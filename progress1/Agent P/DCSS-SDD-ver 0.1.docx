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2C42ECAC"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w:t>
      </w:r>
      <w:r w:rsidR="00F26A11">
        <w:rPr>
          <w:rFonts w:ascii="Times New Roman" w:hAnsi="Times New Roman" w:cs="Times New Roman"/>
          <w:bCs/>
          <w:color w:val="auto"/>
          <w:sz w:val="40"/>
          <w:szCs w:val="40"/>
        </w:rPr>
        <w:t>ftware Design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09A4E78"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w:t>
      </w:r>
      <w:r w:rsidR="00F26A11">
        <w:rPr>
          <w:rFonts w:ascii="Times New Roman" w:hAnsi="Times New Roman" w:cs="Times New Roman"/>
          <w:b/>
          <w:color w:val="auto"/>
          <w:sz w:val="32"/>
          <w:szCs w:val="32"/>
        </w:rPr>
        <w:t>ftware Design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D8F1350"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w:t>
            </w:r>
            <w:r w:rsidR="00F26A11">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sidR="00F26A11">
              <w:rPr>
                <w:rFonts w:ascii="Times New Roman" w:hAnsi="Times New Roman" w:cs="Times New Roman"/>
                <w:bCs/>
                <w:color w:val="auto"/>
                <w:sz w:val="24"/>
                <w:szCs w:val="24"/>
              </w:rPr>
              <w:t>software design-</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4DB51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D285FA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0EAB45B"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4B4A5E51" w14:textId="77777777" w:rsidR="00121DA9" w:rsidRDefault="0034109B">
          <w:pPr>
            <w:pStyle w:val="TOC1"/>
            <w:tabs>
              <w:tab w:val="right" w:leader="dot" w:pos="9016"/>
            </w:tabs>
            <w:rPr>
              <w:rFonts w:eastAsiaTheme="minorEastAsia"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121DA9" w:rsidRPr="00797C65">
            <w:rPr>
              <w:rFonts w:ascii="Times New Roman" w:hAnsi="Times New Roman" w:cs="Times New Roman"/>
              <w:noProof/>
            </w:rPr>
            <w:t>Chapter One: Introduction</w:t>
          </w:r>
          <w:r w:rsidR="00121DA9">
            <w:rPr>
              <w:noProof/>
            </w:rPr>
            <w:tab/>
          </w:r>
          <w:r w:rsidR="00121DA9">
            <w:rPr>
              <w:noProof/>
            </w:rPr>
            <w:fldChar w:fldCharType="begin"/>
          </w:r>
          <w:r w:rsidR="00121DA9">
            <w:rPr>
              <w:noProof/>
            </w:rPr>
            <w:instrText xml:space="preserve"> PAGEREF _Toc261113438 \h </w:instrText>
          </w:r>
          <w:r w:rsidR="00121DA9">
            <w:rPr>
              <w:noProof/>
            </w:rPr>
          </w:r>
          <w:r w:rsidR="00121DA9">
            <w:rPr>
              <w:noProof/>
            </w:rPr>
            <w:fldChar w:fldCharType="separate"/>
          </w:r>
          <w:r w:rsidR="00121DA9">
            <w:rPr>
              <w:noProof/>
            </w:rPr>
            <w:t>3</w:t>
          </w:r>
          <w:r w:rsidR="00121DA9">
            <w:rPr>
              <w:noProof/>
            </w:rPr>
            <w:fldChar w:fldCharType="end"/>
          </w:r>
        </w:p>
        <w:p w14:paraId="7F111C5E" w14:textId="77777777" w:rsidR="00121DA9" w:rsidRDefault="00121DA9">
          <w:pPr>
            <w:pStyle w:val="TOC2"/>
            <w:tabs>
              <w:tab w:val="left" w:pos="625"/>
              <w:tab w:val="right" w:leader="dot" w:pos="9016"/>
            </w:tabs>
            <w:rPr>
              <w:rFonts w:eastAsiaTheme="minorEastAsia" w:cstheme="minorBidi"/>
              <w:i w:val="0"/>
              <w:noProof/>
              <w:color w:val="auto"/>
              <w:sz w:val="24"/>
              <w:szCs w:val="24"/>
              <w:lang w:eastAsia="ja-JP" w:bidi="ar-SA"/>
            </w:rPr>
          </w:pPr>
          <w:r w:rsidRPr="00797C65">
            <w:rPr>
              <w:rFonts w:ascii="Times New Roman" w:hAnsi="Times New Roman" w:cs="Times New Roman"/>
              <w:noProof/>
              <w:color w:val="auto"/>
            </w:rPr>
            <w:t>1.</w:t>
          </w:r>
          <w:r>
            <w:rPr>
              <w:rFonts w:eastAsiaTheme="minorEastAsia" w:cstheme="minorBidi"/>
              <w:i w:val="0"/>
              <w:noProof/>
              <w:color w:val="auto"/>
              <w:sz w:val="24"/>
              <w:szCs w:val="24"/>
              <w:lang w:eastAsia="ja-JP" w:bidi="ar-SA"/>
            </w:rPr>
            <w:tab/>
          </w:r>
          <w:r w:rsidRPr="00797C65">
            <w:rPr>
              <w:rFonts w:ascii="Times New Roman" w:hAnsi="Times New Roman" w:cs="Times New Roman"/>
              <w:noProof/>
              <w:color w:val="auto"/>
            </w:rPr>
            <w:t>Introduction</w:t>
          </w:r>
          <w:r>
            <w:rPr>
              <w:noProof/>
            </w:rPr>
            <w:tab/>
          </w:r>
          <w:r>
            <w:rPr>
              <w:noProof/>
            </w:rPr>
            <w:fldChar w:fldCharType="begin"/>
          </w:r>
          <w:r>
            <w:rPr>
              <w:noProof/>
            </w:rPr>
            <w:instrText xml:space="preserve"> PAGEREF _Toc261113439 \h </w:instrText>
          </w:r>
          <w:r>
            <w:rPr>
              <w:noProof/>
            </w:rPr>
          </w:r>
          <w:r>
            <w:rPr>
              <w:noProof/>
            </w:rPr>
            <w:fldChar w:fldCharType="separate"/>
          </w:r>
          <w:r>
            <w:rPr>
              <w:noProof/>
            </w:rPr>
            <w:t>4</w:t>
          </w:r>
          <w:r>
            <w:rPr>
              <w:noProof/>
            </w:rPr>
            <w:fldChar w:fldCharType="end"/>
          </w:r>
        </w:p>
        <w:p w14:paraId="4E7A4546"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rPr>
            <w:t>1.1 Objectives</w:t>
          </w:r>
          <w:r>
            <w:rPr>
              <w:noProof/>
            </w:rPr>
            <w:tab/>
          </w:r>
          <w:r>
            <w:rPr>
              <w:noProof/>
            </w:rPr>
            <w:fldChar w:fldCharType="begin"/>
          </w:r>
          <w:r>
            <w:rPr>
              <w:noProof/>
            </w:rPr>
            <w:instrText xml:space="preserve"> PAGEREF _Toc261113440 \h </w:instrText>
          </w:r>
          <w:r>
            <w:rPr>
              <w:noProof/>
            </w:rPr>
          </w:r>
          <w:r>
            <w:rPr>
              <w:noProof/>
            </w:rPr>
            <w:fldChar w:fldCharType="separate"/>
          </w:r>
          <w:r>
            <w:rPr>
              <w:noProof/>
            </w:rPr>
            <w:t>4</w:t>
          </w:r>
          <w:r>
            <w:rPr>
              <w:noProof/>
            </w:rPr>
            <w:fldChar w:fldCharType="end"/>
          </w:r>
        </w:p>
        <w:p w14:paraId="43C06379"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1.2 Intended Audience and Reading Suggestions</w:t>
          </w:r>
          <w:r>
            <w:rPr>
              <w:noProof/>
            </w:rPr>
            <w:tab/>
          </w:r>
          <w:r>
            <w:rPr>
              <w:noProof/>
            </w:rPr>
            <w:fldChar w:fldCharType="begin"/>
          </w:r>
          <w:r>
            <w:rPr>
              <w:noProof/>
            </w:rPr>
            <w:instrText xml:space="preserve"> PAGEREF _Toc261113441 \h </w:instrText>
          </w:r>
          <w:r>
            <w:rPr>
              <w:noProof/>
            </w:rPr>
          </w:r>
          <w:r>
            <w:rPr>
              <w:noProof/>
            </w:rPr>
            <w:fldChar w:fldCharType="separate"/>
          </w:r>
          <w:r>
            <w:rPr>
              <w:noProof/>
            </w:rPr>
            <w:t>4</w:t>
          </w:r>
          <w:r>
            <w:rPr>
              <w:noProof/>
            </w:rPr>
            <w:fldChar w:fldCharType="end"/>
          </w:r>
        </w:p>
        <w:p w14:paraId="46B4F904"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1.3 Project Scope</w:t>
          </w:r>
          <w:r>
            <w:rPr>
              <w:noProof/>
            </w:rPr>
            <w:tab/>
          </w:r>
          <w:r>
            <w:rPr>
              <w:noProof/>
            </w:rPr>
            <w:fldChar w:fldCharType="begin"/>
          </w:r>
          <w:r>
            <w:rPr>
              <w:noProof/>
            </w:rPr>
            <w:instrText xml:space="preserve"> PAGEREF _Toc261113442 \h </w:instrText>
          </w:r>
          <w:r>
            <w:rPr>
              <w:noProof/>
            </w:rPr>
          </w:r>
          <w:r>
            <w:rPr>
              <w:noProof/>
            </w:rPr>
            <w:fldChar w:fldCharType="separate"/>
          </w:r>
          <w:r>
            <w:rPr>
              <w:noProof/>
            </w:rPr>
            <w:t>5</w:t>
          </w:r>
          <w:r>
            <w:rPr>
              <w:noProof/>
            </w:rPr>
            <w:fldChar w:fldCharType="end"/>
          </w:r>
        </w:p>
        <w:p w14:paraId="27C1E30D" w14:textId="77777777" w:rsidR="00121DA9" w:rsidRDefault="00121DA9">
          <w:pPr>
            <w:pStyle w:val="TOC1"/>
            <w:tabs>
              <w:tab w:val="right" w:leader="dot" w:pos="9016"/>
            </w:tabs>
            <w:rPr>
              <w:rFonts w:eastAsiaTheme="minorEastAsia" w:cstheme="minorBidi"/>
              <w:b w:val="0"/>
              <w:noProof/>
              <w:color w:val="auto"/>
              <w:sz w:val="24"/>
              <w:szCs w:val="24"/>
              <w:lang w:eastAsia="ja-JP" w:bidi="ar-SA"/>
            </w:rPr>
          </w:pPr>
          <w:r w:rsidRPr="00797C65">
            <w:rPr>
              <w:rFonts w:ascii="Times" w:eastAsiaTheme="minorHAnsi" w:hAnsi="Times"/>
              <w:noProof/>
              <w:lang w:bidi="ar-SA"/>
            </w:rPr>
            <w:t>Chapter Two: Overall Description</w:t>
          </w:r>
          <w:r>
            <w:rPr>
              <w:noProof/>
            </w:rPr>
            <w:tab/>
          </w:r>
          <w:r>
            <w:rPr>
              <w:noProof/>
            </w:rPr>
            <w:fldChar w:fldCharType="begin"/>
          </w:r>
          <w:r>
            <w:rPr>
              <w:noProof/>
            </w:rPr>
            <w:instrText xml:space="preserve"> PAGEREF _Toc261113443 \h </w:instrText>
          </w:r>
          <w:r>
            <w:rPr>
              <w:noProof/>
            </w:rPr>
          </w:r>
          <w:r>
            <w:rPr>
              <w:noProof/>
            </w:rPr>
            <w:fldChar w:fldCharType="separate"/>
          </w:r>
          <w:r>
            <w:rPr>
              <w:noProof/>
            </w:rPr>
            <w:t>5</w:t>
          </w:r>
          <w:r>
            <w:rPr>
              <w:noProof/>
            </w:rPr>
            <w:fldChar w:fldCharType="end"/>
          </w:r>
        </w:p>
        <w:p w14:paraId="54301FF8" w14:textId="77777777" w:rsidR="00121DA9" w:rsidRDefault="00121DA9">
          <w:pPr>
            <w:pStyle w:val="TOC2"/>
            <w:tabs>
              <w:tab w:val="left" w:pos="625"/>
              <w:tab w:val="right" w:leader="dot" w:pos="9016"/>
            </w:tabs>
            <w:rPr>
              <w:rFonts w:eastAsiaTheme="minorEastAsia" w:cstheme="minorBidi"/>
              <w:i w:val="0"/>
              <w:noProof/>
              <w:color w:val="auto"/>
              <w:sz w:val="24"/>
              <w:szCs w:val="24"/>
              <w:lang w:eastAsia="ja-JP" w:bidi="ar-SA"/>
            </w:rPr>
          </w:pPr>
          <w:r w:rsidRPr="00797C65">
            <w:rPr>
              <w:rFonts w:ascii="Times" w:hAnsi="Times"/>
              <w:noProof/>
              <w:color w:val="auto"/>
              <w:lang w:bidi="ar-SA"/>
            </w:rPr>
            <w:t>2.</w:t>
          </w:r>
          <w:r>
            <w:rPr>
              <w:rFonts w:eastAsiaTheme="minorEastAsia" w:cstheme="minorBidi"/>
              <w:i w:val="0"/>
              <w:noProof/>
              <w:color w:val="auto"/>
              <w:sz w:val="24"/>
              <w:szCs w:val="24"/>
              <w:lang w:eastAsia="ja-JP" w:bidi="ar-SA"/>
            </w:rPr>
            <w:tab/>
          </w:r>
          <w:r w:rsidRPr="00797C65">
            <w:rPr>
              <w:rFonts w:ascii="Times" w:hAnsi="Times"/>
              <w:noProof/>
              <w:color w:val="auto"/>
              <w:lang w:bidi="ar-SA"/>
            </w:rPr>
            <w:t>Overall Description</w:t>
          </w:r>
          <w:r>
            <w:rPr>
              <w:noProof/>
            </w:rPr>
            <w:tab/>
          </w:r>
          <w:r>
            <w:rPr>
              <w:noProof/>
            </w:rPr>
            <w:fldChar w:fldCharType="begin"/>
          </w:r>
          <w:r>
            <w:rPr>
              <w:noProof/>
            </w:rPr>
            <w:instrText xml:space="preserve"> PAGEREF _Toc261113444 \h </w:instrText>
          </w:r>
          <w:r>
            <w:rPr>
              <w:noProof/>
            </w:rPr>
          </w:r>
          <w:r>
            <w:rPr>
              <w:noProof/>
            </w:rPr>
            <w:fldChar w:fldCharType="separate"/>
          </w:r>
          <w:r>
            <w:rPr>
              <w:noProof/>
            </w:rPr>
            <w:t>6</w:t>
          </w:r>
          <w:r>
            <w:rPr>
              <w:noProof/>
            </w:rPr>
            <w:fldChar w:fldCharType="end"/>
          </w:r>
        </w:p>
        <w:p w14:paraId="55475A6A"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2.1 Product Perspective</w:t>
          </w:r>
          <w:r>
            <w:rPr>
              <w:noProof/>
            </w:rPr>
            <w:tab/>
          </w:r>
          <w:r>
            <w:rPr>
              <w:noProof/>
            </w:rPr>
            <w:fldChar w:fldCharType="begin"/>
          </w:r>
          <w:r>
            <w:rPr>
              <w:noProof/>
            </w:rPr>
            <w:instrText xml:space="preserve"> PAGEREF _Toc261113445 \h </w:instrText>
          </w:r>
          <w:r>
            <w:rPr>
              <w:noProof/>
            </w:rPr>
          </w:r>
          <w:r>
            <w:rPr>
              <w:noProof/>
            </w:rPr>
            <w:fldChar w:fldCharType="separate"/>
          </w:r>
          <w:r>
            <w:rPr>
              <w:noProof/>
            </w:rPr>
            <w:t>6</w:t>
          </w:r>
          <w:r>
            <w:rPr>
              <w:noProof/>
            </w:rPr>
            <w:fldChar w:fldCharType="end"/>
          </w:r>
        </w:p>
        <w:p w14:paraId="2D646EDF"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2.2 Product Features</w:t>
          </w:r>
          <w:r>
            <w:rPr>
              <w:noProof/>
            </w:rPr>
            <w:tab/>
          </w:r>
          <w:r>
            <w:rPr>
              <w:noProof/>
            </w:rPr>
            <w:fldChar w:fldCharType="begin"/>
          </w:r>
          <w:r>
            <w:rPr>
              <w:noProof/>
            </w:rPr>
            <w:instrText xml:space="preserve"> PAGEREF _Toc261113446 \h </w:instrText>
          </w:r>
          <w:r>
            <w:rPr>
              <w:noProof/>
            </w:rPr>
          </w:r>
          <w:r>
            <w:rPr>
              <w:noProof/>
            </w:rPr>
            <w:fldChar w:fldCharType="separate"/>
          </w:r>
          <w:r>
            <w:rPr>
              <w:noProof/>
            </w:rPr>
            <w:t>6</w:t>
          </w:r>
          <w:r>
            <w:rPr>
              <w:noProof/>
            </w:rPr>
            <w:fldChar w:fldCharType="end"/>
          </w:r>
        </w:p>
        <w:p w14:paraId="00FE3D1A"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2.3 User Classes and Characteristics</w:t>
          </w:r>
          <w:r>
            <w:rPr>
              <w:noProof/>
            </w:rPr>
            <w:tab/>
          </w:r>
          <w:r>
            <w:rPr>
              <w:noProof/>
            </w:rPr>
            <w:fldChar w:fldCharType="begin"/>
          </w:r>
          <w:r>
            <w:rPr>
              <w:noProof/>
            </w:rPr>
            <w:instrText xml:space="preserve"> PAGEREF _Toc261113447 \h </w:instrText>
          </w:r>
          <w:r>
            <w:rPr>
              <w:noProof/>
            </w:rPr>
          </w:r>
          <w:r>
            <w:rPr>
              <w:noProof/>
            </w:rPr>
            <w:fldChar w:fldCharType="separate"/>
          </w:r>
          <w:r>
            <w:rPr>
              <w:noProof/>
            </w:rPr>
            <w:t>6</w:t>
          </w:r>
          <w:r>
            <w:rPr>
              <w:noProof/>
            </w:rPr>
            <w:fldChar w:fldCharType="end"/>
          </w:r>
        </w:p>
        <w:p w14:paraId="347ACAFD"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2.4 Operation Environment</w:t>
          </w:r>
          <w:r>
            <w:rPr>
              <w:noProof/>
            </w:rPr>
            <w:tab/>
          </w:r>
          <w:r>
            <w:rPr>
              <w:noProof/>
            </w:rPr>
            <w:fldChar w:fldCharType="begin"/>
          </w:r>
          <w:r>
            <w:rPr>
              <w:noProof/>
            </w:rPr>
            <w:instrText xml:space="preserve"> PAGEREF _Toc261113448 \h </w:instrText>
          </w:r>
          <w:r>
            <w:rPr>
              <w:noProof/>
            </w:rPr>
          </w:r>
          <w:r>
            <w:rPr>
              <w:noProof/>
            </w:rPr>
            <w:fldChar w:fldCharType="separate"/>
          </w:r>
          <w:r>
            <w:rPr>
              <w:noProof/>
            </w:rPr>
            <w:t>7</w:t>
          </w:r>
          <w:r>
            <w:rPr>
              <w:noProof/>
            </w:rPr>
            <w:fldChar w:fldCharType="end"/>
          </w:r>
        </w:p>
        <w:p w14:paraId="65CA1CC2"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noProof/>
              <w:color w:val="auto"/>
              <w:lang w:bidi="ar-SA"/>
            </w:rPr>
            <w:t>2.5 Design and Implementation Constraints</w:t>
          </w:r>
          <w:r>
            <w:rPr>
              <w:noProof/>
            </w:rPr>
            <w:tab/>
          </w:r>
          <w:r>
            <w:rPr>
              <w:noProof/>
            </w:rPr>
            <w:fldChar w:fldCharType="begin"/>
          </w:r>
          <w:r>
            <w:rPr>
              <w:noProof/>
            </w:rPr>
            <w:instrText xml:space="preserve"> PAGEREF _Toc261113449 \h </w:instrText>
          </w:r>
          <w:r>
            <w:rPr>
              <w:noProof/>
            </w:rPr>
          </w:r>
          <w:r>
            <w:rPr>
              <w:noProof/>
            </w:rPr>
            <w:fldChar w:fldCharType="separate"/>
          </w:r>
          <w:r>
            <w:rPr>
              <w:noProof/>
            </w:rPr>
            <w:t>7</w:t>
          </w:r>
          <w:r>
            <w:rPr>
              <w:noProof/>
            </w:rPr>
            <w:fldChar w:fldCharType="end"/>
          </w:r>
        </w:p>
        <w:p w14:paraId="15BE2372" w14:textId="77777777" w:rsidR="00121DA9" w:rsidRDefault="00121DA9">
          <w:pPr>
            <w:pStyle w:val="TOC1"/>
            <w:tabs>
              <w:tab w:val="right" w:leader="dot" w:pos="9016"/>
            </w:tabs>
            <w:rPr>
              <w:rFonts w:eastAsiaTheme="minorEastAsia" w:cstheme="minorBidi"/>
              <w:b w:val="0"/>
              <w:noProof/>
              <w:color w:val="auto"/>
              <w:sz w:val="24"/>
              <w:szCs w:val="24"/>
              <w:lang w:eastAsia="ja-JP" w:bidi="ar-SA"/>
            </w:rPr>
          </w:pPr>
          <w:r w:rsidRPr="00797C65">
            <w:rPr>
              <w:rFonts w:ascii="Times" w:eastAsiaTheme="minorHAnsi" w:hAnsi="Times"/>
              <w:noProof/>
              <w:lang w:bidi="ar-SA"/>
            </w:rPr>
            <w:t>Chapter Three: System Architecture</w:t>
          </w:r>
          <w:r>
            <w:rPr>
              <w:noProof/>
            </w:rPr>
            <w:tab/>
          </w:r>
          <w:r>
            <w:rPr>
              <w:noProof/>
            </w:rPr>
            <w:fldChar w:fldCharType="begin"/>
          </w:r>
          <w:r>
            <w:rPr>
              <w:noProof/>
            </w:rPr>
            <w:instrText xml:space="preserve"> PAGEREF _Toc261113450 \h </w:instrText>
          </w:r>
          <w:r>
            <w:rPr>
              <w:noProof/>
            </w:rPr>
          </w:r>
          <w:r>
            <w:rPr>
              <w:noProof/>
            </w:rPr>
            <w:fldChar w:fldCharType="separate"/>
          </w:r>
          <w:r>
            <w:rPr>
              <w:noProof/>
            </w:rPr>
            <w:t>8</w:t>
          </w:r>
          <w:r>
            <w:rPr>
              <w:noProof/>
            </w:rPr>
            <w:fldChar w:fldCharType="end"/>
          </w:r>
        </w:p>
        <w:p w14:paraId="3A6289DB" w14:textId="77777777" w:rsidR="00121DA9" w:rsidRDefault="00121DA9">
          <w:pPr>
            <w:pStyle w:val="TOC2"/>
            <w:tabs>
              <w:tab w:val="right" w:leader="dot" w:pos="9016"/>
            </w:tabs>
            <w:rPr>
              <w:rFonts w:eastAsiaTheme="minorEastAsia" w:cstheme="minorBidi"/>
              <w:i w:val="0"/>
              <w:noProof/>
              <w:color w:val="auto"/>
              <w:sz w:val="24"/>
              <w:szCs w:val="24"/>
              <w:lang w:eastAsia="ja-JP" w:bidi="ar-SA"/>
            </w:rPr>
          </w:pPr>
          <w:r w:rsidRPr="00797C65">
            <w:rPr>
              <w:rFonts w:ascii="Times" w:hAnsi="Times"/>
              <w:noProof/>
              <w:color w:val="auto"/>
              <w:lang w:bidi="ar-SA"/>
            </w:rPr>
            <w:t>3. System Architecture</w:t>
          </w:r>
          <w:r>
            <w:rPr>
              <w:noProof/>
            </w:rPr>
            <w:tab/>
          </w:r>
          <w:r>
            <w:rPr>
              <w:noProof/>
            </w:rPr>
            <w:fldChar w:fldCharType="begin"/>
          </w:r>
          <w:r>
            <w:rPr>
              <w:noProof/>
            </w:rPr>
            <w:instrText xml:space="preserve"> PAGEREF _Toc261113451 \h </w:instrText>
          </w:r>
          <w:r>
            <w:rPr>
              <w:noProof/>
            </w:rPr>
          </w:r>
          <w:r>
            <w:rPr>
              <w:noProof/>
            </w:rPr>
            <w:fldChar w:fldCharType="separate"/>
          </w:r>
          <w:r>
            <w:rPr>
              <w:noProof/>
            </w:rPr>
            <w:t>8</w:t>
          </w:r>
          <w:r>
            <w:rPr>
              <w:noProof/>
            </w:rPr>
            <w:fldChar w:fldCharType="end"/>
          </w:r>
        </w:p>
        <w:p w14:paraId="714F6E4C" w14:textId="77777777" w:rsidR="00121DA9" w:rsidRDefault="00121DA9">
          <w:pPr>
            <w:pStyle w:val="TOC1"/>
            <w:tabs>
              <w:tab w:val="right" w:leader="dot" w:pos="9016"/>
            </w:tabs>
            <w:rPr>
              <w:rFonts w:eastAsiaTheme="minorEastAsia" w:cstheme="minorBidi"/>
              <w:b w:val="0"/>
              <w:noProof/>
              <w:color w:val="auto"/>
              <w:sz w:val="24"/>
              <w:szCs w:val="24"/>
              <w:lang w:eastAsia="ja-JP" w:bidi="ar-SA"/>
            </w:rPr>
          </w:pPr>
          <w:r w:rsidRPr="00797C65">
            <w:rPr>
              <w:rFonts w:ascii="Times" w:eastAsiaTheme="minorHAnsi" w:hAnsi="Times"/>
              <w:noProof/>
              <w:lang w:bidi="ar-SA"/>
            </w:rPr>
            <w:t>Chapter Four: Detail Design</w:t>
          </w:r>
          <w:r>
            <w:rPr>
              <w:noProof/>
            </w:rPr>
            <w:tab/>
          </w:r>
          <w:r>
            <w:rPr>
              <w:noProof/>
            </w:rPr>
            <w:fldChar w:fldCharType="begin"/>
          </w:r>
          <w:r>
            <w:rPr>
              <w:noProof/>
            </w:rPr>
            <w:instrText xml:space="preserve"> PAGEREF _Toc261113452 \h </w:instrText>
          </w:r>
          <w:r>
            <w:rPr>
              <w:noProof/>
            </w:rPr>
          </w:r>
          <w:r>
            <w:rPr>
              <w:noProof/>
            </w:rPr>
            <w:fldChar w:fldCharType="separate"/>
          </w:r>
          <w:r>
            <w:rPr>
              <w:noProof/>
            </w:rPr>
            <w:t>10</w:t>
          </w:r>
          <w:r>
            <w:rPr>
              <w:noProof/>
            </w:rPr>
            <w:fldChar w:fldCharType="end"/>
          </w:r>
        </w:p>
        <w:p w14:paraId="0F474E5A" w14:textId="77777777" w:rsidR="00121DA9" w:rsidRDefault="00121DA9">
          <w:pPr>
            <w:pStyle w:val="TOC2"/>
            <w:tabs>
              <w:tab w:val="right" w:leader="dot" w:pos="9016"/>
            </w:tabs>
            <w:rPr>
              <w:rFonts w:eastAsiaTheme="minorEastAsia" w:cstheme="minorBidi"/>
              <w:i w:val="0"/>
              <w:noProof/>
              <w:color w:val="auto"/>
              <w:sz w:val="24"/>
              <w:szCs w:val="24"/>
              <w:lang w:eastAsia="ja-JP" w:bidi="ar-SA"/>
            </w:rPr>
          </w:pPr>
          <w:r w:rsidRPr="00797C65">
            <w:rPr>
              <w:rFonts w:ascii="Times" w:hAnsi="Times" w:cs="Times"/>
              <w:noProof/>
              <w:color w:val="auto"/>
              <w:lang w:bidi="ar-SA"/>
            </w:rPr>
            <w:t xml:space="preserve">4. </w:t>
          </w:r>
          <w:r w:rsidRPr="00797C65">
            <w:rPr>
              <w:rFonts w:ascii="Times" w:hAnsi="Times"/>
              <w:noProof/>
              <w:color w:val="auto"/>
              <w:lang w:bidi="ar-SA"/>
            </w:rPr>
            <w:t>Detail Design</w:t>
          </w:r>
          <w:r>
            <w:rPr>
              <w:noProof/>
            </w:rPr>
            <w:tab/>
          </w:r>
          <w:r>
            <w:rPr>
              <w:noProof/>
            </w:rPr>
            <w:fldChar w:fldCharType="begin"/>
          </w:r>
          <w:r>
            <w:rPr>
              <w:noProof/>
            </w:rPr>
            <w:instrText xml:space="preserve"> PAGEREF _Toc261113453 \h </w:instrText>
          </w:r>
          <w:r>
            <w:rPr>
              <w:noProof/>
            </w:rPr>
          </w:r>
          <w:r>
            <w:rPr>
              <w:noProof/>
            </w:rPr>
            <w:fldChar w:fldCharType="separate"/>
          </w:r>
          <w:r>
            <w:rPr>
              <w:noProof/>
            </w:rPr>
            <w:t>10</w:t>
          </w:r>
          <w:r>
            <w:rPr>
              <w:noProof/>
            </w:rPr>
            <w:fldChar w:fldCharType="end"/>
          </w:r>
        </w:p>
        <w:p w14:paraId="3D95862C" w14:textId="77777777" w:rsidR="00121DA9" w:rsidRDefault="00121DA9">
          <w:pPr>
            <w:pStyle w:val="TOC3"/>
            <w:tabs>
              <w:tab w:val="right" w:leader="dot" w:pos="9016"/>
            </w:tabs>
            <w:rPr>
              <w:rFonts w:asciiTheme="minorHAnsi" w:eastAsiaTheme="minorEastAsia" w:hAnsiTheme="minorHAnsi" w:cstheme="minorBidi"/>
              <w:noProof/>
              <w:color w:val="auto"/>
              <w:sz w:val="24"/>
              <w:szCs w:val="24"/>
              <w:lang w:eastAsia="ja-JP" w:bidi="ar-SA"/>
            </w:rPr>
          </w:pPr>
          <w:r w:rsidRPr="00797C65">
            <w:rPr>
              <w:rFonts w:eastAsiaTheme="minorHAnsi" w:cs="Times"/>
              <w:noProof/>
              <w:color w:val="auto"/>
              <w:lang w:bidi="ar-SA"/>
            </w:rPr>
            <w:t xml:space="preserve">4.1 </w:t>
          </w:r>
          <w:r w:rsidRPr="00797C65">
            <w:rPr>
              <w:noProof/>
              <w:color w:val="auto"/>
            </w:rPr>
            <w:t>Class diagram</w:t>
          </w:r>
          <w:r>
            <w:rPr>
              <w:noProof/>
            </w:rPr>
            <w:tab/>
          </w:r>
          <w:r>
            <w:rPr>
              <w:noProof/>
            </w:rPr>
            <w:fldChar w:fldCharType="begin"/>
          </w:r>
          <w:r>
            <w:rPr>
              <w:noProof/>
            </w:rPr>
            <w:instrText xml:space="preserve"> PAGEREF _Toc261113454 \h </w:instrText>
          </w:r>
          <w:r>
            <w:rPr>
              <w:noProof/>
            </w:rPr>
          </w:r>
          <w:r>
            <w:rPr>
              <w:noProof/>
            </w:rPr>
            <w:fldChar w:fldCharType="separate"/>
          </w:r>
          <w:r>
            <w:rPr>
              <w:noProof/>
            </w:rPr>
            <w:t>10</w:t>
          </w:r>
          <w:r>
            <w:rPr>
              <w:noProof/>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710DA863" w14:textId="77777777" w:rsidR="00121DA9" w:rsidRDefault="00121DA9" w:rsidP="00C20422">
      <w:pPr>
        <w:pStyle w:val="Heading1"/>
        <w:rPr>
          <w:rFonts w:ascii="Times New Roman" w:hAnsi="Times New Roman" w:cs="Times New Roman"/>
          <w:sz w:val="36"/>
          <w:szCs w:val="44"/>
        </w:rPr>
      </w:pPr>
      <w:bookmarkStart w:id="0" w:name="_Toc261113438"/>
    </w:p>
    <w:p w14:paraId="45B1EF8B" w14:textId="77777777" w:rsidR="00C20422" w:rsidRPr="00C20422" w:rsidRDefault="00D57804" w:rsidP="00C20422">
      <w:pPr>
        <w:pStyle w:val="Heading1"/>
        <w:rPr>
          <w:rFonts w:ascii="Times New Roman" w:hAnsi="Times New Roman" w:cs="Times New Roman"/>
          <w:b w:val="0"/>
          <w:bCs w:val="0"/>
          <w:sz w:val="36"/>
          <w:szCs w:val="44"/>
        </w:rPr>
      </w:pPr>
      <w:r w:rsidRPr="00C20422">
        <w:rPr>
          <w:rFonts w:ascii="Times New Roman" w:hAnsi="Times New Roman" w:cs="Times New Roman"/>
          <w:sz w:val="36"/>
          <w:szCs w:val="44"/>
        </w:rPr>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1113439"/>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1113440"/>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1113441"/>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2849AC79"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Customer</w:t>
      </w:r>
    </w:p>
    <w:p w14:paraId="2D6A567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Ensure that the development team will understand requirements, achieve the requirement, and satisfy the customer needs.</w:t>
      </w:r>
    </w:p>
    <w:p w14:paraId="6383785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 xml:space="preserve">Help </w:t>
      </w:r>
      <w:proofErr w:type="gramStart"/>
      <w:r w:rsidRPr="00D71A8A">
        <w:rPr>
          <w:rFonts w:ascii="Times New Roman" w:eastAsiaTheme="minorHAnsi" w:hAnsi="Times New Roman" w:cs="Times New Roman"/>
          <w:color w:val="auto"/>
          <w:sz w:val="24"/>
          <w:szCs w:val="24"/>
          <w:lang w:bidi="ar-SA"/>
        </w:rPr>
        <w:t>customer understand</w:t>
      </w:r>
      <w:proofErr w:type="gramEnd"/>
      <w:r w:rsidRPr="00D71A8A">
        <w:rPr>
          <w:rFonts w:ascii="Times New Roman" w:eastAsiaTheme="minorHAnsi" w:hAnsi="Times New Roman" w:cs="Times New Roman"/>
          <w:color w:val="auto"/>
          <w:sz w:val="24"/>
          <w:szCs w:val="24"/>
          <w:lang w:bidi="ar-SA"/>
        </w:rPr>
        <w:t xml:space="preserve"> the quality, scope, and limitation of the system defined in the document.</w:t>
      </w:r>
    </w:p>
    <w:p w14:paraId="45AC26B3" w14:textId="5E68729D"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684F5B6F" wp14:editId="201EF34C">
            <wp:extent cx="4829810" cy="1803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180340"/>
                    </a:xfrm>
                    <a:prstGeom prst="rect">
                      <a:avLst/>
                    </a:prstGeom>
                    <a:noFill/>
                    <a:ln>
                      <a:noFill/>
                    </a:ln>
                  </pic:spPr>
                </pic:pic>
              </a:graphicData>
            </a:graphic>
          </wp:inline>
        </w:drawing>
      </w:r>
    </w:p>
    <w:p w14:paraId="7855885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This Software Requirement Specification documentation is intended to be</w:t>
      </w:r>
    </w:p>
    <w:p w14:paraId="045CD10C" w14:textId="31756895"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7739847" wp14:editId="4FC41C10">
            <wp:extent cx="4713605" cy="180340"/>
            <wp:effectExtent l="0" t="0" r="1079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180340"/>
                    </a:xfrm>
                    <a:prstGeom prst="rect">
                      <a:avLst/>
                    </a:prstGeom>
                    <a:noFill/>
                    <a:ln>
                      <a:noFill/>
                    </a:ln>
                  </pic:spPr>
                </pic:pic>
              </a:graphicData>
            </a:graphic>
          </wp:inline>
        </w:drawing>
      </w:r>
    </w:p>
    <w:p w14:paraId="77CC5FA5"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used</w:t>
      </w:r>
      <w:proofErr w:type="gramEnd"/>
      <w:r w:rsidRPr="00D71A8A">
        <w:rPr>
          <w:rFonts w:ascii="Times New Roman" w:eastAsiaTheme="minorHAnsi" w:hAnsi="Times New Roman" w:cs="Times New Roman"/>
          <w:color w:val="auto"/>
          <w:sz w:val="24"/>
          <w:szCs w:val="24"/>
          <w:lang w:bidi="ar-SA"/>
        </w:rPr>
        <w:t xml:space="preserve"> for anyone that relate with </w:t>
      </w:r>
      <w:proofErr w:type="spellStart"/>
      <w:r w:rsidRPr="00D71A8A">
        <w:rPr>
          <w:rFonts w:ascii="Times New Roman" w:eastAsiaTheme="minorHAnsi" w:hAnsi="Times New Roman" w:cs="Times New Roman"/>
          <w:color w:val="auto"/>
          <w:sz w:val="24"/>
          <w:szCs w:val="24"/>
          <w:lang w:bidi="ar-SA"/>
        </w:rPr>
        <w:t>Lanna</w:t>
      </w:r>
      <w:proofErr w:type="spellEnd"/>
      <w:r w:rsidRPr="00D71A8A">
        <w:rPr>
          <w:rFonts w:ascii="Times New Roman" w:eastAsiaTheme="minorHAnsi" w:hAnsi="Times New Roman" w:cs="Times New Roman"/>
          <w:color w:val="auto"/>
          <w:sz w:val="24"/>
          <w:szCs w:val="24"/>
          <w:lang w:bidi="ar-SA"/>
        </w:rPr>
        <w:t xml:space="preserve"> Cooking Recipe on Mobile system. The</w:t>
      </w:r>
    </w:p>
    <w:p w14:paraId="767E362C" w14:textId="45E468DE"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38A5A54C" wp14:editId="3148835E">
            <wp:extent cx="4906645" cy="1803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180340"/>
                    </a:xfrm>
                    <a:prstGeom prst="rect">
                      <a:avLst/>
                    </a:prstGeom>
                    <a:noFill/>
                    <a:ln>
                      <a:noFill/>
                    </a:ln>
                  </pic:spPr>
                </pic:pic>
              </a:graphicData>
            </a:graphic>
          </wp:inline>
        </w:drawing>
      </w:r>
    </w:p>
    <w:p w14:paraId="62F1324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documentation</w:t>
      </w:r>
      <w:proofErr w:type="gramEnd"/>
      <w:r w:rsidRPr="00D71A8A">
        <w:rPr>
          <w:rFonts w:ascii="Times New Roman" w:eastAsiaTheme="minorHAnsi" w:hAnsi="Times New Roman" w:cs="Times New Roman"/>
          <w:color w:val="auto"/>
          <w:sz w:val="24"/>
          <w:szCs w:val="24"/>
          <w:lang w:bidi="ar-SA"/>
        </w:rPr>
        <w:t xml:space="preserve"> will benefit to those who develop the system and those who use the</w:t>
      </w:r>
    </w:p>
    <w:p w14:paraId="5A2327E8" w14:textId="22B42CE6"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5C335B7" wp14:editId="13EDBE8F">
            <wp:extent cx="1017270" cy="18034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270" cy="180340"/>
                    </a:xfrm>
                    <a:prstGeom prst="rect">
                      <a:avLst/>
                    </a:prstGeom>
                    <a:noFill/>
                    <a:ln>
                      <a:noFill/>
                    </a:ln>
                  </pic:spPr>
                </pic:pic>
              </a:graphicData>
            </a:graphic>
          </wp:inline>
        </w:drawing>
      </w:r>
    </w:p>
    <w:p w14:paraId="11BEE61F"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system</w:t>
      </w:r>
      <w:proofErr w:type="gramEnd"/>
      <w:r w:rsidRPr="00D71A8A">
        <w:rPr>
          <w:rFonts w:ascii="Times New Roman" w:eastAsiaTheme="minorHAnsi" w:hAnsi="Times New Roman" w:cs="Times New Roman"/>
          <w:color w:val="auto"/>
          <w:sz w:val="24"/>
          <w:szCs w:val="24"/>
          <w:lang w:bidi="ar-SA"/>
        </w:rPr>
        <w:t xml:space="preserve"> followed:</w:t>
      </w:r>
    </w:p>
    <w:p w14:paraId="638EE9E2"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Development team</w:t>
      </w:r>
    </w:p>
    <w:p w14:paraId="7CAF6CE6"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requirement specification can be use to define the scope of the</w:t>
      </w:r>
    </w:p>
    <w:p w14:paraId="70F19FAC"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application</w:t>
      </w:r>
      <w:proofErr w:type="gramEnd"/>
      <w:r w:rsidRPr="00D71A8A">
        <w:rPr>
          <w:rFonts w:ascii="Times New Roman" w:eastAsiaTheme="minorHAnsi" w:hAnsi="Times New Roman" w:cs="Times New Roman"/>
          <w:color w:val="auto"/>
          <w:sz w:val="24"/>
          <w:szCs w:val="24"/>
          <w:lang w:bidi="ar-SA"/>
        </w:rPr>
        <w:t xml:space="preserve"> and help everyone to have the same understanding.</w:t>
      </w:r>
    </w:p>
    <w:p w14:paraId="00878DE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to verify and validate whether the development team follow the</w:t>
      </w:r>
    </w:p>
    <w:p w14:paraId="6B5AEF71"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requirement</w:t>
      </w:r>
      <w:proofErr w:type="gramEnd"/>
      <w:r w:rsidRPr="00D71A8A">
        <w:rPr>
          <w:rFonts w:ascii="Times New Roman" w:eastAsiaTheme="minorHAnsi" w:hAnsi="Times New Roman" w:cs="Times New Roman"/>
          <w:color w:val="auto"/>
          <w:sz w:val="24"/>
          <w:szCs w:val="24"/>
          <w:lang w:bidi="ar-SA"/>
        </w:rPr>
        <w:t xml:space="preserve"> specification defined in this documentation or not.</w:t>
      </w:r>
    </w:p>
    <w:p w14:paraId="1AA0A1D0"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guiding team to right direction or the way that application should</w:t>
      </w:r>
    </w:p>
    <w:p w14:paraId="1F6C6CD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do</w:t>
      </w:r>
      <w:proofErr w:type="gramEnd"/>
      <w:r w:rsidRPr="00D71A8A">
        <w:rPr>
          <w:rFonts w:ascii="Times New Roman" w:eastAsiaTheme="minorHAnsi" w:hAnsi="Times New Roman" w:cs="Times New Roman"/>
          <w:color w:val="auto"/>
          <w:sz w:val="24"/>
          <w:szCs w:val="24"/>
          <w:lang w:bidi="ar-SA"/>
        </w:rPr>
        <w:t>.</w:t>
      </w:r>
    </w:p>
    <w:p w14:paraId="1D97A057"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achieving the highest quality of the product.</w:t>
      </w:r>
    </w:p>
    <w:p w14:paraId="5CEEDA3C"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D71A8A">
        <w:rPr>
          <w:rFonts w:ascii="Times New Roman" w:eastAsiaTheme="minorHAnsi" w:hAnsi="Times New Roman" w:cs="Times New Roman"/>
          <w:color w:val="auto"/>
          <w:sz w:val="24"/>
          <w:szCs w:val="24"/>
          <w:lang w:bidi="ar-SA"/>
        </w:rPr>
        <w:t>Useful to be used as a reference for discussion about the system</w:t>
      </w:r>
      <w:r>
        <w:rPr>
          <w:rFonts w:ascii="Times New Roman" w:eastAsiaTheme="minorHAnsi" w:hAnsi="Times New Roman" w:cs="Times New Roman"/>
          <w:color w:val="auto"/>
          <w:sz w:val="32"/>
          <w:szCs w:val="32"/>
          <w:lang w:bidi="ar-SA"/>
        </w:rPr>
        <w:t>.</w:t>
      </w:r>
      <w:proofErr w:type="gramEnd"/>
    </w:p>
    <w:p w14:paraId="52370537" w14:textId="30D65FD5" w:rsid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Pr>
          <w:rFonts w:ascii="Times" w:eastAsiaTheme="minorHAnsi" w:hAnsi="Times" w:cs="Times"/>
          <w:noProof/>
          <w:color w:val="auto"/>
          <w:sz w:val="24"/>
          <w:szCs w:val="24"/>
          <w:lang w:bidi="ar-SA"/>
        </w:rPr>
        <w:drawing>
          <wp:inline distT="0" distB="0" distL="0" distR="0" wp14:anchorId="6CF096E7" wp14:editId="3CE4CE98">
            <wp:extent cx="438150" cy="1803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340"/>
                    </a:xfrm>
                    <a:prstGeom prst="rect">
                      <a:avLst/>
                    </a:prstGeom>
                    <a:noFill/>
                    <a:ln>
                      <a:noFill/>
                    </a:ln>
                  </pic:spPr>
                </pic:pic>
              </a:graphicData>
            </a:graphic>
          </wp:inline>
        </w:drawing>
      </w:r>
    </w:p>
    <w:p w14:paraId="3E9A3CD8" w14:textId="6FB0786F" w:rsidR="00D71A8A" w:rsidRPr="00E34A91" w:rsidRDefault="00D71A8A" w:rsidP="00E34A91">
      <w:pPr>
        <w:pStyle w:val="Heading3"/>
        <w:ind w:firstLine="720"/>
        <w:rPr>
          <w:rFonts w:ascii="Times" w:hAnsi="Times"/>
          <w:color w:val="auto"/>
          <w:sz w:val="28"/>
          <w:lang w:bidi="ar-SA"/>
        </w:rPr>
      </w:pPr>
      <w:bookmarkStart w:id="4" w:name="_Toc261113442"/>
      <w:r w:rsidRPr="00E34A91">
        <w:rPr>
          <w:rFonts w:ascii="Times" w:hAnsi="Times"/>
          <w:color w:val="auto"/>
          <w:sz w:val="28"/>
          <w:lang w:bidi="ar-SA"/>
        </w:rPr>
        <w:t>1.3 Project Scope</w:t>
      </w:r>
      <w:bookmarkEnd w:id="4"/>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16540B80"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3149E5EC"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7B065FF4"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3E9C0FF2"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041C9DF2"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58E3F706"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3C887E2B"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5B5CFB0E"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19183436"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5097B337"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66C31647"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653A7EB4"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101BA239"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0F2B2E97" w14:textId="77777777" w:rsidR="00121DA9" w:rsidRDefault="00121DA9" w:rsidP="00410472">
      <w:pPr>
        <w:widowControl w:val="0"/>
        <w:autoSpaceDE w:val="0"/>
        <w:autoSpaceDN w:val="0"/>
        <w:adjustRightInd w:val="0"/>
        <w:spacing w:after="240" w:line="240" w:lineRule="auto"/>
        <w:rPr>
          <w:rFonts w:ascii="Times New Roman" w:eastAsiaTheme="minorHAnsi" w:hAnsi="Times New Roman" w:cs="Times New Roman"/>
          <w:color w:val="auto"/>
          <w:sz w:val="32"/>
          <w:szCs w:val="32"/>
          <w:lang w:bidi="ar-SA"/>
        </w:rPr>
      </w:pPr>
    </w:p>
    <w:p w14:paraId="0CB0859A" w14:textId="77777777" w:rsidR="0016149A" w:rsidRDefault="0016149A" w:rsidP="00E34A91">
      <w:pPr>
        <w:pStyle w:val="Heading1"/>
        <w:rPr>
          <w:rFonts w:ascii="Times New Roman" w:eastAsiaTheme="minorHAnsi" w:hAnsi="Times New Roman" w:cs="Times New Roman"/>
          <w:bCs w:val="0"/>
          <w:kern w:val="0"/>
          <w:sz w:val="36"/>
          <w:szCs w:val="36"/>
          <w:lang w:bidi="ar-SA"/>
        </w:rPr>
      </w:pPr>
      <w:bookmarkStart w:id="5" w:name="_Toc261113443"/>
    </w:p>
    <w:p w14:paraId="01799653" w14:textId="30889A83" w:rsidR="00E31AE0" w:rsidRPr="00E34A91" w:rsidRDefault="00E31A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1113444"/>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1113445"/>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a mobile application base on </w:t>
      </w:r>
      <w:proofErr w:type="spellStart"/>
      <w:r w:rsidRPr="003D2684">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has a contact with the dental clinic by providing features such as First, making an appointment by your own. Second, unnecessary to contain appointment card by using the </w:t>
      </w:r>
      <w:proofErr w:type="spellStart"/>
      <w:proofErr w:type="gramStart"/>
      <w:r w:rsidRPr="003D2684">
        <w:rPr>
          <w:rFonts w:ascii="Times New Roman" w:eastAsiaTheme="minorHAnsi" w:hAnsi="Times New Roman" w:cs="Times New Roman"/>
          <w:color w:val="auto"/>
          <w:sz w:val="24"/>
          <w:szCs w:val="24"/>
          <w:lang w:bidi="ar-SA"/>
        </w:rPr>
        <w:t>qr</w:t>
      </w:r>
      <w:proofErr w:type="spellEnd"/>
      <w:proofErr w:type="gramEnd"/>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A2541D5" w:rsidR="00E31AE0" w:rsidRPr="00E34A91" w:rsidRDefault="00E31AE0" w:rsidP="00E34A91">
      <w:pPr>
        <w:pStyle w:val="Heading3"/>
        <w:ind w:firstLine="720"/>
        <w:rPr>
          <w:rFonts w:ascii="Times" w:hAnsi="Times"/>
          <w:color w:val="auto"/>
          <w:sz w:val="28"/>
          <w:lang w:bidi="ar-SA"/>
        </w:rPr>
      </w:pPr>
      <w:bookmarkStart w:id="8" w:name="_Toc261113446"/>
      <w:r w:rsidRPr="00E34A91">
        <w:rPr>
          <w:rFonts w:ascii="Times" w:hAnsi="Times"/>
          <w:color w:val="auto"/>
          <w:sz w:val="28"/>
          <w:lang w:bidi="ar-SA"/>
        </w:rPr>
        <w:t>2.2</w:t>
      </w:r>
      <w:r w:rsidR="003D2684" w:rsidRPr="00E34A91">
        <w:rPr>
          <w:rFonts w:ascii="Times" w:hAnsi="Times"/>
          <w:color w:val="auto"/>
          <w:sz w:val="28"/>
          <w:lang w:bidi="ar-SA"/>
        </w:rPr>
        <w:t xml:space="preserve"> </w:t>
      </w:r>
      <w:r w:rsidRPr="00E34A91">
        <w:rPr>
          <w:rFonts w:ascii="Times" w:hAnsi="Times"/>
          <w:color w:val="auto"/>
          <w:sz w:val="28"/>
          <w:lang w:bidi="ar-SA"/>
        </w:rPr>
        <w:t>Product Features</w:t>
      </w:r>
      <w:bookmarkEnd w:id="8"/>
    </w:p>
    <w:p w14:paraId="72380047" w14:textId="6C8C39DF" w:rsidR="00E31AE0" w:rsidRPr="00E34A91" w:rsidRDefault="00E31AE0" w:rsidP="00E34A91">
      <w:pPr>
        <w:pStyle w:val="Heading3"/>
        <w:ind w:firstLine="720"/>
        <w:rPr>
          <w:rFonts w:ascii="Times" w:hAnsi="Times"/>
          <w:color w:val="auto"/>
          <w:sz w:val="28"/>
          <w:lang w:bidi="ar-SA"/>
        </w:rPr>
      </w:pPr>
      <w:bookmarkStart w:id="9" w:name="_Toc261113447"/>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qr</w:t>
      </w:r>
      <w:proofErr w:type="spellEnd"/>
      <w:r w:rsidRPr="00B2583E">
        <w:rPr>
          <w:rFonts w:ascii="Times" w:eastAsiaTheme="minorHAnsi" w:hAnsi="Times" w:cs="Times"/>
          <w:color w:val="auto"/>
          <w:sz w:val="24"/>
          <w:szCs w:val="24"/>
          <w:lang w:bidi="ar-SA"/>
        </w:rPr>
        <w:t xml:space="preserve">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084CFA51"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proofErr w:type="spellStart"/>
      <w:r w:rsidRPr="00B2583E">
        <w:rPr>
          <w:rFonts w:ascii="Times" w:eastAsiaTheme="minorHAnsi" w:hAnsi="Times" w:cs="Times"/>
          <w:color w:val="auto"/>
          <w:sz w:val="24"/>
          <w:szCs w:val="24"/>
          <w:lang w:bidi="ar-SA"/>
        </w:rPr>
        <w:t>qr</w:t>
      </w:r>
      <w:proofErr w:type="spellEnd"/>
      <w:r w:rsidRPr="00B2583E">
        <w:rPr>
          <w:rFonts w:ascii="Times" w:eastAsiaTheme="minorHAnsi" w:hAnsi="Times" w:cs="Times"/>
          <w:color w:val="auto"/>
          <w:sz w:val="24"/>
          <w:szCs w:val="24"/>
          <w:lang w:bidi="ar-SA"/>
        </w:rPr>
        <w:t xml:space="preserve">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007C6002"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007C6002" w:rsidRPr="007C6002">
        <w:rPr>
          <w:rFonts w:ascii="Times New Roman" w:eastAsiaTheme="minorHAnsi" w:hAnsi="Times New Roman" w:cs="Times New Roman"/>
          <w:color w:val="auto"/>
          <w:sz w:val="24"/>
          <w:szCs w:val="24"/>
          <w:lang w:bidi="ar-SA"/>
        </w:rPr>
        <w:t xml:space="preserve">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officerID</w:t>
      </w:r>
      <w:proofErr w:type="spellEnd"/>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pateintID</w:t>
      </w:r>
      <w:proofErr w:type="spellEnd"/>
      <w:r>
        <w:rPr>
          <w:rFonts w:ascii="Times" w:eastAsiaTheme="minorHAnsi" w:hAnsi="Times" w:cs="Times"/>
          <w:color w:val="auto"/>
          <w:sz w:val="24"/>
          <w:szCs w:val="24"/>
          <w:lang w:bidi="ar-SA"/>
        </w:rPr>
        <w:t xml:space="preserve">, </w:t>
      </w:r>
      <w:proofErr w:type="spellStart"/>
      <w:r>
        <w:rPr>
          <w:rFonts w:ascii="Times" w:eastAsiaTheme="minorHAnsi" w:hAnsi="Times" w:cs="Times"/>
          <w:color w:val="auto"/>
          <w:sz w:val="24"/>
          <w:szCs w:val="24"/>
          <w:lang w:bidi="ar-SA"/>
        </w:rPr>
        <w:t>dentistID</w:t>
      </w:r>
      <w:proofErr w:type="spellEnd"/>
      <w:r>
        <w:rPr>
          <w:rFonts w:ascii="Times" w:eastAsiaTheme="minorHAnsi" w:hAnsi="Times" w:cs="Times"/>
          <w:color w:val="auto"/>
          <w:sz w:val="24"/>
          <w:szCs w:val="24"/>
          <w:lang w:bidi="ar-SA"/>
        </w:rPr>
        <w:t xml:space="preserve">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qr</w:t>
      </w:r>
      <w:proofErr w:type="spellEnd"/>
      <w:r>
        <w:rPr>
          <w:rFonts w:ascii="Times" w:eastAsiaTheme="minorHAnsi" w:hAnsi="Times" w:cs="Times"/>
          <w:color w:val="auto"/>
          <w:sz w:val="24"/>
          <w:szCs w:val="24"/>
          <w:lang w:bidi="ar-SA"/>
        </w:rPr>
        <w:t xml:space="preserve">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dentistID</w:t>
      </w:r>
      <w:proofErr w:type="spellEnd"/>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270D1FA" w14:textId="77777777" w:rsidR="00D71A8A" w:rsidRDefault="007C6002" w:rsidP="007C6002">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p>
    <w:p w14:paraId="647519AA" w14:textId="4256B644" w:rsidR="00E31AE0" w:rsidRPr="00E34A91" w:rsidRDefault="00E34A91" w:rsidP="00E34A91">
      <w:pPr>
        <w:pStyle w:val="Heading3"/>
        <w:rPr>
          <w:rFonts w:ascii="Times" w:hAnsi="Times"/>
          <w:color w:val="auto"/>
          <w:sz w:val="28"/>
          <w:lang w:bidi="ar-SA"/>
        </w:rPr>
      </w:pPr>
      <w:r>
        <w:rPr>
          <w:lang w:bidi="ar-SA"/>
        </w:rPr>
        <w:tab/>
      </w:r>
      <w:bookmarkStart w:id="10" w:name="_Toc261113448"/>
      <w:r w:rsidR="00E31AE0" w:rsidRPr="00E34A91">
        <w:rPr>
          <w:rFonts w:ascii="Times" w:hAnsi="Times"/>
          <w:color w:val="auto"/>
          <w:sz w:val="28"/>
          <w:lang w:bidi="ar-SA"/>
        </w:rPr>
        <w:t>2.4</w:t>
      </w:r>
      <w:r w:rsidR="007C6002" w:rsidRPr="00E34A91">
        <w:rPr>
          <w:rFonts w:ascii="Times" w:hAnsi="Times"/>
          <w:color w:val="auto"/>
          <w:sz w:val="28"/>
          <w:lang w:bidi="ar-SA"/>
        </w:rPr>
        <w:t xml:space="preserve"> </w:t>
      </w:r>
      <w:r w:rsidR="00E31AE0" w:rsidRPr="00E34A91">
        <w:rPr>
          <w:rFonts w:ascii="Times" w:hAnsi="Times"/>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This system supports windows server platform which capable of web-server, database-server and </w:t>
      </w:r>
      <w:proofErr w:type="gramStart"/>
      <w:r w:rsidRPr="007C6002">
        <w:rPr>
          <w:rFonts w:ascii="Times New Roman" w:eastAsiaTheme="minorHAnsi" w:hAnsi="Times New Roman" w:cs="Times New Roman"/>
          <w:color w:val="auto"/>
          <w:sz w:val="24"/>
          <w:szCs w:val="24"/>
          <w:lang w:bidi="ar-SA"/>
        </w:rPr>
        <w:t>internet</w:t>
      </w:r>
      <w:proofErr w:type="gramEnd"/>
      <w:r w:rsidRPr="007C6002">
        <w:rPr>
          <w:rFonts w:ascii="Times New Roman" w:eastAsiaTheme="minorHAnsi" w:hAnsi="Times New Roman" w:cs="Times New Roman"/>
          <w:color w:val="auto"/>
          <w:sz w:val="24"/>
          <w:szCs w:val="24"/>
          <w:lang w:bidi="ar-SA"/>
        </w:rPr>
        <w:t xml:space="preserve">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platform which capable of </w:t>
      </w:r>
      <w:proofErr w:type="gramStart"/>
      <w:r w:rsidRPr="007C6002">
        <w:rPr>
          <w:rFonts w:ascii="Times New Roman" w:eastAsiaTheme="minorHAnsi" w:hAnsi="Times New Roman" w:cs="Times New Roman"/>
          <w:color w:val="auto"/>
          <w:sz w:val="24"/>
          <w:szCs w:val="24"/>
          <w:lang w:bidi="ar-SA"/>
        </w:rPr>
        <w:t>internet</w:t>
      </w:r>
      <w:proofErr w:type="gramEnd"/>
      <w:r w:rsidRPr="007C6002">
        <w:rPr>
          <w:rFonts w:ascii="Times New Roman" w:eastAsiaTheme="minorHAnsi" w:hAnsi="Times New Roman" w:cs="Times New Roman"/>
          <w:color w:val="auto"/>
          <w:sz w:val="24"/>
          <w:szCs w:val="24"/>
          <w:lang w:bidi="ar-SA"/>
        </w:rPr>
        <w:t xml:space="preserve">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 xml:space="preserve">in order to make the system can run </w:t>
      </w:r>
      <w:proofErr w:type="spellStart"/>
      <w:proofErr w:type="gramStart"/>
      <w:r w:rsidRPr="007C6002">
        <w:rPr>
          <w:rFonts w:ascii="Times New Roman" w:eastAsiaTheme="minorHAnsi" w:hAnsi="Times New Roman" w:cs="Times New Roman"/>
          <w:color w:val="auto"/>
          <w:sz w:val="24"/>
          <w:szCs w:val="24"/>
          <w:lang w:bidi="ar-SA"/>
        </w:rPr>
        <w:t>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w:t>
      </w:r>
      <w:proofErr w:type="spellEnd"/>
      <w:proofErr w:type="gramEnd"/>
      <w:r w:rsidRPr="007C6002">
        <w:rPr>
          <w:rFonts w:ascii="Times New Roman" w:eastAsiaTheme="minorHAnsi" w:hAnsi="Times New Roman" w:cs="Times New Roman"/>
          <w:color w:val="auto"/>
          <w:sz w:val="24"/>
          <w:szCs w:val="24"/>
          <w:lang w:bidi="ar-SA"/>
        </w:rPr>
        <w:t xml:space="preserv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1113449"/>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609B42F8" w:rsidR="00E31AE0" w:rsidRPr="007C6002" w:rsidRDefault="00E31AE0" w:rsidP="00E31AE0">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xml:space="preserve">-  The application work on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445020FA" w14:textId="77777777" w:rsidR="00D71A8A" w:rsidRDefault="00E31AE0" w:rsidP="00D71A8A">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The application is requi</w:t>
      </w:r>
      <w:r w:rsidR="00D71A8A">
        <w:rPr>
          <w:rFonts w:ascii="Times New Roman" w:eastAsiaTheme="minorHAnsi" w:hAnsi="Times New Roman" w:cs="Times New Roman"/>
          <w:color w:val="auto"/>
          <w:sz w:val="24"/>
          <w:szCs w:val="24"/>
          <w:lang w:bidi="ar-SA"/>
        </w:rPr>
        <w:t xml:space="preserve">res the </w:t>
      </w:r>
      <w:proofErr w:type="gramStart"/>
      <w:r w:rsidR="00D71A8A">
        <w:rPr>
          <w:rFonts w:ascii="Times New Roman" w:eastAsiaTheme="minorHAnsi" w:hAnsi="Times New Roman" w:cs="Times New Roman"/>
          <w:color w:val="auto"/>
          <w:sz w:val="24"/>
          <w:szCs w:val="24"/>
          <w:lang w:bidi="ar-SA"/>
        </w:rPr>
        <w:t>internet</w:t>
      </w:r>
      <w:proofErr w:type="gramEnd"/>
      <w:r w:rsidR="00D71A8A">
        <w:rPr>
          <w:rFonts w:ascii="Times New Roman" w:eastAsiaTheme="minorHAnsi" w:hAnsi="Times New Roman" w:cs="Times New Roman"/>
          <w:color w:val="auto"/>
          <w:sz w:val="24"/>
          <w:szCs w:val="24"/>
          <w:lang w:bidi="ar-SA"/>
        </w:rPr>
        <w:t xml:space="preserve"> connection. </w:t>
      </w:r>
    </w:p>
    <w:p w14:paraId="080D8E4B" w14:textId="6F309621" w:rsidR="00D71A8A"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w:t>
      </w:r>
      <w:proofErr w:type="gramStart"/>
      <w:r w:rsidRPr="00D71A8A">
        <w:rPr>
          <w:rFonts w:ascii="Times New Roman" w:eastAsiaTheme="minorHAnsi" w:hAnsi="Times New Roman" w:cs="Times New Roman"/>
          <w:color w:val="auto"/>
          <w:sz w:val="24"/>
          <w:szCs w:val="24"/>
          <w:lang w:bidi="ar-SA"/>
        </w:rPr>
        <w:t>application provide</w:t>
      </w:r>
      <w:proofErr w:type="gramEnd"/>
      <w:r w:rsidRPr="00D71A8A">
        <w:rPr>
          <w:rFonts w:ascii="Times New Roman" w:eastAsiaTheme="minorHAnsi" w:hAnsi="Times New Roman" w:cs="Times New Roman"/>
          <w:color w:val="auto"/>
          <w:sz w:val="24"/>
          <w:szCs w:val="24"/>
          <w:lang w:bidi="ar-SA"/>
        </w:rPr>
        <w:t xml:space="preserve"> to user who is already registering in the system</w:t>
      </w:r>
      <w:r w:rsidR="00D71A8A">
        <w:rPr>
          <w:rFonts w:ascii="Times New Roman" w:eastAsiaTheme="minorHAnsi" w:hAnsi="Times New Roman" w:cs="Times New Roman"/>
          <w:color w:val="auto"/>
          <w:sz w:val="24"/>
          <w:szCs w:val="24"/>
          <w:lang w:bidi="ar-SA"/>
        </w:rPr>
        <w:t xml:space="preserve"> and also who is not</w:t>
      </w:r>
      <w:r w:rsidRPr="00D71A8A">
        <w:rPr>
          <w:rFonts w:ascii="Times New Roman" w:eastAsiaTheme="minorHAnsi" w:hAnsi="Times New Roman" w:cs="Times New Roman"/>
          <w:color w:val="auto"/>
          <w:sz w:val="24"/>
          <w:szCs w:val="24"/>
          <w:lang w:bidi="ar-SA"/>
        </w:rPr>
        <w:t>.</w:t>
      </w:r>
    </w:p>
    <w:p w14:paraId="7D260998" w14:textId="3F43D4A4" w:rsidR="00E31AE0"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 xml:space="preserve">send the </w:t>
      </w:r>
      <w:proofErr w:type="spellStart"/>
      <w:r w:rsidR="00D71A8A">
        <w:rPr>
          <w:rFonts w:ascii="Times New Roman" w:eastAsiaTheme="minorHAnsi" w:hAnsi="Times New Roman" w:cs="Times New Roman"/>
          <w:color w:val="auto"/>
          <w:sz w:val="24"/>
          <w:szCs w:val="24"/>
          <w:lang w:bidi="ar-SA"/>
        </w:rPr>
        <w:t>qr</w:t>
      </w:r>
      <w:proofErr w:type="spellEnd"/>
      <w:r w:rsidR="00D71A8A">
        <w:rPr>
          <w:rFonts w:ascii="Times New Roman" w:eastAsiaTheme="minorHAnsi" w:hAnsi="Times New Roman" w:cs="Times New Roman"/>
          <w:color w:val="auto"/>
          <w:sz w:val="24"/>
          <w:szCs w:val="24"/>
          <w:lang w:bidi="ar-SA"/>
        </w:rPr>
        <w:t xml:space="preserve"> code to the dental clinics’ patient and visitor who has an appointment with the clinic</w:t>
      </w:r>
    </w:p>
    <w:p w14:paraId="374B09CD" w14:textId="22657F23" w:rsidR="00E31AE0" w:rsidRDefault="00E31AE0" w:rsidP="00E31AE0">
      <w:pPr>
        <w:widowControl w:val="0"/>
        <w:autoSpaceDE w:val="0"/>
        <w:autoSpaceDN w:val="0"/>
        <w:adjustRightInd w:val="0"/>
        <w:spacing w:line="240" w:lineRule="auto"/>
        <w:rPr>
          <w:rFonts w:ascii="Times" w:eastAsiaTheme="minorHAnsi" w:hAnsi="Times" w:cs="Times"/>
          <w:color w:val="auto"/>
          <w:sz w:val="24"/>
          <w:szCs w:val="24"/>
          <w:lang w:bidi="ar-SA"/>
        </w:rPr>
      </w:pPr>
      <w:r w:rsidRPr="007C6002">
        <w:rPr>
          <w:rFonts w:ascii="Times" w:eastAsiaTheme="minorHAnsi" w:hAnsi="Times" w:cs="Times"/>
          <w:noProof/>
          <w:color w:val="auto"/>
          <w:sz w:val="24"/>
          <w:szCs w:val="24"/>
          <w:lang w:bidi="ar-SA"/>
        </w:rPr>
        <w:drawing>
          <wp:inline distT="0" distB="0" distL="0" distR="0" wp14:anchorId="5D31C0A7" wp14:editId="721B7507">
            <wp:extent cx="1204595" cy="17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4595" cy="178435"/>
                    </a:xfrm>
                    <a:prstGeom prst="rect">
                      <a:avLst/>
                    </a:prstGeom>
                    <a:noFill/>
                    <a:ln>
                      <a:noFill/>
                    </a:ln>
                  </pic:spPr>
                </pic:pic>
              </a:graphicData>
            </a:graphic>
          </wp:inline>
        </w:drawing>
      </w:r>
    </w:p>
    <w:p w14:paraId="3F2E9EFD" w14:textId="28A57D2B" w:rsidR="00E903AC" w:rsidRPr="000666EB" w:rsidRDefault="00E903AC" w:rsidP="000666EB">
      <w:pPr>
        <w:pStyle w:val="Heading1"/>
        <w:rPr>
          <w:rFonts w:ascii="Times" w:eastAsiaTheme="minorHAnsi" w:hAnsi="Times"/>
          <w:sz w:val="36"/>
          <w:szCs w:val="36"/>
          <w:lang w:bidi="ar-SA"/>
        </w:rPr>
      </w:pPr>
      <w:bookmarkStart w:id="12" w:name="_Toc261113450"/>
      <w:r w:rsidRPr="000666EB">
        <w:rPr>
          <w:rFonts w:ascii="Times" w:eastAsiaTheme="minorHAnsi" w:hAnsi="Times"/>
          <w:sz w:val="36"/>
          <w:szCs w:val="36"/>
          <w:lang w:bidi="ar-SA"/>
        </w:rPr>
        <w:t xml:space="preserve">Chapter Three: </w:t>
      </w:r>
      <w:r w:rsidR="00F26A11">
        <w:rPr>
          <w:rFonts w:ascii="Times" w:eastAsiaTheme="minorHAnsi" w:hAnsi="Times"/>
          <w:sz w:val="36"/>
          <w:szCs w:val="36"/>
          <w:lang w:bidi="ar-SA"/>
        </w:rPr>
        <w:t>System Architecture</w:t>
      </w:r>
      <w:bookmarkEnd w:id="12"/>
    </w:p>
    <w:p w14:paraId="1C5EA96D" w14:textId="77777777" w:rsidR="00EF4B17" w:rsidRDefault="00E903AC" w:rsidP="00E34A91">
      <w:pPr>
        <w:pStyle w:val="Heading2"/>
        <w:rPr>
          <w:rFonts w:ascii="Times" w:hAnsi="Times"/>
          <w:color w:val="auto"/>
          <w:sz w:val="32"/>
          <w:szCs w:val="32"/>
          <w:lang w:bidi="ar-SA"/>
        </w:rPr>
        <w:sectPr w:rsidR="00EF4B17" w:rsidSect="00FB7C6B">
          <w:footerReference w:type="default" r:id="rId15"/>
          <w:pgSz w:w="11906" w:h="16838"/>
          <w:pgMar w:top="1440" w:right="1440" w:bottom="1440" w:left="1440" w:header="708" w:footer="708" w:gutter="0"/>
          <w:cols w:space="708"/>
          <w:docGrid w:linePitch="360"/>
        </w:sectPr>
      </w:pPr>
      <w:bookmarkStart w:id="13" w:name="_Toc261113451"/>
      <w:r w:rsidRPr="00E34A91">
        <w:rPr>
          <w:rFonts w:ascii="Times" w:hAnsi="Times"/>
          <w:color w:val="auto"/>
          <w:sz w:val="32"/>
          <w:szCs w:val="32"/>
          <w:lang w:bidi="ar-SA"/>
        </w:rPr>
        <w:t xml:space="preserve">3. </w:t>
      </w:r>
      <w:r w:rsidR="00EF4B17">
        <w:rPr>
          <w:rFonts w:ascii="Times" w:hAnsi="Times"/>
          <w:color w:val="auto"/>
          <w:sz w:val="32"/>
          <w:szCs w:val="32"/>
          <w:lang w:bidi="ar-SA"/>
        </w:rPr>
        <w:t>System Architecture</w:t>
      </w:r>
      <w:bookmarkEnd w:id="13"/>
    </w:p>
    <w:p w14:paraId="6DEC23F6" w14:textId="3A81B08B" w:rsidR="00EF4B17" w:rsidRDefault="00EF4B17" w:rsidP="00E34A91">
      <w:pPr>
        <w:pStyle w:val="Heading2"/>
        <w:rPr>
          <w:rFonts w:ascii="Times" w:hAnsi="Times"/>
          <w:color w:val="auto"/>
          <w:sz w:val="32"/>
          <w:szCs w:val="32"/>
          <w:lang w:bidi="ar-SA"/>
        </w:rPr>
        <w:sectPr w:rsidR="00EF4B17" w:rsidSect="00FB7C6B">
          <w:pgSz w:w="11906" w:h="16838"/>
          <w:pgMar w:top="1440" w:right="1440" w:bottom="1440" w:left="1440" w:header="708" w:footer="708" w:gutter="0"/>
          <w:cols w:space="708"/>
          <w:docGrid w:linePitch="360"/>
        </w:sectPr>
      </w:pPr>
    </w:p>
    <w:p w14:paraId="3AE48D3A" w14:textId="00743DDF" w:rsidR="00222DE0" w:rsidRPr="00E34A91" w:rsidRDefault="00222DE0" w:rsidP="00E34A91">
      <w:pPr>
        <w:pStyle w:val="Heading1"/>
        <w:rPr>
          <w:rFonts w:ascii="Times" w:eastAsiaTheme="minorHAnsi" w:hAnsi="Times"/>
          <w:sz w:val="36"/>
          <w:szCs w:val="36"/>
          <w:lang w:bidi="ar-SA"/>
        </w:rPr>
      </w:pPr>
      <w:bookmarkStart w:id="14" w:name="_Toc261113452"/>
      <w:r w:rsidRPr="00E34A91">
        <w:rPr>
          <w:rFonts w:ascii="Times" w:eastAsiaTheme="minorHAnsi" w:hAnsi="Times"/>
          <w:sz w:val="36"/>
          <w:szCs w:val="36"/>
          <w:lang w:bidi="ar-SA"/>
        </w:rPr>
        <w:t xml:space="preserve">Chapter Four: </w:t>
      </w:r>
      <w:r w:rsidR="00F26A11">
        <w:rPr>
          <w:rFonts w:ascii="Times" w:eastAsiaTheme="minorHAnsi" w:hAnsi="Times"/>
          <w:sz w:val="36"/>
          <w:szCs w:val="36"/>
          <w:lang w:bidi="ar-SA"/>
        </w:rPr>
        <w:t>Detail Design</w:t>
      </w:r>
      <w:bookmarkEnd w:id="14"/>
    </w:p>
    <w:p w14:paraId="52552471" w14:textId="24F0E1A6" w:rsidR="00222DE0" w:rsidRPr="00E34A91" w:rsidRDefault="00222DE0" w:rsidP="00E34A91">
      <w:pPr>
        <w:pStyle w:val="Heading2"/>
        <w:rPr>
          <w:rFonts w:ascii="Times" w:hAnsi="Times" w:cs="Times"/>
          <w:color w:val="auto"/>
          <w:sz w:val="32"/>
          <w:szCs w:val="32"/>
          <w:lang w:bidi="ar-SA"/>
        </w:rPr>
      </w:pPr>
      <w:bookmarkStart w:id="15" w:name="_Toc261113453"/>
      <w:r w:rsidRPr="00E34A91">
        <w:rPr>
          <w:rFonts w:ascii="Times" w:hAnsi="Times" w:cs="Times"/>
          <w:color w:val="auto"/>
          <w:sz w:val="32"/>
          <w:szCs w:val="32"/>
          <w:lang w:bidi="ar-SA"/>
        </w:rPr>
        <w:t xml:space="preserve">4. </w:t>
      </w:r>
      <w:r w:rsidR="00F26A11">
        <w:rPr>
          <w:rFonts w:ascii="Times" w:hAnsi="Times"/>
          <w:color w:val="auto"/>
          <w:sz w:val="32"/>
          <w:szCs w:val="32"/>
          <w:lang w:bidi="ar-SA"/>
        </w:rPr>
        <w:t>Detail Design</w:t>
      </w:r>
      <w:bookmarkEnd w:id="15"/>
    </w:p>
    <w:p w14:paraId="2763F551" w14:textId="00D4B161" w:rsidR="00222DE0" w:rsidRPr="00E34A91" w:rsidRDefault="00222DE0" w:rsidP="00EF4B17">
      <w:pPr>
        <w:pStyle w:val="Heading3"/>
        <w:ind w:firstLine="720"/>
        <w:rPr>
          <w:rFonts w:ascii="Times" w:eastAsiaTheme="minorHAnsi" w:hAnsi="Times" w:cs="Times"/>
          <w:color w:val="auto"/>
          <w:sz w:val="28"/>
          <w:lang w:bidi="ar-SA"/>
        </w:rPr>
      </w:pPr>
      <w:bookmarkStart w:id="16" w:name="_Toc261113454"/>
      <w:r w:rsidRPr="00E34A91">
        <w:rPr>
          <w:rFonts w:ascii="Times" w:eastAsiaTheme="minorHAnsi" w:hAnsi="Times" w:cs="Times"/>
          <w:color w:val="auto"/>
          <w:sz w:val="28"/>
          <w:lang w:bidi="ar-SA"/>
        </w:rPr>
        <w:t xml:space="preserve">4.1 </w:t>
      </w:r>
      <w:r w:rsidR="00F26A11">
        <w:rPr>
          <w:rFonts w:ascii="Times" w:hAnsi="Times"/>
          <w:color w:val="auto"/>
          <w:sz w:val="28"/>
        </w:rPr>
        <w:t>Class diagram</w:t>
      </w:r>
      <w:bookmarkEnd w:id="16"/>
    </w:p>
    <w:p w14:paraId="7DA643A5" w14:textId="7AA598FF" w:rsidR="00F93D42" w:rsidRDefault="00EF4B17" w:rsidP="003756EC">
      <w:pPr>
        <w:rPr>
          <w:rFonts w:ascii="Times New Roman" w:hAnsi="Times New Roman" w:cs="Times New Roman"/>
        </w:rPr>
      </w:pPr>
      <w:r w:rsidRPr="00EF4B17">
        <w:rPr>
          <w:rFonts w:ascii="Times New Roman" w:hAnsi="Times New Roman" w:cs="Times New Roman"/>
          <w:noProof/>
          <w:lang w:bidi="ar-SA"/>
        </w:rPr>
        <w:drawing>
          <wp:anchor distT="0" distB="0" distL="114300" distR="114300" simplePos="0" relativeHeight="251658240" behindDoc="0" locked="0" layoutInCell="1" allowOverlap="1" wp14:anchorId="2D7043AC" wp14:editId="7B85CCCF">
            <wp:simplePos x="0" y="0"/>
            <wp:positionH relativeFrom="column">
              <wp:posOffset>914400</wp:posOffset>
            </wp:positionH>
            <wp:positionV relativeFrom="paragraph">
              <wp:posOffset>118745</wp:posOffset>
            </wp:positionV>
            <wp:extent cx="8028448" cy="4275716"/>
            <wp:effectExtent l="0" t="0" r="0" b="0"/>
            <wp:wrapNone/>
            <wp:docPr id="1" name="Picture 1" descr="Macintosh HD:Users:baitarn:vpworkspace:dental:denta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dental 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28448" cy="42757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645E9A" w14:textId="77777777" w:rsidR="00F93D42" w:rsidRDefault="00F93D42" w:rsidP="003756EC">
      <w:pPr>
        <w:rPr>
          <w:rFonts w:ascii="Times New Roman" w:hAnsi="Times New Roman" w:cs="Times New Roman"/>
        </w:rPr>
      </w:pPr>
    </w:p>
    <w:p w14:paraId="20ADAB2F" w14:textId="77777777" w:rsidR="00EF4B17" w:rsidRDefault="00EF4B17" w:rsidP="003756EC">
      <w:pPr>
        <w:rPr>
          <w:rFonts w:ascii="Times New Roman" w:hAnsi="Times New Roman" w:cs="Times New Roman"/>
        </w:rPr>
      </w:pPr>
    </w:p>
    <w:p w14:paraId="0BD6B606" w14:textId="77777777" w:rsidR="00301D0E" w:rsidRDefault="00301D0E" w:rsidP="003756EC">
      <w:pPr>
        <w:rPr>
          <w:rFonts w:ascii="Times New Roman" w:hAnsi="Times New Roman" w:cs="Times New Roman"/>
        </w:rPr>
        <w:sectPr w:rsidR="00301D0E" w:rsidSect="00EF4B17">
          <w:pgSz w:w="16838" w:h="11906" w:orient="landscape"/>
          <w:pgMar w:top="1440" w:right="1440" w:bottom="1440" w:left="1440" w:header="708" w:footer="708" w:gutter="0"/>
          <w:cols w:space="708"/>
          <w:docGrid w:linePitch="360"/>
        </w:sectPr>
      </w:pPr>
    </w:p>
    <w:p w14:paraId="5EF96E48" w14:textId="77777777" w:rsidR="00A252B3" w:rsidRDefault="00CB3787" w:rsidP="00F93D42">
      <w:pPr>
        <w:widowControl w:val="0"/>
        <w:autoSpaceDE w:val="0"/>
        <w:autoSpaceDN w:val="0"/>
        <w:adjustRightInd w:val="0"/>
        <w:spacing w:after="240" w:line="240" w:lineRule="auto"/>
        <w:rPr>
          <w:rStyle w:val="Heading2Char"/>
          <w:rFonts w:ascii="Times" w:hAnsi="Times"/>
          <w:color w:val="auto"/>
          <w:sz w:val="28"/>
          <w:szCs w:val="28"/>
        </w:rPr>
      </w:pPr>
      <w:r w:rsidRPr="000B44FC">
        <w:rPr>
          <w:rStyle w:val="Heading2Char"/>
          <w:rFonts w:ascii="Times" w:hAnsi="Times"/>
          <w:color w:val="auto"/>
          <w:sz w:val="28"/>
          <w:szCs w:val="28"/>
        </w:rPr>
        <w:t>4.2</w:t>
      </w:r>
      <w:r w:rsidR="00F93D42" w:rsidRPr="000B44FC">
        <w:rPr>
          <w:rStyle w:val="Heading2Char"/>
          <w:rFonts w:ascii="Times" w:hAnsi="Times"/>
          <w:color w:val="auto"/>
          <w:sz w:val="28"/>
          <w:szCs w:val="28"/>
        </w:rPr>
        <w:t xml:space="preserve"> </w:t>
      </w:r>
      <w:r w:rsidR="00A252B3">
        <w:rPr>
          <w:rStyle w:val="Heading2Char"/>
          <w:rFonts w:ascii="Times" w:hAnsi="Times"/>
          <w:color w:val="auto"/>
          <w:sz w:val="28"/>
          <w:szCs w:val="28"/>
        </w:rPr>
        <w:t>Class Diagram Description</w:t>
      </w:r>
    </w:p>
    <w:p w14:paraId="3E7D8D6C" w14:textId="73F75B7C"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CD-01,</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1A74F2F" w14:textId="72B70B72" w:rsidR="00F65DBF" w:rsidRPr="00F65DBF" w:rsidRDefault="00F65DBF" w:rsidP="00F65DBF">
      <w:pPr>
        <w:rPr>
          <w:rFonts w:ascii="Times" w:eastAsiaTheme="minorHAnsi" w:hAnsi="Times" w:cs="Times"/>
          <w:b/>
          <w:color w:val="auto"/>
          <w:sz w:val="24"/>
          <w:szCs w:val="24"/>
          <w:lang w:bidi="ar-SA"/>
        </w:rPr>
      </w:pPr>
      <w:r>
        <w:rPr>
          <w:rStyle w:val="Heading2Char"/>
          <w:rFonts w:ascii="Times" w:hAnsi="Times"/>
          <w:color w:val="auto"/>
          <w:sz w:val="24"/>
          <w:szCs w:val="24"/>
        </w:rPr>
        <w:tab/>
        <w:t>Class name: Patient</w:t>
      </w:r>
    </w:p>
    <w:p w14:paraId="02990D17" w14:textId="1DC267A0" w:rsidR="00A252B3" w:rsidRDefault="00F107BC" w:rsidP="00F65DBF">
      <w:pPr>
        <w:widowControl w:val="0"/>
        <w:autoSpaceDE w:val="0"/>
        <w:autoSpaceDN w:val="0"/>
        <w:adjustRightInd w:val="0"/>
        <w:spacing w:after="240" w:line="240" w:lineRule="auto"/>
        <w:rPr>
          <w:rStyle w:val="Heading2Char"/>
          <w:rFonts w:ascii="Times" w:hAnsi="Times"/>
          <w:color w:val="auto"/>
          <w:sz w:val="28"/>
          <w:szCs w:val="28"/>
        </w:rPr>
      </w:pPr>
      <w:r>
        <w:rPr>
          <w:rFonts w:ascii="Times" w:eastAsiaTheme="majorEastAsia" w:hAnsi="Times" w:cstheme="majorBidi"/>
          <w:b/>
          <w:bCs/>
          <w:noProof/>
          <w:color w:val="auto"/>
          <w:sz w:val="28"/>
          <w:lang w:bidi="ar-SA"/>
        </w:rPr>
        <w:drawing>
          <wp:anchor distT="0" distB="0" distL="114300" distR="114300" simplePos="0" relativeHeight="251679744" behindDoc="0" locked="0" layoutInCell="1" allowOverlap="1" wp14:anchorId="2578041C" wp14:editId="26354E2E">
            <wp:simplePos x="0" y="0"/>
            <wp:positionH relativeFrom="column">
              <wp:posOffset>1600200</wp:posOffset>
            </wp:positionH>
            <wp:positionV relativeFrom="paragraph">
              <wp:posOffset>151765</wp:posOffset>
            </wp:positionV>
            <wp:extent cx="2489200" cy="2362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9F19B0" w14:textId="230EC045" w:rsidR="00F93D42" w:rsidRDefault="00A252B3" w:rsidP="00F65DBF">
      <w:pPr>
        <w:jc w:val="center"/>
        <w:rPr>
          <w:rStyle w:val="Heading2Char"/>
          <w:rFonts w:ascii="Times" w:hAnsi="Times"/>
          <w:color w:val="auto"/>
          <w:sz w:val="28"/>
          <w:szCs w:val="28"/>
        </w:rPr>
      </w:pPr>
      <w:r>
        <w:rPr>
          <w:rStyle w:val="Heading2Char"/>
          <w:rFonts w:ascii="Times" w:hAnsi="Times"/>
          <w:color w:val="auto"/>
          <w:sz w:val="28"/>
          <w:szCs w:val="28"/>
        </w:rPr>
        <w:tab/>
      </w:r>
    </w:p>
    <w:p w14:paraId="07F2ECB7" w14:textId="77777777" w:rsidR="00F65DBF" w:rsidRDefault="00F65DBF" w:rsidP="00F65DBF">
      <w:pPr>
        <w:jc w:val="center"/>
        <w:rPr>
          <w:rStyle w:val="Heading2Char"/>
          <w:rFonts w:ascii="Times" w:hAnsi="Times"/>
          <w:color w:val="auto"/>
          <w:sz w:val="28"/>
          <w:szCs w:val="28"/>
        </w:rPr>
      </w:pPr>
    </w:p>
    <w:p w14:paraId="0D6FCD33" w14:textId="77777777" w:rsidR="00F65DBF" w:rsidRDefault="00F65DBF" w:rsidP="00F65DBF">
      <w:pPr>
        <w:jc w:val="center"/>
        <w:rPr>
          <w:rStyle w:val="Heading2Char"/>
          <w:rFonts w:ascii="Times" w:hAnsi="Times"/>
          <w:color w:val="auto"/>
          <w:sz w:val="28"/>
          <w:szCs w:val="28"/>
        </w:rPr>
      </w:pPr>
    </w:p>
    <w:p w14:paraId="151FD128" w14:textId="77777777" w:rsidR="00F65DBF" w:rsidRDefault="00F65DBF" w:rsidP="00F65DBF">
      <w:pPr>
        <w:jc w:val="center"/>
        <w:rPr>
          <w:rStyle w:val="Heading2Char"/>
          <w:rFonts w:ascii="Times" w:hAnsi="Times"/>
          <w:color w:val="auto"/>
          <w:sz w:val="28"/>
          <w:szCs w:val="28"/>
        </w:rPr>
      </w:pPr>
    </w:p>
    <w:p w14:paraId="00A7A4C8" w14:textId="77777777" w:rsidR="00F65DBF" w:rsidRDefault="00F65DBF" w:rsidP="00F65DBF">
      <w:pPr>
        <w:jc w:val="center"/>
        <w:rPr>
          <w:rStyle w:val="Heading2Char"/>
          <w:rFonts w:ascii="Times" w:hAnsi="Times"/>
          <w:color w:val="auto"/>
          <w:sz w:val="28"/>
          <w:szCs w:val="28"/>
        </w:rPr>
      </w:pPr>
    </w:p>
    <w:p w14:paraId="3A693771" w14:textId="77777777" w:rsidR="00F65DBF" w:rsidRDefault="00F65DBF" w:rsidP="00F65DBF">
      <w:pPr>
        <w:jc w:val="center"/>
        <w:rPr>
          <w:rStyle w:val="Heading2Char"/>
          <w:rFonts w:ascii="Times" w:hAnsi="Times"/>
          <w:color w:val="auto"/>
          <w:sz w:val="28"/>
          <w:szCs w:val="28"/>
        </w:rPr>
      </w:pPr>
    </w:p>
    <w:p w14:paraId="7180B906" w14:textId="77777777" w:rsidR="00F65DBF" w:rsidRDefault="00F65DBF" w:rsidP="00F65DBF">
      <w:pPr>
        <w:jc w:val="center"/>
        <w:rPr>
          <w:rStyle w:val="Heading2Char"/>
          <w:rFonts w:ascii="Times" w:hAnsi="Times"/>
          <w:color w:val="auto"/>
          <w:sz w:val="28"/>
          <w:szCs w:val="28"/>
        </w:rPr>
      </w:pPr>
    </w:p>
    <w:p w14:paraId="724711B7" w14:textId="77777777" w:rsidR="00F65DBF" w:rsidRDefault="00F65DBF" w:rsidP="00F65DBF">
      <w:pPr>
        <w:jc w:val="center"/>
        <w:rPr>
          <w:rStyle w:val="Heading2Char"/>
          <w:rFonts w:ascii="Times" w:hAnsi="Times"/>
          <w:color w:val="auto"/>
          <w:sz w:val="28"/>
          <w:szCs w:val="28"/>
        </w:rPr>
      </w:pPr>
    </w:p>
    <w:p w14:paraId="2F1AAED4" w14:textId="77777777" w:rsidR="00CD512E" w:rsidRDefault="00CD512E" w:rsidP="00F65DBF">
      <w:pPr>
        <w:jc w:val="center"/>
        <w:rPr>
          <w:rStyle w:val="Heading2Char"/>
          <w:rFonts w:ascii="Times" w:hAnsi="Times"/>
          <w:color w:val="auto"/>
          <w:sz w:val="28"/>
          <w:szCs w:val="28"/>
        </w:rPr>
      </w:pPr>
    </w:p>
    <w:p w14:paraId="180F2074" w14:textId="175CB326"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Property</w:t>
      </w:r>
    </w:p>
    <w:p w14:paraId="2B7F811C" w14:textId="77777777" w:rsidR="00F65DBF" w:rsidRDefault="00F65DBF" w:rsidP="00F65DBF">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CD512E" w:rsidRPr="00CD512E" w14:paraId="5DB8589D" w14:textId="77777777" w:rsidTr="005064EC">
        <w:trPr>
          <w:trHeight w:val="191"/>
        </w:trPr>
        <w:tc>
          <w:tcPr>
            <w:tcW w:w="959" w:type="dxa"/>
            <w:shd w:val="clear" w:color="auto" w:fill="D9D9D9"/>
          </w:tcPr>
          <w:p w14:paraId="4DC8603C" w14:textId="7846AFDF" w:rsidR="00CD512E" w:rsidRPr="00CD512E" w:rsidRDefault="00CD512E" w:rsidP="00962BB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B20C99F" w14:textId="4AD5F885" w:rsidR="00CD512E" w:rsidRPr="00CD512E" w:rsidRDefault="00CD512E" w:rsidP="00962BB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1465A5B7" w14:textId="6BE44EFC" w:rsidR="00CD512E" w:rsidRPr="00CD512E" w:rsidRDefault="00CD512E" w:rsidP="00962BB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53E39AD9" w14:textId="2967F66E" w:rsidR="00CD512E" w:rsidRPr="00CD512E" w:rsidRDefault="00CD512E" w:rsidP="00962BB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CD512E" w14:paraId="165C8C3C" w14:textId="77777777" w:rsidTr="005064EC">
        <w:tc>
          <w:tcPr>
            <w:tcW w:w="959" w:type="dxa"/>
          </w:tcPr>
          <w:p w14:paraId="042C5A74" w14:textId="0E0D9637" w:rsidR="00CD512E" w:rsidRPr="005064EC" w:rsidRDefault="00CD512E"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496B855" w14:textId="0AE4A2A9" w:rsidR="00CD512E" w:rsidRPr="005064EC" w:rsidRDefault="00CD512E"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patientID</w:t>
            </w:r>
            <w:proofErr w:type="spellEnd"/>
            <w:proofErr w:type="gramEnd"/>
          </w:p>
        </w:tc>
        <w:tc>
          <w:tcPr>
            <w:tcW w:w="3358" w:type="dxa"/>
          </w:tcPr>
          <w:p w14:paraId="2E1C0A61" w14:textId="31E92270" w:rsidR="00CD512E"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proofErr w:type="spellStart"/>
            <w:r w:rsidRPr="005064EC">
              <w:rPr>
                <w:rFonts w:ascii="Times New Roman" w:eastAsiaTheme="minorHAnsi" w:hAnsi="Times New Roman" w:cs="Times New Roman"/>
                <w:color w:val="auto"/>
                <w:sz w:val="24"/>
                <w:szCs w:val="24"/>
                <w:lang w:bidi="ar-SA"/>
              </w:rPr>
              <w:t>patientID</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52A6475" w14:textId="57DB01D8" w:rsidR="00CD512E"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594CA709" w14:textId="77777777" w:rsidTr="005064EC">
        <w:tc>
          <w:tcPr>
            <w:tcW w:w="959" w:type="dxa"/>
          </w:tcPr>
          <w:p w14:paraId="777CA852" w14:textId="30B70E9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0452396B" w14:textId="542D9A9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firstname</w:t>
            </w:r>
            <w:proofErr w:type="spellEnd"/>
            <w:proofErr w:type="gramEnd"/>
          </w:p>
        </w:tc>
        <w:tc>
          <w:tcPr>
            <w:tcW w:w="3358" w:type="dxa"/>
          </w:tcPr>
          <w:p w14:paraId="0D7A24B1" w14:textId="16DB0829"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w:t>
            </w:r>
            <w:proofErr w:type="spellStart"/>
            <w:r>
              <w:rPr>
                <w:rFonts w:ascii="Times New Roman" w:eastAsiaTheme="minorHAnsi" w:hAnsi="Times New Roman" w:cs="Times New Roman"/>
                <w:color w:val="auto"/>
                <w:sz w:val="24"/>
                <w:szCs w:val="24"/>
                <w:lang w:bidi="ar-SA"/>
              </w:rPr>
              <w:t>firstname</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1717970" w14:textId="138EB2A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11417A4C" w14:textId="77777777" w:rsidTr="005064EC">
        <w:tc>
          <w:tcPr>
            <w:tcW w:w="959" w:type="dxa"/>
          </w:tcPr>
          <w:p w14:paraId="6CB0ECF1" w14:textId="74915D36"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A7ED03C" w14:textId="07B1E997"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surname</w:t>
            </w:r>
            <w:proofErr w:type="gramEnd"/>
          </w:p>
        </w:tc>
        <w:tc>
          <w:tcPr>
            <w:tcW w:w="3358" w:type="dxa"/>
          </w:tcPr>
          <w:p w14:paraId="7CC32029" w14:textId="0FE035D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E078335" w14:textId="786EC1A3"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711CC88D" w14:textId="77777777" w:rsidTr="005064EC">
        <w:tc>
          <w:tcPr>
            <w:tcW w:w="959" w:type="dxa"/>
          </w:tcPr>
          <w:p w14:paraId="17FD7A9F" w14:textId="4F5AFAD4"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7255E466" w14:textId="705580F6"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age</w:t>
            </w:r>
            <w:proofErr w:type="gramEnd"/>
          </w:p>
        </w:tc>
        <w:tc>
          <w:tcPr>
            <w:tcW w:w="3358" w:type="dxa"/>
          </w:tcPr>
          <w:p w14:paraId="282D4607" w14:textId="2F9335D5"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4281790" w14:textId="157F5EAC" w:rsidR="005064EC" w:rsidRPr="005064EC" w:rsidRDefault="005064EC" w:rsidP="00CD512E">
            <w:pPr>
              <w:rPr>
                <w:rStyle w:val="Heading2Char"/>
                <w:rFonts w:ascii="Times" w:hAnsi="Times"/>
                <w:b w:val="0"/>
                <w:color w:val="auto"/>
                <w:sz w:val="24"/>
                <w:szCs w:val="24"/>
              </w:rPr>
            </w:pPr>
            <w:r>
              <w:rPr>
                <w:rStyle w:val="Heading2Char"/>
                <w:rFonts w:ascii="Times" w:hAnsi="Times"/>
                <w:b w:val="0"/>
                <w:color w:val="auto"/>
                <w:sz w:val="24"/>
                <w:szCs w:val="24"/>
              </w:rPr>
              <w:t xml:space="preserve">Type: </w:t>
            </w:r>
            <w:proofErr w:type="spellStart"/>
            <w:r>
              <w:rPr>
                <w:rStyle w:val="Heading2Char"/>
                <w:rFonts w:ascii="Times" w:hAnsi="Times"/>
                <w:b w:val="0"/>
                <w:color w:val="auto"/>
                <w:sz w:val="24"/>
                <w:szCs w:val="24"/>
              </w:rPr>
              <w:t>int</w:t>
            </w:r>
            <w:proofErr w:type="spellEnd"/>
          </w:p>
        </w:tc>
      </w:tr>
      <w:tr w:rsidR="005064EC" w14:paraId="6370F5D1" w14:textId="1D331AD3" w:rsidTr="005064EC">
        <w:tblPrEx>
          <w:tblLook w:val="0000" w:firstRow="0" w:lastRow="0" w:firstColumn="0" w:lastColumn="0" w:noHBand="0" w:noVBand="0"/>
        </w:tblPrEx>
        <w:trPr>
          <w:trHeight w:val="313"/>
        </w:trPr>
        <w:tc>
          <w:tcPr>
            <w:tcW w:w="959" w:type="dxa"/>
          </w:tcPr>
          <w:p w14:paraId="2E1B2BED" w14:textId="2922698A"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0995AFDB" w14:textId="28378BB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gender</w:t>
            </w:r>
            <w:proofErr w:type="gramEnd"/>
          </w:p>
        </w:tc>
        <w:tc>
          <w:tcPr>
            <w:tcW w:w="3358" w:type="dxa"/>
          </w:tcPr>
          <w:p w14:paraId="4D75789D" w14:textId="385CF22D"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4C98DAD5" w14:textId="6FFDC63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4252C04C" w14:textId="77777777" w:rsidTr="005064EC">
        <w:tblPrEx>
          <w:tblLook w:val="0000" w:firstRow="0" w:lastRow="0" w:firstColumn="0" w:lastColumn="0" w:noHBand="0" w:noVBand="0"/>
        </w:tblPrEx>
        <w:trPr>
          <w:trHeight w:val="340"/>
        </w:trPr>
        <w:tc>
          <w:tcPr>
            <w:tcW w:w="959" w:type="dxa"/>
          </w:tcPr>
          <w:p w14:paraId="0406F1ED" w14:textId="75F7578C"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97BB4FE" w14:textId="2CE689ED"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address</w:t>
            </w:r>
            <w:proofErr w:type="gramEnd"/>
          </w:p>
        </w:tc>
        <w:tc>
          <w:tcPr>
            <w:tcW w:w="3358" w:type="dxa"/>
          </w:tcPr>
          <w:p w14:paraId="39DB27FA" w14:textId="3C63DB2E"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7996209" w14:textId="0E7FCE2C"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186FAD4F" w14:textId="77777777" w:rsidTr="005064EC">
        <w:tblPrEx>
          <w:tblLook w:val="0000" w:firstRow="0" w:lastRow="0" w:firstColumn="0" w:lastColumn="0" w:noHBand="0" w:noVBand="0"/>
        </w:tblPrEx>
        <w:trPr>
          <w:trHeight w:val="340"/>
        </w:trPr>
        <w:tc>
          <w:tcPr>
            <w:tcW w:w="959" w:type="dxa"/>
          </w:tcPr>
          <w:p w14:paraId="3227D59C" w14:textId="23460A83"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3D3A89D4" w14:textId="39CE0DC5"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tel</w:t>
            </w:r>
            <w:proofErr w:type="spellEnd"/>
            <w:proofErr w:type="gramEnd"/>
          </w:p>
        </w:tc>
        <w:tc>
          <w:tcPr>
            <w:tcW w:w="3358" w:type="dxa"/>
          </w:tcPr>
          <w:p w14:paraId="09C660C9" w14:textId="719BF75B"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w:t>
            </w:r>
            <w:proofErr w:type="spellStart"/>
            <w:r>
              <w:rPr>
                <w:rFonts w:ascii="Times New Roman" w:eastAsiaTheme="minorHAnsi" w:hAnsi="Times New Roman" w:cs="Times New Roman"/>
                <w:color w:val="auto"/>
                <w:sz w:val="24"/>
                <w:szCs w:val="24"/>
                <w:lang w:bidi="ar-SA"/>
              </w:rPr>
              <w:t>tel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7BBF89" w14:textId="74F551B9"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1ABF7D17" w14:textId="77777777" w:rsidTr="005064EC">
        <w:tblPrEx>
          <w:tblLook w:val="0000" w:firstRow="0" w:lastRow="0" w:firstColumn="0" w:lastColumn="0" w:noHBand="0" w:noVBand="0"/>
        </w:tblPrEx>
        <w:trPr>
          <w:trHeight w:val="243"/>
        </w:trPr>
        <w:tc>
          <w:tcPr>
            <w:tcW w:w="959" w:type="dxa"/>
          </w:tcPr>
          <w:p w14:paraId="59C4DF2F" w14:textId="30F302E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70B2F77F" w14:textId="75C32491"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email</w:t>
            </w:r>
            <w:proofErr w:type="gramEnd"/>
          </w:p>
        </w:tc>
        <w:tc>
          <w:tcPr>
            <w:tcW w:w="3358" w:type="dxa"/>
          </w:tcPr>
          <w:p w14:paraId="1CCDB2C8" w14:textId="055AEE0F"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proofErr w:type="spellStart"/>
            <w:r>
              <w:rPr>
                <w:rFonts w:ascii="Times New Roman" w:eastAsiaTheme="minorHAnsi" w:hAnsi="Times New Roman" w:cs="Times New Roman"/>
                <w:color w:val="auto"/>
                <w:sz w:val="24"/>
                <w:szCs w:val="24"/>
                <w:lang w:bidi="ar-SA"/>
              </w:rPr>
              <w:t>patients’email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A506F03" w14:textId="66210B6A"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6920C495" w14:textId="77777777" w:rsidTr="005064EC">
        <w:tblPrEx>
          <w:tblLook w:val="0000" w:firstRow="0" w:lastRow="0" w:firstColumn="0" w:lastColumn="0" w:noHBand="0" w:noVBand="0"/>
        </w:tblPrEx>
        <w:trPr>
          <w:trHeight w:val="300"/>
        </w:trPr>
        <w:tc>
          <w:tcPr>
            <w:tcW w:w="959" w:type="dxa"/>
          </w:tcPr>
          <w:p w14:paraId="37F4C14A" w14:textId="77777777" w:rsidR="005064EC" w:rsidRDefault="005064EC" w:rsidP="005064EC">
            <w:pPr>
              <w:ind w:left="108"/>
              <w:jc w:val="center"/>
              <w:rPr>
                <w:rStyle w:val="Heading2Char"/>
                <w:rFonts w:ascii="Times" w:hAnsi="Times"/>
                <w:b w:val="0"/>
                <w:color w:val="auto"/>
                <w:sz w:val="24"/>
                <w:szCs w:val="24"/>
              </w:rPr>
            </w:pPr>
          </w:p>
          <w:p w14:paraId="787BFBAC" w14:textId="5A5EC7E9"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9</w:t>
            </w:r>
          </w:p>
        </w:tc>
        <w:tc>
          <w:tcPr>
            <w:tcW w:w="1843" w:type="dxa"/>
          </w:tcPr>
          <w:p w14:paraId="4772FC94" w14:textId="0FC22A18"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treatment</w:t>
            </w:r>
            <w:proofErr w:type="gramEnd"/>
          </w:p>
        </w:tc>
        <w:tc>
          <w:tcPr>
            <w:tcW w:w="3358" w:type="dxa"/>
          </w:tcPr>
          <w:p w14:paraId="2150A6CA" w14:textId="33A0B962" w:rsidR="005064EC" w:rsidRPr="005064EC" w:rsidRDefault="005064EC" w:rsidP="00CD512E">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E1B51E0" w14:textId="457401FE" w:rsidR="005064EC" w:rsidRPr="005064EC" w:rsidRDefault="005064EC" w:rsidP="00CD512E">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bl>
    <w:p w14:paraId="15AC313E" w14:textId="09E9C529" w:rsidR="00CD512E" w:rsidRPr="00CD512E" w:rsidRDefault="00CD512E" w:rsidP="00CD512E">
      <w:pPr>
        <w:rPr>
          <w:rStyle w:val="Heading2Char"/>
          <w:rFonts w:ascii="Times" w:hAnsi="Times"/>
          <w:color w:val="auto"/>
          <w:sz w:val="24"/>
          <w:szCs w:val="24"/>
        </w:rPr>
      </w:pPr>
      <w:r w:rsidRPr="00CD512E">
        <w:rPr>
          <w:rStyle w:val="Heading2Char"/>
          <w:rFonts w:ascii="Times" w:hAnsi="Times"/>
          <w:color w:val="auto"/>
          <w:sz w:val="24"/>
          <w:szCs w:val="24"/>
        </w:rPr>
        <w:t>Method</w:t>
      </w:r>
    </w:p>
    <w:p w14:paraId="3DFFA1ED" w14:textId="77777777" w:rsidR="00CD512E" w:rsidRDefault="00F65DBF" w:rsidP="00F65DBF">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69C8EE80" w14:textId="77777777" w:rsidTr="005064EC">
        <w:trPr>
          <w:trHeight w:val="191"/>
        </w:trPr>
        <w:tc>
          <w:tcPr>
            <w:tcW w:w="959" w:type="dxa"/>
            <w:shd w:val="clear" w:color="auto" w:fill="D9D9D9"/>
          </w:tcPr>
          <w:p w14:paraId="470FFD66" w14:textId="77777777" w:rsidR="005064EC" w:rsidRPr="00CD512E" w:rsidRDefault="005064EC" w:rsidP="00962BB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B791782" w14:textId="77777777" w:rsidR="005064EC" w:rsidRPr="00CD512E" w:rsidRDefault="005064EC" w:rsidP="00962BB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F87ADD0" w14:textId="77777777" w:rsidR="005064EC" w:rsidRPr="00CD512E" w:rsidRDefault="005064EC" w:rsidP="00962BB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132411BB" w14:textId="77777777" w:rsidR="005064EC" w:rsidRPr="00CD512E" w:rsidRDefault="005064EC" w:rsidP="00962BB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25109A1C" w14:textId="77777777" w:rsidTr="005064EC">
        <w:tc>
          <w:tcPr>
            <w:tcW w:w="959" w:type="dxa"/>
          </w:tcPr>
          <w:p w14:paraId="5C728DD9"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31B8A682" w14:textId="47A366B2" w:rsidR="005064EC" w:rsidRPr="005064EC" w:rsidRDefault="005064EC" w:rsidP="005064EC">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connectDatabse</w:t>
            </w:r>
            <w:proofErr w:type="spellEnd"/>
            <w:proofErr w:type="gramEnd"/>
            <w:r>
              <w:rPr>
                <w:rStyle w:val="Heading2Char"/>
                <w:rFonts w:ascii="Times" w:hAnsi="Times"/>
                <w:b w:val="0"/>
                <w:color w:val="auto"/>
                <w:sz w:val="24"/>
                <w:szCs w:val="24"/>
              </w:rPr>
              <w:t>()</w:t>
            </w:r>
          </w:p>
        </w:tc>
        <w:tc>
          <w:tcPr>
            <w:tcW w:w="3358" w:type="dxa"/>
          </w:tcPr>
          <w:p w14:paraId="13D8998D" w14:textId="4A9C2142"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77878545" w14:textId="63E66CE3"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6702B24D" w14:textId="77777777" w:rsidTr="005064EC">
        <w:tc>
          <w:tcPr>
            <w:tcW w:w="959" w:type="dxa"/>
          </w:tcPr>
          <w:p w14:paraId="08F4E956"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36A82E75" w14:textId="6B2F18B7" w:rsidR="005064EC" w:rsidRPr="005064EC" w:rsidRDefault="005064EC" w:rsidP="005064EC">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queryDatabase</w:t>
            </w:r>
            <w:proofErr w:type="spellEnd"/>
            <w:proofErr w:type="gramEnd"/>
            <w:r>
              <w:rPr>
                <w:rStyle w:val="Heading2Char"/>
                <w:rFonts w:ascii="Times" w:hAnsi="Times"/>
                <w:b w:val="0"/>
                <w:color w:val="auto"/>
                <w:sz w:val="24"/>
                <w:szCs w:val="24"/>
              </w:rPr>
              <w:t>()</w:t>
            </w:r>
          </w:p>
        </w:tc>
        <w:tc>
          <w:tcPr>
            <w:tcW w:w="3358" w:type="dxa"/>
          </w:tcPr>
          <w:p w14:paraId="6D0B0A67" w14:textId="4C0E89FC" w:rsidR="005064EC" w:rsidRPr="005064EC" w:rsidRDefault="005064EC" w:rsidP="005064EC">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5B9B11B2" w14:textId="157CE8B0"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598B22" w14:textId="3FD08809" w:rsidR="00F65DBF" w:rsidRDefault="00F65DBF" w:rsidP="00F65DBF">
      <w:pPr>
        <w:rPr>
          <w:rStyle w:val="Heading2Char"/>
          <w:rFonts w:ascii="Times" w:hAnsi="Times"/>
          <w:color w:val="auto"/>
          <w:sz w:val="28"/>
          <w:szCs w:val="28"/>
        </w:rPr>
      </w:pPr>
    </w:p>
    <w:p w14:paraId="67205197" w14:textId="77777777" w:rsidR="00CD512E" w:rsidRDefault="00CD512E" w:rsidP="00CD512E">
      <w:pPr>
        <w:tabs>
          <w:tab w:val="left" w:pos="3862"/>
        </w:tabs>
        <w:rPr>
          <w:rStyle w:val="Heading2Char"/>
          <w:rFonts w:ascii="Times" w:hAnsi="Times"/>
          <w:color w:val="auto"/>
          <w:sz w:val="28"/>
          <w:szCs w:val="28"/>
        </w:rPr>
      </w:pPr>
    </w:p>
    <w:p w14:paraId="1E5336A0" w14:textId="77777777" w:rsidR="005C50CE" w:rsidRDefault="005C50CE" w:rsidP="00F65DBF">
      <w:pPr>
        <w:ind w:firstLine="720"/>
        <w:rPr>
          <w:rStyle w:val="Heading2Char"/>
          <w:rFonts w:ascii="Times" w:hAnsi="Times"/>
          <w:color w:val="auto"/>
          <w:sz w:val="24"/>
          <w:szCs w:val="24"/>
        </w:rPr>
      </w:pPr>
    </w:p>
    <w:p w14:paraId="79634887" w14:textId="77777777" w:rsidR="005C50CE" w:rsidRDefault="005C50CE" w:rsidP="00F65DBF">
      <w:pPr>
        <w:ind w:firstLine="720"/>
        <w:rPr>
          <w:rStyle w:val="Heading2Char"/>
          <w:rFonts w:ascii="Times" w:hAnsi="Times"/>
          <w:color w:val="auto"/>
          <w:sz w:val="24"/>
          <w:szCs w:val="24"/>
        </w:rPr>
      </w:pPr>
    </w:p>
    <w:p w14:paraId="70E249EB" w14:textId="77777777" w:rsidR="005C50CE" w:rsidRDefault="005C50CE" w:rsidP="00F65DBF">
      <w:pPr>
        <w:ind w:firstLine="720"/>
        <w:rPr>
          <w:rStyle w:val="Heading2Char"/>
          <w:rFonts w:ascii="Times" w:hAnsi="Times"/>
          <w:color w:val="auto"/>
          <w:sz w:val="24"/>
          <w:szCs w:val="24"/>
        </w:rPr>
      </w:pPr>
    </w:p>
    <w:p w14:paraId="343AA559" w14:textId="77777777" w:rsidR="005C50CE" w:rsidRDefault="005C50CE" w:rsidP="00F65DBF">
      <w:pPr>
        <w:ind w:firstLine="720"/>
        <w:rPr>
          <w:rStyle w:val="Heading2Char"/>
          <w:rFonts w:ascii="Times" w:hAnsi="Times"/>
          <w:color w:val="auto"/>
          <w:sz w:val="24"/>
          <w:szCs w:val="24"/>
        </w:rPr>
      </w:pPr>
    </w:p>
    <w:p w14:paraId="48E60D3D" w14:textId="77777777" w:rsidR="005C50CE" w:rsidRDefault="005C50CE" w:rsidP="00F65DBF">
      <w:pPr>
        <w:ind w:firstLine="720"/>
        <w:rPr>
          <w:rStyle w:val="Heading2Char"/>
          <w:rFonts w:ascii="Times" w:hAnsi="Times"/>
          <w:color w:val="auto"/>
          <w:sz w:val="24"/>
          <w:szCs w:val="24"/>
        </w:rPr>
      </w:pPr>
    </w:p>
    <w:p w14:paraId="3C96C90F" w14:textId="77777777" w:rsidR="005C50CE" w:rsidRDefault="005C50CE" w:rsidP="00F65DBF">
      <w:pPr>
        <w:ind w:firstLine="720"/>
        <w:rPr>
          <w:rStyle w:val="Heading2Char"/>
          <w:rFonts w:ascii="Times" w:hAnsi="Times"/>
          <w:color w:val="auto"/>
          <w:sz w:val="24"/>
          <w:szCs w:val="24"/>
        </w:rPr>
      </w:pPr>
    </w:p>
    <w:p w14:paraId="7FAC0D80" w14:textId="77777777" w:rsidR="005C50CE" w:rsidRDefault="005C50CE" w:rsidP="00F65DBF">
      <w:pPr>
        <w:ind w:firstLine="720"/>
        <w:rPr>
          <w:rStyle w:val="Heading2Char"/>
          <w:rFonts w:ascii="Times" w:hAnsi="Times"/>
          <w:color w:val="auto"/>
          <w:sz w:val="24"/>
          <w:szCs w:val="24"/>
        </w:rPr>
      </w:pPr>
    </w:p>
    <w:p w14:paraId="068EEB87" w14:textId="77777777" w:rsidR="005C50CE" w:rsidRDefault="005C50CE" w:rsidP="00F65DBF">
      <w:pPr>
        <w:ind w:firstLine="720"/>
        <w:rPr>
          <w:rStyle w:val="Heading2Char"/>
          <w:rFonts w:ascii="Times" w:hAnsi="Times"/>
          <w:color w:val="auto"/>
          <w:sz w:val="24"/>
          <w:szCs w:val="24"/>
        </w:rPr>
      </w:pPr>
    </w:p>
    <w:p w14:paraId="33EE4F9E" w14:textId="77777777" w:rsidR="005C50CE" w:rsidRDefault="005C50CE" w:rsidP="00F65DBF">
      <w:pPr>
        <w:ind w:firstLine="720"/>
        <w:rPr>
          <w:rStyle w:val="Heading2Char"/>
          <w:rFonts w:ascii="Times" w:hAnsi="Times"/>
          <w:color w:val="auto"/>
          <w:sz w:val="24"/>
          <w:szCs w:val="24"/>
        </w:rPr>
      </w:pPr>
    </w:p>
    <w:p w14:paraId="5871355E" w14:textId="77777777" w:rsidR="005C50CE" w:rsidRDefault="005C50CE" w:rsidP="00F65DBF">
      <w:pPr>
        <w:ind w:firstLine="720"/>
        <w:rPr>
          <w:rStyle w:val="Heading2Char"/>
          <w:rFonts w:ascii="Times" w:hAnsi="Times"/>
          <w:color w:val="auto"/>
          <w:sz w:val="24"/>
          <w:szCs w:val="24"/>
        </w:rPr>
      </w:pPr>
    </w:p>
    <w:p w14:paraId="0A19303E" w14:textId="77777777" w:rsidR="005C50CE" w:rsidRDefault="005C50CE" w:rsidP="00F65DBF">
      <w:pPr>
        <w:ind w:firstLine="720"/>
        <w:rPr>
          <w:rStyle w:val="Heading2Char"/>
          <w:rFonts w:ascii="Times" w:hAnsi="Times"/>
          <w:color w:val="auto"/>
          <w:sz w:val="24"/>
          <w:szCs w:val="24"/>
        </w:rPr>
      </w:pPr>
    </w:p>
    <w:p w14:paraId="035C6CE1" w14:textId="77777777" w:rsidR="005C50CE" w:rsidRDefault="005C50CE" w:rsidP="00F65DBF">
      <w:pPr>
        <w:ind w:firstLine="720"/>
        <w:rPr>
          <w:rStyle w:val="Heading2Char"/>
          <w:rFonts w:ascii="Times" w:hAnsi="Times"/>
          <w:color w:val="auto"/>
          <w:sz w:val="24"/>
          <w:szCs w:val="24"/>
        </w:rPr>
      </w:pPr>
    </w:p>
    <w:p w14:paraId="0BC9A99E" w14:textId="77777777" w:rsidR="005C50CE" w:rsidRDefault="005C50CE" w:rsidP="00F65DBF">
      <w:pPr>
        <w:ind w:firstLine="720"/>
        <w:rPr>
          <w:rStyle w:val="Heading2Char"/>
          <w:rFonts w:ascii="Times" w:hAnsi="Times"/>
          <w:color w:val="auto"/>
          <w:sz w:val="24"/>
          <w:szCs w:val="24"/>
        </w:rPr>
      </w:pPr>
    </w:p>
    <w:p w14:paraId="527CB683" w14:textId="77777777" w:rsidR="005C50CE" w:rsidRDefault="005C50CE" w:rsidP="00F65DBF">
      <w:pPr>
        <w:ind w:firstLine="720"/>
        <w:rPr>
          <w:rStyle w:val="Heading2Char"/>
          <w:rFonts w:ascii="Times" w:hAnsi="Times"/>
          <w:color w:val="auto"/>
          <w:sz w:val="24"/>
          <w:szCs w:val="24"/>
        </w:rPr>
      </w:pPr>
    </w:p>
    <w:p w14:paraId="1572AE90" w14:textId="77777777" w:rsidR="005C50CE" w:rsidRDefault="005C50CE" w:rsidP="00F65DBF">
      <w:pPr>
        <w:ind w:firstLine="720"/>
        <w:rPr>
          <w:rStyle w:val="Heading2Char"/>
          <w:rFonts w:ascii="Times" w:hAnsi="Times"/>
          <w:color w:val="auto"/>
          <w:sz w:val="24"/>
          <w:szCs w:val="24"/>
        </w:rPr>
      </w:pPr>
    </w:p>
    <w:p w14:paraId="6B9F7E29" w14:textId="77777777" w:rsidR="005C50CE" w:rsidRDefault="005C50CE" w:rsidP="00F65DBF">
      <w:pPr>
        <w:ind w:firstLine="720"/>
        <w:rPr>
          <w:rStyle w:val="Heading2Char"/>
          <w:rFonts w:ascii="Times" w:hAnsi="Times"/>
          <w:color w:val="auto"/>
          <w:sz w:val="24"/>
          <w:szCs w:val="24"/>
        </w:rPr>
      </w:pPr>
    </w:p>
    <w:p w14:paraId="60B7DF68" w14:textId="77777777" w:rsidR="005C50CE" w:rsidRDefault="005C50CE" w:rsidP="00F65DBF">
      <w:pPr>
        <w:ind w:firstLine="720"/>
        <w:rPr>
          <w:rStyle w:val="Heading2Char"/>
          <w:rFonts w:ascii="Times" w:hAnsi="Times"/>
          <w:color w:val="auto"/>
          <w:sz w:val="24"/>
          <w:szCs w:val="24"/>
        </w:rPr>
      </w:pPr>
    </w:p>
    <w:p w14:paraId="09028402" w14:textId="77777777" w:rsidR="005C50CE" w:rsidRDefault="005C50CE" w:rsidP="00F65DBF">
      <w:pPr>
        <w:ind w:firstLine="720"/>
        <w:rPr>
          <w:rStyle w:val="Heading2Char"/>
          <w:rFonts w:ascii="Times" w:hAnsi="Times"/>
          <w:color w:val="auto"/>
          <w:sz w:val="24"/>
          <w:szCs w:val="24"/>
        </w:rPr>
      </w:pPr>
    </w:p>
    <w:p w14:paraId="408EF16E" w14:textId="77777777" w:rsidR="005C50CE" w:rsidRDefault="005C50CE" w:rsidP="00F65DBF">
      <w:pPr>
        <w:ind w:firstLine="720"/>
        <w:rPr>
          <w:rStyle w:val="Heading2Char"/>
          <w:rFonts w:ascii="Times" w:hAnsi="Times"/>
          <w:color w:val="auto"/>
          <w:sz w:val="24"/>
          <w:szCs w:val="24"/>
        </w:rPr>
      </w:pPr>
    </w:p>
    <w:p w14:paraId="46D0E559" w14:textId="77777777" w:rsidR="005C50CE" w:rsidRDefault="005C50CE" w:rsidP="00F65DBF">
      <w:pPr>
        <w:ind w:firstLine="720"/>
        <w:rPr>
          <w:rStyle w:val="Heading2Char"/>
          <w:rFonts w:ascii="Times" w:hAnsi="Times"/>
          <w:color w:val="auto"/>
          <w:sz w:val="24"/>
          <w:szCs w:val="24"/>
        </w:rPr>
      </w:pPr>
    </w:p>
    <w:p w14:paraId="56FB5FBF" w14:textId="77777777" w:rsidR="005C50CE" w:rsidRDefault="005C50CE" w:rsidP="00F65DBF">
      <w:pPr>
        <w:ind w:firstLine="720"/>
        <w:rPr>
          <w:rStyle w:val="Heading2Char"/>
          <w:rFonts w:ascii="Times" w:hAnsi="Times"/>
          <w:color w:val="auto"/>
          <w:sz w:val="24"/>
          <w:szCs w:val="24"/>
        </w:rPr>
      </w:pPr>
    </w:p>
    <w:p w14:paraId="0495091E" w14:textId="77777777" w:rsidR="005C50CE" w:rsidRDefault="005C50CE" w:rsidP="00F65DBF">
      <w:pPr>
        <w:ind w:firstLine="720"/>
        <w:rPr>
          <w:rStyle w:val="Heading2Char"/>
          <w:rFonts w:ascii="Times" w:hAnsi="Times"/>
          <w:color w:val="auto"/>
          <w:sz w:val="24"/>
          <w:szCs w:val="24"/>
        </w:rPr>
      </w:pPr>
    </w:p>
    <w:p w14:paraId="648B787F" w14:textId="77777777" w:rsidR="005C50CE" w:rsidRDefault="005C50CE" w:rsidP="00F65DBF">
      <w:pPr>
        <w:ind w:firstLine="720"/>
        <w:rPr>
          <w:rStyle w:val="Heading2Char"/>
          <w:rFonts w:ascii="Times" w:hAnsi="Times"/>
          <w:color w:val="auto"/>
          <w:sz w:val="24"/>
          <w:szCs w:val="24"/>
        </w:rPr>
      </w:pPr>
    </w:p>
    <w:p w14:paraId="559A8D9B" w14:textId="77777777" w:rsidR="005C50CE" w:rsidRDefault="005C50CE" w:rsidP="00F65DBF">
      <w:pPr>
        <w:ind w:firstLine="720"/>
        <w:rPr>
          <w:rStyle w:val="Heading2Char"/>
          <w:rFonts w:ascii="Times" w:hAnsi="Times"/>
          <w:color w:val="auto"/>
          <w:sz w:val="24"/>
          <w:szCs w:val="24"/>
        </w:rPr>
      </w:pPr>
    </w:p>
    <w:p w14:paraId="25375B9C" w14:textId="77777777" w:rsidR="005C50CE" w:rsidRDefault="005C50CE" w:rsidP="00F65DBF">
      <w:pPr>
        <w:ind w:firstLine="720"/>
        <w:rPr>
          <w:rStyle w:val="Heading2Char"/>
          <w:rFonts w:ascii="Times" w:hAnsi="Times"/>
          <w:color w:val="auto"/>
          <w:sz w:val="24"/>
          <w:szCs w:val="24"/>
        </w:rPr>
      </w:pPr>
    </w:p>
    <w:p w14:paraId="57C24384" w14:textId="77777777" w:rsidR="005C50CE" w:rsidRDefault="005C50CE" w:rsidP="00F65DBF">
      <w:pPr>
        <w:ind w:firstLine="720"/>
        <w:rPr>
          <w:rStyle w:val="Heading2Char"/>
          <w:rFonts w:ascii="Times" w:hAnsi="Times"/>
          <w:color w:val="auto"/>
          <w:sz w:val="24"/>
          <w:szCs w:val="24"/>
        </w:rPr>
      </w:pPr>
    </w:p>
    <w:p w14:paraId="52A5029B" w14:textId="77777777" w:rsidR="005C50CE" w:rsidRDefault="005C50CE" w:rsidP="00F65DBF">
      <w:pPr>
        <w:ind w:firstLine="720"/>
        <w:rPr>
          <w:rStyle w:val="Heading2Char"/>
          <w:rFonts w:ascii="Times" w:hAnsi="Times"/>
          <w:color w:val="auto"/>
          <w:sz w:val="24"/>
          <w:szCs w:val="24"/>
        </w:rPr>
      </w:pPr>
    </w:p>
    <w:p w14:paraId="1F61E47B" w14:textId="77777777" w:rsidR="005C50CE" w:rsidRDefault="005C50CE" w:rsidP="00F65DBF">
      <w:pPr>
        <w:ind w:firstLine="720"/>
        <w:rPr>
          <w:rStyle w:val="Heading2Char"/>
          <w:rFonts w:ascii="Times" w:hAnsi="Times"/>
          <w:color w:val="auto"/>
          <w:sz w:val="24"/>
          <w:szCs w:val="24"/>
        </w:rPr>
      </w:pPr>
    </w:p>
    <w:p w14:paraId="0986F2F1" w14:textId="77777777" w:rsidR="005C50CE" w:rsidRDefault="005C50CE" w:rsidP="00F65DBF">
      <w:pPr>
        <w:ind w:firstLine="720"/>
        <w:rPr>
          <w:rStyle w:val="Heading2Char"/>
          <w:rFonts w:ascii="Times" w:hAnsi="Times"/>
          <w:color w:val="auto"/>
          <w:sz w:val="24"/>
          <w:szCs w:val="24"/>
        </w:rPr>
      </w:pPr>
    </w:p>
    <w:p w14:paraId="1922BA21" w14:textId="77777777" w:rsidR="005C50CE" w:rsidRDefault="005C50CE" w:rsidP="00F65DBF">
      <w:pPr>
        <w:ind w:firstLine="720"/>
        <w:rPr>
          <w:rStyle w:val="Heading2Char"/>
          <w:rFonts w:ascii="Times" w:hAnsi="Times"/>
          <w:color w:val="auto"/>
          <w:sz w:val="24"/>
          <w:szCs w:val="24"/>
        </w:rPr>
      </w:pPr>
    </w:p>
    <w:p w14:paraId="644B4EC4" w14:textId="77777777" w:rsidR="005C50CE" w:rsidRDefault="005C50CE" w:rsidP="00F65DBF">
      <w:pPr>
        <w:ind w:firstLine="720"/>
        <w:rPr>
          <w:rStyle w:val="Heading2Char"/>
          <w:rFonts w:ascii="Times" w:hAnsi="Times"/>
          <w:color w:val="auto"/>
          <w:sz w:val="24"/>
          <w:szCs w:val="24"/>
        </w:rPr>
      </w:pPr>
    </w:p>
    <w:p w14:paraId="381999AF" w14:textId="77777777" w:rsidR="005C50CE" w:rsidRDefault="005C50CE" w:rsidP="00F65DBF">
      <w:pPr>
        <w:ind w:firstLine="720"/>
        <w:rPr>
          <w:rStyle w:val="Heading2Char"/>
          <w:rFonts w:ascii="Times" w:hAnsi="Times"/>
          <w:color w:val="auto"/>
          <w:sz w:val="24"/>
          <w:szCs w:val="24"/>
        </w:rPr>
      </w:pPr>
    </w:p>
    <w:p w14:paraId="4929984E" w14:textId="77777777" w:rsidR="005C50CE" w:rsidRDefault="005C50CE" w:rsidP="00F65DBF">
      <w:pPr>
        <w:ind w:firstLine="720"/>
        <w:rPr>
          <w:rStyle w:val="Heading2Char"/>
          <w:rFonts w:ascii="Times" w:hAnsi="Times"/>
          <w:color w:val="auto"/>
          <w:sz w:val="24"/>
          <w:szCs w:val="24"/>
        </w:rPr>
      </w:pPr>
    </w:p>
    <w:p w14:paraId="5A2979A2" w14:textId="77777777" w:rsidR="005C50CE" w:rsidRDefault="005C50CE" w:rsidP="00F65DBF">
      <w:pPr>
        <w:ind w:firstLine="720"/>
        <w:rPr>
          <w:rStyle w:val="Heading2Char"/>
          <w:rFonts w:ascii="Times" w:hAnsi="Times"/>
          <w:color w:val="auto"/>
          <w:sz w:val="24"/>
          <w:szCs w:val="24"/>
        </w:rPr>
      </w:pPr>
    </w:p>
    <w:p w14:paraId="5588CABD" w14:textId="7454FD52"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CD-02,</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73789B66" w14:textId="11688E6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Patie</w:t>
      </w:r>
      <w:r w:rsidR="00301D0E">
        <w:rPr>
          <w:rStyle w:val="Heading2Char"/>
          <w:rFonts w:ascii="Times" w:hAnsi="Times"/>
          <w:color w:val="auto"/>
          <w:sz w:val="24"/>
          <w:szCs w:val="24"/>
        </w:rPr>
        <w:t>nt_</w:t>
      </w:r>
      <w:r>
        <w:rPr>
          <w:rStyle w:val="Heading2Char"/>
          <w:rFonts w:ascii="Times" w:hAnsi="Times"/>
          <w:color w:val="auto"/>
          <w:sz w:val="24"/>
          <w:szCs w:val="24"/>
        </w:rPr>
        <w:t>Model</w:t>
      </w:r>
      <w:proofErr w:type="spellEnd"/>
    </w:p>
    <w:p w14:paraId="57682CE5" w14:textId="4E325521" w:rsidR="00F65DBF" w:rsidRDefault="007B7A06"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4864" behindDoc="0" locked="0" layoutInCell="1" allowOverlap="1" wp14:anchorId="136DC1D6" wp14:editId="562E5019">
            <wp:simplePos x="0" y="0"/>
            <wp:positionH relativeFrom="column">
              <wp:posOffset>1371600</wp:posOffset>
            </wp:positionH>
            <wp:positionV relativeFrom="paragraph">
              <wp:posOffset>167005</wp:posOffset>
            </wp:positionV>
            <wp:extent cx="2794000" cy="1600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Model.jpg"/>
                    <pic:cNvPicPr/>
                  </pic:nvPicPr>
                  <pic:blipFill>
                    <a:blip r:embed="rId18">
                      <a:extLst>
                        <a:ext uri="{28A0092B-C50C-407E-A947-70E740481C1C}">
                          <a14:useLocalDpi xmlns:a14="http://schemas.microsoft.com/office/drawing/2010/main" val="0"/>
                        </a:ext>
                      </a:extLst>
                    </a:blip>
                    <a:stretch>
                      <a:fillRect/>
                    </a:stretch>
                  </pic:blipFill>
                  <pic:spPr>
                    <a:xfrm>
                      <a:off x="0" y="0"/>
                      <a:ext cx="2794000" cy="1600200"/>
                    </a:xfrm>
                    <a:prstGeom prst="rect">
                      <a:avLst/>
                    </a:prstGeom>
                  </pic:spPr>
                </pic:pic>
              </a:graphicData>
            </a:graphic>
            <wp14:sizeRelH relativeFrom="page">
              <wp14:pctWidth>0</wp14:pctWidth>
            </wp14:sizeRelH>
            <wp14:sizeRelV relativeFrom="page">
              <wp14:pctHeight>0</wp14:pctHeight>
            </wp14:sizeRelV>
          </wp:anchor>
        </w:drawing>
      </w:r>
    </w:p>
    <w:p w14:paraId="528F3F88" w14:textId="30D749AE" w:rsidR="00F65DBF" w:rsidRDefault="00F65DBF" w:rsidP="00F65DBF">
      <w:pPr>
        <w:rPr>
          <w:rStyle w:val="Heading2Char"/>
          <w:rFonts w:ascii="Times" w:hAnsi="Times"/>
          <w:color w:val="auto"/>
          <w:sz w:val="24"/>
          <w:szCs w:val="24"/>
        </w:rPr>
      </w:pPr>
    </w:p>
    <w:p w14:paraId="5C85254A" w14:textId="77777777" w:rsidR="00F65DBF" w:rsidRDefault="00F65DBF" w:rsidP="00F65DBF">
      <w:pPr>
        <w:rPr>
          <w:rStyle w:val="Heading2Char"/>
          <w:rFonts w:ascii="Times" w:hAnsi="Times"/>
          <w:color w:val="auto"/>
          <w:sz w:val="24"/>
          <w:szCs w:val="24"/>
        </w:rPr>
      </w:pPr>
    </w:p>
    <w:p w14:paraId="7AF45C66" w14:textId="77777777" w:rsidR="00F65DBF" w:rsidRDefault="00F65DBF" w:rsidP="00F65DBF">
      <w:pPr>
        <w:rPr>
          <w:rStyle w:val="Heading2Char"/>
          <w:rFonts w:ascii="Times" w:hAnsi="Times"/>
          <w:color w:val="auto"/>
          <w:sz w:val="24"/>
          <w:szCs w:val="24"/>
        </w:rPr>
      </w:pPr>
    </w:p>
    <w:p w14:paraId="0B89B111" w14:textId="77777777" w:rsidR="00F65DBF" w:rsidRDefault="00F65DBF" w:rsidP="00F65DBF">
      <w:pPr>
        <w:rPr>
          <w:rStyle w:val="Heading2Char"/>
          <w:rFonts w:ascii="Times" w:hAnsi="Times"/>
          <w:color w:val="auto"/>
          <w:sz w:val="24"/>
          <w:szCs w:val="24"/>
        </w:rPr>
      </w:pPr>
    </w:p>
    <w:p w14:paraId="3C5A7DF7" w14:textId="77777777" w:rsidR="00F65DBF" w:rsidRDefault="00F65DBF" w:rsidP="00F65DBF">
      <w:pPr>
        <w:rPr>
          <w:rStyle w:val="Heading2Char"/>
          <w:rFonts w:ascii="Times" w:hAnsi="Times"/>
          <w:color w:val="auto"/>
          <w:sz w:val="24"/>
          <w:szCs w:val="24"/>
        </w:rPr>
      </w:pPr>
    </w:p>
    <w:p w14:paraId="6D1C48DF" w14:textId="77777777" w:rsidR="00943012" w:rsidRDefault="00943012" w:rsidP="00F65DBF">
      <w:pPr>
        <w:rPr>
          <w:rStyle w:val="Heading2Char"/>
          <w:rFonts w:ascii="Times" w:hAnsi="Times"/>
          <w:color w:val="auto"/>
          <w:sz w:val="24"/>
          <w:szCs w:val="24"/>
        </w:rPr>
      </w:pPr>
    </w:p>
    <w:p w14:paraId="0C2B084A" w14:textId="77777777" w:rsidR="007B7A06" w:rsidRDefault="007B7A06" w:rsidP="00943012">
      <w:pPr>
        <w:rPr>
          <w:rStyle w:val="Heading2Char"/>
          <w:rFonts w:ascii="Times" w:hAnsi="Times"/>
          <w:color w:val="auto"/>
          <w:sz w:val="24"/>
          <w:szCs w:val="24"/>
        </w:rPr>
      </w:pPr>
    </w:p>
    <w:p w14:paraId="69E9AFA9" w14:textId="77777777" w:rsidR="007B7A06" w:rsidRDefault="007B7A06" w:rsidP="00943012">
      <w:pPr>
        <w:rPr>
          <w:rStyle w:val="Heading2Char"/>
          <w:rFonts w:ascii="Times" w:hAnsi="Times"/>
          <w:color w:val="auto"/>
          <w:sz w:val="24"/>
          <w:szCs w:val="24"/>
        </w:rPr>
      </w:pPr>
    </w:p>
    <w:p w14:paraId="4504C9C0" w14:textId="77777777" w:rsidR="007B7A06" w:rsidRDefault="007B7A06" w:rsidP="00943012">
      <w:pPr>
        <w:rPr>
          <w:rStyle w:val="Heading2Char"/>
          <w:rFonts w:ascii="Times" w:hAnsi="Times"/>
          <w:color w:val="auto"/>
          <w:sz w:val="24"/>
          <w:szCs w:val="24"/>
        </w:rPr>
      </w:pPr>
    </w:p>
    <w:p w14:paraId="223941DA"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09A00B69"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62152597" w14:textId="77777777" w:rsidTr="00943012">
        <w:trPr>
          <w:trHeight w:val="191"/>
        </w:trPr>
        <w:tc>
          <w:tcPr>
            <w:tcW w:w="959" w:type="dxa"/>
            <w:shd w:val="clear" w:color="auto" w:fill="D9D9D9"/>
          </w:tcPr>
          <w:p w14:paraId="5BE26BFF"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1855FFF6"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3649508B" w14:textId="77777777" w:rsidR="00943012" w:rsidRPr="00CD512E" w:rsidRDefault="00943012" w:rsidP="00962BB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5A3A59C"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3567AB8B" w14:textId="77777777" w:rsidTr="00943012">
        <w:tc>
          <w:tcPr>
            <w:tcW w:w="959" w:type="dxa"/>
          </w:tcPr>
          <w:p w14:paraId="604FFC7A" w14:textId="4BACB9C5"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7795C05D" w14:textId="3C5F8558"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01AD24" w14:textId="378B6573" w:rsidR="00943012" w:rsidRPr="005064EC" w:rsidRDefault="00943012" w:rsidP="00943012">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65C1393" w14:textId="79BFB681"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3F504F" w14:textId="77777777" w:rsidR="00943012" w:rsidRDefault="00943012" w:rsidP="00943012">
      <w:pPr>
        <w:rPr>
          <w:rStyle w:val="Heading2Char"/>
          <w:rFonts w:ascii="Times" w:hAnsi="Times"/>
          <w:color w:val="auto"/>
          <w:sz w:val="24"/>
          <w:szCs w:val="24"/>
        </w:rPr>
      </w:pPr>
    </w:p>
    <w:p w14:paraId="7C605B3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17980973"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85"/>
        <w:gridCol w:w="8"/>
        <w:gridCol w:w="2829"/>
        <w:gridCol w:w="2861"/>
        <w:gridCol w:w="2559"/>
      </w:tblGrid>
      <w:tr w:rsidR="00943012" w:rsidRPr="00CD512E" w14:paraId="50808176" w14:textId="77777777" w:rsidTr="00C6319A">
        <w:trPr>
          <w:trHeight w:val="191"/>
        </w:trPr>
        <w:tc>
          <w:tcPr>
            <w:tcW w:w="985" w:type="dxa"/>
            <w:shd w:val="clear" w:color="auto" w:fill="D9D9D9"/>
          </w:tcPr>
          <w:p w14:paraId="3EAF4ABB"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37" w:type="dxa"/>
            <w:gridSpan w:val="2"/>
            <w:shd w:val="clear" w:color="auto" w:fill="D9D9D9"/>
          </w:tcPr>
          <w:p w14:paraId="65D2CC7C"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62FBA81B" w14:textId="77777777" w:rsidR="00943012" w:rsidRPr="00CD512E" w:rsidRDefault="00943012" w:rsidP="00962BB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559" w:type="dxa"/>
            <w:shd w:val="clear" w:color="auto" w:fill="D9D9D9"/>
          </w:tcPr>
          <w:p w14:paraId="6B6D05B3" w14:textId="77777777" w:rsidR="00943012" w:rsidRPr="00CD512E" w:rsidRDefault="00943012" w:rsidP="00962BB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21FDBA57" w14:textId="77777777" w:rsidTr="00C6319A">
        <w:tc>
          <w:tcPr>
            <w:tcW w:w="985" w:type="dxa"/>
          </w:tcPr>
          <w:p w14:paraId="6CF3792F" w14:textId="77777777" w:rsidR="00943012" w:rsidRPr="005064EC" w:rsidRDefault="00943012" w:rsidP="00967A1D">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37" w:type="dxa"/>
            <w:gridSpan w:val="2"/>
          </w:tcPr>
          <w:p w14:paraId="537D00CD" w14:textId="71D83B8B" w:rsidR="00943012" w:rsidRPr="005064EC" w:rsidRDefault="007B7A06" w:rsidP="00967A1D">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sidR="00943012">
              <w:rPr>
                <w:rStyle w:val="Heading2Char"/>
                <w:rFonts w:ascii="Times" w:hAnsi="Times"/>
                <w:b w:val="0"/>
                <w:color w:val="auto"/>
                <w:sz w:val="24"/>
                <w:szCs w:val="24"/>
              </w:rPr>
              <w:t>()</w:t>
            </w:r>
          </w:p>
        </w:tc>
        <w:tc>
          <w:tcPr>
            <w:tcW w:w="2861" w:type="dxa"/>
          </w:tcPr>
          <w:p w14:paraId="7D9494B5" w14:textId="03F1E1CD" w:rsidR="00943012" w:rsidRPr="006E6011" w:rsidRDefault="00943012" w:rsidP="00967A1D">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w:t>
            </w:r>
            <w:r w:rsidR="007B7A06">
              <w:rPr>
                <w:rFonts w:ascii="Times New Roman" w:hAnsi="Times New Roman" w:cs="Times New Roman"/>
                <w:sz w:val="24"/>
                <w:szCs w:val="24"/>
              </w:rPr>
              <w:t>login for patient.</w:t>
            </w:r>
          </w:p>
        </w:tc>
        <w:tc>
          <w:tcPr>
            <w:tcW w:w="2559" w:type="dxa"/>
          </w:tcPr>
          <w:p w14:paraId="4819D499" w14:textId="77777777" w:rsidR="00943012" w:rsidRPr="005064EC" w:rsidRDefault="00943012" w:rsidP="00967A1D">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6B090151" w14:textId="77777777" w:rsidTr="00C6319A">
        <w:tc>
          <w:tcPr>
            <w:tcW w:w="985" w:type="dxa"/>
          </w:tcPr>
          <w:p w14:paraId="1DE25D65" w14:textId="77777777" w:rsidR="00943012" w:rsidRPr="005064EC" w:rsidRDefault="00943012" w:rsidP="00967A1D">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37" w:type="dxa"/>
            <w:gridSpan w:val="2"/>
          </w:tcPr>
          <w:p w14:paraId="1025B19A" w14:textId="7572B45F" w:rsidR="00943012" w:rsidRPr="005064EC" w:rsidRDefault="007B7A06" w:rsidP="00967A1D">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sidR="00943012">
              <w:rPr>
                <w:rStyle w:val="Heading2Char"/>
                <w:rFonts w:ascii="Times" w:hAnsi="Times"/>
                <w:b w:val="0"/>
                <w:color w:val="auto"/>
                <w:sz w:val="24"/>
                <w:szCs w:val="24"/>
              </w:rPr>
              <w:t>()</w:t>
            </w:r>
          </w:p>
        </w:tc>
        <w:tc>
          <w:tcPr>
            <w:tcW w:w="2861" w:type="dxa"/>
          </w:tcPr>
          <w:p w14:paraId="111B267B" w14:textId="45ED4BEF" w:rsidR="00943012" w:rsidRPr="006E6011" w:rsidRDefault="007B7A06" w:rsidP="00967A1D">
            <w:pPr>
              <w:rPr>
                <w:rStyle w:val="Heading2Char"/>
                <w:rFonts w:ascii="Times" w:hAnsi="Times"/>
                <w:b w:val="0"/>
                <w:color w:val="auto"/>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559" w:type="dxa"/>
          </w:tcPr>
          <w:p w14:paraId="59A005BD" w14:textId="77777777" w:rsidR="00943012" w:rsidRPr="005064EC" w:rsidRDefault="00943012" w:rsidP="00967A1D">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7B7A06" w14:paraId="358DF122" w14:textId="1CACC8B5" w:rsidTr="00C6319A">
        <w:tblPrEx>
          <w:tblLook w:val="0000" w:firstRow="0" w:lastRow="0" w:firstColumn="0" w:lastColumn="0" w:noHBand="0" w:noVBand="0"/>
        </w:tblPrEx>
        <w:trPr>
          <w:trHeight w:val="752"/>
        </w:trPr>
        <w:tc>
          <w:tcPr>
            <w:tcW w:w="985" w:type="dxa"/>
          </w:tcPr>
          <w:p w14:paraId="429A53CF" w14:textId="0E2847A8" w:rsidR="007B7A06" w:rsidRPr="003C7AC3" w:rsidRDefault="007B7A06" w:rsidP="00967A1D">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37" w:type="dxa"/>
            <w:gridSpan w:val="2"/>
          </w:tcPr>
          <w:p w14:paraId="36786D06" w14:textId="3CC4AA11" w:rsidR="007B7A06" w:rsidRPr="003C7AC3" w:rsidRDefault="007B7A06" w:rsidP="00967A1D">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2861" w:type="dxa"/>
          </w:tcPr>
          <w:p w14:paraId="697A9AA6" w14:textId="73EEF311" w:rsidR="007B7A06" w:rsidRPr="003C7AC3" w:rsidRDefault="007B7A06" w:rsidP="00967A1D">
            <w:pPr>
              <w:spacing w:after="200"/>
              <w:jc w:val="both"/>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559" w:type="dxa"/>
          </w:tcPr>
          <w:p w14:paraId="2B9C94DB" w14:textId="30EFC106" w:rsidR="007B7A06" w:rsidRPr="003C7AC3" w:rsidRDefault="007B7A06" w:rsidP="00967A1D">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943012" w14:paraId="09021904" w14:textId="099AB5D6" w:rsidTr="00C6319A">
        <w:tblPrEx>
          <w:tblLook w:val="0000" w:firstRow="0" w:lastRow="0" w:firstColumn="0" w:lastColumn="0" w:noHBand="0" w:noVBand="0"/>
        </w:tblPrEx>
        <w:trPr>
          <w:trHeight w:val="400"/>
        </w:trPr>
        <w:tc>
          <w:tcPr>
            <w:tcW w:w="985" w:type="dxa"/>
          </w:tcPr>
          <w:p w14:paraId="21F9D8E2" w14:textId="6C04B895" w:rsidR="00943012" w:rsidRPr="003C7AC3" w:rsidRDefault="003C7AC3" w:rsidP="00967A1D">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837" w:type="dxa"/>
            <w:gridSpan w:val="2"/>
          </w:tcPr>
          <w:p w14:paraId="1101D3D5" w14:textId="757C2AA1" w:rsidR="00943012" w:rsidRPr="003C7AC3" w:rsidRDefault="007B7A06" w:rsidP="00967A1D">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getPatientByID</w:t>
            </w:r>
            <w:proofErr w:type="spellEnd"/>
            <w:proofErr w:type="gramEnd"/>
            <w:r w:rsidR="003C7AC3" w:rsidRPr="003C7AC3">
              <w:rPr>
                <w:rStyle w:val="Heading2Char"/>
                <w:rFonts w:ascii="Times" w:hAnsi="Times"/>
                <w:b w:val="0"/>
                <w:color w:val="auto"/>
                <w:sz w:val="24"/>
                <w:szCs w:val="24"/>
              </w:rPr>
              <w:t>()</w:t>
            </w:r>
          </w:p>
        </w:tc>
        <w:tc>
          <w:tcPr>
            <w:tcW w:w="2861" w:type="dxa"/>
          </w:tcPr>
          <w:p w14:paraId="331CA7CE" w14:textId="087A0EAD" w:rsidR="00943012" w:rsidRPr="003C7AC3" w:rsidRDefault="003C7AC3" w:rsidP="00967A1D">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sidR="007B7A06">
              <w:rPr>
                <w:rStyle w:val="Heading2Char"/>
                <w:rFonts w:ascii="Times" w:hAnsi="Times"/>
                <w:b w:val="0"/>
                <w:color w:val="auto"/>
                <w:sz w:val="24"/>
                <w:szCs w:val="24"/>
              </w:rPr>
              <w:t>get patient by using patients’ id.</w:t>
            </w:r>
          </w:p>
        </w:tc>
        <w:tc>
          <w:tcPr>
            <w:tcW w:w="2559" w:type="dxa"/>
          </w:tcPr>
          <w:p w14:paraId="0F3E81F3" w14:textId="3A97E172" w:rsidR="00943012" w:rsidRPr="003C7AC3" w:rsidRDefault="003C7AC3" w:rsidP="00967A1D">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53729" w14:paraId="5EA2212B" w14:textId="1CD5CC5E" w:rsidTr="00C6319A">
        <w:tblPrEx>
          <w:tblLook w:val="0000" w:firstRow="0" w:lastRow="0" w:firstColumn="0" w:lastColumn="0" w:noHBand="0" w:noVBand="0"/>
        </w:tblPrEx>
        <w:trPr>
          <w:trHeight w:val="600"/>
        </w:trPr>
        <w:tc>
          <w:tcPr>
            <w:tcW w:w="985" w:type="dxa"/>
          </w:tcPr>
          <w:p w14:paraId="4D555B73" w14:textId="46A76046" w:rsidR="00453729" w:rsidRDefault="00453729" w:rsidP="00967A1D">
            <w:pPr>
              <w:ind w:left="108"/>
              <w:jc w:val="center"/>
              <w:rPr>
                <w:rStyle w:val="Heading2Char"/>
                <w:rFonts w:ascii="Times" w:hAnsi="Times"/>
                <w:color w:val="auto"/>
                <w:sz w:val="24"/>
                <w:szCs w:val="24"/>
              </w:rPr>
            </w:pPr>
            <w:r>
              <w:rPr>
                <w:rStyle w:val="Heading2Char"/>
                <w:rFonts w:ascii="Times" w:hAnsi="Times"/>
                <w:b w:val="0"/>
                <w:color w:val="auto"/>
                <w:sz w:val="24"/>
                <w:szCs w:val="24"/>
              </w:rPr>
              <w:t>5</w:t>
            </w:r>
          </w:p>
        </w:tc>
        <w:tc>
          <w:tcPr>
            <w:tcW w:w="2837" w:type="dxa"/>
            <w:gridSpan w:val="2"/>
          </w:tcPr>
          <w:p w14:paraId="30A5CBAB" w14:textId="688B3127" w:rsidR="00453729" w:rsidRDefault="007B7A06" w:rsidP="00967A1D">
            <w:pPr>
              <w:rPr>
                <w:rStyle w:val="Heading2Char"/>
                <w:rFonts w:ascii="Times" w:hAnsi="Times"/>
                <w:color w:val="auto"/>
                <w:sz w:val="24"/>
                <w:szCs w:val="24"/>
              </w:rPr>
            </w:pPr>
            <w:proofErr w:type="spellStart"/>
            <w:proofErr w:type="gramStart"/>
            <w:r>
              <w:rPr>
                <w:rStyle w:val="Heading2Char"/>
                <w:rFonts w:ascii="Times" w:hAnsi="Times"/>
                <w:b w:val="0"/>
                <w:color w:val="auto"/>
                <w:sz w:val="24"/>
                <w:szCs w:val="24"/>
              </w:rPr>
              <w:t>editPatientByID</w:t>
            </w:r>
            <w:proofErr w:type="spellEnd"/>
            <w:proofErr w:type="gramEnd"/>
            <w:r w:rsidR="00453729">
              <w:rPr>
                <w:rStyle w:val="Heading2Char"/>
                <w:rFonts w:ascii="Times" w:hAnsi="Times"/>
                <w:b w:val="0"/>
                <w:color w:val="auto"/>
                <w:sz w:val="24"/>
                <w:szCs w:val="24"/>
              </w:rPr>
              <w:t>()</w:t>
            </w:r>
          </w:p>
        </w:tc>
        <w:tc>
          <w:tcPr>
            <w:tcW w:w="2861" w:type="dxa"/>
          </w:tcPr>
          <w:p w14:paraId="03FEF12B" w14:textId="58733B84" w:rsidR="00453729" w:rsidRDefault="00453729" w:rsidP="00967A1D">
            <w:pPr>
              <w:rPr>
                <w:rStyle w:val="Heading2Char"/>
                <w:rFonts w:ascii="Times" w:hAnsi="Times"/>
                <w:color w:val="auto"/>
                <w:sz w:val="24"/>
                <w:szCs w:val="24"/>
              </w:rPr>
            </w:pPr>
            <w:r>
              <w:rPr>
                <w:rStyle w:val="Heading2Char"/>
                <w:rFonts w:ascii="Times" w:hAnsi="Times"/>
                <w:b w:val="0"/>
                <w:color w:val="auto"/>
                <w:sz w:val="24"/>
                <w:szCs w:val="24"/>
              </w:rPr>
              <w:t xml:space="preserve">Method uses to </w:t>
            </w:r>
            <w:r w:rsidR="007B7A06">
              <w:rPr>
                <w:rStyle w:val="Heading2Char"/>
                <w:rFonts w:ascii="Times" w:hAnsi="Times"/>
                <w:b w:val="0"/>
                <w:color w:val="auto"/>
                <w:sz w:val="24"/>
                <w:szCs w:val="24"/>
              </w:rPr>
              <w:t>edit patient information by using patients’ id.</w:t>
            </w:r>
          </w:p>
        </w:tc>
        <w:tc>
          <w:tcPr>
            <w:tcW w:w="2559" w:type="dxa"/>
          </w:tcPr>
          <w:p w14:paraId="510DFAAE" w14:textId="1461E565" w:rsidR="00453729" w:rsidRDefault="00453729" w:rsidP="00967A1D">
            <w:pPr>
              <w:jc w:val="center"/>
              <w:rPr>
                <w:rStyle w:val="Heading2Char"/>
                <w:rFonts w:ascii="Times" w:hAnsi="Times"/>
                <w:color w:val="auto"/>
                <w:sz w:val="24"/>
                <w:szCs w:val="24"/>
              </w:rPr>
            </w:pPr>
            <w:r>
              <w:rPr>
                <w:rStyle w:val="Heading2Char"/>
                <w:rFonts w:ascii="Times" w:hAnsi="Times"/>
                <w:b w:val="0"/>
                <w:color w:val="auto"/>
                <w:sz w:val="24"/>
                <w:szCs w:val="24"/>
              </w:rPr>
              <w:t>-</w:t>
            </w:r>
          </w:p>
        </w:tc>
      </w:tr>
      <w:tr w:rsidR="00967A1D" w14:paraId="28A73429" w14:textId="714D0C00" w:rsidTr="000918A3">
        <w:tblPrEx>
          <w:tblLook w:val="0000" w:firstRow="0" w:lastRow="0" w:firstColumn="0" w:lastColumn="0" w:noHBand="0" w:noVBand="0"/>
        </w:tblPrEx>
        <w:trPr>
          <w:trHeight w:val="93"/>
        </w:trPr>
        <w:tc>
          <w:tcPr>
            <w:tcW w:w="993" w:type="dxa"/>
            <w:gridSpan w:val="2"/>
          </w:tcPr>
          <w:p w14:paraId="69B039D3" w14:textId="47406672" w:rsidR="00967A1D" w:rsidRPr="00967A1D" w:rsidRDefault="00967A1D" w:rsidP="00967A1D">
            <w:pPr>
              <w:ind w:left="108"/>
              <w:jc w:val="center"/>
              <w:rPr>
                <w:rStyle w:val="Heading2Char"/>
                <w:rFonts w:ascii="Times" w:hAnsi="Times" w:cs="Ayuthaya"/>
                <w:b w:val="0"/>
                <w:color w:val="auto"/>
                <w:sz w:val="24"/>
                <w:szCs w:val="24"/>
              </w:rPr>
            </w:pPr>
            <w:r w:rsidRPr="00967A1D">
              <w:rPr>
                <w:rStyle w:val="Heading2Char"/>
                <w:rFonts w:ascii="Times" w:hAnsi="Times" w:cs="Ayuthaya"/>
                <w:b w:val="0"/>
                <w:color w:val="auto"/>
                <w:sz w:val="24"/>
                <w:szCs w:val="24"/>
              </w:rPr>
              <w:t>6</w:t>
            </w:r>
          </w:p>
        </w:tc>
        <w:tc>
          <w:tcPr>
            <w:tcW w:w="2829" w:type="dxa"/>
          </w:tcPr>
          <w:p w14:paraId="1F4B6C0B" w14:textId="0CA70127" w:rsidR="00967A1D" w:rsidRPr="00967A1D" w:rsidRDefault="00967A1D" w:rsidP="00967A1D">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deletePatientByID</w:t>
            </w:r>
            <w:proofErr w:type="spellEnd"/>
            <w:proofErr w:type="gramEnd"/>
            <w:r w:rsidRPr="00967A1D">
              <w:rPr>
                <w:rStyle w:val="Heading2Char"/>
                <w:rFonts w:ascii="Times" w:hAnsi="Times"/>
                <w:b w:val="0"/>
                <w:color w:val="auto"/>
                <w:sz w:val="24"/>
                <w:szCs w:val="24"/>
              </w:rPr>
              <w:t>()</w:t>
            </w:r>
          </w:p>
        </w:tc>
        <w:tc>
          <w:tcPr>
            <w:tcW w:w="2861" w:type="dxa"/>
          </w:tcPr>
          <w:p w14:paraId="3BAF2263" w14:textId="7C2A2734" w:rsidR="00967A1D" w:rsidRPr="00967A1D" w:rsidRDefault="00967A1D" w:rsidP="00967A1D">
            <w:pPr>
              <w:rPr>
                <w:rStyle w:val="Heading2Char"/>
                <w:rFonts w:ascii="Times" w:hAnsi="Times" w:cs="Ayuthaya"/>
                <w:b w:val="0"/>
                <w:color w:val="auto"/>
                <w:sz w:val="24"/>
                <w:szCs w:val="24"/>
              </w:rPr>
            </w:pPr>
            <w:r w:rsidRPr="00967A1D">
              <w:rPr>
                <w:rStyle w:val="Heading2Char"/>
                <w:rFonts w:ascii="Times" w:hAnsi="Times"/>
                <w:b w:val="0"/>
                <w:color w:val="auto"/>
                <w:sz w:val="24"/>
                <w:szCs w:val="24"/>
              </w:rPr>
              <w:t xml:space="preserve">Method uses to delete </w:t>
            </w:r>
            <w:r w:rsidRPr="00967A1D">
              <w:rPr>
                <w:rStyle w:val="Heading2Char"/>
                <w:rFonts w:ascii="Times" w:hAnsi="Times" w:cs="Ayuthaya"/>
                <w:b w:val="0"/>
                <w:color w:val="auto"/>
                <w:sz w:val="24"/>
                <w:szCs w:val="24"/>
              </w:rPr>
              <w:t>patient by using patients’ id.</w:t>
            </w:r>
          </w:p>
        </w:tc>
        <w:tc>
          <w:tcPr>
            <w:tcW w:w="2559" w:type="dxa"/>
          </w:tcPr>
          <w:p w14:paraId="33D248DF" w14:textId="782EEBD3" w:rsidR="00967A1D" w:rsidRPr="00967A1D" w:rsidRDefault="00967A1D" w:rsidP="00967A1D">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967A1D" w14:paraId="4052E5A3" w14:textId="77777777" w:rsidTr="000918A3">
        <w:tblPrEx>
          <w:tblLook w:val="0000" w:firstRow="0" w:lastRow="0" w:firstColumn="0" w:lastColumn="0" w:noHBand="0" w:noVBand="0"/>
        </w:tblPrEx>
        <w:trPr>
          <w:trHeight w:val="166"/>
        </w:trPr>
        <w:tc>
          <w:tcPr>
            <w:tcW w:w="993" w:type="dxa"/>
            <w:gridSpan w:val="2"/>
          </w:tcPr>
          <w:p w14:paraId="31338102" w14:textId="3B19FA42" w:rsidR="00967A1D" w:rsidRPr="00967A1D" w:rsidRDefault="00967A1D" w:rsidP="00967A1D">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7</w:t>
            </w:r>
          </w:p>
        </w:tc>
        <w:tc>
          <w:tcPr>
            <w:tcW w:w="2829" w:type="dxa"/>
          </w:tcPr>
          <w:p w14:paraId="1FE903A5" w14:textId="6EA29283" w:rsidR="00967A1D" w:rsidRPr="00967A1D" w:rsidRDefault="00967A1D" w:rsidP="00967A1D">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2861" w:type="dxa"/>
          </w:tcPr>
          <w:p w14:paraId="493D8338" w14:textId="6DDB91F0" w:rsidR="00967A1D" w:rsidRPr="00967A1D" w:rsidRDefault="00967A1D" w:rsidP="00967A1D">
            <w:pPr>
              <w:rPr>
                <w:rStyle w:val="Heading2Char"/>
                <w:rFonts w:ascii="Times" w:hAnsi="Times"/>
                <w:b w:val="0"/>
                <w:color w:val="auto"/>
                <w:sz w:val="24"/>
                <w:szCs w:val="24"/>
              </w:rPr>
            </w:pPr>
            <w:r w:rsidRPr="00967A1D">
              <w:rPr>
                <w:rStyle w:val="Heading2Char"/>
                <w:rFonts w:ascii="Times" w:hAnsi="Times"/>
                <w:b w:val="0"/>
                <w:color w:val="auto"/>
                <w:sz w:val="24"/>
                <w:szCs w:val="24"/>
              </w:rPr>
              <w:t>Method uses to make new patient appointment.</w:t>
            </w:r>
          </w:p>
        </w:tc>
        <w:tc>
          <w:tcPr>
            <w:tcW w:w="2559" w:type="dxa"/>
          </w:tcPr>
          <w:p w14:paraId="57DFD09C" w14:textId="1B7AA930" w:rsidR="00967A1D" w:rsidRPr="00967A1D" w:rsidRDefault="00967A1D" w:rsidP="00967A1D">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bl>
    <w:p w14:paraId="042C208F" w14:textId="77777777" w:rsidR="005C50CE" w:rsidRDefault="005C50CE" w:rsidP="005C50CE">
      <w:pPr>
        <w:ind w:firstLine="720"/>
        <w:rPr>
          <w:rStyle w:val="Heading2Char"/>
          <w:rFonts w:ascii="Times" w:hAnsi="Times"/>
          <w:color w:val="auto"/>
          <w:sz w:val="24"/>
          <w:szCs w:val="24"/>
        </w:rPr>
      </w:pPr>
    </w:p>
    <w:p w14:paraId="2BE9C639" w14:textId="77777777" w:rsidR="005C50CE" w:rsidRDefault="005C50CE" w:rsidP="005C50CE">
      <w:pPr>
        <w:ind w:firstLine="720"/>
        <w:rPr>
          <w:rStyle w:val="Heading2Char"/>
          <w:rFonts w:ascii="Times" w:hAnsi="Times"/>
          <w:color w:val="auto"/>
          <w:sz w:val="24"/>
          <w:szCs w:val="24"/>
        </w:rPr>
      </w:pPr>
    </w:p>
    <w:p w14:paraId="42663BFE" w14:textId="77777777" w:rsidR="005C50CE" w:rsidRDefault="005C50CE" w:rsidP="005C50CE">
      <w:pPr>
        <w:ind w:firstLine="720"/>
        <w:rPr>
          <w:rStyle w:val="Heading2Char"/>
          <w:rFonts w:ascii="Times" w:hAnsi="Times"/>
          <w:color w:val="auto"/>
          <w:sz w:val="24"/>
          <w:szCs w:val="24"/>
        </w:rPr>
      </w:pPr>
    </w:p>
    <w:p w14:paraId="67185D75" w14:textId="77777777" w:rsidR="005C50CE" w:rsidRDefault="005C50CE" w:rsidP="005C50CE">
      <w:pPr>
        <w:ind w:firstLine="720"/>
        <w:rPr>
          <w:rStyle w:val="Heading2Char"/>
          <w:rFonts w:ascii="Times" w:hAnsi="Times"/>
          <w:color w:val="auto"/>
          <w:sz w:val="24"/>
          <w:szCs w:val="24"/>
        </w:rPr>
      </w:pPr>
    </w:p>
    <w:p w14:paraId="2CC637B5" w14:textId="77777777" w:rsidR="005C50CE" w:rsidRDefault="005C50CE" w:rsidP="005C50CE">
      <w:pPr>
        <w:ind w:firstLine="720"/>
        <w:rPr>
          <w:rStyle w:val="Heading2Char"/>
          <w:rFonts w:ascii="Times" w:hAnsi="Times"/>
          <w:color w:val="auto"/>
          <w:sz w:val="24"/>
          <w:szCs w:val="24"/>
        </w:rPr>
      </w:pPr>
    </w:p>
    <w:p w14:paraId="16259201" w14:textId="77777777" w:rsidR="00C6319A" w:rsidRDefault="00C6319A" w:rsidP="00C6319A">
      <w:pPr>
        <w:rPr>
          <w:rStyle w:val="Heading2Char"/>
          <w:rFonts w:ascii="Times" w:hAnsi="Times"/>
          <w:color w:val="auto"/>
          <w:sz w:val="24"/>
          <w:szCs w:val="24"/>
        </w:rPr>
      </w:pPr>
    </w:p>
    <w:p w14:paraId="7D0C0B31" w14:textId="27DF7229" w:rsidR="00F65DBF" w:rsidRDefault="00F65DBF" w:rsidP="00C6319A">
      <w:pPr>
        <w:ind w:firstLine="720"/>
        <w:rPr>
          <w:rStyle w:val="Heading2Char"/>
          <w:rFonts w:ascii="Times" w:hAnsi="Times"/>
          <w:color w:val="auto"/>
          <w:sz w:val="24"/>
          <w:szCs w:val="24"/>
        </w:rPr>
      </w:pPr>
      <w:r>
        <w:rPr>
          <w:rStyle w:val="Heading2Char"/>
          <w:rFonts w:ascii="Times" w:hAnsi="Times"/>
          <w:color w:val="auto"/>
          <w:sz w:val="24"/>
          <w:szCs w:val="24"/>
        </w:rPr>
        <w:t>CD-03</w:t>
      </w:r>
      <w:proofErr w:type="gramStart"/>
      <w:r>
        <w:rPr>
          <w:rStyle w:val="Heading2Char"/>
          <w:rFonts w:ascii="Times" w:hAnsi="Times"/>
          <w:color w:val="auto"/>
          <w:sz w:val="24"/>
          <w:szCs w:val="24"/>
        </w:rPr>
        <w:t>,URS</w:t>
      </w:r>
      <w:proofErr w:type="gramEnd"/>
    </w:p>
    <w:p w14:paraId="52164F96" w14:textId="5F217E20"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Patient_Controller</w:t>
      </w:r>
      <w:proofErr w:type="spellEnd"/>
    </w:p>
    <w:p w14:paraId="665E87A2" w14:textId="41E2AB4D" w:rsidR="00771E58" w:rsidRDefault="00C6319A"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5888" behindDoc="0" locked="0" layoutInCell="1" allowOverlap="1" wp14:anchorId="44800FD9" wp14:editId="2FD26D9C">
            <wp:simplePos x="0" y="0"/>
            <wp:positionH relativeFrom="column">
              <wp:posOffset>1600200</wp:posOffset>
            </wp:positionH>
            <wp:positionV relativeFrom="paragraph">
              <wp:posOffset>167005</wp:posOffset>
            </wp:positionV>
            <wp:extent cx="2362200" cy="1473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2362200" cy="1473200"/>
                    </a:xfrm>
                    <a:prstGeom prst="rect">
                      <a:avLst/>
                    </a:prstGeom>
                  </pic:spPr>
                </pic:pic>
              </a:graphicData>
            </a:graphic>
            <wp14:sizeRelH relativeFrom="page">
              <wp14:pctWidth>0</wp14:pctWidth>
            </wp14:sizeRelH>
            <wp14:sizeRelV relativeFrom="page">
              <wp14:pctHeight>0</wp14:pctHeight>
            </wp14:sizeRelV>
          </wp:anchor>
        </w:drawing>
      </w:r>
    </w:p>
    <w:p w14:paraId="53863102" w14:textId="34A89180" w:rsidR="00771E58" w:rsidRDefault="00771E58" w:rsidP="00F65DBF">
      <w:pPr>
        <w:rPr>
          <w:rStyle w:val="Heading2Char"/>
          <w:rFonts w:ascii="Times" w:hAnsi="Times"/>
          <w:color w:val="auto"/>
          <w:sz w:val="24"/>
          <w:szCs w:val="24"/>
        </w:rPr>
      </w:pPr>
    </w:p>
    <w:p w14:paraId="5E130DCA" w14:textId="77777777" w:rsidR="00771E58" w:rsidRDefault="00771E58" w:rsidP="00F65DBF">
      <w:pPr>
        <w:rPr>
          <w:rStyle w:val="Heading2Char"/>
          <w:rFonts w:ascii="Times" w:hAnsi="Times"/>
          <w:color w:val="auto"/>
          <w:sz w:val="24"/>
          <w:szCs w:val="24"/>
        </w:rPr>
      </w:pPr>
    </w:p>
    <w:p w14:paraId="1C04E616" w14:textId="77777777" w:rsidR="00771E58" w:rsidRDefault="00771E58" w:rsidP="00F65DBF">
      <w:pPr>
        <w:rPr>
          <w:rStyle w:val="Heading2Char"/>
          <w:rFonts w:ascii="Times" w:hAnsi="Times"/>
          <w:color w:val="auto"/>
          <w:sz w:val="24"/>
          <w:szCs w:val="24"/>
        </w:rPr>
      </w:pPr>
    </w:p>
    <w:p w14:paraId="02FB9C75" w14:textId="77777777" w:rsidR="00771E58" w:rsidRDefault="00771E58" w:rsidP="00F65DBF">
      <w:pPr>
        <w:rPr>
          <w:rStyle w:val="Heading2Char"/>
          <w:rFonts w:ascii="Times" w:hAnsi="Times"/>
          <w:color w:val="auto"/>
          <w:sz w:val="24"/>
          <w:szCs w:val="24"/>
        </w:rPr>
      </w:pPr>
    </w:p>
    <w:p w14:paraId="09ADEC67" w14:textId="77777777" w:rsidR="00771E58" w:rsidRDefault="00771E58" w:rsidP="00F65DBF">
      <w:pPr>
        <w:rPr>
          <w:rStyle w:val="Heading2Char"/>
          <w:rFonts w:ascii="Times" w:hAnsi="Times"/>
          <w:color w:val="auto"/>
          <w:sz w:val="24"/>
          <w:szCs w:val="24"/>
        </w:rPr>
      </w:pPr>
    </w:p>
    <w:p w14:paraId="7052F23A" w14:textId="77777777" w:rsidR="00771E58" w:rsidRDefault="00771E58" w:rsidP="00F65DBF">
      <w:pPr>
        <w:rPr>
          <w:rStyle w:val="Heading2Char"/>
          <w:rFonts w:ascii="Times" w:hAnsi="Times"/>
          <w:color w:val="auto"/>
          <w:sz w:val="24"/>
          <w:szCs w:val="24"/>
        </w:rPr>
      </w:pPr>
    </w:p>
    <w:p w14:paraId="39237E7E" w14:textId="77777777" w:rsidR="00771E58" w:rsidRDefault="00771E58" w:rsidP="00F65DBF">
      <w:pPr>
        <w:rPr>
          <w:rStyle w:val="Heading2Char"/>
          <w:rFonts w:ascii="Times" w:hAnsi="Times"/>
          <w:color w:val="auto"/>
          <w:sz w:val="24"/>
          <w:szCs w:val="24"/>
        </w:rPr>
      </w:pPr>
    </w:p>
    <w:p w14:paraId="21B873D4" w14:textId="77777777" w:rsidR="00771E58" w:rsidRDefault="00771E58" w:rsidP="00F65DBF">
      <w:pPr>
        <w:rPr>
          <w:rStyle w:val="Heading2Char"/>
          <w:rFonts w:ascii="Times" w:hAnsi="Times"/>
          <w:color w:val="auto"/>
          <w:sz w:val="24"/>
          <w:szCs w:val="24"/>
        </w:rPr>
      </w:pPr>
    </w:p>
    <w:p w14:paraId="0D303907"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Property</w:t>
      </w:r>
    </w:p>
    <w:p w14:paraId="0E087B2B" w14:textId="77777777" w:rsidR="004E3864" w:rsidRDefault="004E3864" w:rsidP="004E3864">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E3864" w:rsidRPr="00CD512E" w14:paraId="7E8DCF00" w14:textId="77777777" w:rsidTr="005C50CE">
        <w:trPr>
          <w:trHeight w:val="191"/>
        </w:trPr>
        <w:tc>
          <w:tcPr>
            <w:tcW w:w="959" w:type="dxa"/>
            <w:shd w:val="clear" w:color="auto" w:fill="D9D9D9"/>
          </w:tcPr>
          <w:p w14:paraId="7669C7E1"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2609D5"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5541D66" w14:textId="77777777" w:rsidR="004E3864" w:rsidRPr="00CD512E" w:rsidRDefault="004E3864" w:rsidP="002555EE">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6F8B6E9"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E3864" w14:paraId="240E5E89" w14:textId="77777777" w:rsidTr="005C50CE">
        <w:tc>
          <w:tcPr>
            <w:tcW w:w="959" w:type="dxa"/>
          </w:tcPr>
          <w:p w14:paraId="214B2258"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5A7160CF"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A9BD30B" w14:textId="77777777" w:rsidR="004E3864" w:rsidRPr="005064EC" w:rsidRDefault="004E3864"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56FC31C6" w14:textId="77777777" w:rsidR="004E3864" w:rsidRPr="005064EC"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64D6CEF" w14:textId="77777777" w:rsidR="004E3864" w:rsidRDefault="004E3864" w:rsidP="004E3864">
      <w:pPr>
        <w:rPr>
          <w:rStyle w:val="Heading2Char"/>
          <w:rFonts w:ascii="Times" w:hAnsi="Times"/>
          <w:color w:val="auto"/>
          <w:sz w:val="24"/>
          <w:szCs w:val="24"/>
        </w:rPr>
      </w:pPr>
    </w:p>
    <w:p w14:paraId="7358EB62" w14:textId="77777777" w:rsidR="004E3864" w:rsidRPr="00CD512E" w:rsidRDefault="004E3864" w:rsidP="004E3864">
      <w:pPr>
        <w:rPr>
          <w:rStyle w:val="Heading2Char"/>
          <w:rFonts w:ascii="Times" w:hAnsi="Times"/>
          <w:color w:val="auto"/>
          <w:sz w:val="24"/>
          <w:szCs w:val="24"/>
        </w:rPr>
      </w:pPr>
      <w:r w:rsidRPr="00CD512E">
        <w:rPr>
          <w:rStyle w:val="Heading2Char"/>
          <w:rFonts w:ascii="Times" w:hAnsi="Times"/>
          <w:color w:val="auto"/>
          <w:sz w:val="24"/>
          <w:szCs w:val="24"/>
        </w:rPr>
        <w:t>Method</w:t>
      </w:r>
    </w:p>
    <w:p w14:paraId="354AF148" w14:textId="77777777" w:rsidR="004E3864" w:rsidRDefault="004E3864" w:rsidP="004E3864">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87"/>
        <w:gridCol w:w="2829"/>
        <w:gridCol w:w="2864"/>
        <w:gridCol w:w="2562"/>
      </w:tblGrid>
      <w:tr w:rsidR="004E3864" w:rsidRPr="00CD512E" w14:paraId="49FCAFD1" w14:textId="77777777" w:rsidTr="000918A3">
        <w:trPr>
          <w:trHeight w:val="191"/>
        </w:trPr>
        <w:tc>
          <w:tcPr>
            <w:tcW w:w="987" w:type="dxa"/>
            <w:shd w:val="clear" w:color="auto" w:fill="D9D9D9"/>
          </w:tcPr>
          <w:p w14:paraId="1717398A"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29" w:type="dxa"/>
            <w:shd w:val="clear" w:color="auto" w:fill="D9D9D9"/>
          </w:tcPr>
          <w:p w14:paraId="71072990"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4" w:type="dxa"/>
            <w:shd w:val="clear" w:color="auto" w:fill="D9D9D9"/>
          </w:tcPr>
          <w:p w14:paraId="3AD26FA0" w14:textId="77777777" w:rsidR="004E3864" w:rsidRPr="00CD512E" w:rsidRDefault="004E3864" w:rsidP="002555EE">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562" w:type="dxa"/>
            <w:shd w:val="clear" w:color="auto" w:fill="D9D9D9"/>
          </w:tcPr>
          <w:p w14:paraId="36111FC6" w14:textId="77777777" w:rsidR="004E3864" w:rsidRPr="00CD512E" w:rsidRDefault="004E3864" w:rsidP="002555EE">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C6319A" w:rsidRPr="005064EC" w14:paraId="4DB3778A" w14:textId="77777777" w:rsidTr="000918A3">
        <w:tc>
          <w:tcPr>
            <w:tcW w:w="987" w:type="dxa"/>
          </w:tcPr>
          <w:p w14:paraId="7DF1CA4D" w14:textId="77777777" w:rsidR="00C6319A" w:rsidRPr="005064EC" w:rsidRDefault="00C6319A"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29" w:type="dxa"/>
          </w:tcPr>
          <w:p w14:paraId="3FEAE2F6" w14:textId="2E3FE224" w:rsidR="00C6319A" w:rsidRPr="005064EC" w:rsidRDefault="00C6319A" w:rsidP="005C50CE">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Pr>
                <w:rStyle w:val="Heading2Char"/>
                <w:rFonts w:ascii="Times" w:hAnsi="Times"/>
                <w:b w:val="0"/>
                <w:color w:val="auto"/>
                <w:sz w:val="24"/>
                <w:szCs w:val="24"/>
              </w:rPr>
              <w:t>()</w:t>
            </w:r>
          </w:p>
        </w:tc>
        <w:tc>
          <w:tcPr>
            <w:tcW w:w="2864" w:type="dxa"/>
          </w:tcPr>
          <w:p w14:paraId="3111BBEE" w14:textId="3BF05919" w:rsidR="00C6319A" w:rsidRPr="006E6011" w:rsidRDefault="00C6319A" w:rsidP="000918A3">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login for patient.</w:t>
            </w:r>
          </w:p>
        </w:tc>
        <w:tc>
          <w:tcPr>
            <w:tcW w:w="2562" w:type="dxa"/>
          </w:tcPr>
          <w:p w14:paraId="106354A8" w14:textId="4F044A7A" w:rsidR="00C6319A" w:rsidRPr="005064EC" w:rsidRDefault="00C6319A"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C6319A" w:rsidRPr="005064EC" w14:paraId="2058457C" w14:textId="77777777" w:rsidTr="000918A3">
        <w:tc>
          <w:tcPr>
            <w:tcW w:w="987" w:type="dxa"/>
          </w:tcPr>
          <w:p w14:paraId="78FDC00C" w14:textId="77777777" w:rsidR="00C6319A" w:rsidRPr="005064EC" w:rsidRDefault="00C6319A" w:rsidP="005C50CE">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29" w:type="dxa"/>
          </w:tcPr>
          <w:p w14:paraId="39BD812C" w14:textId="7DBF3DF6" w:rsidR="00C6319A" w:rsidRPr="005064EC" w:rsidRDefault="00C6319A" w:rsidP="005C50CE">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Pr>
                <w:rStyle w:val="Heading2Char"/>
                <w:rFonts w:ascii="Times" w:hAnsi="Times"/>
                <w:b w:val="0"/>
                <w:color w:val="auto"/>
                <w:sz w:val="24"/>
                <w:szCs w:val="24"/>
              </w:rPr>
              <w:t>()</w:t>
            </w:r>
          </w:p>
        </w:tc>
        <w:tc>
          <w:tcPr>
            <w:tcW w:w="2864" w:type="dxa"/>
          </w:tcPr>
          <w:p w14:paraId="361155B8" w14:textId="51D35A0F" w:rsidR="00C6319A" w:rsidRPr="006E6011" w:rsidRDefault="00C6319A" w:rsidP="000918A3">
            <w:pPr>
              <w:rPr>
                <w:rStyle w:val="Heading2Char"/>
                <w:rFonts w:ascii="Times" w:hAnsi="Times"/>
                <w:b w:val="0"/>
                <w:color w:val="auto"/>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562" w:type="dxa"/>
          </w:tcPr>
          <w:p w14:paraId="52123A6D" w14:textId="1F0920E3" w:rsidR="00C6319A" w:rsidRPr="005064EC" w:rsidRDefault="00C6319A"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C6319A" w14:paraId="414E6CCF" w14:textId="77777777" w:rsidTr="000918A3">
        <w:tblPrEx>
          <w:tblLook w:val="0000" w:firstRow="0" w:lastRow="0" w:firstColumn="0" w:lastColumn="0" w:noHBand="0" w:noVBand="0"/>
        </w:tblPrEx>
        <w:trPr>
          <w:trHeight w:val="600"/>
        </w:trPr>
        <w:tc>
          <w:tcPr>
            <w:tcW w:w="987" w:type="dxa"/>
          </w:tcPr>
          <w:p w14:paraId="756E705F" w14:textId="77777777" w:rsidR="00C6319A" w:rsidRPr="003C7AC3" w:rsidRDefault="00C6319A" w:rsidP="005C50CE">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29" w:type="dxa"/>
          </w:tcPr>
          <w:p w14:paraId="4C6EEDD0" w14:textId="3C3F7949" w:rsidR="00C6319A" w:rsidRPr="003C7AC3" w:rsidRDefault="00C6319A" w:rsidP="005C50CE">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2864" w:type="dxa"/>
          </w:tcPr>
          <w:p w14:paraId="56A618EE" w14:textId="69B29770" w:rsidR="00C6319A" w:rsidRPr="003C7AC3" w:rsidRDefault="00C6319A" w:rsidP="000918A3">
            <w:pPr>
              <w:spacing w:after="200"/>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562" w:type="dxa"/>
          </w:tcPr>
          <w:p w14:paraId="427944BA" w14:textId="0368A58B" w:rsidR="00C6319A" w:rsidRPr="003C7AC3" w:rsidRDefault="00C6319A" w:rsidP="005C50CE">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E3864" w14:paraId="75BF11A3" w14:textId="77777777" w:rsidTr="000918A3">
        <w:tblPrEx>
          <w:tblLook w:val="0000" w:firstRow="0" w:lastRow="0" w:firstColumn="0" w:lastColumn="0" w:noHBand="0" w:noVBand="0"/>
        </w:tblPrEx>
        <w:trPr>
          <w:trHeight w:val="134"/>
        </w:trPr>
        <w:tc>
          <w:tcPr>
            <w:tcW w:w="987" w:type="dxa"/>
          </w:tcPr>
          <w:p w14:paraId="32202D09" w14:textId="73531854" w:rsidR="004E3864" w:rsidRPr="003C7AC3"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29" w:type="dxa"/>
          </w:tcPr>
          <w:p w14:paraId="176C83CB" w14:textId="34BD7384" w:rsidR="004E3864" w:rsidRPr="003C7AC3" w:rsidRDefault="00C6319A" w:rsidP="005C50CE">
            <w:pPr>
              <w:rPr>
                <w:rStyle w:val="Heading2Char"/>
                <w:rFonts w:ascii="Times" w:hAnsi="Times"/>
                <w:b w:val="0"/>
                <w:color w:val="auto"/>
                <w:sz w:val="24"/>
                <w:szCs w:val="24"/>
              </w:rPr>
            </w:pPr>
            <w:proofErr w:type="gramStart"/>
            <w:r>
              <w:rPr>
                <w:rStyle w:val="Heading2Char"/>
                <w:rFonts w:ascii="Times" w:hAnsi="Times"/>
                <w:b w:val="0"/>
                <w:color w:val="auto"/>
                <w:sz w:val="24"/>
                <w:szCs w:val="24"/>
              </w:rPr>
              <w:t>edit</w:t>
            </w:r>
            <w:proofErr w:type="gramEnd"/>
            <w:r w:rsidR="005C50CE">
              <w:rPr>
                <w:rStyle w:val="Heading2Char"/>
                <w:rFonts w:ascii="Times" w:hAnsi="Times"/>
                <w:b w:val="0"/>
                <w:color w:val="auto"/>
                <w:sz w:val="24"/>
                <w:szCs w:val="24"/>
              </w:rPr>
              <w:t>()</w:t>
            </w:r>
          </w:p>
        </w:tc>
        <w:tc>
          <w:tcPr>
            <w:tcW w:w="2864" w:type="dxa"/>
          </w:tcPr>
          <w:p w14:paraId="3908CE33" w14:textId="63055A1B" w:rsidR="004E3864" w:rsidRDefault="005C50CE" w:rsidP="005C50CE">
            <w:pPr>
              <w:jc w:val="both"/>
              <w:rPr>
                <w:rStyle w:val="Heading2Char"/>
                <w:rFonts w:ascii="Times" w:hAnsi="Times"/>
                <w:b w:val="0"/>
                <w:color w:val="auto"/>
                <w:sz w:val="24"/>
                <w:szCs w:val="24"/>
              </w:rPr>
            </w:pPr>
            <w:r>
              <w:rPr>
                <w:rStyle w:val="Heading2Char"/>
                <w:rFonts w:ascii="Times" w:hAnsi="Times"/>
                <w:b w:val="0"/>
                <w:color w:val="auto"/>
                <w:sz w:val="24"/>
                <w:szCs w:val="24"/>
              </w:rPr>
              <w:t>Method uses to edit patient personal information into the datab</w:t>
            </w:r>
            <w:r w:rsidR="00C6319A">
              <w:rPr>
                <w:rStyle w:val="Heading2Char"/>
                <w:rFonts w:ascii="Times" w:hAnsi="Times"/>
                <w:b w:val="0"/>
                <w:color w:val="auto"/>
                <w:sz w:val="24"/>
                <w:szCs w:val="24"/>
              </w:rPr>
              <w:t>a</w:t>
            </w:r>
            <w:r>
              <w:rPr>
                <w:rStyle w:val="Heading2Char"/>
                <w:rFonts w:ascii="Times" w:hAnsi="Times"/>
                <w:b w:val="0"/>
                <w:color w:val="auto"/>
                <w:sz w:val="24"/>
                <w:szCs w:val="24"/>
              </w:rPr>
              <w:t>se.</w:t>
            </w:r>
          </w:p>
        </w:tc>
        <w:tc>
          <w:tcPr>
            <w:tcW w:w="2562" w:type="dxa"/>
          </w:tcPr>
          <w:p w14:paraId="21DB50FF" w14:textId="77777777" w:rsidR="004E3864" w:rsidRPr="003C7AC3" w:rsidRDefault="004E3864" w:rsidP="005C50CE">
            <w:pPr>
              <w:jc w:val="center"/>
              <w:rPr>
                <w:rStyle w:val="Heading2Char"/>
                <w:rFonts w:ascii="Times" w:hAnsi="Times"/>
                <w:b w:val="0"/>
                <w:color w:val="auto"/>
                <w:sz w:val="24"/>
                <w:szCs w:val="24"/>
              </w:rPr>
            </w:pPr>
          </w:p>
        </w:tc>
      </w:tr>
      <w:tr w:rsidR="004E3864" w14:paraId="678A164C" w14:textId="77777777" w:rsidTr="000918A3">
        <w:tblPrEx>
          <w:tblLook w:val="0000" w:firstRow="0" w:lastRow="0" w:firstColumn="0" w:lastColumn="0" w:noHBand="0" w:noVBand="0"/>
        </w:tblPrEx>
        <w:trPr>
          <w:trHeight w:val="134"/>
        </w:trPr>
        <w:tc>
          <w:tcPr>
            <w:tcW w:w="987" w:type="dxa"/>
          </w:tcPr>
          <w:p w14:paraId="73A724A7" w14:textId="5F18BCD6"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29" w:type="dxa"/>
          </w:tcPr>
          <w:p w14:paraId="6E360A15" w14:textId="361315CC" w:rsidR="004E3864" w:rsidRPr="003C7AC3" w:rsidRDefault="000918A3" w:rsidP="005C50CE">
            <w:pPr>
              <w:rPr>
                <w:rStyle w:val="Heading2Char"/>
                <w:rFonts w:ascii="Times" w:hAnsi="Times"/>
                <w:b w:val="0"/>
                <w:color w:val="auto"/>
                <w:sz w:val="24"/>
                <w:szCs w:val="24"/>
              </w:rPr>
            </w:pPr>
            <w:proofErr w:type="gramStart"/>
            <w:r>
              <w:rPr>
                <w:rStyle w:val="Heading2Char"/>
                <w:rFonts w:ascii="Times" w:hAnsi="Times"/>
                <w:b w:val="0"/>
                <w:color w:val="auto"/>
                <w:sz w:val="24"/>
                <w:szCs w:val="24"/>
              </w:rPr>
              <w:t>delete</w:t>
            </w:r>
            <w:proofErr w:type="gramEnd"/>
            <w:r w:rsidR="004E3864">
              <w:rPr>
                <w:rStyle w:val="Heading2Char"/>
                <w:rFonts w:ascii="Times" w:hAnsi="Times"/>
                <w:b w:val="0"/>
                <w:color w:val="auto"/>
                <w:sz w:val="24"/>
                <w:szCs w:val="24"/>
              </w:rPr>
              <w:t>()</w:t>
            </w:r>
          </w:p>
        </w:tc>
        <w:tc>
          <w:tcPr>
            <w:tcW w:w="2864" w:type="dxa"/>
          </w:tcPr>
          <w:p w14:paraId="2A2DCBBB" w14:textId="16309257" w:rsidR="004E3864" w:rsidRDefault="005C50CE" w:rsidP="000918A3">
            <w:pPr>
              <w:rPr>
                <w:rStyle w:val="Heading2Char"/>
                <w:rFonts w:ascii="Times" w:hAnsi="Times"/>
                <w:b w:val="0"/>
                <w:color w:val="auto"/>
                <w:sz w:val="24"/>
                <w:szCs w:val="24"/>
              </w:rPr>
            </w:pPr>
            <w:r>
              <w:rPr>
                <w:rStyle w:val="Heading2Char"/>
                <w:rFonts w:ascii="Times" w:hAnsi="Times"/>
                <w:b w:val="0"/>
                <w:color w:val="auto"/>
                <w:sz w:val="24"/>
                <w:szCs w:val="24"/>
              </w:rPr>
              <w:t>Method</w:t>
            </w:r>
            <w:r w:rsidR="000918A3">
              <w:rPr>
                <w:rStyle w:val="Heading2Char"/>
                <w:rFonts w:ascii="Times" w:hAnsi="Times"/>
                <w:b w:val="0"/>
                <w:color w:val="auto"/>
                <w:sz w:val="24"/>
                <w:szCs w:val="24"/>
              </w:rPr>
              <w:t xml:space="preserve"> uses to delete patient form the database.</w:t>
            </w:r>
          </w:p>
        </w:tc>
        <w:tc>
          <w:tcPr>
            <w:tcW w:w="2562" w:type="dxa"/>
          </w:tcPr>
          <w:p w14:paraId="39ED8167" w14:textId="238730B2" w:rsidR="004E3864" w:rsidRPr="003C7AC3" w:rsidRDefault="004E3864"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0918A3" w14:paraId="1CC2ADDA" w14:textId="77777777" w:rsidTr="000918A3">
        <w:tblPrEx>
          <w:tblLook w:val="0000" w:firstRow="0" w:lastRow="0" w:firstColumn="0" w:lastColumn="0" w:noHBand="0" w:noVBand="0"/>
        </w:tblPrEx>
        <w:trPr>
          <w:trHeight w:val="400"/>
        </w:trPr>
        <w:tc>
          <w:tcPr>
            <w:tcW w:w="987" w:type="dxa"/>
          </w:tcPr>
          <w:p w14:paraId="78B127D9" w14:textId="04A91DBB" w:rsidR="000918A3" w:rsidRPr="003C7AC3" w:rsidRDefault="000918A3" w:rsidP="005C50CE">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829" w:type="dxa"/>
          </w:tcPr>
          <w:p w14:paraId="3F52AA31" w14:textId="7A07E97B" w:rsidR="000918A3" w:rsidRPr="003C7AC3" w:rsidRDefault="000918A3" w:rsidP="005C50CE">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2864" w:type="dxa"/>
          </w:tcPr>
          <w:p w14:paraId="6157E51A" w14:textId="1EDAF532" w:rsidR="000918A3" w:rsidRPr="003C7AC3" w:rsidRDefault="000918A3" w:rsidP="005C50CE">
            <w:pPr>
              <w:rPr>
                <w:rStyle w:val="Heading2Char"/>
                <w:rFonts w:ascii="Times" w:hAnsi="Times"/>
                <w:b w:val="0"/>
                <w:color w:val="auto"/>
                <w:sz w:val="24"/>
                <w:szCs w:val="24"/>
              </w:rPr>
            </w:pPr>
            <w:r w:rsidRPr="00967A1D">
              <w:rPr>
                <w:rStyle w:val="Heading2Char"/>
                <w:rFonts w:ascii="Times" w:hAnsi="Times"/>
                <w:b w:val="0"/>
                <w:color w:val="auto"/>
                <w:sz w:val="24"/>
                <w:szCs w:val="24"/>
              </w:rPr>
              <w:t>Method uses to make new patient appointment.</w:t>
            </w:r>
          </w:p>
        </w:tc>
        <w:tc>
          <w:tcPr>
            <w:tcW w:w="2562" w:type="dxa"/>
          </w:tcPr>
          <w:p w14:paraId="03FD0558" w14:textId="1F7ACD80" w:rsidR="000918A3" w:rsidRPr="003C7AC3" w:rsidRDefault="000918A3" w:rsidP="005C50CE">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bl>
    <w:p w14:paraId="78D789FC" w14:textId="77777777" w:rsidR="004E3864" w:rsidRDefault="004E3864" w:rsidP="004E3864">
      <w:pPr>
        <w:rPr>
          <w:rStyle w:val="Heading2Char"/>
          <w:rFonts w:ascii="Times" w:hAnsi="Times"/>
          <w:color w:val="auto"/>
          <w:sz w:val="24"/>
          <w:szCs w:val="24"/>
        </w:rPr>
      </w:pPr>
    </w:p>
    <w:p w14:paraId="7FD58EE4" w14:textId="77777777" w:rsidR="004E3864" w:rsidRDefault="004E3864" w:rsidP="004E3864">
      <w:pPr>
        <w:rPr>
          <w:rStyle w:val="Heading2Char"/>
          <w:rFonts w:ascii="Times" w:hAnsi="Times"/>
          <w:color w:val="auto"/>
          <w:sz w:val="24"/>
          <w:szCs w:val="24"/>
        </w:rPr>
      </w:pPr>
    </w:p>
    <w:p w14:paraId="7597C65B" w14:textId="77777777" w:rsidR="00771E58" w:rsidRDefault="00771E58" w:rsidP="00F65DBF">
      <w:pPr>
        <w:rPr>
          <w:rStyle w:val="Heading2Char"/>
          <w:rFonts w:ascii="Times" w:hAnsi="Times"/>
          <w:color w:val="auto"/>
          <w:sz w:val="24"/>
          <w:szCs w:val="24"/>
        </w:rPr>
      </w:pPr>
    </w:p>
    <w:p w14:paraId="5AA17EFA" w14:textId="77777777" w:rsidR="00771E58" w:rsidRDefault="00771E58" w:rsidP="00F65DBF">
      <w:pPr>
        <w:rPr>
          <w:rStyle w:val="Heading2Char"/>
          <w:rFonts w:ascii="Times" w:hAnsi="Times"/>
          <w:color w:val="auto"/>
          <w:sz w:val="24"/>
          <w:szCs w:val="24"/>
        </w:rPr>
      </w:pPr>
    </w:p>
    <w:p w14:paraId="1F37E9B6" w14:textId="77777777" w:rsidR="005064EC" w:rsidRDefault="005064EC" w:rsidP="00771E58">
      <w:pPr>
        <w:ind w:firstLine="720"/>
        <w:rPr>
          <w:rStyle w:val="Heading2Char"/>
          <w:rFonts w:ascii="Times" w:hAnsi="Times"/>
          <w:color w:val="auto"/>
          <w:sz w:val="24"/>
          <w:szCs w:val="24"/>
        </w:rPr>
      </w:pPr>
    </w:p>
    <w:p w14:paraId="3F0D9C7F" w14:textId="77777777" w:rsidR="005064EC" w:rsidRDefault="005064EC" w:rsidP="00771E58">
      <w:pPr>
        <w:ind w:firstLine="720"/>
        <w:rPr>
          <w:rStyle w:val="Heading2Char"/>
          <w:rFonts w:ascii="Times" w:hAnsi="Times"/>
          <w:color w:val="auto"/>
          <w:sz w:val="24"/>
          <w:szCs w:val="24"/>
        </w:rPr>
      </w:pPr>
    </w:p>
    <w:p w14:paraId="08398284" w14:textId="77777777" w:rsidR="005064EC" w:rsidRDefault="005064EC" w:rsidP="00771E58">
      <w:pPr>
        <w:ind w:firstLine="720"/>
        <w:rPr>
          <w:rStyle w:val="Heading2Char"/>
          <w:rFonts w:ascii="Times" w:hAnsi="Times"/>
          <w:color w:val="auto"/>
          <w:sz w:val="24"/>
          <w:szCs w:val="24"/>
        </w:rPr>
      </w:pPr>
    </w:p>
    <w:p w14:paraId="2150B548" w14:textId="77777777" w:rsidR="005064EC" w:rsidRDefault="005064EC" w:rsidP="00771E58">
      <w:pPr>
        <w:ind w:firstLine="720"/>
        <w:rPr>
          <w:rStyle w:val="Heading2Char"/>
          <w:rFonts w:ascii="Times" w:hAnsi="Times"/>
          <w:color w:val="auto"/>
          <w:sz w:val="24"/>
          <w:szCs w:val="24"/>
        </w:rPr>
      </w:pPr>
    </w:p>
    <w:p w14:paraId="30474EE5" w14:textId="77777777" w:rsidR="005064EC" w:rsidRDefault="005064EC" w:rsidP="00771E58">
      <w:pPr>
        <w:ind w:firstLine="720"/>
        <w:rPr>
          <w:rStyle w:val="Heading2Char"/>
          <w:rFonts w:ascii="Times" w:hAnsi="Times"/>
          <w:color w:val="auto"/>
          <w:sz w:val="24"/>
          <w:szCs w:val="24"/>
        </w:rPr>
      </w:pPr>
    </w:p>
    <w:p w14:paraId="3AAA6276" w14:textId="77777777" w:rsidR="005064EC" w:rsidRDefault="005064EC" w:rsidP="00771E58">
      <w:pPr>
        <w:ind w:firstLine="720"/>
        <w:rPr>
          <w:rStyle w:val="Heading2Char"/>
          <w:rFonts w:ascii="Times" w:hAnsi="Times"/>
          <w:color w:val="auto"/>
          <w:sz w:val="24"/>
          <w:szCs w:val="24"/>
        </w:rPr>
      </w:pPr>
    </w:p>
    <w:p w14:paraId="5BD10407" w14:textId="6FF82F35" w:rsidR="00771E58" w:rsidRDefault="00771E58" w:rsidP="003B0A4E">
      <w:pPr>
        <w:ind w:firstLine="720"/>
        <w:rPr>
          <w:rStyle w:val="Heading2Char"/>
          <w:rFonts w:ascii="Times" w:hAnsi="Times"/>
          <w:color w:val="auto"/>
          <w:sz w:val="24"/>
          <w:szCs w:val="24"/>
        </w:rPr>
      </w:pPr>
      <w:r>
        <w:rPr>
          <w:rStyle w:val="Heading2Char"/>
          <w:rFonts w:ascii="Times" w:hAnsi="Times"/>
          <w:color w:val="auto"/>
          <w:sz w:val="24"/>
          <w:szCs w:val="24"/>
        </w:rPr>
        <w:t>CD-04,</w:t>
      </w:r>
      <w:r w:rsidR="005064EC">
        <w:rPr>
          <w:rStyle w:val="Heading2Char"/>
          <w:rFonts w:ascii="Times" w:hAnsi="Times"/>
          <w:color w:val="auto"/>
          <w:sz w:val="24"/>
          <w:szCs w:val="24"/>
        </w:rPr>
        <w:t xml:space="preserve"> </w:t>
      </w:r>
      <w:r>
        <w:rPr>
          <w:rStyle w:val="Heading2Char"/>
          <w:rFonts w:ascii="Times" w:hAnsi="Times"/>
          <w:color w:val="auto"/>
          <w:sz w:val="24"/>
          <w:szCs w:val="24"/>
        </w:rPr>
        <w:t>URS</w:t>
      </w:r>
    </w:p>
    <w:p w14:paraId="009128A5" w14:textId="5640447B"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w:t>
      </w:r>
    </w:p>
    <w:p w14:paraId="4FD7E781" w14:textId="0222037C" w:rsidR="00771E58" w:rsidRDefault="00F107BC"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0768" behindDoc="0" locked="0" layoutInCell="1" allowOverlap="1" wp14:anchorId="185820CA" wp14:editId="3CAC7D18">
            <wp:simplePos x="0" y="0"/>
            <wp:positionH relativeFrom="column">
              <wp:posOffset>1943100</wp:posOffset>
            </wp:positionH>
            <wp:positionV relativeFrom="paragraph">
              <wp:posOffset>52705</wp:posOffset>
            </wp:positionV>
            <wp:extent cx="2743200" cy="2235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jpg"/>
                    <pic:cNvPicPr/>
                  </pic:nvPicPr>
                  <pic:blipFill>
                    <a:blip r:embed="rId20">
                      <a:extLst>
                        <a:ext uri="{28A0092B-C50C-407E-A947-70E740481C1C}">
                          <a14:useLocalDpi xmlns:a14="http://schemas.microsoft.com/office/drawing/2010/main" val="0"/>
                        </a:ext>
                      </a:extLst>
                    </a:blip>
                    <a:stretch>
                      <a:fillRect/>
                    </a:stretch>
                  </pic:blipFill>
                  <pic:spPr>
                    <a:xfrm>
                      <a:off x="0" y="0"/>
                      <a:ext cx="2743200" cy="2235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D911FD" w14:textId="77777777" w:rsidR="00771E58" w:rsidRDefault="00771E58" w:rsidP="00771E58">
      <w:pPr>
        <w:rPr>
          <w:rStyle w:val="Heading2Char"/>
          <w:rFonts w:ascii="Times" w:hAnsi="Times"/>
          <w:color w:val="auto"/>
          <w:sz w:val="24"/>
          <w:szCs w:val="24"/>
        </w:rPr>
      </w:pPr>
    </w:p>
    <w:p w14:paraId="2A93CD62" w14:textId="77777777" w:rsidR="00771E58" w:rsidRDefault="00771E58" w:rsidP="00771E58">
      <w:pPr>
        <w:rPr>
          <w:rStyle w:val="Heading2Char"/>
          <w:rFonts w:ascii="Times" w:hAnsi="Times"/>
          <w:color w:val="auto"/>
          <w:sz w:val="24"/>
          <w:szCs w:val="24"/>
        </w:rPr>
      </w:pPr>
    </w:p>
    <w:p w14:paraId="033B0478" w14:textId="77777777" w:rsidR="00771E58" w:rsidRDefault="00771E58" w:rsidP="00771E58">
      <w:pPr>
        <w:rPr>
          <w:rStyle w:val="Heading2Char"/>
          <w:rFonts w:ascii="Times" w:hAnsi="Times"/>
          <w:color w:val="auto"/>
          <w:sz w:val="24"/>
          <w:szCs w:val="24"/>
        </w:rPr>
      </w:pPr>
    </w:p>
    <w:p w14:paraId="0A27173C" w14:textId="77777777" w:rsidR="00771E58" w:rsidRDefault="00771E58" w:rsidP="00771E58">
      <w:pPr>
        <w:rPr>
          <w:rStyle w:val="Heading2Char"/>
          <w:rFonts w:ascii="Times" w:hAnsi="Times"/>
          <w:color w:val="auto"/>
          <w:sz w:val="24"/>
          <w:szCs w:val="24"/>
        </w:rPr>
      </w:pPr>
    </w:p>
    <w:p w14:paraId="18B30FA6" w14:textId="77777777" w:rsidR="00771E58" w:rsidRDefault="00771E58" w:rsidP="00771E58">
      <w:pPr>
        <w:rPr>
          <w:rStyle w:val="Heading2Char"/>
          <w:rFonts w:ascii="Times" w:hAnsi="Times"/>
          <w:color w:val="auto"/>
          <w:sz w:val="24"/>
          <w:szCs w:val="24"/>
        </w:rPr>
      </w:pPr>
    </w:p>
    <w:p w14:paraId="286C1C47" w14:textId="77777777" w:rsidR="00771E58" w:rsidRDefault="00771E58" w:rsidP="00771E58">
      <w:pPr>
        <w:rPr>
          <w:rStyle w:val="Heading2Char"/>
          <w:rFonts w:ascii="Times" w:hAnsi="Times"/>
          <w:color w:val="auto"/>
          <w:sz w:val="24"/>
          <w:szCs w:val="24"/>
        </w:rPr>
      </w:pPr>
    </w:p>
    <w:p w14:paraId="5685973C" w14:textId="77777777" w:rsidR="00771E58" w:rsidRDefault="00771E58" w:rsidP="00771E58">
      <w:pPr>
        <w:rPr>
          <w:rStyle w:val="Heading2Char"/>
          <w:rFonts w:ascii="Times" w:hAnsi="Times"/>
          <w:color w:val="auto"/>
          <w:sz w:val="24"/>
          <w:szCs w:val="24"/>
        </w:rPr>
      </w:pPr>
    </w:p>
    <w:p w14:paraId="5E07CD45" w14:textId="77777777" w:rsidR="00771E58" w:rsidRDefault="00771E58" w:rsidP="00771E58">
      <w:pPr>
        <w:rPr>
          <w:rStyle w:val="Heading2Char"/>
          <w:rFonts w:ascii="Times" w:hAnsi="Times"/>
          <w:color w:val="auto"/>
          <w:sz w:val="24"/>
          <w:szCs w:val="24"/>
        </w:rPr>
      </w:pPr>
    </w:p>
    <w:p w14:paraId="6C5ACAF2" w14:textId="77777777" w:rsidR="00771E58" w:rsidRDefault="00771E58" w:rsidP="00771E58">
      <w:pPr>
        <w:rPr>
          <w:rStyle w:val="Heading2Char"/>
          <w:rFonts w:ascii="Times" w:hAnsi="Times"/>
          <w:color w:val="auto"/>
          <w:sz w:val="24"/>
          <w:szCs w:val="24"/>
        </w:rPr>
      </w:pPr>
    </w:p>
    <w:p w14:paraId="7228A1EB" w14:textId="77777777" w:rsidR="00771E58" w:rsidRDefault="00771E58" w:rsidP="00771E58">
      <w:pPr>
        <w:rPr>
          <w:rStyle w:val="Heading2Char"/>
          <w:rFonts w:ascii="Times" w:hAnsi="Times"/>
          <w:color w:val="auto"/>
          <w:sz w:val="24"/>
          <w:szCs w:val="24"/>
        </w:rPr>
      </w:pPr>
    </w:p>
    <w:p w14:paraId="1BD8A5E4" w14:textId="77777777" w:rsidR="00771E58" w:rsidRDefault="00771E58" w:rsidP="00771E58">
      <w:pPr>
        <w:rPr>
          <w:rStyle w:val="Heading2Char"/>
          <w:rFonts w:ascii="Times" w:hAnsi="Times"/>
          <w:color w:val="auto"/>
          <w:sz w:val="24"/>
          <w:szCs w:val="24"/>
        </w:rPr>
      </w:pPr>
    </w:p>
    <w:p w14:paraId="6160D67F" w14:textId="77777777" w:rsidR="00771E58" w:rsidRDefault="00771E58" w:rsidP="00771E58">
      <w:pPr>
        <w:rPr>
          <w:rStyle w:val="Heading2Char"/>
          <w:rFonts w:ascii="Times" w:hAnsi="Times"/>
          <w:color w:val="auto"/>
          <w:sz w:val="24"/>
          <w:szCs w:val="24"/>
        </w:rPr>
      </w:pPr>
    </w:p>
    <w:p w14:paraId="3C6CA795"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Property</w:t>
      </w:r>
    </w:p>
    <w:p w14:paraId="2F65E329" w14:textId="77777777" w:rsidR="005064EC" w:rsidRDefault="005064EC" w:rsidP="005064E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064EC" w:rsidRPr="00CD512E" w14:paraId="5F25E7C3" w14:textId="77777777" w:rsidTr="005064EC">
        <w:trPr>
          <w:trHeight w:val="191"/>
        </w:trPr>
        <w:tc>
          <w:tcPr>
            <w:tcW w:w="959" w:type="dxa"/>
            <w:shd w:val="clear" w:color="auto" w:fill="D9D9D9"/>
          </w:tcPr>
          <w:p w14:paraId="72C8622D" w14:textId="77777777" w:rsidR="005064EC" w:rsidRPr="00CD512E" w:rsidRDefault="005064EC" w:rsidP="0074192C">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C6B40BA" w14:textId="77777777" w:rsidR="005064EC" w:rsidRPr="00CD512E" w:rsidRDefault="005064EC" w:rsidP="0074192C">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099ED419" w14:textId="77777777" w:rsidR="005064EC" w:rsidRPr="00CD512E" w:rsidRDefault="005064EC" w:rsidP="0074192C">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D3B8339" w14:textId="77777777" w:rsidR="005064EC" w:rsidRPr="00CD512E" w:rsidRDefault="005064EC" w:rsidP="0074192C">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14:paraId="33F3A651" w14:textId="77777777" w:rsidTr="005064EC">
        <w:tc>
          <w:tcPr>
            <w:tcW w:w="959" w:type="dxa"/>
          </w:tcPr>
          <w:p w14:paraId="4C391DAC"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63436A9" w14:textId="2633A6D9"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w:t>
            </w:r>
            <w:proofErr w:type="spellStart"/>
            <w:proofErr w:type="gramStart"/>
            <w:r>
              <w:rPr>
                <w:rStyle w:val="Heading2Char"/>
                <w:rFonts w:ascii="Times" w:hAnsi="Times"/>
                <w:b w:val="0"/>
                <w:color w:val="auto"/>
                <w:sz w:val="24"/>
                <w:szCs w:val="24"/>
              </w:rPr>
              <w:t>officer</w:t>
            </w:r>
            <w:r w:rsidRPr="005064EC">
              <w:rPr>
                <w:rStyle w:val="Heading2Char"/>
                <w:rFonts w:ascii="Times" w:hAnsi="Times"/>
                <w:b w:val="0"/>
                <w:color w:val="auto"/>
                <w:sz w:val="24"/>
                <w:szCs w:val="24"/>
              </w:rPr>
              <w:t>ID</w:t>
            </w:r>
            <w:proofErr w:type="spellEnd"/>
            <w:proofErr w:type="gramEnd"/>
          </w:p>
        </w:tc>
        <w:tc>
          <w:tcPr>
            <w:tcW w:w="3358" w:type="dxa"/>
          </w:tcPr>
          <w:p w14:paraId="5C21CFCE" w14:textId="108A5C8D" w:rsidR="005064EC" w:rsidRPr="005064EC"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sidR="00943012">
              <w:rPr>
                <w:rFonts w:ascii="Times New Roman" w:eastAsiaTheme="minorHAnsi" w:hAnsi="Times New Roman" w:cs="Times New Roman"/>
                <w:color w:val="auto"/>
                <w:sz w:val="24"/>
                <w:szCs w:val="24"/>
                <w:lang w:bidi="ar-SA"/>
              </w:rPr>
              <w:t xml:space="preserve">ariable for identify the </w:t>
            </w:r>
            <w:proofErr w:type="spellStart"/>
            <w:r w:rsidR="00943012">
              <w:rPr>
                <w:rStyle w:val="Heading2Char"/>
                <w:rFonts w:ascii="Times" w:hAnsi="Times"/>
                <w:b w:val="0"/>
                <w:color w:val="auto"/>
                <w:sz w:val="24"/>
                <w:szCs w:val="24"/>
              </w:rPr>
              <w:t>officer</w:t>
            </w:r>
            <w:r w:rsidRPr="005064EC">
              <w:rPr>
                <w:rFonts w:ascii="Times New Roman" w:eastAsiaTheme="minorHAnsi" w:hAnsi="Times New Roman" w:cs="Times New Roman"/>
                <w:color w:val="auto"/>
                <w:sz w:val="24"/>
                <w:szCs w:val="24"/>
                <w:lang w:bidi="ar-SA"/>
              </w:rPr>
              <w:t>ID</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82DE69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732991A2" w14:textId="77777777" w:rsidTr="005064EC">
        <w:tc>
          <w:tcPr>
            <w:tcW w:w="959" w:type="dxa"/>
          </w:tcPr>
          <w:p w14:paraId="25403025"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A83B03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firstname</w:t>
            </w:r>
            <w:proofErr w:type="spellEnd"/>
            <w:proofErr w:type="gramEnd"/>
          </w:p>
        </w:tc>
        <w:tc>
          <w:tcPr>
            <w:tcW w:w="3358" w:type="dxa"/>
          </w:tcPr>
          <w:p w14:paraId="190B1CD9" w14:textId="4F67D683"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w:t>
            </w:r>
            <w:proofErr w:type="spellStart"/>
            <w:r>
              <w:rPr>
                <w:rFonts w:ascii="Times New Roman" w:eastAsiaTheme="minorHAnsi" w:hAnsi="Times New Roman" w:cs="Times New Roman"/>
                <w:color w:val="auto"/>
                <w:sz w:val="24"/>
                <w:szCs w:val="24"/>
                <w:lang w:bidi="ar-SA"/>
              </w:rPr>
              <w:t>firstname</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A5E6A87"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295050C8" w14:textId="77777777" w:rsidTr="005064EC">
        <w:tc>
          <w:tcPr>
            <w:tcW w:w="959" w:type="dxa"/>
          </w:tcPr>
          <w:p w14:paraId="1CC4F6D4"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4B3DE9F9"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surname</w:t>
            </w:r>
            <w:proofErr w:type="gramEnd"/>
          </w:p>
        </w:tc>
        <w:tc>
          <w:tcPr>
            <w:tcW w:w="3358" w:type="dxa"/>
          </w:tcPr>
          <w:p w14:paraId="2145CFD3" w14:textId="72606BAA"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E42876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7F105D19" w14:textId="77777777" w:rsidTr="005064EC">
        <w:tc>
          <w:tcPr>
            <w:tcW w:w="959" w:type="dxa"/>
          </w:tcPr>
          <w:p w14:paraId="0937D982" w14:textId="77777777" w:rsidR="005064EC" w:rsidRPr="005064EC" w:rsidRDefault="005064EC" w:rsidP="005064E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4</w:t>
            </w:r>
          </w:p>
        </w:tc>
        <w:tc>
          <w:tcPr>
            <w:tcW w:w="1843" w:type="dxa"/>
          </w:tcPr>
          <w:p w14:paraId="3EA0035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age</w:t>
            </w:r>
            <w:proofErr w:type="gramEnd"/>
          </w:p>
        </w:tc>
        <w:tc>
          <w:tcPr>
            <w:tcW w:w="3358" w:type="dxa"/>
          </w:tcPr>
          <w:p w14:paraId="1BAC82B6" w14:textId="7ACDD606"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 age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41F47C0" w14:textId="77777777" w:rsidR="005064EC" w:rsidRPr="005064EC" w:rsidRDefault="005064EC" w:rsidP="005064EC">
            <w:pPr>
              <w:rPr>
                <w:rStyle w:val="Heading2Char"/>
                <w:rFonts w:ascii="Times" w:hAnsi="Times"/>
                <w:b w:val="0"/>
                <w:color w:val="auto"/>
                <w:sz w:val="24"/>
                <w:szCs w:val="24"/>
              </w:rPr>
            </w:pPr>
            <w:r>
              <w:rPr>
                <w:rStyle w:val="Heading2Char"/>
                <w:rFonts w:ascii="Times" w:hAnsi="Times"/>
                <w:b w:val="0"/>
                <w:color w:val="auto"/>
                <w:sz w:val="24"/>
                <w:szCs w:val="24"/>
              </w:rPr>
              <w:t xml:space="preserve">Type: </w:t>
            </w:r>
            <w:proofErr w:type="spellStart"/>
            <w:r>
              <w:rPr>
                <w:rStyle w:val="Heading2Char"/>
                <w:rFonts w:ascii="Times" w:hAnsi="Times"/>
                <w:b w:val="0"/>
                <w:color w:val="auto"/>
                <w:sz w:val="24"/>
                <w:szCs w:val="24"/>
              </w:rPr>
              <w:t>int</w:t>
            </w:r>
            <w:proofErr w:type="spellEnd"/>
          </w:p>
        </w:tc>
      </w:tr>
      <w:tr w:rsidR="005064EC" w14:paraId="76291C0A" w14:textId="77777777" w:rsidTr="005064EC">
        <w:tblPrEx>
          <w:tblLook w:val="0000" w:firstRow="0" w:lastRow="0" w:firstColumn="0" w:lastColumn="0" w:noHBand="0" w:noVBand="0"/>
        </w:tblPrEx>
        <w:trPr>
          <w:trHeight w:val="313"/>
        </w:trPr>
        <w:tc>
          <w:tcPr>
            <w:tcW w:w="959" w:type="dxa"/>
          </w:tcPr>
          <w:p w14:paraId="31D08BCF"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28904444"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gender</w:t>
            </w:r>
            <w:proofErr w:type="gramEnd"/>
          </w:p>
        </w:tc>
        <w:tc>
          <w:tcPr>
            <w:tcW w:w="3358" w:type="dxa"/>
          </w:tcPr>
          <w:p w14:paraId="4197A3CB" w14:textId="29905EB0"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gender </w:t>
            </w:r>
            <w:r w:rsidRPr="005064EC">
              <w:rPr>
                <w:rFonts w:ascii="Times New Roman" w:eastAsiaTheme="minorHAnsi" w:hAnsi="Times New Roman" w:cs="Times New Roman"/>
                <w:color w:val="auto"/>
                <w:sz w:val="24"/>
                <w:szCs w:val="24"/>
                <w:lang w:bidi="ar-SA"/>
              </w:rPr>
              <w:t>that store in the database.</w:t>
            </w:r>
          </w:p>
        </w:tc>
        <w:tc>
          <w:tcPr>
            <w:tcW w:w="3082" w:type="dxa"/>
          </w:tcPr>
          <w:p w14:paraId="71737A5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6E1FDE76" w14:textId="77777777" w:rsidTr="005064EC">
        <w:tblPrEx>
          <w:tblLook w:val="0000" w:firstRow="0" w:lastRow="0" w:firstColumn="0" w:lastColumn="0" w:noHBand="0" w:noVBand="0"/>
        </w:tblPrEx>
        <w:trPr>
          <w:trHeight w:val="340"/>
        </w:trPr>
        <w:tc>
          <w:tcPr>
            <w:tcW w:w="959" w:type="dxa"/>
          </w:tcPr>
          <w:p w14:paraId="2225B3E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1B747486"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address</w:t>
            </w:r>
            <w:proofErr w:type="gramEnd"/>
          </w:p>
        </w:tc>
        <w:tc>
          <w:tcPr>
            <w:tcW w:w="3358" w:type="dxa"/>
          </w:tcPr>
          <w:p w14:paraId="5DA701F5" w14:textId="35AACFBD"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B030691"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5D9FC583" w14:textId="77777777" w:rsidTr="005064EC">
        <w:tblPrEx>
          <w:tblLook w:val="0000" w:firstRow="0" w:lastRow="0" w:firstColumn="0" w:lastColumn="0" w:noHBand="0" w:noVBand="0"/>
        </w:tblPrEx>
        <w:trPr>
          <w:trHeight w:val="340"/>
        </w:trPr>
        <w:tc>
          <w:tcPr>
            <w:tcW w:w="959" w:type="dxa"/>
          </w:tcPr>
          <w:p w14:paraId="57A64363"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207403CF"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tel</w:t>
            </w:r>
            <w:proofErr w:type="spellEnd"/>
            <w:proofErr w:type="gramEnd"/>
          </w:p>
        </w:tc>
        <w:tc>
          <w:tcPr>
            <w:tcW w:w="3358" w:type="dxa"/>
          </w:tcPr>
          <w:p w14:paraId="1DC2E3AF" w14:textId="30F8BF3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 xml:space="preserve">s’ </w:t>
            </w:r>
            <w:proofErr w:type="spellStart"/>
            <w:r>
              <w:rPr>
                <w:rFonts w:ascii="Times New Roman" w:eastAsiaTheme="minorHAnsi" w:hAnsi="Times New Roman" w:cs="Times New Roman"/>
                <w:color w:val="auto"/>
                <w:sz w:val="24"/>
                <w:szCs w:val="24"/>
                <w:lang w:bidi="ar-SA"/>
              </w:rPr>
              <w:t>tel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8A56EFD"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5064EC" w14:paraId="3DDAF411" w14:textId="77777777" w:rsidTr="005064EC">
        <w:tblPrEx>
          <w:tblLook w:val="0000" w:firstRow="0" w:lastRow="0" w:firstColumn="0" w:lastColumn="0" w:noHBand="0" w:noVBand="0"/>
        </w:tblPrEx>
        <w:trPr>
          <w:trHeight w:val="243"/>
        </w:trPr>
        <w:tc>
          <w:tcPr>
            <w:tcW w:w="959" w:type="dxa"/>
          </w:tcPr>
          <w:p w14:paraId="5569181E" w14:textId="77777777" w:rsidR="005064EC" w:rsidRPr="005064EC" w:rsidRDefault="005064EC" w:rsidP="005064EC">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8</w:t>
            </w:r>
          </w:p>
        </w:tc>
        <w:tc>
          <w:tcPr>
            <w:tcW w:w="1843" w:type="dxa"/>
          </w:tcPr>
          <w:p w14:paraId="3BCF1575"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email</w:t>
            </w:r>
            <w:proofErr w:type="gramEnd"/>
          </w:p>
        </w:tc>
        <w:tc>
          <w:tcPr>
            <w:tcW w:w="3358" w:type="dxa"/>
          </w:tcPr>
          <w:p w14:paraId="12770C30" w14:textId="1553329C" w:rsidR="005064EC" w:rsidRPr="005064EC" w:rsidRDefault="005064EC" w:rsidP="005064EC">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proofErr w:type="spellStart"/>
            <w:r w:rsidR="00943012">
              <w:rPr>
                <w:rStyle w:val="Heading2Char"/>
                <w:rFonts w:ascii="Times" w:hAnsi="Times"/>
                <w:b w:val="0"/>
                <w:color w:val="auto"/>
                <w:sz w:val="24"/>
                <w:szCs w:val="24"/>
              </w:rPr>
              <w:t>officer</w:t>
            </w:r>
            <w:r>
              <w:rPr>
                <w:rFonts w:ascii="Times New Roman" w:eastAsiaTheme="minorHAnsi" w:hAnsi="Times New Roman" w:cs="Times New Roman"/>
                <w:color w:val="auto"/>
                <w:sz w:val="24"/>
                <w:szCs w:val="24"/>
                <w:lang w:bidi="ar-SA"/>
              </w:rPr>
              <w:t>s’email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C1B4960" w14:textId="77777777" w:rsidR="005064EC" w:rsidRPr="005064EC" w:rsidRDefault="005064EC" w:rsidP="005064EC">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bl>
    <w:p w14:paraId="33C93981" w14:textId="77777777" w:rsidR="00943012" w:rsidRDefault="00943012" w:rsidP="005064EC">
      <w:pPr>
        <w:rPr>
          <w:rStyle w:val="Heading2Char"/>
          <w:rFonts w:ascii="Times" w:hAnsi="Times"/>
          <w:color w:val="auto"/>
          <w:sz w:val="24"/>
          <w:szCs w:val="24"/>
        </w:rPr>
      </w:pPr>
    </w:p>
    <w:p w14:paraId="49AFD17F" w14:textId="77777777" w:rsidR="00943012" w:rsidRDefault="00943012" w:rsidP="005064EC">
      <w:pPr>
        <w:rPr>
          <w:rStyle w:val="Heading2Char"/>
          <w:rFonts w:ascii="Times" w:hAnsi="Times"/>
          <w:color w:val="auto"/>
          <w:sz w:val="24"/>
          <w:szCs w:val="24"/>
        </w:rPr>
      </w:pPr>
    </w:p>
    <w:p w14:paraId="7904C17C" w14:textId="77777777" w:rsidR="00943012" w:rsidRDefault="00943012" w:rsidP="005064EC">
      <w:pPr>
        <w:rPr>
          <w:rStyle w:val="Heading2Char"/>
          <w:rFonts w:ascii="Times" w:hAnsi="Times"/>
          <w:color w:val="auto"/>
          <w:sz w:val="24"/>
          <w:szCs w:val="24"/>
        </w:rPr>
      </w:pPr>
    </w:p>
    <w:p w14:paraId="20B0872D" w14:textId="77777777" w:rsidR="005064EC" w:rsidRPr="00CD512E" w:rsidRDefault="005064EC" w:rsidP="005064EC">
      <w:pPr>
        <w:rPr>
          <w:rStyle w:val="Heading2Char"/>
          <w:rFonts w:ascii="Times" w:hAnsi="Times"/>
          <w:color w:val="auto"/>
          <w:sz w:val="24"/>
          <w:szCs w:val="24"/>
        </w:rPr>
      </w:pPr>
      <w:r w:rsidRPr="00CD512E">
        <w:rPr>
          <w:rStyle w:val="Heading2Char"/>
          <w:rFonts w:ascii="Times" w:hAnsi="Times"/>
          <w:color w:val="auto"/>
          <w:sz w:val="24"/>
          <w:szCs w:val="24"/>
        </w:rPr>
        <w:t>Method</w:t>
      </w:r>
    </w:p>
    <w:p w14:paraId="2F3E9CD2" w14:textId="469D6550" w:rsidR="005064EC" w:rsidRDefault="005064EC" w:rsidP="00B74B2A">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3"/>
        <w:gridCol w:w="1896"/>
        <w:gridCol w:w="3335"/>
        <w:gridCol w:w="3058"/>
      </w:tblGrid>
      <w:tr w:rsidR="005064EC" w:rsidRPr="00CD512E" w14:paraId="2ADC1165" w14:textId="77777777" w:rsidTr="005064EC">
        <w:trPr>
          <w:trHeight w:val="191"/>
        </w:trPr>
        <w:tc>
          <w:tcPr>
            <w:tcW w:w="959" w:type="dxa"/>
            <w:shd w:val="clear" w:color="auto" w:fill="D9D9D9"/>
          </w:tcPr>
          <w:p w14:paraId="1012E51B" w14:textId="77777777" w:rsidR="005064EC" w:rsidRPr="00CD512E" w:rsidRDefault="005064EC" w:rsidP="00B74B2A">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FEBF4DB" w14:textId="77777777" w:rsidR="005064EC" w:rsidRPr="00CD512E" w:rsidRDefault="005064EC" w:rsidP="00B74B2A">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5A1D4A4D" w14:textId="77777777" w:rsidR="005064EC" w:rsidRPr="00CD512E" w:rsidRDefault="005064EC" w:rsidP="00B74B2A">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B85686" w14:textId="77777777" w:rsidR="005064EC" w:rsidRPr="00CD512E" w:rsidRDefault="005064EC" w:rsidP="00B74B2A">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064EC" w:rsidRPr="005064EC" w14:paraId="62AE3C13" w14:textId="77777777" w:rsidTr="005064EC">
        <w:tc>
          <w:tcPr>
            <w:tcW w:w="959" w:type="dxa"/>
          </w:tcPr>
          <w:p w14:paraId="57942ACE"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1</w:t>
            </w:r>
          </w:p>
        </w:tc>
        <w:tc>
          <w:tcPr>
            <w:tcW w:w="1843" w:type="dxa"/>
          </w:tcPr>
          <w:p w14:paraId="6A3AF5E1" w14:textId="77777777" w:rsidR="005064EC" w:rsidRPr="009048D6" w:rsidRDefault="005064EC" w:rsidP="005064EC">
            <w:pPr>
              <w:rPr>
                <w:rStyle w:val="Heading2Char"/>
                <w:rFonts w:ascii="Times" w:hAnsi="Times"/>
                <w:b w:val="0"/>
                <w:color w:val="auto"/>
                <w:sz w:val="24"/>
                <w:szCs w:val="24"/>
              </w:rPr>
            </w:pPr>
            <w:proofErr w:type="spellStart"/>
            <w:proofErr w:type="gramStart"/>
            <w:r w:rsidRPr="009048D6">
              <w:rPr>
                <w:rStyle w:val="Heading2Char"/>
                <w:rFonts w:ascii="Times" w:hAnsi="Times"/>
                <w:b w:val="0"/>
                <w:color w:val="auto"/>
                <w:sz w:val="24"/>
                <w:szCs w:val="24"/>
              </w:rPr>
              <w:t>connectDatabse</w:t>
            </w:r>
            <w:proofErr w:type="spellEnd"/>
            <w:proofErr w:type="gramEnd"/>
            <w:r w:rsidRPr="009048D6">
              <w:rPr>
                <w:rStyle w:val="Heading2Char"/>
                <w:rFonts w:ascii="Times" w:hAnsi="Times"/>
                <w:b w:val="0"/>
                <w:color w:val="auto"/>
                <w:sz w:val="24"/>
                <w:szCs w:val="24"/>
              </w:rPr>
              <w:t>()</w:t>
            </w:r>
          </w:p>
        </w:tc>
        <w:tc>
          <w:tcPr>
            <w:tcW w:w="3358" w:type="dxa"/>
          </w:tcPr>
          <w:p w14:paraId="72F798CB" w14:textId="77777777" w:rsidR="005064EC" w:rsidRPr="009048D6" w:rsidRDefault="005064EC" w:rsidP="005064EC">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9048D6">
              <w:rPr>
                <w:rFonts w:ascii="Times New Roman" w:hAnsi="Times New Roman" w:cs="Times New Roman"/>
                <w:sz w:val="24"/>
                <w:szCs w:val="24"/>
              </w:rPr>
              <w:t>Method uses to connect with the dental clinic database.</w:t>
            </w:r>
          </w:p>
        </w:tc>
        <w:tc>
          <w:tcPr>
            <w:tcW w:w="3082" w:type="dxa"/>
          </w:tcPr>
          <w:p w14:paraId="1FAD9EB5"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5064EC" w:rsidRPr="005064EC" w14:paraId="4AF63312" w14:textId="77777777" w:rsidTr="005064EC">
        <w:tc>
          <w:tcPr>
            <w:tcW w:w="959" w:type="dxa"/>
          </w:tcPr>
          <w:p w14:paraId="51439931" w14:textId="77777777" w:rsidR="005064EC" w:rsidRPr="009048D6" w:rsidRDefault="005064EC" w:rsidP="005064EC">
            <w:pPr>
              <w:jc w:val="center"/>
              <w:rPr>
                <w:rStyle w:val="Heading2Char"/>
                <w:rFonts w:ascii="Times" w:hAnsi="Times"/>
                <w:b w:val="0"/>
                <w:color w:val="auto"/>
                <w:sz w:val="24"/>
                <w:szCs w:val="24"/>
              </w:rPr>
            </w:pPr>
            <w:r w:rsidRPr="009048D6">
              <w:rPr>
                <w:rStyle w:val="Heading2Char"/>
                <w:rFonts w:ascii="Times" w:hAnsi="Times"/>
                <w:b w:val="0"/>
                <w:color w:val="auto"/>
                <w:sz w:val="24"/>
                <w:szCs w:val="24"/>
              </w:rPr>
              <w:t>2</w:t>
            </w:r>
          </w:p>
        </w:tc>
        <w:tc>
          <w:tcPr>
            <w:tcW w:w="1843" w:type="dxa"/>
          </w:tcPr>
          <w:p w14:paraId="2958C30C" w14:textId="77777777" w:rsidR="005064EC" w:rsidRPr="009048D6" w:rsidRDefault="005064EC" w:rsidP="005064EC">
            <w:pPr>
              <w:rPr>
                <w:rStyle w:val="Heading2Char"/>
                <w:rFonts w:ascii="Times" w:hAnsi="Times"/>
                <w:b w:val="0"/>
                <w:color w:val="auto"/>
                <w:sz w:val="24"/>
                <w:szCs w:val="24"/>
              </w:rPr>
            </w:pPr>
            <w:proofErr w:type="spellStart"/>
            <w:proofErr w:type="gramStart"/>
            <w:r w:rsidRPr="009048D6">
              <w:rPr>
                <w:rStyle w:val="Heading2Char"/>
                <w:rFonts w:ascii="Times" w:hAnsi="Times"/>
                <w:b w:val="0"/>
                <w:color w:val="auto"/>
                <w:sz w:val="24"/>
                <w:szCs w:val="24"/>
              </w:rPr>
              <w:t>queryDatabase</w:t>
            </w:r>
            <w:proofErr w:type="spellEnd"/>
            <w:proofErr w:type="gramEnd"/>
            <w:r w:rsidRPr="009048D6">
              <w:rPr>
                <w:rStyle w:val="Heading2Char"/>
                <w:rFonts w:ascii="Times" w:hAnsi="Times"/>
                <w:b w:val="0"/>
                <w:color w:val="auto"/>
                <w:sz w:val="24"/>
                <w:szCs w:val="24"/>
              </w:rPr>
              <w:t>()</w:t>
            </w:r>
          </w:p>
        </w:tc>
        <w:tc>
          <w:tcPr>
            <w:tcW w:w="3358" w:type="dxa"/>
          </w:tcPr>
          <w:p w14:paraId="4D3F5975" w14:textId="77777777" w:rsidR="005064EC" w:rsidRPr="009048D6" w:rsidRDefault="005064EC" w:rsidP="005064EC">
            <w:pPr>
              <w:rPr>
                <w:rStyle w:val="Heading2Char"/>
                <w:rFonts w:ascii="Times" w:hAnsi="Times"/>
                <w:b w:val="0"/>
                <w:color w:val="auto"/>
                <w:sz w:val="24"/>
                <w:szCs w:val="24"/>
              </w:rPr>
            </w:pPr>
            <w:r w:rsidRPr="009048D6">
              <w:rPr>
                <w:rFonts w:ascii="Times New Roman" w:hAnsi="Times New Roman" w:cs="Times New Roman"/>
                <w:sz w:val="24"/>
                <w:szCs w:val="24"/>
              </w:rPr>
              <w:t>Method uses to query the data from the dental clinic database.</w:t>
            </w:r>
          </w:p>
        </w:tc>
        <w:tc>
          <w:tcPr>
            <w:tcW w:w="3082" w:type="dxa"/>
          </w:tcPr>
          <w:p w14:paraId="1257BCE4" w14:textId="77777777" w:rsidR="005064EC" w:rsidRPr="005064EC" w:rsidRDefault="005064EC" w:rsidP="005064E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21214E0" w14:textId="77777777" w:rsidR="005064EC" w:rsidRDefault="005064EC" w:rsidP="005064EC">
      <w:pPr>
        <w:rPr>
          <w:rStyle w:val="Heading2Char"/>
          <w:rFonts w:ascii="Times" w:hAnsi="Times"/>
          <w:color w:val="auto"/>
          <w:sz w:val="28"/>
          <w:szCs w:val="28"/>
        </w:rPr>
      </w:pPr>
    </w:p>
    <w:p w14:paraId="741A9FAD" w14:textId="77777777" w:rsidR="005064EC" w:rsidRDefault="005064EC" w:rsidP="00771E58">
      <w:pPr>
        <w:ind w:firstLine="720"/>
        <w:rPr>
          <w:rStyle w:val="Heading2Char"/>
          <w:rFonts w:ascii="Times" w:hAnsi="Times"/>
          <w:color w:val="auto"/>
          <w:sz w:val="24"/>
          <w:szCs w:val="24"/>
        </w:rPr>
      </w:pPr>
    </w:p>
    <w:p w14:paraId="5E352AFC" w14:textId="77777777" w:rsidR="003C7AC3" w:rsidRDefault="003C7AC3" w:rsidP="00771E58">
      <w:pPr>
        <w:ind w:firstLine="720"/>
        <w:rPr>
          <w:rStyle w:val="Heading2Char"/>
          <w:rFonts w:ascii="Times" w:hAnsi="Times"/>
          <w:color w:val="auto"/>
          <w:sz w:val="24"/>
          <w:szCs w:val="24"/>
        </w:rPr>
      </w:pPr>
    </w:p>
    <w:p w14:paraId="38BEE7DB" w14:textId="77777777" w:rsidR="003C7AC3" w:rsidRDefault="003C7AC3" w:rsidP="00771E58">
      <w:pPr>
        <w:ind w:firstLine="720"/>
        <w:rPr>
          <w:rStyle w:val="Heading2Char"/>
          <w:rFonts w:ascii="Times" w:hAnsi="Times"/>
          <w:color w:val="auto"/>
          <w:sz w:val="24"/>
          <w:szCs w:val="24"/>
        </w:rPr>
      </w:pPr>
    </w:p>
    <w:p w14:paraId="0ED17C07" w14:textId="77777777" w:rsidR="003C7AC3" w:rsidRDefault="003C7AC3" w:rsidP="00771E58">
      <w:pPr>
        <w:ind w:firstLine="720"/>
        <w:rPr>
          <w:rStyle w:val="Heading2Char"/>
          <w:rFonts w:ascii="Times" w:hAnsi="Times"/>
          <w:color w:val="auto"/>
          <w:sz w:val="24"/>
          <w:szCs w:val="24"/>
        </w:rPr>
      </w:pPr>
    </w:p>
    <w:p w14:paraId="158FC641" w14:textId="77777777" w:rsidR="003C7AC3" w:rsidRDefault="003C7AC3" w:rsidP="00771E58">
      <w:pPr>
        <w:ind w:firstLine="720"/>
        <w:rPr>
          <w:rStyle w:val="Heading2Char"/>
          <w:rFonts w:ascii="Times" w:hAnsi="Times"/>
          <w:color w:val="auto"/>
          <w:sz w:val="24"/>
          <w:szCs w:val="24"/>
        </w:rPr>
      </w:pPr>
    </w:p>
    <w:p w14:paraId="47B55772" w14:textId="77777777" w:rsidR="003C7AC3" w:rsidRDefault="003C7AC3" w:rsidP="00771E58">
      <w:pPr>
        <w:ind w:firstLine="720"/>
        <w:rPr>
          <w:rStyle w:val="Heading2Char"/>
          <w:rFonts w:ascii="Times" w:hAnsi="Times"/>
          <w:color w:val="auto"/>
          <w:sz w:val="24"/>
          <w:szCs w:val="24"/>
        </w:rPr>
      </w:pPr>
    </w:p>
    <w:p w14:paraId="12E89439" w14:textId="77777777" w:rsidR="003C7AC3" w:rsidRDefault="003C7AC3" w:rsidP="00771E58">
      <w:pPr>
        <w:ind w:firstLine="720"/>
        <w:rPr>
          <w:rStyle w:val="Heading2Char"/>
          <w:rFonts w:ascii="Times" w:hAnsi="Times"/>
          <w:color w:val="auto"/>
          <w:sz w:val="24"/>
          <w:szCs w:val="24"/>
        </w:rPr>
      </w:pPr>
    </w:p>
    <w:p w14:paraId="7F8B0015" w14:textId="77777777" w:rsidR="003C7AC3" w:rsidRDefault="003C7AC3" w:rsidP="00771E58">
      <w:pPr>
        <w:ind w:firstLine="720"/>
        <w:rPr>
          <w:rStyle w:val="Heading2Char"/>
          <w:rFonts w:ascii="Times" w:hAnsi="Times"/>
          <w:color w:val="auto"/>
          <w:sz w:val="24"/>
          <w:szCs w:val="24"/>
        </w:rPr>
      </w:pPr>
    </w:p>
    <w:p w14:paraId="128F1A5F" w14:textId="77777777" w:rsidR="003C7AC3" w:rsidRDefault="003C7AC3" w:rsidP="00771E58">
      <w:pPr>
        <w:ind w:firstLine="720"/>
        <w:rPr>
          <w:rStyle w:val="Heading2Char"/>
          <w:rFonts w:ascii="Times" w:hAnsi="Times"/>
          <w:color w:val="auto"/>
          <w:sz w:val="24"/>
          <w:szCs w:val="24"/>
        </w:rPr>
      </w:pPr>
    </w:p>
    <w:p w14:paraId="16F361FE" w14:textId="77777777" w:rsidR="003C7AC3" w:rsidRDefault="003C7AC3" w:rsidP="00771E58">
      <w:pPr>
        <w:ind w:firstLine="720"/>
        <w:rPr>
          <w:rStyle w:val="Heading2Char"/>
          <w:rFonts w:ascii="Times" w:hAnsi="Times"/>
          <w:color w:val="auto"/>
          <w:sz w:val="24"/>
          <w:szCs w:val="24"/>
        </w:rPr>
      </w:pPr>
    </w:p>
    <w:p w14:paraId="1202F896" w14:textId="77777777" w:rsidR="003C7AC3" w:rsidRDefault="003C7AC3" w:rsidP="00771E58">
      <w:pPr>
        <w:ind w:firstLine="720"/>
        <w:rPr>
          <w:rStyle w:val="Heading2Char"/>
          <w:rFonts w:ascii="Times" w:hAnsi="Times"/>
          <w:color w:val="auto"/>
          <w:sz w:val="24"/>
          <w:szCs w:val="24"/>
        </w:rPr>
      </w:pPr>
    </w:p>
    <w:p w14:paraId="0B766FE8" w14:textId="77777777" w:rsidR="005C50CE" w:rsidRDefault="005C50CE" w:rsidP="00771E58">
      <w:pPr>
        <w:ind w:firstLine="720"/>
        <w:rPr>
          <w:rStyle w:val="Heading2Char"/>
          <w:rFonts w:ascii="Times" w:hAnsi="Times"/>
          <w:color w:val="auto"/>
          <w:sz w:val="24"/>
          <w:szCs w:val="24"/>
        </w:rPr>
      </w:pPr>
    </w:p>
    <w:p w14:paraId="59AFC762" w14:textId="77777777" w:rsidR="005C50CE" w:rsidRDefault="005C50CE" w:rsidP="00771E58">
      <w:pPr>
        <w:ind w:firstLine="720"/>
        <w:rPr>
          <w:rStyle w:val="Heading2Char"/>
          <w:rFonts w:ascii="Times" w:hAnsi="Times"/>
          <w:color w:val="auto"/>
          <w:sz w:val="24"/>
          <w:szCs w:val="24"/>
        </w:rPr>
      </w:pPr>
    </w:p>
    <w:p w14:paraId="4780EBF8" w14:textId="77777777" w:rsidR="005C50CE" w:rsidRDefault="005C50CE" w:rsidP="00771E58">
      <w:pPr>
        <w:ind w:firstLine="720"/>
        <w:rPr>
          <w:rStyle w:val="Heading2Char"/>
          <w:rFonts w:ascii="Times" w:hAnsi="Times"/>
          <w:color w:val="auto"/>
          <w:sz w:val="24"/>
          <w:szCs w:val="24"/>
        </w:rPr>
      </w:pPr>
    </w:p>
    <w:p w14:paraId="37E95C1D" w14:textId="77777777" w:rsidR="005C50CE" w:rsidRDefault="005C50CE" w:rsidP="00771E58">
      <w:pPr>
        <w:ind w:firstLine="720"/>
        <w:rPr>
          <w:rStyle w:val="Heading2Char"/>
          <w:rFonts w:ascii="Times" w:hAnsi="Times"/>
          <w:color w:val="auto"/>
          <w:sz w:val="24"/>
          <w:szCs w:val="24"/>
        </w:rPr>
      </w:pPr>
    </w:p>
    <w:p w14:paraId="0E7FA845" w14:textId="77777777" w:rsidR="005C50CE" w:rsidRDefault="005C50CE" w:rsidP="00771E58">
      <w:pPr>
        <w:ind w:firstLine="720"/>
        <w:rPr>
          <w:rStyle w:val="Heading2Char"/>
          <w:rFonts w:ascii="Times" w:hAnsi="Times"/>
          <w:color w:val="auto"/>
          <w:sz w:val="24"/>
          <w:szCs w:val="24"/>
        </w:rPr>
      </w:pPr>
    </w:p>
    <w:p w14:paraId="5267097A" w14:textId="77777777" w:rsidR="005C50CE" w:rsidRDefault="005C50CE" w:rsidP="00771E58">
      <w:pPr>
        <w:ind w:firstLine="720"/>
        <w:rPr>
          <w:rStyle w:val="Heading2Char"/>
          <w:rFonts w:ascii="Times" w:hAnsi="Times"/>
          <w:color w:val="auto"/>
          <w:sz w:val="24"/>
          <w:szCs w:val="24"/>
        </w:rPr>
      </w:pPr>
    </w:p>
    <w:p w14:paraId="55E35FD1" w14:textId="77777777" w:rsidR="005C50CE" w:rsidRDefault="005C50CE" w:rsidP="00771E58">
      <w:pPr>
        <w:ind w:firstLine="720"/>
        <w:rPr>
          <w:rStyle w:val="Heading2Char"/>
          <w:rFonts w:ascii="Times" w:hAnsi="Times"/>
          <w:color w:val="auto"/>
          <w:sz w:val="24"/>
          <w:szCs w:val="24"/>
        </w:rPr>
      </w:pPr>
    </w:p>
    <w:p w14:paraId="0EDFAE3E" w14:textId="77777777" w:rsidR="005C50CE" w:rsidRDefault="005C50CE" w:rsidP="00771E58">
      <w:pPr>
        <w:ind w:firstLine="720"/>
        <w:rPr>
          <w:rStyle w:val="Heading2Char"/>
          <w:rFonts w:ascii="Times" w:hAnsi="Times"/>
          <w:color w:val="auto"/>
          <w:sz w:val="24"/>
          <w:szCs w:val="24"/>
        </w:rPr>
      </w:pPr>
    </w:p>
    <w:p w14:paraId="5BCA9387" w14:textId="77777777" w:rsidR="005C50CE" w:rsidRDefault="005C50CE" w:rsidP="005C50CE">
      <w:pPr>
        <w:rPr>
          <w:rStyle w:val="Heading2Char"/>
          <w:rFonts w:ascii="Times" w:hAnsi="Times"/>
          <w:color w:val="auto"/>
          <w:sz w:val="24"/>
          <w:szCs w:val="24"/>
        </w:rPr>
      </w:pPr>
    </w:p>
    <w:p w14:paraId="75C312B6" w14:textId="77777777" w:rsidR="005C50CE" w:rsidRDefault="005C50CE" w:rsidP="005C50CE">
      <w:pPr>
        <w:ind w:firstLine="720"/>
        <w:rPr>
          <w:rStyle w:val="Heading2Char"/>
          <w:rFonts w:ascii="Times" w:hAnsi="Times"/>
          <w:color w:val="auto"/>
          <w:sz w:val="24"/>
          <w:szCs w:val="24"/>
        </w:rPr>
      </w:pPr>
    </w:p>
    <w:p w14:paraId="57B1B651" w14:textId="77777777" w:rsidR="005C50CE" w:rsidRDefault="005C50CE" w:rsidP="005C50CE">
      <w:pPr>
        <w:ind w:firstLine="720"/>
        <w:rPr>
          <w:rStyle w:val="Heading2Char"/>
          <w:rFonts w:ascii="Times" w:hAnsi="Times"/>
          <w:color w:val="auto"/>
          <w:sz w:val="24"/>
          <w:szCs w:val="24"/>
        </w:rPr>
      </w:pPr>
    </w:p>
    <w:p w14:paraId="57AC3856" w14:textId="77777777" w:rsidR="005C50CE" w:rsidRDefault="005C50CE" w:rsidP="005C50CE">
      <w:pPr>
        <w:ind w:firstLine="720"/>
        <w:rPr>
          <w:rStyle w:val="Heading2Char"/>
          <w:rFonts w:ascii="Times" w:hAnsi="Times"/>
          <w:color w:val="auto"/>
          <w:sz w:val="24"/>
          <w:szCs w:val="24"/>
        </w:rPr>
      </w:pPr>
    </w:p>
    <w:p w14:paraId="04FA1F33" w14:textId="77777777" w:rsidR="005C50CE" w:rsidRDefault="005C50CE" w:rsidP="005C50CE">
      <w:pPr>
        <w:ind w:firstLine="720"/>
        <w:rPr>
          <w:rStyle w:val="Heading2Char"/>
          <w:rFonts w:ascii="Times" w:hAnsi="Times"/>
          <w:color w:val="auto"/>
          <w:sz w:val="24"/>
          <w:szCs w:val="24"/>
        </w:rPr>
      </w:pPr>
    </w:p>
    <w:p w14:paraId="0A8BA6D8" w14:textId="77777777" w:rsidR="005C50CE" w:rsidRDefault="005C50CE" w:rsidP="005C50CE">
      <w:pPr>
        <w:ind w:firstLine="720"/>
        <w:rPr>
          <w:rStyle w:val="Heading2Char"/>
          <w:rFonts w:ascii="Times" w:hAnsi="Times"/>
          <w:color w:val="auto"/>
          <w:sz w:val="24"/>
          <w:szCs w:val="24"/>
        </w:rPr>
      </w:pPr>
    </w:p>
    <w:p w14:paraId="2A8C729A" w14:textId="77777777" w:rsidR="005C50CE" w:rsidRDefault="005C50CE" w:rsidP="005C50CE">
      <w:pPr>
        <w:ind w:firstLine="720"/>
        <w:rPr>
          <w:rStyle w:val="Heading2Char"/>
          <w:rFonts w:ascii="Times" w:hAnsi="Times"/>
          <w:color w:val="auto"/>
          <w:sz w:val="24"/>
          <w:szCs w:val="24"/>
        </w:rPr>
      </w:pPr>
    </w:p>
    <w:p w14:paraId="69155862" w14:textId="77777777" w:rsidR="005C50CE" w:rsidRDefault="005C50CE" w:rsidP="005C50CE">
      <w:pPr>
        <w:ind w:firstLine="720"/>
        <w:rPr>
          <w:rStyle w:val="Heading2Char"/>
          <w:rFonts w:ascii="Times" w:hAnsi="Times"/>
          <w:color w:val="auto"/>
          <w:sz w:val="24"/>
          <w:szCs w:val="24"/>
        </w:rPr>
      </w:pPr>
    </w:p>
    <w:p w14:paraId="72EC8AA7" w14:textId="77777777" w:rsidR="005C50CE" w:rsidRDefault="005C50CE" w:rsidP="005C50CE">
      <w:pPr>
        <w:ind w:firstLine="720"/>
        <w:rPr>
          <w:rStyle w:val="Heading2Char"/>
          <w:rFonts w:ascii="Times" w:hAnsi="Times"/>
          <w:color w:val="auto"/>
          <w:sz w:val="24"/>
          <w:szCs w:val="24"/>
        </w:rPr>
      </w:pPr>
    </w:p>
    <w:p w14:paraId="77902DD0" w14:textId="77777777" w:rsidR="005C50CE" w:rsidRDefault="005C50CE" w:rsidP="005C50CE">
      <w:pPr>
        <w:ind w:firstLine="720"/>
        <w:rPr>
          <w:rStyle w:val="Heading2Char"/>
          <w:rFonts w:ascii="Times" w:hAnsi="Times"/>
          <w:color w:val="auto"/>
          <w:sz w:val="24"/>
          <w:szCs w:val="24"/>
        </w:rPr>
      </w:pPr>
    </w:p>
    <w:p w14:paraId="713A7C38" w14:textId="77777777" w:rsidR="005C50CE" w:rsidRDefault="005C50CE" w:rsidP="005C50CE">
      <w:pPr>
        <w:ind w:firstLine="720"/>
        <w:rPr>
          <w:rStyle w:val="Heading2Char"/>
          <w:rFonts w:ascii="Times" w:hAnsi="Times"/>
          <w:color w:val="auto"/>
          <w:sz w:val="24"/>
          <w:szCs w:val="24"/>
        </w:rPr>
      </w:pPr>
    </w:p>
    <w:p w14:paraId="6BBC73B1" w14:textId="77777777" w:rsidR="005C50CE" w:rsidRDefault="005C50CE" w:rsidP="005C50CE">
      <w:pPr>
        <w:ind w:firstLine="720"/>
        <w:rPr>
          <w:rStyle w:val="Heading2Char"/>
          <w:rFonts w:ascii="Times" w:hAnsi="Times"/>
          <w:color w:val="auto"/>
          <w:sz w:val="24"/>
          <w:szCs w:val="24"/>
        </w:rPr>
      </w:pPr>
    </w:p>
    <w:p w14:paraId="37AF372D" w14:textId="77777777" w:rsidR="005C50CE" w:rsidRDefault="005C50CE" w:rsidP="005C50CE">
      <w:pPr>
        <w:ind w:firstLine="720"/>
        <w:rPr>
          <w:rStyle w:val="Heading2Char"/>
          <w:rFonts w:ascii="Times" w:hAnsi="Times"/>
          <w:color w:val="auto"/>
          <w:sz w:val="24"/>
          <w:szCs w:val="24"/>
        </w:rPr>
      </w:pPr>
    </w:p>
    <w:p w14:paraId="57E48626" w14:textId="77777777" w:rsidR="005C50CE" w:rsidRDefault="005C50CE" w:rsidP="005C50CE">
      <w:pPr>
        <w:ind w:firstLine="720"/>
        <w:rPr>
          <w:rStyle w:val="Heading2Char"/>
          <w:rFonts w:ascii="Times" w:hAnsi="Times"/>
          <w:color w:val="auto"/>
          <w:sz w:val="24"/>
          <w:szCs w:val="24"/>
        </w:rPr>
      </w:pPr>
    </w:p>
    <w:p w14:paraId="74FB409C" w14:textId="77777777" w:rsidR="005C50CE" w:rsidRDefault="005C50CE" w:rsidP="005C50CE">
      <w:pPr>
        <w:ind w:firstLine="720"/>
        <w:rPr>
          <w:rStyle w:val="Heading2Char"/>
          <w:rFonts w:ascii="Times" w:hAnsi="Times"/>
          <w:color w:val="auto"/>
          <w:sz w:val="24"/>
          <w:szCs w:val="24"/>
        </w:rPr>
      </w:pPr>
    </w:p>
    <w:p w14:paraId="65EA9495" w14:textId="77777777" w:rsidR="005C50CE" w:rsidRDefault="005C50CE" w:rsidP="005C50CE">
      <w:pPr>
        <w:ind w:firstLine="720"/>
        <w:rPr>
          <w:rStyle w:val="Heading2Char"/>
          <w:rFonts w:ascii="Times" w:hAnsi="Times"/>
          <w:color w:val="auto"/>
          <w:sz w:val="24"/>
          <w:szCs w:val="24"/>
        </w:rPr>
      </w:pPr>
    </w:p>
    <w:p w14:paraId="4F7D9C9E" w14:textId="01C0D93E" w:rsidR="00771E58" w:rsidRDefault="00771E58" w:rsidP="005C50CE">
      <w:pPr>
        <w:ind w:firstLine="720"/>
        <w:rPr>
          <w:rStyle w:val="Heading2Char"/>
          <w:rFonts w:ascii="Times" w:hAnsi="Times"/>
          <w:color w:val="auto"/>
          <w:sz w:val="24"/>
          <w:szCs w:val="24"/>
        </w:rPr>
      </w:pPr>
      <w:r>
        <w:rPr>
          <w:rStyle w:val="Heading2Char"/>
          <w:rFonts w:ascii="Times" w:hAnsi="Times"/>
          <w:color w:val="auto"/>
          <w:sz w:val="24"/>
          <w:szCs w:val="24"/>
        </w:rPr>
        <w:t>CD-05</w:t>
      </w:r>
      <w:proofErr w:type="gramStart"/>
      <w:r>
        <w:rPr>
          <w:rStyle w:val="Heading2Char"/>
          <w:rFonts w:ascii="Times" w:hAnsi="Times"/>
          <w:color w:val="auto"/>
          <w:sz w:val="24"/>
          <w:szCs w:val="24"/>
        </w:rPr>
        <w:t>,URS</w:t>
      </w:r>
      <w:proofErr w:type="gramEnd"/>
    </w:p>
    <w:p w14:paraId="77BF3F96" w14:textId="77777777"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Officer_Model</w:t>
      </w:r>
      <w:proofErr w:type="spellEnd"/>
    </w:p>
    <w:p w14:paraId="358AB756" w14:textId="77777777" w:rsidR="002056BC" w:rsidRDefault="002056BC" w:rsidP="00771E58">
      <w:pPr>
        <w:rPr>
          <w:rStyle w:val="Heading2Char"/>
          <w:rFonts w:ascii="Times" w:hAnsi="Times"/>
          <w:color w:val="auto"/>
          <w:sz w:val="24"/>
          <w:szCs w:val="24"/>
        </w:rPr>
      </w:pPr>
    </w:p>
    <w:p w14:paraId="0020FBFB" w14:textId="188EE01F" w:rsidR="00771E58" w:rsidRDefault="003B0A4E" w:rsidP="00771E58">
      <w:pPr>
        <w:rPr>
          <w:rFonts w:ascii="Times" w:eastAsiaTheme="majorEastAsia" w:hAnsi="Times" w:cstheme="majorBidi"/>
          <w:b/>
          <w:bC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6912" behindDoc="0" locked="0" layoutInCell="1" allowOverlap="1" wp14:anchorId="726B6CCF" wp14:editId="3368BB22">
            <wp:simplePos x="0" y="0"/>
            <wp:positionH relativeFrom="column">
              <wp:posOffset>1485900</wp:posOffset>
            </wp:positionH>
            <wp:positionV relativeFrom="paragraph">
              <wp:posOffset>78740</wp:posOffset>
            </wp:positionV>
            <wp:extent cx="2794000" cy="213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21">
                      <a:extLst>
                        <a:ext uri="{28A0092B-C50C-407E-A947-70E740481C1C}">
                          <a14:useLocalDpi xmlns:a14="http://schemas.microsoft.com/office/drawing/2010/main" val="0"/>
                        </a:ext>
                      </a:extLst>
                    </a:blip>
                    <a:stretch>
                      <a:fillRect/>
                    </a:stretch>
                  </pic:blipFill>
                  <pic:spPr>
                    <a:xfrm>
                      <a:off x="0" y="0"/>
                      <a:ext cx="2794000" cy="2133600"/>
                    </a:xfrm>
                    <a:prstGeom prst="rect">
                      <a:avLst/>
                    </a:prstGeom>
                  </pic:spPr>
                </pic:pic>
              </a:graphicData>
            </a:graphic>
            <wp14:sizeRelH relativeFrom="page">
              <wp14:pctWidth>0</wp14:pctWidth>
            </wp14:sizeRelH>
            <wp14:sizeRelV relativeFrom="page">
              <wp14:pctHeight>0</wp14:pctHeight>
            </wp14:sizeRelV>
          </wp:anchor>
        </w:drawing>
      </w:r>
    </w:p>
    <w:p w14:paraId="029DAAC2" w14:textId="77777777" w:rsidR="00771E58" w:rsidRPr="00771E58" w:rsidRDefault="00771E58" w:rsidP="00771E58">
      <w:pPr>
        <w:rPr>
          <w:rFonts w:ascii="Times" w:eastAsiaTheme="majorEastAsia" w:hAnsi="Times" w:cstheme="majorBidi"/>
          <w:sz w:val="24"/>
          <w:szCs w:val="24"/>
        </w:rPr>
      </w:pPr>
    </w:p>
    <w:p w14:paraId="78BA185C" w14:textId="77777777" w:rsidR="00771E58" w:rsidRPr="00771E58" w:rsidRDefault="00771E58" w:rsidP="00771E58">
      <w:pPr>
        <w:rPr>
          <w:rFonts w:ascii="Times" w:eastAsiaTheme="majorEastAsia" w:hAnsi="Times" w:cstheme="majorBidi"/>
          <w:sz w:val="24"/>
          <w:szCs w:val="24"/>
        </w:rPr>
      </w:pPr>
    </w:p>
    <w:p w14:paraId="049E9C76" w14:textId="77777777" w:rsidR="00771E58" w:rsidRPr="00771E58" w:rsidRDefault="00771E58" w:rsidP="00771E58">
      <w:pPr>
        <w:rPr>
          <w:rFonts w:ascii="Times" w:eastAsiaTheme="majorEastAsia" w:hAnsi="Times" w:cstheme="majorBidi"/>
          <w:sz w:val="24"/>
          <w:szCs w:val="24"/>
        </w:rPr>
      </w:pPr>
    </w:p>
    <w:p w14:paraId="14924116" w14:textId="77777777" w:rsidR="00771E58" w:rsidRPr="00771E58" w:rsidRDefault="00771E58" w:rsidP="00771E58">
      <w:pPr>
        <w:rPr>
          <w:rFonts w:ascii="Times" w:eastAsiaTheme="majorEastAsia" w:hAnsi="Times" w:cstheme="majorBidi"/>
          <w:sz w:val="24"/>
          <w:szCs w:val="24"/>
        </w:rPr>
      </w:pPr>
    </w:p>
    <w:p w14:paraId="6EA06484" w14:textId="77777777" w:rsidR="00771E58" w:rsidRPr="00771E58" w:rsidRDefault="00771E58" w:rsidP="00771E58">
      <w:pPr>
        <w:rPr>
          <w:rFonts w:ascii="Times" w:eastAsiaTheme="majorEastAsia" w:hAnsi="Times" w:cstheme="majorBidi"/>
          <w:sz w:val="24"/>
          <w:szCs w:val="24"/>
        </w:rPr>
      </w:pPr>
    </w:p>
    <w:p w14:paraId="3199C874" w14:textId="77777777" w:rsidR="00771E58" w:rsidRPr="00771E58" w:rsidRDefault="00771E58" w:rsidP="00771E58">
      <w:pPr>
        <w:rPr>
          <w:rFonts w:ascii="Times" w:eastAsiaTheme="majorEastAsia" w:hAnsi="Times" w:cstheme="majorBidi"/>
          <w:sz w:val="24"/>
          <w:szCs w:val="24"/>
        </w:rPr>
      </w:pPr>
    </w:p>
    <w:p w14:paraId="243C0705" w14:textId="77777777" w:rsidR="00771E58" w:rsidRPr="00771E58" w:rsidRDefault="00771E58" w:rsidP="00771E58">
      <w:pPr>
        <w:rPr>
          <w:rFonts w:ascii="Times" w:eastAsiaTheme="majorEastAsia" w:hAnsi="Times" w:cstheme="majorBidi"/>
          <w:sz w:val="24"/>
          <w:szCs w:val="24"/>
        </w:rPr>
      </w:pPr>
    </w:p>
    <w:p w14:paraId="70D9D58C" w14:textId="77777777" w:rsidR="00771E58" w:rsidRPr="00771E58" w:rsidRDefault="00771E58" w:rsidP="00771E58">
      <w:pPr>
        <w:rPr>
          <w:rFonts w:ascii="Times" w:eastAsiaTheme="majorEastAsia" w:hAnsi="Times" w:cstheme="majorBidi"/>
          <w:sz w:val="24"/>
          <w:szCs w:val="24"/>
        </w:rPr>
      </w:pPr>
    </w:p>
    <w:p w14:paraId="56384E7F" w14:textId="77777777" w:rsidR="00771E58" w:rsidRPr="00771E58" w:rsidRDefault="00771E58" w:rsidP="00771E58">
      <w:pPr>
        <w:rPr>
          <w:rFonts w:ascii="Times" w:eastAsiaTheme="majorEastAsia" w:hAnsi="Times" w:cstheme="majorBidi"/>
          <w:sz w:val="24"/>
          <w:szCs w:val="24"/>
        </w:rPr>
      </w:pPr>
    </w:p>
    <w:p w14:paraId="2606CE5C" w14:textId="77777777" w:rsidR="00771E58" w:rsidRPr="00771E58" w:rsidRDefault="00771E58" w:rsidP="00771E58">
      <w:pPr>
        <w:rPr>
          <w:rFonts w:ascii="Times" w:eastAsiaTheme="majorEastAsia" w:hAnsi="Times" w:cstheme="majorBidi"/>
          <w:sz w:val="24"/>
          <w:szCs w:val="24"/>
        </w:rPr>
      </w:pPr>
    </w:p>
    <w:p w14:paraId="35BAB6C2" w14:textId="6E275358" w:rsidR="00771E58" w:rsidRDefault="00771E58" w:rsidP="00771E58">
      <w:pPr>
        <w:rPr>
          <w:rFonts w:ascii="Times" w:eastAsiaTheme="majorEastAsia" w:hAnsi="Times" w:cstheme="majorBidi"/>
          <w:sz w:val="24"/>
          <w:szCs w:val="24"/>
        </w:rPr>
      </w:pPr>
    </w:p>
    <w:p w14:paraId="0D02CD8C"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Property</w:t>
      </w:r>
    </w:p>
    <w:p w14:paraId="3F941940" w14:textId="77777777" w:rsidR="003C7AC3" w:rsidRDefault="003C7AC3" w:rsidP="003C7AC3">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3C7AC3" w:rsidRPr="00CD512E" w14:paraId="6DC26535" w14:textId="77777777" w:rsidTr="00BB3712">
        <w:trPr>
          <w:trHeight w:val="191"/>
        </w:trPr>
        <w:tc>
          <w:tcPr>
            <w:tcW w:w="959" w:type="dxa"/>
            <w:shd w:val="clear" w:color="auto" w:fill="D9D9D9"/>
          </w:tcPr>
          <w:p w14:paraId="2F99783B"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2DA629F4"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5AA44A29" w14:textId="77777777" w:rsidR="003C7AC3" w:rsidRPr="00CD512E" w:rsidRDefault="003C7AC3" w:rsidP="00BB3712">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BBDDC89"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C7AC3" w14:paraId="2DA6B0F9" w14:textId="77777777" w:rsidTr="00BB3712">
        <w:tc>
          <w:tcPr>
            <w:tcW w:w="959" w:type="dxa"/>
          </w:tcPr>
          <w:p w14:paraId="55B1A2C1"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1ABDB3BC"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7AA5032B" w14:textId="77777777" w:rsidR="003C7AC3" w:rsidRPr="005064EC" w:rsidRDefault="003C7AC3" w:rsidP="00C227CB">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27777A97" w14:textId="77777777" w:rsidR="003C7AC3" w:rsidRPr="005064EC" w:rsidRDefault="003C7AC3" w:rsidP="00C227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EE00A2F" w14:textId="77777777" w:rsidR="003C7AC3" w:rsidRDefault="003C7AC3" w:rsidP="003C7AC3">
      <w:pPr>
        <w:rPr>
          <w:rStyle w:val="Heading2Char"/>
          <w:rFonts w:ascii="Times" w:hAnsi="Times"/>
          <w:color w:val="auto"/>
          <w:sz w:val="24"/>
          <w:szCs w:val="24"/>
        </w:rPr>
      </w:pPr>
    </w:p>
    <w:p w14:paraId="23F3A317" w14:textId="77777777" w:rsidR="003C7AC3" w:rsidRPr="00CD512E" w:rsidRDefault="003C7AC3" w:rsidP="003C7AC3">
      <w:pPr>
        <w:rPr>
          <w:rStyle w:val="Heading2Char"/>
          <w:rFonts w:ascii="Times" w:hAnsi="Times"/>
          <w:color w:val="auto"/>
          <w:sz w:val="24"/>
          <w:szCs w:val="24"/>
        </w:rPr>
      </w:pPr>
      <w:r w:rsidRPr="00CD512E">
        <w:rPr>
          <w:rStyle w:val="Heading2Char"/>
          <w:rFonts w:ascii="Times" w:hAnsi="Times"/>
          <w:color w:val="auto"/>
          <w:sz w:val="24"/>
          <w:szCs w:val="24"/>
        </w:rPr>
        <w:t>Method</w:t>
      </w:r>
    </w:p>
    <w:p w14:paraId="54C46021" w14:textId="77777777" w:rsidR="003C7AC3" w:rsidRDefault="003C7AC3" w:rsidP="003C7AC3">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54"/>
        <w:gridCol w:w="2850"/>
        <w:gridCol w:w="7"/>
        <w:gridCol w:w="2915"/>
        <w:gridCol w:w="2616"/>
      </w:tblGrid>
      <w:tr w:rsidR="003C7AC3" w:rsidRPr="00CD512E" w14:paraId="2AABD228" w14:textId="77777777" w:rsidTr="00AA43C7">
        <w:trPr>
          <w:trHeight w:val="191"/>
        </w:trPr>
        <w:tc>
          <w:tcPr>
            <w:tcW w:w="856" w:type="dxa"/>
            <w:shd w:val="clear" w:color="auto" w:fill="D9D9D9"/>
          </w:tcPr>
          <w:p w14:paraId="0CA8A35D"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29" w:type="dxa"/>
            <w:shd w:val="clear" w:color="auto" w:fill="D9D9D9"/>
          </w:tcPr>
          <w:p w14:paraId="3C8FE44D"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931" w:type="dxa"/>
            <w:gridSpan w:val="2"/>
            <w:shd w:val="clear" w:color="auto" w:fill="D9D9D9"/>
          </w:tcPr>
          <w:p w14:paraId="77363CAE" w14:textId="77777777" w:rsidR="003C7AC3" w:rsidRPr="00CD512E" w:rsidRDefault="003C7AC3" w:rsidP="00BB3712">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26" w:type="dxa"/>
            <w:shd w:val="clear" w:color="auto" w:fill="D9D9D9"/>
          </w:tcPr>
          <w:p w14:paraId="76C2CFD3" w14:textId="77777777" w:rsidR="003C7AC3" w:rsidRPr="00CD512E" w:rsidRDefault="003C7AC3" w:rsidP="00BB3712">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3B0A4E" w:rsidRPr="005064EC" w14:paraId="729DF3BE" w14:textId="77777777" w:rsidTr="00AA43C7">
        <w:trPr>
          <w:trHeight w:val="1180"/>
        </w:trPr>
        <w:tc>
          <w:tcPr>
            <w:tcW w:w="856" w:type="dxa"/>
          </w:tcPr>
          <w:p w14:paraId="1CAA0FCA" w14:textId="782C4820" w:rsidR="003B0A4E" w:rsidRPr="005064EC" w:rsidRDefault="003B0A4E" w:rsidP="00AA43C7">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29" w:type="dxa"/>
          </w:tcPr>
          <w:p w14:paraId="432C8842" w14:textId="55B54029" w:rsidR="003B0A4E" w:rsidRPr="009048D6" w:rsidRDefault="003B0A4E" w:rsidP="00AA43C7">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Pr>
                <w:rStyle w:val="Heading2Char"/>
                <w:rFonts w:ascii="Times" w:hAnsi="Times"/>
                <w:b w:val="0"/>
                <w:color w:val="auto"/>
                <w:sz w:val="24"/>
                <w:szCs w:val="24"/>
              </w:rPr>
              <w:t>()</w:t>
            </w:r>
          </w:p>
        </w:tc>
        <w:tc>
          <w:tcPr>
            <w:tcW w:w="2931" w:type="dxa"/>
            <w:gridSpan w:val="2"/>
          </w:tcPr>
          <w:p w14:paraId="1E741795" w14:textId="2299B2B3" w:rsidR="003B0A4E" w:rsidRPr="009048D6" w:rsidRDefault="003B0A4E" w:rsidP="00AA43C7">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login for patient.</w:t>
            </w:r>
          </w:p>
        </w:tc>
        <w:tc>
          <w:tcPr>
            <w:tcW w:w="2626" w:type="dxa"/>
          </w:tcPr>
          <w:p w14:paraId="66B96D2B" w14:textId="47CFB287" w:rsidR="003B0A4E" w:rsidRPr="005064EC" w:rsidRDefault="003B0A4E" w:rsidP="00AA43C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B0A4E" w:rsidRPr="005064EC" w14:paraId="453187F9" w14:textId="77777777" w:rsidTr="00AA43C7">
        <w:trPr>
          <w:trHeight w:val="60"/>
        </w:trPr>
        <w:tc>
          <w:tcPr>
            <w:tcW w:w="856" w:type="dxa"/>
          </w:tcPr>
          <w:p w14:paraId="1E1DDCB3" w14:textId="63B38C46" w:rsidR="003B0A4E" w:rsidRPr="005064EC" w:rsidRDefault="003B0A4E" w:rsidP="00AA43C7">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29" w:type="dxa"/>
          </w:tcPr>
          <w:p w14:paraId="7AA8757F" w14:textId="37B902BC" w:rsidR="003B0A4E" w:rsidRDefault="003B0A4E" w:rsidP="00AA43C7">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Pr>
                <w:rStyle w:val="Heading2Char"/>
                <w:rFonts w:ascii="Times" w:hAnsi="Times"/>
                <w:b w:val="0"/>
                <w:color w:val="auto"/>
                <w:sz w:val="24"/>
                <w:szCs w:val="24"/>
              </w:rPr>
              <w:t>()</w:t>
            </w:r>
          </w:p>
        </w:tc>
        <w:tc>
          <w:tcPr>
            <w:tcW w:w="2931" w:type="dxa"/>
            <w:gridSpan w:val="2"/>
          </w:tcPr>
          <w:p w14:paraId="2BB08B5D" w14:textId="625AEA40" w:rsidR="003B0A4E" w:rsidRPr="009048D6" w:rsidRDefault="003B0A4E" w:rsidP="00AA43C7">
            <w:pPr>
              <w:widowControl w:val="0"/>
              <w:autoSpaceDE w:val="0"/>
              <w:autoSpaceDN w:val="0"/>
              <w:adjustRightInd w:val="0"/>
              <w:spacing w:after="240"/>
              <w:rPr>
                <w:rFonts w:ascii="Times New Roman" w:hAnsi="Times New Roman" w:cs="Times New Roman"/>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626" w:type="dxa"/>
          </w:tcPr>
          <w:p w14:paraId="2EDF3CF0" w14:textId="37D8ABBB" w:rsidR="003B0A4E" w:rsidRDefault="003B0A4E" w:rsidP="00AA43C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3B0A4E" w:rsidRPr="005064EC" w14:paraId="63990F90" w14:textId="77777777" w:rsidTr="00AA43C7">
        <w:tc>
          <w:tcPr>
            <w:tcW w:w="856" w:type="dxa"/>
          </w:tcPr>
          <w:p w14:paraId="309CBA28" w14:textId="6E6F441E" w:rsidR="003B0A4E" w:rsidRPr="005064EC" w:rsidRDefault="003B0A4E" w:rsidP="00AA43C7">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29" w:type="dxa"/>
          </w:tcPr>
          <w:p w14:paraId="079E6D5F" w14:textId="1C7DA4BC" w:rsidR="003B0A4E" w:rsidRPr="005064EC" w:rsidRDefault="003B0A4E" w:rsidP="00AA43C7">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2931" w:type="dxa"/>
            <w:gridSpan w:val="2"/>
          </w:tcPr>
          <w:p w14:paraId="63D68B02" w14:textId="07E29894" w:rsidR="003B0A4E" w:rsidRPr="009048D6" w:rsidRDefault="003B0A4E" w:rsidP="00AA43C7">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26" w:type="dxa"/>
          </w:tcPr>
          <w:p w14:paraId="389FC017" w14:textId="07465154" w:rsidR="003B0A4E" w:rsidRPr="005064EC" w:rsidRDefault="003B0A4E" w:rsidP="00AA43C7">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AA43C7" w14:paraId="239AC72B" w14:textId="77777777" w:rsidTr="00AA43C7">
        <w:tblPrEx>
          <w:tblLook w:val="0000" w:firstRow="0" w:lastRow="0" w:firstColumn="0" w:lastColumn="0" w:noHBand="0" w:noVBand="0"/>
        </w:tblPrEx>
        <w:trPr>
          <w:trHeight w:val="620"/>
        </w:trPr>
        <w:tc>
          <w:tcPr>
            <w:tcW w:w="856" w:type="dxa"/>
          </w:tcPr>
          <w:p w14:paraId="7CAEA735" w14:textId="42F239B4" w:rsidR="00AA43C7" w:rsidRPr="003C7AC3" w:rsidRDefault="00AA43C7" w:rsidP="00AA43C7">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829" w:type="dxa"/>
          </w:tcPr>
          <w:p w14:paraId="7DB5541F" w14:textId="55A912A2" w:rsidR="00AA43C7" w:rsidRPr="003C7AC3" w:rsidRDefault="00AA43C7" w:rsidP="00AA43C7">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patientRegister</w:t>
            </w:r>
            <w:proofErr w:type="spellEnd"/>
            <w:proofErr w:type="gramEnd"/>
            <w:r w:rsidRPr="003C7AC3">
              <w:rPr>
                <w:rStyle w:val="Heading2Char"/>
                <w:rFonts w:ascii="Times" w:hAnsi="Times"/>
                <w:b w:val="0"/>
                <w:color w:val="auto"/>
                <w:sz w:val="24"/>
                <w:szCs w:val="24"/>
              </w:rPr>
              <w:t>()</w:t>
            </w:r>
          </w:p>
        </w:tc>
        <w:tc>
          <w:tcPr>
            <w:tcW w:w="2931" w:type="dxa"/>
            <w:gridSpan w:val="2"/>
          </w:tcPr>
          <w:p w14:paraId="4EBE9CA9" w14:textId="7FF3B15C" w:rsidR="00AA43C7" w:rsidRPr="003C7AC3" w:rsidRDefault="00AA43C7" w:rsidP="00AA43C7">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Pr>
                <w:rStyle w:val="Heading2Char"/>
                <w:rFonts w:ascii="Times" w:hAnsi="Times"/>
                <w:b w:val="0"/>
                <w:color w:val="auto"/>
                <w:sz w:val="24"/>
                <w:szCs w:val="24"/>
              </w:rPr>
              <w:t>register patient into the database.</w:t>
            </w:r>
          </w:p>
        </w:tc>
        <w:tc>
          <w:tcPr>
            <w:tcW w:w="2626" w:type="dxa"/>
          </w:tcPr>
          <w:p w14:paraId="16BB1ED6" w14:textId="77C76396" w:rsidR="00AA43C7" w:rsidRPr="003C7AC3" w:rsidRDefault="00AA43C7" w:rsidP="00AA43C7">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AA43C7" w14:paraId="2FB7F7BC" w14:textId="77777777" w:rsidTr="00AA43C7">
        <w:tblPrEx>
          <w:tblLook w:val="0000" w:firstRow="0" w:lastRow="0" w:firstColumn="0" w:lastColumn="0" w:noHBand="0" w:noVBand="0"/>
        </w:tblPrEx>
        <w:trPr>
          <w:trHeight w:val="120"/>
        </w:trPr>
        <w:tc>
          <w:tcPr>
            <w:tcW w:w="856" w:type="dxa"/>
          </w:tcPr>
          <w:p w14:paraId="2500F468" w14:textId="53ADCD23" w:rsidR="00AA43C7" w:rsidRPr="003C7AC3" w:rsidRDefault="00AA43C7" w:rsidP="00AA43C7">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829" w:type="dxa"/>
          </w:tcPr>
          <w:p w14:paraId="30ACFCB2" w14:textId="18139AC0" w:rsidR="00AA43C7" w:rsidRPr="003C7AC3" w:rsidRDefault="00AA43C7" w:rsidP="00AA43C7">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getPatientByID</w:t>
            </w:r>
            <w:proofErr w:type="spellEnd"/>
            <w:proofErr w:type="gramEnd"/>
            <w:r w:rsidRPr="003C7AC3">
              <w:rPr>
                <w:rStyle w:val="Heading2Char"/>
                <w:rFonts w:ascii="Times" w:hAnsi="Times"/>
                <w:b w:val="0"/>
                <w:color w:val="auto"/>
                <w:sz w:val="24"/>
                <w:szCs w:val="24"/>
              </w:rPr>
              <w:t>()</w:t>
            </w:r>
          </w:p>
        </w:tc>
        <w:tc>
          <w:tcPr>
            <w:tcW w:w="2931" w:type="dxa"/>
            <w:gridSpan w:val="2"/>
          </w:tcPr>
          <w:p w14:paraId="7766F401" w14:textId="69A7E56B" w:rsidR="00AA43C7" w:rsidRPr="003C7AC3" w:rsidRDefault="00AA43C7" w:rsidP="00AA43C7">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Pr>
                <w:rStyle w:val="Heading2Char"/>
                <w:rFonts w:ascii="Times" w:hAnsi="Times"/>
                <w:b w:val="0"/>
                <w:color w:val="auto"/>
                <w:sz w:val="24"/>
                <w:szCs w:val="24"/>
              </w:rPr>
              <w:t>get patient by using patients’ id.</w:t>
            </w:r>
          </w:p>
        </w:tc>
        <w:tc>
          <w:tcPr>
            <w:tcW w:w="2626" w:type="dxa"/>
          </w:tcPr>
          <w:p w14:paraId="43ABC52C" w14:textId="04BF4025" w:rsidR="00AA43C7" w:rsidRPr="003C7AC3" w:rsidRDefault="00AA43C7" w:rsidP="00AA43C7">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AA43C7" w14:paraId="19FAED8E" w14:textId="77777777" w:rsidTr="00AA43C7">
        <w:tblPrEx>
          <w:tblLook w:val="0000" w:firstRow="0" w:lastRow="0" w:firstColumn="0" w:lastColumn="0" w:noHBand="0" w:noVBand="0"/>
        </w:tblPrEx>
        <w:trPr>
          <w:trHeight w:val="120"/>
        </w:trPr>
        <w:tc>
          <w:tcPr>
            <w:tcW w:w="856" w:type="dxa"/>
          </w:tcPr>
          <w:p w14:paraId="640FAC92" w14:textId="4FB90E36" w:rsidR="00AA43C7" w:rsidRPr="003C7AC3" w:rsidRDefault="00AA43C7" w:rsidP="00AA43C7">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29" w:type="dxa"/>
          </w:tcPr>
          <w:p w14:paraId="485C4B69" w14:textId="366CCD53" w:rsidR="00AA43C7" w:rsidRPr="003C7AC3" w:rsidRDefault="00AA43C7" w:rsidP="00AA43C7">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editPatientByID</w:t>
            </w:r>
            <w:proofErr w:type="spellEnd"/>
            <w:proofErr w:type="gramEnd"/>
            <w:r>
              <w:rPr>
                <w:rStyle w:val="Heading2Char"/>
                <w:rFonts w:ascii="Times" w:hAnsi="Times"/>
                <w:b w:val="0"/>
                <w:color w:val="auto"/>
                <w:sz w:val="24"/>
                <w:szCs w:val="24"/>
              </w:rPr>
              <w:t>()</w:t>
            </w:r>
          </w:p>
        </w:tc>
        <w:tc>
          <w:tcPr>
            <w:tcW w:w="2931" w:type="dxa"/>
            <w:gridSpan w:val="2"/>
          </w:tcPr>
          <w:p w14:paraId="17C5C3FA" w14:textId="34970C1D" w:rsidR="00AA43C7" w:rsidRPr="003C7AC3" w:rsidRDefault="00AA43C7" w:rsidP="00AA43C7">
            <w:pPr>
              <w:rPr>
                <w:rStyle w:val="Heading2Char"/>
                <w:rFonts w:ascii="Times" w:hAnsi="Times"/>
                <w:b w:val="0"/>
                <w:color w:val="auto"/>
                <w:sz w:val="24"/>
                <w:szCs w:val="24"/>
              </w:rPr>
            </w:pPr>
            <w:r>
              <w:rPr>
                <w:rStyle w:val="Heading2Char"/>
                <w:rFonts w:ascii="Times" w:hAnsi="Times"/>
                <w:b w:val="0"/>
                <w:color w:val="auto"/>
                <w:sz w:val="24"/>
                <w:szCs w:val="24"/>
              </w:rPr>
              <w:t>Method uses to edit patient information by using patients’ id.</w:t>
            </w:r>
          </w:p>
        </w:tc>
        <w:tc>
          <w:tcPr>
            <w:tcW w:w="2626" w:type="dxa"/>
          </w:tcPr>
          <w:p w14:paraId="18FC1694" w14:textId="3CDF5137" w:rsidR="00AA43C7" w:rsidRPr="003C7AC3" w:rsidRDefault="00AA43C7" w:rsidP="00AA43C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AA43C7" w14:paraId="070E1706" w14:textId="77777777" w:rsidTr="00AA43C7">
        <w:tblPrEx>
          <w:tblLook w:val="0000" w:firstRow="0" w:lastRow="0" w:firstColumn="0" w:lastColumn="0" w:noHBand="0" w:noVBand="0"/>
        </w:tblPrEx>
        <w:trPr>
          <w:trHeight w:val="160"/>
        </w:trPr>
        <w:tc>
          <w:tcPr>
            <w:tcW w:w="856" w:type="dxa"/>
          </w:tcPr>
          <w:p w14:paraId="059176FB" w14:textId="2D0156D9" w:rsidR="00AA43C7" w:rsidRPr="003C7AC3" w:rsidRDefault="00AA43C7" w:rsidP="00AA43C7">
            <w:pPr>
              <w:ind w:left="108"/>
              <w:jc w:val="center"/>
              <w:rPr>
                <w:rStyle w:val="Heading2Char"/>
                <w:rFonts w:ascii="Times" w:hAnsi="Times"/>
                <w:b w:val="0"/>
                <w:color w:val="auto"/>
                <w:sz w:val="24"/>
                <w:szCs w:val="24"/>
              </w:rPr>
            </w:pPr>
            <w:r w:rsidRPr="00967A1D">
              <w:rPr>
                <w:rStyle w:val="Heading2Char"/>
                <w:rFonts w:ascii="Times" w:hAnsi="Times" w:cs="Ayuthaya"/>
                <w:b w:val="0"/>
                <w:color w:val="auto"/>
                <w:sz w:val="24"/>
                <w:szCs w:val="24"/>
              </w:rPr>
              <w:t>6</w:t>
            </w:r>
          </w:p>
        </w:tc>
        <w:tc>
          <w:tcPr>
            <w:tcW w:w="2829" w:type="dxa"/>
          </w:tcPr>
          <w:p w14:paraId="388E2C7D" w14:textId="33961EDB" w:rsidR="00AA43C7" w:rsidRPr="003C7AC3" w:rsidRDefault="00AA43C7" w:rsidP="00AA43C7">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deletePatientByID</w:t>
            </w:r>
            <w:proofErr w:type="spellEnd"/>
            <w:proofErr w:type="gramEnd"/>
            <w:r w:rsidRPr="00967A1D">
              <w:rPr>
                <w:rStyle w:val="Heading2Char"/>
                <w:rFonts w:ascii="Times" w:hAnsi="Times"/>
                <w:b w:val="0"/>
                <w:color w:val="auto"/>
                <w:sz w:val="24"/>
                <w:szCs w:val="24"/>
              </w:rPr>
              <w:t>()</w:t>
            </w:r>
          </w:p>
        </w:tc>
        <w:tc>
          <w:tcPr>
            <w:tcW w:w="2931" w:type="dxa"/>
            <w:gridSpan w:val="2"/>
          </w:tcPr>
          <w:p w14:paraId="414D7ED1" w14:textId="76B48345" w:rsidR="00AA43C7" w:rsidRPr="003C7AC3" w:rsidRDefault="00AA43C7" w:rsidP="00AA43C7">
            <w:pPr>
              <w:rPr>
                <w:rStyle w:val="Heading2Char"/>
                <w:rFonts w:ascii="Times" w:hAnsi="Times"/>
                <w:b w:val="0"/>
                <w:color w:val="auto"/>
                <w:sz w:val="24"/>
                <w:szCs w:val="24"/>
              </w:rPr>
            </w:pPr>
            <w:r w:rsidRPr="00967A1D">
              <w:rPr>
                <w:rStyle w:val="Heading2Char"/>
                <w:rFonts w:ascii="Times" w:hAnsi="Times"/>
                <w:b w:val="0"/>
                <w:color w:val="auto"/>
                <w:sz w:val="24"/>
                <w:szCs w:val="24"/>
              </w:rPr>
              <w:t xml:space="preserve">Method uses to delete </w:t>
            </w:r>
            <w:r w:rsidRPr="00967A1D">
              <w:rPr>
                <w:rStyle w:val="Heading2Char"/>
                <w:rFonts w:ascii="Times" w:hAnsi="Times" w:cs="Ayuthaya"/>
                <w:b w:val="0"/>
                <w:color w:val="auto"/>
                <w:sz w:val="24"/>
                <w:szCs w:val="24"/>
              </w:rPr>
              <w:t>patient by using patients’ id.</w:t>
            </w:r>
          </w:p>
        </w:tc>
        <w:tc>
          <w:tcPr>
            <w:tcW w:w="2626" w:type="dxa"/>
          </w:tcPr>
          <w:p w14:paraId="5506F5BC" w14:textId="1E2D0768" w:rsidR="00AA43C7" w:rsidRPr="003C7AC3" w:rsidRDefault="00AA43C7" w:rsidP="00AA43C7">
            <w:pPr>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6E6011" w14:paraId="23DDB781" w14:textId="77777777" w:rsidTr="00AA43C7">
        <w:tblPrEx>
          <w:tblLook w:val="0000" w:firstRow="0" w:lastRow="0" w:firstColumn="0" w:lastColumn="0" w:noHBand="0" w:noVBand="0"/>
        </w:tblPrEx>
        <w:trPr>
          <w:trHeight w:val="211"/>
        </w:trPr>
        <w:tc>
          <w:tcPr>
            <w:tcW w:w="856" w:type="dxa"/>
          </w:tcPr>
          <w:p w14:paraId="651E07C6" w14:textId="1F5AE38F" w:rsidR="006E6011" w:rsidRPr="003C7AC3" w:rsidRDefault="002056BC" w:rsidP="00AA43C7">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829" w:type="dxa"/>
          </w:tcPr>
          <w:p w14:paraId="4C1D2287" w14:textId="5E3438CD" w:rsidR="006E6011" w:rsidRPr="003C7AC3" w:rsidRDefault="00AA43C7" w:rsidP="00AA43C7">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dentistRegister</w:t>
            </w:r>
            <w:proofErr w:type="spellEnd"/>
            <w:proofErr w:type="gramEnd"/>
            <w:r>
              <w:rPr>
                <w:rStyle w:val="Heading2Char"/>
                <w:rFonts w:ascii="Times" w:hAnsi="Times"/>
                <w:b w:val="0"/>
                <w:color w:val="auto"/>
                <w:sz w:val="24"/>
                <w:szCs w:val="24"/>
              </w:rPr>
              <w:t>()</w:t>
            </w:r>
          </w:p>
        </w:tc>
        <w:tc>
          <w:tcPr>
            <w:tcW w:w="2931" w:type="dxa"/>
            <w:gridSpan w:val="2"/>
          </w:tcPr>
          <w:p w14:paraId="14C26897" w14:textId="1AF1BE27" w:rsidR="006E6011" w:rsidRPr="003C7AC3" w:rsidRDefault="002056BC" w:rsidP="00AA43C7">
            <w:pPr>
              <w:rPr>
                <w:rStyle w:val="Heading2Char"/>
                <w:rFonts w:ascii="Times" w:hAnsi="Times"/>
                <w:b w:val="0"/>
                <w:color w:val="auto"/>
                <w:sz w:val="24"/>
                <w:szCs w:val="24"/>
              </w:rPr>
            </w:pPr>
            <w:r>
              <w:rPr>
                <w:rStyle w:val="Heading2Char"/>
                <w:rFonts w:ascii="Times" w:hAnsi="Times"/>
                <w:b w:val="0"/>
                <w:color w:val="auto"/>
                <w:sz w:val="24"/>
                <w:szCs w:val="24"/>
              </w:rPr>
              <w:t>Method us</w:t>
            </w:r>
            <w:r w:rsidR="00AA43C7">
              <w:rPr>
                <w:rStyle w:val="Heading2Char"/>
                <w:rFonts w:ascii="Times" w:hAnsi="Times"/>
                <w:b w:val="0"/>
                <w:color w:val="auto"/>
                <w:sz w:val="24"/>
                <w:szCs w:val="24"/>
              </w:rPr>
              <w:t>es to register dentist into the database.</w:t>
            </w:r>
          </w:p>
        </w:tc>
        <w:tc>
          <w:tcPr>
            <w:tcW w:w="2626" w:type="dxa"/>
          </w:tcPr>
          <w:p w14:paraId="013330A4" w14:textId="0C0689DC" w:rsidR="006E6011" w:rsidRPr="003C7AC3" w:rsidRDefault="002056BC" w:rsidP="00AA43C7">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AA43C7" w14:paraId="77CE86E5" w14:textId="77777777" w:rsidTr="00AA43C7">
        <w:tblPrEx>
          <w:tblLook w:val="0000" w:firstRow="0" w:lastRow="0" w:firstColumn="0" w:lastColumn="0" w:noHBand="0" w:noVBand="0"/>
        </w:tblPrEx>
        <w:trPr>
          <w:trHeight w:val="400"/>
        </w:trPr>
        <w:tc>
          <w:tcPr>
            <w:tcW w:w="856" w:type="dxa"/>
          </w:tcPr>
          <w:p w14:paraId="03D79048" w14:textId="7189262E" w:rsidR="00AA43C7" w:rsidRPr="003C7AC3" w:rsidRDefault="00AA43C7" w:rsidP="00AA43C7">
            <w:pPr>
              <w:ind w:left="108"/>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829" w:type="dxa"/>
          </w:tcPr>
          <w:p w14:paraId="7FC6D934" w14:textId="7270BE1A" w:rsidR="00AA43C7" w:rsidRPr="003C7AC3" w:rsidRDefault="00AA43C7" w:rsidP="00AA43C7">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2931" w:type="dxa"/>
            <w:gridSpan w:val="2"/>
          </w:tcPr>
          <w:p w14:paraId="0A87AD8C" w14:textId="4ACA345C" w:rsidR="00AA43C7" w:rsidRPr="003C7AC3" w:rsidRDefault="00AA43C7" w:rsidP="00AA43C7">
            <w:pPr>
              <w:rPr>
                <w:rStyle w:val="Heading2Char"/>
                <w:rFonts w:ascii="Times" w:hAnsi="Times"/>
                <w:b w:val="0"/>
                <w:color w:val="auto"/>
                <w:sz w:val="24"/>
                <w:szCs w:val="24"/>
              </w:rPr>
            </w:pPr>
            <w:r w:rsidRPr="00967A1D">
              <w:rPr>
                <w:rStyle w:val="Heading2Char"/>
                <w:rFonts w:ascii="Times" w:hAnsi="Times"/>
                <w:b w:val="0"/>
                <w:color w:val="auto"/>
                <w:sz w:val="24"/>
                <w:szCs w:val="24"/>
              </w:rPr>
              <w:t>Method uses to make new patient appointment.</w:t>
            </w:r>
          </w:p>
        </w:tc>
        <w:tc>
          <w:tcPr>
            <w:tcW w:w="2626" w:type="dxa"/>
          </w:tcPr>
          <w:p w14:paraId="1219834B" w14:textId="3553848E" w:rsidR="00AA43C7" w:rsidRPr="003C7AC3" w:rsidRDefault="00AA43C7" w:rsidP="00AA43C7">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AA43C7" w14:paraId="5BF5AD68" w14:textId="5BB799B8" w:rsidTr="00AA43C7">
        <w:tblPrEx>
          <w:tblLook w:val="0000" w:firstRow="0" w:lastRow="0" w:firstColumn="0" w:lastColumn="0" w:noHBand="0" w:noVBand="0"/>
        </w:tblPrEx>
        <w:trPr>
          <w:trHeight w:val="554"/>
        </w:trPr>
        <w:tc>
          <w:tcPr>
            <w:tcW w:w="856" w:type="dxa"/>
          </w:tcPr>
          <w:p w14:paraId="0A222BC4" w14:textId="22706D0F" w:rsidR="00AA43C7" w:rsidRPr="00AA43C7" w:rsidRDefault="00AA43C7" w:rsidP="00AA43C7">
            <w:pPr>
              <w:jc w:val="center"/>
              <w:rPr>
                <w:rStyle w:val="Heading2Char"/>
                <w:rFonts w:ascii="Times" w:hAnsi="Times"/>
                <w:b w:val="0"/>
                <w:color w:val="auto"/>
                <w:sz w:val="24"/>
                <w:szCs w:val="24"/>
              </w:rPr>
            </w:pPr>
            <w:r w:rsidRPr="00AA43C7">
              <w:rPr>
                <w:rStyle w:val="Heading2Char"/>
                <w:rFonts w:ascii="Times" w:hAnsi="Times"/>
                <w:b w:val="0"/>
                <w:color w:val="auto"/>
                <w:sz w:val="24"/>
                <w:szCs w:val="24"/>
              </w:rPr>
              <w:t>10</w:t>
            </w:r>
          </w:p>
        </w:tc>
        <w:tc>
          <w:tcPr>
            <w:tcW w:w="2836" w:type="dxa"/>
            <w:gridSpan w:val="2"/>
          </w:tcPr>
          <w:p w14:paraId="0A5FE10A" w14:textId="070E7088" w:rsidR="00AA43C7" w:rsidRPr="00AA43C7" w:rsidRDefault="00AA43C7" w:rsidP="00AA43C7">
            <w:pPr>
              <w:rPr>
                <w:rStyle w:val="Heading2Char"/>
                <w:rFonts w:ascii="Times" w:hAnsi="Times"/>
                <w:b w:val="0"/>
                <w:color w:val="auto"/>
                <w:sz w:val="24"/>
                <w:szCs w:val="24"/>
              </w:rPr>
            </w:pPr>
            <w:proofErr w:type="spellStart"/>
            <w:proofErr w:type="gramStart"/>
            <w:r w:rsidRPr="00AA43C7">
              <w:rPr>
                <w:rStyle w:val="Heading2Char"/>
                <w:rFonts w:ascii="Times" w:hAnsi="Times"/>
                <w:b w:val="0"/>
                <w:color w:val="auto"/>
                <w:sz w:val="24"/>
                <w:szCs w:val="24"/>
              </w:rPr>
              <w:t>makeDentistAppointment</w:t>
            </w:r>
            <w:proofErr w:type="spellEnd"/>
            <w:proofErr w:type="gramEnd"/>
            <w:r w:rsidRPr="00AA43C7">
              <w:rPr>
                <w:rStyle w:val="Heading2Char"/>
                <w:rFonts w:ascii="Times" w:hAnsi="Times"/>
                <w:b w:val="0"/>
                <w:color w:val="auto"/>
                <w:sz w:val="24"/>
                <w:szCs w:val="24"/>
              </w:rPr>
              <w:t>()</w:t>
            </w:r>
          </w:p>
        </w:tc>
        <w:tc>
          <w:tcPr>
            <w:tcW w:w="2924" w:type="dxa"/>
          </w:tcPr>
          <w:p w14:paraId="108B716E" w14:textId="1504D3D2" w:rsidR="00AA43C7" w:rsidRPr="00AA43C7" w:rsidRDefault="00AA43C7" w:rsidP="00AA43C7">
            <w:pPr>
              <w:spacing w:after="200"/>
              <w:rPr>
                <w:rStyle w:val="Heading2Char"/>
                <w:rFonts w:ascii="Times" w:hAnsi="Times"/>
                <w:b w:val="0"/>
                <w:color w:val="auto"/>
                <w:sz w:val="24"/>
                <w:szCs w:val="24"/>
              </w:rPr>
            </w:pPr>
            <w:r w:rsidRPr="00AA43C7">
              <w:rPr>
                <w:rStyle w:val="Heading2Char"/>
                <w:rFonts w:ascii="Times" w:hAnsi="Times"/>
                <w:b w:val="0"/>
                <w:color w:val="auto"/>
                <w:sz w:val="24"/>
                <w:szCs w:val="24"/>
              </w:rPr>
              <w:t>Method uses to make new dentist appointment.</w:t>
            </w:r>
          </w:p>
          <w:p w14:paraId="06DABCD8" w14:textId="77777777" w:rsidR="00AA43C7" w:rsidRPr="00AA43C7" w:rsidRDefault="00AA43C7" w:rsidP="00AA43C7">
            <w:pPr>
              <w:rPr>
                <w:rStyle w:val="Heading2Char"/>
                <w:rFonts w:ascii="Times" w:hAnsi="Times"/>
                <w:b w:val="0"/>
                <w:color w:val="auto"/>
                <w:sz w:val="24"/>
                <w:szCs w:val="24"/>
              </w:rPr>
            </w:pPr>
          </w:p>
        </w:tc>
        <w:tc>
          <w:tcPr>
            <w:tcW w:w="2626" w:type="dxa"/>
          </w:tcPr>
          <w:p w14:paraId="2E483044" w14:textId="753ED8C2" w:rsidR="00AA43C7" w:rsidRPr="00AA43C7" w:rsidRDefault="00AA43C7" w:rsidP="00AA43C7">
            <w:pPr>
              <w:spacing w:after="200"/>
              <w:jc w:val="center"/>
              <w:rPr>
                <w:rStyle w:val="Heading2Char"/>
                <w:rFonts w:ascii="Times" w:hAnsi="Times"/>
                <w:b w:val="0"/>
                <w:color w:val="auto"/>
                <w:sz w:val="24"/>
                <w:szCs w:val="24"/>
              </w:rPr>
            </w:pPr>
            <w:r w:rsidRPr="00AA43C7">
              <w:rPr>
                <w:rStyle w:val="Heading2Char"/>
                <w:rFonts w:ascii="Times" w:hAnsi="Times"/>
                <w:b w:val="0"/>
                <w:color w:val="auto"/>
                <w:sz w:val="24"/>
                <w:szCs w:val="24"/>
              </w:rPr>
              <w:t>-</w:t>
            </w:r>
          </w:p>
          <w:p w14:paraId="2D90FD0A" w14:textId="77777777" w:rsidR="00AA43C7" w:rsidRPr="00AA43C7" w:rsidRDefault="00AA43C7" w:rsidP="00AA43C7">
            <w:pPr>
              <w:jc w:val="center"/>
              <w:rPr>
                <w:rStyle w:val="Heading2Char"/>
                <w:rFonts w:ascii="Times" w:hAnsi="Times"/>
                <w:b w:val="0"/>
                <w:color w:val="auto"/>
                <w:sz w:val="24"/>
                <w:szCs w:val="24"/>
              </w:rPr>
            </w:pPr>
          </w:p>
        </w:tc>
      </w:tr>
    </w:tbl>
    <w:p w14:paraId="38F96A3C" w14:textId="77777777" w:rsidR="004E3864" w:rsidRDefault="004E3864" w:rsidP="00771E58">
      <w:pPr>
        <w:ind w:firstLine="720"/>
        <w:rPr>
          <w:rStyle w:val="Heading2Char"/>
          <w:rFonts w:ascii="Times" w:hAnsi="Times"/>
          <w:color w:val="auto"/>
          <w:sz w:val="24"/>
          <w:szCs w:val="24"/>
        </w:rPr>
      </w:pPr>
    </w:p>
    <w:p w14:paraId="536D4A46" w14:textId="77777777" w:rsidR="004E3864" w:rsidRDefault="004E3864" w:rsidP="00771E58">
      <w:pPr>
        <w:ind w:firstLine="720"/>
        <w:rPr>
          <w:rStyle w:val="Heading2Char"/>
          <w:rFonts w:ascii="Times" w:hAnsi="Times"/>
          <w:color w:val="auto"/>
          <w:sz w:val="24"/>
          <w:szCs w:val="24"/>
        </w:rPr>
      </w:pPr>
    </w:p>
    <w:p w14:paraId="22C74E67" w14:textId="77777777" w:rsidR="004E3864" w:rsidRDefault="004E3864" w:rsidP="00771E58">
      <w:pPr>
        <w:ind w:firstLine="720"/>
        <w:rPr>
          <w:rStyle w:val="Heading2Char"/>
          <w:rFonts w:ascii="Times" w:hAnsi="Times"/>
          <w:color w:val="auto"/>
          <w:sz w:val="24"/>
          <w:szCs w:val="24"/>
        </w:rPr>
      </w:pPr>
    </w:p>
    <w:p w14:paraId="53177944" w14:textId="77777777" w:rsidR="004E3864" w:rsidRDefault="004E3864" w:rsidP="00771E58">
      <w:pPr>
        <w:ind w:firstLine="720"/>
        <w:rPr>
          <w:rStyle w:val="Heading2Char"/>
          <w:rFonts w:ascii="Times" w:hAnsi="Times"/>
          <w:color w:val="auto"/>
          <w:sz w:val="24"/>
          <w:szCs w:val="24"/>
        </w:rPr>
      </w:pPr>
    </w:p>
    <w:p w14:paraId="46941A37" w14:textId="77777777" w:rsidR="004E3864" w:rsidRDefault="004E3864" w:rsidP="00771E58">
      <w:pPr>
        <w:ind w:firstLine="720"/>
        <w:rPr>
          <w:rStyle w:val="Heading2Char"/>
          <w:rFonts w:ascii="Times" w:hAnsi="Times"/>
          <w:color w:val="auto"/>
          <w:sz w:val="24"/>
          <w:szCs w:val="24"/>
        </w:rPr>
      </w:pPr>
    </w:p>
    <w:p w14:paraId="058A9403" w14:textId="77777777" w:rsidR="005C50CE" w:rsidRDefault="005C50CE" w:rsidP="00771E58">
      <w:pPr>
        <w:ind w:firstLine="720"/>
        <w:rPr>
          <w:rStyle w:val="Heading2Char"/>
          <w:rFonts w:ascii="Times" w:hAnsi="Times"/>
          <w:color w:val="auto"/>
          <w:sz w:val="24"/>
          <w:szCs w:val="24"/>
        </w:rPr>
      </w:pPr>
    </w:p>
    <w:p w14:paraId="305CF522" w14:textId="77777777" w:rsidR="005C50CE" w:rsidRDefault="005C50CE" w:rsidP="00771E58">
      <w:pPr>
        <w:ind w:firstLine="720"/>
        <w:rPr>
          <w:rStyle w:val="Heading2Char"/>
          <w:rFonts w:ascii="Times" w:hAnsi="Times"/>
          <w:color w:val="auto"/>
          <w:sz w:val="24"/>
          <w:szCs w:val="24"/>
        </w:rPr>
      </w:pPr>
    </w:p>
    <w:p w14:paraId="7934DC1C" w14:textId="77777777" w:rsidR="005C50CE" w:rsidRDefault="005C50CE" w:rsidP="00771E58">
      <w:pPr>
        <w:ind w:firstLine="720"/>
        <w:rPr>
          <w:rStyle w:val="Heading2Char"/>
          <w:rFonts w:ascii="Times" w:hAnsi="Times"/>
          <w:color w:val="auto"/>
          <w:sz w:val="24"/>
          <w:szCs w:val="24"/>
        </w:rPr>
      </w:pPr>
    </w:p>
    <w:p w14:paraId="7BED184D" w14:textId="77777777" w:rsidR="005C50CE" w:rsidRDefault="005C50CE" w:rsidP="00771E58">
      <w:pPr>
        <w:ind w:firstLine="720"/>
        <w:rPr>
          <w:rStyle w:val="Heading2Char"/>
          <w:rFonts w:ascii="Times" w:hAnsi="Times"/>
          <w:color w:val="auto"/>
          <w:sz w:val="24"/>
          <w:szCs w:val="24"/>
        </w:rPr>
      </w:pPr>
    </w:p>
    <w:p w14:paraId="51CA452C" w14:textId="77777777" w:rsidR="005C50CE" w:rsidRDefault="005C50CE" w:rsidP="00771E58">
      <w:pPr>
        <w:ind w:firstLine="720"/>
        <w:rPr>
          <w:rStyle w:val="Heading2Char"/>
          <w:rFonts w:ascii="Times" w:hAnsi="Times"/>
          <w:color w:val="auto"/>
          <w:sz w:val="24"/>
          <w:szCs w:val="24"/>
        </w:rPr>
      </w:pPr>
    </w:p>
    <w:p w14:paraId="57CC84EC" w14:textId="77777777" w:rsidR="005C50CE" w:rsidRDefault="005C50CE" w:rsidP="00771E58">
      <w:pPr>
        <w:ind w:firstLine="720"/>
        <w:rPr>
          <w:rStyle w:val="Heading2Char"/>
          <w:rFonts w:ascii="Times" w:hAnsi="Times"/>
          <w:color w:val="auto"/>
          <w:sz w:val="24"/>
          <w:szCs w:val="24"/>
        </w:rPr>
      </w:pPr>
    </w:p>
    <w:p w14:paraId="5C1426B4" w14:textId="77777777" w:rsidR="005C50CE" w:rsidRDefault="005C50CE" w:rsidP="00771E58">
      <w:pPr>
        <w:ind w:firstLine="720"/>
        <w:rPr>
          <w:rStyle w:val="Heading2Char"/>
          <w:rFonts w:ascii="Times" w:hAnsi="Times"/>
          <w:color w:val="auto"/>
          <w:sz w:val="24"/>
          <w:szCs w:val="24"/>
        </w:rPr>
      </w:pPr>
    </w:p>
    <w:p w14:paraId="0C1DA07C" w14:textId="77777777" w:rsidR="005C50CE" w:rsidRDefault="005C50CE" w:rsidP="00771E58">
      <w:pPr>
        <w:ind w:firstLine="720"/>
        <w:rPr>
          <w:rStyle w:val="Heading2Char"/>
          <w:rFonts w:ascii="Times" w:hAnsi="Times"/>
          <w:color w:val="auto"/>
          <w:sz w:val="24"/>
          <w:szCs w:val="24"/>
        </w:rPr>
      </w:pPr>
    </w:p>
    <w:p w14:paraId="67A26766" w14:textId="77777777" w:rsidR="005C50CE" w:rsidRDefault="005C50CE" w:rsidP="00771E58">
      <w:pPr>
        <w:ind w:firstLine="720"/>
        <w:rPr>
          <w:rStyle w:val="Heading2Char"/>
          <w:rFonts w:ascii="Times" w:hAnsi="Times"/>
          <w:color w:val="auto"/>
          <w:sz w:val="24"/>
          <w:szCs w:val="24"/>
        </w:rPr>
      </w:pPr>
    </w:p>
    <w:p w14:paraId="5C65904A" w14:textId="77777777" w:rsidR="005C50CE" w:rsidRDefault="005C50CE" w:rsidP="00771E58">
      <w:pPr>
        <w:ind w:firstLine="720"/>
        <w:rPr>
          <w:rStyle w:val="Heading2Char"/>
          <w:rFonts w:ascii="Times" w:hAnsi="Times"/>
          <w:color w:val="auto"/>
          <w:sz w:val="24"/>
          <w:szCs w:val="24"/>
        </w:rPr>
      </w:pPr>
    </w:p>
    <w:p w14:paraId="3F5D57BA" w14:textId="77777777" w:rsidR="005C50CE" w:rsidRDefault="005C50CE" w:rsidP="00771E58">
      <w:pPr>
        <w:ind w:firstLine="720"/>
        <w:rPr>
          <w:rStyle w:val="Heading2Char"/>
          <w:rFonts w:ascii="Times" w:hAnsi="Times"/>
          <w:color w:val="auto"/>
          <w:sz w:val="24"/>
          <w:szCs w:val="24"/>
        </w:rPr>
      </w:pPr>
    </w:p>
    <w:p w14:paraId="7AFB432C" w14:textId="77777777" w:rsidR="005C50CE" w:rsidRDefault="005C50CE" w:rsidP="00771E58">
      <w:pPr>
        <w:ind w:firstLine="720"/>
        <w:rPr>
          <w:rStyle w:val="Heading2Char"/>
          <w:rFonts w:ascii="Times" w:hAnsi="Times"/>
          <w:color w:val="auto"/>
          <w:sz w:val="24"/>
          <w:szCs w:val="24"/>
        </w:rPr>
      </w:pPr>
    </w:p>
    <w:p w14:paraId="144CEF90" w14:textId="77777777" w:rsidR="005C50CE" w:rsidRDefault="005C50CE" w:rsidP="00771E58">
      <w:pPr>
        <w:ind w:firstLine="720"/>
        <w:rPr>
          <w:rStyle w:val="Heading2Char"/>
          <w:rFonts w:ascii="Times" w:hAnsi="Times"/>
          <w:color w:val="auto"/>
          <w:sz w:val="24"/>
          <w:szCs w:val="24"/>
        </w:rPr>
      </w:pPr>
    </w:p>
    <w:p w14:paraId="668F3576" w14:textId="77777777" w:rsidR="005C50CE" w:rsidRDefault="005C50CE" w:rsidP="00771E58">
      <w:pPr>
        <w:ind w:firstLine="720"/>
        <w:rPr>
          <w:rStyle w:val="Heading2Char"/>
          <w:rFonts w:ascii="Times" w:hAnsi="Times"/>
          <w:color w:val="auto"/>
          <w:sz w:val="24"/>
          <w:szCs w:val="24"/>
        </w:rPr>
      </w:pPr>
    </w:p>
    <w:p w14:paraId="1F02DB04" w14:textId="77777777" w:rsidR="005C50CE" w:rsidRDefault="005C50CE" w:rsidP="00771E58">
      <w:pPr>
        <w:ind w:firstLine="720"/>
        <w:rPr>
          <w:rStyle w:val="Heading2Char"/>
          <w:rFonts w:ascii="Times" w:hAnsi="Times"/>
          <w:color w:val="auto"/>
          <w:sz w:val="24"/>
          <w:szCs w:val="24"/>
        </w:rPr>
      </w:pPr>
    </w:p>
    <w:p w14:paraId="4B98F88D" w14:textId="77777777" w:rsidR="005C50CE" w:rsidRDefault="005C50CE" w:rsidP="00771E58">
      <w:pPr>
        <w:ind w:firstLine="720"/>
        <w:rPr>
          <w:rStyle w:val="Heading2Char"/>
          <w:rFonts w:ascii="Times" w:hAnsi="Times"/>
          <w:color w:val="auto"/>
          <w:sz w:val="24"/>
          <w:szCs w:val="24"/>
        </w:rPr>
      </w:pPr>
    </w:p>
    <w:p w14:paraId="468419BB" w14:textId="77777777" w:rsidR="005C50CE" w:rsidRDefault="005C50CE" w:rsidP="00771E58">
      <w:pPr>
        <w:ind w:firstLine="720"/>
        <w:rPr>
          <w:rStyle w:val="Heading2Char"/>
          <w:rFonts w:ascii="Times" w:hAnsi="Times"/>
          <w:color w:val="auto"/>
          <w:sz w:val="24"/>
          <w:szCs w:val="24"/>
        </w:rPr>
      </w:pPr>
    </w:p>
    <w:p w14:paraId="54DBF2F9" w14:textId="77777777" w:rsidR="005C50CE" w:rsidRDefault="005C50CE" w:rsidP="00771E58">
      <w:pPr>
        <w:ind w:firstLine="720"/>
        <w:rPr>
          <w:rStyle w:val="Heading2Char"/>
          <w:rFonts w:ascii="Times" w:hAnsi="Times"/>
          <w:color w:val="auto"/>
          <w:sz w:val="24"/>
          <w:szCs w:val="24"/>
        </w:rPr>
      </w:pPr>
    </w:p>
    <w:p w14:paraId="150524B5" w14:textId="77777777" w:rsidR="005C50CE" w:rsidRDefault="005C50CE" w:rsidP="00771E58">
      <w:pPr>
        <w:ind w:firstLine="720"/>
        <w:rPr>
          <w:rStyle w:val="Heading2Char"/>
          <w:rFonts w:ascii="Times" w:hAnsi="Times"/>
          <w:color w:val="auto"/>
          <w:sz w:val="24"/>
          <w:szCs w:val="24"/>
        </w:rPr>
      </w:pPr>
    </w:p>
    <w:p w14:paraId="015DFCF7" w14:textId="77777777" w:rsidR="005C50CE" w:rsidRDefault="005C50CE" w:rsidP="00771E58">
      <w:pPr>
        <w:ind w:firstLine="720"/>
        <w:rPr>
          <w:rStyle w:val="Heading2Char"/>
          <w:rFonts w:ascii="Times" w:hAnsi="Times"/>
          <w:color w:val="auto"/>
          <w:sz w:val="24"/>
          <w:szCs w:val="24"/>
        </w:rPr>
      </w:pPr>
    </w:p>
    <w:p w14:paraId="0DBE2E9B" w14:textId="77777777" w:rsidR="005C50CE" w:rsidRDefault="005C50CE" w:rsidP="00771E58">
      <w:pPr>
        <w:ind w:firstLine="720"/>
        <w:rPr>
          <w:rStyle w:val="Heading2Char"/>
          <w:rFonts w:ascii="Times" w:hAnsi="Times"/>
          <w:color w:val="auto"/>
          <w:sz w:val="24"/>
          <w:szCs w:val="24"/>
        </w:rPr>
      </w:pPr>
    </w:p>
    <w:p w14:paraId="540E9D7E" w14:textId="77777777" w:rsidR="005C50CE" w:rsidRDefault="005C50CE" w:rsidP="00771E58">
      <w:pPr>
        <w:ind w:firstLine="720"/>
        <w:rPr>
          <w:rStyle w:val="Heading2Char"/>
          <w:rFonts w:ascii="Times" w:hAnsi="Times"/>
          <w:color w:val="auto"/>
          <w:sz w:val="24"/>
          <w:szCs w:val="24"/>
        </w:rPr>
      </w:pPr>
    </w:p>
    <w:p w14:paraId="4FBCBE0E" w14:textId="77777777" w:rsidR="005C50CE" w:rsidRDefault="005C50CE" w:rsidP="00771E58">
      <w:pPr>
        <w:ind w:firstLine="720"/>
        <w:rPr>
          <w:rStyle w:val="Heading2Char"/>
          <w:rFonts w:ascii="Times" w:hAnsi="Times"/>
          <w:color w:val="auto"/>
          <w:sz w:val="24"/>
          <w:szCs w:val="24"/>
        </w:rPr>
      </w:pPr>
    </w:p>
    <w:p w14:paraId="16D407FD" w14:textId="77777777" w:rsidR="005C50CE" w:rsidRDefault="005C50CE" w:rsidP="00771E58">
      <w:pPr>
        <w:ind w:firstLine="720"/>
        <w:rPr>
          <w:rStyle w:val="Heading2Char"/>
          <w:rFonts w:ascii="Times" w:hAnsi="Times"/>
          <w:color w:val="auto"/>
          <w:sz w:val="24"/>
          <w:szCs w:val="24"/>
        </w:rPr>
      </w:pPr>
    </w:p>
    <w:p w14:paraId="5F4333C6" w14:textId="77777777" w:rsidR="005C50CE" w:rsidRDefault="005C50CE" w:rsidP="00771E58">
      <w:pPr>
        <w:ind w:firstLine="720"/>
        <w:rPr>
          <w:rStyle w:val="Heading2Char"/>
          <w:rFonts w:ascii="Times" w:hAnsi="Times"/>
          <w:color w:val="auto"/>
          <w:sz w:val="24"/>
          <w:szCs w:val="24"/>
        </w:rPr>
      </w:pPr>
    </w:p>
    <w:p w14:paraId="30261BFB" w14:textId="77777777" w:rsidR="005C50CE" w:rsidRDefault="005C50CE" w:rsidP="00771E58">
      <w:pPr>
        <w:ind w:firstLine="720"/>
        <w:rPr>
          <w:rStyle w:val="Heading2Char"/>
          <w:rFonts w:ascii="Times" w:hAnsi="Times"/>
          <w:color w:val="auto"/>
          <w:sz w:val="24"/>
          <w:szCs w:val="24"/>
        </w:rPr>
      </w:pPr>
    </w:p>
    <w:p w14:paraId="410C38FC" w14:textId="77777777" w:rsidR="005C50CE" w:rsidRDefault="005C50CE" w:rsidP="00771E58">
      <w:pPr>
        <w:ind w:firstLine="720"/>
        <w:rPr>
          <w:rStyle w:val="Heading2Char"/>
          <w:rFonts w:ascii="Times" w:hAnsi="Times"/>
          <w:color w:val="auto"/>
          <w:sz w:val="24"/>
          <w:szCs w:val="24"/>
        </w:rPr>
      </w:pPr>
    </w:p>
    <w:p w14:paraId="0CF2FC5C" w14:textId="77777777" w:rsidR="005C50CE" w:rsidRDefault="005C50CE" w:rsidP="00771E58">
      <w:pPr>
        <w:ind w:firstLine="720"/>
        <w:rPr>
          <w:rStyle w:val="Heading2Char"/>
          <w:rFonts w:ascii="Times" w:hAnsi="Times"/>
          <w:color w:val="auto"/>
          <w:sz w:val="24"/>
          <w:szCs w:val="24"/>
        </w:rPr>
      </w:pPr>
    </w:p>
    <w:p w14:paraId="1ABF2EB7" w14:textId="77777777" w:rsidR="00B65AF1" w:rsidRDefault="00B65AF1" w:rsidP="00771E58">
      <w:pPr>
        <w:ind w:firstLine="720"/>
        <w:rPr>
          <w:rStyle w:val="Heading2Char"/>
          <w:rFonts w:ascii="Times" w:hAnsi="Times"/>
          <w:color w:val="auto"/>
          <w:sz w:val="24"/>
          <w:szCs w:val="24"/>
        </w:rPr>
      </w:pPr>
    </w:p>
    <w:p w14:paraId="336FE7DD" w14:textId="77777777" w:rsidR="00B65AF1" w:rsidRDefault="00B65AF1" w:rsidP="00771E58">
      <w:pPr>
        <w:ind w:firstLine="720"/>
        <w:rPr>
          <w:rStyle w:val="Heading2Char"/>
          <w:rFonts w:ascii="Times" w:hAnsi="Times"/>
          <w:color w:val="auto"/>
          <w:sz w:val="24"/>
          <w:szCs w:val="24"/>
        </w:rPr>
      </w:pPr>
    </w:p>
    <w:p w14:paraId="671EEAC4" w14:textId="77777777" w:rsidR="00B65AF1" w:rsidRDefault="00B65AF1" w:rsidP="00771E58">
      <w:pPr>
        <w:ind w:firstLine="720"/>
        <w:rPr>
          <w:rStyle w:val="Heading2Char"/>
          <w:rFonts w:ascii="Times" w:hAnsi="Times"/>
          <w:color w:val="auto"/>
          <w:sz w:val="24"/>
          <w:szCs w:val="24"/>
        </w:rPr>
      </w:pPr>
    </w:p>
    <w:p w14:paraId="2821471B" w14:textId="77777777" w:rsidR="00B65AF1" w:rsidRDefault="00B65AF1" w:rsidP="00771E58">
      <w:pPr>
        <w:ind w:firstLine="720"/>
        <w:rPr>
          <w:rStyle w:val="Heading2Char"/>
          <w:rFonts w:ascii="Times" w:hAnsi="Times"/>
          <w:color w:val="auto"/>
          <w:sz w:val="24"/>
          <w:szCs w:val="24"/>
        </w:rPr>
      </w:pPr>
    </w:p>
    <w:p w14:paraId="1FB1B1D9" w14:textId="77777777" w:rsidR="00B65AF1" w:rsidRDefault="00B65AF1" w:rsidP="00771E58">
      <w:pPr>
        <w:ind w:firstLine="720"/>
        <w:rPr>
          <w:rStyle w:val="Heading2Char"/>
          <w:rFonts w:ascii="Times" w:hAnsi="Times"/>
          <w:color w:val="auto"/>
          <w:sz w:val="24"/>
          <w:szCs w:val="24"/>
        </w:rPr>
      </w:pPr>
    </w:p>
    <w:p w14:paraId="37486022" w14:textId="5765402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CD-06</w:t>
      </w:r>
      <w:proofErr w:type="gramStart"/>
      <w:r>
        <w:rPr>
          <w:rStyle w:val="Heading2Char"/>
          <w:rFonts w:ascii="Times" w:hAnsi="Times"/>
          <w:color w:val="auto"/>
          <w:sz w:val="24"/>
          <w:szCs w:val="24"/>
        </w:rPr>
        <w:t>,URS</w:t>
      </w:r>
      <w:proofErr w:type="gramEnd"/>
    </w:p>
    <w:p w14:paraId="6E9CCE4B" w14:textId="016EB44D"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Officer_Controller</w:t>
      </w:r>
      <w:proofErr w:type="spellEnd"/>
    </w:p>
    <w:p w14:paraId="3D521116" w14:textId="6D8F3AD1" w:rsidR="004E3864" w:rsidRDefault="00B65AF1"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87936" behindDoc="0" locked="0" layoutInCell="1" allowOverlap="1" wp14:anchorId="74955523" wp14:editId="1EB80B6A">
            <wp:simplePos x="0" y="0"/>
            <wp:positionH relativeFrom="column">
              <wp:posOffset>1371600</wp:posOffset>
            </wp:positionH>
            <wp:positionV relativeFrom="paragraph">
              <wp:posOffset>52705</wp:posOffset>
            </wp:positionV>
            <wp:extent cx="2870200" cy="2108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870200" cy="2108200"/>
                    </a:xfrm>
                    <a:prstGeom prst="rect">
                      <a:avLst/>
                    </a:prstGeom>
                  </pic:spPr>
                </pic:pic>
              </a:graphicData>
            </a:graphic>
            <wp14:sizeRelH relativeFrom="page">
              <wp14:pctWidth>0</wp14:pctWidth>
            </wp14:sizeRelH>
            <wp14:sizeRelV relativeFrom="page">
              <wp14:pctHeight>0</wp14:pctHeight>
            </wp14:sizeRelV>
          </wp:anchor>
        </w:drawing>
      </w:r>
    </w:p>
    <w:p w14:paraId="0F0791A4" w14:textId="1D01C811" w:rsidR="00771E58" w:rsidRDefault="00771E58" w:rsidP="00771E58">
      <w:pPr>
        <w:rPr>
          <w:rStyle w:val="Heading2Char"/>
          <w:rFonts w:ascii="Times" w:hAnsi="Times"/>
          <w:color w:val="auto"/>
          <w:sz w:val="24"/>
          <w:szCs w:val="24"/>
        </w:rPr>
      </w:pPr>
    </w:p>
    <w:p w14:paraId="75B55273" w14:textId="65B6EFCE" w:rsidR="006A14C7" w:rsidRDefault="00771E58" w:rsidP="00771E58">
      <w:pPr>
        <w:tabs>
          <w:tab w:val="left" w:pos="5693"/>
        </w:tabs>
        <w:rPr>
          <w:rFonts w:ascii="Times" w:eastAsiaTheme="majorEastAsia" w:hAnsi="Times" w:cstheme="majorBidi"/>
          <w:sz w:val="24"/>
          <w:szCs w:val="24"/>
        </w:rPr>
      </w:pPr>
      <w:r>
        <w:rPr>
          <w:rFonts w:ascii="Times" w:eastAsiaTheme="majorEastAsia" w:hAnsi="Times" w:cstheme="majorBidi"/>
          <w:sz w:val="24"/>
          <w:szCs w:val="24"/>
        </w:rPr>
        <w:tab/>
      </w:r>
    </w:p>
    <w:p w14:paraId="4135D134" w14:textId="77777777" w:rsidR="006A14C7" w:rsidRPr="006A14C7" w:rsidRDefault="006A14C7" w:rsidP="006A14C7">
      <w:pPr>
        <w:rPr>
          <w:rFonts w:ascii="Times" w:eastAsiaTheme="majorEastAsia" w:hAnsi="Times" w:cstheme="majorBidi"/>
          <w:sz w:val="24"/>
          <w:szCs w:val="24"/>
        </w:rPr>
      </w:pPr>
    </w:p>
    <w:p w14:paraId="5FD38180" w14:textId="77777777" w:rsidR="006A14C7" w:rsidRPr="006A14C7" w:rsidRDefault="006A14C7" w:rsidP="006A14C7">
      <w:pPr>
        <w:rPr>
          <w:rFonts w:ascii="Times" w:eastAsiaTheme="majorEastAsia" w:hAnsi="Times" w:cstheme="majorBidi"/>
          <w:sz w:val="24"/>
          <w:szCs w:val="24"/>
        </w:rPr>
      </w:pPr>
    </w:p>
    <w:p w14:paraId="5B95B11E" w14:textId="77777777" w:rsidR="006A14C7" w:rsidRPr="006A14C7" w:rsidRDefault="006A14C7" w:rsidP="006A14C7">
      <w:pPr>
        <w:rPr>
          <w:rFonts w:ascii="Times" w:eastAsiaTheme="majorEastAsia" w:hAnsi="Times" w:cstheme="majorBidi"/>
          <w:sz w:val="24"/>
          <w:szCs w:val="24"/>
        </w:rPr>
      </w:pPr>
    </w:p>
    <w:p w14:paraId="013378E2" w14:textId="77777777" w:rsidR="006A14C7" w:rsidRPr="006A14C7" w:rsidRDefault="006A14C7" w:rsidP="006A14C7">
      <w:pPr>
        <w:rPr>
          <w:rFonts w:ascii="Times" w:eastAsiaTheme="majorEastAsia" w:hAnsi="Times" w:cstheme="majorBidi"/>
          <w:sz w:val="24"/>
          <w:szCs w:val="24"/>
        </w:rPr>
      </w:pPr>
    </w:p>
    <w:p w14:paraId="5FA00CE6" w14:textId="77777777" w:rsidR="006A14C7" w:rsidRPr="006A14C7" w:rsidRDefault="006A14C7" w:rsidP="006A14C7">
      <w:pPr>
        <w:rPr>
          <w:rFonts w:ascii="Times" w:eastAsiaTheme="majorEastAsia" w:hAnsi="Times" w:cstheme="majorBidi"/>
          <w:sz w:val="24"/>
          <w:szCs w:val="24"/>
        </w:rPr>
      </w:pPr>
    </w:p>
    <w:p w14:paraId="3714EC95" w14:textId="77777777" w:rsidR="006A14C7" w:rsidRDefault="006A14C7" w:rsidP="006A14C7">
      <w:pPr>
        <w:rPr>
          <w:rFonts w:ascii="Times" w:eastAsiaTheme="majorEastAsia" w:hAnsi="Times" w:cstheme="majorBidi"/>
          <w:sz w:val="24"/>
          <w:szCs w:val="24"/>
        </w:rPr>
      </w:pPr>
    </w:p>
    <w:p w14:paraId="590300B7" w14:textId="77777777" w:rsidR="00F803D1" w:rsidRDefault="00F803D1" w:rsidP="006A14C7">
      <w:pPr>
        <w:rPr>
          <w:rFonts w:ascii="Times" w:eastAsiaTheme="majorEastAsia" w:hAnsi="Times" w:cstheme="majorBidi"/>
          <w:sz w:val="24"/>
          <w:szCs w:val="24"/>
        </w:rPr>
      </w:pPr>
    </w:p>
    <w:p w14:paraId="633F4E1C" w14:textId="77777777" w:rsidR="00F803D1" w:rsidRDefault="00F803D1" w:rsidP="006A14C7">
      <w:pPr>
        <w:rPr>
          <w:rFonts w:ascii="Times" w:eastAsiaTheme="majorEastAsia" w:hAnsi="Times" w:cstheme="majorBidi"/>
          <w:sz w:val="24"/>
          <w:szCs w:val="24"/>
        </w:rPr>
      </w:pPr>
    </w:p>
    <w:p w14:paraId="0EA47C04" w14:textId="77777777" w:rsidR="00F803D1" w:rsidRDefault="00F803D1" w:rsidP="006A14C7">
      <w:pPr>
        <w:rPr>
          <w:rFonts w:ascii="Times" w:eastAsiaTheme="majorEastAsia" w:hAnsi="Times" w:cstheme="majorBidi"/>
          <w:sz w:val="24"/>
          <w:szCs w:val="24"/>
        </w:rPr>
      </w:pPr>
    </w:p>
    <w:p w14:paraId="7746CE7F"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Property</w:t>
      </w:r>
    </w:p>
    <w:p w14:paraId="726CC3BD" w14:textId="77777777" w:rsidR="002056BC" w:rsidRDefault="002056BC" w:rsidP="002056BC">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2056BC" w:rsidRPr="00CD512E" w14:paraId="130D37F8" w14:textId="77777777" w:rsidTr="002056BC">
        <w:trPr>
          <w:trHeight w:val="191"/>
        </w:trPr>
        <w:tc>
          <w:tcPr>
            <w:tcW w:w="959" w:type="dxa"/>
            <w:shd w:val="clear" w:color="auto" w:fill="D9D9D9"/>
          </w:tcPr>
          <w:p w14:paraId="519E0F30" w14:textId="77777777" w:rsidR="002056BC" w:rsidRPr="00CD512E" w:rsidRDefault="002056BC" w:rsidP="00B65AF1">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37B98313" w14:textId="77777777" w:rsidR="002056BC" w:rsidRPr="00CD512E" w:rsidRDefault="002056BC" w:rsidP="00B65AF1">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2E63330" w14:textId="77777777" w:rsidR="002056BC" w:rsidRPr="00CD512E" w:rsidRDefault="002056BC" w:rsidP="00B65AF1">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44696A0" w14:textId="77777777" w:rsidR="002056BC" w:rsidRPr="00CD512E" w:rsidRDefault="002056BC" w:rsidP="00B65AF1">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2056BC" w14:paraId="6FB45DEB" w14:textId="77777777" w:rsidTr="002056BC">
        <w:tc>
          <w:tcPr>
            <w:tcW w:w="959" w:type="dxa"/>
          </w:tcPr>
          <w:p w14:paraId="7D28CF46"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1A4BAC0"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79D1737" w14:textId="77777777" w:rsidR="002056BC" w:rsidRPr="005064EC" w:rsidRDefault="002056BC" w:rsidP="002056BC">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70906D0C" w14:textId="77777777" w:rsidR="002056BC" w:rsidRPr="005064EC" w:rsidRDefault="002056BC"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583E43F" w14:textId="77777777" w:rsidR="002056BC" w:rsidRDefault="002056BC" w:rsidP="002056BC">
      <w:pPr>
        <w:rPr>
          <w:rStyle w:val="Heading2Char"/>
          <w:rFonts w:ascii="Times" w:hAnsi="Times"/>
          <w:color w:val="auto"/>
          <w:sz w:val="24"/>
          <w:szCs w:val="24"/>
        </w:rPr>
      </w:pPr>
    </w:p>
    <w:p w14:paraId="5FD84A08" w14:textId="77777777" w:rsidR="002056BC" w:rsidRPr="00CD512E" w:rsidRDefault="002056BC" w:rsidP="002056BC">
      <w:pPr>
        <w:rPr>
          <w:rStyle w:val="Heading2Char"/>
          <w:rFonts w:ascii="Times" w:hAnsi="Times"/>
          <w:color w:val="auto"/>
          <w:sz w:val="24"/>
          <w:szCs w:val="24"/>
        </w:rPr>
      </w:pPr>
      <w:r w:rsidRPr="00CD512E">
        <w:rPr>
          <w:rStyle w:val="Heading2Char"/>
          <w:rFonts w:ascii="Times" w:hAnsi="Times"/>
          <w:color w:val="auto"/>
          <w:sz w:val="24"/>
          <w:szCs w:val="24"/>
        </w:rPr>
        <w:t>Method</w:t>
      </w:r>
    </w:p>
    <w:p w14:paraId="079D0C92" w14:textId="77777777" w:rsidR="002056BC" w:rsidRDefault="002056BC" w:rsidP="002056BC">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53"/>
        <w:gridCol w:w="2856"/>
        <w:gridCol w:w="2917"/>
        <w:gridCol w:w="2616"/>
      </w:tblGrid>
      <w:tr w:rsidR="002056BC" w:rsidRPr="00CD512E" w14:paraId="7CCD0468" w14:textId="77777777" w:rsidTr="00B65AF1">
        <w:trPr>
          <w:trHeight w:val="191"/>
        </w:trPr>
        <w:tc>
          <w:tcPr>
            <w:tcW w:w="853" w:type="dxa"/>
            <w:shd w:val="clear" w:color="auto" w:fill="D9D9D9"/>
          </w:tcPr>
          <w:p w14:paraId="2EF7F397" w14:textId="77777777" w:rsidR="002056BC" w:rsidRPr="00CD512E" w:rsidRDefault="002056BC" w:rsidP="007E39FD">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56" w:type="dxa"/>
            <w:shd w:val="clear" w:color="auto" w:fill="D9D9D9"/>
          </w:tcPr>
          <w:p w14:paraId="7948A452" w14:textId="77777777" w:rsidR="002056BC" w:rsidRPr="00CD512E" w:rsidRDefault="002056BC" w:rsidP="007E39FD">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917" w:type="dxa"/>
            <w:shd w:val="clear" w:color="auto" w:fill="D9D9D9"/>
          </w:tcPr>
          <w:p w14:paraId="72D4CE07" w14:textId="77777777" w:rsidR="002056BC" w:rsidRPr="00CD512E" w:rsidRDefault="002056BC" w:rsidP="007E39FD">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16" w:type="dxa"/>
            <w:shd w:val="clear" w:color="auto" w:fill="D9D9D9"/>
          </w:tcPr>
          <w:p w14:paraId="68F0E6A4" w14:textId="77777777" w:rsidR="002056BC" w:rsidRPr="00CD512E" w:rsidRDefault="002056BC" w:rsidP="007E39FD">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B65AF1" w:rsidRPr="005064EC" w14:paraId="7405483D" w14:textId="77777777" w:rsidTr="00B65AF1">
        <w:trPr>
          <w:trHeight w:val="480"/>
        </w:trPr>
        <w:tc>
          <w:tcPr>
            <w:tcW w:w="853" w:type="dxa"/>
          </w:tcPr>
          <w:p w14:paraId="602EFA06" w14:textId="15098E63" w:rsidR="00B65AF1" w:rsidRPr="005064EC" w:rsidRDefault="00B65AF1" w:rsidP="002056B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56" w:type="dxa"/>
          </w:tcPr>
          <w:p w14:paraId="053A95EB" w14:textId="0DB9F003" w:rsidR="00B65AF1" w:rsidRPr="009048D6" w:rsidRDefault="00B65AF1" w:rsidP="002056BC">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Pr>
                <w:rStyle w:val="Heading2Char"/>
                <w:rFonts w:ascii="Times" w:hAnsi="Times"/>
                <w:b w:val="0"/>
                <w:color w:val="auto"/>
                <w:sz w:val="24"/>
                <w:szCs w:val="24"/>
              </w:rPr>
              <w:t>()</w:t>
            </w:r>
          </w:p>
        </w:tc>
        <w:tc>
          <w:tcPr>
            <w:tcW w:w="2917" w:type="dxa"/>
          </w:tcPr>
          <w:p w14:paraId="339614C4" w14:textId="57986AD0" w:rsidR="00B65AF1" w:rsidRPr="00B65AF1" w:rsidRDefault="00B65AF1" w:rsidP="002056BC">
            <w:pPr>
              <w:widowControl w:val="0"/>
              <w:autoSpaceDE w:val="0"/>
              <w:autoSpaceDN w:val="0"/>
              <w:adjustRightInd w:val="0"/>
              <w:spacing w:after="240"/>
              <w:rPr>
                <w:rStyle w:val="Heading2Char"/>
                <w:rFonts w:ascii="Times New Roman" w:eastAsia="Arial" w:hAnsi="Times New Roman" w:cs="Times New Roman"/>
                <w:b w:val="0"/>
                <w:bCs w:val="0"/>
                <w:color w:val="000000"/>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login for patient.</w:t>
            </w:r>
          </w:p>
        </w:tc>
        <w:tc>
          <w:tcPr>
            <w:tcW w:w="2616" w:type="dxa"/>
          </w:tcPr>
          <w:p w14:paraId="1FA7661E" w14:textId="03F33883" w:rsidR="00B65AF1" w:rsidRPr="005064EC" w:rsidRDefault="00B65AF1"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65AF1" w:rsidRPr="005064EC" w14:paraId="78028EFF" w14:textId="77777777" w:rsidTr="00B65AF1">
        <w:trPr>
          <w:trHeight w:val="521"/>
        </w:trPr>
        <w:tc>
          <w:tcPr>
            <w:tcW w:w="853" w:type="dxa"/>
          </w:tcPr>
          <w:p w14:paraId="09B146F9" w14:textId="33D54132" w:rsidR="00B65AF1" w:rsidRPr="005064EC" w:rsidRDefault="00B65AF1" w:rsidP="002056BC">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56" w:type="dxa"/>
          </w:tcPr>
          <w:p w14:paraId="70FC66D7" w14:textId="1686D4B7" w:rsidR="00B65AF1" w:rsidRDefault="00B65AF1" w:rsidP="002056BC">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Pr>
                <w:rStyle w:val="Heading2Char"/>
                <w:rFonts w:ascii="Times" w:hAnsi="Times"/>
                <w:b w:val="0"/>
                <w:color w:val="auto"/>
                <w:sz w:val="24"/>
                <w:szCs w:val="24"/>
              </w:rPr>
              <w:t>()</w:t>
            </w:r>
          </w:p>
        </w:tc>
        <w:tc>
          <w:tcPr>
            <w:tcW w:w="2917" w:type="dxa"/>
          </w:tcPr>
          <w:p w14:paraId="1E0242A4" w14:textId="539CC13A" w:rsidR="00B65AF1" w:rsidRPr="009048D6" w:rsidRDefault="00B65AF1" w:rsidP="002056BC">
            <w:pPr>
              <w:widowControl w:val="0"/>
              <w:autoSpaceDE w:val="0"/>
              <w:autoSpaceDN w:val="0"/>
              <w:adjustRightInd w:val="0"/>
              <w:spacing w:after="240"/>
              <w:rPr>
                <w:rFonts w:ascii="Times New Roman" w:hAnsi="Times New Roman" w:cs="Times New Roman"/>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616" w:type="dxa"/>
          </w:tcPr>
          <w:p w14:paraId="57C33CDB" w14:textId="05A794F5" w:rsidR="00B65AF1" w:rsidRDefault="00B65AF1"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65AF1" w:rsidRPr="005064EC" w14:paraId="6DC80A2A" w14:textId="77777777" w:rsidTr="00B65AF1">
        <w:tc>
          <w:tcPr>
            <w:tcW w:w="853" w:type="dxa"/>
          </w:tcPr>
          <w:p w14:paraId="1534CCFE" w14:textId="651F07F1" w:rsidR="00B65AF1" w:rsidRPr="005064EC" w:rsidRDefault="00B65AF1" w:rsidP="002056BC">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56" w:type="dxa"/>
          </w:tcPr>
          <w:p w14:paraId="25A8E598" w14:textId="4A86A06D" w:rsidR="00B65AF1" w:rsidRPr="005064EC" w:rsidRDefault="00B65AF1" w:rsidP="002056BC">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2917" w:type="dxa"/>
          </w:tcPr>
          <w:p w14:paraId="5B7CD055" w14:textId="1231C59A" w:rsidR="00B65AF1" w:rsidRPr="009048D6" w:rsidRDefault="00B65AF1" w:rsidP="002056BC">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16" w:type="dxa"/>
          </w:tcPr>
          <w:p w14:paraId="5E513E18" w14:textId="4C4A14F4" w:rsidR="00B65AF1" w:rsidRPr="005064EC" w:rsidRDefault="00B65AF1" w:rsidP="002056BC">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B65AF1" w14:paraId="222644EF" w14:textId="77777777" w:rsidTr="00B65AF1">
        <w:tblPrEx>
          <w:tblLook w:val="0000" w:firstRow="0" w:lastRow="0" w:firstColumn="0" w:lastColumn="0" w:noHBand="0" w:noVBand="0"/>
        </w:tblPrEx>
        <w:trPr>
          <w:trHeight w:val="620"/>
        </w:trPr>
        <w:tc>
          <w:tcPr>
            <w:tcW w:w="853" w:type="dxa"/>
          </w:tcPr>
          <w:p w14:paraId="22AC7C89" w14:textId="5112B346" w:rsidR="00B65AF1" w:rsidRPr="003C7AC3" w:rsidRDefault="00B65AF1" w:rsidP="002056BC">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856" w:type="dxa"/>
          </w:tcPr>
          <w:p w14:paraId="7AE3E20C" w14:textId="55746E14" w:rsidR="00B65AF1" w:rsidRPr="003C7AC3" w:rsidRDefault="00B65AF1" w:rsidP="002056BC">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patientRegister</w:t>
            </w:r>
            <w:proofErr w:type="spellEnd"/>
            <w:proofErr w:type="gramEnd"/>
            <w:r w:rsidRPr="003C7AC3">
              <w:rPr>
                <w:rStyle w:val="Heading2Char"/>
                <w:rFonts w:ascii="Times" w:hAnsi="Times"/>
                <w:b w:val="0"/>
                <w:color w:val="auto"/>
                <w:sz w:val="24"/>
                <w:szCs w:val="24"/>
              </w:rPr>
              <w:t>()</w:t>
            </w:r>
          </w:p>
        </w:tc>
        <w:tc>
          <w:tcPr>
            <w:tcW w:w="2917" w:type="dxa"/>
          </w:tcPr>
          <w:p w14:paraId="1363D09C" w14:textId="6A4FC8FA" w:rsidR="00B65AF1" w:rsidRPr="003C7AC3" w:rsidRDefault="00B65AF1" w:rsidP="002056BC">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Pr>
                <w:rStyle w:val="Heading2Char"/>
                <w:rFonts w:ascii="Times" w:hAnsi="Times"/>
                <w:b w:val="0"/>
                <w:color w:val="auto"/>
                <w:sz w:val="24"/>
                <w:szCs w:val="24"/>
              </w:rPr>
              <w:t>register patient into the database.</w:t>
            </w:r>
          </w:p>
        </w:tc>
        <w:tc>
          <w:tcPr>
            <w:tcW w:w="2616" w:type="dxa"/>
          </w:tcPr>
          <w:p w14:paraId="6F5B71B6" w14:textId="11DE15BC" w:rsidR="00B65AF1" w:rsidRPr="003C7AC3" w:rsidRDefault="00B65AF1" w:rsidP="002056BC">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B65AF1" w14:paraId="20FF985C" w14:textId="77777777" w:rsidTr="00B65AF1">
        <w:tblPrEx>
          <w:tblLook w:val="0000" w:firstRow="0" w:lastRow="0" w:firstColumn="0" w:lastColumn="0" w:noHBand="0" w:noVBand="0"/>
        </w:tblPrEx>
        <w:trPr>
          <w:trHeight w:val="120"/>
        </w:trPr>
        <w:tc>
          <w:tcPr>
            <w:tcW w:w="853" w:type="dxa"/>
          </w:tcPr>
          <w:p w14:paraId="416E9C97" w14:textId="0947DC72" w:rsidR="00B65AF1" w:rsidRPr="003C7AC3" w:rsidRDefault="00B65AF1"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856" w:type="dxa"/>
          </w:tcPr>
          <w:p w14:paraId="4B7A1336" w14:textId="59107576" w:rsidR="00B65AF1" w:rsidRPr="003C7AC3" w:rsidRDefault="00B65AF1" w:rsidP="002056BC">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patientEdit</w:t>
            </w:r>
            <w:proofErr w:type="spellEnd"/>
            <w:proofErr w:type="gramEnd"/>
            <w:r>
              <w:rPr>
                <w:rStyle w:val="Heading2Char"/>
                <w:rFonts w:ascii="Times" w:hAnsi="Times"/>
                <w:b w:val="0"/>
                <w:color w:val="auto"/>
                <w:sz w:val="24"/>
                <w:szCs w:val="24"/>
              </w:rPr>
              <w:t>()</w:t>
            </w:r>
          </w:p>
        </w:tc>
        <w:tc>
          <w:tcPr>
            <w:tcW w:w="2917" w:type="dxa"/>
          </w:tcPr>
          <w:p w14:paraId="253FEDF6" w14:textId="0750D3E2" w:rsidR="00B65AF1" w:rsidRPr="003C7AC3" w:rsidRDefault="00B65AF1" w:rsidP="00B65AF1">
            <w:pPr>
              <w:rPr>
                <w:rStyle w:val="Heading2Char"/>
                <w:rFonts w:ascii="Times" w:hAnsi="Times"/>
                <w:b w:val="0"/>
                <w:color w:val="auto"/>
                <w:sz w:val="24"/>
                <w:szCs w:val="24"/>
              </w:rPr>
            </w:pPr>
            <w:r>
              <w:rPr>
                <w:rStyle w:val="Heading2Char"/>
                <w:rFonts w:ascii="Times" w:hAnsi="Times"/>
                <w:b w:val="0"/>
                <w:color w:val="auto"/>
                <w:sz w:val="24"/>
                <w:szCs w:val="24"/>
              </w:rPr>
              <w:t>Method uses to edit patient information.</w:t>
            </w:r>
          </w:p>
        </w:tc>
        <w:tc>
          <w:tcPr>
            <w:tcW w:w="2616" w:type="dxa"/>
          </w:tcPr>
          <w:p w14:paraId="2098CD10" w14:textId="5DEEBEBE" w:rsidR="00B65AF1" w:rsidRPr="003C7AC3" w:rsidRDefault="00B65AF1"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65AF1" w14:paraId="3A0BE6EF" w14:textId="77777777" w:rsidTr="00B65AF1">
        <w:tblPrEx>
          <w:tblLook w:val="0000" w:firstRow="0" w:lastRow="0" w:firstColumn="0" w:lastColumn="0" w:noHBand="0" w:noVBand="0"/>
        </w:tblPrEx>
        <w:trPr>
          <w:trHeight w:val="160"/>
        </w:trPr>
        <w:tc>
          <w:tcPr>
            <w:tcW w:w="853" w:type="dxa"/>
          </w:tcPr>
          <w:p w14:paraId="0884C815" w14:textId="61F0329E" w:rsidR="00B65AF1" w:rsidRPr="003C7AC3" w:rsidRDefault="00B65AF1" w:rsidP="002056BC">
            <w:pPr>
              <w:ind w:left="108"/>
              <w:jc w:val="center"/>
              <w:rPr>
                <w:rStyle w:val="Heading2Char"/>
                <w:rFonts w:ascii="Times" w:hAnsi="Times"/>
                <w:b w:val="0"/>
                <w:color w:val="auto"/>
                <w:sz w:val="24"/>
                <w:szCs w:val="24"/>
              </w:rPr>
            </w:pPr>
            <w:r w:rsidRPr="00967A1D">
              <w:rPr>
                <w:rStyle w:val="Heading2Char"/>
                <w:rFonts w:ascii="Times" w:hAnsi="Times" w:cs="Ayuthaya"/>
                <w:b w:val="0"/>
                <w:color w:val="auto"/>
                <w:sz w:val="24"/>
                <w:szCs w:val="24"/>
              </w:rPr>
              <w:t>6</w:t>
            </w:r>
          </w:p>
        </w:tc>
        <w:tc>
          <w:tcPr>
            <w:tcW w:w="2856" w:type="dxa"/>
          </w:tcPr>
          <w:p w14:paraId="68FC8C1E" w14:textId="0003CCF0" w:rsidR="00B65AF1" w:rsidRPr="003C7AC3" w:rsidRDefault="00B65AF1" w:rsidP="00B65AF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patientD</w:t>
            </w:r>
            <w:r w:rsidRPr="00967A1D">
              <w:rPr>
                <w:rStyle w:val="Heading2Char"/>
                <w:rFonts w:ascii="Times" w:hAnsi="Times"/>
                <w:b w:val="0"/>
                <w:color w:val="auto"/>
                <w:sz w:val="24"/>
                <w:szCs w:val="24"/>
              </w:rPr>
              <w:t>elete</w:t>
            </w:r>
            <w:proofErr w:type="spellEnd"/>
            <w:proofErr w:type="gramEnd"/>
            <w:r w:rsidRPr="00967A1D">
              <w:rPr>
                <w:rStyle w:val="Heading2Char"/>
                <w:rFonts w:ascii="Times" w:hAnsi="Times"/>
                <w:b w:val="0"/>
                <w:color w:val="auto"/>
                <w:sz w:val="24"/>
                <w:szCs w:val="24"/>
              </w:rPr>
              <w:t xml:space="preserve"> ()</w:t>
            </w:r>
          </w:p>
        </w:tc>
        <w:tc>
          <w:tcPr>
            <w:tcW w:w="2917" w:type="dxa"/>
          </w:tcPr>
          <w:p w14:paraId="3B984778" w14:textId="2CD9C0BF" w:rsidR="00B65AF1" w:rsidRPr="003C7AC3" w:rsidRDefault="00B65AF1" w:rsidP="00B65AF1">
            <w:pPr>
              <w:rPr>
                <w:rStyle w:val="Heading2Char"/>
                <w:rFonts w:ascii="Times" w:hAnsi="Times"/>
                <w:b w:val="0"/>
                <w:color w:val="auto"/>
                <w:sz w:val="24"/>
                <w:szCs w:val="24"/>
              </w:rPr>
            </w:pPr>
            <w:r w:rsidRPr="00967A1D">
              <w:rPr>
                <w:rStyle w:val="Heading2Char"/>
                <w:rFonts w:ascii="Times" w:hAnsi="Times"/>
                <w:b w:val="0"/>
                <w:color w:val="auto"/>
                <w:sz w:val="24"/>
                <w:szCs w:val="24"/>
              </w:rPr>
              <w:t xml:space="preserve">Method uses to delete </w:t>
            </w:r>
            <w:r w:rsidRPr="00967A1D">
              <w:rPr>
                <w:rStyle w:val="Heading2Char"/>
                <w:rFonts w:ascii="Times" w:hAnsi="Times" w:cs="Ayuthaya"/>
                <w:b w:val="0"/>
                <w:color w:val="auto"/>
                <w:sz w:val="24"/>
                <w:szCs w:val="24"/>
              </w:rPr>
              <w:t>patient.</w:t>
            </w:r>
          </w:p>
        </w:tc>
        <w:tc>
          <w:tcPr>
            <w:tcW w:w="2616" w:type="dxa"/>
          </w:tcPr>
          <w:p w14:paraId="5BFAA800" w14:textId="1AF61ED9" w:rsidR="00B65AF1" w:rsidRPr="003C7AC3" w:rsidRDefault="00B65AF1" w:rsidP="002056BC">
            <w:pPr>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B65AF1" w14:paraId="14C81C94" w14:textId="77777777" w:rsidTr="00B65AF1">
        <w:tblPrEx>
          <w:tblLook w:val="0000" w:firstRow="0" w:lastRow="0" w:firstColumn="0" w:lastColumn="0" w:noHBand="0" w:noVBand="0"/>
        </w:tblPrEx>
        <w:trPr>
          <w:trHeight w:val="211"/>
        </w:trPr>
        <w:tc>
          <w:tcPr>
            <w:tcW w:w="853" w:type="dxa"/>
          </w:tcPr>
          <w:p w14:paraId="75A73DFB" w14:textId="754008B3" w:rsidR="00B65AF1" w:rsidRPr="003C7AC3" w:rsidRDefault="0034727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856" w:type="dxa"/>
          </w:tcPr>
          <w:p w14:paraId="2C01BA40" w14:textId="3585CB97" w:rsidR="00B65AF1" w:rsidRPr="003C7AC3" w:rsidRDefault="00B65AF1" w:rsidP="002056BC">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dentistRegister</w:t>
            </w:r>
            <w:proofErr w:type="spellEnd"/>
            <w:proofErr w:type="gramEnd"/>
            <w:r>
              <w:rPr>
                <w:rStyle w:val="Heading2Char"/>
                <w:rFonts w:ascii="Times" w:hAnsi="Times"/>
                <w:b w:val="0"/>
                <w:color w:val="auto"/>
                <w:sz w:val="24"/>
                <w:szCs w:val="24"/>
              </w:rPr>
              <w:t>()</w:t>
            </w:r>
          </w:p>
        </w:tc>
        <w:tc>
          <w:tcPr>
            <w:tcW w:w="2917" w:type="dxa"/>
          </w:tcPr>
          <w:p w14:paraId="5952EAA9" w14:textId="78D68417" w:rsidR="00B65AF1" w:rsidRPr="003C7AC3" w:rsidRDefault="00B65AF1" w:rsidP="002056BC">
            <w:pPr>
              <w:rPr>
                <w:rStyle w:val="Heading2Char"/>
                <w:rFonts w:ascii="Times" w:hAnsi="Times"/>
                <w:b w:val="0"/>
                <w:color w:val="auto"/>
                <w:sz w:val="24"/>
                <w:szCs w:val="24"/>
              </w:rPr>
            </w:pPr>
            <w:r>
              <w:rPr>
                <w:rStyle w:val="Heading2Char"/>
                <w:rFonts w:ascii="Times" w:hAnsi="Times"/>
                <w:b w:val="0"/>
                <w:color w:val="auto"/>
                <w:sz w:val="24"/>
                <w:szCs w:val="24"/>
              </w:rPr>
              <w:t>Method uses to register dentist into the database.</w:t>
            </w:r>
          </w:p>
        </w:tc>
        <w:tc>
          <w:tcPr>
            <w:tcW w:w="2616" w:type="dxa"/>
          </w:tcPr>
          <w:p w14:paraId="5D014530" w14:textId="19F54FA3" w:rsidR="00B65AF1" w:rsidRPr="003C7AC3" w:rsidRDefault="00B65AF1" w:rsidP="002056BC">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65AF1" w14:paraId="703D525C" w14:textId="77777777" w:rsidTr="00B65AF1">
        <w:tblPrEx>
          <w:tblLook w:val="0000" w:firstRow="0" w:lastRow="0" w:firstColumn="0" w:lastColumn="0" w:noHBand="0" w:noVBand="0"/>
        </w:tblPrEx>
        <w:trPr>
          <w:trHeight w:val="400"/>
        </w:trPr>
        <w:tc>
          <w:tcPr>
            <w:tcW w:w="853" w:type="dxa"/>
          </w:tcPr>
          <w:p w14:paraId="5BFD20F2" w14:textId="2B16E5E9" w:rsidR="00B65AF1" w:rsidRPr="003C7AC3" w:rsidRDefault="0034727C" w:rsidP="002056BC">
            <w:pPr>
              <w:ind w:left="108"/>
              <w:jc w:val="center"/>
              <w:rPr>
                <w:rStyle w:val="Heading2Char"/>
                <w:rFonts w:ascii="Times" w:hAnsi="Times"/>
                <w:b w:val="0"/>
                <w:color w:val="auto"/>
                <w:sz w:val="24"/>
                <w:szCs w:val="24"/>
              </w:rPr>
            </w:pPr>
            <w:r>
              <w:rPr>
                <w:rStyle w:val="Heading2Char"/>
                <w:rFonts w:ascii="Times" w:hAnsi="Times"/>
                <w:b w:val="0"/>
                <w:color w:val="auto"/>
                <w:sz w:val="24"/>
                <w:szCs w:val="24"/>
              </w:rPr>
              <w:t>8</w:t>
            </w:r>
          </w:p>
        </w:tc>
        <w:tc>
          <w:tcPr>
            <w:tcW w:w="2856" w:type="dxa"/>
          </w:tcPr>
          <w:p w14:paraId="18E5D32F" w14:textId="77100EDD" w:rsidR="00B65AF1" w:rsidRPr="003C7AC3" w:rsidRDefault="00B65AF1" w:rsidP="00453729">
            <w:pPr>
              <w:rPr>
                <w:rStyle w:val="Heading2Char"/>
                <w:rFonts w:ascii="Times" w:hAnsi="Times"/>
                <w:b w:val="0"/>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2917" w:type="dxa"/>
          </w:tcPr>
          <w:p w14:paraId="43E381CC" w14:textId="1C9E61A4" w:rsidR="00B65AF1" w:rsidRPr="003C7AC3" w:rsidRDefault="00B65AF1" w:rsidP="00453729">
            <w:pPr>
              <w:rPr>
                <w:rStyle w:val="Heading2Char"/>
                <w:rFonts w:ascii="Times" w:hAnsi="Times"/>
                <w:b w:val="0"/>
                <w:color w:val="auto"/>
                <w:sz w:val="24"/>
                <w:szCs w:val="24"/>
              </w:rPr>
            </w:pPr>
            <w:r w:rsidRPr="00967A1D">
              <w:rPr>
                <w:rStyle w:val="Heading2Char"/>
                <w:rFonts w:ascii="Times" w:hAnsi="Times"/>
                <w:b w:val="0"/>
                <w:color w:val="auto"/>
                <w:sz w:val="24"/>
                <w:szCs w:val="24"/>
              </w:rPr>
              <w:t>Method uses to make new patient appointment.</w:t>
            </w:r>
          </w:p>
        </w:tc>
        <w:tc>
          <w:tcPr>
            <w:tcW w:w="2616" w:type="dxa"/>
          </w:tcPr>
          <w:p w14:paraId="09F75324" w14:textId="46B5EC44" w:rsidR="00B65AF1" w:rsidRPr="003C7AC3" w:rsidRDefault="00B65AF1" w:rsidP="002056BC">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B65AF1" w14:paraId="6F1946F2" w14:textId="3F9273FF" w:rsidTr="00B65AF1">
        <w:tblPrEx>
          <w:tblLook w:val="0000" w:firstRow="0" w:lastRow="0" w:firstColumn="0" w:lastColumn="0" w:noHBand="0" w:noVBand="0"/>
        </w:tblPrEx>
        <w:trPr>
          <w:trHeight w:val="600"/>
        </w:trPr>
        <w:tc>
          <w:tcPr>
            <w:tcW w:w="853" w:type="dxa"/>
          </w:tcPr>
          <w:p w14:paraId="5DA3C715" w14:textId="43AB8E04" w:rsidR="00B65AF1" w:rsidRPr="00453729" w:rsidRDefault="0034727C" w:rsidP="00453729">
            <w:pPr>
              <w:jc w:val="center"/>
              <w:rPr>
                <w:rStyle w:val="Heading2Char"/>
                <w:rFonts w:ascii="Times" w:hAnsi="Times"/>
                <w:b w:val="0"/>
                <w:color w:val="auto"/>
                <w:sz w:val="24"/>
                <w:szCs w:val="24"/>
              </w:rPr>
            </w:pPr>
            <w:r>
              <w:rPr>
                <w:rStyle w:val="Heading2Char"/>
                <w:rFonts w:ascii="Times" w:hAnsi="Times"/>
                <w:b w:val="0"/>
                <w:color w:val="auto"/>
                <w:sz w:val="24"/>
                <w:szCs w:val="24"/>
              </w:rPr>
              <w:t>9</w:t>
            </w:r>
          </w:p>
        </w:tc>
        <w:tc>
          <w:tcPr>
            <w:tcW w:w="2856" w:type="dxa"/>
          </w:tcPr>
          <w:p w14:paraId="1628B461" w14:textId="75408630" w:rsidR="00B65AF1" w:rsidRPr="00453729" w:rsidRDefault="00B65AF1" w:rsidP="00453729">
            <w:pPr>
              <w:rPr>
                <w:rStyle w:val="Heading2Char"/>
                <w:rFonts w:ascii="Times" w:hAnsi="Times"/>
                <w:b w:val="0"/>
                <w:color w:val="auto"/>
                <w:sz w:val="24"/>
                <w:szCs w:val="24"/>
              </w:rPr>
            </w:pPr>
            <w:proofErr w:type="spellStart"/>
            <w:proofErr w:type="gramStart"/>
            <w:r w:rsidRPr="00AA43C7">
              <w:rPr>
                <w:rStyle w:val="Heading2Char"/>
                <w:rFonts w:ascii="Times" w:hAnsi="Times"/>
                <w:b w:val="0"/>
                <w:color w:val="auto"/>
                <w:sz w:val="24"/>
                <w:szCs w:val="24"/>
              </w:rPr>
              <w:t>makeDentistAppointment</w:t>
            </w:r>
            <w:proofErr w:type="spellEnd"/>
            <w:proofErr w:type="gramEnd"/>
            <w:r w:rsidRPr="00AA43C7">
              <w:rPr>
                <w:rStyle w:val="Heading2Char"/>
                <w:rFonts w:ascii="Times" w:hAnsi="Times"/>
                <w:b w:val="0"/>
                <w:color w:val="auto"/>
                <w:sz w:val="24"/>
                <w:szCs w:val="24"/>
              </w:rPr>
              <w:t>()</w:t>
            </w:r>
          </w:p>
        </w:tc>
        <w:tc>
          <w:tcPr>
            <w:tcW w:w="2917" w:type="dxa"/>
          </w:tcPr>
          <w:p w14:paraId="4768DA05" w14:textId="77777777" w:rsidR="00B65AF1" w:rsidRPr="00AA43C7" w:rsidRDefault="00B65AF1" w:rsidP="00B65AF1">
            <w:pPr>
              <w:spacing w:after="200"/>
              <w:rPr>
                <w:rStyle w:val="Heading2Char"/>
                <w:rFonts w:ascii="Times" w:hAnsi="Times"/>
                <w:b w:val="0"/>
                <w:color w:val="auto"/>
                <w:sz w:val="24"/>
                <w:szCs w:val="24"/>
              </w:rPr>
            </w:pPr>
            <w:r w:rsidRPr="00AA43C7">
              <w:rPr>
                <w:rStyle w:val="Heading2Char"/>
                <w:rFonts w:ascii="Times" w:hAnsi="Times"/>
                <w:b w:val="0"/>
                <w:color w:val="auto"/>
                <w:sz w:val="24"/>
                <w:szCs w:val="24"/>
              </w:rPr>
              <w:t>Method uses to make new dentist appointment.</w:t>
            </w:r>
          </w:p>
          <w:p w14:paraId="3803C05A" w14:textId="77777777" w:rsidR="00B65AF1" w:rsidRPr="00453729" w:rsidRDefault="00B65AF1" w:rsidP="00453729">
            <w:pPr>
              <w:rPr>
                <w:rStyle w:val="Heading2Char"/>
                <w:rFonts w:ascii="Times" w:hAnsi="Times"/>
                <w:b w:val="0"/>
                <w:color w:val="auto"/>
                <w:sz w:val="24"/>
                <w:szCs w:val="24"/>
              </w:rPr>
            </w:pPr>
          </w:p>
        </w:tc>
        <w:tc>
          <w:tcPr>
            <w:tcW w:w="2616" w:type="dxa"/>
          </w:tcPr>
          <w:p w14:paraId="1C80D1F4" w14:textId="77777777" w:rsidR="00B65AF1" w:rsidRPr="00AA43C7" w:rsidRDefault="00B65AF1" w:rsidP="00B65AF1">
            <w:pPr>
              <w:spacing w:after="200"/>
              <w:jc w:val="center"/>
              <w:rPr>
                <w:rStyle w:val="Heading2Char"/>
                <w:rFonts w:ascii="Times" w:hAnsi="Times"/>
                <w:b w:val="0"/>
                <w:color w:val="auto"/>
                <w:sz w:val="24"/>
                <w:szCs w:val="24"/>
              </w:rPr>
            </w:pPr>
            <w:r w:rsidRPr="00AA43C7">
              <w:rPr>
                <w:rStyle w:val="Heading2Char"/>
                <w:rFonts w:ascii="Times" w:hAnsi="Times"/>
                <w:b w:val="0"/>
                <w:color w:val="auto"/>
                <w:sz w:val="24"/>
                <w:szCs w:val="24"/>
              </w:rPr>
              <w:t>-</w:t>
            </w:r>
          </w:p>
          <w:p w14:paraId="7078E303" w14:textId="77777777" w:rsidR="00B65AF1" w:rsidRPr="00453729" w:rsidRDefault="00B65AF1" w:rsidP="00453729">
            <w:pPr>
              <w:jc w:val="center"/>
              <w:rPr>
                <w:rStyle w:val="Heading2Char"/>
                <w:rFonts w:ascii="Times" w:hAnsi="Times"/>
                <w:b w:val="0"/>
                <w:color w:val="auto"/>
                <w:sz w:val="24"/>
                <w:szCs w:val="24"/>
              </w:rPr>
            </w:pPr>
          </w:p>
        </w:tc>
      </w:tr>
    </w:tbl>
    <w:p w14:paraId="0D468515" w14:textId="77777777" w:rsidR="00B65AF1" w:rsidRDefault="00B65AF1" w:rsidP="00453729">
      <w:pPr>
        <w:rPr>
          <w:rStyle w:val="Heading2Char"/>
          <w:rFonts w:ascii="Times" w:hAnsi="Times"/>
          <w:color w:val="auto"/>
          <w:sz w:val="24"/>
          <w:szCs w:val="24"/>
        </w:rPr>
      </w:pPr>
    </w:p>
    <w:p w14:paraId="70DF3404" w14:textId="4E383FE0"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CD-07</w:t>
      </w:r>
      <w:proofErr w:type="gramStart"/>
      <w:r>
        <w:rPr>
          <w:rStyle w:val="Heading2Char"/>
          <w:rFonts w:ascii="Times" w:hAnsi="Times"/>
          <w:color w:val="auto"/>
          <w:sz w:val="24"/>
          <w:szCs w:val="24"/>
        </w:rPr>
        <w:t>,URS</w:t>
      </w:r>
      <w:proofErr w:type="gramEnd"/>
    </w:p>
    <w:p w14:paraId="3DDB7530" w14:textId="558AFE8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 xml:space="preserve">Class name: </w:t>
      </w:r>
      <w:proofErr w:type="spellStart"/>
      <w:r>
        <w:rPr>
          <w:rStyle w:val="Heading2Char"/>
          <w:rFonts w:ascii="Times" w:hAnsi="Times"/>
          <w:color w:val="auto"/>
          <w:sz w:val="24"/>
          <w:szCs w:val="24"/>
        </w:rPr>
        <w:t>Visitor_Model</w:t>
      </w:r>
      <w:proofErr w:type="spellEnd"/>
    </w:p>
    <w:p w14:paraId="59F0404A" w14:textId="7A16AE4E" w:rsidR="00F803D1" w:rsidRPr="006A14C7" w:rsidRDefault="007E39FD" w:rsidP="006A14C7">
      <w:pPr>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88960" behindDoc="0" locked="0" layoutInCell="1" allowOverlap="1" wp14:anchorId="72E51D83" wp14:editId="5329EABC">
            <wp:simplePos x="0" y="0"/>
            <wp:positionH relativeFrom="column">
              <wp:posOffset>1943100</wp:posOffset>
            </wp:positionH>
            <wp:positionV relativeFrom="paragraph">
              <wp:posOffset>167005</wp:posOffset>
            </wp:positionV>
            <wp:extent cx="1790700" cy="1066800"/>
            <wp:effectExtent l="0" t="0" r="1270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_Model.jpg"/>
                    <pic:cNvPicPr/>
                  </pic:nvPicPr>
                  <pic:blipFill>
                    <a:blip r:embed="rId23">
                      <a:extLst>
                        <a:ext uri="{28A0092B-C50C-407E-A947-70E740481C1C}">
                          <a14:useLocalDpi xmlns:a14="http://schemas.microsoft.com/office/drawing/2010/main" val="0"/>
                        </a:ext>
                      </a:extLst>
                    </a:blip>
                    <a:stretch>
                      <a:fillRect/>
                    </a:stretch>
                  </pic:blipFill>
                  <pic:spPr>
                    <a:xfrm>
                      <a:off x="0" y="0"/>
                      <a:ext cx="1790700" cy="1066800"/>
                    </a:xfrm>
                    <a:prstGeom prst="rect">
                      <a:avLst/>
                    </a:prstGeom>
                  </pic:spPr>
                </pic:pic>
              </a:graphicData>
            </a:graphic>
            <wp14:sizeRelH relativeFrom="page">
              <wp14:pctWidth>0</wp14:pctWidth>
            </wp14:sizeRelH>
            <wp14:sizeRelV relativeFrom="page">
              <wp14:pctHeight>0</wp14:pctHeight>
            </wp14:sizeRelV>
          </wp:anchor>
        </w:drawing>
      </w:r>
    </w:p>
    <w:p w14:paraId="7299000F" w14:textId="405438E0" w:rsidR="006A14C7" w:rsidRPr="006A14C7" w:rsidRDefault="006A14C7" w:rsidP="006A14C7">
      <w:pPr>
        <w:rPr>
          <w:rFonts w:ascii="Times" w:eastAsiaTheme="majorEastAsia" w:hAnsi="Times" w:cstheme="majorBidi"/>
          <w:sz w:val="24"/>
          <w:szCs w:val="24"/>
        </w:rPr>
      </w:pPr>
    </w:p>
    <w:p w14:paraId="2213BC74" w14:textId="77777777" w:rsidR="006A14C7" w:rsidRPr="006A14C7" w:rsidRDefault="006A14C7" w:rsidP="006A14C7">
      <w:pPr>
        <w:rPr>
          <w:rFonts w:ascii="Times" w:eastAsiaTheme="majorEastAsia" w:hAnsi="Times" w:cstheme="majorBidi"/>
          <w:sz w:val="24"/>
          <w:szCs w:val="24"/>
        </w:rPr>
      </w:pPr>
    </w:p>
    <w:p w14:paraId="361AA560" w14:textId="6A3162D0" w:rsidR="006A14C7" w:rsidRDefault="006A14C7" w:rsidP="006A14C7">
      <w:pPr>
        <w:rPr>
          <w:rFonts w:ascii="Times" w:eastAsiaTheme="majorEastAsia" w:hAnsi="Times" w:cstheme="majorBidi"/>
          <w:sz w:val="24"/>
          <w:szCs w:val="24"/>
        </w:rPr>
      </w:pPr>
    </w:p>
    <w:p w14:paraId="03A8BA01" w14:textId="7AF4762D" w:rsidR="00771E58" w:rsidRDefault="006A14C7" w:rsidP="006A14C7">
      <w:pPr>
        <w:tabs>
          <w:tab w:val="left" w:pos="3893"/>
        </w:tabs>
        <w:rPr>
          <w:rFonts w:ascii="Times" w:eastAsiaTheme="majorEastAsia" w:hAnsi="Times" w:cstheme="majorBidi"/>
          <w:sz w:val="24"/>
          <w:szCs w:val="24"/>
        </w:rPr>
      </w:pPr>
      <w:r>
        <w:rPr>
          <w:rFonts w:ascii="Times" w:eastAsiaTheme="majorEastAsia" w:hAnsi="Times" w:cstheme="majorBidi"/>
          <w:sz w:val="24"/>
          <w:szCs w:val="24"/>
        </w:rPr>
        <w:tab/>
      </w:r>
    </w:p>
    <w:p w14:paraId="63709740" w14:textId="77777777" w:rsidR="00F803D1" w:rsidRDefault="00F803D1" w:rsidP="006A14C7">
      <w:pPr>
        <w:tabs>
          <w:tab w:val="left" w:pos="3893"/>
        </w:tabs>
        <w:rPr>
          <w:rFonts w:ascii="Times" w:eastAsiaTheme="majorEastAsia" w:hAnsi="Times" w:cstheme="majorBidi"/>
          <w:sz w:val="24"/>
          <w:szCs w:val="24"/>
        </w:rPr>
      </w:pPr>
    </w:p>
    <w:p w14:paraId="71675959" w14:textId="77777777" w:rsidR="00F803D1" w:rsidRDefault="00F803D1" w:rsidP="006A14C7">
      <w:pPr>
        <w:tabs>
          <w:tab w:val="left" w:pos="3893"/>
        </w:tabs>
        <w:rPr>
          <w:rFonts w:ascii="Times" w:eastAsiaTheme="majorEastAsia" w:hAnsi="Times" w:cstheme="majorBidi"/>
          <w:sz w:val="24"/>
          <w:szCs w:val="24"/>
        </w:rPr>
      </w:pPr>
    </w:p>
    <w:p w14:paraId="0229150E"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7D197D5E" w14:textId="77777777" w:rsidR="00453729" w:rsidRDefault="00453729" w:rsidP="0005393E">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30976E8" w14:textId="77777777" w:rsidTr="00453729">
        <w:trPr>
          <w:trHeight w:val="191"/>
        </w:trPr>
        <w:tc>
          <w:tcPr>
            <w:tcW w:w="959" w:type="dxa"/>
            <w:shd w:val="clear" w:color="auto" w:fill="D9D9D9"/>
          </w:tcPr>
          <w:p w14:paraId="55EB83B3"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72840DE"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E4D727E" w14:textId="77777777" w:rsidR="00453729" w:rsidRPr="00CD512E" w:rsidRDefault="00453729" w:rsidP="0005393E">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C2E308E"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5A24FA56" w14:textId="77777777" w:rsidTr="00453729">
        <w:tc>
          <w:tcPr>
            <w:tcW w:w="959" w:type="dxa"/>
          </w:tcPr>
          <w:p w14:paraId="1D23420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6CA9C729"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84A69F4"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69CF8B6E"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7A4AD5A" w14:textId="77777777" w:rsidR="00453729" w:rsidRDefault="00453729" w:rsidP="00453729">
      <w:pPr>
        <w:rPr>
          <w:rStyle w:val="Heading2Char"/>
          <w:rFonts w:ascii="Times" w:hAnsi="Times"/>
          <w:color w:val="auto"/>
          <w:sz w:val="24"/>
          <w:szCs w:val="24"/>
        </w:rPr>
      </w:pPr>
    </w:p>
    <w:p w14:paraId="639B360D"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54758130"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2ED44A10" w14:textId="77777777" w:rsidTr="00453729">
        <w:trPr>
          <w:trHeight w:val="191"/>
        </w:trPr>
        <w:tc>
          <w:tcPr>
            <w:tcW w:w="899" w:type="dxa"/>
            <w:shd w:val="clear" w:color="auto" w:fill="D9D9D9"/>
          </w:tcPr>
          <w:p w14:paraId="3AEA00EE"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3272EB"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306F6DA6" w14:textId="77777777" w:rsidR="00453729" w:rsidRPr="00CD512E" w:rsidRDefault="00453729" w:rsidP="0005393E">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3DCE4FB3" w14:textId="77777777" w:rsidR="00453729" w:rsidRPr="00CD512E" w:rsidRDefault="00453729" w:rsidP="0005393E">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rsidRPr="005064EC" w14:paraId="5F807AB0" w14:textId="77777777" w:rsidTr="00453729">
        <w:tc>
          <w:tcPr>
            <w:tcW w:w="899" w:type="dxa"/>
          </w:tcPr>
          <w:p w14:paraId="466D9FF5" w14:textId="09EE2D8E" w:rsidR="00453729" w:rsidRPr="005064EC" w:rsidRDefault="00504CB0" w:rsidP="00453729">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5" w:type="dxa"/>
          </w:tcPr>
          <w:p w14:paraId="769E6419" w14:textId="60074093" w:rsidR="00453729" w:rsidRPr="005064EC" w:rsidRDefault="0005393E" w:rsidP="00453729">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make</w:t>
            </w:r>
            <w:r w:rsidR="00453729">
              <w:rPr>
                <w:rStyle w:val="Heading2Char"/>
                <w:rFonts w:ascii="Times" w:hAnsi="Times"/>
                <w:b w:val="0"/>
                <w:color w:val="auto"/>
                <w:sz w:val="24"/>
                <w:szCs w:val="24"/>
              </w:rPr>
              <w:t>Appointment</w:t>
            </w:r>
            <w:proofErr w:type="spellEnd"/>
            <w:proofErr w:type="gramEnd"/>
            <w:r w:rsidR="00453729">
              <w:rPr>
                <w:rStyle w:val="Heading2Char"/>
                <w:rFonts w:ascii="Times" w:hAnsi="Times"/>
                <w:b w:val="0"/>
                <w:color w:val="auto"/>
                <w:sz w:val="24"/>
                <w:szCs w:val="24"/>
              </w:rPr>
              <w:t>()</w:t>
            </w:r>
          </w:p>
        </w:tc>
        <w:tc>
          <w:tcPr>
            <w:tcW w:w="3095" w:type="dxa"/>
          </w:tcPr>
          <w:p w14:paraId="35731B14" w14:textId="2455767B" w:rsidR="00453729" w:rsidRPr="009048D6" w:rsidRDefault="00453729" w:rsidP="0005393E">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w:t>
            </w:r>
            <w:r w:rsidR="0005393E">
              <w:rPr>
                <w:rFonts w:ascii="Times New Roman" w:hAnsi="Times New Roman" w:cs="Times New Roman"/>
                <w:sz w:val="24"/>
                <w:szCs w:val="24"/>
              </w:rPr>
              <w:t xml:space="preserve">make new appointment for </w:t>
            </w:r>
            <w:proofErr w:type="gramStart"/>
            <w:r w:rsidR="0005393E">
              <w:rPr>
                <w:rFonts w:ascii="Times New Roman" w:hAnsi="Times New Roman" w:cs="Times New Roman"/>
                <w:sz w:val="24"/>
                <w:szCs w:val="24"/>
              </w:rPr>
              <w:t>visitor .</w:t>
            </w:r>
            <w:proofErr w:type="gramEnd"/>
          </w:p>
        </w:tc>
        <w:tc>
          <w:tcPr>
            <w:tcW w:w="2803" w:type="dxa"/>
          </w:tcPr>
          <w:p w14:paraId="1BE29BD2"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53729" w14:paraId="3DCD144C" w14:textId="77777777" w:rsidTr="00453729">
        <w:tblPrEx>
          <w:tblLook w:val="0000" w:firstRow="0" w:lastRow="0" w:firstColumn="0" w:lastColumn="0" w:noHBand="0" w:noVBand="0"/>
        </w:tblPrEx>
        <w:trPr>
          <w:trHeight w:val="620"/>
        </w:trPr>
        <w:tc>
          <w:tcPr>
            <w:tcW w:w="899" w:type="dxa"/>
          </w:tcPr>
          <w:p w14:paraId="5EEFA301" w14:textId="3A4DBFAE" w:rsidR="00453729" w:rsidRPr="003C7AC3" w:rsidRDefault="00504CB0"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2A4D3AE0" w14:textId="77777777" w:rsidR="00453729" w:rsidRPr="003C7AC3" w:rsidRDefault="00453729" w:rsidP="00504CB0">
            <w:pPr>
              <w:ind w:left="108"/>
              <w:rPr>
                <w:rStyle w:val="Heading2Char"/>
                <w:rFonts w:ascii="Times" w:hAnsi="Times"/>
                <w:b w:val="0"/>
                <w:color w:val="auto"/>
                <w:sz w:val="24"/>
                <w:szCs w:val="24"/>
              </w:rPr>
            </w:pPr>
          </w:p>
        </w:tc>
        <w:tc>
          <w:tcPr>
            <w:tcW w:w="2445" w:type="dxa"/>
          </w:tcPr>
          <w:p w14:paraId="6FD87139" w14:textId="77777777" w:rsidR="00453729" w:rsidRPr="003C7AC3" w:rsidRDefault="00453729" w:rsidP="00453729">
            <w:pPr>
              <w:spacing w:after="200"/>
              <w:rPr>
                <w:rStyle w:val="Heading2Char"/>
                <w:rFonts w:ascii="Times" w:hAnsi="Times"/>
                <w:b w:val="0"/>
                <w:color w:val="auto"/>
                <w:sz w:val="24"/>
                <w:szCs w:val="24"/>
              </w:rPr>
            </w:pPr>
            <w:proofErr w:type="spellStart"/>
            <w:proofErr w:type="gramStart"/>
            <w:r w:rsidRPr="003C7AC3">
              <w:rPr>
                <w:rStyle w:val="Heading2Char"/>
                <w:rFonts w:ascii="Times" w:hAnsi="Times"/>
                <w:b w:val="0"/>
                <w:color w:val="auto"/>
                <w:sz w:val="24"/>
                <w:szCs w:val="24"/>
              </w:rPr>
              <w:t>editAppointment</w:t>
            </w:r>
            <w:proofErr w:type="spellEnd"/>
            <w:proofErr w:type="gramEnd"/>
            <w:r w:rsidRPr="003C7AC3">
              <w:rPr>
                <w:rStyle w:val="Heading2Char"/>
                <w:rFonts w:ascii="Times" w:hAnsi="Times"/>
                <w:b w:val="0"/>
                <w:color w:val="auto"/>
                <w:sz w:val="24"/>
                <w:szCs w:val="24"/>
              </w:rPr>
              <w:t>()</w:t>
            </w:r>
          </w:p>
          <w:p w14:paraId="5D7C8D58" w14:textId="77777777" w:rsidR="00453729" w:rsidRPr="003C7AC3" w:rsidRDefault="00453729" w:rsidP="00453729">
            <w:pPr>
              <w:rPr>
                <w:rStyle w:val="Heading2Char"/>
                <w:rFonts w:ascii="Times" w:hAnsi="Times"/>
                <w:b w:val="0"/>
                <w:color w:val="auto"/>
                <w:sz w:val="24"/>
                <w:szCs w:val="24"/>
              </w:rPr>
            </w:pPr>
          </w:p>
        </w:tc>
        <w:tc>
          <w:tcPr>
            <w:tcW w:w="3095" w:type="dxa"/>
          </w:tcPr>
          <w:p w14:paraId="0E4749B4" w14:textId="3AC5D46F" w:rsidR="00453729" w:rsidRPr="003C7AC3" w:rsidRDefault="0005393E" w:rsidP="0005393E">
            <w:pPr>
              <w:rPr>
                <w:rStyle w:val="Heading2Char"/>
                <w:rFonts w:ascii="Times" w:hAnsi="Times"/>
                <w:b w:val="0"/>
                <w:color w:val="auto"/>
                <w:sz w:val="24"/>
                <w:szCs w:val="24"/>
              </w:rPr>
            </w:pPr>
            <w:r>
              <w:rPr>
                <w:rStyle w:val="Heading2Char"/>
                <w:rFonts w:ascii="Times" w:hAnsi="Times"/>
                <w:b w:val="0"/>
                <w:color w:val="auto"/>
                <w:sz w:val="24"/>
                <w:szCs w:val="24"/>
              </w:rPr>
              <w:t xml:space="preserve">Method uses to edit the visitor </w:t>
            </w:r>
            <w:r w:rsidR="00453729" w:rsidRPr="003C7AC3">
              <w:rPr>
                <w:rStyle w:val="Heading2Char"/>
                <w:rFonts w:ascii="Times" w:hAnsi="Times"/>
                <w:b w:val="0"/>
                <w:color w:val="auto"/>
                <w:sz w:val="24"/>
                <w:szCs w:val="24"/>
              </w:rPr>
              <w:t>appointment</w:t>
            </w:r>
            <w:r w:rsidR="00453729" w:rsidRPr="009048D6">
              <w:rPr>
                <w:rStyle w:val="Heading2Char"/>
                <w:rFonts w:ascii="Times" w:hAnsi="Times"/>
                <w:b w:val="0"/>
                <w:color w:val="auto"/>
                <w:sz w:val="24"/>
                <w:szCs w:val="24"/>
              </w:rPr>
              <w:t>.</w:t>
            </w:r>
          </w:p>
        </w:tc>
        <w:tc>
          <w:tcPr>
            <w:tcW w:w="2803" w:type="dxa"/>
          </w:tcPr>
          <w:p w14:paraId="5FE344F9" w14:textId="77777777" w:rsidR="00453729" w:rsidRPr="003C7AC3" w:rsidRDefault="00453729" w:rsidP="00453729">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2CD9E258" w14:textId="77777777" w:rsidR="00453729" w:rsidRPr="003C7AC3" w:rsidRDefault="00453729" w:rsidP="00453729">
            <w:pPr>
              <w:jc w:val="center"/>
              <w:rPr>
                <w:rStyle w:val="Heading2Char"/>
                <w:rFonts w:ascii="Times" w:hAnsi="Times"/>
                <w:b w:val="0"/>
                <w:color w:val="auto"/>
                <w:sz w:val="24"/>
                <w:szCs w:val="24"/>
              </w:rPr>
            </w:pPr>
          </w:p>
        </w:tc>
      </w:tr>
      <w:tr w:rsidR="00453729" w14:paraId="7778666A" w14:textId="77777777" w:rsidTr="00453729">
        <w:tblPrEx>
          <w:tblLook w:val="0000" w:firstRow="0" w:lastRow="0" w:firstColumn="0" w:lastColumn="0" w:noHBand="0" w:noVBand="0"/>
        </w:tblPrEx>
        <w:trPr>
          <w:trHeight w:val="400"/>
        </w:trPr>
        <w:tc>
          <w:tcPr>
            <w:tcW w:w="899" w:type="dxa"/>
          </w:tcPr>
          <w:p w14:paraId="323AA4F2" w14:textId="355EAD8A" w:rsidR="00453729" w:rsidRPr="003C7AC3" w:rsidRDefault="0005393E"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0ED697E8" w14:textId="667A9D01" w:rsidR="00453729" w:rsidRPr="003C7AC3" w:rsidRDefault="00453729" w:rsidP="00453729">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3095" w:type="dxa"/>
          </w:tcPr>
          <w:p w14:paraId="598E5767" w14:textId="77777777" w:rsidR="00453729" w:rsidRPr="003C7AC3" w:rsidRDefault="00453729"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44BBE621" w14:textId="77777777" w:rsidR="00453729" w:rsidRPr="003C7AC3" w:rsidRDefault="00453729" w:rsidP="00453729">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0FDD5F6" w14:textId="77777777" w:rsidR="00453729" w:rsidRDefault="00453729" w:rsidP="00453729">
      <w:pPr>
        <w:ind w:firstLine="720"/>
        <w:rPr>
          <w:rStyle w:val="Heading2Char"/>
          <w:rFonts w:ascii="Times" w:hAnsi="Times"/>
          <w:color w:val="auto"/>
          <w:sz w:val="24"/>
          <w:szCs w:val="24"/>
        </w:rPr>
      </w:pPr>
    </w:p>
    <w:p w14:paraId="0506161D" w14:textId="77777777" w:rsidR="00453729" w:rsidRDefault="00453729" w:rsidP="00453729">
      <w:pPr>
        <w:ind w:firstLine="720"/>
        <w:rPr>
          <w:rStyle w:val="Heading2Char"/>
          <w:rFonts w:ascii="Times" w:hAnsi="Times"/>
          <w:color w:val="auto"/>
          <w:sz w:val="24"/>
          <w:szCs w:val="24"/>
        </w:rPr>
      </w:pPr>
    </w:p>
    <w:p w14:paraId="18BE3858" w14:textId="77777777" w:rsidR="00453729" w:rsidRDefault="00453729" w:rsidP="00453729">
      <w:pPr>
        <w:rPr>
          <w:rStyle w:val="Heading2Char"/>
          <w:rFonts w:ascii="Times" w:hAnsi="Times"/>
          <w:color w:val="auto"/>
          <w:sz w:val="24"/>
          <w:szCs w:val="24"/>
        </w:rPr>
      </w:pPr>
    </w:p>
    <w:p w14:paraId="54845418" w14:textId="77777777" w:rsidR="00453729" w:rsidRDefault="00453729" w:rsidP="00453729">
      <w:pPr>
        <w:rPr>
          <w:rStyle w:val="Heading2Char"/>
          <w:rFonts w:ascii="Times" w:hAnsi="Times"/>
          <w:color w:val="auto"/>
          <w:sz w:val="24"/>
          <w:szCs w:val="24"/>
        </w:rPr>
      </w:pPr>
    </w:p>
    <w:p w14:paraId="739B0B89" w14:textId="77777777" w:rsidR="00453729" w:rsidRDefault="00453729" w:rsidP="00453729">
      <w:pPr>
        <w:rPr>
          <w:rStyle w:val="Heading2Char"/>
          <w:rFonts w:ascii="Times" w:hAnsi="Times"/>
          <w:color w:val="auto"/>
          <w:sz w:val="24"/>
          <w:szCs w:val="24"/>
        </w:rPr>
      </w:pPr>
    </w:p>
    <w:p w14:paraId="1E16796A" w14:textId="77777777" w:rsidR="00453729" w:rsidRDefault="00453729" w:rsidP="00453729">
      <w:pPr>
        <w:rPr>
          <w:rStyle w:val="Heading2Char"/>
          <w:rFonts w:ascii="Times" w:hAnsi="Times"/>
          <w:color w:val="auto"/>
          <w:sz w:val="24"/>
          <w:szCs w:val="24"/>
        </w:rPr>
      </w:pPr>
    </w:p>
    <w:p w14:paraId="5F3C87AF" w14:textId="77777777" w:rsidR="00453729" w:rsidRDefault="00453729" w:rsidP="00453729">
      <w:pPr>
        <w:rPr>
          <w:rStyle w:val="Heading2Char"/>
          <w:rFonts w:ascii="Times" w:hAnsi="Times"/>
          <w:color w:val="auto"/>
          <w:sz w:val="24"/>
          <w:szCs w:val="24"/>
        </w:rPr>
      </w:pPr>
    </w:p>
    <w:p w14:paraId="302E3CE9" w14:textId="77777777" w:rsidR="00453729" w:rsidRDefault="00453729" w:rsidP="00453729">
      <w:pPr>
        <w:rPr>
          <w:rStyle w:val="Heading2Char"/>
          <w:rFonts w:ascii="Times" w:hAnsi="Times"/>
          <w:color w:val="auto"/>
          <w:sz w:val="24"/>
          <w:szCs w:val="24"/>
        </w:rPr>
      </w:pPr>
    </w:p>
    <w:p w14:paraId="78E3858A" w14:textId="77777777" w:rsidR="00453729" w:rsidRDefault="00453729" w:rsidP="00453729">
      <w:pPr>
        <w:rPr>
          <w:rStyle w:val="Heading2Char"/>
          <w:rFonts w:ascii="Times" w:hAnsi="Times"/>
          <w:color w:val="auto"/>
          <w:sz w:val="24"/>
          <w:szCs w:val="24"/>
        </w:rPr>
      </w:pPr>
    </w:p>
    <w:p w14:paraId="4B87099A" w14:textId="77777777" w:rsidR="00453729" w:rsidRDefault="00453729" w:rsidP="00453729">
      <w:pPr>
        <w:rPr>
          <w:rStyle w:val="Heading2Char"/>
          <w:rFonts w:ascii="Times" w:hAnsi="Times"/>
          <w:color w:val="auto"/>
          <w:sz w:val="24"/>
          <w:szCs w:val="24"/>
        </w:rPr>
      </w:pPr>
    </w:p>
    <w:p w14:paraId="16882633" w14:textId="77777777" w:rsidR="00453729" w:rsidRDefault="00453729" w:rsidP="00453729">
      <w:pPr>
        <w:rPr>
          <w:rStyle w:val="Heading2Char"/>
          <w:rFonts w:ascii="Times" w:hAnsi="Times"/>
          <w:color w:val="auto"/>
          <w:sz w:val="24"/>
          <w:szCs w:val="24"/>
        </w:rPr>
      </w:pPr>
    </w:p>
    <w:p w14:paraId="002E306C" w14:textId="77777777" w:rsidR="00453729" w:rsidRDefault="00453729" w:rsidP="00453729">
      <w:pPr>
        <w:rPr>
          <w:rStyle w:val="Heading2Char"/>
          <w:rFonts w:ascii="Times" w:hAnsi="Times"/>
          <w:color w:val="auto"/>
          <w:sz w:val="24"/>
          <w:szCs w:val="24"/>
        </w:rPr>
      </w:pPr>
    </w:p>
    <w:p w14:paraId="07045410" w14:textId="77777777" w:rsidR="00453729" w:rsidRDefault="00453729" w:rsidP="00453729">
      <w:pPr>
        <w:rPr>
          <w:rStyle w:val="Heading2Char"/>
          <w:rFonts w:ascii="Times" w:hAnsi="Times"/>
          <w:color w:val="auto"/>
          <w:sz w:val="24"/>
          <w:szCs w:val="24"/>
        </w:rPr>
      </w:pPr>
    </w:p>
    <w:p w14:paraId="4C199F76" w14:textId="77777777" w:rsidR="00453729" w:rsidRDefault="00453729" w:rsidP="00453729">
      <w:pPr>
        <w:rPr>
          <w:rStyle w:val="Heading2Char"/>
          <w:rFonts w:ascii="Times" w:hAnsi="Times"/>
          <w:color w:val="auto"/>
          <w:sz w:val="24"/>
          <w:szCs w:val="24"/>
        </w:rPr>
      </w:pPr>
    </w:p>
    <w:p w14:paraId="0E075C2F" w14:textId="77777777" w:rsidR="00453729" w:rsidRDefault="00453729" w:rsidP="00453729">
      <w:pPr>
        <w:rPr>
          <w:rStyle w:val="Heading2Char"/>
          <w:rFonts w:ascii="Times" w:hAnsi="Times"/>
          <w:color w:val="auto"/>
          <w:sz w:val="24"/>
          <w:szCs w:val="24"/>
        </w:rPr>
      </w:pPr>
    </w:p>
    <w:p w14:paraId="4B6837F6" w14:textId="77777777" w:rsidR="00453729" w:rsidRDefault="00453729" w:rsidP="00453729">
      <w:pPr>
        <w:rPr>
          <w:rStyle w:val="Heading2Char"/>
          <w:rFonts w:ascii="Times" w:hAnsi="Times"/>
          <w:color w:val="auto"/>
          <w:sz w:val="24"/>
          <w:szCs w:val="24"/>
        </w:rPr>
      </w:pPr>
    </w:p>
    <w:p w14:paraId="1644A043" w14:textId="77777777" w:rsidR="00734BDD" w:rsidRDefault="00734BDD" w:rsidP="00453729">
      <w:pPr>
        <w:rPr>
          <w:rStyle w:val="Heading2Char"/>
          <w:rFonts w:ascii="Times" w:hAnsi="Times"/>
          <w:color w:val="auto"/>
          <w:sz w:val="24"/>
          <w:szCs w:val="24"/>
        </w:rPr>
      </w:pPr>
    </w:p>
    <w:p w14:paraId="61C4F4D1" w14:textId="77777777" w:rsidR="00734BDD" w:rsidRDefault="00734BDD" w:rsidP="00453729">
      <w:pPr>
        <w:rPr>
          <w:rStyle w:val="Heading2Char"/>
          <w:rFonts w:ascii="Times" w:hAnsi="Times"/>
          <w:color w:val="auto"/>
          <w:sz w:val="24"/>
          <w:szCs w:val="24"/>
        </w:rPr>
      </w:pPr>
    </w:p>
    <w:p w14:paraId="5BF0E4E5" w14:textId="77777777" w:rsidR="00734BDD" w:rsidRDefault="00734BDD" w:rsidP="00453729">
      <w:pPr>
        <w:rPr>
          <w:rStyle w:val="Heading2Char"/>
          <w:rFonts w:ascii="Times" w:hAnsi="Times"/>
          <w:color w:val="auto"/>
          <w:sz w:val="24"/>
          <w:szCs w:val="24"/>
        </w:rPr>
      </w:pPr>
    </w:p>
    <w:p w14:paraId="4389FF68" w14:textId="77777777" w:rsidR="00734BDD" w:rsidRDefault="00734BDD" w:rsidP="00453729">
      <w:pPr>
        <w:rPr>
          <w:rStyle w:val="Heading2Char"/>
          <w:rFonts w:ascii="Times" w:hAnsi="Times"/>
          <w:color w:val="auto"/>
          <w:sz w:val="24"/>
          <w:szCs w:val="24"/>
        </w:rPr>
      </w:pPr>
    </w:p>
    <w:p w14:paraId="535F03CF" w14:textId="28A8D934" w:rsidR="00F803D1" w:rsidRDefault="00F803D1" w:rsidP="00453729">
      <w:pPr>
        <w:rPr>
          <w:rStyle w:val="Heading2Char"/>
          <w:rFonts w:ascii="Times" w:hAnsi="Times"/>
          <w:color w:val="auto"/>
          <w:sz w:val="24"/>
          <w:szCs w:val="24"/>
        </w:rPr>
      </w:pPr>
      <w:r>
        <w:rPr>
          <w:rStyle w:val="Heading2Char"/>
          <w:rFonts w:ascii="Times" w:hAnsi="Times"/>
          <w:color w:val="auto"/>
          <w:sz w:val="24"/>
          <w:szCs w:val="24"/>
        </w:rPr>
        <w:t>CD-08</w:t>
      </w:r>
      <w:proofErr w:type="gramStart"/>
      <w:r>
        <w:rPr>
          <w:rStyle w:val="Heading2Char"/>
          <w:rFonts w:ascii="Times" w:hAnsi="Times"/>
          <w:color w:val="auto"/>
          <w:sz w:val="24"/>
          <w:szCs w:val="24"/>
        </w:rPr>
        <w:t>,URS</w:t>
      </w:r>
      <w:proofErr w:type="gramEnd"/>
    </w:p>
    <w:p w14:paraId="7F2200AD" w14:textId="21962961"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 xml:space="preserve">Class name: </w:t>
      </w:r>
      <w:proofErr w:type="spellStart"/>
      <w:r>
        <w:rPr>
          <w:rStyle w:val="Heading2Char"/>
          <w:rFonts w:ascii="Times" w:hAnsi="Times"/>
          <w:color w:val="auto"/>
          <w:sz w:val="24"/>
          <w:szCs w:val="24"/>
        </w:rPr>
        <w:t>Visitor_Controller</w:t>
      </w:r>
      <w:proofErr w:type="spellEnd"/>
    </w:p>
    <w:p w14:paraId="19F47CA8" w14:textId="08243CB6" w:rsidR="00F803D1" w:rsidRDefault="00734BDD" w:rsidP="006A14C7">
      <w:pPr>
        <w:tabs>
          <w:tab w:val="left" w:pos="3893"/>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89984" behindDoc="0" locked="0" layoutInCell="1" allowOverlap="1" wp14:anchorId="2A1330CD" wp14:editId="7139CE35">
            <wp:simplePos x="0" y="0"/>
            <wp:positionH relativeFrom="column">
              <wp:posOffset>1828800</wp:posOffset>
            </wp:positionH>
            <wp:positionV relativeFrom="paragraph">
              <wp:posOffset>167005</wp:posOffset>
            </wp:positionV>
            <wp:extent cx="1854200" cy="9652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or_Controller.jpg"/>
                    <pic:cNvPicPr/>
                  </pic:nvPicPr>
                  <pic:blipFill>
                    <a:blip r:embed="rId24">
                      <a:extLst>
                        <a:ext uri="{28A0092B-C50C-407E-A947-70E740481C1C}">
                          <a14:useLocalDpi xmlns:a14="http://schemas.microsoft.com/office/drawing/2010/main" val="0"/>
                        </a:ext>
                      </a:extLst>
                    </a:blip>
                    <a:stretch>
                      <a:fillRect/>
                    </a:stretch>
                  </pic:blipFill>
                  <pic:spPr>
                    <a:xfrm>
                      <a:off x="0" y="0"/>
                      <a:ext cx="1854200" cy="965200"/>
                    </a:xfrm>
                    <a:prstGeom prst="rect">
                      <a:avLst/>
                    </a:prstGeom>
                  </pic:spPr>
                </pic:pic>
              </a:graphicData>
            </a:graphic>
            <wp14:sizeRelH relativeFrom="page">
              <wp14:pctWidth>0</wp14:pctWidth>
            </wp14:sizeRelH>
            <wp14:sizeRelV relativeFrom="page">
              <wp14:pctHeight>0</wp14:pctHeight>
            </wp14:sizeRelV>
          </wp:anchor>
        </w:drawing>
      </w:r>
    </w:p>
    <w:p w14:paraId="0F6696EF" w14:textId="3B8C1591" w:rsidR="00F803D1" w:rsidRDefault="00F803D1" w:rsidP="006A14C7">
      <w:pPr>
        <w:tabs>
          <w:tab w:val="left" w:pos="3893"/>
        </w:tabs>
        <w:rPr>
          <w:rFonts w:ascii="Times" w:eastAsiaTheme="majorEastAsia" w:hAnsi="Times" w:cstheme="majorBidi"/>
          <w:sz w:val="24"/>
          <w:szCs w:val="24"/>
        </w:rPr>
      </w:pPr>
    </w:p>
    <w:p w14:paraId="41CA59BB" w14:textId="77777777" w:rsidR="00F803D1" w:rsidRPr="00F803D1" w:rsidRDefault="00F803D1" w:rsidP="00F803D1">
      <w:pPr>
        <w:rPr>
          <w:rFonts w:ascii="Times" w:eastAsiaTheme="majorEastAsia" w:hAnsi="Times" w:cstheme="majorBidi"/>
          <w:sz w:val="24"/>
          <w:szCs w:val="24"/>
        </w:rPr>
      </w:pPr>
    </w:p>
    <w:p w14:paraId="7E8F8C21" w14:textId="77777777" w:rsidR="00F803D1" w:rsidRPr="00F803D1" w:rsidRDefault="00F803D1" w:rsidP="00F803D1">
      <w:pPr>
        <w:rPr>
          <w:rFonts w:ascii="Times" w:eastAsiaTheme="majorEastAsia" w:hAnsi="Times" w:cstheme="majorBidi"/>
          <w:sz w:val="24"/>
          <w:szCs w:val="24"/>
        </w:rPr>
      </w:pPr>
    </w:p>
    <w:p w14:paraId="687BF533" w14:textId="77777777" w:rsidR="00F803D1" w:rsidRPr="00F803D1" w:rsidRDefault="00F803D1" w:rsidP="00F803D1">
      <w:pPr>
        <w:rPr>
          <w:rFonts w:ascii="Times" w:eastAsiaTheme="majorEastAsia" w:hAnsi="Times" w:cstheme="majorBidi"/>
          <w:sz w:val="24"/>
          <w:szCs w:val="24"/>
        </w:rPr>
      </w:pPr>
    </w:p>
    <w:p w14:paraId="57C504AB" w14:textId="77777777" w:rsidR="00F803D1" w:rsidRPr="00F803D1" w:rsidRDefault="00F803D1" w:rsidP="00F803D1">
      <w:pPr>
        <w:rPr>
          <w:rFonts w:ascii="Times" w:eastAsiaTheme="majorEastAsia" w:hAnsi="Times" w:cstheme="majorBidi"/>
          <w:sz w:val="24"/>
          <w:szCs w:val="24"/>
        </w:rPr>
      </w:pPr>
    </w:p>
    <w:p w14:paraId="09807420" w14:textId="77777777" w:rsidR="00F803D1" w:rsidRPr="00F803D1" w:rsidRDefault="00F803D1" w:rsidP="00F803D1">
      <w:pPr>
        <w:rPr>
          <w:rFonts w:ascii="Times" w:eastAsiaTheme="majorEastAsia" w:hAnsi="Times" w:cstheme="majorBidi"/>
          <w:sz w:val="24"/>
          <w:szCs w:val="24"/>
        </w:rPr>
      </w:pPr>
    </w:p>
    <w:p w14:paraId="635450A1" w14:textId="77777777" w:rsidR="00F803D1" w:rsidRPr="00F803D1" w:rsidRDefault="00F803D1" w:rsidP="00F803D1">
      <w:pPr>
        <w:rPr>
          <w:rFonts w:ascii="Times" w:eastAsiaTheme="majorEastAsia" w:hAnsi="Times" w:cstheme="majorBidi"/>
          <w:sz w:val="24"/>
          <w:szCs w:val="24"/>
        </w:rPr>
      </w:pPr>
    </w:p>
    <w:p w14:paraId="4F920E14"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Property</w:t>
      </w:r>
    </w:p>
    <w:p w14:paraId="3133006A" w14:textId="77777777" w:rsidR="00453729" w:rsidRDefault="00453729" w:rsidP="00453729">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453729" w:rsidRPr="00CD512E" w14:paraId="04BE6443" w14:textId="77777777" w:rsidTr="00453729">
        <w:trPr>
          <w:trHeight w:val="191"/>
        </w:trPr>
        <w:tc>
          <w:tcPr>
            <w:tcW w:w="959" w:type="dxa"/>
            <w:shd w:val="clear" w:color="auto" w:fill="D9D9D9"/>
          </w:tcPr>
          <w:p w14:paraId="0CA3B29C"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7F07C4D0"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68165DF7" w14:textId="77777777" w:rsidR="00453729" w:rsidRPr="00CD512E" w:rsidRDefault="00453729" w:rsidP="00734BDD">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D1FB70E"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53729" w14:paraId="02F00E7D" w14:textId="77777777" w:rsidTr="00453729">
        <w:tc>
          <w:tcPr>
            <w:tcW w:w="959" w:type="dxa"/>
          </w:tcPr>
          <w:p w14:paraId="17191F75"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39D87910"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40A91F13" w14:textId="77777777" w:rsidR="00453729" w:rsidRPr="005064EC" w:rsidRDefault="00453729" w:rsidP="00453729">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3319E196" w14:textId="77777777" w:rsidR="00453729" w:rsidRPr="005064EC" w:rsidRDefault="00453729"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E688077" w14:textId="77777777" w:rsidR="00453729" w:rsidRDefault="00453729" w:rsidP="00453729">
      <w:pPr>
        <w:rPr>
          <w:rStyle w:val="Heading2Char"/>
          <w:rFonts w:ascii="Times" w:hAnsi="Times"/>
          <w:color w:val="auto"/>
          <w:sz w:val="24"/>
          <w:szCs w:val="24"/>
        </w:rPr>
      </w:pPr>
    </w:p>
    <w:p w14:paraId="1A1531C6" w14:textId="77777777" w:rsidR="00453729" w:rsidRPr="00CD512E" w:rsidRDefault="00453729" w:rsidP="00453729">
      <w:pPr>
        <w:rPr>
          <w:rStyle w:val="Heading2Char"/>
          <w:rFonts w:ascii="Times" w:hAnsi="Times"/>
          <w:color w:val="auto"/>
          <w:sz w:val="24"/>
          <w:szCs w:val="24"/>
        </w:rPr>
      </w:pPr>
      <w:r w:rsidRPr="00CD512E">
        <w:rPr>
          <w:rStyle w:val="Heading2Char"/>
          <w:rFonts w:ascii="Times" w:hAnsi="Times"/>
          <w:color w:val="auto"/>
          <w:sz w:val="24"/>
          <w:szCs w:val="24"/>
        </w:rPr>
        <w:t>Method</w:t>
      </w:r>
    </w:p>
    <w:p w14:paraId="3A23298F" w14:textId="77777777" w:rsidR="00453729" w:rsidRDefault="00453729" w:rsidP="00453729">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99"/>
        <w:gridCol w:w="2445"/>
        <w:gridCol w:w="3095"/>
        <w:gridCol w:w="2803"/>
      </w:tblGrid>
      <w:tr w:rsidR="00453729" w:rsidRPr="00CD512E" w14:paraId="4A50ECE2" w14:textId="77777777" w:rsidTr="00453729">
        <w:trPr>
          <w:trHeight w:val="191"/>
        </w:trPr>
        <w:tc>
          <w:tcPr>
            <w:tcW w:w="899" w:type="dxa"/>
            <w:shd w:val="clear" w:color="auto" w:fill="D9D9D9"/>
          </w:tcPr>
          <w:p w14:paraId="71FE285D"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shd w:val="clear" w:color="auto" w:fill="D9D9D9"/>
          </w:tcPr>
          <w:p w14:paraId="3E5F7AAF"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5" w:type="dxa"/>
            <w:shd w:val="clear" w:color="auto" w:fill="D9D9D9"/>
          </w:tcPr>
          <w:p w14:paraId="6FF27200" w14:textId="77777777" w:rsidR="00453729" w:rsidRPr="00CD512E" w:rsidRDefault="00453729" w:rsidP="00734BDD">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3" w:type="dxa"/>
            <w:shd w:val="clear" w:color="auto" w:fill="D9D9D9"/>
          </w:tcPr>
          <w:p w14:paraId="430C4F74" w14:textId="77777777" w:rsidR="00453729" w:rsidRPr="00CD512E" w:rsidRDefault="00453729" w:rsidP="00734BDD">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734BDD" w:rsidRPr="005064EC" w14:paraId="583435FF" w14:textId="77777777" w:rsidTr="00453729">
        <w:tc>
          <w:tcPr>
            <w:tcW w:w="899" w:type="dxa"/>
          </w:tcPr>
          <w:p w14:paraId="1D9C687B" w14:textId="483B7501" w:rsidR="00734BDD" w:rsidRPr="005064EC" w:rsidRDefault="00734BDD" w:rsidP="00453729">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445" w:type="dxa"/>
          </w:tcPr>
          <w:p w14:paraId="1460EA03" w14:textId="44BACF9B" w:rsidR="00734BDD" w:rsidRPr="005064EC" w:rsidRDefault="00734BDD" w:rsidP="00453729">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makeAppointment</w:t>
            </w:r>
            <w:proofErr w:type="spellEnd"/>
            <w:proofErr w:type="gramEnd"/>
            <w:r>
              <w:rPr>
                <w:rStyle w:val="Heading2Char"/>
                <w:rFonts w:ascii="Times" w:hAnsi="Times"/>
                <w:b w:val="0"/>
                <w:color w:val="auto"/>
                <w:sz w:val="24"/>
                <w:szCs w:val="24"/>
              </w:rPr>
              <w:t>()</w:t>
            </w:r>
          </w:p>
        </w:tc>
        <w:tc>
          <w:tcPr>
            <w:tcW w:w="3095" w:type="dxa"/>
          </w:tcPr>
          <w:p w14:paraId="64FE38D3" w14:textId="2304813B" w:rsidR="00734BDD" w:rsidRPr="009048D6" w:rsidRDefault="00734BDD" w:rsidP="00453729">
            <w:pPr>
              <w:rPr>
                <w:rStyle w:val="Heading2Char"/>
                <w:rFonts w:ascii="Times" w:hAnsi="Times"/>
                <w:b w:val="0"/>
                <w:color w:val="auto"/>
                <w:sz w:val="24"/>
                <w:szCs w:val="24"/>
              </w:rPr>
            </w:pPr>
            <w:r w:rsidRPr="009048D6">
              <w:rPr>
                <w:rFonts w:ascii="Times New Roman" w:hAnsi="Times New Roman" w:cs="Times New Roman"/>
                <w:sz w:val="24"/>
                <w:szCs w:val="24"/>
              </w:rPr>
              <w:t xml:space="preserve">Method uses to </w:t>
            </w:r>
            <w:r>
              <w:rPr>
                <w:rFonts w:ascii="Times New Roman" w:hAnsi="Times New Roman" w:cs="Times New Roman"/>
                <w:sz w:val="24"/>
                <w:szCs w:val="24"/>
              </w:rPr>
              <w:t xml:space="preserve">make new appointment for </w:t>
            </w:r>
            <w:proofErr w:type="gramStart"/>
            <w:r>
              <w:rPr>
                <w:rFonts w:ascii="Times New Roman" w:hAnsi="Times New Roman" w:cs="Times New Roman"/>
                <w:sz w:val="24"/>
                <w:szCs w:val="24"/>
              </w:rPr>
              <w:t>visitor .</w:t>
            </w:r>
            <w:proofErr w:type="gramEnd"/>
          </w:p>
        </w:tc>
        <w:tc>
          <w:tcPr>
            <w:tcW w:w="2803" w:type="dxa"/>
          </w:tcPr>
          <w:p w14:paraId="07D6D84A" w14:textId="3883E1F1" w:rsidR="00734BDD" w:rsidRPr="005064EC" w:rsidRDefault="00734BDD" w:rsidP="00453729">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734BDD" w14:paraId="6F486D88" w14:textId="77777777" w:rsidTr="00453729">
        <w:tblPrEx>
          <w:tblLook w:val="0000" w:firstRow="0" w:lastRow="0" w:firstColumn="0" w:lastColumn="0" w:noHBand="0" w:noVBand="0"/>
        </w:tblPrEx>
        <w:trPr>
          <w:trHeight w:val="620"/>
        </w:trPr>
        <w:tc>
          <w:tcPr>
            <w:tcW w:w="899" w:type="dxa"/>
          </w:tcPr>
          <w:p w14:paraId="367FB24B" w14:textId="77777777" w:rsidR="00734BDD" w:rsidRPr="003C7AC3" w:rsidRDefault="00734BDD" w:rsidP="002B2ECD">
            <w:pPr>
              <w:ind w:left="108"/>
              <w:jc w:val="center"/>
              <w:rPr>
                <w:rStyle w:val="Heading2Char"/>
                <w:rFonts w:ascii="Times" w:hAnsi="Times"/>
                <w:b w:val="0"/>
                <w:color w:val="auto"/>
                <w:sz w:val="24"/>
                <w:szCs w:val="24"/>
              </w:rPr>
            </w:pPr>
            <w:r>
              <w:rPr>
                <w:rStyle w:val="Heading2Char"/>
                <w:rFonts w:ascii="Times" w:hAnsi="Times"/>
                <w:b w:val="0"/>
                <w:color w:val="auto"/>
                <w:sz w:val="24"/>
                <w:szCs w:val="24"/>
              </w:rPr>
              <w:t>2</w:t>
            </w:r>
          </w:p>
          <w:p w14:paraId="671C5326" w14:textId="77777777" w:rsidR="00734BDD" w:rsidRPr="003C7AC3" w:rsidRDefault="00734BDD" w:rsidP="00453729">
            <w:pPr>
              <w:ind w:left="108"/>
              <w:jc w:val="center"/>
              <w:rPr>
                <w:rStyle w:val="Heading2Char"/>
                <w:rFonts w:ascii="Times" w:hAnsi="Times"/>
                <w:b w:val="0"/>
                <w:color w:val="auto"/>
                <w:sz w:val="24"/>
                <w:szCs w:val="24"/>
              </w:rPr>
            </w:pPr>
          </w:p>
        </w:tc>
        <w:tc>
          <w:tcPr>
            <w:tcW w:w="2445" w:type="dxa"/>
          </w:tcPr>
          <w:p w14:paraId="5BE7B59F" w14:textId="77777777" w:rsidR="00734BDD" w:rsidRPr="003C7AC3" w:rsidRDefault="00734BDD" w:rsidP="002B2ECD">
            <w:pPr>
              <w:spacing w:after="200"/>
              <w:rPr>
                <w:rStyle w:val="Heading2Char"/>
                <w:rFonts w:ascii="Times" w:hAnsi="Times"/>
                <w:b w:val="0"/>
                <w:color w:val="auto"/>
                <w:sz w:val="24"/>
                <w:szCs w:val="24"/>
              </w:rPr>
            </w:pPr>
            <w:proofErr w:type="spellStart"/>
            <w:proofErr w:type="gramStart"/>
            <w:r w:rsidRPr="003C7AC3">
              <w:rPr>
                <w:rStyle w:val="Heading2Char"/>
                <w:rFonts w:ascii="Times" w:hAnsi="Times"/>
                <w:b w:val="0"/>
                <w:color w:val="auto"/>
                <w:sz w:val="24"/>
                <w:szCs w:val="24"/>
              </w:rPr>
              <w:t>editAppointment</w:t>
            </w:r>
            <w:proofErr w:type="spellEnd"/>
            <w:proofErr w:type="gramEnd"/>
            <w:r w:rsidRPr="003C7AC3">
              <w:rPr>
                <w:rStyle w:val="Heading2Char"/>
                <w:rFonts w:ascii="Times" w:hAnsi="Times"/>
                <w:b w:val="0"/>
                <w:color w:val="auto"/>
                <w:sz w:val="24"/>
                <w:szCs w:val="24"/>
              </w:rPr>
              <w:t>()</w:t>
            </w:r>
          </w:p>
          <w:p w14:paraId="7D86AFEB" w14:textId="77777777" w:rsidR="00734BDD" w:rsidRPr="003C7AC3" w:rsidRDefault="00734BDD" w:rsidP="00453729">
            <w:pPr>
              <w:rPr>
                <w:rStyle w:val="Heading2Char"/>
                <w:rFonts w:ascii="Times" w:hAnsi="Times"/>
                <w:b w:val="0"/>
                <w:color w:val="auto"/>
                <w:sz w:val="24"/>
                <w:szCs w:val="24"/>
              </w:rPr>
            </w:pPr>
          </w:p>
        </w:tc>
        <w:tc>
          <w:tcPr>
            <w:tcW w:w="3095" w:type="dxa"/>
          </w:tcPr>
          <w:p w14:paraId="3317D49D" w14:textId="2DAD1BE1" w:rsidR="00734BDD" w:rsidRPr="003C7AC3" w:rsidRDefault="00734BDD" w:rsidP="00453729">
            <w:pPr>
              <w:rPr>
                <w:rStyle w:val="Heading2Char"/>
                <w:rFonts w:ascii="Times" w:hAnsi="Times"/>
                <w:b w:val="0"/>
                <w:color w:val="auto"/>
                <w:sz w:val="24"/>
                <w:szCs w:val="24"/>
              </w:rPr>
            </w:pPr>
            <w:r>
              <w:rPr>
                <w:rStyle w:val="Heading2Char"/>
                <w:rFonts w:ascii="Times" w:hAnsi="Times"/>
                <w:b w:val="0"/>
                <w:color w:val="auto"/>
                <w:sz w:val="24"/>
                <w:szCs w:val="24"/>
              </w:rPr>
              <w:t xml:space="preserve">Method uses to edit the visitor </w:t>
            </w:r>
            <w:r w:rsidRPr="003C7AC3">
              <w:rPr>
                <w:rStyle w:val="Heading2Char"/>
                <w:rFonts w:ascii="Times" w:hAnsi="Times"/>
                <w:b w:val="0"/>
                <w:color w:val="auto"/>
                <w:sz w:val="24"/>
                <w:szCs w:val="24"/>
              </w:rPr>
              <w:t>appointment</w:t>
            </w:r>
            <w:r w:rsidRPr="009048D6">
              <w:rPr>
                <w:rStyle w:val="Heading2Char"/>
                <w:rFonts w:ascii="Times" w:hAnsi="Times"/>
                <w:b w:val="0"/>
                <w:color w:val="auto"/>
                <w:sz w:val="24"/>
                <w:szCs w:val="24"/>
              </w:rPr>
              <w:t>.</w:t>
            </w:r>
          </w:p>
        </w:tc>
        <w:tc>
          <w:tcPr>
            <w:tcW w:w="2803" w:type="dxa"/>
          </w:tcPr>
          <w:p w14:paraId="65134201" w14:textId="77777777" w:rsidR="00734BDD" w:rsidRPr="003C7AC3" w:rsidRDefault="00734BDD" w:rsidP="002B2ECD">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9C6E83" w14:textId="77777777" w:rsidR="00734BDD" w:rsidRPr="003C7AC3" w:rsidRDefault="00734BDD" w:rsidP="00453729">
            <w:pPr>
              <w:jc w:val="center"/>
              <w:rPr>
                <w:rStyle w:val="Heading2Char"/>
                <w:rFonts w:ascii="Times" w:hAnsi="Times"/>
                <w:b w:val="0"/>
                <w:color w:val="auto"/>
                <w:sz w:val="24"/>
                <w:szCs w:val="24"/>
              </w:rPr>
            </w:pPr>
          </w:p>
        </w:tc>
      </w:tr>
      <w:tr w:rsidR="00734BDD" w14:paraId="6F50C91C" w14:textId="77777777" w:rsidTr="00453729">
        <w:tblPrEx>
          <w:tblLook w:val="0000" w:firstRow="0" w:lastRow="0" w:firstColumn="0" w:lastColumn="0" w:noHBand="0" w:noVBand="0"/>
        </w:tblPrEx>
        <w:trPr>
          <w:trHeight w:val="120"/>
        </w:trPr>
        <w:tc>
          <w:tcPr>
            <w:tcW w:w="899" w:type="dxa"/>
          </w:tcPr>
          <w:p w14:paraId="489EE15C" w14:textId="328BE1B0" w:rsidR="00734BDD" w:rsidRPr="003C7AC3" w:rsidRDefault="00734BDD" w:rsidP="00453729">
            <w:pPr>
              <w:ind w:left="108"/>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445" w:type="dxa"/>
          </w:tcPr>
          <w:p w14:paraId="12385014" w14:textId="1D2A74FA" w:rsidR="00734BDD" w:rsidRPr="003C7AC3" w:rsidRDefault="00734BDD" w:rsidP="00453729">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3095" w:type="dxa"/>
          </w:tcPr>
          <w:p w14:paraId="1564D7F3" w14:textId="3D0177AE" w:rsidR="00734BDD" w:rsidRPr="003C7AC3" w:rsidRDefault="00734BDD" w:rsidP="00453729">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view any page which allow for </w:t>
            </w:r>
            <w:r>
              <w:rPr>
                <w:rStyle w:val="Heading2Char"/>
                <w:rFonts w:ascii="Times" w:hAnsi="Times"/>
                <w:b w:val="0"/>
                <w:color w:val="auto"/>
                <w:sz w:val="24"/>
                <w:szCs w:val="24"/>
              </w:rPr>
              <w:t>officer</w:t>
            </w:r>
          </w:p>
        </w:tc>
        <w:tc>
          <w:tcPr>
            <w:tcW w:w="2803" w:type="dxa"/>
          </w:tcPr>
          <w:p w14:paraId="58BD4018" w14:textId="041D2F75" w:rsidR="00734BDD" w:rsidRPr="003C7AC3" w:rsidRDefault="00734BDD" w:rsidP="00453729">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bl>
    <w:p w14:paraId="6EA741DA" w14:textId="77777777" w:rsidR="00453729" w:rsidRDefault="00453729" w:rsidP="00453729">
      <w:pPr>
        <w:ind w:firstLine="720"/>
        <w:rPr>
          <w:rStyle w:val="Heading2Char"/>
          <w:rFonts w:ascii="Times" w:hAnsi="Times"/>
          <w:color w:val="auto"/>
          <w:sz w:val="24"/>
          <w:szCs w:val="24"/>
        </w:rPr>
      </w:pPr>
    </w:p>
    <w:p w14:paraId="29A777E4" w14:textId="77777777" w:rsidR="00943012" w:rsidRDefault="00943012" w:rsidP="00F803D1">
      <w:pPr>
        <w:ind w:firstLine="720"/>
        <w:rPr>
          <w:rStyle w:val="Heading2Char"/>
          <w:rFonts w:ascii="Times" w:hAnsi="Times"/>
          <w:color w:val="auto"/>
          <w:sz w:val="24"/>
          <w:szCs w:val="24"/>
        </w:rPr>
      </w:pPr>
    </w:p>
    <w:p w14:paraId="18AF4032" w14:textId="77777777" w:rsidR="00943012" w:rsidRDefault="00943012" w:rsidP="00F803D1">
      <w:pPr>
        <w:ind w:firstLine="720"/>
        <w:rPr>
          <w:rStyle w:val="Heading2Char"/>
          <w:rFonts w:ascii="Times" w:hAnsi="Times"/>
          <w:color w:val="auto"/>
          <w:sz w:val="24"/>
          <w:szCs w:val="24"/>
        </w:rPr>
      </w:pPr>
    </w:p>
    <w:p w14:paraId="163E73E4" w14:textId="77777777" w:rsidR="00943012" w:rsidRDefault="00943012" w:rsidP="00F803D1">
      <w:pPr>
        <w:ind w:firstLine="720"/>
        <w:rPr>
          <w:rStyle w:val="Heading2Char"/>
          <w:rFonts w:ascii="Times" w:hAnsi="Times"/>
          <w:color w:val="auto"/>
          <w:sz w:val="24"/>
          <w:szCs w:val="24"/>
        </w:rPr>
      </w:pPr>
    </w:p>
    <w:p w14:paraId="74F0AE5E" w14:textId="77777777" w:rsidR="00943012" w:rsidRDefault="00943012" w:rsidP="00F803D1">
      <w:pPr>
        <w:ind w:firstLine="720"/>
        <w:rPr>
          <w:rStyle w:val="Heading2Char"/>
          <w:rFonts w:ascii="Times" w:hAnsi="Times"/>
          <w:color w:val="auto"/>
          <w:sz w:val="24"/>
          <w:szCs w:val="24"/>
        </w:rPr>
      </w:pPr>
    </w:p>
    <w:p w14:paraId="505E435C" w14:textId="77777777" w:rsidR="00943012" w:rsidRDefault="00943012" w:rsidP="00F803D1">
      <w:pPr>
        <w:ind w:firstLine="720"/>
        <w:rPr>
          <w:rStyle w:val="Heading2Char"/>
          <w:rFonts w:ascii="Times" w:hAnsi="Times"/>
          <w:color w:val="auto"/>
          <w:sz w:val="24"/>
          <w:szCs w:val="24"/>
        </w:rPr>
      </w:pPr>
    </w:p>
    <w:p w14:paraId="4B4AF9F6" w14:textId="77777777" w:rsidR="00943012" w:rsidRDefault="00943012" w:rsidP="00F803D1">
      <w:pPr>
        <w:ind w:firstLine="720"/>
        <w:rPr>
          <w:rStyle w:val="Heading2Char"/>
          <w:rFonts w:ascii="Times" w:hAnsi="Times"/>
          <w:color w:val="auto"/>
          <w:sz w:val="24"/>
          <w:szCs w:val="24"/>
        </w:rPr>
      </w:pPr>
    </w:p>
    <w:p w14:paraId="16642E88" w14:textId="77777777" w:rsidR="00943012" w:rsidRDefault="00943012" w:rsidP="00F803D1">
      <w:pPr>
        <w:ind w:firstLine="720"/>
        <w:rPr>
          <w:rStyle w:val="Heading2Char"/>
          <w:rFonts w:ascii="Times" w:hAnsi="Times"/>
          <w:color w:val="auto"/>
          <w:sz w:val="24"/>
          <w:szCs w:val="24"/>
        </w:rPr>
      </w:pPr>
    </w:p>
    <w:p w14:paraId="1C59DAEB" w14:textId="77777777" w:rsidR="00943012" w:rsidRDefault="00943012" w:rsidP="00F803D1">
      <w:pPr>
        <w:ind w:firstLine="720"/>
        <w:rPr>
          <w:rStyle w:val="Heading2Char"/>
          <w:rFonts w:ascii="Times" w:hAnsi="Times"/>
          <w:color w:val="auto"/>
          <w:sz w:val="24"/>
          <w:szCs w:val="24"/>
        </w:rPr>
      </w:pPr>
    </w:p>
    <w:p w14:paraId="3E303619" w14:textId="77777777" w:rsidR="00943012" w:rsidRDefault="00943012" w:rsidP="00F803D1">
      <w:pPr>
        <w:ind w:firstLine="720"/>
        <w:rPr>
          <w:rStyle w:val="Heading2Char"/>
          <w:rFonts w:ascii="Times" w:hAnsi="Times"/>
          <w:color w:val="auto"/>
          <w:sz w:val="24"/>
          <w:szCs w:val="24"/>
        </w:rPr>
      </w:pPr>
    </w:p>
    <w:p w14:paraId="5A9836EB" w14:textId="77777777" w:rsidR="00943012" w:rsidRDefault="00943012" w:rsidP="00F803D1">
      <w:pPr>
        <w:ind w:firstLine="720"/>
        <w:rPr>
          <w:rStyle w:val="Heading2Char"/>
          <w:rFonts w:ascii="Times" w:hAnsi="Times"/>
          <w:color w:val="auto"/>
          <w:sz w:val="24"/>
          <w:szCs w:val="24"/>
        </w:rPr>
      </w:pPr>
    </w:p>
    <w:p w14:paraId="1C7FCD69" w14:textId="77777777" w:rsidR="00943012" w:rsidRDefault="00943012" w:rsidP="00F803D1">
      <w:pPr>
        <w:ind w:firstLine="720"/>
        <w:rPr>
          <w:rStyle w:val="Heading2Char"/>
          <w:rFonts w:ascii="Times" w:hAnsi="Times"/>
          <w:color w:val="auto"/>
          <w:sz w:val="24"/>
          <w:szCs w:val="24"/>
        </w:rPr>
      </w:pPr>
    </w:p>
    <w:p w14:paraId="6DF7E82B" w14:textId="77777777" w:rsidR="00943012" w:rsidRDefault="00943012" w:rsidP="00F803D1">
      <w:pPr>
        <w:ind w:firstLine="720"/>
        <w:rPr>
          <w:rStyle w:val="Heading2Char"/>
          <w:rFonts w:ascii="Times" w:hAnsi="Times"/>
          <w:color w:val="auto"/>
          <w:sz w:val="24"/>
          <w:szCs w:val="24"/>
        </w:rPr>
      </w:pPr>
    </w:p>
    <w:p w14:paraId="5A92AE35" w14:textId="77777777" w:rsidR="00943012" w:rsidRDefault="00943012" w:rsidP="00F803D1">
      <w:pPr>
        <w:ind w:firstLine="720"/>
        <w:rPr>
          <w:rStyle w:val="Heading2Char"/>
          <w:rFonts w:ascii="Times" w:hAnsi="Times"/>
          <w:color w:val="auto"/>
          <w:sz w:val="24"/>
          <w:szCs w:val="24"/>
        </w:rPr>
      </w:pPr>
    </w:p>
    <w:p w14:paraId="3BF1C087" w14:textId="77777777" w:rsidR="005C50CE" w:rsidRDefault="005C50CE" w:rsidP="00F803D1">
      <w:pPr>
        <w:ind w:firstLine="720"/>
        <w:rPr>
          <w:rStyle w:val="Heading2Char"/>
          <w:rFonts w:ascii="Times" w:hAnsi="Times"/>
          <w:color w:val="auto"/>
          <w:sz w:val="24"/>
          <w:szCs w:val="24"/>
        </w:rPr>
      </w:pPr>
    </w:p>
    <w:p w14:paraId="511C9941" w14:textId="77777777" w:rsidR="00424DC2" w:rsidRDefault="00424DC2" w:rsidP="005C50CE">
      <w:pPr>
        <w:ind w:left="720"/>
        <w:rPr>
          <w:rStyle w:val="Heading2Char"/>
          <w:rFonts w:ascii="Times" w:hAnsi="Times"/>
          <w:color w:val="auto"/>
          <w:sz w:val="24"/>
          <w:szCs w:val="24"/>
        </w:rPr>
      </w:pPr>
    </w:p>
    <w:p w14:paraId="51302136" w14:textId="77777777" w:rsidR="00424DC2" w:rsidRDefault="00424DC2" w:rsidP="005C50CE">
      <w:pPr>
        <w:ind w:left="720"/>
        <w:rPr>
          <w:rStyle w:val="Heading2Char"/>
          <w:rFonts w:ascii="Times" w:hAnsi="Times"/>
          <w:color w:val="auto"/>
          <w:sz w:val="24"/>
          <w:szCs w:val="24"/>
        </w:rPr>
      </w:pPr>
    </w:p>
    <w:p w14:paraId="3E770336" w14:textId="77777777" w:rsidR="00424DC2" w:rsidRDefault="00424DC2" w:rsidP="005C50CE">
      <w:pPr>
        <w:ind w:left="720"/>
        <w:rPr>
          <w:rStyle w:val="Heading2Char"/>
          <w:rFonts w:ascii="Times" w:hAnsi="Times"/>
          <w:color w:val="auto"/>
          <w:sz w:val="24"/>
          <w:szCs w:val="24"/>
        </w:rPr>
      </w:pPr>
    </w:p>
    <w:p w14:paraId="76C30C59" w14:textId="77777777" w:rsidR="00424DC2" w:rsidRDefault="00424DC2" w:rsidP="005C50CE">
      <w:pPr>
        <w:ind w:left="720"/>
        <w:rPr>
          <w:rStyle w:val="Heading2Char"/>
          <w:rFonts w:ascii="Times" w:hAnsi="Times"/>
          <w:color w:val="auto"/>
          <w:sz w:val="24"/>
          <w:szCs w:val="24"/>
        </w:rPr>
      </w:pPr>
    </w:p>
    <w:p w14:paraId="4E70A2BE" w14:textId="004C84C5" w:rsidR="00F803D1" w:rsidRDefault="00F803D1" w:rsidP="005C50CE">
      <w:pPr>
        <w:ind w:left="720"/>
        <w:rPr>
          <w:rStyle w:val="Heading2Char"/>
          <w:rFonts w:ascii="Times" w:hAnsi="Times"/>
          <w:color w:val="auto"/>
          <w:sz w:val="24"/>
          <w:szCs w:val="24"/>
        </w:rPr>
      </w:pPr>
      <w:r>
        <w:rPr>
          <w:rStyle w:val="Heading2Char"/>
          <w:rFonts w:ascii="Times" w:hAnsi="Times"/>
          <w:color w:val="auto"/>
          <w:sz w:val="24"/>
          <w:szCs w:val="24"/>
        </w:rPr>
        <w:t>CD-09</w:t>
      </w:r>
      <w:proofErr w:type="gramStart"/>
      <w:r>
        <w:rPr>
          <w:rStyle w:val="Heading2Char"/>
          <w:rFonts w:ascii="Times" w:hAnsi="Times"/>
          <w:color w:val="auto"/>
          <w:sz w:val="24"/>
          <w:szCs w:val="24"/>
        </w:rPr>
        <w:t>,URS</w:t>
      </w:r>
      <w:proofErr w:type="gramEnd"/>
    </w:p>
    <w:p w14:paraId="52203900" w14:textId="235DA13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Class name: Dentist</w:t>
      </w:r>
    </w:p>
    <w:p w14:paraId="72042072" w14:textId="21EDEE4E" w:rsidR="00F803D1" w:rsidRDefault="00F803D1" w:rsidP="00F803D1">
      <w:pPr>
        <w:rPr>
          <w:rStyle w:val="Heading2Char"/>
          <w:rFonts w:ascii="Times" w:hAnsi="Times"/>
          <w:color w:val="auto"/>
          <w:sz w:val="24"/>
          <w:szCs w:val="24"/>
        </w:rPr>
      </w:pPr>
    </w:p>
    <w:p w14:paraId="63C12956" w14:textId="742AB604" w:rsidR="00F803D1" w:rsidRDefault="00F803D1" w:rsidP="00F803D1">
      <w:pPr>
        <w:tabs>
          <w:tab w:val="left" w:pos="2393"/>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7456" behindDoc="0" locked="0" layoutInCell="1" allowOverlap="1" wp14:anchorId="7EC8AED7" wp14:editId="758115B5">
            <wp:simplePos x="0" y="0"/>
            <wp:positionH relativeFrom="column">
              <wp:posOffset>1143000</wp:posOffset>
            </wp:positionH>
            <wp:positionV relativeFrom="paragraph">
              <wp:posOffset>31115</wp:posOffset>
            </wp:positionV>
            <wp:extent cx="2997200" cy="185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jpg"/>
                    <pic:cNvPicPr/>
                  </pic:nvPicPr>
                  <pic:blipFill>
                    <a:blip r:embed="rId25">
                      <a:extLst>
                        <a:ext uri="{28A0092B-C50C-407E-A947-70E740481C1C}">
                          <a14:useLocalDpi xmlns:a14="http://schemas.microsoft.com/office/drawing/2010/main" val="0"/>
                        </a:ext>
                      </a:extLst>
                    </a:blip>
                    <a:stretch>
                      <a:fillRect/>
                    </a:stretch>
                  </pic:blipFill>
                  <pic:spPr>
                    <a:xfrm>
                      <a:off x="0" y="0"/>
                      <a:ext cx="2997200" cy="1854200"/>
                    </a:xfrm>
                    <a:prstGeom prst="rect">
                      <a:avLst/>
                    </a:prstGeom>
                  </pic:spPr>
                </pic:pic>
              </a:graphicData>
            </a:graphic>
            <wp14:sizeRelH relativeFrom="page">
              <wp14:pctWidth>0</wp14:pctWidth>
            </wp14:sizeRelH>
            <wp14:sizeRelV relativeFrom="page">
              <wp14:pctHeight>0</wp14:pctHeight>
            </wp14:sizeRelV>
          </wp:anchor>
        </w:drawing>
      </w:r>
    </w:p>
    <w:p w14:paraId="1474F48C" w14:textId="77777777" w:rsidR="00F803D1" w:rsidRPr="00F803D1" w:rsidRDefault="00F803D1" w:rsidP="00F803D1">
      <w:pPr>
        <w:rPr>
          <w:rFonts w:ascii="Times" w:eastAsiaTheme="majorEastAsia" w:hAnsi="Times" w:cstheme="majorBidi"/>
          <w:sz w:val="24"/>
          <w:szCs w:val="24"/>
        </w:rPr>
      </w:pPr>
    </w:p>
    <w:p w14:paraId="69C5830D" w14:textId="77777777" w:rsidR="00F803D1" w:rsidRPr="00F803D1" w:rsidRDefault="00F803D1" w:rsidP="00F803D1">
      <w:pPr>
        <w:rPr>
          <w:rFonts w:ascii="Times" w:eastAsiaTheme="majorEastAsia" w:hAnsi="Times" w:cstheme="majorBidi"/>
          <w:sz w:val="24"/>
          <w:szCs w:val="24"/>
        </w:rPr>
      </w:pPr>
    </w:p>
    <w:p w14:paraId="3F0800CB" w14:textId="77777777" w:rsidR="00F803D1" w:rsidRPr="00F803D1" w:rsidRDefault="00F803D1" w:rsidP="00F803D1">
      <w:pPr>
        <w:rPr>
          <w:rFonts w:ascii="Times" w:eastAsiaTheme="majorEastAsia" w:hAnsi="Times" w:cstheme="majorBidi"/>
          <w:sz w:val="24"/>
          <w:szCs w:val="24"/>
        </w:rPr>
      </w:pPr>
    </w:p>
    <w:p w14:paraId="48E8F99E" w14:textId="77777777" w:rsidR="00F803D1" w:rsidRPr="00F803D1" w:rsidRDefault="00F803D1" w:rsidP="00F803D1">
      <w:pPr>
        <w:rPr>
          <w:rFonts w:ascii="Times" w:eastAsiaTheme="majorEastAsia" w:hAnsi="Times" w:cstheme="majorBidi"/>
          <w:sz w:val="24"/>
          <w:szCs w:val="24"/>
        </w:rPr>
      </w:pPr>
    </w:p>
    <w:p w14:paraId="66F7DAEB" w14:textId="77777777" w:rsidR="00F803D1" w:rsidRPr="00F803D1" w:rsidRDefault="00F803D1" w:rsidP="00F803D1">
      <w:pPr>
        <w:rPr>
          <w:rFonts w:ascii="Times" w:eastAsiaTheme="majorEastAsia" w:hAnsi="Times" w:cstheme="majorBidi"/>
          <w:sz w:val="24"/>
          <w:szCs w:val="24"/>
        </w:rPr>
      </w:pPr>
    </w:p>
    <w:p w14:paraId="1D600975" w14:textId="77777777" w:rsidR="00F803D1" w:rsidRPr="00F803D1" w:rsidRDefault="00F803D1" w:rsidP="00F803D1">
      <w:pPr>
        <w:rPr>
          <w:rFonts w:ascii="Times" w:eastAsiaTheme="majorEastAsia" w:hAnsi="Times" w:cstheme="majorBidi"/>
          <w:sz w:val="24"/>
          <w:szCs w:val="24"/>
        </w:rPr>
      </w:pPr>
    </w:p>
    <w:p w14:paraId="228591A1" w14:textId="77777777" w:rsidR="00F803D1" w:rsidRPr="00F803D1" w:rsidRDefault="00F803D1" w:rsidP="00F803D1">
      <w:pPr>
        <w:rPr>
          <w:rFonts w:ascii="Times" w:eastAsiaTheme="majorEastAsia" w:hAnsi="Times" w:cstheme="majorBidi"/>
          <w:sz w:val="24"/>
          <w:szCs w:val="24"/>
        </w:rPr>
      </w:pPr>
    </w:p>
    <w:p w14:paraId="58E6A654" w14:textId="77777777" w:rsidR="00F803D1" w:rsidRPr="00F803D1" w:rsidRDefault="00F803D1" w:rsidP="00F803D1">
      <w:pPr>
        <w:rPr>
          <w:rFonts w:ascii="Times" w:eastAsiaTheme="majorEastAsia" w:hAnsi="Times" w:cstheme="majorBidi"/>
          <w:sz w:val="24"/>
          <w:szCs w:val="24"/>
        </w:rPr>
      </w:pPr>
    </w:p>
    <w:p w14:paraId="28FD81F9" w14:textId="77777777" w:rsidR="00F803D1" w:rsidRPr="00F803D1" w:rsidRDefault="00F803D1" w:rsidP="00F803D1">
      <w:pPr>
        <w:rPr>
          <w:rFonts w:ascii="Times" w:eastAsiaTheme="majorEastAsia" w:hAnsi="Times" w:cstheme="majorBidi"/>
          <w:sz w:val="24"/>
          <w:szCs w:val="24"/>
        </w:rPr>
      </w:pPr>
    </w:p>
    <w:p w14:paraId="25959BA2" w14:textId="20700773" w:rsidR="00F803D1" w:rsidRDefault="00F803D1" w:rsidP="00F803D1">
      <w:pPr>
        <w:rPr>
          <w:rFonts w:ascii="Times" w:eastAsiaTheme="majorEastAsia" w:hAnsi="Times" w:cstheme="majorBidi"/>
          <w:sz w:val="24"/>
          <w:szCs w:val="24"/>
        </w:rPr>
      </w:pPr>
    </w:p>
    <w:p w14:paraId="4D246CE4" w14:textId="77777777" w:rsidR="00F803D1" w:rsidRDefault="00F803D1" w:rsidP="00F803D1">
      <w:pPr>
        <w:ind w:firstLine="720"/>
        <w:rPr>
          <w:rStyle w:val="Heading2Char"/>
          <w:rFonts w:ascii="Times" w:hAnsi="Times"/>
          <w:color w:val="auto"/>
          <w:sz w:val="24"/>
          <w:szCs w:val="24"/>
        </w:rPr>
      </w:pPr>
    </w:p>
    <w:p w14:paraId="4826BDF0"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Property</w:t>
      </w:r>
    </w:p>
    <w:p w14:paraId="115189D7" w14:textId="77777777" w:rsidR="00943012" w:rsidRDefault="00943012" w:rsidP="00943012">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943012" w:rsidRPr="00CD512E" w14:paraId="219A1E11" w14:textId="77777777" w:rsidTr="00943012">
        <w:trPr>
          <w:trHeight w:val="191"/>
        </w:trPr>
        <w:tc>
          <w:tcPr>
            <w:tcW w:w="959" w:type="dxa"/>
            <w:shd w:val="clear" w:color="auto" w:fill="D9D9D9"/>
          </w:tcPr>
          <w:p w14:paraId="0021B4E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2826CE4D"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73C53085"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EE350A8"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14:paraId="795AD3D7" w14:textId="77777777" w:rsidTr="00943012">
        <w:tc>
          <w:tcPr>
            <w:tcW w:w="959" w:type="dxa"/>
          </w:tcPr>
          <w:p w14:paraId="30802E58"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407EBA57" w14:textId="4FF059EB" w:rsidR="00943012" w:rsidRPr="005064EC" w:rsidRDefault="00943012" w:rsidP="00943012">
            <w:pPr>
              <w:rPr>
                <w:rStyle w:val="Heading2Char"/>
                <w:rFonts w:ascii="Times" w:hAnsi="Times"/>
                <w:b w:val="0"/>
                <w:color w:val="auto"/>
                <w:sz w:val="24"/>
                <w:szCs w:val="24"/>
              </w:rPr>
            </w:pPr>
            <w:r>
              <w:rPr>
                <w:rStyle w:val="Heading2Char"/>
                <w:rFonts w:ascii="Times" w:hAnsi="Times"/>
                <w:b w:val="0"/>
                <w:color w:val="auto"/>
                <w:sz w:val="24"/>
                <w:szCs w:val="24"/>
              </w:rPr>
              <w:t>$</w:t>
            </w:r>
            <w:proofErr w:type="spellStart"/>
            <w:proofErr w:type="gramStart"/>
            <w:r>
              <w:rPr>
                <w:rStyle w:val="Heading2Char"/>
                <w:rFonts w:ascii="Times" w:hAnsi="Times"/>
                <w:b w:val="0"/>
                <w:color w:val="auto"/>
                <w:sz w:val="24"/>
                <w:szCs w:val="24"/>
              </w:rPr>
              <w:t>dentist</w:t>
            </w:r>
            <w:r w:rsidRPr="005064EC">
              <w:rPr>
                <w:rStyle w:val="Heading2Char"/>
                <w:rFonts w:ascii="Times" w:hAnsi="Times"/>
                <w:b w:val="0"/>
                <w:color w:val="auto"/>
                <w:sz w:val="24"/>
                <w:szCs w:val="24"/>
              </w:rPr>
              <w:t>ID</w:t>
            </w:r>
            <w:proofErr w:type="spellEnd"/>
            <w:proofErr w:type="gramEnd"/>
          </w:p>
        </w:tc>
        <w:tc>
          <w:tcPr>
            <w:tcW w:w="3358" w:type="dxa"/>
          </w:tcPr>
          <w:p w14:paraId="58BF6350" w14:textId="2EB3BDD8"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Declare v</w:t>
            </w:r>
            <w:r>
              <w:rPr>
                <w:rFonts w:ascii="Times New Roman" w:eastAsiaTheme="minorHAnsi" w:hAnsi="Times New Roman" w:cs="Times New Roman"/>
                <w:color w:val="auto"/>
                <w:sz w:val="24"/>
                <w:szCs w:val="24"/>
                <w:lang w:bidi="ar-SA"/>
              </w:rPr>
              <w:t xml:space="preserve">ariable for identify the </w:t>
            </w:r>
            <w:proofErr w:type="spellStart"/>
            <w:r>
              <w:rPr>
                <w:rStyle w:val="Heading2Char"/>
                <w:rFonts w:ascii="Times" w:hAnsi="Times"/>
                <w:b w:val="0"/>
                <w:color w:val="auto"/>
                <w:sz w:val="24"/>
                <w:szCs w:val="24"/>
              </w:rPr>
              <w:t>dentist</w:t>
            </w:r>
            <w:r w:rsidRPr="005064EC">
              <w:rPr>
                <w:rFonts w:ascii="Times New Roman" w:eastAsiaTheme="minorHAnsi" w:hAnsi="Times New Roman" w:cs="Times New Roman"/>
                <w:color w:val="auto"/>
                <w:sz w:val="24"/>
                <w:szCs w:val="24"/>
                <w:lang w:bidi="ar-SA"/>
              </w:rPr>
              <w:t>ID</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151C76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943012" w14:paraId="43AFE697" w14:textId="77777777" w:rsidTr="00943012">
        <w:tc>
          <w:tcPr>
            <w:tcW w:w="959" w:type="dxa"/>
          </w:tcPr>
          <w:p w14:paraId="2C7DC5C2"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18779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firstname</w:t>
            </w:r>
            <w:proofErr w:type="spellEnd"/>
            <w:proofErr w:type="gramEnd"/>
          </w:p>
        </w:tc>
        <w:tc>
          <w:tcPr>
            <w:tcW w:w="3358" w:type="dxa"/>
          </w:tcPr>
          <w:p w14:paraId="75B1E7EC" w14:textId="3F75A44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 xml:space="preserve">s’ </w:t>
            </w:r>
            <w:proofErr w:type="spellStart"/>
            <w:r>
              <w:rPr>
                <w:rFonts w:ascii="Times New Roman" w:eastAsiaTheme="minorHAnsi" w:hAnsi="Times New Roman" w:cs="Times New Roman"/>
                <w:color w:val="auto"/>
                <w:sz w:val="24"/>
                <w:szCs w:val="24"/>
                <w:lang w:bidi="ar-SA"/>
              </w:rPr>
              <w:t>firstname</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51B4EEE"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943012" w14:paraId="7A5276F1" w14:textId="77777777" w:rsidTr="00943012">
        <w:tc>
          <w:tcPr>
            <w:tcW w:w="959" w:type="dxa"/>
          </w:tcPr>
          <w:p w14:paraId="4E2DF86F"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54A0A26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surname</w:t>
            </w:r>
            <w:proofErr w:type="gramEnd"/>
          </w:p>
        </w:tc>
        <w:tc>
          <w:tcPr>
            <w:tcW w:w="3358" w:type="dxa"/>
          </w:tcPr>
          <w:p w14:paraId="3183085C" w14:textId="29DF784A"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E47B14"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943012" w14:paraId="2149F1D3" w14:textId="77777777" w:rsidTr="00943012">
        <w:tblPrEx>
          <w:tblLook w:val="0000" w:firstRow="0" w:lastRow="0" w:firstColumn="0" w:lastColumn="0" w:noHBand="0" w:noVBand="0"/>
        </w:tblPrEx>
        <w:trPr>
          <w:trHeight w:val="340"/>
        </w:trPr>
        <w:tc>
          <w:tcPr>
            <w:tcW w:w="959" w:type="dxa"/>
          </w:tcPr>
          <w:p w14:paraId="1B6F9F14" w14:textId="0F425F1C"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4367358"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address</w:t>
            </w:r>
            <w:proofErr w:type="gramEnd"/>
          </w:p>
        </w:tc>
        <w:tc>
          <w:tcPr>
            <w:tcW w:w="3358" w:type="dxa"/>
          </w:tcPr>
          <w:p w14:paraId="57F3CFD5" w14:textId="62FB44B9"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dentists’</w:t>
            </w:r>
            <w:r>
              <w:rPr>
                <w:rFonts w:ascii="Times New Roman" w:eastAsiaTheme="minorHAnsi" w:hAnsi="Times New Roman" w:cs="Times New Roman"/>
                <w:color w:val="auto"/>
                <w:sz w:val="24"/>
                <w:szCs w:val="24"/>
                <w:lang w:bidi="ar-SA"/>
              </w:rPr>
              <w:t xml:space="preserve"> address</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F79088D"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943012" w14:paraId="0D146764" w14:textId="77777777" w:rsidTr="00943012">
        <w:tblPrEx>
          <w:tblLook w:val="0000" w:firstRow="0" w:lastRow="0" w:firstColumn="0" w:lastColumn="0" w:noHBand="0" w:noVBand="0"/>
        </w:tblPrEx>
        <w:trPr>
          <w:trHeight w:val="340"/>
        </w:trPr>
        <w:tc>
          <w:tcPr>
            <w:tcW w:w="959" w:type="dxa"/>
          </w:tcPr>
          <w:p w14:paraId="2CCEF502" w14:textId="50A001CB"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1843" w:type="dxa"/>
          </w:tcPr>
          <w:p w14:paraId="1A9A20E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tel</w:t>
            </w:r>
            <w:proofErr w:type="spellEnd"/>
            <w:proofErr w:type="gramEnd"/>
          </w:p>
        </w:tc>
        <w:tc>
          <w:tcPr>
            <w:tcW w:w="3358" w:type="dxa"/>
          </w:tcPr>
          <w:p w14:paraId="25ECE2DC" w14:textId="09A843D1"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 xml:space="preserve">s’ </w:t>
            </w:r>
            <w:proofErr w:type="spellStart"/>
            <w:r>
              <w:rPr>
                <w:rFonts w:ascii="Times New Roman" w:eastAsiaTheme="minorHAnsi" w:hAnsi="Times New Roman" w:cs="Times New Roman"/>
                <w:color w:val="auto"/>
                <w:sz w:val="24"/>
                <w:szCs w:val="24"/>
                <w:lang w:bidi="ar-SA"/>
              </w:rPr>
              <w:t>tel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BC7DA75"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943012" w14:paraId="127D1A9D" w14:textId="77777777" w:rsidTr="00943012">
        <w:tblPrEx>
          <w:tblLook w:val="0000" w:firstRow="0" w:lastRow="0" w:firstColumn="0" w:lastColumn="0" w:noHBand="0" w:noVBand="0"/>
        </w:tblPrEx>
        <w:trPr>
          <w:trHeight w:val="243"/>
        </w:trPr>
        <w:tc>
          <w:tcPr>
            <w:tcW w:w="959" w:type="dxa"/>
          </w:tcPr>
          <w:p w14:paraId="62CF133C" w14:textId="12E49B26" w:rsidR="00943012" w:rsidRPr="005064EC" w:rsidRDefault="00943012" w:rsidP="00943012">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1843" w:type="dxa"/>
          </w:tcPr>
          <w:p w14:paraId="3D21CF92"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email</w:t>
            </w:r>
            <w:proofErr w:type="gramEnd"/>
          </w:p>
        </w:tc>
        <w:tc>
          <w:tcPr>
            <w:tcW w:w="3358" w:type="dxa"/>
          </w:tcPr>
          <w:p w14:paraId="5524E7A8" w14:textId="064DAE16" w:rsidR="00943012" w:rsidRPr="005064EC" w:rsidRDefault="00943012" w:rsidP="00943012">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proofErr w:type="spellStart"/>
            <w:r>
              <w:rPr>
                <w:rStyle w:val="Heading2Char"/>
                <w:rFonts w:ascii="Times" w:hAnsi="Times"/>
                <w:b w:val="0"/>
                <w:color w:val="auto"/>
                <w:sz w:val="24"/>
                <w:szCs w:val="24"/>
              </w:rPr>
              <w:t>dentist</w:t>
            </w:r>
            <w:r>
              <w:rPr>
                <w:rFonts w:ascii="Times New Roman" w:eastAsiaTheme="minorHAnsi" w:hAnsi="Times New Roman" w:cs="Times New Roman"/>
                <w:color w:val="auto"/>
                <w:sz w:val="24"/>
                <w:szCs w:val="24"/>
                <w:lang w:bidi="ar-SA"/>
              </w:rPr>
              <w:t>s’email</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3D80D26" w14:textId="77777777" w:rsidR="00943012" w:rsidRPr="005064EC" w:rsidRDefault="00943012" w:rsidP="00943012">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bl>
    <w:p w14:paraId="6472A82A" w14:textId="77777777" w:rsidR="00943012" w:rsidRDefault="00943012" w:rsidP="00943012">
      <w:pPr>
        <w:rPr>
          <w:rStyle w:val="Heading2Char"/>
          <w:rFonts w:ascii="Times" w:hAnsi="Times"/>
          <w:color w:val="auto"/>
          <w:sz w:val="24"/>
          <w:szCs w:val="24"/>
        </w:rPr>
      </w:pPr>
    </w:p>
    <w:p w14:paraId="77DFC665"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Method</w:t>
      </w:r>
    </w:p>
    <w:p w14:paraId="5ECB0F3E" w14:textId="77777777" w:rsidR="00943012" w:rsidRDefault="00943012" w:rsidP="00943012">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953"/>
        <w:gridCol w:w="1896"/>
        <w:gridCol w:w="3335"/>
        <w:gridCol w:w="3058"/>
      </w:tblGrid>
      <w:tr w:rsidR="00943012" w:rsidRPr="00CD512E" w14:paraId="2E3FDC70" w14:textId="77777777" w:rsidTr="00943012">
        <w:trPr>
          <w:trHeight w:val="191"/>
        </w:trPr>
        <w:tc>
          <w:tcPr>
            <w:tcW w:w="959" w:type="dxa"/>
            <w:shd w:val="clear" w:color="auto" w:fill="D9D9D9"/>
          </w:tcPr>
          <w:p w14:paraId="2F14B5C9"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488EA7F3"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3CDFD81" w14:textId="77777777" w:rsidR="00943012" w:rsidRPr="00CD512E" w:rsidRDefault="00943012" w:rsidP="00943012">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0830ABE" w14:textId="77777777" w:rsidR="00943012" w:rsidRPr="00CD512E" w:rsidRDefault="00943012" w:rsidP="00943012">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943012" w:rsidRPr="005064EC" w14:paraId="7F667DD7" w14:textId="77777777" w:rsidTr="00943012">
        <w:tc>
          <w:tcPr>
            <w:tcW w:w="959" w:type="dxa"/>
          </w:tcPr>
          <w:p w14:paraId="62F87E1E"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20B1F09" w14:textId="77777777" w:rsidR="00943012" w:rsidRPr="005064EC" w:rsidRDefault="00943012" w:rsidP="00943012">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connectDatabse</w:t>
            </w:r>
            <w:proofErr w:type="spellEnd"/>
            <w:proofErr w:type="gramEnd"/>
            <w:r>
              <w:rPr>
                <w:rStyle w:val="Heading2Char"/>
                <w:rFonts w:ascii="Times" w:hAnsi="Times"/>
                <w:b w:val="0"/>
                <w:color w:val="auto"/>
                <w:sz w:val="24"/>
                <w:szCs w:val="24"/>
              </w:rPr>
              <w:t>()</w:t>
            </w:r>
          </w:p>
        </w:tc>
        <w:tc>
          <w:tcPr>
            <w:tcW w:w="3358" w:type="dxa"/>
          </w:tcPr>
          <w:p w14:paraId="2FB289D1" w14:textId="77777777" w:rsidR="00943012" w:rsidRPr="005064EC" w:rsidRDefault="00943012" w:rsidP="00943012">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connect with the dental clinic database.</w:t>
            </w:r>
          </w:p>
        </w:tc>
        <w:tc>
          <w:tcPr>
            <w:tcW w:w="3082" w:type="dxa"/>
          </w:tcPr>
          <w:p w14:paraId="6F5DDFFA"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943012" w:rsidRPr="005064EC" w14:paraId="03D8A7BC" w14:textId="77777777" w:rsidTr="00943012">
        <w:tc>
          <w:tcPr>
            <w:tcW w:w="959" w:type="dxa"/>
          </w:tcPr>
          <w:p w14:paraId="19F6A369" w14:textId="77777777" w:rsidR="00943012" w:rsidRPr="005064EC" w:rsidRDefault="00943012" w:rsidP="00943012">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5E7A1D4" w14:textId="77777777" w:rsidR="00943012" w:rsidRPr="005064EC" w:rsidRDefault="00943012" w:rsidP="00943012">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queryDatabase</w:t>
            </w:r>
            <w:proofErr w:type="spellEnd"/>
            <w:proofErr w:type="gramEnd"/>
            <w:r>
              <w:rPr>
                <w:rStyle w:val="Heading2Char"/>
                <w:rFonts w:ascii="Times" w:hAnsi="Times"/>
                <w:b w:val="0"/>
                <w:color w:val="auto"/>
                <w:sz w:val="24"/>
                <w:szCs w:val="24"/>
              </w:rPr>
              <w:t>()</w:t>
            </w:r>
          </w:p>
        </w:tc>
        <w:tc>
          <w:tcPr>
            <w:tcW w:w="3358" w:type="dxa"/>
          </w:tcPr>
          <w:p w14:paraId="4237FBB6" w14:textId="77777777" w:rsidR="00943012" w:rsidRPr="005064EC" w:rsidRDefault="00943012" w:rsidP="00943012">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3082" w:type="dxa"/>
          </w:tcPr>
          <w:p w14:paraId="78C049B5" w14:textId="77777777" w:rsidR="00943012" w:rsidRPr="005064EC" w:rsidRDefault="00943012" w:rsidP="00943012">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F60B5F7" w14:textId="77777777" w:rsidR="00F803D1" w:rsidRDefault="00F803D1" w:rsidP="00943012">
      <w:pPr>
        <w:rPr>
          <w:rStyle w:val="Heading2Char"/>
          <w:rFonts w:ascii="Times" w:hAnsi="Times"/>
          <w:color w:val="auto"/>
          <w:sz w:val="24"/>
          <w:szCs w:val="24"/>
        </w:rPr>
      </w:pPr>
    </w:p>
    <w:p w14:paraId="184D607E" w14:textId="7D80948F" w:rsidR="00F803D1" w:rsidRDefault="00F803D1" w:rsidP="00F803D1">
      <w:pPr>
        <w:ind w:firstLine="720"/>
        <w:rPr>
          <w:rStyle w:val="Heading2Char"/>
          <w:rFonts w:ascii="Times" w:hAnsi="Times"/>
          <w:color w:val="auto"/>
          <w:sz w:val="24"/>
          <w:szCs w:val="24"/>
        </w:rPr>
      </w:pPr>
      <w:r>
        <w:rPr>
          <w:rStyle w:val="Heading2Char"/>
          <w:rFonts w:ascii="Times" w:hAnsi="Times"/>
          <w:color w:val="auto"/>
          <w:sz w:val="24"/>
          <w:szCs w:val="24"/>
        </w:rPr>
        <w:t>CD-10</w:t>
      </w:r>
      <w:proofErr w:type="gramStart"/>
      <w:r>
        <w:rPr>
          <w:rStyle w:val="Heading2Char"/>
          <w:rFonts w:ascii="Times" w:hAnsi="Times"/>
          <w:color w:val="auto"/>
          <w:sz w:val="24"/>
          <w:szCs w:val="24"/>
        </w:rPr>
        <w:t>,URS</w:t>
      </w:r>
      <w:proofErr w:type="gramEnd"/>
    </w:p>
    <w:p w14:paraId="6B7B867B" w14:textId="2EDA709D"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Dentist_Model</w:t>
      </w:r>
      <w:proofErr w:type="spellEnd"/>
    </w:p>
    <w:p w14:paraId="48D026B0" w14:textId="268CD82C" w:rsidR="00F803D1" w:rsidRDefault="00424DC2" w:rsidP="00F803D1">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91008" behindDoc="0" locked="0" layoutInCell="1" allowOverlap="1" wp14:anchorId="69FFA270" wp14:editId="46E4AA7D">
            <wp:simplePos x="0" y="0"/>
            <wp:positionH relativeFrom="column">
              <wp:posOffset>1600200</wp:posOffset>
            </wp:positionH>
            <wp:positionV relativeFrom="paragraph">
              <wp:posOffset>167005</wp:posOffset>
            </wp:positionV>
            <wp:extent cx="2743200" cy="17780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Model.jpg"/>
                    <pic:cNvPicPr/>
                  </pic:nvPicPr>
                  <pic:blipFill>
                    <a:blip r:embed="rId26">
                      <a:extLst>
                        <a:ext uri="{28A0092B-C50C-407E-A947-70E740481C1C}">
                          <a14:useLocalDpi xmlns:a14="http://schemas.microsoft.com/office/drawing/2010/main" val="0"/>
                        </a:ext>
                      </a:extLst>
                    </a:blip>
                    <a:stretch>
                      <a:fillRect/>
                    </a:stretch>
                  </pic:blipFill>
                  <pic:spPr>
                    <a:xfrm>
                      <a:off x="0" y="0"/>
                      <a:ext cx="2743200" cy="1778000"/>
                    </a:xfrm>
                    <a:prstGeom prst="rect">
                      <a:avLst/>
                    </a:prstGeom>
                  </pic:spPr>
                </pic:pic>
              </a:graphicData>
            </a:graphic>
            <wp14:sizeRelH relativeFrom="page">
              <wp14:pctWidth>0</wp14:pctWidth>
            </wp14:sizeRelH>
            <wp14:sizeRelV relativeFrom="page">
              <wp14:pctHeight>0</wp14:pctHeight>
            </wp14:sizeRelV>
          </wp:anchor>
        </w:drawing>
      </w:r>
    </w:p>
    <w:p w14:paraId="04DA8007" w14:textId="2A05D17A" w:rsidR="00F803D1" w:rsidRDefault="00F803D1" w:rsidP="00F803D1">
      <w:pPr>
        <w:tabs>
          <w:tab w:val="left" w:pos="1041"/>
        </w:tabs>
        <w:rPr>
          <w:rFonts w:ascii="Times" w:eastAsiaTheme="majorEastAsia" w:hAnsi="Times" w:cstheme="majorBidi"/>
          <w:sz w:val="24"/>
          <w:szCs w:val="24"/>
        </w:rPr>
      </w:pPr>
    </w:p>
    <w:p w14:paraId="436C3759" w14:textId="77777777" w:rsidR="00F803D1" w:rsidRPr="00F803D1" w:rsidRDefault="00F803D1" w:rsidP="00F803D1">
      <w:pPr>
        <w:rPr>
          <w:rFonts w:ascii="Times" w:eastAsiaTheme="majorEastAsia" w:hAnsi="Times" w:cstheme="majorBidi"/>
          <w:sz w:val="24"/>
          <w:szCs w:val="24"/>
        </w:rPr>
      </w:pPr>
    </w:p>
    <w:p w14:paraId="3645D1C4" w14:textId="77777777" w:rsidR="00F803D1" w:rsidRPr="00F803D1" w:rsidRDefault="00F803D1" w:rsidP="00F803D1">
      <w:pPr>
        <w:rPr>
          <w:rFonts w:ascii="Times" w:eastAsiaTheme="majorEastAsia" w:hAnsi="Times" w:cstheme="majorBidi"/>
          <w:sz w:val="24"/>
          <w:szCs w:val="24"/>
        </w:rPr>
      </w:pPr>
    </w:p>
    <w:p w14:paraId="54D3E759" w14:textId="77777777" w:rsidR="00F803D1" w:rsidRPr="00F803D1" w:rsidRDefault="00F803D1" w:rsidP="00F803D1">
      <w:pPr>
        <w:rPr>
          <w:rFonts w:ascii="Times" w:eastAsiaTheme="majorEastAsia" w:hAnsi="Times" w:cstheme="majorBidi"/>
          <w:sz w:val="24"/>
          <w:szCs w:val="24"/>
        </w:rPr>
      </w:pPr>
    </w:p>
    <w:p w14:paraId="3DD87F2E" w14:textId="77777777" w:rsidR="00F803D1" w:rsidRPr="00F803D1" w:rsidRDefault="00F803D1" w:rsidP="00F803D1">
      <w:pPr>
        <w:rPr>
          <w:rFonts w:ascii="Times" w:eastAsiaTheme="majorEastAsia" w:hAnsi="Times" w:cstheme="majorBidi"/>
          <w:sz w:val="24"/>
          <w:szCs w:val="24"/>
        </w:rPr>
      </w:pPr>
    </w:p>
    <w:p w14:paraId="0440DB69" w14:textId="77777777" w:rsidR="00F803D1" w:rsidRPr="00F803D1" w:rsidRDefault="00F803D1" w:rsidP="00F803D1">
      <w:pPr>
        <w:rPr>
          <w:rFonts w:ascii="Times" w:eastAsiaTheme="majorEastAsia" w:hAnsi="Times" w:cstheme="majorBidi"/>
          <w:sz w:val="24"/>
          <w:szCs w:val="24"/>
        </w:rPr>
      </w:pPr>
    </w:p>
    <w:p w14:paraId="01F95F2B" w14:textId="77777777" w:rsidR="00424DC2" w:rsidRDefault="00424DC2" w:rsidP="005C50CE">
      <w:pPr>
        <w:rPr>
          <w:rStyle w:val="Heading2Char"/>
          <w:rFonts w:ascii="Times" w:hAnsi="Times"/>
          <w:color w:val="auto"/>
          <w:sz w:val="24"/>
          <w:szCs w:val="24"/>
        </w:rPr>
      </w:pPr>
    </w:p>
    <w:p w14:paraId="56C4A0FA" w14:textId="77777777" w:rsidR="00424DC2" w:rsidRDefault="00424DC2" w:rsidP="005C50CE">
      <w:pPr>
        <w:rPr>
          <w:rStyle w:val="Heading2Char"/>
          <w:rFonts w:ascii="Times" w:hAnsi="Times"/>
          <w:color w:val="auto"/>
          <w:sz w:val="24"/>
          <w:szCs w:val="24"/>
        </w:rPr>
      </w:pPr>
    </w:p>
    <w:p w14:paraId="5060850B" w14:textId="77777777" w:rsidR="00424DC2" w:rsidRDefault="00424DC2" w:rsidP="005C50CE">
      <w:pPr>
        <w:rPr>
          <w:rStyle w:val="Heading2Char"/>
          <w:rFonts w:ascii="Times" w:hAnsi="Times"/>
          <w:color w:val="auto"/>
          <w:sz w:val="24"/>
          <w:szCs w:val="24"/>
        </w:rPr>
      </w:pPr>
    </w:p>
    <w:p w14:paraId="21DCC8E5" w14:textId="77777777" w:rsidR="00424DC2" w:rsidRDefault="00424DC2" w:rsidP="005C50CE">
      <w:pPr>
        <w:rPr>
          <w:rStyle w:val="Heading2Char"/>
          <w:rFonts w:ascii="Times" w:hAnsi="Times"/>
          <w:color w:val="auto"/>
          <w:sz w:val="24"/>
          <w:szCs w:val="24"/>
        </w:rPr>
      </w:pPr>
    </w:p>
    <w:p w14:paraId="2537B9C9"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Property</w:t>
      </w:r>
    </w:p>
    <w:p w14:paraId="65DF0A31" w14:textId="77777777" w:rsidR="005C50CE" w:rsidRDefault="005C50CE" w:rsidP="005C50CE">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5C50CE" w:rsidRPr="00CD512E" w14:paraId="7C0A9235" w14:textId="77777777" w:rsidTr="005C50CE">
        <w:trPr>
          <w:trHeight w:val="191"/>
        </w:trPr>
        <w:tc>
          <w:tcPr>
            <w:tcW w:w="959" w:type="dxa"/>
            <w:shd w:val="clear" w:color="auto" w:fill="D9D9D9"/>
          </w:tcPr>
          <w:p w14:paraId="3896E027"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0F2216A8"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29CBE062" w14:textId="77777777" w:rsidR="005C50CE" w:rsidRPr="00CD512E" w:rsidRDefault="005C50CE" w:rsidP="003A332F">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D6BCFAB" w14:textId="77777777" w:rsidR="005C50CE" w:rsidRPr="00CD512E" w:rsidRDefault="005C50CE"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5C50CE" w14:paraId="1C27BF5A" w14:textId="77777777" w:rsidTr="005C50CE">
        <w:tc>
          <w:tcPr>
            <w:tcW w:w="959" w:type="dxa"/>
          </w:tcPr>
          <w:p w14:paraId="3C97F935"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843" w:type="dxa"/>
          </w:tcPr>
          <w:p w14:paraId="2D404D2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358" w:type="dxa"/>
          </w:tcPr>
          <w:p w14:paraId="16DBD3E4" w14:textId="77777777" w:rsidR="005C50CE" w:rsidRPr="005064EC" w:rsidRDefault="005C50CE" w:rsidP="005C50CE">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3082" w:type="dxa"/>
          </w:tcPr>
          <w:p w14:paraId="0A5C90B2" w14:textId="77777777" w:rsidR="005C50CE" w:rsidRPr="005064EC" w:rsidRDefault="005C50CE" w:rsidP="005C50CE">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BE4AC7F" w14:textId="77777777" w:rsidR="005C50CE" w:rsidRDefault="005C50CE" w:rsidP="005C50CE">
      <w:pPr>
        <w:rPr>
          <w:rStyle w:val="Heading2Char"/>
          <w:rFonts w:ascii="Times" w:hAnsi="Times"/>
          <w:color w:val="auto"/>
          <w:sz w:val="24"/>
          <w:szCs w:val="24"/>
        </w:rPr>
      </w:pPr>
    </w:p>
    <w:p w14:paraId="4EBA64F2" w14:textId="77777777" w:rsidR="005C50CE" w:rsidRPr="00CD512E" w:rsidRDefault="005C50CE" w:rsidP="005C50CE">
      <w:pPr>
        <w:rPr>
          <w:rStyle w:val="Heading2Char"/>
          <w:rFonts w:ascii="Times" w:hAnsi="Times"/>
          <w:color w:val="auto"/>
          <w:sz w:val="24"/>
          <w:szCs w:val="24"/>
        </w:rPr>
      </w:pPr>
      <w:r w:rsidRPr="00CD512E">
        <w:rPr>
          <w:rStyle w:val="Heading2Char"/>
          <w:rFonts w:ascii="Times" w:hAnsi="Times"/>
          <w:color w:val="auto"/>
          <w:sz w:val="24"/>
          <w:szCs w:val="24"/>
        </w:rPr>
        <w:t>Method</w:t>
      </w:r>
    </w:p>
    <w:p w14:paraId="5FBF6577" w14:textId="77777777" w:rsidR="005C50CE" w:rsidRDefault="005C50CE" w:rsidP="005C50CE">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53"/>
        <w:gridCol w:w="6"/>
        <w:gridCol w:w="2856"/>
        <w:gridCol w:w="2919"/>
        <w:gridCol w:w="2608"/>
      </w:tblGrid>
      <w:tr w:rsidR="005C50CE" w:rsidRPr="00CD512E" w14:paraId="09CD241A" w14:textId="77777777" w:rsidTr="002B2ECD">
        <w:trPr>
          <w:trHeight w:val="191"/>
        </w:trPr>
        <w:tc>
          <w:tcPr>
            <w:tcW w:w="899" w:type="dxa"/>
            <w:shd w:val="clear" w:color="auto" w:fill="D9D9D9"/>
          </w:tcPr>
          <w:p w14:paraId="4CA45FFE" w14:textId="77777777" w:rsidR="005C50CE" w:rsidRPr="00CD512E" w:rsidRDefault="005C50CE" w:rsidP="002B2ECD">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445" w:type="dxa"/>
            <w:gridSpan w:val="2"/>
            <w:shd w:val="clear" w:color="auto" w:fill="D9D9D9"/>
          </w:tcPr>
          <w:p w14:paraId="59038457" w14:textId="77777777" w:rsidR="005C50CE" w:rsidRPr="00CD512E" w:rsidRDefault="005C50CE" w:rsidP="002B2ECD">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098" w:type="dxa"/>
            <w:shd w:val="clear" w:color="auto" w:fill="D9D9D9"/>
          </w:tcPr>
          <w:p w14:paraId="76F8DB1D" w14:textId="77777777" w:rsidR="005C50CE" w:rsidRPr="00CD512E" w:rsidRDefault="005C50CE" w:rsidP="002B2ECD">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800" w:type="dxa"/>
            <w:shd w:val="clear" w:color="auto" w:fill="D9D9D9"/>
          </w:tcPr>
          <w:p w14:paraId="43FADBC0" w14:textId="77777777" w:rsidR="005C50CE" w:rsidRPr="00CD512E" w:rsidRDefault="005C50CE" w:rsidP="002B2ECD">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24DC2" w:rsidRPr="005064EC" w14:paraId="083C63E7" w14:textId="77777777" w:rsidTr="002B2ECD">
        <w:trPr>
          <w:trHeight w:val="684"/>
        </w:trPr>
        <w:tc>
          <w:tcPr>
            <w:tcW w:w="899" w:type="dxa"/>
          </w:tcPr>
          <w:p w14:paraId="1DEEBAA3" w14:textId="479B5F89" w:rsidR="00424DC2" w:rsidRPr="005064EC" w:rsidRDefault="00424DC2" w:rsidP="002B2ECD">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445" w:type="dxa"/>
            <w:gridSpan w:val="2"/>
          </w:tcPr>
          <w:p w14:paraId="6A7AB3BD" w14:textId="39C5469A" w:rsidR="00424DC2" w:rsidRPr="009048D6" w:rsidRDefault="00424DC2" w:rsidP="002B2ECD">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Pr>
                <w:rStyle w:val="Heading2Char"/>
                <w:rFonts w:ascii="Times" w:hAnsi="Times"/>
                <w:b w:val="0"/>
                <w:color w:val="auto"/>
                <w:sz w:val="24"/>
                <w:szCs w:val="24"/>
              </w:rPr>
              <w:t>()</w:t>
            </w:r>
          </w:p>
        </w:tc>
        <w:tc>
          <w:tcPr>
            <w:tcW w:w="3098" w:type="dxa"/>
          </w:tcPr>
          <w:p w14:paraId="004E402B" w14:textId="27B1E77D" w:rsidR="00424DC2" w:rsidRPr="00424DC2" w:rsidRDefault="00424DC2" w:rsidP="002B2ECD">
            <w:pPr>
              <w:widowControl w:val="0"/>
              <w:autoSpaceDE w:val="0"/>
              <w:autoSpaceDN w:val="0"/>
              <w:adjustRightInd w:val="0"/>
              <w:spacing w:after="240"/>
              <w:rPr>
                <w:rStyle w:val="Heading2Char"/>
                <w:rFonts w:ascii="Times New Roman" w:eastAsia="Arial" w:hAnsi="Times New Roman" w:cs="Times New Roman"/>
                <w:b w:val="0"/>
                <w:bCs w:val="0"/>
                <w:color w:val="000000"/>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login for patient.</w:t>
            </w:r>
          </w:p>
        </w:tc>
        <w:tc>
          <w:tcPr>
            <w:tcW w:w="2800" w:type="dxa"/>
          </w:tcPr>
          <w:p w14:paraId="55005151" w14:textId="7889A39C" w:rsidR="00424DC2" w:rsidRPr="005064EC" w:rsidRDefault="00424DC2" w:rsidP="002B2ECD">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24DC2" w:rsidRPr="005064EC" w14:paraId="2B763A8F" w14:textId="77777777" w:rsidTr="002B2ECD">
        <w:tc>
          <w:tcPr>
            <w:tcW w:w="899" w:type="dxa"/>
          </w:tcPr>
          <w:p w14:paraId="643309CB" w14:textId="3C8BB86F" w:rsidR="00424DC2" w:rsidRPr="005064EC" w:rsidRDefault="00424DC2" w:rsidP="002B2ECD">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445" w:type="dxa"/>
            <w:gridSpan w:val="2"/>
          </w:tcPr>
          <w:p w14:paraId="150B942E" w14:textId="4A8965CA" w:rsidR="00424DC2" w:rsidRPr="005064EC" w:rsidRDefault="00424DC2" w:rsidP="002B2ECD">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Pr>
                <w:rStyle w:val="Heading2Char"/>
                <w:rFonts w:ascii="Times" w:hAnsi="Times"/>
                <w:b w:val="0"/>
                <w:color w:val="auto"/>
                <w:sz w:val="24"/>
                <w:szCs w:val="24"/>
              </w:rPr>
              <w:t>()</w:t>
            </w:r>
          </w:p>
        </w:tc>
        <w:tc>
          <w:tcPr>
            <w:tcW w:w="3098" w:type="dxa"/>
          </w:tcPr>
          <w:p w14:paraId="78405D9B" w14:textId="2E8366A2" w:rsidR="00424DC2" w:rsidRPr="009048D6" w:rsidRDefault="00424DC2" w:rsidP="002B2ECD">
            <w:pPr>
              <w:rPr>
                <w:rStyle w:val="Heading2Char"/>
                <w:rFonts w:ascii="Times" w:hAnsi="Times"/>
                <w:b w:val="0"/>
                <w:color w:val="auto"/>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800" w:type="dxa"/>
          </w:tcPr>
          <w:p w14:paraId="58540CA7" w14:textId="1AAF3B8E" w:rsidR="00424DC2" w:rsidRPr="005064EC" w:rsidRDefault="00424DC2" w:rsidP="002B2ECD">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24DC2" w14:paraId="200FE6A5" w14:textId="77777777" w:rsidTr="002B2ECD">
        <w:tblPrEx>
          <w:tblLook w:val="0000" w:firstRow="0" w:lastRow="0" w:firstColumn="0" w:lastColumn="0" w:noHBand="0" w:noVBand="0"/>
        </w:tblPrEx>
        <w:trPr>
          <w:trHeight w:val="620"/>
        </w:trPr>
        <w:tc>
          <w:tcPr>
            <w:tcW w:w="899" w:type="dxa"/>
          </w:tcPr>
          <w:p w14:paraId="3C2D47CA" w14:textId="4F8C7454" w:rsidR="00424DC2" w:rsidRPr="003C7AC3" w:rsidRDefault="00424DC2" w:rsidP="002B2ECD">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445" w:type="dxa"/>
            <w:gridSpan w:val="2"/>
          </w:tcPr>
          <w:p w14:paraId="0321031D" w14:textId="5A579EC5" w:rsidR="00424DC2" w:rsidRPr="003C7AC3" w:rsidRDefault="00424DC2" w:rsidP="002B2ECD">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3098" w:type="dxa"/>
          </w:tcPr>
          <w:p w14:paraId="24810FAE" w14:textId="443FB620" w:rsidR="00424DC2" w:rsidRPr="003C7AC3" w:rsidRDefault="00424DC2" w:rsidP="002B2ECD">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800" w:type="dxa"/>
          </w:tcPr>
          <w:p w14:paraId="6158A071" w14:textId="5B3AC590" w:rsidR="00424DC2" w:rsidRPr="003C7AC3" w:rsidRDefault="00424DC2" w:rsidP="002B2ECD">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24DC2" w14:paraId="6E1A28E3" w14:textId="77777777" w:rsidTr="002B2ECD">
        <w:tblPrEx>
          <w:tblLook w:val="0000" w:firstRow="0" w:lastRow="0" w:firstColumn="0" w:lastColumn="0" w:noHBand="0" w:noVBand="0"/>
        </w:tblPrEx>
        <w:trPr>
          <w:trHeight w:val="120"/>
        </w:trPr>
        <w:tc>
          <w:tcPr>
            <w:tcW w:w="899" w:type="dxa"/>
          </w:tcPr>
          <w:p w14:paraId="1D100862" w14:textId="11C37540" w:rsidR="00424DC2" w:rsidRPr="003C7AC3" w:rsidRDefault="00424DC2" w:rsidP="002B2ECD">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4</w:t>
            </w:r>
          </w:p>
        </w:tc>
        <w:tc>
          <w:tcPr>
            <w:tcW w:w="2445" w:type="dxa"/>
            <w:gridSpan w:val="2"/>
          </w:tcPr>
          <w:p w14:paraId="0B1E532C" w14:textId="4BED320D" w:rsidR="00424DC2" w:rsidRPr="003C7AC3" w:rsidRDefault="00424DC2" w:rsidP="002B2ECD">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patientRegister</w:t>
            </w:r>
            <w:proofErr w:type="spellEnd"/>
            <w:proofErr w:type="gramEnd"/>
            <w:r w:rsidRPr="003C7AC3">
              <w:rPr>
                <w:rStyle w:val="Heading2Char"/>
                <w:rFonts w:ascii="Times" w:hAnsi="Times"/>
                <w:b w:val="0"/>
                <w:color w:val="auto"/>
                <w:sz w:val="24"/>
                <w:szCs w:val="24"/>
              </w:rPr>
              <w:t>()</w:t>
            </w:r>
          </w:p>
        </w:tc>
        <w:tc>
          <w:tcPr>
            <w:tcW w:w="3098" w:type="dxa"/>
          </w:tcPr>
          <w:p w14:paraId="256981F9" w14:textId="2DC52365" w:rsidR="00424DC2" w:rsidRPr="003C7AC3" w:rsidRDefault="00424DC2" w:rsidP="002B2ECD">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Pr>
                <w:rStyle w:val="Heading2Char"/>
                <w:rFonts w:ascii="Times" w:hAnsi="Times"/>
                <w:b w:val="0"/>
                <w:color w:val="auto"/>
                <w:sz w:val="24"/>
                <w:szCs w:val="24"/>
              </w:rPr>
              <w:t>register patient into the database.</w:t>
            </w:r>
          </w:p>
        </w:tc>
        <w:tc>
          <w:tcPr>
            <w:tcW w:w="2800" w:type="dxa"/>
          </w:tcPr>
          <w:p w14:paraId="5BABEFC4" w14:textId="32DA7F83" w:rsidR="00424DC2" w:rsidRPr="003C7AC3" w:rsidRDefault="00424DC2" w:rsidP="002B2ECD">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24DC2" w14:paraId="3A288843" w14:textId="77777777" w:rsidTr="002B2ECD">
        <w:tblPrEx>
          <w:tblLook w:val="0000" w:firstRow="0" w:lastRow="0" w:firstColumn="0" w:lastColumn="0" w:noHBand="0" w:noVBand="0"/>
        </w:tblPrEx>
        <w:trPr>
          <w:trHeight w:val="120"/>
        </w:trPr>
        <w:tc>
          <w:tcPr>
            <w:tcW w:w="899" w:type="dxa"/>
          </w:tcPr>
          <w:p w14:paraId="7C9F81E0" w14:textId="28BE56E2" w:rsidR="00424DC2" w:rsidRPr="003C7AC3" w:rsidRDefault="002B2ECD" w:rsidP="002B2ECD">
            <w:pPr>
              <w:ind w:left="108"/>
              <w:jc w:val="center"/>
              <w:rPr>
                <w:rStyle w:val="Heading2Char"/>
                <w:rFonts w:ascii="Times" w:hAnsi="Times"/>
                <w:b w:val="0"/>
                <w:color w:val="auto"/>
                <w:sz w:val="24"/>
                <w:szCs w:val="24"/>
              </w:rPr>
            </w:pPr>
            <w:r>
              <w:rPr>
                <w:rStyle w:val="Heading2Char"/>
                <w:rFonts w:ascii="Times" w:hAnsi="Times"/>
                <w:b w:val="0"/>
                <w:color w:val="auto"/>
                <w:sz w:val="24"/>
                <w:szCs w:val="24"/>
              </w:rPr>
              <w:t>5</w:t>
            </w:r>
          </w:p>
        </w:tc>
        <w:tc>
          <w:tcPr>
            <w:tcW w:w="2445" w:type="dxa"/>
            <w:gridSpan w:val="2"/>
          </w:tcPr>
          <w:p w14:paraId="0E46607F" w14:textId="703E0C67" w:rsidR="00424DC2" w:rsidRPr="003C7AC3" w:rsidRDefault="00424DC2" w:rsidP="002B2ECD">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w:t>
            </w:r>
            <w:r w:rsidR="002B2ECD">
              <w:rPr>
                <w:rStyle w:val="Heading2Char"/>
                <w:rFonts w:ascii="Times" w:hAnsi="Times"/>
                <w:b w:val="0"/>
                <w:color w:val="auto"/>
                <w:sz w:val="24"/>
                <w:szCs w:val="24"/>
              </w:rPr>
              <w:t>Dentist</w:t>
            </w:r>
            <w:r>
              <w:rPr>
                <w:rStyle w:val="Heading2Char"/>
                <w:rFonts w:ascii="Times" w:hAnsi="Times"/>
                <w:b w:val="0"/>
                <w:color w:val="auto"/>
                <w:sz w:val="24"/>
                <w:szCs w:val="24"/>
              </w:rPr>
              <w:t>ByID</w:t>
            </w:r>
            <w:proofErr w:type="spellEnd"/>
            <w:proofErr w:type="gramEnd"/>
            <w:r w:rsidRPr="003C7AC3">
              <w:rPr>
                <w:rStyle w:val="Heading2Char"/>
                <w:rFonts w:ascii="Times" w:hAnsi="Times"/>
                <w:b w:val="0"/>
                <w:color w:val="auto"/>
                <w:sz w:val="24"/>
                <w:szCs w:val="24"/>
              </w:rPr>
              <w:t>()</w:t>
            </w:r>
          </w:p>
        </w:tc>
        <w:tc>
          <w:tcPr>
            <w:tcW w:w="3098" w:type="dxa"/>
          </w:tcPr>
          <w:p w14:paraId="3CF08DD3" w14:textId="2734D11C" w:rsidR="00424DC2" w:rsidRPr="003C7AC3" w:rsidRDefault="00424DC2" w:rsidP="002B2ECD">
            <w:pPr>
              <w:rPr>
                <w:rStyle w:val="Heading2Char"/>
                <w:rFonts w:ascii="Times" w:hAnsi="Times"/>
                <w:b w:val="0"/>
                <w:color w:val="auto"/>
                <w:sz w:val="24"/>
                <w:szCs w:val="24"/>
              </w:rPr>
            </w:pPr>
            <w:r w:rsidRPr="003C7AC3">
              <w:rPr>
                <w:rStyle w:val="Heading2Char"/>
                <w:rFonts w:ascii="Times" w:hAnsi="Times"/>
                <w:b w:val="0"/>
                <w:color w:val="auto"/>
                <w:sz w:val="24"/>
                <w:szCs w:val="24"/>
              </w:rPr>
              <w:t xml:space="preserve">Method uses to </w:t>
            </w:r>
            <w:r w:rsidR="002B2ECD">
              <w:rPr>
                <w:rStyle w:val="Heading2Char"/>
                <w:rFonts w:ascii="Times" w:hAnsi="Times"/>
                <w:b w:val="0"/>
                <w:color w:val="auto"/>
                <w:sz w:val="24"/>
                <w:szCs w:val="24"/>
              </w:rPr>
              <w:t>get dentist by using dentist</w:t>
            </w:r>
            <w:r>
              <w:rPr>
                <w:rStyle w:val="Heading2Char"/>
                <w:rFonts w:ascii="Times" w:hAnsi="Times"/>
                <w:b w:val="0"/>
                <w:color w:val="auto"/>
                <w:sz w:val="24"/>
                <w:szCs w:val="24"/>
              </w:rPr>
              <w:t>s’ id.</w:t>
            </w:r>
          </w:p>
        </w:tc>
        <w:tc>
          <w:tcPr>
            <w:tcW w:w="2800" w:type="dxa"/>
          </w:tcPr>
          <w:p w14:paraId="737DBF80" w14:textId="5C96321D" w:rsidR="00424DC2" w:rsidRPr="003C7AC3" w:rsidRDefault="00424DC2" w:rsidP="002B2ECD">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424DC2" w14:paraId="09874986" w14:textId="77777777" w:rsidTr="002B2ECD">
        <w:tblPrEx>
          <w:tblLook w:val="0000" w:firstRow="0" w:lastRow="0" w:firstColumn="0" w:lastColumn="0" w:noHBand="0" w:noVBand="0"/>
        </w:tblPrEx>
        <w:trPr>
          <w:trHeight w:val="215"/>
        </w:trPr>
        <w:tc>
          <w:tcPr>
            <w:tcW w:w="899" w:type="dxa"/>
          </w:tcPr>
          <w:p w14:paraId="54C5F31D" w14:textId="167119AB" w:rsidR="00424DC2" w:rsidRDefault="002B2ECD" w:rsidP="002B2ECD">
            <w:pPr>
              <w:ind w:left="108"/>
              <w:jc w:val="center"/>
              <w:rPr>
                <w:rStyle w:val="Heading2Char"/>
                <w:rFonts w:ascii="Times" w:hAnsi="Times"/>
                <w:b w:val="0"/>
                <w:color w:val="auto"/>
                <w:sz w:val="24"/>
                <w:szCs w:val="24"/>
              </w:rPr>
            </w:pPr>
            <w:r>
              <w:rPr>
                <w:rStyle w:val="Heading2Char"/>
                <w:rFonts w:ascii="Times" w:hAnsi="Times"/>
                <w:b w:val="0"/>
                <w:color w:val="auto"/>
                <w:sz w:val="24"/>
                <w:szCs w:val="24"/>
              </w:rPr>
              <w:t>6</w:t>
            </w:r>
          </w:p>
        </w:tc>
        <w:tc>
          <w:tcPr>
            <w:tcW w:w="2445" w:type="dxa"/>
            <w:gridSpan w:val="2"/>
          </w:tcPr>
          <w:p w14:paraId="490C8AC2" w14:textId="2B61B591" w:rsidR="00424DC2" w:rsidRDefault="00424DC2" w:rsidP="002B2ECD">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edit</w:t>
            </w:r>
            <w:r w:rsidR="002B2ECD">
              <w:rPr>
                <w:rStyle w:val="Heading2Char"/>
                <w:rFonts w:ascii="Times" w:hAnsi="Times"/>
                <w:b w:val="0"/>
                <w:color w:val="auto"/>
                <w:sz w:val="24"/>
                <w:szCs w:val="24"/>
              </w:rPr>
              <w:t>Dentist</w:t>
            </w:r>
            <w:r>
              <w:rPr>
                <w:rStyle w:val="Heading2Char"/>
                <w:rFonts w:ascii="Times" w:hAnsi="Times"/>
                <w:b w:val="0"/>
                <w:color w:val="auto"/>
                <w:sz w:val="24"/>
                <w:szCs w:val="24"/>
              </w:rPr>
              <w:t>ByID</w:t>
            </w:r>
            <w:proofErr w:type="spellEnd"/>
            <w:proofErr w:type="gramEnd"/>
            <w:r>
              <w:rPr>
                <w:rStyle w:val="Heading2Char"/>
                <w:rFonts w:ascii="Times" w:hAnsi="Times"/>
                <w:b w:val="0"/>
                <w:color w:val="auto"/>
                <w:sz w:val="24"/>
                <w:szCs w:val="24"/>
              </w:rPr>
              <w:t>()</w:t>
            </w:r>
          </w:p>
        </w:tc>
        <w:tc>
          <w:tcPr>
            <w:tcW w:w="3098" w:type="dxa"/>
          </w:tcPr>
          <w:p w14:paraId="01340B8C" w14:textId="63167FE5" w:rsidR="00424DC2" w:rsidRDefault="00424DC2" w:rsidP="002B2ECD">
            <w:pPr>
              <w:rPr>
                <w:rStyle w:val="Heading2Char"/>
                <w:rFonts w:ascii="Times" w:hAnsi="Times"/>
                <w:b w:val="0"/>
                <w:color w:val="auto"/>
                <w:sz w:val="24"/>
                <w:szCs w:val="24"/>
              </w:rPr>
            </w:pPr>
            <w:r>
              <w:rPr>
                <w:rStyle w:val="Heading2Char"/>
                <w:rFonts w:ascii="Times" w:hAnsi="Times"/>
                <w:b w:val="0"/>
                <w:color w:val="auto"/>
                <w:sz w:val="24"/>
                <w:szCs w:val="24"/>
              </w:rPr>
              <w:t xml:space="preserve">Method uses to edit </w:t>
            </w:r>
            <w:r w:rsidR="002B2ECD">
              <w:rPr>
                <w:rStyle w:val="Heading2Char"/>
                <w:rFonts w:ascii="Times" w:hAnsi="Times"/>
                <w:b w:val="0"/>
                <w:color w:val="auto"/>
                <w:sz w:val="24"/>
                <w:szCs w:val="24"/>
              </w:rPr>
              <w:t>dentist information by using dentist</w:t>
            </w:r>
            <w:r>
              <w:rPr>
                <w:rStyle w:val="Heading2Char"/>
                <w:rFonts w:ascii="Times" w:hAnsi="Times"/>
                <w:b w:val="0"/>
                <w:color w:val="auto"/>
                <w:sz w:val="24"/>
                <w:szCs w:val="24"/>
              </w:rPr>
              <w:t>s’ id.</w:t>
            </w:r>
          </w:p>
        </w:tc>
        <w:tc>
          <w:tcPr>
            <w:tcW w:w="2800" w:type="dxa"/>
          </w:tcPr>
          <w:p w14:paraId="44ABAFE2" w14:textId="05ABE953" w:rsidR="00424DC2" w:rsidRDefault="00424DC2" w:rsidP="002B2ECD">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24DC2" w14:paraId="41B5A528" w14:textId="77777777" w:rsidTr="002B2ECD">
        <w:tblPrEx>
          <w:tblLook w:val="0000" w:firstRow="0" w:lastRow="0" w:firstColumn="0" w:lastColumn="0" w:noHBand="0" w:noVBand="0"/>
        </w:tblPrEx>
        <w:trPr>
          <w:trHeight w:val="400"/>
        </w:trPr>
        <w:tc>
          <w:tcPr>
            <w:tcW w:w="899" w:type="dxa"/>
          </w:tcPr>
          <w:p w14:paraId="0C88BAAB" w14:textId="6CA97281" w:rsidR="00424DC2" w:rsidRPr="003C7AC3" w:rsidRDefault="002B2ECD" w:rsidP="002B2ECD">
            <w:pPr>
              <w:ind w:left="108"/>
              <w:jc w:val="center"/>
              <w:rPr>
                <w:rStyle w:val="Heading2Char"/>
                <w:rFonts w:ascii="Times" w:hAnsi="Times"/>
                <w:b w:val="0"/>
                <w:color w:val="auto"/>
                <w:sz w:val="24"/>
                <w:szCs w:val="24"/>
              </w:rPr>
            </w:pPr>
            <w:r>
              <w:rPr>
                <w:rStyle w:val="Heading2Char"/>
                <w:rFonts w:ascii="Times" w:hAnsi="Times" w:cs="Ayuthaya"/>
                <w:b w:val="0"/>
                <w:color w:val="auto"/>
                <w:sz w:val="24"/>
                <w:szCs w:val="24"/>
              </w:rPr>
              <w:t>7</w:t>
            </w:r>
          </w:p>
        </w:tc>
        <w:tc>
          <w:tcPr>
            <w:tcW w:w="2445" w:type="dxa"/>
            <w:gridSpan w:val="2"/>
          </w:tcPr>
          <w:p w14:paraId="746DED9C" w14:textId="28F32D0F" w:rsidR="00424DC2" w:rsidRPr="003C7AC3" w:rsidRDefault="002B2ECD" w:rsidP="002B2ECD">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deleteDentist</w:t>
            </w:r>
            <w:r w:rsidR="00424DC2" w:rsidRPr="00967A1D">
              <w:rPr>
                <w:rStyle w:val="Heading2Char"/>
                <w:rFonts w:ascii="Times" w:hAnsi="Times"/>
                <w:b w:val="0"/>
                <w:color w:val="auto"/>
                <w:sz w:val="24"/>
                <w:szCs w:val="24"/>
              </w:rPr>
              <w:t>ByID</w:t>
            </w:r>
            <w:proofErr w:type="spellEnd"/>
            <w:proofErr w:type="gramEnd"/>
            <w:r w:rsidR="00424DC2" w:rsidRPr="00967A1D">
              <w:rPr>
                <w:rStyle w:val="Heading2Char"/>
                <w:rFonts w:ascii="Times" w:hAnsi="Times"/>
                <w:b w:val="0"/>
                <w:color w:val="auto"/>
                <w:sz w:val="24"/>
                <w:szCs w:val="24"/>
              </w:rPr>
              <w:t>()</w:t>
            </w:r>
          </w:p>
        </w:tc>
        <w:tc>
          <w:tcPr>
            <w:tcW w:w="3098" w:type="dxa"/>
          </w:tcPr>
          <w:p w14:paraId="3841826B" w14:textId="75A7B1E1" w:rsidR="00424DC2" w:rsidRPr="003C7AC3" w:rsidRDefault="00424DC2" w:rsidP="002B2ECD">
            <w:pPr>
              <w:rPr>
                <w:rStyle w:val="Heading2Char"/>
                <w:rFonts w:ascii="Times" w:hAnsi="Times"/>
                <w:b w:val="0"/>
                <w:color w:val="auto"/>
                <w:sz w:val="24"/>
                <w:szCs w:val="24"/>
              </w:rPr>
            </w:pPr>
            <w:r w:rsidRPr="00967A1D">
              <w:rPr>
                <w:rStyle w:val="Heading2Char"/>
                <w:rFonts w:ascii="Times" w:hAnsi="Times"/>
                <w:b w:val="0"/>
                <w:color w:val="auto"/>
                <w:sz w:val="24"/>
                <w:szCs w:val="24"/>
              </w:rPr>
              <w:t xml:space="preserve">Method uses to delete </w:t>
            </w:r>
            <w:r w:rsidR="002B2ECD">
              <w:rPr>
                <w:rStyle w:val="Heading2Char"/>
                <w:rFonts w:ascii="Times" w:hAnsi="Times" w:cs="Ayuthaya"/>
                <w:b w:val="0"/>
                <w:color w:val="auto"/>
                <w:sz w:val="24"/>
                <w:szCs w:val="24"/>
              </w:rPr>
              <w:t>dentist by using dentist</w:t>
            </w:r>
            <w:r w:rsidRPr="00967A1D">
              <w:rPr>
                <w:rStyle w:val="Heading2Char"/>
                <w:rFonts w:ascii="Times" w:hAnsi="Times" w:cs="Ayuthaya"/>
                <w:b w:val="0"/>
                <w:color w:val="auto"/>
                <w:sz w:val="24"/>
                <w:szCs w:val="24"/>
              </w:rPr>
              <w:t>s’ id.</w:t>
            </w:r>
          </w:p>
        </w:tc>
        <w:tc>
          <w:tcPr>
            <w:tcW w:w="2800" w:type="dxa"/>
          </w:tcPr>
          <w:p w14:paraId="44350961" w14:textId="7FF135D2" w:rsidR="00424DC2" w:rsidRPr="003C7AC3" w:rsidRDefault="00424DC2" w:rsidP="002B2ECD">
            <w:pPr>
              <w:ind w:left="108"/>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2B2ECD" w14:paraId="604DD13F" w14:textId="0CA40995" w:rsidTr="002B2ECD">
        <w:tblPrEx>
          <w:tblLook w:val="0000" w:firstRow="0" w:lastRow="0" w:firstColumn="0" w:lastColumn="0" w:noHBand="0" w:noVBand="0"/>
        </w:tblPrEx>
        <w:trPr>
          <w:trHeight w:val="222"/>
        </w:trPr>
        <w:tc>
          <w:tcPr>
            <w:tcW w:w="905" w:type="dxa"/>
            <w:gridSpan w:val="2"/>
          </w:tcPr>
          <w:p w14:paraId="36CC8D19" w14:textId="176B883D" w:rsidR="002B2ECD" w:rsidRDefault="002B2ECD" w:rsidP="002B2ECD">
            <w:pPr>
              <w:jc w:val="center"/>
              <w:rPr>
                <w:rStyle w:val="Heading2Char"/>
                <w:rFonts w:ascii="Times" w:hAnsi="Times"/>
                <w:color w:val="auto"/>
                <w:sz w:val="24"/>
                <w:szCs w:val="24"/>
              </w:rPr>
            </w:pPr>
            <w:r>
              <w:rPr>
                <w:rStyle w:val="Heading2Char"/>
                <w:rFonts w:ascii="Times" w:hAnsi="Times"/>
                <w:b w:val="0"/>
                <w:color w:val="auto"/>
                <w:sz w:val="24"/>
                <w:szCs w:val="24"/>
              </w:rPr>
              <w:t>8</w:t>
            </w:r>
          </w:p>
        </w:tc>
        <w:tc>
          <w:tcPr>
            <w:tcW w:w="2439" w:type="dxa"/>
          </w:tcPr>
          <w:p w14:paraId="6CE65FB4" w14:textId="1F7D58BF" w:rsidR="002B2ECD" w:rsidRDefault="002B2ECD" w:rsidP="002B2ECD">
            <w:pPr>
              <w:rPr>
                <w:rStyle w:val="Heading2Char"/>
                <w:rFonts w:ascii="Times" w:hAnsi="Times"/>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3098" w:type="dxa"/>
          </w:tcPr>
          <w:p w14:paraId="0D560478" w14:textId="26C2647D" w:rsidR="002B2ECD" w:rsidRDefault="002B2ECD" w:rsidP="002B2ECD">
            <w:pPr>
              <w:rPr>
                <w:rStyle w:val="Heading2Char"/>
                <w:rFonts w:ascii="Times" w:hAnsi="Times"/>
                <w:color w:val="auto"/>
                <w:sz w:val="24"/>
                <w:szCs w:val="24"/>
              </w:rPr>
            </w:pPr>
            <w:r w:rsidRPr="00967A1D">
              <w:rPr>
                <w:rStyle w:val="Heading2Char"/>
                <w:rFonts w:ascii="Times" w:hAnsi="Times"/>
                <w:b w:val="0"/>
                <w:color w:val="auto"/>
                <w:sz w:val="24"/>
                <w:szCs w:val="24"/>
              </w:rPr>
              <w:t>Method uses to make new patient appointment.</w:t>
            </w:r>
          </w:p>
        </w:tc>
        <w:tc>
          <w:tcPr>
            <w:tcW w:w="2800" w:type="dxa"/>
          </w:tcPr>
          <w:p w14:paraId="0C104E68" w14:textId="0A95E5BB" w:rsidR="002B2ECD" w:rsidRDefault="002B2ECD" w:rsidP="002B2ECD">
            <w:pPr>
              <w:ind w:left="108" w:firstLine="720"/>
              <w:jc w:val="center"/>
              <w:rPr>
                <w:rStyle w:val="Heading2Char"/>
                <w:rFonts w:ascii="Times" w:hAnsi="Times"/>
                <w:color w:val="auto"/>
                <w:sz w:val="24"/>
                <w:szCs w:val="24"/>
              </w:rPr>
            </w:pPr>
            <w:r w:rsidRPr="00967A1D">
              <w:rPr>
                <w:rStyle w:val="Heading2Char"/>
                <w:rFonts w:ascii="Times" w:hAnsi="Times"/>
                <w:b w:val="0"/>
                <w:color w:val="auto"/>
                <w:sz w:val="24"/>
                <w:szCs w:val="24"/>
              </w:rPr>
              <w:t>-</w:t>
            </w:r>
          </w:p>
        </w:tc>
      </w:tr>
      <w:tr w:rsidR="002B2ECD" w14:paraId="3F19F93D" w14:textId="36A4FA42" w:rsidTr="002B2ECD">
        <w:tblPrEx>
          <w:tblLook w:val="0000" w:firstRow="0" w:lastRow="0" w:firstColumn="0" w:lastColumn="0" w:noHBand="0" w:noVBand="0"/>
        </w:tblPrEx>
        <w:trPr>
          <w:trHeight w:val="351"/>
        </w:trPr>
        <w:tc>
          <w:tcPr>
            <w:tcW w:w="905" w:type="dxa"/>
            <w:gridSpan w:val="2"/>
          </w:tcPr>
          <w:p w14:paraId="19E346A5" w14:textId="339AF400" w:rsidR="002B2ECD" w:rsidRDefault="002B2ECD" w:rsidP="002B2ECD">
            <w:pPr>
              <w:jc w:val="center"/>
              <w:rPr>
                <w:rStyle w:val="Heading2Char"/>
                <w:rFonts w:ascii="Times" w:hAnsi="Times"/>
                <w:color w:val="auto"/>
                <w:sz w:val="24"/>
                <w:szCs w:val="24"/>
              </w:rPr>
            </w:pPr>
            <w:r>
              <w:rPr>
                <w:rStyle w:val="Heading2Char"/>
                <w:rFonts w:ascii="Times" w:hAnsi="Times"/>
                <w:b w:val="0"/>
                <w:color w:val="auto"/>
                <w:sz w:val="24"/>
                <w:szCs w:val="24"/>
              </w:rPr>
              <w:t>9</w:t>
            </w:r>
          </w:p>
        </w:tc>
        <w:tc>
          <w:tcPr>
            <w:tcW w:w="2439" w:type="dxa"/>
          </w:tcPr>
          <w:p w14:paraId="401A71BD" w14:textId="5A8F7F43" w:rsidR="002B2ECD" w:rsidRDefault="002B2ECD" w:rsidP="002B2ECD">
            <w:pPr>
              <w:rPr>
                <w:rStyle w:val="Heading2Char"/>
                <w:rFonts w:ascii="Times" w:hAnsi="Times"/>
                <w:color w:val="auto"/>
                <w:sz w:val="24"/>
                <w:szCs w:val="24"/>
              </w:rPr>
            </w:pPr>
            <w:proofErr w:type="spellStart"/>
            <w:proofErr w:type="gramStart"/>
            <w:r w:rsidRPr="00AA43C7">
              <w:rPr>
                <w:rStyle w:val="Heading2Char"/>
                <w:rFonts w:ascii="Times" w:hAnsi="Times"/>
                <w:b w:val="0"/>
                <w:color w:val="auto"/>
                <w:sz w:val="24"/>
                <w:szCs w:val="24"/>
              </w:rPr>
              <w:t>makeDentistAppointment</w:t>
            </w:r>
            <w:proofErr w:type="spellEnd"/>
            <w:proofErr w:type="gramEnd"/>
            <w:r w:rsidRPr="00AA43C7">
              <w:rPr>
                <w:rStyle w:val="Heading2Char"/>
                <w:rFonts w:ascii="Times" w:hAnsi="Times"/>
                <w:b w:val="0"/>
                <w:color w:val="auto"/>
                <w:sz w:val="24"/>
                <w:szCs w:val="24"/>
              </w:rPr>
              <w:t>()</w:t>
            </w:r>
          </w:p>
        </w:tc>
        <w:tc>
          <w:tcPr>
            <w:tcW w:w="3098" w:type="dxa"/>
          </w:tcPr>
          <w:p w14:paraId="4E121052" w14:textId="77777777" w:rsidR="002B2ECD" w:rsidRPr="00AA43C7" w:rsidRDefault="002B2ECD" w:rsidP="002B2ECD">
            <w:pPr>
              <w:spacing w:after="200"/>
              <w:rPr>
                <w:rStyle w:val="Heading2Char"/>
                <w:rFonts w:ascii="Times" w:hAnsi="Times"/>
                <w:b w:val="0"/>
                <w:color w:val="auto"/>
                <w:sz w:val="24"/>
                <w:szCs w:val="24"/>
              </w:rPr>
            </w:pPr>
            <w:r w:rsidRPr="00AA43C7">
              <w:rPr>
                <w:rStyle w:val="Heading2Char"/>
                <w:rFonts w:ascii="Times" w:hAnsi="Times"/>
                <w:b w:val="0"/>
                <w:color w:val="auto"/>
                <w:sz w:val="24"/>
                <w:szCs w:val="24"/>
              </w:rPr>
              <w:t>Method uses to make new dentist appointment.</w:t>
            </w:r>
          </w:p>
          <w:p w14:paraId="4178BAE4" w14:textId="494390E5" w:rsidR="002B2ECD" w:rsidRDefault="002B2ECD" w:rsidP="002B2ECD">
            <w:pPr>
              <w:ind w:left="108" w:firstLine="720"/>
              <w:rPr>
                <w:rStyle w:val="Heading2Char"/>
                <w:rFonts w:ascii="Times" w:hAnsi="Times"/>
                <w:color w:val="auto"/>
                <w:sz w:val="24"/>
                <w:szCs w:val="24"/>
              </w:rPr>
            </w:pPr>
          </w:p>
        </w:tc>
        <w:tc>
          <w:tcPr>
            <w:tcW w:w="2800" w:type="dxa"/>
          </w:tcPr>
          <w:p w14:paraId="2608F19B" w14:textId="77777777" w:rsidR="002B2ECD" w:rsidRPr="00AA43C7" w:rsidRDefault="002B2ECD" w:rsidP="002B2ECD">
            <w:pPr>
              <w:spacing w:after="200"/>
              <w:jc w:val="center"/>
              <w:rPr>
                <w:rStyle w:val="Heading2Char"/>
                <w:rFonts w:ascii="Times" w:hAnsi="Times"/>
                <w:b w:val="0"/>
                <w:color w:val="auto"/>
                <w:sz w:val="24"/>
                <w:szCs w:val="24"/>
              </w:rPr>
            </w:pPr>
            <w:r w:rsidRPr="00AA43C7">
              <w:rPr>
                <w:rStyle w:val="Heading2Char"/>
                <w:rFonts w:ascii="Times" w:hAnsi="Times"/>
                <w:b w:val="0"/>
                <w:color w:val="auto"/>
                <w:sz w:val="24"/>
                <w:szCs w:val="24"/>
              </w:rPr>
              <w:t>-</w:t>
            </w:r>
          </w:p>
          <w:p w14:paraId="72217716" w14:textId="08DDD673" w:rsidR="002B2ECD" w:rsidRDefault="002B2ECD" w:rsidP="002B2ECD">
            <w:pPr>
              <w:ind w:left="108" w:firstLine="720"/>
              <w:jc w:val="center"/>
              <w:rPr>
                <w:rStyle w:val="Heading2Char"/>
                <w:rFonts w:ascii="Times" w:hAnsi="Times"/>
                <w:color w:val="auto"/>
                <w:sz w:val="24"/>
                <w:szCs w:val="24"/>
              </w:rPr>
            </w:pPr>
          </w:p>
        </w:tc>
      </w:tr>
    </w:tbl>
    <w:p w14:paraId="7AE26301" w14:textId="77777777" w:rsidR="00F01701" w:rsidRDefault="00F01701" w:rsidP="000C7BB4">
      <w:pPr>
        <w:ind w:firstLine="720"/>
        <w:rPr>
          <w:rStyle w:val="Heading2Char"/>
          <w:rFonts w:ascii="Times" w:hAnsi="Times"/>
          <w:color w:val="auto"/>
          <w:sz w:val="24"/>
          <w:szCs w:val="24"/>
        </w:rPr>
      </w:pPr>
    </w:p>
    <w:p w14:paraId="0C1A5EE0" w14:textId="77777777" w:rsidR="002B2ECD" w:rsidRDefault="002B2ECD" w:rsidP="000C7BB4">
      <w:pPr>
        <w:ind w:firstLine="720"/>
        <w:rPr>
          <w:rStyle w:val="Heading2Char"/>
          <w:rFonts w:ascii="Times" w:hAnsi="Times"/>
          <w:color w:val="auto"/>
          <w:sz w:val="24"/>
          <w:szCs w:val="24"/>
        </w:rPr>
      </w:pPr>
    </w:p>
    <w:p w14:paraId="207D8CDE" w14:textId="4B7ADF6F" w:rsidR="00F803D1" w:rsidRDefault="00F803D1" w:rsidP="000C7BB4">
      <w:pPr>
        <w:ind w:firstLine="720"/>
        <w:rPr>
          <w:rStyle w:val="Heading2Char"/>
          <w:rFonts w:ascii="Times" w:hAnsi="Times"/>
          <w:color w:val="auto"/>
          <w:sz w:val="24"/>
          <w:szCs w:val="24"/>
        </w:rPr>
      </w:pPr>
      <w:r>
        <w:rPr>
          <w:rStyle w:val="Heading2Char"/>
          <w:rFonts w:ascii="Times" w:hAnsi="Times"/>
          <w:color w:val="auto"/>
          <w:sz w:val="24"/>
          <w:szCs w:val="24"/>
        </w:rPr>
        <w:t>CD-11</w:t>
      </w:r>
      <w:proofErr w:type="gramStart"/>
      <w:r>
        <w:rPr>
          <w:rStyle w:val="Heading2Char"/>
          <w:rFonts w:ascii="Times" w:hAnsi="Times"/>
          <w:color w:val="auto"/>
          <w:sz w:val="24"/>
          <w:szCs w:val="24"/>
        </w:rPr>
        <w:t>,URS</w:t>
      </w:r>
      <w:proofErr w:type="gramEnd"/>
    </w:p>
    <w:p w14:paraId="0B91D9BF" w14:textId="1816E7AC"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Dentist_Controller</w:t>
      </w:r>
      <w:proofErr w:type="spellEnd"/>
    </w:p>
    <w:p w14:paraId="1E3C9488" w14:textId="293E9334" w:rsidR="00F803D1" w:rsidRDefault="00B575B0" w:rsidP="00F803D1">
      <w:pPr>
        <w:tabs>
          <w:tab w:val="left" w:pos="2791"/>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92032" behindDoc="0" locked="0" layoutInCell="1" allowOverlap="1" wp14:anchorId="71385D6E" wp14:editId="6814732F">
            <wp:simplePos x="0" y="0"/>
            <wp:positionH relativeFrom="column">
              <wp:posOffset>1485900</wp:posOffset>
            </wp:positionH>
            <wp:positionV relativeFrom="paragraph">
              <wp:posOffset>167005</wp:posOffset>
            </wp:positionV>
            <wp:extent cx="2997200" cy="17272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_Contoller.jpg"/>
                    <pic:cNvPicPr/>
                  </pic:nvPicPr>
                  <pic:blipFill>
                    <a:blip r:embed="rId27">
                      <a:extLst>
                        <a:ext uri="{28A0092B-C50C-407E-A947-70E740481C1C}">
                          <a14:useLocalDpi xmlns:a14="http://schemas.microsoft.com/office/drawing/2010/main" val="0"/>
                        </a:ext>
                      </a:extLst>
                    </a:blip>
                    <a:stretch>
                      <a:fillRect/>
                    </a:stretch>
                  </pic:blipFill>
                  <pic:spPr>
                    <a:xfrm>
                      <a:off x="0" y="0"/>
                      <a:ext cx="2997200" cy="1727200"/>
                    </a:xfrm>
                    <a:prstGeom prst="rect">
                      <a:avLst/>
                    </a:prstGeom>
                  </pic:spPr>
                </pic:pic>
              </a:graphicData>
            </a:graphic>
            <wp14:sizeRelH relativeFrom="page">
              <wp14:pctWidth>0</wp14:pctWidth>
            </wp14:sizeRelH>
            <wp14:sizeRelV relativeFrom="page">
              <wp14:pctHeight>0</wp14:pctHeight>
            </wp14:sizeRelV>
          </wp:anchor>
        </w:drawing>
      </w:r>
    </w:p>
    <w:p w14:paraId="49D48395" w14:textId="77777777" w:rsidR="00F803D1" w:rsidRPr="00F803D1" w:rsidRDefault="00F803D1" w:rsidP="00F803D1">
      <w:pPr>
        <w:rPr>
          <w:rFonts w:ascii="Times" w:eastAsiaTheme="majorEastAsia" w:hAnsi="Times" w:cstheme="majorBidi"/>
          <w:sz w:val="24"/>
          <w:szCs w:val="24"/>
        </w:rPr>
      </w:pPr>
    </w:p>
    <w:p w14:paraId="495E8E16" w14:textId="77777777" w:rsidR="00F803D1" w:rsidRPr="00F803D1" w:rsidRDefault="00F803D1" w:rsidP="00F803D1">
      <w:pPr>
        <w:rPr>
          <w:rFonts w:ascii="Times" w:eastAsiaTheme="majorEastAsia" w:hAnsi="Times" w:cstheme="majorBidi"/>
          <w:sz w:val="24"/>
          <w:szCs w:val="24"/>
        </w:rPr>
      </w:pPr>
    </w:p>
    <w:p w14:paraId="2F45C6F4" w14:textId="77777777" w:rsidR="00F803D1" w:rsidRPr="00F803D1" w:rsidRDefault="00F803D1" w:rsidP="00F803D1">
      <w:pPr>
        <w:rPr>
          <w:rFonts w:ascii="Times" w:eastAsiaTheme="majorEastAsia" w:hAnsi="Times" w:cstheme="majorBidi"/>
          <w:sz w:val="24"/>
          <w:szCs w:val="24"/>
        </w:rPr>
      </w:pPr>
    </w:p>
    <w:p w14:paraId="28EE2496" w14:textId="77777777" w:rsidR="00F803D1" w:rsidRPr="00F803D1" w:rsidRDefault="00F803D1" w:rsidP="00F803D1">
      <w:pPr>
        <w:rPr>
          <w:rFonts w:ascii="Times" w:eastAsiaTheme="majorEastAsia" w:hAnsi="Times" w:cstheme="majorBidi"/>
          <w:sz w:val="24"/>
          <w:szCs w:val="24"/>
        </w:rPr>
      </w:pPr>
    </w:p>
    <w:p w14:paraId="0362E8A9" w14:textId="77777777" w:rsidR="00F803D1" w:rsidRPr="00F803D1" w:rsidRDefault="00F803D1" w:rsidP="00F803D1">
      <w:pPr>
        <w:rPr>
          <w:rFonts w:ascii="Times" w:eastAsiaTheme="majorEastAsia" w:hAnsi="Times" w:cstheme="majorBidi"/>
          <w:sz w:val="24"/>
          <w:szCs w:val="24"/>
        </w:rPr>
      </w:pPr>
    </w:p>
    <w:p w14:paraId="62FAD0DF" w14:textId="77777777" w:rsidR="00F803D1" w:rsidRPr="00F803D1" w:rsidRDefault="00F803D1" w:rsidP="00F803D1">
      <w:pPr>
        <w:rPr>
          <w:rFonts w:ascii="Times" w:eastAsiaTheme="majorEastAsia" w:hAnsi="Times" w:cstheme="majorBidi"/>
          <w:sz w:val="24"/>
          <w:szCs w:val="24"/>
        </w:rPr>
      </w:pPr>
    </w:p>
    <w:p w14:paraId="6E5A60CB" w14:textId="77777777" w:rsidR="00F803D1" w:rsidRPr="00F803D1" w:rsidRDefault="00F803D1" w:rsidP="00F803D1">
      <w:pPr>
        <w:rPr>
          <w:rFonts w:ascii="Times" w:eastAsiaTheme="majorEastAsia" w:hAnsi="Times" w:cstheme="majorBidi"/>
          <w:sz w:val="24"/>
          <w:szCs w:val="24"/>
        </w:rPr>
      </w:pPr>
    </w:p>
    <w:p w14:paraId="65EE6638" w14:textId="77777777" w:rsidR="00F803D1" w:rsidRPr="00F803D1" w:rsidRDefault="00F803D1" w:rsidP="00F803D1">
      <w:pPr>
        <w:rPr>
          <w:rFonts w:ascii="Times" w:eastAsiaTheme="majorEastAsia" w:hAnsi="Times" w:cstheme="majorBidi"/>
          <w:sz w:val="24"/>
          <w:szCs w:val="24"/>
        </w:rPr>
      </w:pPr>
    </w:p>
    <w:p w14:paraId="3CC35583" w14:textId="77777777" w:rsidR="00F803D1" w:rsidRPr="00F803D1" w:rsidRDefault="00F803D1" w:rsidP="00F803D1">
      <w:pPr>
        <w:rPr>
          <w:rFonts w:ascii="Times" w:eastAsiaTheme="majorEastAsia" w:hAnsi="Times" w:cstheme="majorBidi"/>
          <w:sz w:val="24"/>
          <w:szCs w:val="24"/>
        </w:rPr>
      </w:pPr>
    </w:p>
    <w:p w14:paraId="09D5099B" w14:textId="77777777" w:rsidR="003707B7" w:rsidRDefault="003707B7" w:rsidP="000C7BB4">
      <w:pPr>
        <w:rPr>
          <w:rStyle w:val="Heading2Char"/>
          <w:rFonts w:ascii="Times" w:hAnsi="Times"/>
          <w:color w:val="auto"/>
          <w:sz w:val="24"/>
          <w:szCs w:val="24"/>
        </w:rPr>
      </w:pPr>
    </w:p>
    <w:p w14:paraId="4CDE2DC4" w14:textId="77777777" w:rsidR="003707B7" w:rsidRDefault="003707B7" w:rsidP="000C7BB4">
      <w:pPr>
        <w:rPr>
          <w:rStyle w:val="Heading2Char"/>
          <w:rFonts w:ascii="Times" w:hAnsi="Times"/>
          <w:color w:val="auto"/>
          <w:sz w:val="24"/>
          <w:szCs w:val="24"/>
        </w:rPr>
      </w:pPr>
    </w:p>
    <w:p w14:paraId="402C0668" w14:textId="77777777" w:rsidR="000C7BB4" w:rsidRPr="00CD512E"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Property</w:t>
      </w:r>
    </w:p>
    <w:p w14:paraId="73FEAA0E" w14:textId="77777777" w:rsidR="000C7BB4" w:rsidRDefault="000C7BB4" w:rsidP="000C7BB4">
      <w:pPr>
        <w:jc w:val="center"/>
        <w:rPr>
          <w:rStyle w:val="Heading2Char"/>
          <w:rFonts w:ascii="Times" w:hAnsi="Times"/>
          <w:color w:val="auto"/>
          <w:sz w:val="28"/>
          <w:szCs w:val="28"/>
        </w:rPr>
      </w:pPr>
    </w:p>
    <w:tbl>
      <w:tblPr>
        <w:tblStyle w:val="TableGrid"/>
        <w:tblW w:w="9282" w:type="dxa"/>
        <w:tblLayout w:type="fixed"/>
        <w:tblLook w:val="04A0" w:firstRow="1" w:lastRow="0" w:firstColumn="1" w:lastColumn="0" w:noHBand="0" w:noVBand="1"/>
      </w:tblPr>
      <w:tblGrid>
        <w:gridCol w:w="1106"/>
        <w:gridCol w:w="2562"/>
        <w:gridCol w:w="3274"/>
        <w:gridCol w:w="2340"/>
      </w:tblGrid>
      <w:tr w:rsidR="009E56F4" w:rsidRPr="00CD512E" w14:paraId="2F3607AD" w14:textId="77777777" w:rsidTr="009E56F4">
        <w:trPr>
          <w:trHeight w:val="218"/>
        </w:trPr>
        <w:tc>
          <w:tcPr>
            <w:tcW w:w="1106" w:type="dxa"/>
            <w:shd w:val="clear" w:color="auto" w:fill="D9D9D9"/>
          </w:tcPr>
          <w:p w14:paraId="0BCED8F8"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562" w:type="dxa"/>
            <w:shd w:val="clear" w:color="auto" w:fill="D9D9D9"/>
          </w:tcPr>
          <w:p w14:paraId="19665B91"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74" w:type="dxa"/>
            <w:shd w:val="clear" w:color="auto" w:fill="D9D9D9"/>
          </w:tcPr>
          <w:p w14:paraId="06D3895E" w14:textId="6CF07E6C" w:rsidR="000C7BB4" w:rsidRPr="00CD512E" w:rsidRDefault="000C7BB4" w:rsidP="003A332F">
            <w:pPr>
              <w:jc w:val="center"/>
              <w:rPr>
                <w:rStyle w:val="Heading2Char"/>
                <w:rFonts w:ascii="Times" w:hAnsi="Times"/>
                <w:color w:val="auto"/>
                <w:sz w:val="24"/>
                <w:szCs w:val="24"/>
              </w:rPr>
            </w:pPr>
            <w:r>
              <w:rPr>
                <w:rStyle w:val="Heading2Char"/>
                <w:rFonts w:ascii="Times" w:hAnsi="Times"/>
                <w:color w:val="auto"/>
                <w:sz w:val="24"/>
                <w:szCs w:val="24"/>
              </w:rPr>
              <w:t>Description</w:t>
            </w:r>
            <w:r w:rsidR="009E56F4">
              <w:rPr>
                <w:rStyle w:val="Heading2Char"/>
                <w:rFonts w:ascii="Times" w:hAnsi="Times"/>
                <w:color w:val="auto"/>
                <w:sz w:val="24"/>
                <w:szCs w:val="24"/>
              </w:rPr>
              <w:t xml:space="preserve">               </w:t>
            </w:r>
          </w:p>
        </w:tc>
        <w:tc>
          <w:tcPr>
            <w:tcW w:w="2340" w:type="dxa"/>
            <w:shd w:val="clear" w:color="auto" w:fill="D9D9D9"/>
          </w:tcPr>
          <w:p w14:paraId="7C499DC2" w14:textId="77777777" w:rsidR="000C7BB4" w:rsidRPr="00CD512E" w:rsidRDefault="000C7BB4" w:rsidP="003A332F">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9E56F4" w14:paraId="4A639512" w14:textId="77777777" w:rsidTr="009E56F4">
        <w:trPr>
          <w:trHeight w:val="589"/>
        </w:trPr>
        <w:tc>
          <w:tcPr>
            <w:tcW w:w="1106" w:type="dxa"/>
          </w:tcPr>
          <w:p w14:paraId="46D1366A"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62" w:type="dxa"/>
          </w:tcPr>
          <w:p w14:paraId="63214DAF"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74" w:type="dxa"/>
          </w:tcPr>
          <w:p w14:paraId="0FAE0FDD" w14:textId="77777777" w:rsidR="000C7BB4" w:rsidRPr="005064EC" w:rsidRDefault="000C7BB4" w:rsidP="003A332F">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Style w:val="Heading2Char"/>
                <w:rFonts w:ascii="Times" w:eastAsiaTheme="minorHAnsi" w:hAnsi="Times" w:cs="Times"/>
                <w:b w:val="0"/>
                <w:bCs w:val="0"/>
                <w:color w:val="auto"/>
                <w:sz w:val="24"/>
                <w:szCs w:val="24"/>
                <w:lang w:bidi="ar-SA"/>
              </w:rPr>
              <w:t>-</w:t>
            </w:r>
          </w:p>
        </w:tc>
        <w:tc>
          <w:tcPr>
            <w:tcW w:w="2340" w:type="dxa"/>
          </w:tcPr>
          <w:p w14:paraId="23A34A3C" w14:textId="77777777" w:rsidR="000C7BB4" w:rsidRPr="005064EC" w:rsidRDefault="000C7BB4" w:rsidP="003A332F">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95AB2FF" w14:textId="77777777" w:rsidR="000C7BB4" w:rsidRDefault="000C7BB4" w:rsidP="000C7BB4">
      <w:pPr>
        <w:rPr>
          <w:rStyle w:val="Heading2Char"/>
          <w:rFonts w:ascii="Times" w:hAnsi="Times"/>
          <w:color w:val="auto"/>
          <w:sz w:val="24"/>
          <w:szCs w:val="24"/>
        </w:rPr>
      </w:pPr>
    </w:p>
    <w:p w14:paraId="5791CA36" w14:textId="77777777" w:rsidR="000C7BB4" w:rsidRDefault="000C7BB4" w:rsidP="000C7BB4">
      <w:pPr>
        <w:rPr>
          <w:rStyle w:val="Heading2Char"/>
          <w:rFonts w:ascii="Times" w:hAnsi="Times"/>
          <w:color w:val="auto"/>
          <w:sz w:val="24"/>
          <w:szCs w:val="24"/>
        </w:rPr>
      </w:pPr>
      <w:r w:rsidRPr="00CD512E">
        <w:rPr>
          <w:rStyle w:val="Heading2Char"/>
          <w:rFonts w:ascii="Times" w:hAnsi="Times"/>
          <w:color w:val="auto"/>
          <w:sz w:val="24"/>
          <w:szCs w:val="24"/>
        </w:rPr>
        <w:t>Method</w:t>
      </w:r>
    </w:p>
    <w:tbl>
      <w:tblPr>
        <w:tblStyle w:val="TableGrid"/>
        <w:tblW w:w="0" w:type="auto"/>
        <w:tblLook w:val="04A0" w:firstRow="1" w:lastRow="0" w:firstColumn="1" w:lastColumn="0" w:noHBand="0" w:noVBand="1"/>
      </w:tblPr>
      <w:tblGrid>
        <w:gridCol w:w="857"/>
        <w:gridCol w:w="2856"/>
        <w:gridCol w:w="2919"/>
        <w:gridCol w:w="2610"/>
      </w:tblGrid>
      <w:tr w:rsidR="003707B7" w:rsidRPr="00CD512E" w14:paraId="5D3FD1C1" w14:textId="77777777" w:rsidTr="00B575B0">
        <w:trPr>
          <w:trHeight w:val="191"/>
        </w:trPr>
        <w:tc>
          <w:tcPr>
            <w:tcW w:w="857" w:type="dxa"/>
            <w:shd w:val="clear" w:color="auto" w:fill="D9D9D9"/>
          </w:tcPr>
          <w:p w14:paraId="652410D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56" w:type="dxa"/>
            <w:shd w:val="clear" w:color="auto" w:fill="D9D9D9"/>
          </w:tcPr>
          <w:p w14:paraId="33A7FC6D"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919" w:type="dxa"/>
            <w:shd w:val="clear" w:color="auto" w:fill="D9D9D9"/>
          </w:tcPr>
          <w:p w14:paraId="4E8BAB07" w14:textId="77777777" w:rsidR="003707B7" w:rsidRPr="00CD512E" w:rsidRDefault="003707B7" w:rsidP="003707B7">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10" w:type="dxa"/>
            <w:shd w:val="clear" w:color="auto" w:fill="D9D9D9"/>
          </w:tcPr>
          <w:p w14:paraId="5F2D05AE" w14:textId="77777777" w:rsidR="003707B7" w:rsidRPr="00CD512E" w:rsidRDefault="003707B7" w:rsidP="003707B7">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B575B0" w:rsidRPr="005064EC" w14:paraId="5BD80F4E" w14:textId="77777777" w:rsidTr="00B575B0">
        <w:trPr>
          <w:trHeight w:val="528"/>
        </w:trPr>
        <w:tc>
          <w:tcPr>
            <w:tcW w:w="857" w:type="dxa"/>
          </w:tcPr>
          <w:p w14:paraId="745EC861" w14:textId="34F8E4DA" w:rsidR="00B575B0" w:rsidRPr="005064EC" w:rsidRDefault="00B575B0" w:rsidP="00B575B0">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56" w:type="dxa"/>
          </w:tcPr>
          <w:p w14:paraId="733A2753" w14:textId="2CECC449" w:rsidR="00B575B0" w:rsidRPr="009048D6" w:rsidRDefault="00B575B0" w:rsidP="003707B7">
            <w:pPr>
              <w:rPr>
                <w:rStyle w:val="Heading2Char"/>
                <w:rFonts w:ascii="Times" w:hAnsi="Times"/>
                <w:b w:val="0"/>
                <w:color w:val="auto"/>
                <w:sz w:val="24"/>
                <w:szCs w:val="24"/>
              </w:rPr>
            </w:pPr>
            <w:proofErr w:type="gramStart"/>
            <w:r>
              <w:rPr>
                <w:rStyle w:val="Heading2Char"/>
                <w:rFonts w:ascii="Times" w:hAnsi="Times"/>
                <w:b w:val="0"/>
                <w:color w:val="auto"/>
                <w:sz w:val="24"/>
                <w:szCs w:val="24"/>
              </w:rPr>
              <w:t>login</w:t>
            </w:r>
            <w:proofErr w:type="gramEnd"/>
            <w:r>
              <w:rPr>
                <w:rStyle w:val="Heading2Char"/>
                <w:rFonts w:ascii="Times" w:hAnsi="Times"/>
                <w:b w:val="0"/>
                <w:color w:val="auto"/>
                <w:sz w:val="24"/>
                <w:szCs w:val="24"/>
              </w:rPr>
              <w:t>()</w:t>
            </w:r>
          </w:p>
        </w:tc>
        <w:tc>
          <w:tcPr>
            <w:tcW w:w="2919" w:type="dxa"/>
          </w:tcPr>
          <w:p w14:paraId="19037F2F" w14:textId="4494F7CC" w:rsidR="00B575B0" w:rsidRPr="009048D6" w:rsidRDefault="00B575B0" w:rsidP="003707B7">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login for patient.</w:t>
            </w:r>
          </w:p>
        </w:tc>
        <w:tc>
          <w:tcPr>
            <w:tcW w:w="2610" w:type="dxa"/>
          </w:tcPr>
          <w:p w14:paraId="3632F46F" w14:textId="0A9F8DA1" w:rsidR="00B575B0" w:rsidRPr="005064EC" w:rsidRDefault="00B575B0" w:rsidP="00B575B0">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575B0" w:rsidRPr="005064EC" w14:paraId="00BBC5F1" w14:textId="77777777" w:rsidTr="00B575B0">
        <w:tc>
          <w:tcPr>
            <w:tcW w:w="857" w:type="dxa"/>
          </w:tcPr>
          <w:p w14:paraId="0ACFFA08" w14:textId="46EC72C1" w:rsidR="00B575B0" w:rsidRPr="005064EC" w:rsidRDefault="00B575B0" w:rsidP="00B575B0">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56" w:type="dxa"/>
          </w:tcPr>
          <w:p w14:paraId="67B7BE73" w14:textId="77B6B47A" w:rsidR="00B575B0" w:rsidRPr="005064EC" w:rsidRDefault="00B575B0" w:rsidP="003707B7">
            <w:pPr>
              <w:rPr>
                <w:rStyle w:val="Heading2Char"/>
                <w:rFonts w:ascii="Times" w:hAnsi="Times"/>
                <w:b w:val="0"/>
                <w:color w:val="auto"/>
                <w:sz w:val="24"/>
                <w:szCs w:val="24"/>
              </w:rPr>
            </w:pPr>
            <w:proofErr w:type="gramStart"/>
            <w:r>
              <w:rPr>
                <w:rStyle w:val="Heading2Char"/>
                <w:rFonts w:ascii="Times" w:hAnsi="Times"/>
                <w:b w:val="0"/>
                <w:color w:val="auto"/>
                <w:sz w:val="24"/>
                <w:szCs w:val="24"/>
              </w:rPr>
              <w:t>logout</w:t>
            </w:r>
            <w:proofErr w:type="gramEnd"/>
            <w:r>
              <w:rPr>
                <w:rStyle w:val="Heading2Char"/>
                <w:rFonts w:ascii="Times" w:hAnsi="Times"/>
                <w:b w:val="0"/>
                <w:color w:val="auto"/>
                <w:sz w:val="24"/>
                <w:szCs w:val="24"/>
              </w:rPr>
              <w:t>()</w:t>
            </w:r>
          </w:p>
        </w:tc>
        <w:tc>
          <w:tcPr>
            <w:tcW w:w="2919" w:type="dxa"/>
          </w:tcPr>
          <w:p w14:paraId="0F122ECD" w14:textId="46D32A72" w:rsidR="00B575B0" w:rsidRPr="009048D6" w:rsidRDefault="00B575B0" w:rsidP="003707B7">
            <w:pPr>
              <w:rPr>
                <w:rStyle w:val="Heading2Char"/>
                <w:rFonts w:ascii="Times" w:hAnsi="Times"/>
                <w:b w:val="0"/>
                <w:color w:val="auto"/>
                <w:sz w:val="24"/>
                <w:szCs w:val="24"/>
              </w:rPr>
            </w:pPr>
            <w:r w:rsidRPr="006E6011">
              <w:rPr>
                <w:rFonts w:ascii="Times New Roman" w:hAnsi="Times New Roman" w:cs="Times New Roman"/>
                <w:sz w:val="24"/>
                <w:szCs w:val="24"/>
              </w:rPr>
              <w:t xml:space="preserve">Method uses to </w:t>
            </w:r>
            <w:r>
              <w:rPr>
                <w:rFonts w:ascii="Times New Roman" w:hAnsi="Times New Roman" w:cs="Times New Roman"/>
                <w:sz w:val="24"/>
                <w:szCs w:val="24"/>
              </w:rPr>
              <w:t>logout for patient.</w:t>
            </w:r>
          </w:p>
        </w:tc>
        <w:tc>
          <w:tcPr>
            <w:tcW w:w="2610" w:type="dxa"/>
          </w:tcPr>
          <w:p w14:paraId="479A2CF6" w14:textId="3D444789" w:rsidR="00B575B0" w:rsidRPr="005064EC" w:rsidRDefault="00B575B0" w:rsidP="00B575B0">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575B0" w14:paraId="122F6E45" w14:textId="77777777" w:rsidTr="00B575B0">
        <w:tblPrEx>
          <w:tblLook w:val="0000" w:firstRow="0" w:lastRow="0" w:firstColumn="0" w:lastColumn="0" w:noHBand="0" w:noVBand="0"/>
        </w:tblPrEx>
        <w:trPr>
          <w:trHeight w:val="620"/>
        </w:trPr>
        <w:tc>
          <w:tcPr>
            <w:tcW w:w="857" w:type="dxa"/>
          </w:tcPr>
          <w:p w14:paraId="6AD0CB27" w14:textId="7F79396B" w:rsidR="00B575B0" w:rsidRPr="003C7AC3" w:rsidRDefault="00B575B0" w:rsidP="00B575B0">
            <w:pPr>
              <w:ind w:left="108"/>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56" w:type="dxa"/>
          </w:tcPr>
          <w:p w14:paraId="32960E81" w14:textId="689CB83A" w:rsidR="00B575B0" w:rsidRPr="003C7AC3" w:rsidRDefault="00B575B0" w:rsidP="003707B7">
            <w:pPr>
              <w:rPr>
                <w:rStyle w:val="Heading2Char"/>
                <w:rFonts w:ascii="Times" w:hAnsi="Times"/>
                <w:b w:val="0"/>
                <w:color w:val="auto"/>
                <w:sz w:val="24"/>
                <w:szCs w:val="24"/>
              </w:rPr>
            </w:pPr>
            <w:proofErr w:type="gramStart"/>
            <w:r>
              <w:rPr>
                <w:rStyle w:val="Heading2Char"/>
                <w:rFonts w:ascii="Times" w:hAnsi="Times"/>
                <w:b w:val="0"/>
                <w:color w:val="auto"/>
                <w:sz w:val="24"/>
                <w:szCs w:val="24"/>
              </w:rPr>
              <w:t>v</w:t>
            </w:r>
            <w:r w:rsidRPr="003C7AC3">
              <w:rPr>
                <w:rStyle w:val="Heading2Char"/>
                <w:rFonts w:ascii="Times" w:hAnsi="Times"/>
                <w:b w:val="0"/>
                <w:color w:val="auto"/>
                <w:sz w:val="24"/>
                <w:szCs w:val="24"/>
              </w:rPr>
              <w:t>iew</w:t>
            </w:r>
            <w:proofErr w:type="gramEnd"/>
            <w:r w:rsidRPr="003C7AC3">
              <w:rPr>
                <w:rStyle w:val="Heading2Char"/>
                <w:rFonts w:ascii="Times" w:hAnsi="Times"/>
                <w:b w:val="0"/>
                <w:color w:val="auto"/>
                <w:sz w:val="24"/>
                <w:szCs w:val="24"/>
              </w:rPr>
              <w:t>()</w:t>
            </w:r>
          </w:p>
        </w:tc>
        <w:tc>
          <w:tcPr>
            <w:tcW w:w="2919" w:type="dxa"/>
          </w:tcPr>
          <w:p w14:paraId="41B748D3" w14:textId="46F56D31" w:rsidR="00B575B0" w:rsidRPr="003C7AC3" w:rsidRDefault="00B575B0" w:rsidP="003707B7">
            <w:pPr>
              <w:rPr>
                <w:rStyle w:val="Heading2Char"/>
                <w:rFonts w:ascii="Times" w:hAnsi="Times"/>
                <w:b w:val="0"/>
                <w:color w:val="auto"/>
                <w:sz w:val="24"/>
                <w:szCs w:val="24"/>
              </w:rPr>
            </w:pPr>
            <w:r w:rsidRPr="003C7AC3">
              <w:rPr>
                <w:rStyle w:val="Heading2Char"/>
                <w:rFonts w:ascii="Times" w:hAnsi="Times"/>
                <w:b w:val="0"/>
                <w:color w:val="auto"/>
                <w:sz w:val="24"/>
                <w:szCs w:val="24"/>
              </w:rPr>
              <w:t>Method uses to view any page which allow for patient</w:t>
            </w:r>
          </w:p>
        </w:tc>
        <w:tc>
          <w:tcPr>
            <w:tcW w:w="2610" w:type="dxa"/>
          </w:tcPr>
          <w:p w14:paraId="33DF2231" w14:textId="506AC40C" w:rsidR="00B575B0" w:rsidRPr="003C7AC3" w:rsidRDefault="00B575B0" w:rsidP="00B575B0">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tc>
      </w:tr>
      <w:tr w:rsidR="00B575B0" w14:paraId="126FF2B3" w14:textId="77777777" w:rsidTr="00B575B0">
        <w:tblPrEx>
          <w:tblLook w:val="0000" w:firstRow="0" w:lastRow="0" w:firstColumn="0" w:lastColumn="0" w:noHBand="0" w:noVBand="0"/>
        </w:tblPrEx>
        <w:trPr>
          <w:trHeight w:val="120"/>
        </w:trPr>
        <w:tc>
          <w:tcPr>
            <w:tcW w:w="857" w:type="dxa"/>
          </w:tcPr>
          <w:p w14:paraId="585AAEB6" w14:textId="26FB9577" w:rsidR="00B575B0" w:rsidRPr="003C7AC3" w:rsidRDefault="00B575B0" w:rsidP="00B575B0">
            <w:pPr>
              <w:ind w:left="108"/>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56" w:type="dxa"/>
          </w:tcPr>
          <w:p w14:paraId="29ED7401" w14:textId="08B9EEBA" w:rsidR="00B575B0" w:rsidRPr="003C7AC3" w:rsidRDefault="00B575B0" w:rsidP="003707B7">
            <w:pPr>
              <w:rPr>
                <w:rStyle w:val="Heading2Char"/>
                <w:rFonts w:ascii="Times" w:hAnsi="Times"/>
                <w:b w:val="0"/>
                <w:color w:val="auto"/>
                <w:sz w:val="24"/>
                <w:szCs w:val="24"/>
              </w:rPr>
            </w:pPr>
            <w:proofErr w:type="gramStart"/>
            <w:r>
              <w:rPr>
                <w:rStyle w:val="Heading2Char"/>
                <w:rFonts w:ascii="Times" w:hAnsi="Times"/>
                <w:b w:val="0"/>
                <w:color w:val="auto"/>
                <w:sz w:val="24"/>
                <w:szCs w:val="24"/>
              </w:rPr>
              <w:t>edit</w:t>
            </w:r>
            <w:proofErr w:type="gramEnd"/>
            <w:r>
              <w:rPr>
                <w:rStyle w:val="Heading2Char"/>
                <w:rFonts w:ascii="Times" w:hAnsi="Times"/>
                <w:b w:val="0"/>
                <w:color w:val="auto"/>
                <w:sz w:val="24"/>
                <w:szCs w:val="24"/>
              </w:rPr>
              <w:t>()</w:t>
            </w:r>
          </w:p>
        </w:tc>
        <w:tc>
          <w:tcPr>
            <w:tcW w:w="2919" w:type="dxa"/>
          </w:tcPr>
          <w:p w14:paraId="158815D2" w14:textId="779A67A7" w:rsidR="00B575B0" w:rsidRPr="003C7AC3" w:rsidRDefault="00B575B0" w:rsidP="00B575B0">
            <w:pPr>
              <w:rPr>
                <w:rStyle w:val="Heading2Char"/>
                <w:rFonts w:ascii="Times" w:hAnsi="Times"/>
                <w:b w:val="0"/>
                <w:color w:val="auto"/>
                <w:sz w:val="24"/>
                <w:szCs w:val="24"/>
              </w:rPr>
            </w:pPr>
            <w:r>
              <w:rPr>
                <w:rStyle w:val="Heading2Char"/>
                <w:rFonts w:ascii="Times" w:hAnsi="Times"/>
                <w:b w:val="0"/>
                <w:color w:val="auto"/>
                <w:sz w:val="24"/>
                <w:szCs w:val="24"/>
              </w:rPr>
              <w:t xml:space="preserve">Method uses to edit </w:t>
            </w:r>
            <w:proofErr w:type="spellStart"/>
            <w:r>
              <w:rPr>
                <w:rStyle w:val="Heading2Char"/>
                <w:rFonts w:ascii="Times" w:hAnsi="Times"/>
                <w:b w:val="0"/>
                <w:color w:val="auto"/>
                <w:sz w:val="24"/>
                <w:szCs w:val="24"/>
              </w:rPr>
              <w:t>dentistinformation</w:t>
            </w:r>
            <w:proofErr w:type="spellEnd"/>
            <w:r>
              <w:rPr>
                <w:rStyle w:val="Heading2Char"/>
                <w:rFonts w:ascii="Times" w:hAnsi="Times"/>
                <w:b w:val="0"/>
                <w:color w:val="auto"/>
                <w:sz w:val="24"/>
                <w:szCs w:val="24"/>
              </w:rPr>
              <w:t>.</w:t>
            </w:r>
          </w:p>
        </w:tc>
        <w:tc>
          <w:tcPr>
            <w:tcW w:w="2610" w:type="dxa"/>
          </w:tcPr>
          <w:p w14:paraId="20B9C965" w14:textId="2558F083" w:rsidR="00B575B0" w:rsidRPr="003C7AC3" w:rsidRDefault="00B575B0" w:rsidP="00B575B0">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B575B0" w14:paraId="6B06B834" w14:textId="77777777" w:rsidTr="00B575B0">
        <w:tblPrEx>
          <w:tblLook w:val="0000" w:firstRow="0" w:lastRow="0" w:firstColumn="0" w:lastColumn="0" w:noHBand="0" w:noVBand="0"/>
        </w:tblPrEx>
        <w:trPr>
          <w:trHeight w:val="215"/>
        </w:trPr>
        <w:tc>
          <w:tcPr>
            <w:tcW w:w="857" w:type="dxa"/>
          </w:tcPr>
          <w:p w14:paraId="1FBEF48E" w14:textId="04622F1D" w:rsidR="00B575B0" w:rsidRDefault="00B575B0" w:rsidP="00B575B0">
            <w:pPr>
              <w:ind w:left="108"/>
              <w:jc w:val="center"/>
              <w:rPr>
                <w:rStyle w:val="Heading2Char"/>
                <w:rFonts w:ascii="Times" w:hAnsi="Times"/>
                <w:b w:val="0"/>
                <w:color w:val="auto"/>
                <w:sz w:val="24"/>
                <w:szCs w:val="24"/>
              </w:rPr>
            </w:pPr>
            <w:r>
              <w:rPr>
                <w:rStyle w:val="Heading2Char"/>
                <w:rFonts w:ascii="Times" w:hAnsi="Times" w:cs="Ayuthaya"/>
                <w:b w:val="0"/>
                <w:color w:val="auto"/>
                <w:sz w:val="24"/>
                <w:szCs w:val="24"/>
              </w:rPr>
              <w:t>5</w:t>
            </w:r>
          </w:p>
        </w:tc>
        <w:tc>
          <w:tcPr>
            <w:tcW w:w="2856" w:type="dxa"/>
          </w:tcPr>
          <w:p w14:paraId="7BB89F82" w14:textId="3104CF60" w:rsidR="00B575B0" w:rsidRDefault="00B575B0" w:rsidP="003707B7">
            <w:pPr>
              <w:rPr>
                <w:rStyle w:val="Heading2Char"/>
                <w:rFonts w:ascii="Times" w:hAnsi="Times"/>
                <w:b w:val="0"/>
                <w:color w:val="auto"/>
                <w:sz w:val="24"/>
                <w:szCs w:val="24"/>
              </w:rPr>
            </w:pPr>
            <w:proofErr w:type="gramStart"/>
            <w:r>
              <w:rPr>
                <w:rStyle w:val="Heading2Char"/>
                <w:rFonts w:ascii="Times" w:hAnsi="Times"/>
                <w:b w:val="0"/>
                <w:color w:val="auto"/>
                <w:sz w:val="24"/>
                <w:szCs w:val="24"/>
              </w:rPr>
              <w:t>d</w:t>
            </w:r>
            <w:r w:rsidRPr="00967A1D">
              <w:rPr>
                <w:rStyle w:val="Heading2Char"/>
                <w:rFonts w:ascii="Times" w:hAnsi="Times"/>
                <w:b w:val="0"/>
                <w:color w:val="auto"/>
                <w:sz w:val="24"/>
                <w:szCs w:val="24"/>
              </w:rPr>
              <w:t>elete</w:t>
            </w:r>
            <w:proofErr w:type="gramEnd"/>
            <w:r w:rsidRPr="00967A1D">
              <w:rPr>
                <w:rStyle w:val="Heading2Char"/>
                <w:rFonts w:ascii="Times" w:hAnsi="Times"/>
                <w:b w:val="0"/>
                <w:color w:val="auto"/>
                <w:sz w:val="24"/>
                <w:szCs w:val="24"/>
              </w:rPr>
              <w:t xml:space="preserve"> ()</w:t>
            </w:r>
          </w:p>
        </w:tc>
        <w:tc>
          <w:tcPr>
            <w:tcW w:w="2919" w:type="dxa"/>
          </w:tcPr>
          <w:p w14:paraId="74CC39B5" w14:textId="5A50DEF7" w:rsidR="00B575B0" w:rsidRDefault="00B575B0" w:rsidP="00B575B0">
            <w:pPr>
              <w:rPr>
                <w:rStyle w:val="Heading2Char"/>
                <w:rFonts w:ascii="Times" w:hAnsi="Times"/>
                <w:b w:val="0"/>
                <w:color w:val="auto"/>
                <w:sz w:val="24"/>
                <w:szCs w:val="24"/>
              </w:rPr>
            </w:pPr>
            <w:r w:rsidRPr="00967A1D">
              <w:rPr>
                <w:rStyle w:val="Heading2Char"/>
                <w:rFonts w:ascii="Times" w:hAnsi="Times"/>
                <w:b w:val="0"/>
                <w:color w:val="auto"/>
                <w:sz w:val="24"/>
                <w:szCs w:val="24"/>
              </w:rPr>
              <w:t xml:space="preserve">Method uses to delete </w:t>
            </w:r>
            <w:r>
              <w:rPr>
                <w:rStyle w:val="Heading2Char"/>
                <w:rFonts w:ascii="Times" w:hAnsi="Times" w:cs="Ayuthaya"/>
                <w:b w:val="0"/>
                <w:color w:val="auto"/>
                <w:sz w:val="24"/>
                <w:szCs w:val="24"/>
              </w:rPr>
              <w:t>dentist</w:t>
            </w:r>
            <w:r w:rsidRPr="00967A1D">
              <w:rPr>
                <w:rStyle w:val="Heading2Char"/>
                <w:rFonts w:ascii="Times" w:hAnsi="Times" w:cs="Ayuthaya"/>
                <w:b w:val="0"/>
                <w:color w:val="auto"/>
                <w:sz w:val="24"/>
                <w:szCs w:val="24"/>
              </w:rPr>
              <w:t>.</w:t>
            </w:r>
          </w:p>
        </w:tc>
        <w:tc>
          <w:tcPr>
            <w:tcW w:w="2610" w:type="dxa"/>
          </w:tcPr>
          <w:p w14:paraId="59CEBBC7" w14:textId="0CF0C3E3" w:rsidR="00B575B0" w:rsidRDefault="00B575B0" w:rsidP="00B575B0">
            <w:pPr>
              <w:jc w:val="center"/>
              <w:rPr>
                <w:rStyle w:val="Heading2Char"/>
                <w:rFonts w:ascii="Times" w:hAnsi="Times"/>
                <w:b w:val="0"/>
                <w:color w:val="auto"/>
                <w:sz w:val="24"/>
                <w:szCs w:val="24"/>
              </w:rPr>
            </w:pPr>
            <w:r w:rsidRPr="00967A1D">
              <w:rPr>
                <w:rStyle w:val="Heading2Char"/>
                <w:rFonts w:ascii="Times" w:hAnsi="Times"/>
                <w:b w:val="0"/>
                <w:color w:val="auto"/>
                <w:sz w:val="24"/>
                <w:szCs w:val="24"/>
              </w:rPr>
              <w:t>-</w:t>
            </w:r>
          </w:p>
        </w:tc>
      </w:tr>
      <w:tr w:rsidR="00B575B0" w14:paraId="5B41CA96" w14:textId="251F8C94" w:rsidTr="00B575B0">
        <w:tblPrEx>
          <w:tblLook w:val="0000" w:firstRow="0" w:lastRow="0" w:firstColumn="0" w:lastColumn="0" w:noHBand="0" w:noVBand="0"/>
        </w:tblPrEx>
        <w:trPr>
          <w:trHeight w:val="623"/>
        </w:trPr>
        <w:tc>
          <w:tcPr>
            <w:tcW w:w="857" w:type="dxa"/>
          </w:tcPr>
          <w:p w14:paraId="177AC0C4" w14:textId="78B931C6" w:rsidR="00B575B0" w:rsidRDefault="00B575B0" w:rsidP="00B575B0">
            <w:pPr>
              <w:ind w:left="108"/>
              <w:jc w:val="center"/>
              <w:rPr>
                <w:rStyle w:val="Heading2Char"/>
                <w:rFonts w:ascii="Times" w:hAnsi="Times"/>
                <w:color w:val="auto"/>
                <w:sz w:val="24"/>
                <w:szCs w:val="24"/>
              </w:rPr>
            </w:pPr>
            <w:r>
              <w:rPr>
                <w:rStyle w:val="Heading2Char"/>
                <w:rFonts w:ascii="Times" w:hAnsi="Times"/>
                <w:b w:val="0"/>
                <w:color w:val="auto"/>
                <w:sz w:val="24"/>
                <w:szCs w:val="24"/>
              </w:rPr>
              <w:t>6</w:t>
            </w:r>
          </w:p>
        </w:tc>
        <w:tc>
          <w:tcPr>
            <w:tcW w:w="2856" w:type="dxa"/>
          </w:tcPr>
          <w:p w14:paraId="7DAA9472" w14:textId="5B8E405F" w:rsidR="00B575B0" w:rsidRDefault="00B575B0" w:rsidP="003707B7">
            <w:pPr>
              <w:rPr>
                <w:rStyle w:val="Heading2Char"/>
                <w:rFonts w:ascii="Times" w:hAnsi="Times"/>
                <w:color w:val="auto"/>
                <w:sz w:val="24"/>
                <w:szCs w:val="24"/>
              </w:rPr>
            </w:pPr>
            <w:proofErr w:type="spellStart"/>
            <w:proofErr w:type="gramStart"/>
            <w:r w:rsidRPr="00967A1D">
              <w:rPr>
                <w:rStyle w:val="Heading2Char"/>
                <w:rFonts w:ascii="Times" w:hAnsi="Times"/>
                <w:b w:val="0"/>
                <w:color w:val="auto"/>
                <w:sz w:val="24"/>
                <w:szCs w:val="24"/>
              </w:rPr>
              <w:t>makePatientAppointment</w:t>
            </w:r>
            <w:proofErr w:type="spellEnd"/>
            <w:proofErr w:type="gramEnd"/>
            <w:r w:rsidRPr="00967A1D">
              <w:rPr>
                <w:rStyle w:val="Heading2Char"/>
                <w:rFonts w:ascii="Times" w:hAnsi="Times"/>
                <w:b w:val="0"/>
                <w:color w:val="auto"/>
                <w:sz w:val="24"/>
                <w:szCs w:val="24"/>
              </w:rPr>
              <w:t>()</w:t>
            </w:r>
          </w:p>
        </w:tc>
        <w:tc>
          <w:tcPr>
            <w:tcW w:w="2919" w:type="dxa"/>
          </w:tcPr>
          <w:p w14:paraId="16593BB4" w14:textId="7B487658" w:rsidR="00B575B0" w:rsidRDefault="00B575B0" w:rsidP="003707B7">
            <w:pPr>
              <w:rPr>
                <w:rStyle w:val="Heading2Char"/>
                <w:rFonts w:ascii="Times" w:hAnsi="Times"/>
                <w:color w:val="auto"/>
                <w:sz w:val="24"/>
                <w:szCs w:val="24"/>
              </w:rPr>
            </w:pPr>
            <w:r w:rsidRPr="00967A1D">
              <w:rPr>
                <w:rStyle w:val="Heading2Char"/>
                <w:rFonts w:ascii="Times" w:hAnsi="Times"/>
                <w:b w:val="0"/>
                <w:color w:val="auto"/>
                <w:sz w:val="24"/>
                <w:szCs w:val="24"/>
              </w:rPr>
              <w:t>Method uses to make new patient appointment.</w:t>
            </w:r>
          </w:p>
        </w:tc>
        <w:tc>
          <w:tcPr>
            <w:tcW w:w="2610" w:type="dxa"/>
          </w:tcPr>
          <w:p w14:paraId="4660DF1C" w14:textId="25F0F526" w:rsidR="00B575B0" w:rsidRDefault="00B575B0" w:rsidP="00B575B0">
            <w:pPr>
              <w:jc w:val="center"/>
              <w:rPr>
                <w:rStyle w:val="Heading2Char"/>
                <w:rFonts w:ascii="Times" w:hAnsi="Times"/>
                <w:color w:val="auto"/>
                <w:sz w:val="24"/>
                <w:szCs w:val="24"/>
              </w:rPr>
            </w:pPr>
            <w:r w:rsidRPr="00967A1D">
              <w:rPr>
                <w:rStyle w:val="Heading2Char"/>
                <w:rFonts w:ascii="Times" w:hAnsi="Times"/>
                <w:b w:val="0"/>
                <w:color w:val="auto"/>
                <w:sz w:val="24"/>
                <w:szCs w:val="24"/>
              </w:rPr>
              <w:t>-</w:t>
            </w:r>
          </w:p>
        </w:tc>
      </w:tr>
      <w:tr w:rsidR="00B575B0" w14:paraId="62766D8D" w14:textId="77777777" w:rsidTr="00B575B0">
        <w:tblPrEx>
          <w:tblLook w:val="0000" w:firstRow="0" w:lastRow="0" w:firstColumn="0" w:lastColumn="0" w:noHBand="0" w:noVBand="0"/>
        </w:tblPrEx>
        <w:trPr>
          <w:trHeight w:val="670"/>
        </w:trPr>
        <w:tc>
          <w:tcPr>
            <w:tcW w:w="857" w:type="dxa"/>
          </w:tcPr>
          <w:p w14:paraId="4C3B2DB0" w14:textId="5F1C7134" w:rsidR="00B575B0" w:rsidRDefault="00B575B0" w:rsidP="00B575B0">
            <w:pPr>
              <w:ind w:left="108"/>
              <w:jc w:val="center"/>
              <w:rPr>
                <w:rStyle w:val="Heading2Char"/>
                <w:rFonts w:ascii="Times" w:hAnsi="Times"/>
                <w:b w:val="0"/>
                <w:color w:val="auto"/>
                <w:sz w:val="24"/>
                <w:szCs w:val="24"/>
              </w:rPr>
            </w:pPr>
            <w:r>
              <w:rPr>
                <w:rStyle w:val="Heading2Char"/>
                <w:rFonts w:ascii="Times" w:hAnsi="Times"/>
                <w:b w:val="0"/>
                <w:color w:val="auto"/>
                <w:sz w:val="24"/>
                <w:szCs w:val="24"/>
              </w:rPr>
              <w:t>7</w:t>
            </w:r>
          </w:p>
        </w:tc>
        <w:tc>
          <w:tcPr>
            <w:tcW w:w="2856" w:type="dxa"/>
          </w:tcPr>
          <w:p w14:paraId="15549E78" w14:textId="45EEA8A0" w:rsidR="00B575B0" w:rsidRPr="00453729" w:rsidRDefault="00B575B0" w:rsidP="003707B7">
            <w:pPr>
              <w:rPr>
                <w:rStyle w:val="Heading2Char"/>
                <w:rFonts w:ascii="Times" w:hAnsi="Times"/>
                <w:b w:val="0"/>
                <w:color w:val="auto"/>
                <w:sz w:val="24"/>
                <w:szCs w:val="24"/>
              </w:rPr>
            </w:pPr>
            <w:proofErr w:type="spellStart"/>
            <w:proofErr w:type="gramStart"/>
            <w:r w:rsidRPr="00AA43C7">
              <w:rPr>
                <w:rStyle w:val="Heading2Char"/>
                <w:rFonts w:ascii="Times" w:hAnsi="Times"/>
                <w:b w:val="0"/>
                <w:color w:val="auto"/>
                <w:sz w:val="24"/>
                <w:szCs w:val="24"/>
              </w:rPr>
              <w:t>makeDentistAppointment</w:t>
            </w:r>
            <w:proofErr w:type="spellEnd"/>
            <w:proofErr w:type="gramEnd"/>
            <w:r w:rsidRPr="00AA43C7">
              <w:rPr>
                <w:rStyle w:val="Heading2Char"/>
                <w:rFonts w:ascii="Times" w:hAnsi="Times"/>
                <w:b w:val="0"/>
                <w:color w:val="auto"/>
                <w:sz w:val="24"/>
                <w:szCs w:val="24"/>
              </w:rPr>
              <w:t>()</w:t>
            </w:r>
          </w:p>
        </w:tc>
        <w:tc>
          <w:tcPr>
            <w:tcW w:w="2919" w:type="dxa"/>
          </w:tcPr>
          <w:p w14:paraId="6FC7E793" w14:textId="77777777" w:rsidR="00B575B0" w:rsidRPr="00AA43C7" w:rsidRDefault="00B575B0" w:rsidP="00676512">
            <w:pPr>
              <w:spacing w:after="200"/>
              <w:rPr>
                <w:rStyle w:val="Heading2Char"/>
                <w:rFonts w:ascii="Times" w:hAnsi="Times"/>
                <w:b w:val="0"/>
                <w:color w:val="auto"/>
                <w:sz w:val="24"/>
                <w:szCs w:val="24"/>
              </w:rPr>
            </w:pPr>
            <w:r w:rsidRPr="00AA43C7">
              <w:rPr>
                <w:rStyle w:val="Heading2Char"/>
                <w:rFonts w:ascii="Times" w:hAnsi="Times"/>
                <w:b w:val="0"/>
                <w:color w:val="auto"/>
                <w:sz w:val="24"/>
                <w:szCs w:val="24"/>
              </w:rPr>
              <w:t>Method uses to make new dentist appointment.</w:t>
            </w:r>
          </w:p>
          <w:p w14:paraId="6A5030CA" w14:textId="77777777" w:rsidR="00B575B0" w:rsidRPr="00453729" w:rsidRDefault="00B575B0" w:rsidP="003707B7">
            <w:pPr>
              <w:spacing w:after="200"/>
              <w:rPr>
                <w:rStyle w:val="Heading2Char"/>
                <w:rFonts w:ascii="Times" w:hAnsi="Times"/>
                <w:b w:val="0"/>
                <w:color w:val="auto"/>
                <w:sz w:val="24"/>
                <w:szCs w:val="24"/>
              </w:rPr>
            </w:pPr>
          </w:p>
        </w:tc>
        <w:tc>
          <w:tcPr>
            <w:tcW w:w="2610" w:type="dxa"/>
          </w:tcPr>
          <w:p w14:paraId="630BF05B" w14:textId="77777777" w:rsidR="00B575B0" w:rsidRPr="00AA43C7" w:rsidRDefault="00B575B0" w:rsidP="00B575B0">
            <w:pPr>
              <w:spacing w:after="200"/>
              <w:jc w:val="center"/>
              <w:rPr>
                <w:rStyle w:val="Heading2Char"/>
                <w:rFonts w:ascii="Times" w:hAnsi="Times"/>
                <w:b w:val="0"/>
                <w:color w:val="auto"/>
                <w:sz w:val="24"/>
                <w:szCs w:val="24"/>
              </w:rPr>
            </w:pPr>
            <w:r w:rsidRPr="00AA43C7">
              <w:rPr>
                <w:rStyle w:val="Heading2Char"/>
                <w:rFonts w:ascii="Times" w:hAnsi="Times"/>
                <w:b w:val="0"/>
                <w:color w:val="auto"/>
                <w:sz w:val="24"/>
                <w:szCs w:val="24"/>
              </w:rPr>
              <w:t>-</w:t>
            </w:r>
          </w:p>
          <w:p w14:paraId="216CB55D" w14:textId="77777777" w:rsidR="00B575B0" w:rsidRPr="00453729" w:rsidRDefault="00B575B0" w:rsidP="00B575B0">
            <w:pPr>
              <w:spacing w:after="200"/>
              <w:jc w:val="center"/>
              <w:rPr>
                <w:rStyle w:val="Heading2Char"/>
                <w:rFonts w:ascii="Times" w:hAnsi="Times"/>
                <w:b w:val="0"/>
                <w:color w:val="auto"/>
                <w:sz w:val="24"/>
                <w:szCs w:val="24"/>
              </w:rPr>
            </w:pPr>
          </w:p>
        </w:tc>
      </w:tr>
    </w:tbl>
    <w:p w14:paraId="0F0750D6" w14:textId="77777777" w:rsidR="000C7BB4" w:rsidRDefault="000C7BB4" w:rsidP="000C7BB4">
      <w:pPr>
        <w:rPr>
          <w:rStyle w:val="Heading2Char"/>
          <w:rFonts w:ascii="Times" w:hAnsi="Times"/>
          <w:color w:val="auto"/>
          <w:sz w:val="28"/>
          <w:szCs w:val="28"/>
        </w:rPr>
      </w:pPr>
      <w:r>
        <w:rPr>
          <w:rStyle w:val="Heading2Char"/>
          <w:rFonts w:ascii="Times" w:hAnsi="Times"/>
          <w:color w:val="auto"/>
          <w:sz w:val="28"/>
          <w:szCs w:val="28"/>
        </w:rPr>
        <w:tab/>
      </w:r>
    </w:p>
    <w:p w14:paraId="73C7892D" w14:textId="77777777" w:rsidR="00F803D1" w:rsidRPr="00F803D1" w:rsidRDefault="00F803D1" w:rsidP="00F803D1">
      <w:pPr>
        <w:rPr>
          <w:rFonts w:ascii="Times" w:eastAsiaTheme="majorEastAsia" w:hAnsi="Times" w:cstheme="majorBidi"/>
          <w:sz w:val="24"/>
          <w:szCs w:val="24"/>
        </w:rPr>
      </w:pPr>
    </w:p>
    <w:p w14:paraId="612FB9D2" w14:textId="77777777" w:rsidR="00B575B0" w:rsidRDefault="00B575B0" w:rsidP="00F803D1">
      <w:pPr>
        <w:ind w:firstLine="720"/>
        <w:rPr>
          <w:rStyle w:val="Heading2Char"/>
          <w:rFonts w:ascii="Times" w:hAnsi="Times"/>
          <w:color w:val="auto"/>
          <w:sz w:val="24"/>
          <w:szCs w:val="24"/>
        </w:rPr>
      </w:pPr>
    </w:p>
    <w:p w14:paraId="7EF896A2" w14:textId="77777777" w:rsidR="00B575B0" w:rsidRDefault="00B575B0" w:rsidP="00F803D1">
      <w:pPr>
        <w:ind w:firstLine="720"/>
        <w:rPr>
          <w:rStyle w:val="Heading2Char"/>
          <w:rFonts w:ascii="Times" w:hAnsi="Times"/>
          <w:color w:val="auto"/>
          <w:sz w:val="24"/>
          <w:szCs w:val="24"/>
        </w:rPr>
      </w:pPr>
    </w:p>
    <w:p w14:paraId="62D20517" w14:textId="77777777" w:rsidR="00F01701" w:rsidRDefault="00F01701" w:rsidP="00B575B0">
      <w:pPr>
        <w:rPr>
          <w:rStyle w:val="Heading2Char"/>
          <w:rFonts w:ascii="Times" w:hAnsi="Times"/>
          <w:color w:val="auto"/>
          <w:sz w:val="24"/>
          <w:szCs w:val="24"/>
        </w:rPr>
      </w:pPr>
    </w:p>
    <w:p w14:paraId="1AC6F884" w14:textId="11846117" w:rsidR="00F803D1" w:rsidRDefault="00B575B0" w:rsidP="00F803D1">
      <w:pPr>
        <w:ind w:firstLine="720"/>
        <w:rPr>
          <w:rStyle w:val="Heading2Char"/>
          <w:rFonts w:ascii="Times" w:hAnsi="Times"/>
          <w:color w:val="auto"/>
          <w:sz w:val="24"/>
          <w:szCs w:val="24"/>
        </w:rPr>
      </w:pPr>
      <w:r>
        <w:rPr>
          <w:rStyle w:val="Heading2Char"/>
          <w:rFonts w:ascii="Times" w:hAnsi="Times"/>
          <w:color w:val="auto"/>
          <w:sz w:val="24"/>
          <w:szCs w:val="24"/>
        </w:rPr>
        <w:t>CD-12</w:t>
      </w:r>
      <w:proofErr w:type="gramStart"/>
      <w:r w:rsidR="00F803D1">
        <w:rPr>
          <w:rStyle w:val="Heading2Char"/>
          <w:rFonts w:ascii="Times" w:hAnsi="Times"/>
          <w:color w:val="auto"/>
          <w:sz w:val="24"/>
          <w:szCs w:val="24"/>
        </w:rPr>
        <w:t>,URS</w:t>
      </w:r>
      <w:proofErr w:type="gramEnd"/>
    </w:p>
    <w:p w14:paraId="5E389E84" w14:textId="3F4AC4B8" w:rsidR="00F803D1" w:rsidRDefault="00F803D1" w:rsidP="00F803D1">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PatientAppointment</w:t>
      </w:r>
      <w:proofErr w:type="spellEnd"/>
    </w:p>
    <w:p w14:paraId="21E3E812" w14:textId="0101F4E3" w:rsidR="00F803D1" w:rsidRDefault="00F803D1" w:rsidP="00F803D1">
      <w:pPr>
        <w:rPr>
          <w:rStyle w:val="Heading2Char"/>
          <w:rFonts w:ascii="Times" w:hAnsi="Times"/>
          <w:color w:val="auto"/>
          <w:sz w:val="24"/>
          <w:szCs w:val="24"/>
        </w:rPr>
      </w:pPr>
    </w:p>
    <w:p w14:paraId="133192FD" w14:textId="3E9794F1" w:rsidR="00F803D1" w:rsidRDefault="00F803D1" w:rsidP="00F803D1">
      <w:pPr>
        <w:tabs>
          <w:tab w:val="left" w:pos="2946"/>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3600" behindDoc="0" locked="0" layoutInCell="1" allowOverlap="1" wp14:anchorId="490B2F82" wp14:editId="33B4EA91">
            <wp:simplePos x="0" y="0"/>
            <wp:positionH relativeFrom="column">
              <wp:posOffset>1485900</wp:posOffset>
            </wp:positionH>
            <wp:positionV relativeFrom="paragraph">
              <wp:posOffset>198120</wp:posOffset>
            </wp:positionV>
            <wp:extent cx="2768600" cy="2540000"/>
            <wp:effectExtent l="0" t="0" r="0" b="0"/>
            <wp:wrapThrough wrapText="bothSides">
              <wp:wrapPolygon edited="0">
                <wp:start x="0" y="0"/>
                <wp:lineTo x="0" y="21384"/>
                <wp:lineTo x="21402" y="21384"/>
                <wp:lineTo x="2140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jpg"/>
                    <pic:cNvPicPr/>
                  </pic:nvPicPr>
                  <pic:blipFill>
                    <a:blip r:embed="rId28">
                      <a:extLst>
                        <a:ext uri="{28A0092B-C50C-407E-A947-70E740481C1C}">
                          <a14:useLocalDpi xmlns:a14="http://schemas.microsoft.com/office/drawing/2010/main" val="0"/>
                        </a:ext>
                      </a:extLst>
                    </a:blip>
                    <a:stretch>
                      <a:fillRect/>
                    </a:stretch>
                  </pic:blipFill>
                  <pic:spPr>
                    <a:xfrm>
                      <a:off x="0" y="0"/>
                      <a:ext cx="2768600" cy="2540000"/>
                    </a:xfrm>
                    <a:prstGeom prst="rect">
                      <a:avLst/>
                    </a:prstGeom>
                  </pic:spPr>
                </pic:pic>
              </a:graphicData>
            </a:graphic>
            <wp14:sizeRelH relativeFrom="page">
              <wp14:pctWidth>0</wp14:pctWidth>
            </wp14:sizeRelH>
            <wp14:sizeRelV relativeFrom="page">
              <wp14:pctHeight>0</wp14:pctHeight>
            </wp14:sizeRelV>
          </wp:anchor>
        </w:drawing>
      </w:r>
    </w:p>
    <w:p w14:paraId="7643B7EB" w14:textId="77777777" w:rsidR="00F803D1" w:rsidRPr="00F803D1" w:rsidRDefault="00F803D1" w:rsidP="00F803D1">
      <w:pPr>
        <w:rPr>
          <w:rFonts w:ascii="Times" w:eastAsiaTheme="majorEastAsia" w:hAnsi="Times" w:cstheme="majorBidi"/>
          <w:sz w:val="24"/>
          <w:szCs w:val="24"/>
        </w:rPr>
      </w:pPr>
    </w:p>
    <w:p w14:paraId="038FC054" w14:textId="77777777" w:rsidR="00F803D1" w:rsidRPr="00F803D1" w:rsidRDefault="00F803D1" w:rsidP="00F803D1">
      <w:pPr>
        <w:rPr>
          <w:rFonts w:ascii="Times" w:eastAsiaTheme="majorEastAsia" w:hAnsi="Times" w:cstheme="majorBidi"/>
          <w:sz w:val="24"/>
          <w:szCs w:val="24"/>
        </w:rPr>
      </w:pPr>
    </w:p>
    <w:p w14:paraId="5E15E6A1" w14:textId="77777777" w:rsidR="00F803D1" w:rsidRPr="00F803D1" w:rsidRDefault="00F803D1" w:rsidP="00F803D1">
      <w:pPr>
        <w:rPr>
          <w:rFonts w:ascii="Times" w:eastAsiaTheme="majorEastAsia" w:hAnsi="Times" w:cstheme="majorBidi"/>
          <w:sz w:val="24"/>
          <w:szCs w:val="24"/>
        </w:rPr>
      </w:pPr>
    </w:p>
    <w:p w14:paraId="1A671BE3" w14:textId="77777777" w:rsidR="00F803D1" w:rsidRPr="00F803D1" w:rsidRDefault="00F803D1" w:rsidP="00F803D1">
      <w:pPr>
        <w:rPr>
          <w:rFonts w:ascii="Times" w:eastAsiaTheme="majorEastAsia" w:hAnsi="Times" w:cstheme="majorBidi"/>
          <w:sz w:val="24"/>
          <w:szCs w:val="24"/>
        </w:rPr>
      </w:pPr>
    </w:p>
    <w:p w14:paraId="69EBB513" w14:textId="77777777" w:rsidR="00F803D1" w:rsidRPr="00F803D1" w:rsidRDefault="00F803D1" w:rsidP="00F803D1">
      <w:pPr>
        <w:rPr>
          <w:rFonts w:ascii="Times" w:eastAsiaTheme="majorEastAsia" w:hAnsi="Times" w:cstheme="majorBidi"/>
          <w:sz w:val="24"/>
          <w:szCs w:val="24"/>
        </w:rPr>
      </w:pPr>
    </w:p>
    <w:p w14:paraId="7F3FEE8B" w14:textId="77777777" w:rsidR="00F803D1" w:rsidRPr="00F803D1" w:rsidRDefault="00F803D1" w:rsidP="00F803D1">
      <w:pPr>
        <w:rPr>
          <w:rFonts w:ascii="Times" w:eastAsiaTheme="majorEastAsia" w:hAnsi="Times" w:cstheme="majorBidi"/>
          <w:sz w:val="24"/>
          <w:szCs w:val="24"/>
        </w:rPr>
      </w:pPr>
    </w:p>
    <w:p w14:paraId="27C09E92" w14:textId="77777777" w:rsidR="00F803D1" w:rsidRPr="00F803D1" w:rsidRDefault="00F803D1" w:rsidP="00F803D1">
      <w:pPr>
        <w:rPr>
          <w:rFonts w:ascii="Times" w:eastAsiaTheme="majorEastAsia" w:hAnsi="Times" w:cstheme="majorBidi"/>
          <w:sz w:val="24"/>
          <w:szCs w:val="24"/>
        </w:rPr>
      </w:pPr>
    </w:p>
    <w:p w14:paraId="6AEB4DAD" w14:textId="77777777" w:rsidR="00F803D1" w:rsidRPr="00F803D1" w:rsidRDefault="00F803D1" w:rsidP="00F803D1">
      <w:pPr>
        <w:rPr>
          <w:rFonts w:ascii="Times" w:eastAsiaTheme="majorEastAsia" w:hAnsi="Times" w:cstheme="majorBidi"/>
          <w:sz w:val="24"/>
          <w:szCs w:val="24"/>
        </w:rPr>
      </w:pPr>
    </w:p>
    <w:p w14:paraId="5A4A514D" w14:textId="77777777" w:rsidR="00F803D1" w:rsidRPr="00F803D1" w:rsidRDefault="00F803D1" w:rsidP="00F803D1">
      <w:pPr>
        <w:rPr>
          <w:rFonts w:ascii="Times" w:eastAsiaTheme="majorEastAsia" w:hAnsi="Times" w:cstheme="majorBidi"/>
          <w:sz w:val="24"/>
          <w:szCs w:val="24"/>
        </w:rPr>
      </w:pPr>
    </w:p>
    <w:p w14:paraId="46AF0165" w14:textId="77777777" w:rsidR="00F803D1" w:rsidRPr="00F803D1" w:rsidRDefault="00F803D1" w:rsidP="00F803D1">
      <w:pPr>
        <w:rPr>
          <w:rFonts w:ascii="Times" w:eastAsiaTheme="majorEastAsia" w:hAnsi="Times" w:cstheme="majorBidi"/>
          <w:sz w:val="24"/>
          <w:szCs w:val="24"/>
        </w:rPr>
      </w:pPr>
    </w:p>
    <w:p w14:paraId="0B65E446" w14:textId="77777777" w:rsidR="00F803D1" w:rsidRPr="00F803D1" w:rsidRDefault="00F803D1" w:rsidP="00F803D1">
      <w:pPr>
        <w:rPr>
          <w:rFonts w:ascii="Times" w:eastAsiaTheme="majorEastAsia" w:hAnsi="Times" w:cstheme="majorBidi"/>
          <w:sz w:val="24"/>
          <w:szCs w:val="24"/>
        </w:rPr>
      </w:pPr>
    </w:p>
    <w:p w14:paraId="2E65EF0E" w14:textId="77777777" w:rsidR="00F803D1" w:rsidRPr="00F803D1" w:rsidRDefault="00F803D1" w:rsidP="00F803D1">
      <w:pPr>
        <w:rPr>
          <w:rFonts w:ascii="Times" w:eastAsiaTheme="majorEastAsia" w:hAnsi="Times" w:cstheme="majorBidi"/>
          <w:sz w:val="24"/>
          <w:szCs w:val="24"/>
        </w:rPr>
      </w:pPr>
    </w:p>
    <w:p w14:paraId="25FABE4F" w14:textId="77777777" w:rsidR="00F803D1" w:rsidRPr="00F803D1" w:rsidRDefault="00F803D1" w:rsidP="00F803D1">
      <w:pPr>
        <w:rPr>
          <w:rFonts w:ascii="Times" w:eastAsiaTheme="majorEastAsia" w:hAnsi="Times" w:cstheme="majorBidi"/>
          <w:sz w:val="24"/>
          <w:szCs w:val="24"/>
        </w:rPr>
      </w:pPr>
    </w:p>
    <w:p w14:paraId="4CB83C53" w14:textId="77777777" w:rsidR="00F803D1" w:rsidRPr="00F803D1" w:rsidRDefault="00F803D1" w:rsidP="00F803D1">
      <w:pPr>
        <w:rPr>
          <w:rFonts w:ascii="Times" w:eastAsiaTheme="majorEastAsia" w:hAnsi="Times" w:cstheme="majorBidi"/>
          <w:sz w:val="24"/>
          <w:szCs w:val="24"/>
        </w:rPr>
      </w:pPr>
    </w:p>
    <w:p w14:paraId="2E1A21B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3B8B51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01701" w:rsidRPr="00CD512E" w14:paraId="3FEF8B65" w14:textId="77777777" w:rsidTr="00F01701">
        <w:trPr>
          <w:trHeight w:val="191"/>
        </w:trPr>
        <w:tc>
          <w:tcPr>
            <w:tcW w:w="959" w:type="dxa"/>
            <w:shd w:val="clear" w:color="auto" w:fill="D9D9D9"/>
          </w:tcPr>
          <w:p w14:paraId="6AB234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197A9B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257BCA8"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3AED62AE"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744AB09C" w14:textId="77777777" w:rsidTr="00F01701">
        <w:trPr>
          <w:trHeight w:val="860"/>
        </w:trPr>
        <w:tc>
          <w:tcPr>
            <w:tcW w:w="959" w:type="dxa"/>
          </w:tcPr>
          <w:p w14:paraId="63C387E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5F412CBD" w14:textId="766CB41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id</w:t>
            </w:r>
            <w:proofErr w:type="gramEnd"/>
          </w:p>
        </w:tc>
        <w:tc>
          <w:tcPr>
            <w:tcW w:w="3358" w:type="dxa"/>
          </w:tcPr>
          <w:p w14:paraId="625E329D" w14:textId="14744C50"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2C896B6"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F01701" w14:paraId="2CF7EB57" w14:textId="77777777" w:rsidTr="00F01701">
        <w:trPr>
          <w:trHeight w:val="215"/>
        </w:trPr>
        <w:tc>
          <w:tcPr>
            <w:tcW w:w="959" w:type="dxa"/>
          </w:tcPr>
          <w:p w14:paraId="58C6A7DE" w14:textId="3E0C20B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5822C6A4" w14:textId="72505B48" w:rsidR="00F01701"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w:t>
            </w:r>
            <w:proofErr w:type="spellStart"/>
            <w:proofErr w:type="gramStart"/>
            <w:r>
              <w:rPr>
                <w:rStyle w:val="Heading2Char"/>
                <w:rFonts w:ascii="Times" w:hAnsi="Times"/>
                <w:b w:val="0"/>
                <w:color w:val="auto"/>
                <w:sz w:val="24"/>
                <w:szCs w:val="24"/>
              </w:rPr>
              <w:t>patientID</w:t>
            </w:r>
            <w:proofErr w:type="spellEnd"/>
            <w:proofErr w:type="gramEnd"/>
          </w:p>
        </w:tc>
        <w:tc>
          <w:tcPr>
            <w:tcW w:w="3358" w:type="dxa"/>
          </w:tcPr>
          <w:p w14:paraId="492B56FF" w14:textId="0C58B92B" w:rsidR="00F01701" w:rsidRPr="005064EC" w:rsidRDefault="00F01701" w:rsidP="00F01701">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1EB5512D" w14:textId="42C451C8" w:rsidR="00F01701" w:rsidRPr="005064EC" w:rsidRDefault="00F01701" w:rsidP="00F01701">
            <w:pPr>
              <w:rPr>
                <w:rStyle w:val="Heading2Char"/>
                <w:rFonts w:ascii="Times" w:hAnsi="Times"/>
                <w:b w:val="0"/>
                <w:color w:val="auto"/>
                <w:sz w:val="24"/>
                <w:szCs w:val="24"/>
              </w:rPr>
            </w:pPr>
            <w:proofErr w:type="spellStart"/>
            <w:r>
              <w:rPr>
                <w:rStyle w:val="Heading2Char"/>
                <w:rFonts w:ascii="Times" w:hAnsi="Times"/>
                <w:b w:val="0"/>
                <w:color w:val="auto"/>
                <w:sz w:val="24"/>
                <w:szCs w:val="24"/>
              </w:rPr>
              <w:t>Type</w:t>
            </w:r>
            <w:proofErr w:type="gramStart"/>
            <w:r>
              <w:rPr>
                <w:rStyle w:val="Heading2Char"/>
                <w:rFonts w:ascii="Times" w:hAnsi="Times"/>
                <w:b w:val="0"/>
                <w:color w:val="auto"/>
                <w:sz w:val="24"/>
                <w:szCs w:val="24"/>
              </w:rPr>
              <w:t>:varchar</w:t>
            </w:r>
            <w:proofErr w:type="spellEnd"/>
            <w:proofErr w:type="gramEnd"/>
          </w:p>
        </w:tc>
      </w:tr>
      <w:tr w:rsidR="00F01701" w14:paraId="40FFEA9E" w14:textId="77777777" w:rsidTr="00F01701">
        <w:tc>
          <w:tcPr>
            <w:tcW w:w="959" w:type="dxa"/>
          </w:tcPr>
          <w:p w14:paraId="70665179"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20507217"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firstname</w:t>
            </w:r>
            <w:proofErr w:type="spellEnd"/>
            <w:proofErr w:type="gramEnd"/>
          </w:p>
        </w:tc>
        <w:tc>
          <w:tcPr>
            <w:tcW w:w="3358" w:type="dxa"/>
          </w:tcPr>
          <w:p w14:paraId="49359BD2"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w:t>
            </w:r>
            <w:proofErr w:type="spellStart"/>
            <w:r>
              <w:rPr>
                <w:rFonts w:ascii="Times New Roman" w:eastAsiaTheme="minorHAnsi" w:hAnsi="Times New Roman" w:cs="Times New Roman"/>
                <w:color w:val="auto"/>
                <w:sz w:val="24"/>
                <w:szCs w:val="24"/>
                <w:lang w:bidi="ar-SA"/>
              </w:rPr>
              <w:t>firstname</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28A79B5C" w14:textId="3CCA7A20"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54098851" w14:textId="77777777" w:rsidTr="00F01701">
        <w:tc>
          <w:tcPr>
            <w:tcW w:w="959" w:type="dxa"/>
          </w:tcPr>
          <w:p w14:paraId="34D89334"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739409A1" w14:textId="77777777"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surname</w:t>
            </w:r>
            <w:proofErr w:type="gramEnd"/>
          </w:p>
        </w:tc>
        <w:tc>
          <w:tcPr>
            <w:tcW w:w="3358" w:type="dxa"/>
          </w:tcPr>
          <w:p w14:paraId="11425A3B" w14:textId="77777777"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98C3CE9" w14:textId="49B89CEE"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0D0F4B27" w14:textId="77777777" w:rsidTr="00F01701">
        <w:tc>
          <w:tcPr>
            <w:tcW w:w="959" w:type="dxa"/>
          </w:tcPr>
          <w:p w14:paraId="0CBF64D2" w14:textId="1DA2D5A4"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1843" w:type="dxa"/>
          </w:tcPr>
          <w:p w14:paraId="258B7427" w14:textId="67B286BD"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treatment</w:t>
            </w:r>
            <w:proofErr w:type="gramEnd"/>
          </w:p>
        </w:tc>
        <w:tc>
          <w:tcPr>
            <w:tcW w:w="3358" w:type="dxa"/>
          </w:tcPr>
          <w:p w14:paraId="71F3C7EB" w14:textId="4C567CE4"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dental treatment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04974B7" w14:textId="4E0AEAF5"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Patient</w:t>
            </w:r>
          </w:p>
        </w:tc>
      </w:tr>
      <w:tr w:rsidR="00F01701" w14:paraId="3644E1D7" w14:textId="77777777" w:rsidTr="00F01701">
        <w:tblPrEx>
          <w:tblLook w:val="0000" w:firstRow="0" w:lastRow="0" w:firstColumn="0" w:lastColumn="0" w:noHBand="0" w:noVBand="0"/>
        </w:tblPrEx>
        <w:trPr>
          <w:trHeight w:val="313"/>
        </w:trPr>
        <w:tc>
          <w:tcPr>
            <w:tcW w:w="959" w:type="dxa"/>
          </w:tcPr>
          <w:p w14:paraId="1EC2D343"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332F7EBE" w14:textId="6AC495A6"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Pr>
                <w:rStyle w:val="Heading2Char"/>
                <w:rFonts w:ascii="Times" w:hAnsi="Times"/>
                <w:b w:val="0"/>
                <w:color w:val="auto"/>
                <w:sz w:val="24"/>
                <w:szCs w:val="24"/>
              </w:rPr>
              <w:t>date</w:t>
            </w:r>
            <w:proofErr w:type="gramEnd"/>
          </w:p>
        </w:tc>
        <w:tc>
          <w:tcPr>
            <w:tcW w:w="3358" w:type="dxa"/>
          </w:tcPr>
          <w:p w14:paraId="401E0ADA" w14:textId="366A51DF"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patients’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5B932024" w14:textId="7FD0A490"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01701" w14:paraId="6523F9DC" w14:textId="77777777" w:rsidTr="00F01701">
        <w:tblPrEx>
          <w:tblLook w:val="0000" w:firstRow="0" w:lastRow="0" w:firstColumn="0" w:lastColumn="0" w:noHBand="0" w:noVBand="0"/>
        </w:tblPrEx>
        <w:trPr>
          <w:trHeight w:val="340"/>
        </w:trPr>
        <w:tc>
          <w:tcPr>
            <w:tcW w:w="959" w:type="dxa"/>
          </w:tcPr>
          <w:p w14:paraId="0B98CA01"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7F8A341E" w14:textId="5628DD52"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time</w:t>
            </w:r>
            <w:proofErr w:type="gramEnd"/>
          </w:p>
        </w:tc>
        <w:tc>
          <w:tcPr>
            <w:tcW w:w="3358" w:type="dxa"/>
          </w:tcPr>
          <w:p w14:paraId="73FE6618" w14:textId="640D55C5"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patient’s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19FA906" w14:textId="1A65674F"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01701" w14:paraId="0BED4B8D" w14:textId="77777777" w:rsidTr="00F01701">
        <w:tblPrEx>
          <w:tblLook w:val="0000" w:firstRow="0" w:lastRow="0" w:firstColumn="0" w:lastColumn="0" w:noHBand="0" w:noVBand="0"/>
        </w:tblPrEx>
        <w:trPr>
          <w:trHeight w:val="340"/>
        </w:trPr>
        <w:tc>
          <w:tcPr>
            <w:tcW w:w="959" w:type="dxa"/>
          </w:tcPr>
          <w:p w14:paraId="30354CFB" w14:textId="77777777" w:rsidR="00F01701" w:rsidRPr="005064EC" w:rsidRDefault="00F01701" w:rsidP="00F01701">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7D7193F" w14:textId="0B38E1F3" w:rsidR="00F01701" w:rsidRPr="005064EC" w:rsidRDefault="00F01701" w:rsidP="00F01701">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dentist</w:t>
            </w:r>
            <w:proofErr w:type="gramEnd"/>
          </w:p>
        </w:tc>
        <w:tc>
          <w:tcPr>
            <w:tcW w:w="3358" w:type="dxa"/>
          </w:tcPr>
          <w:p w14:paraId="61F0341E" w14:textId="726E3749" w:rsidR="00F01701" w:rsidRPr="005064EC" w:rsidRDefault="00F01701" w:rsidP="00F01701">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70C3F82" w14:textId="3C211DAF" w:rsidR="00F01701" w:rsidRPr="005064EC" w:rsidRDefault="00F01701" w:rsidP="00F01701">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Dentist</w:t>
            </w:r>
          </w:p>
        </w:tc>
      </w:tr>
    </w:tbl>
    <w:p w14:paraId="5D7CA1BB" w14:textId="77777777" w:rsidR="00F01701" w:rsidRDefault="00F01701" w:rsidP="00F01701">
      <w:pPr>
        <w:rPr>
          <w:rStyle w:val="Heading2Char"/>
          <w:rFonts w:ascii="Times" w:hAnsi="Times"/>
          <w:color w:val="auto"/>
          <w:sz w:val="24"/>
          <w:szCs w:val="24"/>
        </w:rPr>
      </w:pPr>
    </w:p>
    <w:p w14:paraId="7495BE71"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2FB7DB1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FCC3692" w14:textId="77777777" w:rsidTr="00F01701">
        <w:trPr>
          <w:trHeight w:val="191"/>
        </w:trPr>
        <w:tc>
          <w:tcPr>
            <w:tcW w:w="842" w:type="dxa"/>
            <w:shd w:val="clear" w:color="auto" w:fill="D9D9D9"/>
          </w:tcPr>
          <w:p w14:paraId="3B5D5D92"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07DB7DD0"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0A764AE4" w14:textId="77777777" w:rsidR="00F01701" w:rsidRPr="00CD512E" w:rsidRDefault="00F01701" w:rsidP="00F01701">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7723B463"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rsidRPr="005064EC" w14:paraId="7FD3AEAB" w14:textId="77777777" w:rsidTr="00F01701">
        <w:trPr>
          <w:trHeight w:val="473"/>
        </w:trPr>
        <w:tc>
          <w:tcPr>
            <w:tcW w:w="842" w:type="dxa"/>
          </w:tcPr>
          <w:p w14:paraId="48565B93" w14:textId="77777777" w:rsidR="00F01701" w:rsidRPr="005064EC" w:rsidRDefault="00F01701"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3403FCC1" w14:textId="684EB77E" w:rsidR="00F01701" w:rsidRPr="005064EC" w:rsidRDefault="00F01701"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getPateint</w:t>
            </w:r>
            <w:proofErr w:type="spellEnd"/>
            <w:proofErr w:type="gramEnd"/>
            <w:r>
              <w:rPr>
                <w:rStyle w:val="Heading2Char"/>
                <w:rFonts w:ascii="Times" w:hAnsi="Times"/>
                <w:b w:val="0"/>
                <w:color w:val="auto"/>
                <w:sz w:val="24"/>
                <w:szCs w:val="24"/>
              </w:rPr>
              <w:t>($</w:t>
            </w:r>
            <w:proofErr w:type="spellStart"/>
            <w:r>
              <w:rPr>
                <w:rStyle w:val="Heading2Char"/>
                <w:rFonts w:ascii="Times" w:hAnsi="Times"/>
                <w:b w:val="0"/>
                <w:color w:val="auto"/>
                <w:sz w:val="24"/>
                <w:szCs w:val="24"/>
              </w:rPr>
              <w:t>pateint:Pateint</w:t>
            </w:r>
            <w:proofErr w:type="spellEnd"/>
            <w:r>
              <w:rPr>
                <w:rStyle w:val="Heading2Char"/>
                <w:rFonts w:ascii="Times" w:hAnsi="Times"/>
                <w:b w:val="0"/>
                <w:color w:val="auto"/>
                <w:sz w:val="24"/>
                <w:szCs w:val="24"/>
              </w:rPr>
              <w:t>)</w:t>
            </w:r>
          </w:p>
        </w:tc>
        <w:tc>
          <w:tcPr>
            <w:tcW w:w="2880" w:type="dxa"/>
          </w:tcPr>
          <w:p w14:paraId="1804569A" w14:textId="38432A29" w:rsidR="00F01701" w:rsidRPr="005064EC" w:rsidRDefault="00F01701"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Pr>
                <w:rFonts w:ascii="Times New Roman" w:hAnsi="Times New Roman" w:cs="Times New Roman"/>
              </w:rPr>
              <w:t>Method uses to get information from Patient class</w:t>
            </w:r>
          </w:p>
        </w:tc>
        <w:tc>
          <w:tcPr>
            <w:tcW w:w="2677" w:type="dxa"/>
          </w:tcPr>
          <w:p w14:paraId="797B074B" w14:textId="5AF1846F" w:rsidR="00F01701" w:rsidRPr="005064EC" w:rsidRDefault="00F01701" w:rsidP="00F01701">
            <w:pPr>
              <w:rPr>
                <w:rStyle w:val="Heading2Char"/>
                <w:rFonts w:ascii="Times" w:hAnsi="Times"/>
                <w:b w:val="0"/>
                <w:color w:val="auto"/>
                <w:sz w:val="24"/>
                <w:szCs w:val="24"/>
              </w:rPr>
            </w:pPr>
            <w:proofErr w:type="spellStart"/>
            <w:r>
              <w:rPr>
                <w:rStyle w:val="Heading2Char"/>
                <w:rFonts w:ascii="Times" w:hAnsi="Times"/>
                <w:b w:val="0"/>
                <w:color w:val="auto"/>
                <w:sz w:val="24"/>
                <w:szCs w:val="24"/>
              </w:rPr>
              <w:t>Type</w:t>
            </w:r>
            <w:proofErr w:type="gramStart"/>
            <w:r>
              <w:rPr>
                <w:rStyle w:val="Heading2Char"/>
                <w:rFonts w:ascii="Times" w:hAnsi="Times"/>
                <w:b w:val="0"/>
                <w:color w:val="auto"/>
                <w:sz w:val="24"/>
                <w:szCs w:val="24"/>
              </w:rPr>
              <w:t>:Pateint</w:t>
            </w:r>
            <w:proofErr w:type="spellEnd"/>
            <w:proofErr w:type="gramEnd"/>
          </w:p>
        </w:tc>
      </w:tr>
      <w:tr w:rsidR="00F01701" w:rsidRPr="005064EC" w14:paraId="703DF469" w14:textId="77777777" w:rsidTr="00F01701">
        <w:trPr>
          <w:trHeight w:val="236"/>
        </w:trPr>
        <w:tc>
          <w:tcPr>
            <w:tcW w:w="842" w:type="dxa"/>
          </w:tcPr>
          <w:p w14:paraId="6C003D4F" w14:textId="29CCB49B"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603CE513" w14:textId="3FC66ABE" w:rsidR="00F01701" w:rsidRDefault="00F01701"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getDentist</w:t>
            </w:r>
            <w:proofErr w:type="spellEnd"/>
            <w:proofErr w:type="gramEnd"/>
            <w:r>
              <w:rPr>
                <w:rStyle w:val="Heading2Char"/>
                <w:rFonts w:ascii="Times" w:hAnsi="Times"/>
                <w:b w:val="0"/>
                <w:color w:val="auto"/>
                <w:sz w:val="24"/>
                <w:szCs w:val="24"/>
              </w:rPr>
              <w:t>($</w:t>
            </w:r>
            <w:proofErr w:type="spellStart"/>
            <w:r>
              <w:rPr>
                <w:rStyle w:val="Heading2Char"/>
                <w:rFonts w:ascii="Times" w:hAnsi="Times"/>
                <w:b w:val="0"/>
                <w:color w:val="auto"/>
                <w:sz w:val="24"/>
                <w:szCs w:val="24"/>
              </w:rPr>
              <w:t>dentist:Dentist</w:t>
            </w:r>
            <w:proofErr w:type="spellEnd"/>
            <w:r>
              <w:rPr>
                <w:rStyle w:val="Heading2Char"/>
                <w:rFonts w:ascii="Times" w:hAnsi="Times"/>
                <w:b w:val="0"/>
                <w:color w:val="auto"/>
                <w:sz w:val="24"/>
                <w:szCs w:val="24"/>
              </w:rPr>
              <w:t>)</w:t>
            </w:r>
          </w:p>
        </w:tc>
        <w:tc>
          <w:tcPr>
            <w:tcW w:w="2880" w:type="dxa"/>
          </w:tcPr>
          <w:p w14:paraId="1B2D00F7" w14:textId="19F74E93"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get information from Patient class</w:t>
            </w:r>
          </w:p>
        </w:tc>
        <w:tc>
          <w:tcPr>
            <w:tcW w:w="2677" w:type="dxa"/>
          </w:tcPr>
          <w:p w14:paraId="288ACF43" w14:textId="7905C023" w:rsidR="00F01701" w:rsidRDefault="00F01701" w:rsidP="00F01701">
            <w:pPr>
              <w:rPr>
                <w:rStyle w:val="Heading2Char"/>
                <w:rFonts w:ascii="Times" w:hAnsi="Times"/>
                <w:b w:val="0"/>
                <w:color w:val="auto"/>
                <w:sz w:val="24"/>
                <w:szCs w:val="24"/>
              </w:rPr>
            </w:pPr>
            <w:proofErr w:type="spellStart"/>
            <w:r>
              <w:rPr>
                <w:rStyle w:val="Heading2Char"/>
                <w:rFonts w:ascii="Times" w:hAnsi="Times"/>
                <w:b w:val="0"/>
                <w:color w:val="auto"/>
                <w:sz w:val="24"/>
                <w:szCs w:val="24"/>
              </w:rPr>
              <w:t>Type</w:t>
            </w:r>
            <w:proofErr w:type="gramStart"/>
            <w:r>
              <w:rPr>
                <w:rStyle w:val="Heading2Char"/>
                <w:rFonts w:ascii="Times" w:hAnsi="Times"/>
                <w:b w:val="0"/>
                <w:color w:val="auto"/>
                <w:sz w:val="24"/>
                <w:szCs w:val="24"/>
              </w:rPr>
              <w:t>:Dentist</w:t>
            </w:r>
            <w:proofErr w:type="spellEnd"/>
            <w:proofErr w:type="gramEnd"/>
          </w:p>
        </w:tc>
      </w:tr>
      <w:tr w:rsidR="00F01701" w:rsidRPr="005064EC" w14:paraId="1169B365" w14:textId="77777777" w:rsidTr="00F01701">
        <w:trPr>
          <w:trHeight w:val="236"/>
        </w:trPr>
        <w:tc>
          <w:tcPr>
            <w:tcW w:w="842" w:type="dxa"/>
          </w:tcPr>
          <w:p w14:paraId="1C608E69" w14:textId="0E843558"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3F4412CF" w14:textId="0FFBC78C" w:rsidR="00F01701" w:rsidRDefault="00F01701"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connectDatabse</w:t>
            </w:r>
            <w:proofErr w:type="spellEnd"/>
            <w:proofErr w:type="gramEnd"/>
            <w:r>
              <w:rPr>
                <w:rStyle w:val="Heading2Char"/>
                <w:rFonts w:ascii="Times" w:hAnsi="Times"/>
                <w:b w:val="0"/>
                <w:color w:val="auto"/>
                <w:sz w:val="24"/>
                <w:szCs w:val="24"/>
              </w:rPr>
              <w:t>()</w:t>
            </w:r>
          </w:p>
        </w:tc>
        <w:tc>
          <w:tcPr>
            <w:tcW w:w="2880" w:type="dxa"/>
          </w:tcPr>
          <w:p w14:paraId="31925FAC" w14:textId="4922F7D6" w:rsidR="00F01701" w:rsidRDefault="00F01701" w:rsidP="00F01701">
            <w:pPr>
              <w:widowControl w:val="0"/>
              <w:autoSpaceDE w:val="0"/>
              <w:autoSpaceDN w:val="0"/>
              <w:adjustRightInd w:val="0"/>
              <w:spacing w:after="240"/>
              <w:rPr>
                <w:rFonts w:ascii="Times New Roman" w:hAnsi="Times New Roman" w:cs="Times New Roman"/>
              </w:rPr>
            </w:pPr>
            <w:r>
              <w:rPr>
                <w:rFonts w:ascii="Times New Roman" w:hAnsi="Times New Roman" w:cs="Times New Roman"/>
              </w:rPr>
              <w:t>Method uses to connect with the dental clinic database.</w:t>
            </w:r>
          </w:p>
        </w:tc>
        <w:tc>
          <w:tcPr>
            <w:tcW w:w="2677" w:type="dxa"/>
          </w:tcPr>
          <w:p w14:paraId="576D2678" w14:textId="5D8AAC80" w:rsidR="00F01701"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01701" w:rsidRPr="005064EC" w14:paraId="5B94A51D" w14:textId="77777777" w:rsidTr="00F01701">
        <w:tc>
          <w:tcPr>
            <w:tcW w:w="842" w:type="dxa"/>
          </w:tcPr>
          <w:p w14:paraId="76E0E202" w14:textId="59DD9BCA"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2C4B6BBA" w14:textId="77777777" w:rsidR="00F01701" w:rsidRPr="005064EC" w:rsidRDefault="00F01701"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queryDatabase</w:t>
            </w:r>
            <w:proofErr w:type="spellEnd"/>
            <w:proofErr w:type="gramEnd"/>
            <w:r>
              <w:rPr>
                <w:rStyle w:val="Heading2Char"/>
                <w:rFonts w:ascii="Times" w:hAnsi="Times"/>
                <w:b w:val="0"/>
                <w:color w:val="auto"/>
                <w:sz w:val="24"/>
                <w:szCs w:val="24"/>
              </w:rPr>
              <w:t>()</w:t>
            </w:r>
          </w:p>
        </w:tc>
        <w:tc>
          <w:tcPr>
            <w:tcW w:w="2880" w:type="dxa"/>
          </w:tcPr>
          <w:p w14:paraId="647081EE" w14:textId="77777777" w:rsidR="00F01701" w:rsidRPr="005064EC" w:rsidRDefault="00F01701" w:rsidP="00F01701">
            <w:pPr>
              <w:rPr>
                <w:rStyle w:val="Heading2Char"/>
                <w:rFonts w:ascii="Times" w:hAnsi="Times"/>
                <w:b w:val="0"/>
                <w:color w:val="auto"/>
                <w:sz w:val="24"/>
                <w:szCs w:val="24"/>
              </w:rPr>
            </w:pPr>
            <w:r>
              <w:rPr>
                <w:rFonts w:ascii="Times New Roman" w:hAnsi="Times New Roman" w:cs="Times New Roman"/>
              </w:rPr>
              <w:t>Method uses to query the data from the dental clinic database.</w:t>
            </w:r>
          </w:p>
        </w:tc>
        <w:tc>
          <w:tcPr>
            <w:tcW w:w="2677" w:type="dxa"/>
          </w:tcPr>
          <w:p w14:paraId="4B356C9D" w14:textId="77777777"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708F40D1" w14:textId="77777777" w:rsidR="00F01701" w:rsidRDefault="00F01701" w:rsidP="00F01701">
      <w:pPr>
        <w:rPr>
          <w:rStyle w:val="Heading2Char"/>
          <w:rFonts w:ascii="Times" w:hAnsi="Times"/>
          <w:color w:val="auto"/>
          <w:sz w:val="28"/>
          <w:szCs w:val="28"/>
        </w:rPr>
      </w:pPr>
    </w:p>
    <w:p w14:paraId="1E8D76EA" w14:textId="77777777" w:rsidR="00B575B0" w:rsidRDefault="00F01701" w:rsidP="00F01701">
      <w:pPr>
        <w:tabs>
          <w:tab w:val="left" w:pos="3456"/>
        </w:tabs>
        <w:rPr>
          <w:rStyle w:val="Heading2Char"/>
          <w:rFonts w:ascii="Times" w:hAnsi="Times"/>
          <w:color w:val="auto"/>
          <w:sz w:val="28"/>
          <w:szCs w:val="28"/>
        </w:rPr>
      </w:pPr>
      <w:r>
        <w:rPr>
          <w:rStyle w:val="Heading2Char"/>
          <w:rFonts w:ascii="Times" w:hAnsi="Times"/>
          <w:color w:val="auto"/>
          <w:sz w:val="28"/>
          <w:szCs w:val="28"/>
        </w:rPr>
        <w:t xml:space="preserve">         </w:t>
      </w:r>
    </w:p>
    <w:p w14:paraId="0C7041D0" w14:textId="77777777" w:rsidR="00B575B0" w:rsidRDefault="00B575B0" w:rsidP="00F01701">
      <w:pPr>
        <w:tabs>
          <w:tab w:val="left" w:pos="3456"/>
        </w:tabs>
        <w:rPr>
          <w:rStyle w:val="Heading2Char"/>
          <w:rFonts w:ascii="Times" w:hAnsi="Times"/>
          <w:color w:val="auto"/>
          <w:sz w:val="28"/>
          <w:szCs w:val="28"/>
        </w:rPr>
      </w:pPr>
    </w:p>
    <w:p w14:paraId="4999881A" w14:textId="77777777" w:rsidR="00B575B0" w:rsidRDefault="00B575B0" w:rsidP="00F01701">
      <w:pPr>
        <w:tabs>
          <w:tab w:val="left" w:pos="3456"/>
        </w:tabs>
        <w:rPr>
          <w:rStyle w:val="Heading2Char"/>
          <w:rFonts w:ascii="Times" w:hAnsi="Times"/>
          <w:color w:val="auto"/>
          <w:sz w:val="28"/>
          <w:szCs w:val="28"/>
        </w:rPr>
      </w:pPr>
    </w:p>
    <w:p w14:paraId="2207287C" w14:textId="77777777" w:rsidR="00B575B0" w:rsidRDefault="00B575B0" w:rsidP="00F01701">
      <w:pPr>
        <w:tabs>
          <w:tab w:val="left" w:pos="3456"/>
        </w:tabs>
        <w:rPr>
          <w:rStyle w:val="Heading2Char"/>
          <w:rFonts w:ascii="Times" w:hAnsi="Times"/>
          <w:color w:val="auto"/>
          <w:sz w:val="28"/>
          <w:szCs w:val="28"/>
        </w:rPr>
      </w:pPr>
    </w:p>
    <w:p w14:paraId="07A8EB20" w14:textId="77777777" w:rsidR="00B575B0" w:rsidRDefault="00B575B0" w:rsidP="00F01701">
      <w:pPr>
        <w:tabs>
          <w:tab w:val="left" w:pos="3456"/>
        </w:tabs>
        <w:rPr>
          <w:rStyle w:val="Heading2Char"/>
          <w:rFonts w:ascii="Times" w:hAnsi="Times"/>
          <w:color w:val="auto"/>
          <w:sz w:val="28"/>
          <w:szCs w:val="28"/>
        </w:rPr>
      </w:pPr>
    </w:p>
    <w:p w14:paraId="7650E870" w14:textId="77777777" w:rsidR="00B575B0" w:rsidRDefault="00B575B0" w:rsidP="00F01701">
      <w:pPr>
        <w:tabs>
          <w:tab w:val="left" w:pos="3456"/>
        </w:tabs>
        <w:rPr>
          <w:rStyle w:val="Heading2Char"/>
          <w:rFonts w:ascii="Times" w:hAnsi="Times"/>
          <w:color w:val="auto"/>
          <w:sz w:val="28"/>
          <w:szCs w:val="28"/>
        </w:rPr>
      </w:pPr>
    </w:p>
    <w:p w14:paraId="18F20B46" w14:textId="77777777" w:rsidR="00B575B0" w:rsidRDefault="00B575B0" w:rsidP="00F01701">
      <w:pPr>
        <w:tabs>
          <w:tab w:val="left" w:pos="3456"/>
        </w:tabs>
        <w:rPr>
          <w:rStyle w:val="Heading2Char"/>
          <w:rFonts w:ascii="Times" w:hAnsi="Times"/>
          <w:color w:val="auto"/>
          <w:sz w:val="28"/>
          <w:szCs w:val="28"/>
        </w:rPr>
      </w:pPr>
    </w:p>
    <w:p w14:paraId="18A73634" w14:textId="77777777" w:rsidR="00B575B0" w:rsidRDefault="00B575B0" w:rsidP="00F01701">
      <w:pPr>
        <w:tabs>
          <w:tab w:val="left" w:pos="3456"/>
        </w:tabs>
        <w:rPr>
          <w:rStyle w:val="Heading2Char"/>
          <w:rFonts w:ascii="Times" w:hAnsi="Times"/>
          <w:color w:val="auto"/>
          <w:sz w:val="28"/>
          <w:szCs w:val="28"/>
        </w:rPr>
      </w:pPr>
    </w:p>
    <w:p w14:paraId="61D71E17" w14:textId="77777777" w:rsidR="00B575B0" w:rsidRDefault="00B575B0" w:rsidP="00F01701">
      <w:pPr>
        <w:tabs>
          <w:tab w:val="left" w:pos="3456"/>
        </w:tabs>
        <w:rPr>
          <w:rStyle w:val="Heading2Char"/>
          <w:rFonts w:ascii="Times" w:hAnsi="Times"/>
          <w:color w:val="auto"/>
          <w:sz w:val="28"/>
          <w:szCs w:val="28"/>
        </w:rPr>
      </w:pPr>
    </w:p>
    <w:p w14:paraId="14AA30D9" w14:textId="77777777" w:rsidR="00B575B0" w:rsidRDefault="00B575B0" w:rsidP="00F01701">
      <w:pPr>
        <w:tabs>
          <w:tab w:val="left" w:pos="3456"/>
        </w:tabs>
        <w:rPr>
          <w:rStyle w:val="Heading2Char"/>
          <w:rFonts w:ascii="Times" w:hAnsi="Times"/>
          <w:color w:val="auto"/>
          <w:sz w:val="28"/>
          <w:szCs w:val="28"/>
        </w:rPr>
      </w:pPr>
    </w:p>
    <w:p w14:paraId="6020BC2A" w14:textId="77777777" w:rsidR="00B575B0" w:rsidRDefault="00B575B0" w:rsidP="00F01701">
      <w:pPr>
        <w:tabs>
          <w:tab w:val="left" w:pos="3456"/>
        </w:tabs>
        <w:rPr>
          <w:rStyle w:val="Heading2Char"/>
          <w:rFonts w:ascii="Times" w:hAnsi="Times"/>
          <w:color w:val="auto"/>
          <w:sz w:val="28"/>
          <w:szCs w:val="28"/>
        </w:rPr>
      </w:pPr>
    </w:p>
    <w:p w14:paraId="62DF6E19" w14:textId="77777777" w:rsidR="00B575B0" w:rsidRDefault="00B575B0" w:rsidP="00F01701">
      <w:pPr>
        <w:tabs>
          <w:tab w:val="left" w:pos="3456"/>
        </w:tabs>
        <w:rPr>
          <w:rStyle w:val="Heading2Char"/>
          <w:rFonts w:ascii="Times" w:hAnsi="Times"/>
          <w:color w:val="auto"/>
          <w:sz w:val="28"/>
          <w:szCs w:val="28"/>
        </w:rPr>
      </w:pPr>
    </w:p>
    <w:p w14:paraId="308FA2EE" w14:textId="77777777" w:rsidR="00B575B0" w:rsidRDefault="00B575B0" w:rsidP="00F01701">
      <w:pPr>
        <w:tabs>
          <w:tab w:val="left" w:pos="3456"/>
        </w:tabs>
        <w:rPr>
          <w:rStyle w:val="Heading2Char"/>
          <w:rFonts w:ascii="Times" w:hAnsi="Times"/>
          <w:color w:val="auto"/>
          <w:sz w:val="28"/>
          <w:szCs w:val="28"/>
        </w:rPr>
      </w:pPr>
    </w:p>
    <w:p w14:paraId="116A42E1" w14:textId="77777777" w:rsidR="00B575B0" w:rsidRDefault="00B575B0" w:rsidP="00F01701">
      <w:pPr>
        <w:tabs>
          <w:tab w:val="left" w:pos="3456"/>
        </w:tabs>
        <w:rPr>
          <w:rStyle w:val="Heading2Char"/>
          <w:rFonts w:ascii="Times" w:hAnsi="Times"/>
          <w:color w:val="auto"/>
          <w:sz w:val="28"/>
          <w:szCs w:val="28"/>
        </w:rPr>
      </w:pPr>
    </w:p>
    <w:p w14:paraId="349470FB" w14:textId="77777777" w:rsidR="00B575B0" w:rsidRDefault="00B575B0" w:rsidP="00F01701">
      <w:pPr>
        <w:tabs>
          <w:tab w:val="left" w:pos="3456"/>
        </w:tabs>
        <w:rPr>
          <w:rStyle w:val="Heading2Char"/>
          <w:rFonts w:ascii="Times" w:hAnsi="Times"/>
          <w:color w:val="auto"/>
          <w:sz w:val="28"/>
          <w:szCs w:val="28"/>
        </w:rPr>
      </w:pPr>
    </w:p>
    <w:p w14:paraId="3DBF0C59" w14:textId="77777777" w:rsidR="00B575B0" w:rsidRDefault="00B575B0" w:rsidP="00F01701">
      <w:pPr>
        <w:tabs>
          <w:tab w:val="left" w:pos="3456"/>
        </w:tabs>
        <w:rPr>
          <w:rStyle w:val="Heading2Char"/>
          <w:rFonts w:ascii="Times" w:hAnsi="Times"/>
          <w:color w:val="auto"/>
          <w:sz w:val="28"/>
          <w:szCs w:val="28"/>
        </w:rPr>
      </w:pPr>
    </w:p>
    <w:p w14:paraId="654990E4" w14:textId="77777777" w:rsidR="00B575B0" w:rsidRDefault="00B575B0" w:rsidP="00F01701">
      <w:pPr>
        <w:tabs>
          <w:tab w:val="left" w:pos="3456"/>
        </w:tabs>
        <w:rPr>
          <w:rStyle w:val="Heading2Char"/>
          <w:rFonts w:ascii="Times" w:hAnsi="Times"/>
          <w:color w:val="auto"/>
          <w:sz w:val="28"/>
          <w:szCs w:val="28"/>
        </w:rPr>
      </w:pPr>
    </w:p>
    <w:p w14:paraId="52485D82" w14:textId="77777777" w:rsidR="00B575B0" w:rsidRDefault="00B575B0" w:rsidP="00F01701">
      <w:pPr>
        <w:tabs>
          <w:tab w:val="left" w:pos="3456"/>
        </w:tabs>
        <w:rPr>
          <w:rStyle w:val="Heading2Char"/>
          <w:rFonts w:ascii="Times" w:hAnsi="Times"/>
          <w:color w:val="auto"/>
          <w:sz w:val="28"/>
          <w:szCs w:val="28"/>
        </w:rPr>
      </w:pPr>
    </w:p>
    <w:p w14:paraId="3D382688" w14:textId="77777777" w:rsidR="00B575B0" w:rsidRDefault="00B575B0" w:rsidP="00F01701">
      <w:pPr>
        <w:tabs>
          <w:tab w:val="left" w:pos="3456"/>
        </w:tabs>
        <w:rPr>
          <w:rStyle w:val="Heading2Char"/>
          <w:rFonts w:ascii="Times" w:hAnsi="Times"/>
          <w:color w:val="auto"/>
          <w:sz w:val="28"/>
          <w:szCs w:val="28"/>
        </w:rPr>
      </w:pPr>
    </w:p>
    <w:p w14:paraId="2E2B153C" w14:textId="77777777" w:rsidR="00B575B0" w:rsidRDefault="00B575B0" w:rsidP="00F01701">
      <w:pPr>
        <w:tabs>
          <w:tab w:val="left" w:pos="3456"/>
        </w:tabs>
        <w:rPr>
          <w:rStyle w:val="Heading2Char"/>
          <w:rFonts w:ascii="Times" w:hAnsi="Times"/>
          <w:color w:val="auto"/>
          <w:sz w:val="28"/>
          <w:szCs w:val="28"/>
        </w:rPr>
      </w:pPr>
    </w:p>
    <w:p w14:paraId="45DA72DE" w14:textId="77777777" w:rsidR="00B575B0" w:rsidRDefault="00B575B0" w:rsidP="00F01701">
      <w:pPr>
        <w:tabs>
          <w:tab w:val="left" w:pos="3456"/>
        </w:tabs>
        <w:rPr>
          <w:rStyle w:val="Heading2Char"/>
          <w:rFonts w:ascii="Times" w:hAnsi="Times"/>
          <w:color w:val="auto"/>
          <w:sz w:val="28"/>
          <w:szCs w:val="28"/>
        </w:rPr>
      </w:pPr>
    </w:p>
    <w:p w14:paraId="687580D8" w14:textId="77777777" w:rsidR="00B575B0" w:rsidRDefault="00B575B0" w:rsidP="00F01701">
      <w:pPr>
        <w:tabs>
          <w:tab w:val="left" w:pos="3456"/>
        </w:tabs>
        <w:rPr>
          <w:rStyle w:val="Heading2Char"/>
          <w:rFonts w:ascii="Times" w:hAnsi="Times"/>
          <w:color w:val="auto"/>
          <w:sz w:val="28"/>
          <w:szCs w:val="28"/>
        </w:rPr>
      </w:pPr>
    </w:p>
    <w:p w14:paraId="7EDCC245" w14:textId="77777777" w:rsidR="00B575B0" w:rsidRDefault="00B575B0" w:rsidP="00F01701">
      <w:pPr>
        <w:tabs>
          <w:tab w:val="left" w:pos="3456"/>
        </w:tabs>
        <w:rPr>
          <w:rStyle w:val="Heading2Char"/>
          <w:rFonts w:ascii="Times" w:hAnsi="Times"/>
          <w:color w:val="auto"/>
          <w:sz w:val="28"/>
          <w:szCs w:val="28"/>
        </w:rPr>
      </w:pPr>
    </w:p>
    <w:p w14:paraId="7615CF2B" w14:textId="77777777" w:rsidR="00B575B0" w:rsidRDefault="00B575B0" w:rsidP="00F01701">
      <w:pPr>
        <w:tabs>
          <w:tab w:val="left" w:pos="3456"/>
        </w:tabs>
        <w:rPr>
          <w:rStyle w:val="Heading2Char"/>
          <w:rFonts w:ascii="Times" w:hAnsi="Times"/>
          <w:color w:val="auto"/>
          <w:sz w:val="28"/>
          <w:szCs w:val="28"/>
        </w:rPr>
      </w:pPr>
    </w:p>
    <w:p w14:paraId="5EFF52DF" w14:textId="79E7BE07" w:rsidR="00F803D1" w:rsidRPr="00F01701" w:rsidRDefault="00B575B0" w:rsidP="00F01701">
      <w:pPr>
        <w:tabs>
          <w:tab w:val="left" w:pos="3456"/>
        </w:tabs>
        <w:rPr>
          <w:rStyle w:val="Heading2Char"/>
          <w:rFonts w:ascii="Times" w:hAnsi="Times"/>
          <w:b w:val="0"/>
          <w:bCs w:val="0"/>
          <w:color w:val="000000"/>
          <w:sz w:val="24"/>
          <w:szCs w:val="24"/>
        </w:rPr>
      </w:pPr>
      <w:r>
        <w:rPr>
          <w:rStyle w:val="Heading2Char"/>
          <w:rFonts w:ascii="Times" w:hAnsi="Times"/>
          <w:color w:val="auto"/>
          <w:sz w:val="28"/>
          <w:szCs w:val="28"/>
        </w:rPr>
        <w:t xml:space="preserve">         </w:t>
      </w:r>
      <w:r w:rsidR="00F01701">
        <w:rPr>
          <w:rStyle w:val="Heading2Char"/>
          <w:rFonts w:ascii="Times" w:hAnsi="Times"/>
          <w:color w:val="auto"/>
          <w:sz w:val="28"/>
          <w:szCs w:val="28"/>
        </w:rPr>
        <w:t xml:space="preserve"> </w:t>
      </w:r>
      <w:r>
        <w:rPr>
          <w:rStyle w:val="Heading2Char"/>
          <w:rFonts w:ascii="Times" w:hAnsi="Times"/>
          <w:color w:val="auto"/>
          <w:sz w:val="24"/>
          <w:szCs w:val="24"/>
        </w:rPr>
        <w:t>CD-13</w:t>
      </w:r>
      <w:proofErr w:type="gramStart"/>
      <w:r w:rsidR="00677FB8">
        <w:rPr>
          <w:rStyle w:val="Heading2Char"/>
          <w:rFonts w:ascii="Times" w:hAnsi="Times"/>
          <w:color w:val="auto"/>
          <w:sz w:val="24"/>
          <w:szCs w:val="24"/>
        </w:rPr>
        <w:t>,</w:t>
      </w:r>
      <w:r w:rsidR="00F803D1">
        <w:rPr>
          <w:rStyle w:val="Heading2Char"/>
          <w:rFonts w:ascii="Times" w:hAnsi="Times"/>
          <w:color w:val="auto"/>
          <w:sz w:val="24"/>
          <w:szCs w:val="24"/>
        </w:rPr>
        <w:t>URS</w:t>
      </w:r>
      <w:proofErr w:type="gramEnd"/>
    </w:p>
    <w:p w14:paraId="041B28EE" w14:textId="3D8AD1D4" w:rsidR="00F803D1" w:rsidRDefault="00677FB8" w:rsidP="00F803D1">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PatientAppointment_Model</w:t>
      </w:r>
      <w:proofErr w:type="spellEnd"/>
    </w:p>
    <w:p w14:paraId="1770D746" w14:textId="2B0F3BE9" w:rsidR="00677FB8" w:rsidRDefault="00677FB8" w:rsidP="00F803D1">
      <w:pPr>
        <w:tabs>
          <w:tab w:val="left" w:pos="3456"/>
        </w:tabs>
        <w:rPr>
          <w:rFonts w:ascii="Times" w:eastAsiaTheme="majorEastAsia" w:hAnsi="Times" w:cstheme="majorBidi"/>
          <w:sz w:val="24"/>
          <w:szCs w:val="24"/>
        </w:rPr>
      </w:pPr>
    </w:p>
    <w:p w14:paraId="2A9185AC" w14:textId="027A276D" w:rsidR="00677FB8" w:rsidRPr="00677FB8" w:rsidRDefault="009970D8" w:rsidP="00677FB8">
      <w:pPr>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93056" behindDoc="0" locked="0" layoutInCell="1" allowOverlap="1" wp14:anchorId="03CBDE0C" wp14:editId="2347228B">
            <wp:simplePos x="0" y="0"/>
            <wp:positionH relativeFrom="column">
              <wp:posOffset>914400</wp:posOffset>
            </wp:positionH>
            <wp:positionV relativeFrom="paragraph">
              <wp:posOffset>78740</wp:posOffset>
            </wp:positionV>
            <wp:extent cx="3213100" cy="1244600"/>
            <wp:effectExtent l="0" t="0" r="1270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Model.jpg"/>
                    <pic:cNvPicPr/>
                  </pic:nvPicPr>
                  <pic:blipFill>
                    <a:blip r:embed="rId29">
                      <a:extLst>
                        <a:ext uri="{28A0092B-C50C-407E-A947-70E740481C1C}">
                          <a14:useLocalDpi xmlns:a14="http://schemas.microsoft.com/office/drawing/2010/main" val="0"/>
                        </a:ext>
                      </a:extLst>
                    </a:blip>
                    <a:stretch>
                      <a:fillRect/>
                    </a:stretch>
                  </pic:blipFill>
                  <pic:spPr>
                    <a:xfrm>
                      <a:off x="0" y="0"/>
                      <a:ext cx="3213100" cy="1244600"/>
                    </a:xfrm>
                    <a:prstGeom prst="rect">
                      <a:avLst/>
                    </a:prstGeom>
                  </pic:spPr>
                </pic:pic>
              </a:graphicData>
            </a:graphic>
            <wp14:sizeRelH relativeFrom="page">
              <wp14:pctWidth>0</wp14:pctWidth>
            </wp14:sizeRelH>
            <wp14:sizeRelV relativeFrom="page">
              <wp14:pctHeight>0</wp14:pctHeight>
            </wp14:sizeRelV>
          </wp:anchor>
        </w:drawing>
      </w:r>
    </w:p>
    <w:p w14:paraId="45408948" w14:textId="77777777" w:rsidR="00677FB8" w:rsidRPr="00677FB8" w:rsidRDefault="00677FB8" w:rsidP="00677FB8">
      <w:pPr>
        <w:rPr>
          <w:rFonts w:ascii="Times" w:eastAsiaTheme="majorEastAsia" w:hAnsi="Times" w:cstheme="majorBidi"/>
          <w:sz w:val="24"/>
          <w:szCs w:val="24"/>
        </w:rPr>
      </w:pPr>
    </w:p>
    <w:p w14:paraId="2E2B2E92" w14:textId="77777777" w:rsidR="00677FB8" w:rsidRPr="00677FB8" w:rsidRDefault="00677FB8" w:rsidP="00677FB8">
      <w:pPr>
        <w:rPr>
          <w:rFonts w:ascii="Times" w:eastAsiaTheme="majorEastAsia" w:hAnsi="Times" w:cstheme="majorBidi"/>
          <w:sz w:val="24"/>
          <w:szCs w:val="24"/>
        </w:rPr>
      </w:pPr>
    </w:p>
    <w:p w14:paraId="11FD3123" w14:textId="77777777" w:rsidR="00677FB8" w:rsidRPr="00677FB8" w:rsidRDefault="00677FB8" w:rsidP="00677FB8">
      <w:pPr>
        <w:rPr>
          <w:rFonts w:ascii="Times" w:eastAsiaTheme="majorEastAsia" w:hAnsi="Times" w:cstheme="majorBidi"/>
          <w:sz w:val="24"/>
          <w:szCs w:val="24"/>
        </w:rPr>
      </w:pPr>
    </w:p>
    <w:p w14:paraId="372444F9" w14:textId="77777777" w:rsidR="00677FB8" w:rsidRPr="00677FB8" w:rsidRDefault="00677FB8" w:rsidP="00677FB8">
      <w:pPr>
        <w:rPr>
          <w:rFonts w:ascii="Times" w:eastAsiaTheme="majorEastAsia" w:hAnsi="Times" w:cstheme="majorBidi"/>
          <w:sz w:val="24"/>
          <w:szCs w:val="24"/>
        </w:rPr>
      </w:pPr>
    </w:p>
    <w:p w14:paraId="3AD66B51" w14:textId="77777777" w:rsidR="00677FB8" w:rsidRPr="00677FB8" w:rsidRDefault="00677FB8" w:rsidP="00677FB8">
      <w:pPr>
        <w:rPr>
          <w:rFonts w:ascii="Times" w:eastAsiaTheme="majorEastAsia" w:hAnsi="Times" w:cstheme="majorBidi"/>
          <w:sz w:val="24"/>
          <w:szCs w:val="24"/>
        </w:rPr>
      </w:pPr>
    </w:p>
    <w:p w14:paraId="4FE68A3F" w14:textId="4EDFE81A" w:rsidR="00677FB8" w:rsidRDefault="00677FB8" w:rsidP="00677FB8">
      <w:pPr>
        <w:rPr>
          <w:rFonts w:ascii="Times" w:eastAsiaTheme="majorEastAsia" w:hAnsi="Times" w:cstheme="majorBidi"/>
          <w:sz w:val="24"/>
          <w:szCs w:val="24"/>
        </w:rPr>
      </w:pPr>
    </w:p>
    <w:p w14:paraId="7B04ECD6" w14:textId="77777777" w:rsidR="009970D8" w:rsidRDefault="009970D8" w:rsidP="00F01701">
      <w:pPr>
        <w:rPr>
          <w:rStyle w:val="Heading2Char"/>
          <w:rFonts w:ascii="Times" w:hAnsi="Times"/>
          <w:color w:val="auto"/>
          <w:sz w:val="24"/>
          <w:szCs w:val="24"/>
        </w:rPr>
      </w:pPr>
    </w:p>
    <w:p w14:paraId="7CDA52F8"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Property</w:t>
      </w:r>
    </w:p>
    <w:p w14:paraId="5EADEB14" w14:textId="77777777" w:rsidR="00F01701" w:rsidRDefault="00F01701" w:rsidP="00F01701">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01701" w:rsidRPr="00CD512E" w14:paraId="5254C9DF" w14:textId="77777777" w:rsidTr="00F40E00">
        <w:trPr>
          <w:trHeight w:val="191"/>
        </w:trPr>
        <w:tc>
          <w:tcPr>
            <w:tcW w:w="959" w:type="dxa"/>
            <w:shd w:val="clear" w:color="auto" w:fill="D9D9D9"/>
          </w:tcPr>
          <w:p w14:paraId="51204930"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5EA497FE"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6B67D824" w14:textId="77777777" w:rsidR="00F01701" w:rsidRPr="00CD512E" w:rsidRDefault="00F01701" w:rsidP="009970D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9DBDA5D"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01701" w14:paraId="5C54DE40" w14:textId="77777777" w:rsidTr="00F40E00">
        <w:trPr>
          <w:trHeight w:val="860"/>
        </w:trPr>
        <w:tc>
          <w:tcPr>
            <w:tcW w:w="959" w:type="dxa"/>
          </w:tcPr>
          <w:p w14:paraId="19D150AC" w14:textId="29EC2EF9"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E10961A" w14:textId="0766E722"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2D5B1F17" w14:textId="3507C11B" w:rsidR="00F01701" w:rsidRPr="005064EC" w:rsidRDefault="00F01701" w:rsidP="00F01701">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1BC47F50" w14:textId="49D55A46" w:rsidR="00F01701" w:rsidRPr="005064EC" w:rsidRDefault="00F01701" w:rsidP="00F01701">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6F0CF47" w14:textId="77777777" w:rsidR="00F01701" w:rsidRPr="00CD512E" w:rsidRDefault="00F01701" w:rsidP="00F01701">
      <w:pPr>
        <w:rPr>
          <w:rStyle w:val="Heading2Char"/>
          <w:rFonts w:ascii="Times" w:hAnsi="Times"/>
          <w:color w:val="auto"/>
          <w:sz w:val="24"/>
          <w:szCs w:val="24"/>
        </w:rPr>
      </w:pPr>
      <w:r w:rsidRPr="00CD512E">
        <w:rPr>
          <w:rStyle w:val="Heading2Char"/>
          <w:rFonts w:ascii="Times" w:hAnsi="Times"/>
          <w:color w:val="auto"/>
          <w:sz w:val="24"/>
          <w:szCs w:val="24"/>
        </w:rPr>
        <w:t>Method</w:t>
      </w:r>
    </w:p>
    <w:p w14:paraId="1F4CC3AB" w14:textId="77777777" w:rsidR="00F01701" w:rsidRDefault="00F01701" w:rsidP="00F01701">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01701" w:rsidRPr="00CD512E" w14:paraId="2EA4D538" w14:textId="77777777" w:rsidTr="00F40E00">
        <w:trPr>
          <w:trHeight w:val="191"/>
        </w:trPr>
        <w:tc>
          <w:tcPr>
            <w:tcW w:w="837" w:type="dxa"/>
            <w:shd w:val="clear" w:color="auto" w:fill="D9D9D9"/>
          </w:tcPr>
          <w:p w14:paraId="5EFB27AC"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42DE64C"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FE8D244" w14:textId="77777777" w:rsidR="00F01701" w:rsidRPr="00CD512E" w:rsidRDefault="00F01701" w:rsidP="009970D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31D760AF" w14:textId="77777777" w:rsidR="00F01701" w:rsidRPr="00CD512E" w:rsidRDefault="00F01701" w:rsidP="009970D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11E3D2D8" w14:textId="77777777" w:rsidTr="00F40E00">
        <w:trPr>
          <w:trHeight w:val="473"/>
        </w:trPr>
        <w:tc>
          <w:tcPr>
            <w:tcW w:w="837" w:type="dxa"/>
          </w:tcPr>
          <w:p w14:paraId="04948F4D" w14:textId="654CFAF2"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83" w:type="dxa"/>
          </w:tcPr>
          <w:p w14:paraId="524A3B2A" w14:textId="769A40F8" w:rsidR="00F40E00" w:rsidRPr="005064EC" w:rsidRDefault="009970D8"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getPatientByID</w:t>
            </w:r>
            <w:proofErr w:type="spellEnd"/>
            <w:proofErr w:type="gramEnd"/>
            <w:r w:rsidR="00F40E00">
              <w:rPr>
                <w:rStyle w:val="Heading2Char"/>
                <w:rFonts w:ascii="Times" w:hAnsi="Times"/>
                <w:b w:val="0"/>
                <w:color w:val="auto"/>
                <w:sz w:val="24"/>
                <w:szCs w:val="24"/>
              </w:rPr>
              <w:t>()</w:t>
            </w:r>
          </w:p>
        </w:tc>
        <w:tc>
          <w:tcPr>
            <w:tcW w:w="2861" w:type="dxa"/>
          </w:tcPr>
          <w:p w14:paraId="04CC8AF6" w14:textId="74F1C7C8" w:rsidR="00F40E00" w:rsidRPr="005064EC" w:rsidRDefault="00F40E00" w:rsidP="00F01701">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w:t>
            </w:r>
            <w:r w:rsidR="009970D8">
              <w:rPr>
                <w:rFonts w:ascii="Times New Roman" w:hAnsi="Times New Roman" w:cs="Times New Roman"/>
                <w:sz w:val="24"/>
                <w:szCs w:val="24"/>
              </w:rPr>
              <w:t xml:space="preserve"> to query patient from the database using patients’ id</w:t>
            </w:r>
            <w:r w:rsidRPr="006E6011">
              <w:rPr>
                <w:rFonts w:ascii="Times New Roman" w:hAnsi="Times New Roman" w:cs="Times New Roman"/>
                <w:sz w:val="24"/>
                <w:szCs w:val="24"/>
              </w:rPr>
              <w:t>.</w:t>
            </w:r>
          </w:p>
        </w:tc>
        <w:tc>
          <w:tcPr>
            <w:tcW w:w="2661" w:type="dxa"/>
          </w:tcPr>
          <w:p w14:paraId="35FBA488" w14:textId="609228F2" w:rsidR="00F40E00" w:rsidRPr="005064EC" w:rsidRDefault="00F40E00" w:rsidP="009970D8">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6BA0BBB" w14:textId="77777777" w:rsidTr="00F40E00">
        <w:trPr>
          <w:trHeight w:val="236"/>
        </w:trPr>
        <w:tc>
          <w:tcPr>
            <w:tcW w:w="837" w:type="dxa"/>
          </w:tcPr>
          <w:p w14:paraId="6C1C6F59" w14:textId="58E08B8D" w:rsidR="00F40E00" w:rsidRPr="005064EC" w:rsidRDefault="00F40E00" w:rsidP="00F01701">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2883" w:type="dxa"/>
          </w:tcPr>
          <w:p w14:paraId="19E8A318" w14:textId="52A394ED" w:rsidR="00F40E00" w:rsidRDefault="009970D8" w:rsidP="00F01701">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add</w:t>
            </w:r>
            <w:r w:rsidR="00F40E00">
              <w:rPr>
                <w:rStyle w:val="Heading2Char"/>
                <w:rFonts w:ascii="Times" w:hAnsi="Times"/>
                <w:b w:val="0"/>
                <w:color w:val="auto"/>
                <w:sz w:val="24"/>
                <w:szCs w:val="24"/>
              </w:rPr>
              <w:t>Appointment</w:t>
            </w:r>
            <w:r>
              <w:rPr>
                <w:rStyle w:val="Heading2Char"/>
                <w:rFonts w:ascii="Times" w:hAnsi="Times"/>
                <w:b w:val="0"/>
                <w:color w:val="auto"/>
                <w:sz w:val="24"/>
                <w:szCs w:val="24"/>
              </w:rPr>
              <w:t>ByID</w:t>
            </w:r>
            <w:proofErr w:type="spellEnd"/>
            <w:proofErr w:type="gramEnd"/>
            <w:r w:rsidR="00F40E00">
              <w:rPr>
                <w:rStyle w:val="Heading2Char"/>
                <w:rFonts w:ascii="Times" w:hAnsi="Times"/>
                <w:b w:val="0"/>
                <w:color w:val="auto"/>
                <w:sz w:val="24"/>
                <w:szCs w:val="24"/>
              </w:rPr>
              <w:t>()</w:t>
            </w:r>
          </w:p>
        </w:tc>
        <w:tc>
          <w:tcPr>
            <w:tcW w:w="2861" w:type="dxa"/>
          </w:tcPr>
          <w:p w14:paraId="0CC589A4" w14:textId="4540A097" w:rsidR="00F40E00" w:rsidRDefault="00F40E00" w:rsidP="00F01701">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appointment from patient </w:t>
            </w:r>
            <w:proofErr w:type="spellStart"/>
            <w:r w:rsidRPr="006E6011">
              <w:rPr>
                <w:rFonts w:ascii="Times New Roman" w:hAnsi="Times New Roman" w:cs="Times New Roman"/>
                <w:sz w:val="24"/>
                <w:szCs w:val="24"/>
              </w:rPr>
              <w:t>requested</w:t>
            </w:r>
            <w:r w:rsidR="009970D8">
              <w:rPr>
                <w:rFonts w:ascii="Times New Roman" w:hAnsi="Times New Roman" w:cs="Times New Roman"/>
                <w:sz w:val="24"/>
                <w:szCs w:val="24"/>
              </w:rPr>
              <w:t>by</w:t>
            </w:r>
            <w:proofErr w:type="spellEnd"/>
            <w:r w:rsidR="009970D8">
              <w:rPr>
                <w:rFonts w:ascii="Times New Roman" w:hAnsi="Times New Roman" w:cs="Times New Roman"/>
                <w:sz w:val="24"/>
                <w:szCs w:val="24"/>
              </w:rPr>
              <w:t xml:space="preserve"> patients’ id</w:t>
            </w:r>
            <w:r w:rsidRPr="006E6011">
              <w:rPr>
                <w:rFonts w:ascii="Times New Roman" w:hAnsi="Times New Roman" w:cs="Times New Roman"/>
                <w:sz w:val="24"/>
                <w:szCs w:val="24"/>
              </w:rPr>
              <w:t>.</w:t>
            </w:r>
          </w:p>
        </w:tc>
        <w:tc>
          <w:tcPr>
            <w:tcW w:w="2661" w:type="dxa"/>
          </w:tcPr>
          <w:p w14:paraId="113E1BB8" w14:textId="50D93851" w:rsidR="00F40E00" w:rsidRDefault="00F40E00" w:rsidP="009970D8">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1A2DBFBC" w14:textId="77777777" w:rsidTr="00F40E00">
        <w:trPr>
          <w:trHeight w:val="344"/>
        </w:trPr>
        <w:tc>
          <w:tcPr>
            <w:tcW w:w="837" w:type="dxa"/>
          </w:tcPr>
          <w:p w14:paraId="7A60CD03" w14:textId="4830D3CD" w:rsidR="00F40E00" w:rsidRPr="005064EC" w:rsidRDefault="00F40E00" w:rsidP="00F01701">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2883" w:type="dxa"/>
          </w:tcPr>
          <w:p w14:paraId="16963C2E" w14:textId="6895308C" w:rsidR="00F40E00" w:rsidRPr="003C7AC3" w:rsidRDefault="00F40E00" w:rsidP="007B7A06">
            <w:pPr>
              <w:spacing w:after="200"/>
              <w:rPr>
                <w:rStyle w:val="Heading2Char"/>
                <w:rFonts w:ascii="Times" w:hAnsi="Times"/>
                <w:b w:val="0"/>
                <w:color w:val="auto"/>
                <w:sz w:val="24"/>
                <w:szCs w:val="24"/>
              </w:rPr>
            </w:pPr>
            <w:proofErr w:type="spellStart"/>
            <w:proofErr w:type="gramStart"/>
            <w:r w:rsidRPr="003C7AC3">
              <w:rPr>
                <w:rStyle w:val="Heading2Char"/>
                <w:rFonts w:ascii="Times" w:hAnsi="Times"/>
                <w:b w:val="0"/>
                <w:color w:val="auto"/>
                <w:sz w:val="24"/>
                <w:szCs w:val="24"/>
              </w:rPr>
              <w:t>editAppointment</w:t>
            </w:r>
            <w:r w:rsidR="009970D8">
              <w:rPr>
                <w:rStyle w:val="Heading2Char"/>
                <w:rFonts w:ascii="Times" w:hAnsi="Times"/>
                <w:b w:val="0"/>
                <w:color w:val="auto"/>
                <w:sz w:val="24"/>
                <w:szCs w:val="24"/>
              </w:rPr>
              <w:t>ByID</w:t>
            </w:r>
            <w:proofErr w:type="spellEnd"/>
            <w:proofErr w:type="gramEnd"/>
            <w:r w:rsidRPr="003C7AC3">
              <w:rPr>
                <w:rStyle w:val="Heading2Char"/>
                <w:rFonts w:ascii="Times" w:hAnsi="Times"/>
                <w:b w:val="0"/>
                <w:color w:val="auto"/>
                <w:sz w:val="24"/>
                <w:szCs w:val="24"/>
              </w:rPr>
              <w:t>()</w:t>
            </w:r>
          </w:p>
          <w:p w14:paraId="6EA5E240" w14:textId="143A2B27" w:rsidR="00F40E00" w:rsidRDefault="00F40E00" w:rsidP="00F01701">
            <w:pPr>
              <w:rPr>
                <w:rStyle w:val="Heading2Char"/>
                <w:rFonts w:ascii="Times" w:hAnsi="Times"/>
                <w:b w:val="0"/>
                <w:color w:val="auto"/>
                <w:sz w:val="24"/>
                <w:szCs w:val="24"/>
              </w:rPr>
            </w:pPr>
          </w:p>
        </w:tc>
        <w:tc>
          <w:tcPr>
            <w:tcW w:w="2861" w:type="dxa"/>
          </w:tcPr>
          <w:p w14:paraId="6CE59C52" w14:textId="73AAA6F0" w:rsidR="00F40E00" w:rsidRDefault="00F40E00" w:rsidP="00F01701">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 date and time</w:t>
            </w:r>
            <w:r w:rsidR="009970D8">
              <w:rPr>
                <w:rStyle w:val="Heading2Char"/>
                <w:rFonts w:ascii="Times" w:hAnsi="Times"/>
                <w:b w:val="0"/>
                <w:color w:val="auto"/>
                <w:sz w:val="24"/>
                <w:szCs w:val="24"/>
              </w:rPr>
              <w:t xml:space="preserve"> by patients’ id</w:t>
            </w:r>
            <w:r>
              <w:rPr>
                <w:rStyle w:val="Heading2Char"/>
                <w:rFonts w:ascii="Times" w:hAnsi="Times"/>
                <w:b w:val="0"/>
                <w:color w:val="auto"/>
                <w:sz w:val="24"/>
                <w:szCs w:val="24"/>
              </w:rPr>
              <w:t>.</w:t>
            </w:r>
          </w:p>
        </w:tc>
        <w:tc>
          <w:tcPr>
            <w:tcW w:w="2661" w:type="dxa"/>
          </w:tcPr>
          <w:p w14:paraId="2A3A5EC0" w14:textId="77777777" w:rsidR="00F40E00" w:rsidRPr="003C7AC3" w:rsidRDefault="00F40E00" w:rsidP="007B7A06">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FAAE55C" w14:textId="7E2D4844" w:rsidR="00F40E00" w:rsidRDefault="00F40E00" w:rsidP="00F01701">
            <w:pPr>
              <w:jc w:val="center"/>
              <w:rPr>
                <w:rStyle w:val="Heading2Char"/>
                <w:rFonts w:ascii="Times" w:hAnsi="Times"/>
                <w:b w:val="0"/>
                <w:color w:val="auto"/>
                <w:sz w:val="24"/>
                <w:szCs w:val="24"/>
              </w:rPr>
            </w:pPr>
          </w:p>
        </w:tc>
      </w:tr>
      <w:tr w:rsidR="009970D8" w:rsidRPr="005064EC" w14:paraId="7EA30AC0" w14:textId="77777777" w:rsidTr="00F40E00">
        <w:trPr>
          <w:trHeight w:val="705"/>
        </w:trPr>
        <w:tc>
          <w:tcPr>
            <w:tcW w:w="837" w:type="dxa"/>
          </w:tcPr>
          <w:p w14:paraId="461286A3" w14:textId="0C4BBCC8" w:rsidR="009970D8" w:rsidRPr="003C7AC3" w:rsidRDefault="009970D8" w:rsidP="00F01701">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83" w:type="dxa"/>
          </w:tcPr>
          <w:p w14:paraId="1D404967" w14:textId="0F4194C6" w:rsidR="009970D8" w:rsidRPr="003C7AC3" w:rsidRDefault="009970D8" w:rsidP="00676512">
            <w:pPr>
              <w:spacing w:after="200"/>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delete</w:t>
            </w:r>
            <w:r w:rsidRPr="003C7AC3">
              <w:rPr>
                <w:rStyle w:val="Heading2Char"/>
                <w:rFonts w:ascii="Times" w:hAnsi="Times"/>
                <w:b w:val="0"/>
                <w:color w:val="auto"/>
                <w:sz w:val="24"/>
                <w:szCs w:val="24"/>
              </w:rPr>
              <w:t>Appointment</w:t>
            </w:r>
            <w:r>
              <w:rPr>
                <w:rStyle w:val="Heading2Char"/>
                <w:rFonts w:ascii="Times" w:hAnsi="Times"/>
                <w:b w:val="0"/>
                <w:color w:val="auto"/>
                <w:sz w:val="24"/>
                <w:szCs w:val="24"/>
              </w:rPr>
              <w:t>ByID</w:t>
            </w:r>
            <w:proofErr w:type="spellEnd"/>
            <w:proofErr w:type="gramEnd"/>
            <w:r w:rsidRPr="003C7AC3">
              <w:rPr>
                <w:rStyle w:val="Heading2Char"/>
                <w:rFonts w:ascii="Times" w:hAnsi="Times"/>
                <w:b w:val="0"/>
                <w:color w:val="auto"/>
                <w:sz w:val="24"/>
                <w:szCs w:val="24"/>
              </w:rPr>
              <w:t>()</w:t>
            </w:r>
          </w:p>
          <w:p w14:paraId="4FC3F73A" w14:textId="10476026" w:rsidR="009970D8" w:rsidRPr="003C7AC3" w:rsidRDefault="009970D8" w:rsidP="007B7A06">
            <w:pPr>
              <w:spacing w:after="200"/>
              <w:rPr>
                <w:rStyle w:val="Heading2Char"/>
                <w:rFonts w:ascii="Times" w:hAnsi="Times"/>
                <w:b w:val="0"/>
                <w:color w:val="auto"/>
                <w:sz w:val="24"/>
                <w:szCs w:val="24"/>
              </w:rPr>
            </w:pPr>
          </w:p>
        </w:tc>
        <w:tc>
          <w:tcPr>
            <w:tcW w:w="2861" w:type="dxa"/>
          </w:tcPr>
          <w:p w14:paraId="2BF04802" w14:textId="4A3EE735" w:rsidR="009970D8" w:rsidRDefault="009970D8" w:rsidP="009970D8">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delete patients’ appointment by patients’ id.</w:t>
            </w:r>
          </w:p>
        </w:tc>
        <w:tc>
          <w:tcPr>
            <w:tcW w:w="2661" w:type="dxa"/>
          </w:tcPr>
          <w:p w14:paraId="573B1BC6" w14:textId="77777777" w:rsidR="009970D8" w:rsidRPr="003C7AC3" w:rsidRDefault="009970D8" w:rsidP="00676512">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3C0749B2" w14:textId="4E4C1128" w:rsidR="009970D8" w:rsidRPr="003C7AC3" w:rsidRDefault="009970D8" w:rsidP="007B7A06">
            <w:pPr>
              <w:spacing w:after="200"/>
              <w:jc w:val="center"/>
              <w:rPr>
                <w:rStyle w:val="Heading2Char"/>
                <w:rFonts w:ascii="Times" w:hAnsi="Times"/>
                <w:b w:val="0"/>
                <w:color w:val="auto"/>
                <w:sz w:val="24"/>
                <w:szCs w:val="24"/>
              </w:rPr>
            </w:pPr>
          </w:p>
        </w:tc>
      </w:tr>
    </w:tbl>
    <w:p w14:paraId="0C0DC228" w14:textId="77777777" w:rsidR="00677FB8" w:rsidRDefault="00677FB8" w:rsidP="00677FB8">
      <w:pPr>
        <w:ind w:firstLine="720"/>
        <w:rPr>
          <w:rStyle w:val="Heading2Char"/>
          <w:rFonts w:ascii="Times" w:hAnsi="Times"/>
          <w:color w:val="auto"/>
          <w:sz w:val="24"/>
          <w:szCs w:val="24"/>
        </w:rPr>
      </w:pPr>
    </w:p>
    <w:p w14:paraId="0BCE1A79" w14:textId="77777777" w:rsidR="00F01701" w:rsidRDefault="00F01701" w:rsidP="00677FB8">
      <w:pPr>
        <w:ind w:firstLine="720"/>
        <w:rPr>
          <w:rStyle w:val="Heading2Char"/>
          <w:rFonts w:ascii="Times" w:hAnsi="Times"/>
          <w:color w:val="auto"/>
          <w:sz w:val="24"/>
          <w:szCs w:val="24"/>
        </w:rPr>
      </w:pPr>
    </w:p>
    <w:p w14:paraId="6A38B2B8" w14:textId="77777777" w:rsidR="009970D8" w:rsidRDefault="009970D8" w:rsidP="00677FB8">
      <w:pPr>
        <w:ind w:firstLine="720"/>
        <w:rPr>
          <w:rStyle w:val="Heading2Char"/>
          <w:rFonts w:ascii="Times" w:hAnsi="Times"/>
          <w:color w:val="auto"/>
          <w:sz w:val="24"/>
          <w:szCs w:val="24"/>
        </w:rPr>
      </w:pPr>
    </w:p>
    <w:p w14:paraId="1C2D2E36" w14:textId="77777777" w:rsidR="009970D8" w:rsidRDefault="009970D8" w:rsidP="00677FB8">
      <w:pPr>
        <w:ind w:firstLine="720"/>
        <w:rPr>
          <w:rStyle w:val="Heading2Char"/>
          <w:rFonts w:ascii="Times" w:hAnsi="Times"/>
          <w:color w:val="auto"/>
          <w:sz w:val="24"/>
          <w:szCs w:val="24"/>
        </w:rPr>
      </w:pPr>
    </w:p>
    <w:p w14:paraId="0C52A0A4" w14:textId="77777777" w:rsidR="009970D8" w:rsidRDefault="009970D8" w:rsidP="00677FB8">
      <w:pPr>
        <w:ind w:firstLine="720"/>
        <w:rPr>
          <w:rStyle w:val="Heading2Char"/>
          <w:rFonts w:ascii="Times" w:hAnsi="Times"/>
          <w:color w:val="auto"/>
          <w:sz w:val="24"/>
          <w:szCs w:val="24"/>
        </w:rPr>
      </w:pPr>
    </w:p>
    <w:p w14:paraId="58E970F1" w14:textId="77777777" w:rsidR="009970D8" w:rsidRDefault="009970D8" w:rsidP="00677FB8">
      <w:pPr>
        <w:ind w:firstLine="720"/>
        <w:rPr>
          <w:rStyle w:val="Heading2Char"/>
          <w:rFonts w:ascii="Times" w:hAnsi="Times"/>
          <w:color w:val="auto"/>
          <w:sz w:val="24"/>
          <w:szCs w:val="24"/>
        </w:rPr>
      </w:pPr>
    </w:p>
    <w:p w14:paraId="0E9EC4B1" w14:textId="77777777" w:rsidR="009970D8" w:rsidRDefault="009970D8" w:rsidP="00677FB8">
      <w:pPr>
        <w:ind w:firstLine="720"/>
        <w:rPr>
          <w:rStyle w:val="Heading2Char"/>
          <w:rFonts w:ascii="Times" w:hAnsi="Times"/>
          <w:color w:val="auto"/>
          <w:sz w:val="24"/>
          <w:szCs w:val="24"/>
        </w:rPr>
      </w:pPr>
    </w:p>
    <w:p w14:paraId="7BEC666E" w14:textId="77777777" w:rsidR="009970D8" w:rsidRDefault="009970D8" w:rsidP="00677FB8">
      <w:pPr>
        <w:ind w:firstLine="720"/>
        <w:rPr>
          <w:rStyle w:val="Heading2Char"/>
          <w:rFonts w:ascii="Times" w:hAnsi="Times"/>
          <w:color w:val="auto"/>
          <w:sz w:val="24"/>
          <w:szCs w:val="24"/>
        </w:rPr>
      </w:pPr>
    </w:p>
    <w:p w14:paraId="372289A4" w14:textId="77777777" w:rsidR="009970D8" w:rsidRDefault="009970D8" w:rsidP="00677FB8">
      <w:pPr>
        <w:ind w:firstLine="720"/>
        <w:rPr>
          <w:rStyle w:val="Heading2Char"/>
          <w:rFonts w:ascii="Times" w:hAnsi="Times"/>
          <w:color w:val="auto"/>
          <w:sz w:val="24"/>
          <w:szCs w:val="24"/>
        </w:rPr>
      </w:pPr>
    </w:p>
    <w:p w14:paraId="43071FD6" w14:textId="77777777" w:rsidR="009970D8" w:rsidRDefault="009970D8" w:rsidP="00677FB8">
      <w:pPr>
        <w:ind w:firstLine="720"/>
        <w:rPr>
          <w:rStyle w:val="Heading2Char"/>
          <w:rFonts w:ascii="Times" w:hAnsi="Times"/>
          <w:color w:val="auto"/>
          <w:sz w:val="24"/>
          <w:szCs w:val="24"/>
        </w:rPr>
      </w:pPr>
    </w:p>
    <w:p w14:paraId="43680CFD" w14:textId="27528D01" w:rsidR="00677FB8" w:rsidRDefault="009970D8" w:rsidP="00677FB8">
      <w:pPr>
        <w:ind w:firstLine="720"/>
        <w:rPr>
          <w:rStyle w:val="Heading2Char"/>
          <w:rFonts w:ascii="Times" w:hAnsi="Times"/>
          <w:color w:val="auto"/>
          <w:sz w:val="24"/>
          <w:szCs w:val="24"/>
        </w:rPr>
      </w:pPr>
      <w:r>
        <w:rPr>
          <w:rStyle w:val="Heading2Char"/>
          <w:rFonts w:ascii="Times" w:hAnsi="Times"/>
          <w:color w:val="auto"/>
          <w:sz w:val="24"/>
          <w:szCs w:val="24"/>
        </w:rPr>
        <w:t>CD-014</w:t>
      </w:r>
      <w:proofErr w:type="gramStart"/>
      <w:r w:rsidR="00677FB8">
        <w:rPr>
          <w:rStyle w:val="Heading2Char"/>
          <w:rFonts w:ascii="Times" w:hAnsi="Times"/>
          <w:color w:val="auto"/>
          <w:sz w:val="24"/>
          <w:szCs w:val="24"/>
        </w:rPr>
        <w:t>,URS</w:t>
      </w:r>
      <w:proofErr w:type="gramEnd"/>
    </w:p>
    <w:p w14:paraId="09C7290B" w14:textId="4793CC34"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PatientAppointment_Controller</w:t>
      </w:r>
      <w:proofErr w:type="spellEnd"/>
    </w:p>
    <w:p w14:paraId="7ED819F0" w14:textId="00B56545" w:rsidR="00677FB8" w:rsidRDefault="009970D8" w:rsidP="00677FB8">
      <w:pPr>
        <w:ind w:firstLine="720"/>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94080" behindDoc="0" locked="0" layoutInCell="1" allowOverlap="1" wp14:anchorId="0A502F53" wp14:editId="19E61710">
            <wp:simplePos x="0" y="0"/>
            <wp:positionH relativeFrom="column">
              <wp:posOffset>1714500</wp:posOffset>
            </wp:positionH>
            <wp:positionV relativeFrom="paragraph">
              <wp:posOffset>167005</wp:posOffset>
            </wp:positionV>
            <wp:extent cx="2489200" cy="965200"/>
            <wp:effectExtent l="0" t="0" r="0" b="0"/>
            <wp:wrapThrough wrapText="bothSides">
              <wp:wrapPolygon edited="0">
                <wp:start x="0" y="0"/>
                <wp:lineTo x="0" y="21032"/>
                <wp:lineTo x="21380" y="21032"/>
                <wp:lineTo x="2138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Appointment_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2489200" cy="965200"/>
                    </a:xfrm>
                    <a:prstGeom prst="rect">
                      <a:avLst/>
                    </a:prstGeom>
                  </pic:spPr>
                </pic:pic>
              </a:graphicData>
            </a:graphic>
            <wp14:sizeRelH relativeFrom="page">
              <wp14:pctWidth>0</wp14:pctWidth>
            </wp14:sizeRelH>
            <wp14:sizeRelV relativeFrom="page">
              <wp14:pctHeight>0</wp14:pctHeight>
            </wp14:sizeRelV>
          </wp:anchor>
        </w:drawing>
      </w:r>
    </w:p>
    <w:p w14:paraId="675ED963" w14:textId="77777777" w:rsidR="00677FB8" w:rsidRPr="00677FB8" w:rsidRDefault="00677FB8" w:rsidP="00677FB8">
      <w:pPr>
        <w:rPr>
          <w:rFonts w:ascii="Times" w:eastAsiaTheme="majorEastAsia" w:hAnsi="Times" w:cstheme="majorBidi"/>
          <w:sz w:val="24"/>
          <w:szCs w:val="24"/>
        </w:rPr>
      </w:pPr>
    </w:p>
    <w:p w14:paraId="2AFDB52D" w14:textId="77777777" w:rsidR="00677FB8" w:rsidRPr="00677FB8" w:rsidRDefault="00677FB8" w:rsidP="00677FB8">
      <w:pPr>
        <w:rPr>
          <w:rFonts w:ascii="Times" w:eastAsiaTheme="majorEastAsia" w:hAnsi="Times" w:cstheme="majorBidi"/>
          <w:sz w:val="24"/>
          <w:szCs w:val="24"/>
        </w:rPr>
      </w:pPr>
    </w:p>
    <w:p w14:paraId="72B36DD5" w14:textId="77777777" w:rsidR="00677FB8" w:rsidRPr="00677FB8" w:rsidRDefault="00677FB8" w:rsidP="00677FB8">
      <w:pPr>
        <w:rPr>
          <w:rFonts w:ascii="Times" w:eastAsiaTheme="majorEastAsia" w:hAnsi="Times" w:cstheme="majorBidi"/>
          <w:sz w:val="24"/>
          <w:szCs w:val="24"/>
        </w:rPr>
      </w:pPr>
    </w:p>
    <w:p w14:paraId="7EE3D78B" w14:textId="77777777" w:rsidR="00677FB8" w:rsidRPr="00677FB8" w:rsidRDefault="00677FB8" w:rsidP="00677FB8">
      <w:pPr>
        <w:rPr>
          <w:rFonts w:ascii="Times" w:eastAsiaTheme="majorEastAsia" w:hAnsi="Times" w:cstheme="majorBidi"/>
          <w:sz w:val="24"/>
          <w:szCs w:val="24"/>
        </w:rPr>
      </w:pPr>
    </w:p>
    <w:p w14:paraId="3CE4480D" w14:textId="77777777" w:rsidR="00677FB8" w:rsidRPr="00677FB8" w:rsidRDefault="00677FB8" w:rsidP="00677FB8">
      <w:pPr>
        <w:rPr>
          <w:rFonts w:ascii="Times" w:eastAsiaTheme="majorEastAsia" w:hAnsi="Times" w:cstheme="majorBidi"/>
          <w:sz w:val="24"/>
          <w:szCs w:val="24"/>
        </w:rPr>
      </w:pPr>
    </w:p>
    <w:p w14:paraId="3220AAA2" w14:textId="77777777" w:rsidR="00677FB8" w:rsidRPr="00677FB8" w:rsidRDefault="00677FB8" w:rsidP="00677FB8">
      <w:pPr>
        <w:rPr>
          <w:rFonts w:ascii="Times" w:eastAsiaTheme="majorEastAsia" w:hAnsi="Times" w:cstheme="majorBidi"/>
          <w:sz w:val="24"/>
          <w:szCs w:val="24"/>
        </w:rPr>
      </w:pPr>
    </w:p>
    <w:p w14:paraId="35463ED9"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62E5DD67"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6A479E50" w14:textId="77777777" w:rsidTr="007B7A06">
        <w:trPr>
          <w:trHeight w:val="191"/>
        </w:trPr>
        <w:tc>
          <w:tcPr>
            <w:tcW w:w="959" w:type="dxa"/>
            <w:shd w:val="clear" w:color="auto" w:fill="D9D9D9"/>
          </w:tcPr>
          <w:p w14:paraId="276B98B4"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65CDF486"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292AAF4B" w14:textId="77777777" w:rsidR="00F40E00" w:rsidRPr="00CD512E" w:rsidRDefault="00F40E00" w:rsidP="009970D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65939853"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04A89FCB" w14:textId="77777777" w:rsidTr="007B7A06">
        <w:trPr>
          <w:trHeight w:val="860"/>
        </w:trPr>
        <w:tc>
          <w:tcPr>
            <w:tcW w:w="959" w:type="dxa"/>
          </w:tcPr>
          <w:p w14:paraId="58914E0F"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596C7DF9"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3229A235" w14:textId="77777777" w:rsidR="00F40E00" w:rsidRPr="005064EC" w:rsidRDefault="00F40E00" w:rsidP="007B7A06">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0240A28D"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5406D47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510A52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7C19769D" w14:textId="77777777" w:rsidTr="007B7A06">
        <w:trPr>
          <w:trHeight w:val="191"/>
        </w:trPr>
        <w:tc>
          <w:tcPr>
            <w:tcW w:w="837" w:type="dxa"/>
            <w:shd w:val="clear" w:color="auto" w:fill="D9D9D9"/>
          </w:tcPr>
          <w:p w14:paraId="0A9D4109"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4DD4A4A6"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71BD5EDA" w14:textId="77777777" w:rsidR="00F40E00" w:rsidRPr="00CD512E" w:rsidRDefault="00F40E00" w:rsidP="009970D8">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08ECB647" w14:textId="77777777" w:rsidR="00F40E00" w:rsidRPr="00CD512E" w:rsidRDefault="00F40E00" w:rsidP="009970D8">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6E08D22B" w14:textId="77777777" w:rsidTr="007B7A06">
        <w:trPr>
          <w:trHeight w:val="236"/>
        </w:trPr>
        <w:tc>
          <w:tcPr>
            <w:tcW w:w="837" w:type="dxa"/>
          </w:tcPr>
          <w:p w14:paraId="0D325EF8" w14:textId="730E43C6" w:rsidR="00F40E00" w:rsidRPr="005064EC" w:rsidRDefault="00676512" w:rsidP="007B7A06">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883" w:type="dxa"/>
          </w:tcPr>
          <w:p w14:paraId="6072170D" w14:textId="6B8FF618" w:rsidR="00F40E00" w:rsidRDefault="00F40E00" w:rsidP="00A26918">
            <w:pPr>
              <w:rPr>
                <w:rStyle w:val="Heading2Char"/>
                <w:rFonts w:ascii="Times" w:hAnsi="Times"/>
                <w:b w:val="0"/>
                <w:color w:val="auto"/>
                <w:sz w:val="24"/>
                <w:szCs w:val="24"/>
              </w:rPr>
            </w:pPr>
            <w:proofErr w:type="gramStart"/>
            <w:r>
              <w:rPr>
                <w:rStyle w:val="Heading2Char"/>
                <w:rFonts w:ascii="Times" w:hAnsi="Times"/>
                <w:b w:val="0"/>
                <w:color w:val="auto"/>
                <w:sz w:val="24"/>
                <w:szCs w:val="24"/>
              </w:rPr>
              <w:t>add</w:t>
            </w:r>
            <w:proofErr w:type="gramEnd"/>
            <w:r w:rsidR="00A26918">
              <w:rPr>
                <w:rStyle w:val="Heading2Char"/>
                <w:rFonts w:ascii="Times" w:hAnsi="Times"/>
                <w:b w:val="0"/>
                <w:color w:val="auto"/>
                <w:sz w:val="24"/>
                <w:szCs w:val="24"/>
              </w:rPr>
              <w:t xml:space="preserve"> </w:t>
            </w:r>
            <w:r>
              <w:rPr>
                <w:rStyle w:val="Heading2Char"/>
                <w:rFonts w:ascii="Times" w:hAnsi="Times"/>
                <w:b w:val="0"/>
                <w:color w:val="auto"/>
                <w:sz w:val="24"/>
                <w:szCs w:val="24"/>
              </w:rPr>
              <w:t>()</w:t>
            </w:r>
          </w:p>
        </w:tc>
        <w:tc>
          <w:tcPr>
            <w:tcW w:w="2861" w:type="dxa"/>
          </w:tcPr>
          <w:p w14:paraId="13EB2817" w14:textId="1F82BDEF" w:rsidR="00F40E00" w:rsidRDefault="00F40E00" w:rsidP="006E3788">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Meth</w:t>
            </w:r>
            <w:r w:rsidR="006E3788">
              <w:rPr>
                <w:rFonts w:ascii="Times New Roman" w:hAnsi="Times New Roman" w:cs="Times New Roman"/>
                <w:sz w:val="24"/>
                <w:szCs w:val="24"/>
              </w:rPr>
              <w:t>od uses to add new appointment by patient</w:t>
            </w:r>
            <w:r w:rsidRPr="006E6011">
              <w:rPr>
                <w:rFonts w:ascii="Times New Roman" w:hAnsi="Times New Roman" w:cs="Times New Roman"/>
                <w:sz w:val="24"/>
                <w:szCs w:val="24"/>
              </w:rPr>
              <w:t>.</w:t>
            </w:r>
          </w:p>
        </w:tc>
        <w:tc>
          <w:tcPr>
            <w:tcW w:w="2661" w:type="dxa"/>
          </w:tcPr>
          <w:p w14:paraId="3F6DB014" w14:textId="77777777" w:rsidR="00F40E00" w:rsidRDefault="00F40E00" w:rsidP="004851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284D6A1D" w14:textId="77777777" w:rsidTr="007B7A06">
        <w:trPr>
          <w:trHeight w:val="344"/>
        </w:trPr>
        <w:tc>
          <w:tcPr>
            <w:tcW w:w="837" w:type="dxa"/>
          </w:tcPr>
          <w:p w14:paraId="6373B2D5" w14:textId="2648E931" w:rsidR="00F40E00" w:rsidRPr="005064EC" w:rsidRDefault="00676512" w:rsidP="007B7A06">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83" w:type="dxa"/>
          </w:tcPr>
          <w:p w14:paraId="68A06EEB" w14:textId="2E545997" w:rsidR="00F40E00" w:rsidRPr="003C7AC3" w:rsidRDefault="00F40E00" w:rsidP="007B7A06">
            <w:pPr>
              <w:spacing w:after="200"/>
              <w:rPr>
                <w:rStyle w:val="Heading2Char"/>
                <w:rFonts w:ascii="Times" w:hAnsi="Times"/>
                <w:b w:val="0"/>
                <w:color w:val="auto"/>
                <w:sz w:val="24"/>
                <w:szCs w:val="24"/>
              </w:rPr>
            </w:pPr>
            <w:proofErr w:type="gramStart"/>
            <w:r w:rsidRPr="003C7AC3">
              <w:rPr>
                <w:rStyle w:val="Heading2Char"/>
                <w:rFonts w:ascii="Times" w:hAnsi="Times"/>
                <w:b w:val="0"/>
                <w:color w:val="auto"/>
                <w:sz w:val="24"/>
                <w:szCs w:val="24"/>
              </w:rPr>
              <w:t>edi</w:t>
            </w:r>
            <w:r w:rsidR="00A26918">
              <w:rPr>
                <w:rStyle w:val="Heading2Char"/>
                <w:rFonts w:ascii="Times" w:hAnsi="Times"/>
                <w:b w:val="0"/>
                <w:color w:val="auto"/>
                <w:sz w:val="24"/>
                <w:szCs w:val="24"/>
              </w:rPr>
              <w:t>t</w:t>
            </w:r>
            <w:proofErr w:type="gramEnd"/>
            <w:r w:rsidR="00A26918" w:rsidRPr="003C7AC3">
              <w:rPr>
                <w:rStyle w:val="Heading2Char"/>
                <w:rFonts w:ascii="Times" w:hAnsi="Times"/>
                <w:b w:val="0"/>
                <w:color w:val="auto"/>
                <w:sz w:val="24"/>
                <w:szCs w:val="24"/>
              </w:rPr>
              <w:t xml:space="preserve"> </w:t>
            </w:r>
            <w:r w:rsidRPr="003C7AC3">
              <w:rPr>
                <w:rStyle w:val="Heading2Char"/>
                <w:rFonts w:ascii="Times" w:hAnsi="Times"/>
                <w:b w:val="0"/>
                <w:color w:val="auto"/>
                <w:sz w:val="24"/>
                <w:szCs w:val="24"/>
              </w:rPr>
              <w:t>()</w:t>
            </w:r>
          </w:p>
          <w:p w14:paraId="6DCC0988" w14:textId="77777777" w:rsidR="00F40E00" w:rsidRDefault="00F40E00" w:rsidP="007B7A06">
            <w:pPr>
              <w:rPr>
                <w:rStyle w:val="Heading2Char"/>
                <w:rFonts w:ascii="Times" w:hAnsi="Times"/>
                <w:b w:val="0"/>
                <w:color w:val="auto"/>
                <w:sz w:val="24"/>
                <w:szCs w:val="24"/>
              </w:rPr>
            </w:pPr>
          </w:p>
        </w:tc>
        <w:tc>
          <w:tcPr>
            <w:tcW w:w="2861" w:type="dxa"/>
          </w:tcPr>
          <w:p w14:paraId="47969048" w14:textId="1D007CD0" w:rsidR="00F40E00" w:rsidRDefault="00F40E00" w:rsidP="004707FD">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patients’ appointment</w:t>
            </w:r>
            <w:bookmarkStart w:id="17" w:name="_GoBack"/>
            <w:bookmarkEnd w:id="17"/>
            <w:r>
              <w:rPr>
                <w:rStyle w:val="Heading2Char"/>
                <w:rFonts w:ascii="Times" w:hAnsi="Times"/>
                <w:b w:val="0"/>
                <w:color w:val="auto"/>
                <w:sz w:val="24"/>
                <w:szCs w:val="24"/>
              </w:rPr>
              <w:t>.</w:t>
            </w:r>
          </w:p>
        </w:tc>
        <w:tc>
          <w:tcPr>
            <w:tcW w:w="2661" w:type="dxa"/>
          </w:tcPr>
          <w:p w14:paraId="7629E6F4" w14:textId="77777777" w:rsidR="00F40E00" w:rsidRPr="003C7AC3" w:rsidRDefault="00F40E00" w:rsidP="007B7A06">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8E25D0" w14:textId="77777777" w:rsidR="00F40E00" w:rsidRDefault="00F40E00" w:rsidP="007B7A06">
            <w:pPr>
              <w:jc w:val="center"/>
              <w:rPr>
                <w:rStyle w:val="Heading2Char"/>
                <w:rFonts w:ascii="Times" w:hAnsi="Times"/>
                <w:b w:val="0"/>
                <w:color w:val="auto"/>
                <w:sz w:val="24"/>
                <w:szCs w:val="24"/>
              </w:rPr>
            </w:pPr>
          </w:p>
        </w:tc>
      </w:tr>
      <w:tr w:rsidR="00F40E00" w:rsidRPr="005064EC" w14:paraId="4F8559C7" w14:textId="77777777" w:rsidTr="007B7A06">
        <w:trPr>
          <w:trHeight w:val="705"/>
        </w:trPr>
        <w:tc>
          <w:tcPr>
            <w:tcW w:w="837" w:type="dxa"/>
          </w:tcPr>
          <w:p w14:paraId="3CECB44D" w14:textId="27FA264D" w:rsidR="00F40E00" w:rsidRPr="003C7AC3" w:rsidRDefault="00676512" w:rsidP="007B7A06">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83" w:type="dxa"/>
          </w:tcPr>
          <w:p w14:paraId="5FCDB8AD" w14:textId="4763795B" w:rsidR="00F40E00" w:rsidRPr="003C7AC3" w:rsidRDefault="00A26918" w:rsidP="007B7A06">
            <w:pPr>
              <w:spacing w:after="200"/>
              <w:rPr>
                <w:rStyle w:val="Heading2Char"/>
                <w:rFonts w:ascii="Times" w:hAnsi="Times"/>
                <w:b w:val="0"/>
                <w:color w:val="auto"/>
                <w:sz w:val="24"/>
                <w:szCs w:val="24"/>
              </w:rPr>
            </w:pPr>
            <w:proofErr w:type="gramStart"/>
            <w:r>
              <w:rPr>
                <w:rStyle w:val="Heading2Char"/>
                <w:rFonts w:ascii="Times" w:hAnsi="Times"/>
                <w:b w:val="0"/>
                <w:color w:val="auto"/>
                <w:sz w:val="24"/>
                <w:szCs w:val="24"/>
              </w:rPr>
              <w:t>delete</w:t>
            </w:r>
            <w:proofErr w:type="gramEnd"/>
            <w:r w:rsidR="00F40E00">
              <w:rPr>
                <w:rStyle w:val="Heading2Char"/>
                <w:rFonts w:ascii="Times" w:hAnsi="Times"/>
                <w:b w:val="0"/>
                <w:color w:val="auto"/>
                <w:sz w:val="24"/>
                <w:szCs w:val="24"/>
              </w:rPr>
              <w:t>()</w:t>
            </w:r>
          </w:p>
        </w:tc>
        <w:tc>
          <w:tcPr>
            <w:tcW w:w="2861" w:type="dxa"/>
          </w:tcPr>
          <w:p w14:paraId="7232A25B" w14:textId="0C3FD468" w:rsidR="00F40E00" w:rsidRDefault="00676512" w:rsidP="00676512">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Method uses to delete patient appointment.</w:t>
            </w:r>
          </w:p>
        </w:tc>
        <w:tc>
          <w:tcPr>
            <w:tcW w:w="2661" w:type="dxa"/>
          </w:tcPr>
          <w:p w14:paraId="1B8B7146" w14:textId="77777777" w:rsidR="00F40E00" w:rsidRPr="003C7AC3" w:rsidRDefault="00F40E00" w:rsidP="007B7A06">
            <w:pPr>
              <w:spacing w:after="200"/>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7D9B01E" w14:textId="77777777" w:rsidR="00F40E00" w:rsidRDefault="00F40E00" w:rsidP="00677FB8">
      <w:pPr>
        <w:ind w:firstLine="720"/>
        <w:rPr>
          <w:rStyle w:val="Heading2Char"/>
          <w:rFonts w:ascii="Times" w:hAnsi="Times"/>
          <w:color w:val="auto"/>
          <w:sz w:val="24"/>
          <w:szCs w:val="24"/>
        </w:rPr>
      </w:pPr>
    </w:p>
    <w:p w14:paraId="07C456B4" w14:textId="77777777" w:rsidR="00676512" w:rsidRDefault="00676512" w:rsidP="00677FB8">
      <w:pPr>
        <w:ind w:firstLine="720"/>
        <w:rPr>
          <w:rStyle w:val="Heading2Char"/>
          <w:rFonts w:ascii="Times" w:hAnsi="Times"/>
          <w:color w:val="auto"/>
          <w:sz w:val="24"/>
          <w:szCs w:val="24"/>
        </w:rPr>
      </w:pPr>
    </w:p>
    <w:p w14:paraId="123EDE5B" w14:textId="77777777" w:rsidR="00676512" w:rsidRDefault="00676512" w:rsidP="00677FB8">
      <w:pPr>
        <w:ind w:firstLine="720"/>
        <w:rPr>
          <w:rStyle w:val="Heading2Char"/>
          <w:rFonts w:ascii="Times" w:hAnsi="Times"/>
          <w:color w:val="auto"/>
          <w:sz w:val="24"/>
          <w:szCs w:val="24"/>
        </w:rPr>
      </w:pPr>
    </w:p>
    <w:p w14:paraId="10E50DEC" w14:textId="77777777" w:rsidR="00676512" w:rsidRDefault="00676512" w:rsidP="00677FB8">
      <w:pPr>
        <w:ind w:firstLine="720"/>
        <w:rPr>
          <w:rStyle w:val="Heading2Char"/>
          <w:rFonts w:ascii="Times" w:hAnsi="Times"/>
          <w:color w:val="auto"/>
          <w:sz w:val="24"/>
          <w:szCs w:val="24"/>
        </w:rPr>
      </w:pPr>
    </w:p>
    <w:p w14:paraId="3E53C770" w14:textId="77777777" w:rsidR="00676512" w:rsidRDefault="00676512" w:rsidP="00677FB8">
      <w:pPr>
        <w:ind w:firstLine="720"/>
        <w:rPr>
          <w:rStyle w:val="Heading2Char"/>
          <w:rFonts w:ascii="Times" w:hAnsi="Times"/>
          <w:color w:val="auto"/>
          <w:sz w:val="24"/>
          <w:szCs w:val="24"/>
        </w:rPr>
      </w:pPr>
    </w:p>
    <w:p w14:paraId="2F16F013" w14:textId="77777777" w:rsidR="00676512" w:rsidRDefault="00676512" w:rsidP="00677FB8">
      <w:pPr>
        <w:ind w:firstLine="720"/>
        <w:rPr>
          <w:rStyle w:val="Heading2Char"/>
          <w:rFonts w:ascii="Times" w:hAnsi="Times"/>
          <w:color w:val="auto"/>
          <w:sz w:val="24"/>
          <w:szCs w:val="24"/>
        </w:rPr>
      </w:pPr>
    </w:p>
    <w:p w14:paraId="1E04E152" w14:textId="77777777" w:rsidR="00676512" w:rsidRDefault="00676512" w:rsidP="00677FB8">
      <w:pPr>
        <w:ind w:firstLine="720"/>
        <w:rPr>
          <w:rStyle w:val="Heading2Char"/>
          <w:rFonts w:ascii="Times" w:hAnsi="Times"/>
          <w:color w:val="auto"/>
          <w:sz w:val="24"/>
          <w:szCs w:val="24"/>
        </w:rPr>
      </w:pPr>
    </w:p>
    <w:p w14:paraId="3C44C727" w14:textId="77777777" w:rsidR="00676512" w:rsidRDefault="00676512" w:rsidP="00677FB8">
      <w:pPr>
        <w:ind w:firstLine="720"/>
        <w:rPr>
          <w:rStyle w:val="Heading2Char"/>
          <w:rFonts w:ascii="Times" w:hAnsi="Times"/>
          <w:color w:val="auto"/>
          <w:sz w:val="24"/>
          <w:szCs w:val="24"/>
        </w:rPr>
      </w:pPr>
    </w:p>
    <w:p w14:paraId="3598FE22" w14:textId="77777777" w:rsidR="00676512" w:rsidRDefault="00676512" w:rsidP="00677FB8">
      <w:pPr>
        <w:ind w:firstLine="720"/>
        <w:rPr>
          <w:rStyle w:val="Heading2Char"/>
          <w:rFonts w:ascii="Times" w:hAnsi="Times"/>
          <w:color w:val="auto"/>
          <w:sz w:val="24"/>
          <w:szCs w:val="24"/>
        </w:rPr>
      </w:pPr>
    </w:p>
    <w:p w14:paraId="495A2575" w14:textId="77777777" w:rsidR="00676512" w:rsidRDefault="00676512" w:rsidP="00677FB8">
      <w:pPr>
        <w:ind w:firstLine="720"/>
        <w:rPr>
          <w:rStyle w:val="Heading2Char"/>
          <w:rFonts w:ascii="Times" w:hAnsi="Times"/>
          <w:color w:val="auto"/>
          <w:sz w:val="24"/>
          <w:szCs w:val="24"/>
        </w:rPr>
      </w:pPr>
    </w:p>
    <w:p w14:paraId="225BE1CE" w14:textId="77777777" w:rsidR="00676512" w:rsidRDefault="00676512" w:rsidP="00677FB8">
      <w:pPr>
        <w:ind w:firstLine="720"/>
        <w:rPr>
          <w:rStyle w:val="Heading2Char"/>
          <w:rFonts w:ascii="Times" w:hAnsi="Times"/>
          <w:color w:val="auto"/>
          <w:sz w:val="24"/>
          <w:szCs w:val="24"/>
        </w:rPr>
      </w:pPr>
    </w:p>
    <w:p w14:paraId="39F26FAE" w14:textId="77777777" w:rsidR="00676512" w:rsidRDefault="00676512" w:rsidP="00677FB8">
      <w:pPr>
        <w:ind w:firstLine="720"/>
        <w:rPr>
          <w:rStyle w:val="Heading2Char"/>
          <w:rFonts w:ascii="Times" w:hAnsi="Times"/>
          <w:color w:val="auto"/>
          <w:sz w:val="24"/>
          <w:szCs w:val="24"/>
        </w:rPr>
      </w:pPr>
    </w:p>
    <w:p w14:paraId="24B349DE" w14:textId="77777777" w:rsidR="00676512" w:rsidRDefault="00676512" w:rsidP="00677FB8">
      <w:pPr>
        <w:ind w:firstLine="720"/>
        <w:rPr>
          <w:rStyle w:val="Heading2Char"/>
          <w:rFonts w:ascii="Times" w:hAnsi="Times"/>
          <w:color w:val="auto"/>
          <w:sz w:val="24"/>
          <w:szCs w:val="24"/>
        </w:rPr>
      </w:pPr>
    </w:p>
    <w:p w14:paraId="0D259375" w14:textId="77777777" w:rsidR="00676512" w:rsidRDefault="00676512" w:rsidP="00677FB8">
      <w:pPr>
        <w:ind w:firstLine="720"/>
        <w:rPr>
          <w:rStyle w:val="Heading2Char"/>
          <w:rFonts w:ascii="Times" w:hAnsi="Times"/>
          <w:color w:val="auto"/>
          <w:sz w:val="24"/>
          <w:szCs w:val="24"/>
        </w:rPr>
      </w:pPr>
    </w:p>
    <w:p w14:paraId="75969FC1" w14:textId="77777777" w:rsidR="00676512" w:rsidRDefault="00676512" w:rsidP="00677FB8">
      <w:pPr>
        <w:ind w:firstLine="720"/>
        <w:rPr>
          <w:rStyle w:val="Heading2Char"/>
          <w:rFonts w:ascii="Times" w:hAnsi="Times"/>
          <w:color w:val="auto"/>
          <w:sz w:val="24"/>
          <w:szCs w:val="24"/>
        </w:rPr>
      </w:pPr>
    </w:p>
    <w:p w14:paraId="2E7BAE6B" w14:textId="77777777" w:rsidR="00676512" w:rsidRDefault="00676512" w:rsidP="00677FB8">
      <w:pPr>
        <w:ind w:firstLine="720"/>
        <w:rPr>
          <w:rStyle w:val="Heading2Char"/>
          <w:rFonts w:ascii="Times" w:hAnsi="Times"/>
          <w:color w:val="auto"/>
          <w:sz w:val="24"/>
          <w:szCs w:val="24"/>
        </w:rPr>
      </w:pPr>
    </w:p>
    <w:p w14:paraId="631F8FBF" w14:textId="5C84E9A7" w:rsidR="00677FB8" w:rsidRDefault="00676512" w:rsidP="00677FB8">
      <w:pPr>
        <w:ind w:firstLine="720"/>
        <w:rPr>
          <w:rStyle w:val="Heading2Char"/>
          <w:rFonts w:ascii="Times" w:hAnsi="Times"/>
          <w:color w:val="auto"/>
          <w:sz w:val="24"/>
          <w:szCs w:val="24"/>
        </w:rPr>
      </w:pPr>
      <w:r>
        <w:rPr>
          <w:rStyle w:val="Heading2Char"/>
          <w:rFonts w:ascii="Times" w:hAnsi="Times"/>
          <w:color w:val="auto"/>
          <w:sz w:val="24"/>
          <w:szCs w:val="24"/>
        </w:rPr>
        <w:t>CD-015</w:t>
      </w:r>
      <w:proofErr w:type="gramStart"/>
      <w:r w:rsidR="00677FB8">
        <w:rPr>
          <w:rStyle w:val="Heading2Char"/>
          <w:rFonts w:ascii="Times" w:hAnsi="Times"/>
          <w:color w:val="auto"/>
          <w:sz w:val="24"/>
          <w:szCs w:val="24"/>
        </w:rPr>
        <w:t>,URS</w:t>
      </w:r>
      <w:proofErr w:type="gramEnd"/>
    </w:p>
    <w:p w14:paraId="4CDA6B53" w14:textId="68C0FC45"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DentistAppointment</w:t>
      </w:r>
      <w:proofErr w:type="spellEnd"/>
    </w:p>
    <w:p w14:paraId="05CFD38D" w14:textId="69AD1DAA" w:rsidR="00677FB8" w:rsidRDefault="00677FB8" w:rsidP="00677FB8">
      <w:pPr>
        <w:tabs>
          <w:tab w:val="left" w:pos="1950"/>
        </w:tabs>
        <w:rPr>
          <w:rFonts w:ascii="Times" w:eastAsiaTheme="majorEastAsia" w:hAnsi="Times" w:cstheme="majorBidi"/>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76672" behindDoc="0" locked="0" layoutInCell="1" allowOverlap="1" wp14:anchorId="449F3BE0" wp14:editId="58810BC3">
            <wp:simplePos x="0" y="0"/>
            <wp:positionH relativeFrom="column">
              <wp:posOffset>1485900</wp:posOffset>
            </wp:positionH>
            <wp:positionV relativeFrom="paragraph">
              <wp:posOffset>286385</wp:posOffset>
            </wp:positionV>
            <wp:extent cx="2768600" cy="2362200"/>
            <wp:effectExtent l="0" t="0" r="0" b="0"/>
            <wp:wrapThrough wrapText="bothSides">
              <wp:wrapPolygon edited="0">
                <wp:start x="0" y="0"/>
                <wp:lineTo x="0" y="21368"/>
                <wp:lineTo x="21402" y="21368"/>
                <wp:lineTo x="2140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jpg"/>
                    <pic:cNvPicPr/>
                  </pic:nvPicPr>
                  <pic:blipFill>
                    <a:blip r:embed="rId31">
                      <a:extLst>
                        <a:ext uri="{28A0092B-C50C-407E-A947-70E740481C1C}">
                          <a14:useLocalDpi xmlns:a14="http://schemas.microsoft.com/office/drawing/2010/main" val="0"/>
                        </a:ext>
                      </a:extLst>
                    </a:blip>
                    <a:stretch>
                      <a:fillRect/>
                    </a:stretch>
                  </pic:blipFill>
                  <pic:spPr>
                    <a:xfrm>
                      <a:off x="0" y="0"/>
                      <a:ext cx="2768600" cy="2362200"/>
                    </a:xfrm>
                    <a:prstGeom prst="rect">
                      <a:avLst/>
                    </a:prstGeom>
                  </pic:spPr>
                </pic:pic>
              </a:graphicData>
            </a:graphic>
            <wp14:sizeRelH relativeFrom="page">
              <wp14:pctWidth>0</wp14:pctWidth>
            </wp14:sizeRelH>
            <wp14:sizeRelV relativeFrom="page">
              <wp14:pctHeight>0</wp14:pctHeight>
            </wp14:sizeRelV>
          </wp:anchor>
        </w:drawing>
      </w:r>
    </w:p>
    <w:p w14:paraId="667AA470" w14:textId="77777777" w:rsidR="00677FB8" w:rsidRPr="00677FB8" w:rsidRDefault="00677FB8" w:rsidP="00677FB8">
      <w:pPr>
        <w:rPr>
          <w:rFonts w:ascii="Times" w:eastAsiaTheme="majorEastAsia" w:hAnsi="Times" w:cstheme="majorBidi"/>
          <w:sz w:val="24"/>
          <w:szCs w:val="24"/>
        </w:rPr>
      </w:pPr>
    </w:p>
    <w:p w14:paraId="3DBEEC1F" w14:textId="77777777" w:rsidR="00677FB8" w:rsidRPr="00677FB8" w:rsidRDefault="00677FB8" w:rsidP="00677FB8">
      <w:pPr>
        <w:rPr>
          <w:rFonts w:ascii="Times" w:eastAsiaTheme="majorEastAsia" w:hAnsi="Times" w:cstheme="majorBidi"/>
          <w:sz w:val="24"/>
          <w:szCs w:val="24"/>
        </w:rPr>
      </w:pPr>
    </w:p>
    <w:p w14:paraId="0C636661" w14:textId="77777777" w:rsidR="00677FB8" w:rsidRPr="00677FB8" w:rsidRDefault="00677FB8" w:rsidP="00677FB8">
      <w:pPr>
        <w:rPr>
          <w:rFonts w:ascii="Times" w:eastAsiaTheme="majorEastAsia" w:hAnsi="Times" w:cstheme="majorBidi"/>
          <w:sz w:val="24"/>
          <w:szCs w:val="24"/>
        </w:rPr>
      </w:pPr>
    </w:p>
    <w:p w14:paraId="367912B4" w14:textId="77777777" w:rsidR="00677FB8" w:rsidRPr="00677FB8" w:rsidRDefault="00677FB8" w:rsidP="00677FB8">
      <w:pPr>
        <w:rPr>
          <w:rFonts w:ascii="Times" w:eastAsiaTheme="majorEastAsia" w:hAnsi="Times" w:cstheme="majorBidi"/>
          <w:sz w:val="24"/>
          <w:szCs w:val="24"/>
        </w:rPr>
      </w:pPr>
    </w:p>
    <w:p w14:paraId="762A3E42" w14:textId="77777777" w:rsidR="00677FB8" w:rsidRPr="00677FB8" w:rsidRDefault="00677FB8" w:rsidP="00677FB8">
      <w:pPr>
        <w:rPr>
          <w:rFonts w:ascii="Times" w:eastAsiaTheme="majorEastAsia" w:hAnsi="Times" w:cstheme="majorBidi"/>
          <w:sz w:val="24"/>
          <w:szCs w:val="24"/>
        </w:rPr>
      </w:pPr>
    </w:p>
    <w:p w14:paraId="11ABB2C5" w14:textId="77777777" w:rsidR="00677FB8" w:rsidRPr="00677FB8" w:rsidRDefault="00677FB8" w:rsidP="00677FB8">
      <w:pPr>
        <w:rPr>
          <w:rFonts w:ascii="Times" w:eastAsiaTheme="majorEastAsia" w:hAnsi="Times" w:cstheme="majorBidi"/>
          <w:sz w:val="24"/>
          <w:szCs w:val="24"/>
        </w:rPr>
      </w:pPr>
    </w:p>
    <w:p w14:paraId="30A07150" w14:textId="77777777" w:rsidR="00677FB8" w:rsidRPr="00677FB8" w:rsidRDefault="00677FB8" w:rsidP="00677FB8">
      <w:pPr>
        <w:rPr>
          <w:rFonts w:ascii="Times" w:eastAsiaTheme="majorEastAsia" w:hAnsi="Times" w:cstheme="majorBidi"/>
          <w:sz w:val="24"/>
          <w:szCs w:val="24"/>
        </w:rPr>
      </w:pPr>
    </w:p>
    <w:p w14:paraId="111777D9" w14:textId="77777777" w:rsidR="00677FB8" w:rsidRPr="00677FB8" w:rsidRDefault="00677FB8" w:rsidP="00677FB8">
      <w:pPr>
        <w:rPr>
          <w:rFonts w:ascii="Times" w:eastAsiaTheme="majorEastAsia" w:hAnsi="Times" w:cstheme="majorBidi"/>
          <w:sz w:val="24"/>
          <w:szCs w:val="24"/>
        </w:rPr>
      </w:pPr>
    </w:p>
    <w:p w14:paraId="3B538A62" w14:textId="77777777" w:rsidR="00677FB8" w:rsidRPr="00677FB8" w:rsidRDefault="00677FB8" w:rsidP="00677FB8">
      <w:pPr>
        <w:rPr>
          <w:rFonts w:ascii="Times" w:eastAsiaTheme="majorEastAsia" w:hAnsi="Times" w:cstheme="majorBidi"/>
          <w:sz w:val="24"/>
          <w:szCs w:val="24"/>
        </w:rPr>
      </w:pPr>
    </w:p>
    <w:p w14:paraId="4374CE22" w14:textId="77777777" w:rsidR="00677FB8" w:rsidRPr="00677FB8" w:rsidRDefault="00677FB8" w:rsidP="00677FB8">
      <w:pPr>
        <w:rPr>
          <w:rFonts w:ascii="Times" w:eastAsiaTheme="majorEastAsia" w:hAnsi="Times" w:cstheme="majorBidi"/>
          <w:sz w:val="24"/>
          <w:szCs w:val="24"/>
        </w:rPr>
      </w:pPr>
    </w:p>
    <w:p w14:paraId="017E7863" w14:textId="77777777" w:rsidR="00677FB8" w:rsidRPr="00677FB8" w:rsidRDefault="00677FB8" w:rsidP="00677FB8">
      <w:pPr>
        <w:rPr>
          <w:rFonts w:ascii="Times" w:eastAsiaTheme="majorEastAsia" w:hAnsi="Times" w:cstheme="majorBidi"/>
          <w:sz w:val="24"/>
          <w:szCs w:val="24"/>
        </w:rPr>
      </w:pPr>
    </w:p>
    <w:p w14:paraId="1E3333E6" w14:textId="77777777" w:rsidR="00677FB8" w:rsidRPr="00677FB8" w:rsidRDefault="00677FB8" w:rsidP="00677FB8">
      <w:pPr>
        <w:rPr>
          <w:rFonts w:ascii="Times" w:eastAsiaTheme="majorEastAsia" w:hAnsi="Times" w:cstheme="majorBidi"/>
          <w:sz w:val="24"/>
          <w:szCs w:val="24"/>
        </w:rPr>
      </w:pPr>
    </w:p>
    <w:p w14:paraId="0C24A64E" w14:textId="77777777" w:rsidR="00677FB8" w:rsidRPr="00677FB8" w:rsidRDefault="00677FB8" w:rsidP="00677FB8">
      <w:pPr>
        <w:rPr>
          <w:rFonts w:ascii="Times" w:eastAsiaTheme="majorEastAsia" w:hAnsi="Times" w:cstheme="majorBidi"/>
          <w:sz w:val="24"/>
          <w:szCs w:val="24"/>
        </w:rPr>
      </w:pPr>
    </w:p>
    <w:p w14:paraId="3157FD31" w14:textId="750CB628" w:rsidR="00677FB8" w:rsidRDefault="00677FB8" w:rsidP="00677FB8">
      <w:pPr>
        <w:rPr>
          <w:rFonts w:ascii="Times" w:eastAsiaTheme="majorEastAsia" w:hAnsi="Times" w:cstheme="majorBidi"/>
          <w:sz w:val="24"/>
          <w:szCs w:val="24"/>
        </w:rPr>
      </w:pPr>
    </w:p>
    <w:p w14:paraId="6AF1CCE7" w14:textId="77777777" w:rsidR="00F40E00" w:rsidRPr="00CD512E" w:rsidRDefault="00677FB8" w:rsidP="00F40E00">
      <w:pPr>
        <w:rPr>
          <w:rStyle w:val="Heading2Char"/>
          <w:rFonts w:ascii="Times" w:hAnsi="Times"/>
          <w:color w:val="auto"/>
          <w:sz w:val="24"/>
          <w:szCs w:val="24"/>
        </w:rPr>
      </w:pPr>
      <w:r>
        <w:rPr>
          <w:rFonts w:ascii="Times" w:eastAsiaTheme="majorEastAsia" w:hAnsi="Times" w:cstheme="majorBidi"/>
          <w:sz w:val="24"/>
          <w:szCs w:val="24"/>
        </w:rPr>
        <w:tab/>
      </w:r>
      <w:r w:rsidR="00F40E00" w:rsidRPr="00CD512E">
        <w:rPr>
          <w:rStyle w:val="Heading2Char"/>
          <w:rFonts w:ascii="Times" w:hAnsi="Times"/>
          <w:color w:val="auto"/>
          <w:sz w:val="24"/>
          <w:szCs w:val="24"/>
        </w:rPr>
        <w:t>Property</w:t>
      </w:r>
    </w:p>
    <w:p w14:paraId="594E9C99"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843"/>
        <w:gridCol w:w="3358"/>
        <w:gridCol w:w="3082"/>
      </w:tblGrid>
      <w:tr w:rsidR="00F40E00" w:rsidRPr="00CD512E" w14:paraId="553CE5EF" w14:textId="77777777" w:rsidTr="007B7A06">
        <w:trPr>
          <w:trHeight w:val="191"/>
        </w:trPr>
        <w:tc>
          <w:tcPr>
            <w:tcW w:w="959" w:type="dxa"/>
            <w:shd w:val="clear" w:color="auto" w:fill="D9D9D9"/>
          </w:tcPr>
          <w:p w14:paraId="37DA7BF7"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ID</w:t>
            </w:r>
          </w:p>
        </w:tc>
        <w:tc>
          <w:tcPr>
            <w:tcW w:w="1843" w:type="dxa"/>
            <w:shd w:val="clear" w:color="auto" w:fill="D9D9D9"/>
          </w:tcPr>
          <w:p w14:paraId="53D2792A"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3358" w:type="dxa"/>
            <w:shd w:val="clear" w:color="auto" w:fill="D9D9D9"/>
          </w:tcPr>
          <w:p w14:paraId="4C7F1035" w14:textId="77777777" w:rsidR="00F40E00" w:rsidRPr="00CD512E" w:rsidRDefault="00F40E00" w:rsidP="007B7A06">
            <w:pP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419D93D3"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32DB9E59" w14:textId="77777777" w:rsidTr="007B7A06">
        <w:trPr>
          <w:trHeight w:val="860"/>
        </w:trPr>
        <w:tc>
          <w:tcPr>
            <w:tcW w:w="959" w:type="dxa"/>
          </w:tcPr>
          <w:p w14:paraId="1C4DEB53" w14:textId="77777777" w:rsidR="00F40E00" w:rsidRPr="005064EC" w:rsidRDefault="00F40E00"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1843" w:type="dxa"/>
          </w:tcPr>
          <w:p w14:paraId="74499F66" w14:textId="77777777"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id</w:t>
            </w:r>
            <w:proofErr w:type="gramEnd"/>
          </w:p>
        </w:tc>
        <w:tc>
          <w:tcPr>
            <w:tcW w:w="3358" w:type="dxa"/>
          </w:tcPr>
          <w:p w14:paraId="4774FA80" w14:textId="6B59CBE5" w:rsidR="00F40E00" w:rsidRPr="005064EC" w:rsidRDefault="00F40E00" w:rsidP="007B7A06">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appointment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6DBAD072" w14:textId="77777777" w:rsidR="00F40E00" w:rsidRPr="005064EC" w:rsidRDefault="00F40E00" w:rsidP="007B7A06">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proofErr w:type="spellStart"/>
            <w:r w:rsidRPr="005064EC">
              <w:rPr>
                <w:rStyle w:val="Heading2Char"/>
                <w:rFonts w:ascii="Times" w:hAnsi="Times"/>
                <w:b w:val="0"/>
                <w:color w:val="auto"/>
                <w:sz w:val="24"/>
                <w:szCs w:val="24"/>
              </w:rPr>
              <w:t>varchar</w:t>
            </w:r>
            <w:proofErr w:type="spellEnd"/>
          </w:p>
        </w:tc>
      </w:tr>
      <w:tr w:rsidR="00F40E00" w14:paraId="0E3AA518" w14:textId="77777777" w:rsidTr="007B7A06">
        <w:trPr>
          <w:trHeight w:val="215"/>
        </w:trPr>
        <w:tc>
          <w:tcPr>
            <w:tcW w:w="959" w:type="dxa"/>
          </w:tcPr>
          <w:p w14:paraId="2E569CC4"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1843" w:type="dxa"/>
          </w:tcPr>
          <w:p w14:paraId="4BC8DC46" w14:textId="08EE78D2" w:rsidR="00F40E00"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w:t>
            </w:r>
            <w:proofErr w:type="spellStart"/>
            <w:proofErr w:type="gramStart"/>
            <w:r>
              <w:rPr>
                <w:rStyle w:val="Heading2Char"/>
                <w:rFonts w:ascii="Times" w:hAnsi="Times"/>
                <w:b w:val="0"/>
                <w:color w:val="auto"/>
                <w:sz w:val="24"/>
                <w:szCs w:val="24"/>
              </w:rPr>
              <w:t>dentistID</w:t>
            </w:r>
            <w:proofErr w:type="spellEnd"/>
            <w:proofErr w:type="gramEnd"/>
          </w:p>
        </w:tc>
        <w:tc>
          <w:tcPr>
            <w:tcW w:w="3358" w:type="dxa"/>
          </w:tcPr>
          <w:p w14:paraId="73B757CC" w14:textId="23ADF964" w:rsidR="00F40E00" w:rsidRPr="005064EC" w:rsidRDefault="00F40E00" w:rsidP="007B7A06">
            <w:pPr>
              <w:widowControl w:val="0"/>
              <w:autoSpaceDE w:val="0"/>
              <w:autoSpaceDN w:val="0"/>
              <w:adjustRightInd w:val="0"/>
              <w:spacing w:after="240"/>
              <w:rPr>
                <w:rFonts w:ascii="Times New Roman" w:eastAsiaTheme="minorHAnsi" w:hAnsi="Times New Roman" w:cs="Times New Roman"/>
                <w:color w:val="auto"/>
                <w:sz w:val="24"/>
                <w:szCs w:val="24"/>
                <w:lang w:bidi="ar-SA"/>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 id</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5BB01C4D" w14:textId="3952304A" w:rsidR="00F40E00" w:rsidRPr="005064EC" w:rsidRDefault="00F40E00" w:rsidP="00F40E00">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5A4B5BC2" w14:textId="77777777" w:rsidTr="007B7A06">
        <w:tc>
          <w:tcPr>
            <w:tcW w:w="959" w:type="dxa"/>
          </w:tcPr>
          <w:p w14:paraId="7ADC4B81" w14:textId="77777777" w:rsidR="00F40E00" w:rsidRPr="005064EC" w:rsidRDefault="00F40E00"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1843" w:type="dxa"/>
          </w:tcPr>
          <w:p w14:paraId="70498022" w14:textId="77777777" w:rsidR="00F40E00" w:rsidRPr="005064EC" w:rsidRDefault="00F40E00" w:rsidP="007B7A06">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spellStart"/>
            <w:proofErr w:type="gramStart"/>
            <w:r w:rsidRPr="005064EC">
              <w:rPr>
                <w:rStyle w:val="Heading2Char"/>
                <w:rFonts w:ascii="Times" w:hAnsi="Times"/>
                <w:b w:val="0"/>
                <w:color w:val="auto"/>
                <w:sz w:val="24"/>
                <w:szCs w:val="24"/>
              </w:rPr>
              <w:t>firstname</w:t>
            </w:r>
            <w:proofErr w:type="spellEnd"/>
            <w:proofErr w:type="gramEnd"/>
          </w:p>
        </w:tc>
        <w:tc>
          <w:tcPr>
            <w:tcW w:w="3358" w:type="dxa"/>
          </w:tcPr>
          <w:p w14:paraId="4EC58453" w14:textId="51224523" w:rsidR="00F40E00" w:rsidRPr="005064EC" w:rsidRDefault="00F40E00" w:rsidP="007B7A06">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dentists’ </w:t>
            </w:r>
            <w:proofErr w:type="spellStart"/>
            <w:r>
              <w:rPr>
                <w:rFonts w:ascii="Times New Roman" w:eastAsiaTheme="minorHAnsi" w:hAnsi="Times New Roman" w:cs="Times New Roman"/>
                <w:color w:val="auto"/>
                <w:sz w:val="24"/>
                <w:szCs w:val="24"/>
                <w:lang w:bidi="ar-SA"/>
              </w:rPr>
              <w:t>firstname</w:t>
            </w:r>
            <w:proofErr w:type="spellEnd"/>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0A723441" w14:textId="7F4D0C8E"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1FC5E1F9" w14:textId="77777777" w:rsidTr="007B7A06">
        <w:tc>
          <w:tcPr>
            <w:tcW w:w="959" w:type="dxa"/>
          </w:tcPr>
          <w:p w14:paraId="180BF985" w14:textId="77777777" w:rsidR="00F40E00" w:rsidRPr="005064EC" w:rsidRDefault="00F40E00"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3</w:t>
            </w:r>
          </w:p>
        </w:tc>
        <w:tc>
          <w:tcPr>
            <w:tcW w:w="1843" w:type="dxa"/>
          </w:tcPr>
          <w:p w14:paraId="1E702734" w14:textId="77777777" w:rsidR="00F40E00" w:rsidRPr="005064EC" w:rsidRDefault="00F40E00" w:rsidP="007B7A06">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sidRPr="005064EC">
              <w:rPr>
                <w:rStyle w:val="Heading2Char"/>
                <w:rFonts w:ascii="Times" w:hAnsi="Times"/>
                <w:b w:val="0"/>
                <w:color w:val="auto"/>
                <w:sz w:val="24"/>
                <w:szCs w:val="24"/>
              </w:rPr>
              <w:t>surname</w:t>
            </w:r>
            <w:proofErr w:type="gramEnd"/>
          </w:p>
        </w:tc>
        <w:tc>
          <w:tcPr>
            <w:tcW w:w="3358" w:type="dxa"/>
          </w:tcPr>
          <w:p w14:paraId="4F9CBF18" w14:textId="1E2366FB" w:rsidR="00F40E00" w:rsidRPr="005064EC" w:rsidRDefault="00F40E00" w:rsidP="007B7A06">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dentists’ surname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4B5BE751" w14:textId="58B99494"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Type: Dentist</w:t>
            </w:r>
          </w:p>
        </w:tc>
      </w:tr>
      <w:tr w:rsidR="00F40E00" w14:paraId="6B1B3669" w14:textId="77777777" w:rsidTr="007B7A06">
        <w:tblPrEx>
          <w:tblLook w:val="0000" w:firstRow="0" w:lastRow="0" w:firstColumn="0" w:lastColumn="0" w:noHBand="0" w:noVBand="0"/>
        </w:tblPrEx>
        <w:trPr>
          <w:trHeight w:val="313"/>
        </w:trPr>
        <w:tc>
          <w:tcPr>
            <w:tcW w:w="959" w:type="dxa"/>
          </w:tcPr>
          <w:p w14:paraId="0B62E9EA" w14:textId="77777777" w:rsidR="00F40E00" w:rsidRPr="005064EC" w:rsidRDefault="00F40E00" w:rsidP="007B7A06">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5</w:t>
            </w:r>
          </w:p>
        </w:tc>
        <w:tc>
          <w:tcPr>
            <w:tcW w:w="1843" w:type="dxa"/>
          </w:tcPr>
          <w:p w14:paraId="6CB47984" w14:textId="77777777" w:rsidR="00F40E00" w:rsidRPr="005064EC" w:rsidRDefault="00F40E00" w:rsidP="007B7A06">
            <w:pPr>
              <w:rPr>
                <w:rStyle w:val="Heading2Char"/>
                <w:rFonts w:ascii="Times" w:hAnsi="Times"/>
                <w:b w:val="0"/>
                <w:color w:val="auto"/>
                <w:sz w:val="24"/>
                <w:szCs w:val="24"/>
              </w:rPr>
            </w:pPr>
            <w:r w:rsidRPr="005064EC">
              <w:rPr>
                <w:rStyle w:val="Heading2Char"/>
                <w:rFonts w:ascii="Times" w:hAnsi="Times"/>
                <w:b w:val="0"/>
                <w:color w:val="auto"/>
                <w:sz w:val="24"/>
                <w:szCs w:val="24"/>
              </w:rPr>
              <w:t>$</w:t>
            </w:r>
            <w:proofErr w:type="gramStart"/>
            <w:r>
              <w:rPr>
                <w:rStyle w:val="Heading2Char"/>
                <w:rFonts w:ascii="Times" w:hAnsi="Times"/>
                <w:b w:val="0"/>
                <w:color w:val="auto"/>
                <w:sz w:val="24"/>
                <w:szCs w:val="24"/>
              </w:rPr>
              <w:t>date</w:t>
            </w:r>
            <w:proofErr w:type="gramEnd"/>
          </w:p>
        </w:tc>
        <w:tc>
          <w:tcPr>
            <w:tcW w:w="3358" w:type="dxa"/>
          </w:tcPr>
          <w:p w14:paraId="62A6B00B" w14:textId="0138CC0D" w:rsidR="00F40E00" w:rsidRPr="005064EC" w:rsidRDefault="00F40E00" w:rsidP="007B7A06">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 xml:space="preserve">dentists’ appointment date </w:t>
            </w:r>
            <w:r w:rsidRPr="005064EC">
              <w:rPr>
                <w:rFonts w:ascii="Times New Roman" w:eastAsiaTheme="minorHAnsi" w:hAnsi="Times New Roman" w:cs="Times New Roman"/>
                <w:color w:val="auto"/>
                <w:sz w:val="24"/>
                <w:szCs w:val="24"/>
                <w:lang w:bidi="ar-SA"/>
              </w:rPr>
              <w:t>that store in the database.</w:t>
            </w:r>
          </w:p>
        </w:tc>
        <w:tc>
          <w:tcPr>
            <w:tcW w:w="3082" w:type="dxa"/>
          </w:tcPr>
          <w:p w14:paraId="2FBC6FD6" w14:textId="77777777" w:rsidR="00F40E00" w:rsidRPr="005064EC" w:rsidRDefault="00F40E00" w:rsidP="007B7A06">
            <w:pPr>
              <w:rPr>
                <w:rStyle w:val="Heading2Char"/>
                <w:rFonts w:ascii="Times" w:hAnsi="Times"/>
                <w:b w:val="0"/>
                <w:color w:val="auto"/>
                <w:sz w:val="24"/>
                <w:szCs w:val="24"/>
              </w:rPr>
            </w:pPr>
            <w:r w:rsidRPr="005064EC">
              <w:rPr>
                <w:rStyle w:val="Heading2Char"/>
                <w:rFonts w:ascii="Times" w:hAnsi="Times"/>
                <w:b w:val="0"/>
                <w:color w:val="auto"/>
                <w:sz w:val="24"/>
                <w:szCs w:val="24"/>
              </w:rPr>
              <w:t>Type</w:t>
            </w:r>
            <w:r>
              <w:rPr>
                <w:rStyle w:val="Heading2Char"/>
                <w:rFonts w:ascii="Times" w:hAnsi="Times"/>
                <w:b w:val="0"/>
                <w:color w:val="auto"/>
                <w:sz w:val="24"/>
                <w:szCs w:val="24"/>
              </w:rPr>
              <w:t>: date</w:t>
            </w:r>
          </w:p>
        </w:tc>
      </w:tr>
      <w:tr w:rsidR="00F40E00" w14:paraId="1592245A" w14:textId="77777777" w:rsidTr="007B7A06">
        <w:tblPrEx>
          <w:tblLook w:val="0000" w:firstRow="0" w:lastRow="0" w:firstColumn="0" w:lastColumn="0" w:noHBand="0" w:noVBand="0"/>
        </w:tblPrEx>
        <w:trPr>
          <w:trHeight w:val="340"/>
        </w:trPr>
        <w:tc>
          <w:tcPr>
            <w:tcW w:w="959" w:type="dxa"/>
          </w:tcPr>
          <w:p w14:paraId="0E0359E7" w14:textId="77777777" w:rsidR="00F40E00" w:rsidRPr="005064EC" w:rsidRDefault="00F40E00" w:rsidP="007B7A06">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6</w:t>
            </w:r>
          </w:p>
        </w:tc>
        <w:tc>
          <w:tcPr>
            <w:tcW w:w="1843" w:type="dxa"/>
          </w:tcPr>
          <w:p w14:paraId="319C9ADB" w14:textId="77777777"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time</w:t>
            </w:r>
            <w:proofErr w:type="gramEnd"/>
          </w:p>
        </w:tc>
        <w:tc>
          <w:tcPr>
            <w:tcW w:w="3358" w:type="dxa"/>
          </w:tcPr>
          <w:p w14:paraId="5FED9647" w14:textId="340292EB" w:rsidR="00F40E00" w:rsidRPr="005064EC" w:rsidRDefault="00F40E00" w:rsidP="007B7A06">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proofErr w:type="spellStart"/>
            <w:r>
              <w:rPr>
                <w:rFonts w:ascii="Times New Roman" w:eastAsiaTheme="minorHAnsi" w:hAnsi="Times New Roman" w:cs="Times New Roman"/>
                <w:color w:val="auto"/>
                <w:sz w:val="24"/>
                <w:szCs w:val="24"/>
                <w:lang w:bidi="ar-SA"/>
              </w:rPr>
              <w:t>dentists’s</w:t>
            </w:r>
            <w:proofErr w:type="spellEnd"/>
            <w:r>
              <w:rPr>
                <w:rFonts w:ascii="Times New Roman" w:eastAsiaTheme="minorHAnsi" w:hAnsi="Times New Roman" w:cs="Times New Roman"/>
                <w:color w:val="auto"/>
                <w:sz w:val="24"/>
                <w:szCs w:val="24"/>
                <w:lang w:bidi="ar-SA"/>
              </w:rPr>
              <w:t xml:space="preserve"> appointment time</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38AB1003" w14:textId="77777777"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Type: time</w:t>
            </w:r>
          </w:p>
        </w:tc>
      </w:tr>
      <w:tr w:rsidR="00F40E00" w14:paraId="3A2F6514" w14:textId="77777777" w:rsidTr="007B7A06">
        <w:tblPrEx>
          <w:tblLook w:val="0000" w:firstRow="0" w:lastRow="0" w:firstColumn="0" w:lastColumn="0" w:noHBand="0" w:noVBand="0"/>
        </w:tblPrEx>
        <w:trPr>
          <w:trHeight w:val="340"/>
        </w:trPr>
        <w:tc>
          <w:tcPr>
            <w:tcW w:w="959" w:type="dxa"/>
          </w:tcPr>
          <w:p w14:paraId="22893B55" w14:textId="77777777" w:rsidR="00F40E00" w:rsidRPr="005064EC" w:rsidRDefault="00F40E00" w:rsidP="007B7A06">
            <w:pPr>
              <w:ind w:left="108"/>
              <w:jc w:val="center"/>
              <w:rPr>
                <w:rStyle w:val="Heading2Char"/>
                <w:rFonts w:ascii="Times" w:hAnsi="Times"/>
                <w:b w:val="0"/>
                <w:color w:val="auto"/>
                <w:sz w:val="24"/>
                <w:szCs w:val="24"/>
              </w:rPr>
            </w:pPr>
            <w:r w:rsidRPr="005064EC">
              <w:rPr>
                <w:rStyle w:val="Heading2Char"/>
                <w:rFonts w:ascii="Times" w:hAnsi="Times"/>
                <w:b w:val="0"/>
                <w:color w:val="auto"/>
                <w:sz w:val="24"/>
                <w:szCs w:val="24"/>
              </w:rPr>
              <w:t>7</w:t>
            </w:r>
          </w:p>
        </w:tc>
        <w:tc>
          <w:tcPr>
            <w:tcW w:w="1843" w:type="dxa"/>
          </w:tcPr>
          <w:p w14:paraId="05B5ECEC" w14:textId="64C0449C" w:rsidR="00F40E00" w:rsidRPr="005064EC" w:rsidRDefault="00F40E00" w:rsidP="007B7A06">
            <w:pPr>
              <w:rPr>
                <w:rStyle w:val="Heading2Char"/>
                <w:rFonts w:ascii="Times" w:hAnsi="Times"/>
                <w:b w:val="0"/>
                <w:color w:val="auto"/>
                <w:sz w:val="24"/>
                <w:szCs w:val="24"/>
              </w:rPr>
            </w:pPr>
            <w:r>
              <w:rPr>
                <w:rStyle w:val="Heading2Char"/>
                <w:rFonts w:ascii="Times" w:hAnsi="Times"/>
                <w:b w:val="0"/>
                <w:color w:val="auto"/>
                <w:sz w:val="24"/>
                <w:szCs w:val="24"/>
              </w:rPr>
              <w:t>$</w:t>
            </w:r>
            <w:proofErr w:type="gramStart"/>
            <w:r>
              <w:rPr>
                <w:rStyle w:val="Heading2Char"/>
                <w:rFonts w:ascii="Times" w:hAnsi="Times"/>
                <w:b w:val="0"/>
                <w:color w:val="auto"/>
                <w:sz w:val="24"/>
                <w:szCs w:val="24"/>
              </w:rPr>
              <w:t>patient</w:t>
            </w:r>
            <w:proofErr w:type="gramEnd"/>
          </w:p>
        </w:tc>
        <w:tc>
          <w:tcPr>
            <w:tcW w:w="3358" w:type="dxa"/>
          </w:tcPr>
          <w:p w14:paraId="2F4EC053" w14:textId="40E0F67E" w:rsidR="00F40E00" w:rsidRPr="005064EC" w:rsidRDefault="00F40E00" w:rsidP="007B7A06">
            <w:pPr>
              <w:rPr>
                <w:rStyle w:val="Heading2Char"/>
                <w:rFonts w:ascii="Times" w:hAnsi="Times"/>
                <w:b w:val="0"/>
                <w:color w:val="auto"/>
                <w:sz w:val="24"/>
                <w:szCs w:val="24"/>
              </w:rPr>
            </w:pPr>
            <w:r w:rsidRPr="005064EC">
              <w:rPr>
                <w:rFonts w:ascii="Times New Roman" w:eastAsiaTheme="minorHAnsi" w:hAnsi="Times New Roman" w:cs="Times New Roman"/>
                <w:color w:val="auto"/>
                <w:sz w:val="24"/>
                <w:szCs w:val="24"/>
                <w:lang w:bidi="ar-SA"/>
              </w:rPr>
              <w:t xml:space="preserve">Declare variable for identify the </w:t>
            </w:r>
            <w:r>
              <w:rPr>
                <w:rFonts w:ascii="Times New Roman" w:eastAsiaTheme="minorHAnsi" w:hAnsi="Times New Roman" w:cs="Times New Roman"/>
                <w:color w:val="auto"/>
                <w:sz w:val="24"/>
                <w:szCs w:val="24"/>
                <w:lang w:bidi="ar-SA"/>
              </w:rPr>
              <w:t>patient</w:t>
            </w:r>
            <w:r w:rsidRPr="005064EC">
              <w:rPr>
                <w:rFonts w:ascii="Times New Roman" w:eastAsiaTheme="minorHAnsi" w:hAnsi="Times New Roman" w:cs="Times New Roman"/>
                <w:color w:val="auto"/>
                <w:sz w:val="24"/>
                <w:szCs w:val="24"/>
                <w:lang w:bidi="ar-SA"/>
              </w:rPr>
              <w:t xml:space="preserve"> that store in the database.</w:t>
            </w:r>
          </w:p>
        </w:tc>
        <w:tc>
          <w:tcPr>
            <w:tcW w:w="3082" w:type="dxa"/>
          </w:tcPr>
          <w:p w14:paraId="7B34F888" w14:textId="39146B95" w:rsidR="00F40E00" w:rsidRPr="005064EC" w:rsidRDefault="00F40E00" w:rsidP="00F40E00">
            <w:pPr>
              <w:rPr>
                <w:rStyle w:val="Heading2Char"/>
                <w:rFonts w:ascii="Times" w:hAnsi="Times"/>
                <w:b w:val="0"/>
                <w:color w:val="auto"/>
                <w:sz w:val="24"/>
                <w:szCs w:val="24"/>
              </w:rPr>
            </w:pPr>
            <w:r w:rsidRPr="005064EC">
              <w:rPr>
                <w:rStyle w:val="Heading2Char"/>
                <w:rFonts w:ascii="Times" w:hAnsi="Times"/>
                <w:b w:val="0"/>
                <w:color w:val="auto"/>
                <w:sz w:val="24"/>
                <w:szCs w:val="24"/>
              </w:rPr>
              <w:t xml:space="preserve">Type: </w:t>
            </w:r>
            <w:r>
              <w:rPr>
                <w:rStyle w:val="Heading2Char"/>
                <w:rFonts w:ascii="Times" w:hAnsi="Times"/>
                <w:b w:val="0"/>
                <w:color w:val="auto"/>
                <w:sz w:val="24"/>
                <w:szCs w:val="24"/>
              </w:rPr>
              <w:t>Patient</w:t>
            </w:r>
          </w:p>
        </w:tc>
      </w:tr>
    </w:tbl>
    <w:p w14:paraId="47458ADB" w14:textId="77777777" w:rsidR="00F40E00" w:rsidRDefault="00F40E00" w:rsidP="00F40E00">
      <w:pPr>
        <w:rPr>
          <w:rStyle w:val="Heading2Char"/>
          <w:rFonts w:ascii="Times" w:hAnsi="Times"/>
          <w:color w:val="auto"/>
          <w:sz w:val="24"/>
          <w:szCs w:val="24"/>
        </w:rPr>
      </w:pPr>
    </w:p>
    <w:p w14:paraId="51ECBE30"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02490DFC"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5D09470" w14:textId="77777777" w:rsidTr="007B7A06">
        <w:trPr>
          <w:trHeight w:val="191"/>
        </w:trPr>
        <w:tc>
          <w:tcPr>
            <w:tcW w:w="842" w:type="dxa"/>
            <w:shd w:val="clear" w:color="auto" w:fill="D9D9D9"/>
          </w:tcPr>
          <w:p w14:paraId="47AA2828"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ID</w:t>
            </w:r>
          </w:p>
        </w:tc>
        <w:tc>
          <w:tcPr>
            <w:tcW w:w="2843" w:type="dxa"/>
            <w:shd w:val="clear" w:color="auto" w:fill="D9D9D9"/>
          </w:tcPr>
          <w:p w14:paraId="65D3556E"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Name</w:t>
            </w:r>
          </w:p>
        </w:tc>
        <w:tc>
          <w:tcPr>
            <w:tcW w:w="2880" w:type="dxa"/>
            <w:shd w:val="clear" w:color="auto" w:fill="D9D9D9"/>
          </w:tcPr>
          <w:p w14:paraId="77815811" w14:textId="77777777" w:rsidR="00F40E00" w:rsidRPr="00CD512E" w:rsidRDefault="00F40E00" w:rsidP="007B7A06">
            <w:pPr>
              <w:rPr>
                <w:rStyle w:val="Heading2Char"/>
                <w:rFonts w:ascii="Times" w:hAnsi="Times"/>
                <w:color w:val="auto"/>
                <w:sz w:val="24"/>
                <w:szCs w:val="24"/>
              </w:rPr>
            </w:pPr>
            <w:r>
              <w:rPr>
                <w:rStyle w:val="Heading2Char"/>
                <w:rFonts w:ascii="Times" w:hAnsi="Times"/>
                <w:color w:val="auto"/>
                <w:sz w:val="24"/>
                <w:szCs w:val="24"/>
              </w:rPr>
              <w:t>Description</w:t>
            </w:r>
          </w:p>
        </w:tc>
        <w:tc>
          <w:tcPr>
            <w:tcW w:w="2677" w:type="dxa"/>
            <w:shd w:val="clear" w:color="auto" w:fill="D9D9D9"/>
          </w:tcPr>
          <w:p w14:paraId="381C6EBA" w14:textId="77777777" w:rsidR="00F40E00" w:rsidRPr="00CD512E" w:rsidRDefault="00F40E00" w:rsidP="007B7A06">
            <w:pP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rsidRPr="005064EC" w14:paraId="02EF6A5C" w14:textId="77777777" w:rsidTr="007B7A06">
        <w:trPr>
          <w:trHeight w:val="473"/>
        </w:trPr>
        <w:tc>
          <w:tcPr>
            <w:tcW w:w="842" w:type="dxa"/>
          </w:tcPr>
          <w:p w14:paraId="1DDB4F60" w14:textId="77777777" w:rsidR="00F40E00" w:rsidRPr="005064EC" w:rsidRDefault="00F40E00"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2843" w:type="dxa"/>
          </w:tcPr>
          <w:p w14:paraId="0180E2AE" w14:textId="77777777" w:rsidR="00F40E00" w:rsidRPr="005064EC" w:rsidRDefault="00F40E00"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getPateint</w:t>
            </w:r>
            <w:proofErr w:type="spellEnd"/>
            <w:proofErr w:type="gramEnd"/>
            <w:r>
              <w:rPr>
                <w:rStyle w:val="Heading2Char"/>
                <w:rFonts w:ascii="Times" w:hAnsi="Times"/>
                <w:b w:val="0"/>
                <w:color w:val="auto"/>
                <w:sz w:val="24"/>
                <w:szCs w:val="24"/>
              </w:rPr>
              <w:t>($</w:t>
            </w:r>
            <w:proofErr w:type="spellStart"/>
            <w:r>
              <w:rPr>
                <w:rStyle w:val="Heading2Char"/>
                <w:rFonts w:ascii="Times" w:hAnsi="Times"/>
                <w:b w:val="0"/>
                <w:color w:val="auto"/>
                <w:sz w:val="24"/>
                <w:szCs w:val="24"/>
              </w:rPr>
              <w:t>pateint:Pateint</w:t>
            </w:r>
            <w:proofErr w:type="spellEnd"/>
            <w:r>
              <w:rPr>
                <w:rStyle w:val="Heading2Char"/>
                <w:rFonts w:ascii="Times" w:hAnsi="Times"/>
                <w:b w:val="0"/>
                <w:color w:val="auto"/>
                <w:sz w:val="24"/>
                <w:szCs w:val="24"/>
              </w:rPr>
              <w:t>)</w:t>
            </w:r>
          </w:p>
        </w:tc>
        <w:tc>
          <w:tcPr>
            <w:tcW w:w="2880" w:type="dxa"/>
          </w:tcPr>
          <w:p w14:paraId="4884E7A8" w14:textId="77777777" w:rsidR="00F40E00" w:rsidRPr="00CF423E" w:rsidRDefault="00F40E00" w:rsidP="007B7A06">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CF423E">
              <w:rPr>
                <w:rFonts w:ascii="Times New Roman" w:hAnsi="Times New Roman" w:cs="Times New Roman"/>
                <w:sz w:val="24"/>
                <w:szCs w:val="24"/>
              </w:rPr>
              <w:t>Method uses to get information from Patient class</w:t>
            </w:r>
          </w:p>
        </w:tc>
        <w:tc>
          <w:tcPr>
            <w:tcW w:w="2677" w:type="dxa"/>
          </w:tcPr>
          <w:p w14:paraId="2DB7E596" w14:textId="77777777" w:rsidR="00F40E00" w:rsidRPr="005064EC" w:rsidRDefault="00F40E00" w:rsidP="007B7A06">
            <w:pPr>
              <w:rPr>
                <w:rStyle w:val="Heading2Char"/>
                <w:rFonts w:ascii="Times" w:hAnsi="Times"/>
                <w:b w:val="0"/>
                <w:color w:val="auto"/>
                <w:sz w:val="24"/>
                <w:szCs w:val="24"/>
              </w:rPr>
            </w:pPr>
            <w:proofErr w:type="spellStart"/>
            <w:r>
              <w:rPr>
                <w:rStyle w:val="Heading2Char"/>
                <w:rFonts w:ascii="Times" w:hAnsi="Times"/>
                <w:b w:val="0"/>
                <w:color w:val="auto"/>
                <w:sz w:val="24"/>
                <w:szCs w:val="24"/>
              </w:rPr>
              <w:t>Type</w:t>
            </w:r>
            <w:proofErr w:type="gramStart"/>
            <w:r>
              <w:rPr>
                <w:rStyle w:val="Heading2Char"/>
                <w:rFonts w:ascii="Times" w:hAnsi="Times"/>
                <w:b w:val="0"/>
                <w:color w:val="auto"/>
                <w:sz w:val="24"/>
                <w:szCs w:val="24"/>
              </w:rPr>
              <w:t>:Pateint</w:t>
            </w:r>
            <w:proofErr w:type="spellEnd"/>
            <w:proofErr w:type="gramEnd"/>
          </w:p>
        </w:tc>
      </w:tr>
      <w:tr w:rsidR="00F40E00" w:rsidRPr="005064EC" w14:paraId="1E6DB6D0" w14:textId="77777777" w:rsidTr="007B7A06">
        <w:trPr>
          <w:trHeight w:val="236"/>
        </w:trPr>
        <w:tc>
          <w:tcPr>
            <w:tcW w:w="842" w:type="dxa"/>
          </w:tcPr>
          <w:p w14:paraId="35D00E1C"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43" w:type="dxa"/>
          </w:tcPr>
          <w:p w14:paraId="09BA14FB" w14:textId="77777777" w:rsidR="00F40E00" w:rsidRDefault="00F40E00"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getDentist</w:t>
            </w:r>
            <w:proofErr w:type="spellEnd"/>
            <w:proofErr w:type="gramEnd"/>
            <w:r>
              <w:rPr>
                <w:rStyle w:val="Heading2Char"/>
                <w:rFonts w:ascii="Times" w:hAnsi="Times"/>
                <w:b w:val="0"/>
                <w:color w:val="auto"/>
                <w:sz w:val="24"/>
                <w:szCs w:val="24"/>
              </w:rPr>
              <w:t>($</w:t>
            </w:r>
            <w:proofErr w:type="spellStart"/>
            <w:r>
              <w:rPr>
                <w:rStyle w:val="Heading2Char"/>
                <w:rFonts w:ascii="Times" w:hAnsi="Times"/>
                <w:b w:val="0"/>
                <w:color w:val="auto"/>
                <w:sz w:val="24"/>
                <w:szCs w:val="24"/>
              </w:rPr>
              <w:t>dentist:Dentist</w:t>
            </w:r>
            <w:proofErr w:type="spellEnd"/>
            <w:r>
              <w:rPr>
                <w:rStyle w:val="Heading2Char"/>
                <w:rFonts w:ascii="Times" w:hAnsi="Times"/>
                <w:b w:val="0"/>
                <w:color w:val="auto"/>
                <w:sz w:val="24"/>
                <w:szCs w:val="24"/>
              </w:rPr>
              <w:t>)</w:t>
            </w:r>
          </w:p>
        </w:tc>
        <w:tc>
          <w:tcPr>
            <w:tcW w:w="2880" w:type="dxa"/>
          </w:tcPr>
          <w:p w14:paraId="42C38C44" w14:textId="77777777" w:rsidR="00F40E00" w:rsidRPr="00CF423E" w:rsidRDefault="00F40E00" w:rsidP="007B7A06">
            <w:pPr>
              <w:widowControl w:val="0"/>
              <w:autoSpaceDE w:val="0"/>
              <w:autoSpaceDN w:val="0"/>
              <w:adjustRightInd w:val="0"/>
              <w:spacing w:after="240"/>
              <w:rPr>
                <w:rFonts w:ascii="Times New Roman" w:hAnsi="Times New Roman" w:cs="Times New Roman"/>
                <w:sz w:val="24"/>
                <w:szCs w:val="24"/>
              </w:rPr>
            </w:pPr>
            <w:r w:rsidRPr="00CF423E">
              <w:rPr>
                <w:rFonts w:ascii="Times New Roman" w:hAnsi="Times New Roman" w:cs="Times New Roman"/>
                <w:sz w:val="24"/>
                <w:szCs w:val="24"/>
              </w:rPr>
              <w:t>Method uses to get information from Patient class</w:t>
            </w:r>
          </w:p>
        </w:tc>
        <w:tc>
          <w:tcPr>
            <w:tcW w:w="2677" w:type="dxa"/>
          </w:tcPr>
          <w:p w14:paraId="62E8F78D" w14:textId="77777777" w:rsidR="00F40E00" w:rsidRDefault="00F40E00" w:rsidP="007B7A06">
            <w:pPr>
              <w:rPr>
                <w:rStyle w:val="Heading2Char"/>
                <w:rFonts w:ascii="Times" w:hAnsi="Times"/>
                <w:b w:val="0"/>
                <w:color w:val="auto"/>
                <w:sz w:val="24"/>
                <w:szCs w:val="24"/>
              </w:rPr>
            </w:pPr>
            <w:proofErr w:type="spellStart"/>
            <w:r>
              <w:rPr>
                <w:rStyle w:val="Heading2Char"/>
                <w:rFonts w:ascii="Times" w:hAnsi="Times"/>
                <w:b w:val="0"/>
                <w:color w:val="auto"/>
                <w:sz w:val="24"/>
                <w:szCs w:val="24"/>
              </w:rPr>
              <w:t>Type</w:t>
            </w:r>
            <w:proofErr w:type="gramStart"/>
            <w:r>
              <w:rPr>
                <w:rStyle w:val="Heading2Char"/>
                <w:rFonts w:ascii="Times" w:hAnsi="Times"/>
                <w:b w:val="0"/>
                <w:color w:val="auto"/>
                <w:sz w:val="24"/>
                <w:szCs w:val="24"/>
              </w:rPr>
              <w:t>:Dentist</w:t>
            </w:r>
            <w:proofErr w:type="spellEnd"/>
            <w:proofErr w:type="gramEnd"/>
          </w:p>
        </w:tc>
      </w:tr>
      <w:tr w:rsidR="00F40E00" w:rsidRPr="005064EC" w14:paraId="2BC648C6" w14:textId="77777777" w:rsidTr="007B7A06">
        <w:trPr>
          <w:trHeight w:val="236"/>
        </w:trPr>
        <w:tc>
          <w:tcPr>
            <w:tcW w:w="842" w:type="dxa"/>
          </w:tcPr>
          <w:p w14:paraId="720B1430"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43" w:type="dxa"/>
          </w:tcPr>
          <w:p w14:paraId="2E127258" w14:textId="77777777" w:rsidR="00F40E00" w:rsidRDefault="00F40E00"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connectDatabse</w:t>
            </w:r>
            <w:proofErr w:type="spellEnd"/>
            <w:proofErr w:type="gramEnd"/>
            <w:r>
              <w:rPr>
                <w:rStyle w:val="Heading2Char"/>
                <w:rFonts w:ascii="Times" w:hAnsi="Times"/>
                <w:b w:val="0"/>
                <w:color w:val="auto"/>
                <w:sz w:val="24"/>
                <w:szCs w:val="24"/>
              </w:rPr>
              <w:t>()</w:t>
            </w:r>
          </w:p>
        </w:tc>
        <w:tc>
          <w:tcPr>
            <w:tcW w:w="2880" w:type="dxa"/>
          </w:tcPr>
          <w:p w14:paraId="14B96C05" w14:textId="77777777" w:rsidR="00F40E00" w:rsidRPr="00CF423E" w:rsidRDefault="00F40E00" w:rsidP="007B7A06">
            <w:pPr>
              <w:widowControl w:val="0"/>
              <w:autoSpaceDE w:val="0"/>
              <w:autoSpaceDN w:val="0"/>
              <w:adjustRightInd w:val="0"/>
              <w:spacing w:after="240"/>
              <w:rPr>
                <w:rFonts w:ascii="Times New Roman" w:hAnsi="Times New Roman" w:cs="Times New Roman"/>
                <w:sz w:val="24"/>
                <w:szCs w:val="24"/>
              </w:rPr>
            </w:pPr>
            <w:r w:rsidRPr="00CF423E">
              <w:rPr>
                <w:rFonts w:ascii="Times New Roman" w:hAnsi="Times New Roman" w:cs="Times New Roman"/>
                <w:sz w:val="24"/>
                <w:szCs w:val="24"/>
              </w:rPr>
              <w:t>Method uses to connect with the dental clinic database.</w:t>
            </w:r>
          </w:p>
        </w:tc>
        <w:tc>
          <w:tcPr>
            <w:tcW w:w="2677" w:type="dxa"/>
          </w:tcPr>
          <w:p w14:paraId="2871AB53" w14:textId="77777777" w:rsidR="00F40E00"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40E00" w:rsidRPr="005064EC" w14:paraId="464BB846" w14:textId="77777777" w:rsidTr="007B7A06">
        <w:tc>
          <w:tcPr>
            <w:tcW w:w="842" w:type="dxa"/>
          </w:tcPr>
          <w:p w14:paraId="70E2A18E"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2843" w:type="dxa"/>
          </w:tcPr>
          <w:p w14:paraId="415CA552" w14:textId="77777777" w:rsidR="00F40E00" w:rsidRPr="005064EC" w:rsidRDefault="00F40E00"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queryDatabase</w:t>
            </w:r>
            <w:proofErr w:type="spellEnd"/>
            <w:proofErr w:type="gramEnd"/>
            <w:r>
              <w:rPr>
                <w:rStyle w:val="Heading2Char"/>
                <w:rFonts w:ascii="Times" w:hAnsi="Times"/>
                <w:b w:val="0"/>
                <w:color w:val="auto"/>
                <w:sz w:val="24"/>
                <w:szCs w:val="24"/>
              </w:rPr>
              <w:t>()</w:t>
            </w:r>
          </w:p>
        </w:tc>
        <w:tc>
          <w:tcPr>
            <w:tcW w:w="2880" w:type="dxa"/>
          </w:tcPr>
          <w:p w14:paraId="1A3F0173" w14:textId="77777777" w:rsidR="00F40E00" w:rsidRPr="00CF423E" w:rsidRDefault="00F40E00" w:rsidP="007B7A06">
            <w:pPr>
              <w:rPr>
                <w:rStyle w:val="Heading2Char"/>
                <w:rFonts w:ascii="Times" w:hAnsi="Times"/>
                <w:b w:val="0"/>
                <w:color w:val="auto"/>
                <w:sz w:val="24"/>
                <w:szCs w:val="24"/>
              </w:rPr>
            </w:pPr>
            <w:r w:rsidRPr="00CF423E">
              <w:rPr>
                <w:rFonts w:ascii="Times New Roman" w:hAnsi="Times New Roman" w:cs="Times New Roman"/>
                <w:sz w:val="24"/>
                <w:szCs w:val="24"/>
              </w:rPr>
              <w:t>Method uses to query the data from the dental clinic database.</w:t>
            </w:r>
          </w:p>
        </w:tc>
        <w:tc>
          <w:tcPr>
            <w:tcW w:w="2677" w:type="dxa"/>
          </w:tcPr>
          <w:p w14:paraId="7E275744"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61E936E9" w14:textId="77777777" w:rsidR="00F40E00" w:rsidRDefault="00F40E00" w:rsidP="00F40E00">
      <w:pPr>
        <w:rPr>
          <w:rStyle w:val="Heading2Char"/>
          <w:rFonts w:ascii="Times" w:hAnsi="Times"/>
          <w:color w:val="auto"/>
          <w:sz w:val="28"/>
          <w:szCs w:val="28"/>
        </w:rPr>
      </w:pPr>
    </w:p>
    <w:p w14:paraId="03B502BD" w14:textId="5236B6D8" w:rsidR="00F803D1" w:rsidRDefault="00F803D1" w:rsidP="00677FB8">
      <w:pPr>
        <w:tabs>
          <w:tab w:val="left" w:pos="3522"/>
        </w:tabs>
        <w:rPr>
          <w:rFonts w:ascii="Times" w:eastAsiaTheme="majorEastAsia" w:hAnsi="Times" w:cstheme="majorBidi"/>
          <w:sz w:val="24"/>
          <w:szCs w:val="24"/>
        </w:rPr>
      </w:pPr>
    </w:p>
    <w:p w14:paraId="720497A3" w14:textId="77777777" w:rsidR="00676512" w:rsidRDefault="00676512" w:rsidP="00F40E00">
      <w:pPr>
        <w:ind w:firstLine="720"/>
        <w:rPr>
          <w:rStyle w:val="Heading2Char"/>
          <w:rFonts w:ascii="Times" w:hAnsi="Times"/>
          <w:color w:val="auto"/>
          <w:sz w:val="24"/>
          <w:szCs w:val="24"/>
        </w:rPr>
      </w:pPr>
    </w:p>
    <w:p w14:paraId="353A3E9A" w14:textId="77777777" w:rsidR="00676512" w:rsidRDefault="00676512" w:rsidP="00F40E00">
      <w:pPr>
        <w:ind w:firstLine="720"/>
        <w:rPr>
          <w:rStyle w:val="Heading2Char"/>
          <w:rFonts w:ascii="Times" w:hAnsi="Times"/>
          <w:color w:val="auto"/>
          <w:sz w:val="24"/>
          <w:szCs w:val="24"/>
        </w:rPr>
      </w:pPr>
    </w:p>
    <w:p w14:paraId="1680737D" w14:textId="77777777" w:rsidR="00676512" w:rsidRDefault="00676512" w:rsidP="00F40E00">
      <w:pPr>
        <w:ind w:firstLine="720"/>
        <w:rPr>
          <w:rStyle w:val="Heading2Char"/>
          <w:rFonts w:ascii="Times" w:hAnsi="Times"/>
          <w:color w:val="auto"/>
          <w:sz w:val="24"/>
          <w:szCs w:val="24"/>
        </w:rPr>
      </w:pPr>
    </w:p>
    <w:p w14:paraId="58DB3835" w14:textId="77777777" w:rsidR="00676512" w:rsidRDefault="00676512" w:rsidP="00F40E00">
      <w:pPr>
        <w:ind w:firstLine="720"/>
        <w:rPr>
          <w:rStyle w:val="Heading2Char"/>
          <w:rFonts w:ascii="Times" w:hAnsi="Times"/>
          <w:color w:val="auto"/>
          <w:sz w:val="24"/>
          <w:szCs w:val="24"/>
        </w:rPr>
      </w:pPr>
    </w:p>
    <w:p w14:paraId="6D083320" w14:textId="77777777" w:rsidR="00676512" w:rsidRDefault="00676512" w:rsidP="00F40E00">
      <w:pPr>
        <w:ind w:firstLine="720"/>
        <w:rPr>
          <w:rStyle w:val="Heading2Char"/>
          <w:rFonts w:ascii="Times" w:hAnsi="Times"/>
          <w:color w:val="auto"/>
          <w:sz w:val="24"/>
          <w:szCs w:val="24"/>
        </w:rPr>
      </w:pPr>
    </w:p>
    <w:p w14:paraId="6E9E45B6" w14:textId="77777777" w:rsidR="00676512" w:rsidRDefault="00676512" w:rsidP="00F40E00">
      <w:pPr>
        <w:ind w:firstLine="720"/>
        <w:rPr>
          <w:rStyle w:val="Heading2Char"/>
          <w:rFonts w:ascii="Times" w:hAnsi="Times"/>
          <w:color w:val="auto"/>
          <w:sz w:val="24"/>
          <w:szCs w:val="24"/>
        </w:rPr>
      </w:pPr>
    </w:p>
    <w:p w14:paraId="48E55752" w14:textId="77777777" w:rsidR="00676512" w:rsidRDefault="00676512" w:rsidP="00F40E00">
      <w:pPr>
        <w:ind w:firstLine="720"/>
        <w:rPr>
          <w:rStyle w:val="Heading2Char"/>
          <w:rFonts w:ascii="Times" w:hAnsi="Times"/>
          <w:color w:val="auto"/>
          <w:sz w:val="24"/>
          <w:szCs w:val="24"/>
        </w:rPr>
      </w:pPr>
    </w:p>
    <w:p w14:paraId="2153B68A" w14:textId="77777777" w:rsidR="00676512" w:rsidRDefault="00676512" w:rsidP="00F40E00">
      <w:pPr>
        <w:ind w:firstLine="720"/>
        <w:rPr>
          <w:rStyle w:val="Heading2Char"/>
          <w:rFonts w:ascii="Times" w:hAnsi="Times"/>
          <w:color w:val="auto"/>
          <w:sz w:val="24"/>
          <w:szCs w:val="24"/>
        </w:rPr>
      </w:pPr>
    </w:p>
    <w:p w14:paraId="238E8621" w14:textId="77777777" w:rsidR="00676512" w:rsidRDefault="00676512" w:rsidP="00F40E00">
      <w:pPr>
        <w:ind w:firstLine="720"/>
        <w:rPr>
          <w:rStyle w:val="Heading2Char"/>
          <w:rFonts w:ascii="Times" w:hAnsi="Times"/>
          <w:color w:val="auto"/>
          <w:sz w:val="24"/>
          <w:szCs w:val="24"/>
        </w:rPr>
      </w:pPr>
    </w:p>
    <w:p w14:paraId="2DBC6A18" w14:textId="77777777" w:rsidR="00676512" w:rsidRDefault="00676512" w:rsidP="00F40E00">
      <w:pPr>
        <w:ind w:firstLine="720"/>
        <w:rPr>
          <w:rStyle w:val="Heading2Char"/>
          <w:rFonts w:ascii="Times" w:hAnsi="Times"/>
          <w:color w:val="auto"/>
          <w:sz w:val="24"/>
          <w:szCs w:val="24"/>
        </w:rPr>
      </w:pPr>
    </w:p>
    <w:p w14:paraId="303EE6D9" w14:textId="77777777" w:rsidR="00676512" w:rsidRDefault="00676512" w:rsidP="00F40E00">
      <w:pPr>
        <w:ind w:firstLine="720"/>
        <w:rPr>
          <w:rStyle w:val="Heading2Char"/>
          <w:rFonts w:ascii="Times" w:hAnsi="Times"/>
          <w:color w:val="auto"/>
          <w:sz w:val="24"/>
          <w:szCs w:val="24"/>
        </w:rPr>
      </w:pPr>
    </w:p>
    <w:p w14:paraId="782ADB49" w14:textId="77777777" w:rsidR="00676512" w:rsidRDefault="00676512" w:rsidP="00F40E00">
      <w:pPr>
        <w:ind w:firstLine="720"/>
        <w:rPr>
          <w:rStyle w:val="Heading2Char"/>
          <w:rFonts w:ascii="Times" w:hAnsi="Times"/>
          <w:color w:val="auto"/>
          <w:sz w:val="24"/>
          <w:szCs w:val="24"/>
        </w:rPr>
      </w:pPr>
    </w:p>
    <w:p w14:paraId="1F2B722A" w14:textId="77777777" w:rsidR="00676512" w:rsidRDefault="00676512" w:rsidP="00F40E00">
      <w:pPr>
        <w:ind w:firstLine="720"/>
        <w:rPr>
          <w:rStyle w:val="Heading2Char"/>
          <w:rFonts w:ascii="Times" w:hAnsi="Times"/>
          <w:color w:val="auto"/>
          <w:sz w:val="24"/>
          <w:szCs w:val="24"/>
        </w:rPr>
      </w:pPr>
    </w:p>
    <w:p w14:paraId="60C7656F" w14:textId="77777777" w:rsidR="00676512" w:rsidRDefault="00676512" w:rsidP="00F40E00">
      <w:pPr>
        <w:ind w:firstLine="720"/>
        <w:rPr>
          <w:rStyle w:val="Heading2Char"/>
          <w:rFonts w:ascii="Times" w:hAnsi="Times"/>
          <w:color w:val="auto"/>
          <w:sz w:val="24"/>
          <w:szCs w:val="24"/>
        </w:rPr>
      </w:pPr>
    </w:p>
    <w:p w14:paraId="5C8B4BA8" w14:textId="77777777" w:rsidR="00676512" w:rsidRDefault="00676512" w:rsidP="00F40E00">
      <w:pPr>
        <w:ind w:firstLine="720"/>
        <w:rPr>
          <w:rStyle w:val="Heading2Char"/>
          <w:rFonts w:ascii="Times" w:hAnsi="Times"/>
          <w:color w:val="auto"/>
          <w:sz w:val="24"/>
          <w:szCs w:val="24"/>
        </w:rPr>
      </w:pPr>
    </w:p>
    <w:p w14:paraId="66E2614B" w14:textId="77777777" w:rsidR="00676512" w:rsidRDefault="00676512" w:rsidP="00F40E00">
      <w:pPr>
        <w:ind w:firstLine="720"/>
        <w:rPr>
          <w:rStyle w:val="Heading2Char"/>
          <w:rFonts w:ascii="Times" w:hAnsi="Times"/>
          <w:color w:val="auto"/>
          <w:sz w:val="24"/>
          <w:szCs w:val="24"/>
        </w:rPr>
      </w:pPr>
    </w:p>
    <w:p w14:paraId="15BB5E5A" w14:textId="77777777" w:rsidR="00676512" w:rsidRDefault="00676512" w:rsidP="00F40E00">
      <w:pPr>
        <w:ind w:firstLine="720"/>
        <w:rPr>
          <w:rStyle w:val="Heading2Char"/>
          <w:rFonts w:ascii="Times" w:hAnsi="Times"/>
          <w:color w:val="auto"/>
          <w:sz w:val="24"/>
          <w:szCs w:val="24"/>
        </w:rPr>
      </w:pPr>
    </w:p>
    <w:p w14:paraId="501F6FF2" w14:textId="77777777" w:rsidR="00676512" w:rsidRDefault="00676512" w:rsidP="00F40E00">
      <w:pPr>
        <w:ind w:firstLine="720"/>
        <w:rPr>
          <w:rStyle w:val="Heading2Char"/>
          <w:rFonts w:ascii="Times" w:hAnsi="Times"/>
          <w:color w:val="auto"/>
          <w:sz w:val="24"/>
          <w:szCs w:val="24"/>
        </w:rPr>
      </w:pPr>
    </w:p>
    <w:p w14:paraId="61167B2B" w14:textId="77777777" w:rsidR="00676512" w:rsidRDefault="00676512" w:rsidP="00F40E00">
      <w:pPr>
        <w:ind w:firstLine="720"/>
        <w:rPr>
          <w:rStyle w:val="Heading2Char"/>
          <w:rFonts w:ascii="Times" w:hAnsi="Times"/>
          <w:color w:val="auto"/>
          <w:sz w:val="24"/>
          <w:szCs w:val="24"/>
        </w:rPr>
      </w:pPr>
    </w:p>
    <w:p w14:paraId="367FFBCF" w14:textId="77777777" w:rsidR="00676512" w:rsidRDefault="00676512" w:rsidP="00F40E00">
      <w:pPr>
        <w:ind w:firstLine="720"/>
        <w:rPr>
          <w:rStyle w:val="Heading2Char"/>
          <w:rFonts w:ascii="Times" w:hAnsi="Times"/>
          <w:color w:val="auto"/>
          <w:sz w:val="24"/>
          <w:szCs w:val="24"/>
        </w:rPr>
      </w:pPr>
    </w:p>
    <w:p w14:paraId="66EC1036" w14:textId="77777777" w:rsidR="00676512" w:rsidRDefault="00676512" w:rsidP="00F40E00">
      <w:pPr>
        <w:ind w:firstLine="720"/>
        <w:rPr>
          <w:rStyle w:val="Heading2Char"/>
          <w:rFonts w:ascii="Times" w:hAnsi="Times"/>
          <w:color w:val="auto"/>
          <w:sz w:val="24"/>
          <w:szCs w:val="24"/>
        </w:rPr>
      </w:pPr>
    </w:p>
    <w:p w14:paraId="0936C38F" w14:textId="77777777" w:rsidR="00676512" w:rsidRDefault="00676512" w:rsidP="00F40E00">
      <w:pPr>
        <w:ind w:firstLine="720"/>
        <w:rPr>
          <w:rStyle w:val="Heading2Char"/>
          <w:rFonts w:ascii="Times" w:hAnsi="Times"/>
          <w:color w:val="auto"/>
          <w:sz w:val="24"/>
          <w:szCs w:val="24"/>
        </w:rPr>
      </w:pPr>
    </w:p>
    <w:p w14:paraId="14F8F38F" w14:textId="77777777" w:rsidR="00676512" w:rsidRDefault="00676512" w:rsidP="00F40E00">
      <w:pPr>
        <w:ind w:firstLine="720"/>
        <w:rPr>
          <w:rStyle w:val="Heading2Char"/>
          <w:rFonts w:ascii="Times" w:hAnsi="Times"/>
          <w:color w:val="auto"/>
          <w:sz w:val="24"/>
          <w:szCs w:val="24"/>
        </w:rPr>
      </w:pPr>
    </w:p>
    <w:p w14:paraId="2DA467AD" w14:textId="77777777" w:rsidR="00676512" w:rsidRDefault="00676512" w:rsidP="00F40E00">
      <w:pPr>
        <w:ind w:firstLine="720"/>
        <w:rPr>
          <w:rStyle w:val="Heading2Char"/>
          <w:rFonts w:ascii="Times" w:hAnsi="Times"/>
          <w:color w:val="auto"/>
          <w:sz w:val="24"/>
          <w:szCs w:val="24"/>
        </w:rPr>
      </w:pPr>
    </w:p>
    <w:p w14:paraId="172A3091" w14:textId="77777777" w:rsidR="00676512" w:rsidRDefault="00676512" w:rsidP="00F40E00">
      <w:pPr>
        <w:ind w:firstLine="720"/>
        <w:rPr>
          <w:rStyle w:val="Heading2Char"/>
          <w:rFonts w:ascii="Times" w:hAnsi="Times"/>
          <w:color w:val="auto"/>
          <w:sz w:val="24"/>
          <w:szCs w:val="24"/>
        </w:rPr>
      </w:pPr>
    </w:p>
    <w:p w14:paraId="4895E08D" w14:textId="77777777" w:rsidR="00676512" w:rsidRDefault="00676512" w:rsidP="00F40E00">
      <w:pPr>
        <w:ind w:firstLine="720"/>
        <w:rPr>
          <w:rStyle w:val="Heading2Char"/>
          <w:rFonts w:ascii="Times" w:hAnsi="Times"/>
          <w:color w:val="auto"/>
          <w:sz w:val="24"/>
          <w:szCs w:val="24"/>
        </w:rPr>
      </w:pPr>
    </w:p>
    <w:p w14:paraId="38D44BB4" w14:textId="77777777" w:rsidR="00676512" w:rsidRDefault="00676512" w:rsidP="00F40E00">
      <w:pPr>
        <w:ind w:firstLine="720"/>
        <w:rPr>
          <w:rStyle w:val="Heading2Char"/>
          <w:rFonts w:ascii="Times" w:hAnsi="Times"/>
          <w:color w:val="auto"/>
          <w:sz w:val="24"/>
          <w:szCs w:val="24"/>
        </w:rPr>
      </w:pPr>
    </w:p>
    <w:p w14:paraId="436900FF" w14:textId="77777777" w:rsidR="00676512" w:rsidRDefault="00676512" w:rsidP="00F40E00">
      <w:pPr>
        <w:ind w:firstLine="720"/>
        <w:rPr>
          <w:rStyle w:val="Heading2Char"/>
          <w:rFonts w:ascii="Times" w:hAnsi="Times"/>
          <w:color w:val="auto"/>
          <w:sz w:val="24"/>
          <w:szCs w:val="24"/>
        </w:rPr>
      </w:pPr>
    </w:p>
    <w:p w14:paraId="2E5810DA" w14:textId="77777777" w:rsidR="00676512" w:rsidRDefault="00676512" w:rsidP="00F40E00">
      <w:pPr>
        <w:ind w:firstLine="720"/>
        <w:rPr>
          <w:rStyle w:val="Heading2Char"/>
          <w:rFonts w:ascii="Times" w:hAnsi="Times"/>
          <w:color w:val="auto"/>
          <w:sz w:val="24"/>
          <w:szCs w:val="24"/>
        </w:rPr>
      </w:pPr>
    </w:p>
    <w:p w14:paraId="476A28A9" w14:textId="1189A01F" w:rsidR="00677FB8" w:rsidRDefault="00676512" w:rsidP="00F40E00">
      <w:pPr>
        <w:ind w:firstLine="720"/>
        <w:rPr>
          <w:rStyle w:val="Heading2Char"/>
          <w:rFonts w:ascii="Times" w:hAnsi="Times"/>
          <w:color w:val="auto"/>
          <w:sz w:val="24"/>
          <w:szCs w:val="24"/>
        </w:rPr>
      </w:pPr>
      <w:r>
        <w:rPr>
          <w:rStyle w:val="Heading2Char"/>
          <w:rFonts w:ascii="Times" w:hAnsi="Times"/>
          <w:color w:val="auto"/>
          <w:sz w:val="24"/>
          <w:szCs w:val="24"/>
        </w:rPr>
        <w:t>CD-016</w:t>
      </w:r>
      <w:proofErr w:type="gramStart"/>
      <w:r w:rsidR="00677FB8">
        <w:rPr>
          <w:rStyle w:val="Heading2Char"/>
          <w:rFonts w:ascii="Times" w:hAnsi="Times"/>
          <w:color w:val="auto"/>
          <w:sz w:val="24"/>
          <w:szCs w:val="24"/>
        </w:rPr>
        <w:t>,URS</w:t>
      </w:r>
      <w:proofErr w:type="gramEnd"/>
    </w:p>
    <w:p w14:paraId="4EA6BA8E" w14:textId="156D1ACF"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DentistAppointment_Model</w:t>
      </w:r>
      <w:proofErr w:type="spellEnd"/>
    </w:p>
    <w:p w14:paraId="4AE384DE" w14:textId="6B27BF69" w:rsidR="00677FB8" w:rsidRDefault="003875A7" w:rsidP="00677FB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95104" behindDoc="0" locked="0" layoutInCell="1" allowOverlap="1" wp14:anchorId="3FD89031" wp14:editId="42D02FFE">
            <wp:simplePos x="0" y="0"/>
            <wp:positionH relativeFrom="column">
              <wp:posOffset>1143000</wp:posOffset>
            </wp:positionH>
            <wp:positionV relativeFrom="paragraph">
              <wp:posOffset>193040</wp:posOffset>
            </wp:positionV>
            <wp:extent cx="3759200" cy="13462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Model.jpg"/>
                    <pic:cNvPicPr/>
                  </pic:nvPicPr>
                  <pic:blipFill>
                    <a:blip r:embed="rId32">
                      <a:extLst>
                        <a:ext uri="{28A0092B-C50C-407E-A947-70E740481C1C}">
                          <a14:useLocalDpi xmlns:a14="http://schemas.microsoft.com/office/drawing/2010/main" val="0"/>
                        </a:ext>
                      </a:extLst>
                    </a:blip>
                    <a:stretch>
                      <a:fillRect/>
                    </a:stretch>
                  </pic:blipFill>
                  <pic:spPr>
                    <a:xfrm>
                      <a:off x="0" y="0"/>
                      <a:ext cx="3759200" cy="1346200"/>
                    </a:xfrm>
                    <a:prstGeom prst="rect">
                      <a:avLst/>
                    </a:prstGeom>
                  </pic:spPr>
                </pic:pic>
              </a:graphicData>
            </a:graphic>
            <wp14:sizeRelH relativeFrom="page">
              <wp14:pctWidth>0</wp14:pctWidth>
            </wp14:sizeRelH>
            <wp14:sizeRelV relativeFrom="page">
              <wp14:pctHeight>0</wp14:pctHeight>
            </wp14:sizeRelV>
          </wp:anchor>
        </w:drawing>
      </w:r>
    </w:p>
    <w:p w14:paraId="18672103" w14:textId="2F413581" w:rsidR="00677FB8" w:rsidRDefault="00677FB8" w:rsidP="00677FB8">
      <w:pPr>
        <w:tabs>
          <w:tab w:val="left" w:pos="3522"/>
        </w:tabs>
        <w:rPr>
          <w:rFonts w:ascii="Times" w:eastAsiaTheme="majorEastAsia" w:hAnsi="Times" w:cstheme="majorBidi"/>
          <w:sz w:val="24"/>
          <w:szCs w:val="24"/>
        </w:rPr>
      </w:pPr>
    </w:p>
    <w:p w14:paraId="2CD9F2F7" w14:textId="77777777" w:rsidR="00677FB8" w:rsidRPr="00677FB8" w:rsidRDefault="00677FB8" w:rsidP="00677FB8">
      <w:pPr>
        <w:rPr>
          <w:rFonts w:ascii="Times" w:eastAsiaTheme="majorEastAsia" w:hAnsi="Times" w:cstheme="majorBidi"/>
          <w:sz w:val="24"/>
          <w:szCs w:val="24"/>
        </w:rPr>
      </w:pPr>
    </w:p>
    <w:p w14:paraId="0B7BAFE5" w14:textId="77777777" w:rsidR="00677FB8" w:rsidRPr="00677FB8" w:rsidRDefault="00677FB8" w:rsidP="00677FB8">
      <w:pPr>
        <w:rPr>
          <w:rFonts w:ascii="Times" w:eastAsiaTheme="majorEastAsia" w:hAnsi="Times" w:cstheme="majorBidi"/>
          <w:sz w:val="24"/>
          <w:szCs w:val="24"/>
        </w:rPr>
      </w:pPr>
    </w:p>
    <w:p w14:paraId="5939A2C7" w14:textId="77777777" w:rsidR="00677FB8" w:rsidRPr="00677FB8" w:rsidRDefault="00677FB8" w:rsidP="00677FB8">
      <w:pPr>
        <w:rPr>
          <w:rFonts w:ascii="Times" w:eastAsiaTheme="majorEastAsia" w:hAnsi="Times" w:cstheme="majorBidi"/>
          <w:sz w:val="24"/>
          <w:szCs w:val="24"/>
        </w:rPr>
      </w:pPr>
    </w:p>
    <w:p w14:paraId="49648778" w14:textId="77777777" w:rsidR="00677FB8" w:rsidRPr="00677FB8" w:rsidRDefault="00677FB8" w:rsidP="00677FB8">
      <w:pPr>
        <w:rPr>
          <w:rFonts w:ascii="Times" w:eastAsiaTheme="majorEastAsia" w:hAnsi="Times" w:cstheme="majorBidi"/>
          <w:sz w:val="24"/>
          <w:szCs w:val="24"/>
        </w:rPr>
      </w:pPr>
    </w:p>
    <w:p w14:paraId="1AE68439" w14:textId="77777777" w:rsidR="00677FB8" w:rsidRPr="00677FB8" w:rsidRDefault="00677FB8" w:rsidP="00677FB8">
      <w:pPr>
        <w:rPr>
          <w:rFonts w:ascii="Times" w:eastAsiaTheme="majorEastAsia" w:hAnsi="Times" w:cstheme="majorBidi"/>
          <w:sz w:val="24"/>
          <w:szCs w:val="24"/>
        </w:rPr>
      </w:pPr>
    </w:p>
    <w:p w14:paraId="62C48E81" w14:textId="77777777" w:rsidR="00677FB8" w:rsidRPr="00677FB8" w:rsidRDefault="00677FB8" w:rsidP="00677FB8">
      <w:pPr>
        <w:rPr>
          <w:rFonts w:ascii="Times" w:eastAsiaTheme="majorEastAsia" w:hAnsi="Times" w:cstheme="majorBidi"/>
          <w:sz w:val="24"/>
          <w:szCs w:val="24"/>
        </w:rPr>
      </w:pPr>
    </w:p>
    <w:p w14:paraId="5A54225A" w14:textId="77777777" w:rsidR="00677FB8" w:rsidRPr="00677FB8" w:rsidRDefault="00677FB8" w:rsidP="00677FB8">
      <w:pPr>
        <w:rPr>
          <w:rFonts w:ascii="Times" w:eastAsiaTheme="majorEastAsia" w:hAnsi="Times" w:cstheme="majorBidi"/>
          <w:sz w:val="24"/>
          <w:szCs w:val="24"/>
        </w:rPr>
      </w:pPr>
    </w:p>
    <w:p w14:paraId="4D0E1F77" w14:textId="77777777" w:rsidR="00CF423E" w:rsidRDefault="00CF423E" w:rsidP="00F40E00">
      <w:pPr>
        <w:rPr>
          <w:rStyle w:val="Heading2Char"/>
          <w:rFonts w:ascii="Times" w:hAnsi="Times"/>
          <w:color w:val="auto"/>
          <w:sz w:val="24"/>
          <w:szCs w:val="24"/>
        </w:rPr>
      </w:pPr>
    </w:p>
    <w:p w14:paraId="3BC5630E"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Property</w:t>
      </w:r>
    </w:p>
    <w:p w14:paraId="1E75E223"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1984"/>
        <w:gridCol w:w="3217"/>
        <w:gridCol w:w="3082"/>
      </w:tblGrid>
      <w:tr w:rsidR="00F40E00" w:rsidRPr="00CD512E" w14:paraId="6ADA6325" w14:textId="77777777" w:rsidTr="00F40E00">
        <w:trPr>
          <w:trHeight w:val="191"/>
        </w:trPr>
        <w:tc>
          <w:tcPr>
            <w:tcW w:w="959" w:type="dxa"/>
            <w:shd w:val="clear" w:color="auto" w:fill="D9D9D9"/>
          </w:tcPr>
          <w:p w14:paraId="2B710839"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1984" w:type="dxa"/>
            <w:shd w:val="clear" w:color="auto" w:fill="D9D9D9"/>
          </w:tcPr>
          <w:p w14:paraId="2A552C54"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3217" w:type="dxa"/>
            <w:shd w:val="clear" w:color="auto" w:fill="D9D9D9"/>
          </w:tcPr>
          <w:p w14:paraId="20926025" w14:textId="77777777" w:rsidR="00F40E00" w:rsidRPr="00CD512E" w:rsidRDefault="00F40E00" w:rsidP="004851CB">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2A7F25D0"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2E345B9C" w14:textId="77777777" w:rsidTr="00F40E00">
        <w:trPr>
          <w:trHeight w:val="860"/>
        </w:trPr>
        <w:tc>
          <w:tcPr>
            <w:tcW w:w="959" w:type="dxa"/>
          </w:tcPr>
          <w:p w14:paraId="571A6053"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1984" w:type="dxa"/>
          </w:tcPr>
          <w:p w14:paraId="29EE40EC"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3217" w:type="dxa"/>
          </w:tcPr>
          <w:p w14:paraId="343D5F5F" w14:textId="77777777" w:rsidR="00F40E00" w:rsidRPr="005064EC" w:rsidRDefault="00F40E00" w:rsidP="007B7A06">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31809DD9"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2E070C32" w14:textId="77777777" w:rsidR="00F40E00" w:rsidRDefault="00F40E00" w:rsidP="00F40E00">
      <w:pPr>
        <w:rPr>
          <w:rStyle w:val="Heading2Char"/>
          <w:rFonts w:ascii="Times" w:hAnsi="Times"/>
          <w:color w:val="auto"/>
          <w:sz w:val="24"/>
          <w:szCs w:val="24"/>
        </w:rPr>
      </w:pPr>
    </w:p>
    <w:p w14:paraId="29AB37FB"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288F568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745"/>
        <w:gridCol w:w="3443"/>
        <w:gridCol w:w="2811"/>
        <w:gridCol w:w="2243"/>
      </w:tblGrid>
      <w:tr w:rsidR="00F7166E" w:rsidRPr="00CD512E" w14:paraId="7D5F01E4" w14:textId="77777777" w:rsidTr="004851CB">
        <w:trPr>
          <w:trHeight w:val="191"/>
        </w:trPr>
        <w:tc>
          <w:tcPr>
            <w:tcW w:w="745" w:type="dxa"/>
            <w:shd w:val="clear" w:color="auto" w:fill="D9D9D9"/>
          </w:tcPr>
          <w:p w14:paraId="1DF73151"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3443" w:type="dxa"/>
            <w:shd w:val="clear" w:color="auto" w:fill="D9D9D9"/>
          </w:tcPr>
          <w:p w14:paraId="2F2BB3B6"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11" w:type="dxa"/>
            <w:shd w:val="clear" w:color="auto" w:fill="D9D9D9"/>
          </w:tcPr>
          <w:p w14:paraId="3A9A2B4D" w14:textId="77777777" w:rsidR="00F40E00" w:rsidRPr="00CD512E" w:rsidRDefault="00F40E00" w:rsidP="004851CB">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243" w:type="dxa"/>
            <w:shd w:val="clear" w:color="auto" w:fill="D9D9D9"/>
          </w:tcPr>
          <w:p w14:paraId="477C0F2D"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7166E" w:rsidRPr="005064EC" w14:paraId="7A40C872" w14:textId="77777777" w:rsidTr="004851CB">
        <w:trPr>
          <w:trHeight w:val="979"/>
        </w:trPr>
        <w:tc>
          <w:tcPr>
            <w:tcW w:w="745" w:type="dxa"/>
          </w:tcPr>
          <w:p w14:paraId="40D89225" w14:textId="7CABB23F" w:rsidR="003875A7" w:rsidRPr="005064EC" w:rsidRDefault="003875A7"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3443" w:type="dxa"/>
          </w:tcPr>
          <w:p w14:paraId="4F6B7B45" w14:textId="38224B1A" w:rsidR="003875A7" w:rsidRPr="005064EC" w:rsidRDefault="003875A7"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getPatientByID</w:t>
            </w:r>
            <w:proofErr w:type="spellEnd"/>
            <w:proofErr w:type="gramEnd"/>
            <w:r>
              <w:rPr>
                <w:rStyle w:val="Heading2Char"/>
                <w:rFonts w:ascii="Times" w:hAnsi="Times"/>
                <w:b w:val="0"/>
                <w:color w:val="auto"/>
                <w:sz w:val="24"/>
                <w:szCs w:val="24"/>
              </w:rPr>
              <w:t>()</w:t>
            </w:r>
          </w:p>
        </w:tc>
        <w:tc>
          <w:tcPr>
            <w:tcW w:w="2811" w:type="dxa"/>
          </w:tcPr>
          <w:p w14:paraId="6964DA22" w14:textId="471D9952" w:rsidR="003875A7" w:rsidRPr="005064EC" w:rsidRDefault="003875A7" w:rsidP="007B7A06">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Method uses</w:t>
            </w:r>
            <w:r>
              <w:rPr>
                <w:rFonts w:ascii="Times New Roman" w:hAnsi="Times New Roman" w:cs="Times New Roman"/>
                <w:sz w:val="24"/>
                <w:szCs w:val="24"/>
              </w:rPr>
              <w:t xml:space="preserve"> to query patient from the database using patients’ id</w:t>
            </w:r>
            <w:r w:rsidRPr="006E6011">
              <w:rPr>
                <w:rFonts w:ascii="Times New Roman" w:hAnsi="Times New Roman" w:cs="Times New Roman"/>
                <w:sz w:val="24"/>
                <w:szCs w:val="24"/>
              </w:rPr>
              <w:t>.</w:t>
            </w:r>
          </w:p>
        </w:tc>
        <w:tc>
          <w:tcPr>
            <w:tcW w:w="2243" w:type="dxa"/>
          </w:tcPr>
          <w:p w14:paraId="5D1142E9" w14:textId="03914259" w:rsidR="003875A7" w:rsidRPr="005064EC" w:rsidRDefault="003875A7" w:rsidP="004851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851CB" w:rsidRPr="005064EC" w14:paraId="0ECD3326" w14:textId="77777777" w:rsidTr="004851CB">
        <w:trPr>
          <w:trHeight w:val="74"/>
        </w:trPr>
        <w:tc>
          <w:tcPr>
            <w:tcW w:w="745" w:type="dxa"/>
          </w:tcPr>
          <w:p w14:paraId="225BA069" w14:textId="0472F58C" w:rsidR="003875A7" w:rsidRPr="005064EC" w:rsidRDefault="003875A7"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1</w:t>
            </w:r>
          </w:p>
        </w:tc>
        <w:tc>
          <w:tcPr>
            <w:tcW w:w="3443" w:type="dxa"/>
          </w:tcPr>
          <w:p w14:paraId="30259611" w14:textId="1A3A1F1A" w:rsidR="003875A7" w:rsidRDefault="003875A7" w:rsidP="007B7A06">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getDentist</w:t>
            </w:r>
            <w:r>
              <w:rPr>
                <w:rStyle w:val="Heading2Char"/>
                <w:rFonts w:ascii="Times" w:hAnsi="Times"/>
                <w:b w:val="0"/>
                <w:color w:val="auto"/>
                <w:sz w:val="24"/>
                <w:szCs w:val="24"/>
              </w:rPr>
              <w:t>ByID</w:t>
            </w:r>
            <w:proofErr w:type="spellEnd"/>
            <w:proofErr w:type="gramEnd"/>
            <w:r>
              <w:rPr>
                <w:rStyle w:val="Heading2Char"/>
                <w:rFonts w:ascii="Times" w:hAnsi="Times"/>
                <w:b w:val="0"/>
                <w:color w:val="auto"/>
                <w:sz w:val="24"/>
                <w:szCs w:val="24"/>
              </w:rPr>
              <w:t>()</w:t>
            </w:r>
          </w:p>
        </w:tc>
        <w:tc>
          <w:tcPr>
            <w:tcW w:w="2811" w:type="dxa"/>
          </w:tcPr>
          <w:p w14:paraId="2CFACD50" w14:textId="6924C398" w:rsidR="003875A7" w:rsidRPr="006E6011" w:rsidRDefault="003875A7" w:rsidP="003875A7">
            <w:pPr>
              <w:widowControl w:val="0"/>
              <w:autoSpaceDE w:val="0"/>
              <w:autoSpaceDN w:val="0"/>
              <w:adjustRightInd w:val="0"/>
              <w:spacing w:after="240"/>
              <w:rPr>
                <w:rFonts w:ascii="Times New Roman" w:hAnsi="Times New Roman" w:cs="Times New Roman"/>
                <w:sz w:val="24"/>
                <w:szCs w:val="24"/>
              </w:rPr>
            </w:pPr>
            <w:r w:rsidRPr="006E6011">
              <w:rPr>
                <w:rFonts w:ascii="Times New Roman" w:hAnsi="Times New Roman" w:cs="Times New Roman"/>
                <w:sz w:val="24"/>
                <w:szCs w:val="24"/>
              </w:rPr>
              <w:t>Method uses</w:t>
            </w:r>
            <w:r>
              <w:rPr>
                <w:rFonts w:ascii="Times New Roman" w:hAnsi="Times New Roman" w:cs="Times New Roman"/>
                <w:sz w:val="24"/>
                <w:szCs w:val="24"/>
              </w:rPr>
              <w:t xml:space="preserve"> to query </w:t>
            </w:r>
            <w:r>
              <w:rPr>
                <w:rFonts w:ascii="Times New Roman" w:hAnsi="Times New Roman" w:cs="Times New Roman"/>
                <w:sz w:val="24"/>
                <w:szCs w:val="24"/>
              </w:rPr>
              <w:t>dentist from the database using dentist</w:t>
            </w:r>
            <w:r>
              <w:rPr>
                <w:rFonts w:ascii="Times New Roman" w:hAnsi="Times New Roman" w:cs="Times New Roman"/>
                <w:sz w:val="24"/>
                <w:szCs w:val="24"/>
              </w:rPr>
              <w:t>s’ id</w:t>
            </w:r>
            <w:r w:rsidRPr="006E6011">
              <w:rPr>
                <w:rFonts w:ascii="Times New Roman" w:hAnsi="Times New Roman" w:cs="Times New Roman"/>
                <w:sz w:val="24"/>
                <w:szCs w:val="24"/>
              </w:rPr>
              <w:t>.</w:t>
            </w:r>
          </w:p>
        </w:tc>
        <w:tc>
          <w:tcPr>
            <w:tcW w:w="2243" w:type="dxa"/>
          </w:tcPr>
          <w:p w14:paraId="2CA34650" w14:textId="09899145" w:rsidR="003875A7" w:rsidRDefault="003875A7" w:rsidP="004851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7166E" w:rsidRPr="005064EC" w14:paraId="2BEA304E" w14:textId="77777777" w:rsidTr="004851CB">
        <w:trPr>
          <w:trHeight w:val="236"/>
        </w:trPr>
        <w:tc>
          <w:tcPr>
            <w:tcW w:w="745" w:type="dxa"/>
          </w:tcPr>
          <w:p w14:paraId="2256BB85" w14:textId="1A2E08D4" w:rsidR="003875A7" w:rsidRPr="005064EC" w:rsidRDefault="003875A7" w:rsidP="007B7A06">
            <w:pPr>
              <w:jc w:val="center"/>
              <w:rPr>
                <w:rStyle w:val="Heading2Char"/>
                <w:rFonts w:ascii="Times" w:hAnsi="Times"/>
                <w:b w:val="0"/>
                <w:color w:val="auto"/>
                <w:sz w:val="24"/>
                <w:szCs w:val="24"/>
              </w:rPr>
            </w:pPr>
            <w:r w:rsidRPr="005064EC">
              <w:rPr>
                <w:rStyle w:val="Heading2Char"/>
                <w:rFonts w:ascii="Times" w:hAnsi="Times"/>
                <w:b w:val="0"/>
                <w:color w:val="auto"/>
                <w:sz w:val="24"/>
                <w:szCs w:val="24"/>
              </w:rPr>
              <w:t>2</w:t>
            </w:r>
          </w:p>
        </w:tc>
        <w:tc>
          <w:tcPr>
            <w:tcW w:w="3443" w:type="dxa"/>
          </w:tcPr>
          <w:p w14:paraId="7464ABC3" w14:textId="442C3671" w:rsidR="003875A7" w:rsidRDefault="003875A7" w:rsidP="003875A7">
            <w:pPr>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add</w:t>
            </w:r>
            <w:r>
              <w:rPr>
                <w:rStyle w:val="Heading2Char"/>
                <w:rFonts w:ascii="Times" w:hAnsi="Times"/>
                <w:b w:val="0"/>
                <w:color w:val="auto"/>
                <w:sz w:val="24"/>
                <w:szCs w:val="24"/>
              </w:rPr>
              <w:t>Dentist</w:t>
            </w:r>
            <w:r>
              <w:rPr>
                <w:rStyle w:val="Heading2Char"/>
                <w:rFonts w:ascii="Times" w:hAnsi="Times"/>
                <w:b w:val="0"/>
                <w:color w:val="auto"/>
                <w:sz w:val="24"/>
                <w:szCs w:val="24"/>
              </w:rPr>
              <w:t>AppointmentByID</w:t>
            </w:r>
            <w:proofErr w:type="spellEnd"/>
            <w:proofErr w:type="gramEnd"/>
            <w:r>
              <w:rPr>
                <w:rStyle w:val="Heading2Char"/>
                <w:rFonts w:ascii="Times" w:hAnsi="Times"/>
                <w:b w:val="0"/>
                <w:color w:val="auto"/>
                <w:sz w:val="24"/>
                <w:szCs w:val="24"/>
              </w:rPr>
              <w:t>()</w:t>
            </w:r>
          </w:p>
        </w:tc>
        <w:tc>
          <w:tcPr>
            <w:tcW w:w="2811" w:type="dxa"/>
          </w:tcPr>
          <w:p w14:paraId="551E5EDC" w14:textId="313650FC" w:rsidR="003875A7" w:rsidRDefault="003875A7" w:rsidP="003875A7">
            <w:pPr>
              <w:widowControl w:val="0"/>
              <w:autoSpaceDE w:val="0"/>
              <w:autoSpaceDN w:val="0"/>
              <w:adjustRightInd w:val="0"/>
              <w:spacing w:after="240"/>
              <w:rPr>
                <w:rFonts w:ascii="Times New Roman" w:hAnsi="Times New Roman" w:cs="Times New Roman"/>
              </w:rPr>
            </w:pPr>
            <w:r w:rsidRPr="006E6011">
              <w:rPr>
                <w:rFonts w:ascii="Times New Roman" w:hAnsi="Times New Roman" w:cs="Times New Roman"/>
                <w:sz w:val="24"/>
                <w:szCs w:val="24"/>
              </w:rPr>
              <w:t xml:space="preserve">Method uses to add new </w:t>
            </w:r>
            <w:r>
              <w:rPr>
                <w:rFonts w:ascii="Times New Roman" w:hAnsi="Times New Roman" w:cs="Times New Roman"/>
                <w:sz w:val="24"/>
                <w:szCs w:val="24"/>
              </w:rPr>
              <w:t>dentist appointment from by dentist</w:t>
            </w:r>
            <w:r>
              <w:rPr>
                <w:rFonts w:ascii="Times New Roman" w:hAnsi="Times New Roman" w:cs="Times New Roman"/>
                <w:sz w:val="24"/>
                <w:szCs w:val="24"/>
              </w:rPr>
              <w:t>s’ id</w:t>
            </w:r>
            <w:r w:rsidRPr="006E6011">
              <w:rPr>
                <w:rFonts w:ascii="Times New Roman" w:hAnsi="Times New Roman" w:cs="Times New Roman"/>
                <w:sz w:val="24"/>
                <w:szCs w:val="24"/>
              </w:rPr>
              <w:t>.</w:t>
            </w:r>
          </w:p>
        </w:tc>
        <w:tc>
          <w:tcPr>
            <w:tcW w:w="2243" w:type="dxa"/>
          </w:tcPr>
          <w:p w14:paraId="092A040E" w14:textId="226DF94C" w:rsidR="003875A7" w:rsidRDefault="003875A7" w:rsidP="004851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F7166E" w:rsidRPr="005064EC" w14:paraId="75CD34C6" w14:textId="77777777" w:rsidTr="004851CB">
        <w:trPr>
          <w:trHeight w:val="344"/>
        </w:trPr>
        <w:tc>
          <w:tcPr>
            <w:tcW w:w="745" w:type="dxa"/>
          </w:tcPr>
          <w:p w14:paraId="524BE20C" w14:textId="094D984D" w:rsidR="003875A7" w:rsidRPr="005064EC" w:rsidRDefault="003875A7" w:rsidP="007B7A06">
            <w:pPr>
              <w:jc w:val="center"/>
              <w:rPr>
                <w:rStyle w:val="Heading2Char"/>
                <w:rFonts w:ascii="Times" w:hAnsi="Times"/>
                <w:b w:val="0"/>
                <w:color w:val="auto"/>
                <w:sz w:val="24"/>
                <w:szCs w:val="24"/>
              </w:rPr>
            </w:pPr>
            <w:r w:rsidRPr="003C7AC3">
              <w:rPr>
                <w:rStyle w:val="Heading2Char"/>
                <w:rFonts w:ascii="Times" w:hAnsi="Times"/>
                <w:b w:val="0"/>
                <w:color w:val="auto"/>
                <w:sz w:val="24"/>
                <w:szCs w:val="24"/>
              </w:rPr>
              <w:t>3</w:t>
            </w:r>
          </w:p>
        </w:tc>
        <w:tc>
          <w:tcPr>
            <w:tcW w:w="3443" w:type="dxa"/>
          </w:tcPr>
          <w:p w14:paraId="00D87FF1" w14:textId="6F4EF2BB" w:rsidR="003875A7" w:rsidRPr="003C7AC3" w:rsidRDefault="003875A7" w:rsidP="00195A9A">
            <w:pPr>
              <w:spacing w:after="200"/>
              <w:rPr>
                <w:rStyle w:val="Heading2Char"/>
                <w:rFonts w:ascii="Times" w:hAnsi="Times"/>
                <w:b w:val="0"/>
                <w:color w:val="auto"/>
                <w:sz w:val="24"/>
                <w:szCs w:val="24"/>
              </w:rPr>
            </w:pPr>
            <w:proofErr w:type="spellStart"/>
            <w:proofErr w:type="gramStart"/>
            <w:r w:rsidRPr="003C7AC3">
              <w:rPr>
                <w:rStyle w:val="Heading2Char"/>
                <w:rFonts w:ascii="Times" w:hAnsi="Times"/>
                <w:b w:val="0"/>
                <w:color w:val="auto"/>
                <w:sz w:val="24"/>
                <w:szCs w:val="24"/>
              </w:rPr>
              <w:t>edit</w:t>
            </w:r>
            <w:r w:rsidR="00F7166E">
              <w:rPr>
                <w:rStyle w:val="Heading2Char"/>
                <w:rFonts w:ascii="Times" w:hAnsi="Times"/>
                <w:b w:val="0"/>
                <w:color w:val="auto"/>
                <w:sz w:val="24"/>
                <w:szCs w:val="24"/>
              </w:rPr>
              <w:t>denist</w:t>
            </w:r>
            <w:r w:rsidRPr="003C7AC3">
              <w:rPr>
                <w:rStyle w:val="Heading2Char"/>
                <w:rFonts w:ascii="Times" w:hAnsi="Times"/>
                <w:b w:val="0"/>
                <w:color w:val="auto"/>
                <w:sz w:val="24"/>
                <w:szCs w:val="24"/>
              </w:rPr>
              <w:t>Appointment</w:t>
            </w:r>
            <w:r>
              <w:rPr>
                <w:rStyle w:val="Heading2Char"/>
                <w:rFonts w:ascii="Times" w:hAnsi="Times"/>
                <w:b w:val="0"/>
                <w:color w:val="auto"/>
                <w:sz w:val="24"/>
                <w:szCs w:val="24"/>
              </w:rPr>
              <w:t>ByID</w:t>
            </w:r>
            <w:proofErr w:type="spellEnd"/>
            <w:proofErr w:type="gramEnd"/>
            <w:r w:rsidRPr="003C7AC3">
              <w:rPr>
                <w:rStyle w:val="Heading2Char"/>
                <w:rFonts w:ascii="Times" w:hAnsi="Times"/>
                <w:b w:val="0"/>
                <w:color w:val="auto"/>
                <w:sz w:val="24"/>
                <w:szCs w:val="24"/>
              </w:rPr>
              <w:t>()</w:t>
            </w:r>
          </w:p>
          <w:p w14:paraId="5F310269" w14:textId="77777777" w:rsidR="003875A7" w:rsidRDefault="003875A7" w:rsidP="007B7A06">
            <w:pPr>
              <w:rPr>
                <w:rStyle w:val="Heading2Char"/>
                <w:rFonts w:ascii="Times" w:hAnsi="Times"/>
                <w:b w:val="0"/>
                <w:color w:val="auto"/>
                <w:sz w:val="24"/>
                <w:szCs w:val="24"/>
              </w:rPr>
            </w:pPr>
          </w:p>
        </w:tc>
        <w:tc>
          <w:tcPr>
            <w:tcW w:w="2811" w:type="dxa"/>
          </w:tcPr>
          <w:p w14:paraId="7636652F" w14:textId="6F98779B" w:rsidR="003875A7" w:rsidRDefault="003875A7" w:rsidP="00F7166E">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 xml:space="preserve">Method uses to edit </w:t>
            </w:r>
            <w:r w:rsidR="00F7166E">
              <w:rPr>
                <w:rStyle w:val="Heading2Char"/>
                <w:rFonts w:ascii="Times" w:hAnsi="Times"/>
                <w:b w:val="0"/>
                <w:color w:val="auto"/>
                <w:sz w:val="24"/>
                <w:szCs w:val="24"/>
              </w:rPr>
              <w:t>dentist</w:t>
            </w:r>
            <w:r>
              <w:rPr>
                <w:rStyle w:val="Heading2Char"/>
                <w:rFonts w:ascii="Times" w:hAnsi="Times"/>
                <w:b w:val="0"/>
                <w:color w:val="auto"/>
                <w:sz w:val="24"/>
                <w:szCs w:val="24"/>
              </w:rPr>
              <w:t xml:space="preserve">s’ appointment </w:t>
            </w:r>
            <w:r w:rsidR="00F7166E">
              <w:rPr>
                <w:rStyle w:val="Heading2Char"/>
                <w:rFonts w:ascii="Times" w:hAnsi="Times"/>
                <w:b w:val="0"/>
                <w:color w:val="auto"/>
                <w:sz w:val="24"/>
                <w:szCs w:val="24"/>
              </w:rPr>
              <w:t>by dentist</w:t>
            </w:r>
            <w:r>
              <w:rPr>
                <w:rStyle w:val="Heading2Char"/>
                <w:rFonts w:ascii="Times" w:hAnsi="Times"/>
                <w:b w:val="0"/>
                <w:color w:val="auto"/>
                <w:sz w:val="24"/>
                <w:szCs w:val="24"/>
              </w:rPr>
              <w:t>s’ id.</w:t>
            </w:r>
          </w:p>
        </w:tc>
        <w:tc>
          <w:tcPr>
            <w:tcW w:w="2243" w:type="dxa"/>
          </w:tcPr>
          <w:p w14:paraId="75AE46BB" w14:textId="77777777" w:rsidR="003875A7" w:rsidRPr="003C7AC3" w:rsidRDefault="003875A7" w:rsidP="004851CB">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406174DE" w14:textId="77777777" w:rsidR="003875A7" w:rsidRDefault="003875A7" w:rsidP="004851CB">
            <w:pPr>
              <w:jc w:val="center"/>
              <w:rPr>
                <w:rStyle w:val="Heading2Char"/>
                <w:rFonts w:ascii="Times" w:hAnsi="Times"/>
                <w:b w:val="0"/>
                <w:color w:val="auto"/>
                <w:sz w:val="24"/>
                <w:szCs w:val="24"/>
              </w:rPr>
            </w:pPr>
          </w:p>
        </w:tc>
      </w:tr>
      <w:tr w:rsidR="00F7166E" w:rsidRPr="005064EC" w14:paraId="595ECB0D" w14:textId="77777777" w:rsidTr="004851CB">
        <w:trPr>
          <w:trHeight w:val="705"/>
        </w:trPr>
        <w:tc>
          <w:tcPr>
            <w:tcW w:w="745" w:type="dxa"/>
          </w:tcPr>
          <w:p w14:paraId="5C6E7EBF" w14:textId="5A51A999" w:rsidR="003875A7" w:rsidRPr="003C7AC3" w:rsidRDefault="003875A7" w:rsidP="007B7A06">
            <w:pPr>
              <w:jc w:val="center"/>
              <w:rPr>
                <w:rStyle w:val="Heading2Char"/>
                <w:rFonts w:ascii="Times" w:hAnsi="Times"/>
                <w:b w:val="0"/>
                <w:color w:val="auto"/>
                <w:sz w:val="24"/>
                <w:szCs w:val="24"/>
              </w:rPr>
            </w:pPr>
            <w:r>
              <w:rPr>
                <w:rStyle w:val="Heading2Char"/>
                <w:rFonts w:ascii="Times" w:hAnsi="Times"/>
                <w:b w:val="0"/>
                <w:color w:val="auto"/>
                <w:sz w:val="24"/>
                <w:szCs w:val="24"/>
              </w:rPr>
              <w:t>4</w:t>
            </w:r>
          </w:p>
        </w:tc>
        <w:tc>
          <w:tcPr>
            <w:tcW w:w="3443" w:type="dxa"/>
          </w:tcPr>
          <w:p w14:paraId="12609336" w14:textId="47316AF2" w:rsidR="003875A7" w:rsidRPr="003C7AC3" w:rsidRDefault="003875A7" w:rsidP="00195A9A">
            <w:pPr>
              <w:spacing w:after="200"/>
              <w:rPr>
                <w:rStyle w:val="Heading2Char"/>
                <w:rFonts w:ascii="Times" w:hAnsi="Times"/>
                <w:b w:val="0"/>
                <w:color w:val="auto"/>
                <w:sz w:val="24"/>
                <w:szCs w:val="24"/>
              </w:rPr>
            </w:pPr>
            <w:proofErr w:type="spellStart"/>
            <w:proofErr w:type="gramStart"/>
            <w:r>
              <w:rPr>
                <w:rStyle w:val="Heading2Char"/>
                <w:rFonts w:ascii="Times" w:hAnsi="Times"/>
                <w:b w:val="0"/>
                <w:color w:val="auto"/>
                <w:sz w:val="24"/>
                <w:szCs w:val="24"/>
              </w:rPr>
              <w:t>delete</w:t>
            </w:r>
            <w:r w:rsidR="00F7166E">
              <w:rPr>
                <w:rStyle w:val="Heading2Char"/>
                <w:rFonts w:ascii="Times" w:hAnsi="Times"/>
                <w:b w:val="0"/>
                <w:color w:val="auto"/>
                <w:sz w:val="24"/>
                <w:szCs w:val="24"/>
              </w:rPr>
              <w:t>Dentist</w:t>
            </w:r>
            <w:r w:rsidRPr="003C7AC3">
              <w:rPr>
                <w:rStyle w:val="Heading2Char"/>
                <w:rFonts w:ascii="Times" w:hAnsi="Times"/>
                <w:b w:val="0"/>
                <w:color w:val="auto"/>
                <w:sz w:val="24"/>
                <w:szCs w:val="24"/>
              </w:rPr>
              <w:t>Appointment</w:t>
            </w:r>
            <w:r>
              <w:rPr>
                <w:rStyle w:val="Heading2Char"/>
                <w:rFonts w:ascii="Times" w:hAnsi="Times"/>
                <w:b w:val="0"/>
                <w:color w:val="auto"/>
                <w:sz w:val="24"/>
                <w:szCs w:val="24"/>
              </w:rPr>
              <w:t>ByID</w:t>
            </w:r>
            <w:proofErr w:type="spellEnd"/>
            <w:proofErr w:type="gramEnd"/>
            <w:r w:rsidRPr="003C7AC3">
              <w:rPr>
                <w:rStyle w:val="Heading2Char"/>
                <w:rFonts w:ascii="Times" w:hAnsi="Times"/>
                <w:b w:val="0"/>
                <w:color w:val="auto"/>
                <w:sz w:val="24"/>
                <w:szCs w:val="24"/>
              </w:rPr>
              <w:t>()</w:t>
            </w:r>
          </w:p>
          <w:p w14:paraId="1601581B" w14:textId="09E4320B" w:rsidR="003875A7" w:rsidRPr="003C7AC3" w:rsidRDefault="003875A7" w:rsidP="007B7A06">
            <w:pPr>
              <w:spacing w:after="200"/>
              <w:rPr>
                <w:rStyle w:val="Heading2Char"/>
                <w:rFonts w:ascii="Times" w:hAnsi="Times"/>
                <w:b w:val="0"/>
                <w:color w:val="auto"/>
                <w:sz w:val="24"/>
                <w:szCs w:val="24"/>
              </w:rPr>
            </w:pPr>
          </w:p>
        </w:tc>
        <w:tc>
          <w:tcPr>
            <w:tcW w:w="2811" w:type="dxa"/>
          </w:tcPr>
          <w:p w14:paraId="4C9DBACE" w14:textId="3FDEF506" w:rsidR="003875A7" w:rsidRDefault="003875A7" w:rsidP="00F7166E">
            <w:pPr>
              <w:widowControl w:val="0"/>
              <w:autoSpaceDE w:val="0"/>
              <w:autoSpaceDN w:val="0"/>
              <w:adjustRightInd w:val="0"/>
              <w:spacing w:after="240"/>
              <w:rPr>
                <w:rStyle w:val="Heading2Char"/>
                <w:rFonts w:ascii="Times" w:hAnsi="Times"/>
                <w:b w:val="0"/>
                <w:color w:val="auto"/>
                <w:sz w:val="24"/>
                <w:szCs w:val="24"/>
              </w:rPr>
            </w:pPr>
            <w:r>
              <w:rPr>
                <w:rStyle w:val="Heading2Char"/>
                <w:rFonts w:ascii="Times" w:hAnsi="Times"/>
                <w:b w:val="0"/>
                <w:color w:val="auto"/>
                <w:sz w:val="24"/>
                <w:szCs w:val="24"/>
              </w:rPr>
              <w:t xml:space="preserve">Method uses to delete </w:t>
            </w:r>
            <w:r w:rsidR="00F7166E">
              <w:rPr>
                <w:rStyle w:val="Heading2Char"/>
                <w:rFonts w:ascii="Times" w:hAnsi="Times"/>
                <w:b w:val="0"/>
                <w:color w:val="auto"/>
                <w:sz w:val="24"/>
                <w:szCs w:val="24"/>
              </w:rPr>
              <w:t>dentist</w:t>
            </w:r>
            <w:r>
              <w:rPr>
                <w:rStyle w:val="Heading2Char"/>
                <w:rFonts w:ascii="Times" w:hAnsi="Times"/>
                <w:b w:val="0"/>
                <w:color w:val="auto"/>
                <w:sz w:val="24"/>
                <w:szCs w:val="24"/>
              </w:rPr>
              <w:t xml:space="preserve">s’ appointment by </w:t>
            </w:r>
            <w:r w:rsidR="00F7166E">
              <w:rPr>
                <w:rStyle w:val="Heading2Char"/>
                <w:rFonts w:ascii="Times" w:hAnsi="Times"/>
                <w:b w:val="0"/>
                <w:color w:val="auto"/>
                <w:sz w:val="24"/>
                <w:szCs w:val="24"/>
              </w:rPr>
              <w:t>dentis</w:t>
            </w:r>
            <w:r>
              <w:rPr>
                <w:rStyle w:val="Heading2Char"/>
                <w:rFonts w:ascii="Times" w:hAnsi="Times"/>
                <w:b w:val="0"/>
                <w:color w:val="auto"/>
                <w:sz w:val="24"/>
                <w:szCs w:val="24"/>
              </w:rPr>
              <w:t>ts’ id.</w:t>
            </w:r>
          </w:p>
        </w:tc>
        <w:tc>
          <w:tcPr>
            <w:tcW w:w="2243" w:type="dxa"/>
          </w:tcPr>
          <w:p w14:paraId="6995FF1F" w14:textId="77777777" w:rsidR="003875A7" w:rsidRPr="003C7AC3" w:rsidRDefault="003875A7" w:rsidP="004851CB">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5A14571D" w14:textId="561B1F8B" w:rsidR="003875A7" w:rsidRPr="003C7AC3" w:rsidRDefault="003875A7" w:rsidP="004851CB">
            <w:pPr>
              <w:spacing w:after="200"/>
              <w:jc w:val="center"/>
              <w:rPr>
                <w:rStyle w:val="Heading2Char"/>
                <w:rFonts w:ascii="Times" w:hAnsi="Times"/>
                <w:b w:val="0"/>
                <w:color w:val="auto"/>
                <w:sz w:val="24"/>
                <w:szCs w:val="24"/>
              </w:rPr>
            </w:pPr>
          </w:p>
        </w:tc>
      </w:tr>
    </w:tbl>
    <w:p w14:paraId="384FD1D5" w14:textId="77777777" w:rsidR="00F40E00" w:rsidRDefault="00F40E00" w:rsidP="00677FB8">
      <w:pPr>
        <w:ind w:firstLine="720"/>
        <w:rPr>
          <w:rStyle w:val="Heading2Char"/>
          <w:rFonts w:ascii="Times" w:hAnsi="Times"/>
          <w:color w:val="auto"/>
          <w:sz w:val="24"/>
          <w:szCs w:val="24"/>
        </w:rPr>
      </w:pPr>
    </w:p>
    <w:p w14:paraId="1995AA35" w14:textId="77777777" w:rsidR="004851CB" w:rsidRDefault="004851CB" w:rsidP="00677FB8">
      <w:pPr>
        <w:ind w:firstLine="720"/>
        <w:rPr>
          <w:rStyle w:val="Heading2Char"/>
          <w:rFonts w:ascii="Times" w:hAnsi="Times"/>
          <w:color w:val="auto"/>
          <w:sz w:val="24"/>
          <w:szCs w:val="24"/>
        </w:rPr>
      </w:pPr>
    </w:p>
    <w:p w14:paraId="1DAF69A7" w14:textId="77777777" w:rsidR="004851CB" w:rsidRDefault="004851CB" w:rsidP="00677FB8">
      <w:pPr>
        <w:ind w:firstLine="720"/>
        <w:rPr>
          <w:rStyle w:val="Heading2Char"/>
          <w:rFonts w:ascii="Times" w:hAnsi="Times"/>
          <w:color w:val="auto"/>
          <w:sz w:val="24"/>
          <w:szCs w:val="24"/>
        </w:rPr>
      </w:pPr>
    </w:p>
    <w:p w14:paraId="6D75008F" w14:textId="77777777" w:rsidR="004851CB" w:rsidRDefault="004851CB" w:rsidP="00677FB8">
      <w:pPr>
        <w:ind w:firstLine="720"/>
        <w:rPr>
          <w:rStyle w:val="Heading2Char"/>
          <w:rFonts w:ascii="Times" w:hAnsi="Times"/>
          <w:color w:val="auto"/>
          <w:sz w:val="24"/>
          <w:szCs w:val="24"/>
        </w:rPr>
      </w:pPr>
    </w:p>
    <w:p w14:paraId="760B44DF" w14:textId="639D8D29" w:rsidR="00677FB8" w:rsidRDefault="004851CB" w:rsidP="00677FB8">
      <w:pPr>
        <w:ind w:firstLine="720"/>
        <w:rPr>
          <w:rStyle w:val="Heading2Char"/>
          <w:rFonts w:ascii="Times" w:hAnsi="Times"/>
          <w:color w:val="auto"/>
          <w:sz w:val="24"/>
          <w:szCs w:val="24"/>
        </w:rPr>
      </w:pPr>
      <w:r>
        <w:rPr>
          <w:rStyle w:val="Heading2Char"/>
          <w:rFonts w:ascii="Times" w:hAnsi="Times"/>
          <w:color w:val="auto"/>
          <w:sz w:val="24"/>
          <w:szCs w:val="24"/>
        </w:rPr>
        <w:t>CD-017</w:t>
      </w:r>
      <w:proofErr w:type="gramStart"/>
      <w:r w:rsidR="00677FB8">
        <w:rPr>
          <w:rStyle w:val="Heading2Char"/>
          <w:rFonts w:ascii="Times" w:hAnsi="Times"/>
          <w:color w:val="auto"/>
          <w:sz w:val="24"/>
          <w:szCs w:val="24"/>
        </w:rPr>
        <w:t>,URS</w:t>
      </w:r>
      <w:proofErr w:type="gramEnd"/>
    </w:p>
    <w:p w14:paraId="295E201D" w14:textId="6239392B" w:rsidR="00677FB8" w:rsidRDefault="00677FB8" w:rsidP="00677FB8">
      <w:pPr>
        <w:rPr>
          <w:rStyle w:val="Heading2Char"/>
          <w:rFonts w:ascii="Times" w:hAnsi="Times"/>
          <w:color w:val="auto"/>
          <w:sz w:val="24"/>
          <w:szCs w:val="24"/>
        </w:rPr>
      </w:pPr>
      <w:r>
        <w:rPr>
          <w:rStyle w:val="Heading2Char"/>
          <w:rFonts w:ascii="Times" w:hAnsi="Times"/>
          <w:color w:val="auto"/>
          <w:sz w:val="24"/>
          <w:szCs w:val="24"/>
        </w:rPr>
        <w:tab/>
        <w:t xml:space="preserve">Class name: </w:t>
      </w:r>
      <w:proofErr w:type="spellStart"/>
      <w:r>
        <w:rPr>
          <w:rStyle w:val="Heading2Char"/>
          <w:rFonts w:ascii="Times" w:hAnsi="Times"/>
          <w:color w:val="auto"/>
          <w:sz w:val="24"/>
          <w:szCs w:val="24"/>
        </w:rPr>
        <w:t>DentistAppointment_Controller</w:t>
      </w:r>
      <w:proofErr w:type="spellEnd"/>
    </w:p>
    <w:p w14:paraId="48530960" w14:textId="3ADF4320" w:rsidR="00677FB8" w:rsidRDefault="00677FB8" w:rsidP="00677FB8">
      <w:pPr>
        <w:rPr>
          <w:rStyle w:val="Heading2Char"/>
          <w:rFonts w:ascii="Times" w:hAnsi="Times"/>
          <w:color w:val="auto"/>
          <w:sz w:val="24"/>
          <w:szCs w:val="24"/>
        </w:rPr>
      </w:pPr>
    </w:p>
    <w:p w14:paraId="446E4021" w14:textId="4B21A907" w:rsidR="00F40E00" w:rsidRDefault="004851CB" w:rsidP="00677FB8">
      <w:pPr>
        <w:tabs>
          <w:tab w:val="left" w:pos="2082"/>
        </w:tabs>
        <w:rPr>
          <w:rFonts w:ascii="Times" w:eastAsiaTheme="majorEastAsia" w:hAnsi="Times" w:cstheme="majorBidi"/>
          <w:sz w:val="24"/>
          <w:szCs w:val="24"/>
        </w:rPr>
      </w:pPr>
      <w:r>
        <w:rPr>
          <w:rFonts w:ascii="Times" w:eastAsiaTheme="majorEastAsia" w:hAnsi="Times" w:cstheme="majorBidi"/>
          <w:noProof/>
          <w:sz w:val="24"/>
          <w:szCs w:val="24"/>
          <w:lang w:bidi="ar-SA"/>
        </w:rPr>
        <w:drawing>
          <wp:anchor distT="0" distB="0" distL="114300" distR="114300" simplePos="0" relativeHeight="251696128" behindDoc="0" locked="0" layoutInCell="1" allowOverlap="1" wp14:anchorId="2CBD1113" wp14:editId="655E50B3">
            <wp:simplePos x="0" y="0"/>
            <wp:positionH relativeFrom="column">
              <wp:posOffset>1600200</wp:posOffset>
            </wp:positionH>
            <wp:positionV relativeFrom="paragraph">
              <wp:posOffset>78740</wp:posOffset>
            </wp:positionV>
            <wp:extent cx="2489200" cy="9652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Appointment_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489200" cy="965200"/>
                    </a:xfrm>
                    <a:prstGeom prst="rect">
                      <a:avLst/>
                    </a:prstGeom>
                  </pic:spPr>
                </pic:pic>
              </a:graphicData>
            </a:graphic>
            <wp14:sizeRelH relativeFrom="page">
              <wp14:pctWidth>0</wp14:pctWidth>
            </wp14:sizeRelH>
            <wp14:sizeRelV relativeFrom="page">
              <wp14:pctHeight>0</wp14:pctHeight>
            </wp14:sizeRelV>
          </wp:anchor>
        </w:drawing>
      </w:r>
    </w:p>
    <w:p w14:paraId="59D8806D" w14:textId="5D7420F8" w:rsidR="00F40E00" w:rsidRPr="00F40E00" w:rsidRDefault="00F40E00" w:rsidP="00F40E00">
      <w:pPr>
        <w:rPr>
          <w:rFonts w:ascii="Times" w:eastAsiaTheme="majorEastAsia" w:hAnsi="Times" w:cstheme="majorBidi"/>
          <w:sz w:val="24"/>
          <w:szCs w:val="24"/>
        </w:rPr>
      </w:pPr>
    </w:p>
    <w:p w14:paraId="2C7B9E5C" w14:textId="77777777" w:rsidR="00F40E00" w:rsidRPr="00F40E00" w:rsidRDefault="00F40E00" w:rsidP="00F40E00">
      <w:pPr>
        <w:rPr>
          <w:rFonts w:ascii="Times" w:eastAsiaTheme="majorEastAsia" w:hAnsi="Times" w:cstheme="majorBidi"/>
          <w:sz w:val="24"/>
          <w:szCs w:val="24"/>
        </w:rPr>
      </w:pPr>
    </w:p>
    <w:p w14:paraId="77F3804E" w14:textId="77777777" w:rsidR="00F40E00" w:rsidRPr="00F40E00" w:rsidRDefault="00F40E00" w:rsidP="00F40E00">
      <w:pPr>
        <w:rPr>
          <w:rFonts w:ascii="Times" w:eastAsiaTheme="majorEastAsia" w:hAnsi="Times" w:cstheme="majorBidi"/>
          <w:sz w:val="24"/>
          <w:szCs w:val="24"/>
        </w:rPr>
      </w:pPr>
    </w:p>
    <w:p w14:paraId="10D1F0EB" w14:textId="77777777" w:rsidR="00F40E00" w:rsidRPr="00F40E00" w:rsidRDefault="00F40E00" w:rsidP="00F40E00">
      <w:pPr>
        <w:rPr>
          <w:rFonts w:ascii="Times" w:eastAsiaTheme="majorEastAsia" w:hAnsi="Times" w:cstheme="majorBidi"/>
          <w:sz w:val="24"/>
          <w:szCs w:val="24"/>
        </w:rPr>
      </w:pPr>
    </w:p>
    <w:p w14:paraId="5B81E690" w14:textId="77777777" w:rsidR="00F40E00" w:rsidRPr="00F40E00" w:rsidRDefault="00F40E00" w:rsidP="00F40E00">
      <w:pPr>
        <w:rPr>
          <w:rFonts w:ascii="Times" w:eastAsiaTheme="majorEastAsia" w:hAnsi="Times" w:cstheme="majorBidi"/>
          <w:sz w:val="24"/>
          <w:szCs w:val="24"/>
        </w:rPr>
      </w:pPr>
    </w:p>
    <w:p w14:paraId="6EDEFCE1" w14:textId="77777777" w:rsidR="00F40E00" w:rsidRPr="00F40E00" w:rsidRDefault="00F40E00" w:rsidP="00F40E00">
      <w:pPr>
        <w:rPr>
          <w:rFonts w:ascii="Times" w:eastAsiaTheme="majorEastAsia" w:hAnsi="Times" w:cstheme="majorBidi"/>
          <w:sz w:val="24"/>
          <w:szCs w:val="24"/>
        </w:rPr>
      </w:pPr>
    </w:p>
    <w:p w14:paraId="172C17A6" w14:textId="77777777" w:rsidR="00F40E00" w:rsidRPr="00F40E00" w:rsidRDefault="00F40E00" w:rsidP="00F40E00">
      <w:pPr>
        <w:rPr>
          <w:rFonts w:ascii="Times" w:eastAsiaTheme="majorEastAsia" w:hAnsi="Times" w:cstheme="majorBidi"/>
          <w:sz w:val="24"/>
          <w:szCs w:val="24"/>
        </w:rPr>
      </w:pPr>
    </w:p>
    <w:p w14:paraId="2080E851" w14:textId="742E99F7" w:rsidR="00F40E00" w:rsidRPr="00F40E00" w:rsidRDefault="00F40E00" w:rsidP="00F40E00">
      <w:pPr>
        <w:rPr>
          <w:rStyle w:val="Heading2Char"/>
          <w:rFonts w:ascii="Times" w:hAnsi="Times"/>
          <w:b w:val="0"/>
          <w:bCs w:val="0"/>
          <w:color w:val="000000"/>
          <w:sz w:val="24"/>
          <w:szCs w:val="24"/>
        </w:rPr>
      </w:pPr>
      <w:r w:rsidRPr="00CD512E">
        <w:rPr>
          <w:rStyle w:val="Heading2Char"/>
          <w:rFonts w:ascii="Times" w:hAnsi="Times"/>
          <w:color w:val="auto"/>
          <w:sz w:val="24"/>
          <w:szCs w:val="24"/>
        </w:rPr>
        <w:t>Property</w:t>
      </w:r>
    </w:p>
    <w:p w14:paraId="0C5D2460" w14:textId="77777777" w:rsidR="00F40E00" w:rsidRDefault="00F40E00" w:rsidP="00F40E00">
      <w:pPr>
        <w:jc w:val="center"/>
        <w:rPr>
          <w:rStyle w:val="Heading2Char"/>
          <w:rFonts w:ascii="Times" w:hAnsi="Times"/>
          <w:color w:val="auto"/>
          <w:sz w:val="28"/>
          <w:szCs w:val="28"/>
        </w:rPr>
      </w:pPr>
    </w:p>
    <w:tbl>
      <w:tblPr>
        <w:tblStyle w:val="TableGrid"/>
        <w:tblW w:w="0" w:type="auto"/>
        <w:tblLook w:val="04A0" w:firstRow="1" w:lastRow="0" w:firstColumn="1" w:lastColumn="0" w:noHBand="0" w:noVBand="1"/>
      </w:tblPr>
      <w:tblGrid>
        <w:gridCol w:w="959"/>
        <w:gridCol w:w="2693"/>
        <w:gridCol w:w="2508"/>
        <w:gridCol w:w="3082"/>
      </w:tblGrid>
      <w:tr w:rsidR="00F40E00" w:rsidRPr="00CD512E" w14:paraId="5BFB1CCF" w14:textId="77777777" w:rsidTr="007B7A06">
        <w:trPr>
          <w:trHeight w:val="191"/>
        </w:trPr>
        <w:tc>
          <w:tcPr>
            <w:tcW w:w="959" w:type="dxa"/>
            <w:shd w:val="clear" w:color="auto" w:fill="D9D9D9"/>
          </w:tcPr>
          <w:p w14:paraId="6C492C26"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693" w:type="dxa"/>
            <w:shd w:val="clear" w:color="auto" w:fill="D9D9D9"/>
          </w:tcPr>
          <w:p w14:paraId="4E2F8D43"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508" w:type="dxa"/>
            <w:shd w:val="clear" w:color="auto" w:fill="D9D9D9"/>
          </w:tcPr>
          <w:p w14:paraId="114B2D11" w14:textId="77777777" w:rsidR="00F40E00" w:rsidRPr="00CD512E" w:rsidRDefault="00F40E00" w:rsidP="004851CB">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3082" w:type="dxa"/>
            <w:shd w:val="clear" w:color="auto" w:fill="D9D9D9"/>
          </w:tcPr>
          <w:p w14:paraId="0C0CA3F8"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F40E00" w14:paraId="11160361" w14:textId="77777777" w:rsidTr="007B7A06">
        <w:trPr>
          <w:trHeight w:val="860"/>
        </w:trPr>
        <w:tc>
          <w:tcPr>
            <w:tcW w:w="959" w:type="dxa"/>
          </w:tcPr>
          <w:p w14:paraId="4B8D287C"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693" w:type="dxa"/>
          </w:tcPr>
          <w:p w14:paraId="0156FD7C"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c>
          <w:tcPr>
            <w:tcW w:w="2508" w:type="dxa"/>
          </w:tcPr>
          <w:p w14:paraId="014728C3" w14:textId="77777777" w:rsidR="00F40E00" w:rsidRPr="005064EC" w:rsidRDefault="00F40E00" w:rsidP="007B7A06">
            <w:pPr>
              <w:widowControl w:val="0"/>
              <w:autoSpaceDE w:val="0"/>
              <w:autoSpaceDN w:val="0"/>
              <w:adjustRightInd w:val="0"/>
              <w:spacing w:after="240"/>
              <w:jc w:val="center"/>
              <w:rPr>
                <w:rStyle w:val="Heading2Char"/>
                <w:rFonts w:ascii="Times" w:eastAsiaTheme="minorHAnsi" w:hAnsi="Times" w:cs="Times"/>
                <w:b w:val="0"/>
                <w:bCs w:val="0"/>
                <w:color w:val="auto"/>
                <w:sz w:val="24"/>
                <w:szCs w:val="24"/>
                <w:lang w:bidi="ar-SA"/>
              </w:rPr>
            </w:pPr>
            <w:r>
              <w:rPr>
                <w:rFonts w:ascii="Times New Roman" w:eastAsiaTheme="minorHAnsi" w:hAnsi="Times New Roman" w:cs="Times New Roman"/>
                <w:color w:val="auto"/>
                <w:sz w:val="24"/>
                <w:szCs w:val="24"/>
                <w:lang w:bidi="ar-SA"/>
              </w:rPr>
              <w:t>-</w:t>
            </w:r>
          </w:p>
        </w:tc>
        <w:tc>
          <w:tcPr>
            <w:tcW w:w="3082" w:type="dxa"/>
          </w:tcPr>
          <w:p w14:paraId="21F3627C" w14:textId="77777777" w:rsidR="00F40E00" w:rsidRPr="005064EC" w:rsidRDefault="00F40E00"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3AD58AC6" w14:textId="77777777" w:rsidR="00F40E00" w:rsidRDefault="00F40E00" w:rsidP="00F40E00">
      <w:pPr>
        <w:rPr>
          <w:rStyle w:val="Heading2Char"/>
          <w:rFonts w:ascii="Times" w:hAnsi="Times"/>
          <w:color w:val="auto"/>
          <w:sz w:val="24"/>
          <w:szCs w:val="24"/>
        </w:rPr>
      </w:pPr>
    </w:p>
    <w:p w14:paraId="2D39AA05" w14:textId="77777777" w:rsidR="00F40E00" w:rsidRDefault="00F40E00" w:rsidP="00F40E00">
      <w:pPr>
        <w:rPr>
          <w:rStyle w:val="Heading2Char"/>
          <w:rFonts w:ascii="Times" w:hAnsi="Times"/>
          <w:color w:val="auto"/>
          <w:sz w:val="24"/>
          <w:szCs w:val="24"/>
        </w:rPr>
      </w:pPr>
    </w:p>
    <w:p w14:paraId="183C3E5C" w14:textId="77777777" w:rsidR="00F40E00" w:rsidRDefault="00F40E00" w:rsidP="00F40E00">
      <w:pPr>
        <w:rPr>
          <w:rStyle w:val="Heading2Char"/>
          <w:rFonts w:ascii="Times" w:hAnsi="Times"/>
          <w:color w:val="auto"/>
          <w:sz w:val="24"/>
          <w:szCs w:val="24"/>
        </w:rPr>
      </w:pPr>
    </w:p>
    <w:p w14:paraId="148C60A4" w14:textId="77777777" w:rsidR="00F40E00" w:rsidRPr="00CD512E" w:rsidRDefault="00F40E00" w:rsidP="00F40E00">
      <w:pPr>
        <w:rPr>
          <w:rStyle w:val="Heading2Char"/>
          <w:rFonts w:ascii="Times" w:hAnsi="Times"/>
          <w:color w:val="auto"/>
          <w:sz w:val="24"/>
          <w:szCs w:val="24"/>
        </w:rPr>
      </w:pPr>
      <w:r w:rsidRPr="00CD512E">
        <w:rPr>
          <w:rStyle w:val="Heading2Char"/>
          <w:rFonts w:ascii="Times" w:hAnsi="Times"/>
          <w:color w:val="auto"/>
          <w:sz w:val="24"/>
          <w:szCs w:val="24"/>
        </w:rPr>
        <w:t>Method</w:t>
      </w:r>
    </w:p>
    <w:p w14:paraId="68643ED7" w14:textId="77777777" w:rsidR="00F40E00" w:rsidRDefault="00F40E00" w:rsidP="00F40E00">
      <w:pPr>
        <w:rPr>
          <w:rStyle w:val="Heading2Char"/>
          <w:rFonts w:ascii="Times" w:hAnsi="Times"/>
          <w:color w:val="auto"/>
          <w:sz w:val="28"/>
          <w:szCs w:val="28"/>
        </w:rPr>
      </w:pPr>
      <w:r>
        <w:rPr>
          <w:rStyle w:val="Heading2Char"/>
          <w:rFonts w:ascii="Times" w:hAnsi="Times"/>
          <w:color w:val="auto"/>
          <w:sz w:val="28"/>
          <w:szCs w:val="28"/>
        </w:rPr>
        <w:tab/>
      </w:r>
    </w:p>
    <w:tbl>
      <w:tblPr>
        <w:tblStyle w:val="TableGrid"/>
        <w:tblW w:w="0" w:type="auto"/>
        <w:tblLook w:val="04A0" w:firstRow="1" w:lastRow="0" w:firstColumn="1" w:lastColumn="0" w:noHBand="0" w:noVBand="1"/>
      </w:tblPr>
      <w:tblGrid>
        <w:gridCol w:w="837"/>
        <w:gridCol w:w="2883"/>
        <w:gridCol w:w="2861"/>
        <w:gridCol w:w="2661"/>
      </w:tblGrid>
      <w:tr w:rsidR="00F40E00" w:rsidRPr="00CD512E" w14:paraId="31771788" w14:textId="77777777" w:rsidTr="007B7A06">
        <w:trPr>
          <w:trHeight w:val="191"/>
        </w:trPr>
        <w:tc>
          <w:tcPr>
            <w:tcW w:w="837" w:type="dxa"/>
            <w:shd w:val="clear" w:color="auto" w:fill="D9D9D9"/>
          </w:tcPr>
          <w:p w14:paraId="68CBBCB2"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ID</w:t>
            </w:r>
          </w:p>
        </w:tc>
        <w:tc>
          <w:tcPr>
            <w:tcW w:w="2883" w:type="dxa"/>
            <w:shd w:val="clear" w:color="auto" w:fill="D9D9D9"/>
          </w:tcPr>
          <w:p w14:paraId="6B12E11D"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Name</w:t>
            </w:r>
          </w:p>
        </w:tc>
        <w:tc>
          <w:tcPr>
            <w:tcW w:w="2861" w:type="dxa"/>
            <w:shd w:val="clear" w:color="auto" w:fill="D9D9D9"/>
          </w:tcPr>
          <w:p w14:paraId="4E52F751" w14:textId="77777777" w:rsidR="00F40E00" w:rsidRPr="00CD512E" w:rsidRDefault="00F40E00" w:rsidP="004851CB">
            <w:pPr>
              <w:jc w:val="center"/>
              <w:rPr>
                <w:rStyle w:val="Heading2Char"/>
                <w:rFonts w:ascii="Times" w:hAnsi="Times"/>
                <w:color w:val="auto"/>
                <w:sz w:val="24"/>
                <w:szCs w:val="24"/>
              </w:rPr>
            </w:pPr>
            <w:r>
              <w:rPr>
                <w:rStyle w:val="Heading2Char"/>
                <w:rFonts w:ascii="Times" w:hAnsi="Times"/>
                <w:color w:val="auto"/>
                <w:sz w:val="24"/>
                <w:szCs w:val="24"/>
              </w:rPr>
              <w:t>Description</w:t>
            </w:r>
          </w:p>
        </w:tc>
        <w:tc>
          <w:tcPr>
            <w:tcW w:w="2661" w:type="dxa"/>
            <w:shd w:val="clear" w:color="auto" w:fill="D9D9D9"/>
          </w:tcPr>
          <w:p w14:paraId="5FE6B9E9" w14:textId="77777777" w:rsidR="00F40E00" w:rsidRPr="00CD512E" w:rsidRDefault="00F40E00" w:rsidP="004851CB">
            <w:pPr>
              <w:jc w:val="center"/>
              <w:rPr>
                <w:rStyle w:val="Heading2Char"/>
                <w:rFonts w:ascii="Times" w:hAnsi="Times"/>
                <w:color w:val="auto"/>
                <w:sz w:val="24"/>
                <w:szCs w:val="24"/>
              </w:rPr>
            </w:pPr>
            <w:r w:rsidRPr="00CD512E">
              <w:rPr>
                <w:rStyle w:val="Heading2Char"/>
                <w:rFonts w:ascii="Times" w:hAnsi="Times"/>
                <w:color w:val="auto"/>
                <w:sz w:val="24"/>
                <w:szCs w:val="24"/>
              </w:rPr>
              <w:t>Remark</w:t>
            </w:r>
          </w:p>
        </w:tc>
      </w:tr>
      <w:tr w:rsidR="004851CB" w:rsidRPr="005064EC" w14:paraId="7E2ECA48" w14:textId="77777777" w:rsidTr="007B7A06">
        <w:trPr>
          <w:trHeight w:val="473"/>
        </w:trPr>
        <w:tc>
          <w:tcPr>
            <w:tcW w:w="837" w:type="dxa"/>
          </w:tcPr>
          <w:p w14:paraId="40CE87DC" w14:textId="498B5781" w:rsidR="004851CB" w:rsidRPr="005064EC" w:rsidRDefault="004851CB" w:rsidP="007B7A06">
            <w:pPr>
              <w:jc w:val="center"/>
              <w:rPr>
                <w:rStyle w:val="Heading2Char"/>
                <w:rFonts w:ascii="Times" w:hAnsi="Times"/>
                <w:b w:val="0"/>
                <w:color w:val="auto"/>
                <w:sz w:val="24"/>
                <w:szCs w:val="24"/>
              </w:rPr>
            </w:pPr>
            <w:r>
              <w:rPr>
                <w:rStyle w:val="Heading2Char"/>
                <w:rFonts w:ascii="Times" w:hAnsi="Times"/>
                <w:b w:val="0"/>
                <w:color w:val="auto"/>
                <w:sz w:val="24"/>
                <w:szCs w:val="24"/>
              </w:rPr>
              <w:t>1</w:t>
            </w:r>
          </w:p>
        </w:tc>
        <w:tc>
          <w:tcPr>
            <w:tcW w:w="2883" w:type="dxa"/>
          </w:tcPr>
          <w:p w14:paraId="4E3ED963" w14:textId="416BE5CA" w:rsidR="004851CB" w:rsidRPr="005064EC" w:rsidRDefault="004851CB" w:rsidP="007B7A06">
            <w:pPr>
              <w:rPr>
                <w:rStyle w:val="Heading2Char"/>
                <w:rFonts w:ascii="Times" w:hAnsi="Times"/>
                <w:b w:val="0"/>
                <w:color w:val="auto"/>
                <w:sz w:val="24"/>
                <w:szCs w:val="24"/>
              </w:rPr>
            </w:pPr>
            <w:proofErr w:type="gramStart"/>
            <w:r>
              <w:rPr>
                <w:rStyle w:val="Heading2Char"/>
                <w:rFonts w:ascii="Times" w:hAnsi="Times"/>
                <w:b w:val="0"/>
                <w:color w:val="auto"/>
                <w:sz w:val="24"/>
                <w:szCs w:val="24"/>
              </w:rPr>
              <w:t>add</w:t>
            </w:r>
            <w:proofErr w:type="gramEnd"/>
            <w:r>
              <w:rPr>
                <w:rStyle w:val="Heading2Char"/>
                <w:rFonts w:ascii="Times" w:hAnsi="Times"/>
                <w:b w:val="0"/>
                <w:color w:val="auto"/>
                <w:sz w:val="24"/>
                <w:szCs w:val="24"/>
              </w:rPr>
              <w:t xml:space="preserve"> ()</w:t>
            </w:r>
          </w:p>
        </w:tc>
        <w:tc>
          <w:tcPr>
            <w:tcW w:w="2861" w:type="dxa"/>
          </w:tcPr>
          <w:p w14:paraId="5C269C54" w14:textId="433EB0E9" w:rsidR="004851CB" w:rsidRPr="005064EC" w:rsidRDefault="004851CB" w:rsidP="004A1E58">
            <w:pPr>
              <w:widowControl w:val="0"/>
              <w:autoSpaceDE w:val="0"/>
              <w:autoSpaceDN w:val="0"/>
              <w:adjustRightInd w:val="0"/>
              <w:spacing w:after="240"/>
              <w:rPr>
                <w:rStyle w:val="Heading2Char"/>
                <w:rFonts w:ascii="Times" w:eastAsiaTheme="minorHAnsi" w:hAnsi="Times" w:cs="Times"/>
                <w:b w:val="0"/>
                <w:bCs w:val="0"/>
                <w:color w:val="auto"/>
                <w:sz w:val="24"/>
                <w:szCs w:val="24"/>
                <w:lang w:bidi="ar-SA"/>
              </w:rPr>
            </w:pPr>
            <w:r w:rsidRPr="006E6011">
              <w:rPr>
                <w:rFonts w:ascii="Times New Roman" w:hAnsi="Times New Roman" w:cs="Times New Roman"/>
                <w:sz w:val="24"/>
                <w:szCs w:val="24"/>
              </w:rPr>
              <w:t xml:space="preserve">Method </w:t>
            </w:r>
            <w:r w:rsidR="004A1E58">
              <w:rPr>
                <w:rFonts w:ascii="Times New Roman" w:hAnsi="Times New Roman" w:cs="Times New Roman"/>
                <w:sz w:val="24"/>
                <w:szCs w:val="24"/>
              </w:rPr>
              <w:t>uses to add new appointment by dentist.</w:t>
            </w:r>
          </w:p>
        </w:tc>
        <w:tc>
          <w:tcPr>
            <w:tcW w:w="2661" w:type="dxa"/>
          </w:tcPr>
          <w:p w14:paraId="50483BE6" w14:textId="0C1041A3" w:rsidR="004851CB" w:rsidRPr="005064EC" w:rsidRDefault="004851CB" w:rsidP="004851CB">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r w:rsidR="004851CB" w:rsidRPr="005064EC" w14:paraId="48E75E90" w14:textId="77777777" w:rsidTr="007B7A06">
        <w:trPr>
          <w:trHeight w:val="236"/>
        </w:trPr>
        <w:tc>
          <w:tcPr>
            <w:tcW w:w="837" w:type="dxa"/>
          </w:tcPr>
          <w:p w14:paraId="6413234A" w14:textId="74E1616A" w:rsidR="004851CB" w:rsidRPr="005064EC" w:rsidRDefault="004851CB" w:rsidP="007B7A06">
            <w:pPr>
              <w:jc w:val="center"/>
              <w:rPr>
                <w:rStyle w:val="Heading2Char"/>
                <w:rFonts w:ascii="Times" w:hAnsi="Times"/>
                <w:b w:val="0"/>
                <w:color w:val="auto"/>
                <w:sz w:val="24"/>
                <w:szCs w:val="24"/>
              </w:rPr>
            </w:pPr>
            <w:r>
              <w:rPr>
                <w:rStyle w:val="Heading2Char"/>
                <w:rFonts w:ascii="Times" w:hAnsi="Times"/>
                <w:b w:val="0"/>
                <w:color w:val="auto"/>
                <w:sz w:val="24"/>
                <w:szCs w:val="24"/>
              </w:rPr>
              <w:t>2</w:t>
            </w:r>
          </w:p>
        </w:tc>
        <w:tc>
          <w:tcPr>
            <w:tcW w:w="2883" w:type="dxa"/>
          </w:tcPr>
          <w:p w14:paraId="457CA99B" w14:textId="77777777" w:rsidR="004851CB" w:rsidRPr="003C7AC3" w:rsidRDefault="004851CB" w:rsidP="00195A9A">
            <w:pPr>
              <w:spacing w:after="200"/>
              <w:rPr>
                <w:rStyle w:val="Heading2Char"/>
                <w:rFonts w:ascii="Times" w:hAnsi="Times"/>
                <w:b w:val="0"/>
                <w:color w:val="auto"/>
                <w:sz w:val="24"/>
                <w:szCs w:val="24"/>
              </w:rPr>
            </w:pPr>
            <w:proofErr w:type="gramStart"/>
            <w:r w:rsidRPr="003C7AC3">
              <w:rPr>
                <w:rStyle w:val="Heading2Char"/>
                <w:rFonts w:ascii="Times" w:hAnsi="Times"/>
                <w:b w:val="0"/>
                <w:color w:val="auto"/>
                <w:sz w:val="24"/>
                <w:szCs w:val="24"/>
              </w:rPr>
              <w:t>edi</w:t>
            </w:r>
            <w:r>
              <w:rPr>
                <w:rStyle w:val="Heading2Char"/>
                <w:rFonts w:ascii="Times" w:hAnsi="Times"/>
                <w:b w:val="0"/>
                <w:color w:val="auto"/>
                <w:sz w:val="24"/>
                <w:szCs w:val="24"/>
              </w:rPr>
              <w:t>t</w:t>
            </w:r>
            <w:proofErr w:type="gramEnd"/>
            <w:r w:rsidRPr="003C7AC3">
              <w:rPr>
                <w:rStyle w:val="Heading2Char"/>
                <w:rFonts w:ascii="Times" w:hAnsi="Times"/>
                <w:b w:val="0"/>
                <w:color w:val="auto"/>
                <w:sz w:val="24"/>
                <w:szCs w:val="24"/>
              </w:rPr>
              <w:t xml:space="preserve"> ()</w:t>
            </w:r>
          </w:p>
          <w:p w14:paraId="4D3DC6E4" w14:textId="0563172C" w:rsidR="004851CB" w:rsidRDefault="004851CB" w:rsidP="007B7A06">
            <w:pPr>
              <w:rPr>
                <w:rStyle w:val="Heading2Char"/>
                <w:rFonts w:ascii="Times" w:hAnsi="Times"/>
                <w:b w:val="0"/>
                <w:color w:val="auto"/>
                <w:sz w:val="24"/>
                <w:szCs w:val="24"/>
              </w:rPr>
            </w:pPr>
          </w:p>
        </w:tc>
        <w:tc>
          <w:tcPr>
            <w:tcW w:w="2861" w:type="dxa"/>
          </w:tcPr>
          <w:p w14:paraId="56040014" w14:textId="56D225E4" w:rsidR="004851CB" w:rsidRDefault="004851CB" w:rsidP="004851CB">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Method uses to edit dentis</w:t>
            </w:r>
            <w:r>
              <w:rPr>
                <w:rStyle w:val="Heading2Char"/>
                <w:rFonts w:ascii="Times" w:hAnsi="Times"/>
                <w:b w:val="0"/>
                <w:color w:val="auto"/>
                <w:sz w:val="24"/>
                <w:szCs w:val="24"/>
              </w:rPr>
              <w:t>ts’ appointment</w:t>
            </w:r>
            <w:r>
              <w:rPr>
                <w:rStyle w:val="Heading2Char"/>
                <w:rFonts w:ascii="Times" w:hAnsi="Times"/>
                <w:b w:val="0"/>
                <w:color w:val="auto"/>
                <w:sz w:val="24"/>
                <w:szCs w:val="24"/>
              </w:rPr>
              <w:t>.</w:t>
            </w:r>
          </w:p>
        </w:tc>
        <w:tc>
          <w:tcPr>
            <w:tcW w:w="2661" w:type="dxa"/>
          </w:tcPr>
          <w:p w14:paraId="32350489" w14:textId="77777777" w:rsidR="004851CB" w:rsidRPr="003C7AC3" w:rsidRDefault="004851CB" w:rsidP="00195A9A">
            <w:pPr>
              <w:spacing w:after="200"/>
              <w:jc w:val="center"/>
              <w:rPr>
                <w:rStyle w:val="Heading2Char"/>
                <w:rFonts w:ascii="Times" w:hAnsi="Times"/>
                <w:b w:val="0"/>
                <w:color w:val="auto"/>
                <w:sz w:val="24"/>
                <w:szCs w:val="24"/>
              </w:rPr>
            </w:pPr>
            <w:r w:rsidRPr="003C7AC3">
              <w:rPr>
                <w:rStyle w:val="Heading2Char"/>
                <w:rFonts w:ascii="Times" w:hAnsi="Times"/>
                <w:b w:val="0"/>
                <w:color w:val="auto"/>
                <w:sz w:val="24"/>
                <w:szCs w:val="24"/>
              </w:rPr>
              <w:t>-</w:t>
            </w:r>
          </w:p>
          <w:p w14:paraId="7283E4A4" w14:textId="596FD46B" w:rsidR="004851CB" w:rsidRDefault="004851CB" w:rsidP="007B7A06">
            <w:pPr>
              <w:rPr>
                <w:rStyle w:val="Heading2Char"/>
                <w:rFonts w:ascii="Times" w:hAnsi="Times"/>
                <w:b w:val="0"/>
                <w:color w:val="auto"/>
                <w:sz w:val="24"/>
                <w:szCs w:val="24"/>
              </w:rPr>
            </w:pPr>
          </w:p>
        </w:tc>
      </w:tr>
      <w:tr w:rsidR="004851CB" w:rsidRPr="005064EC" w14:paraId="26AC0203" w14:textId="77777777" w:rsidTr="007B7A06">
        <w:trPr>
          <w:trHeight w:val="344"/>
        </w:trPr>
        <w:tc>
          <w:tcPr>
            <w:tcW w:w="837" w:type="dxa"/>
          </w:tcPr>
          <w:p w14:paraId="6F23A53C" w14:textId="7467288D" w:rsidR="004851CB" w:rsidRPr="005064EC" w:rsidRDefault="004851CB" w:rsidP="007B7A06">
            <w:pPr>
              <w:jc w:val="center"/>
              <w:rPr>
                <w:rStyle w:val="Heading2Char"/>
                <w:rFonts w:ascii="Times" w:hAnsi="Times"/>
                <w:b w:val="0"/>
                <w:color w:val="auto"/>
                <w:sz w:val="24"/>
                <w:szCs w:val="24"/>
              </w:rPr>
            </w:pPr>
            <w:r>
              <w:rPr>
                <w:rStyle w:val="Heading2Char"/>
                <w:rFonts w:ascii="Times" w:hAnsi="Times"/>
                <w:b w:val="0"/>
                <w:color w:val="auto"/>
                <w:sz w:val="24"/>
                <w:szCs w:val="24"/>
              </w:rPr>
              <w:t>3</w:t>
            </w:r>
          </w:p>
        </w:tc>
        <w:tc>
          <w:tcPr>
            <w:tcW w:w="2883" w:type="dxa"/>
          </w:tcPr>
          <w:p w14:paraId="5FF3F9B7" w14:textId="348B9A4A" w:rsidR="004851CB" w:rsidRDefault="004851CB" w:rsidP="007B7A06">
            <w:pPr>
              <w:rPr>
                <w:rStyle w:val="Heading2Char"/>
                <w:rFonts w:ascii="Times" w:hAnsi="Times"/>
                <w:b w:val="0"/>
                <w:color w:val="auto"/>
                <w:sz w:val="24"/>
                <w:szCs w:val="24"/>
              </w:rPr>
            </w:pPr>
            <w:proofErr w:type="gramStart"/>
            <w:r>
              <w:rPr>
                <w:rStyle w:val="Heading2Char"/>
                <w:rFonts w:ascii="Times" w:hAnsi="Times"/>
                <w:b w:val="0"/>
                <w:color w:val="auto"/>
                <w:sz w:val="24"/>
                <w:szCs w:val="24"/>
              </w:rPr>
              <w:t>delete</w:t>
            </w:r>
            <w:proofErr w:type="gramEnd"/>
            <w:r>
              <w:rPr>
                <w:rStyle w:val="Heading2Char"/>
                <w:rFonts w:ascii="Times" w:hAnsi="Times"/>
                <w:b w:val="0"/>
                <w:color w:val="auto"/>
                <w:sz w:val="24"/>
                <w:szCs w:val="24"/>
              </w:rPr>
              <w:t>()</w:t>
            </w:r>
          </w:p>
        </w:tc>
        <w:tc>
          <w:tcPr>
            <w:tcW w:w="2861" w:type="dxa"/>
          </w:tcPr>
          <w:p w14:paraId="2DBFC656" w14:textId="64E8C756" w:rsidR="004851CB" w:rsidRDefault="004851CB" w:rsidP="004851CB">
            <w:pPr>
              <w:widowControl w:val="0"/>
              <w:autoSpaceDE w:val="0"/>
              <w:autoSpaceDN w:val="0"/>
              <w:adjustRightInd w:val="0"/>
              <w:spacing w:after="240"/>
              <w:rPr>
                <w:rFonts w:ascii="Times New Roman" w:hAnsi="Times New Roman" w:cs="Times New Roman"/>
              </w:rPr>
            </w:pPr>
            <w:r>
              <w:rPr>
                <w:rStyle w:val="Heading2Char"/>
                <w:rFonts w:ascii="Times" w:hAnsi="Times"/>
                <w:b w:val="0"/>
                <w:color w:val="auto"/>
                <w:sz w:val="24"/>
                <w:szCs w:val="24"/>
              </w:rPr>
              <w:t xml:space="preserve">Method uses to delete </w:t>
            </w:r>
            <w:r>
              <w:rPr>
                <w:rStyle w:val="Heading2Char"/>
                <w:rFonts w:ascii="Times" w:hAnsi="Times"/>
                <w:b w:val="0"/>
                <w:color w:val="auto"/>
                <w:sz w:val="24"/>
                <w:szCs w:val="24"/>
              </w:rPr>
              <w:t xml:space="preserve">dentist </w:t>
            </w:r>
            <w:r>
              <w:rPr>
                <w:rStyle w:val="Heading2Char"/>
                <w:rFonts w:ascii="Times" w:hAnsi="Times"/>
                <w:b w:val="0"/>
                <w:color w:val="auto"/>
                <w:sz w:val="24"/>
                <w:szCs w:val="24"/>
              </w:rPr>
              <w:t>appointment.</w:t>
            </w:r>
          </w:p>
        </w:tc>
        <w:tc>
          <w:tcPr>
            <w:tcW w:w="2661" w:type="dxa"/>
          </w:tcPr>
          <w:p w14:paraId="7D46F82E" w14:textId="0E2AD3AA" w:rsidR="004851CB" w:rsidRDefault="004851CB" w:rsidP="007B7A06">
            <w:pPr>
              <w:jc w:val="center"/>
              <w:rPr>
                <w:rStyle w:val="Heading2Char"/>
                <w:rFonts w:ascii="Times" w:hAnsi="Times"/>
                <w:b w:val="0"/>
                <w:color w:val="auto"/>
                <w:sz w:val="24"/>
                <w:szCs w:val="24"/>
              </w:rPr>
            </w:pPr>
            <w:r>
              <w:rPr>
                <w:rStyle w:val="Heading2Char"/>
                <w:rFonts w:ascii="Times" w:hAnsi="Times"/>
                <w:b w:val="0"/>
                <w:color w:val="auto"/>
                <w:sz w:val="24"/>
                <w:szCs w:val="24"/>
              </w:rPr>
              <w:t>-</w:t>
            </w:r>
          </w:p>
        </w:tc>
      </w:tr>
    </w:tbl>
    <w:p w14:paraId="4A6242C8" w14:textId="36A8BD10" w:rsidR="00677FB8" w:rsidRPr="00F40E00" w:rsidRDefault="00677FB8" w:rsidP="00F40E00">
      <w:pPr>
        <w:tabs>
          <w:tab w:val="left" w:pos="1161"/>
        </w:tabs>
        <w:rPr>
          <w:rFonts w:ascii="Times" w:eastAsiaTheme="majorEastAsia" w:hAnsi="Times" w:cstheme="majorBidi"/>
          <w:sz w:val="24"/>
          <w:szCs w:val="24"/>
        </w:rPr>
      </w:pPr>
    </w:p>
    <w:sectPr w:rsidR="00677FB8" w:rsidRPr="00F40E00" w:rsidSect="00EF4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772E" w14:textId="77777777" w:rsidR="00676512" w:rsidRDefault="00676512" w:rsidP="00D57804">
      <w:pPr>
        <w:spacing w:line="240" w:lineRule="auto"/>
      </w:pPr>
      <w:r>
        <w:separator/>
      </w:r>
    </w:p>
  </w:endnote>
  <w:endnote w:type="continuationSeparator" w:id="0">
    <w:p w14:paraId="1F819674" w14:textId="77777777" w:rsidR="00676512" w:rsidRDefault="00676512"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676512" w:rsidRDefault="00676512"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78"/>
      <w:gridCol w:w="973"/>
      <w:gridCol w:w="1650"/>
      <w:gridCol w:w="1232"/>
      <w:gridCol w:w="1324"/>
    </w:tblGrid>
    <w:tr w:rsidR="00676512" w:rsidRPr="00445E30" w14:paraId="35459D52" w14:textId="77777777" w:rsidTr="00A252B3">
      <w:tc>
        <w:tcPr>
          <w:tcW w:w="1101" w:type="dxa"/>
          <w:vAlign w:val="center"/>
        </w:tcPr>
        <w:p w14:paraId="65CF06D4" w14:textId="77777777" w:rsidR="00676512" w:rsidRPr="00445E30" w:rsidRDefault="00676512"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245E86D" w14:textId="61B03128" w:rsidR="00676512" w:rsidRPr="009E5764" w:rsidRDefault="00676512" w:rsidP="00A252B3">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–Software Design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EF28FA3" w14:textId="77777777" w:rsidR="00676512" w:rsidRPr="00445E30" w:rsidRDefault="00676512"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7D4B97" w14:textId="77777777" w:rsidR="00676512" w:rsidRPr="009E5764" w:rsidRDefault="00676512" w:rsidP="00A252B3">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53C99E7F" w14:textId="77777777" w:rsidR="00676512" w:rsidRPr="00445E30" w:rsidRDefault="00676512"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8D24247" w14:textId="77777777" w:rsidR="00676512" w:rsidRPr="00FB7C6B" w:rsidRDefault="00676512" w:rsidP="00A252B3">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707FD" w:rsidRPr="004707FD">
            <w:rPr>
              <w:rFonts w:ascii="Times New Roman" w:hAnsi="Times New Roman" w:cs="Angsana New"/>
              <w:bCs/>
              <w:noProof/>
              <w:sz w:val="14"/>
              <w:szCs w:val="14"/>
            </w:rPr>
            <w:t>32</w:t>
          </w:r>
          <w:r w:rsidRPr="009E5764">
            <w:rPr>
              <w:rFonts w:ascii="Times New Roman" w:hAnsi="Times New Roman" w:cs="Angsana New"/>
              <w:bCs/>
              <w:noProof/>
              <w:sz w:val="14"/>
              <w:szCs w:val="14"/>
              <w:cs/>
            </w:rPr>
            <w:fldChar w:fldCharType="end"/>
          </w:r>
        </w:p>
      </w:tc>
    </w:tr>
    <w:tr w:rsidR="00676512" w:rsidRPr="00445E30" w14:paraId="5D844079" w14:textId="77777777" w:rsidTr="00A252B3">
      <w:tc>
        <w:tcPr>
          <w:tcW w:w="1101" w:type="dxa"/>
          <w:vAlign w:val="center"/>
        </w:tcPr>
        <w:p w14:paraId="4AB1329F" w14:textId="77777777" w:rsidR="00676512" w:rsidRPr="00445E30" w:rsidRDefault="00676512"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EFE3D1" w14:textId="13DD3B4F" w:rsidR="00676512" w:rsidRPr="009E5764" w:rsidRDefault="00676512"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Software </w:t>
          </w:r>
          <w:proofErr w:type="spellStart"/>
          <w:r>
            <w:rPr>
              <w:rFonts w:ascii="Times New Roman" w:hAnsi="Times New Roman" w:cs="Times New Roman"/>
              <w:bCs/>
              <w:sz w:val="14"/>
              <w:szCs w:val="14"/>
            </w:rPr>
            <w:t>Desogn</w:t>
          </w:r>
          <w:proofErr w:type="spellEnd"/>
        </w:p>
      </w:tc>
      <w:tc>
        <w:tcPr>
          <w:tcW w:w="992" w:type="dxa"/>
          <w:vAlign w:val="center"/>
        </w:tcPr>
        <w:p w14:paraId="30038B8A" w14:textId="77777777" w:rsidR="00676512" w:rsidRPr="00445E30" w:rsidRDefault="00676512"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0CF2F8" w14:textId="77777777" w:rsidR="00676512" w:rsidRPr="009E5764" w:rsidRDefault="00676512" w:rsidP="00A252B3">
          <w:pPr>
            <w:widowControl w:val="0"/>
            <w:jc w:val="center"/>
            <w:rPr>
              <w:rFonts w:ascii="Times New Roman" w:hAnsi="Times New Roman" w:cs="Times New Roman"/>
              <w:bCs/>
              <w:sz w:val="14"/>
              <w:szCs w:val="14"/>
            </w:rPr>
          </w:pPr>
        </w:p>
      </w:tc>
      <w:tc>
        <w:tcPr>
          <w:tcW w:w="1276" w:type="dxa"/>
          <w:vAlign w:val="center"/>
        </w:tcPr>
        <w:p w14:paraId="72D1D2A8" w14:textId="77777777" w:rsidR="00676512" w:rsidRPr="00445E30" w:rsidRDefault="00676512"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8B6A91" w14:textId="77777777" w:rsidR="00676512" w:rsidRPr="009E5764" w:rsidRDefault="00676512" w:rsidP="00A252B3">
          <w:pPr>
            <w:widowControl w:val="0"/>
            <w:jc w:val="center"/>
            <w:rPr>
              <w:rFonts w:ascii="Times New Roman" w:hAnsi="Times New Roman" w:cs="Times New Roman"/>
              <w:bCs/>
              <w:sz w:val="14"/>
              <w:szCs w:val="14"/>
            </w:rPr>
          </w:pPr>
        </w:p>
      </w:tc>
    </w:tr>
  </w:tbl>
  <w:p w14:paraId="77EC7A45" w14:textId="77777777" w:rsidR="00676512" w:rsidRDefault="00676512"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295B2" w14:textId="77777777" w:rsidR="00676512" w:rsidRDefault="00676512" w:rsidP="00D57804">
      <w:pPr>
        <w:spacing w:line="240" w:lineRule="auto"/>
      </w:pPr>
      <w:r>
        <w:separator/>
      </w:r>
    </w:p>
  </w:footnote>
  <w:footnote w:type="continuationSeparator" w:id="0">
    <w:p w14:paraId="54C3D1B9" w14:textId="77777777" w:rsidR="00676512" w:rsidRDefault="00676512"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7274A"/>
    <w:multiLevelType w:val="hybridMultilevel"/>
    <w:tmpl w:val="6A9E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24"/>
  </w:num>
  <w:num w:numId="6">
    <w:abstractNumId w:val="9"/>
  </w:num>
  <w:num w:numId="7">
    <w:abstractNumId w:val="15"/>
  </w:num>
  <w:num w:numId="8">
    <w:abstractNumId w:val="13"/>
  </w:num>
  <w:num w:numId="9">
    <w:abstractNumId w:val="23"/>
  </w:num>
  <w:num w:numId="10">
    <w:abstractNumId w:val="21"/>
  </w:num>
  <w:num w:numId="11">
    <w:abstractNumId w:val="6"/>
  </w:num>
  <w:num w:numId="12">
    <w:abstractNumId w:val="12"/>
  </w:num>
  <w:num w:numId="13">
    <w:abstractNumId w:val="22"/>
  </w:num>
  <w:num w:numId="14">
    <w:abstractNumId w:val="19"/>
  </w:num>
  <w:num w:numId="15">
    <w:abstractNumId w:val="16"/>
  </w:num>
  <w:num w:numId="16">
    <w:abstractNumId w:val="11"/>
  </w:num>
  <w:num w:numId="17">
    <w:abstractNumId w:val="26"/>
  </w:num>
  <w:num w:numId="18">
    <w:abstractNumId w:val="4"/>
  </w:num>
  <w:num w:numId="19">
    <w:abstractNumId w:val="7"/>
  </w:num>
  <w:num w:numId="20">
    <w:abstractNumId w:val="20"/>
  </w:num>
  <w:num w:numId="21">
    <w:abstractNumId w:val="25"/>
  </w:num>
  <w:num w:numId="22">
    <w:abstractNumId w:val="0"/>
  </w:num>
  <w:num w:numId="23">
    <w:abstractNumId w:val="1"/>
  </w:num>
  <w:num w:numId="24">
    <w:abstractNumId w:val="2"/>
  </w:num>
  <w:num w:numId="25">
    <w:abstractNumId w:val="1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5393E"/>
    <w:rsid w:val="000666EB"/>
    <w:rsid w:val="000918A3"/>
    <w:rsid w:val="000B44FC"/>
    <w:rsid w:val="000C7BB4"/>
    <w:rsid w:val="00101E59"/>
    <w:rsid w:val="00110994"/>
    <w:rsid w:val="00114B2F"/>
    <w:rsid w:val="00117097"/>
    <w:rsid w:val="0012006E"/>
    <w:rsid w:val="00121DA9"/>
    <w:rsid w:val="0016034D"/>
    <w:rsid w:val="0016149A"/>
    <w:rsid w:val="001B1A65"/>
    <w:rsid w:val="001B285D"/>
    <w:rsid w:val="001D13C3"/>
    <w:rsid w:val="001E50E0"/>
    <w:rsid w:val="002056BC"/>
    <w:rsid w:val="00222DE0"/>
    <w:rsid w:val="0022377A"/>
    <w:rsid w:val="00250839"/>
    <w:rsid w:val="002555EE"/>
    <w:rsid w:val="002833D9"/>
    <w:rsid w:val="002B2ECD"/>
    <w:rsid w:val="002B7017"/>
    <w:rsid w:val="002D4E8D"/>
    <w:rsid w:val="002D666E"/>
    <w:rsid w:val="00301D0E"/>
    <w:rsid w:val="00320DB1"/>
    <w:rsid w:val="0034109B"/>
    <w:rsid w:val="0034727C"/>
    <w:rsid w:val="003475E5"/>
    <w:rsid w:val="0036288F"/>
    <w:rsid w:val="003707B7"/>
    <w:rsid w:val="003756EC"/>
    <w:rsid w:val="003875A7"/>
    <w:rsid w:val="003A332F"/>
    <w:rsid w:val="003B0A4E"/>
    <w:rsid w:val="003C7AC3"/>
    <w:rsid w:val="003D00BA"/>
    <w:rsid w:val="003D2684"/>
    <w:rsid w:val="003D3649"/>
    <w:rsid w:val="003F31DB"/>
    <w:rsid w:val="00404911"/>
    <w:rsid w:val="00410472"/>
    <w:rsid w:val="0042492C"/>
    <w:rsid w:val="00424B36"/>
    <w:rsid w:val="00424DC2"/>
    <w:rsid w:val="00444D22"/>
    <w:rsid w:val="0045124A"/>
    <w:rsid w:val="00453729"/>
    <w:rsid w:val="004637F4"/>
    <w:rsid w:val="004707FD"/>
    <w:rsid w:val="004851CB"/>
    <w:rsid w:val="004A1E58"/>
    <w:rsid w:val="004B5183"/>
    <w:rsid w:val="004E3864"/>
    <w:rsid w:val="004F4972"/>
    <w:rsid w:val="00504CB0"/>
    <w:rsid w:val="005061DC"/>
    <w:rsid w:val="005064EC"/>
    <w:rsid w:val="00515D95"/>
    <w:rsid w:val="00525D2F"/>
    <w:rsid w:val="005955CC"/>
    <w:rsid w:val="005C50CE"/>
    <w:rsid w:val="005C5877"/>
    <w:rsid w:val="005C72C2"/>
    <w:rsid w:val="0060271E"/>
    <w:rsid w:val="006245B5"/>
    <w:rsid w:val="006432D2"/>
    <w:rsid w:val="006534C7"/>
    <w:rsid w:val="00670CF4"/>
    <w:rsid w:val="00676512"/>
    <w:rsid w:val="00677FB8"/>
    <w:rsid w:val="00691B55"/>
    <w:rsid w:val="006A14C7"/>
    <w:rsid w:val="006A6EB8"/>
    <w:rsid w:val="006D470A"/>
    <w:rsid w:val="006E3788"/>
    <w:rsid w:val="006E5804"/>
    <w:rsid w:val="006E6011"/>
    <w:rsid w:val="00734BDD"/>
    <w:rsid w:val="0074192C"/>
    <w:rsid w:val="00745DD5"/>
    <w:rsid w:val="0074694F"/>
    <w:rsid w:val="00771E58"/>
    <w:rsid w:val="007A2EF7"/>
    <w:rsid w:val="007B7A06"/>
    <w:rsid w:val="007C6002"/>
    <w:rsid w:val="007E39FD"/>
    <w:rsid w:val="007F1E5B"/>
    <w:rsid w:val="007F3860"/>
    <w:rsid w:val="00801268"/>
    <w:rsid w:val="00880571"/>
    <w:rsid w:val="008C0C7E"/>
    <w:rsid w:val="008E2FC5"/>
    <w:rsid w:val="008E6BCD"/>
    <w:rsid w:val="008F2987"/>
    <w:rsid w:val="009048D6"/>
    <w:rsid w:val="00907A51"/>
    <w:rsid w:val="00925E62"/>
    <w:rsid w:val="00943012"/>
    <w:rsid w:val="009517A2"/>
    <w:rsid w:val="009554FE"/>
    <w:rsid w:val="00962BB8"/>
    <w:rsid w:val="00967A1D"/>
    <w:rsid w:val="00987996"/>
    <w:rsid w:val="009970D8"/>
    <w:rsid w:val="009C7659"/>
    <w:rsid w:val="009E56F4"/>
    <w:rsid w:val="00A05FC9"/>
    <w:rsid w:val="00A252B3"/>
    <w:rsid w:val="00A26918"/>
    <w:rsid w:val="00A560C9"/>
    <w:rsid w:val="00A87FD8"/>
    <w:rsid w:val="00AA43C7"/>
    <w:rsid w:val="00AC118E"/>
    <w:rsid w:val="00B126A1"/>
    <w:rsid w:val="00B2583E"/>
    <w:rsid w:val="00B351E2"/>
    <w:rsid w:val="00B41B90"/>
    <w:rsid w:val="00B43919"/>
    <w:rsid w:val="00B575B0"/>
    <w:rsid w:val="00B6120F"/>
    <w:rsid w:val="00B614AD"/>
    <w:rsid w:val="00B65AF1"/>
    <w:rsid w:val="00B74B2A"/>
    <w:rsid w:val="00B75335"/>
    <w:rsid w:val="00B8032C"/>
    <w:rsid w:val="00BA1846"/>
    <w:rsid w:val="00BB3712"/>
    <w:rsid w:val="00BB5F97"/>
    <w:rsid w:val="00BF1C86"/>
    <w:rsid w:val="00BF46E9"/>
    <w:rsid w:val="00BF66C4"/>
    <w:rsid w:val="00C11010"/>
    <w:rsid w:val="00C20422"/>
    <w:rsid w:val="00C227CB"/>
    <w:rsid w:val="00C6319A"/>
    <w:rsid w:val="00C67FBC"/>
    <w:rsid w:val="00C71DC8"/>
    <w:rsid w:val="00CB3787"/>
    <w:rsid w:val="00CC34D7"/>
    <w:rsid w:val="00CD512E"/>
    <w:rsid w:val="00CD5425"/>
    <w:rsid w:val="00CF423E"/>
    <w:rsid w:val="00D0624D"/>
    <w:rsid w:val="00D36B31"/>
    <w:rsid w:val="00D57804"/>
    <w:rsid w:val="00D66659"/>
    <w:rsid w:val="00D71A8A"/>
    <w:rsid w:val="00D97D55"/>
    <w:rsid w:val="00DD40EF"/>
    <w:rsid w:val="00DD7904"/>
    <w:rsid w:val="00DF6E3A"/>
    <w:rsid w:val="00E31AE0"/>
    <w:rsid w:val="00E34A91"/>
    <w:rsid w:val="00E35B71"/>
    <w:rsid w:val="00E429F8"/>
    <w:rsid w:val="00E71C84"/>
    <w:rsid w:val="00E8141A"/>
    <w:rsid w:val="00E857D2"/>
    <w:rsid w:val="00E903AC"/>
    <w:rsid w:val="00EA4003"/>
    <w:rsid w:val="00ED78D4"/>
    <w:rsid w:val="00EF4B17"/>
    <w:rsid w:val="00F01701"/>
    <w:rsid w:val="00F059D5"/>
    <w:rsid w:val="00F107BC"/>
    <w:rsid w:val="00F26A11"/>
    <w:rsid w:val="00F36566"/>
    <w:rsid w:val="00F40E00"/>
    <w:rsid w:val="00F45BD5"/>
    <w:rsid w:val="00F65DBF"/>
    <w:rsid w:val="00F70D60"/>
    <w:rsid w:val="00F7166E"/>
    <w:rsid w:val="00F803D1"/>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861309">
      <w:bodyDiv w:val="1"/>
      <w:marLeft w:val="0"/>
      <w:marRight w:val="0"/>
      <w:marTop w:val="0"/>
      <w:marBottom w:val="0"/>
      <w:divBdr>
        <w:top w:val="none" w:sz="0" w:space="0" w:color="auto"/>
        <w:left w:val="none" w:sz="0" w:space="0" w:color="auto"/>
        <w:bottom w:val="none" w:sz="0" w:space="0" w:color="auto"/>
        <w:right w:val="none" w:sz="0" w:space="0" w:color="auto"/>
      </w:divBdr>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jpg"/><Relationship Id="rId26" Type="http://schemas.openxmlformats.org/officeDocument/2006/relationships/image" Target="media/image17.jpg"/><Relationship Id="rId27" Type="http://schemas.openxmlformats.org/officeDocument/2006/relationships/image" Target="media/image18.jpg"/><Relationship Id="rId28" Type="http://schemas.openxmlformats.org/officeDocument/2006/relationships/image" Target="media/image19.jpg"/><Relationship Id="rId29" Type="http://schemas.openxmlformats.org/officeDocument/2006/relationships/image" Target="media/image2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jpg"/><Relationship Id="rId31" Type="http://schemas.openxmlformats.org/officeDocument/2006/relationships/image" Target="media/image22.jpg"/><Relationship Id="rId32" Type="http://schemas.openxmlformats.org/officeDocument/2006/relationships/image" Target="media/image23.jp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jp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image" Target="media/image7.jpe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2E06F-4AF3-724F-8F6B-8F099DA8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32</Pages>
  <Words>3094</Words>
  <Characters>17637</Characters>
  <Application>Microsoft Macintosh Word</Application>
  <DocSecurity>0</DocSecurity>
  <Lines>146</Lines>
  <Paragraphs>41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44</cp:revision>
  <dcterms:created xsi:type="dcterms:W3CDTF">2014-04-24T15:18:00Z</dcterms:created>
  <dcterms:modified xsi:type="dcterms:W3CDTF">2014-05-07T15:20:00Z</dcterms:modified>
</cp:coreProperties>
</file>