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C2700" w14:textId="77777777" w:rsidR="00946EAE" w:rsidRPr="00C20422" w:rsidRDefault="00946EAE" w:rsidP="00946EAE">
      <w:pPr>
        <w:widowControl w:val="0"/>
        <w:jc w:val="center"/>
        <w:rPr>
          <w:rFonts w:ascii="Times New Roman" w:hAnsi="Times New Roman" w:cs="Times New Roman"/>
          <w:b/>
          <w:color w:val="auto"/>
          <w:sz w:val="56"/>
          <w:szCs w:val="56"/>
        </w:rPr>
      </w:pPr>
      <w:r w:rsidRPr="00C20422">
        <w:rPr>
          <w:rFonts w:ascii="Times New Roman" w:hAnsi="Times New Roman" w:cs="Times New Roman"/>
          <w:b/>
          <w:color w:val="auto"/>
          <w:sz w:val="56"/>
          <w:szCs w:val="56"/>
        </w:rPr>
        <w:t>Dental Clinic Services System</w:t>
      </w:r>
    </w:p>
    <w:p w14:paraId="5720F447" w14:textId="77777777" w:rsidR="00946EAE" w:rsidRPr="00C20422" w:rsidRDefault="00946EAE" w:rsidP="00946EAE">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Traceability Record</w:t>
      </w:r>
    </w:p>
    <w:p w14:paraId="26483A5C" w14:textId="77777777" w:rsidR="00946EAE" w:rsidRPr="00C20422" w:rsidRDefault="00946EAE" w:rsidP="00946EAE">
      <w:pPr>
        <w:widowControl w:val="0"/>
        <w:jc w:val="center"/>
        <w:rPr>
          <w:rFonts w:ascii="Times New Roman" w:hAnsi="Times New Roman" w:cs="Times New Roman"/>
          <w:bCs/>
          <w:color w:val="auto"/>
          <w:sz w:val="56"/>
          <w:szCs w:val="56"/>
        </w:rPr>
      </w:pPr>
    </w:p>
    <w:p w14:paraId="3BF3AAD9" w14:textId="77777777" w:rsidR="00946EAE" w:rsidRPr="00C20422" w:rsidRDefault="00946EAE" w:rsidP="00946EAE">
      <w:pPr>
        <w:widowControl w:val="0"/>
        <w:jc w:val="center"/>
        <w:rPr>
          <w:rFonts w:ascii="Times New Roman" w:hAnsi="Times New Roman" w:cs="Times New Roman"/>
          <w:bCs/>
          <w:color w:val="auto"/>
          <w:sz w:val="56"/>
          <w:szCs w:val="56"/>
        </w:rPr>
      </w:pPr>
    </w:p>
    <w:p w14:paraId="0DEE0EFE" w14:textId="77777777" w:rsidR="00946EAE" w:rsidRPr="00C20422" w:rsidRDefault="00946EAE" w:rsidP="00946EAE">
      <w:pPr>
        <w:widowControl w:val="0"/>
        <w:jc w:val="center"/>
        <w:rPr>
          <w:rFonts w:ascii="Times New Roman" w:hAnsi="Times New Roman" w:cs="Times New Roman"/>
          <w:bCs/>
          <w:color w:val="auto"/>
          <w:sz w:val="56"/>
          <w:szCs w:val="56"/>
        </w:rPr>
      </w:pPr>
    </w:p>
    <w:p w14:paraId="00C1D6AE" w14:textId="77777777" w:rsidR="00946EAE" w:rsidRPr="00C20422" w:rsidRDefault="00946EAE" w:rsidP="00946EAE">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275591BA"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18C44F1C" w14:textId="77777777" w:rsidR="00946EAE" w:rsidRPr="00C20422" w:rsidRDefault="00946EAE" w:rsidP="00946EAE">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3E1BAF8A" w14:textId="77777777" w:rsidR="00946EAE" w:rsidRPr="00C20422" w:rsidRDefault="00946EAE" w:rsidP="00946EAE">
      <w:pPr>
        <w:widowControl w:val="0"/>
        <w:jc w:val="center"/>
        <w:rPr>
          <w:rFonts w:ascii="Times New Roman" w:hAnsi="Times New Roman" w:cs="Times New Roman"/>
          <w:b/>
          <w:color w:val="auto"/>
          <w:sz w:val="32"/>
          <w:szCs w:val="32"/>
        </w:rPr>
      </w:pPr>
    </w:p>
    <w:p w14:paraId="472A1278" w14:textId="77777777" w:rsidR="00946EAE" w:rsidRPr="00C20422" w:rsidRDefault="00946EAE" w:rsidP="00946EAE">
      <w:pPr>
        <w:widowControl w:val="0"/>
        <w:jc w:val="center"/>
        <w:rPr>
          <w:rFonts w:ascii="Times New Roman" w:hAnsi="Times New Roman" w:cs="Times New Roman"/>
          <w:b/>
          <w:color w:val="auto"/>
          <w:sz w:val="32"/>
          <w:szCs w:val="32"/>
        </w:rPr>
      </w:pPr>
    </w:p>
    <w:p w14:paraId="341352C5" w14:textId="77777777" w:rsidR="00946EAE" w:rsidRPr="00C20422" w:rsidRDefault="00946EAE" w:rsidP="00946EAE">
      <w:pPr>
        <w:widowControl w:val="0"/>
        <w:jc w:val="center"/>
        <w:rPr>
          <w:rFonts w:ascii="Times New Roman" w:hAnsi="Times New Roman" w:cs="Times New Roman"/>
          <w:b/>
          <w:color w:val="auto"/>
          <w:sz w:val="32"/>
          <w:szCs w:val="32"/>
        </w:rPr>
      </w:pPr>
    </w:p>
    <w:p w14:paraId="645B2CDA" w14:textId="77777777" w:rsidR="00946EAE" w:rsidRPr="00C20422" w:rsidRDefault="00946EAE" w:rsidP="00946EAE">
      <w:pPr>
        <w:widowControl w:val="0"/>
        <w:jc w:val="center"/>
        <w:rPr>
          <w:rFonts w:ascii="Times New Roman" w:hAnsi="Times New Roman" w:cs="Times New Roman"/>
          <w:b/>
          <w:color w:val="auto"/>
          <w:sz w:val="32"/>
          <w:szCs w:val="32"/>
        </w:rPr>
      </w:pPr>
    </w:p>
    <w:p w14:paraId="18D48682" w14:textId="77777777" w:rsidR="00946EAE" w:rsidRPr="00C20422" w:rsidRDefault="00946EAE" w:rsidP="00946EAE">
      <w:pPr>
        <w:widowControl w:val="0"/>
        <w:jc w:val="center"/>
        <w:rPr>
          <w:rFonts w:ascii="Times New Roman" w:hAnsi="Times New Roman" w:cs="Times New Roman"/>
          <w:b/>
          <w:color w:val="auto"/>
          <w:sz w:val="32"/>
          <w:szCs w:val="32"/>
        </w:rPr>
      </w:pPr>
    </w:p>
    <w:p w14:paraId="2C38DE81"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1CBCB3F6"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0E50A795"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4739AFFB" w14:textId="77777777" w:rsidR="00946EAE" w:rsidRPr="00C20422" w:rsidRDefault="00946EAE" w:rsidP="00946EAE">
      <w:pPr>
        <w:widowControl w:val="0"/>
        <w:jc w:val="center"/>
        <w:rPr>
          <w:rFonts w:ascii="Times New Roman" w:hAnsi="Times New Roman" w:cs="Times New Roman"/>
          <w:bCs/>
          <w:color w:val="auto"/>
          <w:sz w:val="32"/>
          <w:szCs w:val="32"/>
        </w:rPr>
      </w:pPr>
    </w:p>
    <w:p w14:paraId="0B211A83" w14:textId="77777777" w:rsidR="00946EAE" w:rsidRPr="00C20422" w:rsidRDefault="00946EAE" w:rsidP="00946EAE">
      <w:pPr>
        <w:widowControl w:val="0"/>
        <w:jc w:val="center"/>
        <w:rPr>
          <w:rFonts w:ascii="Times New Roman" w:hAnsi="Times New Roman" w:cs="Times New Roman"/>
          <w:bCs/>
          <w:color w:val="auto"/>
          <w:sz w:val="32"/>
          <w:szCs w:val="32"/>
        </w:rPr>
      </w:pPr>
    </w:p>
    <w:p w14:paraId="1002BD67" w14:textId="77777777" w:rsidR="00946EAE" w:rsidRPr="00C20422" w:rsidRDefault="00946EAE" w:rsidP="00946EAE">
      <w:pPr>
        <w:widowControl w:val="0"/>
        <w:jc w:val="center"/>
        <w:rPr>
          <w:rFonts w:ascii="Times New Roman" w:hAnsi="Times New Roman" w:cs="Times New Roman"/>
          <w:bCs/>
          <w:color w:val="auto"/>
          <w:sz w:val="32"/>
          <w:szCs w:val="32"/>
        </w:rPr>
      </w:pPr>
    </w:p>
    <w:p w14:paraId="5428D988"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3E2E0A54" w14:textId="77777777" w:rsidR="00946EAE" w:rsidRPr="00C20422" w:rsidRDefault="00946EAE" w:rsidP="00946EAE">
      <w:pPr>
        <w:widowControl w:val="0"/>
        <w:jc w:val="center"/>
        <w:rPr>
          <w:rFonts w:ascii="Times New Roman" w:hAnsi="Times New Roman" w:cs="Times New Roman"/>
          <w:bCs/>
          <w:color w:val="auto"/>
          <w:sz w:val="32"/>
          <w:szCs w:val="32"/>
        </w:rPr>
      </w:pPr>
    </w:p>
    <w:p w14:paraId="074EFCC7" w14:textId="77777777" w:rsidR="00946EAE" w:rsidRPr="00C20422" w:rsidRDefault="00946EAE" w:rsidP="00946EAE">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7C4423F9" w14:textId="77777777" w:rsidR="00946EAE" w:rsidRDefault="00946EAE" w:rsidP="00946EAE">
      <w:pPr>
        <w:widowControl w:val="0"/>
        <w:jc w:val="center"/>
        <w:rPr>
          <w:rFonts w:ascii="Times New Roman" w:hAnsi="Times New Roman" w:cs="Times New Roman"/>
          <w:bCs/>
          <w:color w:val="auto"/>
          <w:sz w:val="32"/>
          <w:szCs w:val="32"/>
        </w:rPr>
        <w:sectPr w:rsidR="00946EAE" w:rsidSect="00697F12">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5D2504D0" w14:textId="77777777" w:rsidR="00946EAE" w:rsidRPr="00C20422" w:rsidRDefault="00946EAE" w:rsidP="00946EAE">
      <w:pPr>
        <w:widowControl w:val="0"/>
        <w:jc w:val="center"/>
        <w:rPr>
          <w:rFonts w:ascii="Times New Roman" w:hAnsi="Times New Roman" w:cs="Times New Roman"/>
          <w:bCs/>
          <w:color w:val="auto"/>
          <w:sz w:val="32"/>
          <w:szCs w:val="32"/>
        </w:rPr>
      </w:pPr>
    </w:p>
    <w:p w14:paraId="7036750E" w14:textId="77777777" w:rsidR="00946EAE" w:rsidRPr="00C20422" w:rsidRDefault="00946EAE" w:rsidP="00946EAE">
      <w:pPr>
        <w:rPr>
          <w:color w:val="auto"/>
        </w:rPr>
      </w:pPr>
    </w:p>
    <w:p w14:paraId="74357D96" w14:textId="77777777" w:rsidR="00946EAE" w:rsidRPr="00C20422" w:rsidRDefault="00946EAE" w:rsidP="00946EAE">
      <w:pPr>
        <w:rPr>
          <w:color w:val="auto"/>
        </w:rPr>
      </w:pPr>
    </w:p>
    <w:p w14:paraId="431FEC16" w14:textId="77777777" w:rsidR="00946EAE" w:rsidRPr="00C20422" w:rsidRDefault="00946EAE" w:rsidP="00946EAE">
      <w:pPr>
        <w:rPr>
          <w:color w:val="auto"/>
        </w:rPr>
      </w:pPr>
    </w:p>
    <w:p w14:paraId="3AB0E6ED" w14:textId="77777777" w:rsidR="00946EAE" w:rsidRPr="00C20422" w:rsidRDefault="00946EAE" w:rsidP="00946EAE">
      <w:pPr>
        <w:rPr>
          <w:color w:val="auto"/>
        </w:rPr>
      </w:pPr>
    </w:p>
    <w:p w14:paraId="2F97F142" w14:textId="77777777" w:rsidR="00946EAE" w:rsidRPr="00C20422" w:rsidRDefault="00946EAE" w:rsidP="00946EAE">
      <w:pPr>
        <w:rPr>
          <w:color w:val="auto"/>
        </w:rPr>
      </w:pPr>
    </w:p>
    <w:p w14:paraId="730F3EAD" w14:textId="77777777" w:rsidR="00946EAE" w:rsidRPr="00C20422" w:rsidRDefault="00946EAE" w:rsidP="00946EAE">
      <w:pPr>
        <w:rPr>
          <w:color w:val="auto"/>
        </w:rPr>
      </w:pPr>
    </w:p>
    <w:p w14:paraId="2AE45A8D" w14:textId="77777777" w:rsidR="00946EAE" w:rsidRPr="00C20422" w:rsidRDefault="00946EAE" w:rsidP="00946EAE">
      <w:pPr>
        <w:rPr>
          <w:color w:val="auto"/>
        </w:rPr>
      </w:pPr>
    </w:p>
    <w:p w14:paraId="157295B0" w14:textId="77777777" w:rsidR="00946EAE" w:rsidRPr="00C20422" w:rsidRDefault="00946EAE" w:rsidP="00946EAE">
      <w:pPr>
        <w:rPr>
          <w:color w:val="auto"/>
        </w:rPr>
      </w:pPr>
    </w:p>
    <w:p w14:paraId="67E538D5" w14:textId="77777777" w:rsidR="00946EAE" w:rsidRDefault="00946EAE" w:rsidP="00946EAE">
      <w:pPr>
        <w:rPr>
          <w:color w:val="auto"/>
        </w:rPr>
        <w:sectPr w:rsidR="00946EAE" w:rsidSect="00697F12">
          <w:type w:val="continuous"/>
          <w:pgSz w:w="11900" w:h="16840"/>
          <w:pgMar w:top="1440" w:right="1800" w:bottom="1440" w:left="1800" w:header="708" w:footer="708" w:gutter="0"/>
          <w:cols w:space="708"/>
          <w:docGrid w:linePitch="360"/>
        </w:sectPr>
      </w:pPr>
    </w:p>
    <w:p w14:paraId="5FC2308C" w14:textId="77777777" w:rsidR="00946EAE" w:rsidRPr="00C20422" w:rsidRDefault="00946EAE" w:rsidP="00946EAE">
      <w:pPr>
        <w:rPr>
          <w:color w:val="auto"/>
        </w:rPr>
      </w:pPr>
    </w:p>
    <w:p w14:paraId="37CD5DA6" w14:textId="77777777" w:rsidR="00946EAE" w:rsidRPr="00C20422" w:rsidRDefault="00946EAE" w:rsidP="00946EAE">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5C8E8DA2" w14:textId="77777777" w:rsidR="00946EAE" w:rsidRPr="00C20422" w:rsidRDefault="00946EAE" w:rsidP="00946EAE">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46EAE" w:rsidRPr="00C20422" w14:paraId="782BEBAC" w14:textId="77777777" w:rsidTr="00697F12">
        <w:trPr>
          <w:jc w:val="center"/>
        </w:trPr>
        <w:tc>
          <w:tcPr>
            <w:tcW w:w="2198" w:type="dxa"/>
            <w:shd w:val="clear" w:color="auto" w:fill="auto"/>
            <w:vAlign w:val="center"/>
          </w:tcPr>
          <w:p w14:paraId="63DC620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18A8BE9F"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CA58FB6"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16870A91"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55AD2129"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6DDDFC7B" w14:textId="77777777" w:rsidR="00946EAE" w:rsidRPr="00C20422" w:rsidRDefault="00946EAE" w:rsidP="00697F12">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46EAE" w:rsidRPr="00C20422" w14:paraId="7CB89C61" w14:textId="77777777" w:rsidTr="00697F12">
        <w:trPr>
          <w:jc w:val="center"/>
        </w:trPr>
        <w:tc>
          <w:tcPr>
            <w:tcW w:w="2198" w:type="dxa"/>
            <w:shd w:val="clear" w:color="auto" w:fill="auto"/>
            <w:vAlign w:val="center"/>
          </w:tcPr>
          <w:p w14:paraId="47FD2264" w14:textId="77777777" w:rsidR="00946EAE" w:rsidRPr="00946EAE" w:rsidRDefault="00946EAE" w:rsidP="00946EAE">
            <w:pPr>
              <w:widowControl w:val="0"/>
              <w:jc w:val="center"/>
              <w:rPr>
                <w:rFonts w:ascii="Times New Roman" w:hAnsi="Times New Roman" w:cs="Times New Roman"/>
                <w:bCs/>
                <w:color w:val="auto"/>
                <w:szCs w:val="22"/>
              </w:rPr>
            </w:pPr>
            <w:r w:rsidRPr="00946EAE">
              <w:rPr>
                <w:rFonts w:ascii="Times New Roman" w:hAnsi="Times New Roman" w:cs="Times New Roman"/>
                <w:bCs/>
                <w:color w:val="auto"/>
                <w:szCs w:val="22"/>
              </w:rPr>
              <w:t>DCSS - Traceability Record</w:t>
            </w:r>
          </w:p>
          <w:p w14:paraId="551D2860" w14:textId="77777777" w:rsidR="00946EAE" w:rsidRPr="00C20422" w:rsidRDefault="00946EAE" w:rsidP="00697F12">
            <w:pPr>
              <w:spacing w:after="160" w:line="259" w:lineRule="auto"/>
              <w:jc w:val="center"/>
              <w:rPr>
                <w:rFonts w:ascii="Times New Roman" w:hAnsi="Times New Roman" w:cs="Times New Roman"/>
                <w:bCs/>
                <w:color w:val="auto"/>
                <w:szCs w:val="22"/>
              </w:rPr>
            </w:pPr>
            <w:r w:rsidRPr="00946EAE">
              <w:rPr>
                <w:rFonts w:ascii="Times New Roman" w:hAnsi="Times New Roman" w:cs="Times New Roman"/>
                <w:bCs/>
                <w:color w:val="auto"/>
                <w:szCs w:val="22"/>
              </w:rPr>
              <w:t>- ver 0.1</w:t>
            </w:r>
          </w:p>
        </w:tc>
        <w:tc>
          <w:tcPr>
            <w:tcW w:w="2126" w:type="dxa"/>
            <w:shd w:val="clear" w:color="auto" w:fill="auto"/>
            <w:vAlign w:val="center"/>
          </w:tcPr>
          <w:p w14:paraId="5AA2C0BE" w14:textId="77777777" w:rsidR="00946EAE" w:rsidRPr="00C20422" w:rsidRDefault="00946EAE" w:rsidP="00697F12">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30C91902"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2DD12F5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4D12706D"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76FF28B" w14:textId="77777777" w:rsidR="00946EAE" w:rsidRPr="00C20422" w:rsidRDefault="00946EAE" w:rsidP="00697F12">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515425EE"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243FFC7F" w14:textId="77777777" w:rsidR="00946EAE" w:rsidRPr="00C20422" w:rsidRDefault="00946EAE" w:rsidP="00946EAE">
      <w:pPr>
        <w:spacing w:after="160" w:line="259" w:lineRule="auto"/>
        <w:jc w:val="both"/>
        <w:rPr>
          <w:rFonts w:ascii="Times New Roman" w:hAnsi="Times New Roman" w:cs="Times New Roman"/>
          <w:b/>
          <w:color w:val="auto"/>
          <w:sz w:val="24"/>
          <w:szCs w:val="24"/>
        </w:rPr>
      </w:pPr>
    </w:p>
    <w:p w14:paraId="45C6503B" w14:textId="77777777" w:rsidR="00946EAE" w:rsidRPr="00C20422" w:rsidRDefault="00946EAE" w:rsidP="00946EAE">
      <w:pPr>
        <w:rPr>
          <w:color w:val="auto"/>
        </w:rPr>
      </w:pPr>
    </w:p>
    <w:p w14:paraId="6400B4D5" w14:textId="77777777" w:rsidR="00946EAE" w:rsidRPr="00C20422" w:rsidRDefault="00946EAE" w:rsidP="00946EAE">
      <w:pPr>
        <w:rPr>
          <w:color w:val="auto"/>
        </w:rPr>
      </w:pPr>
    </w:p>
    <w:p w14:paraId="0A264193" w14:textId="77777777" w:rsidR="00946EAE" w:rsidRPr="00C20422" w:rsidRDefault="00946EAE" w:rsidP="00946EAE">
      <w:pPr>
        <w:rPr>
          <w:color w:val="auto"/>
        </w:rPr>
      </w:pPr>
    </w:p>
    <w:p w14:paraId="78AE50FB" w14:textId="77777777" w:rsidR="00946EAE" w:rsidRPr="00C20422" w:rsidRDefault="00946EAE" w:rsidP="00946EAE">
      <w:pPr>
        <w:rPr>
          <w:color w:val="auto"/>
        </w:rPr>
      </w:pPr>
    </w:p>
    <w:p w14:paraId="5265B04F" w14:textId="77777777" w:rsidR="00946EAE" w:rsidRPr="00C20422" w:rsidRDefault="00946EAE" w:rsidP="00946EAE">
      <w:pPr>
        <w:rPr>
          <w:color w:val="auto"/>
        </w:rPr>
      </w:pPr>
    </w:p>
    <w:p w14:paraId="22299BBF" w14:textId="77777777" w:rsidR="00946EAE" w:rsidRPr="00C20422" w:rsidRDefault="00946EAE" w:rsidP="00946EAE">
      <w:pPr>
        <w:rPr>
          <w:color w:val="auto"/>
        </w:rPr>
      </w:pPr>
    </w:p>
    <w:p w14:paraId="3148A815" w14:textId="77777777" w:rsidR="00946EAE" w:rsidRPr="00C20422" w:rsidRDefault="00946EAE" w:rsidP="00946EAE">
      <w:pPr>
        <w:rPr>
          <w:color w:val="auto"/>
        </w:rPr>
      </w:pPr>
    </w:p>
    <w:p w14:paraId="4B650239" w14:textId="77777777" w:rsidR="00946EAE" w:rsidRPr="00C20422" w:rsidRDefault="00946EAE" w:rsidP="00946EAE">
      <w:pPr>
        <w:rPr>
          <w:color w:val="auto"/>
        </w:rPr>
      </w:pPr>
    </w:p>
    <w:p w14:paraId="7D132151" w14:textId="77777777" w:rsidR="00946EAE" w:rsidRPr="00C20422" w:rsidRDefault="00946EAE" w:rsidP="00946EAE">
      <w:pPr>
        <w:rPr>
          <w:color w:val="auto"/>
        </w:rPr>
      </w:pPr>
    </w:p>
    <w:p w14:paraId="61F20DBF" w14:textId="77777777" w:rsidR="00946EAE" w:rsidRPr="00C20422" w:rsidRDefault="00946EAE" w:rsidP="00946EAE">
      <w:pPr>
        <w:rPr>
          <w:color w:val="auto"/>
        </w:rPr>
      </w:pPr>
    </w:p>
    <w:p w14:paraId="1E0632D4" w14:textId="77777777" w:rsidR="00946EAE" w:rsidRPr="00C20422" w:rsidRDefault="00946EAE" w:rsidP="00946EAE">
      <w:pPr>
        <w:rPr>
          <w:color w:val="auto"/>
        </w:rPr>
      </w:pPr>
    </w:p>
    <w:p w14:paraId="6ED8ABB4" w14:textId="77777777" w:rsidR="00946EAE" w:rsidRPr="00C20422" w:rsidRDefault="00946EAE" w:rsidP="00946EAE">
      <w:pPr>
        <w:rPr>
          <w:color w:val="auto"/>
        </w:rPr>
      </w:pPr>
    </w:p>
    <w:p w14:paraId="09401D8B" w14:textId="77777777" w:rsidR="00946EAE" w:rsidRPr="00C20422" w:rsidRDefault="00946EAE" w:rsidP="00946EAE">
      <w:pPr>
        <w:rPr>
          <w:color w:val="auto"/>
        </w:rPr>
      </w:pPr>
    </w:p>
    <w:p w14:paraId="7BBA086D" w14:textId="77777777" w:rsidR="00946EAE" w:rsidRPr="00C20422" w:rsidRDefault="00946EAE" w:rsidP="00946EAE">
      <w:pPr>
        <w:rPr>
          <w:color w:val="auto"/>
        </w:rPr>
      </w:pPr>
    </w:p>
    <w:p w14:paraId="2AE240E0" w14:textId="77777777" w:rsidR="00946EAE" w:rsidRPr="00C20422" w:rsidRDefault="00946EAE" w:rsidP="00946EAE">
      <w:pPr>
        <w:rPr>
          <w:color w:val="auto"/>
        </w:rPr>
      </w:pPr>
    </w:p>
    <w:p w14:paraId="44DF8DD8" w14:textId="77777777" w:rsidR="00946EAE" w:rsidRPr="00C20422" w:rsidRDefault="00946EAE" w:rsidP="00946EAE">
      <w:pPr>
        <w:rPr>
          <w:color w:val="auto"/>
        </w:rPr>
      </w:pPr>
    </w:p>
    <w:p w14:paraId="4F516159" w14:textId="77777777" w:rsidR="00946EAE" w:rsidRPr="00C20422" w:rsidRDefault="00946EAE" w:rsidP="00946EAE">
      <w:pPr>
        <w:rPr>
          <w:color w:val="auto"/>
        </w:rPr>
      </w:pPr>
    </w:p>
    <w:p w14:paraId="001070EC" w14:textId="77777777" w:rsidR="00946EAE" w:rsidRPr="00C20422" w:rsidRDefault="00946EAE" w:rsidP="00946EAE">
      <w:pPr>
        <w:rPr>
          <w:color w:val="auto"/>
        </w:rPr>
      </w:pPr>
    </w:p>
    <w:p w14:paraId="11C8BC31" w14:textId="77777777" w:rsidR="00946EAE" w:rsidRPr="00C20422" w:rsidRDefault="00946EAE" w:rsidP="00946EAE">
      <w:pPr>
        <w:rPr>
          <w:color w:val="auto"/>
        </w:rPr>
      </w:pPr>
    </w:p>
    <w:p w14:paraId="5CE86EF4" w14:textId="77777777" w:rsidR="00697F12" w:rsidRDefault="00697F12" w:rsidP="00946EAE">
      <w:pPr>
        <w:rPr>
          <w:rFonts w:ascii="Times New Roman" w:hAnsi="Times New Roman" w:cs="Times New Roman"/>
          <w:b/>
          <w:bCs/>
          <w:color w:val="auto"/>
          <w:sz w:val="32"/>
          <w:szCs w:val="32"/>
        </w:rPr>
      </w:pPr>
    </w:p>
    <w:p w14:paraId="5BF57541" w14:textId="77777777" w:rsidR="00697F12" w:rsidRDefault="00697F12" w:rsidP="00946EAE">
      <w:pPr>
        <w:rPr>
          <w:rFonts w:ascii="Times New Roman" w:hAnsi="Times New Roman" w:cs="Times New Roman"/>
          <w:b/>
          <w:bCs/>
          <w:color w:val="auto"/>
          <w:sz w:val="32"/>
          <w:szCs w:val="32"/>
        </w:rPr>
      </w:pPr>
    </w:p>
    <w:p w14:paraId="72A0147A" w14:textId="77777777" w:rsidR="00697F12" w:rsidRDefault="00697F12" w:rsidP="00946EAE">
      <w:pPr>
        <w:rPr>
          <w:rFonts w:ascii="Times New Roman" w:hAnsi="Times New Roman" w:cs="Times New Roman"/>
          <w:b/>
          <w:bCs/>
          <w:color w:val="auto"/>
          <w:sz w:val="32"/>
          <w:szCs w:val="32"/>
        </w:rPr>
      </w:pPr>
    </w:p>
    <w:p w14:paraId="023E92AC" w14:textId="77777777" w:rsidR="00697F12" w:rsidRDefault="00697F12" w:rsidP="00946EAE">
      <w:pPr>
        <w:rPr>
          <w:rFonts w:ascii="Times New Roman" w:hAnsi="Times New Roman" w:cs="Times New Roman"/>
          <w:b/>
          <w:bCs/>
          <w:color w:val="auto"/>
          <w:sz w:val="32"/>
          <w:szCs w:val="32"/>
        </w:rPr>
      </w:pPr>
    </w:p>
    <w:p w14:paraId="358D77D3" w14:textId="77777777" w:rsidR="00697F12" w:rsidRDefault="00697F12" w:rsidP="00946EAE">
      <w:pPr>
        <w:rPr>
          <w:rFonts w:ascii="Times New Roman" w:hAnsi="Times New Roman" w:cs="Times New Roman"/>
          <w:b/>
          <w:bCs/>
          <w:color w:val="auto"/>
          <w:sz w:val="32"/>
          <w:szCs w:val="32"/>
        </w:rPr>
      </w:pPr>
    </w:p>
    <w:p w14:paraId="0F3A9AFF" w14:textId="77777777" w:rsidR="00697F12" w:rsidRDefault="00697F12" w:rsidP="00946EAE">
      <w:pPr>
        <w:rPr>
          <w:rFonts w:ascii="Times New Roman" w:hAnsi="Times New Roman" w:cs="Times New Roman"/>
          <w:b/>
          <w:bCs/>
          <w:color w:val="auto"/>
          <w:sz w:val="32"/>
          <w:szCs w:val="32"/>
        </w:rPr>
      </w:pPr>
    </w:p>
    <w:p w14:paraId="5658DBBD" w14:textId="77777777" w:rsidR="00697F12" w:rsidRDefault="00697F12" w:rsidP="00946EAE">
      <w:pPr>
        <w:rPr>
          <w:rFonts w:ascii="Times New Roman" w:hAnsi="Times New Roman" w:cs="Times New Roman"/>
          <w:b/>
          <w:bCs/>
          <w:color w:val="auto"/>
          <w:sz w:val="32"/>
          <w:szCs w:val="32"/>
        </w:rPr>
      </w:pPr>
    </w:p>
    <w:p w14:paraId="29F2B6DB" w14:textId="77777777" w:rsidR="00697F12" w:rsidRDefault="00697F12" w:rsidP="00946EAE">
      <w:pPr>
        <w:rPr>
          <w:rFonts w:ascii="Times New Roman" w:hAnsi="Times New Roman" w:cs="Times New Roman"/>
          <w:b/>
          <w:bCs/>
          <w:color w:val="auto"/>
          <w:sz w:val="32"/>
          <w:szCs w:val="32"/>
        </w:rPr>
      </w:pPr>
    </w:p>
    <w:p w14:paraId="5F5DB730" w14:textId="77777777" w:rsidR="00697F12" w:rsidRDefault="00697F12" w:rsidP="00946EAE">
      <w:pPr>
        <w:rPr>
          <w:rFonts w:ascii="Times New Roman" w:hAnsi="Times New Roman" w:cs="Times New Roman"/>
          <w:b/>
          <w:bCs/>
          <w:color w:val="auto"/>
          <w:sz w:val="32"/>
          <w:szCs w:val="32"/>
        </w:rPr>
      </w:pPr>
    </w:p>
    <w:p w14:paraId="29499F28" w14:textId="77777777" w:rsidR="00697F12" w:rsidRDefault="00697F12" w:rsidP="00946EAE">
      <w:pPr>
        <w:rPr>
          <w:rFonts w:ascii="Times New Roman" w:hAnsi="Times New Roman" w:cs="Times New Roman"/>
          <w:b/>
          <w:bCs/>
          <w:color w:val="auto"/>
          <w:sz w:val="32"/>
          <w:szCs w:val="32"/>
        </w:rPr>
      </w:pPr>
    </w:p>
    <w:p w14:paraId="086B7888" w14:textId="77777777" w:rsidR="00946EAE" w:rsidRPr="00DA477B" w:rsidRDefault="00946EAE" w:rsidP="00946EAE">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t>Table of Content</w:t>
      </w:r>
    </w:p>
    <w:p w14:paraId="1DFBB953" w14:textId="77777777" w:rsidR="00946EAE" w:rsidRDefault="00946EAE" w:rsidP="00946EAE">
      <w:pPr>
        <w:rPr>
          <w:rFonts w:ascii="Times New Roman" w:hAnsi="Times New Roman" w:cs="Times New Roman"/>
          <w:b/>
          <w:bCs/>
          <w:color w:val="auto"/>
          <w:sz w:val="28"/>
          <w:szCs w:val="36"/>
        </w:rPr>
      </w:pPr>
    </w:p>
    <w:p w14:paraId="5D01564E" w14:textId="77777777" w:rsidR="00946EAE" w:rsidRDefault="00946EAE" w:rsidP="00946EAE">
      <w:pPr>
        <w:rPr>
          <w:rFonts w:ascii="Times New Roman" w:hAnsi="Times New Roman" w:cs="Times New Roman"/>
          <w:b/>
          <w:bCs/>
          <w:color w:val="auto"/>
          <w:sz w:val="28"/>
          <w:szCs w:val="36"/>
        </w:rPr>
      </w:pPr>
    </w:p>
    <w:p w14:paraId="1758CE2C" w14:textId="77777777" w:rsidR="00946EAE" w:rsidRDefault="00946EAE" w:rsidP="00946EAE">
      <w:pPr>
        <w:rPr>
          <w:rFonts w:ascii="Times New Roman" w:hAnsi="Times New Roman" w:cs="Times New Roman"/>
          <w:b/>
          <w:bCs/>
          <w:color w:val="auto"/>
          <w:sz w:val="28"/>
          <w:szCs w:val="36"/>
        </w:rPr>
      </w:pPr>
    </w:p>
    <w:p w14:paraId="44EA2DAC" w14:textId="77777777" w:rsidR="00946EAE" w:rsidRDefault="00946EAE" w:rsidP="00946EAE">
      <w:pPr>
        <w:rPr>
          <w:rFonts w:ascii="Times New Roman" w:hAnsi="Times New Roman" w:cs="Times New Roman"/>
          <w:b/>
          <w:bCs/>
          <w:color w:val="auto"/>
          <w:sz w:val="28"/>
          <w:szCs w:val="36"/>
        </w:rPr>
      </w:pPr>
    </w:p>
    <w:p w14:paraId="66E70875" w14:textId="77777777" w:rsidR="00946EAE" w:rsidRDefault="00946EAE" w:rsidP="00946EAE">
      <w:pPr>
        <w:rPr>
          <w:rFonts w:ascii="Times New Roman" w:hAnsi="Times New Roman" w:cs="Times New Roman"/>
          <w:b/>
          <w:bCs/>
          <w:color w:val="auto"/>
          <w:sz w:val="28"/>
          <w:szCs w:val="36"/>
        </w:rPr>
      </w:pPr>
    </w:p>
    <w:p w14:paraId="483C5CB3" w14:textId="77777777" w:rsidR="00946EAE" w:rsidRDefault="00946EAE" w:rsidP="00946EAE">
      <w:pPr>
        <w:rPr>
          <w:rFonts w:ascii="Times New Roman" w:hAnsi="Times New Roman" w:cs="Times New Roman"/>
          <w:b/>
          <w:bCs/>
          <w:color w:val="auto"/>
          <w:sz w:val="28"/>
          <w:szCs w:val="36"/>
        </w:rPr>
      </w:pPr>
    </w:p>
    <w:p w14:paraId="4EBD23F5" w14:textId="77777777" w:rsidR="00946EAE" w:rsidRDefault="00946EAE" w:rsidP="00946EAE">
      <w:pPr>
        <w:rPr>
          <w:rFonts w:ascii="Times New Roman" w:hAnsi="Times New Roman" w:cs="Times New Roman"/>
          <w:b/>
          <w:bCs/>
          <w:color w:val="auto"/>
          <w:sz w:val="28"/>
          <w:szCs w:val="36"/>
        </w:rPr>
      </w:pPr>
    </w:p>
    <w:p w14:paraId="49193B2E" w14:textId="77777777" w:rsidR="00946EAE" w:rsidRDefault="00946EAE" w:rsidP="00946EAE">
      <w:pPr>
        <w:rPr>
          <w:rFonts w:ascii="Times New Roman" w:hAnsi="Times New Roman" w:cs="Times New Roman"/>
          <w:b/>
          <w:bCs/>
          <w:color w:val="auto"/>
          <w:sz w:val="28"/>
          <w:szCs w:val="36"/>
        </w:rPr>
      </w:pPr>
    </w:p>
    <w:p w14:paraId="680030FF" w14:textId="77777777" w:rsidR="00946EAE" w:rsidRDefault="00946EAE" w:rsidP="00946EAE">
      <w:pPr>
        <w:rPr>
          <w:rFonts w:ascii="Times New Roman" w:hAnsi="Times New Roman" w:cs="Times New Roman"/>
          <w:b/>
          <w:bCs/>
          <w:color w:val="auto"/>
          <w:sz w:val="28"/>
          <w:szCs w:val="36"/>
        </w:rPr>
      </w:pPr>
    </w:p>
    <w:p w14:paraId="6A6485F1" w14:textId="77777777" w:rsidR="00946EAE" w:rsidRDefault="00946EAE" w:rsidP="00946EAE">
      <w:pPr>
        <w:rPr>
          <w:rFonts w:ascii="Times New Roman" w:hAnsi="Times New Roman" w:cs="Times New Roman"/>
          <w:b/>
          <w:bCs/>
          <w:color w:val="auto"/>
          <w:sz w:val="28"/>
          <w:szCs w:val="36"/>
        </w:rPr>
      </w:pPr>
    </w:p>
    <w:p w14:paraId="2D73708E" w14:textId="77777777" w:rsidR="00946EAE" w:rsidRDefault="00946EAE" w:rsidP="00946EAE">
      <w:pPr>
        <w:rPr>
          <w:rFonts w:ascii="Times New Roman" w:hAnsi="Times New Roman" w:cs="Times New Roman"/>
          <w:b/>
          <w:bCs/>
          <w:color w:val="auto"/>
          <w:sz w:val="28"/>
          <w:szCs w:val="36"/>
        </w:rPr>
      </w:pPr>
    </w:p>
    <w:p w14:paraId="40B1B0AE" w14:textId="77777777" w:rsidR="00946EAE" w:rsidRDefault="00946EAE" w:rsidP="00946EAE">
      <w:pPr>
        <w:rPr>
          <w:rFonts w:ascii="Times New Roman" w:hAnsi="Times New Roman" w:cs="Times New Roman"/>
          <w:b/>
          <w:bCs/>
          <w:color w:val="auto"/>
          <w:sz w:val="28"/>
          <w:szCs w:val="36"/>
        </w:rPr>
      </w:pPr>
    </w:p>
    <w:p w14:paraId="7BD3ECC8" w14:textId="77777777" w:rsidR="00946EAE" w:rsidRDefault="00946EAE" w:rsidP="00946EAE">
      <w:pPr>
        <w:rPr>
          <w:rFonts w:ascii="Times New Roman" w:hAnsi="Times New Roman" w:cs="Times New Roman"/>
          <w:b/>
          <w:bCs/>
          <w:color w:val="auto"/>
          <w:sz w:val="28"/>
          <w:szCs w:val="36"/>
        </w:rPr>
      </w:pPr>
    </w:p>
    <w:p w14:paraId="0C2FB23D" w14:textId="77777777" w:rsidR="00946EAE" w:rsidRDefault="00946EAE" w:rsidP="00946EAE">
      <w:pPr>
        <w:rPr>
          <w:rFonts w:ascii="Times New Roman" w:hAnsi="Times New Roman" w:cs="Times New Roman"/>
          <w:b/>
          <w:bCs/>
          <w:color w:val="auto"/>
          <w:sz w:val="28"/>
          <w:szCs w:val="36"/>
        </w:rPr>
      </w:pPr>
    </w:p>
    <w:p w14:paraId="1CD5921F" w14:textId="77777777" w:rsidR="00946EAE" w:rsidRDefault="00946EAE" w:rsidP="00946EAE">
      <w:pPr>
        <w:rPr>
          <w:rFonts w:ascii="Times New Roman" w:hAnsi="Times New Roman" w:cs="Times New Roman"/>
          <w:b/>
          <w:bCs/>
          <w:color w:val="auto"/>
          <w:sz w:val="28"/>
          <w:szCs w:val="36"/>
        </w:rPr>
      </w:pPr>
    </w:p>
    <w:p w14:paraId="48537F6F" w14:textId="77777777" w:rsidR="00946EAE" w:rsidRDefault="00946EAE" w:rsidP="00946EAE">
      <w:pPr>
        <w:rPr>
          <w:rFonts w:ascii="Times New Roman" w:hAnsi="Times New Roman" w:cs="Times New Roman"/>
          <w:b/>
          <w:bCs/>
          <w:color w:val="auto"/>
          <w:sz w:val="28"/>
          <w:szCs w:val="36"/>
        </w:rPr>
      </w:pPr>
    </w:p>
    <w:p w14:paraId="464CACCD" w14:textId="77777777" w:rsidR="00946EAE" w:rsidRDefault="00946EAE" w:rsidP="00946EAE">
      <w:pPr>
        <w:rPr>
          <w:rFonts w:ascii="Times New Roman" w:hAnsi="Times New Roman" w:cs="Times New Roman"/>
          <w:b/>
          <w:bCs/>
          <w:color w:val="auto"/>
          <w:sz w:val="28"/>
          <w:szCs w:val="36"/>
        </w:rPr>
      </w:pPr>
    </w:p>
    <w:p w14:paraId="068E0865" w14:textId="77777777" w:rsidR="00946EAE" w:rsidRDefault="00946EAE" w:rsidP="00946EAE">
      <w:pPr>
        <w:rPr>
          <w:rFonts w:ascii="Times New Roman" w:hAnsi="Times New Roman" w:cs="Times New Roman"/>
          <w:b/>
          <w:bCs/>
          <w:color w:val="auto"/>
          <w:sz w:val="28"/>
          <w:szCs w:val="36"/>
        </w:rPr>
      </w:pPr>
    </w:p>
    <w:p w14:paraId="11E4CEF4" w14:textId="77777777" w:rsidR="00946EAE" w:rsidRDefault="00946EAE" w:rsidP="00946EAE">
      <w:pPr>
        <w:rPr>
          <w:rFonts w:ascii="Times New Roman" w:hAnsi="Times New Roman" w:cs="Times New Roman"/>
          <w:b/>
          <w:bCs/>
          <w:color w:val="auto"/>
          <w:sz w:val="28"/>
          <w:szCs w:val="36"/>
        </w:rPr>
      </w:pPr>
    </w:p>
    <w:p w14:paraId="11E42C54" w14:textId="77777777" w:rsidR="00946EAE" w:rsidRDefault="00946EAE" w:rsidP="00946EAE">
      <w:pPr>
        <w:rPr>
          <w:rFonts w:ascii="Times New Roman" w:hAnsi="Times New Roman" w:cs="Times New Roman"/>
          <w:b/>
          <w:bCs/>
          <w:color w:val="auto"/>
          <w:sz w:val="28"/>
          <w:szCs w:val="36"/>
        </w:rPr>
      </w:pPr>
    </w:p>
    <w:p w14:paraId="79854324" w14:textId="77777777" w:rsidR="00946EAE" w:rsidRDefault="00946EAE" w:rsidP="00946EAE">
      <w:pPr>
        <w:rPr>
          <w:rFonts w:ascii="Times New Roman" w:hAnsi="Times New Roman" w:cs="Times New Roman"/>
          <w:b/>
          <w:bCs/>
          <w:color w:val="auto"/>
          <w:sz w:val="28"/>
          <w:szCs w:val="36"/>
        </w:rPr>
      </w:pPr>
    </w:p>
    <w:p w14:paraId="086DB7DD" w14:textId="77777777" w:rsidR="00946EAE" w:rsidRDefault="00946EAE" w:rsidP="00946EAE">
      <w:pPr>
        <w:rPr>
          <w:rFonts w:ascii="Times New Roman" w:hAnsi="Times New Roman" w:cs="Times New Roman"/>
          <w:b/>
          <w:bCs/>
          <w:color w:val="auto"/>
          <w:sz w:val="28"/>
          <w:szCs w:val="36"/>
        </w:rPr>
      </w:pPr>
    </w:p>
    <w:p w14:paraId="74334F75" w14:textId="77777777" w:rsidR="00946EAE" w:rsidRDefault="00946EAE" w:rsidP="00946EAE">
      <w:pPr>
        <w:rPr>
          <w:rFonts w:ascii="Times New Roman" w:hAnsi="Times New Roman" w:cs="Times New Roman"/>
          <w:b/>
          <w:bCs/>
          <w:color w:val="auto"/>
          <w:sz w:val="28"/>
          <w:szCs w:val="36"/>
        </w:rPr>
      </w:pPr>
    </w:p>
    <w:p w14:paraId="6F7C21DA" w14:textId="77777777" w:rsidR="00946EAE" w:rsidRDefault="00946EAE" w:rsidP="00946EAE">
      <w:pPr>
        <w:rPr>
          <w:rFonts w:ascii="Times New Roman" w:hAnsi="Times New Roman" w:cs="Times New Roman"/>
          <w:b/>
          <w:bCs/>
          <w:color w:val="auto"/>
          <w:sz w:val="28"/>
          <w:szCs w:val="36"/>
        </w:rPr>
      </w:pPr>
    </w:p>
    <w:p w14:paraId="082BAD32" w14:textId="77777777" w:rsidR="00946EAE" w:rsidRDefault="00946EAE" w:rsidP="00946EAE">
      <w:pPr>
        <w:rPr>
          <w:rFonts w:ascii="Times New Roman" w:hAnsi="Times New Roman" w:cs="Times New Roman"/>
          <w:b/>
          <w:bCs/>
          <w:color w:val="auto"/>
          <w:sz w:val="28"/>
          <w:szCs w:val="36"/>
        </w:rPr>
      </w:pPr>
    </w:p>
    <w:p w14:paraId="0EA01A87" w14:textId="77777777" w:rsidR="00946EAE" w:rsidRDefault="00946EAE" w:rsidP="00946EAE">
      <w:pPr>
        <w:rPr>
          <w:rFonts w:ascii="Times New Roman" w:hAnsi="Times New Roman" w:cs="Times New Roman"/>
          <w:b/>
          <w:bCs/>
          <w:color w:val="auto"/>
          <w:sz w:val="28"/>
          <w:szCs w:val="36"/>
        </w:rPr>
      </w:pPr>
    </w:p>
    <w:p w14:paraId="2F266BD6" w14:textId="77777777" w:rsidR="00946EAE" w:rsidRDefault="00946EAE" w:rsidP="00946EAE">
      <w:pPr>
        <w:rPr>
          <w:rFonts w:ascii="Times New Roman" w:hAnsi="Times New Roman" w:cs="Times New Roman"/>
          <w:b/>
          <w:bCs/>
          <w:color w:val="auto"/>
          <w:sz w:val="28"/>
          <w:szCs w:val="36"/>
        </w:rPr>
      </w:pPr>
    </w:p>
    <w:p w14:paraId="7003AC75" w14:textId="77777777" w:rsidR="00946EAE" w:rsidRDefault="00946EAE" w:rsidP="00946EAE">
      <w:pPr>
        <w:rPr>
          <w:rFonts w:ascii="Times New Roman" w:hAnsi="Times New Roman" w:cs="Times New Roman"/>
          <w:b/>
          <w:bCs/>
          <w:color w:val="auto"/>
          <w:sz w:val="28"/>
          <w:szCs w:val="36"/>
        </w:rPr>
      </w:pPr>
    </w:p>
    <w:p w14:paraId="57FBFBCA" w14:textId="77777777" w:rsidR="00946EAE" w:rsidRDefault="00946EAE" w:rsidP="00946EAE">
      <w:pPr>
        <w:rPr>
          <w:rFonts w:ascii="Times New Roman" w:hAnsi="Times New Roman" w:cs="Times New Roman"/>
          <w:b/>
          <w:bCs/>
          <w:color w:val="auto"/>
          <w:sz w:val="28"/>
          <w:szCs w:val="36"/>
        </w:rPr>
      </w:pPr>
    </w:p>
    <w:p w14:paraId="78F754D0" w14:textId="77777777" w:rsidR="00946EAE" w:rsidRDefault="00946EAE" w:rsidP="00946EAE">
      <w:pPr>
        <w:rPr>
          <w:rFonts w:ascii="Times New Roman" w:hAnsi="Times New Roman" w:cs="Times New Roman"/>
          <w:b/>
          <w:bCs/>
          <w:color w:val="auto"/>
          <w:sz w:val="28"/>
          <w:szCs w:val="36"/>
        </w:rPr>
      </w:pPr>
    </w:p>
    <w:p w14:paraId="437DA700" w14:textId="77777777" w:rsidR="00946EAE" w:rsidRDefault="00946EAE" w:rsidP="00946EAE">
      <w:pPr>
        <w:rPr>
          <w:rFonts w:ascii="Times New Roman" w:hAnsi="Times New Roman" w:cs="Times New Roman"/>
          <w:b/>
          <w:bCs/>
          <w:color w:val="auto"/>
          <w:sz w:val="28"/>
          <w:szCs w:val="36"/>
        </w:rPr>
      </w:pPr>
    </w:p>
    <w:p w14:paraId="467C7328" w14:textId="77777777" w:rsidR="00946EAE" w:rsidRDefault="00946EAE" w:rsidP="00946EAE">
      <w:pPr>
        <w:rPr>
          <w:rFonts w:ascii="Times New Roman" w:hAnsi="Times New Roman" w:cs="Times New Roman"/>
          <w:b/>
          <w:bCs/>
          <w:color w:val="auto"/>
          <w:sz w:val="28"/>
          <w:szCs w:val="36"/>
        </w:rPr>
      </w:pPr>
    </w:p>
    <w:p w14:paraId="2F5A9C4D" w14:textId="77777777" w:rsidR="00946EAE" w:rsidRDefault="00946EAE" w:rsidP="00946EAE">
      <w:pPr>
        <w:rPr>
          <w:rFonts w:ascii="Times New Roman" w:hAnsi="Times New Roman" w:cs="Times New Roman"/>
          <w:b/>
          <w:bCs/>
          <w:color w:val="auto"/>
          <w:sz w:val="28"/>
          <w:szCs w:val="36"/>
        </w:rPr>
      </w:pPr>
    </w:p>
    <w:p w14:paraId="422AF67C" w14:textId="77777777" w:rsidR="00946EAE" w:rsidRDefault="00946EAE" w:rsidP="00946EAE">
      <w:pPr>
        <w:rPr>
          <w:rFonts w:ascii="Times New Roman" w:hAnsi="Times New Roman" w:cs="Times New Roman"/>
          <w:b/>
          <w:bCs/>
          <w:color w:val="auto"/>
          <w:sz w:val="28"/>
          <w:szCs w:val="36"/>
        </w:rPr>
      </w:pPr>
    </w:p>
    <w:p w14:paraId="053EDBF3" w14:textId="77777777" w:rsidR="00946EAE" w:rsidRDefault="00946EAE" w:rsidP="00946EAE">
      <w:pPr>
        <w:rPr>
          <w:rFonts w:ascii="Times New Roman" w:hAnsi="Times New Roman" w:cs="Times New Roman"/>
          <w:b/>
          <w:bCs/>
          <w:color w:val="auto"/>
          <w:sz w:val="28"/>
          <w:szCs w:val="36"/>
        </w:rPr>
      </w:pPr>
    </w:p>
    <w:p w14:paraId="5788B824" w14:textId="77777777" w:rsidR="00946EAE" w:rsidRDefault="00946EAE" w:rsidP="00946EAE">
      <w:pPr>
        <w:rPr>
          <w:rFonts w:ascii="Times New Roman" w:hAnsi="Times New Roman" w:cs="Times New Roman"/>
          <w:b/>
          <w:bCs/>
          <w:color w:val="auto"/>
          <w:sz w:val="28"/>
          <w:szCs w:val="36"/>
        </w:rPr>
      </w:pPr>
    </w:p>
    <w:p w14:paraId="330D2621" w14:textId="77777777" w:rsidR="00946EAE" w:rsidRDefault="00946EAE" w:rsidP="00946EAE">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t>Chapter One: Introduction</w:t>
      </w:r>
    </w:p>
    <w:p w14:paraId="1A7C8CCB" w14:textId="77777777" w:rsidR="00946EAE" w:rsidRDefault="00946EAE" w:rsidP="00946EAE">
      <w:pPr>
        <w:rPr>
          <w:rFonts w:ascii="Times New Roman" w:hAnsi="Times New Roman" w:cs="Times New Roman"/>
          <w:b/>
          <w:bCs/>
          <w:color w:val="auto"/>
          <w:sz w:val="36"/>
          <w:szCs w:val="36"/>
        </w:rPr>
      </w:pPr>
    </w:p>
    <w:p w14:paraId="37320231" w14:textId="77777777" w:rsidR="00946EAE" w:rsidRPr="00035064" w:rsidRDefault="00946EAE" w:rsidP="00946EAE">
      <w:pPr>
        <w:pStyle w:val="ListParagraph"/>
        <w:numPr>
          <w:ilvl w:val="1"/>
          <w:numId w:val="1"/>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148ADF5B" w14:textId="77777777" w:rsidR="00946EAE" w:rsidRPr="00FC6EDF" w:rsidRDefault="00946EAE" w:rsidP="00946EAE">
      <w:pPr>
        <w:ind w:firstLine="720"/>
        <w:rPr>
          <w:rFonts w:ascii="Times New Roman" w:hAnsi="Times New Roman" w:cs="Times New Roman"/>
          <w:b/>
          <w:bCs/>
          <w:color w:val="auto"/>
          <w:sz w:val="36"/>
          <w:szCs w:val="36"/>
        </w:rPr>
      </w:pPr>
      <w:r w:rsidRPr="00FC6EDF">
        <w:rPr>
          <w:rFonts w:ascii="Times New Roman" w:hAnsi="Times New Roman" w:cs="Times New Roman"/>
          <w:color w:val="auto"/>
          <w:sz w:val="24"/>
          <w:szCs w:val="24"/>
        </w:rPr>
        <w:t>Dental clinic service system is a web application and mobile application, which support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2EA75976" w14:textId="77777777" w:rsidR="00946EAE" w:rsidRPr="00FC6EDF" w:rsidRDefault="00946EAE" w:rsidP="00946EAE">
      <w:pPr>
        <w:widowControl w:val="0"/>
        <w:autoSpaceDE w:val="0"/>
        <w:autoSpaceDN w:val="0"/>
        <w:adjustRightInd w:val="0"/>
        <w:spacing w:after="240" w:line="240" w:lineRule="auto"/>
        <w:ind w:firstLine="720"/>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This Software Requirement Specification has described in more detail of each requirement and each function that the system should have. The document includes the scope of project, product function, user characteristic, Functional Requirement, and Non-Functional Requirement.</w:t>
      </w:r>
    </w:p>
    <w:p w14:paraId="651FCE92" w14:textId="77777777" w:rsidR="00946EAE" w:rsidRPr="00035064"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1044948E" w14:textId="77777777" w:rsidR="00BD6675" w:rsidRPr="00BD6675" w:rsidRDefault="00BD6675" w:rsidP="00BD6675">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675">
        <w:rPr>
          <w:rFonts w:ascii="Times New Roman" w:eastAsiaTheme="minorEastAsia" w:hAnsi="Times New Roman" w:cs="Times New Roman"/>
          <w:color w:val="auto"/>
          <w:sz w:val="24"/>
          <w:szCs w:val="24"/>
          <w:lang w:bidi="ar-SA"/>
        </w:rPr>
        <w:t>The purpose of the traceability record document is to show relation of the project. The traceability is linked between user requirements to system requirement specification, use case, activity diagram, sequence diagram and user interface design.</w:t>
      </w:r>
    </w:p>
    <w:p w14:paraId="3203B313" w14:textId="77777777" w:rsidR="00946EAE" w:rsidRPr="002D0C75" w:rsidRDefault="00946EAE" w:rsidP="00946EAE">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52F9AF2D"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In the website and application. </w:t>
      </w:r>
    </w:p>
    <w:p w14:paraId="4FC231EE" w14:textId="77777777" w:rsidR="00946EAE" w:rsidRDefault="00946EAE"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units </w:t>
      </w:r>
      <w:r w:rsidRPr="009E7BE7">
        <w:rPr>
          <w:rFonts w:ascii="Times New Roman" w:eastAsiaTheme="minorEastAsia" w:hAnsi="Times New Roman" w:cs="Times New Roman"/>
          <w:color w:val="auto"/>
          <w:sz w:val="24"/>
          <w:szCs w:val="24"/>
          <w:lang w:bidi="ar-SA"/>
        </w:rPr>
        <w:t>testing and to solve the defects in the system and describes the system testing activities for testing a completely integrated system to verify that it meets the user requirements.</w:t>
      </w:r>
    </w:p>
    <w:p w14:paraId="1E70F0C5"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DD1861D"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A12EA7E"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62BAA33C" w14:textId="77777777" w:rsidR="0052684D" w:rsidRDefault="0052684D" w:rsidP="00946EAE">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7C027D2"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D0BE209" w14:textId="77777777" w:rsidR="00C7555E" w:rsidRDefault="00C7555E" w:rsidP="00C7555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sectPr w:rsidR="00C7555E" w:rsidSect="00AE0ECB">
          <w:pgSz w:w="11900" w:h="16840"/>
          <w:pgMar w:top="1440" w:right="1800" w:bottom="1440" w:left="1800" w:header="708" w:footer="708" w:gutter="0"/>
          <w:cols w:space="708"/>
          <w:docGrid w:linePitch="360"/>
        </w:sectPr>
      </w:pPr>
    </w:p>
    <w:p w14:paraId="4CC65B23" w14:textId="77777777" w:rsidR="0052684D" w:rsidRPr="0052684D" w:rsidRDefault="0052684D" w:rsidP="0052684D">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52684D">
        <w:rPr>
          <w:rFonts w:ascii="Times" w:eastAsiaTheme="minorEastAsia" w:hAnsi="Times" w:cs="Times"/>
          <w:b/>
          <w:bCs/>
          <w:color w:val="auto"/>
          <w:sz w:val="36"/>
          <w:szCs w:val="36"/>
          <w:lang w:bidi="ar-SA"/>
        </w:rPr>
        <w:t>Chapter Two | Traceability Record Table </w:t>
      </w:r>
    </w:p>
    <w:p w14:paraId="60DE5742" w14:textId="7D410F61" w:rsidR="0052684D" w:rsidRPr="0052684D" w:rsidRDefault="0052684D" w:rsidP="0052684D">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52684D">
        <w:rPr>
          <w:rFonts w:ascii="Times" w:eastAsiaTheme="minorEastAsia" w:hAnsi="Times" w:cs="Times"/>
          <w:b/>
          <w:bCs/>
          <w:color w:val="auto"/>
          <w:sz w:val="32"/>
          <w:szCs w:val="32"/>
          <w:lang w:bidi="ar-SA"/>
        </w:rPr>
        <w:t xml:space="preserve">2.1 </w:t>
      </w:r>
      <w:r w:rsidR="00B2497F">
        <w:rPr>
          <w:rFonts w:ascii="Times" w:eastAsiaTheme="minorEastAsia" w:hAnsi="Times" w:cs="Times"/>
          <w:b/>
          <w:bCs/>
          <w:color w:val="auto"/>
          <w:sz w:val="32"/>
          <w:szCs w:val="32"/>
          <w:lang w:bidi="ar-SA"/>
        </w:rPr>
        <w:t xml:space="preserve">Bi-directional metrics System: </w:t>
      </w:r>
      <w:r w:rsidRPr="0052684D">
        <w:rPr>
          <w:rFonts w:ascii="Times" w:eastAsiaTheme="minorEastAsia" w:hAnsi="Times" w:cs="Times"/>
          <w:b/>
          <w:bCs/>
          <w:color w:val="auto"/>
          <w:sz w:val="32"/>
          <w:szCs w:val="32"/>
          <w:lang w:bidi="ar-SA"/>
        </w:rPr>
        <w:t>Requirement Specifications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CD042D" w14:paraId="3B4AD4DF" w14:textId="42E9A7B3" w:rsidTr="000E50F4">
        <w:trPr>
          <w:cantSplit/>
          <w:trHeight w:val="1146"/>
        </w:trPr>
        <w:tc>
          <w:tcPr>
            <w:tcW w:w="709" w:type="dxa"/>
            <w:shd w:val="clear" w:color="auto" w:fill="D9D9D9"/>
          </w:tcPr>
          <w:p w14:paraId="3C080CD3" w14:textId="259A8BC5"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BE0CBF4" w14:textId="080C8F61" w:rsidR="00CD042D" w:rsidRPr="00CD042D" w:rsidRDefault="00CD042D" w:rsidP="00CD042D">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9FD0631" w14:textId="5BEB611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1AE34245" w14:textId="6FF97A50"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1B721AF3" w14:textId="50D634AA"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3809381" w14:textId="44AF43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76A76A51" w14:textId="12B52615"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0FA696F2" w14:textId="4A82AFF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04F97C96" w14:textId="12A4B93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722D4295" w14:textId="54627F2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4D6041E5" w14:textId="61B58F0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00CCBA19" w14:textId="0D3DDE49"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90C04A2" w14:textId="198553F7"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D1A937E" w14:textId="2AF2DC1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2F992982" w14:textId="41F2EC8C"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21DA26E3" w14:textId="1F69908D"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91290F4" w14:textId="2FDB34F6"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84FCD36" w14:textId="078B7CA4"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58807206" w14:textId="0D3946B2"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2A32F1D" w14:textId="6959C718" w:rsidR="00CD042D" w:rsidRPr="00247E96" w:rsidRDefault="00CD042D" w:rsidP="00C7555E">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59534AB1" w14:textId="1CC87C73"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95437D" w14:textId="525AFA81"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18D3522D" w14:textId="0748FF95" w:rsidR="00CD042D" w:rsidRPr="00247E96" w:rsidRDefault="00CD042D" w:rsidP="00CD042D">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D042D" w14:paraId="655BF7BD" w14:textId="1459E288" w:rsidTr="000E50F4">
        <w:trPr>
          <w:trHeight w:val="504"/>
        </w:trPr>
        <w:tc>
          <w:tcPr>
            <w:tcW w:w="709" w:type="dxa"/>
          </w:tcPr>
          <w:p w14:paraId="40D54D46" w14:textId="74054961"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52023D3C" w14:textId="48BEA101"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SRS-01</w:t>
            </w:r>
          </w:p>
        </w:tc>
        <w:tc>
          <w:tcPr>
            <w:tcW w:w="425" w:type="dxa"/>
            <w:shd w:val="clear" w:color="auto" w:fill="606060"/>
          </w:tcPr>
          <w:p w14:paraId="3AF4199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18673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E162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20DEA4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AE28E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8747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0D87B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0A772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88A9D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D72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9E49E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8558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A2B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49C8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99EEF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5824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7760C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92C4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B391A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A209B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5441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854FCF6" w14:textId="22FFE220" w:rsidTr="000E50F4">
        <w:trPr>
          <w:trHeight w:val="484"/>
        </w:trPr>
        <w:tc>
          <w:tcPr>
            <w:tcW w:w="709" w:type="dxa"/>
          </w:tcPr>
          <w:p w14:paraId="143BFF54" w14:textId="09DCFC7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5CBF020B" w14:textId="54338512"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SRS-02</w:t>
            </w:r>
          </w:p>
        </w:tc>
        <w:tc>
          <w:tcPr>
            <w:tcW w:w="425" w:type="dxa"/>
            <w:shd w:val="clear" w:color="auto" w:fill="606060"/>
          </w:tcPr>
          <w:p w14:paraId="26BE59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6F806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2C558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EDA6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0E34B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9E25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3D1F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FE14A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6BDB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BEA5D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EDCE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1BB01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3EC9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CCE17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F1B1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27C2C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715B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B80E4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079D4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FE8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2A27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0CB3FBD9" w14:textId="5A1D7561" w:rsidTr="000E50F4">
        <w:trPr>
          <w:trHeight w:val="504"/>
        </w:trPr>
        <w:tc>
          <w:tcPr>
            <w:tcW w:w="709" w:type="dxa"/>
          </w:tcPr>
          <w:p w14:paraId="5F792EE6" w14:textId="7DCDF5D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7091CF9" w14:textId="5784D7F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SRS-03</w:t>
            </w:r>
          </w:p>
        </w:tc>
        <w:tc>
          <w:tcPr>
            <w:tcW w:w="425" w:type="dxa"/>
          </w:tcPr>
          <w:p w14:paraId="43A95A1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2F30CA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13A82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BF45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3E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7FD9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187D8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9528B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47F1E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18542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624F2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82D72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8564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2526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00B4C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2505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5D321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5860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8638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C8857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CEF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F626AA7" w14:textId="15BA36C5" w:rsidTr="000E50F4">
        <w:trPr>
          <w:trHeight w:val="504"/>
        </w:trPr>
        <w:tc>
          <w:tcPr>
            <w:tcW w:w="709" w:type="dxa"/>
          </w:tcPr>
          <w:p w14:paraId="6FD1655B" w14:textId="615CEAB5"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F2A56BC" w14:textId="1E5EAD39"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SRS-04</w:t>
            </w:r>
          </w:p>
        </w:tc>
        <w:tc>
          <w:tcPr>
            <w:tcW w:w="425" w:type="dxa"/>
          </w:tcPr>
          <w:p w14:paraId="264E3BB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56D2E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7E48F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665D19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25CA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777E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F0E5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06E9E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79D1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61EC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BE656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43EB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BE5A4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995F2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E5534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B9D1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9D25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BDCB4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2C5A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0BAF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3E4F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539CCE02" w14:textId="292CBACA" w:rsidTr="000E50F4">
        <w:trPr>
          <w:trHeight w:val="484"/>
        </w:trPr>
        <w:tc>
          <w:tcPr>
            <w:tcW w:w="709" w:type="dxa"/>
          </w:tcPr>
          <w:p w14:paraId="0DA27458" w14:textId="44A5052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2C56081F" w14:textId="312832E8"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SRS-05</w:t>
            </w:r>
          </w:p>
        </w:tc>
        <w:tc>
          <w:tcPr>
            <w:tcW w:w="425" w:type="dxa"/>
          </w:tcPr>
          <w:p w14:paraId="7B8250E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67486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5142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7C92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019BF7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3DB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8C051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ACE0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3187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2A262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05AE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F908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B3A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15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C2BF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2F4C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2923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00F60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EAD8B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7330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6950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CE1D54E" w14:textId="7788E7C9" w:rsidTr="000E50F4">
        <w:trPr>
          <w:trHeight w:val="504"/>
        </w:trPr>
        <w:tc>
          <w:tcPr>
            <w:tcW w:w="709" w:type="dxa"/>
          </w:tcPr>
          <w:p w14:paraId="41980D5A" w14:textId="09C4B757"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0144FB62" w14:textId="6E35C7E5"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SRS-06</w:t>
            </w:r>
          </w:p>
        </w:tc>
        <w:tc>
          <w:tcPr>
            <w:tcW w:w="425" w:type="dxa"/>
          </w:tcPr>
          <w:p w14:paraId="4E6C8F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BF9FD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64563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4B9A8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E72EE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A2BE21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8DBD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B986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6AA83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C3D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3B296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AFD19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07AB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4FEDF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68281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D5F52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29F4D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A2AD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EBC4F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F12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3106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675C32B2" w14:textId="013BFF2D" w:rsidTr="000E50F4">
        <w:trPr>
          <w:trHeight w:val="484"/>
        </w:trPr>
        <w:tc>
          <w:tcPr>
            <w:tcW w:w="709" w:type="dxa"/>
          </w:tcPr>
          <w:p w14:paraId="7EC11B6D" w14:textId="5ABA4139"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51461BCF" w14:textId="20427F53"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SRS-07</w:t>
            </w:r>
          </w:p>
        </w:tc>
        <w:tc>
          <w:tcPr>
            <w:tcW w:w="425" w:type="dxa"/>
          </w:tcPr>
          <w:p w14:paraId="09A5ADB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707D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C3ED2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6E30F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5A0D6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AC060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48269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FDD68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1C11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D90DA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4EDC6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F4D3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6697A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D3EF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A27B8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A133B"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709DF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68FD4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C9398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04B9E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B9108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36B7C85B" w14:textId="273767AC" w:rsidTr="000E50F4">
        <w:trPr>
          <w:trHeight w:val="504"/>
        </w:trPr>
        <w:tc>
          <w:tcPr>
            <w:tcW w:w="709" w:type="dxa"/>
          </w:tcPr>
          <w:p w14:paraId="5711D2D2" w14:textId="3664FF8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1D1B24E" w14:textId="321B529E"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SRS-08</w:t>
            </w:r>
          </w:p>
        </w:tc>
        <w:tc>
          <w:tcPr>
            <w:tcW w:w="425" w:type="dxa"/>
          </w:tcPr>
          <w:p w14:paraId="44B2496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B5EF6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AECC4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DF11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BD17D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49453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F01C5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7C815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7A958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0C6913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BCCD0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1289A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373B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C152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F45AF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51F7C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C9AEBB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520A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575EA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2E567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90FB9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4E4F626C" w14:textId="607B827E" w:rsidTr="000E50F4">
        <w:trPr>
          <w:trHeight w:val="504"/>
        </w:trPr>
        <w:tc>
          <w:tcPr>
            <w:tcW w:w="709" w:type="dxa"/>
          </w:tcPr>
          <w:p w14:paraId="438E1C95" w14:textId="5BAB8D06"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DEB4B95" w14:textId="5D3D4B77"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SRS-09</w:t>
            </w:r>
          </w:p>
        </w:tc>
        <w:tc>
          <w:tcPr>
            <w:tcW w:w="425" w:type="dxa"/>
          </w:tcPr>
          <w:p w14:paraId="06BF699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42DD9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3B96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0A035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2E319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3033C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740658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83403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3279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551B85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19090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7CA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98C574"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DBD5D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6BB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79C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4AA4C6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42EA2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DE45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27E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49F2E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234E20EF" w14:textId="5120DB20" w:rsidTr="000E50F4">
        <w:trPr>
          <w:trHeight w:val="484"/>
        </w:trPr>
        <w:tc>
          <w:tcPr>
            <w:tcW w:w="709" w:type="dxa"/>
          </w:tcPr>
          <w:p w14:paraId="567FB355" w14:textId="5F4DF4BF"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7C0FA582" w14:textId="13850CCB"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SRS-10</w:t>
            </w:r>
          </w:p>
        </w:tc>
        <w:tc>
          <w:tcPr>
            <w:tcW w:w="425" w:type="dxa"/>
          </w:tcPr>
          <w:p w14:paraId="7F4D60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6B3F1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61651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704BF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E511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18BDF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3C569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D3B3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99457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0B6AA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087DBD"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CC7E0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0C69A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DF69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A17A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989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848E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66B17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B363D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D6A392"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833D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D042D" w14:paraId="747A150B" w14:textId="0D5DF3FB" w:rsidTr="000E50F4">
        <w:trPr>
          <w:trHeight w:val="504"/>
        </w:trPr>
        <w:tc>
          <w:tcPr>
            <w:tcW w:w="709" w:type="dxa"/>
            <w:tcBorders>
              <w:bottom w:val="single" w:sz="4" w:space="0" w:color="auto"/>
            </w:tcBorders>
          </w:tcPr>
          <w:p w14:paraId="07524546" w14:textId="4CB32DDC" w:rsidR="00CD042D" w:rsidRDefault="002F736D" w:rsidP="002F736D">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Borders>
              <w:bottom w:val="single" w:sz="4" w:space="0" w:color="auto"/>
            </w:tcBorders>
          </w:tcPr>
          <w:p w14:paraId="7A3836BD" w14:textId="7248852F" w:rsidR="00CD042D" w:rsidRDefault="002F736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SRS-11</w:t>
            </w:r>
          </w:p>
        </w:tc>
        <w:tc>
          <w:tcPr>
            <w:tcW w:w="425" w:type="dxa"/>
            <w:tcBorders>
              <w:bottom w:val="single" w:sz="4" w:space="0" w:color="auto"/>
            </w:tcBorders>
          </w:tcPr>
          <w:p w14:paraId="5998E6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9C4F26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393F6C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E6F850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74EB80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51F5D82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F7134B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14FF47D0"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072C46A"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5E5C8"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27AD0A3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6EA53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3C6289F"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4112139"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03449CC"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0FFD287"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13C6075"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44D330E"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0AC9606"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5421DB3"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86599C1" w14:textId="77777777" w:rsidR="00CD042D" w:rsidRDefault="00CD042D" w:rsidP="00946EA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D89AD8E" w14:textId="77777777" w:rsidTr="000E50F4">
        <w:trPr>
          <w:trHeight w:val="1146"/>
        </w:trPr>
        <w:tc>
          <w:tcPr>
            <w:tcW w:w="709" w:type="dxa"/>
            <w:shd w:val="clear" w:color="auto" w:fill="D9D9D9"/>
          </w:tcPr>
          <w:p w14:paraId="299D27A0"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D05FA3F"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395E038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66BB08B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04971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C99D7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4DDEC9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50C954A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56C0C28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3BF2F88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34295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33226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4A8CCF3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16F62D6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7D377EC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507C6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65FA20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D7422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0610BB3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4AE9FA0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D2AA7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38763BF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2AE6A6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38657318" w14:textId="77777777" w:rsidTr="000E50F4">
        <w:trPr>
          <w:trHeight w:val="504"/>
        </w:trPr>
        <w:tc>
          <w:tcPr>
            <w:tcW w:w="709" w:type="dxa"/>
          </w:tcPr>
          <w:p w14:paraId="55D40404" w14:textId="0A05FE1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41AAE8CA" w14:textId="27FEC8C2"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SRS-12</w:t>
            </w:r>
          </w:p>
        </w:tc>
        <w:tc>
          <w:tcPr>
            <w:tcW w:w="425" w:type="dxa"/>
          </w:tcPr>
          <w:p w14:paraId="54B177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3BCB9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FD9C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5B23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6663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69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00ECE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276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08AC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6D35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64A4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1ABC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CDC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17AE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344D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A03E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5DC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452D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C4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974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CA5D2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027CC06" w14:textId="77777777" w:rsidTr="000E50F4">
        <w:trPr>
          <w:trHeight w:val="484"/>
        </w:trPr>
        <w:tc>
          <w:tcPr>
            <w:tcW w:w="709" w:type="dxa"/>
          </w:tcPr>
          <w:p w14:paraId="26FD4134" w14:textId="27182A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5CBB276E" w14:textId="476615B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SRS-13</w:t>
            </w:r>
          </w:p>
        </w:tc>
        <w:tc>
          <w:tcPr>
            <w:tcW w:w="425" w:type="dxa"/>
          </w:tcPr>
          <w:p w14:paraId="12E482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5C08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AEA5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FFEA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E166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72E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8C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801A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976B8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A8C46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66E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A117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13C0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D34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C4C8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15D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89F8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0AF4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CAD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88B22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F4C9F7" w14:textId="77777777" w:rsidTr="000E50F4">
        <w:trPr>
          <w:trHeight w:val="504"/>
        </w:trPr>
        <w:tc>
          <w:tcPr>
            <w:tcW w:w="709" w:type="dxa"/>
          </w:tcPr>
          <w:p w14:paraId="51CAE90E" w14:textId="76C2AD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05BA6FC" w14:textId="2035D2B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SRS-14</w:t>
            </w:r>
          </w:p>
        </w:tc>
        <w:tc>
          <w:tcPr>
            <w:tcW w:w="425" w:type="dxa"/>
          </w:tcPr>
          <w:p w14:paraId="0721F6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04F3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ED33D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EB35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667F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423B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FCEB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EC50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EB84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A4047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F041AA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800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9F7F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DB95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FCC1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854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46EE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36B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79A5A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D592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6B8C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2E4A87" w14:textId="77777777" w:rsidTr="000E50F4">
        <w:trPr>
          <w:trHeight w:val="504"/>
        </w:trPr>
        <w:tc>
          <w:tcPr>
            <w:tcW w:w="709" w:type="dxa"/>
          </w:tcPr>
          <w:p w14:paraId="5BF4DE13" w14:textId="0C041729"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5BF85478" w14:textId="42A8500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SRS-15</w:t>
            </w:r>
          </w:p>
        </w:tc>
        <w:tc>
          <w:tcPr>
            <w:tcW w:w="425" w:type="dxa"/>
          </w:tcPr>
          <w:p w14:paraId="60CD6A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6AEC4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78B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EB93FC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D0BF6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09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C44A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58C3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59F1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18D76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B06B2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077C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2E12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97F3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5A9A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DBE9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960D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7F96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CBD59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93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1225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7B50BE0" w14:textId="77777777" w:rsidTr="000E50F4">
        <w:trPr>
          <w:trHeight w:val="484"/>
        </w:trPr>
        <w:tc>
          <w:tcPr>
            <w:tcW w:w="709" w:type="dxa"/>
          </w:tcPr>
          <w:p w14:paraId="4CEDD610" w14:textId="5B6DE71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5B3A066B" w14:textId="0CF1E06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SRS-16</w:t>
            </w:r>
          </w:p>
        </w:tc>
        <w:tc>
          <w:tcPr>
            <w:tcW w:w="425" w:type="dxa"/>
          </w:tcPr>
          <w:p w14:paraId="5C1512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68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2FF4F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9D03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91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34F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A28D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C38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EBCA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9D187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636DB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93B9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537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0D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C589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CC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CFED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49D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7891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84F7F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2997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2E4E3A1" w14:textId="77777777" w:rsidTr="000E50F4">
        <w:trPr>
          <w:trHeight w:val="504"/>
        </w:trPr>
        <w:tc>
          <w:tcPr>
            <w:tcW w:w="709" w:type="dxa"/>
          </w:tcPr>
          <w:p w14:paraId="0795687F" w14:textId="1CF89A8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9D674A1" w14:textId="7625E82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SRS-17</w:t>
            </w:r>
          </w:p>
        </w:tc>
        <w:tc>
          <w:tcPr>
            <w:tcW w:w="425" w:type="dxa"/>
          </w:tcPr>
          <w:p w14:paraId="034509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8D120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F8C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E1C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DEF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B76E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2790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307F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514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247AC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ABDA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E0B6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B7B1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151D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717F3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75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9F51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0A29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E357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B0A3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693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BD497D5" w14:textId="77777777" w:rsidTr="000E50F4">
        <w:trPr>
          <w:trHeight w:val="484"/>
        </w:trPr>
        <w:tc>
          <w:tcPr>
            <w:tcW w:w="709" w:type="dxa"/>
          </w:tcPr>
          <w:p w14:paraId="41FD61BE" w14:textId="39E6C4C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309B9B97" w14:textId="1B91FB91"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SRS-18</w:t>
            </w:r>
          </w:p>
        </w:tc>
        <w:tc>
          <w:tcPr>
            <w:tcW w:w="425" w:type="dxa"/>
          </w:tcPr>
          <w:p w14:paraId="5CACBEA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1BF6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DC685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42E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FEB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B4FB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2303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5A5B5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6DD9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12E16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29DE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5A9E7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7D20A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5A8B1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61A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89BF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85A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088F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07F8F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ABE2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D57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E0105F7" w14:textId="77777777" w:rsidTr="000E50F4">
        <w:trPr>
          <w:trHeight w:val="504"/>
        </w:trPr>
        <w:tc>
          <w:tcPr>
            <w:tcW w:w="709" w:type="dxa"/>
          </w:tcPr>
          <w:p w14:paraId="15D1901C" w14:textId="406855D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239251D3" w14:textId="6E7A0CF6"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SRS-19</w:t>
            </w:r>
          </w:p>
        </w:tc>
        <w:tc>
          <w:tcPr>
            <w:tcW w:w="425" w:type="dxa"/>
          </w:tcPr>
          <w:p w14:paraId="3F59C2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81C1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9D9C4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4437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3CC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95F8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2C9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6A15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3697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48298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116F5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D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6A2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C02B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D4EBA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5E72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5689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E85E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7CA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FC9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1EC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3C4EB6B" w14:textId="77777777" w:rsidTr="000E50F4">
        <w:trPr>
          <w:trHeight w:val="504"/>
        </w:trPr>
        <w:tc>
          <w:tcPr>
            <w:tcW w:w="709" w:type="dxa"/>
          </w:tcPr>
          <w:p w14:paraId="184EC3C7" w14:textId="0D37E1E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20B9641D" w14:textId="1AE0C48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SRS-20</w:t>
            </w:r>
          </w:p>
        </w:tc>
        <w:tc>
          <w:tcPr>
            <w:tcW w:w="425" w:type="dxa"/>
          </w:tcPr>
          <w:p w14:paraId="03427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CB5D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DBA7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AED7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5988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08B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C9F54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D392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B31B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3BD8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5F38B4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342D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B776D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55EF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D643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D58F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FF35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BA87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7FDB9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906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336C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8553668" w14:textId="77777777" w:rsidTr="000E50F4">
        <w:trPr>
          <w:trHeight w:val="484"/>
        </w:trPr>
        <w:tc>
          <w:tcPr>
            <w:tcW w:w="709" w:type="dxa"/>
          </w:tcPr>
          <w:p w14:paraId="5488204B" w14:textId="763082F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54BAE79" w14:textId="079E4EC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SRS-21</w:t>
            </w:r>
          </w:p>
        </w:tc>
        <w:tc>
          <w:tcPr>
            <w:tcW w:w="425" w:type="dxa"/>
          </w:tcPr>
          <w:p w14:paraId="4371078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3AF9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8AF7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4DE2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EC8E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577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9E2D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4A8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CD4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1E007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704D0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C7BD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B004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961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8F137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DA99A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45C6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D762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519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2221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7C4A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4476891" w14:textId="77777777" w:rsidTr="000E50F4">
        <w:trPr>
          <w:trHeight w:val="504"/>
        </w:trPr>
        <w:tc>
          <w:tcPr>
            <w:tcW w:w="709" w:type="dxa"/>
          </w:tcPr>
          <w:p w14:paraId="081508AE" w14:textId="470162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29FAA6F9" w14:textId="48FBF6F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SRS-22</w:t>
            </w:r>
          </w:p>
        </w:tc>
        <w:tc>
          <w:tcPr>
            <w:tcW w:w="425" w:type="dxa"/>
          </w:tcPr>
          <w:p w14:paraId="0FE454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9B0A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E7E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8F15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3402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53C7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C1A3E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E6AC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BB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667B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B8F65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2A54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EB5B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B3B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D96BF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0D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3C09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6FE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610B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0574A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58B5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3F53C87" w14:textId="77777777" w:rsidTr="000E50F4">
        <w:trPr>
          <w:trHeight w:val="504"/>
        </w:trPr>
        <w:tc>
          <w:tcPr>
            <w:tcW w:w="709" w:type="dxa"/>
          </w:tcPr>
          <w:p w14:paraId="741DA2A0" w14:textId="1B3A38AA"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2FF4DA19" w14:textId="46E468E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SRS-23</w:t>
            </w:r>
          </w:p>
        </w:tc>
        <w:tc>
          <w:tcPr>
            <w:tcW w:w="425" w:type="dxa"/>
          </w:tcPr>
          <w:p w14:paraId="5F5FC2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AB20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0720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843A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CF36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6B1A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D541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3D73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7E5C8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B02F9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D1E5C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BFCC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2664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D7A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9BAC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3ED6B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C0986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A28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77D35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F4319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008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F277BBA" w14:textId="77777777" w:rsidTr="000E50F4">
        <w:trPr>
          <w:trHeight w:val="504"/>
        </w:trPr>
        <w:tc>
          <w:tcPr>
            <w:tcW w:w="709" w:type="dxa"/>
          </w:tcPr>
          <w:p w14:paraId="50CC9EE4" w14:textId="239C98B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54F87ED2" w14:textId="439A3D64"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SRS-24</w:t>
            </w:r>
          </w:p>
        </w:tc>
        <w:tc>
          <w:tcPr>
            <w:tcW w:w="425" w:type="dxa"/>
          </w:tcPr>
          <w:p w14:paraId="5C2631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32D0B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7E2F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F07F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A972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654C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33466E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5C59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DBA1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DC83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F9BA02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05BA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94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429C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E7E74E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845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682E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CC20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11D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955A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AF10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3CBC1FB9" w14:textId="77777777" w:rsidR="00A93EF1" w:rsidRDefault="00A93EF1"/>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997259A" w14:textId="77777777" w:rsidTr="000E50F4">
        <w:trPr>
          <w:cantSplit/>
          <w:trHeight w:val="1146"/>
        </w:trPr>
        <w:tc>
          <w:tcPr>
            <w:tcW w:w="709" w:type="dxa"/>
            <w:shd w:val="clear" w:color="auto" w:fill="D9D9D9"/>
          </w:tcPr>
          <w:p w14:paraId="6D5E008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4A482A7E"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4D92F49F"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9BF513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B9BF34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08D03F5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81A929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6E76AE9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A144A0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7695F9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0084E44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0536F32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281BEEB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52A116D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08F5E713"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5CAE7F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2D4EA89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DA67FC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37809D6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C2272E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09EA12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099D0A0"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7E57A7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1D8BC744" w14:textId="77777777" w:rsidTr="000E50F4">
        <w:trPr>
          <w:trHeight w:val="504"/>
        </w:trPr>
        <w:tc>
          <w:tcPr>
            <w:tcW w:w="709" w:type="dxa"/>
          </w:tcPr>
          <w:p w14:paraId="368A7C02" w14:textId="61B5A0D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Pr>
          <w:p w14:paraId="79C42453" w14:textId="5EB98C1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SRS-25</w:t>
            </w:r>
          </w:p>
        </w:tc>
        <w:tc>
          <w:tcPr>
            <w:tcW w:w="425" w:type="dxa"/>
            <w:shd w:val="clear" w:color="auto" w:fill="auto"/>
          </w:tcPr>
          <w:p w14:paraId="74B28E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21B6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62F9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CF5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F100E6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0589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D768F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8F2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2F0E9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AB0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F5711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4C64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A5EA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1F7D4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15647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BCA7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65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831C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EB77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178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B861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3AACA0A0" w14:textId="77777777" w:rsidTr="000E50F4">
        <w:trPr>
          <w:trHeight w:val="484"/>
        </w:trPr>
        <w:tc>
          <w:tcPr>
            <w:tcW w:w="709" w:type="dxa"/>
          </w:tcPr>
          <w:p w14:paraId="1668497B" w14:textId="72B5A3D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39D7BBFD" w14:textId="65D23928"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SRS-26</w:t>
            </w:r>
          </w:p>
        </w:tc>
        <w:tc>
          <w:tcPr>
            <w:tcW w:w="425" w:type="dxa"/>
            <w:shd w:val="clear" w:color="auto" w:fill="auto"/>
          </w:tcPr>
          <w:p w14:paraId="2453BD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9E0EA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A59F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EF26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AE79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956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BC53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DAE8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24C1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29BD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25A1C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117B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BD5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196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9E2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42BC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4149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B533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74E14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F238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7167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DEC6790" w14:textId="77777777" w:rsidTr="000E50F4">
        <w:trPr>
          <w:trHeight w:val="504"/>
        </w:trPr>
        <w:tc>
          <w:tcPr>
            <w:tcW w:w="709" w:type="dxa"/>
          </w:tcPr>
          <w:p w14:paraId="0B9AF671" w14:textId="1F13D703"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52ECF822" w14:textId="3679E1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SRS-27</w:t>
            </w:r>
          </w:p>
        </w:tc>
        <w:tc>
          <w:tcPr>
            <w:tcW w:w="425" w:type="dxa"/>
            <w:shd w:val="clear" w:color="auto" w:fill="auto"/>
          </w:tcPr>
          <w:p w14:paraId="67F81B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384E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F199F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09D49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2D50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7794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75A3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20C8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AC2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6FF9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4C388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52D1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032FF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71B4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174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3D4DC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DE4C7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279A3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54F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319A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EF6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FCE20FE" w14:textId="77777777" w:rsidTr="000E50F4">
        <w:trPr>
          <w:trHeight w:val="504"/>
        </w:trPr>
        <w:tc>
          <w:tcPr>
            <w:tcW w:w="709" w:type="dxa"/>
          </w:tcPr>
          <w:p w14:paraId="514DE178" w14:textId="5AA2296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28</w:t>
            </w:r>
          </w:p>
        </w:tc>
        <w:tc>
          <w:tcPr>
            <w:tcW w:w="3544" w:type="dxa"/>
          </w:tcPr>
          <w:p w14:paraId="33CF907C" w14:textId="0AB5017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SRS-28</w:t>
            </w:r>
          </w:p>
        </w:tc>
        <w:tc>
          <w:tcPr>
            <w:tcW w:w="425" w:type="dxa"/>
            <w:shd w:val="clear" w:color="auto" w:fill="auto"/>
          </w:tcPr>
          <w:p w14:paraId="3CE6C1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94B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5EAA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BFA4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24FD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2ED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A881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8CDC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E97E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02D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FEE21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6337A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FDFD55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085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F11B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BEF7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35C3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8A7C7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D48C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2ABC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9E1D1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B6DB828" w14:textId="77777777" w:rsidTr="000E50F4">
        <w:trPr>
          <w:trHeight w:val="484"/>
        </w:trPr>
        <w:tc>
          <w:tcPr>
            <w:tcW w:w="709" w:type="dxa"/>
          </w:tcPr>
          <w:p w14:paraId="01D487DE" w14:textId="22682D85"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29</w:t>
            </w:r>
          </w:p>
        </w:tc>
        <w:tc>
          <w:tcPr>
            <w:tcW w:w="3544" w:type="dxa"/>
          </w:tcPr>
          <w:p w14:paraId="516D1016" w14:textId="39F8680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SRS-29</w:t>
            </w:r>
          </w:p>
        </w:tc>
        <w:tc>
          <w:tcPr>
            <w:tcW w:w="425" w:type="dxa"/>
            <w:shd w:val="clear" w:color="auto" w:fill="auto"/>
          </w:tcPr>
          <w:p w14:paraId="600EFD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3047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923F69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843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EF2BEB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8A775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812671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0955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2B2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E670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3C4387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9B6DF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7A673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AE93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6AB3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7C48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EA77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F0071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4DAF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4795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51EFE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6F75EF9" w14:textId="77777777" w:rsidTr="000E50F4">
        <w:trPr>
          <w:trHeight w:val="504"/>
        </w:trPr>
        <w:tc>
          <w:tcPr>
            <w:tcW w:w="709" w:type="dxa"/>
          </w:tcPr>
          <w:p w14:paraId="0B3E8956" w14:textId="4DB3B222"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30</w:t>
            </w:r>
          </w:p>
        </w:tc>
        <w:tc>
          <w:tcPr>
            <w:tcW w:w="3544" w:type="dxa"/>
          </w:tcPr>
          <w:p w14:paraId="7927618F" w14:textId="32893FDA"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SRS-30</w:t>
            </w:r>
          </w:p>
        </w:tc>
        <w:tc>
          <w:tcPr>
            <w:tcW w:w="425" w:type="dxa"/>
            <w:shd w:val="clear" w:color="auto" w:fill="auto"/>
          </w:tcPr>
          <w:p w14:paraId="76D6A96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2EAB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D8236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61B6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A5CA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56759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E2E2D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2444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5324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984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1483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B0FC6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734789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03D4D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08D9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835F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F04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93E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47FC0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2DD4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F03A4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C506EED" w14:textId="77777777" w:rsidTr="000E50F4">
        <w:trPr>
          <w:trHeight w:val="484"/>
        </w:trPr>
        <w:tc>
          <w:tcPr>
            <w:tcW w:w="709" w:type="dxa"/>
          </w:tcPr>
          <w:p w14:paraId="1B03595D" w14:textId="166D254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31</w:t>
            </w:r>
          </w:p>
        </w:tc>
        <w:tc>
          <w:tcPr>
            <w:tcW w:w="3544" w:type="dxa"/>
          </w:tcPr>
          <w:p w14:paraId="6A8815A1" w14:textId="45A749A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SRS-31</w:t>
            </w:r>
          </w:p>
        </w:tc>
        <w:tc>
          <w:tcPr>
            <w:tcW w:w="425" w:type="dxa"/>
            <w:shd w:val="clear" w:color="auto" w:fill="auto"/>
          </w:tcPr>
          <w:p w14:paraId="01B2C1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AF159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4DD3C6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2D20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20EA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CAF8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4603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11F5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0D2E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BF97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1E90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A781F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030BB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890BD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B6FB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EADD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4CF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16BAD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00A52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08D94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84F2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73413AB1" w14:textId="77777777" w:rsidTr="000E50F4">
        <w:trPr>
          <w:trHeight w:val="504"/>
        </w:trPr>
        <w:tc>
          <w:tcPr>
            <w:tcW w:w="709" w:type="dxa"/>
          </w:tcPr>
          <w:p w14:paraId="34BC7D26" w14:textId="65B5D0E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32</w:t>
            </w:r>
          </w:p>
        </w:tc>
        <w:tc>
          <w:tcPr>
            <w:tcW w:w="3544" w:type="dxa"/>
          </w:tcPr>
          <w:p w14:paraId="3E19E8CE" w14:textId="52E3B88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SRS-32</w:t>
            </w:r>
          </w:p>
        </w:tc>
        <w:tc>
          <w:tcPr>
            <w:tcW w:w="425" w:type="dxa"/>
            <w:shd w:val="clear" w:color="auto" w:fill="auto"/>
          </w:tcPr>
          <w:p w14:paraId="030504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7918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B56A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CE97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AAA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3CA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33EE9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5601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8A773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0BD25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9051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9D3B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F79D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F739C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40A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6875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81336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9CFD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ACB1E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31DE7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300B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2A909844" w14:textId="77777777" w:rsidTr="000E50F4">
        <w:trPr>
          <w:trHeight w:val="504"/>
        </w:trPr>
        <w:tc>
          <w:tcPr>
            <w:tcW w:w="709" w:type="dxa"/>
          </w:tcPr>
          <w:p w14:paraId="2875913D" w14:textId="52AF321B"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33</w:t>
            </w:r>
          </w:p>
        </w:tc>
        <w:tc>
          <w:tcPr>
            <w:tcW w:w="3544" w:type="dxa"/>
          </w:tcPr>
          <w:p w14:paraId="41518B3B" w14:textId="3F5AB80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SRS-33</w:t>
            </w:r>
          </w:p>
        </w:tc>
        <w:tc>
          <w:tcPr>
            <w:tcW w:w="425" w:type="dxa"/>
            <w:shd w:val="clear" w:color="auto" w:fill="auto"/>
          </w:tcPr>
          <w:p w14:paraId="705727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936E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4F8BCB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C15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2D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AAC9F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E12A4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8F8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90EA4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7B02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ADC1A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EA01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54C84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3952B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CA7663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0873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37EF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E32D9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A57E5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AE1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9FBFD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35718C" w14:textId="77777777" w:rsidTr="000E50F4">
        <w:trPr>
          <w:trHeight w:val="484"/>
        </w:trPr>
        <w:tc>
          <w:tcPr>
            <w:tcW w:w="709" w:type="dxa"/>
          </w:tcPr>
          <w:p w14:paraId="082E42C5" w14:textId="3B22C83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34</w:t>
            </w:r>
          </w:p>
        </w:tc>
        <w:tc>
          <w:tcPr>
            <w:tcW w:w="3544" w:type="dxa"/>
          </w:tcPr>
          <w:p w14:paraId="71C43FC7" w14:textId="7449FF2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SRS-34</w:t>
            </w:r>
          </w:p>
        </w:tc>
        <w:tc>
          <w:tcPr>
            <w:tcW w:w="425" w:type="dxa"/>
            <w:shd w:val="clear" w:color="auto" w:fill="auto"/>
          </w:tcPr>
          <w:p w14:paraId="10CFA8B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8710E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115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BA6C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DDB8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F38E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BB1973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03BF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E891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0C6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837D4F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F15A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25D90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033FC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8B185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6187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8D860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5B78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3394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AE7C6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AA16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E4ADF48" w14:textId="77777777" w:rsidTr="000E50F4">
        <w:trPr>
          <w:trHeight w:val="504"/>
        </w:trPr>
        <w:tc>
          <w:tcPr>
            <w:tcW w:w="709" w:type="dxa"/>
          </w:tcPr>
          <w:p w14:paraId="2D51DB42" w14:textId="41888206"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35</w:t>
            </w:r>
          </w:p>
        </w:tc>
        <w:tc>
          <w:tcPr>
            <w:tcW w:w="3544" w:type="dxa"/>
          </w:tcPr>
          <w:p w14:paraId="38552CD2" w14:textId="1384271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SRS-35</w:t>
            </w:r>
          </w:p>
        </w:tc>
        <w:tc>
          <w:tcPr>
            <w:tcW w:w="425" w:type="dxa"/>
            <w:shd w:val="clear" w:color="auto" w:fill="auto"/>
          </w:tcPr>
          <w:p w14:paraId="36A556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008A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D43D1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38E1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3A033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9ABEF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9D87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562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64FBD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A81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C6746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6CDC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496F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38A7C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6B88EA5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E92C0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FE574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66E2A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C132DA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6CAAC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3B4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8D2C525" w14:textId="77777777" w:rsidTr="000E50F4">
        <w:trPr>
          <w:trHeight w:val="504"/>
        </w:trPr>
        <w:tc>
          <w:tcPr>
            <w:tcW w:w="709" w:type="dxa"/>
          </w:tcPr>
          <w:p w14:paraId="048858BE" w14:textId="019343C8"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36</w:t>
            </w:r>
          </w:p>
        </w:tc>
        <w:tc>
          <w:tcPr>
            <w:tcW w:w="3544" w:type="dxa"/>
          </w:tcPr>
          <w:p w14:paraId="7DC124DF" w14:textId="4FDC6729"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SRS-36</w:t>
            </w:r>
          </w:p>
        </w:tc>
        <w:tc>
          <w:tcPr>
            <w:tcW w:w="425" w:type="dxa"/>
            <w:shd w:val="clear" w:color="auto" w:fill="auto"/>
          </w:tcPr>
          <w:p w14:paraId="75B073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4CC6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77630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2019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8AC8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2C81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6126C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A38F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892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EE13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D5F22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C373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2AA9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A95E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5AD235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E3192E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DC862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13337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AB8B3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8B56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2393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05022A7E" w14:textId="77777777" w:rsidTr="000E50F4">
        <w:trPr>
          <w:trHeight w:val="504"/>
        </w:trPr>
        <w:tc>
          <w:tcPr>
            <w:tcW w:w="709" w:type="dxa"/>
          </w:tcPr>
          <w:p w14:paraId="4F303BC5" w14:textId="099BFEF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37</w:t>
            </w:r>
          </w:p>
        </w:tc>
        <w:tc>
          <w:tcPr>
            <w:tcW w:w="3544" w:type="dxa"/>
          </w:tcPr>
          <w:p w14:paraId="0871C126" w14:textId="556E7203"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SRS-37</w:t>
            </w:r>
          </w:p>
        </w:tc>
        <w:tc>
          <w:tcPr>
            <w:tcW w:w="425" w:type="dxa"/>
            <w:shd w:val="clear" w:color="auto" w:fill="auto"/>
          </w:tcPr>
          <w:p w14:paraId="0F0B745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7B2DE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9C0FB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14C1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828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53D5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2484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F8DB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9CD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DF8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DDAA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D78AC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F387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9E3A1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2806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19912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751A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780AC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4337C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BEECC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38EB6A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499B7ED8" w14:textId="77777777" w:rsidR="00BF4304" w:rsidRDefault="00BF4304"/>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BF4304" w14:paraId="730F8668" w14:textId="77777777" w:rsidTr="000E50F4">
        <w:trPr>
          <w:cantSplit/>
          <w:trHeight w:val="1146"/>
        </w:trPr>
        <w:tc>
          <w:tcPr>
            <w:tcW w:w="709" w:type="dxa"/>
            <w:shd w:val="clear" w:color="auto" w:fill="D9D9D9"/>
          </w:tcPr>
          <w:p w14:paraId="163CA278"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F3195BC" w14:textId="77777777" w:rsidR="00BF4304" w:rsidRPr="00CD042D"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tcBorders>
              <w:bottom w:val="single" w:sz="4" w:space="0" w:color="auto"/>
            </w:tcBorders>
            <w:shd w:val="clear" w:color="auto" w:fill="D9D9D9"/>
            <w:textDirection w:val="btLr"/>
          </w:tcPr>
          <w:p w14:paraId="1C4A135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D55D8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7471EB3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5159A1C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69F3DD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614E51B"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7AA6220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52749C51"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E9DC2BD"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544BB6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8D64A18"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FE52EDE"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4643E4AC"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5A8753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1AA5E446"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69331FBA"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9551BA7"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0112C3E4"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47F1BCB9"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1FE1D635"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5E37BC2" w14:textId="77777777" w:rsidR="00BF4304" w:rsidRPr="00247E96" w:rsidRDefault="00BF4304" w:rsidP="00BF430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BF4304" w14:paraId="55993F58" w14:textId="77777777" w:rsidTr="000E50F4">
        <w:trPr>
          <w:trHeight w:val="504"/>
        </w:trPr>
        <w:tc>
          <w:tcPr>
            <w:tcW w:w="709" w:type="dxa"/>
          </w:tcPr>
          <w:p w14:paraId="35A4482E" w14:textId="3B479E0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38</w:t>
            </w:r>
          </w:p>
        </w:tc>
        <w:tc>
          <w:tcPr>
            <w:tcW w:w="3544" w:type="dxa"/>
          </w:tcPr>
          <w:p w14:paraId="7A71E50C" w14:textId="49F79F6E"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SRS-38</w:t>
            </w:r>
          </w:p>
        </w:tc>
        <w:tc>
          <w:tcPr>
            <w:tcW w:w="425" w:type="dxa"/>
            <w:shd w:val="clear" w:color="auto" w:fill="auto"/>
          </w:tcPr>
          <w:p w14:paraId="7E6D037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72B64E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6CB601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33231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D5C1B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517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12174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868A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76C00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1361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73F1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F67FB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8E6B9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C17C9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AD530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4C04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A1185B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4385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25955C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3BCC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296F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1200E" w14:textId="77777777" w:rsidTr="000E50F4">
        <w:trPr>
          <w:trHeight w:val="484"/>
        </w:trPr>
        <w:tc>
          <w:tcPr>
            <w:tcW w:w="709" w:type="dxa"/>
          </w:tcPr>
          <w:p w14:paraId="7320048F" w14:textId="4AF6AB3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39</w:t>
            </w:r>
          </w:p>
        </w:tc>
        <w:tc>
          <w:tcPr>
            <w:tcW w:w="3544" w:type="dxa"/>
          </w:tcPr>
          <w:p w14:paraId="2E5BC9E0" w14:textId="1C65DB4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SRS-39</w:t>
            </w:r>
          </w:p>
        </w:tc>
        <w:tc>
          <w:tcPr>
            <w:tcW w:w="425" w:type="dxa"/>
            <w:shd w:val="clear" w:color="auto" w:fill="auto"/>
          </w:tcPr>
          <w:p w14:paraId="125C6D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EDC3C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7D06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15E4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A00A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385FC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C0712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C2912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4876A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FC3EC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004F6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F2DB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D65A6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57C0B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48830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A73B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59C0DF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ED067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17625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238E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1E8C8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AD4680D" w14:textId="77777777" w:rsidTr="000E50F4">
        <w:trPr>
          <w:trHeight w:val="504"/>
        </w:trPr>
        <w:tc>
          <w:tcPr>
            <w:tcW w:w="709" w:type="dxa"/>
          </w:tcPr>
          <w:p w14:paraId="2837A835" w14:textId="460D739E"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40</w:t>
            </w:r>
          </w:p>
        </w:tc>
        <w:tc>
          <w:tcPr>
            <w:tcW w:w="3544" w:type="dxa"/>
          </w:tcPr>
          <w:p w14:paraId="7A3CBB0A" w14:textId="1CECF35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SRS-40</w:t>
            </w:r>
          </w:p>
        </w:tc>
        <w:tc>
          <w:tcPr>
            <w:tcW w:w="425" w:type="dxa"/>
            <w:shd w:val="clear" w:color="auto" w:fill="auto"/>
          </w:tcPr>
          <w:p w14:paraId="06E05AE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0C3BE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6269D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83A9B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136D7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B0B6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D054F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586F3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AFD02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01D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9B1E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2BF3D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366D0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016B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72C7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688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6A11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28E75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3FC42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55EEC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6B7235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1191A542" w14:textId="77777777" w:rsidTr="000E50F4">
        <w:trPr>
          <w:trHeight w:val="504"/>
        </w:trPr>
        <w:tc>
          <w:tcPr>
            <w:tcW w:w="709" w:type="dxa"/>
          </w:tcPr>
          <w:p w14:paraId="61A87637" w14:textId="1C4069D7"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41</w:t>
            </w:r>
          </w:p>
        </w:tc>
        <w:tc>
          <w:tcPr>
            <w:tcW w:w="3544" w:type="dxa"/>
          </w:tcPr>
          <w:p w14:paraId="16CBFE5D" w14:textId="5BF52B85"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SRS-41</w:t>
            </w:r>
          </w:p>
        </w:tc>
        <w:tc>
          <w:tcPr>
            <w:tcW w:w="425" w:type="dxa"/>
            <w:shd w:val="clear" w:color="auto" w:fill="auto"/>
          </w:tcPr>
          <w:p w14:paraId="2AE9FC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7DC0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C46CF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9F655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04B7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5D0F2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1AC74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B913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DA03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896F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A4E0B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4DBBE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2E443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FBCDC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C11C5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66E4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51F72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C840C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70E4640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DD888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1CA865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6CFA4591" w14:textId="77777777" w:rsidTr="000E50F4">
        <w:trPr>
          <w:trHeight w:val="484"/>
        </w:trPr>
        <w:tc>
          <w:tcPr>
            <w:tcW w:w="709" w:type="dxa"/>
          </w:tcPr>
          <w:p w14:paraId="1B7D980A" w14:textId="37E9BBC0"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42</w:t>
            </w:r>
          </w:p>
        </w:tc>
        <w:tc>
          <w:tcPr>
            <w:tcW w:w="3544" w:type="dxa"/>
          </w:tcPr>
          <w:p w14:paraId="3C3E80EA" w14:textId="06AFA37C"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SRS-42</w:t>
            </w:r>
          </w:p>
        </w:tc>
        <w:tc>
          <w:tcPr>
            <w:tcW w:w="425" w:type="dxa"/>
            <w:shd w:val="clear" w:color="auto" w:fill="auto"/>
          </w:tcPr>
          <w:p w14:paraId="44E45D3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D8B00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E65E2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B6D4F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F13BBB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14AAE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EE2B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00F8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3EAFD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B9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DA2A5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B4207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4DCCD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B857F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14060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38568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5CF31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E6255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533B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B9DA5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DFE25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50C9BA8B" w14:textId="77777777" w:rsidTr="000E50F4">
        <w:trPr>
          <w:trHeight w:val="504"/>
        </w:trPr>
        <w:tc>
          <w:tcPr>
            <w:tcW w:w="709" w:type="dxa"/>
          </w:tcPr>
          <w:p w14:paraId="584BCD73" w14:textId="21078D2F"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43</w:t>
            </w:r>
          </w:p>
        </w:tc>
        <w:tc>
          <w:tcPr>
            <w:tcW w:w="3544" w:type="dxa"/>
          </w:tcPr>
          <w:p w14:paraId="6F15A5B1" w14:textId="372AF6FB"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SRS-43</w:t>
            </w:r>
          </w:p>
        </w:tc>
        <w:tc>
          <w:tcPr>
            <w:tcW w:w="425" w:type="dxa"/>
            <w:shd w:val="clear" w:color="auto" w:fill="auto"/>
          </w:tcPr>
          <w:p w14:paraId="2C826D3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A5936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514B2E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F411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1224D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1D33F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60348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CABFD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2E24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2BA52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6AB8DB"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42898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A3673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BAD0D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EB971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10EB6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24C82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1E8CC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00B92A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704BFF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C465223"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BF4304" w14:paraId="4A0DC71E" w14:textId="77777777" w:rsidTr="000E50F4">
        <w:trPr>
          <w:trHeight w:val="484"/>
        </w:trPr>
        <w:tc>
          <w:tcPr>
            <w:tcW w:w="709" w:type="dxa"/>
          </w:tcPr>
          <w:p w14:paraId="66063851" w14:textId="1973B541" w:rsidR="00BF4304" w:rsidRDefault="00BF4304" w:rsidP="00BF430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44</w:t>
            </w:r>
          </w:p>
        </w:tc>
        <w:tc>
          <w:tcPr>
            <w:tcW w:w="3544" w:type="dxa"/>
          </w:tcPr>
          <w:p w14:paraId="17AB62C1" w14:textId="49C722FD"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SRS-44</w:t>
            </w:r>
          </w:p>
        </w:tc>
        <w:tc>
          <w:tcPr>
            <w:tcW w:w="425" w:type="dxa"/>
            <w:shd w:val="clear" w:color="auto" w:fill="auto"/>
          </w:tcPr>
          <w:p w14:paraId="24F84C19"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C2795"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76A6C"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1AB5A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B6E03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3978F"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9A280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FEA8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FF3D2"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B9A7B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64DF98"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E28D34"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4FEC9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334701"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6379A0D"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1DB06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05246E"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534E9A"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FB3E17"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89D186"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937BB00" w14:textId="77777777" w:rsidR="00BF4304" w:rsidRDefault="00BF4304" w:rsidP="00BF430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918C4A5" w14:textId="77777777" w:rsidR="00BF4304" w:rsidRDefault="00BF4304"/>
    <w:p w14:paraId="558F9D86" w14:textId="77777777" w:rsidR="005A64CB" w:rsidRDefault="005A64CB"/>
    <w:p w14:paraId="019B0649" w14:textId="77777777" w:rsidR="005A64CB" w:rsidRDefault="005A64CB"/>
    <w:p w14:paraId="334CC183" w14:textId="77777777" w:rsidR="005A64CB" w:rsidRDefault="005A64CB"/>
    <w:p w14:paraId="22A891C3" w14:textId="77777777" w:rsidR="005A64CB" w:rsidRDefault="005A64CB"/>
    <w:p w14:paraId="37ECBCA5" w14:textId="77777777" w:rsidR="005A64CB" w:rsidRDefault="005A64CB"/>
    <w:p w14:paraId="100DDD20" w14:textId="77777777" w:rsidR="005A64CB" w:rsidRDefault="005A64CB"/>
    <w:p w14:paraId="7EE8C1E1" w14:textId="77777777" w:rsidR="005A64CB" w:rsidRDefault="005A64CB"/>
    <w:p w14:paraId="4262C9DA" w14:textId="77777777" w:rsidR="005A64CB" w:rsidRDefault="005A64CB"/>
    <w:p w14:paraId="62E68670" w14:textId="77777777" w:rsidR="005A64CB" w:rsidRDefault="005A64CB"/>
    <w:p w14:paraId="40C05326" w14:textId="77777777" w:rsidR="005A64CB" w:rsidRDefault="005A64CB"/>
    <w:p w14:paraId="7349ABA7" w14:textId="43F7E9EF" w:rsidR="005A64CB" w:rsidRPr="005A64CB" w:rsidRDefault="005A64CB" w:rsidP="005A64CB">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5A64CB">
        <w:rPr>
          <w:rFonts w:ascii="Times" w:eastAsiaTheme="minorEastAsia" w:hAnsi="Times" w:cs="Times"/>
          <w:b/>
          <w:bCs/>
          <w:color w:val="auto"/>
          <w:sz w:val="32"/>
          <w:szCs w:val="32"/>
          <w:lang w:bidi="ar-SA"/>
        </w:rPr>
        <w:t xml:space="preserve">2.2 </w:t>
      </w:r>
      <w:r w:rsidR="00B2497F">
        <w:rPr>
          <w:rFonts w:ascii="Times" w:eastAsiaTheme="minorEastAsia" w:hAnsi="Times" w:cs="Times"/>
          <w:b/>
          <w:bCs/>
          <w:color w:val="auto"/>
          <w:sz w:val="32"/>
          <w:szCs w:val="32"/>
          <w:lang w:bidi="ar-SA"/>
        </w:rPr>
        <w:t xml:space="preserve">Bi-directional metrics : </w:t>
      </w:r>
      <w:r w:rsidRPr="005A64CB">
        <w:rPr>
          <w:rFonts w:ascii="Times" w:eastAsiaTheme="minorEastAsia" w:hAnsi="Times" w:cs="Times"/>
          <w:b/>
          <w:bCs/>
          <w:color w:val="auto"/>
          <w:sz w:val="32"/>
          <w:szCs w:val="32"/>
          <w:lang w:bidi="ar-SA"/>
        </w:rPr>
        <w:t>Use Case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5A64CB" w14:paraId="415CA249" w14:textId="77777777" w:rsidTr="005A64CB">
        <w:trPr>
          <w:trHeight w:val="1146"/>
        </w:trPr>
        <w:tc>
          <w:tcPr>
            <w:tcW w:w="709" w:type="dxa"/>
            <w:shd w:val="clear" w:color="auto" w:fill="D9D9D9"/>
          </w:tcPr>
          <w:p w14:paraId="30C0BE1D" w14:textId="77777777" w:rsidR="005A64CB" w:rsidRPr="00CD042D"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4A1FCC" w14:textId="53E4C511" w:rsidR="005A64CB" w:rsidRPr="00116D42" w:rsidRDefault="00C55C94"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Use Case</w:t>
            </w:r>
          </w:p>
        </w:tc>
        <w:tc>
          <w:tcPr>
            <w:tcW w:w="425" w:type="dxa"/>
            <w:shd w:val="clear" w:color="auto" w:fill="D9D9D9"/>
            <w:textDirection w:val="btLr"/>
          </w:tcPr>
          <w:p w14:paraId="4FB2B6F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1622044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20A52B6"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113D7D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014B8CF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4A6C05B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2D23645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41CC56E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72E05A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1B9C9511"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10F712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28741BE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095EBAF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1236837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505E7D3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53F6930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35734A8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22FF3F31"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3527F0F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85466C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38F8F1A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5A64CB" w14:paraId="223ACF58" w14:textId="77777777" w:rsidTr="005A64CB">
        <w:trPr>
          <w:trHeight w:val="504"/>
        </w:trPr>
        <w:tc>
          <w:tcPr>
            <w:tcW w:w="709" w:type="dxa"/>
          </w:tcPr>
          <w:p w14:paraId="19CAB0F3" w14:textId="585D3DDE"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0FF3195F" w14:textId="78EA401D"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UC-01</w:t>
            </w:r>
          </w:p>
        </w:tc>
        <w:tc>
          <w:tcPr>
            <w:tcW w:w="425" w:type="dxa"/>
          </w:tcPr>
          <w:p w14:paraId="7C2102B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72F3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F2D7C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4D96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91E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91880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1C90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0D965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16719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7B11060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720EF4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88E54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D127F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F61D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C8F10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D46D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68195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A1BA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7CF0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15193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7493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217AC3F" w14:textId="77777777" w:rsidTr="005A64CB">
        <w:trPr>
          <w:trHeight w:val="484"/>
        </w:trPr>
        <w:tc>
          <w:tcPr>
            <w:tcW w:w="709" w:type="dxa"/>
          </w:tcPr>
          <w:p w14:paraId="4531171E" w14:textId="06CCF6F8"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750C3ED" w14:textId="22E95C70"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UC-02</w:t>
            </w:r>
          </w:p>
        </w:tc>
        <w:tc>
          <w:tcPr>
            <w:tcW w:w="425" w:type="dxa"/>
          </w:tcPr>
          <w:p w14:paraId="40790F6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08D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057121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5DCE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CF9AC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7147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C0264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8A2A9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91D6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483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229CA1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DE0E6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E7BB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12D6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CA5A9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023F6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481A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1A77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5F7D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68BC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0B646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A1BBA94" w14:textId="77777777" w:rsidTr="005A64CB">
        <w:trPr>
          <w:trHeight w:val="504"/>
        </w:trPr>
        <w:tc>
          <w:tcPr>
            <w:tcW w:w="709" w:type="dxa"/>
          </w:tcPr>
          <w:p w14:paraId="0137A4DD" w14:textId="26F46F26"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EBC59B2" w14:textId="2B92C23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UC-03</w:t>
            </w:r>
          </w:p>
        </w:tc>
        <w:tc>
          <w:tcPr>
            <w:tcW w:w="425" w:type="dxa"/>
          </w:tcPr>
          <w:p w14:paraId="2AC9F05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15DD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1CDEBF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2AE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57399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4A5D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0067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999AA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CFBB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65C4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23DE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21A7F8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D9C3B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B22A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0577D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D44C7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85B8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0720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651F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8046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1F20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4600CCD3" w14:textId="77777777" w:rsidTr="005A64CB">
        <w:trPr>
          <w:trHeight w:val="504"/>
        </w:trPr>
        <w:tc>
          <w:tcPr>
            <w:tcW w:w="709" w:type="dxa"/>
          </w:tcPr>
          <w:p w14:paraId="54D18F1D" w14:textId="160D3611"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066C3317" w14:textId="5F2D088C"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UC-04</w:t>
            </w:r>
          </w:p>
        </w:tc>
        <w:tc>
          <w:tcPr>
            <w:tcW w:w="425" w:type="dxa"/>
            <w:tcBorders>
              <w:bottom w:val="single" w:sz="4" w:space="0" w:color="auto"/>
            </w:tcBorders>
          </w:tcPr>
          <w:p w14:paraId="7FF0ADE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4B773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2A4B9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A266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46E2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760AF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8F5B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A5F4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A90FD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1169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5BE81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E34FE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A7E69A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A7FF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E0DA7B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E86A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4117C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3B0BB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3DF33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A8E0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1907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040CAD71" w14:textId="77777777" w:rsidTr="005A64CB">
        <w:trPr>
          <w:trHeight w:val="484"/>
        </w:trPr>
        <w:tc>
          <w:tcPr>
            <w:tcW w:w="709" w:type="dxa"/>
          </w:tcPr>
          <w:p w14:paraId="27BE8415" w14:textId="1ED6545F"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52DDF3C4" w14:textId="3277CB1B"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UC-05</w:t>
            </w:r>
          </w:p>
        </w:tc>
        <w:tc>
          <w:tcPr>
            <w:tcW w:w="425" w:type="dxa"/>
            <w:shd w:val="clear" w:color="auto" w:fill="606060"/>
          </w:tcPr>
          <w:p w14:paraId="27DD93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7A79F5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3D1FDC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00B9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CB86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FC4F9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85E1F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39BA1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A4A82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473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4FB0F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44C06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9542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23F1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FE2B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E1CFF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F37DB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2A803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849F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F3911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12888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E020645" w14:textId="77777777" w:rsidTr="0087141A">
        <w:trPr>
          <w:trHeight w:val="504"/>
        </w:trPr>
        <w:tc>
          <w:tcPr>
            <w:tcW w:w="709" w:type="dxa"/>
          </w:tcPr>
          <w:p w14:paraId="756667F8" w14:textId="68EA585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4AF7D77" w14:textId="68BDE9B5"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UC-06</w:t>
            </w:r>
          </w:p>
        </w:tc>
        <w:tc>
          <w:tcPr>
            <w:tcW w:w="425" w:type="dxa"/>
          </w:tcPr>
          <w:p w14:paraId="0B6D3F7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929384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D602F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05F8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1B07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602C5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6C162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9AC29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27EE6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1AD3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8E57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CBC2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E0070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7A41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C3580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9570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0B513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37D1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EB99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D34FA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A41D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E389B0E" w14:textId="77777777" w:rsidTr="0087141A">
        <w:trPr>
          <w:trHeight w:val="484"/>
        </w:trPr>
        <w:tc>
          <w:tcPr>
            <w:tcW w:w="709" w:type="dxa"/>
          </w:tcPr>
          <w:p w14:paraId="2EB77ADB" w14:textId="4A652A8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4FF0EBB7" w14:textId="75A2039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UC-07</w:t>
            </w:r>
          </w:p>
        </w:tc>
        <w:tc>
          <w:tcPr>
            <w:tcW w:w="425" w:type="dxa"/>
          </w:tcPr>
          <w:p w14:paraId="688FA23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5031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491EE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D80ADE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9BC6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1B82C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D7406E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3A59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801F4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3CFE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F1AE3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B568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6B157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224A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88182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1356E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F9A16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B0C85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501F9E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DE21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ADEBB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0340A2C8" w14:textId="77777777" w:rsidTr="005A64CB">
        <w:trPr>
          <w:trHeight w:val="504"/>
        </w:trPr>
        <w:tc>
          <w:tcPr>
            <w:tcW w:w="709" w:type="dxa"/>
          </w:tcPr>
          <w:p w14:paraId="3CA13E2E" w14:textId="0C036612"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10DB393D" w14:textId="73F36468"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UC-08</w:t>
            </w:r>
          </w:p>
        </w:tc>
        <w:tc>
          <w:tcPr>
            <w:tcW w:w="425" w:type="dxa"/>
          </w:tcPr>
          <w:p w14:paraId="452F9A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44031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376B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32CF81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F3680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F2F2B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B55509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014DA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0BE9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12BFB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252AB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9682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1113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1475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6F5F7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2B99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9EC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23C7D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9B653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AE51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8812A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3B4C70D" w14:textId="77777777" w:rsidTr="005A64CB">
        <w:trPr>
          <w:trHeight w:val="504"/>
        </w:trPr>
        <w:tc>
          <w:tcPr>
            <w:tcW w:w="709" w:type="dxa"/>
          </w:tcPr>
          <w:p w14:paraId="61B18DC6" w14:textId="05DCA97E"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7398CAD5" w14:textId="07A37143"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UC-09</w:t>
            </w:r>
          </w:p>
        </w:tc>
        <w:tc>
          <w:tcPr>
            <w:tcW w:w="425" w:type="dxa"/>
          </w:tcPr>
          <w:p w14:paraId="47AA3F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4FD76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7070A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21C4F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8E380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1077D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6154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F05B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F7B8E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7E581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A06CEE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23BB47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86A5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39187E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1751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9F931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DBAF0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D684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09963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90C5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E553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53927E7" w14:textId="77777777" w:rsidTr="0087141A">
        <w:trPr>
          <w:trHeight w:val="484"/>
        </w:trPr>
        <w:tc>
          <w:tcPr>
            <w:tcW w:w="709" w:type="dxa"/>
          </w:tcPr>
          <w:p w14:paraId="29453888" w14:textId="26A26AF0"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5F968814" w14:textId="4D570D6A"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UC-10</w:t>
            </w:r>
          </w:p>
        </w:tc>
        <w:tc>
          <w:tcPr>
            <w:tcW w:w="425" w:type="dxa"/>
          </w:tcPr>
          <w:p w14:paraId="2CEF5CD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C90AA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A9A5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384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3479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182C4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2675D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709E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7EE2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46EE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DDFF1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345A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7978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10D740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C2995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51738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C8EF1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89D7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F1DD4B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7580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C85A3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2F20F78" w14:textId="77777777" w:rsidTr="0087141A">
        <w:trPr>
          <w:trHeight w:val="504"/>
        </w:trPr>
        <w:tc>
          <w:tcPr>
            <w:tcW w:w="709" w:type="dxa"/>
          </w:tcPr>
          <w:p w14:paraId="1CBC8670" w14:textId="107123D0"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077E2F0A" w14:textId="5DAD4C54"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UC-11</w:t>
            </w:r>
          </w:p>
        </w:tc>
        <w:tc>
          <w:tcPr>
            <w:tcW w:w="425" w:type="dxa"/>
          </w:tcPr>
          <w:p w14:paraId="0EDF36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B8C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B933B9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624FF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A2D2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7E10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4A60B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6D7B9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2B164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2E4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91191F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218F79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DE128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7975E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AACBC8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FC8FB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56FF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093A0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87A68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0D2E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B68AA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2D3C340" w14:textId="77777777" w:rsidTr="0087141A">
        <w:trPr>
          <w:trHeight w:val="504"/>
        </w:trPr>
        <w:tc>
          <w:tcPr>
            <w:tcW w:w="709" w:type="dxa"/>
          </w:tcPr>
          <w:p w14:paraId="7B485086" w14:textId="21C2B6C9"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Pr>
          <w:p w14:paraId="20460E08" w14:textId="6D4A0389"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UC-12</w:t>
            </w:r>
          </w:p>
        </w:tc>
        <w:tc>
          <w:tcPr>
            <w:tcW w:w="425" w:type="dxa"/>
          </w:tcPr>
          <w:p w14:paraId="3A950B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E1F36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143C9F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A762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6A218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94515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F0069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DCE71D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F1210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8DC1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0E85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EF4F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C03E7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292A8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50777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8032F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3F285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FC41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A6474D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E4013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80FD7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2D42B831" w14:textId="77777777" w:rsidR="005A64CB" w:rsidRDefault="005A64CB"/>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5A64CB" w14:paraId="64BD2C91" w14:textId="77777777" w:rsidTr="0087141A">
        <w:trPr>
          <w:cantSplit/>
          <w:trHeight w:val="1146"/>
        </w:trPr>
        <w:tc>
          <w:tcPr>
            <w:tcW w:w="709" w:type="dxa"/>
            <w:shd w:val="clear" w:color="auto" w:fill="D9D9D9"/>
          </w:tcPr>
          <w:p w14:paraId="15810463" w14:textId="77777777" w:rsidR="005A64CB" w:rsidRPr="00CD042D"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1192114D" w14:textId="77800A22" w:rsidR="005A64CB" w:rsidRPr="00C55C94" w:rsidRDefault="00C55C94"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55C94">
              <w:rPr>
                <w:rFonts w:ascii="Times" w:eastAsiaTheme="minorEastAsia" w:hAnsi="Times" w:cs="Times"/>
                <w:bCs/>
                <w:color w:val="auto"/>
                <w:sz w:val="28"/>
                <w:lang w:bidi="ar-SA"/>
              </w:rPr>
              <w:t>Use Case</w:t>
            </w:r>
          </w:p>
        </w:tc>
        <w:tc>
          <w:tcPr>
            <w:tcW w:w="425" w:type="dxa"/>
            <w:tcBorders>
              <w:bottom w:val="single" w:sz="4" w:space="0" w:color="auto"/>
            </w:tcBorders>
            <w:shd w:val="clear" w:color="auto" w:fill="D9D9D9"/>
            <w:textDirection w:val="btLr"/>
          </w:tcPr>
          <w:p w14:paraId="2BAE677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CC3949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56297C8A"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109B9FB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3D4BD4D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21308137"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CD9D74C"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C2560EB"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103D6D6"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B55A3CF"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1F7A34C3"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2E46DA5B"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6F33B3C4"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2D8456D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4903906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28C89325"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31C1BB59"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703D150E"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25D9E1D"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0C87AB42"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BC1CC08" w14:textId="77777777" w:rsidR="005A64CB" w:rsidRPr="00247E96" w:rsidRDefault="005A64CB" w:rsidP="005A64CB">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5A64CB" w14:paraId="6FDF17E9" w14:textId="77777777" w:rsidTr="0087141A">
        <w:trPr>
          <w:trHeight w:val="504"/>
        </w:trPr>
        <w:tc>
          <w:tcPr>
            <w:tcW w:w="709" w:type="dxa"/>
          </w:tcPr>
          <w:p w14:paraId="48639276" w14:textId="1A717924"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F6A644" w14:textId="71FAD19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UC-13</w:t>
            </w:r>
          </w:p>
        </w:tc>
        <w:tc>
          <w:tcPr>
            <w:tcW w:w="425" w:type="dxa"/>
            <w:shd w:val="clear" w:color="auto" w:fill="auto"/>
          </w:tcPr>
          <w:p w14:paraId="475539A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92537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798460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7C47AC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A6E9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4B543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EB5E2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89097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3DE7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D904A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A954E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EA61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B3F06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1AF62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62731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E5036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8C16BE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F5547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5AC5C2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57C1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9A84A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46E0B65" w14:textId="77777777" w:rsidTr="0087141A">
        <w:trPr>
          <w:trHeight w:val="484"/>
        </w:trPr>
        <w:tc>
          <w:tcPr>
            <w:tcW w:w="709" w:type="dxa"/>
          </w:tcPr>
          <w:p w14:paraId="5CA53669" w14:textId="76CEEDC5"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9254238" w14:textId="028AF5D5"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UC-14</w:t>
            </w:r>
          </w:p>
        </w:tc>
        <w:tc>
          <w:tcPr>
            <w:tcW w:w="425" w:type="dxa"/>
            <w:shd w:val="clear" w:color="auto" w:fill="auto"/>
          </w:tcPr>
          <w:p w14:paraId="356A43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B200F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DBA60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7DFB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27CD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0759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F0F65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27F3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BCF0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60234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635F0B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61B1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EAB9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CCFB0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1C840A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64DDB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9BC0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42680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3417497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C6A91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4BA7B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28D4D9D8" w14:textId="77777777" w:rsidTr="0087141A">
        <w:trPr>
          <w:trHeight w:val="504"/>
        </w:trPr>
        <w:tc>
          <w:tcPr>
            <w:tcW w:w="709" w:type="dxa"/>
          </w:tcPr>
          <w:p w14:paraId="7CB7FB74" w14:textId="4F8D535C"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9368235" w14:textId="7954176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UC-15</w:t>
            </w:r>
          </w:p>
        </w:tc>
        <w:tc>
          <w:tcPr>
            <w:tcW w:w="425" w:type="dxa"/>
            <w:shd w:val="clear" w:color="auto" w:fill="auto"/>
          </w:tcPr>
          <w:p w14:paraId="7B2E08D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15F4E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561F34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BDBF3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5D2FB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FD5D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FA8F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58C6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51A6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3012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A08BF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2739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DCC11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E7A8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45A0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3741C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E421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5BA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59592B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CE521A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4846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68CD55D3" w14:textId="77777777" w:rsidTr="0087141A">
        <w:trPr>
          <w:trHeight w:val="504"/>
        </w:trPr>
        <w:tc>
          <w:tcPr>
            <w:tcW w:w="709" w:type="dxa"/>
          </w:tcPr>
          <w:p w14:paraId="08B609B7" w14:textId="6B19C5BA"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4A9F6794" w14:textId="557A4048"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UC-16</w:t>
            </w:r>
          </w:p>
        </w:tc>
        <w:tc>
          <w:tcPr>
            <w:tcW w:w="425" w:type="dxa"/>
            <w:shd w:val="clear" w:color="auto" w:fill="auto"/>
          </w:tcPr>
          <w:p w14:paraId="605578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EF2C6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7937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31BFA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917DB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8FF95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05C88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F105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7C9B8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686BA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F5DF8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8DD27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6CF88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BE1B1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2215BE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CF890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7CE4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40FD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59D37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D129E2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E4A05C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85CF63C" w14:textId="77777777" w:rsidTr="0087141A">
        <w:trPr>
          <w:trHeight w:val="484"/>
        </w:trPr>
        <w:tc>
          <w:tcPr>
            <w:tcW w:w="709" w:type="dxa"/>
          </w:tcPr>
          <w:p w14:paraId="28625D04" w14:textId="398998F9"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6097225E" w14:textId="13799C56"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UC-17</w:t>
            </w:r>
          </w:p>
        </w:tc>
        <w:tc>
          <w:tcPr>
            <w:tcW w:w="425" w:type="dxa"/>
            <w:shd w:val="clear" w:color="auto" w:fill="auto"/>
          </w:tcPr>
          <w:p w14:paraId="210E47A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E024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E89A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8B9F4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696CD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802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438D2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8B618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29F0C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7EA7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5BB03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7EE33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E03397"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7E3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580F1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A46D75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C102F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9BCB6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D7B43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2994D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4400DC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5C76D67F" w14:textId="77777777" w:rsidTr="0087141A">
        <w:trPr>
          <w:trHeight w:val="504"/>
        </w:trPr>
        <w:tc>
          <w:tcPr>
            <w:tcW w:w="709" w:type="dxa"/>
          </w:tcPr>
          <w:p w14:paraId="215F5A6E" w14:textId="4C221EB3"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621CE089" w14:textId="39591C3F"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UC-18</w:t>
            </w:r>
          </w:p>
        </w:tc>
        <w:tc>
          <w:tcPr>
            <w:tcW w:w="425" w:type="dxa"/>
            <w:shd w:val="clear" w:color="auto" w:fill="auto"/>
          </w:tcPr>
          <w:p w14:paraId="08DED8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34471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9605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1252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FBC6D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2070A7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329E04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8D1A1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2DF32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5D5745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DBD87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0AFD1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19BD18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C27CE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D3EF8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CD11C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30420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6209F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25397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1BA52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9B0E0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35611EA8" w14:textId="77777777" w:rsidTr="0087141A">
        <w:trPr>
          <w:trHeight w:val="484"/>
        </w:trPr>
        <w:tc>
          <w:tcPr>
            <w:tcW w:w="709" w:type="dxa"/>
          </w:tcPr>
          <w:p w14:paraId="560FB4CE" w14:textId="1046D6EC"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3398278A" w14:textId="3980BFB3"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UC-19</w:t>
            </w:r>
          </w:p>
        </w:tc>
        <w:tc>
          <w:tcPr>
            <w:tcW w:w="425" w:type="dxa"/>
            <w:shd w:val="clear" w:color="auto" w:fill="auto"/>
          </w:tcPr>
          <w:p w14:paraId="6F31B7C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63C3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B5D60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4D0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C466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34DBF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22E68B3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7673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425E6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2C08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50256B"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B855C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C0BB2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D939B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87D3D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D66E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5E6DE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AA195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79B1F2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081C3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2FA1D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7FA05E20" w14:textId="77777777" w:rsidTr="0087141A">
        <w:trPr>
          <w:trHeight w:val="504"/>
        </w:trPr>
        <w:tc>
          <w:tcPr>
            <w:tcW w:w="709" w:type="dxa"/>
          </w:tcPr>
          <w:p w14:paraId="69E1F389" w14:textId="795899E7"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1C48CD2D" w14:textId="16E16F20"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UC-20</w:t>
            </w:r>
          </w:p>
        </w:tc>
        <w:tc>
          <w:tcPr>
            <w:tcW w:w="425" w:type="dxa"/>
            <w:shd w:val="clear" w:color="auto" w:fill="auto"/>
          </w:tcPr>
          <w:p w14:paraId="2FF3FB3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9F6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5F49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97462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6A27C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848AD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CFC8A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9527BD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671C7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BBDD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6F05B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3B668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D8CDC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5A9CB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539F1F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055FE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3C4D4C"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6E418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D5184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126C22"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CB419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5A64CB" w14:paraId="1DE9FE2D" w14:textId="77777777" w:rsidTr="0087141A">
        <w:trPr>
          <w:trHeight w:val="504"/>
        </w:trPr>
        <w:tc>
          <w:tcPr>
            <w:tcW w:w="709" w:type="dxa"/>
          </w:tcPr>
          <w:p w14:paraId="07C42FAD" w14:textId="571519B8" w:rsidR="005A64CB" w:rsidRDefault="005A64CB" w:rsidP="005A64CB">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C65C60F" w14:textId="34C8CEAE"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UC-21</w:t>
            </w:r>
          </w:p>
        </w:tc>
        <w:tc>
          <w:tcPr>
            <w:tcW w:w="425" w:type="dxa"/>
            <w:shd w:val="clear" w:color="auto" w:fill="auto"/>
          </w:tcPr>
          <w:p w14:paraId="376BE87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C308B5"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31E6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746C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7B4388"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DA81E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6A8C0"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4B72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AA402B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08868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1F0D9E"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5A2EE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C733B4"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8177906"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8AC61A"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DEB50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7D2ADDF"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651AED"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9C6EAE9"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2ECD61"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89C8D3" w14:textId="77777777" w:rsidR="005A64CB" w:rsidRDefault="005A64CB" w:rsidP="005A64C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643C9C63" w14:textId="77777777" w:rsidR="005A64CB" w:rsidRDefault="005A64CB"/>
    <w:p w14:paraId="3E57EDA6" w14:textId="77777777" w:rsidR="00315944" w:rsidRDefault="00315944"/>
    <w:p w14:paraId="4E44D278" w14:textId="77777777" w:rsidR="00315944" w:rsidRDefault="00315944"/>
    <w:p w14:paraId="414B2547" w14:textId="77777777" w:rsidR="00315944" w:rsidRDefault="00315944"/>
    <w:p w14:paraId="7AE1ECE8" w14:textId="77777777" w:rsidR="00315944" w:rsidRDefault="00315944"/>
    <w:p w14:paraId="484A717F" w14:textId="77777777" w:rsidR="00315944" w:rsidRDefault="00315944"/>
    <w:p w14:paraId="6AF100A8" w14:textId="77777777" w:rsidR="00315944" w:rsidRDefault="00315944"/>
    <w:p w14:paraId="6202E613" w14:textId="7048039A"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 xml:space="preserve">2.3 </w:t>
      </w:r>
      <w:r w:rsidR="00B2497F">
        <w:rPr>
          <w:rFonts w:ascii="Times" w:eastAsiaTheme="minorEastAsia" w:hAnsi="Times" w:cs="Times"/>
          <w:b/>
          <w:bCs/>
          <w:color w:val="auto"/>
          <w:sz w:val="32"/>
          <w:szCs w:val="32"/>
          <w:lang w:bidi="ar-SA"/>
        </w:rPr>
        <w:t xml:space="preserve">Bi-directional metrics: </w:t>
      </w:r>
      <w:r w:rsidRPr="00315944">
        <w:rPr>
          <w:rFonts w:ascii="Times" w:eastAsiaTheme="minorEastAsia" w:hAnsi="Times" w:cs="Times"/>
          <w:b/>
          <w:bCs/>
          <w:color w:val="auto"/>
          <w:sz w:val="32"/>
          <w:szCs w:val="32"/>
          <w:lang w:bidi="ar-SA"/>
        </w:rPr>
        <w:t>Class Diagram and User Requirement Specification</w:t>
      </w:r>
    </w:p>
    <w:p w14:paraId="24415DAA"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AB318C6"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3CA51D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3B2DDA7"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EE381E"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0EBB8AE"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E18C69F"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788B2AD"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23B8CC9"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194D143"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52CD3CD"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3C63EDC"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7663A2A" w14:textId="77777777"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6D2092B" w14:textId="09B4BA02" w:rsidR="00315944" w:rsidRPr="00315944" w:rsidRDefault="00315944" w:rsidP="0031594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315944">
        <w:rPr>
          <w:rFonts w:ascii="Times" w:eastAsiaTheme="minorEastAsia" w:hAnsi="Times" w:cs="Times"/>
          <w:b/>
          <w:bCs/>
          <w:color w:val="auto"/>
          <w:sz w:val="32"/>
          <w:szCs w:val="32"/>
          <w:lang w:bidi="ar-SA"/>
        </w:rPr>
        <w:t xml:space="preserve">2.4 </w:t>
      </w:r>
      <w:r w:rsidR="00ED711A">
        <w:rPr>
          <w:rFonts w:ascii="Times" w:eastAsiaTheme="minorEastAsia" w:hAnsi="Times" w:cs="Times"/>
          <w:b/>
          <w:bCs/>
          <w:color w:val="auto"/>
          <w:sz w:val="32"/>
          <w:szCs w:val="32"/>
          <w:lang w:bidi="ar-SA"/>
        </w:rPr>
        <w:t xml:space="preserve">Bi-directional metrics: </w:t>
      </w:r>
      <w:r w:rsidRPr="00315944">
        <w:rPr>
          <w:rFonts w:ascii="Times" w:eastAsiaTheme="minorEastAsia" w:hAnsi="Times" w:cs="Times"/>
          <w:b/>
          <w:bCs/>
          <w:color w:val="auto"/>
          <w:sz w:val="32"/>
          <w:szCs w:val="32"/>
          <w:lang w:bidi="ar-SA"/>
        </w:rPr>
        <w:t>Activity Diagram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315944" w14:paraId="423FB9F8" w14:textId="77777777" w:rsidTr="006D79D0">
        <w:trPr>
          <w:trHeight w:val="1146"/>
        </w:trPr>
        <w:tc>
          <w:tcPr>
            <w:tcW w:w="709" w:type="dxa"/>
            <w:shd w:val="clear" w:color="auto" w:fill="D9D9D9"/>
          </w:tcPr>
          <w:p w14:paraId="7F68F1F5" w14:textId="77777777" w:rsidR="00315944" w:rsidRPr="00CD042D"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8173930" w14:textId="7758747A" w:rsidR="00315944" w:rsidRPr="00116D42"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tcBorders>
              <w:bottom w:val="single" w:sz="4" w:space="0" w:color="auto"/>
            </w:tcBorders>
            <w:shd w:val="clear" w:color="auto" w:fill="D9D9D9"/>
            <w:textDirection w:val="btLr"/>
          </w:tcPr>
          <w:p w14:paraId="2DF9E9F0"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7906DA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ACACAB3"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40CF0F9E"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6296EB06"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52C34216"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7CB17F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35632DA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38DA5D98"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2C455D79"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C1FA8D8"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659D6805"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62AC63E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0A8177D4"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3DEAA81"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303FC9F7"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1A33DDED"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2D594BA"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66B79649"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2C0D4BE2"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1524DD05" w14:textId="77777777" w:rsidR="00315944" w:rsidRPr="00247E96" w:rsidRDefault="0031594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315944" w14:paraId="69E824B1" w14:textId="77777777" w:rsidTr="006D79D0">
        <w:trPr>
          <w:trHeight w:val="504"/>
        </w:trPr>
        <w:tc>
          <w:tcPr>
            <w:tcW w:w="709" w:type="dxa"/>
          </w:tcPr>
          <w:p w14:paraId="21CE3EEE"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0050F027" w14:textId="00A40754"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-01</w:t>
            </w:r>
          </w:p>
        </w:tc>
        <w:tc>
          <w:tcPr>
            <w:tcW w:w="425" w:type="dxa"/>
            <w:shd w:val="clear" w:color="auto" w:fill="606060"/>
          </w:tcPr>
          <w:p w14:paraId="3C19CAC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85207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3C4EB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A4FDF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F3E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0ECAC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86916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851D8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CA4F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C67767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8391D4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2624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49D98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2B23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F531B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80E1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A585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FB9AD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0A5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8C75A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986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4EBCF77C" w14:textId="77777777" w:rsidTr="004D6460">
        <w:trPr>
          <w:trHeight w:val="484"/>
        </w:trPr>
        <w:tc>
          <w:tcPr>
            <w:tcW w:w="709" w:type="dxa"/>
          </w:tcPr>
          <w:p w14:paraId="09D48C3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3A13113D" w14:textId="4E79E69C"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-02</w:t>
            </w:r>
          </w:p>
        </w:tc>
        <w:tc>
          <w:tcPr>
            <w:tcW w:w="425" w:type="dxa"/>
            <w:shd w:val="clear" w:color="auto" w:fill="auto"/>
          </w:tcPr>
          <w:p w14:paraId="0889180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E6C316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7AFA98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07CF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A8915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DCA4A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654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CED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7B49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673F6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AF7F7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D66D1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395F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3E29A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D1F47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9B733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9EADA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781E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93ECD1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E9BD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BD283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573CCD6A" w14:textId="77777777" w:rsidTr="004D6460">
        <w:trPr>
          <w:trHeight w:val="504"/>
        </w:trPr>
        <w:tc>
          <w:tcPr>
            <w:tcW w:w="709" w:type="dxa"/>
          </w:tcPr>
          <w:p w14:paraId="426F35A6"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3F6A06D5" w14:textId="0CD98D3E"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-03</w:t>
            </w:r>
          </w:p>
        </w:tc>
        <w:tc>
          <w:tcPr>
            <w:tcW w:w="425" w:type="dxa"/>
            <w:shd w:val="clear" w:color="auto" w:fill="auto"/>
          </w:tcPr>
          <w:p w14:paraId="6194F7F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F894D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D73EAF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09787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5F67A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18B6F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2FA97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846F8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B7644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8F20F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F11C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E1C9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F3AA7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E08DC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ACA5D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634E6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36D5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470E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0ED68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4840D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C95D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E7305B9" w14:textId="77777777" w:rsidTr="006D79D0">
        <w:trPr>
          <w:trHeight w:val="504"/>
        </w:trPr>
        <w:tc>
          <w:tcPr>
            <w:tcW w:w="709" w:type="dxa"/>
          </w:tcPr>
          <w:p w14:paraId="52A14ED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1159BD09" w14:textId="1C30F1FA"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-04</w:t>
            </w:r>
          </w:p>
        </w:tc>
        <w:tc>
          <w:tcPr>
            <w:tcW w:w="425" w:type="dxa"/>
            <w:tcBorders>
              <w:bottom w:val="single" w:sz="4" w:space="0" w:color="auto"/>
            </w:tcBorders>
            <w:shd w:val="clear" w:color="auto" w:fill="auto"/>
          </w:tcPr>
          <w:p w14:paraId="3AB5C79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653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A5B4D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316909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B5C29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F76E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4F70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996B4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FB46C1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A463A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8901D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B6EF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1D967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22BD4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5C544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D879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ABE23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573B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C9651C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DCBCF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BFD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C09B7AD" w14:textId="77777777" w:rsidTr="006D79D0">
        <w:trPr>
          <w:trHeight w:val="484"/>
        </w:trPr>
        <w:tc>
          <w:tcPr>
            <w:tcW w:w="709" w:type="dxa"/>
          </w:tcPr>
          <w:p w14:paraId="3DAF428E"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07990BD8" w14:textId="0429764A"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-05</w:t>
            </w:r>
          </w:p>
        </w:tc>
        <w:tc>
          <w:tcPr>
            <w:tcW w:w="425" w:type="dxa"/>
            <w:shd w:val="clear" w:color="auto" w:fill="auto"/>
          </w:tcPr>
          <w:p w14:paraId="1568112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467853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6DC28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7CD90E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43E086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425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7B990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E3460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024E0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7B0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B1FF1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94D0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071E6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26B48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DE9829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433D2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8F10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D170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E91FD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76583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2EDC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3BC60285" w14:textId="77777777" w:rsidTr="004D6460">
        <w:trPr>
          <w:trHeight w:val="504"/>
        </w:trPr>
        <w:tc>
          <w:tcPr>
            <w:tcW w:w="709" w:type="dxa"/>
          </w:tcPr>
          <w:p w14:paraId="3BD83865"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0F85EA5" w14:textId="67AE28D7"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-06</w:t>
            </w:r>
          </w:p>
        </w:tc>
        <w:tc>
          <w:tcPr>
            <w:tcW w:w="425" w:type="dxa"/>
            <w:shd w:val="clear" w:color="auto" w:fill="auto"/>
          </w:tcPr>
          <w:p w14:paraId="0353C5A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D12AF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6A4D8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C1D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7227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CF22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E93B6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C6FA1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37590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3F501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F09EF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0EE8C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4267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244112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53A7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B677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CC990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1814E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5E7074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F50C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9B242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7ECD51BC" w14:textId="77777777" w:rsidTr="004D6460">
        <w:trPr>
          <w:trHeight w:val="484"/>
        </w:trPr>
        <w:tc>
          <w:tcPr>
            <w:tcW w:w="709" w:type="dxa"/>
          </w:tcPr>
          <w:p w14:paraId="365B7DCF"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6EF651B4" w14:textId="7F66FE8E"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-07</w:t>
            </w:r>
          </w:p>
        </w:tc>
        <w:tc>
          <w:tcPr>
            <w:tcW w:w="425" w:type="dxa"/>
            <w:shd w:val="clear" w:color="auto" w:fill="auto"/>
          </w:tcPr>
          <w:p w14:paraId="7AA9489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53DAB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F9BDE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F6F53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2A6F6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01EC7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D93D5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13F21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B96B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11474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E7C74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5DFB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F53E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7678C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404BA1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63128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B156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1894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FB653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66F0A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2C2D2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769AB8BB" w14:textId="77777777" w:rsidTr="004D6460">
        <w:trPr>
          <w:trHeight w:val="504"/>
        </w:trPr>
        <w:tc>
          <w:tcPr>
            <w:tcW w:w="709" w:type="dxa"/>
          </w:tcPr>
          <w:p w14:paraId="25C5A351"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2A172462" w14:textId="20897056"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-08</w:t>
            </w:r>
          </w:p>
        </w:tc>
        <w:tc>
          <w:tcPr>
            <w:tcW w:w="425" w:type="dxa"/>
            <w:shd w:val="clear" w:color="auto" w:fill="auto"/>
          </w:tcPr>
          <w:p w14:paraId="54DB81C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0F197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4FF5F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9AFB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C1DFC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B3422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3FD3F4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71B60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61E51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9E916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D5E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44719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C7545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FAC84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E2E4C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46F5F9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FB3E2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F7BD0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51B545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7F5A2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B388F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35B7A58" w14:textId="77777777" w:rsidTr="004D6460">
        <w:trPr>
          <w:trHeight w:val="504"/>
        </w:trPr>
        <w:tc>
          <w:tcPr>
            <w:tcW w:w="709" w:type="dxa"/>
          </w:tcPr>
          <w:p w14:paraId="28ADDCF0"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3101B888" w14:textId="55F4541F"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-09</w:t>
            </w:r>
          </w:p>
        </w:tc>
        <w:tc>
          <w:tcPr>
            <w:tcW w:w="425" w:type="dxa"/>
            <w:shd w:val="clear" w:color="auto" w:fill="auto"/>
          </w:tcPr>
          <w:p w14:paraId="2A110E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850E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C5989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7AF84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936A1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5A3BA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AFC8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BAAE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C10AF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CEA15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113B6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200D3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6A714E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99E4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9B25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0CA32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7DC56B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AF7118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368559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4A84AC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48EA9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0473001C" w14:textId="77777777" w:rsidTr="004D6460">
        <w:trPr>
          <w:trHeight w:val="484"/>
        </w:trPr>
        <w:tc>
          <w:tcPr>
            <w:tcW w:w="709" w:type="dxa"/>
          </w:tcPr>
          <w:p w14:paraId="37714841"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0FEDA7A1" w14:textId="1866FCD9"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-10</w:t>
            </w:r>
          </w:p>
        </w:tc>
        <w:tc>
          <w:tcPr>
            <w:tcW w:w="425" w:type="dxa"/>
            <w:shd w:val="clear" w:color="auto" w:fill="auto"/>
          </w:tcPr>
          <w:p w14:paraId="2B447FF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ECF9B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34F8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29C13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606E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A31D3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A580C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4A476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A236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2DDE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7A871D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2312B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914A92"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E6B24E"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53506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41234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F2AD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20984E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23D2C8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E2D66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47AAD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B2502E1" w14:textId="77777777" w:rsidTr="004D6460">
        <w:trPr>
          <w:trHeight w:val="504"/>
        </w:trPr>
        <w:tc>
          <w:tcPr>
            <w:tcW w:w="709" w:type="dxa"/>
          </w:tcPr>
          <w:p w14:paraId="4AD7F682"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A18A5E0" w14:textId="6616F85C"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-11</w:t>
            </w:r>
          </w:p>
        </w:tc>
        <w:tc>
          <w:tcPr>
            <w:tcW w:w="425" w:type="dxa"/>
            <w:shd w:val="clear" w:color="auto" w:fill="auto"/>
          </w:tcPr>
          <w:p w14:paraId="7EA07B9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2E57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319DF5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99259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4381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DE0AD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51DA3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2CD47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0597D"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D5CBF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FF1F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5B9D7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B3FCC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F41F8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A465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D19C00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E9153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DF3026"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C470DD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EB3B5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5035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315944" w14:paraId="1121E489" w14:textId="77777777" w:rsidTr="006D79D0">
        <w:trPr>
          <w:trHeight w:val="504"/>
        </w:trPr>
        <w:tc>
          <w:tcPr>
            <w:tcW w:w="709" w:type="dxa"/>
            <w:tcBorders>
              <w:bottom w:val="single" w:sz="4" w:space="0" w:color="auto"/>
            </w:tcBorders>
          </w:tcPr>
          <w:p w14:paraId="75EC3279" w14:textId="77777777" w:rsidR="00315944" w:rsidRDefault="0031594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015949C4" w14:textId="10DF7F6F" w:rsidR="00315944"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w:t>
            </w:r>
            <w:r w:rsidR="00315944">
              <w:rPr>
                <w:rFonts w:ascii="Times New Roman" w:eastAsiaTheme="minorEastAsia" w:hAnsi="Times New Roman" w:cs="Times New Roman"/>
                <w:color w:val="auto"/>
                <w:sz w:val="24"/>
                <w:szCs w:val="24"/>
                <w:lang w:bidi="ar-SA"/>
              </w:rPr>
              <w:t>-12</w:t>
            </w:r>
          </w:p>
        </w:tc>
        <w:tc>
          <w:tcPr>
            <w:tcW w:w="425" w:type="dxa"/>
            <w:tcBorders>
              <w:bottom w:val="single" w:sz="4" w:space="0" w:color="auto"/>
            </w:tcBorders>
            <w:shd w:val="clear" w:color="auto" w:fill="auto"/>
          </w:tcPr>
          <w:p w14:paraId="596F96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8F84170"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6F32F4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A692BC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FC1569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723F53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983EDD7"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5483271"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DC3CAA8"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424BF3"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968769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9ADD2B"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2391AF"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E98E95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B3BEDA4"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5189A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BE34645"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90BB2F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0DE594C"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6D1473BA"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A88C79" w14:textId="77777777" w:rsidR="00315944" w:rsidRDefault="0031594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0E96808E" w14:textId="77777777" w:rsidTr="006D79D0">
        <w:trPr>
          <w:trHeight w:val="1146"/>
        </w:trPr>
        <w:tc>
          <w:tcPr>
            <w:tcW w:w="709" w:type="dxa"/>
            <w:shd w:val="clear" w:color="auto" w:fill="D9D9D9"/>
          </w:tcPr>
          <w:p w14:paraId="0A676C48" w14:textId="77777777" w:rsidR="006D79D0" w:rsidRPr="00CD042D"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3CB1B4C3" w14:textId="11AF3EA4" w:rsidR="006D79D0" w:rsidRPr="00CD042D" w:rsidRDefault="00116D42"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116D42">
              <w:rPr>
                <w:rFonts w:ascii="Times" w:eastAsiaTheme="minorEastAsia" w:hAnsi="Times" w:cs="Times"/>
                <w:bCs/>
                <w:color w:val="auto"/>
                <w:sz w:val="28"/>
                <w:lang w:bidi="ar-SA"/>
              </w:rPr>
              <w:t>Activity Diagram</w:t>
            </w:r>
          </w:p>
        </w:tc>
        <w:tc>
          <w:tcPr>
            <w:tcW w:w="425" w:type="dxa"/>
            <w:shd w:val="clear" w:color="auto" w:fill="D9D9D9"/>
            <w:textDirection w:val="btLr"/>
          </w:tcPr>
          <w:p w14:paraId="087075EF"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5D69042D"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20D20E96"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35865AF9"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7E5CCB0F"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48E6FF07"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60D27DB1"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062CDA7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01C53DE1"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06E39AE3"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64B9A825"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41746E52"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2AB91702"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19B46BB0"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39940F1D"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00148CA7"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2F64903A"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3FFDC555"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0588213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526E7AC4"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736897DA" w14:textId="77777777" w:rsidR="006D79D0" w:rsidRPr="00247E96" w:rsidRDefault="006D79D0"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6D79D0" w14:paraId="56EC5120" w14:textId="77777777" w:rsidTr="004D6460">
        <w:trPr>
          <w:trHeight w:val="504"/>
        </w:trPr>
        <w:tc>
          <w:tcPr>
            <w:tcW w:w="709" w:type="dxa"/>
          </w:tcPr>
          <w:p w14:paraId="3ECE92E4" w14:textId="216B102F"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15E5FD5D" w14:textId="10B694BD"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AD-13</w:t>
            </w:r>
          </w:p>
        </w:tc>
        <w:tc>
          <w:tcPr>
            <w:tcW w:w="425" w:type="dxa"/>
          </w:tcPr>
          <w:p w14:paraId="333585A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55C36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035BE1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CABF1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510BDE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E5303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1B11D3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B9EAA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16C845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B1E4F8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DED2C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48EE1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FE3B5D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C4A5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05149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9F2E9F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06D37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C610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53956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98337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CFA3C6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48EC4290" w14:textId="77777777" w:rsidTr="004D6460">
        <w:trPr>
          <w:trHeight w:val="484"/>
        </w:trPr>
        <w:tc>
          <w:tcPr>
            <w:tcW w:w="709" w:type="dxa"/>
          </w:tcPr>
          <w:p w14:paraId="42F10F78" w14:textId="177B67BC"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34EB3614" w14:textId="6A21A85B"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AD-14</w:t>
            </w:r>
          </w:p>
        </w:tc>
        <w:tc>
          <w:tcPr>
            <w:tcW w:w="425" w:type="dxa"/>
          </w:tcPr>
          <w:p w14:paraId="3E865BA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37807D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ED09C1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00FCE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F37FD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C7C24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1A3B52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68AE2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EE992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75B4A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4A105F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6EF2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6C52A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AB0DA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E38C90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8575F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0CB10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BEFF08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BFBA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21485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DE157A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7BACE895" w14:textId="77777777" w:rsidTr="004D6460">
        <w:trPr>
          <w:trHeight w:val="504"/>
        </w:trPr>
        <w:tc>
          <w:tcPr>
            <w:tcW w:w="709" w:type="dxa"/>
          </w:tcPr>
          <w:p w14:paraId="2AC25E43" w14:textId="6E2BFE2D"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7DA702E8" w14:textId="681B582E"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AD-15</w:t>
            </w:r>
          </w:p>
        </w:tc>
        <w:tc>
          <w:tcPr>
            <w:tcW w:w="425" w:type="dxa"/>
          </w:tcPr>
          <w:p w14:paraId="0B2784E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62361A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666DAB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E0EF5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4B1FD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126F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13E098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400C57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A4CB0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0EFFC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F773C8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5ABD1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01533B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6CA4F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01F3F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F86C5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6064B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04EC5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1EC9FD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DBD2F9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DD83D1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067185B7" w14:textId="77777777" w:rsidTr="004D6460">
        <w:trPr>
          <w:trHeight w:val="504"/>
        </w:trPr>
        <w:tc>
          <w:tcPr>
            <w:tcW w:w="709" w:type="dxa"/>
          </w:tcPr>
          <w:p w14:paraId="336389AD" w14:textId="5B78B3A4"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CA57AE8" w14:textId="7989BBFF"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AD-16</w:t>
            </w:r>
          </w:p>
        </w:tc>
        <w:tc>
          <w:tcPr>
            <w:tcW w:w="425" w:type="dxa"/>
          </w:tcPr>
          <w:p w14:paraId="4368CD9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6A3828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9D4489E"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F2B6B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58FBE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C489D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E8A42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EEDEB4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867890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0014D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92CC41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6B787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F9BD29"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DA836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AEF87B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356E83"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DD6FE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1BDD3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0028C6D"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CD21EB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F058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6D79D0" w14:paraId="3E0D62C0" w14:textId="77777777" w:rsidTr="004D6460">
        <w:trPr>
          <w:trHeight w:val="484"/>
        </w:trPr>
        <w:tc>
          <w:tcPr>
            <w:tcW w:w="709" w:type="dxa"/>
          </w:tcPr>
          <w:p w14:paraId="4C2378E6" w14:textId="04D13061" w:rsidR="006D79D0" w:rsidRDefault="006D79D0"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07E1EAF9" w14:textId="384EF73B"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AD-17</w:t>
            </w:r>
          </w:p>
        </w:tc>
        <w:tc>
          <w:tcPr>
            <w:tcW w:w="425" w:type="dxa"/>
          </w:tcPr>
          <w:p w14:paraId="00FFF6A7"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6A60DE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6F46D5"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FD338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AAE3C7F"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953C36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D7C3C8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2A04E4"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10A8B7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95895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FC25CB1"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6ADD56"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BA051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F62C6FC"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7873C8"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FEAF6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9AC90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1F9CAA"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C9EE4B"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C76020"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BFA442" w14:textId="77777777" w:rsidR="006D79D0" w:rsidRDefault="006D79D0"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51BE3E43"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68399EDA"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058FF215"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E46BDC8"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7AEB9DA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C0C4DE9"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F15C4AD" w14:textId="77777777" w:rsidR="006D79D0" w:rsidRDefault="006D79D0"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A3F150E" w14:textId="75508743" w:rsidR="00315944" w:rsidRPr="00315944" w:rsidRDefault="00315944" w:rsidP="00315944">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315944">
        <w:rPr>
          <w:rFonts w:ascii="Times" w:eastAsiaTheme="minorEastAsia" w:hAnsi="Times" w:cs="Times"/>
          <w:b/>
          <w:bCs/>
          <w:color w:val="auto"/>
          <w:sz w:val="32"/>
          <w:szCs w:val="32"/>
          <w:lang w:bidi="ar-SA"/>
        </w:rPr>
        <w:t xml:space="preserve">2.5 </w:t>
      </w:r>
      <w:r w:rsidR="00ED711A">
        <w:rPr>
          <w:rFonts w:ascii="Times" w:eastAsiaTheme="minorEastAsia" w:hAnsi="Times" w:cs="Times"/>
          <w:b/>
          <w:bCs/>
          <w:color w:val="auto"/>
          <w:sz w:val="32"/>
          <w:szCs w:val="32"/>
          <w:lang w:bidi="ar-SA"/>
        </w:rPr>
        <w:t xml:space="preserve">Bi-directional metrics: </w:t>
      </w:r>
      <w:r w:rsidRPr="00315944">
        <w:rPr>
          <w:rFonts w:ascii="Times" w:eastAsiaTheme="minorEastAsia" w:hAnsi="Times" w:cs="Times"/>
          <w:b/>
          <w:bCs/>
          <w:color w:val="auto"/>
          <w:sz w:val="32"/>
          <w:szCs w:val="32"/>
          <w:lang w:bidi="ar-SA"/>
        </w:rPr>
        <w:t>Sequence Diagram and User Requirement Specification</w:t>
      </w:r>
    </w:p>
    <w:p w14:paraId="3AB31FF9" w14:textId="77777777" w:rsidR="00315944" w:rsidRDefault="00315944"/>
    <w:p w14:paraId="02548EFB" w14:textId="77777777" w:rsidR="00ED711A" w:rsidRDefault="00ED711A"/>
    <w:p w14:paraId="00FDDB80" w14:textId="77777777" w:rsidR="00ED711A" w:rsidRDefault="00ED711A"/>
    <w:p w14:paraId="25DA6657" w14:textId="77777777" w:rsidR="00ED711A" w:rsidRDefault="00ED711A"/>
    <w:p w14:paraId="4694E1DA" w14:textId="77777777" w:rsidR="00ED711A" w:rsidRDefault="00ED711A"/>
    <w:p w14:paraId="58A9557A" w14:textId="77777777" w:rsidR="00ED711A" w:rsidRDefault="00ED711A"/>
    <w:p w14:paraId="7341136A" w14:textId="77777777" w:rsidR="00ED711A" w:rsidRDefault="00ED711A"/>
    <w:p w14:paraId="2292D181" w14:textId="77777777" w:rsidR="00ED711A" w:rsidRDefault="00ED711A"/>
    <w:p w14:paraId="757C0F69" w14:textId="77777777" w:rsidR="00ED711A" w:rsidRDefault="00ED711A"/>
    <w:p w14:paraId="33682F46" w14:textId="77777777" w:rsidR="00ED711A" w:rsidRDefault="00ED711A"/>
    <w:p w14:paraId="3EEA5B49" w14:textId="77777777" w:rsidR="00ED711A" w:rsidRDefault="00ED711A"/>
    <w:p w14:paraId="3FBCC49B" w14:textId="77777777" w:rsidR="00ED711A" w:rsidRDefault="00ED711A"/>
    <w:p w14:paraId="47CF33EB" w14:textId="77777777" w:rsidR="00ED711A" w:rsidRDefault="00ED711A"/>
    <w:p w14:paraId="73078E64" w14:textId="77777777" w:rsidR="00ED711A" w:rsidRDefault="00ED711A"/>
    <w:p w14:paraId="03EE923C" w14:textId="77777777" w:rsidR="00ED711A" w:rsidRDefault="00ED711A"/>
    <w:p w14:paraId="726CBDAB" w14:textId="77777777" w:rsidR="00ED711A" w:rsidRDefault="00ED711A"/>
    <w:p w14:paraId="50B539F6" w14:textId="77777777" w:rsidR="00ED711A" w:rsidRDefault="00ED711A"/>
    <w:p w14:paraId="537D817C" w14:textId="77777777" w:rsidR="00ED711A" w:rsidRDefault="00ED711A"/>
    <w:p w14:paraId="21179520" w14:textId="77777777" w:rsidR="00315944" w:rsidRDefault="00315944"/>
    <w:p w14:paraId="20C0BAB4" w14:textId="77777777" w:rsidR="00315944" w:rsidRDefault="00315944"/>
    <w:p w14:paraId="1CC74935" w14:textId="77777777" w:rsidR="00315944" w:rsidRDefault="00315944"/>
    <w:p w14:paraId="24504A7A" w14:textId="77777777" w:rsidR="00315944" w:rsidRDefault="00315944"/>
    <w:p w14:paraId="3745E417" w14:textId="77777777" w:rsidR="00315944" w:rsidRDefault="00315944"/>
    <w:p w14:paraId="0F4C21EC" w14:textId="77777777" w:rsidR="00315944" w:rsidRDefault="00315944"/>
    <w:p w14:paraId="76BE0CDC" w14:textId="77777777" w:rsidR="00315944" w:rsidRDefault="00315944"/>
    <w:p w14:paraId="7400419D" w14:textId="77777777" w:rsidR="00315944" w:rsidRDefault="00315944"/>
    <w:p w14:paraId="49C6C9FB" w14:textId="4D34EC28"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 xml:space="preserve">2.6 </w:t>
      </w:r>
      <w:r w:rsidR="00ED711A">
        <w:rPr>
          <w:rFonts w:ascii="Times" w:eastAsiaTheme="minorEastAsia" w:hAnsi="Times" w:cs="Times"/>
          <w:b/>
          <w:bCs/>
          <w:color w:val="auto"/>
          <w:sz w:val="32"/>
          <w:szCs w:val="32"/>
          <w:lang w:bidi="ar-SA"/>
        </w:rPr>
        <w:t xml:space="preserve">Bi-directional metrics: </w:t>
      </w:r>
      <w:r w:rsidRPr="00315944">
        <w:rPr>
          <w:rFonts w:ascii="Times" w:eastAsiaTheme="minorEastAsia" w:hAnsi="Times" w:cs="Times"/>
          <w:b/>
          <w:bCs/>
          <w:color w:val="auto"/>
          <w:sz w:val="32"/>
          <w:szCs w:val="32"/>
          <w:lang w:bidi="ar-SA"/>
        </w:rPr>
        <w:t>User Interface Design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ED711A" w14:paraId="1D856C42" w14:textId="77777777" w:rsidTr="00DD16D9">
        <w:trPr>
          <w:trHeight w:val="1146"/>
        </w:trPr>
        <w:tc>
          <w:tcPr>
            <w:tcW w:w="709" w:type="dxa"/>
            <w:shd w:val="clear" w:color="auto" w:fill="D9D9D9"/>
          </w:tcPr>
          <w:p w14:paraId="3B4C9BAB" w14:textId="77777777" w:rsidR="00ED711A" w:rsidRPr="00CD042D"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04FCB46F" w14:textId="16684781" w:rsidR="00ED711A" w:rsidRPr="00DD16D9" w:rsidRDefault="00DD16D9"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tcBorders>
              <w:bottom w:val="single" w:sz="4" w:space="0" w:color="auto"/>
            </w:tcBorders>
            <w:shd w:val="clear" w:color="auto" w:fill="D9D9D9"/>
            <w:textDirection w:val="btLr"/>
          </w:tcPr>
          <w:p w14:paraId="6DA2BA79"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16D89DFC"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0F3180ED"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792BB64C"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1CFD7646"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42AF2E3A"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58D35E5"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25596F54"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7310BAE3"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63DE7A58"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690860C0"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01749D57"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1C4C22F"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245A6C07"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3BEF1D96"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F4EE38C"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707C6CD0"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70676A89"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4A6EF717"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1E0A07CC"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01D9D9CE" w14:textId="77777777" w:rsidR="00ED711A" w:rsidRPr="00247E96" w:rsidRDefault="00ED711A" w:rsidP="00ED711A">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ED711A" w14:paraId="13CB2621" w14:textId="77777777" w:rsidTr="00DD16D9">
        <w:trPr>
          <w:trHeight w:val="504"/>
        </w:trPr>
        <w:tc>
          <w:tcPr>
            <w:tcW w:w="709" w:type="dxa"/>
          </w:tcPr>
          <w:p w14:paraId="2296F134"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13B01E7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UI-01</w:t>
            </w:r>
          </w:p>
        </w:tc>
        <w:tc>
          <w:tcPr>
            <w:tcW w:w="425" w:type="dxa"/>
            <w:shd w:val="clear" w:color="auto" w:fill="auto"/>
          </w:tcPr>
          <w:p w14:paraId="668DE5D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B759C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FCC82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6EF9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73080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0855B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CCADB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0F85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B4A1B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3AC974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F33BE8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03A8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72E4F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C715A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9752E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55607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61526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A3D9B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E5261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F21E0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78150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10039635" w14:textId="77777777" w:rsidTr="00DD16D9">
        <w:trPr>
          <w:trHeight w:val="484"/>
        </w:trPr>
        <w:tc>
          <w:tcPr>
            <w:tcW w:w="709" w:type="dxa"/>
          </w:tcPr>
          <w:p w14:paraId="73827423"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6EAE4CB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UI-02</w:t>
            </w:r>
          </w:p>
        </w:tc>
        <w:tc>
          <w:tcPr>
            <w:tcW w:w="425" w:type="dxa"/>
            <w:shd w:val="clear" w:color="auto" w:fill="auto"/>
          </w:tcPr>
          <w:p w14:paraId="2FC2C96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B526B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69A4FE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F9526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FDBE7D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598DC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09FE18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AFB2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A14F6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70B6A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5E1CFFF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94569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CB7B2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3FA6B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EC5CF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B7C52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2427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8C303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2259D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DC645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0341E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6B1D7B50" w14:textId="77777777" w:rsidTr="00DD16D9">
        <w:trPr>
          <w:trHeight w:val="504"/>
        </w:trPr>
        <w:tc>
          <w:tcPr>
            <w:tcW w:w="709" w:type="dxa"/>
          </w:tcPr>
          <w:p w14:paraId="74A62294"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248971D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UI-03</w:t>
            </w:r>
          </w:p>
        </w:tc>
        <w:tc>
          <w:tcPr>
            <w:tcW w:w="425" w:type="dxa"/>
            <w:shd w:val="clear" w:color="auto" w:fill="auto"/>
          </w:tcPr>
          <w:p w14:paraId="47E20CE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1660D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38E37A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F8EA5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541DC3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A961E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1D986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6DB90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60588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30E6B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B10ED9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77F9F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CBD94C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028A6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3D30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429B6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51FBD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3847F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2CCFA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27111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8381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36C1E765" w14:textId="77777777" w:rsidTr="00DD16D9">
        <w:trPr>
          <w:trHeight w:val="504"/>
        </w:trPr>
        <w:tc>
          <w:tcPr>
            <w:tcW w:w="709" w:type="dxa"/>
          </w:tcPr>
          <w:p w14:paraId="6510908A"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4785EE4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UI-04</w:t>
            </w:r>
          </w:p>
        </w:tc>
        <w:tc>
          <w:tcPr>
            <w:tcW w:w="425" w:type="dxa"/>
            <w:tcBorders>
              <w:bottom w:val="single" w:sz="4" w:space="0" w:color="auto"/>
            </w:tcBorders>
            <w:shd w:val="clear" w:color="auto" w:fill="auto"/>
          </w:tcPr>
          <w:p w14:paraId="7813D69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C37C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557F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5C63D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86E0E8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306DC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F0DE4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C72A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18671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3783B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AC503A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B223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CDA46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29C5D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976D3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45EC5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87934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9D8F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67480B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A232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A2632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4A8A4AE6" w14:textId="77777777" w:rsidTr="00DD16D9">
        <w:trPr>
          <w:trHeight w:val="484"/>
        </w:trPr>
        <w:tc>
          <w:tcPr>
            <w:tcW w:w="709" w:type="dxa"/>
          </w:tcPr>
          <w:p w14:paraId="47D6D1A7"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1735C3D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UI-05</w:t>
            </w:r>
          </w:p>
        </w:tc>
        <w:tc>
          <w:tcPr>
            <w:tcW w:w="425" w:type="dxa"/>
            <w:shd w:val="clear" w:color="auto" w:fill="auto"/>
          </w:tcPr>
          <w:p w14:paraId="04A6F69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4E860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964F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23DD3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EAF76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7E22E60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DF1AF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91B5FB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A33900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28236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9E2B9E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028F1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38135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4B9E7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0C1B2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7B20D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7478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709A3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D9912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A1E56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EA534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795BD6B2" w14:textId="77777777" w:rsidTr="00DD16D9">
        <w:trPr>
          <w:trHeight w:val="504"/>
        </w:trPr>
        <w:tc>
          <w:tcPr>
            <w:tcW w:w="709" w:type="dxa"/>
          </w:tcPr>
          <w:p w14:paraId="36683904"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576011A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UI-06</w:t>
            </w:r>
          </w:p>
        </w:tc>
        <w:tc>
          <w:tcPr>
            <w:tcW w:w="425" w:type="dxa"/>
            <w:shd w:val="clear" w:color="auto" w:fill="auto"/>
          </w:tcPr>
          <w:p w14:paraId="1B927DF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F7A3C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052FFD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2D4F7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44F68B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570474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4F6C2CF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404D67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8A486E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D8D09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C72E4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7830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7B967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47252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469E4B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77671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AD13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F83DF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B6DD53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895F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BCE9A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1398DDC6" w14:textId="77777777" w:rsidTr="00DD16D9">
        <w:trPr>
          <w:trHeight w:val="484"/>
        </w:trPr>
        <w:tc>
          <w:tcPr>
            <w:tcW w:w="709" w:type="dxa"/>
          </w:tcPr>
          <w:p w14:paraId="53486B9D"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1C55571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UI-07</w:t>
            </w:r>
          </w:p>
        </w:tc>
        <w:tc>
          <w:tcPr>
            <w:tcW w:w="425" w:type="dxa"/>
            <w:shd w:val="clear" w:color="auto" w:fill="auto"/>
          </w:tcPr>
          <w:p w14:paraId="10FB5DF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504DD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1C799D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16560F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459C6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CF50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9FFC7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A471D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AF0E9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CF31A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0B1F25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AA154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FEDE0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4992E1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389863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DBFD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E69F1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1D70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051E3D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9E2B2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E99F8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0DA5CB9B" w14:textId="77777777" w:rsidTr="00DD16D9">
        <w:trPr>
          <w:trHeight w:val="504"/>
        </w:trPr>
        <w:tc>
          <w:tcPr>
            <w:tcW w:w="709" w:type="dxa"/>
          </w:tcPr>
          <w:p w14:paraId="6A80BA89"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6781102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UI-08</w:t>
            </w:r>
          </w:p>
        </w:tc>
        <w:tc>
          <w:tcPr>
            <w:tcW w:w="425" w:type="dxa"/>
            <w:shd w:val="clear" w:color="auto" w:fill="auto"/>
          </w:tcPr>
          <w:p w14:paraId="5D55A81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D96B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C2B3AE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17F7CA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2DD9FC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478D5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05A8E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2D9A8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8D38F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CFC12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3222C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6D00C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EC5013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6CC196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0EF78BB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B8AD4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DD1C1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98AA1C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6C19F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2D030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DB004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66DDCE4C" w14:textId="77777777" w:rsidTr="00DD16D9">
        <w:trPr>
          <w:trHeight w:val="504"/>
        </w:trPr>
        <w:tc>
          <w:tcPr>
            <w:tcW w:w="709" w:type="dxa"/>
          </w:tcPr>
          <w:p w14:paraId="2C80B4CE"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60A4FED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UI-09</w:t>
            </w:r>
          </w:p>
        </w:tc>
        <w:tc>
          <w:tcPr>
            <w:tcW w:w="425" w:type="dxa"/>
            <w:shd w:val="clear" w:color="auto" w:fill="auto"/>
          </w:tcPr>
          <w:p w14:paraId="34D1DDF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3E293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5C0424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BB7E3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E6482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6A7B7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B0EB3A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0104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4E17A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EDB4D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40444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88F28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CBD8A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842DD2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682A69D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E2C67E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89AE53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58D9E1"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0AB779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D17903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C04FFF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11A4EAC7" w14:textId="77777777" w:rsidTr="00DD16D9">
        <w:trPr>
          <w:trHeight w:val="484"/>
        </w:trPr>
        <w:tc>
          <w:tcPr>
            <w:tcW w:w="709" w:type="dxa"/>
          </w:tcPr>
          <w:p w14:paraId="664032C4"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7E87E6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UI-10</w:t>
            </w:r>
          </w:p>
        </w:tc>
        <w:tc>
          <w:tcPr>
            <w:tcW w:w="425" w:type="dxa"/>
            <w:shd w:val="clear" w:color="auto" w:fill="auto"/>
          </w:tcPr>
          <w:p w14:paraId="3D459F7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03699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4F71CD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9A95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831F0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A9CB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46A3F6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0EBA4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0D965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4DE30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20A247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26665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30E16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444FC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BB4C4C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EDF77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43A41C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9FB459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7A8A6C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13686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99FDA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6C76E515" w14:textId="77777777" w:rsidTr="00DD16D9">
        <w:trPr>
          <w:trHeight w:val="504"/>
        </w:trPr>
        <w:tc>
          <w:tcPr>
            <w:tcW w:w="709" w:type="dxa"/>
          </w:tcPr>
          <w:p w14:paraId="7ECF9879"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7D19656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UI-11</w:t>
            </w:r>
          </w:p>
        </w:tc>
        <w:tc>
          <w:tcPr>
            <w:tcW w:w="425" w:type="dxa"/>
            <w:shd w:val="clear" w:color="auto" w:fill="auto"/>
          </w:tcPr>
          <w:p w14:paraId="5253D53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28879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EE74E9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BE549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0E47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0AD7D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4074F1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72D6B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A2FEE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1972AE"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514EB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464DB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21953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66505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325396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618F54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87314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7B79AA4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5868F4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33923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7C8E9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ED711A" w14:paraId="6B40F2B7" w14:textId="77777777" w:rsidTr="00DD16D9">
        <w:trPr>
          <w:trHeight w:val="504"/>
        </w:trPr>
        <w:tc>
          <w:tcPr>
            <w:tcW w:w="709" w:type="dxa"/>
            <w:tcBorders>
              <w:bottom w:val="single" w:sz="4" w:space="0" w:color="auto"/>
            </w:tcBorders>
          </w:tcPr>
          <w:p w14:paraId="283F599B" w14:textId="77777777" w:rsidR="00ED711A" w:rsidRDefault="00ED711A" w:rsidP="00ED711A">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215D564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UI-12</w:t>
            </w:r>
          </w:p>
        </w:tc>
        <w:tc>
          <w:tcPr>
            <w:tcW w:w="425" w:type="dxa"/>
            <w:tcBorders>
              <w:bottom w:val="single" w:sz="4" w:space="0" w:color="auto"/>
            </w:tcBorders>
            <w:shd w:val="clear" w:color="auto" w:fill="auto"/>
          </w:tcPr>
          <w:p w14:paraId="14C34912"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2D6ED44"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A59063F"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4516FB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3858C3"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3B2060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F9E4EE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45C045"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9EDF46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8C6DFE0"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0876BF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645C98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514856"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50F497"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FC42D89"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138AC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CC0D6DB"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7CFF571D"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6ABDDF48"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12BAECA"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3DD48DC" w14:textId="77777777" w:rsidR="00ED711A" w:rsidRDefault="00ED711A" w:rsidP="00ED711A">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rsidRPr="00247E96" w14:paraId="5D3AD985" w14:textId="77777777" w:rsidTr="00DD16D9">
        <w:trPr>
          <w:trHeight w:val="1146"/>
        </w:trPr>
        <w:tc>
          <w:tcPr>
            <w:tcW w:w="709" w:type="dxa"/>
            <w:shd w:val="clear" w:color="auto" w:fill="D9D9D9"/>
          </w:tcPr>
          <w:p w14:paraId="6FD74E7F" w14:textId="77777777" w:rsidR="00DD16D9" w:rsidRPr="00CD042D"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31EB54AD" w14:textId="77777777" w:rsidR="00DD16D9" w:rsidRP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DD16D9">
              <w:rPr>
                <w:rFonts w:ascii="Times" w:eastAsiaTheme="minorEastAsia" w:hAnsi="Times" w:cs="Times"/>
                <w:bCs/>
                <w:color w:val="auto"/>
                <w:sz w:val="28"/>
                <w:lang w:bidi="ar-SA"/>
              </w:rPr>
              <w:t>User Interface Design</w:t>
            </w:r>
          </w:p>
        </w:tc>
        <w:tc>
          <w:tcPr>
            <w:tcW w:w="425" w:type="dxa"/>
            <w:shd w:val="clear" w:color="auto" w:fill="D9D9D9"/>
            <w:textDirection w:val="btLr"/>
          </w:tcPr>
          <w:p w14:paraId="2C1C3D80"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52702A5F"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3416544E"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57AD0D5A"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24E60772"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27B85A69"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6671383F"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2087BB61"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122C40B2"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46BAB8F1"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0455CBF2"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6A7DC6F2"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76462F6A"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7D95FF39"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7E6D2883"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3CB81EB4"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7E7EB5A1"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5E0AE450"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62E5B098"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0B4A7C3"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D94B6EF" w14:textId="77777777" w:rsidR="00DD16D9" w:rsidRPr="00247E96" w:rsidRDefault="00DD16D9" w:rsidP="0044283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DD16D9" w14:paraId="28BD34A4" w14:textId="77777777" w:rsidTr="00DD16D9">
        <w:trPr>
          <w:trHeight w:val="504"/>
        </w:trPr>
        <w:tc>
          <w:tcPr>
            <w:tcW w:w="709" w:type="dxa"/>
          </w:tcPr>
          <w:p w14:paraId="35B7B655" w14:textId="37A2A833"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63DAADBF" w14:textId="512DAD64"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UI-13</w:t>
            </w:r>
          </w:p>
        </w:tc>
        <w:tc>
          <w:tcPr>
            <w:tcW w:w="425" w:type="dxa"/>
          </w:tcPr>
          <w:p w14:paraId="5748748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1ABD18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0791605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29A39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76150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C125FE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7F6D68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909AD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90DA8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91B944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213521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40F2F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B64A9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59928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B56F39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CB208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AB918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FA50D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5FB46E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3DCEC9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6DCF7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57FD5181" w14:textId="77777777" w:rsidTr="00DD16D9">
        <w:trPr>
          <w:trHeight w:val="484"/>
        </w:trPr>
        <w:tc>
          <w:tcPr>
            <w:tcW w:w="709" w:type="dxa"/>
          </w:tcPr>
          <w:p w14:paraId="7D994FC4" w14:textId="179FE59A" w:rsidR="00DD16D9" w:rsidRDefault="00DD16D9" w:rsidP="00DD16D9">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7D960A62" w14:textId="222542B0"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UI-14</w:t>
            </w:r>
          </w:p>
        </w:tc>
        <w:tc>
          <w:tcPr>
            <w:tcW w:w="425" w:type="dxa"/>
          </w:tcPr>
          <w:p w14:paraId="00195F4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869864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35231C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34DA0A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0418E0F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7B237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140D88B8"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642BC8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94878E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C528C7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E439B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8775C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BD372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F94B9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1D61F8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84239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E55E50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40AFA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9ED57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70C4A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34DC8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4AF0C2B0" w14:textId="77777777" w:rsidTr="00DD16D9">
        <w:trPr>
          <w:trHeight w:val="504"/>
        </w:trPr>
        <w:tc>
          <w:tcPr>
            <w:tcW w:w="709" w:type="dxa"/>
          </w:tcPr>
          <w:p w14:paraId="2C2CA49F" w14:textId="3ACC12B3"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47B42AAC" w14:textId="550CE251"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UI-15</w:t>
            </w:r>
          </w:p>
        </w:tc>
        <w:tc>
          <w:tcPr>
            <w:tcW w:w="425" w:type="dxa"/>
          </w:tcPr>
          <w:p w14:paraId="65D5EA3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862E3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8A8F58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E1648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5D9CF3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EEE10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1A3B629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341482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A79636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E6FD2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89698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A21CA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32574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4B67D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6DB27D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93B48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D806D1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2E5D5F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64EFB1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03735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6C2C6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1F76907C" w14:textId="77777777" w:rsidTr="00DD16D9">
        <w:trPr>
          <w:trHeight w:val="504"/>
        </w:trPr>
        <w:tc>
          <w:tcPr>
            <w:tcW w:w="709" w:type="dxa"/>
          </w:tcPr>
          <w:p w14:paraId="2B3665E4" w14:textId="1CB23F30"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60EF9765" w14:textId="2A337A7A"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UI-16</w:t>
            </w:r>
          </w:p>
        </w:tc>
        <w:tc>
          <w:tcPr>
            <w:tcW w:w="425" w:type="dxa"/>
          </w:tcPr>
          <w:p w14:paraId="628FE70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9F534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C4BCE0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32B8B3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89221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EE778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A6CF48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ECA6A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C1E11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E5A87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67DC1E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18412A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2CD88A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00810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861D36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BF7568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BE6F0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B6233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4715C8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F8852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1A2E7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11326701" w14:textId="77777777" w:rsidTr="00DD16D9">
        <w:trPr>
          <w:trHeight w:val="504"/>
        </w:trPr>
        <w:tc>
          <w:tcPr>
            <w:tcW w:w="709" w:type="dxa"/>
          </w:tcPr>
          <w:p w14:paraId="4D0FC333" w14:textId="06C96CE8"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70C05956" w14:textId="13EE7343"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UI-17</w:t>
            </w:r>
          </w:p>
        </w:tc>
        <w:tc>
          <w:tcPr>
            <w:tcW w:w="425" w:type="dxa"/>
          </w:tcPr>
          <w:p w14:paraId="1E3021F8"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93E5F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E9D10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805D2E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782F4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BA5DF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3B43FF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0617F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D2D5B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45CDB8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5E263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BED5FA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7B68A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6B9AF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25326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A0B5B4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B9A60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D2368D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2798AB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BCC934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23B1F7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643CFB3E" w14:textId="77777777" w:rsidTr="00DD16D9">
        <w:trPr>
          <w:trHeight w:val="504"/>
        </w:trPr>
        <w:tc>
          <w:tcPr>
            <w:tcW w:w="709" w:type="dxa"/>
          </w:tcPr>
          <w:p w14:paraId="27310F77" w14:textId="7863C0F1"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202B00F4" w14:textId="3DC89C1E"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UI-18</w:t>
            </w:r>
          </w:p>
        </w:tc>
        <w:tc>
          <w:tcPr>
            <w:tcW w:w="425" w:type="dxa"/>
            <w:tcBorders>
              <w:bottom w:val="single" w:sz="4" w:space="0" w:color="auto"/>
            </w:tcBorders>
          </w:tcPr>
          <w:p w14:paraId="2CD0576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FB4C35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4B67C5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CC844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BFC330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53E37B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1EECF6E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C79F1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C2F9D5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9B3AD8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D140FB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5ABE83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F8BF8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7D787D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282092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1A53DA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B3A596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88581D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4D1FE5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178ADA"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36A3F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6218E68A" w14:textId="77777777" w:rsidTr="00DD16D9">
        <w:trPr>
          <w:trHeight w:val="504"/>
        </w:trPr>
        <w:tc>
          <w:tcPr>
            <w:tcW w:w="709" w:type="dxa"/>
          </w:tcPr>
          <w:p w14:paraId="17AA532C" w14:textId="25EDD464"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7C456EA3" w14:textId="541A0F60"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UI-19</w:t>
            </w:r>
          </w:p>
        </w:tc>
        <w:tc>
          <w:tcPr>
            <w:tcW w:w="425" w:type="dxa"/>
            <w:shd w:val="clear" w:color="auto" w:fill="606060"/>
          </w:tcPr>
          <w:p w14:paraId="0EB2512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9DF712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C058D6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3C0FBD1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D6903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C67A54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F3BCAE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3E4491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7D5390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9FA499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1E6039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249A9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4C3C1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2AA545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B733FFC"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6A9C5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FC6E6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24334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CFAD57"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F39C32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01E77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DD16D9" w14:paraId="5B284AD5" w14:textId="77777777" w:rsidTr="00DD16D9">
        <w:trPr>
          <w:trHeight w:val="504"/>
        </w:trPr>
        <w:tc>
          <w:tcPr>
            <w:tcW w:w="709" w:type="dxa"/>
          </w:tcPr>
          <w:p w14:paraId="6E58DB3F" w14:textId="33CBBD8C" w:rsidR="00DD16D9" w:rsidRDefault="00DD16D9" w:rsidP="0044283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61DFFC44" w14:textId="06CCC5F9"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UI-20</w:t>
            </w:r>
          </w:p>
        </w:tc>
        <w:tc>
          <w:tcPr>
            <w:tcW w:w="425" w:type="dxa"/>
          </w:tcPr>
          <w:p w14:paraId="68DDAA9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E7818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E6039B5"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C92BAA9"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40F9A1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96729E"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7B7D55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8132F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8C1F7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9F0E70"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BF9B71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F2472D"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AA13DF3"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D25A62"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EE249E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A39F6C4"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CBC7A7F"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5B423F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D3AB2B"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5A6991"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8908416" w14:textId="77777777" w:rsidR="00DD16D9" w:rsidRDefault="00DD16D9" w:rsidP="0044283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0B9B813"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169AE29"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1E4B14AB"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1649952" w14:textId="77777777" w:rsidR="00DD16D9" w:rsidRDefault="00DD16D9"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FE55D51" w14:textId="77777777" w:rsidR="00771453" w:rsidRDefault="00771453"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284FAF11" w14:textId="22AB57AB" w:rsidR="00315944" w:rsidRDefault="00315944"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315944">
        <w:rPr>
          <w:rFonts w:ascii="Times" w:eastAsiaTheme="minorEastAsia" w:hAnsi="Times" w:cs="Times"/>
          <w:b/>
          <w:bCs/>
          <w:color w:val="auto"/>
          <w:sz w:val="32"/>
          <w:szCs w:val="32"/>
          <w:lang w:bidi="ar-SA"/>
        </w:rPr>
        <w:t xml:space="preserve">2.7 </w:t>
      </w:r>
      <w:r w:rsidR="00ED711A">
        <w:rPr>
          <w:rFonts w:ascii="Times" w:eastAsiaTheme="minorEastAsia" w:hAnsi="Times" w:cs="Times"/>
          <w:b/>
          <w:bCs/>
          <w:color w:val="auto"/>
          <w:sz w:val="32"/>
          <w:szCs w:val="32"/>
          <w:lang w:bidi="ar-SA"/>
        </w:rPr>
        <w:t xml:space="preserve">Bi-directional metrics: </w:t>
      </w:r>
      <w:r w:rsidRPr="00315944">
        <w:rPr>
          <w:rFonts w:ascii="Times" w:eastAsiaTheme="minorEastAsia" w:hAnsi="Times" w:cs="Times"/>
          <w:b/>
          <w:bCs/>
          <w:color w:val="auto"/>
          <w:sz w:val="32"/>
          <w:szCs w:val="32"/>
          <w:lang w:bidi="ar-SA"/>
        </w:rPr>
        <w:t>System Test</w:t>
      </w:r>
      <w:r>
        <w:rPr>
          <w:rFonts w:ascii="Times" w:eastAsiaTheme="minorEastAsia" w:hAnsi="Times" w:cs="Times"/>
          <w:b/>
          <w:bCs/>
          <w:color w:val="auto"/>
          <w:sz w:val="32"/>
          <w:szCs w:val="32"/>
          <w:lang w:bidi="ar-SA"/>
        </w:rPr>
        <w:t xml:space="preserve"> </w:t>
      </w:r>
      <w:r w:rsidRPr="00315944">
        <w:rPr>
          <w:rFonts w:ascii="Times" w:eastAsiaTheme="minorEastAsia" w:hAnsi="Times" w:cs="Times"/>
          <w:b/>
          <w:bCs/>
          <w:color w:val="auto"/>
          <w:sz w:val="32"/>
          <w:szCs w:val="32"/>
          <w:lang w:bidi="ar-SA"/>
        </w:rPr>
        <w:t>Case and User Requirement Specification</w:t>
      </w:r>
    </w:p>
    <w:tbl>
      <w:tblPr>
        <w:tblStyle w:val="TableGrid"/>
        <w:tblW w:w="13183" w:type="dxa"/>
        <w:tblInd w:w="108" w:type="dxa"/>
        <w:tblLayout w:type="fixed"/>
        <w:tblLook w:val="04A0" w:firstRow="1" w:lastRow="0" w:firstColumn="1" w:lastColumn="0" w:noHBand="0" w:noVBand="1"/>
      </w:tblPr>
      <w:tblGrid>
        <w:gridCol w:w="709"/>
        <w:gridCol w:w="3544"/>
        <w:gridCol w:w="425"/>
        <w:gridCol w:w="425"/>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tblGrid>
      <w:tr w:rsidR="00C55C94" w14:paraId="1F42B54F" w14:textId="77777777" w:rsidTr="003D7C61">
        <w:trPr>
          <w:trHeight w:val="1146"/>
        </w:trPr>
        <w:tc>
          <w:tcPr>
            <w:tcW w:w="709" w:type="dxa"/>
            <w:shd w:val="clear" w:color="auto" w:fill="D9D9D9"/>
          </w:tcPr>
          <w:p w14:paraId="2523E826"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6D8DC674" w14:textId="1533B719" w:rsidR="00C55C94" w:rsidRPr="003D7C61"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3D7C61">
              <w:rPr>
                <w:rFonts w:ascii="Times" w:eastAsiaTheme="minorEastAsia" w:hAnsi="Times" w:cs="Times"/>
                <w:bCs/>
                <w:color w:val="auto"/>
                <w:sz w:val="28"/>
                <w:lang w:bidi="ar-SA"/>
              </w:rPr>
              <w:t>System Test Case</w:t>
            </w:r>
          </w:p>
        </w:tc>
        <w:tc>
          <w:tcPr>
            <w:tcW w:w="425" w:type="dxa"/>
            <w:tcBorders>
              <w:bottom w:val="single" w:sz="4" w:space="0" w:color="auto"/>
            </w:tcBorders>
            <w:shd w:val="clear" w:color="auto" w:fill="D9D9D9"/>
            <w:textDirection w:val="btLr"/>
          </w:tcPr>
          <w:p w14:paraId="7303495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tcBorders>
              <w:bottom w:val="single" w:sz="4" w:space="0" w:color="auto"/>
            </w:tcBorders>
            <w:shd w:val="clear" w:color="auto" w:fill="D9D9D9"/>
            <w:textDirection w:val="btLr"/>
          </w:tcPr>
          <w:p w14:paraId="6022BDD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tcBorders>
              <w:bottom w:val="single" w:sz="4" w:space="0" w:color="auto"/>
            </w:tcBorders>
            <w:shd w:val="clear" w:color="auto" w:fill="D9D9D9"/>
            <w:textDirection w:val="btLr"/>
          </w:tcPr>
          <w:p w14:paraId="2FD8E1F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tcBorders>
              <w:bottom w:val="single" w:sz="4" w:space="0" w:color="auto"/>
            </w:tcBorders>
            <w:shd w:val="clear" w:color="auto" w:fill="D9D9D9"/>
            <w:textDirection w:val="btLr"/>
          </w:tcPr>
          <w:p w14:paraId="2E611E1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5ECD1B8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7DA5A71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5708EFA8"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CDEDE12"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5CFA0A7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7F6F69D6"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703C404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527C036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7A9C0F4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5003678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2DA81B6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2531464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6E62845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547BAFF5"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281A263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0E39E30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5DC665F8"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2C269DF1" w14:textId="77777777" w:rsidTr="003D7C61">
        <w:trPr>
          <w:trHeight w:val="504"/>
        </w:trPr>
        <w:tc>
          <w:tcPr>
            <w:tcW w:w="709" w:type="dxa"/>
          </w:tcPr>
          <w:p w14:paraId="5D3265D9"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w:t>
            </w:r>
          </w:p>
        </w:tc>
        <w:tc>
          <w:tcPr>
            <w:tcW w:w="3544" w:type="dxa"/>
          </w:tcPr>
          <w:p w14:paraId="717A20FA" w14:textId="3DF9B5E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STC-01</w:t>
            </w:r>
          </w:p>
        </w:tc>
        <w:tc>
          <w:tcPr>
            <w:tcW w:w="425" w:type="dxa"/>
            <w:shd w:val="clear" w:color="auto" w:fill="auto"/>
          </w:tcPr>
          <w:p w14:paraId="75500D4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1A63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E7128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34EE1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79FE0B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7CDB4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F5A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221D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E40A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975DF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606060"/>
          </w:tcPr>
          <w:p w14:paraId="4A0CED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053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484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6DD1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0C7D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3517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D3F7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BB533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375779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78F4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3E4D4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7517CE5" w14:textId="77777777" w:rsidTr="003D7C61">
        <w:trPr>
          <w:trHeight w:val="484"/>
        </w:trPr>
        <w:tc>
          <w:tcPr>
            <w:tcW w:w="709" w:type="dxa"/>
          </w:tcPr>
          <w:p w14:paraId="6085EC9B"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w:t>
            </w:r>
          </w:p>
        </w:tc>
        <w:tc>
          <w:tcPr>
            <w:tcW w:w="3544" w:type="dxa"/>
          </w:tcPr>
          <w:p w14:paraId="0CD2F025" w14:textId="19FB0B86"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STC-02</w:t>
            </w:r>
          </w:p>
        </w:tc>
        <w:tc>
          <w:tcPr>
            <w:tcW w:w="425" w:type="dxa"/>
            <w:shd w:val="clear" w:color="auto" w:fill="auto"/>
          </w:tcPr>
          <w:p w14:paraId="13537C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4D2A8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084C2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36C2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C829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E2BD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19C68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869081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776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4C2A9C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9B2CD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B7C31C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8FBCA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45F0A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2EB65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155E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EDC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D06E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939DA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7D15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A75A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DBE5848" w14:textId="77777777" w:rsidTr="003D7C61">
        <w:trPr>
          <w:trHeight w:val="504"/>
        </w:trPr>
        <w:tc>
          <w:tcPr>
            <w:tcW w:w="709" w:type="dxa"/>
          </w:tcPr>
          <w:p w14:paraId="3C3154C7"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3</w:t>
            </w:r>
          </w:p>
        </w:tc>
        <w:tc>
          <w:tcPr>
            <w:tcW w:w="3544" w:type="dxa"/>
          </w:tcPr>
          <w:p w14:paraId="4B8E2C3C" w14:textId="1F5E6D6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03</w:t>
            </w:r>
          </w:p>
        </w:tc>
        <w:tc>
          <w:tcPr>
            <w:tcW w:w="425" w:type="dxa"/>
            <w:shd w:val="clear" w:color="auto" w:fill="auto"/>
          </w:tcPr>
          <w:p w14:paraId="2843E0C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11EF4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E1471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5B89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FADE5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4733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F8EC7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C66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D5DA4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6E54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B5ACE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6F66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116C6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D4643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14392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E0DA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233C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CEF8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425DB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6B968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97BCE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31CA972" w14:textId="77777777" w:rsidTr="003D7C61">
        <w:trPr>
          <w:trHeight w:val="504"/>
        </w:trPr>
        <w:tc>
          <w:tcPr>
            <w:tcW w:w="709" w:type="dxa"/>
          </w:tcPr>
          <w:p w14:paraId="5A4D7123"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4</w:t>
            </w:r>
          </w:p>
        </w:tc>
        <w:tc>
          <w:tcPr>
            <w:tcW w:w="3544" w:type="dxa"/>
          </w:tcPr>
          <w:p w14:paraId="67FA2148" w14:textId="67E42E8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-04</w:t>
            </w:r>
          </w:p>
        </w:tc>
        <w:tc>
          <w:tcPr>
            <w:tcW w:w="425" w:type="dxa"/>
            <w:tcBorders>
              <w:bottom w:val="single" w:sz="4" w:space="0" w:color="auto"/>
            </w:tcBorders>
            <w:shd w:val="clear" w:color="auto" w:fill="auto"/>
          </w:tcPr>
          <w:p w14:paraId="01DBB1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43A4B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B730B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7993C9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B6941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5C46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612C1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9D4E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DAB0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A61A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45EF2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1F5AD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910AF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2D808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CA9D1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C6D20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73D6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08CB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7B025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16AB6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BABE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6A83E7" w14:textId="77777777" w:rsidTr="003D7C61">
        <w:trPr>
          <w:trHeight w:val="484"/>
        </w:trPr>
        <w:tc>
          <w:tcPr>
            <w:tcW w:w="709" w:type="dxa"/>
          </w:tcPr>
          <w:p w14:paraId="7D9D2964"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5</w:t>
            </w:r>
          </w:p>
        </w:tc>
        <w:tc>
          <w:tcPr>
            <w:tcW w:w="3544" w:type="dxa"/>
          </w:tcPr>
          <w:p w14:paraId="1149DD44" w14:textId="34C6D66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-05</w:t>
            </w:r>
          </w:p>
        </w:tc>
        <w:tc>
          <w:tcPr>
            <w:tcW w:w="425" w:type="dxa"/>
            <w:tcBorders>
              <w:bottom w:val="single" w:sz="4" w:space="0" w:color="auto"/>
            </w:tcBorders>
            <w:shd w:val="clear" w:color="auto" w:fill="auto"/>
          </w:tcPr>
          <w:p w14:paraId="59BA2E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5697CD0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A26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63B1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D8FD7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25A44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254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413C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C626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CDD4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65B92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197CD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D7C4B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EA33E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7AC5A5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13AE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01D22D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CF0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8B8AF9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35AF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690A08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ADEA618" w14:textId="77777777" w:rsidTr="003D7C61">
        <w:trPr>
          <w:trHeight w:val="504"/>
        </w:trPr>
        <w:tc>
          <w:tcPr>
            <w:tcW w:w="709" w:type="dxa"/>
          </w:tcPr>
          <w:p w14:paraId="7253053D"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6</w:t>
            </w:r>
          </w:p>
        </w:tc>
        <w:tc>
          <w:tcPr>
            <w:tcW w:w="3544" w:type="dxa"/>
          </w:tcPr>
          <w:p w14:paraId="75FCEA92" w14:textId="3B30125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-06</w:t>
            </w:r>
          </w:p>
        </w:tc>
        <w:tc>
          <w:tcPr>
            <w:tcW w:w="425" w:type="dxa"/>
            <w:shd w:val="clear" w:color="auto" w:fill="606060"/>
          </w:tcPr>
          <w:p w14:paraId="02BFD5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4612B9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ED1DA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CAB6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CB65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FF8E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15ED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41FC6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C7C25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BC45C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ECE27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E09A9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497FE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113E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E9411A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175B61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D67C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7F6B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94D72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349B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4FC2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474B186" w14:textId="77777777" w:rsidTr="003D7C61">
        <w:trPr>
          <w:trHeight w:val="484"/>
        </w:trPr>
        <w:tc>
          <w:tcPr>
            <w:tcW w:w="709" w:type="dxa"/>
          </w:tcPr>
          <w:p w14:paraId="2A96CC8C"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7</w:t>
            </w:r>
          </w:p>
        </w:tc>
        <w:tc>
          <w:tcPr>
            <w:tcW w:w="3544" w:type="dxa"/>
          </w:tcPr>
          <w:p w14:paraId="7631EAED" w14:textId="1B425B2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-07</w:t>
            </w:r>
          </w:p>
        </w:tc>
        <w:tc>
          <w:tcPr>
            <w:tcW w:w="425" w:type="dxa"/>
            <w:shd w:val="clear" w:color="auto" w:fill="auto"/>
          </w:tcPr>
          <w:p w14:paraId="740E7E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B1DD6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CA876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EBA58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D8B8F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3C9F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6B2FA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3C39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6E0A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9D277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FF70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585CC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90A6B5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FC55F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1F5F1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3439A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99B16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38C7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F4245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429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9F04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8BEA755" w14:textId="77777777" w:rsidTr="003D7C61">
        <w:trPr>
          <w:trHeight w:val="504"/>
        </w:trPr>
        <w:tc>
          <w:tcPr>
            <w:tcW w:w="709" w:type="dxa"/>
          </w:tcPr>
          <w:p w14:paraId="7BCB3A51"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8</w:t>
            </w:r>
          </w:p>
        </w:tc>
        <w:tc>
          <w:tcPr>
            <w:tcW w:w="3544" w:type="dxa"/>
          </w:tcPr>
          <w:p w14:paraId="3E89310F" w14:textId="59E5F85D"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-08</w:t>
            </w:r>
          </w:p>
        </w:tc>
        <w:tc>
          <w:tcPr>
            <w:tcW w:w="425" w:type="dxa"/>
            <w:shd w:val="clear" w:color="auto" w:fill="auto"/>
          </w:tcPr>
          <w:p w14:paraId="302BDB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509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3D1C72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1D22D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716948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84BD1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AE6E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D158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467F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8937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92A35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34307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818F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77BC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275A7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6A4A1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CB8F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3B24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E9F5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56BCD9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B051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1BEEF05" w14:textId="77777777" w:rsidTr="003D7C61">
        <w:trPr>
          <w:trHeight w:val="504"/>
        </w:trPr>
        <w:tc>
          <w:tcPr>
            <w:tcW w:w="709" w:type="dxa"/>
          </w:tcPr>
          <w:p w14:paraId="0526444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9</w:t>
            </w:r>
          </w:p>
        </w:tc>
        <w:tc>
          <w:tcPr>
            <w:tcW w:w="3544" w:type="dxa"/>
          </w:tcPr>
          <w:p w14:paraId="2815BD1F" w14:textId="3683217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-09</w:t>
            </w:r>
          </w:p>
        </w:tc>
        <w:tc>
          <w:tcPr>
            <w:tcW w:w="425" w:type="dxa"/>
            <w:shd w:val="clear" w:color="auto" w:fill="auto"/>
          </w:tcPr>
          <w:p w14:paraId="65050E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E0EEB1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D5D987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ECF2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4E787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07050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DBDE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EAD3A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C7B9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824C7B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060F356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80ED3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D1A0CC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6A3E4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5E35A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D13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C6FAB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313B4B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0932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9D932D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C8126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BF0C1A0" w14:textId="77777777" w:rsidTr="003D7C61">
        <w:trPr>
          <w:trHeight w:val="484"/>
        </w:trPr>
        <w:tc>
          <w:tcPr>
            <w:tcW w:w="709" w:type="dxa"/>
          </w:tcPr>
          <w:p w14:paraId="04E47128"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10</w:t>
            </w:r>
          </w:p>
        </w:tc>
        <w:tc>
          <w:tcPr>
            <w:tcW w:w="3544" w:type="dxa"/>
          </w:tcPr>
          <w:p w14:paraId="4AD5B2F1" w14:textId="3BB701A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-10</w:t>
            </w:r>
          </w:p>
        </w:tc>
        <w:tc>
          <w:tcPr>
            <w:tcW w:w="425" w:type="dxa"/>
            <w:shd w:val="clear" w:color="auto" w:fill="auto"/>
          </w:tcPr>
          <w:p w14:paraId="033EB63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E167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D3B15F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C7B1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E01A63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05273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612E44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CC356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E28D64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B14E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15475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5DF7D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EF9F84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6B5A6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1CE35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EE61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2041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7F78F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F50852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F1118D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F1AF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C8B5A4A" w14:textId="77777777" w:rsidTr="003D7C61">
        <w:trPr>
          <w:trHeight w:val="504"/>
        </w:trPr>
        <w:tc>
          <w:tcPr>
            <w:tcW w:w="709" w:type="dxa"/>
          </w:tcPr>
          <w:p w14:paraId="3E4105A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11</w:t>
            </w:r>
          </w:p>
        </w:tc>
        <w:tc>
          <w:tcPr>
            <w:tcW w:w="3544" w:type="dxa"/>
          </w:tcPr>
          <w:p w14:paraId="5F8261B5" w14:textId="2A99E0A5"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11</w:t>
            </w:r>
          </w:p>
        </w:tc>
        <w:tc>
          <w:tcPr>
            <w:tcW w:w="425" w:type="dxa"/>
            <w:shd w:val="clear" w:color="auto" w:fill="auto"/>
          </w:tcPr>
          <w:p w14:paraId="27EB43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78E606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149B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28F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A56B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0C592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FC64B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54B8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49197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6227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18B46D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29559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621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2705F7A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AFAC8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1F4CD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8775E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2C30FB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03D94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579A9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719C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CD23E28" w14:textId="77777777" w:rsidTr="003D7C61">
        <w:trPr>
          <w:trHeight w:val="504"/>
        </w:trPr>
        <w:tc>
          <w:tcPr>
            <w:tcW w:w="709" w:type="dxa"/>
            <w:tcBorders>
              <w:bottom w:val="single" w:sz="4" w:space="0" w:color="auto"/>
            </w:tcBorders>
          </w:tcPr>
          <w:p w14:paraId="3913AE69"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12</w:t>
            </w:r>
          </w:p>
        </w:tc>
        <w:tc>
          <w:tcPr>
            <w:tcW w:w="3544" w:type="dxa"/>
            <w:tcBorders>
              <w:bottom w:val="single" w:sz="4" w:space="0" w:color="auto"/>
            </w:tcBorders>
          </w:tcPr>
          <w:p w14:paraId="4316D0C7" w14:textId="2F020A4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-12</w:t>
            </w:r>
          </w:p>
        </w:tc>
        <w:tc>
          <w:tcPr>
            <w:tcW w:w="425" w:type="dxa"/>
            <w:tcBorders>
              <w:bottom w:val="single" w:sz="4" w:space="0" w:color="auto"/>
            </w:tcBorders>
            <w:shd w:val="clear" w:color="auto" w:fill="auto"/>
          </w:tcPr>
          <w:p w14:paraId="5D544BF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5F23A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38C4248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7B9130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21C97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DE5BDB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1ACE8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5600D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B6B17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65FD0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4D9E6B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675EF8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573B6A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33435D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1502198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C9B02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31C17EA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723EF0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894F7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35EC44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414CB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1506A18" w14:textId="77777777" w:rsidTr="003D7C61">
        <w:trPr>
          <w:trHeight w:val="1146"/>
        </w:trPr>
        <w:tc>
          <w:tcPr>
            <w:tcW w:w="709" w:type="dxa"/>
            <w:shd w:val="clear" w:color="auto" w:fill="D9D9D9"/>
          </w:tcPr>
          <w:p w14:paraId="58A7857B"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2DB8B0C0"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2161934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375B3F3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42940A1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44535B7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shd w:val="clear" w:color="auto" w:fill="D9D9D9"/>
            <w:textDirection w:val="btLr"/>
          </w:tcPr>
          <w:p w14:paraId="4CE9830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tcBorders>
              <w:bottom w:val="single" w:sz="4" w:space="0" w:color="auto"/>
            </w:tcBorders>
            <w:shd w:val="clear" w:color="auto" w:fill="D9D9D9"/>
            <w:textDirection w:val="btLr"/>
          </w:tcPr>
          <w:p w14:paraId="3555963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tcBorders>
              <w:bottom w:val="single" w:sz="4" w:space="0" w:color="auto"/>
            </w:tcBorders>
            <w:shd w:val="clear" w:color="auto" w:fill="D9D9D9"/>
            <w:textDirection w:val="btLr"/>
          </w:tcPr>
          <w:p w14:paraId="2F708590"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tcBorders>
              <w:bottom w:val="single" w:sz="4" w:space="0" w:color="auto"/>
            </w:tcBorders>
            <w:shd w:val="clear" w:color="auto" w:fill="D9D9D9"/>
            <w:textDirection w:val="btLr"/>
          </w:tcPr>
          <w:p w14:paraId="0AC0A70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tcBorders>
              <w:bottom w:val="single" w:sz="4" w:space="0" w:color="auto"/>
            </w:tcBorders>
            <w:shd w:val="clear" w:color="auto" w:fill="D9D9D9"/>
            <w:textDirection w:val="btLr"/>
          </w:tcPr>
          <w:p w14:paraId="1BD4767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tcBorders>
              <w:bottom w:val="single" w:sz="4" w:space="0" w:color="auto"/>
            </w:tcBorders>
            <w:shd w:val="clear" w:color="auto" w:fill="D9D9D9"/>
            <w:textDirection w:val="btLr"/>
          </w:tcPr>
          <w:p w14:paraId="40D23C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tcBorders>
              <w:bottom w:val="single" w:sz="4" w:space="0" w:color="auto"/>
            </w:tcBorders>
            <w:shd w:val="clear" w:color="auto" w:fill="D9D9D9"/>
            <w:textDirection w:val="btLr"/>
          </w:tcPr>
          <w:p w14:paraId="5C6F8E12"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tcBorders>
              <w:bottom w:val="single" w:sz="4" w:space="0" w:color="auto"/>
            </w:tcBorders>
            <w:shd w:val="clear" w:color="auto" w:fill="D9D9D9"/>
            <w:textDirection w:val="btLr"/>
          </w:tcPr>
          <w:p w14:paraId="3EAA29B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tcBorders>
              <w:bottom w:val="single" w:sz="4" w:space="0" w:color="auto"/>
            </w:tcBorders>
            <w:shd w:val="clear" w:color="auto" w:fill="D9D9D9"/>
            <w:textDirection w:val="btLr"/>
          </w:tcPr>
          <w:p w14:paraId="210F683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tcBorders>
              <w:bottom w:val="single" w:sz="4" w:space="0" w:color="auto"/>
            </w:tcBorders>
            <w:shd w:val="clear" w:color="auto" w:fill="D9D9D9"/>
            <w:textDirection w:val="btLr"/>
          </w:tcPr>
          <w:p w14:paraId="671EB15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tcBorders>
              <w:bottom w:val="single" w:sz="4" w:space="0" w:color="auto"/>
            </w:tcBorders>
            <w:shd w:val="clear" w:color="auto" w:fill="D9D9D9"/>
            <w:textDirection w:val="btLr"/>
          </w:tcPr>
          <w:p w14:paraId="1F85635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tcBorders>
              <w:bottom w:val="single" w:sz="4" w:space="0" w:color="auto"/>
            </w:tcBorders>
            <w:shd w:val="clear" w:color="auto" w:fill="D9D9D9"/>
            <w:textDirection w:val="btLr"/>
          </w:tcPr>
          <w:p w14:paraId="5B41D90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tcBorders>
              <w:bottom w:val="single" w:sz="4" w:space="0" w:color="auto"/>
            </w:tcBorders>
            <w:shd w:val="clear" w:color="auto" w:fill="D9D9D9"/>
            <w:textDirection w:val="btLr"/>
          </w:tcPr>
          <w:p w14:paraId="0830A1A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tcBorders>
              <w:bottom w:val="single" w:sz="4" w:space="0" w:color="auto"/>
            </w:tcBorders>
            <w:shd w:val="clear" w:color="auto" w:fill="D9D9D9"/>
            <w:textDirection w:val="btLr"/>
          </w:tcPr>
          <w:p w14:paraId="4CB5C2D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tcBorders>
              <w:bottom w:val="single" w:sz="4" w:space="0" w:color="auto"/>
            </w:tcBorders>
            <w:shd w:val="clear" w:color="auto" w:fill="D9D9D9"/>
            <w:textDirection w:val="btLr"/>
          </w:tcPr>
          <w:p w14:paraId="740120D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tcBorders>
              <w:bottom w:val="single" w:sz="4" w:space="0" w:color="auto"/>
            </w:tcBorders>
            <w:shd w:val="clear" w:color="auto" w:fill="D9D9D9"/>
            <w:textDirection w:val="btLr"/>
          </w:tcPr>
          <w:p w14:paraId="6A55339D"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tcBorders>
              <w:bottom w:val="single" w:sz="4" w:space="0" w:color="auto"/>
            </w:tcBorders>
            <w:shd w:val="clear" w:color="auto" w:fill="D9D9D9"/>
            <w:textDirection w:val="btLr"/>
          </w:tcPr>
          <w:p w14:paraId="61A9FC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60136593" w14:textId="77777777" w:rsidTr="003D7C61">
        <w:trPr>
          <w:trHeight w:val="504"/>
        </w:trPr>
        <w:tc>
          <w:tcPr>
            <w:tcW w:w="709" w:type="dxa"/>
          </w:tcPr>
          <w:p w14:paraId="1502F95B"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13</w:t>
            </w:r>
          </w:p>
        </w:tc>
        <w:tc>
          <w:tcPr>
            <w:tcW w:w="3544" w:type="dxa"/>
          </w:tcPr>
          <w:p w14:paraId="2E24DB58" w14:textId="0E490B49"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-13</w:t>
            </w:r>
          </w:p>
        </w:tc>
        <w:tc>
          <w:tcPr>
            <w:tcW w:w="425" w:type="dxa"/>
          </w:tcPr>
          <w:p w14:paraId="56FF9D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73CC75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B958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E741B6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74C241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F1199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12FAD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1CC50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3BE76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CDE975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261AF0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84ED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46D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01FE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89D05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AED312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88271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F42F2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6B12F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4C2BC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DD5045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7D4A16C" w14:textId="77777777" w:rsidTr="003D7C61">
        <w:trPr>
          <w:trHeight w:val="484"/>
        </w:trPr>
        <w:tc>
          <w:tcPr>
            <w:tcW w:w="709" w:type="dxa"/>
          </w:tcPr>
          <w:p w14:paraId="632CA38C"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14</w:t>
            </w:r>
          </w:p>
        </w:tc>
        <w:tc>
          <w:tcPr>
            <w:tcW w:w="3544" w:type="dxa"/>
          </w:tcPr>
          <w:p w14:paraId="428B2852" w14:textId="5A655CAF"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-14</w:t>
            </w:r>
          </w:p>
        </w:tc>
        <w:tc>
          <w:tcPr>
            <w:tcW w:w="425" w:type="dxa"/>
          </w:tcPr>
          <w:p w14:paraId="6F96B24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342E5A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870FB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1721F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359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9D20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2EA3C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F235F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B1EE10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AB21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1E19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BD751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A40DBB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53960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453DE5D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A68C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68AA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6193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6589C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7A16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6BEFB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6D2ADFC4" w14:textId="77777777" w:rsidTr="003D7C61">
        <w:trPr>
          <w:trHeight w:val="504"/>
        </w:trPr>
        <w:tc>
          <w:tcPr>
            <w:tcW w:w="709" w:type="dxa"/>
          </w:tcPr>
          <w:p w14:paraId="734187A5"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15</w:t>
            </w:r>
          </w:p>
        </w:tc>
        <w:tc>
          <w:tcPr>
            <w:tcW w:w="3544" w:type="dxa"/>
          </w:tcPr>
          <w:p w14:paraId="33FDB5DC" w14:textId="4C6C991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-15</w:t>
            </w:r>
          </w:p>
        </w:tc>
        <w:tc>
          <w:tcPr>
            <w:tcW w:w="425" w:type="dxa"/>
          </w:tcPr>
          <w:p w14:paraId="273688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22226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31C7D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714D5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55F0A9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A25E62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FB087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B815E6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D0E873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65B92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67D9A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B95B3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243B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E1703D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3FBE75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E6B4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AB9692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030B6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DDA38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7C0FE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F0C7B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19D03C" w14:textId="77777777" w:rsidTr="003D7C61">
        <w:trPr>
          <w:trHeight w:val="504"/>
        </w:trPr>
        <w:tc>
          <w:tcPr>
            <w:tcW w:w="709" w:type="dxa"/>
          </w:tcPr>
          <w:p w14:paraId="20D7610F"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16</w:t>
            </w:r>
          </w:p>
        </w:tc>
        <w:tc>
          <w:tcPr>
            <w:tcW w:w="3544" w:type="dxa"/>
          </w:tcPr>
          <w:p w14:paraId="01B343DC" w14:textId="12A2F1B0"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-16</w:t>
            </w:r>
          </w:p>
        </w:tc>
        <w:tc>
          <w:tcPr>
            <w:tcW w:w="425" w:type="dxa"/>
          </w:tcPr>
          <w:p w14:paraId="553F065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DE42D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5C0C0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E990A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3CC0D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5BE879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96582E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65ABA7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51B15BE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C2059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003674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9D3E6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46F865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58206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83F8A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38A1029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ED7F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945E1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28D5F94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C99D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B93B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7B53751F" w14:textId="77777777" w:rsidTr="003D7C61">
        <w:trPr>
          <w:trHeight w:val="484"/>
        </w:trPr>
        <w:tc>
          <w:tcPr>
            <w:tcW w:w="709" w:type="dxa"/>
          </w:tcPr>
          <w:p w14:paraId="5A566816" w14:textId="77777777" w:rsidR="00C55C94"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17</w:t>
            </w:r>
          </w:p>
        </w:tc>
        <w:tc>
          <w:tcPr>
            <w:tcW w:w="3544" w:type="dxa"/>
          </w:tcPr>
          <w:p w14:paraId="3FE3E91C" w14:textId="002340DA"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STC </w:t>
            </w:r>
            <w:r w:rsidR="00C55C94">
              <w:rPr>
                <w:rFonts w:ascii="Times New Roman" w:eastAsiaTheme="minorEastAsia" w:hAnsi="Times New Roman" w:cs="Times New Roman"/>
                <w:color w:val="auto"/>
                <w:sz w:val="24"/>
                <w:szCs w:val="24"/>
                <w:lang w:bidi="ar-SA"/>
              </w:rPr>
              <w:t>-17</w:t>
            </w:r>
          </w:p>
        </w:tc>
        <w:tc>
          <w:tcPr>
            <w:tcW w:w="425" w:type="dxa"/>
          </w:tcPr>
          <w:p w14:paraId="2572BE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DF77B0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A368BF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9A52C5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A3181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E0086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CAEBC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85EC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ABBEC0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659D6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F759BF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DEC69F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1AA9E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7DF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5A5FA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143F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3C262E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0358373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6A4A2A8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4EE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FAF18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7481B126" w14:textId="77777777" w:rsidTr="003D7C61">
        <w:trPr>
          <w:trHeight w:val="484"/>
        </w:trPr>
        <w:tc>
          <w:tcPr>
            <w:tcW w:w="709" w:type="dxa"/>
          </w:tcPr>
          <w:p w14:paraId="3986F972" w14:textId="1A50FFB4"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18</w:t>
            </w:r>
          </w:p>
        </w:tc>
        <w:tc>
          <w:tcPr>
            <w:tcW w:w="3544" w:type="dxa"/>
          </w:tcPr>
          <w:p w14:paraId="0A1C4EFA" w14:textId="19ADF0B6"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STC-18</w:t>
            </w:r>
          </w:p>
        </w:tc>
        <w:tc>
          <w:tcPr>
            <w:tcW w:w="425" w:type="dxa"/>
          </w:tcPr>
          <w:p w14:paraId="7B0E88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784C7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BF7FF5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40C41E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54991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26030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F3DC7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00DD4F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B1237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FAA44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2046CF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ED45A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9831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BE7EA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570D6E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451C6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B608B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C1F73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936B06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219758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5BF3C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54D9074" w14:textId="77777777" w:rsidTr="003D7C61">
        <w:trPr>
          <w:trHeight w:val="484"/>
        </w:trPr>
        <w:tc>
          <w:tcPr>
            <w:tcW w:w="709" w:type="dxa"/>
          </w:tcPr>
          <w:p w14:paraId="251FD53C" w14:textId="306E55C9"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19</w:t>
            </w:r>
          </w:p>
        </w:tc>
        <w:tc>
          <w:tcPr>
            <w:tcW w:w="3544" w:type="dxa"/>
          </w:tcPr>
          <w:p w14:paraId="51442C0C" w14:textId="0C7A313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STC-19</w:t>
            </w:r>
          </w:p>
        </w:tc>
        <w:tc>
          <w:tcPr>
            <w:tcW w:w="425" w:type="dxa"/>
          </w:tcPr>
          <w:p w14:paraId="3F5AAC9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9CDE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1060C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022CA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11CA2FA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491E63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39A4B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701CE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A11946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F76D5A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CEF8E9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3EC4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C11978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E53A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0C306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9AA51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FD444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02FFFE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C79F52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DBF7D2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31887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3E4DE95A" w14:textId="77777777" w:rsidTr="003D7C61">
        <w:trPr>
          <w:trHeight w:val="484"/>
        </w:trPr>
        <w:tc>
          <w:tcPr>
            <w:tcW w:w="709" w:type="dxa"/>
          </w:tcPr>
          <w:p w14:paraId="0AEB91B5" w14:textId="13DDDF1B"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20</w:t>
            </w:r>
          </w:p>
        </w:tc>
        <w:tc>
          <w:tcPr>
            <w:tcW w:w="3544" w:type="dxa"/>
          </w:tcPr>
          <w:p w14:paraId="0A41894D" w14:textId="27037F71"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STC-20</w:t>
            </w:r>
          </w:p>
        </w:tc>
        <w:tc>
          <w:tcPr>
            <w:tcW w:w="425" w:type="dxa"/>
          </w:tcPr>
          <w:p w14:paraId="0F3CF97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13AD6F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955BD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4B87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519A9F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3DE50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2CAA2F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D9CF1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8E99F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585F5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F32BC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6D68E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85E247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EAA763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4C8645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638009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D7B2FC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9E451A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71DA9F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80E66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B77CF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AB868CF" w14:textId="77777777" w:rsidTr="003D7C61">
        <w:trPr>
          <w:trHeight w:val="484"/>
        </w:trPr>
        <w:tc>
          <w:tcPr>
            <w:tcW w:w="709" w:type="dxa"/>
          </w:tcPr>
          <w:p w14:paraId="0027671E" w14:textId="41C4D58B"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21</w:t>
            </w:r>
          </w:p>
        </w:tc>
        <w:tc>
          <w:tcPr>
            <w:tcW w:w="3544" w:type="dxa"/>
          </w:tcPr>
          <w:p w14:paraId="02AB900A" w14:textId="561BB38E"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STC-21</w:t>
            </w:r>
          </w:p>
        </w:tc>
        <w:tc>
          <w:tcPr>
            <w:tcW w:w="425" w:type="dxa"/>
          </w:tcPr>
          <w:p w14:paraId="0AC1949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F6D6B1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B1FE9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802BD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61D9F4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9755DE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69F8C2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21D19BD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53C2B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6106B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4BBBC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2708F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34115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2D4703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AE12C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B83206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07F14D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6504F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20228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7C7BB6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46D28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5E2C0DE4" w14:textId="77777777" w:rsidTr="003D7C61">
        <w:trPr>
          <w:trHeight w:val="484"/>
        </w:trPr>
        <w:tc>
          <w:tcPr>
            <w:tcW w:w="709" w:type="dxa"/>
          </w:tcPr>
          <w:p w14:paraId="148B2E42" w14:textId="3740FAF5"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22</w:t>
            </w:r>
          </w:p>
        </w:tc>
        <w:tc>
          <w:tcPr>
            <w:tcW w:w="3544" w:type="dxa"/>
          </w:tcPr>
          <w:p w14:paraId="3A7A55D8" w14:textId="5E9D255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STC-22</w:t>
            </w:r>
          </w:p>
        </w:tc>
        <w:tc>
          <w:tcPr>
            <w:tcW w:w="425" w:type="dxa"/>
          </w:tcPr>
          <w:p w14:paraId="023C1E5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76454B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3F12759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23586B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A7E973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57BE64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D3F29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7B2A2A0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1B9AB7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9914B5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60407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80F4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5E17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B7FF5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ACA5E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0A89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2E21FC9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8E4687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8773A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06BCF0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F28D8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F173214" w14:textId="77777777" w:rsidTr="003D7C61">
        <w:trPr>
          <w:trHeight w:val="484"/>
        </w:trPr>
        <w:tc>
          <w:tcPr>
            <w:tcW w:w="709" w:type="dxa"/>
          </w:tcPr>
          <w:p w14:paraId="3D86A274" w14:textId="52E84B17"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23</w:t>
            </w:r>
          </w:p>
        </w:tc>
        <w:tc>
          <w:tcPr>
            <w:tcW w:w="3544" w:type="dxa"/>
          </w:tcPr>
          <w:p w14:paraId="71130485" w14:textId="4A5C8890"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STC-23</w:t>
            </w:r>
          </w:p>
        </w:tc>
        <w:tc>
          <w:tcPr>
            <w:tcW w:w="425" w:type="dxa"/>
          </w:tcPr>
          <w:p w14:paraId="01A14DF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39BD8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627A2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983AE0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BB849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47EAFF4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1D509BE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7943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1F2A34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121CC5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78A80AF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1B910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AA96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251E31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6A8105A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2C1AE0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B3E39C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D3A7AA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778034D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C77930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6250C15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469E445" w14:textId="77777777" w:rsidTr="003D7C61">
        <w:trPr>
          <w:trHeight w:val="484"/>
        </w:trPr>
        <w:tc>
          <w:tcPr>
            <w:tcW w:w="709" w:type="dxa"/>
          </w:tcPr>
          <w:p w14:paraId="01A163FB" w14:textId="34959323"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24</w:t>
            </w:r>
          </w:p>
        </w:tc>
        <w:tc>
          <w:tcPr>
            <w:tcW w:w="3544" w:type="dxa"/>
          </w:tcPr>
          <w:p w14:paraId="278552D3" w14:textId="3F6A3728"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STC-24</w:t>
            </w:r>
          </w:p>
        </w:tc>
        <w:tc>
          <w:tcPr>
            <w:tcW w:w="425" w:type="dxa"/>
          </w:tcPr>
          <w:p w14:paraId="40C73CC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67442C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2532943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06D36E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8E13B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3BC29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49C8D4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E443D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40B7CA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B9DBB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302F25F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1BCF716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003D867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535CFA4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30F9FDE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018DC70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7184D8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A62F78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auto"/>
          </w:tcPr>
          <w:p w14:paraId="01BFDAC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3838D61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auto"/>
          </w:tcPr>
          <w:p w14:paraId="777AFDD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002719D3" w14:textId="77777777" w:rsidTr="003D7C61">
        <w:trPr>
          <w:trHeight w:val="484"/>
        </w:trPr>
        <w:tc>
          <w:tcPr>
            <w:tcW w:w="709" w:type="dxa"/>
            <w:tcBorders>
              <w:bottom w:val="single" w:sz="4" w:space="0" w:color="auto"/>
            </w:tcBorders>
          </w:tcPr>
          <w:p w14:paraId="3DC356E6" w14:textId="693A8120"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25</w:t>
            </w:r>
          </w:p>
        </w:tc>
        <w:tc>
          <w:tcPr>
            <w:tcW w:w="3544" w:type="dxa"/>
            <w:tcBorders>
              <w:bottom w:val="single" w:sz="4" w:space="0" w:color="auto"/>
            </w:tcBorders>
          </w:tcPr>
          <w:p w14:paraId="09E997A4" w14:textId="7BC44C84"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STC-25</w:t>
            </w:r>
          </w:p>
        </w:tc>
        <w:tc>
          <w:tcPr>
            <w:tcW w:w="425" w:type="dxa"/>
            <w:tcBorders>
              <w:bottom w:val="single" w:sz="4" w:space="0" w:color="auto"/>
            </w:tcBorders>
          </w:tcPr>
          <w:p w14:paraId="616B1923"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64B0342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56CD66E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20F08DB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tcPr>
          <w:p w14:paraId="477AA13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687AA1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D95693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7F2E8B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CD62D4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9438F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04592CDA"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C1A5C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606060"/>
          </w:tcPr>
          <w:p w14:paraId="4A6006CB"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0F17B1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2B0B863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42968B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3A301C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4F89270F"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shd w:val="clear" w:color="auto" w:fill="auto"/>
          </w:tcPr>
          <w:p w14:paraId="5BAC419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7A5D213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Borders>
              <w:bottom w:val="single" w:sz="4" w:space="0" w:color="auto"/>
            </w:tcBorders>
            <w:shd w:val="clear" w:color="auto" w:fill="auto"/>
          </w:tcPr>
          <w:p w14:paraId="61CFE8E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rsidRPr="00247E96" w14:paraId="15FBA1C2" w14:textId="77777777" w:rsidTr="003D7C61">
        <w:trPr>
          <w:trHeight w:val="1146"/>
        </w:trPr>
        <w:tc>
          <w:tcPr>
            <w:tcW w:w="709" w:type="dxa"/>
            <w:shd w:val="clear" w:color="auto" w:fill="D9D9D9"/>
          </w:tcPr>
          <w:p w14:paraId="72210F20"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No.</w:t>
            </w:r>
          </w:p>
        </w:tc>
        <w:tc>
          <w:tcPr>
            <w:tcW w:w="3544" w:type="dxa"/>
            <w:shd w:val="clear" w:color="auto" w:fill="D9D9D9"/>
          </w:tcPr>
          <w:p w14:paraId="794E4126" w14:textId="77777777" w:rsidR="00C55C94" w:rsidRPr="00CD042D" w:rsidRDefault="00C55C94"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8"/>
                <w:lang w:bidi="ar-SA"/>
              </w:rPr>
            </w:pPr>
            <w:r w:rsidRPr="00CD042D">
              <w:rPr>
                <w:rFonts w:ascii="Times New Roman" w:eastAsiaTheme="minorEastAsia" w:hAnsi="Times New Roman" w:cs="Times New Roman"/>
                <w:color w:val="auto"/>
                <w:sz w:val="28"/>
                <w:lang w:bidi="ar-SA"/>
              </w:rPr>
              <w:t>System requirement specification</w:t>
            </w:r>
          </w:p>
        </w:tc>
        <w:tc>
          <w:tcPr>
            <w:tcW w:w="425" w:type="dxa"/>
            <w:shd w:val="clear" w:color="auto" w:fill="D9D9D9"/>
            <w:textDirection w:val="btLr"/>
          </w:tcPr>
          <w:p w14:paraId="4A2638D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URS-01</w:t>
            </w:r>
          </w:p>
        </w:tc>
        <w:tc>
          <w:tcPr>
            <w:tcW w:w="425" w:type="dxa"/>
            <w:shd w:val="clear" w:color="auto" w:fill="D9D9D9"/>
            <w:textDirection w:val="btLr"/>
          </w:tcPr>
          <w:p w14:paraId="375EF7C1"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URS-02</w:t>
            </w:r>
          </w:p>
        </w:tc>
        <w:tc>
          <w:tcPr>
            <w:tcW w:w="426" w:type="dxa"/>
            <w:shd w:val="clear" w:color="auto" w:fill="D9D9D9"/>
            <w:textDirection w:val="btLr"/>
          </w:tcPr>
          <w:p w14:paraId="51537FA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URS-03</w:t>
            </w:r>
          </w:p>
        </w:tc>
        <w:tc>
          <w:tcPr>
            <w:tcW w:w="425" w:type="dxa"/>
            <w:shd w:val="clear" w:color="auto" w:fill="D9D9D9"/>
            <w:textDirection w:val="btLr"/>
          </w:tcPr>
          <w:p w14:paraId="0B56048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URS-04</w:t>
            </w:r>
          </w:p>
        </w:tc>
        <w:tc>
          <w:tcPr>
            <w:tcW w:w="425" w:type="dxa"/>
            <w:tcBorders>
              <w:bottom w:val="single" w:sz="4" w:space="0" w:color="auto"/>
            </w:tcBorders>
            <w:shd w:val="clear" w:color="auto" w:fill="D9D9D9"/>
            <w:textDirection w:val="btLr"/>
          </w:tcPr>
          <w:p w14:paraId="7DF7E84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URS-05</w:t>
            </w:r>
          </w:p>
        </w:tc>
        <w:tc>
          <w:tcPr>
            <w:tcW w:w="425" w:type="dxa"/>
            <w:shd w:val="clear" w:color="auto" w:fill="D9D9D9"/>
            <w:textDirection w:val="btLr"/>
          </w:tcPr>
          <w:p w14:paraId="2A980CEC"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URS-06</w:t>
            </w:r>
          </w:p>
        </w:tc>
        <w:tc>
          <w:tcPr>
            <w:tcW w:w="426" w:type="dxa"/>
            <w:shd w:val="clear" w:color="auto" w:fill="D9D9D9"/>
            <w:textDirection w:val="btLr"/>
          </w:tcPr>
          <w:p w14:paraId="263474B4"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URS-07</w:t>
            </w:r>
          </w:p>
        </w:tc>
        <w:tc>
          <w:tcPr>
            <w:tcW w:w="425" w:type="dxa"/>
            <w:shd w:val="clear" w:color="auto" w:fill="D9D9D9"/>
            <w:textDirection w:val="btLr"/>
          </w:tcPr>
          <w:p w14:paraId="456DF55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URS-08</w:t>
            </w:r>
          </w:p>
        </w:tc>
        <w:tc>
          <w:tcPr>
            <w:tcW w:w="425" w:type="dxa"/>
            <w:shd w:val="clear" w:color="auto" w:fill="D9D9D9"/>
            <w:textDirection w:val="btLr"/>
          </w:tcPr>
          <w:p w14:paraId="266A875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URS-09</w:t>
            </w:r>
          </w:p>
        </w:tc>
        <w:tc>
          <w:tcPr>
            <w:tcW w:w="425" w:type="dxa"/>
            <w:shd w:val="clear" w:color="auto" w:fill="D9D9D9"/>
            <w:textDirection w:val="btLr"/>
          </w:tcPr>
          <w:p w14:paraId="5FD6E1E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URS-10</w:t>
            </w:r>
          </w:p>
        </w:tc>
        <w:tc>
          <w:tcPr>
            <w:tcW w:w="426" w:type="dxa"/>
            <w:shd w:val="clear" w:color="auto" w:fill="D9D9D9"/>
            <w:textDirection w:val="btLr"/>
          </w:tcPr>
          <w:p w14:paraId="51A652AF"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URS-11</w:t>
            </w:r>
          </w:p>
        </w:tc>
        <w:tc>
          <w:tcPr>
            <w:tcW w:w="425" w:type="dxa"/>
            <w:shd w:val="clear" w:color="auto" w:fill="D9D9D9"/>
            <w:textDirection w:val="btLr"/>
          </w:tcPr>
          <w:p w14:paraId="74BEDAA3"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URS-12</w:t>
            </w:r>
          </w:p>
        </w:tc>
        <w:tc>
          <w:tcPr>
            <w:tcW w:w="425" w:type="dxa"/>
            <w:shd w:val="clear" w:color="auto" w:fill="D9D9D9"/>
            <w:textDirection w:val="btLr"/>
          </w:tcPr>
          <w:p w14:paraId="58D6A1F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URS-13</w:t>
            </w:r>
          </w:p>
        </w:tc>
        <w:tc>
          <w:tcPr>
            <w:tcW w:w="425" w:type="dxa"/>
            <w:shd w:val="clear" w:color="auto" w:fill="D9D9D9"/>
            <w:textDirection w:val="btLr"/>
          </w:tcPr>
          <w:p w14:paraId="3D105939"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URS-14</w:t>
            </w:r>
          </w:p>
        </w:tc>
        <w:tc>
          <w:tcPr>
            <w:tcW w:w="426" w:type="dxa"/>
            <w:shd w:val="clear" w:color="auto" w:fill="D9D9D9"/>
            <w:textDirection w:val="btLr"/>
          </w:tcPr>
          <w:p w14:paraId="373BA70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URS-15</w:t>
            </w:r>
          </w:p>
        </w:tc>
        <w:tc>
          <w:tcPr>
            <w:tcW w:w="425" w:type="dxa"/>
            <w:shd w:val="clear" w:color="auto" w:fill="D9D9D9"/>
            <w:textDirection w:val="btLr"/>
          </w:tcPr>
          <w:p w14:paraId="0684017B"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URS-16</w:t>
            </w:r>
          </w:p>
        </w:tc>
        <w:tc>
          <w:tcPr>
            <w:tcW w:w="425" w:type="dxa"/>
            <w:shd w:val="clear" w:color="auto" w:fill="D9D9D9"/>
            <w:textDirection w:val="btLr"/>
          </w:tcPr>
          <w:p w14:paraId="11396CCE"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URS-17</w:t>
            </w:r>
          </w:p>
        </w:tc>
        <w:tc>
          <w:tcPr>
            <w:tcW w:w="425" w:type="dxa"/>
            <w:shd w:val="clear" w:color="auto" w:fill="D9D9D9"/>
            <w:textDirection w:val="btLr"/>
          </w:tcPr>
          <w:p w14:paraId="630FD940"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URS-18</w:t>
            </w:r>
          </w:p>
        </w:tc>
        <w:tc>
          <w:tcPr>
            <w:tcW w:w="426" w:type="dxa"/>
            <w:shd w:val="clear" w:color="auto" w:fill="D9D9D9"/>
            <w:textDirection w:val="btLr"/>
          </w:tcPr>
          <w:p w14:paraId="720E51D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URS-19</w:t>
            </w:r>
          </w:p>
        </w:tc>
        <w:tc>
          <w:tcPr>
            <w:tcW w:w="425" w:type="dxa"/>
            <w:shd w:val="clear" w:color="auto" w:fill="D9D9D9"/>
            <w:textDirection w:val="btLr"/>
          </w:tcPr>
          <w:p w14:paraId="2A66FDBA"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URS-20</w:t>
            </w:r>
          </w:p>
        </w:tc>
        <w:tc>
          <w:tcPr>
            <w:tcW w:w="425" w:type="dxa"/>
            <w:shd w:val="clear" w:color="auto" w:fill="D9D9D9"/>
            <w:textDirection w:val="btLr"/>
          </w:tcPr>
          <w:p w14:paraId="4C2080D7" w14:textId="77777777" w:rsidR="00C55C94" w:rsidRPr="00247E96" w:rsidRDefault="00C55C94" w:rsidP="00C55C94">
            <w:pPr>
              <w:widowControl w:val="0"/>
              <w:autoSpaceDE w:val="0"/>
              <w:autoSpaceDN w:val="0"/>
              <w:adjustRightInd w:val="0"/>
              <w:spacing w:after="240" w:line="240" w:lineRule="auto"/>
              <w:ind w:left="113" w:right="113"/>
              <w:rPr>
                <w:rFonts w:ascii="Times New Roman" w:eastAsiaTheme="minorEastAsia" w:hAnsi="Times New Roman" w:cs="Times New Roman"/>
                <w:color w:val="auto"/>
                <w:sz w:val="24"/>
                <w:szCs w:val="24"/>
                <w:lang w:bidi="ar-SA"/>
              </w:rPr>
            </w:pPr>
            <w:r w:rsidRPr="00247E96">
              <w:rPr>
                <w:rFonts w:ascii="Times New Roman" w:eastAsiaTheme="minorEastAsia" w:hAnsi="Times New Roman" w:cs="Times New Roman"/>
                <w:color w:val="auto"/>
                <w:sz w:val="24"/>
                <w:szCs w:val="24"/>
                <w:lang w:bidi="ar-SA"/>
              </w:rPr>
              <w:t>URS-21</w:t>
            </w:r>
          </w:p>
        </w:tc>
      </w:tr>
      <w:tr w:rsidR="00C55C94" w14:paraId="67887A77" w14:textId="77777777" w:rsidTr="003D7C61">
        <w:trPr>
          <w:trHeight w:val="504"/>
        </w:trPr>
        <w:tc>
          <w:tcPr>
            <w:tcW w:w="709" w:type="dxa"/>
          </w:tcPr>
          <w:p w14:paraId="7179474C" w14:textId="21A73912"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26</w:t>
            </w:r>
          </w:p>
        </w:tc>
        <w:tc>
          <w:tcPr>
            <w:tcW w:w="3544" w:type="dxa"/>
          </w:tcPr>
          <w:p w14:paraId="54B114D0" w14:textId="46F675FB"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STC-26</w:t>
            </w:r>
          </w:p>
        </w:tc>
        <w:tc>
          <w:tcPr>
            <w:tcW w:w="425" w:type="dxa"/>
          </w:tcPr>
          <w:p w14:paraId="2878401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840562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Borders>
              <w:bottom w:val="single" w:sz="4" w:space="0" w:color="auto"/>
            </w:tcBorders>
          </w:tcPr>
          <w:p w14:paraId="4734EF4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4CD497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shd w:val="clear" w:color="auto" w:fill="606060"/>
          </w:tcPr>
          <w:p w14:paraId="62885B0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41924F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3ABD02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5D396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06F874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1A5490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CEF0E5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0540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6977A9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C47C8A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78EA87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859BCE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5B1E4F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4AA47F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3971C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71FED12"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ED68A6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r w:rsidR="00C55C94" w14:paraId="4F5C2943" w14:textId="77777777" w:rsidTr="003D7C61">
        <w:trPr>
          <w:trHeight w:val="484"/>
        </w:trPr>
        <w:tc>
          <w:tcPr>
            <w:tcW w:w="709" w:type="dxa"/>
          </w:tcPr>
          <w:p w14:paraId="79CF1A64" w14:textId="265A3E61" w:rsidR="00C55C94" w:rsidRDefault="003D7C61" w:rsidP="00C55C94">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27</w:t>
            </w:r>
          </w:p>
        </w:tc>
        <w:tc>
          <w:tcPr>
            <w:tcW w:w="3544" w:type="dxa"/>
          </w:tcPr>
          <w:p w14:paraId="19347580" w14:textId="0E10170D" w:rsidR="00C55C94" w:rsidRDefault="003D7C61"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STC-27</w:t>
            </w:r>
          </w:p>
        </w:tc>
        <w:tc>
          <w:tcPr>
            <w:tcW w:w="425" w:type="dxa"/>
          </w:tcPr>
          <w:p w14:paraId="0C8C7D0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4A6357E"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shd w:val="clear" w:color="auto" w:fill="606060"/>
          </w:tcPr>
          <w:p w14:paraId="775EC71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A09810D"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29A8773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3EF221E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6A0B086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44E8327"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30A554C"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770E3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08682F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1FF399E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F63AFD8"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0E5DE08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427AE2C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7F5A8FF5"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0519586"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64E228B1"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6" w:type="dxa"/>
          </w:tcPr>
          <w:p w14:paraId="53400789"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5A6DE890"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425" w:type="dxa"/>
          </w:tcPr>
          <w:p w14:paraId="457FB554" w14:textId="77777777" w:rsidR="00C55C94" w:rsidRDefault="00C55C94" w:rsidP="00C55C9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r>
    </w:tbl>
    <w:p w14:paraId="003645BD"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3D1E1018"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455C378B" w14:textId="77777777" w:rsidR="00AB3582" w:rsidRDefault="00AB3582" w:rsidP="00315944">
      <w:pPr>
        <w:widowControl w:val="0"/>
        <w:autoSpaceDE w:val="0"/>
        <w:autoSpaceDN w:val="0"/>
        <w:adjustRightInd w:val="0"/>
        <w:spacing w:after="240" w:line="240" w:lineRule="auto"/>
        <w:rPr>
          <w:rFonts w:ascii="Times" w:eastAsiaTheme="minorEastAsia" w:hAnsi="Times" w:cs="Times"/>
          <w:b/>
          <w:bCs/>
          <w:color w:val="auto"/>
          <w:sz w:val="32"/>
          <w:szCs w:val="32"/>
          <w:lang w:bidi="ar-SA"/>
        </w:rPr>
      </w:pPr>
    </w:p>
    <w:p w14:paraId="531C5F18"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0278FF14"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76DE5032"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9B77544"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1E1AA03A"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pPr>
    </w:p>
    <w:p w14:paraId="4BDCF276" w14:textId="77777777" w:rsidR="00AB3582" w:rsidRDefault="00AB3582" w:rsidP="00AB3582">
      <w:pPr>
        <w:widowControl w:val="0"/>
        <w:autoSpaceDE w:val="0"/>
        <w:autoSpaceDN w:val="0"/>
        <w:adjustRightInd w:val="0"/>
        <w:spacing w:after="240" w:line="240" w:lineRule="auto"/>
        <w:rPr>
          <w:rFonts w:ascii="Times" w:eastAsiaTheme="minorEastAsia" w:hAnsi="Times" w:cs="Times"/>
          <w:b/>
          <w:bCs/>
          <w:color w:val="auto"/>
          <w:sz w:val="54"/>
          <w:szCs w:val="54"/>
          <w:lang w:bidi="ar-SA"/>
        </w:rPr>
        <w:sectPr w:rsidR="00AB3582" w:rsidSect="00C7555E">
          <w:pgSz w:w="16840" w:h="11900" w:orient="landscape"/>
          <w:pgMar w:top="1800" w:right="1440" w:bottom="1800" w:left="1440" w:header="708" w:footer="708" w:gutter="0"/>
          <w:cols w:space="708"/>
          <w:docGrid w:linePitch="360"/>
        </w:sectPr>
      </w:pPr>
    </w:p>
    <w:p w14:paraId="523C6B08" w14:textId="057DDB71" w:rsidR="00E14513" w:rsidRDefault="00E14513" w:rsidP="00E14513">
      <w:pPr>
        <w:widowControl w:val="0"/>
        <w:autoSpaceDE w:val="0"/>
        <w:autoSpaceDN w:val="0"/>
        <w:adjustRightInd w:val="0"/>
        <w:spacing w:after="240" w:line="240" w:lineRule="auto"/>
        <w:rPr>
          <w:rFonts w:ascii="Times" w:eastAsiaTheme="minorEastAsia" w:hAnsi="Times" w:cs="Times"/>
          <w:b/>
          <w:bCs/>
          <w:color w:val="auto"/>
          <w:sz w:val="36"/>
          <w:szCs w:val="36"/>
          <w:lang w:bidi="ar-SA"/>
        </w:rPr>
      </w:pPr>
      <w:r w:rsidRPr="00AB3582">
        <w:rPr>
          <w:rFonts w:ascii="Times" w:eastAsiaTheme="minorEastAsia" w:hAnsi="Times" w:cs="Times"/>
          <w:b/>
          <w:bCs/>
          <w:color w:val="auto"/>
          <w:sz w:val="36"/>
          <w:szCs w:val="36"/>
          <w:lang w:bidi="ar-SA"/>
        </w:rPr>
        <w:t xml:space="preserve">Chapter Three | </w:t>
      </w:r>
      <w:r>
        <w:rPr>
          <w:rFonts w:ascii="Times" w:eastAsiaTheme="minorEastAsia" w:hAnsi="Times" w:cs="Times"/>
          <w:b/>
          <w:bCs/>
          <w:color w:val="auto"/>
          <w:sz w:val="36"/>
          <w:szCs w:val="36"/>
          <w:lang w:bidi="ar-SA"/>
        </w:rPr>
        <w:t>Traceability record</w:t>
      </w: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733129" w:rsidRPr="00DE4312" w14:paraId="27DB9327" w14:textId="77777777" w:rsidTr="005F05B1">
        <w:tc>
          <w:tcPr>
            <w:tcW w:w="1064" w:type="dxa"/>
            <w:shd w:val="clear" w:color="auto" w:fill="D9D9D9"/>
          </w:tcPr>
          <w:p w14:paraId="6CC4ECEB" w14:textId="2DE3D82C"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URS</w:t>
            </w:r>
          </w:p>
        </w:tc>
        <w:tc>
          <w:tcPr>
            <w:tcW w:w="1064" w:type="dxa"/>
            <w:shd w:val="clear" w:color="auto" w:fill="D9D9D9"/>
          </w:tcPr>
          <w:p w14:paraId="59C1DCA5" w14:textId="18E8DD63"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SRS</w:t>
            </w:r>
          </w:p>
        </w:tc>
        <w:tc>
          <w:tcPr>
            <w:tcW w:w="1064" w:type="dxa"/>
            <w:shd w:val="clear" w:color="auto" w:fill="D9D9D9"/>
          </w:tcPr>
          <w:p w14:paraId="7D3A87B8" w14:textId="68B9F906"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AD</w:t>
            </w:r>
          </w:p>
        </w:tc>
        <w:tc>
          <w:tcPr>
            <w:tcW w:w="1064" w:type="dxa"/>
            <w:shd w:val="clear" w:color="auto" w:fill="D9D9D9"/>
          </w:tcPr>
          <w:p w14:paraId="49759F9F" w14:textId="6DFFC96C"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UC</w:t>
            </w:r>
          </w:p>
        </w:tc>
        <w:tc>
          <w:tcPr>
            <w:tcW w:w="1065" w:type="dxa"/>
            <w:shd w:val="clear" w:color="auto" w:fill="D9D9D9"/>
          </w:tcPr>
          <w:p w14:paraId="40796151" w14:textId="7672986E"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CD</w:t>
            </w:r>
          </w:p>
        </w:tc>
        <w:tc>
          <w:tcPr>
            <w:tcW w:w="1065" w:type="dxa"/>
            <w:shd w:val="clear" w:color="auto" w:fill="D9D9D9"/>
          </w:tcPr>
          <w:p w14:paraId="0B973001" w14:textId="53604F3F"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SD</w:t>
            </w:r>
          </w:p>
        </w:tc>
        <w:tc>
          <w:tcPr>
            <w:tcW w:w="1065" w:type="dxa"/>
            <w:shd w:val="clear" w:color="auto" w:fill="D9D9D9"/>
          </w:tcPr>
          <w:p w14:paraId="42194618" w14:textId="30CD18A0"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STC</w:t>
            </w:r>
          </w:p>
        </w:tc>
        <w:tc>
          <w:tcPr>
            <w:tcW w:w="1065" w:type="dxa"/>
            <w:shd w:val="clear" w:color="auto" w:fill="D9D9D9"/>
          </w:tcPr>
          <w:p w14:paraId="5EA2D53E" w14:textId="41934F05" w:rsidR="00733129" w:rsidRPr="00DE4312" w:rsidRDefault="00733129" w:rsidP="00733129">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DE4312">
              <w:rPr>
                <w:rFonts w:ascii="Times" w:eastAsiaTheme="minorEastAsia" w:hAnsi="Times" w:cs="Times"/>
                <w:b/>
                <w:color w:val="auto"/>
                <w:sz w:val="28"/>
                <w:lang w:bidi="ar-SA"/>
              </w:rPr>
              <w:t>UI</w:t>
            </w:r>
          </w:p>
        </w:tc>
      </w:tr>
      <w:tr w:rsidR="00733129" w:rsidRPr="00DE4312" w14:paraId="3737A290" w14:textId="77777777" w:rsidTr="00733129">
        <w:tc>
          <w:tcPr>
            <w:tcW w:w="1064" w:type="dxa"/>
          </w:tcPr>
          <w:p w14:paraId="2DA8FAAA" w14:textId="4CFD01B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URS-01</w:t>
            </w:r>
          </w:p>
        </w:tc>
        <w:tc>
          <w:tcPr>
            <w:tcW w:w="1064" w:type="dxa"/>
          </w:tcPr>
          <w:p w14:paraId="3F0544C9"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SRS-01</w:t>
            </w:r>
          </w:p>
          <w:p w14:paraId="46A507C6" w14:textId="71F3A7FE"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tc>
        <w:tc>
          <w:tcPr>
            <w:tcW w:w="1064" w:type="dxa"/>
          </w:tcPr>
          <w:p w14:paraId="442823BA" w14:textId="4620F1FC"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AD-01</w:t>
            </w:r>
          </w:p>
        </w:tc>
        <w:tc>
          <w:tcPr>
            <w:tcW w:w="1064" w:type="dxa"/>
          </w:tcPr>
          <w:p w14:paraId="52EF6685" w14:textId="38F3088E" w:rsidR="00733129" w:rsidRPr="00DE4312" w:rsidRDefault="00ED1FAF"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UC-05</w:t>
            </w:r>
          </w:p>
        </w:tc>
        <w:tc>
          <w:tcPr>
            <w:tcW w:w="1065" w:type="dxa"/>
          </w:tcPr>
          <w:p w14:paraId="453CCEE3"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8D9BABF"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3DE1AE2" w14:textId="67FA16F7"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STC-06</w:t>
            </w:r>
          </w:p>
        </w:tc>
        <w:tc>
          <w:tcPr>
            <w:tcW w:w="1065" w:type="dxa"/>
          </w:tcPr>
          <w:p w14:paraId="5ABA46B6" w14:textId="50414BAF"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UI-19</w:t>
            </w:r>
          </w:p>
        </w:tc>
      </w:tr>
      <w:tr w:rsidR="00733129" w:rsidRPr="00DE4312" w14:paraId="43EBC40B" w14:textId="77777777" w:rsidTr="00733129">
        <w:tc>
          <w:tcPr>
            <w:tcW w:w="1064" w:type="dxa"/>
          </w:tcPr>
          <w:p w14:paraId="6C643E1C" w14:textId="482C98ED"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URS-02</w:t>
            </w:r>
          </w:p>
        </w:tc>
        <w:tc>
          <w:tcPr>
            <w:tcW w:w="1064" w:type="dxa"/>
          </w:tcPr>
          <w:p w14:paraId="0221260A"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5CAFA32B" w14:textId="4CBD0A06"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SRS-03</w:t>
            </w:r>
          </w:p>
        </w:tc>
        <w:tc>
          <w:tcPr>
            <w:tcW w:w="1064" w:type="dxa"/>
          </w:tcPr>
          <w:p w14:paraId="59139125" w14:textId="78C8B050"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AD-02</w:t>
            </w:r>
          </w:p>
        </w:tc>
        <w:tc>
          <w:tcPr>
            <w:tcW w:w="1064" w:type="dxa"/>
          </w:tcPr>
          <w:p w14:paraId="5EB42131" w14:textId="75AEFAE2" w:rsidR="00733129" w:rsidRPr="00DE4312" w:rsidRDefault="00ED1FAF"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UC-06</w:t>
            </w:r>
          </w:p>
        </w:tc>
        <w:tc>
          <w:tcPr>
            <w:tcW w:w="1065" w:type="dxa"/>
          </w:tcPr>
          <w:p w14:paraId="3F6A2C18"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72A5FA5"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FA42F5B" w14:textId="088EC3CC"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STC-05</w:t>
            </w:r>
          </w:p>
        </w:tc>
        <w:tc>
          <w:tcPr>
            <w:tcW w:w="1065" w:type="dxa"/>
          </w:tcPr>
          <w:p w14:paraId="38B99DE9" w14:textId="4B4AA96B" w:rsidR="00733129" w:rsidRPr="00DE4312" w:rsidRDefault="009342C4"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UI-13</w:t>
            </w:r>
          </w:p>
        </w:tc>
      </w:tr>
      <w:tr w:rsidR="00733129" w:rsidRPr="00DE4312" w14:paraId="48097DB1" w14:textId="77777777" w:rsidTr="00733129">
        <w:tc>
          <w:tcPr>
            <w:tcW w:w="1064" w:type="dxa"/>
          </w:tcPr>
          <w:p w14:paraId="46CCB004" w14:textId="146835B0"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URS-03</w:t>
            </w:r>
          </w:p>
        </w:tc>
        <w:tc>
          <w:tcPr>
            <w:tcW w:w="1064" w:type="dxa"/>
          </w:tcPr>
          <w:p w14:paraId="0B367176" w14:textId="76C993E6"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2E3BD40B" w14:textId="48427CA4"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SRS-04</w:t>
            </w:r>
          </w:p>
          <w:p w14:paraId="35895103" w14:textId="77777777"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6FF5A579" w14:textId="2760B588"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AD-03</w:t>
            </w:r>
          </w:p>
        </w:tc>
        <w:tc>
          <w:tcPr>
            <w:tcW w:w="1064" w:type="dxa"/>
          </w:tcPr>
          <w:p w14:paraId="3DD9F470" w14:textId="466B7E59" w:rsidR="00733129" w:rsidRPr="00DE4312" w:rsidRDefault="002B06FB"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UC-07</w:t>
            </w:r>
          </w:p>
        </w:tc>
        <w:tc>
          <w:tcPr>
            <w:tcW w:w="1065" w:type="dxa"/>
          </w:tcPr>
          <w:p w14:paraId="6D8352AA"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20725C3"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7409A28" w14:textId="35CE7CB6"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STC-27</w:t>
            </w:r>
          </w:p>
        </w:tc>
        <w:tc>
          <w:tcPr>
            <w:tcW w:w="1065" w:type="dxa"/>
          </w:tcPr>
          <w:p w14:paraId="2CCDF9FC" w14:textId="77777777" w:rsidR="00733129" w:rsidRDefault="009342C4"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UI-03</w:t>
            </w:r>
          </w:p>
          <w:p w14:paraId="1466D517" w14:textId="74FC0AD1" w:rsidR="00520F68"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UI-14</w:t>
            </w:r>
          </w:p>
        </w:tc>
      </w:tr>
      <w:tr w:rsidR="00733129" w:rsidRPr="00DE4312" w14:paraId="43FB30C1" w14:textId="77777777" w:rsidTr="00733129">
        <w:tc>
          <w:tcPr>
            <w:tcW w:w="1064" w:type="dxa"/>
          </w:tcPr>
          <w:p w14:paraId="2F27BAD4" w14:textId="42AB67DA"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URS-04</w:t>
            </w:r>
          </w:p>
        </w:tc>
        <w:tc>
          <w:tcPr>
            <w:tcW w:w="1064" w:type="dxa"/>
          </w:tcPr>
          <w:p w14:paraId="39B486D4"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22373474" w14:textId="2B3CEB51"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SRS-05</w:t>
            </w:r>
          </w:p>
        </w:tc>
        <w:tc>
          <w:tcPr>
            <w:tcW w:w="1064" w:type="dxa"/>
          </w:tcPr>
          <w:p w14:paraId="3AE40D06" w14:textId="0C537553"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AD-04</w:t>
            </w:r>
          </w:p>
        </w:tc>
        <w:tc>
          <w:tcPr>
            <w:tcW w:w="1064" w:type="dxa"/>
          </w:tcPr>
          <w:p w14:paraId="59D47293" w14:textId="7609EBFB" w:rsidR="00733129" w:rsidRPr="00DE4312" w:rsidRDefault="00ED1FAF"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UC-08</w:t>
            </w:r>
          </w:p>
        </w:tc>
        <w:tc>
          <w:tcPr>
            <w:tcW w:w="1065" w:type="dxa"/>
          </w:tcPr>
          <w:p w14:paraId="463C519C"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1313B035"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55B8F42" w14:textId="5B528A41"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STC-04</w:t>
            </w:r>
          </w:p>
        </w:tc>
        <w:tc>
          <w:tcPr>
            <w:tcW w:w="1065" w:type="dxa"/>
          </w:tcPr>
          <w:p w14:paraId="5493C50C" w14:textId="74014632"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UI-20</w:t>
            </w:r>
          </w:p>
        </w:tc>
      </w:tr>
      <w:tr w:rsidR="00733129" w:rsidRPr="00DE4312" w14:paraId="0B6F4997" w14:textId="77777777" w:rsidTr="00733129">
        <w:tc>
          <w:tcPr>
            <w:tcW w:w="1064" w:type="dxa"/>
          </w:tcPr>
          <w:p w14:paraId="168A3C53" w14:textId="5DA55864"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URS-05</w:t>
            </w:r>
          </w:p>
        </w:tc>
        <w:tc>
          <w:tcPr>
            <w:tcW w:w="1064" w:type="dxa"/>
          </w:tcPr>
          <w:p w14:paraId="5B1C46FC"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5038F852" w14:textId="23D5B951"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SRS-06</w:t>
            </w:r>
          </w:p>
        </w:tc>
        <w:tc>
          <w:tcPr>
            <w:tcW w:w="1064" w:type="dxa"/>
          </w:tcPr>
          <w:p w14:paraId="349B3629" w14:textId="4B516318"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AD-05</w:t>
            </w:r>
          </w:p>
        </w:tc>
        <w:tc>
          <w:tcPr>
            <w:tcW w:w="1064" w:type="dxa"/>
          </w:tcPr>
          <w:p w14:paraId="41798A9A" w14:textId="37F6117E" w:rsidR="00733129" w:rsidRPr="00DE4312" w:rsidRDefault="00ED1FAF"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UC-09</w:t>
            </w:r>
          </w:p>
        </w:tc>
        <w:tc>
          <w:tcPr>
            <w:tcW w:w="1065" w:type="dxa"/>
          </w:tcPr>
          <w:p w14:paraId="6EC70943"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4BB4EF1"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689BD354" w14:textId="77777777" w:rsidR="00733129"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STC-03</w:t>
            </w:r>
          </w:p>
          <w:p w14:paraId="27B02294" w14:textId="77777777" w:rsidR="00046989"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STC-20</w:t>
            </w:r>
          </w:p>
          <w:p w14:paraId="00D05A48" w14:textId="2B2B43A3" w:rsidR="0004698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STC-26</w:t>
            </w:r>
          </w:p>
        </w:tc>
        <w:tc>
          <w:tcPr>
            <w:tcW w:w="1065" w:type="dxa"/>
          </w:tcPr>
          <w:p w14:paraId="542430C1" w14:textId="0437DEB4"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733129" w:rsidRPr="00DE4312" w14:paraId="2A692872" w14:textId="77777777" w:rsidTr="00733129">
        <w:tc>
          <w:tcPr>
            <w:tcW w:w="1064" w:type="dxa"/>
          </w:tcPr>
          <w:p w14:paraId="4766CCE5" w14:textId="66DC131A"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URS-06</w:t>
            </w:r>
          </w:p>
        </w:tc>
        <w:tc>
          <w:tcPr>
            <w:tcW w:w="1064" w:type="dxa"/>
          </w:tcPr>
          <w:p w14:paraId="59332F57"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SRS-07</w:t>
            </w:r>
          </w:p>
          <w:p w14:paraId="33251688" w14:textId="77777777"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SRS-08</w:t>
            </w:r>
          </w:p>
          <w:p w14:paraId="4DCF3905" w14:textId="5458E4D2"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SRS-09</w:t>
            </w:r>
          </w:p>
        </w:tc>
        <w:tc>
          <w:tcPr>
            <w:tcW w:w="1064" w:type="dxa"/>
          </w:tcPr>
          <w:p w14:paraId="21CB47C4" w14:textId="3F457CF0"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AD-14</w:t>
            </w:r>
          </w:p>
        </w:tc>
        <w:tc>
          <w:tcPr>
            <w:tcW w:w="1064" w:type="dxa"/>
          </w:tcPr>
          <w:p w14:paraId="0E8CE09B" w14:textId="7C808EB7" w:rsidR="00733129" w:rsidRPr="00DE4312" w:rsidRDefault="002B06FB"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UC-18</w:t>
            </w:r>
          </w:p>
        </w:tc>
        <w:tc>
          <w:tcPr>
            <w:tcW w:w="1065" w:type="dxa"/>
          </w:tcPr>
          <w:p w14:paraId="4D9148D7"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9A4323A"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0B27B7E9" w14:textId="02E6BAE0"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STC-19</w:t>
            </w:r>
          </w:p>
        </w:tc>
        <w:tc>
          <w:tcPr>
            <w:tcW w:w="1065" w:type="dxa"/>
          </w:tcPr>
          <w:p w14:paraId="0DC71B26" w14:textId="387D50FA" w:rsidR="00733129" w:rsidRPr="00DE4312" w:rsidRDefault="009342C4"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UI-05</w:t>
            </w:r>
          </w:p>
        </w:tc>
      </w:tr>
      <w:tr w:rsidR="00733129" w:rsidRPr="00DE4312" w14:paraId="35F768B8" w14:textId="77777777" w:rsidTr="00733129">
        <w:tc>
          <w:tcPr>
            <w:tcW w:w="1064" w:type="dxa"/>
          </w:tcPr>
          <w:p w14:paraId="1F415444" w14:textId="30DE1F06"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URS-07</w:t>
            </w:r>
          </w:p>
        </w:tc>
        <w:tc>
          <w:tcPr>
            <w:tcW w:w="1064" w:type="dxa"/>
          </w:tcPr>
          <w:p w14:paraId="714F3C9B"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284A66AF" w14:textId="0E42F123"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SRS-10</w:t>
            </w:r>
          </w:p>
        </w:tc>
        <w:tc>
          <w:tcPr>
            <w:tcW w:w="1064" w:type="dxa"/>
          </w:tcPr>
          <w:p w14:paraId="495200F8" w14:textId="002E93D7"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AD-15</w:t>
            </w:r>
          </w:p>
        </w:tc>
        <w:tc>
          <w:tcPr>
            <w:tcW w:w="1064" w:type="dxa"/>
          </w:tcPr>
          <w:p w14:paraId="69FC092D" w14:textId="6AEFF485" w:rsidR="00733129" w:rsidRPr="00DE4312" w:rsidRDefault="002B06FB"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UC-19</w:t>
            </w:r>
          </w:p>
        </w:tc>
        <w:tc>
          <w:tcPr>
            <w:tcW w:w="1065" w:type="dxa"/>
          </w:tcPr>
          <w:p w14:paraId="04F8F072"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D2D0ADF"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406F577" w14:textId="5587D62E"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STC-21</w:t>
            </w:r>
          </w:p>
        </w:tc>
        <w:tc>
          <w:tcPr>
            <w:tcW w:w="1065" w:type="dxa"/>
          </w:tcPr>
          <w:p w14:paraId="3A0391A6" w14:textId="6E674CB8"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733129" w:rsidRPr="00DE4312" w14:paraId="5BB1F009" w14:textId="77777777" w:rsidTr="00733129">
        <w:tc>
          <w:tcPr>
            <w:tcW w:w="1064" w:type="dxa"/>
          </w:tcPr>
          <w:p w14:paraId="6F792565" w14:textId="07D4EADE"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URS-08</w:t>
            </w:r>
          </w:p>
        </w:tc>
        <w:tc>
          <w:tcPr>
            <w:tcW w:w="1064" w:type="dxa"/>
          </w:tcPr>
          <w:p w14:paraId="159C89A2" w14:textId="39297ED1"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SRS-11</w:t>
            </w:r>
          </w:p>
        </w:tc>
        <w:tc>
          <w:tcPr>
            <w:tcW w:w="1064" w:type="dxa"/>
          </w:tcPr>
          <w:p w14:paraId="3158BBBB" w14:textId="15EA5A9A"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AD-16</w:t>
            </w:r>
          </w:p>
        </w:tc>
        <w:tc>
          <w:tcPr>
            <w:tcW w:w="1064" w:type="dxa"/>
          </w:tcPr>
          <w:p w14:paraId="3426D165" w14:textId="12847DD7" w:rsidR="00733129" w:rsidRPr="00DE4312" w:rsidRDefault="002B06FB"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UC-20</w:t>
            </w:r>
          </w:p>
        </w:tc>
        <w:tc>
          <w:tcPr>
            <w:tcW w:w="1065" w:type="dxa"/>
          </w:tcPr>
          <w:p w14:paraId="503BEF13"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264F8E83"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551AEC90" w14:textId="57307CA0"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STC-22</w:t>
            </w:r>
          </w:p>
        </w:tc>
        <w:tc>
          <w:tcPr>
            <w:tcW w:w="1065" w:type="dxa"/>
          </w:tcPr>
          <w:p w14:paraId="04F23A44" w14:textId="0BF72AEE"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r w:rsidR="00733129" w:rsidRPr="00DE4312" w14:paraId="270DDFF8" w14:textId="77777777" w:rsidTr="00733129">
        <w:tc>
          <w:tcPr>
            <w:tcW w:w="1064" w:type="dxa"/>
          </w:tcPr>
          <w:p w14:paraId="54525EFD" w14:textId="6ABBC86A"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URS-09</w:t>
            </w:r>
          </w:p>
        </w:tc>
        <w:tc>
          <w:tcPr>
            <w:tcW w:w="1064" w:type="dxa"/>
          </w:tcPr>
          <w:p w14:paraId="07F2ED1F" w14:textId="77777777" w:rsidR="00733129"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SRS-02</w:t>
            </w:r>
          </w:p>
          <w:p w14:paraId="7712E1F4" w14:textId="70406E8A" w:rsidR="00DE4312" w:rsidRPr="00DE4312" w:rsidRDefault="00DE4312"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SRS-12</w:t>
            </w:r>
          </w:p>
        </w:tc>
        <w:tc>
          <w:tcPr>
            <w:tcW w:w="1064" w:type="dxa"/>
          </w:tcPr>
          <w:p w14:paraId="2A7349E0" w14:textId="5AA281F7" w:rsidR="00733129" w:rsidRPr="00DE4312" w:rsidRDefault="00561AC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AD-17</w:t>
            </w:r>
          </w:p>
        </w:tc>
        <w:tc>
          <w:tcPr>
            <w:tcW w:w="1064" w:type="dxa"/>
          </w:tcPr>
          <w:p w14:paraId="23E5D026" w14:textId="7FDC6DC1" w:rsidR="00733129" w:rsidRPr="00DE4312" w:rsidRDefault="002B06FB"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UC-21</w:t>
            </w:r>
          </w:p>
        </w:tc>
        <w:tc>
          <w:tcPr>
            <w:tcW w:w="1065" w:type="dxa"/>
          </w:tcPr>
          <w:p w14:paraId="426EF701"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606B9DB" w14:textId="77777777" w:rsidR="00733129" w:rsidRPr="00DE4312" w:rsidRDefault="0073312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B14CDE4" w14:textId="7A29DEC3" w:rsidR="00733129" w:rsidRPr="00DE4312" w:rsidRDefault="00046989"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STC-23</w:t>
            </w:r>
          </w:p>
        </w:tc>
        <w:tc>
          <w:tcPr>
            <w:tcW w:w="1065" w:type="dxa"/>
          </w:tcPr>
          <w:p w14:paraId="282B7AAC" w14:textId="24369825" w:rsidR="00733129" w:rsidRPr="00DE4312" w:rsidRDefault="00520F68" w:rsidP="005F05B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UI-15</w:t>
            </w:r>
          </w:p>
        </w:tc>
      </w:tr>
    </w:tbl>
    <w:p w14:paraId="17DA72D6" w14:textId="47B3FC73" w:rsidR="00442834" w:rsidRDefault="00442834"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p w14:paraId="3C724B7D"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p w14:paraId="07C6CC89"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bl>
      <w:tblPr>
        <w:tblStyle w:val="TableGrid"/>
        <w:tblW w:w="0" w:type="auto"/>
        <w:tblLook w:val="04A0" w:firstRow="1" w:lastRow="0" w:firstColumn="1" w:lastColumn="0" w:noHBand="0" w:noVBand="1"/>
      </w:tblPr>
      <w:tblGrid>
        <w:gridCol w:w="1064"/>
        <w:gridCol w:w="1064"/>
        <w:gridCol w:w="1064"/>
        <w:gridCol w:w="1064"/>
        <w:gridCol w:w="1065"/>
        <w:gridCol w:w="1065"/>
        <w:gridCol w:w="1065"/>
        <w:gridCol w:w="1065"/>
      </w:tblGrid>
      <w:tr w:rsidR="005F05B1" w14:paraId="04565446" w14:textId="77777777" w:rsidTr="005F05B1">
        <w:tc>
          <w:tcPr>
            <w:tcW w:w="1064" w:type="dxa"/>
            <w:shd w:val="clear" w:color="auto" w:fill="D9D9D9"/>
          </w:tcPr>
          <w:p w14:paraId="6A534493" w14:textId="7B7B9D14"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URS</w:t>
            </w:r>
          </w:p>
        </w:tc>
        <w:tc>
          <w:tcPr>
            <w:tcW w:w="1064" w:type="dxa"/>
            <w:shd w:val="clear" w:color="auto" w:fill="D9D9D9"/>
          </w:tcPr>
          <w:p w14:paraId="177AACD9" w14:textId="5046004D"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SRS</w:t>
            </w:r>
          </w:p>
        </w:tc>
        <w:tc>
          <w:tcPr>
            <w:tcW w:w="1064" w:type="dxa"/>
            <w:shd w:val="clear" w:color="auto" w:fill="D9D9D9"/>
          </w:tcPr>
          <w:p w14:paraId="5845B475" w14:textId="28866384"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AD</w:t>
            </w:r>
          </w:p>
        </w:tc>
        <w:tc>
          <w:tcPr>
            <w:tcW w:w="1064" w:type="dxa"/>
            <w:shd w:val="clear" w:color="auto" w:fill="D9D9D9"/>
          </w:tcPr>
          <w:p w14:paraId="0528CC1E" w14:textId="46A474C0"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UC</w:t>
            </w:r>
          </w:p>
        </w:tc>
        <w:tc>
          <w:tcPr>
            <w:tcW w:w="1065" w:type="dxa"/>
            <w:shd w:val="clear" w:color="auto" w:fill="D9D9D9"/>
          </w:tcPr>
          <w:p w14:paraId="092B45B0" w14:textId="2E1FD3A0"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CD</w:t>
            </w:r>
          </w:p>
        </w:tc>
        <w:tc>
          <w:tcPr>
            <w:tcW w:w="1065" w:type="dxa"/>
            <w:shd w:val="clear" w:color="auto" w:fill="D9D9D9"/>
          </w:tcPr>
          <w:p w14:paraId="5C1D198C" w14:textId="16066DDB"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SD</w:t>
            </w:r>
          </w:p>
        </w:tc>
        <w:tc>
          <w:tcPr>
            <w:tcW w:w="1065" w:type="dxa"/>
            <w:shd w:val="clear" w:color="auto" w:fill="D9D9D9"/>
          </w:tcPr>
          <w:p w14:paraId="6369FAEE" w14:textId="0FB11E0A"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STC</w:t>
            </w:r>
          </w:p>
        </w:tc>
        <w:tc>
          <w:tcPr>
            <w:tcW w:w="1065" w:type="dxa"/>
            <w:shd w:val="clear" w:color="auto" w:fill="D9D9D9"/>
          </w:tcPr>
          <w:p w14:paraId="73CC6BF4" w14:textId="18DA10F2"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UI</w:t>
            </w:r>
          </w:p>
        </w:tc>
      </w:tr>
      <w:tr w:rsidR="005F05B1" w:rsidRPr="00DE4312" w14:paraId="368AA8B5" w14:textId="77777777" w:rsidTr="00B1009F">
        <w:tc>
          <w:tcPr>
            <w:tcW w:w="1064" w:type="dxa"/>
          </w:tcPr>
          <w:p w14:paraId="1128CA91"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URS-10</w:t>
            </w:r>
          </w:p>
        </w:tc>
        <w:tc>
          <w:tcPr>
            <w:tcW w:w="1064" w:type="dxa"/>
          </w:tcPr>
          <w:p w14:paraId="64EFD2EC"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SRS-09</w:t>
            </w:r>
          </w:p>
          <w:p w14:paraId="5F7B950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SRS-13</w:t>
            </w:r>
          </w:p>
          <w:p w14:paraId="2312147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SRS-14</w:t>
            </w:r>
          </w:p>
          <w:p w14:paraId="07A75BD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SRS-15</w:t>
            </w:r>
          </w:p>
          <w:p w14:paraId="3A7C1031"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SRS-16</w:t>
            </w:r>
          </w:p>
          <w:p w14:paraId="4485F8A6"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SRS-17</w:t>
            </w:r>
          </w:p>
          <w:p w14:paraId="62A0D1C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SRS-18</w:t>
            </w:r>
          </w:p>
          <w:p w14:paraId="4E9C47C2"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SRS-19</w:t>
            </w:r>
          </w:p>
        </w:tc>
        <w:tc>
          <w:tcPr>
            <w:tcW w:w="1064" w:type="dxa"/>
          </w:tcPr>
          <w:p w14:paraId="5C79CB78"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477FAD4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UC-01</w:t>
            </w:r>
          </w:p>
        </w:tc>
        <w:tc>
          <w:tcPr>
            <w:tcW w:w="1065" w:type="dxa"/>
          </w:tcPr>
          <w:p w14:paraId="08288D10"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16B85EBB"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3A16DD16"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STC-02</w:t>
            </w:r>
          </w:p>
        </w:tc>
        <w:tc>
          <w:tcPr>
            <w:tcW w:w="1065" w:type="dxa"/>
          </w:tcPr>
          <w:p w14:paraId="1A2C74D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UI-18</w:t>
            </w:r>
          </w:p>
        </w:tc>
      </w:tr>
      <w:tr w:rsidR="005F05B1" w:rsidRPr="00DE4312" w14:paraId="18364B48" w14:textId="77777777" w:rsidTr="00B1009F">
        <w:tc>
          <w:tcPr>
            <w:tcW w:w="1064" w:type="dxa"/>
          </w:tcPr>
          <w:p w14:paraId="0076EA5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URS-11</w:t>
            </w:r>
          </w:p>
        </w:tc>
        <w:tc>
          <w:tcPr>
            <w:tcW w:w="1064" w:type="dxa"/>
          </w:tcPr>
          <w:p w14:paraId="6D09DDFB"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SRS-14</w:t>
            </w:r>
          </w:p>
          <w:p w14:paraId="2E95CB1D"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SRS-15</w:t>
            </w:r>
          </w:p>
          <w:p w14:paraId="439DF053"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SRS-16</w:t>
            </w:r>
          </w:p>
          <w:p w14:paraId="1D19835C"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SRS-20</w:t>
            </w:r>
          </w:p>
          <w:p w14:paraId="76D126C7"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SRS-21</w:t>
            </w:r>
          </w:p>
          <w:p w14:paraId="50C98FA3"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SRS-22</w:t>
            </w:r>
          </w:p>
          <w:p w14:paraId="5F98370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SRS-23</w:t>
            </w:r>
          </w:p>
          <w:p w14:paraId="6D8501E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SRS-24</w:t>
            </w:r>
          </w:p>
          <w:p w14:paraId="22A7EC3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SRS-25</w:t>
            </w:r>
          </w:p>
          <w:p w14:paraId="1F1EC5D7"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SRS-26</w:t>
            </w:r>
          </w:p>
          <w:p w14:paraId="7A988F3C"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SRS-27</w:t>
            </w:r>
          </w:p>
        </w:tc>
        <w:tc>
          <w:tcPr>
            <w:tcW w:w="1064" w:type="dxa"/>
          </w:tcPr>
          <w:p w14:paraId="49BBF199"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4A305DB6"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UC-02</w:t>
            </w:r>
          </w:p>
        </w:tc>
        <w:tc>
          <w:tcPr>
            <w:tcW w:w="1065" w:type="dxa"/>
          </w:tcPr>
          <w:p w14:paraId="3C87F4D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6C9DC1D"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90E1ADA"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STC-01</w:t>
            </w:r>
          </w:p>
          <w:p w14:paraId="3D2900A0"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STC-09</w:t>
            </w:r>
          </w:p>
          <w:p w14:paraId="6909D563"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STC-24</w:t>
            </w:r>
          </w:p>
        </w:tc>
        <w:tc>
          <w:tcPr>
            <w:tcW w:w="1065" w:type="dxa"/>
          </w:tcPr>
          <w:p w14:paraId="394C19F2"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UI-02</w:t>
            </w:r>
          </w:p>
          <w:p w14:paraId="378C30BB"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UI-04</w:t>
            </w:r>
          </w:p>
        </w:tc>
      </w:tr>
      <w:tr w:rsidR="005F05B1" w:rsidRPr="00DE4312" w14:paraId="1BCF4116" w14:textId="77777777" w:rsidTr="00B1009F">
        <w:tc>
          <w:tcPr>
            <w:tcW w:w="1064" w:type="dxa"/>
          </w:tcPr>
          <w:p w14:paraId="75F2B85C"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URS-12</w:t>
            </w:r>
          </w:p>
        </w:tc>
        <w:tc>
          <w:tcPr>
            <w:tcW w:w="1064" w:type="dxa"/>
          </w:tcPr>
          <w:p w14:paraId="7B978BE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SRS-28</w:t>
            </w:r>
          </w:p>
          <w:p w14:paraId="7FDEAE5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SRS-29</w:t>
            </w:r>
          </w:p>
          <w:p w14:paraId="1CD47F28"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SRS-30</w:t>
            </w:r>
          </w:p>
        </w:tc>
        <w:tc>
          <w:tcPr>
            <w:tcW w:w="1064" w:type="dxa"/>
          </w:tcPr>
          <w:p w14:paraId="1F1ED2C3"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Pr>
          <w:p w14:paraId="7C884346"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UC-03</w:t>
            </w:r>
          </w:p>
        </w:tc>
        <w:tc>
          <w:tcPr>
            <w:tcW w:w="1065" w:type="dxa"/>
          </w:tcPr>
          <w:p w14:paraId="1289DCBA"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4DE58EA1"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Pr>
          <w:p w14:paraId="7A9DA621"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STC-08</w:t>
            </w:r>
          </w:p>
        </w:tc>
        <w:tc>
          <w:tcPr>
            <w:tcW w:w="1065" w:type="dxa"/>
          </w:tcPr>
          <w:p w14:paraId="0CFB328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5F05B1" w:rsidRPr="00DE4312" w14:paraId="404EF037" w14:textId="77777777" w:rsidTr="005F05B1">
        <w:tc>
          <w:tcPr>
            <w:tcW w:w="1064" w:type="dxa"/>
            <w:tcBorders>
              <w:bottom w:val="single" w:sz="4" w:space="0" w:color="auto"/>
            </w:tcBorders>
          </w:tcPr>
          <w:p w14:paraId="7900B81D"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New Roman" w:eastAsiaTheme="minorEastAsia" w:hAnsi="Times New Roman" w:cs="Times New Roman"/>
                <w:color w:val="auto"/>
                <w:sz w:val="24"/>
                <w:szCs w:val="24"/>
                <w:lang w:bidi="ar-SA"/>
              </w:rPr>
              <w:t>URS-13</w:t>
            </w:r>
          </w:p>
        </w:tc>
        <w:tc>
          <w:tcPr>
            <w:tcW w:w="1064" w:type="dxa"/>
            <w:tcBorders>
              <w:bottom w:val="single" w:sz="4" w:space="0" w:color="auto"/>
            </w:tcBorders>
          </w:tcPr>
          <w:p w14:paraId="2BA4298C"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SRS-28</w:t>
            </w:r>
          </w:p>
          <w:p w14:paraId="53DAA0D2"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SRS-29</w:t>
            </w:r>
          </w:p>
          <w:p w14:paraId="055884A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SRS-30</w:t>
            </w:r>
          </w:p>
        </w:tc>
        <w:tc>
          <w:tcPr>
            <w:tcW w:w="1064" w:type="dxa"/>
            <w:tcBorders>
              <w:bottom w:val="single" w:sz="4" w:space="0" w:color="auto"/>
            </w:tcBorders>
          </w:tcPr>
          <w:p w14:paraId="2FE52DB8"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4" w:type="dxa"/>
            <w:tcBorders>
              <w:bottom w:val="single" w:sz="4" w:space="0" w:color="auto"/>
            </w:tcBorders>
          </w:tcPr>
          <w:p w14:paraId="0617B0C8"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UC-04</w:t>
            </w:r>
          </w:p>
        </w:tc>
        <w:tc>
          <w:tcPr>
            <w:tcW w:w="1065" w:type="dxa"/>
            <w:tcBorders>
              <w:bottom w:val="single" w:sz="4" w:space="0" w:color="auto"/>
            </w:tcBorders>
          </w:tcPr>
          <w:p w14:paraId="55E5A054"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bottom w:val="single" w:sz="4" w:space="0" w:color="auto"/>
            </w:tcBorders>
          </w:tcPr>
          <w:p w14:paraId="65448EC7"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c>
          <w:tcPr>
            <w:tcW w:w="1065" w:type="dxa"/>
            <w:tcBorders>
              <w:bottom w:val="single" w:sz="4" w:space="0" w:color="auto"/>
            </w:tcBorders>
          </w:tcPr>
          <w:p w14:paraId="12266773"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STC-07</w:t>
            </w:r>
          </w:p>
          <w:p w14:paraId="665B639E"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STC-10</w:t>
            </w:r>
          </w:p>
          <w:p w14:paraId="5B09911E"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STC-25</w:t>
            </w:r>
          </w:p>
        </w:tc>
        <w:tc>
          <w:tcPr>
            <w:tcW w:w="1065" w:type="dxa"/>
            <w:tcBorders>
              <w:bottom w:val="single" w:sz="4" w:space="0" w:color="auto"/>
            </w:tcBorders>
          </w:tcPr>
          <w:p w14:paraId="19111B3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p>
        </w:tc>
      </w:tr>
      <w:tr w:rsidR="005F05B1" w14:paraId="36A538E8" w14:textId="77777777" w:rsidTr="005F05B1">
        <w:tc>
          <w:tcPr>
            <w:tcW w:w="1064" w:type="dxa"/>
            <w:shd w:val="clear" w:color="auto" w:fill="D9D9D9"/>
          </w:tcPr>
          <w:p w14:paraId="243F6A29" w14:textId="43048CA2"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URS</w:t>
            </w:r>
          </w:p>
        </w:tc>
        <w:tc>
          <w:tcPr>
            <w:tcW w:w="1064" w:type="dxa"/>
            <w:shd w:val="clear" w:color="auto" w:fill="D9D9D9"/>
          </w:tcPr>
          <w:p w14:paraId="2FD86430" w14:textId="2093F640"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SRS</w:t>
            </w:r>
          </w:p>
        </w:tc>
        <w:tc>
          <w:tcPr>
            <w:tcW w:w="1064" w:type="dxa"/>
            <w:shd w:val="clear" w:color="auto" w:fill="D9D9D9"/>
          </w:tcPr>
          <w:p w14:paraId="1B884F3F" w14:textId="675AAF18"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AD</w:t>
            </w:r>
          </w:p>
        </w:tc>
        <w:tc>
          <w:tcPr>
            <w:tcW w:w="1064" w:type="dxa"/>
            <w:shd w:val="clear" w:color="auto" w:fill="D9D9D9"/>
          </w:tcPr>
          <w:p w14:paraId="5754D424" w14:textId="1CFC0E40"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UC</w:t>
            </w:r>
          </w:p>
        </w:tc>
        <w:tc>
          <w:tcPr>
            <w:tcW w:w="1065" w:type="dxa"/>
            <w:shd w:val="clear" w:color="auto" w:fill="D9D9D9"/>
          </w:tcPr>
          <w:p w14:paraId="6C5B4204" w14:textId="0CBB819F"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CD</w:t>
            </w:r>
          </w:p>
        </w:tc>
        <w:tc>
          <w:tcPr>
            <w:tcW w:w="1065" w:type="dxa"/>
            <w:shd w:val="clear" w:color="auto" w:fill="D9D9D9"/>
          </w:tcPr>
          <w:p w14:paraId="04008499" w14:textId="10687879"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SD</w:t>
            </w:r>
          </w:p>
        </w:tc>
        <w:tc>
          <w:tcPr>
            <w:tcW w:w="1065" w:type="dxa"/>
            <w:shd w:val="clear" w:color="auto" w:fill="D9D9D9"/>
          </w:tcPr>
          <w:p w14:paraId="22EB9FD9" w14:textId="12E266EB"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STC</w:t>
            </w:r>
          </w:p>
        </w:tc>
        <w:tc>
          <w:tcPr>
            <w:tcW w:w="1065" w:type="dxa"/>
            <w:shd w:val="clear" w:color="auto" w:fill="D9D9D9"/>
          </w:tcPr>
          <w:p w14:paraId="44601F80" w14:textId="1292F840" w:rsidR="005F05B1" w:rsidRDefault="005F05B1" w:rsidP="005F05B1">
            <w:pPr>
              <w:widowControl w:val="0"/>
              <w:autoSpaceDE w:val="0"/>
              <w:autoSpaceDN w:val="0"/>
              <w:adjustRightInd w:val="0"/>
              <w:spacing w:after="240" w:line="240" w:lineRule="auto"/>
              <w:jc w:val="center"/>
              <w:rPr>
                <w:rFonts w:ascii="Times" w:eastAsiaTheme="minorEastAsia" w:hAnsi="Times" w:cs="Times"/>
                <w:color w:val="auto"/>
                <w:sz w:val="36"/>
                <w:szCs w:val="36"/>
                <w:lang w:bidi="ar-SA"/>
              </w:rPr>
            </w:pPr>
            <w:r w:rsidRPr="00DE4312">
              <w:rPr>
                <w:rFonts w:ascii="Times" w:eastAsiaTheme="minorEastAsia" w:hAnsi="Times" w:cs="Times"/>
                <w:b/>
                <w:color w:val="auto"/>
                <w:sz w:val="28"/>
                <w:lang w:bidi="ar-SA"/>
              </w:rPr>
              <w:t>UI</w:t>
            </w:r>
          </w:p>
        </w:tc>
      </w:tr>
      <w:tr w:rsidR="005F05B1" w14:paraId="485BAF30" w14:textId="77777777" w:rsidTr="005F05B1">
        <w:tc>
          <w:tcPr>
            <w:tcW w:w="1064" w:type="dxa"/>
          </w:tcPr>
          <w:p w14:paraId="3C355EAC" w14:textId="7C5D26F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sidRPr="00DE4312">
              <w:rPr>
                <w:rFonts w:ascii="Times New Roman" w:eastAsiaTheme="minorEastAsia" w:hAnsi="Times New Roman" w:cs="Times New Roman"/>
                <w:color w:val="auto"/>
                <w:sz w:val="24"/>
                <w:szCs w:val="24"/>
                <w:lang w:bidi="ar-SA"/>
              </w:rPr>
              <w:t>URS-14</w:t>
            </w:r>
          </w:p>
        </w:tc>
        <w:tc>
          <w:tcPr>
            <w:tcW w:w="1064" w:type="dxa"/>
          </w:tcPr>
          <w:p w14:paraId="1CACDAA0"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SRS-09</w:t>
            </w:r>
          </w:p>
          <w:p w14:paraId="2E4C0092"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SRS-32</w:t>
            </w:r>
          </w:p>
          <w:p w14:paraId="667DC19A" w14:textId="34BEAFB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sidRPr="00DE4312">
              <w:rPr>
                <w:rFonts w:ascii="Times" w:eastAsiaTheme="minorEastAsia" w:hAnsi="Times" w:cs="Times"/>
                <w:color w:val="auto"/>
                <w:sz w:val="24"/>
                <w:szCs w:val="24"/>
                <w:lang w:bidi="ar-SA"/>
              </w:rPr>
              <w:t>SRS-33</w:t>
            </w:r>
          </w:p>
        </w:tc>
        <w:tc>
          <w:tcPr>
            <w:tcW w:w="1064" w:type="dxa"/>
          </w:tcPr>
          <w:p w14:paraId="017917FA" w14:textId="1267CEAF"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AD-06</w:t>
            </w:r>
          </w:p>
        </w:tc>
        <w:tc>
          <w:tcPr>
            <w:tcW w:w="1064" w:type="dxa"/>
          </w:tcPr>
          <w:p w14:paraId="1D997BEF" w14:textId="3370C2D4"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UC-10</w:t>
            </w:r>
          </w:p>
        </w:tc>
        <w:tc>
          <w:tcPr>
            <w:tcW w:w="1065" w:type="dxa"/>
          </w:tcPr>
          <w:p w14:paraId="24343673"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0219A8B8"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2D6A48E3" w14:textId="07EEFBC9"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STC-11</w:t>
            </w:r>
          </w:p>
        </w:tc>
        <w:tc>
          <w:tcPr>
            <w:tcW w:w="1065" w:type="dxa"/>
          </w:tcPr>
          <w:p w14:paraId="617B0AD6" w14:textId="763E0D68"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r>
              <w:rPr>
                <w:rFonts w:ascii="Times" w:eastAsiaTheme="minorEastAsia" w:hAnsi="Times" w:cs="Times"/>
                <w:color w:val="auto"/>
                <w:sz w:val="24"/>
                <w:szCs w:val="24"/>
                <w:lang w:bidi="ar-SA"/>
              </w:rPr>
              <w:t>UI-07</w:t>
            </w:r>
          </w:p>
        </w:tc>
      </w:tr>
      <w:tr w:rsidR="005F05B1" w14:paraId="1F5994FD" w14:textId="77777777" w:rsidTr="005F05B1">
        <w:tc>
          <w:tcPr>
            <w:tcW w:w="1064" w:type="dxa"/>
          </w:tcPr>
          <w:p w14:paraId="4929C49B" w14:textId="4AB58341"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URS-15</w:t>
            </w:r>
          </w:p>
        </w:tc>
        <w:tc>
          <w:tcPr>
            <w:tcW w:w="1064" w:type="dxa"/>
          </w:tcPr>
          <w:p w14:paraId="30792A2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SRS-35</w:t>
            </w:r>
          </w:p>
          <w:p w14:paraId="3354112F"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SRS-36</w:t>
            </w:r>
          </w:p>
          <w:p w14:paraId="62685170" w14:textId="3B24162F"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SRS-37</w:t>
            </w:r>
          </w:p>
        </w:tc>
        <w:tc>
          <w:tcPr>
            <w:tcW w:w="1064" w:type="dxa"/>
          </w:tcPr>
          <w:p w14:paraId="57091B70" w14:textId="7273E84E"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AD-07</w:t>
            </w:r>
          </w:p>
        </w:tc>
        <w:tc>
          <w:tcPr>
            <w:tcW w:w="1064" w:type="dxa"/>
          </w:tcPr>
          <w:p w14:paraId="136E8B28" w14:textId="63A3F35E"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UC-11</w:t>
            </w:r>
          </w:p>
        </w:tc>
        <w:tc>
          <w:tcPr>
            <w:tcW w:w="1065" w:type="dxa"/>
          </w:tcPr>
          <w:p w14:paraId="12DD2D7D"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4A26D17A"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4E3F1095" w14:textId="23BC40E1"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STC-15</w:t>
            </w:r>
          </w:p>
        </w:tc>
        <w:tc>
          <w:tcPr>
            <w:tcW w:w="1065" w:type="dxa"/>
          </w:tcPr>
          <w:p w14:paraId="0811C884"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UI-08</w:t>
            </w:r>
          </w:p>
          <w:p w14:paraId="646C071B" w14:textId="2D461C16"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5F05B1" w14:paraId="2827AF5E" w14:textId="77777777" w:rsidTr="005F05B1">
        <w:tc>
          <w:tcPr>
            <w:tcW w:w="1064" w:type="dxa"/>
          </w:tcPr>
          <w:p w14:paraId="4903873C" w14:textId="157F725B"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URS-16</w:t>
            </w:r>
          </w:p>
        </w:tc>
        <w:tc>
          <w:tcPr>
            <w:tcW w:w="1064" w:type="dxa"/>
          </w:tcPr>
          <w:p w14:paraId="2767F286" w14:textId="5552D24B"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SRS-37</w:t>
            </w:r>
          </w:p>
        </w:tc>
        <w:tc>
          <w:tcPr>
            <w:tcW w:w="1064" w:type="dxa"/>
          </w:tcPr>
          <w:p w14:paraId="59CFBD78" w14:textId="655A5ACA"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AD-08</w:t>
            </w:r>
          </w:p>
        </w:tc>
        <w:tc>
          <w:tcPr>
            <w:tcW w:w="1064" w:type="dxa"/>
          </w:tcPr>
          <w:p w14:paraId="11A486AE" w14:textId="5659E587"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UC-12</w:t>
            </w:r>
          </w:p>
        </w:tc>
        <w:tc>
          <w:tcPr>
            <w:tcW w:w="1065" w:type="dxa"/>
          </w:tcPr>
          <w:p w14:paraId="6FCF6BC5"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03664501"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0571E227" w14:textId="51C74655"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STC-16</w:t>
            </w:r>
          </w:p>
        </w:tc>
        <w:tc>
          <w:tcPr>
            <w:tcW w:w="1065" w:type="dxa"/>
          </w:tcPr>
          <w:p w14:paraId="7CFD9AC7" w14:textId="64E1FFFF"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5F05B1" w14:paraId="2A91245C" w14:textId="77777777" w:rsidTr="005F05B1">
        <w:tc>
          <w:tcPr>
            <w:tcW w:w="1064" w:type="dxa"/>
          </w:tcPr>
          <w:p w14:paraId="096AA084" w14:textId="1D2C977E"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URS-17</w:t>
            </w:r>
          </w:p>
        </w:tc>
        <w:tc>
          <w:tcPr>
            <w:tcW w:w="1064" w:type="dxa"/>
          </w:tcPr>
          <w:p w14:paraId="52BC8DD8"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SRS-09</w:t>
            </w:r>
          </w:p>
          <w:p w14:paraId="269A85D7"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SRS-38</w:t>
            </w:r>
          </w:p>
          <w:p w14:paraId="5A9CA638" w14:textId="110D51F0"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SRS-39</w:t>
            </w:r>
          </w:p>
        </w:tc>
        <w:tc>
          <w:tcPr>
            <w:tcW w:w="1064" w:type="dxa"/>
          </w:tcPr>
          <w:p w14:paraId="46A18A03" w14:textId="470D2CF1"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AD-09</w:t>
            </w:r>
          </w:p>
        </w:tc>
        <w:tc>
          <w:tcPr>
            <w:tcW w:w="1064" w:type="dxa"/>
          </w:tcPr>
          <w:p w14:paraId="3E385C7F" w14:textId="5F8201B3"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UC-13</w:t>
            </w:r>
          </w:p>
        </w:tc>
        <w:tc>
          <w:tcPr>
            <w:tcW w:w="1065" w:type="dxa"/>
          </w:tcPr>
          <w:p w14:paraId="134151F3"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4BF19AA3"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0EC6445F" w14:textId="19881C4D"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STC-13</w:t>
            </w:r>
          </w:p>
        </w:tc>
        <w:tc>
          <w:tcPr>
            <w:tcW w:w="1065" w:type="dxa"/>
          </w:tcPr>
          <w:p w14:paraId="6739AC3A" w14:textId="15B27B82"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UI-10</w:t>
            </w:r>
          </w:p>
        </w:tc>
      </w:tr>
      <w:tr w:rsidR="005F05B1" w14:paraId="2919FA65" w14:textId="77777777" w:rsidTr="005F05B1">
        <w:tc>
          <w:tcPr>
            <w:tcW w:w="1064" w:type="dxa"/>
          </w:tcPr>
          <w:p w14:paraId="261E18B7" w14:textId="64A7CD8E"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URS-18</w:t>
            </w:r>
          </w:p>
        </w:tc>
        <w:tc>
          <w:tcPr>
            <w:tcW w:w="1064" w:type="dxa"/>
          </w:tcPr>
          <w:p w14:paraId="1485AAC3"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SRS-40</w:t>
            </w:r>
          </w:p>
          <w:p w14:paraId="6BA6D854" w14:textId="66F4BD13"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SRS-41</w:t>
            </w:r>
          </w:p>
        </w:tc>
        <w:tc>
          <w:tcPr>
            <w:tcW w:w="1064" w:type="dxa"/>
          </w:tcPr>
          <w:p w14:paraId="7AC60307" w14:textId="5606719F"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AD-10</w:t>
            </w:r>
          </w:p>
        </w:tc>
        <w:tc>
          <w:tcPr>
            <w:tcW w:w="1064" w:type="dxa"/>
          </w:tcPr>
          <w:p w14:paraId="196F0EC5" w14:textId="5041B3EE"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UC-14</w:t>
            </w:r>
          </w:p>
        </w:tc>
        <w:tc>
          <w:tcPr>
            <w:tcW w:w="1065" w:type="dxa"/>
          </w:tcPr>
          <w:p w14:paraId="54964C58"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24FBAF53"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6681D772" w14:textId="03A0A322"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STC-17</w:t>
            </w:r>
          </w:p>
        </w:tc>
        <w:tc>
          <w:tcPr>
            <w:tcW w:w="1065" w:type="dxa"/>
          </w:tcPr>
          <w:p w14:paraId="449EF185" w14:textId="77777777"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UI-11</w:t>
            </w:r>
          </w:p>
          <w:p w14:paraId="1E331785" w14:textId="20A44E90"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5F05B1" w14:paraId="5E1CFCA5" w14:textId="77777777" w:rsidTr="005F05B1">
        <w:tc>
          <w:tcPr>
            <w:tcW w:w="1064" w:type="dxa"/>
          </w:tcPr>
          <w:p w14:paraId="4C155F72" w14:textId="19153B35"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New Roman" w:eastAsiaTheme="minorEastAsia" w:hAnsi="Times New Roman" w:cs="Times New Roman"/>
                <w:color w:val="auto"/>
                <w:sz w:val="24"/>
                <w:szCs w:val="24"/>
                <w:lang w:bidi="ar-SA"/>
              </w:rPr>
              <w:t>URS-19</w:t>
            </w:r>
          </w:p>
        </w:tc>
        <w:tc>
          <w:tcPr>
            <w:tcW w:w="1064" w:type="dxa"/>
          </w:tcPr>
          <w:p w14:paraId="6AFB7792" w14:textId="5E8D1DFE"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SRS-42</w:t>
            </w:r>
          </w:p>
        </w:tc>
        <w:tc>
          <w:tcPr>
            <w:tcW w:w="1064" w:type="dxa"/>
          </w:tcPr>
          <w:p w14:paraId="4C27101A" w14:textId="66C48CE3"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AD-11</w:t>
            </w:r>
          </w:p>
        </w:tc>
        <w:tc>
          <w:tcPr>
            <w:tcW w:w="1064" w:type="dxa"/>
          </w:tcPr>
          <w:p w14:paraId="11A19D39" w14:textId="1D5DC4B9"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UC-15</w:t>
            </w:r>
          </w:p>
        </w:tc>
        <w:tc>
          <w:tcPr>
            <w:tcW w:w="1065" w:type="dxa"/>
          </w:tcPr>
          <w:p w14:paraId="00195D24"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6816E1DA"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50E355BE" w14:textId="3150A208"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STC-18</w:t>
            </w:r>
          </w:p>
        </w:tc>
        <w:tc>
          <w:tcPr>
            <w:tcW w:w="1065" w:type="dxa"/>
          </w:tcPr>
          <w:p w14:paraId="3C5D3091" w14:textId="7D64E8EA"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r w:rsidR="005F05B1" w14:paraId="09D2D2DA" w14:textId="77777777" w:rsidTr="005F05B1">
        <w:tc>
          <w:tcPr>
            <w:tcW w:w="1064" w:type="dxa"/>
          </w:tcPr>
          <w:p w14:paraId="2CD4FE64" w14:textId="77EFBAE0" w:rsidR="005F05B1" w:rsidRPr="00DE4312" w:rsidRDefault="005F05B1" w:rsidP="00E1451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DE4312">
              <w:rPr>
                <w:rFonts w:ascii="Times" w:eastAsiaTheme="minorEastAsia" w:hAnsi="Times" w:cs="Times"/>
                <w:color w:val="auto"/>
                <w:sz w:val="24"/>
                <w:szCs w:val="24"/>
                <w:lang w:bidi="ar-SA"/>
              </w:rPr>
              <w:t>URS-20</w:t>
            </w:r>
          </w:p>
        </w:tc>
        <w:tc>
          <w:tcPr>
            <w:tcW w:w="1064" w:type="dxa"/>
          </w:tcPr>
          <w:p w14:paraId="42E120BB"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SRS-35</w:t>
            </w:r>
          </w:p>
          <w:p w14:paraId="02300AF0" w14:textId="51B17B6D"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SRS-43</w:t>
            </w:r>
          </w:p>
        </w:tc>
        <w:tc>
          <w:tcPr>
            <w:tcW w:w="1064" w:type="dxa"/>
          </w:tcPr>
          <w:p w14:paraId="08204D0B" w14:textId="20D8E81B"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AD-12</w:t>
            </w:r>
          </w:p>
        </w:tc>
        <w:tc>
          <w:tcPr>
            <w:tcW w:w="1064" w:type="dxa"/>
          </w:tcPr>
          <w:p w14:paraId="5A3846C9" w14:textId="3C4D0FAD"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UC-16</w:t>
            </w:r>
          </w:p>
        </w:tc>
        <w:tc>
          <w:tcPr>
            <w:tcW w:w="1065" w:type="dxa"/>
          </w:tcPr>
          <w:p w14:paraId="3C0068CC"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76C13837"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6D969B93" w14:textId="735F3EB4"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STC-12</w:t>
            </w:r>
          </w:p>
        </w:tc>
        <w:tc>
          <w:tcPr>
            <w:tcW w:w="1065" w:type="dxa"/>
          </w:tcPr>
          <w:p w14:paraId="45DB5182" w14:textId="27F57DF2"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UI-09</w:t>
            </w:r>
          </w:p>
        </w:tc>
      </w:tr>
      <w:tr w:rsidR="005F05B1" w14:paraId="1A1E2012" w14:textId="77777777" w:rsidTr="005F05B1">
        <w:tc>
          <w:tcPr>
            <w:tcW w:w="1064" w:type="dxa"/>
          </w:tcPr>
          <w:p w14:paraId="010D8571" w14:textId="10C10CE9" w:rsidR="005F05B1" w:rsidRPr="00DE4312"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URS-21</w:t>
            </w:r>
          </w:p>
        </w:tc>
        <w:tc>
          <w:tcPr>
            <w:tcW w:w="1064" w:type="dxa"/>
          </w:tcPr>
          <w:p w14:paraId="59190D3A" w14:textId="77777777"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SRS-41</w:t>
            </w:r>
          </w:p>
          <w:p w14:paraId="7EC4E5E3" w14:textId="311D47F5" w:rsidR="005F05B1" w:rsidRPr="00DE4312"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sidRPr="00DE4312">
              <w:rPr>
                <w:rFonts w:ascii="Times" w:eastAsiaTheme="minorEastAsia" w:hAnsi="Times" w:cs="Times"/>
                <w:color w:val="auto"/>
                <w:sz w:val="24"/>
                <w:szCs w:val="24"/>
                <w:lang w:bidi="ar-SA"/>
              </w:rPr>
              <w:t>SRS-44</w:t>
            </w:r>
          </w:p>
        </w:tc>
        <w:tc>
          <w:tcPr>
            <w:tcW w:w="1064" w:type="dxa"/>
          </w:tcPr>
          <w:p w14:paraId="62B42B40" w14:textId="4B5E4C55"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AD-13</w:t>
            </w:r>
          </w:p>
        </w:tc>
        <w:tc>
          <w:tcPr>
            <w:tcW w:w="1064" w:type="dxa"/>
          </w:tcPr>
          <w:p w14:paraId="34EC304F" w14:textId="7BA339E8"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UC-17</w:t>
            </w:r>
          </w:p>
        </w:tc>
        <w:tc>
          <w:tcPr>
            <w:tcW w:w="1065" w:type="dxa"/>
          </w:tcPr>
          <w:p w14:paraId="64061C6A"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597D06EB" w14:textId="77777777" w:rsidR="005F05B1"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tc>
        <w:tc>
          <w:tcPr>
            <w:tcW w:w="1065" w:type="dxa"/>
          </w:tcPr>
          <w:p w14:paraId="2C7F3B3E" w14:textId="3FF1821A" w:rsidR="005F05B1" w:rsidRDefault="005F05B1" w:rsidP="00E1451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STC-14</w:t>
            </w:r>
          </w:p>
        </w:tc>
        <w:tc>
          <w:tcPr>
            <w:tcW w:w="1065" w:type="dxa"/>
          </w:tcPr>
          <w:p w14:paraId="28107325" w14:textId="2F18ECFF" w:rsidR="005F05B1" w:rsidRDefault="005F05B1" w:rsidP="00B1009F">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UI-12</w:t>
            </w:r>
          </w:p>
        </w:tc>
      </w:tr>
    </w:tbl>
    <w:p w14:paraId="790FD862" w14:textId="77777777" w:rsidR="005F05B1" w:rsidRPr="00AB3582" w:rsidRDefault="005F05B1" w:rsidP="00E14513">
      <w:pPr>
        <w:widowControl w:val="0"/>
        <w:autoSpaceDE w:val="0"/>
        <w:autoSpaceDN w:val="0"/>
        <w:adjustRightInd w:val="0"/>
        <w:spacing w:after="240" w:line="240" w:lineRule="auto"/>
        <w:rPr>
          <w:rFonts w:ascii="Times" w:eastAsiaTheme="minorEastAsia" w:hAnsi="Times" w:cs="Times"/>
          <w:color w:val="auto"/>
          <w:sz w:val="36"/>
          <w:szCs w:val="36"/>
          <w:lang w:bidi="ar-SA"/>
        </w:rPr>
      </w:pPr>
    </w:p>
    <w:p w14:paraId="425F0480" w14:textId="77777777" w:rsidR="00E14513" w:rsidRDefault="00E14513"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5AF4B6BA"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7912D442"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6265EE3F"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7B71D3E7" w14:textId="77777777" w:rsidR="00DE4312" w:rsidRDefault="00DE4312" w:rsidP="00AB3582">
      <w:pPr>
        <w:widowControl w:val="0"/>
        <w:autoSpaceDE w:val="0"/>
        <w:autoSpaceDN w:val="0"/>
        <w:adjustRightInd w:val="0"/>
        <w:spacing w:after="240" w:line="240" w:lineRule="auto"/>
        <w:rPr>
          <w:rFonts w:ascii="Times" w:eastAsiaTheme="minorEastAsia" w:hAnsi="Times" w:cs="Times"/>
          <w:b/>
          <w:bCs/>
          <w:color w:val="auto"/>
          <w:sz w:val="36"/>
          <w:szCs w:val="36"/>
          <w:lang w:bidi="ar-SA"/>
        </w:rPr>
      </w:pPr>
    </w:p>
    <w:p w14:paraId="09E736B9" w14:textId="7D003C3A" w:rsidR="00AB3582" w:rsidRPr="00AB3582" w:rsidRDefault="00AB3582" w:rsidP="00AB3582">
      <w:pPr>
        <w:widowControl w:val="0"/>
        <w:autoSpaceDE w:val="0"/>
        <w:autoSpaceDN w:val="0"/>
        <w:adjustRightInd w:val="0"/>
        <w:spacing w:after="240" w:line="240" w:lineRule="auto"/>
        <w:rPr>
          <w:rFonts w:ascii="Times" w:eastAsiaTheme="minorEastAsia" w:hAnsi="Times" w:cs="Times"/>
          <w:color w:val="auto"/>
          <w:sz w:val="36"/>
          <w:szCs w:val="36"/>
          <w:lang w:bidi="ar-SA"/>
        </w:rPr>
      </w:pPr>
      <w:bookmarkStart w:id="0" w:name="_GoBack"/>
      <w:bookmarkEnd w:id="0"/>
      <w:r w:rsidRPr="00AB3582">
        <w:rPr>
          <w:rFonts w:ascii="Times" w:eastAsiaTheme="minorEastAsia" w:hAnsi="Times" w:cs="Times"/>
          <w:b/>
          <w:bCs/>
          <w:color w:val="auto"/>
          <w:sz w:val="36"/>
          <w:szCs w:val="36"/>
          <w:lang w:bidi="ar-SA"/>
        </w:rPr>
        <w:t xml:space="preserve">Chapter </w:t>
      </w:r>
      <w:r w:rsidR="00E14513">
        <w:rPr>
          <w:rFonts w:ascii="Times" w:eastAsiaTheme="minorEastAsia" w:hAnsi="Times" w:cs="Times"/>
          <w:b/>
          <w:bCs/>
          <w:color w:val="auto"/>
          <w:sz w:val="36"/>
          <w:szCs w:val="36"/>
          <w:lang w:bidi="ar-SA"/>
        </w:rPr>
        <w:t>Four</w:t>
      </w:r>
      <w:r w:rsidRPr="00AB3582">
        <w:rPr>
          <w:rFonts w:ascii="Times" w:eastAsiaTheme="minorEastAsia" w:hAnsi="Times" w:cs="Times"/>
          <w:b/>
          <w:bCs/>
          <w:color w:val="auto"/>
          <w:sz w:val="36"/>
          <w:szCs w:val="36"/>
          <w:lang w:bidi="ar-SA"/>
        </w:rPr>
        <w:t xml:space="preserve"> | Appendix</w:t>
      </w:r>
    </w:p>
    <w:p w14:paraId="062B0BBC" w14:textId="3CD4198B" w:rsidR="00AB3582" w:rsidRPr="00AB3582" w:rsidRDefault="00E14513"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b/>
          <w:bCs/>
          <w:color w:val="auto"/>
          <w:sz w:val="32"/>
          <w:szCs w:val="32"/>
          <w:lang w:bidi="ar-SA"/>
        </w:rPr>
        <w:t>4</w:t>
      </w:r>
      <w:r w:rsidR="00AB3582" w:rsidRPr="00AB3582">
        <w:rPr>
          <w:rFonts w:ascii="Times" w:eastAsiaTheme="minorEastAsia" w:hAnsi="Times" w:cs="Times"/>
          <w:b/>
          <w:bCs/>
          <w:color w:val="auto"/>
          <w:sz w:val="32"/>
          <w:szCs w:val="32"/>
          <w:lang w:bidi="ar-SA"/>
        </w:rPr>
        <w:t>.1 User Requirement Specification</w:t>
      </w:r>
    </w:p>
    <w:p w14:paraId="6AF8479A"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Schedule management</w:t>
      </w:r>
    </w:p>
    <w:p w14:paraId="51DFBC2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URS-01: User can view patients’ appointment in mobile application</w:t>
      </w:r>
    </w:p>
    <w:p w14:paraId="0F4222E0"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URS-02: User can view patients’ appointment in website</w:t>
      </w:r>
    </w:p>
    <w:p w14:paraId="7740A4C4"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URS-03: User can view the dentist appointment in website</w:t>
      </w:r>
    </w:p>
    <w:p w14:paraId="05FDF8A7"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URS-04: User can view all appointment in mobile application</w:t>
      </w:r>
    </w:p>
    <w:p w14:paraId="7B38E579"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URS-05: User can view all appointment in website</w:t>
      </w:r>
    </w:p>
    <w:p w14:paraId="50C845BF"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Appointment management</w:t>
      </w:r>
    </w:p>
    <w:p w14:paraId="2E2894B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URS-06: User can add new appointment into the database</w:t>
      </w:r>
    </w:p>
    <w:p w14:paraId="65DE12A2"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URS-07: User can edit the appointment</w:t>
      </w:r>
    </w:p>
    <w:p w14:paraId="137DCF1C"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URS-08: User can delete the appointment</w:t>
      </w:r>
    </w:p>
    <w:p w14:paraId="5C7F1B1E"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URS-09: User can save the appointment to google calendar</w:t>
      </w:r>
    </w:p>
    <w:p w14:paraId="134045B6"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28"/>
          <w:u w:val="single"/>
        </w:rPr>
      </w:pPr>
      <w:r>
        <w:rPr>
          <w:rFonts w:ascii="Times New Roman" w:hAnsi="Times New Roman" w:cs="Times New Roman"/>
          <w:b/>
          <w:bCs/>
          <w:sz w:val="28"/>
          <w:u w:val="single"/>
        </w:rPr>
        <w:t>User registration and authentication</w:t>
      </w:r>
    </w:p>
    <w:p w14:paraId="23BF1B9B"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rPr>
        <w:tab/>
      </w:r>
      <w:r w:rsidRPr="00620177">
        <w:rPr>
          <w:rFonts w:ascii="Times New Roman" w:hAnsi="Times New Roman" w:cs="Times New Roman"/>
          <w:sz w:val="24"/>
          <w:szCs w:val="24"/>
        </w:rPr>
        <w:t>URS-10: User can login to the mobile application</w:t>
      </w:r>
    </w:p>
    <w:p w14:paraId="7592BD8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 xml:space="preserve">URS-11: User can login to the website </w:t>
      </w:r>
    </w:p>
    <w:p w14:paraId="197DFB67"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URS-12: User can logout from the mobile application</w:t>
      </w:r>
    </w:p>
    <w:p w14:paraId="11224E9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 xml:space="preserve">URS-13: User can logout from the website </w:t>
      </w:r>
    </w:p>
    <w:p w14:paraId="6C2E158D"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URS-14: User can create an account for new patient</w:t>
      </w:r>
    </w:p>
    <w:p w14:paraId="3EFDB77C"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URS-15: User can edit patients’ information</w:t>
      </w:r>
    </w:p>
    <w:p w14:paraId="2674F43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URS-16: User can delete patients’ account</w:t>
      </w:r>
    </w:p>
    <w:p w14:paraId="6FCA294A"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URS-17: User can create an account for new dentist</w:t>
      </w:r>
    </w:p>
    <w:p w14:paraId="399EDC04"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URS-18: User can edit dentists’ information</w:t>
      </w:r>
    </w:p>
    <w:p w14:paraId="1E6B6118"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URS-19: User can delete dentists’ account</w:t>
      </w:r>
    </w:p>
    <w:p w14:paraId="18788ED1"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URS-20: User can view all patients’ account as a list</w:t>
      </w:r>
    </w:p>
    <w:p w14:paraId="640BAB22" w14:textId="77777777" w:rsidR="00620177" w:rsidRP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620177">
        <w:rPr>
          <w:rFonts w:ascii="Times New Roman" w:hAnsi="Times New Roman" w:cs="Times New Roman"/>
          <w:sz w:val="24"/>
          <w:szCs w:val="24"/>
        </w:rPr>
        <w:tab/>
        <w:t>USR-21: User can view all dentists’ account as a list</w:t>
      </w:r>
    </w:p>
    <w:p w14:paraId="2EB134EF" w14:textId="77777777" w:rsidR="00620177" w:rsidRDefault="00620177" w:rsidP="006201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New Roman" w:hAnsi="Times New Roman" w:cs="Times New Roman"/>
        </w:rPr>
      </w:pPr>
    </w:p>
    <w:p w14:paraId="5FEDEDBE" w14:textId="757CF38B"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t>4</w:t>
      </w:r>
      <w:r w:rsidR="00AB3582" w:rsidRPr="00C55C94">
        <w:rPr>
          <w:rFonts w:ascii="Times" w:eastAsiaTheme="minorEastAsia" w:hAnsi="Times" w:cs="Times"/>
          <w:b/>
          <w:bCs/>
          <w:color w:val="auto"/>
          <w:sz w:val="32"/>
          <w:szCs w:val="32"/>
          <w:lang w:bidi="ar-SA"/>
        </w:rPr>
        <w:t>.2 Use Case</w:t>
      </w:r>
    </w:p>
    <w:p w14:paraId="5F4878C8" w14:textId="2D1F59CA" w:rsidR="00620177" w:rsidRPr="00C506A9" w:rsidRDefault="00620177"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w:eastAsiaTheme="minorEastAsia" w:hAnsi="Times" w:cs="Times"/>
          <w:bCs/>
          <w:color w:val="auto"/>
          <w:sz w:val="24"/>
          <w:szCs w:val="24"/>
          <w:lang w:bidi="ar-SA"/>
        </w:rPr>
        <w:t xml:space="preserve">UC-01: </w:t>
      </w:r>
      <w:r w:rsidRPr="00C506A9">
        <w:rPr>
          <w:rFonts w:ascii="Times New Roman" w:hAnsi="Times New Roman" w:cs="Times New Roman"/>
          <w:sz w:val="24"/>
          <w:szCs w:val="24"/>
        </w:rPr>
        <w:t>Login(in mobile application)</w:t>
      </w:r>
    </w:p>
    <w:p w14:paraId="26C4659D" w14:textId="203F53B2" w:rsidR="00620177" w:rsidRPr="00C506A9" w:rsidRDefault="00620177"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UC-02: </w:t>
      </w:r>
      <w:r w:rsidR="00C506A9" w:rsidRPr="00C506A9">
        <w:rPr>
          <w:rFonts w:ascii="Times New Roman" w:hAnsi="Times New Roman" w:cs="Times New Roman"/>
          <w:sz w:val="24"/>
          <w:szCs w:val="24"/>
        </w:rPr>
        <w:t>Login(in website)</w:t>
      </w:r>
    </w:p>
    <w:p w14:paraId="387A9514" w14:textId="301899B9"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UC-03: Logout(in mobile application)</w:t>
      </w:r>
    </w:p>
    <w:p w14:paraId="3ACE1DEE" w14:textId="2B15030F"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UC-04: Logout(in website)</w:t>
      </w:r>
    </w:p>
    <w:p w14:paraId="512A2E5B"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UC-05: Display patients’ appointment(in mobile application)</w:t>
      </w:r>
    </w:p>
    <w:p w14:paraId="78801257"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UC-06: Display patients’ appointment(in website)</w:t>
      </w:r>
    </w:p>
    <w:p w14:paraId="0FB10FF3" w14:textId="7F7B83E5"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UC-07: Display dentists’ appointment(in website)</w:t>
      </w:r>
    </w:p>
    <w:p w14:paraId="407FF61B" w14:textId="39F44116"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UC-08: Display appointment schedule(in mobile application)</w:t>
      </w:r>
    </w:p>
    <w:p w14:paraId="56B70BE4"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UC-09: Display appointment schedule(in website)</w:t>
      </w:r>
    </w:p>
    <w:p w14:paraId="671996C5"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UC-10: Create new account for patient</w:t>
      </w:r>
    </w:p>
    <w:p w14:paraId="6367D9C1"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UC-11: Edit patients’ information</w:t>
      </w:r>
    </w:p>
    <w:p w14:paraId="02B398E6"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UC-12: Delete patients’ information</w:t>
      </w:r>
    </w:p>
    <w:p w14:paraId="34F7C8AE"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UC-13: Create new account for dentist</w:t>
      </w:r>
    </w:p>
    <w:p w14:paraId="4E0FA391"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UC-14: Edit </w:t>
      </w:r>
      <w:r w:rsidRPr="00C506A9">
        <w:rPr>
          <w:rFonts w:ascii="Times" w:hAnsi="Times" w:cs="Times New Roman"/>
          <w:sz w:val="24"/>
          <w:szCs w:val="24"/>
        </w:rPr>
        <w:t>dentist</w:t>
      </w:r>
      <w:r w:rsidRPr="00C506A9">
        <w:rPr>
          <w:rFonts w:ascii="Times New Roman" w:hAnsi="Times New Roman" w:cs="Times New Roman"/>
          <w:sz w:val="24"/>
          <w:szCs w:val="24"/>
        </w:rPr>
        <w:t>s’ information</w:t>
      </w:r>
    </w:p>
    <w:p w14:paraId="6E07BC4D"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UC-15: Delete </w:t>
      </w:r>
      <w:r w:rsidRPr="00C506A9">
        <w:rPr>
          <w:rFonts w:ascii="Times" w:hAnsi="Times" w:cs="Times New Roman"/>
          <w:sz w:val="24"/>
          <w:szCs w:val="24"/>
        </w:rPr>
        <w:t>dentist</w:t>
      </w:r>
      <w:r w:rsidRPr="00C506A9">
        <w:rPr>
          <w:rFonts w:ascii="Times New Roman" w:hAnsi="Times New Roman" w:cs="Times New Roman"/>
          <w:sz w:val="24"/>
          <w:szCs w:val="24"/>
        </w:rPr>
        <w:t xml:space="preserve"> s’ account</w:t>
      </w:r>
    </w:p>
    <w:p w14:paraId="3D5CF484"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UC-16: Display patients’ list</w:t>
      </w:r>
    </w:p>
    <w:p w14:paraId="1CC14A27" w14:textId="77777777"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UC-17: Display dentists’ list</w:t>
      </w:r>
    </w:p>
    <w:p w14:paraId="28CC5712" w14:textId="3C029F82"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UC-18: Create new appointment</w:t>
      </w:r>
    </w:p>
    <w:p w14:paraId="6A71C91F" w14:textId="7085AF0C"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UC-19: Edit </w:t>
      </w:r>
      <w:r w:rsidRPr="00C506A9">
        <w:rPr>
          <w:rFonts w:ascii="Times" w:hAnsi="Times" w:cs="Times New Roman"/>
          <w:sz w:val="24"/>
          <w:szCs w:val="24"/>
        </w:rPr>
        <w:t>appointment</w:t>
      </w:r>
      <w:r w:rsidRPr="00C506A9">
        <w:rPr>
          <w:rFonts w:ascii="Times New Roman" w:hAnsi="Times New Roman" w:cs="Times New Roman"/>
          <w:sz w:val="24"/>
          <w:szCs w:val="24"/>
        </w:rPr>
        <w:t xml:space="preserve">  </w:t>
      </w:r>
    </w:p>
    <w:p w14:paraId="4BAE1598" w14:textId="3D090866" w:rsidR="00C506A9" w:rsidRPr="00C506A9" w:rsidRDefault="00C506A9" w:rsidP="00AB3582">
      <w:pPr>
        <w:widowControl w:val="0"/>
        <w:autoSpaceDE w:val="0"/>
        <w:autoSpaceDN w:val="0"/>
        <w:adjustRightInd w:val="0"/>
        <w:spacing w:after="240" w:line="240" w:lineRule="auto"/>
        <w:rPr>
          <w:rFonts w:ascii="Times New Roman" w:hAnsi="Times New Roman" w:cs="Times New Roman"/>
          <w:sz w:val="24"/>
          <w:szCs w:val="24"/>
        </w:rPr>
      </w:pPr>
      <w:r w:rsidRPr="00C506A9">
        <w:rPr>
          <w:rFonts w:ascii="Times New Roman" w:hAnsi="Times New Roman" w:cs="Times New Roman"/>
          <w:sz w:val="24"/>
          <w:szCs w:val="24"/>
        </w:rPr>
        <w:t xml:space="preserve">UC-20: Delete </w:t>
      </w:r>
      <w:r w:rsidRPr="00C506A9">
        <w:rPr>
          <w:rFonts w:ascii="Times" w:hAnsi="Times" w:cs="Times New Roman"/>
          <w:sz w:val="24"/>
          <w:szCs w:val="24"/>
        </w:rPr>
        <w:t>appointment</w:t>
      </w:r>
      <w:r w:rsidRPr="00C506A9">
        <w:rPr>
          <w:rFonts w:ascii="Times New Roman" w:hAnsi="Times New Roman" w:cs="Times New Roman"/>
          <w:sz w:val="24"/>
          <w:szCs w:val="24"/>
        </w:rPr>
        <w:t>s’ account</w:t>
      </w:r>
    </w:p>
    <w:p w14:paraId="1E9418D5" w14:textId="3F8FD14A" w:rsidR="00C506A9" w:rsidRDefault="00C506A9" w:rsidP="00AB3582">
      <w:pPr>
        <w:widowControl w:val="0"/>
        <w:autoSpaceDE w:val="0"/>
        <w:autoSpaceDN w:val="0"/>
        <w:adjustRightInd w:val="0"/>
        <w:spacing w:after="240" w:line="240" w:lineRule="auto"/>
        <w:rPr>
          <w:rFonts w:ascii="Times New Roman" w:hAnsi="Times New Roman" w:cs="Times New Roman"/>
        </w:rPr>
      </w:pPr>
      <w:r w:rsidRPr="00C506A9">
        <w:rPr>
          <w:rFonts w:ascii="Times New Roman" w:hAnsi="Times New Roman" w:cs="Times New Roman"/>
          <w:sz w:val="24"/>
          <w:szCs w:val="24"/>
        </w:rPr>
        <w:t>UC-21: Save the appointment to google calendar</w:t>
      </w:r>
    </w:p>
    <w:p w14:paraId="21D4EE93" w14:textId="438BC077" w:rsidR="00AB3582" w:rsidRDefault="00C506A9"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sidRPr="00C506A9">
        <w:rPr>
          <w:rFonts w:ascii="Times New Roman" w:hAnsi="Times New Roman" w:cs="Times New Roman"/>
          <w:sz w:val="32"/>
          <w:szCs w:val="32"/>
        </w:rPr>
        <w:t xml:space="preserve"> </w:t>
      </w:r>
      <w:r w:rsidR="00E14513">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.3 System Requirement Specification</w:t>
      </w:r>
    </w:p>
    <w:p w14:paraId="74D06C12" w14:textId="2A3B37F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C506A9">
        <w:rPr>
          <w:rFonts w:ascii="Times New Roman" w:hAnsi="Times New Roman" w:cs="Times New Roman"/>
          <w:sz w:val="24"/>
          <w:szCs w:val="24"/>
        </w:rPr>
        <w:t xml:space="preserve">SRS-01: System shall provide patients’ appointment schedule interface in mobile </w:t>
      </w:r>
      <w:r>
        <w:rPr>
          <w:rFonts w:ascii="Times New Roman" w:hAnsi="Times New Roman" w:cs="Times New Roman"/>
          <w:sz w:val="24"/>
          <w:szCs w:val="24"/>
        </w:rPr>
        <w:t xml:space="preserve">  </w:t>
      </w:r>
      <w:r w:rsidRPr="00C506A9">
        <w:rPr>
          <w:rFonts w:ascii="Times New Roman" w:hAnsi="Times New Roman" w:cs="Times New Roman"/>
          <w:sz w:val="24"/>
          <w:szCs w:val="24"/>
        </w:rPr>
        <w:t>application</w:t>
      </w:r>
    </w:p>
    <w:p w14:paraId="7ACEE72C" w14:textId="3CDED054"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C506A9">
        <w:rPr>
          <w:rFonts w:ascii="Times New Roman" w:hAnsi="Times New Roman" w:cs="Times New Roman"/>
          <w:sz w:val="24"/>
          <w:szCs w:val="24"/>
        </w:rPr>
        <w:t xml:space="preserve">SRS-02: System shall query data from appointment table in database </w:t>
      </w:r>
    </w:p>
    <w:p w14:paraId="6E876DE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SRS-03: System shall provide patients’ appointment schedule interface in website</w:t>
      </w:r>
    </w:p>
    <w:p w14:paraId="5C903EE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SRS-04: System shall provide dentists’ appointment schedule interface in website</w:t>
      </w:r>
    </w:p>
    <w:p w14:paraId="24CA6490"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SRS-05: System shall provide all appointment schedule of dental clinic in mobile application</w:t>
      </w:r>
    </w:p>
    <w:p w14:paraId="03809BB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SRS-06: System shall provide all appointment schedule of dental clinic in website</w:t>
      </w:r>
    </w:p>
    <w:p w14:paraId="77E2862E"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SRS-07: System shall provide interface for make a new appointment</w:t>
      </w:r>
    </w:p>
    <w:p w14:paraId="4842969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SRS-08: System shall add new appointment to appointment table in the database which contains patientID, dentistID, date, startTime, endTime, treatment, and description</w:t>
      </w:r>
    </w:p>
    <w:p w14:paraId="3D97C65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SRS-09: System shall show error message “Please fill out this field” for any field that require to not empty</w:t>
      </w:r>
    </w:p>
    <w:p w14:paraId="02A0ED3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SRS-10: System shall update new appointments’ data to appointment table in the database</w:t>
      </w:r>
    </w:p>
    <w:p w14:paraId="72BA441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SRS-11: System shall delete appointment from appointment table in database</w:t>
      </w:r>
    </w:p>
    <w:p w14:paraId="6ED39ED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SRS-12: System shall open google calendar page to save the data to calendar</w:t>
      </w:r>
    </w:p>
    <w:p w14:paraId="4780B52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SRS-13: System shall provide the login interface for patient in mobile application</w:t>
      </w:r>
    </w:p>
    <w:p w14:paraId="2FB1A0E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SRS-14: System shall validate by match patientID  with the data in patient table in the database</w:t>
      </w:r>
    </w:p>
    <w:p w14:paraId="4C76D00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SRS-15: System shall validate by match password with the data in patient table in the database</w:t>
      </w:r>
    </w:p>
    <w:p w14:paraId="05177E0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SRS-16: System shall validate by match userID with the data in clinic users’ table in the database</w:t>
      </w:r>
    </w:p>
    <w:p w14:paraId="714A921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SRS-17: System shall show error message “Your login failed”</w:t>
      </w:r>
    </w:p>
    <w:p w14:paraId="54D30AA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SRS-18: System shall save session after user login</w:t>
      </w:r>
    </w:p>
    <w:p w14:paraId="3F4D104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SRS-19: System shall provide the main page interface for patient in mobile application</w:t>
      </w:r>
    </w:p>
    <w:p w14:paraId="0A76123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SRS-20: System shall show error message “Wrong username or password”</w:t>
      </w:r>
    </w:p>
    <w:p w14:paraId="6EA5981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sz w:val="24"/>
          <w:szCs w:val="24"/>
        </w:rPr>
      </w:pPr>
      <w:r w:rsidRPr="00C506A9">
        <w:rPr>
          <w:rFonts w:ascii="Times" w:hAnsi="Times" w:cs="Times"/>
          <w:sz w:val="24"/>
          <w:szCs w:val="24"/>
        </w:rPr>
        <w:tab/>
        <w:t>SRS-21: System shall save session after user login</w:t>
      </w:r>
    </w:p>
    <w:p w14:paraId="61C817C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SRS-22: System shall provide the login interface for patient in website</w:t>
      </w:r>
    </w:p>
    <w:p w14:paraId="5444DEF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SRS-23: System shall provide the login interface for officer in website</w:t>
      </w:r>
    </w:p>
    <w:p w14:paraId="712ABA5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SRS-24: System shall provide the login interface for dentist in website</w:t>
      </w:r>
    </w:p>
    <w:p w14:paraId="0F3B8B2D"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 xml:space="preserve">SRS-25: System shall provide the index page for patient </w:t>
      </w:r>
    </w:p>
    <w:p w14:paraId="7A5702A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SRS-26: System shall provide the index page for officer</w:t>
      </w:r>
    </w:p>
    <w:p w14:paraId="770DC18B"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SRS-27: System shall provide the index page for dentist</w:t>
      </w:r>
    </w:p>
    <w:p w14:paraId="65C6DB85"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SRS-28: System shall provide logout button for logout</w:t>
      </w:r>
    </w:p>
    <w:p w14:paraId="18E0580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w:hAnsi="Times" w:cs="Times"/>
          <w:sz w:val="24"/>
          <w:szCs w:val="24"/>
        </w:rPr>
        <w:tab/>
        <w:t>SRS-29: System shall destroy session after user logout</w:t>
      </w:r>
    </w:p>
    <w:p w14:paraId="719EE9A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SRS-30: System shall provide main home page interface in mobile application</w:t>
      </w:r>
    </w:p>
    <w:p w14:paraId="787679F7"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SRS-28: System shall provide logout button for logout</w:t>
      </w:r>
    </w:p>
    <w:p w14:paraId="7431F1E3"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w:hAnsi="Times" w:cs="Times"/>
          <w:sz w:val="24"/>
          <w:szCs w:val="24"/>
        </w:rPr>
        <w:tab/>
        <w:t>SRS-29: System shall destroy session after user logout</w:t>
      </w:r>
    </w:p>
    <w:p w14:paraId="3B1986B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SRS-31: System shall provide main home page interface in website</w:t>
      </w:r>
    </w:p>
    <w:p w14:paraId="5D5271B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SRS-32: System shall provide interface for create a new account for patient</w:t>
      </w:r>
    </w:p>
    <w:p w14:paraId="3EE2A6F8"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SRS-33: System shall add new patient to patients’ table in the database which contains patientID, password, firstname, lastname, age, gender, address, phone number, and email address</w:t>
      </w:r>
    </w:p>
    <w:p w14:paraId="182C583B"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SRS-34: System shall update  new patients’ data to patients’ table in the database</w:t>
      </w:r>
    </w:p>
    <w:p w14:paraId="784184A1"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SRS-35: System shall query data from patients’ table in the database</w:t>
      </w:r>
    </w:p>
    <w:p w14:paraId="048A135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SRS-36: System shall provide interface for edit patients’ information</w:t>
      </w:r>
    </w:p>
    <w:p w14:paraId="4014DE60"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SRS-37: System shall delete patient from patients’ table in database</w:t>
      </w:r>
    </w:p>
    <w:p w14:paraId="7BA3E6AF"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SRS-38: System shall provide interface for create a new account for dentist</w:t>
      </w:r>
    </w:p>
    <w:p w14:paraId="59D5B14C"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SRS-39: System shall add new dentist to clinic users’ table in the database</w:t>
      </w:r>
    </w:p>
    <w:p w14:paraId="75FF95D6"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SRS-40: System shall update new dentists’ data to dentists’ table in the database</w:t>
      </w:r>
    </w:p>
    <w:p w14:paraId="69241BCA"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SRS-41: System shall query data from dentists’ table in the database</w:t>
      </w:r>
    </w:p>
    <w:p w14:paraId="294B07B3"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SRS-42: System shall delete patient from dentists’ table in database</w:t>
      </w:r>
    </w:p>
    <w:p w14:paraId="3E732669"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SRS-43: System shall provide interface for show list of patient</w:t>
      </w:r>
    </w:p>
    <w:p w14:paraId="62954F74" w14:textId="77777777" w:rsidR="00C506A9" w:rsidRPr="00C506A9" w:rsidRDefault="00C506A9" w:rsidP="00C506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r w:rsidRPr="00C506A9">
        <w:rPr>
          <w:rFonts w:ascii="Times New Roman" w:hAnsi="Times New Roman" w:cs="Times New Roman"/>
          <w:sz w:val="24"/>
          <w:szCs w:val="24"/>
        </w:rPr>
        <w:tab/>
        <w:t>SRS-44: System shall provide interface for show list of patient</w:t>
      </w:r>
    </w:p>
    <w:p w14:paraId="54467BF6" w14:textId="7B075BEB" w:rsidR="00AB3582" w:rsidRPr="00C506A9" w:rsidRDefault="00E14513"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.4 Class Diagram</w:t>
      </w:r>
    </w:p>
    <w:p w14:paraId="57066A54" w14:textId="11A091BD"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.5</w:t>
      </w:r>
      <w:r w:rsidR="00C506A9">
        <w:rPr>
          <w:rFonts w:ascii="Times" w:eastAsiaTheme="minorEastAsia" w:hAnsi="Times" w:cs="Times"/>
          <w:b/>
          <w:bCs/>
          <w:color w:val="auto"/>
          <w:sz w:val="32"/>
          <w:szCs w:val="32"/>
          <w:lang w:bidi="ar-SA"/>
        </w:rPr>
        <w:t xml:space="preserve"> </w:t>
      </w:r>
      <w:r w:rsidR="00AB3582" w:rsidRPr="00C506A9">
        <w:rPr>
          <w:rFonts w:ascii="Times" w:eastAsiaTheme="minorEastAsia" w:hAnsi="Times" w:cs="Times"/>
          <w:b/>
          <w:bCs/>
          <w:color w:val="auto"/>
          <w:sz w:val="32"/>
          <w:szCs w:val="32"/>
          <w:lang w:bidi="ar-SA"/>
        </w:rPr>
        <w:t>Activity Diagram</w:t>
      </w:r>
    </w:p>
    <w:p w14:paraId="53A4397F" w14:textId="2E2B4090" w:rsidR="00927E34" w:rsidRPr="006730E1" w:rsidRDefault="006730E1" w:rsidP="00AB3582">
      <w:pPr>
        <w:widowControl w:val="0"/>
        <w:autoSpaceDE w:val="0"/>
        <w:autoSpaceDN w:val="0"/>
        <w:adjustRightInd w:val="0"/>
        <w:spacing w:after="240" w:line="240" w:lineRule="auto"/>
        <w:rPr>
          <w:rFonts w:ascii="Times" w:hAnsi="Times"/>
          <w:sz w:val="24"/>
          <w:szCs w:val="24"/>
        </w:rPr>
      </w:pPr>
      <w:r w:rsidRPr="006730E1">
        <w:rPr>
          <w:rFonts w:ascii="Times" w:eastAsiaTheme="minorEastAsia" w:hAnsi="Times" w:cs="Times"/>
          <w:color w:val="auto"/>
          <w:sz w:val="24"/>
          <w:szCs w:val="24"/>
          <w:lang w:bidi="ar-SA"/>
        </w:rPr>
        <w:t xml:space="preserve">AD-01: </w:t>
      </w:r>
      <w:r w:rsidRPr="006730E1">
        <w:rPr>
          <w:rFonts w:ascii="Times" w:hAnsi="Times"/>
          <w:sz w:val="24"/>
          <w:szCs w:val="24"/>
        </w:rPr>
        <w:t>Display patients’ appointment in mobile application</w:t>
      </w:r>
    </w:p>
    <w:p w14:paraId="4C589DF7" w14:textId="0B7955B5" w:rsidR="006730E1" w:rsidRPr="006730E1" w:rsidRDefault="006730E1" w:rsidP="00AB3582">
      <w:pPr>
        <w:widowControl w:val="0"/>
        <w:autoSpaceDE w:val="0"/>
        <w:autoSpaceDN w:val="0"/>
        <w:adjustRightInd w:val="0"/>
        <w:spacing w:after="240" w:line="240" w:lineRule="auto"/>
        <w:rPr>
          <w:rFonts w:ascii="Times" w:hAnsi="Times"/>
          <w:sz w:val="24"/>
          <w:szCs w:val="24"/>
        </w:rPr>
      </w:pPr>
      <w:r w:rsidRPr="006730E1">
        <w:rPr>
          <w:rFonts w:ascii="Times" w:hAnsi="Times"/>
          <w:sz w:val="24"/>
          <w:szCs w:val="24"/>
        </w:rPr>
        <w:t>AD-02: Display patients’ appointment in website</w:t>
      </w:r>
    </w:p>
    <w:p w14:paraId="48D9C936" w14:textId="10CCC64A"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w:hAnsi="Times"/>
          <w:sz w:val="24"/>
          <w:szCs w:val="24"/>
        </w:rPr>
        <w:t>AD-03: Display dentists’ appointment in website</w:t>
      </w:r>
    </w:p>
    <w:p w14:paraId="5A36516E" w14:textId="6A485D1E"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AD-04: Display appointment schedule(in mobile application)</w:t>
      </w:r>
    </w:p>
    <w:p w14:paraId="743391C1" w14:textId="129B39AD"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AD-05: Display appointment schedule(in website)</w:t>
      </w:r>
    </w:p>
    <w:p w14:paraId="68006E0C" w14:textId="463B5DCD"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AD-06: Create new account for patient</w:t>
      </w:r>
    </w:p>
    <w:p w14:paraId="6E8A4F52" w14:textId="540C43C0"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AD-07: Edit patients’ information</w:t>
      </w:r>
    </w:p>
    <w:p w14:paraId="75900D70" w14:textId="215A626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AD-08: Delete patients’ information</w:t>
      </w:r>
    </w:p>
    <w:p w14:paraId="237E2978" w14:textId="3C7EAE55"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AD-09: Create new account for dentist</w:t>
      </w:r>
    </w:p>
    <w:p w14:paraId="62F2B470" w14:textId="685AE55C"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AD-10: Edit dentists’ information</w:t>
      </w:r>
    </w:p>
    <w:p w14:paraId="021DEDAA" w14:textId="176538C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AD-11: Delete dentists’ information</w:t>
      </w:r>
    </w:p>
    <w:p w14:paraId="214040C0" w14:textId="3EC9F60C"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AD-12: Display patients’ list</w:t>
      </w:r>
    </w:p>
    <w:p w14:paraId="64F10FBC" w14:textId="666AD04F"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AD-13: Display dentists’ list</w:t>
      </w:r>
    </w:p>
    <w:p w14:paraId="2AC64BA1" w14:textId="6B6307F9"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New Roman" w:hAnsi="Times New Roman" w:cs="Times New Roman"/>
          <w:sz w:val="24"/>
          <w:szCs w:val="24"/>
        </w:rPr>
        <w:t>AD-14: Create new appointment</w:t>
      </w:r>
    </w:p>
    <w:p w14:paraId="5135BAEA" w14:textId="70569ED3" w:rsidR="006730E1" w:rsidRPr="006730E1" w:rsidRDefault="006730E1" w:rsidP="00AB3582">
      <w:pPr>
        <w:widowControl w:val="0"/>
        <w:autoSpaceDE w:val="0"/>
        <w:autoSpaceDN w:val="0"/>
        <w:adjustRightInd w:val="0"/>
        <w:spacing w:after="240" w:line="240" w:lineRule="auto"/>
        <w:rPr>
          <w:rFonts w:ascii="Times" w:hAnsi="Times" w:cs="Times New Roman"/>
          <w:sz w:val="24"/>
          <w:szCs w:val="24"/>
        </w:rPr>
      </w:pPr>
      <w:r w:rsidRPr="006730E1">
        <w:rPr>
          <w:rFonts w:ascii="Times New Roman" w:hAnsi="Times New Roman" w:cs="Times New Roman"/>
          <w:sz w:val="24"/>
          <w:szCs w:val="24"/>
        </w:rPr>
        <w:t xml:space="preserve">AD-15: Edit </w:t>
      </w:r>
      <w:r w:rsidRPr="006730E1">
        <w:rPr>
          <w:rFonts w:ascii="Times" w:hAnsi="Times" w:cs="Times New Roman"/>
          <w:sz w:val="24"/>
          <w:szCs w:val="24"/>
        </w:rPr>
        <w:t>appointment</w:t>
      </w:r>
    </w:p>
    <w:p w14:paraId="4617E516" w14:textId="1DABFE3E" w:rsidR="006730E1" w:rsidRPr="006730E1" w:rsidRDefault="006730E1" w:rsidP="00AB3582">
      <w:pPr>
        <w:widowControl w:val="0"/>
        <w:autoSpaceDE w:val="0"/>
        <w:autoSpaceDN w:val="0"/>
        <w:adjustRightInd w:val="0"/>
        <w:spacing w:after="240" w:line="240" w:lineRule="auto"/>
        <w:rPr>
          <w:rFonts w:ascii="Times New Roman" w:hAnsi="Times New Roman" w:cs="Times New Roman"/>
          <w:sz w:val="24"/>
          <w:szCs w:val="24"/>
        </w:rPr>
      </w:pPr>
      <w:r w:rsidRPr="006730E1">
        <w:rPr>
          <w:rFonts w:ascii="Times" w:hAnsi="Times" w:cs="Times New Roman"/>
          <w:sz w:val="24"/>
          <w:szCs w:val="24"/>
        </w:rPr>
        <w:t xml:space="preserve">AD-16: </w:t>
      </w:r>
      <w:r w:rsidRPr="006730E1">
        <w:rPr>
          <w:rFonts w:ascii="Times New Roman" w:hAnsi="Times New Roman" w:cs="Times New Roman"/>
          <w:sz w:val="24"/>
          <w:szCs w:val="24"/>
        </w:rPr>
        <w:t xml:space="preserve">Delete </w:t>
      </w:r>
      <w:r w:rsidRPr="006730E1">
        <w:rPr>
          <w:rFonts w:ascii="Times" w:hAnsi="Times" w:cs="Times New Roman"/>
          <w:sz w:val="24"/>
          <w:szCs w:val="24"/>
        </w:rPr>
        <w:t>appointment</w:t>
      </w:r>
      <w:r w:rsidRPr="006730E1">
        <w:rPr>
          <w:rFonts w:ascii="Times New Roman" w:hAnsi="Times New Roman" w:cs="Times New Roman"/>
          <w:sz w:val="24"/>
          <w:szCs w:val="24"/>
        </w:rPr>
        <w:t>s’ account</w:t>
      </w:r>
    </w:p>
    <w:p w14:paraId="6A454EC9" w14:textId="7BB8D7B3" w:rsidR="006730E1" w:rsidRPr="006730E1" w:rsidRDefault="006730E1"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6730E1">
        <w:rPr>
          <w:rFonts w:ascii="Times New Roman" w:hAnsi="Times New Roman" w:cs="Times New Roman"/>
          <w:sz w:val="24"/>
          <w:szCs w:val="24"/>
        </w:rPr>
        <w:t xml:space="preserve">AD-17: Delete </w:t>
      </w:r>
      <w:r w:rsidRPr="006730E1">
        <w:rPr>
          <w:rFonts w:ascii="Times" w:hAnsi="Times" w:cs="Times New Roman"/>
          <w:sz w:val="24"/>
          <w:szCs w:val="24"/>
        </w:rPr>
        <w:t>appointment</w:t>
      </w:r>
      <w:r w:rsidRPr="006730E1">
        <w:rPr>
          <w:rFonts w:ascii="Times New Roman" w:hAnsi="Times New Roman" w:cs="Times New Roman"/>
          <w:sz w:val="24"/>
          <w:szCs w:val="24"/>
        </w:rPr>
        <w:t>s’ account</w:t>
      </w:r>
    </w:p>
    <w:p w14:paraId="28464062" w14:textId="228025EE" w:rsidR="00AB3582" w:rsidRPr="00C506A9" w:rsidRDefault="00E14513" w:rsidP="00AB3582">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.6</w:t>
      </w:r>
      <w:r w:rsidR="00C506A9">
        <w:rPr>
          <w:rFonts w:ascii="Times" w:eastAsiaTheme="minorEastAsia" w:hAnsi="Times" w:cs="Times"/>
          <w:b/>
          <w:bCs/>
          <w:color w:val="auto"/>
          <w:sz w:val="32"/>
          <w:szCs w:val="32"/>
          <w:lang w:bidi="ar-SA"/>
        </w:rPr>
        <w:t xml:space="preserve"> </w:t>
      </w:r>
      <w:r w:rsidR="00AB3582" w:rsidRPr="00C506A9">
        <w:rPr>
          <w:rFonts w:ascii="Times" w:eastAsiaTheme="minorEastAsia" w:hAnsi="Times" w:cs="Times"/>
          <w:b/>
          <w:bCs/>
          <w:color w:val="auto"/>
          <w:sz w:val="32"/>
          <w:szCs w:val="32"/>
          <w:lang w:bidi="ar-SA"/>
        </w:rPr>
        <w:t>Sequence Diagram</w:t>
      </w:r>
    </w:p>
    <w:p w14:paraId="6693C235" w14:textId="794A5EA7"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.7 User Interface Design</w:t>
      </w:r>
    </w:p>
    <w:p w14:paraId="4FA89DE0" w14:textId="2D303712" w:rsidR="004B3CDB" w:rsidRPr="004B3CDB" w:rsidRDefault="004B3CDB" w:rsidP="004B3CDB">
      <w:pPr>
        <w:rPr>
          <w:sz w:val="24"/>
          <w:szCs w:val="24"/>
        </w:rPr>
      </w:pPr>
      <w:r w:rsidRPr="004B3CDB">
        <w:rPr>
          <w:rFonts w:ascii="Times New Roman" w:hAnsi="Times New Roman" w:cs="Times New Roman"/>
          <w:sz w:val="24"/>
          <w:szCs w:val="24"/>
        </w:rPr>
        <w:t>UI-01: Shows the index page of website</w:t>
      </w:r>
    </w:p>
    <w:p w14:paraId="12BD738B" w14:textId="6DD9EF93" w:rsidR="004B3CDB" w:rsidRPr="004B3CDB" w:rsidRDefault="004B3CDB" w:rsidP="004B3CDB">
      <w:pPr>
        <w:rPr>
          <w:sz w:val="24"/>
          <w:szCs w:val="24"/>
        </w:rPr>
      </w:pPr>
      <w:r w:rsidRPr="004B3CDB">
        <w:rPr>
          <w:rFonts w:ascii="Times New Roman" w:hAnsi="Times New Roman" w:cs="Times New Roman"/>
          <w:sz w:val="24"/>
          <w:szCs w:val="24"/>
        </w:rPr>
        <w:t xml:space="preserve">UI-02: Shows the login page of the website. </w:t>
      </w:r>
    </w:p>
    <w:p w14:paraId="090654D2" w14:textId="5CC8C327" w:rsidR="004B3CDB" w:rsidRPr="004B3CDB" w:rsidRDefault="004B3CDB" w:rsidP="004B3CDB">
      <w:pPr>
        <w:rPr>
          <w:sz w:val="24"/>
          <w:szCs w:val="24"/>
        </w:rPr>
      </w:pPr>
      <w:r w:rsidRPr="004B3CDB">
        <w:rPr>
          <w:rFonts w:ascii="Times New Roman" w:hAnsi="Times New Roman" w:cs="Times New Roman"/>
          <w:sz w:val="24"/>
          <w:szCs w:val="24"/>
        </w:rPr>
        <w:t xml:space="preserve">UI-03: Shows the schedule of dental clinic from google calendar. </w:t>
      </w:r>
    </w:p>
    <w:p w14:paraId="52F0AE0A" w14:textId="3348932F" w:rsidR="004B3CDB" w:rsidRPr="004B3CDB" w:rsidRDefault="004B3CDB" w:rsidP="004B3CDB">
      <w:pPr>
        <w:rPr>
          <w:rFonts w:ascii="Times New Roman" w:hAnsi="Times New Roman" w:cs="Times New Roman"/>
          <w:sz w:val="24"/>
          <w:szCs w:val="24"/>
        </w:rPr>
      </w:pPr>
      <w:r w:rsidRPr="004B3CDB">
        <w:rPr>
          <w:rFonts w:ascii="Times New Roman" w:hAnsi="Times New Roman" w:cs="Times New Roman"/>
          <w:sz w:val="24"/>
          <w:szCs w:val="24"/>
        </w:rPr>
        <w:t>UI-04: Shows the officer index page after officer login. Officer can make appointment google calendar, view schedule, and manage account</w:t>
      </w:r>
    </w:p>
    <w:p w14:paraId="7651A6D9" w14:textId="69AD4E39" w:rsidR="004B3CDB" w:rsidRPr="004B3CDB" w:rsidRDefault="004B3CDB" w:rsidP="004B3CDB">
      <w:pPr>
        <w:rPr>
          <w:sz w:val="24"/>
          <w:szCs w:val="24"/>
        </w:rPr>
      </w:pPr>
      <w:r w:rsidRPr="004B3CDB">
        <w:rPr>
          <w:rFonts w:ascii="Times New Roman" w:hAnsi="Times New Roman" w:cs="Times New Roman"/>
          <w:sz w:val="24"/>
          <w:szCs w:val="24"/>
        </w:rPr>
        <w:t xml:space="preserve">UI-05: Add new appointment page for officer to add appointment to the database </w:t>
      </w:r>
    </w:p>
    <w:p w14:paraId="357ABE48" w14:textId="3426B726" w:rsidR="004B3CDB" w:rsidRPr="004B3CDB" w:rsidRDefault="004B3CDB" w:rsidP="004B3CDB">
      <w:pPr>
        <w:rPr>
          <w:rFonts w:ascii="Times New Roman" w:hAnsi="Times New Roman" w:cs="Times New Roman"/>
          <w:sz w:val="24"/>
          <w:szCs w:val="24"/>
        </w:rPr>
      </w:pPr>
      <w:r w:rsidRPr="004B3CDB">
        <w:rPr>
          <w:rFonts w:ascii="Times New Roman" w:hAnsi="Times New Roman" w:cs="Times New Roman"/>
          <w:sz w:val="24"/>
          <w:szCs w:val="24"/>
        </w:rPr>
        <w:t>UI-06: Shows page of google calendar to add the appointment to dental clinic calendar.</w:t>
      </w:r>
    </w:p>
    <w:p w14:paraId="29400E55" w14:textId="77777777" w:rsidR="004B3CDB" w:rsidRPr="004B3CDB" w:rsidRDefault="004B3CDB" w:rsidP="004B3CDB">
      <w:pPr>
        <w:rPr>
          <w:rFonts w:ascii="Times New Roman" w:hAnsi="Times New Roman" w:cs="Times New Roman"/>
          <w:sz w:val="24"/>
          <w:szCs w:val="24"/>
        </w:rPr>
      </w:pPr>
      <w:r w:rsidRPr="004B3CDB">
        <w:rPr>
          <w:rFonts w:ascii="Times New Roman" w:hAnsi="Times New Roman" w:cs="Times New Roman"/>
          <w:sz w:val="24"/>
          <w:szCs w:val="24"/>
        </w:rPr>
        <w:t>UI-07: Shows the patient registration page.</w:t>
      </w:r>
    </w:p>
    <w:p w14:paraId="4F9E0FF8" w14:textId="6F8B3317" w:rsidR="004B3CDB" w:rsidRPr="004B3CDB" w:rsidRDefault="004B3CDB" w:rsidP="004B3CDB">
      <w:pPr>
        <w:rPr>
          <w:sz w:val="24"/>
          <w:szCs w:val="24"/>
        </w:rPr>
      </w:pPr>
      <w:r w:rsidRPr="004B3CDB">
        <w:rPr>
          <w:rFonts w:ascii="Times New Roman" w:hAnsi="Times New Roman" w:cs="Times New Roman"/>
          <w:sz w:val="24"/>
          <w:szCs w:val="24"/>
        </w:rPr>
        <w:t>UI-08: Shows the edit patients’ details page.</w:t>
      </w:r>
    </w:p>
    <w:p w14:paraId="7DD76E63" w14:textId="438538E1" w:rsidR="004B3CDB" w:rsidRPr="004B3CDB" w:rsidRDefault="004B3CDB" w:rsidP="004B3CDB">
      <w:pPr>
        <w:rPr>
          <w:sz w:val="24"/>
          <w:szCs w:val="24"/>
        </w:rPr>
      </w:pPr>
      <w:r w:rsidRPr="004B3CDB">
        <w:rPr>
          <w:rFonts w:ascii="Times New Roman" w:hAnsi="Times New Roman" w:cs="Times New Roman"/>
          <w:sz w:val="24"/>
          <w:szCs w:val="24"/>
        </w:rPr>
        <w:t xml:space="preserve">UI-09: Shows all patient account as list. </w:t>
      </w:r>
    </w:p>
    <w:p w14:paraId="4CB2CF3D" w14:textId="23AB1A28" w:rsidR="004B3CDB" w:rsidRPr="004B3CDB" w:rsidRDefault="004B3CDB" w:rsidP="004B3CDB">
      <w:pPr>
        <w:rPr>
          <w:sz w:val="24"/>
          <w:szCs w:val="24"/>
        </w:rPr>
      </w:pPr>
      <w:r w:rsidRPr="004B3CDB">
        <w:rPr>
          <w:rFonts w:ascii="Times New Roman" w:hAnsi="Times New Roman" w:cs="Times New Roman"/>
          <w:sz w:val="24"/>
          <w:szCs w:val="24"/>
        </w:rPr>
        <w:t xml:space="preserve">UI-10: Shows the dentist registration page. </w:t>
      </w:r>
    </w:p>
    <w:p w14:paraId="02C539FF" w14:textId="2D8AE5C5" w:rsidR="004B3CDB" w:rsidRPr="004B3CDB" w:rsidRDefault="004B3CDB" w:rsidP="004B3CDB">
      <w:pPr>
        <w:rPr>
          <w:sz w:val="24"/>
          <w:szCs w:val="24"/>
        </w:rPr>
      </w:pPr>
      <w:r w:rsidRPr="004B3CDB">
        <w:rPr>
          <w:rFonts w:ascii="Times New Roman" w:hAnsi="Times New Roman" w:cs="Times New Roman"/>
          <w:sz w:val="24"/>
          <w:szCs w:val="24"/>
        </w:rPr>
        <w:t xml:space="preserve">UI-11: Shows edit dentist information page. </w:t>
      </w:r>
    </w:p>
    <w:p w14:paraId="35DA76E7" w14:textId="77777777" w:rsidR="004B3CDB" w:rsidRPr="004B3CDB" w:rsidRDefault="004B3CDB" w:rsidP="004B3CDB">
      <w:pPr>
        <w:rPr>
          <w:sz w:val="24"/>
          <w:szCs w:val="24"/>
        </w:rPr>
      </w:pPr>
      <w:r w:rsidRPr="004B3CDB">
        <w:rPr>
          <w:rFonts w:ascii="Times New Roman" w:hAnsi="Times New Roman" w:cs="Times New Roman"/>
          <w:sz w:val="24"/>
          <w:szCs w:val="24"/>
        </w:rPr>
        <w:t>UI-12: Shows all dentist account as a list</w:t>
      </w:r>
    </w:p>
    <w:p w14:paraId="57D6A8C1" w14:textId="587297F9" w:rsidR="004B3CDB" w:rsidRPr="004B3CDB" w:rsidRDefault="004B3CDB" w:rsidP="004B3CDB">
      <w:pPr>
        <w:rPr>
          <w:sz w:val="24"/>
          <w:szCs w:val="24"/>
        </w:rPr>
      </w:pPr>
      <w:r w:rsidRPr="004B3CDB">
        <w:rPr>
          <w:rFonts w:ascii="Times" w:hAnsi="Times"/>
          <w:sz w:val="24"/>
          <w:szCs w:val="24"/>
        </w:rPr>
        <w:t>UI-13:Patient can view his/her appointment in website using patientID and password.</w:t>
      </w:r>
    </w:p>
    <w:p w14:paraId="6114DFEF" w14:textId="3F3D19C0" w:rsidR="004B3CDB" w:rsidRPr="004B3CDB" w:rsidRDefault="004B3CDB" w:rsidP="004B3CDB">
      <w:pPr>
        <w:rPr>
          <w:rFonts w:ascii="Times" w:hAnsi="Times"/>
          <w:sz w:val="24"/>
          <w:szCs w:val="24"/>
        </w:rPr>
      </w:pPr>
      <w:r w:rsidRPr="004B3CDB">
        <w:rPr>
          <w:rFonts w:ascii="Times New Roman" w:hAnsi="Times New Roman" w:cs="Times New Roman"/>
          <w:sz w:val="24"/>
          <w:szCs w:val="24"/>
        </w:rPr>
        <w:t>UI-14: Dentist</w:t>
      </w:r>
      <w:r w:rsidRPr="004B3CDB">
        <w:rPr>
          <w:rFonts w:ascii="Times" w:hAnsi="Times"/>
          <w:sz w:val="24"/>
          <w:szCs w:val="24"/>
        </w:rPr>
        <w:t xml:space="preserve"> can view his/her appointment in website using userID and password. </w:t>
      </w:r>
    </w:p>
    <w:p w14:paraId="3A46AB36" w14:textId="30873D71" w:rsidR="004B3CDB" w:rsidRPr="004B3CDB" w:rsidRDefault="004B3CDB" w:rsidP="004B3CDB">
      <w:pPr>
        <w:rPr>
          <w:rFonts w:ascii="Times New Roman" w:hAnsi="Times New Roman" w:cs="Times New Roman"/>
          <w:sz w:val="24"/>
          <w:szCs w:val="24"/>
        </w:rPr>
      </w:pPr>
      <w:r w:rsidRPr="004B3CDB">
        <w:rPr>
          <w:rFonts w:ascii="Times" w:hAnsi="Times"/>
          <w:sz w:val="24"/>
          <w:szCs w:val="24"/>
        </w:rPr>
        <w:t>UI-15: Officer can view all appointment as a list and the appointment page has delete and edit function for edit/delete appointment account</w:t>
      </w:r>
    </w:p>
    <w:p w14:paraId="107A6755" w14:textId="4F4CE17B" w:rsidR="004B3CDB" w:rsidRPr="004B3CDB" w:rsidRDefault="004B3CDB" w:rsidP="004B3CDB">
      <w:pPr>
        <w:rPr>
          <w:sz w:val="24"/>
          <w:szCs w:val="24"/>
        </w:rPr>
      </w:pPr>
      <w:r w:rsidRPr="004B3CDB">
        <w:rPr>
          <w:rFonts w:ascii="Times" w:hAnsi="Times"/>
          <w:sz w:val="24"/>
          <w:szCs w:val="24"/>
        </w:rPr>
        <w:t xml:space="preserve">UI-16: </w:t>
      </w:r>
      <w:r w:rsidRPr="004B3CDB">
        <w:rPr>
          <w:rFonts w:ascii="Times" w:eastAsiaTheme="majorEastAsia" w:hAnsi="Times" w:cstheme="majorBidi"/>
          <w:sz w:val="24"/>
          <w:szCs w:val="24"/>
        </w:rPr>
        <w:t>Mobile application index page[UI-16]</w:t>
      </w:r>
    </w:p>
    <w:p w14:paraId="42DAF355" w14:textId="3C4B78A6" w:rsidR="004B3CDB" w:rsidRPr="004B3CDB" w:rsidRDefault="004B3CDB" w:rsidP="004B3CDB">
      <w:pPr>
        <w:rPr>
          <w:sz w:val="24"/>
          <w:szCs w:val="24"/>
        </w:rPr>
      </w:pPr>
      <w:r w:rsidRPr="004B3CDB">
        <w:rPr>
          <w:rFonts w:ascii="Times" w:eastAsiaTheme="majorEastAsia" w:hAnsi="Times" w:cstheme="majorBidi"/>
          <w:sz w:val="24"/>
          <w:szCs w:val="24"/>
        </w:rPr>
        <w:t>UI-17: Mobile application menu [UI-17</w:t>
      </w:r>
    </w:p>
    <w:p w14:paraId="64B5DA58" w14:textId="7EB336D5" w:rsidR="004B3CDB" w:rsidRPr="004B3CDB" w:rsidRDefault="004B3CDB" w:rsidP="004B3CDB">
      <w:pPr>
        <w:rPr>
          <w:sz w:val="24"/>
          <w:szCs w:val="24"/>
        </w:rPr>
      </w:pPr>
      <w:r w:rsidRPr="004B3CDB">
        <w:rPr>
          <w:rFonts w:ascii="Times" w:eastAsiaTheme="majorEastAsia" w:hAnsi="Times" w:cs="Ayuthaya"/>
          <w:sz w:val="24"/>
          <w:szCs w:val="24"/>
        </w:rPr>
        <w:t>UI-18: Login page for patient [UI-18]</w:t>
      </w:r>
    </w:p>
    <w:p w14:paraId="2F865356" w14:textId="3660481B" w:rsidR="004B3CDB" w:rsidRPr="004B3CDB" w:rsidRDefault="004B3CDB" w:rsidP="004B3CDB">
      <w:pPr>
        <w:rPr>
          <w:sz w:val="24"/>
          <w:szCs w:val="24"/>
        </w:rPr>
      </w:pPr>
      <w:r w:rsidRPr="004B3CDB">
        <w:rPr>
          <w:rFonts w:ascii="Times" w:eastAsiaTheme="majorEastAsia" w:hAnsi="Times" w:cs="Ayuthaya"/>
          <w:sz w:val="24"/>
          <w:szCs w:val="24"/>
        </w:rPr>
        <w:t>UI-19: Display patients’ appointment [UI-19]</w:t>
      </w:r>
    </w:p>
    <w:p w14:paraId="4F37DD43" w14:textId="26BAF872" w:rsidR="004B3CDB" w:rsidRPr="004B3CDB" w:rsidRDefault="004B3CDB" w:rsidP="004B3CDB">
      <w:pPr>
        <w:rPr>
          <w:sz w:val="24"/>
          <w:szCs w:val="24"/>
        </w:rPr>
      </w:pPr>
      <w:r w:rsidRPr="004B3CDB">
        <w:rPr>
          <w:rFonts w:ascii="Times" w:eastAsiaTheme="majorEastAsia" w:hAnsi="Times" w:cs="Ayuthaya"/>
          <w:sz w:val="24"/>
          <w:szCs w:val="24"/>
        </w:rPr>
        <w:t>UI-20: Dental clinic calendar [UI-20]</w:t>
      </w:r>
    </w:p>
    <w:p w14:paraId="3FB03BD8" w14:textId="630DC8ED" w:rsidR="00AB3582" w:rsidRDefault="00E14513" w:rsidP="00AB3582">
      <w:pPr>
        <w:widowControl w:val="0"/>
        <w:autoSpaceDE w:val="0"/>
        <w:autoSpaceDN w:val="0"/>
        <w:adjustRightInd w:val="0"/>
        <w:spacing w:after="240" w:line="240" w:lineRule="auto"/>
        <w:rPr>
          <w:rFonts w:ascii="Times" w:eastAsiaTheme="minorEastAsia" w:hAnsi="Times" w:cs="Times"/>
          <w:b/>
          <w:bCs/>
          <w:color w:val="auto"/>
          <w:sz w:val="32"/>
          <w:szCs w:val="32"/>
          <w:lang w:bidi="ar-SA"/>
        </w:rPr>
      </w:pPr>
      <w:r>
        <w:rPr>
          <w:rFonts w:ascii="Times" w:eastAsiaTheme="minorEastAsia" w:hAnsi="Times" w:cs="Times"/>
          <w:b/>
          <w:bCs/>
          <w:color w:val="auto"/>
          <w:sz w:val="32"/>
          <w:szCs w:val="32"/>
          <w:lang w:bidi="ar-SA"/>
        </w:rPr>
        <w:t>4</w:t>
      </w:r>
      <w:r w:rsidR="00AB3582" w:rsidRPr="00C506A9">
        <w:rPr>
          <w:rFonts w:ascii="Times" w:eastAsiaTheme="minorEastAsia" w:hAnsi="Times" w:cs="Times"/>
          <w:b/>
          <w:bCs/>
          <w:color w:val="auto"/>
          <w:sz w:val="32"/>
          <w:szCs w:val="32"/>
          <w:lang w:bidi="ar-SA"/>
        </w:rPr>
        <w:t>.8 System Test Case</w:t>
      </w:r>
    </w:p>
    <w:p w14:paraId="4109CCF9" w14:textId="0F5AEC87" w:rsidR="00880800" w:rsidRPr="00880800" w:rsidRDefault="00880800" w:rsidP="00AB3582">
      <w:pPr>
        <w:widowControl w:val="0"/>
        <w:autoSpaceDE w:val="0"/>
        <w:autoSpaceDN w:val="0"/>
        <w:adjustRightInd w:val="0"/>
        <w:spacing w:after="240" w:line="240" w:lineRule="auto"/>
        <w:rPr>
          <w:rFonts w:ascii="Times" w:eastAsiaTheme="minorEastAsia" w:hAnsi="Times" w:cs="Times"/>
          <w:b/>
          <w:bCs/>
          <w:color w:val="auto"/>
          <w:sz w:val="28"/>
          <w:u w:val="single"/>
          <w:lang w:bidi="ar-SA"/>
        </w:rPr>
      </w:pPr>
      <w:r w:rsidRPr="00880800">
        <w:rPr>
          <w:rFonts w:ascii="Times" w:eastAsiaTheme="minorEastAsia" w:hAnsi="Times" w:cs="Times"/>
          <w:b/>
          <w:bCs/>
          <w:color w:val="auto"/>
          <w:sz w:val="28"/>
          <w:u w:val="single"/>
          <w:lang w:bidi="ar-SA"/>
        </w:rPr>
        <w:t>Patient</w:t>
      </w:r>
    </w:p>
    <w:p w14:paraId="0AB67141" w14:textId="51082895"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STC-01: Users can login into the websites </w:t>
      </w:r>
    </w:p>
    <w:p w14:paraId="2E30A7BF" w14:textId="0FEFE0B3"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STC-02: Users can login into the mobile application</w:t>
      </w:r>
    </w:p>
    <w:p w14:paraId="008BE7A2" w14:textId="6A0F3FB3"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STC-03: Users can view appointment schedule in the website</w:t>
      </w:r>
    </w:p>
    <w:p w14:paraId="660B9735" w14:textId="5AF9871A"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STC-04: Users can view appointment schedule in mobile application</w:t>
      </w:r>
    </w:p>
    <w:p w14:paraId="31C0CA5C" w14:textId="1C5DAAAB"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STC-05: Users can view his/her appointment schedule in the website</w:t>
      </w:r>
    </w:p>
    <w:p w14:paraId="5069307F" w14:textId="30FD8514"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STC-06: Users can view his/her appointment schedule in the mobile application</w:t>
      </w:r>
    </w:p>
    <w:p w14:paraId="08E72311" w14:textId="50CF7734"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STC-07: Users can logout from the website</w:t>
      </w:r>
    </w:p>
    <w:p w14:paraId="421CF289" w14:textId="147E5CFD"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STC-08: Users can logout from the mobile application</w:t>
      </w:r>
    </w:p>
    <w:p w14:paraId="59BDB472" w14:textId="5DC069E1" w:rsidR="00880800" w:rsidRPr="00880800" w:rsidRDefault="00880800" w:rsidP="00880800">
      <w:pPr>
        <w:widowControl w:val="0"/>
        <w:autoSpaceDE w:val="0"/>
        <w:autoSpaceDN w:val="0"/>
        <w:adjustRightInd w:val="0"/>
        <w:spacing w:after="240" w:line="240" w:lineRule="auto"/>
        <w:rPr>
          <w:rFonts w:ascii="Times" w:eastAsiaTheme="minorEastAsia" w:hAnsi="Times" w:cs="Times"/>
          <w:b/>
          <w:color w:val="auto"/>
          <w:sz w:val="28"/>
          <w:u w:val="single"/>
          <w:lang w:bidi="ar-SA"/>
        </w:rPr>
      </w:pPr>
      <w:r w:rsidRPr="00880800">
        <w:rPr>
          <w:rFonts w:ascii="Times" w:eastAsiaTheme="minorEastAsia" w:hAnsi="Times" w:cs="Times"/>
          <w:b/>
          <w:color w:val="auto"/>
          <w:sz w:val="28"/>
          <w:u w:val="single"/>
          <w:lang w:bidi="ar-SA"/>
        </w:rPr>
        <w:t>Officer</w:t>
      </w:r>
    </w:p>
    <w:p w14:paraId="4EC202A4" w14:textId="4FD91650" w:rsidR="00880800" w:rsidRPr="00927E34" w:rsidRDefault="00880800" w:rsidP="00880800">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STC-09: Users can login into the websites</w:t>
      </w:r>
    </w:p>
    <w:p w14:paraId="2A00C958" w14:textId="77777777" w:rsidR="00927E34" w:rsidRPr="00927E34" w:rsidRDefault="00880800"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STC-10: </w:t>
      </w:r>
      <w:r w:rsidR="00927E34" w:rsidRPr="00927E34">
        <w:rPr>
          <w:rFonts w:ascii="Times" w:eastAsiaTheme="minorEastAsia" w:hAnsi="Times" w:cs="Times"/>
          <w:color w:val="auto"/>
          <w:sz w:val="24"/>
          <w:szCs w:val="24"/>
          <w:lang w:bidi="ar-SA"/>
        </w:rPr>
        <w:t>Users can logout from website</w:t>
      </w:r>
    </w:p>
    <w:p w14:paraId="5C74771D" w14:textId="7777777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 xml:space="preserve">STC-11: Users can create patient account </w:t>
      </w:r>
    </w:p>
    <w:p w14:paraId="0B4A0572" w14:textId="7777777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STC-12: Users can view patient list in the patients’ schedule</w:t>
      </w:r>
    </w:p>
    <w:p w14:paraId="7B0A8799" w14:textId="41F46CAE"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STC-13: Users can create dentist account</w:t>
      </w:r>
    </w:p>
    <w:p w14:paraId="58FA315E" w14:textId="2AF16F45"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STC-14: Users can view dentist list in the dentists’ schedule</w:t>
      </w:r>
    </w:p>
    <w:p w14:paraId="0B4684A9" w14:textId="2740C0CC"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STC-15: Users can edit patient account</w:t>
      </w:r>
    </w:p>
    <w:p w14:paraId="7A311B50" w14:textId="2B8D315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STC-16: Users can delete patients’ account</w:t>
      </w:r>
    </w:p>
    <w:p w14:paraId="62A9D37B" w14:textId="771B4699"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STC-17: Users can edit dentists’ information</w:t>
      </w:r>
    </w:p>
    <w:p w14:paraId="6C704B73" w14:textId="5F38707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STC-18: Users can delete dentists’ account</w:t>
      </w:r>
    </w:p>
    <w:p w14:paraId="133EB822" w14:textId="41BEC845"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STC-19: Users can make an appointment</w:t>
      </w:r>
    </w:p>
    <w:p w14:paraId="4F15E51E" w14:textId="04D8DD41"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STC-20: Users can view appointment schedule in the website</w:t>
      </w:r>
    </w:p>
    <w:p w14:paraId="0EACBD8A" w14:textId="417E2F99"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STC-21: Users can edit an appointment</w:t>
      </w:r>
    </w:p>
    <w:p w14:paraId="20F4E5BD" w14:textId="187B1D97"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STC-22: Users can delete an appointment</w:t>
      </w:r>
    </w:p>
    <w:p w14:paraId="462AF1DD" w14:textId="0DA99712"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STC-23: Users can save appointment into google calendar</w:t>
      </w:r>
    </w:p>
    <w:p w14:paraId="41D2720C" w14:textId="416E1226" w:rsidR="00927E34" w:rsidRPr="00927E34" w:rsidRDefault="00927E34" w:rsidP="00927E34">
      <w:pPr>
        <w:widowControl w:val="0"/>
        <w:autoSpaceDE w:val="0"/>
        <w:autoSpaceDN w:val="0"/>
        <w:adjustRightInd w:val="0"/>
        <w:spacing w:after="240" w:line="240" w:lineRule="auto"/>
        <w:rPr>
          <w:rFonts w:ascii="Times" w:eastAsiaTheme="minorEastAsia" w:hAnsi="Times" w:cs="Times"/>
          <w:b/>
          <w:color w:val="auto"/>
          <w:sz w:val="28"/>
          <w:u w:val="single"/>
          <w:lang w:bidi="ar-SA"/>
        </w:rPr>
      </w:pPr>
      <w:r w:rsidRPr="00927E34">
        <w:rPr>
          <w:rFonts w:ascii="Times" w:eastAsiaTheme="minorEastAsia" w:hAnsi="Times" w:cs="Times"/>
          <w:b/>
          <w:color w:val="auto"/>
          <w:sz w:val="28"/>
          <w:u w:val="single"/>
          <w:lang w:bidi="ar-SA"/>
        </w:rPr>
        <w:t>Dentist</w:t>
      </w:r>
    </w:p>
    <w:p w14:paraId="3E154EF4" w14:textId="303379BF"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STC-24: Users login to the website</w:t>
      </w:r>
    </w:p>
    <w:p w14:paraId="36BB02D6" w14:textId="143333CA"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STC-25: Users logout from the website</w:t>
      </w:r>
    </w:p>
    <w:p w14:paraId="0B56913F" w14:textId="3AA762EA"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STC-26: Users can view the appointment schedule</w:t>
      </w:r>
    </w:p>
    <w:p w14:paraId="428A85F9" w14:textId="71EAB164" w:rsidR="00927E34" w:rsidRPr="00927E34" w:rsidRDefault="00927E34" w:rsidP="00927E34">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27E34">
        <w:rPr>
          <w:rFonts w:ascii="Times" w:eastAsiaTheme="minorEastAsia" w:hAnsi="Times" w:cs="Times"/>
          <w:color w:val="auto"/>
          <w:sz w:val="24"/>
          <w:szCs w:val="24"/>
          <w:lang w:bidi="ar-SA"/>
        </w:rPr>
        <w:t>STC-27: Users can view his/her dentists’ appointment schedule</w:t>
      </w:r>
    </w:p>
    <w:p w14:paraId="0D451027" w14:textId="57E86D50" w:rsidR="00C506A9" w:rsidRPr="00880800" w:rsidRDefault="00C506A9" w:rsidP="00AB358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9E8C796" w14:textId="77777777" w:rsidR="00315944" w:rsidRDefault="00315944"/>
    <w:sectPr w:rsidR="00315944" w:rsidSect="00AB358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409899" w14:textId="77777777" w:rsidR="009342C4" w:rsidRDefault="009342C4">
      <w:pPr>
        <w:spacing w:line="240" w:lineRule="auto"/>
      </w:pPr>
      <w:r>
        <w:separator/>
      </w:r>
    </w:p>
  </w:endnote>
  <w:endnote w:type="continuationSeparator" w:id="0">
    <w:p w14:paraId="2CEC85F5" w14:textId="77777777" w:rsidR="009342C4" w:rsidRDefault="009342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altName w:val="Optima ExtraBlack"/>
    <w:panose1 w:val="00000000000000000000"/>
    <w:charset w:val="DE"/>
    <w:family w:val="roman"/>
    <w:notTrueType/>
    <w:pitch w:val="variable"/>
    <w:sig w:usb0="01000001" w:usb1="00000000" w:usb2="00000000" w:usb3="00000000" w:csb0="00010000" w:csb1="00000000"/>
  </w:font>
  <w:font w:name="Times">
    <w:panose1 w:val="02000500000000000000"/>
    <w:charset w:val="00"/>
    <w:family w:val="auto"/>
    <w:pitch w:val="variable"/>
    <w:sig w:usb0="00000003" w:usb1="00000000" w:usb2="00000000" w:usb3="00000000" w:csb0="00000001" w:csb1="00000000"/>
  </w:font>
  <w:font w:name="Ayuthaya">
    <w:panose1 w:val="00000400000000000000"/>
    <w:charset w:val="00"/>
    <w:family w:val="auto"/>
    <w:pitch w:val="variable"/>
    <w:sig w:usb0="A100026F" w:usb1="00000000" w:usb2="00000000"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9342C4" w:rsidRPr="00BE5695" w14:paraId="4A68B606" w14:textId="77777777" w:rsidTr="00697F12">
      <w:tc>
        <w:tcPr>
          <w:tcW w:w="360" w:type="dxa"/>
          <w:shd w:val="clear" w:color="auto" w:fill="DBE5F1" w:themeFill="accent1" w:themeFillTint="33"/>
        </w:tcPr>
        <w:p w14:paraId="1819C5CA" w14:textId="77777777" w:rsidR="009342C4" w:rsidRPr="00BE5695" w:rsidRDefault="009342C4" w:rsidP="00697F12">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2FC59819" w14:textId="77777777" w:rsidR="009342C4" w:rsidRPr="00BE5695" w:rsidRDefault="009342C4" w:rsidP="00697F12">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2E1BCDD6" w14:textId="77777777" w:rsidR="009342C4" w:rsidRDefault="009342C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9342C4" w:rsidRPr="00445E30" w14:paraId="75A6FC24" w14:textId="77777777" w:rsidTr="00697F12">
      <w:tc>
        <w:tcPr>
          <w:tcW w:w="1101" w:type="dxa"/>
          <w:vAlign w:val="center"/>
        </w:tcPr>
        <w:p w14:paraId="4FF1376A" w14:textId="77777777" w:rsidR="009342C4" w:rsidRPr="00445E30" w:rsidRDefault="009342C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3E7CDF9" w14:textId="77777777" w:rsidR="009342C4" w:rsidRPr="009E5764" w:rsidRDefault="009342C4" w:rsidP="00697F12">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1ED5BBF3" w14:textId="77777777" w:rsidR="009342C4" w:rsidRPr="00445E30" w:rsidRDefault="009342C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89821BD" w14:textId="77777777" w:rsidR="009342C4" w:rsidRPr="009E5764" w:rsidRDefault="009342C4"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F52F593" w14:textId="77777777" w:rsidR="009342C4" w:rsidRPr="00445E30" w:rsidRDefault="009342C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CA3DECC" w14:textId="77777777" w:rsidR="009342C4" w:rsidRPr="00FB7C6B" w:rsidRDefault="009342C4" w:rsidP="00697F12">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5F05B1" w:rsidRPr="005F05B1">
            <w:rPr>
              <w:rFonts w:ascii="Times New Roman" w:hAnsi="Times New Roman" w:cs="Angsana New"/>
              <w:bCs/>
              <w:noProof/>
              <w:sz w:val="14"/>
              <w:szCs w:val="14"/>
            </w:rPr>
            <w:t>28</w:t>
          </w:r>
          <w:r w:rsidRPr="009E5764">
            <w:rPr>
              <w:rFonts w:ascii="Times New Roman" w:hAnsi="Times New Roman" w:cs="Angsana New"/>
              <w:bCs/>
              <w:noProof/>
              <w:sz w:val="14"/>
              <w:szCs w:val="14"/>
              <w:cs/>
            </w:rPr>
            <w:fldChar w:fldCharType="end"/>
          </w:r>
        </w:p>
      </w:tc>
    </w:tr>
    <w:tr w:rsidR="009342C4" w:rsidRPr="00445E30" w14:paraId="6943559F" w14:textId="77777777" w:rsidTr="00697F12">
      <w:tc>
        <w:tcPr>
          <w:tcW w:w="1101" w:type="dxa"/>
          <w:vAlign w:val="center"/>
        </w:tcPr>
        <w:p w14:paraId="2223EE96" w14:textId="77777777" w:rsidR="009342C4" w:rsidRPr="00445E30" w:rsidRDefault="009342C4" w:rsidP="00697F1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784AD8F" w14:textId="77777777" w:rsidR="009342C4" w:rsidRPr="009E5764" w:rsidRDefault="009342C4" w:rsidP="00697F12">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2237" w14:textId="77777777" w:rsidR="009342C4" w:rsidRPr="00445E30" w:rsidRDefault="009342C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B445499" w14:textId="77777777" w:rsidR="009342C4" w:rsidRPr="009E5764" w:rsidRDefault="009342C4" w:rsidP="00697F12">
          <w:pPr>
            <w:widowControl w:val="0"/>
            <w:jc w:val="center"/>
            <w:rPr>
              <w:rFonts w:ascii="Times New Roman" w:hAnsi="Times New Roman" w:cs="Times New Roman"/>
              <w:bCs/>
              <w:sz w:val="14"/>
              <w:szCs w:val="14"/>
            </w:rPr>
          </w:pPr>
        </w:p>
      </w:tc>
      <w:tc>
        <w:tcPr>
          <w:tcW w:w="1276" w:type="dxa"/>
          <w:vAlign w:val="center"/>
        </w:tcPr>
        <w:p w14:paraId="176E4967" w14:textId="77777777" w:rsidR="009342C4" w:rsidRPr="00445E30" w:rsidRDefault="009342C4" w:rsidP="00697F1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7D02A365" w14:textId="77777777" w:rsidR="009342C4" w:rsidRPr="009E5764" w:rsidRDefault="009342C4" w:rsidP="00697F12">
          <w:pPr>
            <w:widowControl w:val="0"/>
            <w:jc w:val="center"/>
            <w:rPr>
              <w:rFonts w:ascii="Times New Roman" w:hAnsi="Times New Roman" w:cs="Times New Roman"/>
              <w:bCs/>
              <w:sz w:val="14"/>
              <w:szCs w:val="14"/>
            </w:rPr>
          </w:pPr>
        </w:p>
      </w:tc>
    </w:tr>
  </w:tbl>
  <w:p w14:paraId="57389F62" w14:textId="77777777" w:rsidR="009342C4" w:rsidRDefault="009342C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4F42AB" w14:textId="77777777" w:rsidR="009342C4" w:rsidRDefault="009342C4">
      <w:pPr>
        <w:spacing w:line="240" w:lineRule="auto"/>
      </w:pPr>
      <w:r>
        <w:separator/>
      </w:r>
    </w:p>
  </w:footnote>
  <w:footnote w:type="continuationSeparator" w:id="0">
    <w:p w14:paraId="3EC03D1A" w14:textId="77777777" w:rsidR="009342C4" w:rsidRDefault="009342C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EAE"/>
    <w:rsid w:val="000334A1"/>
    <w:rsid w:val="00046989"/>
    <w:rsid w:val="000E50F4"/>
    <w:rsid w:val="000F43EA"/>
    <w:rsid w:val="00116D42"/>
    <w:rsid w:val="00247E96"/>
    <w:rsid w:val="00296AD1"/>
    <w:rsid w:val="002B06FB"/>
    <w:rsid w:val="002F736D"/>
    <w:rsid w:val="00315944"/>
    <w:rsid w:val="003D7C61"/>
    <w:rsid w:val="00442834"/>
    <w:rsid w:val="004B3CDB"/>
    <w:rsid w:val="004D6460"/>
    <w:rsid w:val="00520F68"/>
    <w:rsid w:val="0052684D"/>
    <w:rsid w:val="00561AC9"/>
    <w:rsid w:val="005A64CB"/>
    <w:rsid w:val="005F05B1"/>
    <w:rsid w:val="00620177"/>
    <w:rsid w:val="006730E1"/>
    <w:rsid w:val="00697F12"/>
    <w:rsid w:val="006D79D0"/>
    <w:rsid w:val="00733129"/>
    <w:rsid w:val="00771453"/>
    <w:rsid w:val="0087141A"/>
    <w:rsid w:val="00880800"/>
    <w:rsid w:val="00911688"/>
    <w:rsid w:val="00927E34"/>
    <w:rsid w:val="009342C4"/>
    <w:rsid w:val="00946EAE"/>
    <w:rsid w:val="009557C5"/>
    <w:rsid w:val="00A93EF1"/>
    <w:rsid w:val="00AB3582"/>
    <w:rsid w:val="00AE0ECB"/>
    <w:rsid w:val="00B2497F"/>
    <w:rsid w:val="00BD6675"/>
    <w:rsid w:val="00BF4304"/>
    <w:rsid w:val="00C506A9"/>
    <w:rsid w:val="00C55C94"/>
    <w:rsid w:val="00C7555E"/>
    <w:rsid w:val="00CD042D"/>
    <w:rsid w:val="00DD16D9"/>
    <w:rsid w:val="00DE4312"/>
    <w:rsid w:val="00E14513"/>
    <w:rsid w:val="00ED1FAF"/>
    <w:rsid w:val="00ED711A"/>
    <w:rsid w:val="00F80E34"/>
    <w:rsid w:val="00FC5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D2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6EAE"/>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6EAE"/>
    <w:rPr>
      <w:sz w:val="22"/>
      <w:szCs w:val="28"/>
      <w:lang w:bidi="th-T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946EAE"/>
    <w:pPr>
      <w:tabs>
        <w:tab w:val="center" w:pos="4320"/>
        <w:tab w:val="right" w:pos="8640"/>
      </w:tabs>
      <w:spacing w:line="240" w:lineRule="auto"/>
    </w:pPr>
  </w:style>
  <w:style w:type="character" w:customStyle="1" w:styleId="FooterChar">
    <w:name w:val="Footer Char"/>
    <w:basedOn w:val="DefaultParagraphFont"/>
    <w:link w:val="Footer"/>
    <w:uiPriority w:val="99"/>
    <w:rsid w:val="00946EAE"/>
    <w:rPr>
      <w:rFonts w:ascii="Arial" w:eastAsia="Arial" w:hAnsi="Arial" w:cs="Arial"/>
      <w:color w:val="000000"/>
      <w:sz w:val="22"/>
      <w:szCs w:val="28"/>
      <w:lang w:bidi="th-TH"/>
    </w:rPr>
  </w:style>
  <w:style w:type="table" w:styleId="LightShading-Accent1">
    <w:name w:val="Light Shading Accent 1"/>
    <w:basedOn w:val="TableNormal"/>
    <w:uiPriority w:val="60"/>
    <w:rsid w:val="00946EA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46EAE"/>
    <w:pPr>
      <w:ind w:left="720"/>
      <w:contextualSpacing/>
    </w:pPr>
  </w:style>
  <w:style w:type="paragraph" w:styleId="BalloonText">
    <w:name w:val="Balloon Text"/>
    <w:basedOn w:val="Normal"/>
    <w:link w:val="BalloonTextChar"/>
    <w:uiPriority w:val="99"/>
    <w:semiHidden/>
    <w:unhideWhenUsed/>
    <w:rsid w:val="00AB358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3582"/>
    <w:rPr>
      <w:rFonts w:ascii="Lucida Grande" w:eastAsia="Arial" w:hAnsi="Lucida Grande" w:cs="Lucida Grande"/>
      <w:color w:val="000000"/>
      <w:sz w:val="18"/>
      <w:szCs w:val="18"/>
      <w:lang w:bidi="th-TH"/>
    </w:rPr>
  </w:style>
  <w:style w:type="paragraph" w:styleId="Header">
    <w:name w:val="header"/>
    <w:basedOn w:val="Normal"/>
    <w:link w:val="HeaderChar"/>
    <w:uiPriority w:val="99"/>
    <w:unhideWhenUsed/>
    <w:rsid w:val="00771453"/>
    <w:pPr>
      <w:tabs>
        <w:tab w:val="center" w:pos="4320"/>
        <w:tab w:val="right" w:pos="8640"/>
      </w:tabs>
      <w:spacing w:line="240" w:lineRule="auto"/>
    </w:pPr>
  </w:style>
  <w:style w:type="character" w:customStyle="1" w:styleId="HeaderChar">
    <w:name w:val="Header Char"/>
    <w:basedOn w:val="DefaultParagraphFont"/>
    <w:link w:val="Header"/>
    <w:uiPriority w:val="99"/>
    <w:rsid w:val="00771453"/>
    <w:rPr>
      <w:rFonts w:ascii="Arial" w:eastAsia="Arial" w:hAnsi="Arial" w:cs="Arial"/>
      <w:color w:val="000000"/>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6445F-49F4-934B-A44D-C3939F08E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28</Pages>
  <Words>2975</Words>
  <Characters>16964</Characters>
  <Application>Microsoft Macintosh Word</Application>
  <DocSecurity>0</DocSecurity>
  <Lines>141</Lines>
  <Paragraphs>39</Paragraphs>
  <ScaleCrop>false</ScaleCrop>
  <Company/>
  <LinksUpToDate>false</LinksUpToDate>
  <CharactersWithSpaces>19900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Worapun Wongkium</dc:creator>
  <cp:keywords/>
  <dc:description/>
  <cp:lastModifiedBy>Worapun Wongkium</cp:lastModifiedBy>
  <cp:revision>31</cp:revision>
  <dcterms:created xsi:type="dcterms:W3CDTF">2014-07-04T06:33:00Z</dcterms:created>
  <dcterms:modified xsi:type="dcterms:W3CDTF">2014-07-05T09:00:00Z</dcterms:modified>
</cp:coreProperties>
</file>