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2C42ECAC"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w:t>
      </w:r>
      <w:r w:rsidR="00F26A11">
        <w:rPr>
          <w:rFonts w:ascii="Times New Roman" w:hAnsi="Times New Roman" w:cs="Times New Roman"/>
          <w:bCs/>
          <w:color w:val="auto"/>
          <w:sz w:val="40"/>
          <w:szCs w:val="40"/>
        </w:rPr>
        <w:t>ftware Design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09A4E78"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w:t>
      </w:r>
      <w:r w:rsidR="00F26A11">
        <w:rPr>
          <w:rFonts w:ascii="Times New Roman" w:hAnsi="Times New Roman" w:cs="Times New Roman"/>
          <w:b/>
          <w:color w:val="auto"/>
          <w:sz w:val="32"/>
          <w:szCs w:val="32"/>
        </w:rPr>
        <w:t>ftware Design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4D8F1350" w:rsidR="00D97D55" w:rsidRPr="00320DB1" w:rsidRDefault="00320DB1" w:rsidP="003D3649">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Dental Clinic</w:t>
            </w:r>
            <w:r w:rsidR="00F26A11">
              <w:rPr>
                <w:rFonts w:ascii="Times New Roman" w:hAnsi="Times New Roman" w:cs="Times New Roman"/>
                <w:bCs/>
                <w:color w:val="auto"/>
                <w:sz w:val="24"/>
                <w:szCs w:val="24"/>
              </w:rPr>
              <w:t xml:space="preserve"> Services System</w:t>
            </w:r>
            <w:r w:rsidRPr="00320DB1">
              <w:rPr>
                <w:rFonts w:ascii="Times New Roman" w:hAnsi="Times New Roman" w:cs="Times New Roman"/>
                <w:bCs/>
                <w:color w:val="auto"/>
                <w:sz w:val="24"/>
                <w:szCs w:val="24"/>
              </w:rPr>
              <w:t>-</w:t>
            </w:r>
            <w:r w:rsidR="00F26A11">
              <w:rPr>
                <w:rFonts w:ascii="Times New Roman" w:hAnsi="Times New Roman" w:cs="Times New Roman"/>
                <w:bCs/>
                <w:color w:val="auto"/>
                <w:sz w:val="24"/>
                <w:szCs w:val="24"/>
              </w:rPr>
              <w:t>software design-</w:t>
            </w:r>
            <w:r w:rsidRPr="00320DB1">
              <w:rPr>
                <w:rFonts w:ascii="Times New Roman" w:hAnsi="Times New Roman" w:cs="Times New Roman"/>
                <w:bCs/>
                <w:color w:val="auto"/>
                <w:sz w:val="24"/>
                <w:szCs w:val="24"/>
              </w:rPr>
              <w:t>ver 0.1</w:t>
            </w:r>
          </w:p>
        </w:tc>
        <w:tc>
          <w:tcPr>
            <w:tcW w:w="2137" w:type="dxa"/>
            <w:shd w:val="clear" w:color="auto" w:fill="auto"/>
            <w:vAlign w:val="center"/>
          </w:tcPr>
          <w:p w14:paraId="5D0C2ED1" w14:textId="4E74C3F0" w:rsidR="00D97D55" w:rsidRPr="00320DB1" w:rsidRDefault="00D97D55" w:rsidP="0045124A">
            <w:pPr>
              <w:spacing w:after="160" w:line="259" w:lineRule="auto"/>
              <w:jc w:val="center"/>
              <w:rPr>
                <w:rFonts w:ascii="Times New Roman" w:hAnsi="Times New Roman" w:cs="Times New Roman"/>
                <w:bCs/>
                <w:color w:val="auto"/>
                <w:sz w:val="24"/>
                <w:szCs w:val="24"/>
              </w:rPr>
            </w:pP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6D0AE255"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338F92EA"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2603F7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4DB51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D285FA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0EAB45B"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18DAA749" w14:textId="77777777" w:rsidTr="00320DB1">
        <w:trPr>
          <w:trHeight w:val="453"/>
          <w:jc w:val="center"/>
        </w:trPr>
        <w:tc>
          <w:tcPr>
            <w:tcW w:w="2378" w:type="dxa"/>
            <w:shd w:val="clear" w:color="auto" w:fill="auto"/>
            <w:vAlign w:val="center"/>
          </w:tcPr>
          <w:p w14:paraId="5DD3341E"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A83461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6925402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51B7A9A"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A3B3CA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D92191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388C8FBA" w14:textId="77777777" w:rsidTr="00320DB1">
        <w:trPr>
          <w:trHeight w:val="453"/>
          <w:jc w:val="center"/>
        </w:trPr>
        <w:tc>
          <w:tcPr>
            <w:tcW w:w="2378" w:type="dxa"/>
            <w:shd w:val="clear" w:color="auto" w:fill="auto"/>
            <w:vAlign w:val="center"/>
          </w:tcPr>
          <w:p w14:paraId="17505A16"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09CCB2C"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1A2B0DE9"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0C15C98"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1509F3F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39E24562"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44E01FAC" w14:textId="77777777" w:rsidTr="00320DB1">
        <w:trPr>
          <w:trHeight w:val="427"/>
          <w:jc w:val="center"/>
        </w:trPr>
        <w:tc>
          <w:tcPr>
            <w:tcW w:w="2378" w:type="dxa"/>
            <w:shd w:val="clear" w:color="auto" w:fill="auto"/>
            <w:vAlign w:val="center"/>
          </w:tcPr>
          <w:p w14:paraId="0372A538"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2EDA257C" w14:textId="77777777" w:rsidTr="00320DB1">
        <w:trPr>
          <w:trHeight w:val="453"/>
          <w:jc w:val="center"/>
        </w:trPr>
        <w:tc>
          <w:tcPr>
            <w:tcW w:w="2378" w:type="dxa"/>
            <w:shd w:val="clear" w:color="auto" w:fill="auto"/>
            <w:vAlign w:val="center"/>
          </w:tcPr>
          <w:p w14:paraId="652BE079"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r w:rsidR="00320DB1" w:rsidRPr="00C20422" w14:paraId="55D0980F" w14:textId="77777777" w:rsidTr="00320DB1">
        <w:trPr>
          <w:trHeight w:val="453"/>
          <w:jc w:val="center"/>
        </w:trPr>
        <w:tc>
          <w:tcPr>
            <w:tcW w:w="2378" w:type="dxa"/>
            <w:shd w:val="clear" w:color="auto" w:fill="auto"/>
            <w:vAlign w:val="center"/>
          </w:tcPr>
          <w:p w14:paraId="01DCC524"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320DB1" w:rsidRPr="00C20422" w:rsidRDefault="00320DB1"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320DB1" w:rsidRPr="00C20422" w:rsidRDefault="00320DB1"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D71A8A">
      <w:pPr>
        <w:pStyle w:val="Heading2"/>
        <w:numPr>
          <w:ilvl w:val="0"/>
          <w:numId w:val="27"/>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2695A1E7" w14:textId="41CCA19F" w:rsidR="00D71A8A" w:rsidRPr="00DD40EF" w:rsidRDefault="00D71A8A" w:rsidP="00DD40EF">
      <w:pPr>
        <w:pStyle w:val="Heading3"/>
        <w:ind w:firstLine="720"/>
        <w:rPr>
          <w:rFonts w:ascii="Times" w:hAnsi="Times"/>
          <w:color w:val="auto"/>
          <w:sz w:val="28"/>
          <w:lang w:bidi="ar-SA"/>
        </w:rPr>
      </w:pPr>
      <w:bookmarkStart w:id="3" w:name="_Toc260001444"/>
      <w:r w:rsidRPr="00DD40EF">
        <w:rPr>
          <w:rFonts w:ascii="Times" w:hAnsi="Times"/>
          <w:color w:val="auto"/>
          <w:sz w:val="28"/>
          <w:lang w:bidi="ar-SA"/>
        </w:rPr>
        <w:t>1.2</w:t>
      </w:r>
      <w:r w:rsidR="00FC623E" w:rsidRPr="00DD40EF">
        <w:rPr>
          <w:rFonts w:ascii="Times" w:hAnsi="Times"/>
          <w:color w:val="auto"/>
          <w:sz w:val="28"/>
          <w:lang w:bidi="ar-SA"/>
        </w:rPr>
        <w:t xml:space="preserve"> </w:t>
      </w:r>
      <w:r w:rsidRPr="00DD40EF">
        <w:rPr>
          <w:rFonts w:ascii="Times" w:hAnsi="Times"/>
          <w:color w:val="auto"/>
          <w:sz w:val="28"/>
          <w:lang w:bidi="ar-SA"/>
        </w:rPr>
        <w:t>Intended Audience and Reading Suggestions</w:t>
      </w:r>
      <w:bookmarkEnd w:id="3"/>
    </w:p>
    <w:p w14:paraId="2849AC79"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Customer</w:t>
      </w:r>
    </w:p>
    <w:p w14:paraId="2D6A567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Ensure that the development team will understand requirements, achieve the requirement, and satisfy the customer needs.</w:t>
      </w:r>
    </w:p>
    <w:p w14:paraId="63837854"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Symbol" w:eastAsiaTheme="minorHAnsi" w:hAnsi="Symbol" w:cs="Symbol"/>
          <w:color w:val="auto"/>
          <w:sz w:val="24"/>
          <w:szCs w:val="24"/>
          <w:lang w:bidi="ar-SA"/>
        </w:rPr>
        <w:t></w:t>
      </w:r>
      <w:r w:rsidRPr="00D71A8A">
        <w:rPr>
          <w:rFonts w:ascii="Symbol" w:eastAsiaTheme="minorHAnsi" w:hAnsi="Symbol" w:cs="Symbol"/>
          <w:color w:val="auto"/>
          <w:sz w:val="24"/>
          <w:szCs w:val="24"/>
          <w:lang w:bidi="ar-SA"/>
        </w:rPr>
        <w:t></w:t>
      </w:r>
      <w:r w:rsidRPr="00D71A8A">
        <w:rPr>
          <w:rFonts w:ascii="Times New Roman" w:eastAsiaTheme="minorHAnsi" w:hAnsi="Times New Roman" w:cs="Times New Roman"/>
          <w:color w:val="auto"/>
          <w:sz w:val="24"/>
          <w:szCs w:val="24"/>
          <w:lang w:bidi="ar-SA"/>
        </w:rPr>
        <w:t>Help customer understand the quality, scope, and limitation of the system defined in the document.</w:t>
      </w:r>
    </w:p>
    <w:p w14:paraId="45AC26B3" w14:textId="5E68729D"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684F5B6F" wp14:editId="201EF34C">
            <wp:extent cx="4829810" cy="18034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810" cy="180340"/>
                    </a:xfrm>
                    <a:prstGeom prst="rect">
                      <a:avLst/>
                    </a:prstGeom>
                    <a:noFill/>
                    <a:ln>
                      <a:noFill/>
                    </a:ln>
                  </pic:spPr>
                </pic:pic>
              </a:graphicData>
            </a:graphic>
          </wp:inline>
        </w:drawing>
      </w:r>
    </w:p>
    <w:p w14:paraId="7855885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This Software Requirement Specification documentation is intended to be</w:t>
      </w:r>
    </w:p>
    <w:p w14:paraId="045CD10C" w14:textId="31756895"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7739847" wp14:editId="4FC41C10">
            <wp:extent cx="4713605" cy="180340"/>
            <wp:effectExtent l="0" t="0" r="1079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3605" cy="180340"/>
                    </a:xfrm>
                    <a:prstGeom prst="rect">
                      <a:avLst/>
                    </a:prstGeom>
                    <a:noFill/>
                    <a:ln>
                      <a:noFill/>
                    </a:ln>
                  </pic:spPr>
                </pic:pic>
              </a:graphicData>
            </a:graphic>
          </wp:inline>
        </w:drawing>
      </w:r>
    </w:p>
    <w:p w14:paraId="77CC5FA5"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used for anyone that relate with Lanna Cooking Recipe on Mobile system. The</w:t>
      </w:r>
    </w:p>
    <w:p w14:paraId="767E362C" w14:textId="45E468DE"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38A5A54C" wp14:editId="3148835E">
            <wp:extent cx="4906645" cy="180340"/>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645" cy="180340"/>
                    </a:xfrm>
                    <a:prstGeom prst="rect">
                      <a:avLst/>
                    </a:prstGeom>
                    <a:noFill/>
                    <a:ln>
                      <a:noFill/>
                    </a:ln>
                  </pic:spPr>
                </pic:pic>
              </a:graphicData>
            </a:graphic>
          </wp:inline>
        </w:drawing>
      </w:r>
    </w:p>
    <w:p w14:paraId="62F1324A"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documentation will benefit to those who develop the system and those who use the</w:t>
      </w:r>
    </w:p>
    <w:p w14:paraId="5A2327E8" w14:textId="22B42CE6" w:rsidR="00D71A8A" w:rsidRP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sidRPr="00D71A8A">
        <w:rPr>
          <w:rFonts w:ascii="Times" w:eastAsiaTheme="minorHAnsi" w:hAnsi="Times" w:cs="Times"/>
          <w:noProof/>
          <w:color w:val="auto"/>
          <w:sz w:val="24"/>
          <w:szCs w:val="24"/>
          <w:lang w:bidi="ar-SA"/>
        </w:rPr>
        <w:drawing>
          <wp:inline distT="0" distB="0" distL="0" distR="0" wp14:anchorId="45C335B7" wp14:editId="13EDBE8F">
            <wp:extent cx="1017270" cy="180340"/>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7270" cy="180340"/>
                    </a:xfrm>
                    <a:prstGeom prst="rect">
                      <a:avLst/>
                    </a:prstGeom>
                    <a:noFill/>
                    <a:ln>
                      <a:noFill/>
                    </a:ln>
                  </pic:spPr>
                </pic:pic>
              </a:graphicData>
            </a:graphic>
          </wp:inline>
        </w:drawing>
      </w:r>
    </w:p>
    <w:p w14:paraId="11BEE61F"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system followed:</w:t>
      </w:r>
    </w:p>
    <w:p w14:paraId="638EE9E2"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w:eastAsiaTheme="minorHAnsi" w:hAnsi="Times" w:cs="Times"/>
          <w:color w:val="auto"/>
          <w:sz w:val="24"/>
          <w:szCs w:val="24"/>
          <w:lang w:bidi="ar-SA"/>
        </w:rPr>
        <w:t>Development team</w:t>
      </w:r>
    </w:p>
    <w:p w14:paraId="7CAF6CE6"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requirement specification can be use to define the scope of the</w:t>
      </w:r>
    </w:p>
    <w:p w14:paraId="70F19FAC"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application and help everyone to have the same understanding.</w:t>
      </w:r>
    </w:p>
    <w:p w14:paraId="00878DE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lastRenderedPageBreak/>
        <w:t>Help to verify and validate whether the development team follow the</w:t>
      </w:r>
    </w:p>
    <w:p w14:paraId="6B5AEF71"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requirement specification defined in this documentation or not.</w:t>
      </w:r>
    </w:p>
    <w:p w14:paraId="1AA0A1D0"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guiding team to right direction or the way that application should</w:t>
      </w:r>
    </w:p>
    <w:p w14:paraId="1F6C6CD3"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do.</w:t>
      </w:r>
    </w:p>
    <w:p w14:paraId="1D97A057" w14:textId="77777777" w:rsidR="00D71A8A" w:rsidRP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Help achieving the highest quality of the product.</w:t>
      </w:r>
    </w:p>
    <w:p w14:paraId="5CEEDA3C"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Useful to be used as a reference for discussion about the system</w:t>
      </w:r>
      <w:r>
        <w:rPr>
          <w:rFonts w:ascii="Times New Roman" w:eastAsiaTheme="minorHAnsi" w:hAnsi="Times New Roman" w:cs="Times New Roman"/>
          <w:color w:val="auto"/>
          <w:sz w:val="32"/>
          <w:szCs w:val="32"/>
          <w:lang w:bidi="ar-SA"/>
        </w:rPr>
        <w:t>.</w:t>
      </w:r>
    </w:p>
    <w:p w14:paraId="52370537" w14:textId="30D65FD5" w:rsidR="00D71A8A" w:rsidRDefault="00D71A8A" w:rsidP="00D71A8A">
      <w:pPr>
        <w:widowControl w:val="0"/>
        <w:autoSpaceDE w:val="0"/>
        <w:autoSpaceDN w:val="0"/>
        <w:adjustRightInd w:val="0"/>
        <w:spacing w:line="240" w:lineRule="auto"/>
        <w:rPr>
          <w:rFonts w:ascii="Times" w:eastAsiaTheme="minorHAnsi" w:hAnsi="Times" w:cs="Times"/>
          <w:color w:val="auto"/>
          <w:sz w:val="24"/>
          <w:szCs w:val="24"/>
          <w:lang w:bidi="ar-SA"/>
        </w:rPr>
      </w:pPr>
      <w:r>
        <w:rPr>
          <w:rFonts w:ascii="Times" w:eastAsiaTheme="minorHAnsi" w:hAnsi="Times" w:cs="Times"/>
          <w:noProof/>
          <w:color w:val="auto"/>
          <w:sz w:val="24"/>
          <w:szCs w:val="24"/>
          <w:lang w:bidi="ar-SA"/>
        </w:rPr>
        <w:drawing>
          <wp:inline distT="0" distB="0" distL="0" distR="0" wp14:anchorId="6CF096E7" wp14:editId="3CE4CE98">
            <wp:extent cx="438150" cy="18034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 cy="180340"/>
                    </a:xfrm>
                    <a:prstGeom prst="rect">
                      <a:avLst/>
                    </a:prstGeom>
                    <a:noFill/>
                    <a:ln>
                      <a:noFill/>
                    </a:ln>
                  </pic:spPr>
                </pic:pic>
              </a:graphicData>
            </a:graphic>
          </wp:inline>
        </w:drawing>
      </w:r>
    </w:p>
    <w:p w14:paraId="3E9A3CD8" w14:textId="6FB0786F" w:rsidR="00D71A8A" w:rsidRPr="00E34A91" w:rsidRDefault="00D71A8A" w:rsidP="00E34A91">
      <w:pPr>
        <w:pStyle w:val="Heading3"/>
        <w:ind w:firstLine="720"/>
        <w:rPr>
          <w:rFonts w:ascii="Times" w:hAnsi="Times"/>
          <w:color w:val="auto"/>
          <w:sz w:val="28"/>
          <w:lang w:bidi="ar-SA"/>
        </w:rPr>
      </w:pPr>
      <w:bookmarkStart w:id="4" w:name="_Toc260001445"/>
      <w:r w:rsidRPr="00E34A91">
        <w:rPr>
          <w:rFonts w:ascii="Times" w:hAnsi="Times"/>
          <w:color w:val="auto"/>
          <w:sz w:val="28"/>
          <w:lang w:bidi="ar-SA"/>
        </w:rPr>
        <w:t>1.3 Project Scope</w:t>
      </w:r>
      <w:bookmarkEnd w:id="4"/>
    </w:p>
    <w:p w14:paraId="3E1D0C7A"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The objective of this software requirement specification is to specify requirement to establish the application that:</w:t>
      </w:r>
    </w:p>
    <w:p w14:paraId="7B746E4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The application is Lanna Cooking Recipe on Mobile. </w:t>
      </w:r>
    </w:p>
    <w:p w14:paraId="3CB757FC"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is android application. </w:t>
      </w:r>
    </w:p>
    <w:p w14:paraId="60B72F65"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supports English language. </w:t>
      </w:r>
    </w:p>
    <w:p w14:paraId="6EA20F27"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member system. </w:t>
      </w:r>
    </w:p>
    <w:p w14:paraId="5A2C46B9"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recipe information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management system. </w:t>
      </w:r>
    </w:p>
    <w:p w14:paraId="6FA2154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location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3817181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provides shopping list management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system. </w:t>
      </w:r>
    </w:p>
    <w:p w14:paraId="6904E9C6"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Facebook API to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share menu to user account. </w:t>
      </w:r>
    </w:p>
    <w:p w14:paraId="7C893794"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work with Google Map. </w:t>
      </w:r>
    </w:p>
    <w:p w14:paraId="37262320"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can be make interaction with users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by random menu function. </w:t>
      </w:r>
    </w:p>
    <w:p w14:paraId="4D1E4DED"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2"/>
          <w:szCs w:val="32"/>
          <w:lang w:bidi="ar-SA"/>
        </w:rPr>
        <w:lastRenderedPageBreak/>
        <w:tab/>
      </w:r>
      <w:r>
        <w:rPr>
          <w:rFonts w:ascii="Symbol" w:eastAsiaTheme="minorHAnsi" w:hAnsi="Symbol" w:cs="Symbol"/>
          <w:color w:val="auto"/>
          <w:sz w:val="32"/>
          <w:szCs w:val="32"/>
          <w:lang w:bidi="ar-SA"/>
        </w:rPr>
        <w:tab/>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Symbol" w:eastAsiaTheme="minorHAnsi" w:hAnsi="Symbol" w:cs="Symbol"/>
          <w:color w:val="auto"/>
          <w:sz w:val="32"/>
          <w:szCs w:val="32"/>
          <w:lang w:bidi="ar-SA"/>
        </w:rPr>
        <w:t></w:t>
      </w:r>
      <w:r>
        <w:rPr>
          <w:rFonts w:ascii="Times New Roman" w:eastAsiaTheme="minorHAnsi" w:hAnsi="Times New Roman" w:cs="Times New Roman"/>
          <w:color w:val="auto"/>
          <w:sz w:val="32"/>
          <w:szCs w:val="32"/>
          <w:lang w:bidi="ar-SA"/>
        </w:rPr>
        <w:t xml:space="preserve">Lanna Cooking Recipe on Mobile has display recipe information 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application. </w:t>
      </w:r>
    </w:p>
    <w:p w14:paraId="1EA06BFE" w14:textId="77777777" w:rsidR="00D71A8A" w:rsidRDefault="00D71A8A" w:rsidP="00D71A8A">
      <w:pPr>
        <w:widowControl w:val="0"/>
        <w:numPr>
          <w:ilvl w:val="0"/>
          <w:numId w:val="22"/>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ab/>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Symbol" w:eastAsiaTheme="minorHAnsi" w:hAnsi="Symbol" w:cs="Symbol"/>
          <w:color w:val="auto"/>
          <w:sz w:val="30"/>
          <w:szCs w:val="30"/>
          <w:lang w:bidi="ar-SA"/>
        </w:rPr>
        <w:t></w:t>
      </w:r>
      <w:r>
        <w:rPr>
          <w:rFonts w:ascii="Times New Roman" w:eastAsiaTheme="minorHAnsi" w:hAnsi="Times New Roman" w:cs="Times New Roman"/>
          <w:color w:val="auto"/>
          <w:sz w:val="32"/>
          <w:szCs w:val="32"/>
          <w:lang w:bidi="ar-SA"/>
        </w:rPr>
        <w:t xml:space="preserve">Lanna Cooking Recipe on Mobile has finding ingredient store location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function. </w:t>
      </w:r>
      <w:r>
        <w:rPr>
          <w:rFonts w:ascii="Times" w:eastAsiaTheme="minorHAnsi" w:hAnsi="Times" w:cs="Times"/>
          <w:color w:val="auto"/>
          <w:sz w:val="24"/>
          <w:szCs w:val="24"/>
          <w:lang w:bidi="ar-SA"/>
        </w:rPr>
        <w:t> </w:t>
      </w:r>
      <w:r>
        <w:rPr>
          <w:rFonts w:ascii="Times" w:eastAsiaTheme="minorHAnsi" w:hAnsi="Times" w:cs="Times"/>
          <w:color w:val="auto"/>
          <w:sz w:val="38"/>
          <w:szCs w:val="38"/>
          <w:lang w:bidi="ar-SA"/>
        </w:rPr>
        <w:t xml:space="preserve">1.4Acronyms and Definitions Acronyms </w:t>
      </w:r>
      <w:r>
        <w:rPr>
          <w:rFonts w:ascii="Times" w:eastAsiaTheme="minorHAnsi" w:hAnsi="Times" w:cs="Times"/>
          <w:color w:val="auto"/>
          <w:sz w:val="24"/>
          <w:szCs w:val="24"/>
          <w:lang w:bidi="ar-SA"/>
        </w:rPr>
        <w:t> </w:t>
      </w:r>
      <w:r>
        <w:rPr>
          <w:rFonts w:ascii="Times New Roman" w:eastAsiaTheme="minorHAnsi" w:hAnsi="Times New Roman" w:cs="Times New Roman"/>
          <w:color w:val="auto"/>
          <w:sz w:val="32"/>
          <w:szCs w:val="32"/>
          <w:lang w:bidi="ar-SA"/>
        </w:rPr>
        <w:t xml:space="preserve">LCR = Lanna Cooking Recipe PMP = Project Management Plan SDD = Software Design Document SRS = Software Requirment Specification KO = Kantapong Orprayoon KS = Khomkrib Singh URS = User Requirement Specification SRS = Software Requirement Specification UC = Use Case AD = Activity Diagram </w:t>
      </w:r>
    </w:p>
    <w:p w14:paraId="36AEBC3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8"/>
          <w:szCs w:val="38"/>
          <w:lang w:bidi="ar-SA"/>
        </w:rPr>
        <w:t>Definitions </w:t>
      </w:r>
      <w:r>
        <w:rPr>
          <w:rFonts w:ascii="Times" w:eastAsiaTheme="minorHAnsi" w:hAnsi="Times" w:cs="Times"/>
          <w:color w:val="auto"/>
          <w:sz w:val="32"/>
          <w:szCs w:val="32"/>
          <w:lang w:bidi="ar-SA"/>
        </w:rPr>
        <w:t xml:space="preserve">Registration information database </w:t>
      </w:r>
      <w:r>
        <w:rPr>
          <w:rFonts w:ascii="Times New Roman" w:eastAsiaTheme="minorHAnsi" w:hAnsi="Times New Roman" w:cs="Times New Roman"/>
          <w:color w:val="auto"/>
          <w:sz w:val="32"/>
          <w:szCs w:val="32"/>
          <w:lang w:bidi="ar-SA"/>
        </w:rPr>
        <w:t>contains e-mail as username, password, and</w:t>
      </w:r>
    </w:p>
    <w:p w14:paraId="687869F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32"/>
          <w:szCs w:val="32"/>
          <w:lang w:bidi="ar-SA"/>
        </w:rPr>
        <w:t>display name.</w:t>
      </w:r>
    </w:p>
    <w:p w14:paraId="6E871C72"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Users database </w:t>
      </w:r>
      <w:r>
        <w:rPr>
          <w:rFonts w:ascii="Times New Roman" w:eastAsiaTheme="minorHAnsi" w:hAnsi="Times New Roman" w:cs="Times New Roman"/>
          <w:color w:val="auto"/>
          <w:sz w:val="32"/>
          <w:szCs w:val="32"/>
          <w:lang w:bidi="ar-SA"/>
        </w:rPr>
        <w:t>contains information of user which is Email as username, password and display name.</w:t>
      </w:r>
    </w:p>
    <w:p w14:paraId="505B4630"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Recipe Details database </w:t>
      </w:r>
      <w:r>
        <w:rPr>
          <w:rFonts w:ascii="Times New Roman" w:eastAsiaTheme="minorHAnsi" w:hAnsi="Times New Roman" w:cs="Times New Roman"/>
          <w:color w:val="auto"/>
          <w:sz w:val="32"/>
          <w:szCs w:val="32"/>
          <w:lang w:bidi="ar-SA"/>
        </w:rPr>
        <w:t xml:space="preserve">contains recipe name, recipe description and recipe image </w:t>
      </w:r>
      <w:r>
        <w:rPr>
          <w:rFonts w:ascii="Times" w:eastAsiaTheme="minorHAnsi" w:hAnsi="Times" w:cs="Times"/>
          <w:color w:val="auto"/>
          <w:sz w:val="32"/>
          <w:szCs w:val="32"/>
          <w:lang w:bidi="ar-SA"/>
        </w:rPr>
        <w:t xml:space="preserve">Shopping list database </w:t>
      </w:r>
      <w:r>
        <w:rPr>
          <w:rFonts w:ascii="Times New Roman" w:eastAsiaTheme="minorHAnsi" w:hAnsi="Times New Roman" w:cs="Times New Roman"/>
          <w:color w:val="auto"/>
          <w:sz w:val="32"/>
          <w:szCs w:val="32"/>
          <w:lang w:bidi="ar-SA"/>
        </w:rPr>
        <w:t>contains recipe menu name.</w:t>
      </w:r>
    </w:p>
    <w:p w14:paraId="58A0742E"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item database </w:t>
      </w:r>
      <w:r>
        <w:rPr>
          <w:rFonts w:ascii="Times New Roman" w:eastAsiaTheme="minorHAnsi" w:hAnsi="Times New Roman" w:cs="Times New Roman"/>
          <w:color w:val="auto"/>
          <w:sz w:val="32"/>
          <w:szCs w:val="32"/>
          <w:lang w:bidi="ar-SA"/>
        </w:rPr>
        <w:t>contains recipe ID, Ingredient ID, Ingredient Amount and ingredient Unit.</w:t>
      </w:r>
    </w:p>
    <w:p w14:paraId="1E95F34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detail database </w:t>
      </w:r>
      <w:r>
        <w:rPr>
          <w:rFonts w:ascii="Times New Roman" w:eastAsiaTheme="minorHAnsi" w:hAnsi="Times New Roman" w:cs="Times New Roman"/>
          <w:color w:val="auto"/>
          <w:sz w:val="32"/>
          <w:szCs w:val="32"/>
          <w:lang w:bidi="ar-SA"/>
        </w:rPr>
        <w:t>contains ingredient name, ingredient description and ingredient image</w:t>
      </w:r>
    </w:p>
    <w:p w14:paraId="79A2100D"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Ingredient store location database </w:t>
      </w:r>
      <w:r>
        <w:rPr>
          <w:rFonts w:ascii="Times New Roman" w:eastAsiaTheme="minorHAnsi" w:hAnsi="Times New Roman" w:cs="Times New Roman"/>
          <w:color w:val="auto"/>
          <w:sz w:val="32"/>
          <w:szCs w:val="32"/>
          <w:lang w:bidi="ar-SA"/>
        </w:rPr>
        <w:t>contains store location, store name, store description and store image.</w:t>
      </w:r>
    </w:p>
    <w:p w14:paraId="594EC433" w14:textId="77777777" w:rsidR="00D71A8A" w:rsidRDefault="00D71A8A" w:rsidP="00D71A8A">
      <w:pPr>
        <w:widowControl w:val="0"/>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32"/>
          <w:szCs w:val="32"/>
          <w:lang w:bidi="ar-SA"/>
        </w:rPr>
        <w:t xml:space="preserve">Cooking method database </w:t>
      </w:r>
      <w:r>
        <w:rPr>
          <w:rFonts w:ascii="Times New Roman" w:eastAsiaTheme="minorHAnsi" w:hAnsi="Times New Roman" w:cs="Times New Roman"/>
          <w:color w:val="auto"/>
          <w:sz w:val="32"/>
          <w:szCs w:val="32"/>
          <w:lang w:bidi="ar-SA"/>
        </w:rPr>
        <w:t>contains recipe id, section, cooking method description text and cooking method image.</w:t>
      </w:r>
    </w:p>
    <w:p w14:paraId="6FCB5613"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59656969" w14:textId="77777777" w:rsidR="00D71A8A"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36"/>
          <w:szCs w:val="36"/>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5" w:name="_Toc260001446"/>
      <w:r w:rsidRPr="00E34A91">
        <w:rPr>
          <w:rFonts w:ascii="Times" w:eastAsiaTheme="minorHAnsi" w:hAnsi="Times"/>
          <w:sz w:val="36"/>
          <w:szCs w:val="36"/>
          <w:lang w:bidi="ar-SA"/>
        </w:rPr>
        <w:lastRenderedPageBreak/>
        <w:t>Chapter Two: Overall Description</w:t>
      </w:r>
      <w:bookmarkEnd w:id="5"/>
    </w:p>
    <w:p w14:paraId="3B491612" w14:textId="24DD7093" w:rsidR="00E31AE0" w:rsidRDefault="00E31AE0" w:rsidP="00E34A91">
      <w:pPr>
        <w:pStyle w:val="Heading2"/>
        <w:numPr>
          <w:ilvl w:val="0"/>
          <w:numId w:val="27"/>
        </w:numPr>
        <w:rPr>
          <w:rFonts w:ascii="Times" w:hAnsi="Times"/>
          <w:color w:val="auto"/>
          <w:sz w:val="32"/>
          <w:szCs w:val="32"/>
          <w:lang w:bidi="ar-SA"/>
        </w:rPr>
      </w:pPr>
      <w:bookmarkStart w:id="6" w:name="_Toc260001447"/>
      <w:r w:rsidRPr="00E34A91">
        <w:rPr>
          <w:rFonts w:ascii="Times" w:hAnsi="Times"/>
          <w:color w:val="auto"/>
          <w:sz w:val="32"/>
          <w:szCs w:val="32"/>
          <w:lang w:bidi="ar-SA"/>
        </w:rPr>
        <w:t>Overall Description</w:t>
      </w:r>
      <w:bookmarkEnd w:id="6"/>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7"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7"/>
    </w:p>
    <w:p w14:paraId="51D5E497" w14:textId="77777777"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The Dental clinic services system is a mobile application base on ios and a web application. So this application helps users save their time to has a contact with the dental clinic by providing features such as First, making an appointment by your own. Second, unnecessary to contain appointment card by using the qr code which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A2541D5" w:rsidR="00E31AE0" w:rsidRPr="00E34A91" w:rsidRDefault="00E31AE0" w:rsidP="00E34A91">
      <w:pPr>
        <w:pStyle w:val="Heading3"/>
        <w:ind w:firstLine="720"/>
        <w:rPr>
          <w:rFonts w:ascii="Times" w:hAnsi="Times"/>
          <w:color w:val="auto"/>
          <w:sz w:val="28"/>
          <w:lang w:bidi="ar-SA"/>
        </w:rPr>
      </w:pPr>
      <w:bookmarkStart w:id="8" w:name="_Toc260001449"/>
      <w:r w:rsidRPr="00E34A91">
        <w:rPr>
          <w:rFonts w:ascii="Times" w:hAnsi="Times"/>
          <w:color w:val="auto"/>
          <w:sz w:val="28"/>
          <w:lang w:bidi="ar-SA"/>
        </w:rPr>
        <w:t>2.2</w:t>
      </w:r>
      <w:r w:rsidR="003D2684" w:rsidRPr="00E34A91">
        <w:rPr>
          <w:rFonts w:ascii="Times" w:hAnsi="Times"/>
          <w:color w:val="auto"/>
          <w:sz w:val="28"/>
          <w:lang w:bidi="ar-SA"/>
        </w:rPr>
        <w:t xml:space="preserve"> </w:t>
      </w:r>
      <w:r w:rsidRPr="00E34A91">
        <w:rPr>
          <w:rFonts w:ascii="Times" w:hAnsi="Times"/>
          <w:color w:val="auto"/>
          <w:sz w:val="28"/>
          <w:lang w:bidi="ar-SA"/>
        </w:rPr>
        <w:t>Product Features</w:t>
      </w:r>
      <w:bookmarkEnd w:id="8"/>
    </w:p>
    <w:p w14:paraId="72380047" w14:textId="6C8C39DF" w:rsidR="00E31AE0" w:rsidRPr="00E34A91" w:rsidRDefault="00E31AE0" w:rsidP="00E34A91">
      <w:pPr>
        <w:pStyle w:val="Heading3"/>
        <w:ind w:firstLine="720"/>
        <w:rPr>
          <w:rFonts w:ascii="Times" w:hAnsi="Times"/>
          <w:color w:val="auto"/>
          <w:sz w:val="28"/>
          <w:lang w:bidi="ar-SA"/>
        </w:rPr>
      </w:pPr>
      <w:bookmarkStart w:id="9" w:name="_Toc260001450"/>
      <w:r w:rsidRPr="00E34A91">
        <w:rPr>
          <w:rFonts w:ascii="Times" w:hAnsi="Times"/>
          <w:color w:val="auto"/>
          <w:sz w:val="28"/>
          <w:lang w:bidi="ar-SA"/>
        </w:rPr>
        <w:t>2.3</w:t>
      </w:r>
      <w:r w:rsidR="00CD5425" w:rsidRPr="00E34A91">
        <w:rPr>
          <w:rFonts w:ascii="Times" w:hAnsi="Times"/>
          <w:color w:val="auto"/>
          <w:sz w:val="28"/>
          <w:lang w:bidi="ar-SA"/>
        </w:rPr>
        <w:t xml:space="preserve"> </w:t>
      </w:r>
      <w:r w:rsidRPr="00E34A91">
        <w:rPr>
          <w:rFonts w:ascii="Times" w:hAnsi="Times"/>
          <w:color w:val="auto"/>
          <w:sz w:val="28"/>
          <w:lang w:bidi="ar-SA"/>
        </w:rPr>
        <w:t>User Classes and Characteristics</w:t>
      </w:r>
      <w:bookmarkEnd w:id="9"/>
    </w:p>
    <w:p w14:paraId="696FA2F2" w14:textId="7A470424" w:rsidR="00E31AE0" w:rsidRPr="00CD5425" w:rsidRDefault="00CD5425" w:rsidP="00CD5425">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The system divided users into 4</w:t>
      </w:r>
      <w:r w:rsidR="00E31AE0"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6F38B3B0" w14:textId="77777777" w:rsidR="00CD5425" w:rsidRDefault="00CD5425" w:rsidP="00CD5425">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0303D916" w14:textId="2D0A8CC3" w:rsidR="00CD5425" w:rsidRDefault="00CD5425" w:rsidP="00CD5425">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This group of person who already register for the system that receives patientID from the dental clinic, they can use the application both in web application and mobile application. Patient uses patientID to login and to make an appointment with the dental clinic.</w:t>
      </w:r>
      <w:r w:rsidR="00E31AE0"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The patient is able to:</w:t>
      </w:r>
    </w:p>
    <w:p w14:paraId="08C6CF5D" w14:textId="38A979BA" w:rsidR="00CD5425" w:rsidRP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receive the pateintID from the dental clinic</w:t>
      </w:r>
    </w:p>
    <w:p w14:paraId="6879A56E"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77FF914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make an appointment with dental clinic and also change the appointment date</w:t>
      </w:r>
    </w:p>
    <w:p w14:paraId="0CD1BA43"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get the dental information </w:t>
      </w:r>
    </w:p>
    <w:p w14:paraId="17E43575"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get the suggestion from the dentist</w:t>
      </w:r>
    </w:p>
    <w:p w14:paraId="4B0B32C8" w14:textId="77777777" w:rsidR="00B2583E"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Patient can estimate the dental treatment cost</w:t>
      </w:r>
    </w:p>
    <w:p w14:paraId="385F0E6C" w14:textId="07A80CAF" w:rsidR="00CD5425" w:rsidRDefault="00CD5425"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qr code which contains the personal information  </w:t>
      </w:r>
    </w:p>
    <w:p w14:paraId="52A74ABC" w14:textId="77777777" w:rsidR="00B2583E" w:rsidRDefault="00B2583E" w:rsidP="00B2583E">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4122BF47" w14:textId="3CA58518" w:rsid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Visitor</w:t>
      </w:r>
    </w:p>
    <w:p w14:paraId="6D10DAA3" w14:textId="56E83C8F" w:rsidR="00B2583E" w:rsidRDefault="00B2583E" w:rsidP="00B2583E">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w:t>
      </w:r>
      <w:r>
        <w:rPr>
          <w:rFonts w:ascii="Times New Roman" w:eastAsiaTheme="minorHAnsi" w:hAnsi="Times New Roman" w:cs="Times New Roman"/>
          <w:color w:val="auto"/>
          <w:sz w:val="24"/>
          <w:szCs w:val="24"/>
          <w:lang w:bidi="ar-SA"/>
        </w:rPr>
        <w:t xml:space="preserve">cannot login but they can make an appointment. After they confirm they will receive </w:t>
      </w:r>
      <w:r w:rsidRPr="00B2583E">
        <w:rPr>
          <w:rFonts w:ascii="Times" w:eastAsiaTheme="minorHAnsi" w:hAnsi="Times" w:cs="Ayuthaya"/>
          <w:color w:val="auto"/>
          <w:sz w:val="24"/>
          <w:szCs w:val="24"/>
          <w:lang w:bidi="ar-SA"/>
        </w:rPr>
        <w:t xml:space="preserve">temporary patient </w:t>
      </w:r>
      <w:r w:rsidRPr="00B2583E">
        <w:rPr>
          <w:rFonts w:ascii="Times" w:eastAsiaTheme="minorHAnsi" w:hAnsi="Times" w:cs="Times New Roman"/>
          <w:color w:val="auto"/>
          <w:sz w:val="24"/>
          <w:szCs w:val="24"/>
          <w:lang w:bidi="ar-SA"/>
        </w:rPr>
        <w:t>from</w:t>
      </w:r>
      <w:r w:rsidRPr="00CD5425">
        <w:rPr>
          <w:rFonts w:ascii="Times New Roman" w:eastAsiaTheme="minorHAnsi" w:hAnsi="Times New Roman" w:cs="Times New Roman"/>
          <w:color w:val="auto"/>
          <w:sz w:val="24"/>
          <w:szCs w:val="24"/>
          <w:lang w:bidi="ar-SA"/>
        </w:rPr>
        <w:t xml:space="preserve"> the dental clinic, they can use the application both in web application and mobile application.</w:t>
      </w:r>
      <w:r w:rsidRPr="00CD5425">
        <w:rPr>
          <w:rFonts w:ascii="Symbol" w:eastAsiaTheme="minorHAnsi" w:hAnsi="Symbol" w:cs="Symbol"/>
          <w:color w:val="auto"/>
          <w:sz w:val="24"/>
          <w:szCs w:val="24"/>
          <w:lang w:bidi="ar-SA"/>
        </w:rPr>
        <w:tab/>
      </w:r>
      <w:r w:rsidRPr="00CD5425">
        <w:rPr>
          <w:rFonts w:ascii="Times New Roman" w:eastAsiaTheme="minorHAnsi" w:hAnsi="Times New Roman" w:cs="Times New Roman"/>
          <w:color w:val="auto"/>
          <w:sz w:val="24"/>
          <w:szCs w:val="24"/>
          <w:lang w:bidi="ar-SA"/>
        </w:rPr>
        <w:t xml:space="preserve">The </w:t>
      </w:r>
      <w:r>
        <w:rPr>
          <w:rFonts w:ascii="Times New Roman" w:eastAsiaTheme="minorHAnsi" w:hAnsi="Times New Roman" w:cs="Times New Roman"/>
          <w:color w:val="auto"/>
          <w:sz w:val="24"/>
          <w:szCs w:val="24"/>
          <w:lang w:bidi="ar-SA"/>
        </w:rPr>
        <w:t>visitor</w:t>
      </w:r>
      <w:r w:rsidRPr="00CD5425">
        <w:rPr>
          <w:rFonts w:ascii="Times New Roman" w:eastAsiaTheme="minorHAnsi" w:hAnsi="Times New Roman" w:cs="Times New Roman"/>
          <w:color w:val="auto"/>
          <w:sz w:val="24"/>
          <w:szCs w:val="24"/>
          <w:lang w:bidi="ar-SA"/>
        </w:rPr>
        <w:t xml:space="preserve"> is able to:</w:t>
      </w:r>
    </w:p>
    <w:p w14:paraId="3AA082DF" w14:textId="44B49F36" w:rsidR="00B2583E" w:rsidRP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receive the </w:t>
      </w:r>
      <w:r>
        <w:rPr>
          <w:rFonts w:ascii="Times" w:eastAsiaTheme="minorHAnsi" w:hAnsi="Times" w:cs="Times"/>
          <w:color w:val="auto"/>
          <w:sz w:val="24"/>
          <w:szCs w:val="24"/>
          <w:lang w:bidi="ar-SA"/>
        </w:rPr>
        <w:t xml:space="preserve">temporary </w:t>
      </w:r>
      <w:r w:rsidRPr="00B2583E">
        <w:rPr>
          <w:rFonts w:ascii="Times" w:eastAsiaTheme="minorHAnsi" w:hAnsi="Times" w:cs="Times"/>
          <w:color w:val="auto"/>
          <w:sz w:val="24"/>
          <w:szCs w:val="24"/>
          <w:lang w:bidi="ar-SA"/>
        </w:rPr>
        <w:t>pateintID from the dental clinic</w:t>
      </w:r>
    </w:p>
    <w:p w14:paraId="3AC96EF7" w14:textId="7769588E"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 can login to the website and the mobile application</w:t>
      </w:r>
    </w:p>
    <w:p w14:paraId="5CB2DE48" w14:textId="3C474099"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make an appointment with dental clinic and also change the appointment date</w:t>
      </w:r>
    </w:p>
    <w:p w14:paraId="55066737" w14:textId="72340A4C"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dental information </w:t>
      </w:r>
    </w:p>
    <w:p w14:paraId="71B29ADE" w14:textId="198E2136"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Visitor</w:t>
      </w:r>
      <w:r w:rsidRPr="00B2583E">
        <w:rPr>
          <w:rFonts w:ascii="Times" w:eastAsiaTheme="minorHAnsi" w:hAnsi="Times" w:cs="Times"/>
          <w:color w:val="auto"/>
          <w:sz w:val="24"/>
          <w:szCs w:val="24"/>
          <w:lang w:bidi="ar-SA"/>
        </w:rPr>
        <w:t xml:space="preserve"> can get the suggestion from the dentist</w:t>
      </w:r>
    </w:p>
    <w:p w14:paraId="6BEC3A72" w14:textId="28F98CC2"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Visitor </w:t>
      </w:r>
      <w:r w:rsidRPr="00B2583E">
        <w:rPr>
          <w:rFonts w:ascii="Times" w:eastAsiaTheme="minorHAnsi" w:hAnsi="Times" w:cs="Times"/>
          <w:color w:val="auto"/>
          <w:sz w:val="24"/>
          <w:szCs w:val="24"/>
          <w:lang w:bidi="ar-SA"/>
        </w:rPr>
        <w:t>can estimate the dental treatment cost</w:t>
      </w:r>
    </w:p>
    <w:p w14:paraId="66ED8561" w14:textId="084CFA51" w:rsidR="00B2583E" w:rsidRDefault="00B2583E" w:rsidP="00B2583E">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Visitor</w:t>
      </w:r>
      <w:r w:rsidRPr="00B2583E">
        <w:rPr>
          <w:rFonts w:ascii="Times" w:eastAsiaTheme="minorHAnsi" w:hAnsi="Times" w:cs="Times"/>
          <w:color w:val="auto"/>
          <w:sz w:val="24"/>
          <w:szCs w:val="24"/>
          <w:lang w:bidi="ar-SA"/>
        </w:rPr>
        <w:t xml:space="preserve"> can receive the qr code which contains the personal information  </w:t>
      </w:r>
    </w:p>
    <w:p w14:paraId="0C2BB2F2" w14:textId="77777777" w:rsidR="00B2583E" w:rsidRPr="00B2583E" w:rsidRDefault="00B2583E" w:rsidP="007C6002">
      <w:pPr>
        <w:pStyle w:val="ListParagraph"/>
        <w:widowControl w:val="0"/>
        <w:autoSpaceDE w:val="0"/>
        <w:autoSpaceDN w:val="0"/>
        <w:adjustRightInd w:val="0"/>
        <w:spacing w:after="240" w:line="240" w:lineRule="auto"/>
        <w:ind w:left="1440"/>
        <w:rPr>
          <w:rFonts w:ascii="Times" w:eastAsiaTheme="minorHAnsi" w:hAnsi="Times" w:cs="Times"/>
          <w:color w:val="auto"/>
          <w:sz w:val="24"/>
          <w:szCs w:val="24"/>
          <w:lang w:bidi="ar-SA"/>
        </w:rPr>
      </w:pPr>
    </w:p>
    <w:p w14:paraId="773F783E" w14:textId="74F2C245" w:rsidR="00B2583E" w:rsidRPr="00B2583E" w:rsidRDefault="00B2583E" w:rsidP="00B2583E">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4C5A0FA1" w14:textId="5F44938B" w:rsidR="00E31AE0" w:rsidRDefault="00B2583E" w:rsidP="00B2583E">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007C6002"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sidR="007C6002">
        <w:rPr>
          <w:rFonts w:ascii="Times New Roman" w:eastAsiaTheme="minorHAnsi" w:hAnsi="Times New Roman" w:cs="Times New Roman"/>
          <w:color w:val="auto"/>
          <w:sz w:val="24"/>
          <w:szCs w:val="24"/>
          <w:lang w:bidi="ar-SA"/>
        </w:rPr>
        <w:t>Officer</w:t>
      </w:r>
      <w:r w:rsidR="007C6002" w:rsidRPr="007C6002">
        <w:rPr>
          <w:rFonts w:ascii="Times New Roman" w:eastAsiaTheme="minorHAnsi" w:hAnsi="Times New Roman" w:cs="Times New Roman"/>
          <w:color w:val="auto"/>
          <w:sz w:val="24"/>
          <w:szCs w:val="24"/>
          <w:lang w:bidi="ar-SA"/>
        </w:rPr>
        <w:t xml:space="preserve"> is able to:</w:t>
      </w:r>
    </w:p>
    <w:p w14:paraId="198C64A2" w14:textId="13B5D15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officerID</w:t>
      </w:r>
    </w:p>
    <w:p w14:paraId="3290C23A" w14:textId="0C9C22CD" w:rsidR="007C6002" w:rsidRP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pateintID, dentistID to both users</w:t>
      </w:r>
    </w:p>
    <w:p w14:paraId="39E10C12" w14:textId="474063A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0998D56D" w14:textId="4D3D4A32"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0C3AF7B3" w14:textId="1070337B"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43543489" w14:textId="5E3346D1"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all the information into the database</w:t>
      </w:r>
    </w:p>
    <w:p w14:paraId="3B73A2A4" w14:textId="1FC9CEF9"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provide the qr code to patient and visitor</w:t>
      </w:r>
    </w:p>
    <w:p w14:paraId="301E4FAF" w14:textId="70109C9F" w:rsidR="007C6002" w:rsidRPr="00B2583E" w:rsidRDefault="007C6002" w:rsidP="007C6002">
      <w:pPr>
        <w:pStyle w:val="ListParagraph"/>
        <w:widowControl w:val="0"/>
        <w:numPr>
          <w:ilvl w:val="0"/>
          <w:numId w:val="25"/>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15E3AED0" w14:textId="10CAD31F" w:rsidR="007C6002" w:rsidRDefault="007C6002" w:rsidP="007C6002">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 xml:space="preserve">This group of person who has the highest privilege in the system.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5AB62AEA" w14:textId="7933D424"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system by using dentistID</w:t>
      </w:r>
    </w:p>
    <w:p w14:paraId="291A3BC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manage the dental clinic schedule</w:t>
      </w:r>
    </w:p>
    <w:p w14:paraId="6E74F000"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patient appointment</w:t>
      </w:r>
    </w:p>
    <w:p w14:paraId="1728299D" w14:textId="77777777" w:rsidR="007C6002" w:rsidRDefault="007C6002" w:rsidP="007C6002">
      <w:pPr>
        <w:pStyle w:val="ListParagraph"/>
        <w:widowControl w:val="0"/>
        <w:numPr>
          <w:ilvl w:val="1"/>
          <w:numId w:val="25"/>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make the dentist appointment</w:t>
      </w:r>
    </w:p>
    <w:p w14:paraId="6270D1FA" w14:textId="77777777" w:rsidR="00D71A8A" w:rsidRDefault="007C6002" w:rsidP="007C6002">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sidR="00D71A8A">
        <w:rPr>
          <w:rFonts w:ascii="Times" w:eastAsiaTheme="minorHAnsi" w:hAnsi="Times" w:cs="Times"/>
          <w:b/>
          <w:color w:val="auto"/>
          <w:sz w:val="28"/>
          <w:lang w:bidi="ar-SA"/>
        </w:rPr>
        <w:tab/>
      </w:r>
    </w:p>
    <w:p w14:paraId="647519AA" w14:textId="4256B644" w:rsidR="00E31AE0" w:rsidRPr="00E34A91" w:rsidRDefault="00E34A91" w:rsidP="00E34A91">
      <w:pPr>
        <w:pStyle w:val="Heading3"/>
        <w:rPr>
          <w:rFonts w:ascii="Times" w:hAnsi="Times"/>
          <w:color w:val="auto"/>
          <w:sz w:val="28"/>
          <w:lang w:bidi="ar-SA"/>
        </w:rPr>
      </w:pPr>
      <w:r>
        <w:rPr>
          <w:lang w:bidi="ar-SA"/>
        </w:rPr>
        <w:tab/>
      </w:r>
      <w:bookmarkStart w:id="10" w:name="_Toc260001451"/>
      <w:r w:rsidR="00E31AE0" w:rsidRPr="00E34A91">
        <w:rPr>
          <w:rFonts w:ascii="Times" w:hAnsi="Times"/>
          <w:color w:val="auto"/>
          <w:sz w:val="28"/>
          <w:lang w:bidi="ar-SA"/>
        </w:rPr>
        <w:t>2.4</w:t>
      </w:r>
      <w:r w:rsidR="007C6002" w:rsidRPr="00E34A91">
        <w:rPr>
          <w:rFonts w:ascii="Times" w:hAnsi="Times"/>
          <w:color w:val="auto"/>
          <w:sz w:val="28"/>
          <w:lang w:bidi="ar-SA"/>
        </w:rPr>
        <w:t xml:space="preserve"> </w:t>
      </w:r>
      <w:r w:rsidR="00E31AE0" w:rsidRPr="00E34A91">
        <w:rPr>
          <w:rFonts w:ascii="Times" w:hAnsi="Times"/>
          <w:color w:val="auto"/>
          <w:sz w:val="28"/>
          <w:lang w:bidi="ar-SA"/>
        </w:rPr>
        <w:t>Operation Environment</w:t>
      </w:r>
      <w:bookmarkEnd w:id="10"/>
    </w:p>
    <w:p w14:paraId="27ACCEDF"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Server Environment</w:t>
      </w:r>
    </w:p>
    <w:p w14:paraId="2B88FA7C" w14:textId="77777777"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This system supports windows server platform which capable of web-server, database-server and internet connection. The system also requires at least 10 gigabytes for a database and at least 4 gigabytes of main memory (RAM) for managing with a lot of customer’s session at peak hour.</w:t>
      </w:r>
    </w:p>
    <w:p w14:paraId="40FE26BC"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Client Environment</w:t>
      </w:r>
    </w:p>
    <w:p w14:paraId="7120E345" w14:textId="40A407C8" w:rsidR="00E31AE0" w:rsidRPr="007C6002" w:rsidRDefault="00E31AE0" w:rsidP="00D71A8A">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The system supports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 xml:space="preserve">platform which capable of internet connection. </w:t>
      </w:r>
      <w:r w:rsidR="00D71A8A">
        <w:rPr>
          <w:rFonts w:ascii="Times New Roman" w:eastAsiaTheme="minorHAnsi" w:hAnsi="Times New Roman" w:cs="Times New Roman"/>
          <w:color w:val="auto"/>
          <w:sz w:val="24"/>
          <w:szCs w:val="24"/>
          <w:lang w:bidi="ar-SA"/>
        </w:rPr>
        <w:t>Patient</w:t>
      </w:r>
      <w:r w:rsidRPr="007C6002">
        <w:rPr>
          <w:rFonts w:ascii="Times New Roman" w:eastAsiaTheme="minorHAnsi" w:hAnsi="Times New Roman" w:cs="Times New Roman"/>
          <w:color w:val="auto"/>
          <w:sz w:val="24"/>
          <w:szCs w:val="24"/>
          <w:lang w:bidi="ar-SA"/>
        </w:rPr>
        <w:t xml:space="preserve"> m</w:t>
      </w:r>
      <w:r w:rsidR="00D71A8A">
        <w:rPr>
          <w:rFonts w:ascii="Times New Roman" w:eastAsiaTheme="minorHAnsi" w:hAnsi="Times New Roman" w:cs="Times New Roman"/>
          <w:color w:val="auto"/>
          <w:sz w:val="24"/>
          <w:szCs w:val="24"/>
          <w:lang w:bidi="ar-SA"/>
        </w:rPr>
        <w:t xml:space="preserve">ay need the at least version 7 </w:t>
      </w:r>
      <w:r w:rsidRPr="007C6002">
        <w:rPr>
          <w:rFonts w:ascii="Times New Roman" w:eastAsiaTheme="minorHAnsi" w:hAnsi="Times New Roman" w:cs="Times New Roman"/>
          <w:color w:val="auto"/>
          <w:sz w:val="24"/>
          <w:szCs w:val="24"/>
          <w:lang w:bidi="ar-SA"/>
        </w:rPr>
        <w:t>in order to make the system can run properly</w:t>
      </w:r>
      <w:r w:rsidR="00D71A8A">
        <w:rPr>
          <w:rFonts w:ascii="Times New Roman" w:eastAsiaTheme="minorHAnsi" w:hAnsi="Times New Roman" w:cs="Times New Roman"/>
          <w:color w:val="auto"/>
          <w:sz w:val="24"/>
          <w:szCs w:val="24"/>
          <w:lang w:bidi="ar-SA"/>
        </w:rPr>
        <w:t>.</w:t>
      </w:r>
      <w:r w:rsidRPr="007C6002">
        <w:rPr>
          <w:rFonts w:ascii="Times New Roman" w:eastAsiaTheme="minorHAnsi" w:hAnsi="Times New Roman" w:cs="Times New Roman"/>
          <w:color w:val="auto"/>
          <w:sz w:val="24"/>
          <w:szCs w:val="24"/>
          <w:lang w:bidi="ar-SA"/>
        </w:rPr>
        <w:t>The system also requires at least 1 gigahertz for processor (CPU), at least 16 gigabytes for hard disk space and at least 2 gigabytes of main memory (RAM) for managing with a lot of customer’s session at peak hour.</w:t>
      </w:r>
    </w:p>
    <w:p w14:paraId="15BBBA44" w14:textId="6FB9E964" w:rsidR="00E31AE0" w:rsidRPr="00E34A91" w:rsidRDefault="00E31AE0" w:rsidP="00E34A91">
      <w:pPr>
        <w:pStyle w:val="Heading3"/>
        <w:ind w:firstLine="720"/>
        <w:rPr>
          <w:rFonts w:ascii="Times" w:hAnsi="Times"/>
          <w:color w:val="auto"/>
          <w:sz w:val="28"/>
          <w:lang w:bidi="ar-SA"/>
        </w:rPr>
      </w:pPr>
      <w:bookmarkStart w:id="11" w:name="_Toc260001452"/>
      <w:r w:rsidRPr="00E34A91">
        <w:rPr>
          <w:rFonts w:ascii="Times" w:hAnsi="Times"/>
          <w:color w:val="auto"/>
          <w:sz w:val="28"/>
          <w:lang w:bidi="ar-SA"/>
        </w:rPr>
        <w:t>2.5</w:t>
      </w:r>
      <w:r w:rsidR="00D71A8A" w:rsidRPr="00E34A91">
        <w:rPr>
          <w:rFonts w:ascii="Times" w:hAnsi="Times"/>
          <w:color w:val="auto"/>
          <w:sz w:val="28"/>
          <w:lang w:bidi="ar-SA"/>
        </w:rPr>
        <w:t xml:space="preserve"> </w:t>
      </w:r>
      <w:r w:rsidRPr="00E34A91">
        <w:rPr>
          <w:rFonts w:ascii="Times" w:hAnsi="Times"/>
          <w:color w:val="auto"/>
          <w:sz w:val="28"/>
          <w:lang w:bidi="ar-SA"/>
        </w:rPr>
        <w:t>Design and Implementation Constraints</w:t>
      </w:r>
      <w:bookmarkEnd w:id="11"/>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609B42F8" w:rsidR="00E31AE0" w:rsidRPr="007C6002" w:rsidRDefault="00E31AE0" w:rsidP="00E31AE0">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xml:space="preserve">-  The application work on only </w:t>
      </w:r>
      <w:r w:rsidR="00D71A8A">
        <w:rPr>
          <w:rFonts w:ascii="Times New Roman" w:eastAsiaTheme="minorHAnsi" w:hAnsi="Times New Roman" w:cs="Times New Roman"/>
          <w:color w:val="auto"/>
          <w:sz w:val="24"/>
          <w:szCs w:val="24"/>
          <w:lang w:bidi="ar-SA"/>
        </w:rPr>
        <w:t xml:space="preserve">ios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445020FA" w14:textId="77777777" w:rsidR="00D71A8A" w:rsidRDefault="00E31AE0" w:rsidP="00D71A8A">
      <w:pPr>
        <w:widowControl w:val="0"/>
        <w:numPr>
          <w:ilvl w:val="0"/>
          <w:numId w:val="24"/>
        </w:numPr>
        <w:tabs>
          <w:tab w:val="left" w:pos="220"/>
          <w:tab w:val="left" w:pos="720"/>
        </w:tabs>
        <w:autoSpaceDE w:val="0"/>
        <w:autoSpaceDN w:val="0"/>
        <w:adjustRightInd w:val="0"/>
        <w:spacing w:after="240" w:line="240" w:lineRule="auto"/>
        <w:ind w:hanging="720"/>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ab/>
      </w:r>
      <w:r w:rsidRPr="007C6002">
        <w:rPr>
          <w:rFonts w:ascii="Times New Roman" w:eastAsiaTheme="minorHAnsi" w:hAnsi="Times New Roman" w:cs="Times New Roman"/>
          <w:color w:val="auto"/>
          <w:sz w:val="24"/>
          <w:szCs w:val="24"/>
          <w:lang w:bidi="ar-SA"/>
        </w:rPr>
        <w:tab/>
        <w:t>-  The application is requi</w:t>
      </w:r>
      <w:r w:rsidR="00D71A8A">
        <w:rPr>
          <w:rFonts w:ascii="Times New Roman" w:eastAsiaTheme="minorHAnsi" w:hAnsi="Times New Roman" w:cs="Times New Roman"/>
          <w:color w:val="auto"/>
          <w:sz w:val="24"/>
          <w:szCs w:val="24"/>
          <w:lang w:bidi="ar-SA"/>
        </w:rPr>
        <w:t xml:space="preserve">res the internet connection. </w:t>
      </w:r>
    </w:p>
    <w:p w14:paraId="080D8E4B" w14:textId="6F309621" w:rsidR="00D71A8A"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t>The application provide to user who is already registering in the system</w:t>
      </w:r>
      <w:r w:rsidR="00D71A8A">
        <w:rPr>
          <w:rFonts w:ascii="Times New Roman" w:eastAsiaTheme="minorHAnsi" w:hAnsi="Times New Roman" w:cs="Times New Roman"/>
          <w:color w:val="auto"/>
          <w:sz w:val="24"/>
          <w:szCs w:val="24"/>
          <w:lang w:bidi="ar-SA"/>
        </w:rPr>
        <w:t xml:space="preserve"> and also who is not</w:t>
      </w:r>
      <w:r w:rsidRPr="00D71A8A">
        <w:rPr>
          <w:rFonts w:ascii="Times New Roman" w:eastAsiaTheme="minorHAnsi" w:hAnsi="Times New Roman" w:cs="Times New Roman"/>
          <w:color w:val="auto"/>
          <w:sz w:val="24"/>
          <w:szCs w:val="24"/>
          <w:lang w:bidi="ar-SA"/>
        </w:rPr>
        <w:t>.</w:t>
      </w:r>
    </w:p>
    <w:p w14:paraId="7D260998" w14:textId="3F43D4A4" w:rsidR="00E31AE0" w:rsidRPr="00D71A8A" w:rsidRDefault="00E31AE0" w:rsidP="00D71A8A">
      <w:pPr>
        <w:widowControl w:val="0"/>
        <w:numPr>
          <w:ilvl w:val="0"/>
          <w:numId w:val="26"/>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D71A8A">
        <w:rPr>
          <w:rFonts w:ascii="Times New Roman" w:eastAsiaTheme="minorHAnsi" w:hAnsi="Times New Roman" w:cs="Times New Roman"/>
          <w:color w:val="auto"/>
          <w:sz w:val="24"/>
          <w:szCs w:val="24"/>
          <w:lang w:bidi="ar-SA"/>
        </w:rPr>
        <w:lastRenderedPageBreak/>
        <w:t xml:space="preserve">The application has to </w:t>
      </w:r>
      <w:r w:rsidR="00D71A8A">
        <w:rPr>
          <w:rFonts w:ascii="Times New Roman" w:eastAsiaTheme="minorHAnsi" w:hAnsi="Times New Roman" w:cs="Times New Roman"/>
          <w:color w:val="auto"/>
          <w:sz w:val="24"/>
          <w:szCs w:val="24"/>
          <w:lang w:bidi="ar-SA"/>
        </w:rPr>
        <w:t>send the qr code to the dental clinics’ patient and visitor who has an appointment with the clinic</w:t>
      </w:r>
    </w:p>
    <w:p w14:paraId="374B09CD" w14:textId="22657F23" w:rsidR="00E31AE0" w:rsidRDefault="00E31AE0" w:rsidP="00E31AE0">
      <w:pPr>
        <w:widowControl w:val="0"/>
        <w:autoSpaceDE w:val="0"/>
        <w:autoSpaceDN w:val="0"/>
        <w:adjustRightInd w:val="0"/>
        <w:spacing w:line="240" w:lineRule="auto"/>
        <w:rPr>
          <w:rFonts w:ascii="Times" w:eastAsiaTheme="minorHAnsi" w:hAnsi="Times" w:cs="Times"/>
          <w:color w:val="auto"/>
          <w:sz w:val="24"/>
          <w:szCs w:val="24"/>
          <w:lang w:bidi="ar-SA"/>
        </w:rPr>
      </w:pPr>
      <w:r w:rsidRPr="007C6002">
        <w:rPr>
          <w:rFonts w:ascii="Times" w:eastAsiaTheme="minorHAnsi" w:hAnsi="Times" w:cs="Times"/>
          <w:noProof/>
          <w:color w:val="auto"/>
          <w:sz w:val="24"/>
          <w:szCs w:val="24"/>
          <w:lang w:bidi="ar-SA"/>
        </w:rPr>
        <w:drawing>
          <wp:inline distT="0" distB="0" distL="0" distR="0" wp14:anchorId="5D31C0A7" wp14:editId="721B7507">
            <wp:extent cx="1204595" cy="17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4595" cy="178435"/>
                    </a:xfrm>
                    <a:prstGeom prst="rect">
                      <a:avLst/>
                    </a:prstGeom>
                    <a:noFill/>
                    <a:ln>
                      <a:noFill/>
                    </a:ln>
                  </pic:spPr>
                </pic:pic>
              </a:graphicData>
            </a:graphic>
          </wp:inline>
        </w:drawing>
      </w:r>
    </w:p>
    <w:p w14:paraId="3F2E9EFD" w14:textId="28A57D2B" w:rsidR="00E903AC" w:rsidRPr="000666EB" w:rsidRDefault="00E903AC" w:rsidP="000666EB">
      <w:pPr>
        <w:pStyle w:val="Heading1"/>
        <w:rPr>
          <w:rFonts w:ascii="Times" w:eastAsiaTheme="minorHAnsi" w:hAnsi="Times"/>
          <w:sz w:val="36"/>
          <w:szCs w:val="36"/>
          <w:lang w:bidi="ar-SA"/>
        </w:rPr>
      </w:pPr>
      <w:bookmarkStart w:id="12" w:name="_Toc260001453"/>
      <w:r w:rsidRPr="000666EB">
        <w:rPr>
          <w:rFonts w:ascii="Times" w:eastAsiaTheme="minorHAnsi" w:hAnsi="Times"/>
          <w:sz w:val="36"/>
          <w:szCs w:val="36"/>
          <w:lang w:bidi="ar-SA"/>
        </w:rPr>
        <w:t xml:space="preserve">Chapter Three: </w:t>
      </w:r>
      <w:bookmarkEnd w:id="12"/>
      <w:r w:rsidR="00F26A11">
        <w:rPr>
          <w:rFonts w:ascii="Times" w:eastAsiaTheme="minorHAnsi" w:hAnsi="Times"/>
          <w:sz w:val="36"/>
          <w:szCs w:val="36"/>
          <w:lang w:bidi="ar-SA"/>
        </w:rPr>
        <w:t>System Architecture</w:t>
      </w:r>
    </w:p>
    <w:p w14:paraId="1C5EA96D" w14:textId="77777777" w:rsidR="00EF4B17" w:rsidRDefault="00E903AC" w:rsidP="00E34A91">
      <w:pPr>
        <w:pStyle w:val="Heading2"/>
        <w:rPr>
          <w:rFonts w:ascii="Times" w:hAnsi="Times"/>
          <w:color w:val="auto"/>
          <w:sz w:val="32"/>
          <w:szCs w:val="32"/>
          <w:lang w:bidi="ar-SA"/>
        </w:rPr>
        <w:sectPr w:rsidR="00EF4B17" w:rsidSect="00FB7C6B">
          <w:footerReference w:type="default" r:id="rId15"/>
          <w:pgSz w:w="11906" w:h="16838"/>
          <w:pgMar w:top="1440" w:right="1440" w:bottom="1440" w:left="1440" w:header="708" w:footer="708" w:gutter="0"/>
          <w:cols w:space="708"/>
          <w:docGrid w:linePitch="360"/>
        </w:sectPr>
      </w:pPr>
      <w:bookmarkStart w:id="13" w:name="_Toc260001454"/>
      <w:r w:rsidRPr="00E34A91">
        <w:rPr>
          <w:rFonts w:ascii="Times" w:hAnsi="Times"/>
          <w:color w:val="auto"/>
          <w:sz w:val="32"/>
          <w:szCs w:val="32"/>
          <w:lang w:bidi="ar-SA"/>
        </w:rPr>
        <w:t xml:space="preserve">3. </w:t>
      </w:r>
      <w:bookmarkEnd w:id="13"/>
      <w:r w:rsidR="00EF4B17">
        <w:rPr>
          <w:rFonts w:ascii="Times" w:hAnsi="Times"/>
          <w:color w:val="auto"/>
          <w:sz w:val="32"/>
          <w:szCs w:val="32"/>
          <w:lang w:bidi="ar-SA"/>
        </w:rPr>
        <w:t>System Architecture</w:t>
      </w:r>
    </w:p>
    <w:p w14:paraId="6DEC23F6" w14:textId="3A81B08B" w:rsidR="00EF4B17" w:rsidRDefault="00EF4B17" w:rsidP="00E34A91">
      <w:pPr>
        <w:pStyle w:val="Heading2"/>
        <w:rPr>
          <w:rFonts w:ascii="Times" w:hAnsi="Times"/>
          <w:color w:val="auto"/>
          <w:sz w:val="32"/>
          <w:szCs w:val="32"/>
          <w:lang w:bidi="ar-SA"/>
        </w:rPr>
        <w:sectPr w:rsidR="00EF4B17" w:rsidSect="00FB7C6B">
          <w:pgSz w:w="11906" w:h="16838"/>
          <w:pgMar w:top="1440" w:right="1440" w:bottom="1440" w:left="1440" w:header="708" w:footer="708" w:gutter="0"/>
          <w:cols w:space="708"/>
          <w:docGrid w:linePitch="360"/>
        </w:sectPr>
      </w:pPr>
    </w:p>
    <w:p w14:paraId="3AE48D3A" w14:textId="00743DDF" w:rsidR="00222DE0" w:rsidRPr="00E34A91" w:rsidRDefault="00222DE0" w:rsidP="00E34A91">
      <w:pPr>
        <w:pStyle w:val="Heading1"/>
        <w:rPr>
          <w:rFonts w:ascii="Times" w:eastAsiaTheme="minorHAnsi" w:hAnsi="Times"/>
          <w:sz w:val="36"/>
          <w:szCs w:val="36"/>
          <w:lang w:bidi="ar-SA"/>
        </w:rPr>
      </w:pPr>
      <w:bookmarkStart w:id="14" w:name="_Toc260001457"/>
      <w:r w:rsidRPr="00E34A91">
        <w:rPr>
          <w:rFonts w:ascii="Times" w:eastAsiaTheme="minorHAnsi" w:hAnsi="Times"/>
          <w:sz w:val="36"/>
          <w:szCs w:val="36"/>
          <w:lang w:bidi="ar-SA"/>
        </w:rPr>
        <w:lastRenderedPageBreak/>
        <w:t xml:space="preserve">Chapter Four: </w:t>
      </w:r>
      <w:bookmarkEnd w:id="14"/>
      <w:r w:rsidR="00F26A11">
        <w:rPr>
          <w:rFonts w:ascii="Times" w:eastAsiaTheme="minorHAnsi" w:hAnsi="Times"/>
          <w:sz w:val="36"/>
          <w:szCs w:val="36"/>
          <w:lang w:bidi="ar-SA"/>
        </w:rPr>
        <w:t>Detail Design</w:t>
      </w:r>
    </w:p>
    <w:p w14:paraId="52552471" w14:textId="24F0E1A6" w:rsidR="00222DE0" w:rsidRPr="00E34A91" w:rsidRDefault="00222DE0" w:rsidP="00E34A91">
      <w:pPr>
        <w:pStyle w:val="Heading2"/>
        <w:rPr>
          <w:rFonts w:ascii="Times" w:hAnsi="Times" w:cs="Times"/>
          <w:color w:val="auto"/>
          <w:sz w:val="32"/>
          <w:szCs w:val="32"/>
          <w:lang w:bidi="ar-SA"/>
        </w:rPr>
      </w:pPr>
      <w:bookmarkStart w:id="15" w:name="_Toc260001458"/>
      <w:r w:rsidRPr="00E34A91">
        <w:rPr>
          <w:rFonts w:ascii="Times" w:hAnsi="Times" w:cs="Times"/>
          <w:color w:val="auto"/>
          <w:sz w:val="32"/>
          <w:szCs w:val="32"/>
          <w:lang w:bidi="ar-SA"/>
        </w:rPr>
        <w:t xml:space="preserve">4. </w:t>
      </w:r>
      <w:bookmarkEnd w:id="15"/>
      <w:r w:rsidR="00F26A11">
        <w:rPr>
          <w:rFonts w:ascii="Times" w:hAnsi="Times"/>
          <w:color w:val="auto"/>
          <w:sz w:val="32"/>
          <w:szCs w:val="32"/>
          <w:lang w:bidi="ar-SA"/>
        </w:rPr>
        <w:t>Detail Design</w:t>
      </w:r>
    </w:p>
    <w:p w14:paraId="2763F551" w14:textId="00D4B161" w:rsidR="00222DE0" w:rsidRPr="00E34A91" w:rsidRDefault="00222DE0" w:rsidP="00EF4B17">
      <w:pPr>
        <w:pStyle w:val="Heading3"/>
        <w:ind w:firstLine="720"/>
        <w:rPr>
          <w:rFonts w:ascii="Times" w:eastAsiaTheme="minorHAnsi" w:hAnsi="Times" w:cs="Times"/>
          <w:color w:val="auto"/>
          <w:sz w:val="28"/>
          <w:lang w:bidi="ar-SA"/>
        </w:rPr>
      </w:pPr>
      <w:bookmarkStart w:id="16" w:name="_Toc260001459"/>
      <w:r w:rsidRPr="00E34A91">
        <w:rPr>
          <w:rFonts w:ascii="Times" w:eastAsiaTheme="minorHAnsi" w:hAnsi="Times" w:cs="Times"/>
          <w:color w:val="auto"/>
          <w:sz w:val="28"/>
          <w:lang w:bidi="ar-SA"/>
        </w:rPr>
        <w:t xml:space="preserve">4.1 </w:t>
      </w:r>
      <w:bookmarkEnd w:id="16"/>
      <w:r w:rsidR="00F26A11">
        <w:rPr>
          <w:rFonts w:ascii="Times" w:hAnsi="Times"/>
          <w:color w:val="auto"/>
          <w:sz w:val="28"/>
        </w:rPr>
        <w:t>Class diagram</w:t>
      </w:r>
    </w:p>
    <w:p w14:paraId="7DA643A5" w14:textId="7AA598FF" w:rsidR="00F93D42" w:rsidRDefault="00EF4B17" w:rsidP="003756EC">
      <w:pPr>
        <w:rPr>
          <w:rFonts w:ascii="Times New Roman" w:hAnsi="Times New Roman" w:cs="Times New Roman"/>
        </w:rPr>
      </w:pPr>
      <w:r w:rsidRPr="00EF4B17">
        <w:rPr>
          <w:rFonts w:ascii="Times New Roman" w:hAnsi="Times New Roman" w:cs="Times New Roman"/>
        </w:rPr>
        <w:drawing>
          <wp:anchor distT="0" distB="0" distL="114300" distR="114300" simplePos="0" relativeHeight="251658240" behindDoc="0" locked="0" layoutInCell="1" allowOverlap="1" wp14:anchorId="2D7043AC" wp14:editId="7B85CCCF">
            <wp:simplePos x="0" y="0"/>
            <wp:positionH relativeFrom="column">
              <wp:posOffset>914400</wp:posOffset>
            </wp:positionH>
            <wp:positionV relativeFrom="paragraph">
              <wp:posOffset>118745</wp:posOffset>
            </wp:positionV>
            <wp:extent cx="8028448" cy="4275716"/>
            <wp:effectExtent l="0" t="0" r="0" b="0"/>
            <wp:wrapNone/>
            <wp:docPr id="1" name="Picture 1" descr="Macintosh HD:Users:baitarn:vpworkspace:dental:denta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dental 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28448" cy="427571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645E9A" w14:textId="77777777" w:rsidR="00F93D42" w:rsidRDefault="00F93D42" w:rsidP="003756EC">
      <w:pPr>
        <w:rPr>
          <w:rFonts w:ascii="Times New Roman" w:hAnsi="Times New Roman" w:cs="Times New Roman"/>
        </w:rPr>
      </w:pPr>
    </w:p>
    <w:p w14:paraId="20ADAB2F" w14:textId="77777777" w:rsidR="00EF4B17" w:rsidRDefault="00EF4B17" w:rsidP="003756EC">
      <w:pPr>
        <w:rPr>
          <w:rFonts w:ascii="Times New Roman" w:hAnsi="Times New Roman" w:cs="Times New Roman"/>
        </w:rPr>
      </w:pPr>
    </w:p>
    <w:p w14:paraId="0BD6B606" w14:textId="77777777" w:rsidR="00301D0E" w:rsidRDefault="00301D0E" w:rsidP="003756EC">
      <w:pPr>
        <w:rPr>
          <w:rFonts w:ascii="Times New Roman" w:hAnsi="Times New Roman" w:cs="Times New Roman"/>
        </w:rPr>
        <w:sectPr w:rsidR="00301D0E" w:rsidSect="00EF4B17">
          <w:pgSz w:w="16838" w:h="11906" w:orient="landscape"/>
          <w:pgMar w:top="1440" w:right="1440" w:bottom="1440" w:left="1440" w:header="708" w:footer="708" w:gutter="0"/>
          <w:cols w:space="708"/>
          <w:docGrid w:linePitch="360"/>
        </w:sectPr>
      </w:pPr>
    </w:p>
    <w:p w14:paraId="5EF96E48" w14:textId="77777777" w:rsidR="00A252B3" w:rsidRDefault="00CB3787" w:rsidP="00F93D42">
      <w:pPr>
        <w:widowControl w:val="0"/>
        <w:autoSpaceDE w:val="0"/>
        <w:autoSpaceDN w:val="0"/>
        <w:adjustRightInd w:val="0"/>
        <w:spacing w:after="240" w:line="240" w:lineRule="auto"/>
        <w:rPr>
          <w:rStyle w:val="Heading2Char"/>
          <w:rFonts w:ascii="Times" w:hAnsi="Times"/>
          <w:color w:val="auto"/>
          <w:sz w:val="28"/>
          <w:szCs w:val="28"/>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w:t>
      </w:r>
      <w:r w:rsidR="00A252B3">
        <w:rPr>
          <w:rStyle w:val="Heading2Char"/>
          <w:rFonts w:ascii="Times" w:hAnsi="Times"/>
          <w:color w:val="auto"/>
          <w:sz w:val="28"/>
          <w:szCs w:val="28"/>
        </w:rPr>
        <w:t>Class Diagram Description</w:t>
      </w:r>
    </w:p>
    <w:p w14:paraId="3E7D8D6C" w14:textId="54E71153"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CD-01,URS</w:t>
      </w:r>
    </w:p>
    <w:p w14:paraId="71A74F2F" w14:textId="72B70B72" w:rsidR="00F65DBF" w:rsidRPr="00F65DBF" w:rsidRDefault="00F65DBF" w:rsidP="00F65DBF">
      <w:pPr>
        <w:rPr>
          <w:rFonts w:ascii="Times" w:eastAsiaTheme="minorHAnsi" w:hAnsi="Times" w:cs="Times"/>
          <w:b/>
          <w:color w:val="auto"/>
          <w:sz w:val="24"/>
          <w:szCs w:val="24"/>
          <w:lang w:bidi="ar-SA"/>
        </w:rPr>
      </w:pPr>
      <w:r>
        <w:rPr>
          <w:rStyle w:val="Heading2Char"/>
          <w:rFonts w:ascii="Times" w:hAnsi="Times"/>
          <w:color w:val="auto"/>
          <w:sz w:val="24"/>
          <w:szCs w:val="24"/>
        </w:rPr>
        <w:tab/>
        <w:t>Class name: Patient</w:t>
      </w:r>
    </w:p>
    <w:p w14:paraId="02990D17" w14:textId="5D5FC7B7" w:rsidR="00A252B3" w:rsidRDefault="00F65DBF" w:rsidP="00F65DBF">
      <w:pPr>
        <w:widowControl w:val="0"/>
        <w:autoSpaceDE w:val="0"/>
        <w:autoSpaceDN w:val="0"/>
        <w:adjustRightInd w:val="0"/>
        <w:spacing w:after="240" w:line="240" w:lineRule="auto"/>
        <w:rPr>
          <w:rStyle w:val="Heading2Char"/>
          <w:rFonts w:ascii="Times" w:hAnsi="Times"/>
          <w:color w:val="auto"/>
          <w:sz w:val="28"/>
          <w:szCs w:val="28"/>
        </w:rPr>
      </w:pPr>
      <w:r>
        <w:rPr>
          <w:rFonts w:ascii="Times" w:eastAsiaTheme="majorEastAsia" w:hAnsi="Times" w:cstheme="majorBidi"/>
          <w:b/>
          <w:bCs/>
          <w:noProof/>
          <w:color w:val="auto"/>
          <w:sz w:val="28"/>
          <w:lang w:bidi="ar-SA"/>
        </w:rPr>
        <w:drawing>
          <wp:anchor distT="0" distB="0" distL="114300" distR="114300" simplePos="0" relativeHeight="251659264" behindDoc="0" locked="0" layoutInCell="1" allowOverlap="1" wp14:anchorId="6BFAD966" wp14:editId="7FC77CE1">
            <wp:simplePos x="0" y="0"/>
            <wp:positionH relativeFrom="column">
              <wp:posOffset>1485900</wp:posOffset>
            </wp:positionH>
            <wp:positionV relativeFrom="paragraph">
              <wp:posOffset>157480</wp:posOffset>
            </wp:positionV>
            <wp:extent cx="2486025" cy="2357755"/>
            <wp:effectExtent l="0" t="0" r="3175" b="4445"/>
            <wp:wrapNone/>
            <wp:docPr id="4" name="Picture 4" descr="Macintosh HD:Users:baitarn:vpworkspace:dental: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tarn:vpworkspace:dental:Patien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23577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89F19B0" w14:textId="230EC045" w:rsidR="00F93D42" w:rsidRDefault="00A252B3" w:rsidP="00F65DBF">
      <w:pPr>
        <w:jc w:val="center"/>
        <w:rPr>
          <w:rStyle w:val="Heading2Char"/>
          <w:rFonts w:ascii="Times" w:hAnsi="Times"/>
          <w:color w:val="auto"/>
          <w:sz w:val="28"/>
          <w:szCs w:val="28"/>
        </w:rPr>
      </w:pPr>
      <w:r>
        <w:rPr>
          <w:rStyle w:val="Heading2Char"/>
          <w:rFonts w:ascii="Times" w:hAnsi="Times"/>
          <w:color w:val="auto"/>
          <w:sz w:val="28"/>
          <w:szCs w:val="28"/>
        </w:rPr>
        <w:tab/>
      </w:r>
    </w:p>
    <w:p w14:paraId="07F2ECB7" w14:textId="77777777" w:rsidR="00F65DBF" w:rsidRDefault="00F65DBF" w:rsidP="00F65DBF">
      <w:pPr>
        <w:jc w:val="center"/>
        <w:rPr>
          <w:rStyle w:val="Heading2Char"/>
          <w:rFonts w:ascii="Times" w:hAnsi="Times"/>
          <w:color w:val="auto"/>
          <w:sz w:val="28"/>
          <w:szCs w:val="28"/>
        </w:rPr>
      </w:pPr>
    </w:p>
    <w:p w14:paraId="0D6FCD33" w14:textId="77777777" w:rsidR="00F65DBF" w:rsidRDefault="00F65DBF" w:rsidP="00F65DBF">
      <w:pPr>
        <w:jc w:val="center"/>
        <w:rPr>
          <w:rStyle w:val="Heading2Char"/>
          <w:rFonts w:ascii="Times" w:hAnsi="Times"/>
          <w:color w:val="auto"/>
          <w:sz w:val="28"/>
          <w:szCs w:val="28"/>
        </w:rPr>
      </w:pPr>
    </w:p>
    <w:p w14:paraId="151FD128" w14:textId="77777777" w:rsidR="00F65DBF" w:rsidRDefault="00F65DBF" w:rsidP="00F65DBF">
      <w:pPr>
        <w:jc w:val="center"/>
        <w:rPr>
          <w:rStyle w:val="Heading2Char"/>
          <w:rFonts w:ascii="Times" w:hAnsi="Times"/>
          <w:color w:val="auto"/>
          <w:sz w:val="28"/>
          <w:szCs w:val="28"/>
        </w:rPr>
      </w:pPr>
    </w:p>
    <w:p w14:paraId="00A7A4C8" w14:textId="77777777" w:rsidR="00F65DBF" w:rsidRDefault="00F65DBF" w:rsidP="00F65DBF">
      <w:pPr>
        <w:jc w:val="center"/>
        <w:rPr>
          <w:rStyle w:val="Heading2Char"/>
          <w:rFonts w:ascii="Times" w:hAnsi="Times"/>
          <w:color w:val="auto"/>
          <w:sz w:val="28"/>
          <w:szCs w:val="28"/>
        </w:rPr>
      </w:pPr>
    </w:p>
    <w:p w14:paraId="3A693771" w14:textId="77777777" w:rsidR="00F65DBF" w:rsidRDefault="00F65DBF" w:rsidP="00F65DBF">
      <w:pPr>
        <w:jc w:val="center"/>
        <w:rPr>
          <w:rStyle w:val="Heading2Char"/>
          <w:rFonts w:ascii="Times" w:hAnsi="Times"/>
          <w:color w:val="auto"/>
          <w:sz w:val="28"/>
          <w:szCs w:val="28"/>
        </w:rPr>
      </w:pPr>
    </w:p>
    <w:p w14:paraId="7180B906" w14:textId="77777777" w:rsidR="00F65DBF" w:rsidRDefault="00F65DBF" w:rsidP="00F65DBF">
      <w:pPr>
        <w:jc w:val="center"/>
        <w:rPr>
          <w:rStyle w:val="Heading2Char"/>
          <w:rFonts w:ascii="Times" w:hAnsi="Times"/>
          <w:color w:val="auto"/>
          <w:sz w:val="28"/>
          <w:szCs w:val="28"/>
        </w:rPr>
      </w:pPr>
    </w:p>
    <w:p w14:paraId="724711B7" w14:textId="77777777" w:rsidR="00F65DBF" w:rsidRDefault="00F65DBF" w:rsidP="00F65DBF">
      <w:pPr>
        <w:jc w:val="center"/>
        <w:rPr>
          <w:rStyle w:val="Heading2Char"/>
          <w:rFonts w:ascii="Times" w:hAnsi="Times"/>
          <w:color w:val="auto"/>
          <w:sz w:val="28"/>
          <w:szCs w:val="28"/>
        </w:rPr>
      </w:pPr>
    </w:p>
    <w:p w14:paraId="2B7F811C" w14:textId="77777777" w:rsidR="00F65DBF" w:rsidRDefault="00F65DBF" w:rsidP="00F65DBF">
      <w:pPr>
        <w:jc w:val="center"/>
        <w:rPr>
          <w:rStyle w:val="Heading2Char"/>
          <w:rFonts w:ascii="Times" w:hAnsi="Times"/>
          <w:color w:val="auto"/>
          <w:sz w:val="28"/>
          <w:szCs w:val="28"/>
        </w:rPr>
      </w:pPr>
    </w:p>
    <w:p w14:paraId="46598B22" w14:textId="77777777" w:rsidR="00F65DBF" w:rsidRDefault="00F65DBF" w:rsidP="00F65DBF">
      <w:pPr>
        <w:rPr>
          <w:rStyle w:val="Heading2Char"/>
          <w:rFonts w:ascii="Times" w:hAnsi="Times"/>
          <w:color w:val="auto"/>
          <w:sz w:val="28"/>
          <w:szCs w:val="28"/>
        </w:rPr>
      </w:pPr>
      <w:r>
        <w:rPr>
          <w:rStyle w:val="Heading2Char"/>
          <w:rFonts w:ascii="Times" w:hAnsi="Times"/>
          <w:color w:val="auto"/>
          <w:sz w:val="28"/>
          <w:szCs w:val="28"/>
        </w:rPr>
        <w:tab/>
      </w:r>
    </w:p>
    <w:p w14:paraId="24D194BD" w14:textId="77777777" w:rsidR="00F65DBF" w:rsidRDefault="00F65DBF" w:rsidP="00F65DBF">
      <w:pPr>
        <w:rPr>
          <w:rStyle w:val="Heading2Char"/>
          <w:rFonts w:ascii="Times" w:hAnsi="Times"/>
          <w:color w:val="auto"/>
          <w:sz w:val="28"/>
          <w:szCs w:val="28"/>
        </w:rPr>
      </w:pPr>
    </w:p>
    <w:p w14:paraId="5588CABD" w14:textId="743B5FA8" w:rsidR="00F65DBF" w:rsidRDefault="00F65DBF" w:rsidP="00F65DBF">
      <w:pPr>
        <w:ind w:firstLine="720"/>
        <w:rPr>
          <w:rStyle w:val="Heading2Char"/>
          <w:rFonts w:ascii="Times" w:hAnsi="Times"/>
          <w:color w:val="auto"/>
          <w:sz w:val="24"/>
          <w:szCs w:val="24"/>
        </w:rPr>
      </w:pPr>
      <w:r>
        <w:rPr>
          <w:rStyle w:val="Heading2Char"/>
          <w:rFonts w:ascii="Times" w:hAnsi="Times"/>
          <w:color w:val="auto"/>
          <w:sz w:val="24"/>
          <w:szCs w:val="24"/>
        </w:rPr>
        <w:t>CD-02,URS</w:t>
      </w:r>
    </w:p>
    <w:p w14:paraId="73789B66" w14:textId="5F7A5519" w:rsidR="00F65DBF" w:rsidRDefault="00F65DBF"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0288" behindDoc="0" locked="0" layoutInCell="1" allowOverlap="1" wp14:anchorId="78CC44D6" wp14:editId="06D5E96A">
            <wp:simplePos x="0" y="0"/>
            <wp:positionH relativeFrom="column">
              <wp:posOffset>1485900</wp:posOffset>
            </wp:positionH>
            <wp:positionV relativeFrom="paragraph">
              <wp:posOffset>396875</wp:posOffset>
            </wp:positionV>
            <wp:extent cx="2228850" cy="1085850"/>
            <wp:effectExtent l="0" t="0" r="6350" b="6350"/>
            <wp:wrapNone/>
            <wp:docPr id="7" name="Picture 7" descr="Macintosh HD:Users:baitarn:vpworkspace:dental:Patient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tarn:vpworkspace:dental:Patient_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085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Style w:val="Heading2Char"/>
          <w:rFonts w:ascii="Times" w:hAnsi="Times"/>
          <w:color w:val="auto"/>
          <w:sz w:val="24"/>
          <w:szCs w:val="24"/>
        </w:rPr>
        <w:tab/>
        <w:t>Class name: Patie</w:t>
      </w:r>
      <w:r w:rsidR="00301D0E">
        <w:rPr>
          <w:rStyle w:val="Heading2Char"/>
          <w:rFonts w:ascii="Times" w:hAnsi="Times"/>
          <w:color w:val="auto"/>
          <w:sz w:val="24"/>
          <w:szCs w:val="24"/>
        </w:rPr>
        <w:t>nt_</w:t>
      </w:r>
      <w:r>
        <w:rPr>
          <w:rStyle w:val="Heading2Char"/>
          <w:rFonts w:ascii="Times" w:hAnsi="Times"/>
          <w:color w:val="auto"/>
          <w:sz w:val="24"/>
          <w:szCs w:val="24"/>
        </w:rPr>
        <w:t>Model</w:t>
      </w:r>
    </w:p>
    <w:p w14:paraId="57682CE5" w14:textId="77777777" w:rsidR="00F65DBF" w:rsidRDefault="00F65DBF" w:rsidP="00F65DBF">
      <w:pPr>
        <w:rPr>
          <w:rStyle w:val="Heading2Char"/>
          <w:rFonts w:ascii="Times" w:hAnsi="Times"/>
          <w:color w:val="auto"/>
          <w:sz w:val="24"/>
          <w:szCs w:val="24"/>
        </w:rPr>
      </w:pPr>
    </w:p>
    <w:p w14:paraId="528F3F88" w14:textId="77777777" w:rsidR="00F65DBF" w:rsidRDefault="00F65DBF" w:rsidP="00F65DBF">
      <w:pPr>
        <w:rPr>
          <w:rStyle w:val="Heading2Char"/>
          <w:rFonts w:ascii="Times" w:hAnsi="Times"/>
          <w:color w:val="auto"/>
          <w:sz w:val="24"/>
          <w:szCs w:val="24"/>
        </w:rPr>
      </w:pPr>
    </w:p>
    <w:p w14:paraId="5C85254A" w14:textId="77777777" w:rsidR="00F65DBF" w:rsidRDefault="00F65DBF" w:rsidP="00F65DBF">
      <w:pPr>
        <w:rPr>
          <w:rStyle w:val="Heading2Char"/>
          <w:rFonts w:ascii="Times" w:hAnsi="Times"/>
          <w:color w:val="auto"/>
          <w:sz w:val="24"/>
          <w:szCs w:val="24"/>
        </w:rPr>
      </w:pPr>
    </w:p>
    <w:p w14:paraId="7AF45C66" w14:textId="77777777" w:rsidR="00F65DBF" w:rsidRDefault="00F65DBF" w:rsidP="00F65DBF">
      <w:pPr>
        <w:rPr>
          <w:rStyle w:val="Heading2Char"/>
          <w:rFonts w:ascii="Times" w:hAnsi="Times"/>
          <w:color w:val="auto"/>
          <w:sz w:val="24"/>
          <w:szCs w:val="24"/>
        </w:rPr>
      </w:pPr>
    </w:p>
    <w:p w14:paraId="0B89B111" w14:textId="77777777" w:rsidR="00F65DBF" w:rsidRDefault="00F65DBF" w:rsidP="00F65DBF">
      <w:pPr>
        <w:rPr>
          <w:rStyle w:val="Heading2Char"/>
          <w:rFonts w:ascii="Times" w:hAnsi="Times"/>
          <w:color w:val="auto"/>
          <w:sz w:val="24"/>
          <w:szCs w:val="24"/>
        </w:rPr>
      </w:pPr>
    </w:p>
    <w:p w14:paraId="3C5A7DF7" w14:textId="77777777" w:rsidR="00F65DBF" w:rsidRDefault="00F65DBF" w:rsidP="00F65DBF">
      <w:pPr>
        <w:rPr>
          <w:rStyle w:val="Heading2Char"/>
          <w:rFonts w:ascii="Times" w:hAnsi="Times"/>
          <w:color w:val="auto"/>
          <w:sz w:val="24"/>
          <w:szCs w:val="24"/>
        </w:rPr>
      </w:pPr>
    </w:p>
    <w:p w14:paraId="769F4DAF" w14:textId="77777777" w:rsidR="00F65DBF" w:rsidRDefault="00F65DBF" w:rsidP="00F65DBF">
      <w:pPr>
        <w:rPr>
          <w:rStyle w:val="Heading2Char"/>
          <w:rFonts w:ascii="Times" w:hAnsi="Times"/>
          <w:color w:val="auto"/>
          <w:sz w:val="24"/>
          <w:szCs w:val="24"/>
        </w:rPr>
      </w:pPr>
    </w:p>
    <w:p w14:paraId="5874346C" w14:textId="77777777" w:rsidR="00F65DBF" w:rsidRDefault="00F65DBF" w:rsidP="00F65DBF">
      <w:pPr>
        <w:rPr>
          <w:rStyle w:val="Heading2Char"/>
          <w:rFonts w:ascii="Times" w:hAnsi="Times"/>
          <w:color w:val="auto"/>
          <w:sz w:val="24"/>
          <w:szCs w:val="24"/>
        </w:rPr>
      </w:pPr>
    </w:p>
    <w:p w14:paraId="7D0C0B31" w14:textId="3CF7FFD7" w:rsidR="00F65DBF" w:rsidRDefault="00F65DBF" w:rsidP="00F65DBF">
      <w:pPr>
        <w:rPr>
          <w:rStyle w:val="Heading2Char"/>
          <w:rFonts w:ascii="Times" w:hAnsi="Times"/>
          <w:color w:val="auto"/>
          <w:sz w:val="24"/>
          <w:szCs w:val="24"/>
        </w:rPr>
      </w:pPr>
      <w:r>
        <w:rPr>
          <w:rStyle w:val="Heading2Char"/>
          <w:rFonts w:ascii="Times" w:hAnsi="Times"/>
          <w:color w:val="auto"/>
          <w:sz w:val="24"/>
          <w:szCs w:val="24"/>
        </w:rPr>
        <w:tab/>
        <w:t>CD-03,URS</w:t>
      </w:r>
    </w:p>
    <w:p w14:paraId="52164F96" w14:textId="7294CD09" w:rsidR="00F65DBF" w:rsidRDefault="00301D0E" w:rsidP="00F65DBF">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1312" behindDoc="0" locked="0" layoutInCell="1" allowOverlap="1" wp14:anchorId="75CD388F" wp14:editId="518ABD0B">
            <wp:simplePos x="0" y="0"/>
            <wp:positionH relativeFrom="column">
              <wp:posOffset>1485900</wp:posOffset>
            </wp:positionH>
            <wp:positionV relativeFrom="paragraph">
              <wp:posOffset>544830</wp:posOffset>
            </wp:positionV>
            <wp:extent cx="2357755" cy="1085850"/>
            <wp:effectExtent l="0" t="0" r="4445" b="6350"/>
            <wp:wrapNone/>
            <wp:docPr id="9" name="Picture 9" descr="Macintosh HD:Users:baitarn:vpworkspace:dental:Patient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aitarn:vpworkspace:dental:Patient_Controll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7755" cy="1085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65DBF">
        <w:rPr>
          <w:rStyle w:val="Heading2Char"/>
          <w:rFonts w:ascii="Times" w:hAnsi="Times"/>
          <w:color w:val="auto"/>
          <w:sz w:val="24"/>
          <w:szCs w:val="24"/>
        </w:rPr>
        <w:tab/>
        <w:t>Class name: Patient_Controller</w:t>
      </w:r>
    </w:p>
    <w:p w14:paraId="665E87A2" w14:textId="77777777" w:rsidR="00771E58" w:rsidRDefault="00771E58" w:rsidP="00F65DBF">
      <w:pPr>
        <w:rPr>
          <w:rStyle w:val="Heading2Char"/>
          <w:rFonts w:ascii="Times" w:hAnsi="Times"/>
          <w:color w:val="auto"/>
          <w:sz w:val="24"/>
          <w:szCs w:val="24"/>
        </w:rPr>
      </w:pPr>
    </w:p>
    <w:p w14:paraId="53863102" w14:textId="77777777" w:rsidR="00771E58" w:rsidRDefault="00771E58" w:rsidP="00F65DBF">
      <w:pPr>
        <w:rPr>
          <w:rStyle w:val="Heading2Char"/>
          <w:rFonts w:ascii="Times" w:hAnsi="Times"/>
          <w:color w:val="auto"/>
          <w:sz w:val="24"/>
          <w:szCs w:val="24"/>
        </w:rPr>
      </w:pPr>
    </w:p>
    <w:p w14:paraId="5E130DCA" w14:textId="77777777" w:rsidR="00771E58" w:rsidRDefault="00771E58" w:rsidP="00F65DBF">
      <w:pPr>
        <w:rPr>
          <w:rStyle w:val="Heading2Char"/>
          <w:rFonts w:ascii="Times" w:hAnsi="Times"/>
          <w:color w:val="auto"/>
          <w:sz w:val="24"/>
          <w:szCs w:val="24"/>
        </w:rPr>
      </w:pPr>
    </w:p>
    <w:p w14:paraId="1C04E616" w14:textId="77777777" w:rsidR="00771E58" w:rsidRDefault="00771E58" w:rsidP="00F65DBF">
      <w:pPr>
        <w:rPr>
          <w:rStyle w:val="Heading2Char"/>
          <w:rFonts w:ascii="Times" w:hAnsi="Times"/>
          <w:color w:val="auto"/>
          <w:sz w:val="24"/>
          <w:szCs w:val="24"/>
        </w:rPr>
      </w:pPr>
    </w:p>
    <w:p w14:paraId="02FB9C75" w14:textId="77777777" w:rsidR="00771E58" w:rsidRDefault="00771E58" w:rsidP="00F65DBF">
      <w:pPr>
        <w:rPr>
          <w:rStyle w:val="Heading2Char"/>
          <w:rFonts w:ascii="Times" w:hAnsi="Times"/>
          <w:color w:val="auto"/>
          <w:sz w:val="24"/>
          <w:szCs w:val="24"/>
        </w:rPr>
      </w:pPr>
    </w:p>
    <w:p w14:paraId="09ADEC67" w14:textId="77777777" w:rsidR="00771E58" w:rsidRDefault="00771E58" w:rsidP="00F65DBF">
      <w:pPr>
        <w:rPr>
          <w:rStyle w:val="Heading2Char"/>
          <w:rFonts w:ascii="Times" w:hAnsi="Times"/>
          <w:color w:val="auto"/>
          <w:sz w:val="24"/>
          <w:szCs w:val="24"/>
        </w:rPr>
      </w:pPr>
    </w:p>
    <w:p w14:paraId="7052F23A" w14:textId="77777777" w:rsidR="00771E58" w:rsidRDefault="00771E58" w:rsidP="00F65DBF">
      <w:pPr>
        <w:rPr>
          <w:rStyle w:val="Heading2Char"/>
          <w:rFonts w:ascii="Times" w:hAnsi="Times"/>
          <w:color w:val="auto"/>
          <w:sz w:val="24"/>
          <w:szCs w:val="24"/>
        </w:rPr>
      </w:pPr>
    </w:p>
    <w:p w14:paraId="39237E7E" w14:textId="77777777" w:rsidR="00771E58" w:rsidRDefault="00771E58" w:rsidP="00F65DBF">
      <w:pPr>
        <w:rPr>
          <w:rStyle w:val="Heading2Char"/>
          <w:rFonts w:ascii="Times" w:hAnsi="Times"/>
          <w:color w:val="auto"/>
          <w:sz w:val="24"/>
          <w:szCs w:val="24"/>
        </w:rPr>
      </w:pPr>
    </w:p>
    <w:p w14:paraId="21B873D4" w14:textId="77777777" w:rsidR="00771E58" w:rsidRDefault="00771E58" w:rsidP="00F65DBF">
      <w:pPr>
        <w:rPr>
          <w:rStyle w:val="Heading2Char"/>
          <w:rFonts w:ascii="Times" w:hAnsi="Times"/>
          <w:color w:val="auto"/>
          <w:sz w:val="24"/>
          <w:szCs w:val="24"/>
        </w:rPr>
      </w:pPr>
    </w:p>
    <w:p w14:paraId="3C404D81" w14:textId="77777777" w:rsidR="00771E58" w:rsidRDefault="00771E58" w:rsidP="00F65DBF">
      <w:pPr>
        <w:rPr>
          <w:rStyle w:val="Heading2Char"/>
          <w:rFonts w:ascii="Times" w:hAnsi="Times"/>
          <w:color w:val="auto"/>
          <w:sz w:val="24"/>
          <w:szCs w:val="24"/>
        </w:rPr>
      </w:pPr>
    </w:p>
    <w:p w14:paraId="09EA1E44" w14:textId="77777777" w:rsidR="00771E58" w:rsidRDefault="00771E58" w:rsidP="00F65DBF">
      <w:pPr>
        <w:rPr>
          <w:rStyle w:val="Heading2Char"/>
          <w:rFonts w:ascii="Times" w:hAnsi="Times"/>
          <w:color w:val="auto"/>
          <w:sz w:val="24"/>
          <w:szCs w:val="24"/>
        </w:rPr>
      </w:pPr>
    </w:p>
    <w:p w14:paraId="7597C65B" w14:textId="77777777" w:rsidR="00771E58" w:rsidRDefault="00771E58" w:rsidP="00F65DBF">
      <w:pPr>
        <w:rPr>
          <w:rStyle w:val="Heading2Char"/>
          <w:rFonts w:ascii="Times" w:hAnsi="Times"/>
          <w:color w:val="auto"/>
          <w:sz w:val="24"/>
          <w:szCs w:val="24"/>
        </w:rPr>
      </w:pPr>
    </w:p>
    <w:p w14:paraId="5AA17EFA" w14:textId="77777777" w:rsidR="00771E58" w:rsidRDefault="00771E58" w:rsidP="00F65DBF">
      <w:pPr>
        <w:rPr>
          <w:rStyle w:val="Heading2Char"/>
          <w:rFonts w:ascii="Times" w:hAnsi="Times"/>
          <w:color w:val="auto"/>
          <w:sz w:val="24"/>
          <w:szCs w:val="24"/>
        </w:rPr>
      </w:pPr>
    </w:p>
    <w:p w14:paraId="5BD10407" w14:textId="588B0CBB"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lastRenderedPageBreak/>
        <w:t>CD-04,URS</w:t>
      </w:r>
    </w:p>
    <w:p w14:paraId="009128A5" w14:textId="12B4FE1E" w:rsidR="00771E58" w:rsidRDefault="00771E58"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2336" behindDoc="0" locked="0" layoutInCell="1" allowOverlap="1" wp14:anchorId="4FED904C" wp14:editId="44857B4C">
            <wp:simplePos x="0" y="0"/>
            <wp:positionH relativeFrom="column">
              <wp:posOffset>1371600</wp:posOffset>
            </wp:positionH>
            <wp:positionV relativeFrom="paragraph">
              <wp:posOffset>368935</wp:posOffset>
            </wp:positionV>
            <wp:extent cx="2743200" cy="2228850"/>
            <wp:effectExtent l="0" t="0" r="0" b="6350"/>
            <wp:wrapNone/>
            <wp:docPr id="13" name="Picture 13" descr="Macintosh HD:Users:baitarn:vpworkspace:dental:Offi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aitarn:vpworkspace:dental:Offic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Style w:val="Heading2Char"/>
          <w:rFonts w:ascii="Times" w:hAnsi="Times"/>
          <w:color w:val="auto"/>
          <w:sz w:val="24"/>
          <w:szCs w:val="24"/>
        </w:rPr>
        <w:tab/>
        <w:t>Class name: Officer</w:t>
      </w:r>
    </w:p>
    <w:p w14:paraId="4FD7E781" w14:textId="77777777" w:rsidR="00771E58" w:rsidRDefault="00771E58" w:rsidP="00771E58">
      <w:pPr>
        <w:rPr>
          <w:rStyle w:val="Heading2Char"/>
          <w:rFonts w:ascii="Times" w:hAnsi="Times"/>
          <w:color w:val="auto"/>
          <w:sz w:val="24"/>
          <w:szCs w:val="24"/>
        </w:rPr>
      </w:pPr>
    </w:p>
    <w:p w14:paraId="28D911FD" w14:textId="77777777" w:rsidR="00771E58" w:rsidRDefault="00771E58" w:rsidP="00771E58">
      <w:pPr>
        <w:rPr>
          <w:rStyle w:val="Heading2Char"/>
          <w:rFonts w:ascii="Times" w:hAnsi="Times"/>
          <w:color w:val="auto"/>
          <w:sz w:val="24"/>
          <w:szCs w:val="24"/>
        </w:rPr>
      </w:pPr>
    </w:p>
    <w:p w14:paraId="2A93CD62" w14:textId="77777777" w:rsidR="00771E58" w:rsidRDefault="00771E58" w:rsidP="00771E58">
      <w:pPr>
        <w:rPr>
          <w:rStyle w:val="Heading2Char"/>
          <w:rFonts w:ascii="Times" w:hAnsi="Times"/>
          <w:color w:val="auto"/>
          <w:sz w:val="24"/>
          <w:szCs w:val="24"/>
        </w:rPr>
      </w:pPr>
    </w:p>
    <w:p w14:paraId="033B0478" w14:textId="77777777" w:rsidR="00771E58" w:rsidRDefault="00771E58" w:rsidP="00771E58">
      <w:pPr>
        <w:rPr>
          <w:rStyle w:val="Heading2Char"/>
          <w:rFonts w:ascii="Times" w:hAnsi="Times"/>
          <w:color w:val="auto"/>
          <w:sz w:val="24"/>
          <w:szCs w:val="24"/>
        </w:rPr>
      </w:pPr>
    </w:p>
    <w:p w14:paraId="0A27173C" w14:textId="77777777" w:rsidR="00771E58" w:rsidRDefault="00771E58" w:rsidP="00771E58">
      <w:pPr>
        <w:rPr>
          <w:rStyle w:val="Heading2Char"/>
          <w:rFonts w:ascii="Times" w:hAnsi="Times"/>
          <w:color w:val="auto"/>
          <w:sz w:val="24"/>
          <w:szCs w:val="24"/>
        </w:rPr>
      </w:pPr>
    </w:p>
    <w:p w14:paraId="18B30FA6" w14:textId="77777777" w:rsidR="00771E58" w:rsidRDefault="00771E58" w:rsidP="00771E58">
      <w:pPr>
        <w:rPr>
          <w:rStyle w:val="Heading2Char"/>
          <w:rFonts w:ascii="Times" w:hAnsi="Times"/>
          <w:color w:val="auto"/>
          <w:sz w:val="24"/>
          <w:szCs w:val="24"/>
        </w:rPr>
      </w:pPr>
    </w:p>
    <w:p w14:paraId="286C1C47" w14:textId="77777777" w:rsidR="00771E58" w:rsidRDefault="00771E58" w:rsidP="00771E58">
      <w:pPr>
        <w:rPr>
          <w:rStyle w:val="Heading2Char"/>
          <w:rFonts w:ascii="Times" w:hAnsi="Times"/>
          <w:color w:val="auto"/>
          <w:sz w:val="24"/>
          <w:szCs w:val="24"/>
        </w:rPr>
      </w:pPr>
    </w:p>
    <w:p w14:paraId="5685973C" w14:textId="77777777" w:rsidR="00771E58" w:rsidRDefault="00771E58" w:rsidP="00771E58">
      <w:pPr>
        <w:rPr>
          <w:rStyle w:val="Heading2Char"/>
          <w:rFonts w:ascii="Times" w:hAnsi="Times"/>
          <w:color w:val="auto"/>
          <w:sz w:val="24"/>
          <w:szCs w:val="24"/>
        </w:rPr>
      </w:pPr>
    </w:p>
    <w:p w14:paraId="5E07CD45" w14:textId="77777777" w:rsidR="00771E58" w:rsidRDefault="00771E58" w:rsidP="00771E58">
      <w:pPr>
        <w:rPr>
          <w:rStyle w:val="Heading2Char"/>
          <w:rFonts w:ascii="Times" w:hAnsi="Times"/>
          <w:color w:val="auto"/>
          <w:sz w:val="24"/>
          <w:szCs w:val="24"/>
        </w:rPr>
      </w:pPr>
    </w:p>
    <w:p w14:paraId="6C5ACAF2" w14:textId="77777777" w:rsidR="00771E58" w:rsidRDefault="00771E58" w:rsidP="00771E58">
      <w:pPr>
        <w:rPr>
          <w:rStyle w:val="Heading2Char"/>
          <w:rFonts w:ascii="Times" w:hAnsi="Times"/>
          <w:color w:val="auto"/>
          <w:sz w:val="24"/>
          <w:szCs w:val="24"/>
        </w:rPr>
      </w:pPr>
    </w:p>
    <w:p w14:paraId="7228A1EB" w14:textId="77777777" w:rsidR="00771E58" w:rsidRDefault="00771E58" w:rsidP="00771E58">
      <w:pPr>
        <w:rPr>
          <w:rStyle w:val="Heading2Char"/>
          <w:rFonts w:ascii="Times" w:hAnsi="Times"/>
          <w:color w:val="auto"/>
          <w:sz w:val="24"/>
          <w:szCs w:val="24"/>
        </w:rPr>
      </w:pPr>
    </w:p>
    <w:p w14:paraId="1BD8A5E4" w14:textId="77777777" w:rsidR="00771E58" w:rsidRDefault="00771E58" w:rsidP="00771E58">
      <w:pPr>
        <w:rPr>
          <w:rStyle w:val="Heading2Char"/>
          <w:rFonts w:ascii="Times" w:hAnsi="Times"/>
          <w:color w:val="auto"/>
          <w:sz w:val="24"/>
          <w:szCs w:val="24"/>
        </w:rPr>
      </w:pPr>
    </w:p>
    <w:p w14:paraId="6160D67F" w14:textId="77777777" w:rsidR="00771E58" w:rsidRDefault="00771E58" w:rsidP="00771E58">
      <w:pPr>
        <w:rPr>
          <w:rStyle w:val="Heading2Char"/>
          <w:rFonts w:ascii="Times" w:hAnsi="Times"/>
          <w:color w:val="auto"/>
          <w:sz w:val="24"/>
          <w:szCs w:val="24"/>
        </w:rPr>
      </w:pPr>
    </w:p>
    <w:p w14:paraId="4F7D9C9E" w14:textId="01C0D93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CD-05,URS</w:t>
      </w:r>
    </w:p>
    <w:p w14:paraId="77BF3F96" w14:textId="77777777"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Officer_Model</w:t>
      </w:r>
    </w:p>
    <w:p w14:paraId="0020FBFB" w14:textId="7070E2D3" w:rsidR="00771E58" w:rsidRDefault="00771E58" w:rsidP="00771E58">
      <w:pPr>
        <w:rPr>
          <w:rFonts w:ascii="Times" w:eastAsiaTheme="majorEastAsia" w:hAnsi="Times" w:cstheme="majorBidi"/>
          <w:b/>
          <w:bCs/>
          <w:color w:val="auto"/>
          <w:sz w:val="24"/>
          <w:szCs w:val="24"/>
        </w:rPr>
      </w:pPr>
      <w:r>
        <w:rPr>
          <w:rFonts w:ascii="Times" w:eastAsiaTheme="minorHAnsi" w:hAnsi="Times" w:cs="Times"/>
          <w:b/>
          <w:noProof/>
          <w:color w:val="auto"/>
          <w:sz w:val="24"/>
          <w:szCs w:val="24"/>
          <w:lang w:bidi="ar-SA"/>
        </w:rPr>
        <w:drawing>
          <wp:anchor distT="0" distB="0" distL="114300" distR="114300" simplePos="0" relativeHeight="251663360" behindDoc="0" locked="0" layoutInCell="1" allowOverlap="1" wp14:anchorId="4D8EEF5C" wp14:editId="7B2508C6">
            <wp:simplePos x="0" y="0"/>
            <wp:positionH relativeFrom="column">
              <wp:posOffset>1485900</wp:posOffset>
            </wp:positionH>
            <wp:positionV relativeFrom="paragraph">
              <wp:posOffset>217170</wp:posOffset>
            </wp:positionV>
            <wp:extent cx="2489200" cy="19558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Model.jpg"/>
                    <pic:cNvPicPr/>
                  </pic:nvPicPr>
                  <pic:blipFill>
                    <a:blip r:embed="rId21">
                      <a:extLst>
                        <a:ext uri="{28A0092B-C50C-407E-A947-70E740481C1C}">
                          <a14:useLocalDpi xmlns:a14="http://schemas.microsoft.com/office/drawing/2010/main" val="0"/>
                        </a:ext>
                      </a:extLst>
                    </a:blip>
                    <a:stretch>
                      <a:fillRect/>
                    </a:stretch>
                  </pic:blipFill>
                  <pic:spPr>
                    <a:xfrm>
                      <a:off x="0" y="0"/>
                      <a:ext cx="2489200" cy="1955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29DAAC2" w14:textId="77777777" w:rsidR="00771E58" w:rsidRPr="00771E58" w:rsidRDefault="00771E58" w:rsidP="00771E58">
      <w:pPr>
        <w:rPr>
          <w:rFonts w:ascii="Times" w:eastAsiaTheme="majorEastAsia" w:hAnsi="Times" w:cstheme="majorBidi"/>
          <w:sz w:val="24"/>
          <w:szCs w:val="24"/>
        </w:rPr>
      </w:pPr>
    </w:p>
    <w:p w14:paraId="78BA185C" w14:textId="77777777" w:rsidR="00771E58" w:rsidRPr="00771E58" w:rsidRDefault="00771E58" w:rsidP="00771E58">
      <w:pPr>
        <w:rPr>
          <w:rFonts w:ascii="Times" w:eastAsiaTheme="majorEastAsia" w:hAnsi="Times" w:cstheme="majorBidi"/>
          <w:sz w:val="24"/>
          <w:szCs w:val="24"/>
        </w:rPr>
      </w:pPr>
    </w:p>
    <w:p w14:paraId="049E9C76" w14:textId="77777777" w:rsidR="00771E58" w:rsidRPr="00771E58" w:rsidRDefault="00771E58" w:rsidP="00771E58">
      <w:pPr>
        <w:rPr>
          <w:rFonts w:ascii="Times" w:eastAsiaTheme="majorEastAsia" w:hAnsi="Times" w:cstheme="majorBidi"/>
          <w:sz w:val="24"/>
          <w:szCs w:val="24"/>
        </w:rPr>
      </w:pPr>
    </w:p>
    <w:p w14:paraId="14924116" w14:textId="77777777" w:rsidR="00771E58" w:rsidRPr="00771E58" w:rsidRDefault="00771E58" w:rsidP="00771E58">
      <w:pPr>
        <w:rPr>
          <w:rFonts w:ascii="Times" w:eastAsiaTheme="majorEastAsia" w:hAnsi="Times" w:cstheme="majorBidi"/>
          <w:sz w:val="24"/>
          <w:szCs w:val="24"/>
        </w:rPr>
      </w:pPr>
    </w:p>
    <w:p w14:paraId="6EA06484" w14:textId="77777777" w:rsidR="00771E58" w:rsidRPr="00771E58" w:rsidRDefault="00771E58" w:rsidP="00771E58">
      <w:pPr>
        <w:rPr>
          <w:rFonts w:ascii="Times" w:eastAsiaTheme="majorEastAsia" w:hAnsi="Times" w:cstheme="majorBidi"/>
          <w:sz w:val="24"/>
          <w:szCs w:val="24"/>
        </w:rPr>
      </w:pPr>
    </w:p>
    <w:p w14:paraId="3199C874" w14:textId="77777777" w:rsidR="00771E58" w:rsidRPr="00771E58" w:rsidRDefault="00771E58" w:rsidP="00771E58">
      <w:pPr>
        <w:rPr>
          <w:rFonts w:ascii="Times" w:eastAsiaTheme="majorEastAsia" w:hAnsi="Times" w:cstheme="majorBidi"/>
          <w:sz w:val="24"/>
          <w:szCs w:val="24"/>
        </w:rPr>
      </w:pPr>
    </w:p>
    <w:p w14:paraId="243C0705" w14:textId="77777777" w:rsidR="00771E58" w:rsidRPr="00771E58" w:rsidRDefault="00771E58" w:rsidP="00771E58">
      <w:pPr>
        <w:rPr>
          <w:rFonts w:ascii="Times" w:eastAsiaTheme="majorEastAsia" w:hAnsi="Times" w:cstheme="majorBidi"/>
          <w:sz w:val="24"/>
          <w:szCs w:val="24"/>
        </w:rPr>
      </w:pPr>
    </w:p>
    <w:p w14:paraId="70D9D58C" w14:textId="77777777" w:rsidR="00771E58" w:rsidRPr="00771E58" w:rsidRDefault="00771E58" w:rsidP="00771E58">
      <w:pPr>
        <w:rPr>
          <w:rFonts w:ascii="Times" w:eastAsiaTheme="majorEastAsia" w:hAnsi="Times" w:cstheme="majorBidi"/>
          <w:sz w:val="24"/>
          <w:szCs w:val="24"/>
        </w:rPr>
      </w:pPr>
    </w:p>
    <w:p w14:paraId="56384E7F" w14:textId="77777777" w:rsidR="00771E58" w:rsidRPr="00771E58" w:rsidRDefault="00771E58" w:rsidP="00771E58">
      <w:pPr>
        <w:rPr>
          <w:rFonts w:ascii="Times" w:eastAsiaTheme="majorEastAsia" w:hAnsi="Times" w:cstheme="majorBidi"/>
          <w:sz w:val="24"/>
          <w:szCs w:val="24"/>
        </w:rPr>
      </w:pPr>
    </w:p>
    <w:p w14:paraId="2606CE5C" w14:textId="77777777" w:rsidR="00771E58" w:rsidRPr="00771E58" w:rsidRDefault="00771E58" w:rsidP="00771E58">
      <w:pPr>
        <w:rPr>
          <w:rFonts w:ascii="Times" w:eastAsiaTheme="majorEastAsia" w:hAnsi="Times" w:cstheme="majorBidi"/>
          <w:sz w:val="24"/>
          <w:szCs w:val="24"/>
        </w:rPr>
      </w:pPr>
    </w:p>
    <w:p w14:paraId="35BAB6C2" w14:textId="6E275358" w:rsidR="00771E58" w:rsidRDefault="00771E58" w:rsidP="00771E58">
      <w:pPr>
        <w:rPr>
          <w:rFonts w:ascii="Times" w:eastAsiaTheme="majorEastAsia" w:hAnsi="Times" w:cstheme="majorBidi"/>
          <w:sz w:val="24"/>
          <w:szCs w:val="24"/>
        </w:rPr>
      </w:pPr>
    </w:p>
    <w:p w14:paraId="37486022" w14:textId="5765402E" w:rsidR="00771E58" w:rsidRDefault="00771E58" w:rsidP="00771E58">
      <w:pPr>
        <w:ind w:firstLine="720"/>
        <w:rPr>
          <w:rStyle w:val="Heading2Char"/>
          <w:rFonts w:ascii="Times" w:hAnsi="Times"/>
          <w:color w:val="auto"/>
          <w:sz w:val="24"/>
          <w:szCs w:val="24"/>
        </w:rPr>
      </w:pPr>
      <w:r>
        <w:rPr>
          <w:rStyle w:val="Heading2Char"/>
          <w:rFonts w:ascii="Times" w:hAnsi="Times"/>
          <w:color w:val="auto"/>
          <w:sz w:val="24"/>
          <w:szCs w:val="24"/>
        </w:rPr>
        <w:t>CD-06,URS</w:t>
      </w:r>
    </w:p>
    <w:p w14:paraId="6E9CCE4B" w14:textId="016EB44D" w:rsidR="00771E58" w:rsidRDefault="00771E58" w:rsidP="00771E58">
      <w:pPr>
        <w:rPr>
          <w:rStyle w:val="Heading2Char"/>
          <w:rFonts w:ascii="Times" w:hAnsi="Times"/>
          <w:color w:val="auto"/>
          <w:sz w:val="24"/>
          <w:szCs w:val="24"/>
        </w:rPr>
      </w:pPr>
      <w:r>
        <w:rPr>
          <w:rStyle w:val="Heading2Char"/>
          <w:rFonts w:ascii="Times" w:hAnsi="Times"/>
          <w:color w:val="auto"/>
          <w:sz w:val="24"/>
          <w:szCs w:val="24"/>
        </w:rPr>
        <w:tab/>
        <w:t>Class name: Officer_Controller</w:t>
      </w:r>
    </w:p>
    <w:p w14:paraId="0F0791A4" w14:textId="500B5DF1" w:rsidR="00771E58" w:rsidRDefault="006A14C7" w:rsidP="00771E58">
      <w:pPr>
        <w:rPr>
          <w:rStyle w:val="Heading2Char"/>
          <w:rFonts w:ascii="Times" w:hAnsi="Times"/>
          <w:color w:val="auto"/>
          <w:sz w:val="24"/>
          <w:szCs w:val="24"/>
        </w:rPr>
      </w:pPr>
      <w:r>
        <w:rPr>
          <w:rFonts w:ascii="Times" w:eastAsiaTheme="majorEastAsia" w:hAnsi="Times" w:cstheme="majorBidi"/>
          <w:b/>
          <w:bCs/>
          <w:noProof/>
          <w:color w:val="auto"/>
          <w:sz w:val="24"/>
          <w:szCs w:val="24"/>
          <w:lang w:bidi="ar-SA"/>
        </w:rPr>
        <w:drawing>
          <wp:anchor distT="0" distB="0" distL="114300" distR="114300" simplePos="0" relativeHeight="251664384" behindDoc="0" locked="0" layoutInCell="1" allowOverlap="1" wp14:anchorId="69254B41" wp14:editId="42E1A655">
            <wp:simplePos x="0" y="0"/>
            <wp:positionH relativeFrom="column">
              <wp:posOffset>1485900</wp:posOffset>
            </wp:positionH>
            <wp:positionV relativeFrom="paragraph">
              <wp:posOffset>127000</wp:posOffset>
            </wp:positionV>
            <wp:extent cx="2870200" cy="1955800"/>
            <wp:effectExtent l="0" t="0" r="0" b="0"/>
            <wp:wrapThrough wrapText="bothSides">
              <wp:wrapPolygon edited="0">
                <wp:start x="0" y="0"/>
                <wp:lineTo x="0" y="21319"/>
                <wp:lineTo x="21409" y="21319"/>
                <wp:lineTo x="2140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_Controller.jpg"/>
                    <pic:cNvPicPr/>
                  </pic:nvPicPr>
                  <pic:blipFill>
                    <a:blip r:embed="rId22">
                      <a:extLst>
                        <a:ext uri="{28A0092B-C50C-407E-A947-70E740481C1C}">
                          <a14:useLocalDpi xmlns:a14="http://schemas.microsoft.com/office/drawing/2010/main" val="0"/>
                        </a:ext>
                      </a:extLst>
                    </a:blip>
                    <a:stretch>
                      <a:fillRect/>
                    </a:stretch>
                  </pic:blipFill>
                  <pic:spPr>
                    <a:xfrm>
                      <a:off x="0" y="0"/>
                      <a:ext cx="2870200" cy="1955800"/>
                    </a:xfrm>
                    <a:prstGeom prst="rect">
                      <a:avLst/>
                    </a:prstGeom>
                  </pic:spPr>
                </pic:pic>
              </a:graphicData>
            </a:graphic>
            <wp14:sizeRelH relativeFrom="page">
              <wp14:pctWidth>0</wp14:pctWidth>
            </wp14:sizeRelH>
            <wp14:sizeRelV relativeFrom="page">
              <wp14:pctHeight>0</wp14:pctHeight>
            </wp14:sizeRelV>
          </wp:anchor>
        </w:drawing>
      </w:r>
    </w:p>
    <w:p w14:paraId="75B55273" w14:textId="65B6EFCE" w:rsidR="006A14C7" w:rsidRDefault="00771E58" w:rsidP="00771E58">
      <w:pPr>
        <w:tabs>
          <w:tab w:val="left" w:pos="5693"/>
        </w:tabs>
        <w:rPr>
          <w:rFonts w:ascii="Times" w:eastAsiaTheme="majorEastAsia" w:hAnsi="Times" w:cstheme="majorBidi"/>
          <w:sz w:val="24"/>
          <w:szCs w:val="24"/>
        </w:rPr>
      </w:pPr>
      <w:r>
        <w:rPr>
          <w:rFonts w:ascii="Times" w:eastAsiaTheme="majorEastAsia" w:hAnsi="Times" w:cstheme="majorBidi"/>
          <w:sz w:val="24"/>
          <w:szCs w:val="24"/>
        </w:rPr>
        <w:tab/>
      </w:r>
    </w:p>
    <w:p w14:paraId="4135D134" w14:textId="77777777" w:rsidR="006A14C7" w:rsidRPr="006A14C7" w:rsidRDefault="006A14C7" w:rsidP="006A14C7">
      <w:pPr>
        <w:rPr>
          <w:rFonts w:ascii="Times" w:eastAsiaTheme="majorEastAsia" w:hAnsi="Times" w:cstheme="majorBidi"/>
          <w:sz w:val="24"/>
          <w:szCs w:val="24"/>
        </w:rPr>
      </w:pPr>
    </w:p>
    <w:p w14:paraId="5FD38180" w14:textId="77777777" w:rsidR="006A14C7" w:rsidRPr="006A14C7" w:rsidRDefault="006A14C7" w:rsidP="006A14C7">
      <w:pPr>
        <w:rPr>
          <w:rFonts w:ascii="Times" w:eastAsiaTheme="majorEastAsia" w:hAnsi="Times" w:cstheme="majorBidi"/>
          <w:sz w:val="24"/>
          <w:szCs w:val="24"/>
        </w:rPr>
      </w:pPr>
    </w:p>
    <w:p w14:paraId="5B95B11E" w14:textId="77777777" w:rsidR="006A14C7" w:rsidRPr="006A14C7" w:rsidRDefault="006A14C7" w:rsidP="006A14C7">
      <w:pPr>
        <w:rPr>
          <w:rFonts w:ascii="Times" w:eastAsiaTheme="majorEastAsia" w:hAnsi="Times" w:cstheme="majorBidi"/>
          <w:sz w:val="24"/>
          <w:szCs w:val="24"/>
        </w:rPr>
      </w:pPr>
    </w:p>
    <w:p w14:paraId="013378E2" w14:textId="77777777" w:rsidR="006A14C7" w:rsidRPr="006A14C7" w:rsidRDefault="006A14C7" w:rsidP="006A14C7">
      <w:pPr>
        <w:rPr>
          <w:rFonts w:ascii="Times" w:eastAsiaTheme="majorEastAsia" w:hAnsi="Times" w:cstheme="majorBidi"/>
          <w:sz w:val="24"/>
          <w:szCs w:val="24"/>
        </w:rPr>
      </w:pPr>
    </w:p>
    <w:p w14:paraId="5FA00CE6" w14:textId="77777777" w:rsidR="006A14C7" w:rsidRPr="006A14C7" w:rsidRDefault="006A14C7" w:rsidP="006A14C7">
      <w:pPr>
        <w:rPr>
          <w:rFonts w:ascii="Times" w:eastAsiaTheme="majorEastAsia" w:hAnsi="Times" w:cstheme="majorBidi"/>
          <w:sz w:val="24"/>
          <w:szCs w:val="24"/>
        </w:rPr>
      </w:pPr>
    </w:p>
    <w:p w14:paraId="3714EC95" w14:textId="77777777" w:rsidR="006A14C7" w:rsidRPr="006A14C7" w:rsidRDefault="006A14C7" w:rsidP="006A14C7">
      <w:pPr>
        <w:rPr>
          <w:rFonts w:ascii="Times" w:eastAsiaTheme="majorEastAsia" w:hAnsi="Times" w:cstheme="majorBidi"/>
          <w:sz w:val="24"/>
          <w:szCs w:val="24"/>
        </w:rPr>
      </w:pPr>
    </w:p>
    <w:p w14:paraId="7299000F" w14:textId="77777777" w:rsidR="006A14C7" w:rsidRPr="006A14C7" w:rsidRDefault="006A14C7" w:rsidP="006A14C7">
      <w:pPr>
        <w:rPr>
          <w:rFonts w:ascii="Times" w:eastAsiaTheme="majorEastAsia" w:hAnsi="Times" w:cstheme="majorBidi"/>
          <w:sz w:val="24"/>
          <w:szCs w:val="24"/>
        </w:rPr>
      </w:pPr>
    </w:p>
    <w:p w14:paraId="2213BC74" w14:textId="77777777" w:rsidR="006A14C7" w:rsidRPr="006A14C7" w:rsidRDefault="006A14C7" w:rsidP="006A14C7">
      <w:pPr>
        <w:rPr>
          <w:rFonts w:ascii="Times" w:eastAsiaTheme="majorEastAsia" w:hAnsi="Times" w:cstheme="majorBidi"/>
          <w:sz w:val="24"/>
          <w:szCs w:val="24"/>
        </w:rPr>
      </w:pPr>
    </w:p>
    <w:p w14:paraId="361AA560" w14:textId="6A3162D0" w:rsidR="006A14C7" w:rsidRDefault="006A14C7" w:rsidP="006A14C7">
      <w:pPr>
        <w:rPr>
          <w:rFonts w:ascii="Times" w:eastAsiaTheme="majorEastAsia" w:hAnsi="Times" w:cstheme="majorBidi"/>
          <w:sz w:val="24"/>
          <w:szCs w:val="24"/>
        </w:rPr>
      </w:pPr>
    </w:p>
    <w:p w14:paraId="03A8BA01" w14:textId="7AF4762D" w:rsidR="00771E58" w:rsidRDefault="006A14C7" w:rsidP="006A14C7">
      <w:pPr>
        <w:tabs>
          <w:tab w:val="left" w:pos="3893"/>
        </w:tabs>
        <w:rPr>
          <w:rFonts w:ascii="Times" w:eastAsiaTheme="majorEastAsia" w:hAnsi="Times" w:cstheme="majorBidi"/>
          <w:sz w:val="24"/>
          <w:szCs w:val="24"/>
        </w:rPr>
      </w:pPr>
      <w:r>
        <w:rPr>
          <w:rFonts w:ascii="Times" w:eastAsiaTheme="majorEastAsia" w:hAnsi="Times" w:cstheme="majorBidi"/>
          <w:sz w:val="24"/>
          <w:szCs w:val="24"/>
        </w:rPr>
        <w:tab/>
      </w:r>
    </w:p>
    <w:p w14:paraId="0F6696EF" w14:textId="77777777" w:rsidR="006A14C7" w:rsidRPr="006A14C7" w:rsidRDefault="006A14C7" w:rsidP="006A14C7">
      <w:pPr>
        <w:tabs>
          <w:tab w:val="left" w:pos="3893"/>
        </w:tabs>
        <w:rPr>
          <w:rFonts w:ascii="Times" w:eastAsiaTheme="majorEastAsia" w:hAnsi="Times" w:cstheme="majorBidi"/>
          <w:sz w:val="24"/>
          <w:szCs w:val="24"/>
        </w:rPr>
      </w:pPr>
      <w:bookmarkStart w:id="17" w:name="_GoBack"/>
      <w:bookmarkEnd w:id="17"/>
    </w:p>
    <w:sectPr w:rsidR="006A14C7" w:rsidRPr="006A14C7" w:rsidSect="00EF4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2772E" w14:textId="77777777" w:rsidR="00771E58" w:rsidRDefault="00771E58" w:rsidP="00D57804">
      <w:pPr>
        <w:spacing w:line="240" w:lineRule="auto"/>
      </w:pPr>
      <w:r>
        <w:separator/>
      </w:r>
    </w:p>
  </w:endnote>
  <w:endnote w:type="continuationSeparator" w:id="0">
    <w:p w14:paraId="1F819674" w14:textId="77777777" w:rsidR="00771E58" w:rsidRDefault="00771E58"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771E58" w:rsidRDefault="00771E58"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78"/>
      <w:gridCol w:w="973"/>
      <w:gridCol w:w="1650"/>
      <w:gridCol w:w="1232"/>
      <w:gridCol w:w="1324"/>
    </w:tblGrid>
    <w:tr w:rsidR="00771E58" w:rsidRPr="00445E30" w14:paraId="35459D52" w14:textId="77777777" w:rsidTr="00A252B3">
      <w:tc>
        <w:tcPr>
          <w:tcW w:w="1101" w:type="dxa"/>
          <w:vAlign w:val="center"/>
        </w:tcPr>
        <w:p w14:paraId="65CF06D4" w14:textId="77777777" w:rsidR="00771E58" w:rsidRPr="00445E30" w:rsidRDefault="00771E58"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245E86D" w14:textId="61B03128" w:rsidR="00771E58" w:rsidRPr="009E5764" w:rsidRDefault="00771E58" w:rsidP="00A252B3">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–Software Design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5EF28FA3" w14:textId="77777777" w:rsidR="00771E58" w:rsidRPr="00445E30" w:rsidRDefault="00771E58"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A7D4B97" w14:textId="77777777" w:rsidR="00771E58" w:rsidRPr="009E5764" w:rsidRDefault="00771E58"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3C99E7F" w14:textId="77777777" w:rsidR="00771E58" w:rsidRPr="00445E30" w:rsidRDefault="00771E58"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8D24247" w14:textId="77777777" w:rsidR="00771E58" w:rsidRPr="00FB7C6B" w:rsidRDefault="00771E58" w:rsidP="00A252B3">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6A14C7" w:rsidRPr="006A14C7">
            <w:rPr>
              <w:rFonts w:ascii="Times New Roman" w:hAnsi="Times New Roman" w:cs="Angsana New"/>
              <w:bCs/>
              <w:noProof/>
              <w:sz w:val="14"/>
              <w:szCs w:val="14"/>
            </w:rPr>
            <w:t>1</w:t>
          </w:r>
          <w:r w:rsidRPr="009E5764">
            <w:rPr>
              <w:rFonts w:ascii="Times New Roman" w:hAnsi="Times New Roman" w:cs="Angsana New"/>
              <w:bCs/>
              <w:noProof/>
              <w:sz w:val="14"/>
              <w:szCs w:val="14"/>
              <w:cs/>
            </w:rPr>
            <w:fldChar w:fldCharType="end"/>
          </w:r>
        </w:p>
      </w:tc>
    </w:tr>
    <w:tr w:rsidR="00771E58" w:rsidRPr="00445E30" w14:paraId="5D844079" w14:textId="77777777" w:rsidTr="00A252B3">
      <w:tc>
        <w:tcPr>
          <w:tcW w:w="1101" w:type="dxa"/>
          <w:vAlign w:val="center"/>
        </w:tcPr>
        <w:p w14:paraId="4AB1329F" w14:textId="77777777" w:rsidR="00771E58" w:rsidRPr="00445E30" w:rsidRDefault="00771E58" w:rsidP="00A252B3">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EFE3D1" w14:textId="13DD3B4F" w:rsidR="00771E58" w:rsidRPr="009E5764" w:rsidRDefault="00771E58" w:rsidP="00A252B3">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Desogn</w:t>
          </w:r>
        </w:p>
      </w:tc>
      <w:tc>
        <w:tcPr>
          <w:tcW w:w="992" w:type="dxa"/>
          <w:vAlign w:val="center"/>
        </w:tcPr>
        <w:p w14:paraId="30038B8A" w14:textId="77777777" w:rsidR="00771E58" w:rsidRPr="00445E30" w:rsidRDefault="00771E58"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0CF2F8" w14:textId="77777777" w:rsidR="00771E58" w:rsidRPr="009E5764" w:rsidRDefault="00771E58" w:rsidP="00A252B3">
          <w:pPr>
            <w:widowControl w:val="0"/>
            <w:jc w:val="center"/>
            <w:rPr>
              <w:rFonts w:ascii="Times New Roman" w:hAnsi="Times New Roman" w:cs="Times New Roman"/>
              <w:bCs/>
              <w:sz w:val="14"/>
              <w:szCs w:val="14"/>
            </w:rPr>
          </w:pPr>
        </w:p>
      </w:tc>
      <w:tc>
        <w:tcPr>
          <w:tcW w:w="1276" w:type="dxa"/>
          <w:vAlign w:val="center"/>
        </w:tcPr>
        <w:p w14:paraId="72D1D2A8" w14:textId="77777777" w:rsidR="00771E58" w:rsidRPr="00445E30" w:rsidRDefault="00771E58" w:rsidP="00A252B3">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68B6A91" w14:textId="77777777" w:rsidR="00771E58" w:rsidRPr="009E5764" w:rsidRDefault="00771E58" w:rsidP="00A252B3">
          <w:pPr>
            <w:widowControl w:val="0"/>
            <w:jc w:val="center"/>
            <w:rPr>
              <w:rFonts w:ascii="Times New Roman" w:hAnsi="Times New Roman" w:cs="Times New Roman"/>
              <w:bCs/>
              <w:sz w:val="14"/>
              <w:szCs w:val="14"/>
            </w:rPr>
          </w:pPr>
        </w:p>
      </w:tc>
    </w:tr>
  </w:tbl>
  <w:p w14:paraId="77EC7A45" w14:textId="77777777" w:rsidR="00771E58" w:rsidRDefault="00771E58" w:rsidP="00FB7C6B">
    <w:pPr>
      <w:pStyle w:val="Footer"/>
      <w:tabs>
        <w:tab w:val="clear" w:pos="4513"/>
        <w:tab w:val="clear" w:pos="9026"/>
        <w:tab w:val="left" w:pos="3355"/>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295B2" w14:textId="77777777" w:rsidR="00771E58" w:rsidRDefault="00771E58" w:rsidP="00D57804">
      <w:pPr>
        <w:spacing w:line="240" w:lineRule="auto"/>
      </w:pPr>
      <w:r>
        <w:separator/>
      </w:r>
    </w:p>
  </w:footnote>
  <w:footnote w:type="continuationSeparator" w:id="0">
    <w:p w14:paraId="54C3D1B9" w14:textId="77777777" w:rsidR="00771E58" w:rsidRDefault="00771E58" w:rsidP="00D5780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820E27"/>
    <w:multiLevelType w:val="hybridMultilevel"/>
    <w:tmpl w:val="83828F0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3387755"/>
    <w:multiLevelType w:val="hybridMultilevel"/>
    <w:tmpl w:val="7D7C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744E3"/>
    <w:multiLevelType w:val="hybridMultilevel"/>
    <w:tmpl w:val="0DC8170C"/>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7274A"/>
    <w:multiLevelType w:val="hybridMultilevel"/>
    <w:tmpl w:val="6A9E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8"/>
  </w:num>
  <w:num w:numId="5">
    <w:abstractNumId w:val="24"/>
  </w:num>
  <w:num w:numId="6">
    <w:abstractNumId w:val="9"/>
  </w:num>
  <w:num w:numId="7">
    <w:abstractNumId w:val="15"/>
  </w:num>
  <w:num w:numId="8">
    <w:abstractNumId w:val="13"/>
  </w:num>
  <w:num w:numId="9">
    <w:abstractNumId w:val="23"/>
  </w:num>
  <w:num w:numId="10">
    <w:abstractNumId w:val="21"/>
  </w:num>
  <w:num w:numId="11">
    <w:abstractNumId w:val="6"/>
  </w:num>
  <w:num w:numId="12">
    <w:abstractNumId w:val="12"/>
  </w:num>
  <w:num w:numId="13">
    <w:abstractNumId w:val="22"/>
  </w:num>
  <w:num w:numId="14">
    <w:abstractNumId w:val="19"/>
  </w:num>
  <w:num w:numId="15">
    <w:abstractNumId w:val="16"/>
  </w:num>
  <w:num w:numId="16">
    <w:abstractNumId w:val="11"/>
  </w:num>
  <w:num w:numId="17">
    <w:abstractNumId w:val="26"/>
  </w:num>
  <w:num w:numId="18">
    <w:abstractNumId w:val="4"/>
  </w:num>
  <w:num w:numId="19">
    <w:abstractNumId w:val="7"/>
  </w:num>
  <w:num w:numId="20">
    <w:abstractNumId w:val="20"/>
  </w:num>
  <w:num w:numId="21">
    <w:abstractNumId w:val="25"/>
  </w:num>
  <w:num w:numId="22">
    <w:abstractNumId w:val="0"/>
  </w:num>
  <w:num w:numId="23">
    <w:abstractNumId w:val="1"/>
  </w:num>
  <w:num w:numId="24">
    <w:abstractNumId w:val="2"/>
  </w:num>
  <w:num w:numId="25">
    <w:abstractNumId w:val="1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hdrShapeDefaults>
    <o:shapedefaults v:ext="edit" spidmax="4098"/>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34153"/>
    <w:rsid w:val="00052FD8"/>
    <w:rsid w:val="000666EB"/>
    <w:rsid w:val="000B44FC"/>
    <w:rsid w:val="00101E59"/>
    <w:rsid w:val="00114B2F"/>
    <w:rsid w:val="00117097"/>
    <w:rsid w:val="0012006E"/>
    <w:rsid w:val="0016034D"/>
    <w:rsid w:val="001B1A65"/>
    <w:rsid w:val="001B285D"/>
    <w:rsid w:val="001D13C3"/>
    <w:rsid w:val="00222DE0"/>
    <w:rsid w:val="0022377A"/>
    <w:rsid w:val="00250839"/>
    <w:rsid w:val="002833D9"/>
    <w:rsid w:val="002B7017"/>
    <w:rsid w:val="002D4E8D"/>
    <w:rsid w:val="002D666E"/>
    <w:rsid w:val="00301D0E"/>
    <w:rsid w:val="00320DB1"/>
    <w:rsid w:val="0034109B"/>
    <w:rsid w:val="003475E5"/>
    <w:rsid w:val="0036288F"/>
    <w:rsid w:val="003756EC"/>
    <w:rsid w:val="003D00BA"/>
    <w:rsid w:val="003D2684"/>
    <w:rsid w:val="003D3649"/>
    <w:rsid w:val="003F31DB"/>
    <w:rsid w:val="00404911"/>
    <w:rsid w:val="00410472"/>
    <w:rsid w:val="0042492C"/>
    <w:rsid w:val="00424B36"/>
    <w:rsid w:val="00444D22"/>
    <w:rsid w:val="0045124A"/>
    <w:rsid w:val="004B5183"/>
    <w:rsid w:val="004F4972"/>
    <w:rsid w:val="005061DC"/>
    <w:rsid w:val="00515D95"/>
    <w:rsid w:val="00525D2F"/>
    <w:rsid w:val="005955CC"/>
    <w:rsid w:val="005C5877"/>
    <w:rsid w:val="005C72C2"/>
    <w:rsid w:val="0060271E"/>
    <w:rsid w:val="006245B5"/>
    <w:rsid w:val="006432D2"/>
    <w:rsid w:val="00670CF4"/>
    <w:rsid w:val="00691B55"/>
    <w:rsid w:val="006A14C7"/>
    <w:rsid w:val="006A6EB8"/>
    <w:rsid w:val="006D470A"/>
    <w:rsid w:val="006E5804"/>
    <w:rsid w:val="00745DD5"/>
    <w:rsid w:val="0074694F"/>
    <w:rsid w:val="00771E58"/>
    <w:rsid w:val="007A2EF7"/>
    <w:rsid w:val="007C6002"/>
    <w:rsid w:val="007F1E5B"/>
    <w:rsid w:val="007F3860"/>
    <w:rsid w:val="00801268"/>
    <w:rsid w:val="00880571"/>
    <w:rsid w:val="008C0C7E"/>
    <w:rsid w:val="008E2FC5"/>
    <w:rsid w:val="008E6BCD"/>
    <w:rsid w:val="008F2987"/>
    <w:rsid w:val="00907A51"/>
    <w:rsid w:val="00925E62"/>
    <w:rsid w:val="009517A2"/>
    <w:rsid w:val="009554FE"/>
    <w:rsid w:val="00987996"/>
    <w:rsid w:val="009C7659"/>
    <w:rsid w:val="00A05FC9"/>
    <w:rsid w:val="00A252B3"/>
    <w:rsid w:val="00A560C9"/>
    <w:rsid w:val="00A87FD8"/>
    <w:rsid w:val="00AC118E"/>
    <w:rsid w:val="00B126A1"/>
    <w:rsid w:val="00B2583E"/>
    <w:rsid w:val="00B351E2"/>
    <w:rsid w:val="00B41B90"/>
    <w:rsid w:val="00B43919"/>
    <w:rsid w:val="00B6120F"/>
    <w:rsid w:val="00B614AD"/>
    <w:rsid w:val="00B8032C"/>
    <w:rsid w:val="00BA1846"/>
    <w:rsid w:val="00BB5F97"/>
    <w:rsid w:val="00BF1C86"/>
    <w:rsid w:val="00BF46E9"/>
    <w:rsid w:val="00BF66C4"/>
    <w:rsid w:val="00C11010"/>
    <w:rsid w:val="00C20422"/>
    <w:rsid w:val="00C67FBC"/>
    <w:rsid w:val="00C71DC8"/>
    <w:rsid w:val="00CB3787"/>
    <w:rsid w:val="00CC34D7"/>
    <w:rsid w:val="00CD5425"/>
    <w:rsid w:val="00D0624D"/>
    <w:rsid w:val="00D36B31"/>
    <w:rsid w:val="00D57804"/>
    <w:rsid w:val="00D66659"/>
    <w:rsid w:val="00D71A8A"/>
    <w:rsid w:val="00D97D55"/>
    <w:rsid w:val="00DD40EF"/>
    <w:rsid w:val="00DF6E3A"/>
    <w:rsid w:val="00E31AE0"/>
    <w:rsid w:val="00E34A91"/>
    <w:rsid w:val="00E35B71"/>
    <w:rsid w:val="00E429F8"/>
    <w:rsid w:val="00E71C84"/>
    <w:rsid w:val="00E8141A"/>
    <w:rsid w:val="00E857D2"/>
    <w:rsid w:val="00E903AC"/>
    <w:rsid w:val="00EA4003"/>
    <w:rsid w:val="00ED78D4"/>
    <w:rsid w:val="00EF4B17"/>
    <w:rsid w:val="00F059D5"/>
    <w:rsid w:val="00F26A11"/>
    <w:rsid w:val="00F36566"/>
    <w:rsid w:val="00F65DBF"/>
    <w:rsid w:val="00F70D60"/>
    <w:rsid w:val="00F93D42"/>
    <w:rsid w:val="00FA1D1B"/>
    <w:rsid w:val="00FB0A4D"/>
    <w:rsid w:val="00FB42BA"/>
    <w:rsid w:val="00FB5F7E"/>
    <w:rsid w:val="00FB7C6B"/>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1E58"/>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jpeg"/><Relationship Id="rId21" Type="http://schemas.openxmlformats.org/officeDocument/2006/relationships/image" Target="media/image12.jpg"/><Relationship Id="rId22" Type="http://schemas.openxmlformats.org/officeDocument/2006/relationships/image" Target="media/image13.jp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9F887-E796-BD4F-BA5A-43EC1183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1638</Words>
  <Characters>9343</Characters>
  <Application>Microsoft Macintosh Word</Application>
  <DocSecurity>0</DocSecurity>
  <Lines>77</Lines>
  <Paragraphs>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 Bb</cp:lastModifiedBy>
  <cp:revision>3</cp:revision>
  <dcterms:created xsi:type="dcterms:W3CDTF">2014-04-24T15:18:00Z</dcterms:created>
  <dcterms:modified xsi:type="dcterms:W3CDTF">2014-04-26T04:28:00Z</dcterms:modified>
</cp:coreProperties>
</file>