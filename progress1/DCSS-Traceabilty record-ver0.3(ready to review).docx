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BB57CD">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BB57CD">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64122683"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6A1E4C07" w14:textId="77777777" w:rsidR="00697F12" w:rsidRDefault="00697F12" w:rsidP="00946EAE">
      <w:pPr>
        <w:rPr>
          <w:rFonts w:ascii="Times New Roman" w:hAnsi="Times New Roman" w:cs="Times New Roman"/>
          <w:b/>
          <w:bCs/>
          <w:color w:val="auto"/>
          <w:sz w:val="32"/>
          <w:szCs w:val="32"/>
        </w:rPr>
      </w:pPr>
    </w:p>
    <w:p w14:paraId="2757A381" w14:textId="77777777" w:rsidR="00697F12" w:rsidRDefault="00697F12" w:rsidP="00946EAE">
      <w:pPr>
        <w:rPr>
          <w:rFonts w:ascii="Times New Roman" w:hAnsi="Times New Roman" w:cs="Times New Roman"/>
          <w:b/>
          <w:bCs/>
          <w:color w:val="auto"/>
          <w:sz w:val="32"/>
          <w:szCs w:val="32"/>
        </w:rPr>
      </w:pPr>
    </w:p>
    <w:p w14:paraId="3947D123"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BB57CD">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6B1929F0" w14:textId="77777777" w:rsidTr="00E82696">
        <w:trPr>
          <w:cantSplit/>
          <w:trHeight w:val="1146"/>
        </w:trPr>
        <w:tc>
          <w:tcPr>
            <w:tcW w:w="707" w:type="dxa"/>
            <w:shd w:val="clear" w:color="auto" w:fill="D9D9D9"/>
          </w:tcPr>
          <w:p w14:paraId="4A714202"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7C033FE"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3976D24"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342DE0F"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74DD97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09B7E6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84DBB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92B1ED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649DBE5"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859AD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92CC60"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4B772CB"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CBB893A"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18C2162"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7E95FA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0671B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545453C"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D7DDAC7"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03EBED1"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2B061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7952946" w14:textId="77777777"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405D3BE2" w14:textId="77777777"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53CF225E"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4C66651C" w14:textId="77777777"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F41D1C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14:paraId="52DA7723" w14:textId="77777777" w:rsidTr="00996374">
        <w:trPr>
          <w:trHeight w:val="504"/>
        </w:trPr>
        <w:tc>
          <w:tcPr>
            <w:tcW w:w="707" w:type="dxa"/>
          </w:tcPr>
          <w:p w14:paraId="3F6ABEF2"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14:paraId="1DFA9C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5D7238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1ED39E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611D5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7546EF6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D5BD2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32421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C31A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A94FD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267CC7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1C766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5F83B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F0D43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AF4D9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E52B3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5BB4A0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139C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46F54A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1015A3" w14:textId="77777777" w:rsidR="00E82696" w:rsidRDefault="00E82696">
            <w:pPr>
              <w:spacing w:line="240" w:lineRule="auto"/>
            </w:pPr>
          </w:p>
        </w:tc>
        <w:tc>
          <w:tcPr>
            <w:tcW w:w="426" w:type="dxa"/>
            <w:shd w:val="clear" w:color="auto" w:fill="595959" w:themeFill="text1" w:themeFillTint="A6"/>
          </w:tcPr>
          <w:p w14:paraId="2A1AEF2C" w14:textId="77777777" w:rsidR="00E82696" w:rsidRDefault="00E82696">
            <w:pPr>
              <w:spacing w:line="240" w:lineRule="auto"/>
            </w:pPr>
          </w:p>
        </w:tc>
        <w:tc>
          <w:tcPr>
            <w:tcW w:w="428" w:type="dxa"/>
            <w:shd w:val="clear" w:color="auto" w:fill="595959" w:themeFill="text1" w:themeFillTint="A6"/>
          </w:tcPr>
          <w:p w14:paraId="66564678" w14:textId="77777777" w:rsidR="00E82696" w:rsidRDefault="00E82696">
            <w:pPr>
              <w:spacing w:line="240" w:lineRule="auto"/>
            </w:pPr>
          </w:p>
        </w:tc>
        <w:tc>
          <w:tcPr>
            <w:tcW w:w="428" w:type="dxa"/>
            <w:shd w:val="clear" w:color="auto" w:fill="595959" w:themeFill="text1" w:themeFillTint="A6"/>
          </w:tcPr>
          <w:p w14:paraId="16DA617B" w14:textId="77777777" w:rsidR="00E82696" w:rsidRDefault="00E82696" w:rsidP="00E82696">
            <w:pPr>
              <w:spacing w:line="240" w:lineRule="auto"/>
            </w:pPr>
          </w:p>
        </w:tc>
      </w:tr>
      <w:tr w:rsidR="00E82696" w14:paraId="464A130E" w14:textId="77777777" w:rsidTr="00BA6EC4">
        <w:trPr>
          <w:trHeight w:val="484"/>
        </w:trPr>
        <w:tc>
          <w:tcPr>
            <w:tcW w:w="707" w:type="dxa"/>
          </w:tcPr>
          <w:p w14:paraId="2219502F"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14:paraId="08F8604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619CC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2655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75C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2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23311C" w14:textId="77777777" w:rsidR="00E82696" w:rsidRDefault="00E82696">
            <w:pPr>
              <w:spacing w:line="240" w:lineRule="auto"/>
            </w:pPr>
          </w:p>
        </w:tc>
        <w:tc>
          <w:tcPr>
            <w:tcW w:w="426" w:type="dxa"/>
            <w:shd w:val="clear" w:color="auto" w:fill="auto"/>
          </w:tcPr>
          <w:p w14:paraId="161FCE13" w14:textId="77777777" w:rsidR="00E82696" w:rsidRDefault="00E82696">
            <w:pPr>
              <w:spacing w:line="240" w:lineRule="auto"/>
            </w:pPr>
          </w:p>
        </w:tc>
        <w:tc>
          <w:tcPr>
            <w:tcW w:w="428" w:type="dxa"/>
            <w:shd w:val="clear" w:color="auto" w:fill="auto"/>
          </w:tcPr>
          <w:p w14:paraId="5D316CA4" w14:textId="77777777" w:rsidR="00E82696" w:rsidRDefault="00E82696">
            <w:pPr>
              <w:spacing w:line="240" w:lineRule="auto"/>
            </w:pPr>
          </w:p>
        </w:tc>
        <w:tc>
          <w:tcPr>
            <w:tcW w:w="428" w:type="dxa"/>
            <w:shd w:val="clear" w:color="auto" w:fill="auto"/>
          </w:tcPr>
          <w:p w14:paraId="4C21C331" w14:textId="77777777" w:rsidR="00E82696" w:rsidRDefault="00E82696" w:rsidP="00E82696">
            <w:pPr>
              <w:spacing w:line="240" w:lineRule="auto"/>
            </w:pPr>
          </w:p>
        </w:tc>
      </w:tr>
      <w:tr w:rsidR="00E82696" w14:paraId="5803E86F" w14:textId="77777777" w:rsidTr="00BA6EC4">
        <w:trPr>
          <w:trHeight w:val="504"/>
        </w:trPr>
        <w:tc>
          <w:tcPr>
            <w:tcW w:w="707" w:type="dxa"/>
          </w:tcPr>
          <w:p w14:paraId="22C9DB4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14:paraId="25FB12F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0632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9597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47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FC2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1C2FEF" w14:textId="77777777" w:rsidR="00E82696" w:rsidRDefault="00E82696">
            <w:pPr>
              <w:spacing w:line="240" w:lineRule="auto"/>
            </w:pPr>
          </w:p>
        </w:tc>
        <w:tc>
          <w:tcPr>
            <w:tcW w:w="426" w:type="dxa"/>
            <w:shd w:val="clear" w:color="auto" w:fill="auto"/>
          </w:tcPr>
          <w:p w14:paraId="0667C0D0" w14:textId="77777777" w:rsidR="00E82696" w:rsidRDefault="00E82696">
            <w:pPr>
              <w:spacing w:line="240" w:lineRule="auto"/>
            </w:pPr>
          </w:p>
        </w:tc>
        <w:tc>
          <w:tcPr>
            <w:tcW w:w="428" w:type="dxa"/>
            <w:shd w:val="clear" w:color="auto" w:fill="auto"/>
          </w:tcPr>
          <w:p w14:paraId="555CAEFF" w14:textId="77777777" w:rsidR="00E82696" w:rsidRDefault="00E82696">
            <w:pPr>
              <w:spacing w:line="240" w:lineRule="auto"/>
            </w:pPr>
          </w:p>
        </w:tc>
        <w:tc>
          <w:tcPr>
            <w:tcW w:w="428" w:type="dxa"/>
            <w:shd w:val="clear" w:color="auto" w:fill="auto"/>
          </w:tcPr>
          <w:p w14:paraId="5FB258C2" w14:textId="77777777" w:rsidR="00E82696" w:rsidRDefault="00E82696" w:rsidP="00E82696">
            <w:pPr>
              <w:spacing w:line="240" w:lineRule="auto"/>
            </w:pPr>
          </w:p>
        </w:tc>
      </w:tr>
      <w:tr w:rsidR="00E82696" w14:paraId="1608EEBD" w14:textId="77777777" w:rsidTr="00BA6EC4">
        <w:trPr>
          <w:trHeight w:val="504"/>
        </w:trPr>
        <w:tc>
          <w:tcPr>
            <w:tcW w:w="707" w:type="dxa"/>
          </w:tcPr>
          <w:p w14:paraId="28F8E1FD"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48C83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AE15E0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00B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08440E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8A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C1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96E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429386" w14:textId="77777777" w:rsidR="00E82696" w:rsidRDefault="00E82696">
            <w:pPr>
              <w:spacing w:line="240" w:lineRule="auto"/>
            </w:pPr>
          </w:p>
        </w:tc>
        <w:tc>
          <w:tcPr>
            <w:tcW w:w="426" w:type="dxa"/>
            <w:shd w:val="clear" w:color="auto" w:fill="auto"/>
          </w:tcPr>
          <w:p w14:paraId="2822439D" w14:textId="77777777" w:rsidR="00E82696" w:rsidRDefault="00E82696">
            <w:pPr>
              <w:spacing w:line="240" w:lineRule="auto"/>
            </w:pPr>
          </w:p>
        </w:tc>
        <w:tc>
          <w:tcPr>
            <w:tcW w:w="428" w:type="dxa"/>
            <w:shd w:val="clear" w:color="auto" w:fill="auto"/>
          </w:tcPr>
          <w:p w14:paraId="45889FE6" w14:textId="77777777" w:rsidR="00E82696" w:rsidRDefault="00E82696">
            <w:pPr>
              <w:spacing w:line="240" w:lineRule="auto"/>
            </w:pPr>
          </w:p>
        </w:tc>
        <w:tc>
          <w:tcPr>
            <w:tcW w:w="428" w:type="dxa"/>
            <w:shd w:val="clear" w:color="auto" w:fill="auto"/>
          </w:tcPr>
          <w:p w14:paraId="256B076F" w14:textId="77777777" w:rsidR="00E82696" w:rsidRDefault="00E82696" w:rsidP="00E82696">
            <w:pPr>
              <w:spacing w:line="240" w:lineRule="auto"/>
            </w:pPr>
          </w:p>
        </w:tc>
      </w:tr>
      <w:tr w:rsidR="00E82696" w14:paraId="0BED3C46" w14:textId="77777777" w:rsidTr="00BA6EC4">
        <w:trPr>
          <w:trHeight w:val="484"/>
        </w:trPr>
        <w:tc>
          <w:tcPr>
            <w:tcW w:w="707" w:type="dxa"/>
          </w:tcPr>
          <w:p w14:paraId="6FBB9216"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E630D6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905AB9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71B31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0A5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1D5BB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483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44ACC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A5E0E7" w14:textId="77777777" w:rsidR="00E82696" w:rsidRDefault="00E82696">
            <w:pPr>
              <w:spacing w:line="240" w:lineRule="auto"/>
            </w:pPr>
          </w:p>
        </w:tc>
        <w:tc>
          <w:tcPr>
            <w:tcW w:w="426" w:type="dxa"/>
            <w:shd w:val="clear" w:color="auto" w:fill="auto"/>
          </w:tcPr>
          <w:p w14:paraId="6DB1F31A" w14:textId="77777777" w:rsidR="00E82696" w:rsidRDefault="00E82696">
            <w:pPr>
              <w:spacing w:line="240" w:lineRule="auto"/>
            </w:pPr>
          </w:p>
        </w:tc>
        <w:tc>
          <w:tcPr>
            <w:tcW w:w="428" w:type="dxa"/>
            <w:shd w:val="clear" w:color="auto" w:fill="auto"/>
          </w:tcPr>
          <w:p w14:paraId="5EC82FF1" w14:textId="77777777" w:rsidR="00E82696" w:rsidRDefault="00E82696">
            <w:pPr>
              <w:spacing w:line="240" w:lineRule="auto"/>
            </w:pPr>
          </w:p>
        </w:tc>
        <w:tc>
          <w:tcPr>
            <w:tcW w:w="428" w:type="dxa"/>
            <w:shd w:val="clear" w:color="auto" w:fill="auto"/>
          </w:tcPr>
          <w:p w14:paraId="40E4285D" w14:textId="77777777" w:rsidR="00E82696" w:rsidRDefault="00E82696" w:rsidP="00E82696">
            <w:pPr>
              <w:spacing w:line="240" w:lineRule="auto"/>
            </w:pPr>
          </w:p>
        </w:tc>
      </w:tr>
      <w:tr w:rsidR="00E82696" w14:paraId="30DAF3DC" w14:textId="77777777" w:rsidTr="00BA6EC4">
        <w:trPr>
          <w:trHeight w:val="504"/>
        </w:trPr>
        <w:tc>
          <w:tcPr>
            <w:tcW w:w="707" w:type="dxa"/>
          </w:tcPr>
          <w:p w14:paraId="272DFDA8"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147F89F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0E989C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FD66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4F45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E6F7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71B8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28923E" w14:textId="77777777" w:rsidR="00E82696" w:rsidRDefault="00E82696">
            <w:pPr>
              <w:spacing w:line="240" w:lineRule="auto"/>
            </w:pPr>
          </w:p>
        </w:tc>
        <w:tc>
          <w:tcPr>
            <w:tcW w:w="426" w:type="dxa"/>
            <w:shd w:val="clear" w:color="auto" w:fill="auto"/>
          </w:tcPr>
          <w:p w14:paraId="7D7F19D4" w14:textId="77777777" w:rsidR="00E82696" w:rsidRDefault="00E82696">
            <w:pPr>
              <w:spacing w:line="240" w:lineRule="auto"/>
            </w:pPr>
          </w:p>
        </w:tc>
        <w:tc>
          <w:tcPr>
            <w:tcW w:w="428" w:type="dxa"/>
            <w:shd w:val="clear" w:color="auto" w:fill="auto"/>
          </w:tcPr>
          <w:p w14:paraId="100EDAE5" w14:textId="77777777" w:rsidR="00E82696" w:rsidRDefault="00E82696">
            <w:pPr>
              <w:spacing w:line="240" w:lineRule="auto"/>
            </w:pPr>
          </w:p>
        </w:tc>
        <w:tc>
          <w:tcPr>
            <w:tcW w:w="428" w:type="dxa"/>
            <w:shd w:val="clear" w:color="auto" w:fill="auto"/>
          </w:tcPr>
          <w:p w14:paraId="24F046DB" w14:textId="77777777" w:rsidR="00E82696" w:rsidRDefault="00E82696" w:rsidP="00E82696">
            <w:pPr>
              <w:spacing w:line="240" w:lineRule="auto"/>
            </w:pPr>
          </w:p>
        </w:tc>
      </w:tr>
      <w:tr w:rsidR="00E82696" w14:paraId="7E130BB8" w14:textId="77777777" w:rsidTr="00BA6EC4">
        <w:trPr>
          <w:trHeight w:val="484"/>
        </w:trPr>
        <w:tc>
          <w:tcPr>
            <w:tcW w:w="707" w:type="dxa"/>
          </w:tcPr>
          <w:p w14:paraId="5ACA1084"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3905750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3D55D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1252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14D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E9214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F57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04D2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C3FA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11C5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800A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DED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EC0D87" w14:textId="77777777" w:rsidR="00E82696" w:rsidRDefault="00E82696">
            <w:pPr>
              <w:spacing w:line="240" w:lineRule="auto"/>
            </w:pPr>
          </w:p>
        </w:tc>
        <w:tc>
          <w:tcPr>
            <w:tcW w:w="426" w:type="dxa"/>
            <w:shd w:val="clear" w:color="auto" w:fill="auto"/>
          </w:tcPr>
          <w:p w14:paraId="66CFD453" w14:textId="77777777" w:rsidR="00E82696" w:rsidRDefault="00E82696">
            <w:pPr>
              <w:spacing w:line="240" w:lineRule="auto"/>
            </w:pPr>
          </w:p>
        </w:tc>
        <w:tc>
          <w:tcPr>
            <w:tcW w:w="428" w:type="dxa"/>
            <w:shd w:val="clear" w:color="auto" w:fill="auto"/>
          </w:tcPr>
          <w:p w14:paraId="4E11691D" w14:textId="77777777" w:rsidR="00E82696" w:rsidRDefault="00E82696">
            <w:pPr>
              <w:spacing w:line="240" w:lineRule="auto"/>
            </w:pPr>
          </w:p>
        </w:tc>
        <w:tc>
          <w:tcPr>
            <w:tcW w:w="428" w:type="dxa"/>
            <w:shd w:val="clear" w:color="auto" w:fill="auto"/>
          </w:tcPr>
          <w:p w14:paraId="0CFA6C22" w14:textId="77777777" w:rsidR="00E82696" w:rsidRDefault="00E82696" w:rsidP="00E82696">
            <w:pPr>
              <w:spacing w:line="240" w:lineRule="auto"/>
            </w:pPr>
          </w:p>
        </w:tc>
      </w:tr>
      <w:tr w:rsidR="00E82696" w14:paraId="1F22E793" w14:textId="77777777" w:rsidTr="00BA6EC4">
        <w:trPr>
          <w:trHeight w:val="504"/>
        </w:trPr>
        <w:tc>
          <w:tcPr>
            <w:tcW w:w="707" w:type="dxa"/>
          </w:tcPr>
          <w:p w14:paraId="3BB59AF7"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39EC0D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0A7C2B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E5E3B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C9E6C"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1AEC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9EE8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10876"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3E7906" w14:textId="77777777" w:rsidR="00E82696" w:rsidRDefault="00E82696">
            <w:pPr>
              <w:spacing w:line="240" w:lineRule="auto"/>
            </w:pPr>
          </w:p>
        </w:tc>
        <w:tc>
          <w:tcPr>
            <w:tcW w:w="426" w:type="dxa"/>
            <w:shd w:val="clear" w:color="auto" w:fill="auto"/>
          </w:tcPr>
          <w:p w14:paraId="70B5B338" w14:textId="77777777" w:rsidR="00E82696" w:rsidRDefault="00E82696">
            <w:pPr>
              <w:spacing w:line="240" w:lineRule="auto"/>
            </w:pPr>
          </w:p>
        </w:tc>
        <w:tc>
          <w:tcPr>
            <w:tcW w:w="428" w:type="dxa"/>
            <w:shd w:val="clear" w:color="auto" w:fill="auto"/>
          </w:tcPr>
          <w:p w14:paraId="05A95599" w14:textId="77777777" w:rsidR="00E82696" w:rsidRDefault="00E82696">
            <w:pPr>
              <w:spacing w:line="240" w:lineRule="auto"/>
            </w:pPr>
          </w:p>
        </w:tc>
        <w:tc>
          <w:tcPr>
            <w:tcW w:w="428" w:type="dxa"/>
            <w:shd w:val="clear" w:color="auto" w:fill="auto"/>
          </w:tcPr>
          <w:p w14:paraId="4C457193" w14:textId="77777777" w:rsidR="00E82696" w:rsidRDefault="00E82696" w:rsidP="00E82696">
            <w:pPr>
              <w:spacing w:line="240" w:lineRule="auto"/>
            </w:pPr>
          </w:p>
        </w:tc>
      </w:tr>
      <w:tr w:rsidR="00E82696" w14:paraId="55EFAEBF" w14:textId="77777777" w:rsidTr="001D3857">
        <w:trPr>
          <w:trHeight w:val="504"/>
        </w:trPr>
        <w:tc>
          <w:tcPr>
            <w:tcW w:w="707" w:type="dxa"/>
          </w:tcPr>
          <w:p w14:paraId="191ABDB5" w14:textId="77777777"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5B8E70C3"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BB7DDB"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2ECC0"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DDC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06F05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A3EF34E"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C08A5B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8FAAFF"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FCEE2"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06A34" w14:textId="77777777"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705EA" w14:textId="77777777" w:rsidR="00E82696" w:rsidRDefault="00E82696">
            <w:pPr>
              <w:spacing w:line="240" w:lineRule="auto"/>
            </w:pPr>
          </w:p>
        </w:tc>
        <w:tc>
          <w:tcPr>
            <w:tcW w:w="426" w:type="dxa"/>
            <w:shd w:val="clear" w:color="auto" w:fill="auto"/>
          </w:tcPr>
          <w:p w14:paraId="23FA9E41" w14:textId="77777777" w:rsidR="00E82696" w:rsidRDefault="00E82696">
            <w:pPr>
              <w:spacing w:line="240" w:lineRule="auto"/>
            </w:pPr>
          </w:p>
        </w:tc>
        <w:tc>
          <w:tcPr>
            <w:tcW w:w="428" w:type="dxa"/>
            <w:shd w:val="clear" w:color="auto" w:fill="auto"/>
          </w:tcPr>
          <w:p w14:paraId="6095D896" w14:textId="77777777" w:rsidR="00E82696" w:rsidRDefault="00E82696">
            <w:pPr>
              <w:spacing w:line="240" w:lineRule="auto"/>
            </w:pPr>
          </w:p>
        </w:tc>
        <w:tc>
          <w:tcPr>
            <w:tcW w:w="428" w:type="dxa"/>
            <w:shd w:val="clear" w:color="auto" w:fill="auto"/>
          </w:tcPr>
          <w:p w14:paraId="6FA2DC70" w14:textId="77777777" w:rsidR="00E82696" w:rsidRDefault="00E82696" w:rsidP="00E82696">
            <w:pPr>
              <w:spacing w:line="240" w:lineRule="auto"/>
            </w:pPr>
          </w:p>
        </w:tc>
      </w:tr>
      <w:tr w:rsidR="00E82696" w14:paraId="095B2D42" w14:textId="77777777" w:rsidTr="00E82696">
        <w:trPr>
          <w:trHeight w:val="1146"/>
        </w:trPr>
        <w:tc>
          <w:tcPr>
            <w:tcW w:w="707" w:type="dxa"/>
            <w:shd w:val="clear" w:color="auto" w:fill="D9D9D9"/>
          </w:tcPr>
          <w:p w14:paraId="670FAB2D"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0EE9D5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D160C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1F5454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96F687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20890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D9699B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5941D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E3EB82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72AF19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83877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1F00CD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129413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B79BC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CE0992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F60684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408D300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3794EC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FCFB28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E01ED5E"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6AFC0BA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62591EE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00448BC"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0F67179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008D51"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0D3A1C45"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20FF56D" w14:textId="77777777" w:rsidTr="001D3857">
        <w:trPr>
          <w:trHeight w:val="504"/>
        </w:trPr>
        <w:tc>
          <w:tcPr>
            <w:tcW w:w="707" w:type="dxa"/>
          </w:tcPr>
          <w:p w14:paraId="09E3DFB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14:paraId="466489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3D3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4D62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D0A9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C9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B9B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1749B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235CE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494D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2958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98C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14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ACB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328AEA" w14:textId="77777777" w:rsidR="00E82696" w:rsidRDefault="00E82696">
            <w:pPr>
              <w:spacing w:line="240" w:lineRule="auto"/>
            </w:pPr>
          </w:p>
        </w:tc>
        <w:tc>
          <w:tcPr>
            <w:tcW w:w="426" w:type="dxa"/>
            <w:shd w:val="clear" w:color="auto" w:fill="auto"/>
          </w:tcPr>
          <w:p w14:paraId="3D082AF8" w14:textId="77777777" w:rsidR="00E82696" w:rsidRDefault="00E82696">
            <w:pPr>
              <w:spacing w:line="240" w:lineRule="auto"/>
            </w:pPr>
          </w:p>
        </w:tc>
        <w:tc>
          <w:tcPr>
            <w:tcW w:w="428" w:type="dxa"/>
            <w:shd w:val="clear" w:color="auto" w:fill="auto"/>
          </w:tcPr>
          <w:p w14:paraId="7D653E83" w14:textId="77777777" w:rsidR="00E82696" w:rsidRDefault="00E82696">
            <w:pPr>
              <w:spacing w:line="240" w:lineRule="auto"/>
            </w:pPr>
          </w:p>
        </w:tc>
        <w:tc>
          <w:tcPr>
            <w:tcW w:w="428" w:type="dxa"/>
            <w:shd w:val="clear" w:color="auto" w:fill="auto"/>
          </w:tcPr>
          <w:p w14:paraId="301C204D" w14:textId="77777777" w:rsidR="00E82696" w:rsidRDefault="00E82696" w:rsidP="00E82696">
            <w:pPr>
              <w:spacing w:line="240" w:lineRule="auto"/>
            </w:pPr>
          </w:p>
        </w:tc>
      </w:tr>
      <w:tr w:rsidR="00E82696" w14:paraId="2D531CF5" w14:textId="77777777" w:rsidTr="00BA6EC4">
        <w:trPr>
          <w:trHeight w:val="504"/>
        </w:trPr>
        <w:tc>
          <w:tcPr>
            <w:tcW w:w="707" w:type="dxa"/>
          </w:tcPr>
          <w:p w14:paraId="79472D1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14:paraId="0EABA7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CD3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E9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5F1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F61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A5E5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42C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17F230" w14:textId="77777777" w:rsidR="00E82696" w:rsidRDefault="00E82696">
            <w:pPr>
              <w:spacing w:line="240" w:lineRule="auto"/>
            </w:pPr>
          </w:p>
        </w:tc>
        <w:tc>
          <w:tcPr>
            <w:tcW w:w="426" w:type="dxa"/>
            <w:shd w:val="clear" w:color="auto" w:fill="auto"/>
          </w:tcPr>
          <w:p w14:paraId="33B31858" w14:textId="77777777" w:rsidR="00E82696" w:rsidRDefault="00E82696">
            <w:pPr>
              <w:spacing w:line="240" w:lineRule="auto"/>
            </w:pPr>
          </w:p>
        </w:tc>
        <w:tc>
          <w:tcPr>
            <w:tcW w:w="428" w:type="dxa"/>
            <w:shd w:val="clear" w:color="auto" w:fill="auto"/>
          </w:tcPr>
          <w:p w14:paraId="78B9B9F0" w14:textId="77777777" w:rsidR="00E82696" w:rsidRDefault="00E82696">
            <w:pPr>
              <w:spacing w:line="240" w:lineRule="auto"/>
            </w:pPr>
          </w:p>
        </w:tc>
        <w:tc>
          <w:tcPr>
            <w:tcW w:w="428" w:type="dxa"/>
            <w:shd w:val="clear" w:color="auto" w:fill="auto"/>
          </w:tcPr>
          <w:p w14:paraId="081F2174" w14:textId="77777777" w:rsidR="00E82696" w:rsidRDefault="00E82696" w:rsidP="00E82696">
            <w:pPr>
              <w:spacing w:line="240" w:lineRule="auto"/>
            </w:pPr>
          </w:p>
        </w:tc>
      </w:tr>
      <w:tr w:rsidR="00E82696" w14:paraId="0D2EE098" w14:textId="77777777" w:rsidTr="00BA6EC4">
        <w:trPr>
          <w:trHeight w:val="504"/>
        </w:trPr>
        <w:tc>
          <w:tcPr>
            <w:tcW w:w="707" w:type="dxa"/>
          </w:tcPr>
          <w:p w14:paraId="688AB73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14:paraId="26B544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A9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FDFE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48A2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C00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9EE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4E0315" w14:textId="77777777" w:rsidR="00E82696" w:rsidRDefault="00E82696">
            <w:pPr>
              <w:spacing w:line="240" w:lineRule="auto"/>
            </w:pPr>
          </w:p>
        </w:tc>
        <w:tc>
          <w:tcPr>
            <w:tcW w:w="426" w:type="dxa"/>
            <w:shd w:val="clear" w:color="auto" w:fill="auto"/>
          </w:tcPr>
          <w:p w14:paraId="09D91247" w14:textId="77777777" w:rsidR="00E82696" w:rsidRDefault="00E82696">
            <w:pPr>
              <w:spacing w:line="240" w:lineRule="auto"/>
            </w:pPr>
          </w:p>
        </w:tc>
        <w:tc>
          <w:tcPr>
            <w:tcW w:w="428" w:type="dxa"/>
            <w:shd w:val="clear" w:color="auto" w:fill="auto"/>
          </w:tcPr>
          <w:p w14:paraId="679ED281" w14:textId="77777777" w:rsidR="00E82696" w:rsidRDefault="00E82696">
            <w:pPr>
              <w:spacing w:line="240" w:lineRule="auto"/>
            </w:pPr>
          </w:p>
        </w:tc>
        <w:tc>
          <w:tcPr>
            <w:tcW w:w="428" w:type="dxa"/>
            <w:shd w:val="clear" w:color="auto" w:fill="auto"/>
          </w:tcPr>
          <w:p w14:paraId="52FE9F37" w14:textId="77777777" w:rsidR="00E82696" w:rsidRDefault="00E82696" w:rsidP="00E82696">
            <w:pPr>
              <w:spacing w:line="240" w:lineRule="auto"/>
            </w:pPr>
          </w:p>
        </w:tc>
      </w:tr>
      <w:tr w:rsidR="00E82696" w14:paraId="5A281BCF" w14:textId="77777777" w:rsidTr="00BA6EC4">
        <w:trPr>
          <w:trHeight w:val="484"/>
        </w:trPr>
        <w:tc>
          <w:tcPr>
            <w:tcW w:w="707" w:type="dxa"/>
          </w:tcPr>
          <w:p w14:paraId="5A6AD20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14:paraId="6415B1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6B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23D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74E88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AE3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A04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C09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DBB1E5" w14:textId="77777777" w:rsidR="00E82696" w:rsidRDefault="00E82696">
            <w:pPr>
              <w:spacing w:line="240" w:lineRule="auto"/>
            </w:pPr>
          </w:p>
        </w:tc>
        <w:tc>
          <w:tcPr>
            <w:tcW w:w="426" w:type="dxa"/>
            <w:shd w:val="clear" w:color="auto" w:fill="auto"/>
          </w:tcPr>
          <w:p w14:paraId="40446945" w14:textId="77777777" w:rsidR="00E82696" w:rsidRDefault="00E82696">
            <w:pPr>
              <w:spacing w:line="240" w:lineRule="auto"/>
            </w:pPr>
          </w:p>
        </w:tc>
        <w:tc>
          <w:tcPr>
            <w:tcW w:w="428" w:type="dxa"/>
            <w:shd w:val="clear" w:color="auto" w:fill="auto"/>
          </w:tcPr>
          <w:p w14:paraId="1B87560F" w14:textId="77777777" w:rsidR="00E82696" w:rsidRDefault="00E82696">
            <w:pPr>
              <w:spacing w:line="240" w:lineRule="auto"/>
            </w:pPr>
          </w:p>
        </w:tc>
        <w:tc>
          <w:tcPr>
            <w:tcW w:w="428" w:type="dxa"/>
            <w:shd w:val="clear" w:color="auto" w:fill="auto"/>
          </w:tcPr>
          <w:p w14:paraId="31FD36B2" w14:textId="77777777" w:rsidR="00E82696" w:rsidRDefault="00E82696" w:rsidP="00E82696">
            <w:pPr>
              <w:spacing w:line="240" w:lineRule="auto"/>
            </w:pPr>
          </w:p>
        </w:tc>
      </w:tr>
      <w:tr w:rsidR="00E82696" w14:paraId="1F75E131" w14:textId="77777777" w:rsidTr="00BA6EC4">
        <w:trPr>
          <w:trHeight w:val="504"/>
        </w:trPr>
        <w:tc>
          <w:tcPr>
            <w:tcW w:w="707" w:type="dxa"/>
          </w:tcPr>
          <w:p w14:paraId="4FBFC989"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14:paraId="19396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771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1C4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5D34C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3078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B2A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608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F78CD" w14:textId="77777777" w:rsidR="00E82696" w:rsidRDefault="00E82696">
            <w:pPr>
              <w:spacing w:line="240" w:lineRule="auto"/>
            </w:pPr>
          </w:p>
        </w:tc>
        <w:tc>
          <w:tcPr>
            <w:tcW w:w="426" w:type="dxa"/>
            <w:shd w:val="clear" w:color="auto" w:fill="auto"/>
          </w:tcPr>
          <w:p w14:paraId="6E0A1375" w14:textId="77777777" w:rsidR="00E82696" w:rsidRDefault="00E82696">
            <w:pPr>
              <w:spacing w:line="240" w:lineRule="auto"/>
            </w:pPr>
          </w:p>
        </w:tc>
        <w:tc>
          <w:tcPr>
            <w:tcW w:w="428" w:type="dxa"/>
            <w:shd w:val="clear" w:color="auto" w:fill="auto"/>
          </w:tcPr>
          <w:p w14:paraId="1399582F" w14:textId="77777777" w:rsidR="00E82696" w:rsidRDefault="00E82696">
            <w:pPr>
              <w:spacing w:line="240" w:lineRule="auto"/>
            </w:pPr>
          </w:p>
        </w:tc>
        <w:tc>
          <w:tcPr>
            <w:tcW w:w="428" w:type="dxa"/>
            <w:shd w:val="clear" w:color="auto" w:fill="auto"/>
          </w:tcPr>
          <w:p w14:paraId="7CD8AD1B" w14:textId="77777777" w:rsidR="00E82696" w:rsidRDefault="00E82696" w:rsidP="00E82696">
            <w:pPr>
              <w:spacing w:line="240" w:lineRule="auto"/>
            </w:pPr>
          </w:p>
        </w:tc>
      </w:tr>
      <w:tr w:rsidR="00E82696" w14:paraId="574AF6C1" w14:textId="77777777" w:rsidTr="001D3857">
        <w:trPr>
          <w:trHeight w:val="504"/>
        </w:trPr>
        <w:tc>
          <w:tcPr>
            <w:tcW w:w="707" w:type="dxa"/>
          </w:tcPr>
          <w:p w14:paraId="084CDC5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14:paraId="4BAA12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F38B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60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C3EBB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6DB439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06B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24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D0C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C80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A86A6" w14:textId="77777777" w:rsidR="00E82696" w:rsidRDefault="00E82696">
            <w:pPr>
              <w:spacing w:line="240" w:lineRule="auto"/>
            </w:pPr>
          </w:p>
        </w:tc>
        <w:tc>
          <w:tcPr>
            <w:tcW w:w="426" w:type="dxa"/>
            <w:shd w:val="clear" w:color="auto" w:fill="auto"/>
          </w:tcPr>
          <w:p w14:paraId="229C4887" w14:textId="77777777" w:rsidR="00E82696" w:rsidRDefault="00E82696">
            <w:pPr>
              <w:spacing w:line="240" w:lineRule="auto"/>
            </w:pPr>
          </w:p>
        </w:tc>
        <w:tc>
          <w:tcPr>
            <w:tcW w:w="428" w:type="dxa"/>
            <w:shd w:val="clear" w:color="auto" w:fill="auto"/>
          </w:tcPr>
          <w:p w14:paraId="60971BB0" w14:textId="77777777" w:rsidR="00E82696" w:rsidRDefault="00E82696">
            <w:pPr>
              <w:spacing w:line="240" w:lineRule="auto"/>
            </w:pPr>
          </w:p>
        </w:tc>
        <w:tc>
          <w:tcPr>
            <w:tcW w:w="428" w:type="dxa"/>
            <w:shd w:val="clear" w:color="auto" w:fill="auto"/>
          </w:tcPr>
          <w:p w14:paraId="200E1511" w14:textId="77777777" w:rsidR="00E82696" w:rsidRDefault="00E82696" w:rsidP="00E82696">
            <w:pPr>
              <w:spacing w:line="240" w:lineRule="auto"/>
            </w:pPr>
          </w:p>
        </w:tc>
      </w:tr>
      <w:tr w:rsidR="00E82696" w14:paraId="496C8961" w14:textId="77777777" w:rsidTr="00BA6EC4">
        <w:trPr>
          <w:trHeight w:val="484"/>
        </w:trPr>
        <w:tc>
          <w:tcPr>
            <w:tcW w:w="707" w:type="dxa"/>
          </w:tcPr>
          <w:p w14:paraId="71E9323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14:paraId="54BB82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4DF35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0707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A1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6067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6252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F8A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49E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BC2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20DD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DE31CC" w14:textId="77777777" w:rsidR="00E82696" w:rsidRDefault="00E82696">
            <w:pPr>
              <w:spacing w:line="240" w:lineRule="auto"/>
            </w:pPr>
          </w:p>
        </w:tc>
        <w:tc>
          <w:tcPr>
            <w:tcW w:w="426" w:type="dxa"/>
            <w:shd w:val="clear" w:color="auto" w:fill="auto"/>
          </w:tcPr>
          <w:p w14:paraId="7C291EB8" w14:textId="77777777" w:rsidR="00E82696" w:rsidRDefault="00E82696">
            <w:pPr>
              <w:spacing w:line="240" w:lineRule="auto"/>
            </w:pPr>
          </w:p>
        </w:tc>
        <w:tc>
          <w:tcPr>
            <w:tcW w:w="428" w:type="dxa"/>
            <w:shd w:val="clear" w:color="auto" w:fill="auto"/>
          </w:tcPr>
          <w:p w14:paraId="508C8136" w14:textId="77777777" w:rsidR="00E82696" w:rsidRDefault="00E82696">
            <w:pPr>
              <w:spacing w:line="240" w:lineRule="auto"/>
            </w:pPr>
          </w:p>
        </w:tc>
        <w:tc>
          <w:tcPr>
            <w:tcW w:w="428" w:type="dxa"/>
            <w:shd w:val="clear" w:color="auto" w:fill="auto"/>
          </w:tcPr>
          <w:p w14:paraId="3945E4EF" w14:textId="77777777" w:rsidR="00E82696" w:rsidRDefault="00E82696" w:rsidP="00E82696">
            <w:pPr>
              <w:spacing w:line="240" w:lineRule="auto"/>
            </w:pPr>
          </w:p>
        </w:tc>
      </w:tr>
      <w:tr w:rsidR="00E82696" w14:paraId="4936A968" w14:textId="77777777" w:rsidTr="00BA6EC4">
        <w:trPr>
          <w:trHeight w:val="504"/>
        </w:trPr>
        <w:tc>
          <w:tcPr>
            <w:tcW w:w="707" w:type="dxa"/>
          </w:tcPr>
          <w:p w14:paraId="63DF1EE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14:paraId="3DFF5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16A84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EC1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ACC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E44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52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A4E23" w14:textId="77777777" w:rsidR="00E82696" w:rsidRDefault="00E82696">
            <w:pPr>
              <w:spacing w:line="240" w:lineRule="auto"/>
            </w:pPr>
          </w:p>
        </w:tc>
        <w:tc>
          <w:tcPr>
            <w:tcW w:w="426" w:type="dxa"/>
            <w:shd w:val="clear" w:color="auto" w:fill="auto"/>
          </w:tcPr>
          <w:p w14:paraId="62746496" w14:textId="77777777" w:rsidR="00E82696" w:rsidRDefault="00E82696">
            <w:pPr>
              <w:spacing w:line="240" w:lineRule="auto"/>
            </w:pPr>
          </w:p>
        </w:tc>
        <w:tc>
          <w:tcPr>
            <w:tcW w:w="428" w:type="dxa"/>
            <w:shd w:val="clear" w:color="auto" w:fill="auto"/>
          </w:tcPr>
          <w:p w14:paraId="2643C076" w14:textId="77777777" w:rsidR="00E82696" w:rsidRDefault="00E82696">
            <w:pPr>
              <w:spacing w:line="240" w:lineRule="auto"/>
            </w:pPr>
          </w:p>
        </w:tc>
        <w:tc>
          <w:tcPr>
            <w:tcW w:w="428" w:type="dxa"/>
            <w:shd w:val="clear" w:color="auto" w:fill="auto"/>
          </w:tcPr>
          <w:p w14:paraId="103B2CE9" w14:textId="77777777" w:rsidR="00E82696" w:rsidRDefault="00E82696" w:rsidP="00E82696">
            <w:pPr>
              <w:spacing w:line="240" w:lineRule="auto"/>
            </w:pPr>
          </w:p>
        </w:tc>
      </w:tr>
      <w:tr w:rsidR="00E82696" w14:paraId="696B8A6A" w14:textId="77777777" w:rsidTr="001D3857">
        <w:trPr>
          <w:trHeight w:val="484"/>
        </w:trPr>
        <w:tc>
          <w:tcPr>
            <w:tcW w:w="707" w:type="dxa"/>
          </w:tcPr>
          <w:p w14:paraId="510DCE8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14:paraId="09035F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CCC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D68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5468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914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AF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369DF6" w14:textId="77777777" w:rsidR="00E82696" w:rsidRDefault="00E82696">
            <w:pPr>
              <w:spacing w:line="240" w:lineRule="auto"/>
            </w:pPr>
          </w:p>
        </w:tc>
        <w:tc>
          <w:tcPr>
            <w:tcW w:w="426" w:type="dxa"/>
            <w:shd w:val="clear" w:color="auto" w:fill="auto"/>
          </w:tcPr>
          <w:p w14:paraId="3556C993" w14:textId="77777777" w:rsidR="00E82696" w:rsidRDefault="00E82696">
            <w:pPr>
              <w:spacing w:line="240" w:lineRule="auto"/>
            </w:pPr>
          </w:p>
        </w:tc>
        <w:tc>
          <w:tcPr>
            <w:tcW w:w="428" w:type="dxa"/>
            <w:shd w:val="clear" w:color="auto" w:fill="auto"/>
          </w:tcPr>
          <w:p w14:paraId="5D7FE9C3" w14:textId="77777777" w:rsidR="00E82696" w:rsidRDefault="00E82696">
            <w:pPr>
              <w:spacing w:line="240" w:lineRule="auto"/>
            </w:pPr>
          </w:p>
        </w:tc>
        <w:tc>
          <w:tcPr>
            <w:tcW w:w="428" w:type="dxa"/>
            <w:shd w:val="clear" w:color="auto" w:fill="auto"/>
          </w:tcPr>
          <w:p w14:paraId="0F37C41F" w14:textId="77777777" w:rsidR="00E82696" w:rsidRDefault="00E82696" w:rsidP="00E82696">
            <w:pPr>
              <w:spacing w:line="240" w:lineRule="auto"/>
            </w:pPr>
          </w:p>
        </w:tc>
      </w:tr>
      <w:tr w:rsidR="00E82696" w14:paraId="60EB9CC1" w14:textId="77777777" w:rsidTr="001D3857">
        <w:trPr>
          <w:trHeight w:val="504"/>
        </w:trPr>
        <w:tc>
          <w:tcPr>
            <w:tcW w:w="707" w:type="dxa"/>
          </w:tcPr>
          <w:p w14:paraId="5DA9E457"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14:paraId="60C3ED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0626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41F4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913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166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FF351" w14:textId="77777777" w:rsidR="00E82696" w:rsidRDefault="00E82696">
            <w:pPr>
              <w:spacing w:line="240" w:lineRule="auto"/>
            </w:pPr>
          </w:p>
        </w:tc>
        <w:tc>
          <w:tcPr>
            <w:tcW w:w="426" w:type="dxa"/>
            <w:shd w:val="clear" w:color="auto" w:fill="auto"/>
          </w:tcPr>
          <w:p w14:paraId="6B6650DA" w14:textId="77777777" w:rsidR="00E82696" w:rsidRDefault="00E82696">
            <w:pPr>
              <w:spacing w:line="240" w:lineRule="auto"/>
            </w:pPr>
          </w:p>
        </w:tc>
        <w:tc>
          <w:tcPr>
            <w:tcW w:w="428" w:type="dxa"/>
            <w:shd w:val="clear" w:color="auto" w:fill="auto"/>
          </w:tcPr>
          <w:p w14:paraId="4F38A0B9" w14:textId="77777777" w:rsidR="00E82696" w:rsidRDefault="00E82696">
            <w:pPr>
              <w:spacing w:line="240" w:lineRule="auto"/>
            </w:pPr>
          </w:p>
        </w:tc>
        <w:tc>
          <w:tcPr>
            <w:tcW w:w="428" w:type="dxa"/>
            <w:shd w:val="clear" w:color="auto" w:fill="auto"/>
          </w:tcPr>
          <w:p w14:paraId="4A7AB7D7" w14:textId="77777777" w:rsidR="00E82696" w:rsidRDefault="00E82696" w:rsidP="00E82696">
            <w:pPr>
              <w:spacing w:line="240" w:lineRule="auto"/>
            </w:pPr>
          </w:p>
        </w:tc>
      </w:tr>
      <w:tr w:rsidR="00E82696" w14:paraId="48B5F2A8" w14:textId="77777777" w:rsidTr="001D3857">
        <w:trPr>
          <w:trHeight w:val="504"/>
        </w:trPr>
        <w:tc>
          <w:tcPr>
            <w:tcW w:w="707" w:type="dxa"/>
          </w:tcPr>
          <w:p w14:paraId="49E9764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14:paraId="7C4027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AB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28E1E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8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215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ED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94F8B2" w14:textId="77777777" w:rsidR="00E82696" w:rsidRDefault="00E82696">
            <w:pPr>
              <w:spacing w:line="240" w:lineRule="auto"/>
            </w:pPr>
          </w:p>
        </w:tc>
        <w:tc>
          <w:tcPr>
            <w:tcW w:w="426" w:type="dxa"/>
            <w:shd w:val="clear" w:color="auto" w:fill="auto"/>
          </w:tcPr>
          <w:p w14:paraId="1D15BAD4" w14:textId="77777777" w:rsidR="00E82696" w:rsidRDefault="00E82696">
            <w:pPr>
              <w:spacing w:line="240" w:lineRule="auto"/>
            </w:pPr>
          </w:p>
        </w:tc>
        <w:tc>
          <w:tcPr>
            <w:tcW w:w="428" w:type="dxa"/>
            <w:shd w:val="clear" w:color="auto" w:fill="auto"/>
          </w:tcPr>
          <w:p w14:paraId="65AD1BB9" w14:textId="77777777" w:rsidR="00E82696" w:rsidRDefault="00E82696">
            <w:pPr>
              <w:spacing w:line="240" w:lineRule="auto"/>
            </w:pPr>
          </w:p>
        </w:tc>
        <w:tc>
          <w:tcPr>
            <w:tcW w:w="428" w:type="dxa"/>
            <w:shd w:val="clear" w:color="auto" w:fill="auto"/>
          </w:tcPr>
          <w:p w14:paraId="3D0D77B3" w14:textId="77777777" w:rsidR="00E82696" w:rsidRDefault="00E82696" w:rsidP="00E82696">
            <w:pPr>
              <w:spacing w:line="240" w:lineRule="auto"/>
            </w:pPr>
          </w:p>
        </w:tc>
      </w:tr>
      <w:tr w:rsidR="00E82696" w14:paraId="64CF5809" w14:textId="77777777" w:rsidTr="001D3857">
        <w:trPr>
          <w:trHeight w:val="484"/>
        </w:trPr>
        <w:tc>
          <w:tcPr>
            <w:tcW w:w="707" w:type="dxa"/>
          </w:tcPr>
          <w:p w14:paraId="072AEEB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14:paraId="3DC75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162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06EF4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2A36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C26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D1AB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6DD1D" w14:textId="77777777" w:rsidR="00E82696" w:rsidRDefault="00E82696">
            <w:pPr>
              <w:spacing w:line="240" w:lineRule="auto"/>
            </w:pPr>
          </w:p>
        </w:tc>
        <w:tc>
          <w:tcPr>
            <w:tcW w:w="426" w:type="dxa"/>
            <w:shd w:val="clear" w:color="auto" w:fill="auto"/>
          </w:tcPr>
          <w:p w14:paraId="32BD53F7" w14:textId="77777777" w:rsidR="00E82696" w:rsidRDefault="00E82696">
            <w:pPr>
              <w:spacing w:line="240" w:lineRule="auto"/>
            </w:pPr>
          </w:p>
        </w:tc>
        <w:tc>
          <w:tcPr>
            <w:tcW w:w="428" w:type="dxa"/>
            <w:shd w:val="clear" w:color="auto" w:fill="auto"/>
          </w:tcPr>
          <w:p w14:paraId="244AF313" w14:textId="77777777" w:rsidR="00E82696" w:rsidRDefault="00E82696">
            <w:pPr>
              <w:spacing w:line="240" w:lineRule="auto"/>
            </w:pPr>
          </w:p>
        </w:tc>
        <w:tc>
          <w:tcPr>
            <w:tcW w:w="428" w:type="dxa"/>
            <w:shd w:val="clear" w:color="auto" w:fill="auto"/>
          </w:tcPr>
          <w:p w14:paraId="6A5BF4E8" w14:textId="77777777" w:rsidR="00E82696" w:rsidRDefault="00E82696" w:rsidP="00E82696">
            <w:pPr>
              <w:spacing w:line="240" w:lineRule="auto"/>
            </w:pPr>
          </w:p>
        </w:tc>
      </w:tr>
      <w:tr w:rsidR="00E82696" w14:paraId="050197FF" w14:textId="77777777" w:rsidTr="001D3857">
        <w:trPr>
          <w:trHeight w:val="504"/>
        </w:trPr>
        <w:tc>
          <w:tcPr>
            <w:tcW w:w="707" w:type="dxa"/>
          </w:tcPr>
          <w:p w14:paraId="01713B1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14:paraId="7AFD2C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9E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9AF3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51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E8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735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404808" w14:textId="77777777" w:rsidR="00E82696" w:rsidRDefault="00E82696">
            <w:pPr>
              <w:spacing w:line="240" w:lineRule="auto"/>
            </w:pPr>
          </w:p>
        </w:tc>
        <w:tc>
          <w:tcPr>
            <w:tcW w:w="426" w:type="dxa"/>
            <w:shd w:val="clear" w:color="auto" w:fill="auto"/>
          </w:tcPr>
          <w:p w14:paraId="6C185B1C" w14:textId="77777777" w:rsidR="00E82696" w:rsidRDefault="00E82696">
            <w:pPr>
              <w:spacing w:line="240" w:lineRule="auto"/>
            </w:pPr>
          </w:p>
        </w:tc>
        <w:tc>
          <w:tcPr>
            <w:tcW w:w="428" w:type="dxa"/>
            <w:shd w:val="clear" w:color="auto" w:fill="auto"/>
          </w:tcPr>
          <w:p w14:paraId="7D6C214D" w14:textId="77777777" w:rsidR="00E82696" w:rsidRDefault="00E82696">
            <w:pPr>
              <w:spacing w:line="240" w:lineRule="auto"/>
            </w:pPr>
          </w:p>
        </w:tc>
        <w:tc>
          <w:tcPr>
            <w:tcW w:w="428" w:type="dxa"/>
            <w:shd w:val="clear" w:color="auto" w:fill="auto"/>
          </w:tcPr>
          <w:p w14:paraId="384688F9" w14:textId="77777777" w:rsidR="00E82696" w:rsidRDefault="00E82696" w:rsidP="00E82696">
            <w:pPr>
              <w:spacing w:line="240" w:lineRule="auto"/>
            </w:pPr>
          </w:p>
        </w:tc>
      </w:tr>
    </w:tbl>
    <w:p w14:paraId="2930B574" w14:textId="77777777" w:rsidR="00A93EF1" w:rsidRDefault="00A93EF1"/>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14:paraId="1950C72F" w14:textId="77777777" w:rsidTr="00E82696">
        <w:trPr>
          <w:cantSplit/>
          <w:trHeight w:val="1146"/>
        </w:trPr>
        <w:tc>
          <w:tcPr>
            <w:tcW w:w="707" w:type="dxa"/>
            <w:shd w:val="clear" w:color="auto" w:fill="D9D9D9"/>
          </w:tcPr>
          <w:p w14:paraId="4CADF63C"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144124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B7D1D69"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DDF7C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3781ED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24497E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C84DC7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00B007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11D043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1383E12"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5B2354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0B368A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DC2591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3E05D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18260D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1C9FF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D506BB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40648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E5D7936"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3001B94"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62EEC7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1332438" w14:textId="77777777"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20143A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58CFFD6" w14:textId="77777777"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14:paraId="4D3F87FD" w14:textId="77777777"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32A6DB1E" w14:textId="77777777" w:rsidTr="001D3857">
        <w:trPr>
          <w:trHeight w:val="504"/>
        </w:trPr>
        <w:tc>
          <w:tcPr>
            <w:tcW w:w="707" w:type="dxa"/>
          </w:tcPr>
          <w:p w14:paraId="4AF61A7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14:paraId="116BA0E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74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6ACCC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E2293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5DA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16D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7B444" w14:textId="77777777" w:rsidR="00E82696" w:rsidRDefault="00E82696">
            <w:pPr>
              <w:spacing w:line="240" w:lineRule="auto"/>
            </w:pPr>
          </w:p>
        </w:tc>
        <w:tc>
          <w:tcPr>
            <w:tcW w:w="426" w:type="dxa"/>
            <w:shd w:val="clear" w:color="auto" w:fill="auto"/>
          </w:tcPr>
          <w:p w14:paraId="5F5B7403" w14:textId="77777777" w:rsidR="00E82696" w:rsidRDefault="00E82696">
            <w:pPr>
              <w:spacing w:line="240" w:lineRule="auto"/>
            </w:pPr>
          </w:p>
        </w:tc>
        <w:tc>
          <w:tcPr>
            <w:tcW w:w="428" w:type="dxa"/>
            <w:shd w:val="clear" w:color="auto" w:fill="auto"/>
          </w:tcPr>
          <w:p w14:paraId="527E72BA" w14:textId="77777777" w:rsidR="00E82696" w:rsidRDefault="00E82696">
            <w:pPr>
              <w:spacing w:line="240" w:lineRule="auto"/>
            </w:pPr>
          </w:p>
        </w:tc>
        <w:tc>
          <w:tcPr>
            <w:tcW w:w="428" w:type="dxa"/>
            <w:shd w:val="clear" w:color="auto" w:fill="auto"/>
          </w:tcPr>
          <w:p w14:paraId="58042907" w14:textId="77777777" w:rsidR="00E82696" w:rsidRDefault="00E82696" w:rsidP="00E82696">
            <w:pPr>
              <w:spacing w:line="240" w:lineRule="auto"/>
            </w:pPr>
          </w:p>
        </w:tc>
      </w:tr>
      <w:tr w:rsidR="00E82696" w14:paraId="53FE519F" w14:textId="77777777" w:rsidTr="001D3857">
        <w:trPr>
          <w:trHeight w:val="504"/>
        </w:trPr>
        <w:tc>
          <w:tcPr>
            <w:tcW w:w="707" w:type="dxa"/>
          </w:tcPr>
          <w:p w14:paraId="4630E51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10B38F1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D4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9B0D18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F6220D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C236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69E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28DDC5" w14:textId="77777777" w:rsidR="00E82696" w:rsidRDefault="00E82696">
            <w:pPr>
              <w:spacing w:line="240" w:lineRule="auto"/>
            </w:pPr>
          </w:p>
        </w:tc>
        <w:tc>
          <w:tcPr>
            <w:tcW w:w="426" w:type="dxa"/>
            <w:shd w:val="clear" w:color="auto" w:fill="auto"/>
          </w:tcPr>
          <w:p w14:paraId="3BD0C0D5" w14:textId="77777777" w:rsidR="00E82696" w:rsidRDefault="00E82696">
            <w:pPr>
              <w:spacing w:line="240" w:lineRule="auto"/>
            </w:pPr>
          </w:p>
        </w:tc>
        <w:tc>
          <w:tcPr>
            <w:tcW w:w="428" w:type="dxa"/>
            <w:shd w:val="clear" w:color="auto" w:fill="auto"/>
          </w:tcPr>
          <w:p w14:paraId="5282855E" w14:textId="77777777" w:rsidR="00E82696" w:rsidRDefault="00E82696">
            <w:pPr>
              <w:spacing w:line="240" w:lineRule="auto"/>
            </w:pPr>
          </w:p>
        </w:tc>
        <w:tc>
          <w:tcPr>
            <w:tcW w:w="428" w:type="dxa"/>
            <w:shd w:val="clear" w:color="auto" w:fill="auto"/>
          </w:tcPr>
          <w:p w14:paraId="744346C1" w14:textId="77777777" w:rsidR="00E82696" w:rsidRDefault="00E82696" w:rsidP="00E82696">
            <w:pPr>
              <w:spacing w:line="240" w:lineRule="auto"/>
            </w:pPr>
          </w:p>
        </w:tc>
      </w:tr>
      <w:tr w:rsidR="00E82696" w14:paraId="46A50851" w14:textId="77777777" w:rsidTr="001D3857">
        <w:trPr>
          <w:trHeight w:val="504"/>
        </w:trPr>
        <w:tc>
          <w:tcPr>
            <w:tcW w:w="707" w:type="dxa"/>
          </w:tcPr>
          <w:p w14:paraId="5E8E362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5D2959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468A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46FC6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B04F0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80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D5B5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D60302" w14:textId="77777777" w:rsidR="00E82696" w:rsidRDefault="00E82696">
            <w:pPr>
              <w:spacing w:line="240" w:lineRule="auto"/>
            </w:pPr>
          </w:p>
        </w:tc>
        <w:tc>
          <w:tcPr>
            <w:tcW w:w="426" w:type="dxa"/>
            <w:shd w:val="clear" w:color="auto" w:fill="auto"/>
          </w:tcPr>
          <w:p w14:paraId="443E1481" w14:textId="77777777" w:rsidR="00E82696" w:rsidRDefault="00E82696">
            <w:pPr>
              <w:spacing w:line="240" w:lineRule="auto"/>
            </w:pPr>
          </w:p>
        </w:tc>
        <w:tc>
          <w:tcPr>
            <w:tcW w:w="428" w:type="dxa"/>
            <w:shd w:val="clear" w:color="auto" w:fill="auto"/>
          </w:tcPr>
          <w:p w14:paraId="1CA57C38" w14:textId="77777777" w:rsidR="00E82696" w:rsidRDefault="00E82696">
            <w:pPr>
              <w:spacing w:line="240" w:lineRule="auto"/>
            </w:pPr>
          </w:p>
        </w:tc>
        <w:tc>
          <w:tcPr>
            <w:tcW w:w="428" w:type="dxa"/>
            <w:shd w:val="clear" w:color="auto" w:fill="auto"/>
          </w:tcPr>
          <w:p w14:paraId="139B44A4" w14:textId="77777777" w:rsidR="00E82696" w:rsidRDefault="00E82696" w:rsidP="00E82696">
            <w:pPr>
              <w:spacing w:line="240" w:lineRule="auto"/>
            </w:pPr>
          </w:p>
        </w:tc>
      </w:tr>
      <w:tr w:rsidR="00E82696" w14:paraId="05B7070D" w14:textId="77777777" w:rsidTr="001D3857">
        <w:trPr>
          <w:trHeight w:val="484"/>
        </w:trPr>
        <w:tc>
          <w:tcPr>
            <w:tcW w:w="707" w:type="dxa"/>
          </w:tcPr>
          <w:p w14:paraId="443CE2D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77D686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C5F0B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550C9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AF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F978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48F99" w14:textId="77777777" w:rsidR="00E82696" w:rsidRDefault="00E82696">
            <w:pPr>
              <w:spacing w:line="240" w:lineRule="auto"/>
            </w:pPr>
          </w:p>
        </w:tc>
        <w:tc>
          <w:tcPr>
            <w:tcW w:w="426" w:type="dxa"/>
            <w:shd w:val="clear" w:color="auto" w:fill="auto"/>
          </w:tcPr>
          <w:p w14:paraId="6635C8F5" w14:textId="77777777" w:rsidR="00E82696" w:rsidRDefault="00E82696">
            <w:pPr>
              <w:spacing w:line="240" w:lineRule="auto"/>
            </w:pPr>
          </w:p>
        </w:tc>
        <w:tc>
          <w:tcPr>
            <w:tcW w:w="428" w:type="dxa"/>
            <w:shd w:val="clear" w:color="auto" w:fill="auto"/>
          </w:tcPr>
          <w:p w14:paraId="386B39D1" w14:textId="77777777" w:rsidR="00E82696" w:rsidRDefault="00E82696">
            <w:pPr>
              <w:spacing w:line="240" w:lineRule="auto"/>
            </w:pPr>
          </w:p>
        </w:tc>
        <w:tc>
          <w:tcPr>
            <w:tcW w:w="428" w:type="dxa"/>
            <w:shd w:val="clear" w:color="auto" w:fill="auto"/>
          </w:tcPr>
          <w:p w14:paraId="0495E677" w14:textId="77777777" w:rsidR="00E82696" w:rsidRDefault="00E82696" w:rsidP="00E82696">
            <w:pPr>
              <w:spacing w:line="240" w:lineRule="auto"/>
            </w:pPr>
          </w:p>
        </w:tc>
      </w:tr>
      <w:tr w:rsidR="00E82696" w14:paraId="4113A2C3" w14:textId="77777777" w:rsidTr="001D3857">
        <w:trPr>
          <w:trHeight w:val="504"/>
        </w:trPr>
        <w:tc>
          <w:tcPr>
            <w:tcW w:w="707" w:type="dxa"/>
          </w:tcPr>
          <w:p w14:paraId="59962A7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7E5F9AC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EAC3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F4EC4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DF19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650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EF1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4AE1F" w14:textId="77777777" w:rsidR="00E82696" w:rsidRDefault="00E82696">
            <w:pPr>
              <w:spacing w:line="240" w:lineRule="auto"/>
            </w:pPr>
          </w:p>
        </w:tc>
        <w:tc>
          <w:tcPr>
            <w:tcW w:w="426" w:type="dxa"/>
            <w:shd w:val="clear" w:color="auto" w:fill="auto"/>
          </w:tcPr>
          <w:p w14:paraId="1268D9F8" w14:textId="77777777" w:rsidR="00E82696" w:rsidRDefault="00E82696">
            <w:pPr>
              <w:spacing w:line="240" w:lineRule="auto"/>
            </w:pPr>
          </w:p>
        </w:tc>
        <w:tc>
          <w:tcPr>
            <w:tcW w:w="428" w:type="dxa"/>
            <w:shd w:val="clear" w:color="auto" w:fill="auto"/>
          </w:tcPr>
          <w:p w14:paraId="5B7EB890" w14:textId="77777777" w:rsidR="00E82696" w:rsidRDefault="00E82696">
            <w:pPr>
              <w:spacing w:line="240" w:lineRule="auto"/>
            </w:pPr>
          </w:p>
        </w:tc>
        <w:tc>
          <w:tcPr>
            <w:tcW w:w="428" w:type="dxa"/>
            <w:shd w:val="clear" w:color="auto" w:fill="auto"/>
          </w:tcPr>
          <w:p w14:paraId="277B525E" w14:textId="77777777" w:rsidR="00E82696" w:rsidRDefault="00E82696" w:rsidP="00E82696">
            <w:pPr>
              <w:spacing w:line="240" w:lineRule="auto"/>
            </w:pPr>
          </w:p>
        </w:tc>
      </w:tr>
      <w:tr w:rsidR="00E82696" w14:paraId="081D6EF9" w14:textId="77777777" w:rsidTr="001D3857">
        <w:trPr>
          <w:trHeight w:val="504"/>
        </w:trPr>
        <w:tc>
          <w:tcPr>
            <w:tcW w:w="707" w:type="dxa"/>
          </w:tcPr>
          <w:p w14:paraId="2957D8AD"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2DFB66A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05AC1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563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AD24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E0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B36FD" w14:textId="77777777" w:rsidR="00E82696" w:rsidRDefault="00E82696">
            <w:pPr>
              <w:spacing w:line="240" w:lineRule="auto"/>
            </w:pPr>
          </w:p>
        </w:tc>
        <w:tc>
          <w:tcPr>
            <w:tcW w:w="426" w:type="dxa"/>
            <w:shd w:val="clear" w:color="auto" w:fill="auto"/>
          </w:tcPr>
          <w:p w14:paraId="4FB97D52" w14:textId="77777777" w:rsidR="00E82696" w:rsidRDefault="00E82696">
            <w:pPr>
              <w:spacing w:line="240" w:lineRule="auto"/>
            </w:pPr>
          </w:p>
        </w:tc>
        <w:tc>
          <w:tcPr>
            <w:tcW w:w="428" w:type="dxa"/>
            <w:shd w:val="clear" w:color="auto" w:fill="auto"/>
          </w:tcPr>
          <w:p w14:paraId="1A09A4D5" w14:textId="77777777" w:rsidR="00E82696" w:rsidRDefault="00E82696">
            <w:pPr>
              <w:spacing w:line="240" w:lineRule="auto"/>
            </w:pPr>
          </w:p>
        </w:tc>
        <w:tc>
          <w:tcPr>
            <w:tcW w:w="428" w:type="dxa"/>
            <w:shd w:val="clear" w:color="auto" w:fill="auto"/>
          </w:tcPr>
          <w:p w14:paraId="7F054462" w14:textId="77777777" w:rsidR="00E82696" w:rsidRDefault="00E82696" w:rsidP="00E82696">
            <w:pPr>
              <w:spacing w:line="240" w:lineRule="auto"/>
            </w:pPr>
          </w:p>
        </w:tc>
      </w:tr>
      <w:tr w:rsidR="00E82696" w14:paraId="54FED95E" w14:textId="77777777" w:rsidTr="001D3857">
        <w:trPr>
          <w:trHeight w:val="484"/>
        </w:trPr>
        <w:tc>
          <w:tcPr>
            <w:tcW w:w="707" w:type="dxa"/>
          </w:tcPr>
          <w:p w14:paraId="6C36F43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4AEDC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6B3838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12CF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44D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220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097894" w14:textId="77777777" w:rsidR="00E82696" w:rsidRDefault="00E82696">
            <w:pPr>
              <w:spacing w:line="240" w:lineRule="auto"/>
            </w:pPr>
          </w:p>
        </w:tc>
        <w:tc>
          <w:tcPr>
            <w:tcW w:w="426" w:type="dxa"/>
            <w:shd w:val="clear" w:color="auto" w:fill="auto"/>
          </w:tcPr>
          <w:p w14:paraId="5D63AE4A" w14:textId="77777777" w:rsidR="00E82696" w:rsidRDefault="00E82696">
            <w:pPr>
              <w:spacing w:line="240" w:lineRule="auto"/>
            </w:pPr>
          </w:p>
        </w:tc>
        <w:tc>
          <w:tcPr>
            <w:tcW w:w="428" w:type="dxa"/>
            <w:shd w:val="clear" w:color="auto" w:fill="auto"/>
          </w:tcPr>
          <w:p w14:paraId="542235A2" w14:textId="77777777" w:rsidR="00E82696" w:rsidRDefault="00E82696">
            <w:pPr>
              <w:spacing w:line="240" w:lineRule="auto"/>
            </w:pPr>
          </w:p>
        </w:tc>
        <w:tc>
          <w:tcPr>
            <w:tcW w:w="428" w:type="dxa"/>
            <w:shd w:val="clear" w:color="auto" w:fill="auto"/>
          </w:tcPr>
          <w:p w14:paraId="3F705F25" w14:textId="77777777" w:rsidR="00E82696" w:rsidRDefault="00E82696" w:rsidP="00E82696">
            <w:pPr>
              <w:spacing w:line="240" w:lineRule="auto"/>
            </w:pPr>
          </w:p>
        </w:tc>
      </w:tr>
      <w:tr w:rsidR="00E82696" w14:paraId="47328157" w14:textId="77777777" w:rsidTr="001D3857">
        <w:trPr>
          <w:trHeight w:val="504"/>
        </w:trPr>
        <w:tc>
          <w:tcPr>
            <w:tcW w:w="707" w:type="dxa"/>
          </w:tcPr>
          <w:p w14:paraId="4FE5DD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67A5ACA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D2A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97587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7CFF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1E80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613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C077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A9B8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21D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E02E8D" w14:textId="77777777" w:rsidR="00E82696" w:rsidRDefault="00E82696">
            <w:pPr>
              <w:spacing w:line="240" w:lineRule="auto"/>
            </w:pPr>
          </w:p>
        </w:tc>
        <w:tc>
          <w:tcPr>
            <w:tcW w:w="426" w:type="dxa"/>
            <w:tcBorders>
              <w:bottom w:val="single" w:sz="4" w:space="0" w:color="auto"/>
            </w:tcBorders>
            <w:shd w:val="clear" w:color="auto" w:fill="auto"/>
          </w:tcPr>
          <w:p w14:paraId="6366C8D0" w14:textId="77777777" w:rsidR="00E82696" w:rsidRDefault="00E82696">
            <w:pPr>
              <w:spacing w:line="240" w:lineRule="auto"/>
            </w:pPr>
          </w:p>
        </w:tc>
        <w:tc>
          <w:tcPr>
            <w:tcW w:w="428" w:type="dxa"/>
            <w:shd w:val="clear" w:color="auto" w:fill="auto"/>
          </w:tcPr>
          <w:p w14:paraId="7932BB7C" w14:textId="77777777" w:rsidR="00E82696" w:rsidRDefault="00E82696">
            <w:pPr>
              <w:spacing w:line="240" w:lineRule="auto"/>
            </w:pPr>
          </w:p>
        </w:tc>
        <w:tc>
          <w:tcPr>
            <w:tcW w:w="428" w:type="dxa"/>
            <w:shd w:val="clear" w:color="auto" w:fill="auto"/>
          </w:tcPr>
          <w:p w14:paraId="2A4F81C7" w14:textId="77777777" w:rsidR="00E82696" w:rsidRDefault="00E82696" w:rsidP="00E82696">
            <w:pPr>
              <w:spacing w:line="240" w:lineRule="auto"/>
            </w:pPr>
          </w:p>
        </w:tc>
      </w:tr>
      <w:tr w:rsidR="00E82696" w14:paraId="6AF3C4A7" w14:textId="77777777" w:rsidTr="001D3857">
        <w:trPr>
          <w:trHeight w:val="484"/>
        </w:trPr>
        <w:tc>
          <w:tcPr>
            <w:tcW w:w="707" w:type="dxa"/>
          </w:tcPr>
          <w:p w14:paraId="7798BC7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7D51E4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F30B7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B01E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72CAC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92C2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F8612" w14:textId="77777777" w:rsidR="00E82696" w:rsidRDefault="00E82696">
            <w:pPr>
              <w:spacing w:line="240" w:lineRule="auto"/>
            </w:pPr>
          </w:p>
        </w:tc>
        <w:tc>
          <w:tcPr>
            <w:tcW w:w="426" w:type="dxa"/>
            <w:shd w:val="clear" w:color="auto" w:fill="auto"/>
          </w:tcPr>
          <w:p w14:paraId="4A473954" w14:textId="77777777" w:rsidR="00E82696" w:rsidRDefault="00E82696">
            <w:pPr>
              <w:spacing w:line="240" w:lineRule="auto"/>
            </w:pPr>
          </w:p>
        </w:tc>
        <w:tc>
          <w:tcPr>
            <w:tcW w:w="428" w:type="dxa"/>
            <w:shd w:val="clear" w:color="auto" w:fill="auto"/>
          </w:tcPr>
          <w:p w14:paraId="296F2EB9" w14:textId="77777777" w:rsidR="00E82696" w:rsidRDefault="00E82696">
            <w:pPr>
              <w:spacing w:line="240" w:lineRule="auto"/>
            </w:pPr>
          </w:p>
        </w:tc>
        <w:tc>
          <w:tcPr>
            <w:tcW w:w="428" w:type="dxa"/>
            <w:shd w:val="clear" w:color="auto" w:fill="auto"/>
          </w:tcPr>
          <w:p w14:paraId="29603591" w14:textId="77777777" w:rsidR="00E82696" w:rsidRDefault="00E82696" w:rsidP="00E82696">
            <w:pPr>
              <w:spacing w:line="240" w:lineRule="auto"/>
            </w:pPr>
          </w:p>
        </w:tc>
      </w:tr>
      <w:tr w:rsidR="00E82696" w14:paraId="39BB2DE2" w14:textId="77777777" w:rsidTr="001D3857">
        <w:trPr>
          <w:trHeight w:val="504"/>
        </w:trPr>
        <w:tc>
          <w:tcPr>
            <w:tcW w:w="707" w:type="dxa"/>
          </w:tcPr>
          <w:p w14:paraId="24CC37B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317BE9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D41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372C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22D1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9983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C03D6E" w14:textId="77777777" w:rsidR="00E82696" w:rsidRDefault="00E82696">
            <w:pPr>
              <w:spacing w:line="240" w:lineRule="auto"/>
            </w:pPr>
          </w:p>
        </w:tc>
        <w:tc>
          <w:tcPr>
            <w:tcW w:w="426" w:type="dxa"/>
            <w:shd w:val="clear" w:color="auto" w:fill="auto"/>
          </w:tcPr>
          <w:p w14:paraId="3401968E" w14:textId="77777777" w:rsidR="00E82696" w:rsidRDefault="00E82696">
            <w:pPr>
              <w:spacing w:line="240" w:lineRule="auto"/>
            </w:pPr>
          </w:p>
        </w:tc>
        <w:tc>
          <w:tcPr>
            <w:tcW w:w="428" w:type="dxa"/>
            <w:shd w:val="clear" w:color="auto" w:fill="auto"/>
          </w:tcPr>
          <w:p w14:paraId="3BF98726" w14:textId="77777777" w:rsidR="00E82696" w:rsidRDefault="00E82696">
            <w:pPr>
              <w:spacing w:line="240" w:lineRule="auto"/>
            </w:pPr>
          </w:p>
        </w:tc>
        <w:tc>
          <w:tcPr>
            <w:tcW w:w="428" w:type="dxa"/>
            <w:shd w:val="clear" w:color="auto" w:fill="auto"/>
          </w:tcPr>
          <w:p w14:paraId="6EC2942B" w14:textId="77777777" w:rsidR="00E82696" w:rsidRDefault="00E82696" w:rsidP="00E82696">
            <w:pPr>
              <w:spacing w:line="240" w:lineRule="auto"/>
            </w:pPr>
          </w:p>
        </w:tc>
      </w:tr>
      <w:tr w:rsidR="00E82696" w14:paraId="10B5BCD1" w14:textId="77777777" w:rsidTr="001D3857">
        <w:trPr>
          <w:trHeight w:val="504"/>
        </w:trPr>
        <w:tc>
          <w:tcPr>
            <w:tcW w:w="707" w:type="dxa"/>
          </w:tcPr>
          <w:p w14:paraId="5CDBFF1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0A785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3A887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D927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033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FC0F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99C2D" w14:textId="77777777" w:rsidR="00E82696" w:rsidRDefault="00E82696">
            <w:pPr>
              <w:spacing w:line="240" w:lineRule="auto"/>
            </w:pPr>
          </w:p>
        </w:tc>
        <w:tc>
          <w:tcPr>
            <w:tcW w:w="426" w:type="dxa"/>
            <w:shd w:val="clear" w:color="auto" w:fill="auto"/>
          </w:tcPr>
          <w:p w14:paraId="78192550" w14:textId="77777777" w:rsidR="00E82696" w:rsidRDefault="00E82696">
            <w:pPr>
              <w:spacing w:line="240" w:lineRule="auto"/>
            </w:pPr>
          </w:p>
        </w:tc>
        <w:tc>
          <w:tcPr>
            <w:tcW w:w="428" w:type="dxa"/>
            <w:shd w:val="clear" w:color="auto" w:fill="auto"/>
          </w:tcPr>
          <w:p w14:paraId="77B96C63" w14:textId="77777777" w:rsidR="00E82696" w:rsidRDefault="00E82696">
            <w:pPr>
              <w:spacing w:line="240" w:lineRule="auto"/>
            </w:pPr>
          </w:p>
        </w:tc>
        <w:tc>
          <w:tcPr>
            <w:tcW w:w="428" w:type="dxa"/>
            <w:shd w:val="clear" w:color="auto" w:fill="auto"/>
          </w:tcPr>
          <w:p w14:paraId="1F801BC3" w14:textId="77777777" w:rsidR="00E82696" w:rsidRDefault="00E82696" w:rsidP="00E82696">
            <w:pPr>
              <w:spacing w:line="240" w:lineRule="auto"/>
            </w:pPr>
          </w:p>
        </w:tc>
      </w:tr>
      <w:tr w:rsidR="00E82696" w14:paraId="422DE03D" w14:textId="77777777" w:rsidTr="00996374">
        <w:trPr>
          <w:trHeight w:val="484"/>
        </w:trPr>
        <w:tc>
          <w:tcPr>
            <w:tcW w:w="707" w:type="dxa"/>
          </w:tcPr>
          <w:p w14:paraId="27196183"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5CA70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8179A8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0C8FE2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06F2BC8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631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FFBAD" w14:textId="77777777" w:rsidR="00E82696" w:rsidRDefault="00E82696">
            <w:pPr>
              <w:spacing w:line="240" w:lineRule="auto"/>
            </w:pPr>
          </w:p>
        </w:tc>
        <w:tc>
          <w:tcPr>
            <w:tcW w:w="426" w:type="dxa"/>
            <w:shd w:val="clear" w:color="auto" w:fill="auto"/>
          </w:tcPr>
          <w:p w14:paraId="4336D53E" w14:textId="77777777" w:rsidR="00E82696" w:rsidRDefault="00E82696">
            <w:pPr>
              <w:spacing w:line="240" w:lineRule="auto"/>
            </w:pPr>
          </w:p>
        </w:tc>
        <w:tc>
          <w:tcPr>
            <w:tcW w:w="428" w:type="dxa"/>
            <w:shd w:val="clear" w:color="auto" w:fill="auto"/>
          </w:tcPr>
          <w:p w14:paraId="299F8A9C" w14:textId="77777777" w:rsidR="00E82696" w:rsidRDefault="00E82696">
            <w:pPr>
              <w:spacing w:line="240" w:lineRule="auto"/>
            </w:pPr>
          </w:p>
        </w:tc>
        <w:tc>
          <w:tcPr>
            <w:tcW w:w="428" w:type="dxa"/>
            <w:shd w:val="clear" w:color="auto" w:fill="auto"/>
          </w:tcPr>
          <w:p w14:paraId="68954967" w14:textId="77777777" w:rsidR="00E82696" w:rsidRDefault="00E82696" w:rsidP="00E82696">
            <w:pPr>
              <w:spacing w:line="240" w:lineRule="auto"/>
            </w:pPr>
          </w:p>
        </w:tc>
      </w:tr>
      <w:tr w:rsidR="00E82696" w14:paraId="25A04D24" w14:textId="77777777" w:rsidTr="00996374">
        <w:trPr>
          <w:trHeight w:val="504"/>
        </w:trPr>
        <w:tc>
          <w:tcPr>
            <w:tcW w:w="707" w:type="dxa"/>
          </w:tcPr>
          <w:p w14:paraId="75006C9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1A2703A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56AC50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5E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C1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A432A" w14:textId="77777777" w:rsidR="00E82696" w:rsidRDefault="00E82696">
            <w:pPr>
              <w:spacing w:line="240" w:lineRule="auto"/>
            </w:pPr>
          </w:p>
        </w:tc>
        <w:tc>
          <w:tcPr>
            <w:tcW w:w="426" w:type="dxa"/>
            <w:shd w:val="clear" w:color="auto" w:fill="auto"/>
          </w:tcPr>
          <w:p w14:paraId="1BDF5789" w14:textId="77777777" w:rsidR="00E82696" w:rsidRDefault="00E82696">
            <w:pPr>
              <w:spacing w:line="240" w:lineRule="auto"/>
            </w:pPr>
          </w:p>
        </w:tc>
        <w:tc>
          <w:tcPr>
            <w:tcW w:w="428" w:type="dxa"/>
            <w:shd w:val="clear" w:color="auto" w:fill="auto"/>
          </w:tcPr>
          <w:p w14:paraId="622DDBDD" w14:textId="77777777" w:rsidR="00E82696" w:rsidRDefault="00E82696">
            <w:pPr>
              <w:spacing w:line="240" w:lineRule="auto"/>
            </w:pPr>
          </w:p>
        </w:tc>
        <w:tc>
          <w:tcPr>
            <w:tcW w:w="428" w:type="dxa"/>
            <w:shd w:val="clear" w:color="auto" w:fill="auto"/>
          </w:tcPr>
          <w:p w14:paraId="145896DD" w14:textId="77777777" w:rsidR="00E82696" w:rsidRDefault="00E82696" w:rsidP="00E82696">
            <w:pPr>
              <w:spacing w:line="240" w:lineRule="auto"/>
            </w:pPr>
          </w:p>
        </w:tc>
      </w:tr>
    </w:tbl>
    <w:p w14:paraId="11BC220B" w14:textId="77777777" w:rsidR="00BF4304" w:rsidRDefault="00BF4304"/>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14:paraId="3DC80A5C" w14:textId="77777777" w:rsidTr="00E82696">
        <w:trPr>
          <w:cantSplit/>
          <w:trHeight w:val="1146"/>
        </w:trPr>
        <w:tc>
          <w:tcPr>
            <w:tcW w:w="709" w:type="dxa"/>
            <w:shd w:val="clear" w:color="auto" w:fill="D9D9D9"/>
          </w:tcPr>
          <w:p w14:paraId="7972A9CE"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0EABAA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80866C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55B914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4E1E28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BB5D2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6F1AFC1"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0F0725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5FCE7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D80C163"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F87CD1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7D44BF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674182D"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ED06C6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CDCC25A"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C18E35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1D668F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9864000"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E51F92C"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9D0EE2B"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F4DB1A7"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2A518D5"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12B64998"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7632181F" w14:textId="77777777"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D44E2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73532412" w14:textId="77777777" w:rsidTr="00996374">
        <w:trPr>
          <w:trHeight w:val="504"/>
        </w:trPr>
        <w:tc>
          <w:tcPr>
            <w:tcW w:w="709" w:type="dxa"/>
          </w:tcPr>
          <w:p w14:paraId="3E42488F"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151698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5EF7267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B70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5C3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2110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439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54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27D0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9908C08" w14:textId="77777777" w:rsidTr="00996374">
        <w:trPr>
          <w:trHeight w:val="504"/>
        </w:trPr>
        <w:tc>
          <w:tcPr>
            <w:tcW w:w="709" w:type="dxa"/>
          </w:tcPr>
          <w:p w14:paraId="579BBF06"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404B43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1CE05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4C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11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D0A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5CC86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201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228F5CA" w14:textId="77777777" w:rsidTr="00996374">
        <w:trPr>
          <w:trHeight w:val="504"/>
        </w:trPr>
        <w:tc>
          <w:tcPr>
            <w:tcW w:w="709" w:type="dxa"/>
          </w:tcPr>
          <w:p w14:paraId="7958EBE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3986AD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3F8DBA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6F00D3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23752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F6D13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665C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1A9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25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D6177A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869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D0B1831" w14:textId="77777777" w:rsidTr="00996374">
        <w:trPr>
          <w:trHeight w:val="484"/>
        </w:trPr>
        <w:tc>
          <w:tcPr>
            <w:tcW w:w="709" w:type="dxa"/>
          </w:tcPr>
          <w:p w14:paraId="386A1090"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AFC7B7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938EE6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48202C4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54FD6B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2EC2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3634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447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AA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37F21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FC8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40CBCE3" w14:textId="77777777" w:rsidTr="00996374">
        <w:trPr>
          <w:trHeight w:val="504"/>
        </w:trPr>
        <w:tc>
          <w:tcPr>
            <w:tcW w:w="709" w:type="dxa"/>
          </w:tcPr>
          <w:p w14:paraId="7DABD435"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3FFEC5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865A6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4659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4FB7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AE057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7C593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77A27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0A9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31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478DCF" w14:textId="77777777" w:rsidTr="00996374">
        <w:trPr>
          <w:trHeight w:val="504"/>
        </w:trPr>
        <w:tc>
          <w:tcPr>
            <w:tcW w:w="709" w:type="dxa"/>
          </w:tcPr>
          <w:p w14:paraId="47B70058"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3B0AB7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8609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D6C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981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36966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FE8B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FE50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17BD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868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79662F7" w14:textId="77777777" w:rsidTr="00996374">
        <w:trPr>
          <w:trHeight w:val="504"/>
        </w:trPr>
        <w:tc>
          <w:tcPr>
            <w:tcW w:w="709" w:type="dxa"/>
          </w:tcPr>
          <w:p w14:paraId="5417DB92"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27FD0F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61F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8499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89CD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476A7C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0F6A3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B840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58A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5A6BEFE" w14:textId="77777777" w:rsidTr="00996374">
        <w:trPr>
          <w:trHeight w:val="504"/>
        </w:trPr>
        <w:tc>
          <w:tcPr>
            <w:tcW w:w="709" w:type="dxa"/>
          </w:tcPr>
          <w:p w14:paraId="5F5FA68C"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597951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CDA2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B980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1805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58C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1A4B6D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6B52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FDC8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9CE9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063A65E" w14:textId="77777777" w:rsidTr="00996374">
        <w:trPr>
          <w:trHeight w:val="504"/>
        </w:trPr>
        <w:tc>
          <w:tcPr>
            <w:tcW w:w="709" w:type="dxa"/>
          </w:tcPr>
          <w:p w14:paraId="78F9F37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715B19C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1BA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7EEF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290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8184B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BAE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A87CF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1AD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F0B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B8ED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0241C35" w14:textId="77777777" w:rsidTr="00996374">
        <w:trPr>
          <w:trHeight w:val="504"/>
        </w:trPr>
        <w:tc>
          <w:tcPr>
            <w:tcW w:w="709" w:type="dxa"/>
          </w:tcPr>
          <w:p w14:paraId="39F2634E"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14:paraId="65FA775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129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CF29E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2CC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14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CA8D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52F3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E405FC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6AA7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5420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6B19A3C" w14:textId="77777777" w:rsidTr="00996374">
        <w:trPr>
          <w:trHeight w:val="504"/>
        </w:trPr>
        <w:tc>
          <w:tcPr>
            <w:tcW w:w="709" w:type="dxa"/>
          </w:tcPr>
          <w:p w14:paraId="545AE02A"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14:paraId="3C6AB42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A27E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C8CD1E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376E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2B1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B8FBBE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3427C52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4C2A91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E3F0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2508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4DAC4114" w14:textId="77777777" w:rsidTr="00996374">
        <w:trPr>
          <w:trHeight w:val="504"/>
        </w:trPr>
        <w:tc>
          <w:tcPr>
            <w:tcW w:w="709" w:type="dxa"/>
          </w:tcPr>
          <w:p w14:paraId="6676B15B"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14:paraId="0A75304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0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094AD798"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01ED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62912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2567C3A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8C913B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506229A"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66F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17FC85F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60F03A50" w14:textId="77777777" w:rsidTr="001D3857">
        <w:trPr>
          <w:trHeight w:val="504"/>
        </w:trPr>
        <w:tc>
          <w:tcPr>
            <w:tcW w:w="709" w:type="dxa"/>
          </w:tcPr>
          <w:p w14:paraId="644968C4" w14:textId="77777777"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14:paraId="47E39689"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CDD61C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36CA71"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1351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E2CFD"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0AEE3"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23785"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8C94E" w14:textId="77777777"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F5C9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AFA0782"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14:paraId="08D61347" w14:textId="77777777" w:rsidTr="00E82696">
        <w:trPr>
          <w:cantSplit/>
          <w:trHeight w:val="1146"/>
        </w:trPr>
        <w:tc>
          <w:tcPr>
            <w:tcW w:w="709" w:type="dxa"/>
            <w:shd w:val="clear" w:color="auto" w:fill="D9D9D9"/>
          </w:tcPr>
          <w:p w14:paraId="64FEF2B9"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3B27DA6" w14:textId="77777777"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18B060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D71E66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5A18E75"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1E2F47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AC8A05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DBCFFA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6A88AC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AE0B75B"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9E6E75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A45C0C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102949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3B0C864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A884EEC"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A489A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E603B93"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CDA3544"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A3A5AC2"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BB86B1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CF0338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5F6BA68"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5A104E"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B306917"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B3C486F"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42B3A330"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088529D" w14:textId="77777777"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14:paraId="48790CD1" w14:textId="77777777" w:rsidTr="001D3857">
        <w:trPr>
          <w:trHeight w:val="504"/>
        </w:trPr>
        <w:tc>
          <w:tcPr>
            <w:tcW w:w="709" w:type="dxa"/>
          </w:tcPr>
          <w:p w14:paraId="17AE2DCA"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101F56B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14:paraId="1D4D9E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CEC8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CBE9F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DBEAA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C599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65A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DE021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3316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C13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9FF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4A2F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5A72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B0A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EFC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4AAF8C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C5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D6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D41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DFA2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FC90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F638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A6A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DCB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364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A7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8DDFFFD" w14:textId="77777777" w:rsidTr="001D3857">
        <w:trPr>
          <w:trHeight w:val="504"/>
        </w:trPr>
        <w:tc>
          <w:tcPr>
            <w:tcW w:w="709" w:type="dxa"/>
          </w:tcPr>
          <w:p w14:paraId="66ED98F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4135E2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14:paraId="360EFC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FE11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E180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0EB20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00DC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D92B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9E14C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C8C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D7408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0DC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228B9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25EC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A4E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402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3B5AD7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D15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B778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46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0B3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6598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5A0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1163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EE76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FE1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0A8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1AAAFE7D" w14:textId="77777777" w:rsidTr="00BA6EC4">
        <w:trPr>
          <w:trHeight w:val="504"/>
        </w:trPr>
        <w:tc>
          <w:tcPr>
            <w:tcW w:w="709" w:type="dxa"/>
          </w:tcPr>
          <w:p w14:paraId="37B26FF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537E35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14:paraId="2BD7DA2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D9C6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798EB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9C3A3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736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FF0B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14:paraId="2951CC4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7BEE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0373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CBF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ED05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F4B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217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A657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2404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1C83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A9C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2293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471B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0C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05D5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9B7C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B6F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391D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FF8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9CAF852" w14:textId="77777777" w:rsidTr="00BA6EC4">
        <w:trPr>
          <w:trHeight w:val="484"/>
        </w:trPr>
        <w:tc>
          <w:tcPr>
            <w:tcW w:w="709" w:type="dxa"/>
          </w:tcPr>
          <w:p w14:paraId="2CF1C991"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52CE96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14:paraId="5A6E53E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693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82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415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44D0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C7FC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BFCF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4783F9B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062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0492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377A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2C9C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42F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F3D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C0CD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5C61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C167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F94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33DFC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CC93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FD00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C1A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23DD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1ABBD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602E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7325DF56" w14:textId="77777777" w:rsidTr="001D3857">
        <w:trPr>
          <w:trHeight w:val="484"/>
        </w:trPr>
        <w:tc>
          <w:tcPr>
            <w:tcW w:w="709" w:type="dxa"/>
          </w:tcPr>
          <w:p w14:paraId="4AA51A6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3AF3FA7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14:paraId="3CDBFDB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163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8313A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9D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5269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763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5BE0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6FC2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49BE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D625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2FF7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E8FB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BDD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72E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2CFA1D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81926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B0B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39DF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B0D84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65F9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DA2A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E4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A967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99B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E1C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007521CD" w14:textId="77777777" w:rsidTr="001D3857">
        <w:trPr>
          <w:trHeight w:val="484"/>
        </w:trPr>
        <w:tc>
          <w:tcPr>
            <w:tcW w:w="709" w:type="dxa"/>
          </w:tcPr>
          <w:p w14:paraId="0EF5DCDB"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092685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14:paraId="25E4944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1BC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DF0B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967E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3588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78CC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FA8E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033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514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7283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EF03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2623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DE77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4944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0768FA1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4E910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EA9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8E22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7A49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185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3D8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98F2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4F2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C33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321D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52446F19" w14:textId="77777777" w:rsidTr="001D3857">
        <w:trPr>
          <w:trHeight w:val="484"/>
        </w:trPr>
        <w:tc>
          <w:tcPr>
            <w:tcW w:w="709" w:type="dxa"/>
          </w:tcPr>
          <w:p w14:paraId="289E64E7"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5F91CAE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14:paraId="7723101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C719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0E427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880D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34EA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76B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0679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0B6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BD81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DBF4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ECC5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3355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2733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A135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DF3CF3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291A"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2A62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D32F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78C67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24E1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AE3E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5607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2AFB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CBED3"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1847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14:paraId="321B65F9" w14:textId="77777777" w:rsidTr="001D3857">
        <w:trPr>
          <w:trHeight w:val="484"/>
        </w:trPr>
        <w:tc>
          <w:tcPr>
            <w:tcW w:w="709" w:type="dxa"/>
          </w:tcPr>
          <w:p w14:paraId="2666FB0F" w14:textId="77777777"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57BA344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1D74931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B802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0CEE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E7997"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B717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CE3C"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D9702"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6FEF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F4DE1"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5AA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A0743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6E50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E0EB8"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7915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38C0ABE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8F6DFF"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BA880"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C20AD"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7E4F15"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C85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ED194"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ED09"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345D0B"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2429E"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27626" w14:textId="77777777"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39A20558" w14:textId="77777777" w:rsidTr="00BA6EC4">
        <w:trPr>
          <w:trHeight w:val="484"/>
        </w:trPr>
        <w:tc>
          <w:tcPr>
            <w:tcW w:w="709" w:type="dxa"/>
          </w:tcPr>
          <w:p w14:paraId="6023D6F3"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59FA0BC8"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14:paraId="68A2D9E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DB8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5205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6A1C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A9B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00711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FBEF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D353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F36A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7CF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725B5C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AEAFB"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583A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8DA8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59CE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22F6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14D3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B5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0792AC"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2A02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6156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04DE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9CBA5"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06574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F0C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14:paraId="5AB7CCC9" w14:textId="77777777" w:rsidTr="00701657">
        <w:trPr>
          <w:trHeight w:val="484"/>
        </w:trPr>
        <w:tc>
          <w:tcPr>
            <w:tcW w:w="709" w:type="dxa"/>
          </w:tcPr>
          <w:p w14:paraId="17B3E5C0" w14:textId="77777777"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6B81B5FD" w14:textId="77777777"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14:paraId="6A2F90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C4F75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0EE7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1CD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87D36"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8778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1E5A1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25130"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16073"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F697"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24E9DE6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56C8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08A52"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7567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6DC60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426AF"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CDD84"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AF7E8"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548C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282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E3D0D"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8E50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2391"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F4119"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14A9A" w14:textId="77777777"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01657" w14:paraId="3A626392" w14:textId="77777777" w:rsidTr="00701657">
        <w:trPr>
          <w:trHeight w:val="484"/>
        </w:trPr>
        <w:tc>
          <w:tcPr>
            <w:tcW w:w="709" w:type="dxa"/>
          </w:tcPr>
          <w:p w14:paraId="583828DD" w14:textId="77777777" w:rsidR="00701657" w:rsidRDefault="00701657"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7D848B0F" w14:textId="77777777" w:rsidR="00701657" w:rsidRDefault="00701657"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SRS-59</w:t>
            </w:r>
          </w:p>
        </w:tc>
        <w:tc>
          <w:tcPr>
            <w:tcW w:w="425" w:type="dxa"/>
            <w:shd w:val="clear" w:color="auto" w:fill="auto"/>
          </w:tcPr>
          <w:p w14:paraId="60D7CA6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D2A0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279D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9CB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03AF8"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21EC"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492EC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956707"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E81B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BE2FAD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7DBE984B"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7574"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64D78E8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38B0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1D79C8BD"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C6C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58D4FBD6"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14:paraId="7DCE3361"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14:paraId="6A960CF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D56C0"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14:paraId="7875BB7E"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D65F"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CF42"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DB2A"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D98F9" w14:textId="77777777" w:rsidR="00701657" w:rsidRDefault="00701657"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B92AD15" w14:textId="77777777" w:rsidR="005A64CB" w:rsidRDefault="005A64CB"/>
    <w:p w14:paraId="7506DEAF" w14:textId="77777777" w:rsidR="005A64CB" w:rsidRDefault="005A64CB"/>
    <w:p w14:paraId="2399DAAF" w14:textId="77777777" w:rsidR="005A64CB" w:rsidRDefault="005A64CB"/>
    <w:p w14:paraId="60672FD5" w14:textId="77777777" w:rsidR="005A64CB" w:rsidRDefault="005A64CB"/>
    <w:p w14:paraId="71A2EA6C" w14:textId="77777777" w:rsidR="005A64CB" w:rsidRPr="0094237D" w:rsidRDefault="005A64CB" w:rsidP="00DC65F6">
      <w:pPr>
        <w:pStyle w:val="Heading3"/>
        <w:rPr>
          <w:rFonts w:ascii="Times" w:hAnsi="Times"/>
          <w:color w:val="000000" w:themeColor="text1"/>
          <w:sz w:val="28"/>
          <w:lang w:bidi="ar-SA"/>
        </w:rPr>
      </w:pPr>
      <w:bookmarkStart w:id="8" w:name="_Toc268347953"/>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E265F22" w14:textId="77777777" w:rsidTr="00BB57CD">
        <w:trPr>
          <w:trHeight w:val="1146"/>
        </w:trPr>
        <w:tc>
          <w:tcPr>
            <w:tcW w:w="709" w:type="dxa"/>
            <w:shd w:val="clear" w:color="auto" w:fill="D9D9D9"/>
          </w:tcPr>
          <w:p w14:paraId="12082E98"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77777777"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3EE235D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3834F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2551352"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4D2E29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94C993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A9EE0A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C1DEC7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305841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5A9780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16E0F7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65506A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6EDF3A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1A8976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BC5D09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EE02033"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7401B3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61134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42C6B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71C1A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C4195F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B221FF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730D8F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4E5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86D7A0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7AEF6C9B"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157377F7" w14:textId="77777777" w:rsidTr="00BB57CD">
        <w:trPr>
          <w:trHeight w:val="504"/>
        </w:trPr>
        <w:tc>
          <w:tcPr>
            <w:tcW w:w="709" w:type="dxa"/>
          </w:tcPr>
          <w:p w14:paraId="311C79B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606060"/>
          </w:tcPr>
          <w:p w14:paraId="24C18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144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77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E82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360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A2F1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DCB7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5C94792F" w14:textId="77777777" w:rsidTr="00BB57CD">
        <w:trPr>
          <w:trHeight w:val="484"/>
        </w:trPr>
        <w:tc>
          <w:tcPr>
            <w:tcW w:w="709" w:type="dxa"/>
          </w:tcPr>
          <w:p w14:paraId="09CDE92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339BCC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976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B7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651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E660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49D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5A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F845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A90A85A" w14:textId="77777777" w:rsidTr="00BB57CD">
        <w:trPr>
          <w:trHeight w:val="504"/>
        </w:trPr>
        <w:tc>
          <w:tcPr>
            <w:tcW w:w="709" w:type="dxa"/>
          </w:tcPr>
          <w:p w14:paraId="46F9E4C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35A61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C5C18F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715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B45F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6E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6C81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039E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911E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8FBA1C3" w14:textId="77777777" w:rsidTr="00BB57CD">
        <w:trPr>
          <w:trHeight w:val="504"/>
        </w:trPr>
        <w:tc>
          <w:tcPr>
            <w:tcW w:w="709" w:type="dxa"/>
          </w:tcPr>
          <w:p w14:paraId="2A9771F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4DED0D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7EC6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B787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7A08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AEE0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F6E3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6A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94B5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C7AF1CB" w14:textId="77777777" w:rsidTr="00BB57CD">
        <w:trPr>
          <w:trHeight w:val="484"/>
        </w:trPr>
        <w:tc>
          <w:tcPr>
            <w:tcW w:w="709" w:type="dxa"/>
          </w:tcPr>
          <w:p w14:paraId="7879936C"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14:paraId="4EEC81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2F48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5B78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234A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F05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31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A0A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B81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45A9C19C" w14:textId="77777777" w:rsidTr="00BB57CD">
        <w:trPr>
          <w:trHeight w:val="504"/>
        </w:trPr>
        <w:tc>
          <w:tcPr>
            <w:tcW w:w="709" w:type="dxa"/>
          </w:tcPr>
          <w:p w14:paraId="139B010B"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2651F6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AB4A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918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BBC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5C95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254D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4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1EE8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B17DB5" w14:textId="77777777" w:rsidTr="00BB57CD">
        <w:trPr>
          <w:trHeight w:val="484"/>
        </w:trPr>
        <w:tc>
          <w:tcPr>
            <w:tcW w:w="709" w:type="dxa"/>
          </w:tcPr>
          <w:p w14:paraId="1C75597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5C75BA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8AA8C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B57B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16F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42C0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9AAA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56B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88C0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B100A53" w14:textId="77777777" w:rsidTr="00BB57CD">
        <w:trPr>
          <w:trHeight w:val="504"/>
        </w:trPr>
        <w:tc>
          <w:tcPr>
            <w:tcW w:w="709" w:type="dxa"/>
          </w:tcPr>
          <w:p w14:paraId="493037F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7282D2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462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4A2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02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170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70E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725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BE856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8FCCBD4" w14:textId="77777777" w:rsidTr="00BB57CD">
        <w:trPr>
          <w:trHeight w:val="504"/>
        </w:trPr>
        <w:tc>
          <w:tcPr>
            <w:tcW w:w="709" w:type="dxa"/>
          </w:tcPr>
          <w:p w14:paraId="0168C016"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02C3F9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0F22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E7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9ED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C4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5D88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556F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AD01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E6094BB" w14:textId="77777777" w:rsidTr="00BB57CD">
        <w:trPr>
          <w:trHeight w:val="484"/>
        </w:trPr>
        <w:tc>
          <w:tcPr>
            <w:tcW w:w="709" w:type="dxa"/>
          </w:tcPr>
          <w:p w14:paraId="152471F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07CBA7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436F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018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B0C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7E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17D7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68D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BBCAD0"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F2C3FA8" w14:textId="77777777" w:rsidTr="00BB57CD">
        <w:trPr>
          <w:trHeight w:val="504"/>
        </w:trPr>
        <w:tc>
          <w:tcPr>
            <w:tcW w:w="709" w:type="dxa"/>
          </w:tcPr>
          <w:p w14:paraId="0A36BDD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281923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8388C2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671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B47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219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6E3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A3C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3E105"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96319BA" w14:textId="77777777" w:rsidTr="00BB57CD">
        <w:trPr>
          <w:trHeight w:val="504"/>
        </w:trPr>
        <w:tc>
          <w:tcPr>
            <w:tcW w:w="709" w:type="dxa"/>
          </w:tcPr>
          <w:p w14:paraId="7F92C467"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6DB1FE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D5F6A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8532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AD7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A75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D23A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CC4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6E73F3"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14:paraId="41064463" w14:textId="77777777" w:rsidTr="00EA24E6">
        <w:trPr>
          <w:cantSplit/>
          <w:trHeight w:val="1146"/>
        </w:trPr>
        <w:tc>
          <w:tcPr>
            <w:tcW w:w="709" w:type="dxa"/>
            <w:shd w:val="clear" w:color="auto" w:fill="D9D9D9"/>
          </w:tcPr>
          <w:p w14:paraId="64D2161B" w14:textId="77777777"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C803E8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EEBDC4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96F10E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71CDF"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14B530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BD205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F8E798D"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7DA0F27"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38451D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643822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6E44FEE"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5FDB47C8"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A5DBA31"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8BCD146"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7EB564C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FE864B0"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616B7C8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395BAB5"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28A644"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C7F69EC"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F0F802A"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0B4A7CB"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3D95FD19" w14:textId="77777777"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1B8691" w14:textId="77777777"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14:paraId="78CB499B" w14:textId="77777777" w:rsidTr="00EA24E6">
        <w:trPr>
          <w:trHeight w:val="504"/>
        </w:trPr>
        <w:tc>
          <w:tcPr>
            <w:tcW w:w="709" w:type="dxa"/>
          </w:tcPr>
          <w:p w14:paraId="287A706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54837D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01A63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286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09CB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6F6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EA37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5F34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5E17FF"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96A7EAE" w14:textId="77777777" w:rsidTr="00EA24E6">
        <w:trPr>
          <w:trHeight w:val="484"/>
        </w:trPr>
        <w:tc>
          <w:tcPr>
            <w:tcW w:w="709" w:type="dxa"/>
          </w:tcPr>
          <w:p w14:paraId="29D3B373"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18F3C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2385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4C49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75E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C4C5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7DC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56F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4D634"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1BA38E" w14:textId="77777777" w:rsidTr="00EA24E6">
        <w:trPr>
          <w:trHeight w:val="504"/>
        </w:trPr>
        <w:tc>
          <w:tcPr>
            <w:tcW w:w="709" w:type="dxa"/>
          </w:tcPr>
          <w:p w14:paraId="258AA15E"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64B51C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5735C9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FBBB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6DBF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D1C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A60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727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8051"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DF358C4" w14:textId="77777777" w:rsidTr="00EA24E6">
        <w:trPr>
          <w:trHeight w:val="504"/>
        </w:trPr>
        <w:tc>
          <w:tcPr>
            <w:tcW w:w="709" w:type="dxa"/>
          </w:tcPr>
          <w:p w14:paraId="3C5E49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79F3E5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FC34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850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5AB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C997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D6D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357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160CB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1DD8F87" w14:textId="77777777" w:rsidTr="00EA24E6">
        <w:trPr>
          <w:trHeight w:val="484"/>
        </w:trPr>
        <w:tc>
          <w:tcPr>
            <w:tcW w:w="709" w:type="dxa"/>
          </w:tcPr>
          <w:p w14:paraId="7BA15A8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5B3234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D8561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BF7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C9DC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EDE3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00A3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5EF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0893C"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6F593692" w14:textId="77777777" w:rsidTr="00EA24E6">
        <w:trPr>
          <w:trHeight w:val="504"/>
        </w:trPr>
        <w:tc>
          <w:tcPr>
            <w:tcW w:w="709" w:type="dxa"/>
          </w:tcPr>
          <w:p w14:paraId="4BD7E18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1F0ECF4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AE7F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C2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9018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D622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C3E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458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ABF4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F033834" w14:textId="77777777" w:rsidTr="00EA24E6">
        <w:trPr>
          <w:trHeight w:val="484"/>
        </w:trPr>
        <w:tc>
          <w:tcPr>
            <w:tcW w:w="709" w:type="dxa"/>
          </w:tcPr>
          <w:p w14:paraId="4C8F8430"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76DC673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64227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55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10CA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F3FA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D37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2685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22BA"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23E1402B" w14:textId="77777777" w:rsidTr="00EA24E6">
        <w:trPr>
          <w:trHeight w:val="504"/>
        </w:trPr>
        <w:tc>
          <w:tcPr>
            <w:tcW w:w="709" w:type="dxa"/>
          </w:tcPr>
          <w:p w14:paraId="098FD579"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DFD275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3DC4BF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5C191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AEA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B90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34A5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881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F22B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AE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73FC8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BFD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70F4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520A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6EBBA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19E3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F151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827D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3CFD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52F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DB77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2F5209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FDCB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3BB4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4D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7B96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FF9D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515EF7D" w14:textId="77777777" w:rsidTr="00EA24E6">
        <w:trPr>
          <w:trHeight w:val="504"/>
        </w:trPr>
        <w:tc>
          <w:tcPr>
            <w:tcW w:w="709" w:type="dxa"/>
          </w:tcPr>
          <w:p w14:paraId="136783E5"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3BAC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5D59639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D806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ABC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E53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5DB7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8CED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460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5D14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A629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6085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6B9DC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05B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6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ADF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8C1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5A41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437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8F2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B8F9C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52E8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AA809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0217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FF7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957C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F87E67"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7FDA0B15" w14:textId="77777777" w:rsidTr="00EA24E6">
        <w:trPr>
          <w:trHeight w:val="504"/>
        </w:trPr>
        <w:tc>
          <w:tcPr>
            <w:tcW w:w="709" w:type="dxa"/>
          </w:tcPr>
          <w:p w14:paraId="25915F7D"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508F70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53FABA3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6998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DEB0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E2A7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0A0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1E21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0AAD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B75C5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5D35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61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5ED4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1BAD0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8E9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CB4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7E48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7566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B7A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C7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8607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52A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5AAE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BDA94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9DC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8361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F916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1BFE3CB0" w14:textId="77777777" w:rsidTr="00EA24E6">
        <w:trPr>
          <w:trHeight w:val="504"/>
        </w:trPr>
        <w:tc>
          <w:tcPr>
            <w:tcW w:w="709" w:type="dxa"/>
          </w:tcPr>
          <w:p w14:paraId="6AE82FB2"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687A9E4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4317B35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47A9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2C79F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0AFE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93E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696C7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29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FD7F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E4F5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79B3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9A30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049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F7D7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CABD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A76F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72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E5F2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562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310D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A02D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BB9C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0433E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473E5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F764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895F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33D6E357" w14:textId="77777777" w:rsidTr="00EA24E6">
        <w:trPr>
          <w:trHeight w:val="504"/>
        </w:trPr>
        <w:tc>
          <w:tcPr>
            <w:tcW w:w="709" w:type="dxa"/>
          </w:tcPr>
          <w:p w14:paraId="036AED81"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38261EDE"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97AFC8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74EC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6839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3C49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AF68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F9EA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27880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A2FF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ECBC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823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2C213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22AE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61B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95911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C9AA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64E2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20818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54E8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2D6B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D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44AB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B389B9"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77B5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03791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A5CCD"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14:paraId="09CB71AD" w14:textId="77777777" w:rsidTr="00EA24E6">
        <w:trPr>
          <w:trHeight w:val="504"/>
        </w:trPr>
        <w:tc>
          <w:tcPr>
            <w:tcW w:w="709" w:type="dxa"/>
          </w:tcPr>
          <w:p w14:paraId="55DC434A" w14:textId="77777777"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E0E610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14:paraId="08ADEA2C"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D41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BA0EC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D4A67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28DA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010D85"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70769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25F7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42AB3"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6D4CB"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8E3954"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A0D3A"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1A4F60"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3DF8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832D16"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5862D"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9366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7EC6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4D1A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AFFC2"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6908"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40A2F"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78257"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03891" w14:textId="77777777"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A070158" w14:textId="77777777"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14:paraId="300AE659" w14:textId="77777777" w:rsidTr="007828B0">
        <w:trPr>
          <w:trHeight w:val="1146"/>
        </w:trPr>
        <w:tc>
          <w:tcPr>
            <w:tcW w:w="709" w:type="dxa"/>
            <w:shd w:val="clear" w:color="auto" w:fill="D9D9D9"/>
          </w:tcPr>
          <w:p w14:paraId="3E4E630B"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788418D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EBA6F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4A3D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82120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9EDA6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4D15255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F47553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E9D4FE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40E8BA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D1198B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71C335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1FE982E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5038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0C9C283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DC04D4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61819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8B4A3A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F6B01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6CEDA71"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89F0AB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586A533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20724D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71C5CD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462261B3" w14:textId="77777777"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036E68A7" w14:textId="77777777" w:rsidTr="007828B0">
        <w:trPr>
          <w:trHeight w:val="504"/>
        </w:trPr>
        <w:tc>
          <w:tcPr>
            <w:tcW w:w="709" w:type="dxa"/>
          </w:tcPr>
          <w:p w14:paraId="2D33A166"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14:paraId="5C10836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E62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522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AF4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65F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251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94EB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E40AE66" w14:textId="77777777" w:rsidTr="007828B0">
        <w:trPr>
          <w:trHeight w:val="484"/>
        </w:trPr>
        <w:tc>
          <w:tcPr>
            <w:tcW w:w="709" w:type="dxa"/>
          </w:tcPr>
          <w:p w14:paraId="3DB186C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5AF1B2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54C1A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E59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155A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3C40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8539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F589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A738F3"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7C28E98" w14:textId="77777777" w:rsidTr="007828B0">
        <w:trPr>
          <w:trHeight w:val="504"/>
        </w:trPr>
        <w:tc>
          <w:tcPr>
            <w:tcW w:w="709" w:type="dxa"/>
          </w:tcPr>
          <w:p w14:paraId="726F5D0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0DE29B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BF4B3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83A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3CB7E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8EFB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19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DD0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F5AB"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6A222FB" w14:textId="77777777" w:rsidTr="007828B0">
        <w:trPr>
          <w:trHeight w:val="504"/>
        </w:trPr>
        <w:tc>
          <w:tcPr>
            <w:tcW w:w="709" w:type="dxa"/>
          </w:tcPr>
          <w:p w14:paraId="3DE51F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0C2C516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B29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3AC2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3DD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C12FA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4DE9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0C49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525C0C"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14FAC7A" w14:textId="77777777" w:rsidTr="007828B0">
        <w:trPr>
          <w:trHeight w:val="484"/>
        </w:trPr>
        <w:tc>
          <w:tcPr>
            <w:tcW w:w="709" w:type="dxa"/>
          </w:tcPr>
          <w:p w14:paraId="5524E33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C5E9C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9849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D0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05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C8E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1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FBB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AF04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4BA5EAB" w14:textId="77777777" w:rsidTr="007828B0">
        <w:trPr>
          <w:trHeight w:val="504"/>
        </w:trPr>
        <w:tc>
          <w:tcPr>
            <w:tcW w:w="709" w:type="dxa"/>
          </w:tcPr>
          <w:p w14:paraId="4898AD5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41D9F7D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1ED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A966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02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C6C5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583A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7FFC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C169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FA52E1" w14:textId="77777777" w:rsidTr="007828B0">
        <w:trPr>
          <w:trHeight w:val="484"/>
        </w:trPr>
        <w:tc>
          <w:tcPr>
            <w:tcW w:w="709" w:type="dxa"/>
          </w:tcPr>
          <w:p w14:paraId="1CCE7D1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58CC6B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8BD86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B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C956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69C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5C6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7490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2985AF"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0F24984" w14:textId="77777777" w:rsidTr="007828B0">
        <w:trPr>
          <w:trHeight w:val="504"/>
        </w:trPr>
        <w:tc>
          <w:tcPr>
            <w:tcW w:w="709" w:type="dxa"/>
          </w:tcPr>
          <w:p w14:paraId="434A667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3E20B2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1A7BC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FB96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A74B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CCD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95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563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85A7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4A414D95" w14:textId="77777777" w:rsidTr="007828B0">
        <w:trPr>
          <w:trHeight w:val="504"/>
        </w:trPr>
        <w:tc>
          <w:tcPr>
            <w:tcW w:w="709" w:type="dxa"/>
          </w:tcPr>
          <w:p w14:paraId="09FB03BB"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67654C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D2B2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B7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5E1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6D2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2297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D53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FD814"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1192B370" w14:textId="77777777" w:rsidTr="007828B0">
        <w:trPr>
          <w:trHeight w:val="484"/>
        </w:trPr>
        <w:tc>
          <w:tcPr>
            <w:tcW w:w="709" w:type="dxa"/>
          </w:tcPr>
          <w:p w14:paraId="464A308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530F2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E5C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AB5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8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80E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9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0A2E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2618D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764E76DE" w14:textId="77777777" w:rsidTr="007828B0">
        <w:trPr>
          <w:trHeight w:val="504"/>
        </w:trPr>
        <w:tc>
          <w:tcPr>
            <w:tcW w:w="709" w:type="dxa"/>
          </w:tcPr>
          <w:p w14:paraId="43FA9B4A"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0B42BB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2163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E8AA9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46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2B9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4AC50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25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1D8A46"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8D69458" w14:textId="77777777" w:rsidTr="007828B0">
        <w:trPr>
          <w:trHeight w:val="504"/>
        </w:trPr>
        <w:tc>
          <w:tcPr>
            <w:tcW w:w="709" w:type="dxa"/>
            <w:tcBorders>
              <w:bottom w:val="single" w:sz="4" w:space="0" w:color="auto"/>
            </w:tcBorders>
          </w:tcPr>
          <w:p w14:paraId="3B3321E1"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3ACE3B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4838E7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FD5B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369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4257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24DCB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33356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D95D9F0" w14:textId="77777777"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EC06846" w14:textId="77777777" w:rsidTr="007828B0">
        <w:trPr>
          <w:cantSplit/>
          <w:trHeight w:val="1146"/>
        </w:trPr>
        <w:tc>
          <w:tcPr>
            <w:tcW w:w="709" w:type="dxa"/>
            <w:shd w:val="clear" w:color="auto" w:fill="D9D9D9"/>
          </w:tcPr>
          <w:p w14:paraId="1B05CABD"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478205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F7D1F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E30CA79"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0D48B3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4ED1E7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7B757A8"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FAAB55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2FC182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C36B367"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98D7B9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3CA3AFA"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453F5F"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9CDBFB"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BAFF610"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7FA166"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35F9AF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5C82E6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BA8DBE5"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80895C4"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C66552C"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CDE5213"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7FF7B9E"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F3638A2" w14:textId="77777777"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3E278FB2" w14:textId="77777777"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14:paraId="749A2F35" w14:textId="77777777" w:rsidTr="007828B0">
        <w:trPr>
          <w:trHeight w:val="504"/>
        </w:trPr>
        <w:tc>
          <w:tcPr>
            <w:tcW w:w="709" w:type="dxa"/>
          </w:tcPr>
          <w:p w14:paraId="066CF949"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99F54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358C1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F2B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44E3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02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BC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713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45E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0BC65F1B" w14:textId="77777777" w:rsidTr="007828B0">
        <w:trPr>
          <w:trHeight w:val="484"/>
        </w:trPr>
        <w:tc>
          <w:tcPr>
            <w:tcW w:w="709" w:type="dxa"/>
          </w:tcPr>
          <w:p w14:paraId="5A11ED74"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91E71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662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3F87EF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D63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47F9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09F9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78A3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D834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A2B9F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B5D74CD" w14:textId="77777777" w:rsidTr="007828B0">
        <w:trPr>
          <w:trHeight w:val="504"/>
        </w:trPr>
        <w:tc>
          <w:tcPr>
            <w:tcW w:w="709" w:type="dxa"/>
          </w:tcPr>
          <w:p w14:paraId="543B3EC3"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5AD50C5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6347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B973B7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B2F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CB093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E57C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E964D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EBBA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023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A224559" w14:textId="77777777" w:rsidTr="007828B0">
        <w:trPr>
          <w:trHeight w:val="504"/>
        </w:trPr>
        <w:tc>
          <w:tcPr>
            <w:tcW w:w="709" w:type="dxa"/>
          </w:tcPr>
          <w:p w14:paraId="0B56B14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7AC50B0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CC03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9CB3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454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884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D458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258C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050F2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8D2C05" w14:textId="77777777" w:rsidTr="007828B0">
        <w:trPr>
          <w:trHeight w:val="484"/>
        </w:trPr>
        <w:tc>
          <w:tcPr>
            <w:tcW w:w="709" w:type="dxa"/>
          </w:tcPr>
          <w:p w14:paraId="7FCB316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41995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EC2A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2AF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0534C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694E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C714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2DCE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616C8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3C45836B" w14:textId="77777777" w:rsidTr="007828B0">
        <w:trPr>
          <w:trHeight w:val="484"/>
        </w:trPr>
        <w:tc>
          <w:tcPr>
            <w:tcW w:w="709" w:type="dxa"/>
          </w:tcPr>
          <w:p w14:paraId="0EDE7F68"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57BC3C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16EF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122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F9C3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679E4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EDB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DB7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57A44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259CF3FB" w14:textId="77777777" w:rsidTr="007828B0">
        <w:trPr>
          <w:trHeight w:val="484"/>
        </w:trPr>
        <w:tc>
          <w:tcPr>
            <w:tcW w:w="709" w:type="dxa"/>
          </w:tcPr>
          <w:p w14:paraId="51CF7AF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6E0D82E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8B08B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9D3F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52D6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C9D1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45EA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086A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9DD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6910BCE6" w14:textId="77777777" w:rsidTr="007828B0">
        <w:trPr>
          <w:trHeight w:val="484"/>
        </w:trPr>
        <w:tc>
          <w:tcPr>
            <w:tcW w:w="709" w:type="dxa"/>
          </w:tcPr>
          <w:p w14:paraId="1148A6DF"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B3685D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14:paraId="65B85D5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D30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C7E6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5869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A46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CB87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971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C8D7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B043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1D757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312F8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81B5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3DAA4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BA3F2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16BC4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2A1B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3288D"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763B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A448A"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45E2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C563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4F66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D35D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CB6647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85B3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14:paraId="52022AFD" w14:textId="77777777" w:rsidTr="007828B0">
        <w:trPr>
          <w:trHeight w:val="484"/>
        </w:trPr>
        <w:tc>
          <w:tcPr>
            <w:tcW w:w="709" w:type="dxa"/>
          </w:tcPr>
          <w:p w14:paraId="422BB4EC" w14:textId="77777777"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1C894C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14:paraId="26FF93D8"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963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AB9B0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6E82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4279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05B8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54D57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DF446"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0E43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FF93"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F60B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EE8D7F"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71762"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8C0B4"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5726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308C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38917"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EFAF1"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9DC3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81D9B"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4955C"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299EE"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7F915"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B6840"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E2B6659" w14:textId="77777777"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7F56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BE9E8D" w14:textId="77777777" w:rsidR="00315944" w:rsidRPr="0094237D" w:rsidRDefault="00AD4732" w:rsidP="00DC65F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14:paraId="5BF86C37" w14:textId="77777777" w:rsidTr="00F57852">
        <w:trPr>
          <w:trHeight w:val="1146"/>
        </w:trPr>
        <w:tc>
          <w:tcPr>
            <w:tcW w:w="709" w:type="dxa"/>
            <w:shd w:val="clear" w:color="auto" w:fill="D9D9D9"/>
          </w:tcPr>
          <w:p w14:paraId="55D56628"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77777777"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8AAB30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7A1EEC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A5211B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97EC05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EA5DD9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C32B9B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10C06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5639A2C"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91E731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032CCF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7ED16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7AF0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059523D"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DB4A45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611373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D80B0E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D10031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A53230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74B58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26546B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2570E16"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0C424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FBA4B4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8E66E69"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0B266B8B" w14:textId="77777777"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6C206661" w14:textId="77777777" w:rsidTr="00614333">
        <w:trPr>
          <w:trHeight w:val="504"/>
        </w:trPr>
        <w:tc>
          <w:tcPr>
            <w:tcW w:w="709" w:type="dxa"/>
          </w:tcPr>
          <w:p w14:paraId="645C671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2492B4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8F1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65AFF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4EE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BB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56F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34D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A62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025A0"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042E8D2" w14:textId="77777777" w:rsidTr="00614333">
        <w:trPr>
          <w:trHeight w:val="484"/>
        </w:trPr>
        <w:tc>
          <w:tcPr>
            <w:tcW w:w="709" w:type="dxa"/>
          </w:tcPr>
          <w:p w14:paraId="32048FB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533846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33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90D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45F2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A6B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58D27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039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7DC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C7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C8C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59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DE8A5"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B64BE2C" w14:textId="77777777" w:rsidTr="00614333">
        <w:trPr>
          <w:trHeight w:val="504"/>
        </w:trPr>
        <w:tc>
          <w:tcPr>
            <w:tcW w:w="709" w:type="dxa"/>
          </w:tcPr>
          <w:p w14:paraId="11EA82D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46E649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1F86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7F1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59C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E476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5C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F71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506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6C6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A7B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0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35D7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4D6286" w14:textId="77777777" w:rsidTr="00614333">
        <w:trPr>
          <w:trHeight w:val="504"/>
        </w:trPr>
        <w:tc>
          <w:tcPr>
            <w:tcW w:w="709" w:type="dxa"/>
          </w:tcPr>
          <w:p w14:paraId="42E07D1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3D375CE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5A6EA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8A2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8F71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B4F0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EEFF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A93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224A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D52F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96AA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1BB076"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EA2B0AE" w14:textId="77777777" w:rsidTr="00614333">
        <w:trPr>
          <w:trHeight w:val="484"/>
        </w:trPr>
        <w:tc>
          <w:tcPr>
            <w:tcW w:w="709" w:type="dxa"/>
          </w:tcPr>
          <w:p w14:paraId="62C9AF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71659B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66331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DC1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32C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C3E0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449B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90C5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B1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B2C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4558D"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CBC2418" w14:textId="77777777" w:rsidTr="00614333">
        <w:trPr>
          <w:trHeight w:val="504"/>
        </w:trPr>
        <w:tc>
          <w:tcPr>
            <w:tcW w:w="709" w:type="dxa"/>
          </w:tcPr>
          <w:p w14:paraId="1260CE5E"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06DEA2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D386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6C1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12559D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32F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57D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9F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B75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14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90BF2"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D59C095" w14:textId="77777777" w:rsidTr="00614333">
        <w:trPr>
          <w:trHeight w:val="484"/>
        </w:trPr>
        <w:tc>
          <w:tcPr>
            <w:tcW w:w="709" w:type="dxa"/>
          </w:tcPr>
          <w:p w14:paraId="38C19D1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1E9A47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DC5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75C2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5A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3AB18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D2E8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B77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EF57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C99EC"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6488F88" w14:textId="77777777" w:rsidTr="00614333">
        <w:trPr>
          <w:trHeight w:val="504"/>
        </w:trPr>
        <w:tc>
          <w:tcPr>
            <w:tcW w:w="709" w:type="dxa"/>
          </w:tcPr>
          <w:p w14:paraId="773E09C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623DB1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161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80DF7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1001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4CAD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FE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761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02749AC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62FB1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D187B61" w14:textId="77777777" w:rsidTr="00614333">
        <w:trPr>
          <w:trHeight w:val="504"/>
        </w:trPr>
        <w:tc>
          <w:tcPr>
            <w:tcW w:w="709" w:type="dxa"/>
          </w:tcPr>
          <w:p w14:paraId="68B738E2"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31DC1B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33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333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B03B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8DE8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48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87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B2171D4"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489D570" w14:textId="77777777" w:rsidTr="00614333">
        <w:trPr>
          <w:trHeight w:val="484"/>
        </w:trPr>
        <w:tc>
          <w:tcPr>
            <w:tcW w:w="709" w:type="dxa"/>
          </w:tcPr>
          <w:p w14:paraId="4F41F5E7"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418DFB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9CFDC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76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A25B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60A7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4D46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908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C20B2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331A6E"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26D8CD53" w14:textId="77777777" w:rsidTr="00614333">
        <w:trPr>
          <w:trHeight w:val="504"/>
        </w:trPr>
        <w:tc>
          <w:tcPr>
            <w:tcW w:w="709" w:type="dxa"/>
          </w:tcPr>
          <w:p w14:paraId="56CDFD9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532E4F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0BE0DA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569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4732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988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23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9A4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5B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240B1"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F238B92" w14:textId="77777777" w:rsidTr="00614333">
        <w:trPr>
          <w:trHeight w:val="504"/>
        </w:trPr>
        <w:tc>
          <w:tcPr>
            <w:tcW w:w="709" w:type="dxa"/>
            <w:tcBorders>
              <w:bottom w:val="single" w:sz="4" w:space="0" w:color="auto"/>
            </w:tcBorders>
          </w:tcPr>
          <w:p w14:paraId="6649A8E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2E208F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247E3A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1740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1BEDA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90E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363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E03CB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728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C5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CCE3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3C97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B1B5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47547A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9AF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E25EC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5A6B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D745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8B8B7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72604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E4238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3525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F619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4BB2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E38C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A3C9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793CEF" w14:textId="77777777"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386A87F" w14:textId="77777777" w:rsidTr="00F57852">
        <w:trPr>
          <w:cantSplit/>
          <w:trHeight w:val="1146"/>
        </w:trPr>
        <w:tc>
          <w:tcPr>
            <w:tcW w:w="709" w:type="dxa"/>
            <w:shd w:val="clear" w:color="auto" w:fill="D9D9D9"/>
          </w:tcPr>
          <w:p w14:paraId="51AE255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77777777"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4DCC57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44914D7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554934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8A329F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68CD4E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3D046E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83E0E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FB8555B"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DAF374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5E9B4D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1CB0ED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605488A"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3BCA855"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7928253"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A9E5B87"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82A3EC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7B7585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FC51210"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652F7C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7F98DBF"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BBFD884"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49E20ACE"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FC56C48"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3D7F221" w14:textId="77777777"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14:paraId="1E70AC17" w14:textId="77777777"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14:paraId="25351F65" w14:textId="77777777" w:rsidTr="00614333">
        <w:trPr>
          <w:trHeight w:val="504"/>
        </w:trPr>
        <w:tc>
          <w:tcPr>
            <w:tcW w:w="709" w:type="dxa"/>
          </w:tcPr>
          <w:p w14:paraId="3FFB0E8B"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7A53AE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D7E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9711B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6FE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8FC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D20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E14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4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762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C9983AA" w14:textId="77777777" w:rsidTr="00614333">
        <w:trPr>
          <w:trHeight w:val="504"/>
        </w:trPr>
        <w:tc>
          <w:tcPr>
            <w:tcW w:w="709" w:type="dxa"/>
          </w:tcPr>
          <w:p w14:paraId="02023AE4"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6BEA3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AA9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8261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673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5FB6E3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14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26A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013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3AB10C69" w14:textId="77777777" w:rsidTr="00614333">
        <w:trPr>
          <w:trHeight w:val="504"/>
        </w:trPr>
        <w:tc>
          <w:tcPr>
            <w:tcW w:w="709" w:type="dxa"/>
          </w:tcPr>
          <w:p w14:paraId="585D0BF0"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588C55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4C3C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59A99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E344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7B37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02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285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B9C8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3C543BB" w14:textId="77777777" w:rsidTr="00614333">
        <w:trPr>
          <w:trHeight w:val="504"/>
        </w:trPr>
        <w:tc>
          <w:tcPr>
            <w:tcW w:w="709" w:type="dxa"/>
          </w:tcPr>
          <w:p w14:paraId="3535ED6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21135C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2B890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B5D1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52C1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D36C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7BE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F19D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CA5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865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4897E421" w14:textId="77777777" w:rsidTr="00614333">
        <w:trPr>
          <w:trHeight w:val="504"/>
        </w:trPr>
        <w:tc>
          <w:tcPr>
            <w:tcW w:w="709" w:type="dxa"/>
          </w:tcPr>
          <w:p w14:paraId="51C43EDD"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AC8DA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26C2688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0D3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C6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AB6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A2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0709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BE5E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FF70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5C5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386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C7B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247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494C5D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684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C3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FA12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6983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9FB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EADF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B393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7A76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4DE28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F7184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C06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650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CAEE2C9" w14:textId="77777777" w:rsidTr="00614333">
        <w:trPr>
          <w:trHeight w:val="504"/>
        </w:trPr>
        <w:tc>
          <w:tcPr>
            <w:tcW w:w="709" w:type="dxa"/>
          </w:tcPr>
          <w:p w14:paraId="06179D6F"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2FF5DD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9BF51D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B2F44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512A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EA3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9DF0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D18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86F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FAF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EF49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7A3E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C98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D83B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34C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629E5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36A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0A9E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B268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D59A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74A98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8FF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DDE3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19C5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8C6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55C11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EC16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54D77D51" w14:textId="77777777" w:rsidTr="00614333">
        <w:trPr>
          <w:trHeight w:val="504"/>
        </w:trPr>
        <w:tc>
          <w:tcPr>
            <w:tcW w:w="709" w:type="dxa"/>
          </w:tcPr>
          <w:p w14:paraId="5C3F2CB5"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EA312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14:paraId="510A27F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C430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3B5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3B4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5D49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A3FB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F7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CD6D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394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1D2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F0E2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D86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14A1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3A69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A2FE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D0E0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0239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169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E64A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27939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4C6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743C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0DE9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8663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6A65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0B88842E" w14:textId="77777777" w:rsidTr="00614333">
        <w:trPr>
          <w:trHeight w:val="504"/>
        </w:trPr>
        <w:tc>
          <w:tcPr>
            <w:tcW w:w="709" w:type="dxa"/>
          </w:tcPr>
          <w:p w14:paraId="69EF6AFC"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E8283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055C1B6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99317B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1287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7A091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A8E9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E1B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6402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EF5D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9B01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62A2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C811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16EE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77C9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27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3762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3873A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ADF4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4BDC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12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4A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7F43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0FE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DF521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D82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D335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6664AE0" w14:textId="77777777" w:rsidTr="00614333">
        <w:trPr>
          <w:trHeight w:val="504"/>
        </w:trPr>
        <w:tc>
          <w:tcPr>
            <w:tcW w:w="709" w:type="dxa"/>
          </w:tcPr>
          <w:p w14:paraId="0F4382D3"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BFE8F4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CB5A3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14F3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57E8C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9522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0E5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60D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2239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370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E4C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B1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354E7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F46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1FDD7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F03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6425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41B81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28E2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31E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68C70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8E9D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04FD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50BA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C15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9A4C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D8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156870DE" w14:textId="77777777" w:rsidTr="00614333">
        <w:trPr>
          <w:trHeight w:val="504"/>
        </w:trPr>
        <w:tc>
          <w:tcPr>
            <w:tcW w:w="709" w:type="dxa"/>
          </w:tcPr>
          <w:p w14:paraId="6D53219A"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3D13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14:paraId="27320BB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75FA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DD8D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4B96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1868B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65AA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14DA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DD3D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D1D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42B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F6A07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6558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BC4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8815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2E1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F09E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AF66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C667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442D9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6AAF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991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A8D8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384C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983E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55AC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61FD45A1" w14:textId="77777777" w:rsidTr="00CA7ED1">
        <w:trPr>
          <w:trHeight w:val="504"/>
        </w:trPr>
        <w:tc>
          <w:tcPr>
            <w:tcW w:w="709" w:type="dxa"/>
          </w:tcPr>
          <w:p w14:paraId="62BEAFB1"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6F83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314DF4F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B28B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15691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D802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DB42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511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942A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021185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EBD9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BD5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17FD2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6B7E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9D56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C00D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93C0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1B9E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5C46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DB74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5D20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2B7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23FB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F1F30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5B7F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0AB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DC28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14:paraId="7BAA4BD6" w14:textId="77777777" w:rsidTr="00CA7ED1">
        <w:trPr>
          <w:trHeight w:val="504"/>
        </w:trPr>
        <w:tc>
          <w:tcPr>
            <w:tcW w:w="709" w:type="dxa"/>
          </w:tcPr>
          <w:p w14:paraId="4C652A59" w14:textId="77777777"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01688A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5B852CD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6C49F"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1D34A"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9B5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BA5FA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F51CE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161C405"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9DD50"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9C3CA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080E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FA4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3A0F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58FB"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97E03"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23F0FD"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0E0B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9BF44"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CB9E66"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86AEC"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ABE99"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EA568"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C7EF7"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B10E"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285281"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218B2" w14:textId="77777777"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F2C5597" w14:textId="77777777" w:rsidR="00ED711A" w:rsidRDefault="00ED711A"/>
    <w:p w14:paraId="72DC5DA4" w14:textId="77777777" w:rsidR="00ED711A" w:rsidRDefault="00ED711A"/>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8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14:paraId="04B4BF51" w14:textId="77777777" w:rsidTr="00E538AD">
        <w:trPr>
          <w:trHeight w:val="1146"/>
        </w:trPr>
        <w:tc>
          <w:tcPr>
            <w:tcW w:w="709" w:type="dxa"/>
            <w:shd w:val="clear" w:color="auto" w:fill="D9D9D9"/>
          </w:tcPr>
          <w:p w14:paraId="4B7FB6CA" w14:textId="77777777"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6125C6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6971008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F2D9AE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39C4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1D42665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175C29EA"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5C0AC7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BA5C68D"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1BEB6DB"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3C79F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D7137B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B72610F"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E025B89"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B7E5D93"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9D8C33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BC51322"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27BBB25"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FC75256"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CAE6331"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9202040" w14:textId="77777777"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081FBBC" w14:textId="77777777"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05A335E4"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1571017" w14:textId="77777777"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64113F42"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17CEE496" w14:textId="77777777" w:rsidTr="00E538AD">
        <w:trPr>
          <w:trHeight w:val="504"/>
        </w:trPr>
        <w:tc>
          <w:tcPr>
            <w:tcW w:w="709" w:type="dxa"/>
          </w:tcPr>
          <w:p w14:paraId="251C2EF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DF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073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7129E2" w14:textId="77777777" w:rsidR="00E538AD" w:rsidRDefault="00E538AD">
            <w:pPr>
              <w:spacing w:line="240" w:lineRule="auto"/>
            </w:pPr>
          </w:p>
        </w:tc>
        <w:tc>
          <w:tcPr>
            <w:tcW w:w="425" w:type="dxa"/>
            <w:shd w:val="clear" w:color="auto" w:fill="auto"/>
          </w:tcPr>
          <w:p w14:paraId="3560B4B2" w14:textId="77777777" w:rsidR="00E538AD" w:rsidRDefault="00E538AD">
            <w:pPr>
              <w:spacing w:line="240" w:lineRule="auto"/>
            </w:pPr>
          </w:p>
        </w:tc>
        <w:tc>
          <w:tcPr>
            <w:tcW w:w="425" w:type="dxa"/>
            <w:shd w:val="clear" w:color="auto" w:fill="auto"/>
          </w:tcPr>
          <w:p w14:paraId="5A00D23A" w14:textId="77777777" w:rsidR="00E538AD" w:rsidRDefault="00E538AD">
            <w:pPr>
              <w:spacing w:line="240" w:lineRule="auto"/>
            </w:pPr>
          </w:p>
        </w:tc>
        <w:tc>
          <w:tcPr>
            <w:tcW w:w="425" w:type="dxa"/>
          </w:tcPr>
          <w:p w14:paraId="6C8DD26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5833E20" w14:textId="77777777" w:rsidTr="0017616E">
        <w:trPr>
          <w:trHeight w:val="484"/>
        </w:trPr>
        <w:tc>
          <w:tcPr>
            <w:tcW w:w="709" w:type="dxa"/>
          </w:tcPr>
          <w:p w14:paraId="7724167F"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F239A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D8AE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105E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B279C" w14:textId="77777777" w:rsidR="00E538AD" w:rsidRDefault="00E538AD">
            <w:pPr>
              <w:spacing w:line="240" w:lineRule="auto"/>
            </w:pPr>
          </w:p>
        </w:tc>
        <w:tc>
          <w:tcPr>
            <w:tcW w:w="425" w:type="dxa"/>
            <w:shd w:val="clear" w:color="auto" w:fill="auto"/>
          </w:tcPr>
          <w:p w14:paraId="2C6B5F38" w14:textId="77777777" w:rsidR="00E538AD" w:rsidRDefault="00E538AD">
            <w:pPr>
              <w:spacing w:line="240" w:lineRule="auto"/>
            </w:pPr>
          </w:p>
        </w:tc>
        <w:tc>
          <w:tcPr>
            <w:tcW w:w="425" w:type="dxa"/>
            <w:shd w:val="clear" w:color="auto" w:fill="auto"/>
          </w:tcPr>
          <w:p w14:paraId="2E30AF20" w14:textId="77777777" w:rsidR="00E538AD" w:rsidRDefault="00E538AD">
            <w:pPr>
              <w:spacing w:line="240" w:lineRule="auto"/>
            </w:pPr>
          </w:p>
        </w:tc>
        <w:tc>
          <w:tcPr>
            <w:tcW w:w="425" w:type="dxa"/>
          </w:tcPr>
          <w:p w14:paraId="1CBB38E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F090068" w14:textId="77777777" w:rsidTr="0017616E">
        <w:trPr>
          <w:trHeight w:val="504"/>
        </w:trPr>
        <w:tc>
          <w:tcPr>
            <w:tcW w:w="709" w:type="dxa"/>
          </w:tcPr>
          <w:p w14:paraId="26F338A7"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76C8A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E39810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44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72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59802F" w14:textId="77777777" w:rsidR="00E538AD" w:rsidRDefault="00E538AD">
            <w:pPr>
              <w:spacing w:line="240" w:lineRule="auto"/>
            </w:pPr>
          </w:p>
        </w:tc>
        <w:tc>
          <w:tcPr>
            <w:tcW w:w="425" w:type="dxa"/>
            <w:shd w:val="clear" w:color="auto" w:fill="auto"/>
          </w:tcPr>
          <w:p w14:paraId="7D97697B" w14:textId="77777777" w:rsidR="00E538AD" w:rsidRDefault="00E538AD">
            <w:pPr>
              <w:spacing w:line="240" w:lineRule="auto"/>
            </w:pPr>
          </w:p>
        </w:tc>
        <w:tc>
          <w:tcPr>
            <w:tcW w:w="425" w:type="dxa"/>
            <w:shd w:val="clear" w:color="auto" w:fill="auto"/>
          </w:tcPr>
          <w:p w14:paraId="34B68ECB" w14:textId="77777777" w:rsidR="00E538AD" w:rsidRDefault="00E538AD">
            <w:pPr>
              <w:spacing w:line="240" w:lineRule="auto"/>
            </w:pPr>
          </w:p>
        </w:tc>
        <w:tc>
          <w:tcPr>
            <w:tcW w:w="425" w:type="dxa"/>
          </w:tcPr>
          <w:p w14:paraId="5A90C60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F4EE6A1" w14:textId="77777777" w:rsidTr="00E538AD">
        <w:trPr>
          <w:trHeight w:val="504"/>
        </w:trPr>
        <w:tc>
          <w:tcPr>
            <w:tcW w:w="709" w:type="dxa"/>
          </w:tcPr>
          <w:p w14:paraId="1761932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ED27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DD22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3628D" w14:textId="77777777" w:rsidR="00E538AD" w:rsidRDefault="00E538AD">
            <w:pPr>
              <w:spacing w:line="240" w:lineRule="auto"/>
            </w:pPr>
          </w:p>
        </w:tc>
        <w:tc>
          <w:tcPr>
            <w:tcW w:w="425" w:type="dxa"/>
            <w:shd w:val="clear" w:color="auto" w:fill="auto"/>
          </w:tcPr>
          <w:p w14:paraId="1178B343" w14:textId="77777777" w:rsidR="00E538AD" w:rsidRDefault="00E538AD">
            <w:pPr>
              <w:spacing w:line="240" w:lineRule="auto"/>
            </w:pPr>
          </w:p>
        </w:tc>
        <w:tc>
          <w:tcPr>
            <w:tcW w:w="425" w:type="dxa"/>
            <w:shd w:val="clear" w:color="auto" w:fill="auto"/>
          </w:tcPr>
          <w:p w14:paraId="5E81C45D" w14:textId="77777777" w:rsidR="00E538AD" w:rsidRDefault="00E538AD">
            <w:pPr>
              <w:spacing w:line="240" w:lineRule="auto"/>
            </w:pPr>
          </w:p>
        </w:tc>
        <w:tc>
          <w:tcPr>
            <w:tcW w:w="425" w:type="dxa"/>
          </w:tcPr>
          <w:p w14:paraId="3357186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1369D0E2" w14:textId="77777777" w:rsidTr="0017616E">
        <w:trPr>
          <w:trHeight w:val="484"/>
        </w:trPr>
        <w:tc>
          <w:tcPr>
            <w:tcW w:w="709" w:type="dxa"/>
          </w:tcPr>
          <w:p w14:paraId="00F27A78"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C8C9C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66A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B47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549E8" w14:textId="77777777" w:rsidR="00E538AD" w:rsidRDefault="00E538AD">
            <w:pPr>
              <w:spacing w:line="240" w:lineRule="auto"/>
            </w:pPr>
          </w:p>
        </w:tc>
        <w:tc>
          <w:tcPr>
            <w:tcW w:w="425" w:type="dxa"/>
            <w:shd w:val="clear" w:color="auto" w:fill="auto"/>
          </w:tcPr>
          <w:p w14:paraId="02311FAD" w14:textId="77777777" w:rsidR="00E538AD" w:rsidRDefault="00E538AD">
            <w:pPr>
              <w:spacing w:line="240" w:lineRule="auto"/>
            </w:pPr>
          </w:p>
        </w:tc>
        <w:tc>
          <w:tcPr>
            <w:tcW w:w="425" w:type="dxa"/>
            <w:shd w:val="clear" w:color="auto" w:fill="auto"/>
          </w:tcPr>
          <w:p w14:paraId="3198F3E2" w14:textId="77777777" w:rsidR="00E538AD" w:rsidRDefault="00E538AD">
            <w:pPr>
              <w:spacing w:line="240" w:lineRule="auto"/>
            </w:pPr>
          </w:p>
        </w:tc>
        <w:tc>
          <w:tcPr>
            <w:tcW w:w="425" w:type="dxa"/>
          </w:tcPr>
          <w:p w14:paraId="53D0FC3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F8D78C0" w14:textId="77777777" w:rsidTr="0017616E">
        <w:trPr>
          <w:trHeight w:val="504"/>
        </w:trPr>
        <w:tc>
          <w:tcPr>
            <w:tcW w:w="709" w:type="dxa"/>
          </w:tcPr>
          <w:p w14:paraId="5D7F395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F6283D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3A647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D10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2B00C" w14:textId="77777777" w:rsidR="00E538AD" w:rsidRDefault="00E538AD">
            <w:pPr>
              <w:spacing w:line="240" w:lineRule="auto"/>
            </w:pPr>
          </w:p>
        </w:tc>
        <w:tc>
          <w:tcPr>
            <w:tcW w:w="425" w:type="dxa"/>
            <w:shd w:val="clear" w:color="auto" w:fill="auto"/>
          </w:tcPr>
          <w:p w14:paraId="42B86F16" w14:textId="77777777" w:rsidR="00E538AD" w:rsidRDefault="00E538AD">
            <w:pPr>
              <w:spacing w:line="240" w:lineRule="auto"/>
            </w:pPr>
          </w:p>
        </w:tc>
        <w:tc>
          <w:tcPr>
            <w:tcW w:w="425" w:type="dxa"/>
            <w:shd w:val="clear" w:color="auto" w:fill="auto"/>
          </w:tcPr>
          <w:p w14:paraId="388A77B5" w14:textId="77777777" w:rsidR="00E538AD" w:rsidRDefault="00E538AD">
            <w:pPr>
              <w:spacing w:line="240" w:lineRule="auto"/>
            </w:pPr>
          </w:p>
        </w:tc>
        <w:tc>
          <w:tcPr>
            <w:tcW w:w="425" w:type="dxa"/>
          </w:tcPr>
          <w:p w14:paraId="331F36FE"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3D5BA54" w14:textId="77777777" w:rsidTr="0017616E">
        <w:trPr>
          <w:trHeight w:val="484"/>
        </w:trPr>
        <w:tc>
          <w:tcPr>
            <w:tcW w:w="709" w:type="dxa"/>
          </w:tcPr>
          <w:p w14:paraId="015E4C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EF2DC2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58AA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BF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8592A" w14:textId="77777777" w:rsidR="00E538AD" w:rsidRDefault="00E538AD">
            <w:pPr>
              <w:spacing w:line="240" w:lineRule="auto"/>
            </w:pPr>
          </w:p>
        </w:tc>
        <w:tc>
          <w:tcPr>
            <w:tcW w:w="425" w:type="dxa"/>
            <w:tcBorders>
              <w:bottom w:val="single" w:sz="4" w:space="0" w:color="auto"/>
            </w:tcBorders>
            <w:shd w:val="clear" w:color="auto" w:fill="auto"/>
          </w:tcPr>
          <w:p w14:paraId="327141FA" w14:textId="77777777" w:rsidR="00E538AD" w:rsidRDefault="00E538AD">
            <w:pPr>
              <w:spacing w:line="240" w:lineRule="auto"/>
            </w:pPr>
          </w:p>
        </w:tc>
        <w:tc>
          <w:tcPr>
            <w:tcW w:w="425" w:type="dxa"/>
            <w:shd w:val="clear" w:color="auto" w:fill="auto"/>
          </w:tcPr>
          <w:p w14:paraId="3DFCE39F" w14:textId="77777777" w:rsidR="00E538AD" w:rsidRDefault="00E538AD">
            <w:pPr>
              <w:spacing w:line="240" w:lineRule="auto"/>
            </w:pPr>
          </w:p>
        </w:tc>
        <w:tc>
          <w:tcPr>
            <w:tcW w:w="425" w:type="dxa"/>
          </w:tcPr>
          <w:p w14:paraId="29B51AE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0400D30" w14:textId="77777777" w:rsidTr="0017616E">
        <w:trPr>
          <w:trHeight w:val="504"/>
        </w:trPr>
        <w:tc>
          <w:tcPr>
            <w:tcW w:w="709" w:type="dxa"/>
          </w:tcPr>
          <w:p w14:paraId="5959FB03"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7EC78D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5E471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EF7B7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5FD5C7" w14:textId="77777777" w:rsidR="00E538AD" w:rsidRDefault="00E538AD">
            <w:pPr>
              <w:spacing w:line="240" w:lineRule="auto"/>
            </w:pPr>
          </w:p>
        </w:tc>
        <w:tc>
          <w:tcPr>
            <w:tcW w:w="425" w:type="dxa"/>
            <w:shd w:val="clear" w:color="auto" w:fill="auto"/>
          </w:tcPr>
          <w:p w14:paraId="3C98F575" w14:textId="77777777" w:rsidR="00E538AD" w:rsidRDefault="00E538AD">
            <w:pPr>
              <w:spacing w:line="240" w:lineRule="auto"/>
            </w:pPr>
          </w:p>
        </w:tc>
        <w:tc>
          <w:tcPr>
            <w:tcW w:w="425" w:type="dxa"/>
            <w:shd w:val="clear" w:color="auto" w:fill="404040" w:themeFill="text1" w:themeFillTint="BF"/>
          </w:tcPr>
          <w:p w14:paraId="530D4BE4" w14:textId="77777777" w:rsidR="00E538AD" w:rsidRDefault="00E538AD">
            <w:pPr>
              <w:spacing w:line="240" w:lineRule="auto"/>
            </w:pPr>
          </w:p>
        </w:tc>
        <w:tc>
          <w:tcPr>
            <w:tcW w:w="425" w:type="dxa"/>
          </w:tcPr>
          <w:p w14:paraId="4025411F"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9DDC5E" w14:textId="77777777" w:rsidTr="0017616E">
        <w:trPr>
          <w:trHeight w:val="504"/>
        </w:trPr>
        <w:tc>
          <w:tcPr>
            <w:tcW w:w="709" w:type="dxa"/>
          </w:tcPr>
          <w:p w14:paraId="6446DCD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832C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83077B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DCAF9" w14:textId="77777777" w:rsidR="00E538AD" w:rsidRDefault="00E538AD">
            <w:pPr>
              <w:spacing w:line="240" w:lineRule="auto"/>
            </w:pPr>
          </w:p>
        </w:tc>
        <w:tc>
          <w:tcPr>
            <w:tcW w:w="425" w:type="dxa"/>
            <w:shd w:val="clear" w:color="auto" w:fill="auto"/>
          </w:tcPr>
          <w:p w14:paraId="4D109955" w14:textId="77777777" w:rsidR="00E538AD" w:rsidRDefault="00E538AD">
            <w:pPr>
              <w:spacing w:line="240" w:lineRule="auto"/>
            </w:pPr>
          </w:p>
        </w:tc>
        <w:tc>
          <w:tcPr>
            <w:tcW w:w="425" w:type="dxa"/>
            <w:shd w:val="clear" w:color="auto" w:fill="auto"/>
          </w:tcPr>
          <w:p w14:paraId="10D73AC8" w14:textId="77777777" w:rsidR="00E538AD" w:rsidRDefault="00E538AD">
            <w:pPr>
              <w:spacing w:line="240" w:lineRule="auto"/>
            </w:pPr>
          </w:p>
        </w:tc>
        <w:tc>
          <w:tcPr>
            <w:tcW w:w="425" w:type="dxa"/>
          </w:tcPr>
          <w:p w14:paraId="2BF6C986"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50C854D" w14:textId="77777777" w:rsidTr="0017616E">
        <w:trPr>
          <w:trHeight w:val="484"/>
        </w:trPr>
        <w:tc>
          <w:tcPr>
            <w:tcW w:w="709" w:type="dxa"/>
          </w:tcPr>
          <w:p w14:paraId="041BCEF4"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FB34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C880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707C207A" w14:textId="77777777" w:rsidR="00E538AD" w:rsidRDefault="00E538AD">
            <w:pPr>
              <w:spacing w:line="240" w:lineRule="auto"/>
            </w:pPr>
          </w:p>
        </w:tc>
        <w:tc>
          <w:tcPr>
            <w:tcW w:w="425" w:type="dxa"/>
            <w:shd w:val="clear" w:color="auto" w:fill="auto"/>
          </w:tcPr>
          <w:p w14:paraId="64F6ECA4" w14:textId="77777777" w:rsidR="00E538AD" w:rsidRDefault="00E538AD">
            <w:pPr>
              <w:spacing w:line="240" w:lineRule="auto"/>
            </w:pPr>
          </w:p>
        </w:tc>
        <w:tc>
          <w:tcPr>
            <w:tcW w:w="425" w:type="dxa"/>
            <w:tcBorders>
              <w:bottom w:val="single" w:sz="4" w:space="0" w:color="auto"/>
            </w:tcBorders>
            <w:shd w:val="clear" w:color="auto" w:fill="auto"/>
          </w:tcPr>
          <w:p w14:paraId="6FE14763" w14:textId="77777777" w:rsidR="00E538AD" w:rsidRDefault="00E538AD">
            <w:pPr>
              <w:spacing w:line="240" w:lineRule="auto"/>
            </w:pPr>
          </w:p>
        </w:tc>
        <w:tc>
          <w:tcPr>
            <w:tcW w:w="425" w:type="dxa"/>
          </w:tcPr>
          <w:p w14:paraId="307C8BD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91CDF5" w14:textId="77777777" w:rsidTr="0017616E">
        <w:trPr>
          <w:trHeight w:val="504"/>
        </w:trPr>
        <w:tc>
          <w:tcPr>
            <w:tcW w:w="709" w:type="dxa"/>
          </w:tcPr>
          <w:p w14:paraId="3C62B38A"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54E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7F47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076985EB" w14:textId="77777777" w:rsidR="00E538AD" w:rsidRDefault="00E538AD">
            <w:pPr>
              <w:spacing w:line="240" w:lineRule="auto"/>
            </w:pPr>
          </w:p>
        </w:tc>
        <w:tc>
          <w:tcPr>
            <w:tcW w:w="425" w:type="dxa"/>
            <w:shd w:val="clear" w:color="auto" w:fill="404040" w:themeFill="text1" w:themeFillTint="BF"/>
          </w:tcPr>
          <w:p w14:paraId="76434D4D" w14:textId="77777777" w:rsidR="00E538AD" w:rsidRDefault="00E538AD">
            <w:pPr>
              <w:spacing w:line="240" w:lineRule="auto"/>
            </w:pPr>
          </w:p>
        </w:tc>
        <w:tc>
          <w:tcPr>
            <w:tcW w:w="425" w:type="dxa"/>
            <w:shd w:val="clear" w:color="auto" w:fill="auto"/>
          </w:tcPr>
          <w:p w14:paraId="0EF98760" w14:textId="77777777" w:rsidR="00E538AD" w:rsidRDefault="00E538AD">
            <w:pPr>
              <w:spacing w:line="240" w:lineRule="auto"/>
            </w:pPr>
          </w:p>
        </w:tc>
        <w:tc>
          <w:tcPr>
            <w:tcW w:w="425" w:type="dxa"/>
            <w:shd w:val="clear" w:color="auto" w:fill="404040" w:themeFill="text1" w:themeFillTint="BF"/>
          </w:tcPr>
          <w:p w14:paraId="15CB1FD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4FC0CCF" w14:textId="77777777" w:rsidTr="0017616E">
        <w:trPr>
          <w:trHeight w:val="504"/>
        </w:trPr>
        <w:tc>
          <w:tcPr>
            <w:tcW w:w="709" w:type="dxa"/>
            <w:tcBorders>
              <w:bottom w:val="single" w:sz="4" w:space="0" w:color="auto"/>
            </w:tcBorders>
          </w:tcPr>
          <w:p w14:paraId="7096E8B9" w14:textId="77777777"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1D4D141E"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84482C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6759BA4C"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4A1014"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57A12A" w14:textId="77777777"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CE9030" w14:textId="77777777" w:rsidR="00E538AD" w:rsidRDefault="00E538AD">
            <w:pPr>
              <w:spacing w:line="240" w:lineRule="auto"/>
            </w:pPr>
          </w:p>
        </w:tc>
        <w:tc>
          <w:tcPr>
            <w:tcW w:w="425" w:type="dxa"/>
            <w:tcBorders>
              <w:bottom w:val="single" w:sz="4" w:space="0" w:color="auto"/>
            </w:tcBorders>
            <w:shd w:val="clear" w:color="auto" w:fill="auto"/>
          </w:tcPr>
          <w:p w14:paraId="567E69A9" w14:textId="77777777" w:rsidR="00E538AD" w:rsidRDefault="00E538AD">
            <w:pPr>
              <w:spacing w:line="240" w:lineRule="auto"/>
            </w:pPr>
          </w:p>
        </w:tc>
        <w:tc>
          <w:tcPr>
            <w:tcW w:w="425" w:type="dxa"/>
            <w:tcBorders>
              <w:bottom w:val="single" w:sz="4" w:space="0" w:color="auto"/>
            </w:tcBorders>
            <w:shd w:val="clear" w:color="auto" w:fill="auto"/>
          </w:tcPr>
          <w:p w14:paraId="4AA86BB5" w14:textId="77777777" w:rsidR="00E538AD" w:rsidRDefault="00E538AD">
            <w:pPr>
              <w:spacing w:line="240" w:lineRule="auto"/>
            </w:pPr>
          </w:p>
        </w:tc>
        <w:tc>
          <w:tcPr>
            <w:tcW w:w="425" w:type="dxa"/>
          </w:tcPr>
          <w:p w14:paraId="3A38ED80"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14:paraId="11BBCF17" w14:textId="77777777" w:rsidTr="00E538AD">
        <w:trPr>
          <w:trHeight w:val="1146"/>
        </w:trPr>
        <w:tc>
          <w:tcPr>
            <w:tcW w:w="709" w:type="dxa"/>
            <w:shd w:val="clear" w:color="auto" w:fill="D9D9D9"/>
          </w:tcPr>
          <w:p w14:paraId="44843BB6" w14:textId="77777777"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9CF049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5F11A2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D864F6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4A1AD9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98E2F8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EC269E5"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36548D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FA820FF"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0695C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7ADB808"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79ED96"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69C75CC"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B5FF8F1"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BDDE342"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1A642D2D"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025D4CB"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661212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740970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3EDB4B0"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39AE0A" w14:textId="77777777"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D670E7" w14:textId="77777777"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9B61B65"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A45CFFE" w14:textId="77777777"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14:paraId="3348FA6C" w14:textId="77777777"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14:paraId="7766B1E2" w14:textId="77777777" w:rsidTr="0017616E">
        <w:trPr>
          <w:trHeight w:val="504"/>
        </w:trPr>
        <w:tc>
          <w:tcPr>
            <w:tcW w:w="709" w:type="dxa"/>
          </w:tcPr>
          <w:p w14:paraId="6D044E4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12EB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5E7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C0D5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9C097" w14:textId="77777777" w:rsidR="00E538AD" w:rsidRDefault="00E538AD">
            <w:pPr>
              <w:spacing w:line="240" w:lineRule="auto"/>
            </w:pPr>
          </w:p>
        </w:tc>
        <w:tc>
          <w:tcPr>
            <w:tcW w:w="425" w:type="dxa"/>
            <w:shd w:val="clear" w:color="auto" w:fill="auto"/>
          </w:tcPr>
          <w:p w14:paraId="3F7E3AFF" w14:textId="77777777" w:rsidR="00E538AD" w:rsidRDefault="00E538AD">
            <w:pPr>
              <w:spacing w:line="240" w:lineRule="auto"/>
            </w:pPr>
          </w:p>
        </w:tc>
        <w:tc>
          <w:tcPr>
            <w:tcW w:w="425" w:type="dxa"/>
            <w:shd w:val="clear" w:color="auto" w:fill="auto"/>
          </w:tcPr>
          <w:p w14:paraId="68AA0FD1" w14:textId="77777777" w:rsidR="00E538AD" w:rsidRDefault="00E538AD">
            <w:pPr>
              <w:spacing w:line="240" w:lineRule="auto"/>
            </w:pPr>
          </w:p>
        </w:tc>
        <w:tc>
          <w:tcPr>
            <w:tcW w:w="425" w:type="dxa"/>
          </w:tcPr>
          <w:p w14:paraId="5F2DB431"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7150106" w14:textId="77777777" w:rsidTr="0017616E">
        <w:trPr>
          <w:trHeight w:val="484"/>
        </w:trPr>
        <w:tc>
          <w:tcPr>
            <w:tcW w:w="709" w:type="dxa"/>
          </w:tcPr>
          <w:p w14:paraId="39C3357F" w14:textId="77777777"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3895C5C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2ADA91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5583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693F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858E9" w14:textId="77777777" w:rsidR="00E538AD" w:rsidRDefault="00E538AD">
            <w:pPr>
              <w:spacing w:line="240" w:lineRule="auto"/>
            </w:pPr>
          </w:p>
        </w:tc>
        <w:tc>
          <w:tcPr>
            <w:tcW w:w="425" w:type="dxa"/>
            <w:shd w:val="clear" w:color="auto" w:fill="auto"/>
          </w:tcPr>
          <w:p w14:paraId="069789D6" w14:textId="77777777" w:rsidR="00E538AD" w:rsidRDefault="00E538AD">
            <w:pPr>
              <w:spacing w:line="240" w:lineRule="auto"/>
            </w:pPr>
          </w:p>
        </w:tc>
        <w:tc>
          <w:tcPr>
            <w:tcW w:w="425" w:type="dxa"/>
            <w:shd w:val="clear" w:color="auto" w:fill="auto"/>
          </w:tcPr>
          <w:p w14:paraId="7E8F8A24" w14:textId="77777777" w:rsidR="00E538AD" w:rsidRDefault="00E538AD">
            <w:pPr>
              <w:spacing w:line="240" w:lineRule="auto"/>
            </w:pPr>
          </w:p>
        </w:tc>
        <w:tc>
          <w:tcPr>
            <w:tcW w:w="425" w:type="dxa"/>
          </w:tcPr>
          <w:p w14:paraId="63B37825"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4CFE0E54" w14:textId="77777777" w:rsidTr="0017616E">
        <w:trPr>
          <w:trHeight w:val="504"/>
        </w:trPr>
        <w:tc>
          <w:tcPr>
            <w:tcW w:w="709" w:type="dxa"/>
          </w:tcPr>
          <w:p w14:paraId="7BD53E5C"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5E6C1C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E8754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AFFE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8416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2936B" w14:textId="77777777" w:rsidR="00E538AD" w:rsidRDefault="00E538AD">
            <w:pPr>
              <w:spacing w:line="240" w:lineRule="auto"/>
            </w:pPr>
          </w:p>
        </w:tc>
        <w:tc>
          <w:tcPr>
            <w:tcW w:w="425" w:type="dxa"/>
            <w:shd w:val="clear" w:color="auto" w:fill="auto"/>
          </w:tcPr>
          <w:p w14:paraId="491E38C7" w14:textId="77777777" w:rsidR="00E538AD" w:rsidRDefault="00E538AD">
            <w:pPr>
              <w:spacing w:line="240" w:lineRule="auto"/>
            </w:pPr>
          </w:p>
        </w:tc>
        <w:tc>
          <w:tcPr>
            <w:tcW w:w="425" w:type="dxa"/>
            <w:shd w:val="clear" w:color="auto" w:fill="auto"/>
          </w:tcPr>
          <w:p w14:paraId="2774FA05" w14:textId="77777777" w:rsidR="00E538AD" w:rsidRDefault="00E538AD">
            <w:pPr>
              <w:spacing w:line="240" w:lineRule="auto"/>
            </w:pPr>
          </w:p>
        </w:tc>
        <w:tc>
          <w:tcPr>
            <w:tcW w:w="425" w:type="dxa"/>
          </w:tcPr>
          <w:p w14:paraId="4DA84F7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086AA956" w14:textId="77777777" w:rsidTr="00E07D77">
        <w:trPr>
          <w:trHeight w:val="504"/>
        </w:trPr>
        <w:tc>
          <w:tcPr>
            <w:tcW w:w="709" w:type="dxa"/>
          </w:tcPr>
          <w:p w14:paraId="497894E4"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B18D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65C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F0D96" w14:textId="77777777" w:rsidR="00E538AD" w:rsidRDefault="00E538AD">
            <w:pPr>
              <w:spacing w:line="240" w:lineRule="auto"/>
            </w:pPr>
          </w:p>
        </w:tc>
        <w:tc>
          <w:tcPr>
            <w:tcW w:w="425" w:type="dxa"/>
            <w:shd w:val="clear" w:color="auto" w:fill="auto"/>
          </w:tcPr>
          <w:p w14:paraId="51492276" w14:textId="77777777" w:rsidR="00E538AD" w:rsidRDefault="00E538AD">
            <w:pPr>
              <w:spacing w:line="240" w:lineRule="auto"/>
            </w:pPr>
          </w:p>
        </w:tc>
        <w:tc>
          <w:tcPr>
            <w:tcW w:w="425" w:type="dxa"/>
            <w:shd w:val="clear" w:color="auto" w:fill="auto"/>
          </w:tcPr>
          <w:p w14:paraId="7DBBE327" w14:textId="77777777" w:rsidR="00E538AD" w:rsidRDefault="00E538AD">
            <w:pPr>
              <w:spacing w:line="240" w:lineRule="auto"/>
            </w:pPr>
          </w:p>
        </w:tc>
        <w:tc>
          <w:tcPr>
            <w:tcW w:w="425" w:type="dxa"/>
          </w:tcPr>
          <w:p w14:paraId="2C064AA7"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7C7A4673" w14:textId="77777777" w:rsidTr="0017616E">
        <w:trPr>
          <w:trHeight w:val="504"/>
        </w:trPr>
        <w:tc>
          <w:tcPr>
            <w:tcW w:w="709" w:type="dxa"/>
          </w:tcPr>
          <w:p w14:paraId="7EEEF259"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414895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A2E8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8662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305CF" w14:textId="77777777" w:rsidR="00E538AD" w:rsidRDefault="00E538AD">
            <w:pPr>
              <w:spacing w:line="240" w:lineRule="auto"/>
            </w:pPr>
          </w:p>
        </w:tc>
        <w:tc>
          <w:tcPr>
            <w:tcW w:w="425" w:type="dxa"/>
            <w:shd w:val="clear" w:color="auto" w:fill="auto"/>
          </w:tcPr>
          <w:p w14:paraId="0E62BFC7" w14:textId="77777777" w:rsidR="00E538AD" w:rsidRDefault="00E538AD">
            <w:pPr>
              <w:spacing w:line="240" w:lineRule="auto"/>
            </w:pPr>
          </w:p>
        </w:tc>
        <w:tc>
          <w:tcPr>
            <w:tcW w:w="425" w:type="dxa"/>
            <w:shd w:val="clear" w:color="auto" w:fill="auto"/>
          </w:tcPr>
          <w:p w14:paraId="7D63E625" w14:textId="77777777" w:rsidR="00E538AD" w:rsidRDefault="00E538AD">
            <w:pPr>
              <w:spacing w:line="240" w:lineRule="auto"/>
            </w:pPr>
          </w:p>
        </w:tc>
        <w:tc>
          <w:tcPr>
            <w:tcW w:w="425" w:type="dxa"/>
          </w:tcPr>
          <w:p w14:paraId="7C8103C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2CD10D44" w14:textId="77777777" w:rsidTr="0017616E">
        <w:trPr>
          <w:trHeight w:val="504"/>
        </w:trPr>
        <w:tc>
          <w:tcPr>
            <w:tcW w:w="709" w:type="dxa"/>
          </w:tcPr>
          <w:p w14:paraId="79ED984B"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544E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FE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C27A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A5DC7" w14:textId="77777777" w:rsidR="00E538AD" w:rsidRDefault="00E538AD">
            <w:pPr>
              <w:spacing w:line="240" w:lineRule="auto"/>
            </w:pPr>
          </w:p>
        </w:tc>
        <w:tc>
          <w:tcPr>
            <w:tcW w:w="425" w:type="dxa"/>
            <w:shd w:val="clear" w:color="auto" w:fill="auto"/>
          </w:tcPr>
          <w:p w14:paraId="16FC7DFA" w14:textId="77777777" w:rsidR="00E538AD" w:rsidRDefault="00E538AD">
            <w:pPr>
              <w:spacing w:line="240" w:lineRule="auto"/>
            </w:pPr>
          </w:p>
        </w:tc>
        <w:tc>
          <w:tcPr>
            <w:tcW w:w="425" w:type="dxa"/>
            <w:shd w:val="clear" w:color="auto" w:fill="auto"/>
          </w:tcPr>
          <w:p w14:paraId="6F799BC3" w14:textId="77777777" w:rsidR="00E538AD" w:rsidRDefault="00E538AD">
            <w:pPr>
              <w:spacing w:line="240" w:lineRule="auto"/>
            </w:pPr>
          </w:p>
        </w:tc>
        <w:tc>
          <w:tcPr>
            <w:tcW w:w="425" w:type="dxa"/>
          </w:tcPr>
          <w:p w14:paraId="27596DAB"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3B8B0550" w14:textId="77777777" w:rsidTr="0017616E">
        <w:trPr>
          <w:trHeight w:val="504"/>
        </w:trPr>
        <w:tc>
          <w:tcPr>
            <w:tcW w:w="709" w:type="dxa"/>
          </w:tcPr>
          <w:p w14:paraId="6AF6C2DE"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14:paraId="3B2CFB1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4AB9F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CC48A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B793F" w14:textId="77777777" w:rsidR="00E538AD" w:rsidRDefault="00E538AD">
            <w:pPr>
              <w:spacing w:line="240" w:lineRule="auto"/>
            </w:pPr>
          </w:p>
        </w:tc>
        <w:tc>
          <w:tcPr>
            <w:tcW w:w="425" w:type="dxa"/>
            <w:shd w:val="clear" w:color="auto" w:fill="auto"/>
          </w:tcPr>
          <w:p w14:paraId="45372C2B" w14:textId="77777777" w:rsidR="00E538AD" w:rsidRDefault="00E538AD">
            <w:pPr>
              <w:spacing w:line="240" w:lineRule="auto"/>
            </w:pPr>
          </w:p>
        </w:tc>
        <w:tc>
          <w:tcPr>
            <w:tcW w:w="425" w:type="dxa"/>
            <w:shd w:val="clear" w:color="auto" w:fill="auto"/>
          </w:tcPr>
          <w:p w14:paraId="70A655FE" w14:textId="77777777" w:rsidR="00E538AD" w:rsidRDefault="00E538AD">
            <w:pPr>
              <w:spacing w:line="240" w:lineRule="auto"/>
            </w:pPr>
          </w:p>
        </w:tc>
        <w:tc>
          <w:tcPr>
            <w:tcW w:w="425" w:type="dxa"/>
          </w:tcPr>
          <w:p w14:paraId="383DF273"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14:paraId="58008C18" w14:textId="77777777" w:rsidTr="0017616E">
        <w:trPr>
          <w:trHeight w:val="504"/>
        </w:trPr>
        <w:tc>
          <w:tcPr>
            <w:tcW w:w="709" w:type="dxa"/>
          </w:tcPr>
          <w:p w14:paraId="5F57983D" w14:textId="77777777"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2780B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9FD32"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736AD0" w14:textId="77777777"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58CF2" w14:textId="77777777" w:rsidR="00E538AD" w:rsidRDefault="00E538AD">
            <w:pPr>
              <w:spacing w:line="240" w:lineRule="auto"/>
            </w:pPr>
          </w:p>
        </w:tc>
        <w:tc>
          <w:tcPr>
            <w:tcW w:w="425" w:type="dxa"/>
            <w:shd w:val="clear" w:color="auto" w:fill="auto"/>
          </w:tcPr>
          <w:p w14:paraId="648D0285" w14:textId="77777777" w:rsidR="00E538AD" w:rsidRDefault="00E538AD">
            <w:pPr>
              <w:spacing w:line="240" w:lineRule="auto"/>
            </w:pPr>
          </w:p>
        </w:tc>
        <w:tc>
          <w:tcPr>
            <w:tcW w:w="425" w:type="dxa"/>
            <w:shd w:val="clear" w:color="auto" w:fill="auto"/>
          </w:tcPr>
          <w:p w14:paraId="10A683A8" w14:textId="77777777" w:rsidR="00E538AD" w:rsidRDefault="00E538AD">
            <w:pPr>
              <w:spacing w:line="240" w:lineRule="auto"/>
            </w:pPr>
          </w:p>
        </w:tc>
        <w:tc>
          <w:tcPr>
            <w:tcW w:w="425" w:type="dxa"/>
          </w:tcPr>
          <w:p w14:paraId="5F15879D" w14:textId="77777777"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2"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2"/>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14:paraId="31EBC9E8" w14:textId="77777777" w:rsidTr="00306A77">
        <w:trPr>
          <w:trHeight w:val="1146"/>
        </w:trPr>
        <w:tc>
          <w:tcPr>
            <w:tcW w:w="707" w:type="dxa"/>
            <w:shd w:val="clear" w:color="auto" w:fill="D9D9D9"/>
          </w:tcPr>
          <w:p w14:paraId="17979BCB"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3C0FA8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D58F8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942E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6A472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639324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3B49EE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1E5782B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E3DEAE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869DD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05D0D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CD318E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96E89D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0ABD579"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297C4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191197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68AB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3D300B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0D07C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93A729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4A190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FAF71D8"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8AF43CE"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76C93BF4"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210E053D"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1381580C" w14:textId="77777777" w:rsidTr="00306A77">
        <w:trPr>
          <w:trHeight w:val="504"/>
        </w:trPr>
        <w:tc>
          <w:tcPr>
            <w:tcW w:w="707" w:type="dxa"/>
          </w:tcPr>
          <w:p w14:paraId="3DAD8D77"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14:paraId="463AF8D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DF63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CB79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4ADFB5" w14:textId="77777777" w:rsidR="00306A77" w:rsidRDefault="00306A77">
            <w:pPr>
              <w:spacing w:line="240" w:lineRule="auto"/>
            </w:pPr>
          </w:p>
        </w:tc>
        <w:tc>
          <w:tcPr>
            <w:tcW w:w="426" w:type="dxa"/>
            <w:shd w:val="clear" w:color="auto" w:fill="auto"/>
          </w:tcPr>
          <w:p w14:paraId="04751F24" w14:textId="77777777" w:rsidR="00306A77" w:rsidRDefault="00306A77">
            <w:pPr>
              <w:spacing w:line="240" w:lineRule="auto"/>
            </w:pPr>
          </w:p>
        </w:tc>
        <w:tc>
          <w:tcPr>
            <w:tcW w:w="428" w:type="dxa"/>
            <w:shd w:val="clear" w:color="auto" w:fill="auto"/>
          </w:tcPr>
          <w:p w14:paraId="1C384946" w14:textId="77777777" w:rsidR="00306A77" w:rsidRDefault="00306A77">
            <w:pPr>
              <w:spacing w:line="240" w:lineRule="auto"/>
            </w:pPr>
          </w:p>
        </w:tc>
        <w:tc>
          <w:tcPr>
            <w:tcW w:w="428" w:type="dxa"/>
          </w:tcPr>
          <w:p w14:paraId="365FC7D0" w14:textId="77777777" w:rsidR="00306A77" w:rsidRDefault="00306A77" w:rsidP="00E07D77">
            <w:pPr>
              <w:spacing w:line="240" w:lineRule="auto"/>
            </w:pPr>
          </w:p>
        </w:tc>
      </w:tr>
      <w:tr w:rsidR="00306A77" w14:paraId="7465ECE7" w14:textId="77777777" w:rsidTr="00306A77">
        <w:trPr>
          <w:trHeight w:val="484"/>
        </w:trPr>
        <w:tc>
          <w:tcPr>
            <w:tcW w:w="707" w:type="dxa"/>
          </w:tcPr>
          <w:p w14:paraId="641B83E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27D13A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0B633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F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273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91631A" w14:textId="77777777" w:rsidR="00306A77" w:rsidRDefault="00306A77">
            <w:pPr>
              <w:spacing w:line="240" w:lineRule="auto"/>
            </w:pPr>
          </w:p>
        </w:tc>
        <w:tc>
          <w:tcPr>
            <w:tcW w:w="426" w:type="dxa"/>
            <w:shd w:val="clear" w:color="auto" w:fill="auto"/>
          </w:tcPr>
          <w:p w14:paraId="35939085" w14:textId="77777777" w:rsidR="00306A77" w:rsidRDefault="00306A77">
            <w:pPr>
              <w:spacing w:line="240" w:lineRule="auto"/>
            </w:pPr>
          </w:p>
        </w:tc>
        <w:tc>
          <w:tcPr>
            <w:tcW w:w="428" w:type="dxa"/>
            <w:shd w:val="clear" w:color="auto" w:fill="auto"/>
          </w:tcPr>
          <w:p w14:paraId="791C215E" w14:textId="77777777" w:rsidR="00306A77" w:rsidRDefault="00306A77">
            <w:pPr>
              <w:spacing w:line="240" w:lineRule="auto"/>
            </w:pPr>
          </w:p>
        </w:tc>
        <w:tc>
          <w:tcPr>
            <w:tcW w:w="428" w:type="dxa"/>
          </w:tcPr>
          <w:p w14:paraId="4739184C" w14:textId="77777777" w:rsidR="00306A77" w:rsidRDefault="00306A77" w:rsidP="00E07D77">
            <w:pPr>
              <w:spacing w:line="240" w:lineRule="auto"/>
            </w:pPr>
          </w:p>
        </w:tc>
      </w:tr>
      <w:tr w:rsidR="00306A77" w14:paraId="654D75E1" w14:textId="77777777" w:rsidTr="00306A77">
        <w:trPr>
          <w:trHeight w:val="504"/>
        </w:trPr>
        <w:tc>
          <w:tcPr>
            <w:tcW w:w="707" w:type="dxa"/>
          </w:tcPr>
          <w:p w14:paraId="053E5D3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7DBA27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49A0D9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FFB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9A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77DB7" w14:textId="77777777" w:rsidR="00306A77" w:rsidRDefault="00306A77">
            <w:pPr>
              <w:spacing w:line="240" w:lineRule="auto"/>
            </w:pPr>
          </w:p>
        </w:tc>
        <w:tc>
          <w:tcPr>
            <w:tcW w:w="426" w:type="dxa"/>
            <w:shd w:val="clear" w:color="auto" w:fill="auto"/>
          </w:tcPr>
          <w:p w14:paraId="285ED1F0" w14:textId="77777777" w:rsidR="00306A77" w:rsidRDefault="00306A77">
            <w:pPr>
              <w:spacing w:line="240" w:lineRule="auto"/>
            </w:pPr>
          </w:p>
        </w:tc>
        <w:tc>
          <w:tcPr>
            <w:tcW w:w="428" w:type="dxa"/>
            <w:shd w:val="clear" w:color="auto" w:fill="auto"/>
          </w:tcPr>
          <w:p w14:paraId="58A8B2B6" w14:textId="77777777" w:rsidR="00306A77" w:rsidRDefault="00306A77">
            <w:pPr>
              <w:spacing w:line="240" w:lineRule="auto"/>
            </w:pPr>
          </w:p>
        </w:tc>
        <w:tc>
          <w:tcPr>
            <w:tcW w:w="428" w:type="dxa"/>
          </w:tcPr>
          <w:p w14:paraId="5ADCD7BE" w14:textId="77777777" w:rsidR="00306A77" w:rsidRDefault="00306A77" w:rsidP="00E07D77">
            <w:pPr>
              <w:spacing w:line="240" w:lineRule="auto"/>
            </w:pPr>
          </w:p>
        </w:tc>
      </w:tr>
      <w:tr w:rsidR="00306A77" w14:paraId="60C6DE6C" w14:textId="77777777" w:rsidTr="00306A77">
        <w:trPr>
          <w:trHeight w:val="504"/>
        </w:trPr>
        <w:tc>
          <w:tcPr>
            <w:tcW w:w="707" w:type="dxa"/>
          </w:tcPr>
          <w:p w14:paraId="67B01B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18918E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B23A3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1048B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1F9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09AF3" w14:textId="77777777" w:rsidR="00306A77" w:rsidRDefault="00306A77">
            <w:pPr>
              <w:spacing w:line="240" w:lineRule="auto"/>
            </w:pPr>
          </w:p>
        </w:tc>
        <w:tc>
          <w:tcPr>
            <w:tcW w:w="426" w:type="dxa"/>
            <w:shd w:val="clear" w:color="auto" w:fill="auto"/>
          </w:tcPr>
          <w:p w14:paraId="6D95439A" w14:textId="77777777" w:rsidR="00306A77" w:rsidRDefault="00306A77">
            <w:pPr>
              <w:spacing w:line="240" w:lineRule="auto"/>
            </w:pPr>
          </w:p>
        </w:tc>
        <w:tc>
          <w:tcPr>
            <w:tcW w:w="428" w:type="dxa"/>
            <w:shd w:val="clear" w:color="auto" w:fill="auto"/>
          </w:tcPr>
          <w:p w14:paraId="124F574B" w14:textId="77777777" w:rsidR="00306A77" w:rsidRDefault="00306A77">
            <w:pPr>
              <w:spacing w:line="240" w:lineRule="auto"/>
            </w:pPr>
          </w:p>
        </w:tc>
        <w:tc>
          <w:tcPr>
            <w:tcW w:w="428" w:type="dxa"/>
          </w:tcPr>
          <w:p w14:paraId="08D4A4E7" w14:textId="77777777" w:rsidR="00306A77" w:rsidRDefault="00306A77" w:rsidP="00E07D77">
            <w:pPr>
              <w:spacing w:line="240" w:lineRule="auto"/>
            </w:pPr>
          </w:p>
        </w:tc>
      </w:tr>
      <w:tr w:rsidR="00306A77" w14:paraId="04B80055" w14:textId="77777777" w:rsidTr="00306A77">
        <w:trPr>
          <w:trHeight w:val="484"/>
        </w:trPr>
        <w:tc>
          <w:tcPr>
            <w:tcW w:w="707" w:type="dxa"/>
          </w:tcPr>
          <w:p w14:paraId="484FD164"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38CC7B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D957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8A1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A4E4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7108" w14:textId="77777777" w:rsidR="00306A77" w:rsidRDefault="00306A77">
            <w:pPr>
              <w:spacing w:line="240" w:lineRule="auto"/>
            </w:pPr>
          </w:p>
        </w:tc>
        <w:tc>
          <w:tcPr>
            <w:tcW w:w="426" w:type="dxa"/>
            <w:shd w:val="clear" w:color="auto" w:fill="auto"/>
          </w:tcPr>
          <w:p w14:paraId="29CFE8F8" w14:textId="77777777" w:rsidR="00306A77" w:rsidRDefault="00306A77">
            <w:pPr>
              <w:spacing w:line="240" w:lineRule="auto"/>
            </w:pPr>
          </w:p>
        </w:tc>
        <w:tc>
          <w:tcPr>
            <w:tcW w:w="428" w:type="dxa"/>
            <w:shd w:val="clear" w:color="auto" w:fill="auto"/>
          </w:tcPr>
          <w:p w14:paraId="28293A40" w14:textId="77777777" w:rsidR="00306A77" w:rsidRDefault="00306A77">
            <w:pPr>
              <w:spacing w:line="240" w:lineRule="auto"/>
            </w:pPr>
          </w:p>
        </w:tc>
        <w:tc>
          <w:tcPr>
            <w:tcW w:w="428" w:type="dxa"/>
          </w:tcPr>
          <w:p w14:paraId="50AC8004" w14:textId="77777777" w:rsidR="00306A77" w:rsidRDefault="00306A77" w:rsidP="00E07D77">
            <w:pPr>
              <w:spacing w:line="240" w:lineRule="auto"/>
            </w:pPr>
          </w:p>
        </w:tc>
      </w:tr>
      <w:tr w:rsidR="00306A77" w14:paraId="4CEF8E7C" w14:textId="77777777" w:rsidTr="00306A77">
        <w:trPr>
          <w:trHeight w:val="504"/>
        </w:trPr>
        <w:tc>
          <w:tcPr>
            <w:tcW w:w="707" w:type="dxa"/>
          </w:tcPr>
          <w:p w14:paraId="21F17F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14:paraId="6C87175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858F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2F27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C62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3719" w14:textId="77777777" w:rsidR="00306A77" w:rsidRDefault="00306A77">
            <w:pPr>
              <w:spacing w:line="240" w:lineRule="auto"/>
            </w:pPr>
          </w:p>
        </w:tc>
        <w:tc>
          <w:tcPr>
            <w:tcW w:w="426" w:type="dxa"/>
            <w:shd w:val="clear" w:color="auto" w:fill="auto"/>
          </w:tcPr>
          <w:p w14:paraId="2E78B963" w14:textId="77777777" w:rsidR="00306A77" w:rsidRDefault="00306A77">
            <w:pPr>
              <w:spacing w:line="240" w:lineRule="auto"/>
            </w:pPr>
          </w:p>
        </w:tc>
        <w:tc>
          <w:tcPr>
            <w:tcW w:w="428" w:type="dxa"/>
            <w:shd w:val="clear" w:color="auto" w:fill="auto"/>
          </w:tcPr>
          <w:p w14:paraId="686CD5D1" w14:textId="77777777" w:rsidR="00306A77" w:rsidRDefault="00306A77">
            <w:pPr>
              <w:spacing w:line="240" w:lineRule="auto"/>
            </w:pPr>
          </w:p>
        </w:tc>
        <w:tc>
          <w:tcPr>
            <w:tcW w:w="428" w:type="dxa"/>
          </w:tcPr>
          <w:p w14:paraId="32539E60" w14:textId="77777777" w:rsidR="00306A77" w:rsidRDefault="00306A77" w:rsidP="00E07D77">
            <w:pPr>
              <w:spacing w:line="240" w:lineRule="auto"/>
            </w:pPr>
          </w:p>
        </w:tc>
      </w:tr>
      <w:tr w:rsidR="00306A77" w14:paraId="2B1E2E21" w14:textId="77777777" w:rsidTr="00306A77">
        <w:trPr>
          <w:trHeight w:val="484"/>
        </w:trPr>
        <w:tc>
          <w:tcPr>
            <w:tcW w:w="707" w:type="dxa"/>
          </w:tcPr>
          <w:p w14:paraId="1D39FB1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4452CA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C0E87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5E5F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16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AFA382" w14:textId="77777777" w:rsidR="00306A77" w:rsidRDefault="00306A77">
            <w:pPr>
              <w:spacing w:line="240" w:lineRule="auto"/>
            </w:pPr>
          </w:p>
        </w:tc>
        <w:tc>
          <w:tcPr>
            <w:tcW w:w="426" w:type="dxa"/>
            <w:shd w:val="clear" w:color="auto" w:fill="auto"/>
          </w:tcPr>
          <w:p w14:paraId="5A20914F" w14:textId="77777777" w:rsidR="00306A77" w:rsidRDefault="00306A77">
            <w:pPr>
              <w:spacing w:line="240" w:lineRule="auto"/>
            </w:pPr>
          </w:p>
        </w:tc>
        <w:tc>
          <w:tcPr>
            <w:tcW w:w="428" w:type="dxa"/>
            <w:shd w:val="clear" w:color="auto" w:fill="auto"/>
          </w:tcPr>
          <w:p w14:paraId="2E7370CC" w14:textId="77777777" w:rsidR="00306A77" w:rsidRDefault="00306A77">
            <w:pPr>
              <w:spacing w:line="240" w:lineRule="auto"/>
            </w:pPr>
          </w:p>
        </w:tc>
        <w:tc>
          <w:tcPr>
            <w:tcW w:w="428" w:type="dxa"/>
          </w:tcPr>
          <w:p w14:paraId="1DBB0792" w14:textId="77777777" w:rsidR="00306A77" w:rsidRDefault="00306A77" w:rsidP="00E07D77">
            <w:pPr>
              <w:spacing w:line="240" w:lineRule="auto"/>
            </w:pPr>
          </w:p>
        </w:tc>
      </w:tr>
      <w:tr w:rsidR="00306A77" w14:paraId="7BE9A89C" w14:textId="77777777" w:rsidTr="00306A77">
        <w:trPr>
          <w:trHeight w:val="504"/>
        </w:trPr>
        <w:tc>
          <w:tcPr>
            <w:tcW w:w="707" w:type="dxa"/>
          </w:tcPr>
          <w:p w14:paraId="3FDC636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635010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26550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19D4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C73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8E3E" w14:textId="77777777" w:rsidR="00306A77" w:rsidRDefault="00306A77">
            <w:pPr>
              <w:spacing w:line="240" w:lineRule="auto"/>
            </w:pPr>
          </w:p>
        </w:tc>
        <w:tc>
          <w:tcPr>
            <w:tcW w:w="426" w:type="dxa"/>
            <w:shd w:val="clear" w:color="auto" w:fill="auto"/>
          </w:tcPr>
          <w:p w14:paraId="560CB4E4" w14:textId="77777777" w:rsidR="00306A77" w:rsidRDefault="00306A77">
            <w:pPr>
              <w:spacing w:line="240" w:lineRule="auto"/>
            </w:pPr>
          </w:p>
        </w:tc>
        <w:tc>
          <w:tcPr>
            <w:tcW w:w="428" w:type="dxa"/>
            <w:shd w:val="clear" w:color="auto" w:fill="auto"/>
          </w:tcPr>
          <w:p w14:paraId="40847CE6" w14:textId="77777777" w:rsidR="00306A77" w:rsidRDefault="00306A77">
            <w:pPr>
              <w:spacing w:line="240" w:lineRule="auto"/>
            </w:pPr>
          </w:p>
        </w:tc>
        <w:tc>
          <w:tcPr>
            <w:tcW w:w="428" w:type="dxa"/>
          </w:tcPr>
          <w:p w14:paraId="35B856E0" w14:textId="77777777" w:rsidR="00306A77" w:rsidRDefault="00306A77" w:rsidP="00E07D77">
            <w:pPr>
              <w:spacing w:line="240" w:lineRule="auto"/>
            </w:pPr>
          </w:p>
        </w:tc>
      </w:tr>
      <w:tr w:rsidR="00306A77" w14:paraId="2DE25394" w14:textId="77777777" w:rsidTr="00306A77">
        <w:trPr>
          <w:trHeight w:val="504"/>
        </w:trPr>
        <w:tc>
          <w:tcPr>
            <w:tcW w:w="707" w:type="dxa"/>
          </w:tcPr>
          <w:p w14:paraId="4DF675B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3FE8BF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3E0A7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8C7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59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6A33B" w14:textId="77777777" w:rsidR="00306A77" w:rsidRDefault="00306A77">
            <w:pPr>
              <w:spacing w:line="240" w:lineRule="auto"/>
            </w:pPr>
          </w:p>
        </w:tc>
        <w:tc>
          <w:tcPr>
            <w:tcW w:w="426" w:type="dxa"/>
            <w:shd w:val="clear" w:color="auto" w:fill="auto"/>
          </w:tcPr>
          <w:p w14:paraId="39C0FBC1" w14:textId="77777777" w:rsidR="00306A77" w:rsidRDefault="00306A77">
            <w:pPr>
              <w:spacing w:line="240" w:lineRule="auto"/>
            </w:pPr>
          </w:p>
        </w:tc>
        <w:tc>
          <w:tcPr>
            <w:tcW w:w="428" w:type="dxa"/>
            <w:shd w:val="clear" w:color="auto" w:fill="auto"/>
          </w:tcPr>
          <w:p w14:paraId="3B86F58D" w14:textId="77777777" w:rsidR="00306A77" w:rsidRDefault="00306A77">
            <w:pPr>
              <w:spacing w:line="240" w:lineRule="auto"/>
            </w:pPr>
          </w:p>
        </w:tc>
        <w:tc>
          <w:tcPr>
            <w:tcW w:w="428" w:type="dxa"/>
          </w:tcPr>
          <w:p w14:paraId="43870547" w14:textId="77777777" w:rsidR="00306A77" w:rsidRDefault="00306A77" w:rsidP="00E07D77">
            <w:pPr>
              <w:spacing w:line="240" w:lineRule="auto"/>
            </w:pPr>
          </w:p>
        </w:tc>
      </w:tr>
      <w:tr w:rsidR="00306A77" w14:paraId="00238E9B" w14:textId="77777777" w:rsidTr="00306A77">
        <w:trPr>
          <w:trHeight w:val="484"/>
        </w:trPr>
        <w:tc>
          <w:tcPr>
            <w:tcW w:w="707" w:type="dxa"/>
          </w:tcPr>
          <w:p w14:paraId="5EAD25FD"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4A3A02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4C194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A9B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6F67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2AD87" w14:textId="77777777" w:rsidR="00306A77" w:rsidRDefault="00306A77">
            <w:pPr>
              <w:spacing w:line="240" w:lineRule="auto"/>
            </w:pPr>
          </w:p>
        </w:tc>
        <w:tc>
          <w:tcPr>
            <w:tcW w:w="426" w:type="dxa"/>
            <w:shd w:val="clear" w:color="auto" w:fill="auto"/>
          </w:tcPr>
          <w:p w14:paraId="0057FBAC" w14:textId="77777777" w:rsidR="00306A77" w:rsidRDefault="00306A77">
            <w:pPr>
              <w:spacing w:line="240" w:lineRule="auto"/>
            </w:pPr>
          </w:p>
        </w:tc>
        <w:tc>
          <w:tcPr>
            <w:tcW w:w="428" w:type="dxa"/>
            <w:shd w:val="clear" w:color="auto" w:fill="auto"/>
          </w:tcPr>
          <w:p w14:paraId="4A5EB10D" w14:textId="77777777" w:rsidR="00306A77" w:rsidRDefault="00306A77">
            <w:pPr>
              <w:spacing w:line="240" w:lineRule="auto"/>
            </w:pPr>
          </w:p>
        </w:tc>
        <w:tc>
          <w:tcPr>
            <w:tcW w:w="428" w:type="dxa"/>
          </w:tcPr>
          <w:p w14:paraId="2DBB2913" w14:textId="77777777" w:rsidR="00306A77" w:rsidRDefault="00306A77" w:rsidP="00E07D77">
            <w:pPr>
              <w:spacing w:line="240" w:lineRule="auto"/>
            </w:pPr>
          </w:p>
        </w:tc>
      </w:tr>
      <w:tr w:rsidR="00306A77" w14:paraId="363B56FD" w14:textId="77777777" w:rsidTr="00306A77">
        <w:trPr>
          <w:trHeight w:val="504"/>
        </w:trPr>
        <w:tc>
          <w:tcPr>
            <w:tcW w:w="707" w:type="dxa"/>
          </w:tcPr>
          <w:p w14:paraId="6F227578"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0CA778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1419A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54F4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A3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CC6CC4" w14:textId="77777777" w:rsidR="00306A77" w:rsidRDefault="00306A77">
            <w:pPr>
              <w:spacing w:line="240" w:lineRule="auto"/>
            </w:pPr>
          </w:p>
        </w:tc>
        <w:tc>
          <w:tcPr>
            <w:tcW w:w="426" w:type="dxa"/>
            <w:tcBorders>
              <w:bottom w:val="single" w:sz="4" w:space="0" w:color="auto"/>
            </w:tcBorders>
            <w:shd w:val="clear" w:color="auto" w:fill="auto"/>
          </w:tcPr>
          <w:p w14:paraId="53754397" w14:textId="77777777" w:rsidR="00306A77" w:rsidRDefault="00306A77">
            <w:pPr>
              <w:spacing w:line="240" w:lineRule="auto"/>
            </w:pPr>
          </w:p>
        </w:tc>
        <w:tc>
          <w:tcPr>
            <w:tcW w:w="428" w:type="dxa"/>
            <w:shd w:val="clear" w:color="auto" w:fill="auto"/>
          </w:tcPr>
          <w:p w14:paraId="54AECE06" w14:textId="77777777" w:rsidR="00306A77" w:rsidRDefault="00306A77">
            <w:pPr>
              <w:spacing w:line="240" w:lineRule="auto"/>
            </w:pPr>
          </w:p>
        </w:tc>
        <w:tc>
          <w:tcPr>
            <w:tcW w:w="428" w:type="dxa"/>
          </w:tcPr>
          <w:p w14:paraId="512291AC" w14:textId="77777777" w:rsidR="00306A77" w:rsidRDefault="00306A77" w:rsidP="00E07D77">
            <w:pPr>
              <w:spacing w:line="240" w:lineRule="auto"/>
            </w:pPr>
          </w:p>
        </w:tc>
      </w:tr>
      <w:tr w:rsidR="00306A77" w14:paraId="6DA1E4EE" w14:textId="77777777" w:rsidTr="00306A77">
        <w:trPr>
          <w:trHeight w:val="504"/>
        </w:trPr>
        <w:tc>
          <w:tcPr>
            <w:tcW w:w="707" w:type="dxa"/>
            <w:tcBorders>
              <w:bottom w:val="single" w:sz="4" w:space="0" w:color="auto"/>
            </w:tcBorders>
          </w:tcPr>
          <w:p w14:paraId="1D850A2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029C0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234B2A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DDB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9D05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1665F" w14:textId="77777777" w:rsidR="00306A77" w:rsidRDefault="00306A77">
            <w:pPr>
              <w:spacing w:line="240" w:lineRule="auto"/>
            </w:pPr>
          </w:p>
        </w:tc>
        <w:tc>
          <w:tcPr>
            <w:tcW w:w="426" w:type="dxa"/>
            <w:tcBorders>
              <w:bottom w:val="single" w:sz="4" w:space="0" w:color="auto"/>
            </w:tcBorders>
            <w:shd w:val="clear" w:color="auto" w:fill="auto"/>
          </w:tcPr>
          <w:p w14:paraId="2BF10E06" w14:textId="77777777" w:rsidR="00306A77" w:rsidRDefault="00306A77">
            <w:pPr>
              <w:spacing w:line="240" w:lineRule="auto"/>
            </w:pPr>
          </w:p>
        </w:tc>
        <w:tc>
          <w:tcPr>
            <w:tcW w:w="428" w:type="dxa"/>
            <w:tcBorders>
              <w:bottom w:val="single" w:sz="4" w:space="0" w:color="auto"/>
            </w:tcBorders>
            <w:shd w:val="clear" w:color="auto" w:fill="auto"/>
          </w:tcPr>
          <w:p w14:paraId="59B3C8E8" w14:textId="77777777" w:rsidR="00306A77" w:rsidRDefault="00306A77">
            <w:pPr>
              <w:spacing w:line="240" w:lineRule="auto"/>
            </w:pPr>
          </w:p>
        </w:tc>
        <w:tc>
          <w:tcPr>
            <w:tcW w:w="428" w:type="dxa"/>
          </w:tcPr>
          <w:p w14:paraId="612F461E" w14:textId="77777777" w:rsidR="00306A77" w:rsidRDefault="00306A77" w:rsidP="00E07D77">
            <w:pPr>
              <w:spacing w:line="240" w:lineRule="auto"/>
            </w:pPr>
          </w:p>
        </w:tc>
      </w:tr>
      <w:tr w:rsidR="00306A77" w14:paraId="5BBF49F1" w14:textId="77777777" w:rsidTr="00306A77">
        <w:trPr>
          <w:trHeight w:val="1146"/>
        </w:trPr>
        <w:tc>
          <w:tcPr>
            <w:tcW w:w="707" w:type="dxa"/>
            <w:shd w:val="clear" w:color="auto" w:fill="D9D9D9"/>
          </w:tcPr>
          <w:p w14:paraId="76D87E3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3885E6F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3F9ED7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617CB5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E1A684"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0BE203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8E5FCF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A25C7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634F7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AEB890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8F3B4D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6E89C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3A79A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FE0696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F38D3B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621EBC8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033E8A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271256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9B5FA3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54C5F8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DF89D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5C97A7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4D6BF049" w14:textId="77777777"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0EDFE41"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53FE65F" w14:textId="77777777"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7F758D6B" w14:textId="77777777"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31F947FF" w14:textId="77777777" w:rsidTr="00E07D77">
        <w:trPr>
          <w:trHeight w:val="504"/>
        </w:trPr>
        <w:tc>
          <w:tcPr>
            <w:tcW w:w="707" w:type="dxa"/>
          </w:tcPr>
          <w:p w14:paraId="548476F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407E43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4D8C8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B3F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9CDD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DD604F" w14:textId="77777777" w:rsidR="00306A77" w:rsidRDefault="00306A77">
            <w:pPr>
              <w:spacing w:line="240" w:lineRule="auto"/>
            </w:pPr>
          </w:p>
        </w:tc>
        <w:tc>
          <w:tcPr>
            <w:tcW w:w="426" w:type="dxa"/>
            <w:shd w:val="clear" w:color="auto" w:fill="auto"/>
          </w:tcPr>
          <w:p w14:paraId="48C49E8D" w14:textId="77777777" w:rsidR="00306A77" w:rsidRDefault="00306A77">
            <w:pPr>
              <w:spacing w:line="240" w:lineRule="auto"/>
            </w:pPr>
          </w:p>
        </w:tc>
        <w:tc>
          <w:tcPr>
            <w:tcW w:w="428" w:type="dxa"/>
            <w:tcBorders>
              <w:bottom w:val="single" w:sz="4" w:space="0" w:color="auto"/>
            </w:tcBorders>
            <w:shd w:val="clear" w:color="auto" w:fill="auto"/>
          </w:tcPr>
          <w:p w14:paraId="3A0357C5" w14:textId="77777777" w:rsidR="00306A77" w:rsidRDefault="00306A77">
            <w:pPr>
              <w:spacing w:line="240" w:lineRule="auto"/>
            </w:pPr>
          </w:p>
        </w:tc>
        <w:tc>
          <w:tcPr>
            <w:tcW w:w="428" w:type="dxa"/>
          </w:tcPr>
          <w:p w14:paraId="2D4B0486" w14:textId="77777777" w:rsidR="00306A77" w:rsidRDefault="00306A77" w:rsidP="00E07D77">
            <w:pPr>
              <w:spacing w:line="240" w:lineRule="auto"/>
            </w:pPr>
          </w:p>
        </w:tc>
      </w:tr>
      <w:tr w:rsidR="00306A77" w14:paraId="49BC8166" w14:textId="77777777" w:rsidTr="00E07D77">
        <w:trPr>
          <w:trHeight w:val="484"/>
        </w:trPr>
        <w:tc>
          <w:tcPr>
            <w:tcW w:w="707" w:type="dxa"/>
          </w:tcPr>
          <w:p w14:paraId="434BC7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051C286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28A8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B43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7A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48F12" w14:textId="77777777" w:rsidR="00306A77" w:rsidRDefault="00306A77">
            <w:pPr>
              <w:spacing w:line="240" w:lineRule="auto"/>
            </w:pPr>
          </w:p>
        </w:tc>
        <w:tc>
          <w:tcPr>
            <w:tcW w:w="426" w:type="dxa"/>
            <w:shd w:val="clear" w:color="auto" w:fill="auto"/>
          </w:tcPr>
          <w:p w14:paraId="38A19D46" w14:textId="77777777" w:rsidR="00306A77" w:rsidRDefault="00306A77">
            <w:pPr>
              <w:spacing w:line="240" w:lineRule="auto"/>
            </w:pPr>
          </w:p>
        </w:tc>
        <w:tc>
          <w:tcPr>
            <w:tcW w:w="428" w:type="dxa"/>
            <w:shd w:val="clear" w:color="auto" w:fill="auto"/>
          </w:tcPr>
          <w:p w14:paraId="2B1B6A50" w14:textId="77777777" w:rsidR="00306A77" w:rsidRDefault="00306A77">
            <w:pPr>
              <w:spacing w:line="240" w:lineRule="auto"/>
            </w:pPr>
          </w:p>
        </w:tc>
        <w:tc>
          <w:tcPr>
            <w:tcW w:w="428" w:type="dxa"/>
          </w:tcPr>
          <w:p w14:paraId="55CA3768" w14:textId="77777777" w:rsidR="00306A77" w:rsidRDefault="00306A77" w:rsidP="00E07D77">
            <w:pPr>
              <w:spacing w:line="240" w:lineRule="auto"/>
            </w:pPr>
          </w:p>
        </w:tc>
      </w:tr>
      <w:tr w:rsidR="00306A77" w14:paraId="34B8C8D6" w14:textId="77777777" w:rsidTr="00E07D77">
        <w:trPr>
          <w:trHeight w:val="504"/>
        </w:trPr>
        <w:tc>
          <w:tcPr>
            <w:tcW w:w="707" w:type="dxa"/>
          </w:tcPr>
          <w:p w14:paraId="5FBD001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39D3C65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381F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D56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01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8F20A" w14:textId="77777777" w:rsidR="00306A77" w:rsidRDefault="00306A77">
            <w:pPr>
              <w:spacing w:line="240" w:lineRule="auto"/>
            </w:pPr>
          </w:p>
        </w:tc>
        <w:tc>
          <w:tcPr>
            <w:tcW w:w="426" w:type="dxa"/>
            <w:shd w:val="clear" w:color="auto" w:fill="auto"/>
          </w:tcPr>
          <w:p w14:paraId="75FA4AD0" w14:textId="77777777" w:rsidR="00306A77" w:rsidRDefault="00306A77">
            <w:pPr>
              <w:spacing w:line="240" w:lineRule="auto"/>
            </w:pPr>
          </w:p>
        </w:tc>
        <w:tc>
          <w:tcPr>
            <w:tcW w:w="428" w:type="dxa"/>
            <w:shd w:val="clear" w:color="auto" w:fill="auto"/>
          </w:tcPr>
          <w:p w14:paraId="1E14FDF5" w14:textId="77777777" w:rsidR="00306A77" w:rsidRDefault="00306A77">
            <w:pPr>
              <w:spacing w:line="240" w:lineRule="auto"/>
            </w:pPr>
          </w:p>
        </w:tc>
        <w:tc>
          <w:tcPr>
            <w:tcW w:w="428" w:type="dxa"/>
          </w:tcPr>
          <w:p w14:paraId="265F652A" w14:textId="77777777" w:rsidR="00306A77" w:rsidRDefault="00306A77" w:rsidP="00E07D77">
            <w:pPr>
              <w:spacing w:line="240" w:lineRule="auto"/>
            </w:pPr>
          </w:p>
        </w:tc>
      </w:tr>
      <w:tr w:rsidR="00306A77" w14:paraId="712DDBA6" w14:textId="77777777" w:rsidTr="00E07D77">
        <w:trPr>
          <w:trHeight w:val="504"/>
        </w:trPr>
        <w:tc>
          <w:tcPr>
            <w:tcW w:w="707" w:type="dxa"/>
          </w:tcPr>
          <w:p w14:paraId="2FFD85A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1FE4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87C67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124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3FCF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091D40" w14:textId="77777777" w:rsidR="00306A77" w:rsidRDefault="00306A77">
            <w:pPr>
              <w:spacing w:line="240" w:lineRule="auto"/>
            </w:pPr>
          </w:p>
        </w:tc>
        <w:tc>
          <w:tcPr>
            <w:tcW w:w="426" w:type="dxa"/>
            <w:shd w:val="clear" w:color="auto" w:fill="auto"/>
          </w:tcPr>
          <w:p w14:paraId="19B3E483" w14:textId="77777777" w:rsidR="00306A77" w:rsidRDefault="00306A77">
            <w:pPr>
              <w:spacing w:line="240" w:lineRule="auto"/>
            </w:pPr>
          </w:p>
        </w:tc>
        <w:tc>
          <w:tcPr>
            <w:tcW w:w="428" w:type="dxa"/>
            <w:shd w:val="clear" w:color="auto" w:fill="auto"/>
          </w:tcPr>
          <w:p w14:paraId="25523B46" w14:textId="77777777" w:rsidR="00306A77" w:rsidRDefault="00306A77">
            <w:pPr>
              <w:spacing w:line="240" w:lineRule="auto"/>
            </w:pPr>
          </w:p>
        </w:tc>
        <w:tc>
          <w:tcPr>
            <w:tcW w:w="428" w:type="dxa"/>
          </w:tcPr>
          <w:p w14:paraId="5EB8C36B" w14:textId="77777777" w:rsidR="00306A77" w:rsidRDefault="00306A77" w:rsidP="00E07D77">
            <w:pPr>
              <w:spacing w:line="240" w:lineRule="auto"/>
            </w:pPr>
          </w:p>
        </w:tc>
      </w:tr>
      <w:tr w:rsidR="00306A77" w14:paraId="3C9FAE62" w14:textId="77777777" w:rsidTr="00E07D77">
        <w:trPr>
          <w:trHeight w:val="484"/>
        </w:trPr>
        <w:tc>
          <w:tcPr>
            <w:tcW w:w="707" w:type="dxa"/>
          </w:tcPr>
          <w:p w14:paraId="0750723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3436D7E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99C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2CA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2D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BCA23A" w14:textId="77777777" w:rsidR="00306A77" w:rsidRDefault="00306A77">
            <w:pPr>
              <w:spacing w:line="240" w:lineRule="auto"/>
            </w:pPr>
          </w:p>
        </w:tc>
        <w:tc>
          <w:tcPr>
            <w:tcW w:w="426" w:type="dxa"/>
            <w:shd w:val="clear" w:color="auto" w:fill="auto"/>
          </w:tcPr>
          <w:p w14:paraId="38A865BC" w14:textId="77777777" w:rsidR="00306A77" w:rsidRDefault="00306A77">
            <w:pPr>
              <w:spacing w:line="240" w:lineRule="auto"/>
            </w:pPr>
          </w:p>
        </w:tc>
        <w:tc>
          <w:tcPr>
            <w:tcW w:w="428" w:type="dxa"/>
            <w:shd w:val="clear" w:color="auto" w:fill="auto"/>
          </w:tcPr>
          <w:p w14:paraId="2F53AEE5" w14:textId="77777777" w:rsidR="00306A77" w:rsidRDefault="00306A77">
            <w:pPr>
              <w:spacing w:line="240" w:lineRule="auto"/>
            </w:pPr>
          </w:p>
        </w:tc>
        <w:tc>
          <w:tcPr>
            <w:tcW w:w="428" w:type="dxa"/>
          </w:tcPr>
          <w:p w14:paraId="3869599D" w14:textId="77777777" w:rsidR="00306A77" w:rsidRDefault="00306A77" w:rsidP="00E07D77">
            <w:pPr>
              <w:spacing w:line="240" w:lineRule="auto"/>
            </w:pPr>
          </w:p>
        </w:tc>
      </w:tr>
      <w:tr w:rsidR="00306A77" w14:paraId="4F3F0AE8" w14:textId="77777777" w:rsidTr="00E07D77">
        <w:trPr>
          <w:trHeight w:val="484"/>
        </w:trPr>
        <w:tc>
          <w:tcPr>
            <w:tcW w:w="707" w:type="dxa"/>
          </w:tcPr>
          <w:p w14:paraId="54F1B0FA"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693374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B2307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545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EE8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94A8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0DC6F5" w14:textId="77777777" w:rsidR="00306A77" w:rsidRDefault="00306A77">
            <w:pPr>
              <w:spacing w:line="240" w:lineRule="auto"/>
            </w:pPr>
          </w:p>
        </w:tc>
        <w:tc>
          <w:tcPr>
            <w:tcW w:w="426" w:type="dxa"/>
            <w:shd w:val="clear" w:color="auto" w:fill="auto"/>
          </w:tcPr>
          <w:p w14:paraId="609686A2" w14:textId="77777777" w:rsidR="00306A77" w:rsidRDefault="00306A77">
            <w:pPr>
              <w:spacing w:line="240" w:lineRule="auto"/>
            </w:pPr>
          </w:p>
        </w:tc>
        <w:tc>
          <w:tcPr>
            <w:tcW w:w="428" w:type="dxa"/>
            <w:shd w:val="clear" w:color="auto" w:fill="auto"/>
          </w:tcPr>
          <w:p w14:paraId="09B7E8B2" w14:textId="77777777" w:rsidR="00306A77" w:rsidRDefault="00306A77">
            <w:pPr>
              <w:spacing w:line="240" w:lineRule="auto"/>
            </w:pPr>
          </w:p>
        </w:tc>
        <w:tc>
          <w:tcPr>
            <w:tcW w:w="428" w:type="dxa"/>
          </w:tcPr>
          <w:p w14:paraId="6F66A118" w14:textId="77777777" w:rsidR="00306A77" w:rsidRDefault="00306A77" w:rsidP="00E07D77">
            <w:pPr>
              <w:spacing w:line="240" w:lineRule="auto"/>
            </w:pPr>
          </w:p>
        </w:tc>
      </w:tr>
      <w:tr w:rsidR="00306A77" w14:paraId="0E0AFC5F" w14:textId="77777777" w:rsidTr="00E07D77">
        <w:trPr>
          <w:trHeight w:val="484"/>
        </w:trPr>
        <w:tc>
          <w:tcPr>
            <w:tcW w:w="707" w:type="dxa"/>
          </w:tcPr>
          <w:p w14:paraId="4092436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683AFB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082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B6BC44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404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880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064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BADD21" w14:textId="77777777" w:rsidR="00306A77" w:rsidRDefault="00306A77">
            <w:pPr>
              <w:spacing w:line="240" w:lineRule="auto"/>
            </w:pPr>
          </w:p>
        </w:tc>
        <w:tc>
          <w:tcPr>
            <w:tcW w:w="426" w:type="dxa"/>
            <w:shd w:val="clear" w:color="auto" w:fill="auto"/>
          </w:tcPr>
          <w:p w14:paraId="1AC1FA75" w14:textId="77777777" w:rsidR="00306A77" w:rsidRDefault="00306A77">
            <w:pPr>
              <w:spacing w:line="240" w:lineRule="auto"/>
            </w:pPr>
          </w:p>
        </w:tc>
        <w:tc>
          <w:tcPr>
            <w:tcW w:w="428" w:type="dxa"/>
            <w:shd w:val="clear" w:color="auto" w:fill="auto"/>
          </w:tcPr>
          <w:p w14:paraId="1EB20836" w14:textId="77777777" w:rsidR="00306A77" w:rsidRDefault="00306A77">
            <w:pPr>
              <w:spacing w:line="240" w:lineRule="auto"/>
            </w:pPr>
          </w:p>
        </w:tc>
        <w:tc>
          <w:tcPr>
            <w:tcW w:w="428" w:type="dxa"/>
          </w:tcPr>
          <w:p w14:paraId="2EF1D1D1" w14:textId="77777777" w:rsidR="00306A77" w:rsidRDefault="00306A77" w:rsidP="00E07D77">
            <w:pPr>
              <w:spacing w:line="240" w:lineRule="auto"/>
            </w:pPr>
          </w:p>
        </w:tc>
      </w:tr>
      <w:tr w:rsidR="00306A77" w14:paraId="7B50FF5D" w14:textId="77777777" w:rsidTr="00E07D77">
        <w:trPr>
          <w:trHeight w:val="484"/>
        </w:trPr>
        <w:tc>
          <w:tcPr>
            <w:tcW w:w="707" w:type="dxa"/>
          </w:tcPr>
          <w:p w14:paraId="568079E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9D0EE3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7F4F1A9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BB89D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A4C4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338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8AF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C420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EE7F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65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33F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FB56E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4270B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82A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2412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A9D6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86622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F7F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95B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9B95A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D67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AC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B23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331AE" w14:textId="77777777" w:rsidR="00306A77" w:rsidRDefault="00306A77">
            <w:pPr>
              <w:spacing w:line="240" w:lineRule="auto"/>
            </w:pPr>
          </w:p>
        </w:tc>
        <w:tc>
          <w:tcPr>
            <w:tcW w:w="426" w:type="dxa"/>
            <w:shd w:val="clear" w:color="auto" w:fill="auto"/>
          </w:tcPr>
          <w:p w14:paraId="0685B7A8" w14:textId="77777777" w:rsidR="00306A77" w:rsidRDefault="00306A77">
            <w:pPr>
              <w:spacing w:line="240" w:lineRule="auto"/>
            </w:pPr>
          </w:p>
        </w:tc>
        <w:tc>
          <w:tcPr>
            <w:tcW w:w="428" w:type="dxa"/>
            <w:shd w:val="clear" w:color="auto" w:fill="auto"/>
          </w:tcPr>
          <w:p w14:paraId="52E35A88" w14:textId="77777777" w:rsidR="00306A77" w:rsidRDefault="00306A77">
            <w:pPr>
              <w:spacing w:line="240" w:lineRule="auto"/>
            </w:pPr>
          </w:p>
        </w:tc>
        <w:tc>
          <w:tcPr>
            <w:tcW w:w="428" w:type="dxa"/>
          </w:tcPr>
          <w:p w14:paraId="7714FD94" w14:textId="77777777" w:rsidR="00306A77" w:rsidRDefault="00306A77" w:rsidP="00E07D77">
            <w:pPr>
              <w:spacing w:line="240" w:lineRule="auto"/>
            </w:pPr>
          </w:p>
        </w:tc>
      </w:tr>
      <w:tr w:rsidR="00306A77" w14:paraId="77798AAC" w14:textId="77777777" w:rsidTr="00E07D77">
        <w:trPr>
          <w:trHeight w:val="484"/>
        </w:trPr>
        <w:tc>
          <w:tcPr>
            <w:tcW w:w="707" w:type="dxa"/>
          </w:tcPr>
          <w:p w14:paraId="6D618280"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50D8621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18389E8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61F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9ABF2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47D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AEB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FB72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B19F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312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EF0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E4C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05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C81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17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8AB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0CAA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2BDB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57F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2BC1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CA795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A72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4A2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1E1B9" w14:textId="77777777" w:rsidR="00306A77" w:rsidRDefault="00306A77">
            <w:pPr>
              <w:spacing w:line="240" w:lineRule="auto"/>
            </w:pPr>
          </w:p>
        </w:tc>
        <w:tc>
          <w:tcPr>
            <w:tcW w:w="426" w:type="dxa"/>
            <w:shd w:val="clear" w:color="auto" w:fill="auto"/>
          </w:tcPr>
          <w:p w14:paraId="57CD615A" w14:textId="77777777" w:rsidR="00306A77" w:rsidRDefault="00306A77">
            <w:pPr>
              <w:spacing w:line="240" w:lineRule="auto"/>
            </w:pPr>
          </w:p>
        </w:tc>
        <w:tc>
          <w:tcPr>
            <w:tcW w:w="428" w:type="dxa"/>
            <w:shd w:val="clear" w:color="auto" w:fill="auto"/>
          </w:tcPr>
          <w:p w14:paraId="7D1CB027" w14:textId="77777777" w:rsidR="00306A77" w:rsidRDefault="00306A77">
            <w:pPr>
              <w:spacing w:line="240" w:lineRule="auto"/>
            </w:pPr>
          </w:p>
        </w:tc>
        <w:tc>
          <w:tcPr>
            <w:tcW w:w="428" w:type="dxa"/>
          </w:tcPr>
          <w:p w14:paraId="509ECF0A" w14:textId="77777777" w:rsidR="00306A77" w:rsidRDefault="00306A77" w:rsidP="00E07D77">
            <w:pPr>
              <w:spacing w:line="240" w:lineRule="auto"/>
            </w:pPr>
          </w:p>
        </w:tc>
      </w:tr>
      <w:tr w:rsidR="00306A77" w14:paraId="0692D6EC" w14:textId="77777777" w:rsidTr="00E07D77">
        <w:trPr>
          <w:trHeight w:val="484"/>
        </w:trPr>
        <w:tc>
          <w:tcPr>
            <w:tcW w:w="707" w:type="dxa"/>
          </w:tcPr>
          <w:p w14:paraId="0CC9D2BC"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5A63F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45E4BCD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D4F6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4C37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0BB1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659F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729A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5709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08AF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6819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713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435E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D4522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8D3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2A9E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EBFA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E677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DDBF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6B660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35B3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7424BA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C1C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B4DDC1" w14:textId="77777777" w:rsidR="00306A77" w:rsidRDefault="00306A77">
            <w:pPr>
              <w:spacing w:line="240" w:lineRule="auto"/>
            </w:pPr>
          </w:p>
        </w:tc>
        <w:tc>
          <w:tcPr>
            <w:tcW w:w="426" w:type="dxa"/>
            <w:shd w:val="clear" w:color="auto" w:fill="auto"/>
          </w:tcPr>
          <w:p w14:paraId="1AABFD6C" w14:textId="77777777" w:rsidR="00306A77" w:rsidRDefault="00306A77">
            <w:pPr>
              <w:spacing w:line="240" w:lineRule="auto"/>
            </w:pPr>
          </w:p>
        </w:tc>
        <w:tc>
          <w:tcPr>
            <w:tcW w:w="428" w:type="dxa"/>
            <w:shd w:val="clear" w:color="auto" w:fill="auto"/>
          </w:tcPr>
          <w:p w14:paraId="5325D693" w14:textId="77777777" w:rsidR="00306A77" w:rsidRDefault="00306A77">
            <w:pPr>
              <w:spacing w:line="240" w:lineRule="auto"/>
            </w:pPr>
          </w:p>
        </w:tc>
        <w:tc>
          <w:tcPr>
            <w:tcW w:w="428" w:type="dxa"/>
          </w:tcPr>
          <w:p w14:paraId="6DA5A409" w14:textId="77777777" w:rsidR="00306A77" w:rsidRDefault="00306A77" w:rsidP="00E07D77">
            <w:pPr>
              <w:spacing w:line="240" w:lineRule="auto"/>
            </w:pPr>
          </w:p>
        </w:tc>
      </w:tr>
      <w:tr w:rsidR="00306A77" w14:paraId="7B7EFF57" w14:textId="77777777" w:rsidTr="00E07D77">
        <w:trPr>
          <w:trHeight w:val="484"/>
        </w:trPr>
        <w:tc>
          <w:tcPr>
            <w:tcW w:w="707" w:type="dxa"/>
          </w:tcPr>
          <w:p w14:paraId="4A4BD3B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A05948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231FEDB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F43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09AD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2206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12D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65E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981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07E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466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773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846D3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FA04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1CA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7866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A07B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7E77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7286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5DA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852F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EA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C33646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9F10B2" w14:textId="77777777" w:rsidR="00306A77" w:rsidRDefault="00306A77">
            <w:pPr>
              <w:spacing w:line="240" w:lineRule="auto"/>
            </w:pPr>
          </w:p>
        </w:tc>
        <w:tc>
          <w:tcPr>
            <w:tcW w:w="426" w:type="dxa"/>
            <w:shd w:val="clear" w:color="auto" w:fill="auto"/>
          </w:tcPr>
          <w:p w14:paraId="63503143" w14:textId="77777777" w:rsidR="00306A77" w:rsidRDefault="00306A77">
            <w:pPr>
              <w:spacing w:line="240" w:lineRule="auto"/>
            </w:pPr>
          </w:p>
        </w:tc>
        <w:tc>
          <w:tcPr>
            <w:tcW w:w="428" w:type="dxa"/>
            <w:shd w:val="clear" w:color="auto" w:fill="auto"/>
          </w:tcPr>
          <w:p w14:paraId="167EC4D0" w14:textId="77777777" w:rsidR="00306A77" w:rsidRDefault="00306A77">
            <w:pPr>
              <w:spacing w:line="240" w:lineRule="auto"/>
            </w:pPr>
          </w:p>
        </w:tc>
        <w:tc>
          <w:tcPr>
            <w:tcW w:w="428" w:type="dxa"/>
          </w:tcPr>
          <w:p w14:paraId="18512181" w14:textId="77777777" w:rsidR="00306A77" w:rsidRDefault="00306A77" w:rsidP="00E07D77">
            <w:pPr>
              <w:spacing w:line="240" w:lineRule="auto"/>
            </w:pPr>
          </w:p>
        </w:tc>
      </w:tr>
      <w:tr w:rsidR="00306A77" w14:paraId="17383F05" w14:textId="77777777" w:rsidTr="00E07D77">
        <w:trPr>
          <w:trHeight w:val="484"/>
        </w:trPr>
        <w:tc>
          <w:tcPr>
            <w:tcW w:w="707" w:type="dxa"/>
          </w:tcPr>
          <w:p w14:paraId="5216B69F"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4C68E21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6EB5FDD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31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582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CBFF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E5C6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B88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5CE3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A4E8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38D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8DF5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1A3F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BFF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2AE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1C54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BAEE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00B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7FF4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882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5008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1A8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3BAB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32F7E2D" w14:textId="77777777" w:rsidR="00306A77" w:rsidRDefault="00306A77">
            <w:pPr>
              <w:spacing w:line="240" w:lineRule="auto"/>
            </w:pPr>
          </w:p>
        </w:tc>
        <w:tc>
          <w:tcPr>
            <w:tcW w:w="426" w:type="dxa"/>
            <w:shd w:val="clear" w:color="auto" w:fill="auto"/>
          </w:tcPr>
          <w:p w14:paraId="2008453D" w14:textId="77777777" w:rsidR="00306A77" w:rsidRDefault="00306A77">
            <w:pPr>
              <w:spacing w:line="240" w:lineRule="auto"/>
            </w:pPr>
          </w:p>
        </w:tc>
        <w:tc>
          <w:tcPr>
            <w:tcW w:w="428" w:type="dxa"/>
            <w:shd w:val="clear" w:color="auto" w:fill="auto"/>
          </w:tcPr>
          <w:p w14:paraId="7854F42C" w14:textId="77777777" w:rsidR="00306A77" w:rsidRDefault="00306A77">
            <w:pPr>
              <w:spacing w:line="240" w:lineRule="auto"/>
            </w:pPr>
          </w:p>
        </w:tc>
        <w:tc>
          <w:tcPr>
            <w:tcW w:w="428" w:type="dxa"/>
          </w:tcPr>
          <w:p w14:paraId="6E2832F8" w14:textId="77777777" w:rsidR="00306A77" w:rsidRDefault="00306A77" w:rsidP="00E07D77">
            <w:pPr>
              <w:spacing w:line="240" w:lineRule="auto"/>
            </w:pPr>
          </w:p>
        </w:tc>
      </w:tr>
      <w:tr w:rsidR="00306A77" w14:paraId="5A39C5CC" w14:textId="77777777" w:rsidTr="00306A77">
        <w:trPr>
          <w:trHeight w:val="484"/>
        </w:trPr>
        <w:tc>
          <w:tcPr>
            <w:tcW w:w="707" w:type="dxa"/>
            <w:tcBorders>
              <w:bottom w:val="single" w:sz="4" w:space="0" w:color="auto"/>
            </w:tcBorders>
          </w:tcPr>
          <w:p w14:paraId="63D65E1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31E43F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1C63B16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9918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406D4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AE1AB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375A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4A6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76AC9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C710B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DA09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136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A89E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E06C9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B1F7E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259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8C4B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2638D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5F2A8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F067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D2766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145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9550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501116" w14:textId="77777777" w:rsidR="00306A77" w:rsidRDefault="00306A77">
            <w:pPr>
              <w:spacing w:line="240" w:lineRule="auto"/>
            </w:pPr>
          </w:p>
        </w:tc>
        <w:tc>
          <w:tcPr>
            <w:tcW w:w="426" w:type="dxa"/>
            <w:tcBorders>
              <w:bottom w:val="single" w:sz="4" w:space="0" w:color="auto"/>
            </w:tcBorders>
            <w:shd w:val="clear" w:color="auto" w:fill="404040" w:themeFill="text1" w:themeFillTint="BF"/>
          </w:tcPr>
          <w:p w14:paraId="2DAC4E69" w14:textId="77777777" w:rsidR="00306A77" w:rsidRDefault="00306A77">
            <w:pPr>
              <w:spacing w:line="240" w:lineRule="auto"/>
            </w:pPr>
          </w:p>
        </w:tc>
        <w:tc>
          <w:tcPr>
            <w:tcW w:w="428" w:type="dxa"/>
            <w:tcBorders>
              <w:bottom w:val="single" w:sz="4" w:space="0" w:color="auto"/>
            </w:tcBorders>
            <w:shd w:val="clear" w:color="auto" w:fill="auto"/>
          </w:tcPr>
          <w:p w14:paraId="4648EEAE" w14:textId="77777777" w:rsidR="00306A77" w:rsidRDefault="00306A77">
            <w:pPr>
              <w:spacing w:line="240" w:lineRule="auto"/>
            </w:pPr>
          </w:p>
        </w:tc>
        <w:tc>
          <w:tcPr>
            <w:tcW w:w="428" w:type="dxa"/>
            <w:shd w:val="clear" w:color="auto" w:fill="auto"/>
          </w:tcPr>
          <w:p w14:paraId="76F96F8F" w14:textId="77777777" w:rsidR="00306A77" w:rsidRDefault="00306A77">
            <w:pPr>
              <w:spacing w:line="240" w:lineRule="auto"/>
            </w:pPr>
          </w:p>
        </w:tc>
      </w:tr>
      <w:tr w:rsidR="00306A77" w:rsidRPr="00247E96" w14:paraId="62AD64C9" w14:textId="77777777" w:rsidTr="00306A77">
        <w:trPr>
          <w:trHeight w:val="1146"/>
        </w:trPr>
        <w:tc>
          <w:tcPr>
            <w:tcW w:w="707" w:type="dxa"/>
            <w:shd w:val="clear" w:color="auto" w:fill="D9D9D9"/>
          </w:tcPr>
          <w:p w14:paraId="7565FEE5"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4F08496" w14:textId="77777777"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7A1B4FD2"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04D2299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0D9375D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6D1C214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B3583C5"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7F0D1AD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34CAC6AD"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6234B356"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AD0D7F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8F8E90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0109F63"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8BF7DBE"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547C7A0"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0DC22AA8"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6CEB273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144CBEC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F3EAE21"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2AB14CA"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84932F7"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B3526AB"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1193F1F" w14:textId="77777777"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097494D" w14:textId="77777777"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6E3DBED"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E78DB7A" w14:textId="77777777"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5D88C2FE" w14:textId="77777777"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14:paraId="759B96BD" w14:textId="77777777" w:rsidTr="00E07D77">
        <w:trPr>
          <w:trHeight w:val="504"/>
        </w:trPr>
        <w:tc>
          <w:tcPr>
            <w:tcW w:w="707" w:type="dxa"/>
          </w:tcPr>
          <w:p w14:paraId="31005D0B"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75FE49A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14:paraId="375CA9F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247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B829E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B8A5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7BB4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9353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CB5A5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54BF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1797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CB5A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3173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58C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3F1BA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44FC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445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EB3A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FED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434A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3C23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2F1E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903D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4B75A" w14:textId="77777777" w:rsidR="00306A77" w:rsidRDefault="00306A77">
            <w:pPr>
              <w:spacing w:line="240" w:lineRule="auto"/>
            </w:pPr>
          </w:p>
        </w:tc>
        <w:tc>
          <w:tcPr>
            <w:tcW w:w="426" w:type="dxa"/>
            <w:shd w:val="clear" w:color="auto" w:fill="auto"/>
          </w:tcPr>
          <w:p w14:paraId="748AE1A4" w14:textId="77777777" w:rsidR="00306A77" w:rsidRDefault="00306A77">
            <w:pPr>
              <w:spacing w:line="240" w:lineRule="auto"/>
            </w:pPr>
          </w:p>
        </w:tc>
        <w:tc>
          <w:tcPr>
            <w:tcW w:w="428" w:type="dxa"/>
            <w:shd w:val="clear" w:color="auto" w:fill="404040" w:themeFill="text1" w:themeFillTint="BF"/>
          </w:tcPr>
          <w:p w14:paraId="0EFF4AA4" w14:textId="77777777" w:rsidR="00306A77" w:rsidRDefault="00306A77">
            <w:pPr>
              <w:spacing w:line="240" w:lineRule="auto"/>
            </w:pPr>
          </w:p>
        </w:tc>
        <w:tc>
          <w:tcPr>
            <w:tcW w:w="428" w:type="dxa"/>
          </w:tcPr>
          <w:p w14:paraId="72DF2501" w14:textId="77777777" w:rsidR="00306A77" w:rsidRDefault="00306A77" w:rsidP="00E07D77">
            <w:pPr>
              <w:spacing w:line="240" w:lineRule="auto"/>
            </w:pPr>
          </w:p>
        </w:tc>
      </w:tr>
      <w:tr w:rsidR="00306A77" w14:paraId="733F325D" w14:textId="77777777" w:rsidTr="00306A77">
        <w:trPr>
          <w:trHeight w:val="484"/>
        </w:trPr>
        <w:tc>
          <w:tcPr>
            <w:tcW w:w="707" w:type="dxa"/>
          </w:tcPr>
          <w:p w14:paraId="6CF2C8C5"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390D0E0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14:paraId="44DEE72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66BC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C719C5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88B4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5407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AD91E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312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A2D7F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3E21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718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206A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B29B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B791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04E2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42105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ADD4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80C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1CE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A622D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2C89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68E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63E3D" w14:textId="77777777" w:rsidR="00306A77" w:rsidRDefault="00306A77">
            <w:pPr>
              <w:spacing w:line="240" w:lineRule="auto"/>
            </w:pPr>
          </w:p>
        </w:tc>
        <w:tc>
          <w:tcPr>
            <w:tcW w:w="426" w:type="dxa"/>
            <w:shd w:val="clear" w:color="auto" w:fill="auto"/>
          </w:tcPr>
          <w:p w14:paraId="45FE6D5F" w14:textId="77777777" w:rsidR="00306A77" w:rsidRDefault="00306A77">
            <w:pPr>
              <w:spacing w:line="240" w:lineRule="auto"/>
            </w:pPr>
          </w:p>
        </w:tc>
        <w:tc>
          <w:tcPr>
            <w:tcW w:w="428" w:type="dxa"/>
            <w:shd w:val="clear" w:color="auto" w:fill="auto"/>
          </w:tcPr>
          <w:p w14:paraId="4CB6ACBA" w14:textId="77777777" w:rsidR="00306A77" w:rsidRDefault="00306A77">
            <w:pPr>
              <w:spacing w:line="240" w:lineRule="auto"/>
            </w:pPr>
          </w:p>
        </w:tc>
        <w:tc>
          <w:tcPr>
            <w:tcW w:w="428" w:type="dxa"/>
            <w:shd w:val="clear" w:color="auto" w:fill="404040" w:themeFill="text1" w:themeFillTint="BF"/>
          </w:tcPr>
          <w:p w14:paraId="170D45E5" w14:textId="77777777" w:rsidR="00306A77" w:rsidRDefault="00306A77" w:rsidP="00E07D77">
            <w:pPr>
              <w:spacing w:line="240" w:lineRule="auto"/>
            </w:pPr>
          </w:p>
        </w:tc>
      </w:tr>
      <w:tr w:rsidR="00306A77" w14:paraId="0E92A723" w14:textId="77777777" w:rsidTr="00306A77">
        <w:trPr>
          <w:trHeight w:val="484"/>
        </w:trPr>
        <w:tc>
          <w:tcPr>
            <w:tcW w:w="707" w:type="dxa"/>
          </w:tcPr>
          <w:p w14:paraId="5A7C0143"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62493B5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14:paraId="2E761D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C8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3101A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A687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6B1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339B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49082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B8E1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2B182B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892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4E824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E7C08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17E0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D29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94250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DD90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AFC9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9F99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09C9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33A2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8B1E7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BD64E" w14:textId="77777777" w:rsidR="00306A77" w:rsidRDefault="00306A77">
            <w:pPr>
              <w:spacing w:line="240" w:lineRule="auto"/>
            </w:pPr>
          </w:p>
        </w:tc>
        <w:tc>
          <w:tcPr>
            <w:tcW w:w="426" w:type="dxa"/>
            <w:shd w:val="clear" w:color="auto" w:fill="auto"/>
          </w:tcPr>
          <w:p w14:paraId="5AF92E8C" w14:textId="77777777" w:rsidR="00306A77" w:rsidRDefault="00306A77">
            <w:pPr>
              <w:spacing w:line="240" w:lineRule="auto"/>
            </w:pPr>
          </w:p>
        </w:tc>
        <w:tc>
          <w:tcPr>
            <w:tcW w:w="428" w:type="dxa"/>
            <w:shd w:val="clear" w:color="auto" w:fill="auto"/>
          </w:tcPr>
          <w:p w14:paraId="247BA440" w14:textId="77777777" w:rsidR="00306A77" w:rsidRDefault="00306A77">
            <w:pPr>
              <w:spacing w:line="240" w:lineRule="auto"/>
            </w:pPr>
          </w:p>
        </w:tc>
        <w:tc>
          <w:tcPr>
            <w:tcW w:w="428" w:type="dxa"/>
          </w:tcPr>
          <w:p w14:paraId="3658FA9A" w14:textId="77777777" w:rsidR="00306A77" w:rsidRDefault="00306A77" w:rsidP="00E07D77">
            <w:pPr>
              <w:spacing w:line="240" w:lineRule="auto"/>
            </w:pPr>
          </w:p>
        </w:tc>
      </w:tr>
      <w:tr w:rsidR="00306A77" w14:paraId="4C9E0512" w14:textId="77777777" w:rsidTr="00306A77">
        <w:trPr>
          <w:trHeight w:val="484"/>
        </w:trPr>
        <w:tc>
          <w:tcPr>
            <w:tcW w:w="707" w:type="dxa"/>
          </w:tcPr>
          <w:p w14:paraId="2B229E3E"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6A1D70A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14:paraId="0677EFD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7F86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121D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D200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3B43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A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91695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83A605"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4DF1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0387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32503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D4AC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A1EC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C00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310960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904F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FE022"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E63A8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F9C5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CE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31E7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5471A" w14:textId="77777777" w:rsidR="00306A77" w:rsidRDefault="00306A77">
            <w:pPr>
              <w:spacing w:line="240" w:lineRule="auto"/>
            </w:pPr>
          </w:p>
        </w:tc>
        <w:tc>
          <w:tcPr>
            <w:tcW w:w="426" w:type="dxa"/>
            <w:shd w:val="clear" w:color="auto" w:fill="auto"/>
          </w:tcPr>
          <w:p w14:paraId="7C0571EE" w14:textId="77777777" w:rsidR="00306A77" w:rsidRDefault="00306A77">
            <w:pPr>
              <w:spacing w:line="240" w:lineRule="auto"/>
            </w:pPr>
          </w:p>
        </w:tc>
        <w:tc>
          <w:tcPr>
            <w:tcW w:w="428" w:type="dxa"/>
            <w:shd w:val="clear" w:color="auto" w:fill="auto"/>
          </w:tcPr>
          <w:p w14:paraId="77F0AE38" w14:textId="77777777" w:rsidR="00306A77" w:rsidRDefault="00306A77">
            <w:pPr>
              <w:spacing w:line="240" w:lineRule="auto"/>
            </w:pPr>
          </w:p>
        </w:tc>
        <w:tc>
          <w:tcPr>
            <w:tcW w:w="428" w:type="dxa"/>
          </w:tcPr>
          <w:p w14:paraId="675896CC" w14:textId="77777777" w:rsidR="00306A77" w:rsidRDefault="00306A77" w:rsidP="00E07D77">
            <w:pPr>
              <w:spacing w:line="240" w:lineRule="auto"/>
            </w:pPr>
          </w:p>
        </w:tc>
      </w:tr>
      <w:tr w:rsidR="00306A77" w14:paraId="29B265F8" w14:textId="77777777" w:rsidTr="00306A77">
        <w:trPr>
          <w:trHeight w:val="484"/>
        </w:trPr>
        <w:tc>
          <w:tcPr>
            <w:tcW w:w="707" w:type="dxa"/>
          </w:tcPr>
          <w:p w14:paraId="65357222"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E6860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14:paraId="153B0EC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19EA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209B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B08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0E18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97E11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A1FC6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C4B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0F95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9B241"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B83DEF"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2CB6E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1241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2695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0FE01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374CB"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574655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988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B9DE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949FF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C9E8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DD726" w14:textId="77777777" w:rsidR="00306A77" w:rsidRDefault="00306A77">
            <w:pPr>
              <w:spacing w:line="240" w:lineRule="auto"/>
            </w:pPr>
          </w:p>
        </w:tc>
        <w:tc>
          <w:tcPr>
            <w:tcW w:w="426" w:type="dxa"/>
            <w:shd w:val="clear" w:color="auto" w:fill="auto"/>
          </w:tcPr>
          <w:p w14:paraId="7393B8D9" w14:textId="77777777" w:rsidR="00306A77" w:rsidRDefault="00306A77">
            <w:pPr>
              <w:spacing w:line="240" w:lineRule="auto"/>
            </w:pPr>
          </w:p>
        </w:tc>
        <w:tc>
          <w:tcPr>
            <w:tcW w:w="428" w:type="dxa"/>
            <w:shd w:val="clear" w:color="auto" w:fill="auto"/>
          </w:tcPr>
          <w:p w14:paraId="05275A31" w14:textId="77777777" w:rsidR="00306A77" w:rsidRDefault="00306A77">
            <w:pPr>
              <w:spacing w:line="240" w:lineRule="auto"/>
            </w:pPr>
          </w:p>
        </w:tc>
        <w:tc>
          <w:tcPr>
            <w:tcW w:w="428" w:type="dxa"/>
          </w:tcPr>
          <w:p w14:paraId="51BBB8EE" w14:textId="77777777" w:rsidR="00306A77" w:rsidRDefault="00306A77" w:rsidP="00E07D77">
            <w:pPr>
              <w:spacing w:line="240" w:lineRule="auto"/>
            </w:pPr>
          </w:p>
        </w:tc>
      </w:tr>
      <w:tr w:rsidR="00306A77" w14:paraId="39117757" w14:textId="77777777" w:rsidTr="00306A77">
        <w:trPr>
          <w:trHeight w:val="484"/>
        </w:trPr>
        <w:tc>
          <w:tcPr>
            <w:tcW w:w="707" w:type="dxa"/>
          </w:tcPr>
          <w:p w14:paraId="3BFE96F6" w14:textId="77777777"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0F23A3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14:paraId="57B09B43"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12B2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AB3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26FB0"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3A5CE"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C94D8"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D70779"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6811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47D39B9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058F5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596E2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7F34"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0B2F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EE66D"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AAD9F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97216"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9227"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CC0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18EC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008EA"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C2ECEC" w14:textId="77777777"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7F380" w14:textId="77777777" w:rsidR="00306A77" w:rsidRDefault="00306A77">
            <w:pPr>
              <w:spacing w:line="240" w:lineRule="auto"/>
            </w:pPr>
          </w:p>
        </w:tc>
        <w:tc>
          <w:tcPr>
            <w:tcW w:w="426" w:type="dxa"/>
            <w:shd w:val="clear" w:color="auto" w:fill="auto"/>
          </w:tcPr>
          <w:p w14:paraId="46154034" w14:textId="77777777" w:rsidR="00306A77" w:rsidRDefault="00306A77">
            <w:pPr>
              <w:spacing w:line="240" w:lineRule="auto"/>
            </w:pPr>
          </w:p>
        </w:tc>
        <w:tc>
          <w:tcPr>
            <w:tcW w:w="428" w:type="dxa"/>
            <w:shd w:val="clear" w:color="auto" w:fill="auto"/>
          </w:tcPr>
          <w:p w14:paraId="384CE867" w14:textId="77777777" w:rsidR="00306A77" w:rsidRDefault="00306A77">
            <w:pPr>
              <w:spacing w:line="240" w:lineRule="auto"/>
            </w:pPr>
          </w:p>
        </w:tc>
        <w:tc>
          <w:tcPr>
            <w:tcW w:w="428" w:type="dxa"/>
          </w:tcPr>
          <w:p w14:paraId="797C8544" w14:textId="77777777" w:rsidR="00306A77" w:rsidRDefault="00306A77" w:rsidP="00E07D77">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8D14130"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BEAC7A"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3EB76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010CDD09" w:rsidR="005076BF" w:rsidRPr="0094237D" w:rsidRDefault="005076BF" w:rsidP="005076BF">
      <w:pPr>
        <w:pStyle w:val="Heading3"/>
        <w:rPr>
          <w:rFonts w:ascii="Times" w:hAnsi="Times"/>
          <w:color w:val="000000" w:themeColor="text1"/>
          <w:sz w:val="28"/>
          <w:lang w:bidi="ar-SA"/>
        </w:rPr>
      </w:pPr>
      <w:bookmarkStart w:id="13"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metrics:Unit</w:t>
      </w:r>
      <w:r w:rsidRPr="0094237D">
        <w:rPr>
          <w:rFonts w:ascii="Times" w:hAnsi="Times"/>
          <w:color w:val="000000" w:themeColor="text1"/>
          <w:sz w:val="28"/>
          <w:lang w:bidi="ar-SA"/>
        </w:rPr>
        <w:t xml:space="preserve"> Test Case and User Requirement Specification</w:t>
      </w:r>
      <w:bookmarkEnd w:id="13"/>
    </w:p>
    <w:tbl>
      <w:tblPr>
        <w:tblStyle w:val="TableGrid"/>
        <w:tblW w:w="14889"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14:paraId="37953033" w14:textId="77777777" w:rsidTr="00E07D77">
        <w:trPr>
          <w:trHeight w:val="1146"/>
        </w:trPr>
        <w:tc>
          <w:tcPr>
            <w:tcW w:w="707" w:type="dxa"/>
            <w:shd w:val="clear" w:color="auto" w:fill="D9D9D9"/>
          </w:tcPr>
          <w:p w14:paraId="373F5E54"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77777777"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02982FD5"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236FB7E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EFC5C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C8278F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467A59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748C0D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D19CA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177696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144C6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EC48C3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543468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0F4DC18"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3CAC49B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895499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234608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E68B40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1CF29D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1385DB6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113EC94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30BC478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2105890"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08225C57" w14:textId="77777777"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293D28C9"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A525CD2"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34BFA7CD" w14:textId="77777777"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14:paraId="74EEE955" w14:textId="77777777" w:rsidTr="005076BF">
        <w:trPr>
          <w:trHeight w:val="504"/>
        </w:trPr>
        <w:tc>
          <w:tcPr>
            <w:tcW w:w="707" w:type="dxa"/>
          </w:tcPr>
          <w:p w14:paraId="7166EE5D"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14:paraId="0BC31A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0A2E4A9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7593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7AC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EDF09" w14:textId="77777777" w:rsidR="005076BF" w:rsidRDefault="005076BF" w:rsidP="00E07D77">
            <w:pPr>
              <w:spacing w:line="240" w:lineRule="auto"/>
            </w:pPr>
          </w:p>
        </w:tc>
        <w:tc>
          <w:tcPr>
            <w:tcW w:w="426" w:type="dxa"/>
            <w:shd w:val="clear" w:color="auto" w:fill="auto"/>
          </w:tcPr>
          <w:p w14:paraId="308F1E22" w14:textId="77777777" w:rsidR="005076BF" w:rsidRDefault="005076BF" w:rsidP="00E07D77">
            <w:pPr>
              <w:spacing w:line="240" w:lineRule="auto"/>
            </w:pPr>
          </w:p>
        </w:tc>
        <w:tc>
          <w:tcPr>
            <w:tcW w:w="428" w:type="dxa"/>
            <w:shd w:val="clear" w:color="auto" w:fill="auto"/>
          </w:tcPr>
          <w:p w14:paraId="7D83CB39" w14:textId="77777777" w:rsidR="005076BF" w:rsidRDefault="005076BF" w:rsidP="00E07D77">
            <w:pPr>
              <w:spacing w:line="240" w:lineRule="auto"/>
            </w:pPr>
          </w:p>
        </w:tc>
        <w:tc>
          <w:tcPr>
            <w:tcW w:w="428" w:type="dxa"/>
            <w:shd w:val="clear" w:color="auto" w:fill="auto"/>
          </w:tcPr>
          <w:p w14:paraId="441857D9" w14:textId="77777777" w:rsidR="005076BF" w:rsidRDefault="005076BF" w:rsidP="00E07D77">
            <w:pPr>
              <w:spacing w:line="240" w:lineRule="auto"/>
            </w:pPr>
          </w:p>
        </w:tc>
      </w:tr>
      <w:tr w:rsidR="005076BF" w14:paraId="0B84C591" w14:textId="77777777" w:rsidTr="005076BF">
        <w:trPr>
          <w:trHeight w:val="484"/>
        </w:trPr>
        <w:tc>
          <w:tcPr>
            <w:tcW w:w="707" w:type="dxa"/>
          </w:tcPr>
          <w:p w14:paraId="0C7A695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14:paraId="5BAE2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5C66FA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EE6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D7E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7E43B" w14:textId="77777777" w:rsidR="005076BF" w:rsidRDefault="005076BF" w:rsidP="00E07D77">
            <w:pPr>
              <w:spacing w:line="240" w:lineRule="auto"/>
            </w:pPr>
          </w:p>
        </w:tc>
        <w:tc>
          <w:tcPr>
            <w:tcW w:w="426" w:type="dxa"/>
            <w:shd w:val="clear" w:color="auto" w:fill="auto"/>
          </w:tcPr>
          <w:p w14:paraId="489B9B60" w14:textId="77777777" w:rsidR="005076BF" w:rsidRDefault="005076BF" w:rsidP="00E07D77">
            <w:pPr>
              <w:spacing w:line="240" w:lineRule="auto"/>
            </w:pPr>
          </w:p>
        </w:tc>
        <w:tc>
          <w:tcPr>
            <w:tcW w:w="428" w:type="dxa"/>
            <w:shd w:val="clear" w:color="auto" w:fill="auto"/>
          </w:tcPr>
          <w:p w14:paraId="14A49A1A" w14:textId="77777777" w:rsidR="005076BF" w:rsidRDefault="005076BF" w:rsidP="00E07D77">
            <w:pPr>
              <w:spacing w:line="240" w:lineRule="auto"/>
            </w:pPr>
          </w:p>
        </w:tc>
        <w:tc>
          <w:tcPr>
            <w:tcW w:w="428" w:type="dxa"/>
            <w:shd w:val="clear" w:color="auto" w:fill="auto"/>
          </w:tcPr>
          <w:p w14:paraId="09B8A453" w14:textId="77777777" w:rsidR="005076BF" w:rsidRDefault="005076BF" w:rsidP="00E07D77">
            <w:pPr>
              <w:spacing w:line="240" w:lineRule="auto"/>
            </w:pPr>
          </w:p>
        </w:tc>
      </w:tr>
      <w:tr w:rsidR="005076BF" w14:paraId="48533CBC" w14:textId="77777777" w:rsidTr="005076BF">
        <w:trPr>
          <w:trHeight w:val="504"/>
        </w:trPr>
        <w:tc>
          <w:tcPr>
            <w:tcW w:w="707" w:type="dxa"/>
          </w:tcPr>
          <w:p w14:paraId="7F9C151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14:paraId="0A5FDF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6BD4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C8B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153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C84313" w14:textId="77777777" w:rsidR="005076BF" w:rsidRDefault="005076BF" w:rsidP="00E07D77">
            <w:pPr>
              <w:spacing w:line="240" w:lineRule="auto"/>
            </w:pPr>
          </w:p>
        </w:tc>
        <w:tc>
          <w:tcPr>
            <w:tcW w:w="426" w:type="dxa"/>
            <w:shd w:val="clear" w:color="auto" w:fill="auto"/>
          </w:tcPr>
          <w:p w14:paraId="2CC20FD0" w14:textId="77777777" w:rsidR="005076BF" w:rsidRDefault="005076BF" w:rsidP="00E07D77">
            <w:pPr>
              <w:spacing w:line="240" w:lineRule="auto"/>
            </w:pPr>
          </w:p>
        </w:tc>
        <w:tc>
          <w:tcPr>
            <w:tcW w:w="428" w:type="dxa"/>
            <w:shd w:val="clear" w:color="auto" w:fill="auto"/>
          </w:tcPr>
          <w:p w14:paraId="2BE56539" w14:textId="77777777" w:rsidR="005076BF" w:rsidRDefault="005076BF" w:rsidP="00E07D77">
            <w:pPr>
              <w:spacing w:line="240" w:lineRule="auto"/>
            </w:pPr>
          </w:p>
        </w:tc>
        <w:tc>
          <w:tcPr>
            <w:tcW w:w="428" w:type="dxa"/>
            <w:shd w:val="clear" w:color="auto" w:fill="auto"/>
          </w:tcPr>
          <w:p w14:paraId="1A68FA33" w14:textId="77777777" w:rsidR="005076BF" w:rsidRDefault="005076BF" w:rsidP="00E07D77">
            <w:pPr>
              <w:spacing w:line="240" w:lineRule="auto"/>
            </w:pPr>
          </w:p>
        </w:tc>
      </w:tr>
      <w:tr w:rsidR="005076BF" w14:paraId="62F6EAE0" w14:textId="77777777" w:rsidTr="005076BF">
        <w:trPr>
          <w:trHeight w:val="504"/>
        </w:trPr>
        <w:tc>
          <w:tcPr>
            <w:tcW w:w="707" w:type="dxa"/>
          </w:tcPr>
          <w:p w14:paraId="3C4DD9B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14:paraId="1BF7285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1EDB98F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890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BA85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5EBAC" w14:textId="77777777" w:rsidR="005076BF" w:rsidRDefault="005076BF" w:rsidP="00E07D77">
            <w:pPr>
              <w:spacing w:line="240" w:lineRule="auto"/>
            </w:pPr>
          </w:p>
        </w:tc>
        <w:tc>
          <w:tcPr>
            <w:tcW w:w="426" w:type="dxa"/>
            <w:shd w:val="clear" w:color="auto" w:fill="auto"/>
          </w:tcPr>
          <w:p w14:paraId="2E5EE5B3" w14:textId="77777777" w:rsidR="005076BF" w:rsidRDefault="005076BF" w:rsidP="00E07D77">
            <w:pPr>
              <w:spacing w:line="240" w:lineRule="auto"/>
            </w:pPr>
          </w:p>
        </w:tc>
        <w:tc>
          <w:tcPr>
            <w:tcW w:w="428" w:type="dxa"/>
            <w:shd w:val="clear" w:color="auto" w:fill="auto"/>
          </w:tcPr>
          <w:p w14:paraId="099ED10F" w14:textId="77777777" w:rsidR="005076BF" w:rsidRDefault="005076BF" w:rsidP="00E07D77">
            <w:pPr>
              <w:spacing w:line="240" w:lineRule="auto"/>
            </w:pPr>
          </w:p>
        </w:tc>
        <w:tc>
          <w:tcPr>
            <w:tcW w:w="428" w:type="dxa"/>
            <w:shd w:val="clear" w:color="auto" w:fill="auto"/>
          </w:tcPr>
          <w:p w14:paraId="2CC6D570" w14:textId="77777777" w:rsidR="005076BF" w:rsidRDefault="005076BF" w:rsidP="00E07D77">
            <w:pPr>
              <w:spacing w:line="240" w:lineRule="auto"/>
            </w:pPr>
          </w:p>
        </w:tc>
      </w:tr>
      <w:tr w:rsidR="005076BF" w14:paraId="0BC67485" w14:textId="77777777" w:rsidTr="005076BF">
        <w:trPr>
          <w:trHeight w:val="484"/>
        </w:trPr>
        <w:tc>
          <w:tcPr>
            <w:tcW w:w="707" w:type="dxa"/>
          </w:tcPr>
          <w:p w14:paraId="359D6E44"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14:paraId="3EF3B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26096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E7B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3D1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09C48B" w14:textId="77777777" w:rsidR="005076BF" w:rsidRDefault="005076BF" w:rsidP="00E07D77">
            <w:pPr>
              <w:spacing w:line="240" w:lineRule="auto"/>
            </w:pPr>
          </w:p>
        </w:tc>
        <w:tc>
          <w:tcPr>
            <w:tcW w:w="426" w:type="dxa"/>
            <w:shd w:val="clear" w:color="auto" w:fill="auto"/>
          </w:tcPr>
          <w:p w14:paraId="20C5F8F7" w14:textId="77777777" w:rsidR="005076BF" w:rsidRDefault="005076BF" w:rsidP="00E07D77">
            <w:pPr>
              <w:spacing w:line="240" w:lineRule="auto"/>
            </w:pPr>
          </w:p>
        </w:tc>
        <w:tc>
          <w:tcPr>
            <w:tcW w:w="428" w:type="dxa"/>
            <w:shd w:val="clear" w:color="auto" w:fill="auto"/>
          </w:tcPr>
          <w:p w14:paraId="65ECE7DB" w14:textId="77777777" w:rsidR="005076BF" w:rsidRDefault="005076BF" w:rsidP="00E07D77">
            <w:pPr>
              <w:spacing w:line="240" w:lineRule="auto"/>
            </w:pPr>
          </w:p>
        </w:tc>
        <w:tc>
          <w:tcPr>
            <w:tcW w:w="428" w:type="dxa"/>
            <w:shd w:val="clear" w:color="auto" w:fill="auto"/>
          </w:tcPr>
          <w:p w14:paraId="4C87AB61" w14:textId="77777777" w:rsidR="005076BF" w:rsidRDefault="005076BF" w:rsidP="00E07D77">
            <w:pPr>
              <w:spacing w:line="240" w:lineRule="auto"/>
            </w:pPr>
          </w:p>
        </w:tc>
      </w:tr>
      <w:tr w:rsidR="005076BF" w14:paraId="731D42D0" w14:textId="77777777" w:rsidTr="005076BF">
        <w:trPr>
          <w:trHeight w:val="504"/>
        </w:trPr>
        <w:tc>
          <w:tcPr>
            <w:tcW w:w="707" w:type="dxa"/>
          </w:tcPr>
          <w:p w14:paraId="5770C25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14:paraId="7834B14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C2C9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B645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6080D" w14:textId="77777777" w:rsidR="005076BF" w:rsidRDefault="005076BF" w:rsidP="00E07D77">
            <w:pPr>
              <w:spacing w:line="240" w:lineRule="auto"/>
            </w:pPr>
          </w:p>
        </w:tc>
        <w:tc>
          <w:tcPr>
            <w:tcW w:w="426" w:type="dxa"/>
            <w:shd w:val="clear" w:color="auto" w:fill="auto"/>
          </w:tcPr>
          <w:p w14:paraId="78DF8581" w14:textId="77777777" w:rsidR="005076BF" w:rsidRDefault="005076BF" w:rsidP="00E07D77">
            <w:pPr>
              <w:spacing w:line="240" w:lineRule="auto"/>
            </w:pPr>
          </w:p>
        </w:tc>
        <w:tc>
          <w:tcPr>
            <w:tcW w:w="428" w:type="dxa"/>
            <w:shd w:val="clear" w:color="auto" w:fill="404040" w:themeFill="text1" w:themeFillTint="BF"/>
          </w:tcPr>
          <w:p w14:paraId="32119B34" w14:textId="77777777" w:rsidR="005076BF" w:rsidRDefault="005076BF" w:rsidP="00E07D77">
            <w:pPr>
              <w:spacing w:line="240" w:lineRule="auto"/>
            </w:pPr>
          </w:p>
        </w:tc>
        <w:tc>
          <w:tcPr>
            <w:tcW w:w="428" w:type="dxa"/>
            <w:shd w:val="clear" w:color="auto" w:fill="auto"/>
          </w:tcPr>
          <w:p w14:paraId="687BDEBF" w14:textId="77777777" w:rsidR="005076BF" w:rsidRDefault="005076BF" w:rsidP="00E07D77">
            <w:pPr>
              <w:spacing w:line="240" w:lineRule="auto"/>
            </w:pPr>
          </w:p>
        </w:tc>
      </w:tr>
      <w:tr w:rsidR="005076BF" w14:paraId="2031D7FE" w14:textId="77777777" w:rsidTr="005076BF">
        <w:trPr>
          <w:trHeight w:val="484"/>
        </w:trPr>
        <w:tc>
          <w:tcPr>
            <w:tcW w:w="707" w:type="dxa"/>
          </w:tcPr>
          <w:p w14:paraId="4499285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14:paraId="698DD7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E77C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6F89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FCBCFD" w14:textId="77777777" w:rsidR="005076BF" w:rsidRDefault="005076BF" w:rsidP="00E07D77">
            <w:pPr>
              <w:spacing w:line="240" w:lineRule="auto"/>
            </w:pPr>
          </w:p>
        </w:tc>
        <w:tc>
          <w:tcPr>
            <w:tcW w:w="426" w:type="dxa"/>
            <w:shd w:val="clear" w:color="auto" w:fill="auto"/>
          </w:tcPr>
          <w:p w14:paraId="62EAE57D" w14:textId="77777777" w:rsidR="005076BF" w:rsidRDefault="005076BF" w:rsidP="00E07D77">
            <w:pPr>
              <w:spacing w:line="240" w:lineRule="auto"/>
            </w:pPr>
          </w:p>
        </w:tc>
        <w:tc>
          <w:tcPr>
            <w:tcW w:w="428" w:type="dxa"/>
            <w:shd w:val="clear" w:color="auto" w:fill="auto"/>
          </w:tcPr>
          <w:p w14:paraId="6872D35C" w14:textId="77777777" w:rsidR="005076BF" w:rsidRDefault="005076BF" w:rsidP="00E07D77">
            <w:pPr>
              <w:spacing w:line="240" w:lineRule="auto"/>
            </w:pPr>
          </w:p>
        </w:tc>
        <w:tc>
          <w:tcPr>
            <w:tcW w:w="428" w:type="dxa"/>
            <w:shd w:val="clear" w:color="auto" w:fill="404040" w:themeFill="text1" w:themeFillTint="BF"/>
          </w:tcPr>
          <w:p w14:paraId="1823604B" w14:textId="77777777" w:rsidR="005076BF" w:rsidRDefault="005076BF" w:rsidP="00E07D77">
            <w:pPr>
              <w:spacing w:line="240" w:lineRule="auto"/>
            </w:pPr>
          </w:p>
        </w:tc>
      </w:tr>
      <w:tr w:rsidR="005076BF" w14:paraId="20C2637A" w14:textId="77777777" w:rsidTr="005076BF">
        <w:trPr>
          <w:trHeight w:val="504"/>
        </w:trPr>
        <w:tc>
          <w:tcPr>
            <w:tcW w:w="707" w:type="dxa"/>
          </w:tcPr>
          <w:p w14:paraId="3337EE56"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14:paraId="569C3A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7A93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CEE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DEAC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37130" w14:textId="77777777" w:rsidR="005076BF" w:rsidRDefault="005076BF" w:rsidP="00E07D77">
            <w:pPr>
              <w:spacing w:line="240" w:lineRule="auto"/>
            </w:pPr>
          </w:p>
        </w:tc>
        <w:tc>
          <w:tcPr>
            <w:tcW w:w="426" w:type="dxa"/>
            <w:shd w:val="clear" w:color="auto" w:fill="auto"/>
          </w:tcPr>
          <w:p w14:paraId="714A0312" w14:textId="77777777" w:rsidR="005076BF" w:rsidRDefault="005076BF" w:rsidP="00E07D77">
            <w:pPr>
              <w:spacing w:line="240" w:lineRule="auto"/>
            </w:pPr>
          </w:p>
        </w:tc>
        <w:tc>
          <w:tcPr>
            <w:tcW w:w="428" w:type="dxa"/>
            <w:shd w:val="clear" w:color="auto" w:fill="auto"/>
          </w:tcPr>
          <w:p w14:paraId="3F64B210" w14:textId="77777777" w:rsidR="005076BF" w:rsidRDefault="005076BF" w:rsidP="00E07D77">
            <w:pPr>
              <w:spacing w:line="240" w:lineRule="auto"/>
            </w:pPr>
          </w:p>
        </w:tc>
        <w:tc>
          <w:tcPr>
            <w:tcW w:w="428" w:type="dxa"/>
            <w:shd w:val="clear" w:color="auto" w:fill="auto"/>
          </w:tcPr>
          <w:p w14:paraId="150FF8A4" w14:textId="77777777" w:rsidR="005076BF" w:rsidRDefault="005076BF" w:rsidP="00E07D77">
            <w:pPr>
              <w:spacing w:line="240" w:lineRule="auto"/>
            </w:pPr>
          </w:p>
        </w:tc>
      </w:tr>
      <w:tr w:rsidR="005076BF" w14:paraId="25F64D0E" w14:textId="77777777" w:rsidTr="005076BF">
        <w:trPr>
          <w:trHeight w:val="504"/>
        </w:trPr>
        <w:tc>
          <w:tcPr>
            <w:tcW w:w="707" w:type="dxa"/>
          </w:tcPr>
          <w:p w14:paraId="5C6F0620"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14:paraId="175C82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142035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5524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2329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F7BDDD" w14:textId="77777777" w:rsidR="005076BF" w:rsidRDefault="005076BF" w:rsidP="00E07D77">
            <w:pPr>
              <w:spacing w:line="240" w:lineRule="auto"/>
            </w:pPr>
          </w:p>
        </w:tc>
        <w:tc>
          <w:tcPr>
            <w:tcW w:w="426" w:type="dxa"/>
            <w:shd w:val="clear" w:color="auto" w:fill="auto"/>
          </w:tcPr>
          <w:p w14:paraId="773BADB6" w14:textId="77777777" w:rsidR="005076BF" w:rsidRDefault="005076BF" w:rsidP="00E07D77">
            <w:pPr>
              <w:spacing w:line="240" w:lineRule="auto"/>
            </w:pPr>
          </w:p>
        </w:tc>
        <w:tc>
          <w:tcPr>
            <w:tcW w:w="428" w:type="dxa"/>
            <w:shd w:val="clear" w:color="auto" w:fill="auto"/>
          </w:tcPr>
          <w:p w14:paraId="478404A5" w14:textId="77777777" w:rsidR="005076BF" w:rsidRDefault="005076BF" w:rsidP="00E07D77">
            <w:pPr>
              <w:spacing w:line="240" w:lineRule="auto"/>
            </w:pPr>
          </w:p>
        </w:tc>
        <w:tc>
          <w:tcPr>
            <w:tcW w:w="428" w:type="dxa"/>
            <w:shd w:val="clear" w:color="auto" w:fill="auto"/>
          </w:tcPr>
          <w:p w14:paraId="2EB30C94" w14:textId="77777777" w:rsidR="005076BF" w:rsidRDefault="005076BF" w:rsidP="00E07D77">
            <w:pPr>
              <w:spacing w:line="240" w:lineRule="auto"/>
            </w:pPr>
          </w:p>
        </w:tc>
      </w:tr>
      <w:tr w:rsidR="005076BF" w14:paraId="5A90B52B" w14:textId="77777777" w:rsidTr="005076BF">
        <w:trPr>
          <w:trHeight w:val="484"/>
        </w:trPr>
        <w:tc>
          <w:tcPr>
            <w:tcW w:w="707" w:type="dxa"/>
          </w:tcPr>
          <w:p w14:paraId="74F6C9E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14:paraId="0DD4F8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72216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0918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6CD671" w14:textId="77777777" w:rsidR="005076BF" w:rsidRDefault="005076BF" w:rsidP="00E07D77">
            <w:pPr>
              <w:spacing w:line="240" w:lineRule="auto"/>
            </w:pPr>
          </w:p>
        </w:tc>
        <w:tc>
          <w:tcPr>
            <w:tcW w:w="426" w:type="dxa"/>
            <w:shd w:val="clear" w:color="auto" w:fill="auto"/>
          </w:tcPr>
          <w:p w14:paraId="6F6B8F6E" w14:textId="77777777" w:rsidR="005076BF" w:rsidRDefault="005076BF" w:rsidP="00E07D77">
            <w:pPr>
              <w:spacing w:line="240" w:lineRule="auto"/>
            </w:pPr>
          </w:p>
        </w:tc>
        <w:tc>
          <w:tcPr>
            <w:tcW w:w="428" w:type="dxa"/>
            <w:shd w:val="clear" w:color="auto" w:fill="auto"/>
          </w:tcPr>
          <w:p w14:paraId="0C6A5BC3" w14:textId="77777777" w:rsidR="005076BF" w:rsidRDefault="005076BF" w:rsidP="00E07D77">
            <w:pPr>
              <w:spacing w:line="240" w:lineRule="auto"/>
            </w:pPr>
          </w:p>
        </w:tc>
        <w:tc>
          <w:tcPr>
            <w:tcW w:w="428" w:type="dxa"/>
            <w:shd w:val="clear" w:color="auto" w:fill="auto"/>
          </w:tcPr>
          <w:p w14:paraId="674EF16C" w14:textId="77777777" w:rsidR="005076BF" w:rsidRDefault="005076BF" w:rsidP="00E07D77">
            <w:pPr>
              <w:spacing w:line="240" w:lineRule="auto"/>
            </w:pPr>
          </w:p>
        </w:tc>
      </w:tr>
      <w:tr w:rsidR="005076BF" w14:paraId="77954F2E" w14:textId="77777777" w:rsidTr="005076BF">
        <w:trPr>
          <w:trHeight w:val="504"/>
        </w:trPr>
        <w:tc>
          <w:tcPr>
            <w:tcW w:w="707" w:type="dxa"/>
          </w:tcPr>
          <w:p w14:paraId="7C8312E7"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14:paraId="7E9E06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F06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6AAB3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06E68E" w14:textId="77777777" w:rsidR="005076BF" w:rsidRDefault="005076BF" w:rsidP="00E07D77">
            <w:pPr>
              <w:spacing w:line="240" w:lineRule="auto"/>
            </w:pPr>
          </w:p>
        </w:tc>
        <w:tc>
          <w:tcPr>
            <w:tcW w:w="426" w:type="dxa"/>
            <w:tcBorders>
              <w:bottom w:val="single" w:sz="4" w:space="0" w:color="auto"/>
            </w:tcBorders>
            <w:shd w:val="clear" w:color="auto" w:fill="auto"/>
          </w:tcPr>
          <w:p w14:paraId="34C7AED4" w14:textId="77777777" w:rsidR="005076BF" w:rsidRDefault="005076BF" w:rsidP="00E07D77">
            <w:pPr>
              <w:spacing w:line="240" w:lineRule="auto"/>
            </w:pPr>
          </w:p>
        </w:tc>
        <w:tc>
          <w:tcPr>
            <w:tcW w:w="428" w:type="dxa"/>
            <w:shd w:val="clear" w:color="auto" w:fill="auto"/>
          </w:tcPr>
          <w:p w14:paraId="6B8ABB4D" w14:textId="77777777" w:rsidR="005076BF" w:rsidRDefault="005076BF" w:rsidP="00E07D77">
            <w:pPr>
              <w:spacing w:line="240" w:lineRule="auto"/>
            </w:pPr>
          </w:p>
        </w:tc>
        <w:tc>
          <w:tcPr>
            <w:tcW w:w="428" w:type="dxa"/>
            <w:shd w:val="clear" w:color="auto" w:fill="auto"/>
          </w:tcPr>
          <w:p w14:paraId="44407355" w14:textId="77777777" w:rsidR="005076BF" w:rsidRDefault="005076BF" w:rsidP="00E07D77">
            <w:pPr>
              <w:spacing w:line="240" w:lineRule="auto"/>
            </w:pPr>
          </w:p>
        </w:tc>
      </w:tr>
      <w:tr w:rsidR="005076BF" w14:paraId="45B07584" w14:textId="77777777" w:rsidTr="005076BF">
        <w:trPr>
          <w:trHeight w:val="504"/>
        </w:trPr>
        <w:tc>
          <w:tcPr>
            <w:tcW w:w="707" w:type="dxa"/>
            <w:tcBorders>
              <w:bottom w:val="single" w:sz="4" w:space="0" w:color="auto"/>
            </w:tcBorders>
          </w:tcPr>
          <w:p w14:paraId="360B869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14:paraId="3C2308D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03CF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90DE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14:paraId="51B1C2A1" w14:textId="77777777" w:rsidR="005076BF" w:rsidRDefault="005076BF" w:rsidP="00E07D77">
            <w:pPr>
              <w:spacing w:line="240" w:lineRule="auto"/>
            </w:pPr>
          </w:p>
        </w:tc>
        <w:tc>
          <w:tcPr>
            <w:tcW w:w="426" w:type="dxa"/>
            <w:tcBorders>
              <w:bottom w:val="single" w:sz="4" w:space="0" w:color="auto"/>
            </w:tcBorders>
            <w:shd w:val="clear" w:color="auto" w:fill="auto"/>
          </w:tcPr>
          <w:p w14:paraId="2B847BD2" w14:textId="77777777" w:rsidR="005076BF" w:rsidRDefault="005076BF" w:rsidP="00E07D77">
            <w:pPr>
              <w:spacing w:line="240" w:lineRule="auto"/>
            </w:pPr>
          </w:p>
        </w:tc>
        <w:tc>
          <w:tcPr>
            <w:tcW w:w="428" w:type="dxa"/>
            <w:tcBorders>
              <w:bottom w:val="single" w:sz="4" w:space="0" w:color="auto"/>
            </w:tcBorders>
            <w:shd w:val="clear" w:color="auto" w:fill="auto"/>
          </w:tcPr>
          <w:p w14:paraId="148EFF42" w14:textId="77777777" w:rsidR="005076BF" w:rsidRDefault="005076BF" w:rsidP="00E07D77">
            <w:pPr>
              <w:spacing w:line="240" w:lineRule="auto"/>
            </w:pPr>
          </w:p>
        </w:tc>
        <w:tc>
          <w:tcPr>
            <w:tcW w:w="428" w:type="dxa"/>
            <w:shd w:val="clear" w:color="auto" w:fill="auto"/>
          </w:tcPr>
          <w:p w14:paraId="4CE343E5" w14:textId="77777777" w:rsidR="005076BF" w:rsidRDefault="005076BF" w:rsidP="00E07D77">
            <w:pPr>
              <w:spacing w:line="240" w:lineRule="auto"/>
            </w:pPr>
          </w:p>
        </w:tc>
      </w:tr>
      <w:tr w:rsidR="005076BF" w14:paraId="0FA8DF66" w14:textId="77777777" w:rsidTr="00E07D77">
        <w:trPr>
          <w:trHeight w:val="1146"/>
        </w:trPr>
        <w:tc>
          <w:tcPr>
            <w:tcW w:w="707" w:type="dxa"/>
            <w:shd w:val="clear" w:color="auto" w:fill="D9D9D9"/>
          </w:tcPr>
          <w:p w14:paraId="1D99342E"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77777777"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7E05B3E4"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BD3309B"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FC9109"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754E13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5181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7F1633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2782F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B7282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288CCA66"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C3D6E3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BB91E0D"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7C2A0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09FCEA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3DC707DA"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784F85C"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338A3C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EF1137E"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18593B3"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C802C72"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35D2E7"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27E8B851" w14:textId="77777777"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25F3D172" w14:textId="04E2DCF9"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15B6C9F9" w14:textId="0E43DD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206F1AD8" w14:textId="5CA3B4AA"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14:paraId="61658B96" w14:textId="0F56B2E1" w:rsidR="005076BF" w:rsidRDefault="00960DFF" w:rsidP="00960DFF">
            <w:pPr>
              <w:spacing w:line="240" w:lineRule="auto"/>
            </w:pPr>
            <w:r>
              <w:rPr>
                <w:rFonts w:ascii="Times New Roman" w:eastAsiaTheme="minorEastAsia" w:hAnsi="Times New Roman" w:cs="Times New Roman"/>
                <w:color w:val="auto"/>
                <w:sz w:val="24"/>
                <w:szCs w:val="24"/>
                <w:lang w:bidi="ar-SA"/>
              </w:rPr>
              <w:t xml:space="preserve">  </w:t>
            </w:r>
            <w:bookmarkStart w:id="14" w:name="_GoBack"/>
            <w:bookmarkEnd w:id="14"/>
            <w:r w:rsidR="005076BF" w:rsidRPr="00247E96">
              <w:rPr>
                <w:rFonts w:ascii="Times New Roman" w:eastAsiaTheme="minorEastAsia" w:hAnsi="Times New Roman" w:cs="Times New Roman"/>
                <w:color w:val="auto"/>
                <w:sz w:val="24"/>
                <w:szCs w:val="24"/>
                <w:lang w:bidi="ar-SA"/>
              </w:rPr>
              <w:t>URS-2</w:t>
            </w:r>
            <w:r w:rsidR="005076BF">
              <w:rPr>
                <w:rFonts w:ascii="Times New Roman" w:eastAsiaTheme="minorEastAsia" w:hAnsi="Times New Roman" w:cs="Times New Roman"/>
                <w:color w:val="auto"/>
                <w:sz w:val="24"/>
                <w:szCs w:val="24"/>
                <w:lang w:bidi="ar-SA"/>
              </w:rPr>
              <w:t>5</w:t>
            </w:r>
          </w:p>
        </w:tc>
      </w:tr>
      <w:tr w:rsidR="005076BF" w14:paraId="3E2605AE" w14:textId="77777777" w:rsidTr="005076BF">
        <w:trPr>
          <w:trHeight w:val="504"/>
        </w:trPr>
        <w:tc>
          <w:tcPr>
            <w:tcW w:w="707" w:type="dxa"/>
          </w:tcPr>
          <w:p w14:paraId="5C8F00BA"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14:paraId="47A134E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F624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9B9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995638" w14:textId="77777777" w:rsidR="005076BF" w:rsidRDefault="005076BF" w:rsidP="00E07D77">
            <w:pPr>
              <w:spacing w:line="240" w:lineRule="auto"/>
            </w:pPr>
          </w:p>
        </w:tc>
        <w:tc>
          <w:tcPr>
            <w:tcW w:w="426" w:type="dxa"/>
            <w:shd w:val="clear" w:color="auto" w:fill="404040" w:themeFill="text1" w:themeFillTint="BF"/>
          </w:tcPr>
          <w:p w14:paraId="378D5A9E" w14:textId="77777777" w:rsidR="005076BF" w:rsidRDefault="005076BF" w:rsidP="00E07D77">
            <w:pPr>
              <w:spacing w:line="240" w:lineRule="auto"/>
            </w:pPr>
          </w:p>
        </w:tc>
        <w:tc>
          <w:tcPr>
            <w:tcW w:w="428" w:type="dxa"/>
            <w:tcBorders>
              <w:bottom w:val="single" w:sz="4" w:space="0" w:color="auto"/>
            </w:tcBorders>
            <w:shd w:val="clear" w:color="auto" w:fill="auto"/>
          </w:tcPr>
          <w:p w14:paraId="44DA22AF" w14:textId="77777777" w:rsidR="005076BF" w:rsidRDefault="005076BF" w:rsidP="00E07D77">
            <w:pPr>
              <w:spacing w:line="240" w:lineRule="auto"/>
            </w:pPr>
          </w:p>
        </w:tc>
        <w:tc>
          <w:tcPr>
            <w:tcW w:w="428" w:type="dxa"/>
            <w:shd w:val="clear" w:color="auto" w:fill="auto"/>
          </w:tcPr>
          <w:p w14:paraId="7F7171C1" w14:textId="77777777" w:rsidR="005076BF" w:rsidRDefault="005076BF" w:rsidP="00E07D77">
            <w:pPr>
              <w:spacing w:line="240" w:lineRule="auto"/>
            </w:pPr>
          </w:p>
        </w:tc>
      </w:tr>
      <w:tr w:rsidR="005076BF" w14:paraId="15FA99F2" w14:textId="77777777" w:rsidTr="005076BF">
        <w:trPr>
          <w:trHeight w:val="484"/>
        </w:trPr>
        <w:tc>
          <w:tcPr>
            <w:tcW w:w="707" w:type="dxa"/>
          </w:tcPr>
          <w:p w14:paraId="53B4B4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14:paraId="21A513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3E57C4D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93C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8C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4F062" w14:textId="77777777" w:rsidR="005076BF" w:rsidRDefault="005076BF" w:rsidP="00E07D77">
            <w:pPr>
              <w:spacing w:line="240" w:lineRule="auto"/>
            </w:pPr>
          </w:p>
        </w:tc>
        <w:tc>
          <w:tcPr>
            <w:tcW w:w="426" w:type="dxa"/>
            <w:shd w:val="clear" w:color="auto" w:fill="auto"/>
          </w:tcPr>
          <w:p w14:paraId="5FA6C7E6" w14:textId="77777777" w:rsidR="005076BF" w:rsidRDefault="005076BF" w:rsidP="00E07D77">
            <w:pPr>
              <w:spacing w:line="240" w:lineRule="auto"/>
            </w:pPr>
          </w:p>
        </w:tc>
        <w:tc>
          <w:tcPr>
            <w:tcW w:w="428" w:type="dxa"/>
            <w:shd w:val="clear" w:color="auto" w:fill="auto"/>
          </w:tcPr>
          <w:p w14:paraId="1C4FBCC4" w14:textId="77777777" w:rsidR="005076BF" w:rsidRDefault="005076BF" w:rsidP="00E07D77">
            <w:pPr>
              <w:spacing w:line="240" w:lineRule="auto"/>
            </w:pPr>
          </w:p>
        </w:tc>
        <w:tc>
          <w:tcPr>
            <w:tcW w:w="428" w:type="dxa"/>
            <w:shd w:val="clear" w:color="auto" w:fill="auto"/>
          </w:tcPr>
          <w:p w14:paraId="3A09687F" w14:textId="77777777" w:rsidR="005076BF" w:rsidRDefault="005076BF" w:rsidP="00E07D77">
            <w:pPr>
              <w:spacing w:line="240" w:lineRule="auto"/>
            </w:pPr>
          </w:p>
        </w:tc>
      </w:tr>
      <w:tr w:rsidR="005076BF" w14:paraId="5A053E72" w14:textId="77777777" w:rsidTr="005076BF">
        <w:trPr>
          <w:trHeight w:val="504"/>
        </w:trPr>
        <w:tc>
          <w:tcPr>
            <w:tcW w:w="707" w:type="dxa"/>
          </w:tcPr>
          <w:p w14:paraId="49F0892B"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14:paraId="2820D21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5D34E1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6CD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BB573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0E7E8D" w14:textId="77777777" w:rsidR="005076BF" w:rsidRDefault="005076BF" w:rsidP="00E07D77">
            <w:pPr>
              <w:spacing w:line="240" w:lineRule="auto"/>
            </w:pPr>
          </w:p>
        </w:tc>
        <w:tc>
          <w:tcPr>
            <w:tcW w:w="426" w:type="dxa"/>
            <w:shd w:val="clear" w:color="auto" w:fill="auto"/>
          </w:tcPr>
          <w:p w14:paraId="7119B452" w14:textId="77777777" w:rsidR="005076BF" w:rsidRDefault="005076BF" w:rsidP="00E07D77">
            <w:pPr>
              <w:spacing w:line="240" w:lineRule="auto"/>
            </w:pPr>
          </w:p>
        </w:tc>
        <w:tc>
          <w:tcPr>
            <w:tcW w:w="428" w:type="dxa"/>
            <w:shd w:val="clear" w:color="auto" w:fill="auto"/>
          </w:tcPr>
          <w:p w14:paraId="0227AA79" w14:textId="77777777" w:rsidR="005076BF" w:rsidRDefault="005076BF" w:rsidP="00E07D77">
            <w:pPr>
              <w:spacing w:line="240" w:lineRule="auto"/>
            </w:pPr>
          </w:p>
        </w:tc>
        <w:tc>
          <w:tcPr>
            <w:tcW w:w="428" w:type="dxa"/>
            <w:shd w:val="clear" w:color="auto" w:fill="auto"/>
          </w:tcPr>
          <w:p w14:paraId="46C3A106" w14:textId="77777777" w:rsidR="005076BF" w:rsidRDefault="005076BF" w:rsidP="00E07D77">
            <w:pPr>
              <w:spacing w:line="240" w:lineRule="auto"/>
            </w:pPr>
          </w:p>
        </w:tc>
      </w:tr>
      <w:tr w:rsidR="005076BF" w14:paraId="6DA24FC0" w14:textId="77777777" w:rsidTr="005076BF">
        <w:trPr>
          <w:trHeight w:val="504"/>
        </w:trPr>
        <w:tc>
          <w:tcPr>
            <w:tcW w:w="707" w:type="dxa"/>
          </w:tcPr>
          <w:p w14:paraId="16396F09"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14:paraId="342D44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7A1F462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002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97A17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A91AD" w14:textId="77777777" w:rsidR="005076BF" w:rsidRDefault="005076BF" w:rsidP="00E07D77">
            <w:pPr>
              <w:spacing w:line="240" w:lineRule="auto"/>
            </w:pPr>
          </w:p>
        </w:tc>
        <w:tc>
          <w:tcPr>
            <w:tcW w:w="426" w:type="dxa"/>
            <w:shd w:val="clear" w:color="auto" w:fill="auto"/>
          </w:tcPr>
          <w:p w14:paraId="5B5350D8" w14:textId="77777777" w:rsidR="005076BF" w:rsidRDefault="005076BF" w:rsidP="00E07D77">
            <w:pPr>
              <w:spacing w:line="240" w:lineRule="auto"/>
            </w:pPr>
          </w:p>
        </w:tc>
        <w:tc>
          <w:tcPr>
            <w:tcW w:w="428" w:type="dxa"/>
            <w:shd w:val="clear" w:color="auto" w:fill="auto"/>
          </w:tcPr>
          <w:p w14:paraId="265154BF" w14:textId="77777777" w:rsidR="005076BF" w:rsidRDefault="005076BF" w:rsidP="00E07D77">
            <w:pPr>
              <w:spacing w:line="240" w:lineRule="auto"/>
            </w:pPr>
          </w:p>
        </w:tc>
        <w:tc>
          <w:tcPr>
            <w:tcW w:w="428" w:type="dxa"/>
            <w:shd w:val="clear" w:color="auto" w:fill="auto"/>
          </w:tcPr>
          <w:p w14:paraId="192CFAE8" w14:textId="77777777" w:rsidR="005076BF" w:rsidRDefault="005076BF" w:rsidP="00E07D77">
            <w:pPr>
              <w:spacing w:line="240" w:lineRule="auto"/>
            </w:pPr>
          </w:p>
        </w:tc>
      </w:tr>
      <w:tr w:rsidR="005076BF" w14:paraId="2EC5B9E3" w14:textId="77777777" w:rsidTr="005076BF">
        <w:trPr>
          <w:trHeight w:val="484"/>
        </w:trPr>
        <w:tc>
          <w:tcPr>
            <w:tcW w:w="707" w:type="dxa"/>
          </w:tcPr>
          <w:p w14:paraId="06DA5ECE"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14:paraId="2EBD0C5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14:paraId="778623C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555A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0F5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7676AA2" w14:textId="77777777" w:rsidR="005076BF" w:rsidRDefault="005076BF" w:rsidP="00E07D77">
            <w:pPr>
              <w:spacing w:line="240" w:lineRule="auto"/>
            </w:pPr>
          </w:p>
        </w:tc>
        <w:tc>
          <w:tcPr>
            <w:tcW w:w="426" w:type="dxa"/>
            <w:shd w:val="clear" w:color="auto" w:fill="auto"/>
          </w:tcPr>
          <w:p w14:paraId="15728865" w14:textId="77777777" w:rsidR="005076BF" w:rsidRDefault="005076BF" w:rsidP="00E07D77">
            <w:pPr>
              <w:spacing w:line="240" w:lineRule="auto"/>
            </w:pPr>
          </w:p>
        </w:tc>
        <w:tc>
          <w:tcPr>
            <w:tcW w:w="428" w:type="dxa"/>
            <w:shd w:val="clear" w:color="auto" w:fill="auto"/>
          </w:tcPr>
          <w:p w14:paraId="65E73F5D" w14:textId="77777777" w:rsidR="005076BF" w:rsidRDefault="005076BF" w:rsidP="00E07D77">
            <w:pPr>
              <w:spacing w:line="240" w:lineRule="auto"/>
            </w:pPr>
          </w:p>
        </w:tc>
        <w:tc>
          <w:tcPr>
            <w:tcW w:w="428" w:type="dxa"/>
            <w:shd w:val="clear" w:color="auto" w:fill="auto"/>
          </w:tcPr>
          <w:p w14:paraId="7376C739" w14:textId="77777777" w:rsidR="005076BF" w:rsidRDefault="005076BF" w:rsidP="00E07D77">
            <w:pPr>
              <w:spacing w:line="240" w:lineRule="auto"/>
            </w:pPr>
          </w:p>
        </w:tc>
      </w:tr>
      <w:tr w:rsidR="005076BF" w14:paraId="230D8BEB" w14:textId="77777777" w:rsidTr="005076BF">
        <w:trPr>
          <w:trHeight w:val="484"/>
        </w:trPr>
        <w:tc>
          <w:tcPr>
            <w:tcW w:w="707" w:type="dxa"/>
          </w:tcPr>
          <w:p w14:paraId="72790DC2"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14:paraId="26FCAF3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14:paraId="31BD4B71"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106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A8CEE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4AF0" w14:textId="77777777" w:rsidR="005076BF" w:rsidRDefault="005076BF" w:rsidP="00E07D77">
            <w:pPr>
              <w:spacing w:line="240" w:lineRule="auto"/>
            </w:pPr>
          </w:p>
        </w:tc>
        <w:tc>
          <w:tcPr>
            <w:tcW w:w="426" w:type="dxa"/>
            <w:shd w:val="clear" w:color="auto" w:fill="auto"/>
          </w:tcPr>
          <w:p w14:paraId="55A2C828" w14:textId="77777777" w:rsidR="005076BF" w:rsidRDefault="005076BF" w:rsidP="00E07D77">
            <w:pPr>
              <w:spacing w:line="240" w:lineRule="auto"/>
            </w:pPr>
          </w:p>
        </w:tc>
        <w:tc>
          <w:tcPr>
            <w:tcW w:w="428" w:type="dxa"/>
            <w:shd w:val="clear" w:color="auto" w:fill="auto"/>
          </w:tcPr>
          <w:p w14:paraId="60E580BE" w14:textId="77777777" w:rsidR="005076BF" w:rsidRDefault="005076BF" w:rsidP="00E07D77">
            <w:pPr>
              <w:spacing w:line="240" w:lineRule="auto"/>
            </w:pPr>
          </w:p>
        </w:tc>
        <w:tc>
          <w:tcPr>
            <w:tcW w:w="428" w:type="dxa"/>
            <w:shd w:val="clear" w:color="auto" w:fill="auto"/>
          </w:tcPr>
          <w:p w14:paraId="5F88ED89" w14:textId="77777777" w:rsidR="005076BF" w:rsidRDefault="005076BF" w:rsidP="00E07D77">
            <w:pPr>
              <w:spacing w:line="240" w:lineRule="auto"/>
            </w:pPr>
          </w:p>
        </w:tc>
      </w:tr>
      <w:tr w:rsidR="005076BF" w14:paraId="185E6889" w14:textId="77777777" w:rsidTr="00356A30">
        <w:trPr>
          <w:trHeight w:val="484"/>
        </w:trPr>
        <w:tc>
          <w:tcPr>
            <w:tcW w:w="707" w:type="dxa"/>
          </w:tcPr>
          <w:p w14:paraId="59BD8678" w14:textId="77777777"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14:paraId="65AADF7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14:paraId="3881F93E"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EF325"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29DF8" w14:textId="77777777"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D31087" w14:textId="77777777" w:rsidR="005076BF" w:rsidRDefault="005076BF" w:rsidP="00E07D77">
            <w:pPr>
              <w:spacing w:line="240" w:lineRule="auto"/>
            </w:pPr>
          </w:p>
        </w:tc>
        <w:tc>
          <w:tcPr>
            <w:tcW w:w="426" w:type="dxa"/>
            <w:shd w:val="clear" w:color="auto" w:fill="auto"/>
          </w:tcPr>
          <w:p w14:paraId="2A2DF84A" w14:textId="77777777" w:rsidR="005076BF" w:rsidRDefault="005076BF" w:rsidP="00E07D77">
            <w:pPr>
              <w:spacing w:line="240" w:lineRule="auto"/>
            </w:pPr>
          </w:p>
        </w:tc>
        <w:tc>
          <w:tcPr>
            <w:tcW w:w="428" w:type="dxa"/>
            <w:shd w:val="clear" w:color="auto" w:fill="auto"/>
          </w:tcPr>
          <w:p w14:paraId="409B0247" w14:textId="77777777" w:rsidR="005076BF" w:rsidRDefault="005076BF" w:rsidP="00E07D77">
            <w:pPr>
              <w:spacing w:line="240" w:lineRule="auto"/>
            </w:pPr>
          </w:p>
        </w:tc>
        <w:tc>
          <w:tcPr>
            <w:tcW w:w="428" w:type="dxa"/>
            <w:shd w:val="clear" w:color="auto" w:fill="auto"/>
          </w:tcPr>
          <w:p w14:paraId="15B33E01" w14:textId="77777777" w:rsidR="005076BF" w:rsidRDefault="005076BF" w:rsidP="00E07D77">
            <w:pPr>
              <w:spacing w:line="240" w:lineRule="auto"/>
            </w:pPr>
          </w:p>
        </w:tc>
      </w:tr>
      <w:tr w:rsidR="002D311C" w14:paraId="5A35CE1A" w14:textId="77777777" w:rsidTr="00960DFF">
        <w:trPr>
          <w:trHeight w:val="484"/>
        </w:trPr>
        <w:tc>
          <w:tcPr>
            <w:tcW w:w="707" w:type="dxa"/>
          </w:tcPr>
          <w:p w14:paraId="07478B15" w14:textId="784BB978"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086EBD29"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UTC-20</w:t>
            </w:r>
          </w:p>
        </w:tc>
        <w:tc>
          <w:tcPr>
            <w:tcW w:w="425" w:type="dxa"/>
            <w:shd w:val="clear" w:color="auto" w:fill="auto"/>
          </w:tcPr>
          <w:p w14:paraId="0527B44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7D2BFB5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67A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E7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515EB6" w14:textId="77777777" w:rsidR="002D311C" w:rsidRDefault="002D311C" w:rsidP="00E07D77">
            <w:pPr>
              <w:spacing w:line="240" w:lineRule="auto"/>
            </w:pPr>
          </w:p>
        </w:tc>
        <w:tc>
          <w:tcPr>
            <w:tcW w:w="426" w:type="dxa"/>
            <w:shd w:val="clear" w:color="auto" w:fill="auto"/>
          </w:tcPr>
          <w:p w14:paraId="72AB4AC0" w14:textId="77777777" w:rsidR="002D311C" w:rsidRDefault="002D311C" w:rsidP="00E07D77">
            <w:pPr>
              <w:spacing w:line="240" w:lineRule="auto"/>
            </w:pPr>
          </w:p>
        </w:tc>
        <w:tc>
          <w:tcPr>
            <w:tcW w:w="428" w:type="dxa"/>
            <w:shd w:val="clear" w:color="auto" w:fill="auto"/>
          </w:tcPr>
          <w:p w14:paraId="305F9166" w14:textId="77777777" w:rsidR="002D311C" w:rsidRDefault="002D311C" w:rsidP="00E07D77">
            <w:pPr>
              <w:spacing w:line="240" w:lineRule="auto"/>
            </w:pPr>
          </w:p>
        </w:tc>
        <w:tc>
          <w:tcPr>
            <w:tcW w:w="428" w:type="dxa"/>
            <w:shd w:val="clear" w:color="auto" w:fill="auto"/>
          </w:tcPr>
          <w:p w14:paraId="5D59D463" w14:textId="77777777" w:rsidR="002D311C" w:rsidRDefault="002D311C" w:rsidP="00E07D77">
            <w:pPr>
              <w:spacing w:line="240" w:lineRule="auto"/>
            </w:pPr>
          </w:p>
        </w:tc>
      </w:tr>
      <w:tr w:rsidR="002D311C" w14:paraId="01E6A517" w14:textId="77777777" w:rsidTr="00960DFF">
        <w:trPr>
          <w:trHeight w:val="484"/>
        </w:trPr>
        <w:tc>
          <w:tcPr>
            <w:tcW w:w="707" w:type="dxa"/>
          </w:tcPr>
          <w:p w14:paraId="1065C2C1" w14:textId="0C1719CC"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1B5B7CFD"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UTC-21</w:t>
            </w:r>
          </w:p>
        </w:tc>
        <w:tc>
          <w:tcPr>
            <w:tcW w:w="425" w:type="dxa"/>
            <w:shd w:val="clear" w:color="auto" w:fill="auto"/>
          </w:tcPr>
          <w:p w14:paraId="633B1BB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CE39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31DA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14D53968" w14:textId="77777777" w:rsidR="002D311C" w:rsidRDefault="002D311C" w:rsidP="00E07D77">
            <w:pPr>
              <w:spacing w:line="240" w:lineRule="auto"/>
            </w:pPr>
          </w:p>
        </w:tc>
        <w:tc>
          <w:tcPr>
            <w:tcW w:w="426" w:type="dxa"/>
            <w:shd w:val="clear" w:color="auto" w:fill="auto"/>
          </w:tcPr>
          <w:p w14:paraId="530804ED" w14:textId="77777777" w:rsidR="002D311C" w:rsidRDefault="002D311C" w:rsidP="00E07D77">
            <w:pPr>
              <w:spacing w:line="240" w:lineRule="auto"/>
            </w:pPr>
          </w:p>
        </w:tc>
        <w:tc>
          <w:tcPr>
            <w:tcW w:w="428" w:type="dxa"/>
            <w:shd w:val="clear" w:color="auto" w:fill="auto"/>
          </w:tcPr>
          <w:p w14:paraId="75B1D023" w14:textId="77777777" w:rsidR="002D311C" w:rsidRDefault="002D311C" w:rsidP="00E07D77">
            <w:pPr>
              <w:spacing w:line="240" w:lineRule="auto"/>
            </w:pPr>
          </w:p>
        </w:tc>
        <w:tc>
          <w:tcPr>
            <w:tcW w:w="428" w:type="dxa"/>
            <w:shd w:val="clear" w:color="auto" w:fill="auto"/>
          </w:tcPr>
          <w:p w14:paraId="418AB8F7" w14:textId="77777777" w:rsidR="002D311C" w:rsidRDefault="002D311C" w:rsidP="00E07D77">
            <w:pPr>
              <w:spacing w:line="240" w:lineRule="auto"/>
            </w:pPr>
          </w:p>
        </w:tc>
      </w:tr>
      <w:tr w:rsidR="002D311C" w14:paraId="26FC6BF2" w14:textId="77777777" w:rsidTr="00356A30">
        <w:trPr>
          <w:trHeight w:val="484"/>
        </w:trPr>
        <w:tc>
          <w:tcPr>
            <w:tcW w:w="707" w:type="dxa"/>
          </w:tcPr>
          <w:p w14:paraId="49088442" w14:textId="6D455B7B"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1FD6C2C0"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UTC-22</w:t>
            </w:r>
          </w:p>
        </w:tc>
        <w:tc>
          <w:tcPr>
            <w:tcW w:w="425" w:type="dxa"/>
            <w:shd w:val="clear" w:color="auto" w:fill="auto"/>
          </w:tcPr>
          <w:p w14:paraId="6E785D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cPr>
          <w:p w14:paraId="6B2E4D7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73586"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8D108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BEC888" w14:textId="77777777" w:rsidR="002D311C" w:rsidRDefault="002D311C" w:rsidP="00E07D77">
            <w:pPr>
              <w:spacing w:line="240" w:lineRule="auto"/>
            </w:pPr>
          </w:p>
        </w:tc>
        <w:tc>
          <w:tcPr>
            <w:tcW w:w="426" w:type="dxa"/>
            <w:shd w:val="clear" w:color="auto" w:fill="auto"/>
          </w:tcPr>
          <w:p w14:paraId="241FCE91" w14:textId="77777777" w:rsidR="002D311C" w:rsidRDefault="002D311C" w:rsidP="00E07D77">
            <w:pPr>
              <w:spacing w:line="240" w:lineRule="auto"/>
            </w:pPr>
          </w:p>
        </w:tc>
        <w:tc>
          <w:tcPr>
            <w:tcW w:w="428" w:type="dxa"/>
            <w:shd w:val="clear" w:color="auto" w:fill="auto"/>
          </w:tcPr>
          <w:p w14:paraId="73445D40" w14:textId="77777777" w:rsidR="002D311C" w:rsidRDefault="002D311C" w:rsidP="00E07D77">
            <w:pPr>
              <w:spacing w:line="240" w:lineRule="auto"/>
            </w:pPr>
          </w:p>
        </w:tc>
        <w:tc>
          <w:tcPr>
            <w:tcW w:w="428" w:type="dxa"/>
            <w:shd w:val="clear" w:color="auto" w:fill="auto"/>
          </w:tcPr>
          <w:p w14:paraId="20BA5285" w14:textId="77777777" w:rsidR="002D311C" w:rsidRDefault="002D311C" w:rsidP="00E07D77">
            <w:pPr>
              <w:spacing w:line="240" w:lineRule="auto"/>
            </w:pPr>
          </w:p>
        </w:tc>
      </w:tr>
      <w:tr w:rsidR="002D311C" w14:paraId="1C2107CD" w14:textId="77777777" w:rsidTr="002D311C">
        <w:trPr>
          <w:trHeight w:val="484"/>
        </w:trPr>
        <w:tc>
          <w:tcPr>
            <w:tcW w:w="707" w:type="dxa"/>
          </w:tcPr>
          <w:p w14:paraId="0090620B" w14:textId="18D37C9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0088B2B5"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UTC-23</w:t>
            </w:r>
          </w:p>
        </w:tc>
        <w:tc>
          <w:tcPr>
            <w:tcW w:w="425" w:type="dxa"/>
            <w:tcBorders>
              <w:bottom w:val="single" w:sz="4" w:space="0" w:color="auto"/>
            </w:tcBorders>
            <w:shd w:val="clear" w:color="auto" w:fill="auto"/>
          </w:tcPr>
          <w:p w14:paraId="3A0B461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3333"/>
          </w:tcPr>
          <w:p w14:paraId="7C0BFD0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87F7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168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7C5E4D" w14:textId="77777777" w:rsidR="002D311C" w:rsidRDefault="002D311C" w:rsidP="00E07D77">
            <w:pPr>
              <w:spacing w:line="240" w:lineRule="auto"/>
            </w:pPr>
          </w:p>
        </w:tc>
        <w:tc>
          <w:tcPr>
            <w:tcW w:w="426" w:type="dxa"/>
            <w:shd w:val="clear" w:color="auto" w:fill="auto"/>
          </w:tcPr>
          <w:p w14:paraId="7A3AB172" w14:textId="77777777" w:rsidR="002D311C" w:rsidRDefault="002D311C" w:rsidP="00E07D77">
            <w:pPr>
              <w:spacing w:line="240" w:lineRule="auto"/>
            </w:pPr>
          </w:p>
        </w:tc>
        <w:tc>
          <w:tcPr>
            <w:tcW w:w="428" w:type="dxa"/>
            <w:shd w:val="clear" w:color="auto" w:fill="auto"/>
          </w:tcPr>
          <w:p w14:paraId="38B65DD2" w14:textId="77777777" w:rsidR="002D311C" w:rsidRDefault="002D311C" w:rsidP="00E07D77">
            <w:pPr>
              <w:spacing w:line="240" w:lineRule="auto"/>
            </w:pPr>
          </w:p>
        </w:tc>
        <w:tc>
          <w:tcPr>
            <w:tcW w:w="428" w:type="dxa"/>
            <w:shd w:val="clear" w:color="auto" w:fill="auto"/>
          </w:tcPr>
          <w:p w14:paraId="473A216C" w14:textId="77777777" w:rsidR="002D311C" w:rsidRDefault="002D311C" w:rsidP="00E07D77">
            <w:pPr>
              <w:spacing w:line="240" w:lineRule="auto"/>
            </w:pPr>
          </w:p>
        </w:tc>
      </w:tr>
      <w:tr w:rsidR="002D311C" w14:paraId="652C8734" w14:textId="77777777" w:rsidTr="002D311C">
        <w:trPr>
          <w:trHeight w:val="484"/>
        </w:trPr>
        <w:tc>
          <w:tcPr>
            <w:tcW w:w="707" w:type="dxa"/>
          </w:tcPr>
          <w:p w14:paraId="06123A09" w14:textId="0460617D" w:rsidR="002D311C" w:rsidRDefault="002D311C"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173C895F"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UTC-24</w:t>
            </w:r>
          </w:p>
        </w:tc>
        <w:tc>
          <w:tcPr>
            <w:tcW w:w="425" w:type="dxa"/>
            <w:shd w:val="clear" w:color="auto" w:fill="333333"/>
          </w:tcPr>
          <w:p w14:paraId="0352E0E4"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306D7D"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51585" w14:textId="77777777" w:rsidR="002D311C" w:rsidRDefault="002D311C"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78999" w14:textId="77777777" w:rsidR="002D311C" w:rsidRDefault="002D311C" w:rsidP="00E07D77">
            <w:pPr>
              <w:spacing w:line="240" w:lineRule="auto"/>
            </w:pPr>
          </w:p>
        </w:tc>
        <w:tc>
          <w:tcPr>
            <w:tcW w:w="426" w:type="dxa"/>
            <w:shd w:val="clear" w:color="auto" w:fill="auto"/>
          </w:tcPr>
          <w:p w14:paraId="59E69D34" w14:textId="77777777" w:rsidR="002D311C" w:rsidRDefault="002D311C" w:rsidP="00E07D77">
            <w:pPr>
              <w:spacing w:line="240" w:lineRule="auto"/>
            </w:pPr>
          </w:p>
        </w:tc>
        <w:tc>
          <w:tcPr>
            <w:tcW w:w="428" w:type="dxa"/>
            <w:shd w:val="clear" w:color="auto" w:fill="auto"/>
          </w:tcPr>
          <w:p w14:paraId="7F29BFEF" w14:textId="77777777" w:rsidR="002D311C" w:rsidRDefault="002D311C" w:rsidP="00E07D77">
            <w:pPr>
              <w:spacing w:line="240" w:lineRule="auto"/>
            </w:pPr>
          </w:p>
        </w:tc>
        <w:tc>
          <w:tcPr>
            <w:tcW w:w="428" w:type="dxa"/>
            <w:shd w:val="clear" w:color="auto" w:fill="auto"/>
          </w:tcPr>
          <w:p w14:paraId="7FB5312D" w14:textId="77777777" w:rsidR="002D311C" w:rsidRDefault="002D311C" w:rsidP="00E07D77">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BB57CD">
          <w:footerReference w:type="default" r:id="rId12"/>
          <w:pgSz w:w="16840" w:h="11900" w:orient="landscape"/>
          <w:pgMar w:top="1800"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12F164C6" w14:textId="77777777" w:rsidTr="004B1737">
        <w:tc>
          <w:tcPr>
            <w:tcW w:w="1064"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6528A292" w14:textId="77777777" w:rsidTr="00682485">
        <w:tc>
          <w:tcPr>
            <w:tcW w:w="1064" w:type="dxa"/>
          </w:tcPr>
          <w:p w14:paraId="51B3C17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D9BE2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6059A7D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6A88F89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23B57AA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042ED1D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14:paraId="13355DB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14:paraId="015997FE" w14:textId="4CC64AD4" w:rsidR="004B1737" w:rsidRPr="00DE4312" w:rsidRDefault="00354FA9"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UTC-24</w:t>
            </w:r>
          </w:p>
        </w:tc>
      </w:tr>
      <w:tr w:rsidR="004B1737" w:rsidRPr="00DE4312" w14:paraId="3CB34E2C" w14:textId="77777777" w:rsidTr="00682485">
        <w:tc>
          <w:tcPr>
            <w:tcW w:w="1064" w:type="dxa"/>
          </w:tcPr>
          <w:p w14:paraId="62F196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69341582"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14:paraId="0E2A1BE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007D5A8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6407300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02C9885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087FEE63"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14:paraId="5185046A" w14:textId="77777777" w:rsidTr="00682485">
        <w:tc>
          <w:tcPr>
            <w:tcW w:w="1064" w:type="dxa"/>
          </w:tcPr>
          <w:p w14:paraId="45CAC55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08946FC"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14:paraId="3D74FFF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4C8DBA4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7430B53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0BA52D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14:paraId="5AD78F6F"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14:paraId="1AA679E1"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F9E7D6F"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E3EFD36"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21427888" w14:textId="77777777" w:rsidTr="00682485">
        <w:tc>
          <w:tcPr>
            <w:tcW w:w="1064" w:type="dxa"/>
          </w:tcPr>
          <w:p w14:paraId="770743D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5F8E9E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14:paraId="593105F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48BE115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14:paraId="3EAD3809" w14:textId="77777777"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164B98E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6D356B0C"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35588DB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14:paraId="26D3C15E" w14:textId="77777777" w:rsidTr="00682485">
        <w:tc>
          <w:tcPr>
            <w:tcW w:w="1064" w:type="dxa"/>
          </w:tcPr>
          <w:p w14:paraId="0E16D05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1C42CE9B" w14:textId="77777777"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49FCCA9A"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01F55BE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3CD44EB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14:paraId="37DD98FB" w14:textId="77777777"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4B42AA60" w14:textId="77777777"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662D9E7" w14:textId="77777777" w:rsidTr="00682485">
        <w:tc>
          <w:tcPr>
            <w:tcW w:w="1064" w:type="dxa"/>
            <w:tcBorders>
              <w:bottom w:val="single" w:sz="4" w:space="0" w:color="auto"/>
            </w:tcBorders>
          </w:tcPr>
          <w:p w14:paraId="24ADEA2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3EFC73B8"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031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AA2764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14:paraId="659F81B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14:paraId="33411F9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14:paraId="64663F05"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418C881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14:paraId="474ED6E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3697BE0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14:paraId="23A85F54" w14:textId="77777777" w:rsidTr="00682485">
        <w:tc>
          <w:tcPr>
            <w:tcW w:w="1064" w:type="dxa"/>
            <w:tcBorders>
              <w:bottom w:val="single" w:sz="4" w:space="0" w:color="auto"/>
            </w:tcBorders>
          </w:tcPr>
          <w:p w14:paraId="494E634F" w14:textId="77777777"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14:paraId="5F44B93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A828C4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14:paraId="2D4C986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E804125"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4950277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14:paraId="230615C2"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14:paraId="3B7D890C"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14:paraId="59FF557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14:paraId="337EBAB4"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14:paraId="1FCD6AA0"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14:paraId="268050CC" w14:textId="77777777"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14:paraId="2D71D9A1" w14:textId="77777777" w:rsidTr="00856EB8">
        <w:trPr>
          <w:gridAfter w:val="1"/>
          <w:wAfter w:w="1065" w:type="dxa"/>
        </w:trPr>
        <w:tc>
          <w:tcPr>
            <w:tcW w:w="1064" w:type="dxa"/>
            <w:tcBorders>
              <w:left w:val="nil"/>
              <w:bottom w:val="nil"/>
              <w:right w:val="nil"/>
            </w:tcBorders>
          </w:tcPr>
          <w:p w14:paraId="0D5DDC5B"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29EE620"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6C44D7F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687DF91" w14:textId="77777777" w:rsidTr="004B1737">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14:paraId="43B1E132" w14:textId="77777777" w:rsidTr="00682485">
        <w:tc>
          <w:tcPr>
            <w:tcW w:w="1064" w:type="dxa"/>
          </w:tcPr>
          <w:p w14:paraId="5598AB4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537A458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14C97D7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0DE438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14:paraId="06DE413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777F4B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6FF3798D"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14:paraId="6A8B001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718F8BE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14:paraId="2AF63DE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14:paraId="6841823D" w14:textId="77777777" w:rsidTr="00682485">
        <w:tc>
          <w:tcPr>
            <w:tcW w:w="1064" w:type="dxa"/>
          </w:tcPr>
          <w:p w14:paraId="1A1914EE" w14:textId="77777777"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14:paraId="4F44B92A"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1A805DC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499A1C6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3841042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3148E00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53C7253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14:paraId="19EA889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14:paraId="5585EC4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14:paraId="0DC561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682485">
        <w:tc>
          <w:tcPr>
            <w:tcW w:w="1064" w:type="dxa"/>
          </w:tcPr>
          <w:p w14:paraId="342E4E2E"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6F110FB1"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C93EBC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51C9933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3D20FE3E"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35C66DE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8725D62"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14:paraId="767529C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07CFB0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14:paraId="45C41A0B"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14:paraId="0F27E19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14:paraId="7F42086B" w14:textId="77777777" w:rsidTr="00682485">
        <w:tc>
          <w:tcPr>
            <w:tcW w:w="1064" w:type="dxa"/>
          </w:tcPr>
          <w:p w14:paraId="5CB6A99F" w14:textId="77777777"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1B5496D"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CEA4A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C8E79A5"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14:paraId="00DDA1F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14:paraId="519B06F3"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14:paraId="4366750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p w14:paraId="4CA4E0FD" w14:textId="77777777"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6C583A60"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0FC4675E"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7CBE499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2B1A8B96"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14:paraId="3469D009"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5A637C4A"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p w14:paraId="5A5EBB3D" w14:textId="35A3FBAC"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UTC-22</w:t>
            </w:r>
          </w:p>
        </w:tc>
      </w:tr>
    </w:tbl>
    <w:p w14:paraId="2349FB57" w14:textId="77777777" w:rsidR="002B1DCB" w:rsidRDefault="002B1DCB">
      <w:pPr>
        <w:spacing w:line="240" w:lineRule="auto"/>
        <w:rPr>
          <w:lang w:bidi="ar-SA"/>
        </w:rPr>
      </w:pPr>
    </w:p>
    <w:p w14:paraId="683C05DB" w14:textId="77777777" w:rsidR="007D3F45" w:rsidRDefault="007D3F45">
      <w:pPr>
        <w:spacing w:line="240" w:lineRule="auto"/>
        <w:rPr>
          <w:lang w:bidi="ar-SA"/>
        </w:rPr>
        <w:sectPr w:rsidR="007D3F45" w:rsidSect="00BB57CD">
          <w:footerReference w:type="default" r:id="rId13"/>
          <w:pgSz w:w="11900" w:h="16840" w:code="9"/>
          <w:pgMar w:top="1440"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064"/>
        <w:gridCol w:w="1064"/>
        <w:gridCol w:w="1064"/>
        <w:gridCol w:w="1065"/>
        <w:gridCol w:w="1065"/>
        <w:gridCol w:w="1065"/>
        <w:gridCol w:w="1065"/>
      </w:tblGrid>
      <w:tr w:rsidR="007D3F45" w:rsidRPr="00DE4312" w14:paraId="26D5405D" w14:textId="77777777" w:rsidTr="007D3F45">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7D3F45">
        <w:tc>
          <w:tcPr>
            <w:tcW w:w="1064" w:type="dxa"/>
          </w:tcPr>
          <w:p w14:paraId="5E12F8C4" w14:textId="77777777"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14DEEE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4761404C"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14:paraId="78EC902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14:paraId="2664161F"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68B15BD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771CD989"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28D250D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2773E328"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14:paraId="23DE3EF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r w:rsidR="007D3F45" w:rsidRPr="00DE4312" w14:paraId="20DDD58D" w14:textId="77777777" w:rsidTr="007D3F45">
        <w:tc>
          <w:tcPr>
            <w:tcW w:w="1064" w:type="dxa"/>
          </w:tcPr>
          <w:p w14:paraId="5C9E6B68"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768BF77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2A096B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14:paraId="15C2133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14:paraId="5167014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p w14:paraId="77A84599" w14:textId="77777777" w:rsidR="008A0439" w:rsidRPr="00DE4312" w:rsidRDefault="008A043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0D82EBC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729B179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42E5CD55"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14:paraId="050313EB"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21FD046"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7D3F45">
        <w:tc>
          <w:tcPr>
            <w:tcW w:w="1064" w:type="dxa"/>
          </w:tcPr>
          <w:p w14:paraId="79564894" w14:textId="77777777"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747DD30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A14DF7A"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2DCE0697"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14:paraId="53DF9C55"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14:paraId="447D3BA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3672AA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14:paraId="77DCE59E"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061D622"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7460BA61"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14:paraId="3DDB07F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16CD316D"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14:paraId="58EDD9E5" w14:textId="6E317E4E" w:rsidR="007D3F45" w:rsidRDefault="00354FA9"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UTC-23</w:t>
            </w:r>
          </w:p>
        </w:tc>
      </w:tr>
    </w:tbl>
    <w:p w14:paraId="4ED1C137" w14:textId="7777777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064"/>
        <w:gridCol w:w="1064"/>
        <w:gridCol w:w="1064"/>
        <w:gridCol w:w="1065"/>
        <w:gridCol w:w="1065"/>
        <w:gridCol w:w="1065"/>
        <w:gridCol w:w="1065"/>
      </w:tblGrid>
      <w:tr w:rsidR="008A0439" w:rsidRPr="00DE4312" w14:paraId="1203408F" w14:textId="77777777" w:rsidTr="008A0439">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8A0439">
        <w:trPr>
          <w:trHeight w:val="274"/>
        </w:trPr>
        <w:tc>
          <w:tcPr>
            <w:tcW w:w="1064" w:type="dxa"/>
            <w:shd w:val="clear" w:color="auto" w:fill="auto"/>
          </w:tcPr>
          <w:p w14:paraId="21D065F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7D62671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31A053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5846243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15E7E55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7C5502A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14:paraId="6453C3A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14:paraId="7C8557E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14:paraId="2289EC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14:paraId="2052CF9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14:paraId="23F35E2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p w14:paraId="4A6FC6C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D29742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7A597D9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shd w:val="clear" w:color="auto" w:fill="auto"/>
          </w:tcPr>
          <w:p w14:paraId="5633F50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shd w:val="clear" w:color="auto" w:fill="auto"/>
          </w:tcPr>
          <w:p w14:paraId="224AF79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14:paraId="310A0A1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14:paraId="6932F0B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shd w:val="clear" w:color="auto" w:fill="auto"/>
          </w:tcPr>
          <w:p w14:paraId="6248C7A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shd w:val="clear" w:color="auto" w:fill="auto"/>
          </w:tcPr>
          <w:p w14:paraId="1D2086E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14:paraId="03E4CE2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14:paraId="7BC4528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r w:rsidR="008A0439" w:rsidRPr="00DE4312" w14:paraId="2AF1A17D" w14:textId="77777777" w:rsidTr="008A0439">
        <w:trPr>
          <w:trHeight w:val="274"/>
        </w:trPr>
        <w:tc>
          <w:tcPr>
            <w:tcW w:w="1064" w:type="dxa"/>
            <w:shd w:val="clear" w:color="auto" w:fill="auto"/>
          </w:tcPr>
          <w:p w14:paraId="50DB800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74B4F34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shd w:val="clear" w:color="auto" w:fill="auto"/>
          </w:tcPr>
          <w:p w14:paraId="5CE4F28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39373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shd w:val="clear" w:color="auto" w:fill="auto"/>
          </w:tcPr>
          <w:p w14:paraId="6C089485"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shd w:val="clear" w:color="auto" w:fill="auto"/>
          </w:tcPr>
          <w:p w14:paraId="2036941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shd w:val="clear" w:color="auto" w:fill="auto"/>
          </w:tcPr>
          <w:p w14:paraId="68DC5E9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6924D88F"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8A0439">
        <w:trPr>
          <w:trHeight w:val="274"/>
        </w:trPr>
        <w:tc>
          <w:tcPr>
            <w:tcW w:w="1064" w:type="dxa"/>
            <w:shd w:val="clear" w:color="auto" w:fill="auto"/>
          </w:tcPr>
          <w:p w14:paraId="12CD0B82" w14:textId="77777777"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4C5C649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0F8C3DBE"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122954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shd w:val="clear" w:color="auto" w:fill="auto"/>
          </w:tcPr>
          <w:p w14:paraId="56A24298"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shd w:val="clear" w:color="auto" w:fill="auto"/>
          </w:tcPr>
          <w:p w14:paraId="29E1A19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shd w:val="clear" w:color="auto" w:fill="auto"/>
          </w:tcPr>
          <w:p w14:paraId="500074D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14:paraId="3C905B2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14:paraId="09053C8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591F4AF2" w14:textId="77777777" w:rsidR="007D3F45" w:rsidRDefault="007D3F45">
      <w:pPr>
        <w:spacing w:line="240" w:lineRule="auto"/>
        <w:rPr>
          <w:lang w:bidi="ar-SA"/>
        </w:rPr>
      </w:pPr>
    </w:p>
    <w:p w14:paraId="208B0945" w14:textId="77777777" w:rsidR="007D3F45" w:rsidRDefault="007D3F45">
      <w:pPr>
        <w:spacing w:line="240" w:lineRule="auto"/>
        <w:rPr>
          <w:lang w:bidi="ar-SA"/>
        </w:rPr>
      </w:pPr>
    </w:p>
    <w:p w14:paraId="10EF705D" w14:textId="77777777" w:rsidR="007D3F45" w:rsidRDefault="007D3F45">
      <w:pPr>
        <w:spacing w:line="240" w:lineRule="auto"/>
        <w:rPr>
          <w:lang w:bidi="ar-SA"/>
        </w:rPr>
        <w:sectPr w:rsidR="007D3F45" w:rsidSect="00BB57CD">
          <w:pgSz w:w="11900" w:h="16840" w:code="9"/>
          <w:pgMar w:top="1440" w:right="1797" w:bottom="1440" w:left="1797" w:header="709" w:footer="709" w:gutter="0"/>
          <w:cols w:space="708"/>
          <w:docGrid w:linePitch="360"/>
        </w:sectPr>
      </w:pPr>
    </w:p>
    <w:p w14:paraId="4CB66086" w14:textId="77777777" w:rsidR="002B1DCB" w:rsidRDefault="002B1DCB">
      <w:pPr>
        <w:spacing w:line="240" w:lineRule="auto"/>
        <w:rPr>
          <w:lang w:bidi="ar-SA"/>
        </w:rPr>
      </w:pPr>
    </w:p>
    <w:tbl>
      <w:tblPr>
        <w:tblStyle w:val="TableGrid"/>
        <w:tblpPr w:leftFromText="180" w:rightFromText="180" w:vertAnchor="text" w:tblpY="-287"/>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7D3AF851" w14:textId="77777777" w:rsidTr="00682485">
        <w:tc>
          <w:tcPr>
            <w:tcW w:w="1064" w:type="dxa"/>
            <w:shd w:val="clear" w:color="auto" w:fill="D9D9D9"/>
          </w:tcPr>
          <w:p w14:paraId="0BA1CC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209A20"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52C5A7C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03C325B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08A8078"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C6F7522"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AED3E7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6A814B84"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670BECD1" w14:textId="77777777" w:rsidTr="008A0439">
        <w:tc>
          <w:tcPr>
            <w:tcW w:w="1064" w:type="dxa"/>
            <w:shd w:val="clear" w:color="auto" w:fill="auto"/>
          </w:tcPr>
          <w:p w14:paraId="5A5534C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shd w:val="clear" w:color="auto" w:fill="auto"/>
          </w:tcPr>
          <w:p w14:paraId="11D7CCE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DD973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35FFAB4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2C5B359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2229C9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44DD5CEA"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7B42489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38E86D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shd w:val="clear" w:color="auto" w:fill="auto"/>
          </w:tcPr>
          <w:p w14:paraId="47AD5B0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shd w:val="clear" w:color="auto" w:fill="auto"/>
          </w:tcPr>
          <w:p w14:paraId="6089EF5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shd w:val="clear" w:color="auto" w:fill="auto"/>
          </w:tcPr>
          <w:p w14:paraId="26AEACC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shd w:val="clear" w:color="auto" w:fill="auto"/>
          </w:tcPr>
          <w:p w14:paraId="16260FA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shd w:val="clear" w:color="auto" w:fill="auto"/>
          </w:tcPr>
          <w:p w14:paraId="4D34361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8A0439" w14:paraId="76185B09" w14:textId="77777777" w:rsidTr="00682485">
        <w:tc>
          <w:tcPr>
            <w:tcW w:w="1064" w:type="dxa"/>
          </w:tcPr>
          <w:p w14:paraId="4F88ED4F"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14:paraId="5304D24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B04D5A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0386117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14:paraId="4957A32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14:paraId="421B8C4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35E14999"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1ED14934" w14:textId="77777777" w:rsidR="0075193B" w:rsidRPr="00DE4312" w:rsidRDefault="0075193B"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tcPr>
          <w:p w14:paraId="5DF202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2855806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732AA0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14:paraId="456EFA0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4D79C803"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53FAF82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EFAD8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p w14:paraId="5E0EBA92" w14:textId="2857C4A9" w:rsidR="00BB57CD" w:rsidRDefault="00BB57CD"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UTC-20</w:t>
            </w:r>
          </w:p>
        </w:tc>
      </w:tr>
      <w:tr w:rsidR="008A0439" w14:paraId="73B1F0ED" w14:textId="77777777" w:rsidTr="00682485">
        <w:tc>
          <w:tcPr>
            <w:tcW w:w="1064" w:type="dxa"/>
          </w:tcPr>
          <w:p w14:paraId="1F696CF8" w14:textId="77777777"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14:paraId="2A8633F2"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9839A2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14:paraId="48BF040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14:paraId="630A12E6"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1483EEA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2467422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2860AE1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2002F0B0"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14:paraId="2BD844FD"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22DB6877"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56436CCE"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14:paraId="0C74A8FD" w14:textId="77777777" w:rsidR="007D3F45" w:rsidRDefault="007D3F45" w:rsidP="007D3F45">
      <w:pPr>
        <w:rPr>
          <w:lang w:bidi="ar-SA"/>
        </w:rPr>
      </w:pPr>
    </w:p>
    <w:p w14:paraId="7283B32C" w14:textId="77777777" w:rsidR="002232A0" w:rsidRDefault="002232A0" w:rsidP="007D3F45">
      <w:pPr>
        <w:rPr>
          <w:lang w:bidi="ar-SA"/>
        </w:rPr>
      </w:pPr>
    </w:p>
    <w:p w14:paraId="417D80D7" w14:textId="77777777" w:rsidR="002232A0" w:rsidRDefault="002232A0" w:rsidP="007D3F45">
      <w:pPr>
        <w:rPr>
          <w:lang w:bidi="ar-SA"/>
        </w:rPr>
      </w:pPr>
    </w:p>
    <w:p w14:paraId="06C49AA4" w14:textId="77777777" w:rsidR="002232A0" w:rsidRDefault="002232A0" w:rsidP="007D3F45">
      <w:pPr>
        <w:rPr>
          <w:lang w:bidi="ar-SA"/>
        </w:rPr>
      </w:pPr>
    </w:p>
    <w:p w14:paraId="3F6D3396" w14:textId="77777777" w:rsidR="002232A0" w:rsidRDefault="002232A0" w:rsidP="007D3F45">
      <w:pPr>
        <w:rPr>
          <w:lang w:bidi="ar-SA"/>
        </w:rPr>
      </w:pPr>
    </w:p>
    <w:p w14:paraId="5B60C932" w14:textId="77777777" w:rsidR="002232A0" w:rsidRDefault="002232A0" w:rsidP="007D3F45">
      <w:pPr>
        <w:rPr>
          <w:lang w:bidi="ar-SA"/>
        </w:rPr>
      </w:pPr>
    </w:p>
    <w:p w14:paraId="2B137CD9" w14:textId="77777777" w:rsidR="002232A0" w:rsidRDefault="002232A0" w:rsidP="007D3F45">
      <w:pPr>
        <w:rPr>
          <w:lang w:bidi="ar-SA"/>
        </w:rPr>
      </w:pPr>
    </w:p>
    <w:p w14:paraId="25A96A13" w14:textId="77777777" w:rsidR="002232A0" w:rsidRDefault="002232A0" w:rsidP="007D3F45">
      <w:pPr>
        <w:rPr>
          <w:lang w:bidi="ar-SA"/>
        </w:rPr>
      </w:pPr>
    </w:p>
    <w:p w14:paraId="6F571B30" w14:textId="77777777" w:rsidR="007D3F45" w:rsidRDefault="007D3F45" w:rsidP="007D3F45">
      <w:pPr>
        <w:rPr>
          <w:lang w:bidi="ar-SA"/>
        </w:rPr>
      </w:pPr>
    </w:p>
    <w:p w14:paraId="7BBAFACB" w14:textId="77777777" w:rsidR="007D3F45" w:rsidRPr="007D3F45" w:rsidRDefault="007D3F45" w:rsidP="007D3F45">
      <w:pPr>
        <w:rPr>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4B1737" w:rsidRPr="00DE4312" w14:paraId="23F021C4" w14:textId="77777777" w:rsidTr="00682485">
        <w:tc>
          <w:tcPr>
            <w:tcW w:w="1064" w:type="dxa"/>
            <w:shd w:val="clear" w:color="auto" w:fill="D9D9D9"/>
          </w:tcPr>
          <w:p w14:paraId="4F342F69"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14:paraId="200BBE1E"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8938BF"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1452EBE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C30C1C7"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0586C65D"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1E7493D0" w14:textId="77777777"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14:paraId="7957449D"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2232A0" w:rsidRPr="00DE4312" w14:paraId="659B11B3" w14:textId="77777777" w:rsidTr="002232A0">
        <w:tc>
          <w:tcPr>
            <w:tcW w:w="1064" w:type="dxa"/>
            <w:shd w:val="clear" w:color="auto" w:fill="auto"/>
          </w:tcPr>
          <w:p w14:paraId="4E4C10E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shd w:val="clear" w:color="auto" w:fill="auto"/>
          </w:tcPr>
          <w:p w14:paraId="573055D0"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458F0B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14:paraId="13187D3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14:paraId="2D8993A8"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F26F9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1CAFF2B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14:paraId="24FEF773"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tc>
        <w:tc>
          <w:tcPr>
            <w:tcW w:w="1064" w:type="dxa"/>
            <w:shd w:val="clear" w:color="auto" w:fill="auto"/>
          </w:tcPr>
          <w:p w14:paraId="6467CD9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shd w:val="clear" w:color="auto" w:fill="auto"/>
          </w:tcPr>
          <w:p w14:paraId="7D48143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shd w:val="clear" w:color="auto" w:fill="auto"/>
          </w:tcPr>
          <w:p w14:paraId="513D734D"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shd w:val="clear" w:color="auto" w:fill="auto"/>
          </w:tcPr>
          <w:p w14:paraId="3D7D36A7"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shd w:val="clear" w:color="auto" w:fill="auto"/>
          </w:tcPr>
          <w:p w14:paraId="07A66ACE"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shd w:val="clear" w:color="auto" w:fill="auto"/>
          </w:tcPr>
          <w:p w14:paraId="165C14EA"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2232A0" w:rsidRPr="00DE4312" w14:paraId="0243B7DE" w14:textId="77777777" w:rsidTr="008A0439">
        <w:tc>
          <w:tcPr>
            <w:tcW w:w="1064" w:type="dxa"/>
            <w:shd w:val="clear" w:color="auto" w:fill="auto"/>
          </w:tcPr>
          <w:p w14:paraId="0902DED1" w14:textId="77777777" w:rsidR="002232A0" w:rsidRPr="00DE4312"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shd w:val="clear" w:color="auto" w:fill="auto"/>
          </w:tcPr>
          <w:p w14:paraId="4E2AA2C9"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4B3CE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11179A5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14:paraId="518805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14:paraId="6A3FEF5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31CE391F"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shd w:val="clear" w:color="auto" w:fill="auto"/>
          </w:tcPr>
          <w:p w14:paraId="4F72238A"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shd w:val="clear" w:color="auto" w:fill="auto"/>
          </w:tcPr>
          <w:p w14:paraId="68CA57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shd w:val="clear" w:color="auto" w:fill="auto"/>
          </w:tcPr>
          <w:p w14:paraId="35933D7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shd w:val="clear" w:color="auto" w:fill="auto"/>
          </w:tcPr>
          <w:p w14:paraId="6CA9534B"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shd w:val="clear" w:color="auto" w:fill="auto"/>
          </w:tcPr>
          <w:p w14:paraId="36ED61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4BBD86E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shd w:val="clear" w:color="auto" w:fill="auto"/>
          </w:tcPr>
          <w:p w14:paraId="40ED1C6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14:paraId="4A205073" w14:textId="54BB2970" w:rsidR="00BB57CD" w:rsidRDefault="00BB57CD"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UTC-21</w:t>
            </w:r>
          </w:p>
          <w:p w14:paraId="6367055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2232A0" w14:paraId="5575E08D" w14:textId="77777777" w:rsidTr="00682485">
        <w:tc>
          <w:tcPr>
            <w:tcW w:w="1064" w:type="dxa"/>
          </w:tcPr>
          <w:p w14:paraId="7AF15F0A"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14:paraId="18D806F6"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8FCD6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14:paraId="51C6DD0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14:paraId="551B1B41"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0BF17D29"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4A5B3AA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28E4F6D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72DDC94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14:paraId="418088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14:paraId="7AF62F3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517D781D"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2232A0" w14:paraId="229CBEF4" w14:textId="77777777" w:rsidTr="00682485">
        <w:tc>
          <w:tcPr>
            <w:tcW w:w="1064" w:type="dxa"/>
          </w:tcPr>
          <w:p w14:paraId="26347045"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14:paraId="44C3C1E3"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4F1EB7F"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6FE42C4B"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14:paraId="1F842C3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14:paraId="2C9FF97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14:paraId="103318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14:paraId="133692B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2FA832AE"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14:paraId="62AD04C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2232A0" w14:paraId="0E582637" w14:textId="77777777" w:rsidTr="00682485">
        <w:tc>
          <w:tcPr>
            <w:tcW w:w="1064" w:type="dxa"/>
          </w:tcPr>
          <w:p w14:paraId="725651C2" w14:textId="77777777" w:rsidR="002232A0" w:rsidRDefault="002232A0" w:rsidP="002232A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14:paraId="748B656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2BD154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14:paraId="4AE612F1" w14:textId="77777777" w:rsidR="002232A0" w:rsidRPr="00DE4312"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14:paraId="777192B2"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14:paraId="5B15AD20"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14:paraId="699F8535"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14:paraId="27C62144"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76F6ED77"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14:paraId="7A00DE2C" w14:textId="77777777" w:rsidR="002232A0" w:rsidRDefault="002232A0" w:rsidP="002232A0">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14:paraId="66BEB291" w14:textId="77777777" w:rsidR="007D3F45" w:rsidRDefault="007D3F45" w:rsidP="00D52F01">
      <w:pPr>
        <w:pStyle w:val="Heading1"/>
        <w:sectPr w:rsidR="007D3F45" w:rsidSect="00BB57CD">
          <w:pgSz w:w="11900" w:h="16840" w:code="9"/>
          <w:pgMar w:top="1440" w:right="1797" w:bottom="1440" w:left="1797" w:header="709" w:footer="567" w:gutter="0"/>
          <w:cols w:space="708"/>
          <w:docGrid w:linePitch="360"/>
        </w:sectPr>
      </w:pPr>
    </w:p>
    <w:p w14:paraId="3CD5536C" w14:textId="77777777" w:rsidR="00AB3582" w:rsidRPr="00D52F01" w:rsidRDefault="00AB3582" w:rsidP="00D52F01">
      <w:pPr>
        <w:pStyle w:val="Heading1"/>
      </w:pPr>
      <w:bookmarkStart w:id="17" w:name="_Toc268347961"/>
      <w:r w:rsidRPr="00D52F01">
        <w:lastRenderedPageBreak/>
        <w:t xml:space="preserve">Chapter </w:t>
      </w:r>
      <w:r w:rsidR="00E14513" w:rsidRPr="00D52F01">
        <w:t>Four</w:t>
      </w:r>
      <w:r w:rsidR="00856EB8" w:rsidRPr="00D52F01">
        <w:t>:</w:t>
      </w:r>
      <w:r w:rsidRPr="00D52F01">
        <w:t xml:space="preserve"> Appendix</w:t>
      </w:r>
      <w:bookmarkEnd w:id="17"/>
    </w:p>
    <w:p w14:paraId="5EEE1B8B" w14:textId="77777777" w:rsidR="00856EB8" w:rsidRPr="00B703EB" w:rsidRDefault="00856EB8" w:rsidP="00B703EB">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6FA37E02" w14:textId="77777777" w:rsidR="00AB3582" w:rsidRPr="0094237D" w:rsidRDefault="00E14513" w:rsidP="00DC65F6">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14:paraId="6E25FCBF"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0" w:name="_Toc393722003"/>
      <w:r w:rsidRPr="00384610">
        <w:rPr>
          <w:rFonts w:ascii="Times New Roman" w:hAnsi="Times New Roman" w:cs="Times New Roman"/>
          <w:i w:val="0"/>
          <w:iCs w:val="0"/>
          <w:color w:val="auto"/>
          <w:sz w:val="24"/>
          <w:szCs w:val="24"/>
          <w:u w:val="single"/>
        </w:rPr>
        <w:t>Feature 1: Schedule management</w:t>
      </w:r>
      <w:bookmarkEnd w:id="20"/>
    </w:p>
    <w:p w14:paraId="425E2C7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URS-01:  Patient can view own appointment in mobile application</w:t>
      </w:r>
    </w:p>
    <w:p w14:paraId="31DD900D"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 xml:space="preserve">URS-02: Patient can view all appointments from Google calendar in mobile application  </w:t>
      </w:r>
    </w:p>
    <w:p w14:paraId="1BEC17FE"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URS-03:  Patient can view own appointment in website</w:t>
      </w:r>
    </w:p>
    <w:p w14:paraId="4B6139DF"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URS-04:  Dentist can view own appointment in website</w:t>
      </w:r>
    </w:p>
    <w:p w14:paraId="6BF60E9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URS-05:  Visitor can view all appointments from Google calendar in website</w:t>
      </w:r>
    </w:p>
    <w:p w14:paraId="599B2E0B"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URS-06:  Officer can view all appointments as a list in website</w:t>
      </w:r>
    </w:p>
    <w:p w14:paraId="31423ED4"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URS-07:  Officer can view patients’ appointment as a list in website</w:t>
      </w:r>
    </w:p>
    <w:p w14:paraId="557114E5"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URS-08:  Officer can view dentists’ appointment as a list in website</w:t>
      </w:r>
    </w:p>
    <w:p w14:paraId="6E3B72C6" w14:textId="77777777" w:rsidR="00384610" w:rsidRPr="000846C1" w:rsidRDefault="00384610" w:rsidP="00384610">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URS-09: Registered User can view all appointments from Google calendar in website</w:t>
      </w:r>
    </w:p>
    <w:p w14:paraId="79AF111C"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1" w:name="_Toc393722004"/>
      <w:r w:rsidRPr="00384610">
        <w:rPr>
          <w:rFonts w:ascii="Times New Roman" w:hAnsi="Times New Roman" w:cs="Times New Roman"/>
          <w:i w:val="0"/>
          <w:iCs w:val="0"/>
          <w:color w:val="auto"/>
          <w:sz w:val="24"/>
          <w:szCs w:val="24"/>
          <w:u w:val="single"/>
        </w:rPr>
        <w:t>Feature 2: Appointment management</w:t>
      </w:r>
      <w:bookmarkEnd w:id="21"/>
    </w:p>
    <w:p w14:paraId="4C3050B0"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r>
      <w:r w:rsidRPr="000846C1">
        <w:rPr>
          <w:rFonts w:ascii="Times New Roman" w:hAnsi="Times New Roman" w:cs="Times New Roman"/>
          <w:highlight w:val="yellow"/>
        </w:rPr>
        <w:t xml:space="preserve">URS-10:  Officer can create a new appointment </w:t>
      </w:r>
    </w:p>
    <w:p w14:paraId="749450F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URS-11:  Officer can edit the appointment</w:t>
      </w:r>
    </w:p>
    <w:p w14:paraId="78F31C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URS-12:  Officer can delete the appointment</w:t>
      </w:r>
    </w:p>
    <w:p w14:paraId="219B1AC7"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URS-13:  Officer can save the appointment to Google calendar</w:t>
      </w:r>
    </w:p>
    <w:p w14:paraId="565EF7C5" w14:textId="77777777" w:rsidR="00384610" w:rsidRPr="00384610" w:rsidRDefault="00384610" w:rsidP="00384610">
      <w:pPr>
        <w:pStyle w:val="Heading4"/>
        <w:rPr>
          <w:rFonts w:ascii="Times New Roman" w:hAnsi="Times New Roman" w:cs="Times New Roman"/>
          <w:i w:val="0"/>
          <w:iCs w:val="0"/>
          <w:color w:val="auto"/>
          <w:sz w:val="24"/>
          <w:szCs w:val="24"/>
          <w:u w:val="single"/>
        </w:rPr>
      </w:pPr>
      <w:bookmarkStart w:id="22" w:name="_Toc393722005"/>
      <w:r w:rsidRPr="00384610">
        <w:rPr>
          <w:rFonts w:ascii="Times New Roman" w:hAnsi="Times New Roman" w:cs="Times New Roman"/>
          <w:i w:val="0"/>
          <w:iCs w:val="0"/>
          <w:color w:val="auto"/>
          <w:sz w:val="24"/>
          <w:szCs w:val="24"/>
          <w:u w:val="single"/>
        </w:rPr>
        <w:t>Feature 3: User registration and authentication</w:t>
      </w:r>
      <w:bookmarkEnd w:id="22"/>
    </w:p>
    <w:p w14:paraId="1454123E"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URS-14:  Patient can login to the mobile application</w:t>
      </w:r>
    </w:p>
    <w:p w14:paraId="784C878C"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URS-15:  Registered User can login to the website </w:t>
      </w:r>
    </w:p>
    <w:p w14:paraId="2AF8FA7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URS-16:  Patient can logout from the mobile application</w:t>
      </w:r>
    </w:p>
    <w:p w14:paraId="2CACD988"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 xml:space="preserve">URS-17:  Registered User can logout from the website </w:t>
      </w:r>
    </w:p>
    <w:p w14:paraId="7E220261"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URS-18:  Officer can create an account for new patient</w:t>
      </w:r>
    </w:p>
    <w:p w14:paraId="79C24A7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URS-19:  Officer can edit patients’ information</w:t>
      </w:r>
    </w:p>
    <w:p w14:paraId="2DB04BA4"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URS-20:  Officer can delete patients’ account</w:t>
      </w:r>
    </w:p>
    <w:p w14:paraId="5F52AF43"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URS-21:  Officer can create an account for new dentist</w:t>
      </w:r>
    </w:p>
    <w:p w14:paraId="021A91A2"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URS-22:  Officer can edit dentists’ information</w:t>
      </w:r>
    </w:p>
    <w:p w14:paraId="5051A3BB"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URS-23:  Officer can delete dentists’ account</w:t>
      </w:r>
    </w:p>
    <w:p w14:paraId="67031965" w14:textId="77777777" w:rsidR="00384610" w:rsidRPr="000846C1"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URS-24:  Officer can view all patients’ account as a list</w:t>
      </w:r>
    </w:p>
    <w:p w14:paraId="7CF22E13" w14:textId="77777777" w:rsidR="00384610" w:rsidRDefault="00384610" w:rsidP="0038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0846C1">
        <w:rPr>
          <w:rFonts w:ascii="Times New Roman" w:hAnsi="Times New Roman" w:cs="Times New Roman"/>
        </w:rPr>
        <w:tab/>
        <w:t>USR-25:  Officer can view all dentists’ account as a list</w:t>
      </w:r>
    </w:p>
    <w:p w14:paraId="71DE8EC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19511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107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7AC2815"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8A745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9ED93E" w14:textId="77777777" w:rsidR="00AB3582" w:rsidRDefault="00E14513" w:rsidP="00DC65F6">
      <w:pPr>
        <w:pStyle w:val="Heading3"/>
        <w:rPr>
          <w:rFonts w:ascii="Times" w:hAnsi="Times"/>
          <w:color w:val="000000" w:themeColor="text1"/>
          <w:sz w:val="28"/>
          <w:lang w:bidi="ar-SA"/>
        </w:rPr>
      </w:pPr>
      <w:bookmarkStart w:id="23" w:name="_Toc2683479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3"/>
    </w:p>
    <w:p w14:paraId="1D01080D" w14:textId="77777777" w:rsidR="001B426B" w:rsidRPr="001B426B" w:rsidRDefault="001B426B" w:rsidP="001B426B">
      <w:pPr>
        <w:rPr>
          <w:lang w:bidi="ar-SA"/>
        </w:rPr>
      </w:pPr>
    </w:p>
    <w:p w14:paraId="4B9E9D1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UC-01: Display patients’ own appointment in mobile application</w:t>
      </w:r>
    </w:p>
    <w:p w14:paraId="1EFE127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14:paraId="14172A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UC-03: Display patients’ own appointment (in website)</w:t>
      </w:r>
    </w:p>
    <w:p w14:paraId="57B932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UC-04: Display dentists’ own appointment (in website)</w:t>
      </w:r>
    </w:p>
    <w:p w14:paraId="76E455C3"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UC-05: Display all appointments from Google calendar</w:t>
      </w:r>
    </w:p>
    <w:p w14:paraId="30BB109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UC-06: Display all appointments as list in website</w:t>
      </w:r>
    </w:p>
    <w:p w14:paraId="1378BA0A"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UC-07: Display patients’ appointment list for officer</w:t>
      </w:r>
    </w:p>
    <w:p w14:paraId="1985E02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UC-08: Display dentists’ appointment for officer</w:t>
      </w:r>
    </w:p>
    <w:p w14:paraId="3FF54628" w14:textId="77777777" w:rsidR="00F42A30" w:rsidRPr="001B426B" w:rsidRDefault="00F42A30" w:rsidP="001B426B">
      <w:pPr>
        <w:pStyle w:val="ListParagraph"/>
        <w:numPr>
          <w:ilvl w:val="0"/>
          <w:numId w:val="14"/>
        </w:numPr>
        <w:rPr>
          <w:sz w:val="24"/>
          <w:szCs w:val="24"/>
        </w:rPr>
      </w:pPr>
      <w:r w:rsidRPr="001B426B">
        <w:rPr>
          <w:rFonts w:ascii="Times" w:hAnsi="Times" w:cs="Times New Roman"/>
          <w:sz w:val="24"/>
          <w:szCs w:val="24"/>
        </w:rPr>
        <w:t>UC-09: Display all appointments from Google calendar</w:t>
      </w:r>
    </w:p>
    <w:p w14:paraId="3F914E6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UC-10: Create new appointment</w:t>
      </w:r>
    </w:p>
    <w:p w14:paraId="44790E5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14:paraId="732832C3"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14:paraId="68305926"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UC-13: Save the appointment to Google calendar</w:t>
      </w:r>
    </w:p>
    <w:p w14:paraId="21D8FF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UC-14: Login (in mobile application)</w:t>
      </w:r>
    </w:p>
    <w:p w14:paraId="1CDAB5D1"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UC-15: Login (in website)</w:t>
      </w:r>
    </w:p>
    <w:p w14:paraId="0D7DD1F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UC-16: Logout (in mobile application)</w:t>
      </w:r>
    </w:p>
    <w:p w14:paraId="2EEBDB2D"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14:paraId="294411E9"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UC-18: Create new account for patient</w:t>
      </w:r>
    </w:p>
    <w:p w14:paraId="336FD2D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UC-19: Edit patients’ information</w:t>
      </w:r>
    </w:p>
    <w:p w14:paraId="63F8489C"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UC-20: Delete patients’ account</w:t>
      </w:r>
    </w:p>
    <w:p w14:paraId="470685F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UC-21: Create new account for dentist</w:t>
      </w:r>
    </w:p>
    <w:p w14:paraId="604DB017"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14:paraId="1F694304"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14:paraId="243CB012" w14:textId="77777777" w:rsidR="00F42A30" w:rsidRPr="001B426B" w:rsidRDefault="00F42A30" w:rsidP="001B426B">
      <w:pPr>
        <w:pStyle w:val="ListParagraph"/>
        <w:numPr>
          <w:ilvl w:val="0"/>
          <w:numId w:val="14"/>
        </w:numPr>
        <w:rPr>
          <w:sz w:val="24"/>
          <w:szCs w:val="24"/>
        </w:rPr>
      </w:pPr>
      <w:r w:rsidRPr="001B426B">
        <w:rPr>
          <w:rFonts w:ascii="Times New Roman" w:hAnsi="Times New Roman" w:cs="Times New Roman"/>
          <w:sz w:val="24"/>
          <w:szCs w:val="24"/>
        </w:rPr>
        <w:t>UC-24: Display patients’ list</w:t>
      </w:r>
    </w:p>
    <w:p w14:paraId="473B5E2F" w14:textId="77777777" w:rsidR="00F42A30" w:rsidRPr="001B426B" w:rsidRDefault="00F42A30" w:rsidP="001B426B">
      <w:pPr>
        <w:pStyle w:val="ListParagraph"/>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14:paraId="4B98FB07"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46E3201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2532FC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5CD7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B8038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6B7F7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06185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E114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EEBC474"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DC4427" w14:textId="7777777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Heading3Char"/>
          <w:rFonts w:ascii="Times" w:hAnsi="Times"/>
          <w:color w:val="000000" w:themeColor="text1"/>
          <w:sz w:val="28"/>
        </w:rPr>
        <w:t>.3 System Requirement Specification</w:t>
      </w:r>
    </w:p>
    <w:p w14:paraId="6E2F2D82"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14:paraId="22F1CDEA"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14:paraId="31753CE3" w14:textId="77777777" w:rsidR="00495C34" w:rsidRPr="007E0068" w:rsidRDefault="00495C34" w:rsidP="00495C34">
      <w:pPr>
        <w:pStyle w:val="ListParagraph"/>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14:paraId="79AD90C0" w14:textId="77777777" w:rsidR="00495C34" w:rsidRPr="007E0068" w:rsidRDefault="00495C34" w:rsidP="00495C34">
      <w:pPr>
        <w:pStyle w:val="ListParagraph"/>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14:paraId="1297101C"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14:paraId="4851CD7A"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14:paraId="054489DB"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14:paraId="31694371"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14:paraId="2E4D1853" w14:textId="77777777" w:rsidR="00495C34" w:rsidRPr="007E0068" w:rsidRDefault="00495C34" w:rsidP="00495C34">
      <w:pPr>
        <w:pStyle w:val="ListParagraph"/>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14:paraId="5EAAEC8F"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14:paraId="5E4223EE" w14:textId="77777777" w:rsidR="00495C34" w:rsidRPr="007E0068" w:rsidRDefault="00495C34" w:rsidP="00495C34">
      <w:pPr>
        <w:pStyle w:val="ListParagraph"/>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14:paraId="2A695693" w14:textId="77777777"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14:paraId="262B1B92" w14:textId="77777777"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14:paraId="5ECD8588" w14:textId="77777777"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14:paraId="0D8895EA" w14:textId="77777777"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14:paraId="4BEBEDE0" w14:textId="77777777"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14:paraId="3511893C" w14:textId="77777777"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14:paraId="7CCA9AFC" w14:textId="77777777"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14:paraId="03A8ADBC" w14:textId="77777777"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14:paraId="791DC642" w14:textId="77777777"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14:paraId="064BBE54" w14:textId="77777777"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14:paraId="22D142CE" w14:textId="77777777"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14:paraId="50FCABB5" w14:textId="77777777"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14:paraId="0854148D" w14:textId="77777777"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14:paraId="1CA517E0" w14:textId="77777777"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14:paraId="0491BE20" w14:textId="77777777"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14:paraId="66378B9E" w14:textId="77777777"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14:paraId="7BF41CDD" w14:textId="77777777"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14:paraId="5F043CC6" w14:textId="77777777" w:rsidR="00495C34" w:rsidRDefault="00495C34" w:rsidP="00495C34">
      <w:pPr>
        <w:ind w:left="720"/>
        <w:rPr>
          <w:rFonts w:ascii="Times" w:hAnsi="Times"/>
        </w:rPr>
      </w:pPr>
      <w:r>
        <w:rPr>
          <w:rFonts w:ascii="Times" w:hAnsi="Times"/>
          <w:b/>
        </w:rPr>
        <w:lastRenderedPageBreak/>
        <w:t>SRS-29</w:t>
      </w:r>
      <w:r w:rsidRPr="00DC28D7">
        <w:rPr>
          <w:rFonts w:ascii="Times" w:hAnsi="Times"/>
          <w:b/>
        </w:rPr>
        <w:t>:</w:t>
      </w:r>
      <w:r>
        <w:rPr>
          <w:rFonts w:ascii="Times" w:hAnsi="Times"/>
        </w:rPr>
        <w:t xml:space="preserve"> System shall display error message if login fail “You’re login fail” in mobile application</w:t>
      </w:r>
    </w:p>
    <w:p w14:paraId="409C66C0" w14:textId="77777777" w:rsidR="00495C34" w:rsidRDefault="00495C34" w:rsidP="00495C34">
      <w:pPr>
        <w:ind w:left="720"/>
        <w:rPr>
          <w:rFonts w:ascii="Times" w:hAnsi="Times"/>
        </w:rPr>
      </w:pPr>
      <w:r>
        <w:rPr>
          <w:rFonts w:ascii="Times" w:hAnsi="Times"/>
          <w:b/>
        </w:rPr>
        <w:t>SRS-30</w:t>
      </w:r>
      <w:r w:rsidRPr="00DC28D7">
        <w:rPr>
          <w:rFonts w:ascii="Times" w:hAnsi="Times"/>
          <w:b/>
        </w:rPr>
        <w:t>:</w:t>
      </w:r>
      <w:r>
        <w:rPr>
          <w:rFonts w:ascii="Times" w:hAnsi="Times"/>
        </w:rPr>
        <w:t xml:space="preserve"> System shall redirect to index page in mobile application</w:t>
      </w:r>
    </w:p>
    <w:p w14:paraId="4B1EA007" w14:textId="77777777"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14:paraId="70EE02EF" w14:textId="77777777"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14:paraId="75F37538" w14:textId="77777777"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14:paraId="17E4E2DA" w14:textId="77777777"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14:paraId="42DF8243" w14:textId="77777777"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14:paraId="13951F9B" w14:textId="77777777"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14:paraId="5AEA39ED" w14:textId="77777777"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14:paraId="66BD10E9" w14:textId="77777777"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14:paraId="7E3EB659" w14:textId="77777777"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14:paraId="46E67043" w14:textId="77777777"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14:paraId="116DA4F7" w14:textId="77777777"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14:paraId="365E5D6A" w14:textId="77777777"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14:paraId="5D328280" w14:textId="77777777"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14:paraId="75C53DEA" w14:textId="77777777"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14:paraId="2AE53CE9" w14:textId="77777777"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14:paraId="375E76B6" w14:textId="77777777"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14:paraId="3DFCE335" w14:textId="77777777"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14:paraId="29A53FD9" w14:textId="77777777"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14:paraId="438F2845" w14:textId="77777777"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14:paraId="6608C0FF" w14:textId="77777777"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14:paraId="78E0DFFC"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14:paraId="65FDAF38" w14:textId="77777777" w:rsidR="00495C34" w:rsidRDefault="00495C34" w:rsidP="00495C34">
      <w:pPr>
        <w:pStyle w:val="ListParagraph"/>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14:paraId="5037EE1B" w14:textId="77777777"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14:paraId="0CB657D4" w14:textId="77777777"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14:paraId="4A542792" w14:textId="77777777"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14:paraId="197EF7CA" w14:textId="77777777"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14:paraId="36F4BB81" w14:textId="77777777" w:rsidR="00495C34" w:rsidRDefault="00495C34" w:rsidP="00495C34">
      <w:pPr>
        <w:pStyle w:val="ListParagraph"/>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14:paraId="65CA0367" w14:textId="77777777" w:rsidR="00495C34" w:rsidRDefault="00495C34" w:rsidP="00495C34">
      <w:pPr>
        <w:pStyle w:val="ListParagraph"/>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14:paraId="11F16175" w14:textId="77777777" w:rsidR="00384610" w:rsidRPr="007C5E89" w:rsidRDefault="00384610" w:rsidP="00384610">
      <w:pPr>
        <w:ind w:left="1418" w:hanging="698"/>
        <w:rPr>
          <w:rFonts w:ascii="Times" w:hAnsi="Times"/>
          <w:b/>
          <w:bCs/>
        </w:rPr>
      </w:pPr>
      <w:r w:rsidRPr="007C5E89">
        <w:rPr>
          <w:rFonts w:ascii="Times" w:hAnsi="Times"/>
          <w:b/>
          <w:bCs/>
        </w:rPr>
        <w:t>SRS-59:</w:t>
      </w:r>
      <w:r>
        <w:rPr>
          <w:rFonts w:ascii="Times" w:hAnsi="Times"/>
          <w:b/>
          <w:bCs/>
        </w:rPr>
        <w:t xml:space="preserve"> </w:t>
      </w:r>
      <w:r w:rsidRPr="00AF0DD4">
        <w:rPr>
          <w:rFonts w:ascii="Times New Roman" w:hAnsi="Times New Roman" w:cs="Times New Roman"/>
          <w:highlight w:val="yellow"/>
        </w:rPr>
        <w:t>System shall show error message “Please fill out this field” for any field that</w:t>
      </w:r>
      <w:r>
        <w:rPr>
          <w:rFonts w:ascii="Times New Roman" w:hAnsi="Times New Roman" w:cs="Times New Roman"/>
          <w:highlight w:val="yellow"/>
        </w:rPr>
        <w:t xml:space="preserve"> requires</w:t>
      </w:r>
      <w:r w:rsidRPr="00AF0DD4">
        <w:rPr>
          <w:rFonts w:ascii="Times New Roman" w:hAnsi="Times New Roman" w:cs="Times New Roman"/>
          <w:highlight w:val="yellow"/>
        </w:rPr>
        <w:t xml:space="preserve"> being</w:t>
      </w:r>
      <w:r>
        <w:rPr>
          <w:rFonts w:ascii="Times New Roman" w:hAnsi="Times New Roman" w:cs="Times New Roman"/>
          <w:highlight w:val="yellow"/>
        </w:rPr>
        <w:t xml:space="preserve"> </w:t>
      </w:r>
      <w:r w:rsidRPr="00AF0DD4">
        <w:rPr>
          <w:rFonts w:ascii="Times New Roman" w:hAnsi="Times New Roman" w:cs="Times New Roman"/>
          <w:highlight w:val="yellow"/>
        </w:rPr>
        <w:t>not empty</w:t>
      </w:r>
    </w:p>
    <w:p w14:paraId="74349394" w14:textId="77777777" w:rsidR="00384610" w:rsidRPr="007E0068" w:rsidRDefault="00384610" w:rsidP="00495C34">
      <w:pPr>
        <w:pStyle w:val="ListParagraph"/>
        <w:rPr>
          <w:rFonts w:ascii="Times" w:hAnsi="Times"/>
        </w:rPr>
      </w:pPr>
    </w:p>
    <w:p w14:paraId="200E78F2" w14:textId="77777777" w:rsidR="00AB3582" w:rsidRPr="00C506A9" w:rsidRDefault="00AB3582" w:rsidP="00495C34">
      <w:pPr>
        <w:ind w:firstLine="560"/>
        <w:rPr>
          <w:rFonts w:ascii="Times" w:eastAsiaTheme="minorEastAsia" w:hAnsi="Times" w:cs="Times"/>
          <w:color w:val="auto"/>
          <w:sz w:val="32"/>
          <w:szCs w:val="32"/>
          <w:lang w:bidi="ar-SA"/>
        </w:rPr>
      </w:pPr>
    </w:p>
    <w:p w14:paraId="276EC85B" w14:textId="77777777" w:rsidR="00AB3582" w:rsidRPr="0094237D" w:rsidRDefault="00E14513" w:rsidP="00DC65F6">
      <w:pPr>
        <w:pStyle w:val="Heading3"/>
        <w:rPr>
          <w:rFonts w:ascii="Times" w:hAnsi="Times"/>
          <w:color w:val="000000" w:themeColor="text1"/>
          <w:sz w:val="28"/>
          <w:lang w:bidi="ar-SA"/>
        </w:rPr>
      </w:pPr>
      <w:bookmarkStart w:id="24" w:name="_Toc2683479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4"/>
    </w:p>
    <w:p w14:paraId="60092280" w14:textId="77777777"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97D615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14:paraId="3A0D16F6"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14:paraId="23369D9B"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14:paraId="01490CAB" w14:textId="77777777" w:rsidR="00945003" w:rsidRPr="00945003" w:rsidRDefault="00945003" w:rsidP="00945003">
      <w:pPr>
        <w:pStyle w:val="ListParagraph"/>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14:paraId="6A77A8ED"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0B987DC5"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14:paraId="741D9C3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14:paraId="2EFE1BC2"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14:paraId="657BA309"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14:paraId="532A8E0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14:paraId="229667E6"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14:paraId="7F1CAA7B"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14:paraId="09C53F47"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14:paraId="6F192D6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14:paraId="33EED0FC"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14:paraId="6BD41901"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14:paraId="42D023D0"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14:paraId="45FAC47E"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14:paraId="4050FF1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14:paraId="7E5830EF" w14:textId="77777777" w:rsidR="00945003" w:rsidRPr="00945003" w:rsidRDefault="00945003" w:rsidP="00945003">
      <w:pPr>
        <w:pStyle w:val="ListParagraph"/>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185A3783" w14:textId="77777777" w:rsidR="00945003" w:rsidRPr="00945003" w:rsidRDefault="00945003" w:rsidP="00945003">
      <w:pPr>
        <w:pStyle w:val="ListParagraph"/>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14:paraId="58106BA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FE3E4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CA72EF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C25E8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21B5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D0BE5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21E2C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04918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ECCB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073EE"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1F3D4D" w14:textId="77777777" w:rsidR="00AB3582" w:rsidRDefault="00E14513" w:rsidP="00DC65F6">
      <w:pPr>
        <w:pStyle w:val="Heading3"/>
        <w:rPr>
          <w:rFonts w:ascii="Times" w:hAnsi="Times"/>
          <w:color w:val="000000" w:themeColor="text1"/>
          <w:sz w:val="28"/>
          <w:lang w:bidi="ar-SA"/>
        </w:rPr>
      </w:pPr>
      <w:bookmarkStart w:id="25" w:name="_Toc268347966"/>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5"/>
    </w:p>
    <w:p w14:paraId="587FAAA2" w14:textId="77777777" w:rsidR="001B42CF" w:rsidRPr="001B42CF" w:rsidRDefault="001B42CF" w:rsidP="001B42CF">
      <w:pPr>
        <w:rPr>
          <w:lang w:bidi="ar-SA"/>
        </w:rPr>
      </w:pPr>
    </w:p>
    <w:p w14:paraId="34C1FCC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14:paraId="110AC4F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14:paraId="653328C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14:paraId="76B0F79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14:paraId="7E185C9C"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14:paraId="07A5C263"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14:paraId="7D1F1139"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14:paraId="2BE4BFEE"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14:paraId="01A3C9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14:paraId="037AF9DD"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14:paraId="1FD034A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14:paraId="117FE34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14:paraId="7240079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14:paraId="1D6FB1F7"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14:paraId="610B0FE5"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14:paraId="006DA2C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14:paraId="0909826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14:paraId="4CDD9844"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14:paraId="6C275A08"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14:paraId="3CB5C7AA"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14:paraId="24B987D2"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14:paraId="7C9C4C91"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14:paraId="1332493F" w14:textId="77777777" w:rsidR="001B42CF" w:rsidRPr="001B42CF" w:rsidRDefault="001B42CF" w:rsidP="001B42CF">
      <w:pPr>
        <w:pStyle w:val="ListParagraph"/>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14:paraId="0B309F0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51784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11A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EF4F66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9EE5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DEFB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508D0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3E8DA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BC9682" w14:textId="77777777" w:rsidR="00BB57CD" w:rsidRDefault="00BB57CD" w:rsidP="00DC65F6">
      <w:pPr>
        <w:pStyle w:val="Heading3"/>
        <w:rPr>
          <w:rFonts w:ascii="Times" w:hAnsi="Times"/>
          <w:color w:val="000000" w:themeColor="text1"/>
          <w:sz w:val="28"/>
          <w:lang w:bidi="ar-SA"/>
        </w:rPr>
      </w:pPr>
      <w:bookmarkStart w:id="26" w:name="_Toc268347967"/>
    </w:p>
    <w:p w14:paraId="0CE60E23" w14:textId="77777777" w:rsidR="00AB3582" w:rsidRDefault="00E14513" w:rsidP="00DC65F6">
      <w:pPr>
        <w:pStyle w:val="Heading3"/>
        <w:rPr>
          <w:rFonts w:ascii="Times" w:hAnsi="Times"/>
          <w:color w:val="000000" w:themeColor="text1"/>
          <w:sz w:val="28"/>
          <w:lang w:bidi="ar-SA"/>
        </w:rPr>
      </w:pPr>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6"/>
    </w:p>
    <w:p w14:paraId="70B90F02" w14:textId="77777777" w:rsidR="00682485" w:rsidRPr="00682485" w:rsidRDefault="00682485" w:rsidP="00682485">
      <w:pPr>
        <w:rPr>
          <w:lang w:bidi="ar-SA"/>
        </w:rPr>
      </w:pPr>
    </w:p>
    <w:p w14:paraId="0681A5B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36BECC79"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14:paraId="50B70EE1"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14:paraId="19C2AE2C"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14:paraId="5CA09F0E"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14:paraId="1902CA75"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1B1DB356"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5D75B2FF"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0760C8CA" w14:textId="77777777"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2703B34B" w14:textId="77777777"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540209C7" w14:textId="77777777" w:rsidR="001E4396" w:rsidRDefault="001E4396" w:rsidP="001E4396">
      <w:pPr>
        <w:pStyle w:val="ListParagraph"/>
        <w:numPr>
          <w:ilvl w:val="0"/>
          <w:numId w:val="8"/>
        </w:numPr>
      </w:pPr>
      <w:r w:rsidRPr="001E4396">
        <w:rPr>
          <w:rFonts w:ascii="Times New Roman" w:hAnsi="Times New Roman" w:cs="Times New Roman"/>
          <w:sz w:val="24"/>
          <w:szCs w:val="32"/>
        </w:rPr>
        <w:t>UI-11: Dentist list page[</w:t>
      </w:r>
    </w:p>
    <w:p w14:paraId="6D3E06B5"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7F9451C6" w14:textId="77777777"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78121B3A" w14:textId="77777777"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69AB7B7A" w14:textId="77777777"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72ACD77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6BD258B3" w14:textId="7777777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7FA1CA07"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7CD06A3F"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6288EEE4" w14:textId="77777777"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A419258" w14:textId="77777777" w:rsidR="001E4396" w:rsidRDefault="001E4396" w:rsidP="00AD4732">
      <w:pPr>
        <w:rPr>
          <w:rFonts w:ascii="Times" w:hAnsi="Times"/>
          <w:b/>
          <w:sz w:val="28"/>
        </w:rPr>
      </w:pPr>
    </w:p>
    <w:p w14:paraId="00981AE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4DD19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6E390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98E255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47A05D" w14:textId="77777777" w:rsidR="00E1640C" w:rsidRDefault="00E1640C"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D3C7BF7"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6C6D06"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9F6529" w14:textId="77777777" w:rsidR="00AB3582" w:rsidRDefault="00E14513" w:rsidP="00DC65F6">
      <w:pPr>
        <w:pStyle w:val="Heading3"/>
        <w:rPr>
          <w:rFonts w:ascii="Times" w:hAnsi="Times"/>
          <w:color w:val="000000" w:themeColor="text1"/>
          <w:sz w:val="28"/>
          <w:lang w:bidi="ar-SA"/>
        </w:rPr>
      </w:pPr>
      <w:bookmarkStart w:id="27" w:name="_Toc268347968"/>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7"/>
    </w:p>
    <w:p w14:paraId="33F8918A" w14:textId="77777777"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1F42516"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14:paraId="6E3FA18B"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14:paraId="1A25488F"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STC-03: </w:t>
      </w:r>
      <w:r w:rsidRPr="00384610">
        <w:rPr>
          <w:rFonts w:ascii="Times New Roman" w:hAnsi="Times New Roman" w:cs="Times New Roman"/>
          <w:sz w:val="26"/>
          <w:szCs w:val="26"/>
        </w:rPr>
        <w:t xml:space="preserve">Patient can view own appointment in website </w:t>
      </w:r>
    </w:p>
    <w:p w14:paraId="235D618E"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STC-04: </w:t>
      </w:r>
      <w:r w:rsidRPr="00384610">
        <w:rPr>
          <w:rFonts w:ascii="Times New Roman" w:hAnsi="Times New Roman" w:cs="Times New Roman"/>
          <w:sz w:val="26"/>
          <w:szCs w:val="26"/>
        </w:rPr>
        <w:t xml:space="preserve">Dentist can view own appointment in website </w:t>
      </w:r>
    </w:p>
    <w:p w14:paraId="507442A0"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14:paraId="172CDD41"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14:paraId="2F30B405" w14:textId="77777777" w:rsidR="00682485" w:rsidRPr="00821AFC" w:rsidRDefault="00682485" w:rsidP="00821AFC">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14:paraId="7A77008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14:paraId="425B22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STC-09: </w:t>
      </w:r>
      <w:r w:rsidRPr="00384610">
        <w:rPr>
          <w:rFonts w:ascii="Times" w:eastAsiaTheme="minorEastAsia" w:hAnsi="Times" w:cs="Times"/>
          <w:color w:val="auto"/>
          <w:sz w:val="26"/>
          <w:szCs w:val="26"/>
          <w:lang w:bidi="ar-SA"/>
        </w:rPr>
        <w:t xml:space="preserve">Patient can view all appointments from Google calendar in the website </w:t>
      </w:r>
    </w:p>
    <w:p w14:paraId="3D5275A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STC-10: </w:t>
      </w:r>
      <w:r w:rsidRPr="00384610">
        <w:rPr>
          <w:rFonts w:ascii="Times New Roman" w:hAnsi="Times New Roman" w:cs="Times New Roman"/>
          <w:sz w:val="26"/>
          <w:szCs w:val="26"/>
        </w:rPr>
        <w:t xml:space="preserve">Officer can </w:t>
      </w:r>
      <w:r w:rsidR="00384610">
        <w:rPr>
          <w:rFonts w:ascii="Times New Roman" w:hAnsi="Times New Roman" w:cs="Times New Roman"/>
          <w:sz w:val="26"/>
          <w:szCs w:val="26"/>
        </w:rPr>
        <w:t xml:space="preserve">create new appointment </w:t>
      </w:r>
    </w:p>
    <w:p w14:paraId="1F775797"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STC-11: </w:t>
      </w:r>
      <w:r w:rsidRPr="00384610">
        <w:rPr>
          <w:rFonts w:ascii="Times New Roman" w:hAnsi="Times New Roman" w:cs="Times New Roman"/>
          <w:sz w:val="26"/>
          <w:szCs w:val="26"/>
        </w:rPr>
        <w:t xml:space="preserve">Officer can edit the appointment </w:t>
      </w:r>
    </w:p>
    <w:p w14:paraId="4067F4E0"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STC-12: </w:t>
      </w:r>
      <w:r w:rsidRPr="00384610">
        <w:rPr>
          <w:rFonts w:ascii="Times New Roman" w:hAnsi="Times New Roman" w:cs="Times New Roman"/>
          <w:sz w:val="26"/>
          <w:szCs w:val="26"/>
        </w:rPr>
        <w:t xml:space="preserve">Officer can delete the appointment </w:t>
      </w:r>
    </w:p>
    <w:p w14:paraId="6F2A17FA"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STC-13: </w:t>
      </w:r>
      <w:r w:rsidRPr="00384610">
        <w:rPr>
          <w:rFonts w:ascii="Times New Roman" w:hAnsi="Times New Roman" w:cs="Times New Roman"/>
          <w:sz w:val="26"/>
          <w:szCs w:val="26"/>
        </w:rPr>
        <w:t xml:space="preserve">Officer can save the appointment to Google </w:t>
      </w:r>
    </w:p>
    <w:p w14:paraId="3CE6D38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STC-14: </w:t>
      </w:r>
      <w:r w:rsidRPr="00384610">
        <w:rPr>
          <w:rFonts w:ascii="Times New Roman" w:hAnsi="Times New Roman" w:cs="Times New Roman"/>
          <w:sz w:val="26"/>
          <w:szCs w:val="26"/>
        </w:rPr>
        <w:t xml:space="preserve">Patient can login to the mobile application </w:t>
      </w:r>
    </w:p>
    <w:p w14:paraId="7E4D7F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STC-15: </w:t>
      </w:r>
      <w:r w:rsidRPr="00384610">
        <w:rPr>
          <w:rFonts w:ascii="Times New Roman" w:hAnsi="Times New Roman" w:cs="Times New Roman"/>
          <w:sz w:val="26"/>
          <w:szCs w:val="26"/>
        </w:rPr>
        <w:t xml:space="preserve">Patient can login to the website </w:t>
      </w:r>
    </w:p>
    <w:p w14:paraId="7E1B0744"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STC-16: </w:t>
      </w:r>
      <w:r w:rsidRPr="00384610">
        <w:rPr>
          <w:rFonts w:ascii="Times" w:eastAsiaTheme="minorEastAsia" w:hAnsi="Times" w:cs="Times"/>
          <w:color w:val="auto"/>
          <w:sz w:val="26"/>
          <w:szCs w:val="26"/>
          <w:lang w:bidi="ar-SA"/>
        </w:rPr>
        <w:t xml:space="preserve">Patient can logout from the mobile application </w:t>
      </w:r>
    </w:p>
    <w:p w14:paraId="6DF2B3D0" w14:textId="77777777" w:rsidR="00384610" w:rsidRPr="00384610" w:rsidRDefault="00DD7EF8"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 </w:t>
      </w:r>
      <w:r w:rsidR="00821AFC" w:rsidRPr="00384610">
        <w:rPr>
          <w:rFonts w:ascii="Times" w:eastAsiaTheme="minorEastAsia" w:hAnsi="Times" w:cs="Times"/>
          <w:b/>
          <w:color w:val="auto"/>
          <w:sz w:val="26"/>
          <w:szCs w:val="26"/>
          <w:lang w:bidi="ar-SA"/>
        </w:rPr>
        <w:t xml:space="preserve">STC-17: </w:t>
      </w:r>
      <w:r w:rsidR="00821AFC" w:rsidRPr="00384610">
        <w:rPr>
          <w:rFonts w:ascii="Times" w:eastAsiaTheme="minorEastAsia" w:hAnsi="Times" w:cs="Times"/>
          <w:color w:val="auto"/>
          <w:sz w:val="26"/>
          <w:szCs w:val="26"/>
          <w:lang w:bidi="ar-SA"/>
        </w:rPr>
        <w:t>Patient can logout from the website</w:t>
      </w:r>
    </w:p>
    <w:p w14:paraId="12E9130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STC-18: </w:t>
      </w:r>
      <w:r w:rsidRPr="00384610">
        <w:rPr>
          <w:rFonts w:ascii="Times" w:eastAsiaTheme="minorEastAsia" w:hAnsi="Times" w:cs="Times"/>
          <w:color w:val="auto"/>
          <w:sz w:val="26"/>
          <w:szCs w:val="26"/>
          <w:lang w:bidi="ar-SA"/>
        </w:rPr>
        <w:t xml:space="preserve">Officer can login into the websites </w:t>
      </w:r>
    </w:p>
    <w:p w14:paraId="128A91CA"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STC-19: </w:t>
      </w:r>
      <w:r w:rsidRPr="00384610">
        <w:rPr>
          <w:rFonts w:ascii="Times" w:eastAsiaTheme="minorEastAsia" w:hAnsi="Times" w:cs="Times"/>
          <w:color w:val="auto"/>
          <w:sz w:val="26"/>
          <w:szCs w:val="26"/>
          <w:lang w:bidi="ar-SA"/>
        </w:rPr>
        <w:t xml:space="preserve">Officer can logout from website </w:t>
      </w:r>
    </w:p>
    <w:p w14:paraId="69079AFE"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STC-20: </w:t>
      </w:r>
      <w:r w:rsidRPr="00384610">
        <w:rPr>
          <w:rFonts w:ascii="Times New Roman" w:hAnsi="Times New Roman" w:cs="Times New Roman"/>
          <w:sz w:val="26"/>
          <w:szCs w:val="26"/>
        </w:rPr>
        <w:t xml:space="preserve">Officer can create an account for new patient </w:t>
      </w:r>
    </w:p>
    <w:p w14:paraId="63D1ED58"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STC-21: </w:t>
      </w:r>
      <w:r w:rsidRPr="00384610">
        <w:rPr>
          <w:rFonts w:ascii="Times New Roman" w:hAnsi="Times New Roman" w:cs="Times New Roman"/>
          <w:sz w:val="26"/>
          <w:szCs w:val="26"/>
        </w:rPr>
        <w:t>Officer can edit patients’ information</w:t>
      </w:r>
    </w:p>
    <w:p w14:paraId="078B3877"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STC-22: </w:t>
      </w:r>
      <w:r w:rsidRPr="00384610">
        <w:rPr>
          <w:rFonts w:ascii="Times" w:eastAsiaTheme="minorEastAsia" w:hAnsi="Times" w:cs="Times"/>
          <w:color w:val="auto"/>
          <w:sz w:val="26"/>
          <w:szCs w:val="26"/>
          <w:lang w:bidi="ar-SA"/>
        </w:rPr>
        <w:t xml:space="preserve">Officer can delete patients’ account </w:t>
      </w:r>
    </w:p>
    <w:p w14:paraId="0301EB80"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STC-23: </w:t>
      </w:r>
      <w:r w:rsidRPr="00384610">
        <w:rPr>
          <w:rFonts w:ascii="Times" w:eastAsiaTheme="minorEastAsia" w:hAnsi="Times" w:cs="Times"/>
          <w:color w:val="auto"/>
          <w:sz w:val="26"/>
          <w:szCs w:val="26"/>
          <w:lang w:bidi="ar-SA"/>
        </w:rPr>
        <w:t xml:space="preserve">Officer can create dentist account </w:t>
      </w:r>
    </w:p>
    <w:p w14:paraId="7BB43EC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STC-24: </w:t>
      </w:r>
      <w:r w:rsidRPr="00384610">
        <w:rPr>
          <w:rFonts w:ascii="Times" w:eastAsiaTheme="minorEastAsia" w:hAnsi="Times" w:cs="Times"/>
          <w:color w:val="auto"/>
          <w:sz w:val="26"/>
          <w:szCs w:val="26"/>
          <w:lang w:bidi="ar-SA"/>
        </w:rPr>
        <w:t xml:space="preserve">Officer can edit dentists’ information </w:t>
      </w:r>
    </w:p>
    <w:p w14:paraId="4CDA2C3F"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STC-25: </w:t>
      </w:r>
      <w:r w:rsidRPr="00384610">
        <w:rPr>
          <w:rFonts w:ascii="Times" w:eastAsiaTheme="minorEastAsia" w:hAnsi="Times" w:cs="Times"/>
          <w:color w:val="auto"/>
          <w:sz w:val="26"/>
          <w:szCs w:val="26"/>
          <w:lang w:bidi="ar-SA"/>
        </w:rPr>
        <w:t xml:space="preserve">Officer can delete dentists’ account </w:t>
      </w:r>
    </w:p>
    <w:p w14:paraId="68E03B56"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STC-26: </w:t>
      </w:r>
      <w:r w:rsidRPr="00384610">
        <w:rPr>
          <w:rFonts w:ascii="Times New Roman" w:hAnsi="Times New Roman" w:cs="Times New Roman"/>
          <w:sz w:val="26"/>
          <w:szCs w:val="26"/>
        </w:rPr>
        <w:t xml:space="preserve">Officer can view all patients’ account as a list </w:t>
      </w:r>
    </w:p>
    <w:p w14:paraId="7D5132E5"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STC-27: </w:t>
      </w:r>
      <w:r w:rsidRPr="00384610">
        <w:rPr>
          <w:rFonts w:ascii="Times New Roman" w:hAnsi="Times New Roman" w:cs="Times New Roman"/>
          <w:sz w:val="26"/>
          <w:szCs w:val="26"/>
        </w:rPr>
        <w:t xml:space="preserve">Officer can view all dentists’ account as a list </w:t>
      </w:r>
    </w:p>
    <w:p w14:paraId="2F1A8789" w14:textId="77777777" w:rsid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STC-28: </w:t>
      </w:r>
      <w:r w:rsidRPr="00384610">
        <w:rPr>
          <w:rFonts w:ascii="Times New Roman" w:hAnsi="Times New Roman" w:cs="Times New Roman"/>
          <w:sz w:val="26"/>
          <w:szCs w:val="26"/>
        </w:rPr>
        <w:t>Officer can view all appointments from Google calendar in website</w:t>
      </w:r>
    </w:p>
    <w:p w14:paraId="27CE4E7D"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STC-29: </w:t>
      </w:r>
      <w:r w:rsidRPr="00384610">
        <w:rPr>
          <w:rFonts w:ascii="Times" w:eastAsiaTheme="minorEastAsia" w:hAnsi="Times" w:cs="Times"/>
          <w:color w:val="auto"/>
          <w:sz w:val="26"/>
          <w:szCs w:val="26"/>
          <w:lang w:bidi="ar-SA"/>
        </w:rPr>
        <w:t xml:space="preserve">Dentist login to the website </w:t>
      </w:r>
    </w:p>
    <w:p w14:paraId="30A5E255" w14:textId="77777777" w:rsidR="00384610"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STC-30: </w:t>
      </w:r>
      <w:r w:rsidRPr="00384610">
        <w:rPr>
          <w:rFonts w:ascii="Times" w:eastAsiaTheme="minorEastAsia" w:hAnsi="Times" w:cs="Times"/>
          <w:color w:val="auto"/>
          <w:sz w:val="26"/>
          <w:szCs w:val="26"/>
          <w:lang w:bidi="ar-SA"/>
        </w:rPr>
        <w:t xml:space="preserve">Dentist logout from the website </w:t>
      </w:r>
    </w:p>
    <w:p w14:paraId="66E8B74F" w14:textId="77777777" w:rsidR="00682485" w:rsidRPr="00384610" w:rsidRDefault="00682485" w:rsidP="0038461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384610">
        <w:rPr>
          <w:rFonts w:ascii="Times" w:eastAsiaTheme="minorEastAsia" w:hAnsi="Times" w:cs="Times"/>
          <w:b/>
          <w:color w:val="auto"/>
          <w:sz w:val="26"/>
          <w:szCs w:val="26"/>
          <w:lang w:bidi="ar-SA"/>
        </w:rPr>
        <w:t xml:space="preserve">STC-31: </w:t>
      </w:r>
      <w:r w:rsidRPr="00384610">
        <w:rPr>
          <w:rFonts w:ascii="Times New Roman" w:hAnsi="Times New Roman" w:cs="Times New Roman"/>
          <w:sz w:val="26"/>
          <w:szCs w:val="26"/>
        </w:rPr>
        <w:t xml:space="preserve">Dentist can view all appointments from Google calendar in website </w:t>
      </w:r>
    </w:p>
    <w:p w14:paraId="08CD4923" w14:textId="77777777" w:rsidR="00682485" w:rsidRDefault="00682485" w:rsidP="00682485">
      <w:pPr>
        <w:rPr>
          <w:lang w:bidi="ar-SA"/>
        </w:rPr>
      </w:pPr>
    </w:p>
    <w:p w14:paraId="467B8BB9" w14:textId="77777777" w:rsidR="00DD7EF8" w:rsidRDefault="00DD7EF8" w:rsidP="00682485">
      <w:pPr>
        <w:rPr>
          <w:lang w:bidi="ar-SA"/>
        </w:rPr>
      </w:pPr>
    </w:p>
    <w:p w14:paraId="3DB0A563" w14:textId="77777777" w:rsidR="00A333D8" w:rsidRDefault="00A333D8" w:rsidP="00A333D8">
      <w:pPr>
        <w:pStyle w:val="Heading3"/>
        <w:rPr>
          <w:rFonts w:ascii="Times" w:hAnsi="Times"/>
          <w:color w:val="000000" w:themeColor="text1"/>
          <w:sz w:val="28"/>
          <w:lang w:bidi="ar-SA"/>
        </w:rPr>
      </w:pPr>
      <w:bookmarkStart w:id="28" w:name="_Toc268347969"/>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8"/>
    </w:p>
    <w:p w14:paraId="3CC5AF1E" w14:textId="77777777" w:rsidR="00B25D92" w:rsidRPr="00B25D92" w:rsidRDefault="00B25D92" w:rsidP="00B25D92">
      <w:pPr>
        <w:rPr>
          <w:lang w:bidi="ar-SA"/>
        </w:rPr>
      </w:pPr>
    </w:p>
    <w:p w14:paraId="06DBD7CF"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14:paraId="3AF2E5B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14:paraId="1364265B"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14:paraId="0420285C"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14:paraId="60B906D8"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14:paraId="354879D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14:paraId="3877F49E"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14:paraId="6CF0295D"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14:paraId="546FB81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14:paraId="5CF53193"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14:paraId="457BC698"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14:paraId="387E882A"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14:paraId="693A9004"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14:paraId="06B3E4B7"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14:paraId="3E59EC3D" w14:textId="77777777" w:rsidR="00107495" w:rsidRPr="00B25D92" w:rsidRDefault="00107495" w:rsidP="00107495">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14:paraId="1AC8BD0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14:paraId="22075E80"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14:paraId="0FC12281" w14:textId="77777777" w:rsidR="00107495" w:rsidRPr="00B25D92" w:rsidRDefault="00107495"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14:paraId="7F5565B5" w14:textId="77777777" w:rsidR="00325B5D" w:rsidRDefault="00107495" w:rsidP="00325B5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bookmarkStart w:id="29" w:name="_Toc268344236"/>
      <w:bookmarkStart w:id="30" w:name="_Toc268344237"/>
    </w:p>
    <w:bookmarkEnd w:id="29"/>
    <w:bookmarkEnd w:id="30"/>
    <w:p w14:paraId="1CAF161D"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20:</w:t>
      </w:r>
      <w:r>
        <w:rPr>
          <w:rFonts w:ascii="Times" w:eastAsiaTheme="minorEastAsia" w:hAnsi="Times" w:cs="Times"/>
          <w:color w:val="auto"/>
          <w:sz w:val="24"/>
          <w:szCs w:val="24"/>
          <w:lang w:bidi="ar-SA"/>
        </w:rPr>
        <w:t xml:space="preserve"> testp_edit_data()</w:t>
      </w:r>
    </w:p>
    <w:p w14:paraId="03F01C86"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21:</w:t>
      </w:r>
      <w:r>
        <w:rPr>
          <w:rFonts w:ascii="Times" w:eastAsiaTheme="minorEastAsia" w:hAnsi="Times" w:cs="Times"/>
          <w:color w:val="auto"/>
          <w:sz w:val="24"/>
          <w:szCs w:val="24"/>
          <w:lang w:bidi="ar-SA"/>
        </w:rPr>
        <w:t xml:space="preserve"> testd_edit_data()</w:t>
      </w:r>
    </w:p>
    <w:p w14:paraId="2D82E6D2" w14:textId="77777777" w:rsidR="00BB57CD"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w:eastAsiaTheme="minorEastAsia" w:hAnsi="Times" w:cs="Times"/>
          <w:b/>
          <w:bCs/>
          <w:color w:val="auto"/>
          <w:sz w:val="24"/>
          <w:szCs w:val="24"/>
          <w:lang w:bidi="ar-SA"/>
        </w:rPr>
        <w:t>UTC-</w:t>
      </w:r>
      <w:r w:rsidRPr="00ED0935">
        <w:rPr>
          <w:rFonts w:ascii="Times" w:eastAsiaTheme="minorEastAsia" w:hAnsi="Times" w:cs="Times"/>
          <w:b/>
          <w:color w:val="auto"/>
          <w:sz w:val="24"/>
          <w:szCs w:val="24"/>
          <w:lang w:bidi="ar-SA"/>
        </w:rPr>
        <w:t>22:</w:t>
      </w:r>
      <w:r>
        <w:rPr>
          <w:rFonts w:ascii="Times" w:eastAsiaTheme="minorEastAsia" w:hAnsi="Times" w:cs="Times"/>
          <w:color w:val="auto"/>
          <w:sz w:val="24"/>
          <w:szCs w:val="24"/>
          <w:lang w:bidi="ar-SA"/>
        </w:rPr>
        <w:t xml:space="preserve"> testapp_edit_data()</w:t>
      </w:r>
    </w:p>
    <w:p w14:paraId="11DDCB3A"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UTC-23:</w:t>
      </w:r>
      <w:r w:rsidRPr="00ED0935">
        <w:rPr>
          <w:rFonts w:ascii="Times New Roman" w:eastAsiaTheme="minorEastAsia" w:hAnsi="Times New Roman" w:cs="Times New Roman"/>
          <w:color w:val="auto"/>
          <w:sz w:val="24"/>
          <w:szCs w:val="24"/>
          <w:lang w:bidi="ar-SA"/>
        </w:rPr>
        <w:t xml:space="preserve"> testMobileLogin()</w:t>
      </w:r>
    </w:p>
    <w:p w14:paraId="04CA27BF" w14:textId="77777777" w:rsidR="00BB57CD" w:rsidRPr="00ED0935" w:rsidRDefault="00BB57CD" w:rsidP="00BB57C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ED0935">
        <w:rPr>
          <w:rFonts w:ascii="Times New Roman" w:eastAsiaTheme="minorEastAsia" w:hAnsi="Times New Roman" w:cs="Times New Roman"/>
          <w:b/>
          <w:color w:val="auto"/>
          <w:sz w:val="24"/>
          <w:szCs w:val="24"/>
          <w:lang w:bidi="ar-SA"/>
        </w:rPr>
        <w:t>UTC-24:</w:t>
      </w:r>
      <w:r w:rsidRPr="00ED0935">
        <w:rPr>
          <w:rFonts w:ascii="Times New Roman" w:eastAsiaTheme="minorEastAsia" w:hAnsi="Times New Roman" w:cs="Times New Roman"/>
          <w:color w:val="auto"/>
          <w:sz w:val="24"/>
          <w:szCs w:val="24"/>
          <w:lang w:bidi="ar-SA"/>
        </w:rPr>
        <w:t xml:space="preserve"> </w:t>
      </w:r>
      <w:r w:rsidRPr="00ED0935">
        <w:rPr>
          <w:rFonts w:ascii="Times" w:eastAsiaTheme="minorEastAsia" w:hAnsi="Times" w:cs="Menlo Regular"/>
          <w:color w:val="000000" w:themeColor="text1"/>
          <w:sz w:val="24"/>
          <w:szCs w:val="24"/>
          <w:lang w:bidi="ar-SA"/>
        </w:rPr>
        <w:t>testOwnAppointmentMobile()</w:t>
      </w:r>
    </w:p>
    <w:p w14:paraId="3DCE184C" w14:textId="77777777" w:rsidR="00325B5D" w:rsidRPr="00B25D92" w:rsidRDefault="00325B5D" w:rsidP="00B25D92">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p>
    <w:p w14:paraId="2686DE39" w14:textId="77777777" w:rsidR="00315944" w:rsidRDefault="00315944"/>
    <w:sectPr w:rsidR="00315944" w:rsidSect="00BB57CD">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356A30" w:rsidRDefault="00356A30">
      <w:pPr>
        <w:spacing w:line="240" w:lineRule="auto"/>
      </w:pPr>
      <w:r>
        <w:separator/>
      </w:r>
    </w:p>
  </w:endnote>
  <w:endnote w:type="continuationSeparator" w:id="0">
    <w:p w14:paraId="684566C0" w14:textId="77777777" w:rsidR="00356A30" w:rsidRDefault="00356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56A30" w:rsidRPr="00BE5695" w14:paraId="07BC1ACC" w14:textId="77777777" w:rsidTr="00697F12">
      <w:tc>
        <w:tcPr>
          <w:tcW w:w="360" w:type="dxa"/>
          <w:shd w:val="clear" w:color="auto" w:fill="DBE5F1" w:themeFill="accent1" w:themeFillTint="33"/>
        </w:tcPr>
        <w:p w14:paraId="1E6BB0C9" w14:textId="77777777" w:rsidR="00356A30" w:rsidRPr="00BE5695" w:rsidRDefault="00356A30"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356A30" w:rsidRPr="00BE5695" w:rsidRDefault="00356A30"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356A30" w:rsidRDefault="00356A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356A30" w:rsidRPr="00445E30" w14:paraId="463B25B8" w14:textId="77777777" w:rsidTr="00697F12">
      <w:tc>
        <w:tcPr>
          <w:tcW w:w="1101" w:type="dxa"/>
          <w:vAlign w:val="center"/>
        </w:tcPr>
        <w:p w14:paraId="795FC374"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992" w:type="dxa"/>
          <w:vAlign w:val="center"/>
        </w:tcPr>
        <w:p w14:paraId="3AD3D8FA"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356A30" w:rsidRPr="009E5764" w:rsidRDefault="00356A30"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356A30" w:rsidRPr="00FB7C6B" w:rsidRDefault="00356A30"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53E0B">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356A30" w:rsidRPr="00445E30" w14:paraId="1A3B8DFC" w14:textId="77777777" w:rsidTr="00697F12">
      <w:tc>
        <w:tcPr>
          <w:tcW w:w="1101" w:type="dxa"/>
          <w:vAlign w:val="center"/>
        </w:tcPr>
        <w:p w14:paraId="6622EF37" w14:textId="77777777" w:rsidR="00356A30" w:rsidRPr="00445E30" w:rsidRDefault="00356A30"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356A30" w:rsidRPr="009E5764" w:rsidRDefault="00356A30"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356A30" w:rsidRPr="009E5764" w:rsidRDefault="00356A30"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356A30" w:rsidRPr="00445E30" w:rsidRDefault="00356A30"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356A30" w:rsidRPr="009E5764" w:rsidRDefault="00356A30" w:rsidP="00697F12">
          <w:pPr>
            <w:widowControl w:val="0"/>
            <w:jc w:val="center"/>
            <w:rPr>
              <w:rFonts w:ascii="Times New Roman" w:hAnsi="Times New Roman" w:cs="Times New Roman"/>
              <w:bCs/>
              <w:sz w:val="14"/>
              <w:szCs w:val="14"/>
            </w:rPr>
          </w:pPr>
        </w:p>
      </w:tc>
    </w:tr>
  </w:tbl>
  <w:p w14:paraId="79C2A9F3" w14:textId="77777777" w:rsidR="00356A30" w:rsidRDefault="00356A3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356A30" w:rsidRPr="00445E30" w14:paraId="17F7D219" w14:textId="77777777" w:rsidTr="00356A30">
      <w:trPr>
        <w:trHeight w:val="370"/>
      </w:trPr>
      <w:tc>
        <w:tcPr>
          <w:tcW w:w="1645" w:type="dxa"/>
          <w:vAlign w:val="center"/>
        </w:tcPr>
        <w:p w14:paraId="39D7AE84"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356A30" w:rsidRPr="009058BD" w:rsidRDefault="00356A30"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356A30" w:rsidRPr="009E5764" w:rsidRDefault="00356A30"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356A30" w:rsidRPr="009E5764" w:rsidRDefault="00356A30"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356A30" w:rsidRPr="00FB7C6B" w:rsidRDefault="00356A30"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60DFF" w:rsidRPr="00960DFF">
            <w:rPr>
              <w:rFonts w:ascii="Times New Roman" w:hAnsi="Times New Roman" w:cs="Angsana New"/>
              <w:bCs/>
              <w:noProof/>
              <w:sz w:val="14"/>
              <w:szCs w:val="14"/>
            </w:rPr>
            <w:t>22</w:t>
          </w:r>
          <w:r w:rsidRPr="009E5764">
            <w:rPr>
              <w:rFonts w:ascii="Times New Roman" w:hAnsi="Times New Roman" w:cs="Angsana New"/>
              <w:bCs/>
              <w:noProof/>
              <w:sz w:val="14"/>
              <w:szCs w:val="14"/>
              <w:cs/>
            </w:rPr>
            <w:fldChar w:fldCharType="end"/>
          </w:r>
        </w:p>
      </w:tc>
    </w:tr>
    <w:tr w:rsidR="00356A30" w:rsidRPr="00445E30" w14:paraId="3F28A10C" w14:textId="77777777" w:rsidTr="00356A30">
      <w:trPr>
        <w:trHeight w:val="391"/>
      </w:trPr>
      <w:tc>
        <w:tcPr>
          <w:tcW w:w="1645" w:type="dxa"/>
          <w:vAlign w:val="center"/>
        </w:tcPr>
        <w:p w14:paraId="1943CB8C" w14:textId="77777777" w:rsidR="00356A30" w:rsidRPr="00445E30" w:rsidRDefault="00356A30"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356A30" w:rsidRPr="009E5764" w:rsidRDefault="00356A30"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356A30" w:rsidRPr="009E5764" w:rsidRDefault="00356A30"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356A30" w:rsidRPr="00445E30" w:rsidRDefault="00356A30"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356A30" w:rsidRPr="009E5764" w:rsidRDefault="00356A30" w:rsidP="00356A30">
          <w:pPr>
            <w:widowControl w:val="0"/>
            <w:jc w:val="center"/>
            <w:rPr>
              <w:rFonts w:ascii="Times New Roman" w:hAnsi="Times New Roman" w:cs="Times New Roman"/>
              <w:bCs/>
              <w:sz w:val="14"/>
              <w:szCs w:val="14"/>
            </w:rPr>
          </w:pPr>
        </w:p>
      </w:tc>
    </w:tr>
  </w:tbl>
  <w:p w14:paraId="14B72885" w14:textId="77777777" w:rsidR="00356A30" w:rsidRDefault="00356A3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356A30" w:rsidRPr="00445E30" w14:paraId="3ED78255" w14:textId="77777777" w:rsidTr="00F00C45">
      <w:trPr>
        <w:trHeight w:val="370"/>
      </w:trPr>
      <w:tc>
        <w:tcPr>
          <w:tcW w:w="1184" w:type="dxa"/>
          <w:vAlign w:val="center"/>
        </w:tcPr>
        <w:p w14:paraId="26303528"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356A30" w:rsidRPr="009058BD" w:rsidRDefault="00356A30"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356A30" w:rsidRPr="009E5764" w:rsidRDefault="00356A3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356A30" w:rsidRPr="00FB7C6B" w:rsidRDefault="00356A30"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60DFF" w:rsidRPr="00960DFF">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356A30" w:rsidRPr="00445E30" w14:paraId="183152E5" w14:textId="77777777" w:rsidTr="00F00C45">
      <w:trPr>
        <w:trHeight w:val="391"/>
      </w:trPr>
      <w:tc>
        <w:tcPr>
          <w:tcW w:w="1184" w:type="dxa"/>
          <w:vAlign w:val="center"/>
        </w:tcPr>
        <w:p w14:paraId="6CAFD330" w14:textId="77777777" w:rsidR="00356A30" w:rsidRPr="00445E30" w:rsidRDefault="00356A30"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356A30" w:rsidRPr="009E5764" w:rsidRDefault="00356A30"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356A30" w:rsidRPr="009E5764" w:rsidRDefault="00356A30"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356A30" w:rsidRPr="00445E30" w:rsidRDefault="00356A30"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356A30" w:rsidRPr="009E5764" w:rsidRDefault="00356A30" w:rsidP="00F00C45">
          <w:pPr>
            <w:widowControl w:val="0"/>
            <w:jc w:val="center"/>
            <w:rPr>
              <w:rFonts w:ascii="Times New Roman" w:hAnsi="Times New Roman" w:cs="Times New Roman"/>
              <w:bCs/>
              <w:sz w:val="14"/>
              <w:szCs w:val="14"/>
            </w:rPr>
          </w:pPr>
        </w:p>
      </w:tc>
    </w:tr>
  </w:tbl>
  <w:p w14:paraId="3745EB24" w14:textId="77777777" w:rsidR="00356A30" w:rsidRDefault="00356A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356A30" w:rsidRDefault="00356A30">
      <w:pPr>
        <w:spacing w:line="240" w:lineRule="auto"/>
      </w:pPr>
      <w:r>
        <w:separator/>
      </w:r>
    </w:p>
  </w:footnote>
  <w:footnote w:type="continuationSeparator" w:id="0">
    <w:p w14:paraId="39F1BFFD" w14:textId="77777777" w:rsidR="00356A30" w:rsidRDefault="00356A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356A30" w:rsidRDefault="00356A30">
    <w:pPr>
      <w:pStyle w:val="Header"/>
    </w:pPr>
  </w:p>
  <w:p w14:paraId="4160A84E" w14:textId="77777777" w:rsidR="00356A30" w:rsidRDefault="00356A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07495"/>
    <w:rsid w:val="00116D42"/>
    <w:rsid w:val="00124E96"/>
    <w:rsid w:val="00174204"/>
    <w:rsid w:val="00175EC6"/>
    <w:rsid w:val="0017616E"/>
    <w:rsid w:val="00196311"/>
    <w:rsid w:val="001B426B"/>
    <w:rsid w:val="001B42CF"/>
    <w:rsid w:val="001B53C0"/>
    <w:rsid w:val="001D3857"/>
    <w:rsid w:val="001E4396"/>
    <w:rsid w:val="002232A0"/>
    <w:rsid w:val="00227713"/>
    <w:rsid w:val="00240C99"/>
    <w:rsid w:val="00243448"/>
    <w:rsid w:val="00247E96"/>
    <w:rsid w:val="002778F4"/>
    <w:rsid w:val="00296AD1"/>
    <w:rsid w:val="002B06FB"/>
    <w:rsid w:val="002B1DCB"/>
    <w:rsid w:val="002D311C"/>
    <w:rsid w:val="002E5BF6"/>
    <w:rsid w:val="002F736D"/>
    <w:rsid w:val="00306A77"/>
    <w:rsid w:val="00315944"/>
    <w:rsid w:val="00325B5D"/>
    <w:rsid w:val="00354FA9"/>
    <w:rsid w:val="00356A30"/>
    <w:rsid w:val="0036336E"/>
    <w:rsid w:val="00380A49"/>
    <w:rsid w:val="00384610"/>
    <w:rsid w:val="003D7C61"/>
    <w:rsid w:val="00442834"/>
    <w:rsid w:val="00443577"/>
    <w:rsid w:val="00455D39"/>
    <w:rsid w:val="00477B00"/>
    <w:rsid w:val="00495C34"/>
    <w:rsid w:val="004A0B95"/>
    <w:rsid w:val="004B1737"/>
    <w:rsid w:val="004B3CDB"/>
    <w:rsid w:val="004D6460"/>
    <w:rsid w:val="005076BF"/>
    <w:rsid w:val="0051714D"/>
    <w:rsid w:val="00520F68"/>
    <w:rsid w:val="0052684D"/>
    <w:rsid w:val="00561AC9"/>
    <w:rsid w:val="00572250"/>
    <w:rsid w:val="00574942"/>
    <w:rsid w:val="00582AF8"/>
    <w:rsid w:val="005A64CB"/>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33129"/>
    <w:rsid w:val="00747119"/>
    <w:rsid w:val="0075193B"/>
    <w:rsid w:val="00760181"/>
    <w:rsid w:val="00770C84"/>
    <w:rsid w:val="00771453"/>
    <w:rsid w:val="007758DC"/>
    <w:rsid w:val="007828B0"/>
    <w:rsid w:val="007918C1"/>
    <w:rsid w:val="007D3F45"/>
    <w:rsid w:val="007E1830"/>
    <w:rsid w:val="007F452F"/>
    <w:rsid w:val="00821AFC"/>
    <w:rsid w:val="0083249F"/>
    <w:rsid w:val="00856EB8"/>
    <w:rsid w:val="00865873"/>
    <w:rsid w:val="0087141A"/>
    <w:rsid w:val="00880800"/>
    <w:rsid w:val="00893CEF"/>
    <w:rsid w:val="008A0439"/>
    <w:rsid w:val="008D2A0C"/>
    <w:rsid w:val="008E68E5"/>
    <w:rsid w:val="00901FBC"/>
    <w:rsid w:val="009058BD"/>
    <w:rsid w:val="00911688"/>
    <w:rsid w:val="00927E34"/>
    <w:rsid w:val="009342C4"/>
    <w:rsid w:val="0094237D"/>
    <w:rsid w:val="00945003"/>
    <w:rsid w:val="00946EAE"/>
    <w:rsid w:val="009557C5"/>
    <w:rsid w:val="00960DFF"/>
    <w:rsid w:val="00994007"/>
    <w:rsid w:val="00996374"/>
    <w:rsid w:val="00A21EE8"/>
    <w:rsid w:val="00A333D8"/>
    <w:rsid w:val="00A53E0B"/>
    <w:rsid w:val="00A60955"/>
    <w:rsid w:val="00A710CC"/>
    <w:rsid w:val="00A87237"/>
    <w:rsid w:val="00A93EF1"/>
    <w:rsid w:val="00AA10CD"/>
    <w:rsid w:val="00AB3582"/>
    <w:rsid w:val="00AD4732"/>
    <w:rsid w:val="00AE0ECB"/>
    <w:rsid w:val="00B11C14"/>
    <w:rsid w:val="00B2497F"/>
    <w:rsid w:val="00B25D92"/>
    <w:rsid w:val="00B552FA"/>
    <w:rsid w:val="00B617AD"/>
    <w:rsid w:val="00B703EB"/>
    <w:rsid w:val="00BA6EC4"/>
    <w:rsid w:val="00BB57CD"/>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20377"/>
    <w:rsid w:val="00D40E47"/>
    <w:rsid w:val="00D52F01"/>
    <w:rsid w:val="00D574CF"/>
    <w:rsid w:val="00D61BD0"/>
    <w:rsid w:val="00D67891"/>
    <w:rsid w:val="00DC65F6"/>
    <w:rsid w:val="00DD16D9"/>
    <w:rsid w:val="00DD7EF8"/>
    <w:rsid w:val="00DE4312"/>
    <w:rsid w:val="00E07D77"/>
    <w:rsid w:val="00E07ED0"/>
    <w:rsid w:val="00E14513"/>
    <w:rsid w:val="00E1640C"/>
    <w:rsid w:val="00E43A6A"/>
    <w:rsid w:val="00E468EC"/>
    <w:rsid w:val="00E538AD"/>
    <w:rsid w:val="00E82696"/>
    <w:rsid w:val="00EA24E6"/>
    <w:rsid w:val="00EB3BC2"/>
    <w:rsid w:val="00ED0A84"/>
    <w:rsid w:val="00ED1FAF"/>
    <w:rsid w:val="00ED5919"/>
    <w:rsid w:val="00ED711A"/>
    <w:rsid w:val="00F00C45"/>
    <w:rsid w:val="00F20AA9"/>
    <w:rsid w:val="00F32491"/>
    <w:rsid w:val="00F42A30"/>
    <w:rsid w:val="00F57852"/>
    <w:rsid w:val="00F80E34"/>
    <w:rsid w:val="00F874B0"/>
    <w:rsid w:val="00FC54F8"/>
    <w:rsid w:val="00FC769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82DFF-1BDC-3A40-8E28-2D24D29E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4859</Words>
  <Characters>27699</Characters>
  <Application>Microsoft Macintosh Word</Application>
  <DocSecurity>0</DocSecurity>
  <Lines>230</Lines>
  <Paragraphs>64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5</cp:revision>
  <dcterms:created xsi:type="dcterms:W3CDTF">2014-07-30T06:57:00Z</dcterms:created>
  <dcterms:modified xsi:type="dcterms:W3CDTF">2014-07-30T07:08:00Z</dcterms:modified>
</cp:coreProperties>
</file>