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56"/>
          <w:szCs w:val="56"/>
        </w:rPr>
      </w:pPr>
    </w:p>
    <w:p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46EAE" w:rsidRDefault="00946EAE" w:rsidP="00946EAE">
      <w:pPr>
        <w:widowControl w:val="0"/>
        <w:jc w:val="center"/>
        <w:rPr>
          <w:rFonts w:ascii="Times New Roman" w:hAnsi="Times New Roman" w:cs="Times New Roman"/>
          <w:bCs/>
          <w:color w:val="auto"/>
          <w:sz w:val="32"/>
          <w:szCs w:val="32"/>
        </w:rPr>
        <w:sectPr w:rsidR="00946EAE" w:rsidSect="00856EB8">
          <w:headerReference w:type="default" r:id="rId8"/>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rsidR="00946EAE" w:rsidRPr="00C20422" w:rsidRDefault="00946EAE" w:rsidP="00946EAE">
      <w:pPr>
        <w:widowControl w:val="0"/>
        <w:jc w:val="center"/>
        <w:rPr>
          <w:rFonts w:ascii="Times New Roman" w:hAnsi="Times New Roman" w:cs="Times New Roman"/>
          <w:bCs/>
          <w:color w:val="auto"/>
          <w:sz w:val="32"/>
          <w:szCs w:val="32"/>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Default="00946EAE" w:rsidP="00946EAE">
      <w:pPr>
        <w:rPr>
          <w:color w:val="auto"/>
        </w:rPr>
        <w:sectPr w:rsidR="00946EAE" w:rsidSect="00856EB8">
          <w:type w:val="continuous"/>
          <w:pgSz w:w="11900" w:h="16840"/>
          <w:pgMar w:top="1440" w:right="1800" w:bottom="1440" w:left="1800" w:header="708" w:footer="708" w:gutter="0"/>
          <w:cols w:space="708"/>
          <w:docGrid w:linePitch="360"/>
        </w:sectPr>
      </w:pPr>
    </w:p>
    <w:p w:rsidR="00946EAE" w:rsidRPr="00C20422" w:rsidRDefault="00946EAE" w:rsidP="00946EAE">
      <w:pPr>
        <w:rPr>
          <w:color w:val="auto"/>
        </w:rPr>
      </w:pPr>
    </w:p>
    <w:p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46EAE" w:rsidRPr="00C20422" w:rsidTr="00697F12">
        <w:trPr>
          <w:jc w:val="center"/>
        </w:trPr>
        <w:tc>
          <w:tcPr>
            <w:tcW w:w="219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rsidTr="00697F12">
        <w:trPr>
          <w:jc w:val="center"/>
        </w:trPr>
        <w:tc>
          <w:tcPr>
            <w:tcW w:w="2198" w:type="dxa"/>
            <w:shd w:val="clear" w:color="auto" w:fill="auto"/>
            <w:vAlign w:val="center"/>
          </w:tcPr>
          <w:p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AA10CD" w:rsidRPr="00C20422" w:rsidTr="00697F12">
        <w:trPr>
          <w:jc w:val="center"/>
        </w:trPr>
        <w:tc>
          <w:tcPr>
            <w:tcW w:w="2198" w:type="dxa"/>
            <w:shd w:val="clear" w:color="auto" w:fill="auto"/>
            <w:vAlign w:val="center"/>
          </w:tcPr>
          <w:p w:rsidR="00AA10CD" w:rsidRPr="00946EAE" w:rsidRDefault="00AA10CD" w:rsidP="00E82696">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rsidR="00AA10CD" w:rsidRPr="00C20422" w:rsidRDefault="00AA10CD" w:rsidP="00E82696">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w:t>
            </w:r>
            <w:r>
              <w:rPr>
                <w:rFonts w:ascii="Times New Roman" w:hAnsi="Times New Roman" w:cs="Times New Roman"/>
                <w:bCs/>
                <w:color w:val="auto"/>
                <w:szCs w:val="22"/>
              </w:rPr>
              <w:t>2</w:t>
            </w:r>
          </w:p>
        </w:tc>
        <w:tc>
          <w:tcPr>
            <w:tcW w:w="2126"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Cs w:val="22"/>
              </w:rPr>
            </w:pPr>
            <w:r w:rsidRPr="00912093">
              <w:rPr>
                <w:rFonts w:ascii="Times" w:hAnsi="Times"/>
                <w:noProof/>
                <w:color w:val="000000" w:themeColor="text1"/>
                <w:lang w:bidi="ar-SA"/>
              </w:rPr>
              <w:t>Bi-directional metrics System</w:t>
            </w:r>
          </w:p>
        </w:tc>
        <w:tc>
          <w:tcPr>
            <w:tcW w:w="992"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07/17/2014</w:t>
            </w:r>
          </w:p>
        </w:tc>
        <w:tc>
          <w:tcPr>
            <w:tcW w:w="1275"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AA10CD" w:rsidRPr="00C20422" w:rsidRDefault="00AA10CD" w:rsidP="00E82696">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spacing w:after="160" w:line="259" w:lineRule="auto"/>
        <w:jc w:val="both"/>
        <w:rPr>
          <w:rFonts w:ascii="Times New Roman" w:hAnsi="Times New Roman" w:cs="Times New Roman"/>
          <w:b/>
          <w:color w:val="auto"/>
          <w:sz w:val="24"/>
          <w:szCs w:val="24"/>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946EAE" w:rsidRPr="00C20422" w:rsidRDefault="00946EAE" w:rsidP="00946EAE">
      <w:pPr>
        <w:rPr>
          <w:color w:val="auto"/>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p w:rsidR="00697F12" w:rsidRDefault="00697F12" w:rsidP="00946EAE">
      <w:pPr>
        <w:rPr>
          <w:rFonts w:ascii="Times New Roman" w:hAnsi="Times New Roman" w:cs="Times New Roman"/>
          <w:b/>
          <w:bCs/>
          <w:color w:val="auto"/>
          <w:sz w:val="32"/>
          <w:szCs w:val="32"/>
        </w:rPr>
      </w:pPr>
    </w:p>
    <w:sdt>
      <w:sdtPr>
        <w:rPr>
          <w:rFonts w:ascii="Arial" w:eastAsia="Arial" w:hAnsi="Arial" w:cs="Arial"/>
          <w:b w:val="0"/>
          <w:bCs w:val="0"/>
          <w:color w:val="000000"/>
          <w:sz w:val="22"/>
          <w:lang w:bidi="th-TH"/>
        </w:rPr>
        <w:id w:val="1819071461"/>
        <w:docPartObj>
          <w:docPartGallery w:val="Table of Contents"/>
          <w:docPartUnique/>
        </w:docPartObj>
      </w:sdtPr>
      <w:sdtEndPr>
        <w:rPr>
          <w:noProof/>
        </w:rPr>
      </w:sdtEndPr>
      <w:sdtContent>
        <w:p w:rsidR="00B703EB" w:rsidRPr="00B703EB" w:rsidRDefault="00B703EB">
          <w:pPr>
            <w:pStyle w:val="ab"/>
            <w:rPr>
              <w:rFonts w:ascii="Times" w:hAnsi="Times"/>
              <w:color w:val="000000" w:themeColor="text1"/>
            </w:rPr>
          </w:pPr>
          <w:r w:rsidRPr="00B703EB">
            <w:rPr>
              <w:rFonts w:ascii="Times" w:hAnsi="Times"/>
              <w:color w:val="000000" w:themeColor="text1"/>
            </w:rPr>
            <w:t>Table of Contents</w:t>
          </w:r>
          <w:bookmarkStart w:id="0" w:name="_GoBack"/>
          <w:bookmarkEnd w:id="0"/>
        </w:p>
        <w:p w:rsidR="00380148" w:rsidRDefault="00E07ED0">
          <w:pPr>
            <w:pStyle w:val="11"/>
            <w:tabs>
              <w:tab w:val="right" w:leader="dot" w:pos="8290"/>
            </w:tabs>
            <w:rPr>
              <w:rFonts w:eastAsiaTheme="minorEastAsia" w:cstheme="minorBidi"/>
              <w:b w:val="0"/>
              <w:noProof/>
              <w:color w:val="auto"/>
              <w:sz w:val="22"/>
              <w:szCs w:val="28"/>
            </w:rPr>
          </w:pPr>
          <w:r w:rsidRPr="00E07ED0">
            <w:rPr>
              <w:b w:val="0"/>
            </w:rPr>
            <w:fldChar w:fldCharType="begin"/>
          </w:r>
          <w:r w:rsidR="00B703EB">
            <w:instrText xml:space="preserve"> TOC \o "1-3" \h \z \u </w:instrText>
          </w:r>
          <w:r w:rsidRPr="00E07ED0">
            <w:rPr>
              <w:b w:val="0"/>
            </w:rPr>
            <w:fldChar w:fldCharType="separate"/>
          </w:r>
          <w:hyperlink w:anchor="_Toc393522142" w:history="1">
            <w:r w:rsidR="00380148" w:rsidRPr="00C93895">
              <w:rPr>
                <w:rStyle w:val="ac"/>
                <w:noProof/>
                <w:lang w:bidi="ar-SA"/>
              </w:rPr>
              <w:t>Chapter One: Introduction</w:t>
            </w:r>
            <w:r w:rsidR="00380148">
              <w:rPr>
                <w:noProof/>
                <w:webHidden/>
              </w:rPr>
              <w:tab/>
            </w:r>
            <w:r w:rsidR="00380148">
              <w:rPr>
                <w:rStyle w:val="ac"/>
                <w:noProof/>
              </w:rPr>
              <w:fldChar w:fldCharType="begin"/>
            </w:r>
            <w:r w:rsidR="00380148">
              <w:rPr>
                <w:noProof/>
                <w:webHidden/>
              </w:rPr>
              <w:instrText xml:space="preserve"> PAGEREF _Toc393522142 \h </w:instrText>
            </w:r>
            <w:r w:rsidR="00380148">
              <w:rPr>
                <w:rStyle w:val="ac"/>
                <w:noProof/>
              </w:rPr>
            </w:r>
            <w:r w:rsidR="00380148">
              <w:rPr>
                <w:rStyle w:val="ac"/>
                <w:noProof/>
              </w:rPr>
              <w:fldChar w:fldCharType="separate"/>
            </w:r>
            <w:r w:rsidR="00380148">
              <w:rPr>
                <w:noProof/>
                <w:webHidden/>
              </w:rPr>
              <w:t>4</w:t>
            </w:r>
            <w:r w:rsidR="00380148">
              <w:rPr>
                <w:rStyle w:val="ac"/>
                <w:noProof/>
              </w:rPr>
              <w:fldChar w:fldCharType="end"/>
            </w:r>
          </w:hyperlink>
        </w:p>
        <w:p w:rsidR="00380148" w:rsidRDefault="00380148">
          <w:pPr>
            <w:pStyle w:val="21"/>
            <w:tabs>
              <w:tab w:val="right" w:leader="dot" w:pos="8290"/>
            </w:tabs>
            <w:rPr>
              <w:rFonts w:eastAsiaTheme="minorEastAsia" w:cstheme="minorBidi"/>
              <w:b w:val="0"/>
              <w:noProof/>
              <w:color w:val="auto"/>
              <w:szCs w:val="28"/>
            </w:rPr>
          </w:pPr>
          <w:hyperlink w:anchor="_Toc393522143" w:history="1">
            <w:r w:rsidRPr="00C93895">
              <w:rPr>
                <w:rStyle w:val="ac"/>
                <w:rFonts w:ascii="Times" w:hAnsi="Times"/>
                <w:noProof/>
              </w:rPr>
              <w:t>1. Introduction</w:t>
            </w:r>
            <w:r>
              <w:rPr>
                <w:noProof/>
                <w:webHidden/>
              </w:rPr>
              <w:tab/>
            </w:r>
            <w:r>
              <w:rPr>
                <w:rStyle w:val="ac"/>
                <w:noProof/>
              </w:rPr>
              <w:fldChar w:fldCharType="begin"/>
            </w:r>
            <w:r>
              <w:rPr>
                <w:noProof/>
                <w:webHidden/>
              </w:rPr>
              <w:instrText xml:space="preserve"> PAGEREF _Toc393522143 \h </w:instrText>
            </w:r>
            <w:r>
              <w:rPr>
                <w:rStyle w:val="ac"/>
                <w:noProof/>
              </w:rPr>
            </w:r>
            <w:r>
              <w:rPr>
                <w:rStyle w:val="ac"/>
                <w:noProof/>
              </w:rPr>
              <w:fldChar w:fldCharType="separate"/>
            </w:r>
            <w:r>
              <w:rPr>
                <w:noProof/>
                <w:webHidden/>
              </w:rPr>
              <w:t>4</w:t>
            </w:r>
            <w:r>
              <w:rPr>
                <w:rStyle w:val="ac"/>
                <w:noProof/>
              </w:rPr>
              <w:fldChar w:fldCharType="end"/>
            </w:r>
          </w:hyperlink>
        </w:p>
        <w:p w:rsidR="00380148" w:rsidRDefault="00380148">
          <w:pPr>
            <w:pStyle w:val="31"/>
            <w:tabs>
              <w:tab w:val="left" w:pos="1100"/>
              <w:tab w:val="right" w:leader="dot" w:pos="8290"/>
            </w:tabs>
            <w:rPr>
              <w:rFonts w:eastAsiaTheme="minorEastAsia" w:cstheme="minorBidi"/>
              <w:noProof/>
              <w:color w:val="auto"/>
              <w:szCs w:val="28"/>
            </w:rPr>
          </w:pPr>
          <w:hyperlink w:anchor="_Toc393522144" w:history="1">
            <w:r w:rsidRPr="00C93895">
              <w:rPr>
                <w:rStyle w:val="ac"/>
                <w:rFonts w:ascii="Times" w:hAnsi="Times"/>
                <w:noProof/>
                <w:lang w:bidi="ar-SA"/>
              </w:rPr>
              <w:t>1.1</w:t>
            </w:r>
            <w:r>
              <w:rPr>
                <w:rFonts w:eastAsiaTheme="minorEastAsia" w:cstheme="minorBidi"/>
                <w:noProof/>
                <w:color w:val="auto"/>
                <w:szCs w:val="28"/>
              </w:rPr>
              <w:tab/>
            </w:r>
            <w:r w:rsidRPr="00C93895">
              <w:rPr>
                <w:rStyle w:val="ac"/>
                <w:rFonts w:ascii="Times" w:hAnsi="Times"/>
                <w:noProof/>
                <w:lang w:bidi="ar-SA"/>
              </w:rPr>
              <w:t>Objectives</w:t>
            </w:r>
            <w:r>
              <w:rPr>
                <w:noProof/>
                <w:webHidden/>
              </w:rPr>
              <w:tab/>
            </w:r>
            <w:r>
              <w:rPr>
                <w:rStyle w:val="ac"/>
                <w:noProof/>
              </w:rPr>
              <w:fldChar w:fldCharType="begin"/>
            </w:r>
            <w:r>
              <w:rPr>
                <w:noProof/>
                <w:webHidden/>
              </w:rPr>
              <w:instrText xml:space="preserve"> PAGEREF _Toc393522144 \h </w:instrText>
            </w:r>
            <w:r>
              <w:rPr>
                <w:rStyle w:val="ac"/>
                <w:noProof/>
              </w:rPr>
            </w:r>
            <w:r>
              <w:rPr>
                <w:rStyle w:val="ac"/>
                <w:noProof/>
              </w:rPr>
              <w:fldChar w:fldCharType="separate"/>
            </w:r>
            <w:r>
              <w:rPr>
                <w:noProof/>
                <w:webHidden/>
              </w:rPr>
              <w:t>4</w:t>
            </w:r>
            <w:r>
              <w:rPr>
                <w:rStyle w:val="ac"/>
                <w:noProof/>
              </w:rPr>
              <w:fldChar w:fldCharType="end"/>
            </w:r>
          </w:hyperlink>
        </w:p>
        <w:p w:rsidR="00380148" w:rsidRDefault="00380148">
          <w:pPr>
            <w:pStyle w:val="31"/>
            <w:tabs>
              <w:tab w:val="left" w:pos="1100"/>
              <w:tab w:val="right" w:leader="dot" w:pos="8290"/>
            </w:tabs>
            <w:rPr>
              <w:rFonts w:eastAsiaTheme="minorEastAsia" w:cstheme="minorBidi"/>
              <w:noProof/>
              <w:color w:val="auto"/>
              <w:szCs w:val="28"/>
            </w:rPr>
          </w:pPr>
          <w:hyperlink w:anchor="_Toc393522145" w:history="1">
            <w:r w:rsidRPr="00C93895">
              <w:rPr>
                <w:rStyle w:val="ac"/>
                <w:rFonts w:ascii="Times" w:hAnsi="Times"/>
                <w:noProof/>
                <w:lang w:bidi="ar-SA"/>
              </w:rPr>
              <w:t xml:space="preserve">1.2 </w:t>
            </w:r>
            <w:r>
              <w:rPr>
                <w:rFonts w:eastAsiaTheme="minorEastAsia" w:cstheme="minorBidi"/>
                <w:noProof/>
                <w:color w:val="auto"/>
                <w:szCs w:val="28"/>
              </w:rPr>
              <w:tab/>
            </w:r>
            <w:r w:rsidRPr="00C93895">
              <w:rPr>
                <w:rStyle w:val="ac"/>
                <w:rFonts w:ascii="Times" w:hAnsi="Times"/>
                <w:noProof/>
                <w:lang w:bidi="ar-SA"/>
              </w:rPr>
              <w:t>Purpose</w:t>
            </w:r>
            <w:r>
              <w:rPr>
                <w:noProof/>
                <w:webHidden/>
              </w:rPr>
              <w:tab/>
            </w:r>
            <w:r>
              <w:rPr>
                <w:rStyle w:val="ac"/>
                <w:noProof/>
              </w:rPr>
              <w:fldChar w:fldCharType="begin"/>
            </w:r>
            <w:r>
              <w:rPr>
                <w:noProof/>
                <w:webHidden/>
              </w:rPr>
              <w:instrText xml:space="preserve"> PAGEREF _Toc393522145 \h </w:instrText>
            </w:r>
            <w:r>
              <w:rPr>
                <w:rStyle w:val="ac"/>
                <w:noProof/>
              </w:rPr>
            </w:r>
            <w:r>
              <w:rPr>
                <w:rStyle w:val="ac"/>
                <w:noProof/>
              </w:rPr>
              <w:fldChar w:fldCharType="separate"/>
            </w:r>
            <w:r>
              <w:rPr>
                <w:noProof/>
                <w:webHidden/>
              </w:rPr>
              <w:t>4</w:t>
            </w:r>
            <w:r>
              <w:rPr>
                <w:rStyle w:val="ac"/>
                <w:noProof/>
              </w:rPr>
              <w:fldChar w:fldCharType="end"/>
            </w:r>
          </w:hyperlink>
        </w:p>
        <w:p w:rsidR="00380148" w:rsidRDefault="00380148">
          <w:pPr>
            <w:pStyle w:val="31"/>
            <w:tabs>
              <w:tab w:val="left" w:pos="1100"/>
              <w:tab w:val="right" w:leader="dot" w:pos="8290"/>
            </w:tabs>
            <w:rPr>
              <w:rFonts w:eastAsiaTheme="minorEastAsia" w:cstheme="minorBidi"/>
              <w:noProof/>
              <w:color w:val="auto"/>
              <w:szCs w:val="28"/>
            </w:rPr>
          </w:pPr>
          <w:hyperlink w:anchor="_Toc393522146" w:history="1">
            <w:r w:rsidRPr="00C93895">
              <w:rPr>
                <w:rStyle w:val="ac"/>
                <w:rFonts w:ascii="Times" w:hAnsi="Times"/>
                <w:noProof/>
                <w:lang w:bidi="ar-SA"/>
              </w:rPr>
              <w:t xml:space="preserve">1.3 </w:t>
            </w:r>
            <w:r>
              <w:rPr>
                <w:rFonts w:eastAsiaTheme="minorEastAsia" w:cstheme="minorBidi"/>
                <w:noProof/>
                <w:color w:val="auto"/>
                <w:szCs w:val="28"/>
              </w:rPr>
              <w:tab/>
            </w:r>
            <w:r w:rsidRPr="00C93895">
              <w:rPr>
                <w:rStyle w:val="ac"/>
                <w:rFonts w:ascii="Times New Roman" w:hAnsi="Times New Roman" w:cs="Times New Roman"/>
                <w:noProof/>
              </w:rPr>
              <w:t>Project Scope</w:t>
            </w:r>
            <w:r>
              <w:rPr>
                <w:noProof/>
                <w:webHidden/>
              </w:rPr>
              <w:tab/>
            </w:r>
            <w:r>
              <w:rPr>
                <w:rStyle w:val="ac"/>
                <w:noProof/>
              </w:rPr>
              <w:fldChar w:fldCharType="begin"/>
            </w:r>
            <w:r>
              <w:rPr>
                <w:noProof/>
                <w:webHidden/>
              </w:rPr>
              <w:instrText xml:space="preserve"> PAGEREF _Toc393522146 \h </w:instrText>
            </w:r>
            <w:r>
              <w:rPr>
                <w:rStyle w:val="ac"/>
                <w:noProof/>
              </w:rPr>
            </w:r>
            <w:r>
              <w:rPr>
                <w:rStyle w:val="ac"/>
                <w:noProof/>
              </w:rPr>
              <w:fldChar w:fldCharType="separate"/>
            </w:r>
            <w:r>
              <w:rPr>
                <w:noProof/>
                <w:webHidden/>
              </w:rPr>
              <w:t>4</w:t>
            </w:r>
            <w:r>
              <w:rPr>
                <w:rStyle w:val="ac"/>
                <w:noProof/>
              </w:rPr>
              <w:fldChar w:fldCharType="end"/>
            </w:r>
          </w:hyperlink>
        </w:p>
        <w:p w:rsidR="00380148" w:rsidRDefault="00380148">
          <w:pPr>
            <w:pStyle w:val="11"/>
            <w:tabs>
              <w:tab w:val="right" w:leader="dot" w:pos="8290"/>
            </w:tabs>
            <w:rPr>
              <w:rFonts w:eastAsiaTheme="minorEastAsia" w:cstheme="minorBidi"/>
              <w:b w:val="0"/>
              <w:noProof/>
              <w:color w:val="auto"/>
              <w:sz w:val="22"/>
              <w:szCs w:val="28"/>
            </w:rPr>
          </w:pPr>
          <w:hyperlink w:anchor="_Toc393522147" w:history="1">
            <w:r w:rsidRPr="00C93895">
              <w:rPr>
                <w:rStyle w:val="ac"/>
                <w:noProof/>
                <w:lang w:bidi="ar-SA"/>
              </w:rPr>
              <w:t xml:space="preserve">Chapter Two: </w:t>
            </w:r>
            <w:r w:rsidRPr="00C93895">
              <w:rPr>
                <w:rStyle w:val="ac"/>
                <w:rFonts w:cs="Times"/>
                <w:noProof/>
                <w:lang w:bidi="ar-SA"/>
              </w:rPr>
              <w:t>Bi-directional metrics System</w:t>
            </w:r>
            <w:r>
              <w:rPr>
                <w:noProof/>
                <w:webHidden/>
              </w:rPr>
              <w:tab/>
            </w:r>
            <w:r>
              <w:rPr>
                <w:rStyle w:val="ac"/>
                <w:noProof/>
              </w:rPr>
              <w:fldChar w:fldCharType="begin"/>
            </w:r>
            <w:r>
              <w:rPr>
                <w:noProof/>
                <w:webHidden/>
              </w:rPr>
              <w:instrText xml:space="preserve"> PAGEREF _Toc393522147 \h </w:instrText>
            </w:r>
            <w:r>
              <w:rPr>
                <w:rStyle w:val="ac"/>
                <w:noProof/>
              </w:rPr>
            </w:r>
            <w:r>
              <w:rPr>
                <w:rStyle w:val="ac"/>
                <w:noProof/>
              </w:rPr>
              <w:fldChar w:fldCharType="separate"/>
            </w:r>
            <w:r>
              <w:rPr>
                <w:noProof/>
                <w:webHidden/>
              </w:rPr>
              <w:t>6</w:t>
            </w:r>
            <w:r>
              <w:rPr>
                <w:rStyle w:val="ac"/>
                <w:noProof/>
              </w:rPr>
              <w:fldChar w:fldCharType="end"/>
            </w:r>
          </w:hyperlink>
        </w:p>
        <w:p w:rsidR="00380148" w:rsidRDefault="00380148">
          <w:pPr>
            <w:pStyle w:val="21"/>
            <w:tabs>
              <w:tab w:val="right" w:leader="dot" w:pos="8290"/>
            </w:tabs>
            <w:rPr>
              <w:rFonts w:eastAsiaTheme="minorEastAsia" w:cstheme="minorBidi"/>
              <w:b w:val="0"/>
              <w:noProof/>
              <w:color w:val="auto"/>
              <w:szCs w:val="28"/>
            </w:rPr>
          </w:pPr>
          <w:hyperlink w:anchor="_Toc393522148" w:history="1">
            <w:r w:rsidRPr="00C93895">
              <w:rPr>
                <w:rStyle w:val="ac"/>
                <w:rFonts w:ascii="Times" w:hAnsi="Times"/>
                <w:noProof/>
              </w:rPr>
              <w:t xml:space="preserve">2. </w:t>
            </w:r>
            <w:r w:rsidRPr="00C93895">
              <w:rPr>
                <w:rStyle w:val="ac"/>
                <w:rFonts w:ascii="Times" w:hAnsi="Times"/>
                <w:noProof/>
                <w:lang w:bidi="ar-SA"/>
              </w:rPr>
              <w:t>Bi-directional metrics System</w:t>
            </w:r>
            <w:r>
              <w:rPr>
                <w:noProof/>
                <w:webHidden/>
              </w:rPr>
              <w:tab/>
            </w:r>
            <w:r>
              <w:rPr>
                <w:rStyle w:val="ac"/>
                <w:noProof/>
              </w:rPr>
              <w:fldChar w:fldCharType="begin"/>
            </w:r>
            <w:r>
              <w:rPr>
                <w:noProof/>
                <w:webHidden/>
              </w:rPr>
              <w:instrText xml:space="preserve"> PAGEREF _Toc393522148 \h </w:instrText>
            </w:r>
            <w:r>
              <w:rPr>
                <w:rStyle w:val="ac"/>
                <w:noProof/>
              </w:rPr>
            </w:r>
            <w:r>
              <w:rPr>
                <w:rStyle w:val="ac"/>
                <w:noProof/>
              </w:rPr>
              <w:fldChar w:fldCharType="separate"/>
            </w:r>
            <w:r>
              <w:rPr>
                <w:noProof/>
                <w:webHidden/>
              </w:rPr>
              <w:t>6</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49" w:history="1">
            <w:r w:rsidRPr="00C93895">
              <w:rPr>
                <w:rStyle w:val="ac"/>
                <w:rFonts w:ascii="Times" w:hAnsi="Times"/>
                <w:noProof/>
                <w:lang w:bidi="ar-SA"/>
              </w:rPr>
              <w:t>2.1 Bi-directional metrics System: Requirement Specifications and User Requirement Specification</w:t>
            </w:r>
            <w:r>
              <w:rPr>
                <w:noProof/>
                <w:webHidden/>
              </w:rPr>
              <w:tab/>
            </w:r>
            <w:r>
              <w:rPr>
                <w:rStyle w:val="ac"/>
                <w:noProof/>
              </w:rPr>
              <w:fldChar w:fldCharType="begin"/>
            </w:r>
            <w:r>
              <w:rPr>
                <w:noProof/>
                <w:webHidden/>
              </w:rPr>
              <w:instrText xml:space="preserve"> PAGEREF _Toc393522149 \h </w:instrText>
            </w:r>
            <w:r>
              <w:rPr>
                <w:rStyle w:val="ac"/>
                <w:noProof/>
              </w:rPr>
            </w:r>
            <w:r>
              <w:rPr>
                <w:rStyle w:val="ac"/>
                <w:noProof/>
              </w:rPr>
              <w:fldChar w:fldCharType="separate"/>
            </w:r>
            <w:r>
              <w:rPr>
                <w:noProof/>
                <w:webHidden/>
              </w:rPr>
              <w:t>6</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50" w:history="1">
            <w:r w:rsidRPr="00C93895">
              <w:rPr>
                <w:rStyle w:val="ac"/>
                <w:rFonts w:ascii="Times" w:hAnsi="Times"/>
                <w:noProof/>
                <w:lang w:bidi="ar-SA"/>
              </w:rPr>
              <w:t>2.2 Bi-directional metrics: Use Case and User Requirement Specification</w:t>
            </w:r>
            <w:r>
              <w:rPr>
                <w:noProof/>
                <w:webHidden/>
              </w:rPr>
              <w:tab/>
            </w:r>
            <w:r>
              <w:rPr>
                <w:rStyle w:val="ac"/>
                <w:noProof/>
              </w:rPr>
              <w:fldChar w:fldCharType="begin"/>
            </w:r>
            <w:r>
              <w:rPr>
                <w:noProof/>
                <w:webHidden/>
              </w:rPr>
              <w:instrText xml:space="preserve"> PAGEREF _Toc393522150 \h </w:instrText>
            </w:r>
            <w:r>
              <w:rPr>
                <w:rStyle w:val="ac"/>
                <w:noProof/>
              </w:rPr>
            </w:r>
            <w:r>
              <w:rPr>
                <w:rStyle w:val="ac"/>
                <w:noProof/>
              </w:rPr>
              <w:fldChar w:fldCharType="separate"/>
            </w:r>
            <w:r>
              <w:rPr>
                <w:noProof/>
                <w:webHidden/>
              </w:rPr>
              <w:t>11</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51" w:history="1">
            <w:r w:rsidRPr="00C93895">
              <w:rPr>
                <w:rStyle w:val="ac"/>
                <w:rFonts w:ascii="Times" w:hAnsi="Times"/>
                <w:noProof/>
                <w:lang w:bidi="ar-SA"/>
              </w:rPr>
              <w:t>2.3 Bi-directional metrics: Activity Diagram and User Requirement Specification</w:t>
            </w:r>
            <w:r>
              <w:rPr>
                <w:noProof/>
                <w:webHidden/>
              </w:rPr>
              <w:tab/>
            </w:r>
            <w:r>
              <w:rPr>
                <w:rStyle w:val="ac"/>
                <w:noProof/>
              </w:rPr>
              <w:fldChar w:fldCharType="begin"/>
            </w:r>
            <w:r>
              <w:rPr>
                <w:noProof/>
                <w:webHidden/>
              </w:rPr>
              <w:instrText xml:space="preserve"> PAGEREF _Toc393522151 \h </w:instrText>
            </w:r>
            <w:r>
              <w:rPr>
                <w:rStyle w:val="ac"/>
                <w:noProof/>
              </w:rPr>
            </w:r>
            <w:r>
              <w:rPr>
                <w:rStyle w:val="ac"/>
                <w:noProof/>
              </w:rPr>
              <w:fldChar w:fldCharType="separate"/>
            </w:r>
            <w:r>
              <w:rPr>
                <w:noProof/>
                <w:webHidden/>
              </w:rPr>
              <w:t>13</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52" w:history="1">
            <w:r w:rsidRPr="00C93895">
              <w:rPr>
                <w:rStyle w:val="ac"/>
                <w:rFonts w:ascii="Times" w:hAnsi="Times"/>
                <w:noProof/>
                <w:lang w:bidi="ar-SA"/>
              </w:rPr>
              <w:t>2.4 Bi-directional metrics: Sequence Diagram and User Requirement Specification</w:t>
            </w:r>
            <w:r>
              <w:rPr>
                <w:noProof/>
                <w:webHidden/>
              </w:rPr>
              <w:tab/>
            </w:r>
            <w:r>
              <w:rPr>
                <w:rStyle w:val="ac"/>
                <w:noProof/>
              </w:rPr>
              <w:fldChar w:fldCharType="begin"/>
            </w:r>
            <w:r>
              <w:rPr>
                <w:noProof/>
                <w:webHidden/>
              </w:rPr>
              <w:instrText xml:space="preserve"> PAGEREF _Toc393522152 \h </w:instrText>
            </w:r>
            <w:r>
              <w:rPr>
                <w:rStyle w:val="ac"/>
                <w:noProof/>
              </w:rPr>
            </w:r>
            <w:r>
              <w:rPr>
                <w:rStyle w:val="ac"/>
                <w:noProof/>
              </w:rPr>
              <w:fldChar w:fldCharType="separate"/>
            </w:r>
            <w:r>
              <w:rPr>
                <w:noProof/>
                <w:webHidden/>
              </w:rPr>
              <w:t>15</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53" w:history="1">
            <w:r w:rsidRPr="00C93895">
              <w:rPr>
                <w:rStyle w:val="ac"/>
                <w:rFonts w:ascii="Times" w:hAnsi="Times"/>
                <w:noProof/>
                <w:lang w:bidi="ar-SA"/>
              </w:rPr>
              <w:t>2.5 Bi-directional metrics: User Interface Design and User Requirement Specification</w:t>
            </w:r>
            <w:r>
              <w:rPr>
                <w:noProof/>
                <w:webHidden/>
              </w:rPr>
              <w:tab/>
            </w:r>
            <w:r>
              <w:rPr>
                <w:rStyle w:val="ac"/>
                <w:noProof/>
              </w:rPr>
              <w:fldChar w:fldCharType="begin"/>
            </w:r>
            <w:r>
              <w:rPr>
                <w:noProof/>
                <w:webHidden/>
              </w:rPr>
              <w:instrText xml:space="preserve"> PAGEREF _Toc393522153 \h </w:instrText>
            </w:r>
            <w:r>
              <w:rPr>
                <w:rStyle w:val="ac"/>
                <w:noProof/>
              </w:rPr>
            </w:r>
            <w:r>
              <w:rPr>
                <w:rStyle w:val="ac"/>
                <w:noProof/>
              </w:rPr>
              <w:fldChar w:fldCharType="separate"/>
            </w:r>
            <w:r>
              <w:rPr>
                <w:noProof/>
                <w:webHidden/>
              </w:rPr>
              <w:t>17</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54" w:history="1">
            <w:r w:rsidRPr="00C93895">
              <w:rPr>
                <w:rStyle w:val="ac"/>
                <w:rFonts w:ascii="Times" w:hAnsi="Times"/>
                <w:noProof/>
                <w:lang w:bidi="ar-SA"/>
              </w:rPr>
              <w:t>2.6 Bi-directional metrics: System Test Case and User Requirement Specification</w:t>
            </w:r>
            <w:r>
              <w:rPr>
                <w:noProof/>
                <w:webHidden/>
              </w:rPr>
              <w:tab/>
            </w:r>
            <w:r>
              <w:rPr>
                <w:rStyle w:val="ac"/>
                <w:noProof/>
              </w:rPr>
              <w:fldChar w:fldCharType="begin"/>
            </w:r>
            <w:r>
              <w:rPr>
                <w:noProof/>
                <w:webHidden/>
              </w:rPr>
              <w:instrText xml:space="preserve"> PAGEREF _Toc393522154 \h </w:instrText>
            </w:r>
            <w:r>
              <w:rPr>
                <w:rStyle w:val="ac"/>
                <w:noProof/>
              </w:rPr>
            </w:r>
            <w:r>
              <w:rPr>
                <w:rStyle w:val="ac"/>
                <w:noProof/>
              </w:rPr>
              <w:fldChar w:fldCharType="separate"/>
            </w:r>
            <w:r>
              <w:rPr>
                <w:noProof/>
                <w:webHidden/>
              </w:rPr>
              <w:t>19</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55" w:history="1">
            <w:r w:rsidRPr="00C93895">
              <w:rPr>
                <w:rStyle w:val="ac"/>
                <w:rFonts w:ascii="Times" w:hAnsi="Times"/>
                <w:noProof/>
                <w:lang w:bidi="ar-SA"/>
              </w:rPr>
              <w:t>2.6 Bi-directional metrics: System Test Case and User Requirement Specification</w:t>
            </w:r>
            <w:r>
              <w:rPr>
                <w:noProof/>
                <w:webHidden/>
              </w:rPr>
              <w:tab/>
            </w:r>
            <w:r>
              <w:rPr>
                <w:rStyle w:val="ac"/>
                <w:noProof/>
              </w:rPr>
              <w:fldChar w:fldCharType="begin"/>
            </w:r>
            <w:r>
              <w:rPr>
                <w:noProof/>
                <w:webHidden/>
              </w:rPr>
              <w:instrText xml:space="preserve"> PAGEREF _Toc393522155 \h </w:instrText>
            </w:r>
            <w:r>
              <w:rPr>
                <w:rStyle w:val="ac"/>
                <w:noProof/>
              </w:rPr>
            </w:r>
            <w:r>
              <w:rPr>
                <w:rStyle w:val="ac"/>
                <w:noProof/>
              </w:rPr>
              <w:fldChar w:fldCharType="separate"/>
            </w:r>
            <w:r>
              <w:rPr>
                <w:noProof/>
                <w:webHidden/>
              </w:rPr>
              <w:t>22</w:t>
            </w:r>
            <w:r>
              <w:rPr>
                <w:rStyle w:val="ac"/>
                <w:noProof/>
              </w:rPr>
              <w:fldChar w:fldCharType="end"/>
            </w:r>
          </w:hyperlink>
        </w:p>
        <w:p w:rsidR="00380148" w:rsidRDefault="00380148">
          <w:pPr>
            <w:pStyle w:val="11"/>
            <w:tabs>
              <w:tab w:val="right" w:leader="dot" w:pos="8290"/>
            </w:tabs>
            <w:rPr>
              <w:rFonts w:eastAsiaTheme="minorEastAsia" w:cstheme="minorBidi"/>
              <w:b w:val="0"/>
              <w:noProof/>
              <w:color w:val="auto"/>
              <w:sz w:val="22"/>
              <w:szCs w:val="28"/>
            </w:rPr>
          </w:pPr>
          <w:hyperlink w:anchor="_Toc393522156" w:history="1">
            <w:r w:rsidRPr="00C93895">
              <w:rPr>
                <w:rStyle w:val="ac"/>
                <w:noProof/>
                <w:lang w:bidi="ar-SA"/>
              </w:rPr>
              <w:t>Chapter Three: Traceability record</w:t>
            </w:r>
            <w:r>
              <w:rPr>
                <w:noProof/>
                <w:webHidden/>
              </w:rPr>
              <w:tab/>
            </w:r>
            <w:r>
              <w:rPr>
                <w:rStyle w:val="ac"/>
                <w:noProof/>
              </w:rPr>
              <w:fldChar w:fldCharType="begin"/>
            </w:r>
            <w:r>
              <w:rPr>
                <w:noProof/>
                <w:webHidden/>
              </w:rPr>
              <w:instrText xml:space="preserve"> PAGEREF _Toc393522156 \h </w:instrText>
            </w:r>
            <w:r>
              <w:rPr>
                <w:rStyle w:val="ac"/>
                <w:noProof/>
              </w:rPr>
            </w:r>
            <w:r>
              <w:rPr>
                <w:rStyle w:val="ac"/>
                <w:noProof/>
              </w:rPr>
              <w:fldChar w:fldCharType="separate"/>
            </w:r>
            <w:r>
              <w:rPr>
                <w:noProof/>
                <w:webHidden/>
              </w:rPr>
              <w:t>24</w:t>
            </w:r>
            <w:r>
              <w:rPr>
                <w:rStyle w:val="ac"/>
                <w:noProof/>
              </w:rPr>
              <w:fldChar w:fldCharType="end"/>
            </w:r>
          </w:hyperlink>
        </w:p>
        <w:p w:rsidR="00380148" w:rsidRDefault="00380148">
          <w:pPr>
            <w:pStyle w:val="21"/>
            <w:tabs>
              <w:tab w:val="right" w:leader="dot" w:pos="8290"/>
            </w:tabs>
            <w:rPr>
              <w:rFonts w:eastAsiaTheme="minorEastAsia" w:cstheme="minorBidi"/>
              <w:b w:val="0"/>
              <w:noProof/>
              <w:color w:val="auto"/>
              <w:szCs w:val="28"/>
            </w:rPr>
          </w:pPr>
          <w:hyperlink w:anchor="_Toc393522157" w:history="1">
            <w:r w:rsidRPr="00C93895">
              <w:rPr>
                <w:rStyle w:val="ac"/>
                <w:rFonts w:ascii="Times" w:hAnsi="Times"/>
                <w:noProof/>
              </w:rPr>
              <w:t xml:space="preserve">3. </w:t>
            </w:r>
            <w:r w:rsidRPr="00C93895">
              <w:rPr>
                <w:rStyle w:val="ac"/>
                <w:rFonts w:ascii="Times" w:hAnsi="Times"/>
                <w:noProof/>
                <w:lang w:bidi="ar-SA"/>
              </w:rPr>
              <w:t>Traceability record</w:t>
            </w:r>
            <w:r>
              <w:rPr>
                <w:noProof/>
                <w:webHidden/>
              </w:rPr>
              <w:tab/>
            </w:r>
            <w:r>
              <w:rPr>
                <w:rStyle w:val="ac"/>
                <w:noProof/>
              </w:rPr>
              <w:fldChar w:fldCharType="begin"/>
            </w:r>
            <w:r>
              <w:rPr>
                <w:noProof/>
                <w:webHidden/>
              </w:rPr>
              <w:instrText xml:space="preserve"> PAGEREF _Toc393522157 \h </w:instrText>
            </w:r>
            <w:r>
              <w:rPr>
                <w:rStyle w:val="ac"/>
                <w:noProof/>
              </w:rPr>
            </w:r>
            <w:r>
              <w:rPr>
                <w:rStyle w:val="ac"/>
                <w:noProof/>
              </w:rPr>
              <w:fldChar w:fldCharType="separate"/>
            </w:r>
            <w:r>
              <w:rPr>
                <w:noProof/>
                <w:webHidden/>
              </w:rPr>
              <w:t>24</w:t>
            </w:r>
            <w:r>
              <w:rPr>
                <w:rStyle w:val="ac"/>
                <w:noProof/>
              </w:rPr>
              <w:fldChar w:fldCharType="end"/>
            </w:r>
          </w:hyperlink>
        </w:p>
        <w:p w:rsidR="00380148" w:rsidRDefault="00380148">
          <w:pPr>
            <w:pStyle w:val="11"/>
            <w:tabs>
              <w:tab w:val="right" w:leader="dot" w:pos="8290"/>
            </w:tabs>
            <w:rPr>
              <w:rFonts w:eastAsiaTheme="minorEastAsia" w:cstheme="minorBidi"/>
              <w:b w:val="0"/>
              <w:noProof/>
              <w:color w:val="auto"/>
              <w:sz w:val="22"/>
              <w:szCs w:val="28"/>
            </w:rPr>
          </w:pPr>
          <w:hyperlink w:anchor="_Toc393522158" w:history="1">
            <w:r w:rsidRPr="00C93895">
              <w:rPr>
                <w:rStyle w:val="ac"/>
                <w:noProof/>
                <w:lang w:bidi="ar-SA"/>
              </w:rPr>
              <w:t>Chapter Four: Appendix</w:t>
            </w:r>
            <w:r>
              <w:rPr>
                <w:noProof/>
                <w:webHidden/>
              </w:rPr>
              <w:tab/>
            </w:r>
            <w:r>
              <w:rPr>
                <w:rStyle w:val="ac"/>
                <w:noProof/>
              </w:rPr>
              <w:fldChar w:fldCharType="begin"/>
            </w:r>
            <w:r>
              <w:rPr>
                <w:noProof/>
                <w:webHidden/>
              </w:rPr>
              <w:instrText xml:space="preserve"> PAGEREF _Toc393522158 \h </w:instrText>
            </w:r>
            <w:r>
              <w:rPr>
                <w:rStyle w:val="ac"/>
                <w:noProof/>
              </w:rPr>
            </w:r>
            <w:r>
              <w:rPr>
                <w:rStyle w:val="ac"/>
                <w:noProof/>
              </w:rPr>
              <w:fldChar w:fldCharType="separate"/>
            </w:r>
            <w:r>
              <w:rPr>
                <w:noProof/>
                <w:webHidden/>
              </w:rPr>
              <w:t>29</w:t>
            </w:r>
            <w:r>
              <w:rPr>
                <w:rStyle w:val="ac"/>
                <w:noProof/>
              </w:rPr>
              <w:fldChar w:fldCharType="end"/>
            </w:r>
          </w:hyperlink>
        </w:p>
        <w:p w:rsidR="00380148" w:rsidRDefault="00380148">
          <w:pPr>
            <w:pStyle w:val="21"/>
            <w:tabs>
              <w:tab w:val="right" w:leader="dot" w:pos="8290"/>
            </w:tabs>
            <w:rPr>
              <w:rFonts w:eastAsiaTheme="minorEastAsia" w:cstheme="minorBidi"/>
              <w:b w:val="0"/>
              <w:noProof/>
              <w:color w:val="auto"/>
              <w:szCs w:val="28"/>
            </w:rPr>
          </w:pPr>
          <w:hyperlink w:anchor="_Toc393522159" w:history="1">
            <w:r w:rsidRPr="00C93895">
              <w:rPr>
                <w:rStyle w:val="ac"/>
                <w:rFonts w:ascii="Times" w:hAnsi="Times"/>
                <w:noProof/>
                <w:lang w:bidi="ar-SA"/>
              </w:rPr>
              <w:t>4. Appendix</w:t>
            </w:r>
            <w:r>
              <w:rPr>
                <w:noProof/>
                <w:webHidden/>
              </w:rPr>
              <w:tab/>
            </w:r>
            <w:r>
              <w:rPr>
                <w:rStyle w:val="ac"/>
                <w:noProof/>
              </w:rPr>
              <w:fldChar w:fldCharType="begin"/>
            </w:r>
            <w:r>
              <w:rPr>
                <w:noProof/>
                <w:webHidden/>
              </w:rPr>
              <w:instrText xml:space="preserve"> PAGEREF _Toc393522159 \h </w:instrText>
            </w:r>
            <w:r>
              <w:rPr>
                <w:rStyle w:val="ac"/>
                <w:noProof/>
              </w:rPr>
            </w:r>
            <w:r>
              <w:rPr>
                <w:rStyle w:val="ac"/>
                <w:noProof/>
              </w:rPr>
              <w:fldChar w:fldCharType="separate"/>
            </w:r>
            <w:r>
              <w:rPr>
                <w:noProof/>
                <w:webHidden/>
              </w:rPr>
              <w:t>29</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60" w:history="1">
            <w:r w:rsidRPr="00C93895">
              <w:rPr>
                <w:rStyle w:val="ac"/>
                <w:rFonts w:ascii="Times" w:hAnsi="Times"/>
                <w:noProof/>
                <w:lang w:bidi="ar-SA"/>
              </w:rPr>
              <w:t>4.1 User Requirement Specification</w:t>
            </w:r>
            <w:r>
              <w:rPr>
                <w:noProof/>
                <w:webHidden/>
              </w:rPr>
              <w:tab/>
            </w:r>
            <w:r>
              <w:rPr>
                <w:rStyle w:val="ac"/>
                <w:noProof/>
              </w:rPr>
              <w:fldChar w:fldCharType="begin"/>
            </w:r>
            <w:r>
              <w:rPr>
                <w:noProof/>
                <w:webHidden/>
              </w:rPr>
              <w:instrText xml:space="preserve"> PAGEREF _Toc393522160 \h </w:instrText>
            </w:r>
            <w:r>
              <w:rPr>
                <w:rStyle w:val="ac"/>
                <w:noProof/>
              </w:rPr>
            </w:r>
            <w:r>
              <w:rPr>
                <w:rStyle w:val="ac"/>
                <w:noProof/>
              </w:rPr>
              <w:fldChar w:fldCharType="separate"/>
            </w:r>
            <w:r>
              <w:rPr>
                <w:noProof/>
                <w:webHidden/>
              </w:rPr>
              <w:t>29</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61" w:history="1">
            <w:r w:rsidRPr="00C93895">
              <w:rPr>
                <w:rStyle w:val="ac"/>
                <w:rFonts w:ascii="Times" w:hAnsi="Times"/>
                <w:noProof/>
                <w:lang w:bidi="ar-SA"/>
              </w:rPr>
              <w:t>4.2 Use Case</w:t>
            </w:r>
            <w:r>
              <w:rPr>
                <w:noProof/>
                <w:webHidden/>
              </w:rPr>
              <w:tab/>
            </w:r>
            <w:r>
              <w:rPr>
                <w:rStyle w:val="ac"/>
                <w:noProof/>
              </w:rPr>
              <w:fldChar w:fldCharType="begin"/>
            </w:r>
            <w:r>
              <w:rPr>
                <w:noProof/>
                <w:webHidden/>
              </w:rPr>
              <w:instrText xml:space="preserve"> PAGEREF _Toc393522161 \h </w:instrText>
            </w:r>
            <w:r>
              <w:rPr>
                <w:rStyle w:val="ac"/>
                <w:noProof/>
              </w:rPr>
            </w:r>
            <w:r>
              <w:rPr>
                <w:rStyle w:val="ac"/>
                <w:noProof/>
              </w:rPr>
              <w:fldChar w:fldCharType="separate"/>
            </w:r>
            <w:r>
              <w:rPr>
                <w:noProof/>
                <w:webHidden/>
              </w:rPr>
              <w:t>30</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62" w:history="1">
            <w:r w:rsidRPr="00C93895">
              <w:rPr>
                <w:rStyle w:val="ac"/>
                <w:rFonts w:ascii="Times" w:hAnsi="Times"/>
                <w:noProof/>
                <w:lang w:bidi="ar-SA"/>
              </w:rPr>
              <w:t>4.4 Activity Diagram</w:t>
            </w:r>
            <w:r>
              <w:rPr>
                <w:noProof/>
                <w:webHidden/>
              </w:rPr>
              <w:tab/>
            </w:r>
            <w:r>
              <w:rPr>
                <w:rStyle w:val="ac"/>
                <w:noProof/>
              </w:rPr>
              <w:fldChar w:fldCharType="begin"/>
            </w:r>
            <w:r>
              <w:rPr>
                <w:noProof/>
                <w:webHidden/>
              </w:rPr>
              <w:instrText xml:space="preserve"> PAGEREF _Toc393522162 \h </w:instrText>
            </w:r>
            <w:r>
              <w:rPr>
                <w:rStyle w:val="ac"/>
                <w:noProof/>
              </w:rPr>
            </w:r>
            <w:r>
              <w:rPr>
                <w:rStyle w:val="ac"/>
                <w:noProof/>
              </w:rPr>
              <w:fldChar w:fldCharType="separate"/>
            </w:r>
            <w:r>
              <w:rPr>
                <w:noProof/>
                <w:webHidden/>
              </w:rPr>
              <w:t>33</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63" w:history="1">
            <w:r w:rsidRPr="00C93895">
              <w:rPr>
                <w:rStyle w:val="ac"/>
                <w:rFonts w:ascii="Times" w:hAnsi="Times"/>
                <w:noProof/>
                <w:lang w:bidi="ar-SA"/>
              </w:rPr>
              <w:t>4.5 Sequence Diagram</w:t>
            </w:r>
            <w:r>
              <w:rPr>
                <w:noProof/>
                <w:webHidden/>
              </w:rPr>
              <w:tab/>
            </w:r>
            <w:r>
              <w:rPr>
                <w:rStyle w:val="ac"/>
                <w:noProof/>
              </w:rPr>
              <w:fldChar w:fldCharType="begin"/>
            </w:r>
            <w:r>
              <w:rPr>
                <w:noProof/>
                <w:webHidden/>
              </w:rPr>
              <w:instrText xml:space="preserve"> PAGEREF _Toc393522163 \h </w:instrText>
            </w:r>
            <w:r>
              <w:rPr>
                <w:rStyle w:val="ac"/>
                <w:noProof/>
              </w:rPr>
            </w:r>
            <w:r>
              <w:rPr>
                <w:rStyle w:val="ac"/>
                <w:noProof/>
              </w:rPr>
              <w:fldChar w:fldCharType="separate"/>
            </w:r>
            <w:r>
              <w:rPr>
                <w:noProof/>
                <w:webHidden/>
              </w:rPr>
              <w:t>34</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64" w:history="1">
            <w:r w:rsidRPr="00C93895">
              <w:rPr>
                <w:rStyle w:val="ac"/>
                <w:rFonts w:ascii="Times" w:hAnsi="Times"/>
                <w:noProof/>
                <w:lang w:bidi="ar-SA"/>
              </w:rPr>
              <w:t>4.7 User Interface Design</w:t>
            </w:r>
            <w:r>
              <w:rPr>
                <w:noProof/>
                <w:webHidden/>
              </w:rPr>
              <w:tab/>
            </w:r>
            <w:r>
              <w:rPr>
                <w:rStyle w:val="ac"/>
                <w:noProof/>
              </w:rPr>
              <w:fldChar w:fldCharType="begin"/>
            </w:r>
            <w:r>
              <w:rPr>
                <w:noProof/>
                <w:webHidden/>
              </w:rPr>
              <w:instrText xml:space="preserve"> PAGEREF _Toc393522164 \h </w:instrText>
            </w:r>
            <w:r>
              <w:rPr>
                <w:rStyle w:val="ac"/>
                <w:noProof/>
              </w:rPr>
            </w:r>
            <w:r>
              <w:rPr>
                <w:rStyle w:val="ac"/>
                <w:noProof/>
              </w:rPr>
              <w:fldChar w:fldCharType="separate"/>
            </w:r>
            <w:r>
              <w:rPr>
                <w:noProof/>
                <w:webHidden/>
              </w:rPr>
              <w:t>35</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65" w:history="1">
            <w:r w:rsidRPr="00C93895">
              <w:rPr>
                <w:rStyle w:val="ac"/>
                <w:rFonts w:ascii="Times" w:hAnsi="Times"/>
                <w:noProof/>
                <w:lang w:bidi="ar-SA"/>
              </w:rPr>
              <w:t>4.6 System Test Case</w:t>
            </w:r>
            <w:r>
              <w:rPr>
                <w:noProof/>
                <w:webHidden/>
              </w:rPr>
              <w:tab/>
            </w:r>
            <w:r>
              <w:rPr>
                <w:rStyle w:val="ac"/>
                <w:noProof/>
              </w:rPr>
              <w:fldChar w:fldCharType="begin"/>
            </w:r>
            <w:r>
              <w:rPr>
                <w:noProof/>
                <w:webHidden/>
              </w:rPr>
              <w:instrText xml:space="preserve"> PAGEREF _Toc393522165 \h </w:instrText>
            </w:r>
            <w:r>
              <w:rPr>
                <w:rStyle w:val="ac"/>
                <w:noProof/>
              </w:rPr>
            </w:r>
            <w:r>
              <w:rPr>
                <w:rStyle w:val="ac"/>
                <w:noProof/>
              </w:rPr>
              <w:fldChar w:fldCharType="separate"/>
            </w:r>
            <w:r>
              <w:rPr>
                <w:noProof/>
                <w:webHidden/>
              </w:rPr>
              <w:t>36</w:t>
            </w:r>
            <w:r>
              <w:rPr>
                <w:rStyle w:val="ac"/>
                <w:noProof/>
              </w:rPr>
              <w:fldChar w:fldCharType="end"/>
            </w:r>
          </w:hyperlink>
        </w:p>
        <w:p w:rsidR="00380148" w:rsidRDefault="00380148">
          <w:pPr>
            <w:pStyle w:val="31"/>
            <w:tabs>
              <w:tab w:val="right" w:leader="dot" w:pos="8290"/>
            </w:tabs>
            <w:rPr>
              <w:rFonts w:eastAsiaTheme="minorEastAsia" w:cstheme="minorBidi"/>
              <w:noProof/>
              <w:color w:val="auto"/>
              <w:szCs w:val="28"/>
            </w:rPr>
          </w:pPr>
          <w:hyperlink w:anchor="_Toc393522166" w:history="1">
            <w:r w:rsidRPr="00C93895">
              <w:rPr>
                <w:rStyle w:val="ac"/>
                <w:rFonts w:ascii="Times" w:hAnsi="Times"/>
                <w:noProof/>
                <w:lang w:bidi="ar-SA"/>
              </w:rPr>
              <w:t>4.7 Unit Test Case</w:t>
            </w:r>
            <w:r>
              <w:rPr>
                <w:noProof/>
                <w:webHidden/>
              </w:rPr>
              <w:tab/>
            </w:r>
            <w:r>
              <w:rPr>
                <w:rStyle w:val="ac"/>
                <w:noProof/>
              </w:rPr>
              <w:fldChar w:fldCharType="begin"/>
            </w:r>
            <w:r>
              <w:rPr>
                <w:noProof/>
                <w:webHidden/>
              </w:rPr>
              <w:instrText xml:space="preserve"> PAGEREF _Toc393522166 \h </w:instrText>
            </w:r>
            <w:r>
              <w:rPr>
                <w:rStyle w:val="ac"/>
                <w:noProof/>
              </w:rPr>
            </w:r>
            <w:r>
              <w:rPr>
                <w:rStyle w:val="ac"/>
                <w:noProof/>
              </w:rPr>
              <w:fldChar w:fldCharType="separate"/>
            </w:r>
            <w:r>
              <w:rPr>
                <w:noProof/>
                <w:webHidden/>
              </w:rPr>
              <w:t>37</w:t>
            </w:r>
            <w:r>
              <w:rPr>
                <w:rStyle w:val="ac"/>
                <w:noProof/>
              </w:rPr>
              <w:fldChar w:fldCharType="end"/>
            </w:r>
          </w:hyperlink>
        </w:p>
        <w:p w:rsidR="00B703EB" w:rsidRDefault="00E07ED0">
          <w:r>
            <w:rPr>
              <w:b/>
              <w:bCs/>
              <w:noProof/>
            </w:rPr>
            <w:fldChar w:fldCharType="end"/>
          </w:r>
        </w:p>
      </w:sdtContent>
    </w:sdt>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Default="00946EAE" w:rsidP="00946EAE">
      <w:pPr>
        <w:rPr>
          <w:rFonts w:ascii="Times New Roman" w:hAnsi="Times New Roman" w:cs="Times New Roman"/>
          <w:b/>
          <w:bCs/>
          <w:color w:val="auto"/>
          <w:sz w:val="28"/>
          <w:szCs w:val="36"/>
        </w:rPr>
      </w:pPr>
    </w:p>
    <w:p w:rsidR="00946EAE" w:rsidRPr="00C465B5" w:rsidRDefault="00946EAE" w:rsidP="00C465B5">
      <w:pPr>
        <w:pStyle w:val="1"/>
      </w:pPr>
      <w:bookmarkStart w:id="1" w:name="_Toc393522142"/>
      <w:r w:rsidRPr="00C465B5">
        <w:lastRenderedPageBreak/>
        <w:t>Chapter One: Introduction</w:t>
      </w:r>
      <w:bookmarkEnd w:id="1"/>
    </w:p>
    <w:p w:rsidR="00946EAE" w:rsidRPr="00B703EB" w:rsidRDefault="00C465B5" w:rsidP="00B703EB">
      <w:pPr>
        <w:pStyle w:val="2"/>
        <w:rPr>
          <w:rFonts w:ascii="Times" w:hAnsi="Times"/>
          <w:color w:val="000000" w:themeColor="text1"/>
          <w:sz w:val="32"/>
          <w:szCs w:val="32"/>
        </w:rPr>
      </w:pPr>
      <w:bookmarkStart w:id="2" w:name="_Toc393522143"/>
      <w:r w:rsidRPr="00B703EB">
        <w:rPr>
          <w:rFonts w:ascii="Times" w:hAnsi="Times"/>
          <w:color w:val="000000" w:themeColor="text1"/>
          <w:sz w:val="32"/>
          <w:szCs w:val="32"/>
        </w:rPr>
        <w:t>1. Introduction</w:t>
      </w:r>
      <w:bookmarkEnd w:id="2"/>
    </w:p>
    <w:p w:rsidR="00946EAE" w:rsidRDefault="00B703EB" w:rsidP="00DC65F6">
      <w:pPr>
        <w:pStyle w:val="3"/>
        <w:rPr>
          <w:rFonts w:ascii="Times" w:hAnsi="Times" w:cs="Times New Roman"/>
          <w:color w:val="000000" w:themeColor="text1"/>
          <w:sz w:val="28"/>
        </w:rPr>
      </w:pPr>
      <w:bookmarkStart w:id="3" w:name="_Toc393522144"/>
      <w:r w:rsidRPr="0094237D">
        <w:rPr>
          <w:rFonts w:ascii="Times" w:hAnsi="Times"/>
          <w:color w:val="000000" w:themeColor="text1"/>
          <w:sz w:val="28"/>
          <w:lang w:bidi="ar-SA"/>
        </w:rPr>
        <w:t>1.1</w:t>
      </w:r>
      <w:r w:rsidRPr="0094237D">
        <w:rPr>
          <w:rFonts w:ascii="Times" w:hAnsi="Times"/>
          <w:color w:val="000000" w:themeColor="text1"/>
          <w:sz w:val="28"/>
          <w:lang w:bidi="ar-SA"/>
        </w:rPr>
        <w:tab/>
      </w:r>
      <w:r w:rsidR="00946EAE" w:rsidRPr="0094237D">
        <w:rPr>
          <w:rFonts w:ascii="Times" w:hAnsi="Times"/>
          <w:color w:val="000000" w:themeColor="text1"/>
          <w:sz w:val="28"/>
          <w:lang w:bidi="ar-SA"/>
        </w:rPr>
        <w:t>Objectives</w:t>
      </w:r>
      <w:bookmarkEnd w:id="3"/>
    </w:p>
    <w:p w:rsidR="0051714D" w:rsidRPr="0051714D" w:rsidRDefault="0051714D" w:rsidP="0051714D"/>
    <w:p w:rsidR="0051714D" w:rsidRPr="008F2987" w:rsidRDefault="0051714D" w:rsidP="0051714D">
      <w:pPr>
        <w:ind w:firstLine="720"/>
        <w:jc w:val="both"/>
        <w:rPr>
          <w:rFonts w:ascii="Times" w:hAnsi="Times" w:cs="Ayuthaya"/>
          <w:sz w:val="24"/>
          <w:szCs w:val="24"/>
        </w:rPr>
      </w:pPr>
      <w:r w:rsidRPr="00222DE0">
        <w:rPr>
          <w:rFonts w:ascii="Times New Roman" w:hAnsi="Times New Roman" w:cs="Times New Roman"/>
          <w:color w:val="auto"/>
          <w:sz w:val="24"/>
          <w:szCs w:val="24"/>
        </w:rPr>
        <w:t xml:space="preserve">Dental clinic service system </w:t>
      </w:r>
      <w:r>
        <w:rPr>
          <w:rFonts w:ascii="Times New Roman" w:hAnsi="Times New Roman" w:cs="Times New Roman"/>
          <w:color w:val="auto"/>
          <w:sz w:val="24"/>
          <w:szCs w:val="24"/>
        </w:rPr>
        <w:t>consists of</w:t>
      </w:r>
      <w:r w:rsidRPr="00222DE0">
        <w:rPr>
          <w:rFonts w:ascii="Times New Roman" w:hAnsi="Times New Roman" w:cs="Times New Roman"/>
          <w:color w:val="auto"/>
          <w:sz w:val="24"/>
          <w:szCs w:val="24"/>
        </w:rPr>
        <w:t xml:space="preserve"> a web application and </w:t>
      </w:r>
      <w:r>
        <w:rPr>
          <w:rFonts w:ascii="Times New Roman" w:hAnsi="Times New Roman" w:cs="Times New Roman"/>
          <w:color w:val="auto"/>
          <w:sz w:val="24"/>
          <w:szCs w:val="24"/>
        </w:rPr>
        <w:t xml:space="preserve">a </w:t>
      </w:r>
      <w:r w:rsidRPr="00222DE0">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w:t>
      </w:r>
      <w:r>
        <w:rPr>
          <w:rFonts w:ascii="Times New Roman" w:hAnsi="Times New Roman" w:cs="Times New Roman"/>
          <w:color w:val="auto"/>
          <w:sz w:val="24"/>
          <w:szCs w:val="24"/>
        </w:rPr>
        <w:t>OS</w:t>
      </w:r>
      <w:r w:rsidRPr="00222DE0">
        <w:rPr>
          <w:rFonts w:ascii="Times New Roman" w:hAnsi="Times New Roman" w:cs="Times New Roman"/>
          <w:color w:val="auto"/>
          <w:sz w:val="24"/>
          <w:szCs w:val="24"/>
        </w:rPr>
        <w:t>7. Th</w:t>
      </w:r>
      <w:r>
        <w:rPr>
          <w:rFonts w:ascii="Times New Roman" w:hAnsi="Times New Roman" w:cs="Times New Roman"/>
          <w:color w:val="auto"/>
          <w:sz w:val="24"/>
          <w:szCs w:val="24"/>
        </w:rPr>
        <w:t>e</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English language for </w:t>
      </w:r>
      <w:r>
        <w:rPr>
          <w:rFonts w:ascii="Times New Roman" w:hAnsi="Times New Roman" w:cs="Times New Roman"/>
          <w:color w:val="auto"/>
          <w:sz w:val="24"/>
          <w:szCs w:val="24"/>
        </w:rPr>
        <w:t>people</w:t>
      </w:r>
      <w:r w:rsidRPr="00222DE0">
        <w:rPr>
          <w:rFonts w:ascii="Times New Roman" w:hAnsi="Times New Roman" w:cs="Times New Roman"/>
          <w:color w:val="auto"/>
          <w:sz w:val="24"/>
          <w:szCs w:val="24"/>
        </w:rPr>
        <w:t xml:space="preserve"> who </w:t>
      </w:r>
      <w:r>
        <w:rPr>
          <w:rFonts w:ascii="Times New Roman" w:hAnsi="Times New Roman" w:cs="Times New Roman"/>
          <w:color w:val="auto"/>
          <w:sz w:val="24"/>
          <w:szCs w:val="24"/>
        </w:rPr>
        <w:t xml:space="preserve">are </w:t>
      </w:r>
      <w:r w:rsidRPr="00222DE0">
        <w:rPr>
          <w:rFonts w:ascii="Times New Roman" w:hAnsi="Times New Roman" w:cs="Times New Roman"/>
          <w:color w:val="auto"/>
          <w:sz w:val="24"/>
          <w:szCs w:val="24"/>
        </w:rPr>
        <w:t>patient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officer</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222DE0">
        <w:rPr>
          <w:rFonts w:ascii="Times New Roman" w:hAnsi="Times New Roman" w:cs="Times New Roman"/>
          <w:color w:val="auto"/>
          <w:sz w:val="24"/>
          <w:szCs w:val="24"/>
        </w:rPr>
        <w:t xml:space="preserve"> dentist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of dental clinic</w:t>
      </w:r>
      <w:r>
        <w:rPr>
          <w:rFonts w:ascii="Times New Roman" w:hAnsi="Times New Roman" w:cs="Times New Roman"/>
          <w:color w:val="auto"/>
          <w:sz w:val="24"/>
          <w:szCs w:val="24"/>
        </w:rPr>
        <w:t xml:space="preserve">s. Furthermore, </w:t>
      </w:r>
      <w:r w:rsidRPr="00222DE0">
        <w:rPr>
          <w:rFonts w:ascii="Times New Roman" w:hAnsi="Times New Roman" w:cs="Times New Roman"/>
          <w:color w:val="auto"/>
          <w:sz w:val="24"/>
          <w:szCs w:val="24"/>
        </w:rPr>
        <w:t xml:space="preserve">it </w:t>
      </w:r>
      <w:r>
        <w:rPr>
          <w:rFonts w:ascii="Times New Roman" w:hAnsi="Times New Roman" w:cs="Times New Roman"/>
          <w:color w:val="auto"/>
          <w:sz w:val="24"/>
          <w:szCs w:val="24"/>
        </w:rPr>
        <w:t>offers some features for</w:t>
      </w:r>
      <w:r w:rsidRPr="00222DE0">
        <w:rPr>
          <w:rFonts w:ascii="Times New Roman" w:hAnsi="Times New Roman" w:cs="Times New Roman"/>
          <w:color w:val="auto"/>
          <w:sz w:val="24"/>
          <w:szCs w:val="24"/>
        </w:rPr>
        <w:t xml:space="preserve"> visitor</w:t>
      </w:r>
      <w:r>
        <w:rPr>
          <w:rFonts w:ascii="Times New Roman" w:hAnsi="Times New Roman" w:cs="Times New Roman"/>
          <w:color w:val="auto"/>
          <w:sz w:val="24"/>
          <w:szCs w:val="24"/>
        </w:rPr>
        <w:t>s who would like to gain information about the clinic</w:t>
      </w:r>
      <w:r w:rsidRPr="00222DE0">
        <w:rPr>
          <w:rFonts w:ascii="Times New Roman" w:hAnsi="Times New Roman" w:cs="Times New Roman"/>
          <w:color w:val="auto"/>
          <w:sz w:val="24"/>
          <w:szCs w:val="24"/>
        </w:rPr>
        <w:t xml:space="preserve">. This </w:t>
      </w:r>
      <w:r>
        <w:rPr>
          <w:rFonts w:ascii="Times New Roman" w:hAnsi="Times New Roman" w:cs="Times New Roman"/>
          <w:color w:val="auto"/>
          <w:sz w:val="24"/>
          <w:szCs w:val="24"/>
        </w:rPr>
        <w:t>system</w:t>
      </w:r>
      <w:r w:rsidRPr="00222DE0">
        <w:rPr>
          <w:rFonts w:ascii="Times New Roman" w:hAnsi="Times New Roman" w:cs="Times New Roman"/>
          <w:color w:val="auto"/>
          <w:sz w:val="24"/>
          <w:szCs w:val="24"/>
        </w:rPr>
        <w:t xml:space="preserve"> will reduce officers’ work and </w:t>
      </w:r>
      <w:r>
        <w:rPr>
          <w:rFonts w:ascii="Times New Roman" w:hAnsi="Times New Roman" w:cs="Times New Roman"/>
          <w:color w:val="auto"/>
          <w:sz w:val="24"/>
          <w:szCs w:val="24"/>
        </w:rPr>
        <w:t xml:space="preserve">help </w:t>
      </w:r>
      <w:r w:rsidRPr="00222DE0">
        <w:rPr>
          <w:rFonts w:ascii="Times New Roman" w:hAnsi="Times New Roman" w:cs="Times New Roman"/>
          <w:color w:val="auto"/>
          <w:sz w:val="24"/>
          <w:szCs w:val="24"/>
        </w:rPr>
        <w:t>patients</w:t>
      </w:r>
      <w:r>
        <w:rPr>
          <w:rFonts w:ascii="Times New Roman" w:hAnsi="Times New Roman" w:cs="Times New Roman"/>
          <w:color w:val="auto"/>
          <w:sz w:val="24"/>
          <w:szCs w:val="24"/>
        </w:rPr>
        <w:t xml:space="preserve"> save their</w:t>
      </w:r>
      <w:r w:rsidRPr="00222DE0">
        <w:rPr>
          <w:rFonts w:ascii="Times New Roman" w:hAnsi="Times New Roman" w:cs="Times New Roman"/>
          <w:color w:val="auto"/>
          <w:sz w:val="24"/>
          <w:szCs w:val="24"/>
        </w:rPr>
        <w:t xml:space="preserve"> time</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w:t>
      </w:r>
      <w:r w:rsidRPr="00222DE0">
        <w:rPr>
          <w:rFonts w:ascii="Times New Roman" w:hAnsi="Times New Roman" w:cs="Times New Roman"/>
          <w:color w:val="auto"/>
          <w:sz w:val="24"/>
          <w:szCs w:val="24"/>
        </w:rPr>
        <w:t>atient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can find </w:t>
      </w:r>
      <w:r>
        <w:rPr>
          <w:rFonts w:ascii="Times New Roman" w:hAnsi="Times New Roman" w:cs="Times New Roman"/>
          <w:color w:val="auto"/>
          <w:sz w:val="24"/>
          <w:szCs w:val="24"/>
        </w:rPr>
        <w:t xml:space="preserve">information </w:t>
      </w:r>
      <w:r w:rsidRPr="00222DE0">
        <w:rPr>
          <w:rFonts w:ascii="Times New Roman" w:hAnsi="Times New Roman" w:cs="Times New Roman"/>
          <w:color w:val="auto"/>
          <w:sz w:val="24"/>
          <w:szCs w:val="24"/>
        </w:rPr>
        <w:t xml:space="preserve">about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dental clinic</w:t>
      </w:r>
      <w:r>
        <w:rPr>
          <w:rFonts w:ascii="Times New Roman" w:hAnsi="Times New Roman" w:cs="Times New Roman"/>
          <w:color w:val="auto"/>
          <w:sz w:val="24"/>
          <w:szCs w:val="24"/>
        </w:rPr>
        <w:t xml:space="preserve"> and</w:t>
      </w:r>
      <w:r w:rsidRPr="00222DE0">
        <w:rPr>
          <w:rFonts w:ascii="Times New Roman" w:hAnsi="Times New Roman" w:cs="Times New Roman"/>
          <w:color w:val="auto"/>
          <w:sz w:val="24"/>
          <w:szCs w:val="24"/>
        </w:rPr>
        <w:t xml:space="preserve"> personal information </w:t>
      </w:r>
      <w:r>
        <w:rPr>
          <w:rFonts w:ascii="Times New Roman" w:hAnsi="Times New Roman" w:cs="Times New Roman"/>
          <w:color w:val="auto"/>
          <w:sz w:val="24"/>
          <w:szCs w:val="24"/>
        </w:rPr>
        <w:t>using</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the mobile application as well as the web application</w:t>
      </w:r>
      <w:r w:rsidRPr="00222DE0">
        <w:rPr>
          <w:rFonts w:ascii="Times New Roman" w:hAnsi="Times New Roman" w:cs="Times New Roman"/>
          <w:color w:val="auto"/>
          <w:sz w:val="24"/>
          <w:szCs w:val="24"/>
        </w:rPr>
        <w:t>. For the visitor who want</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to ha</w:t>
      </w:r>
      <w:r>
        <w:rPr>
          <w:rFonts w:ascii="Times New Roman" w:hAnsi="Times New Roman" w:cs="Times New Roman"/>
          <w:color w:val="auto"/>
          <w:sz w:val="24"/>
          <w:szCs w:val="24"/>
        </w:rPr>
        <w:t>ve</w:t>
      </w:r>
      <w:r w:rsidRPr="00222DE0">
        <w:rPr>
          <w:rFonts w:ascii="Times New Roman" w:hAnsi="Times New Roman" w:cs="Times New Roman"/>
          <w:color w:val="auto"/>
          <w:sz w:val="24"/>
          <w:szCs w:val="24"/>
        </w:rPr>
        <w:t xml:space="preserve"> a dental treatment from the clinic</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he/she can make an appointment </w:t>
      </w:r>
      <w:r>
        <w:rPr>
          <w:rFonts w:ascii="Times New Roman" w:hAnsi="Times New Roman" w:cs="Times New Roman"/>
          <w:color w:val="auto"/>
          <w:sz w:val="24"/>
          <w:szCs w:val="24"/>
        </w:rPr>
        <w:t>with a</w:t>
      </w:r>
      <w:r w:rsidRPr="00222DE0">
        <w:rPr>
          <w:rFonts w:ascii="Times New Roman" w:hAnsi="Times New Roman" w:cs="Times New Roman"/>
          <w:color w:val="auto"/>
          <w:sz w:val="24"/>
          <w:szCs w:val="24"/>
        </w:rPr>
        <w:t xml:space="preserve"> dentist through the application</w:t>
      </w:r>
      <w:r>
        <w:rPr>
          <w:rFonts w:ascii="Times New Roman" w:hAnsi="Times New Roman" w:cs="Times New Roman"/>
          <w:color w:val="auto"/>
          <w:sz w:val="24"/>
          <w:szCs w:val="24"/>
        </w:rPr>
        <w:t>,</w:t>
      </w:r>
      <w:r w:rsidRPr="00222DE0">
        <w:rPr>
          <w:rFonts w:ascii="Times New Roman" w:hAnsi="Times New Roman" w:cs="Times New Roman"/>
          <w:color w:val="auto"/>
          <w:sz w:val="24"/>
          <w:szCs w:val="24"/>
        </w:rPr>
        <w:t xml:space="preserve"> and the dentist can use </w:t>
      </w:r>
      <w:r>
        <w:rPr>
          <w:rFonts w:ascii="Times New Roman" w:hAnsi="Times New Roman" w:cs="Times New Roman"/>
          <w:color w:val="auto"/>
          <w:sz w:val="24"/>
          <w:szCs w:val="24"/>
        </w:rPr>
        <w:t>the system</w:t>
      </w:r>
      <w:r w:rsidRPr="00222DE0">
        <w:rPr>
          <w:rFonts w:ascii="Times New Roman" w:hAnsi="Times New Roman" w:cs="Times New Roman"/>
          <w:color w:val="auto"/>
          <w:sz w:val="24"/>
          <w:szCs w:val="24"/>
        </w:rPr>
        <w:t xml:space="preserve"> for checking patients’ </w:t>
      </w:r>
      <w:r>
        <w:rPr>
          <w:rFonts w:ascii="Times New Roman" w:hAnsi="Times New Roman" w:cs="Times New Roman"/>
          <w:color w:val="auto"/>
          <w:sz w:val="24"/>
          <w:szCs w:val="24"/>
        </w:rPr>
        <w:t xml:space="preserve">appointment </w:t>
      </w:r>
      <w:r w:rsidRPr="00222DE0">
        <w:rPr>
          <w:rFonts w:ascii="Times New Roman" w:hAnsi="Times New Roman" w:cs="Times New Roman"/>
          <w:color w:val="auto"/>
          <w:sz w:val="24"/>
          <w:szCs w:val="24"/>
        </w:rPr>
        <w:t xml:space="preserve">schedule. Dental clinic services system </w:t>
      </w:r>
      <w:r>
        <w:rPr>
          <w:rFonts w:ascii="Times New Roman" w:hAnsi="Times New Roman" w:cs="Times New Roman"/>
          <w:color w:val="auto"/>
          <w:sz w:val="24"/>
          <w:szCs w:val="24"/>
        </w:rPr>
        <w:t xml:space="preserve">integrates the </w:t>
      </w:r>
      <w:r w:rsidRPr="00222DE0">
        <w:rPr>
          <w:rFonts w:ascii="Times New Roman" w:hAnsi="Times New Roman" w:cs="Times New Roman"/>
          <w:color w:val="auto"/>
          <w:sz w:val="24"/>
          <w:szCs w:val="24"/>
        </w:rPr>
        <w:t xml:space="preserve">services </w:t>
      </w:r>
      <w:r>
        <w:rPr>
          <w:rFonts w:ascii="Times New Roman" w:hAnsi="Times New Roman" w:cs="Times New Roman"/>
          <w:color w:val="auto"/>
          <w:sz w:val="24"/>
          <w:szCs w:val="24"/>
        </w:rPr>
        <w:t>that are provided by most dental</w:t>
      </w:r>
      <w:r w:rsidRPr="00222DE0">
        <w:rPr>
          <w:rFonts w:ascii="Times New Roman" w:hAnsi="Times New Roman" w:cs="Times New Roman"/>
          <w:color w:val="auto"/>
          <w:sz w:val="24"/>
          <w:szCs w:val="24"/>
        </w:rPr>
        <w:t xml:space="preserve"> clinic</w:t>
      </w:r>
      <w:r>
        <w:rPr>
          <w:rFonts w:ascii="Times New Roman" w:hAnsi="Times New Roman" w:cs="Times New Roman"/>
          <w:color w:val="auto"/>
          <w:sz w:val="24"/>
          <w:szCs w:val="24"/>
        </w:rPr>
        <w:t>s</w:t>
      </w:r>
      <w:r w:rsidRPr="00222DE0">
        <w:rPr>
          <w:rFonts w:ascii="Times New Roman" w:hAnsi="Times New Roman" w:cs="Times New Roman"/>
          <w:color w:val="auto"/>
          <w:sz w:val="24"/>
          <w:szCs w:val="24"/>
        </w:rPr>
        <w:t xml:space="preserve"> into the web application and </w:t>
      </w:r>
      <w:r>
        <w:rPr>
          <w:rFonts w:ascii="Times New Roman" w:hAnsi="Times New Roman" w:cs="Times New Roman"/>
          <w:color w:val="auto"/>
          <w:sz w:val="24"/>
          <w:szCs w:val="24"/>
        </w:rPr>
        <w:t xml:space="preserve">the </w:t>
      </w:r>
      <w:r w:rsidRPr="00222DE0">
        <w:rPr>
          <w:rFonts w:ascii="Times New Roman" w:hAnsi="Times New Roman" w:cs="Times New Roman"/>
          <w:color w:val="auto"/>
          <w:sz w:val="24"/>
          <w:szCs w:val="24"/>
        </w:rPr>
        <w:t xml:space="preserve">mobile application. </w:t>
      </w:r>
      <w:r>
        <w:rPr>
          <w:rFonts w:ascii="Times New Roman" w:hAnsi="Times New Roman" w:cs="Times New Roman"/>
          <w:color w:val="auto"/>
          <w:sz w:val="24"/>
          <w:szCs w:val="24"/>
        </w:rPr>
        <w:t xml:space="preserve">By combining </w:t>
      </w:r>
      <w:r w:rsidRPr="00222DE0">
        <w:rPr>
          <w:rFonts w:ascii="Times New Roman" w:hAnsi="Times New Roman" w:cs="Times New Roman"/>
          <w:color w:val="auto"/>
          <w:sz w:val="24"/>
          <w:szCs w:val="24"/>
        </w:rPr>
        <w:t xml:space="preserve">all the services </w:t>
      </w:r>
      <w:r>
        <w:rPr>
          <w:rFonts w:ascii="Times New Roman" w:hAnsi="Times New Roman" w:cs="Times New Roman"/>
          <w:color w:val="auto"/>
          <w:sz w:val="24"/>
          <w:szCs w:val="24"/>
        </w:rPr>
        <w:t>into one, the system</w:t>
      </w:r>
      <w:r w:rsidRPr="00222DE0">
        <w:rPr>
          <w:rFonts w:ascii="Times New Roman" w:hAnsi="Times New Roman" w:cs="Times New Roman"/>
          <w:color w:val="auto"/>
          <w:sz w:val="24"/>
          <w:szCs w:val="24"/>
        </w:rPr>
        <w:t xml:space="preserve"> </w:t>
      </w:r>
      <w:r>
        <w:rPr>
          <w:rFonts w:ascii="Times New Roman" w:hAnsi="Times New Roman" w:cs="Times New Roman"/>
          <w:color w:val="auto"/>
          <w:sz w:val="24"/>
          <w:szCs w:val="24"/>
        </w:rPr>
        <w:t>provides more convenience to</w:t>
      </w:r>
      <w:r w:rsidRPr="00222DE0">
        <w:rPr>
          <w:rFonts w:ascii="Times New Roman" w:hAnsi="Times New Roman" w:cs="Times New Roman"/>
          <w:color w:val="auto"/>
          <w:sz w:val="24"/>
          <w:szCs w:val="24"/>
        </w:rPr>
        <w:t xml:space="preserve"> dental clinic user</w:t>
      </w:r>
      <w:r>
        <w:rPr>
          <w:rFonts w:ascii="Times New Roman" w:hAnsi="Times New Roman" w:cs="Times New Roman"/>
          <w:color w:val="auto"/>
          <w:sz w:val="24"/>
          <w:szCs w:val="24"/>
        </w:rPr>
        <w:t>s as well as staff</w:t>
      </w:r>
      <w:r w:rsidRPr="00222DE0">
        <w:rPr>
          <w:rFonts w:ascii="Times New Roman" w:hAnsi="Times New Roman" w:cs="Times New Roman"/>
          <w:color w:val="auto"/>
          <w:sz w:val="24"/>
          <w:szCs w:val="24"/>
        </w:rPr>
        <w:t>.</w:t>
      </w:r>
    </w:p>
    <w:p w:rsidR="00946EAE" w:rsidRPr="0094237D" w:rsidRDefault="00946EAE" w:rsidP="00DC65F6">
      <w:pPr>
        <w:pStyle w:val="3"/>
        <w:rPr>
          <w:rFonts w:ascii="Times" w:hAnsi="Times"/>
          <w:color w:val="000000" w:themeColor="text1"/>
          <w:sz w:val="28"/>
          <w:lang w:bidi="ar-SA"/>
        </w:rPr>
      </w:pPr>
      <w:bookmarkStart w:id="4" w:name="_Toc393522145"/>
      <w:r w:rsidRPr="0094237D">
        <w:rPr>
          <w:rFonts w:ascii="Times" w:hAnsi="Times"/>
          <w:color w:val="000000" w:themeColor="text1"/>
          <w:sz w:val="28"/>
          <w:lang w:bidi="ar-SA"/>
        </w:rPr>
        <w:t xml:space="preserve">1.2 </w:t>
      </w:r>
      <w:r w:rsidR="00B703EB" w:rsidRPr="0094237D">
        <w:rPr>
          <w:rFonts w:ascii="Times" w:hAnsi="Times"/>
          <w:color w:val="000000" w:themeColor="text1"/>
          <w:sz w:val="28"/>
          <w:lang w:bidi="ar-SA"/>
        </w:rPr>
        <w:tab/>
      </w:r>
      <w:r w:rsidRPr="0094237D">
        <w:rPr>
          <w:rFonts w:ascii="Times" w:hAnsi="Times"/>
          <w:color w:val="000000" w:themeColor="text1"/>
          <w:sz w:val="28"/>
          <w:lang w:bidi="ar-SA"/>
        </w:rPr>
        <w:t>Purpose</w:t>
      </w:r>
      <w:bookmarkEnd w:id="4"/>
    </w:p>
    <w:p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rsidR="0051714D" w:rsidRPr="00392646" w:rsidRDefault="00946EAE" w:rsidP="0051714D">
      <w:pPr>
        <w:pStyle w:val="3"/>
        <w:rPr>
          <w:rFonts w:ascii="Times New Roman" w:hAnsi="Times New Roman" w:cs="Times New Roman"/>
          <w:color w:val="000000" w:themeColor="text1"/>
          <w:sz w:val="28"/>
        </w:rPr>
      </w:pPr>
      <w:bookmarkStart w:id="5" w:name="_Toc393522146"/>
      <w:r w:rsidRPr="0094237D">
        <w:rPr>
          <w:rFonts w:ascii="Times" w:hAnsi="Times"/>
          <w:color w:val="000000" w:themeColor="text1"/>
          <w:sz w:val="28"/>
          <w:lang w:bidi="ar-SA"/>
        </w:rPr>
        <w:t xml:space="preserve">1.3 </w:t>
      </w:r>
      <w:r w:rsidR="00B703EB" w:rsidRPr="0094237D">
        <w:rPr>
          <w:rFonts w:ascii="Times" w:hAnsi="Times"/>
          <w:color w:val="000000" w:themeColor="text1"/>
          <w:sz w:val="28"/>
          <w:lang w:bidi="ar-SA"/>
        </w:rPr>
        <w:tab/>
      </w:r>
      <w:r w:rsidR="0051714D" w:rsidRPr="00392646">
        <w:rPr>
          <w:rFonts w:ascii="Times New Roman" w:hAnsi="Times New Roman" w:cs="Times New Roman"/>
          <w:color w:val="000000" w:themeColor="text1"/>
          <w:sz w:val="28"/>
        </w:rPr>
        <w:t>Project Scope</w:t>
      </w:r>
      <w:bookmarkEnd w:id="5"/>
    </w:p>
    <w:p w:rsidR="0051714D" w:rsidRPr="00392646" w:rsidRDefault="0051714D" w:rsidP="0051714D">
      <w:pPr>
        <w:rPr>
          <w:rFonts w:ascii="Times New Roman" w:hAnsi="Times New Roman" w:cs="Times New Roman"/>
        </w:rPr>
      </w:pPr>
    </w:p>
    <w:p w:rsidR="0051714D" w:rsidRPr="00392646" w:rsidRDefault="0051714D" w:rsidP="00517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sz w:val="24"/>
          <w:szCs w:val="30"/>
        </w:rPr>
      </w:pPr>
      <w:r w:rsidRPr="00392646">
        <w:rPr>
          <w:rFonts w:ascii="Times New Roman" w:hAnsi="Times New Roman" w:cs="Times New Roman"/>
          <w:sz w:val="24"/>
          <w:szCs w:val="32"/>
        </w:rPr>
        <w:t xml:space="preserve">The objective of this software </w:t>
      </w:r>
      <w:r>
        <w:rPr>
          <w:rFonts w:ascii="Times New Roman" w:hAnsi="Times New Roman" w:cs="Times New Roman"/>
          <w:sz w:val="24"/>
          <w:szCs w:val="32"/>
        </w:rPr>
        <w:t>design</w:t>
      </w:r>
      <w:r w:rsidRPr="00392646">
        <w:rPr>
          <w:rFonts w:ascii="Times New Roman" w:hAnsi="Times New Roman" w:cs="Times New Roman"/>
          <w:sz w:val="24"/>
          <w:szCs w:val="32"/>
        </w:rPr>
        <w:t xml:space="preserve"> is to specify </w:t>
      </w:r>
      <w:r>
        <w:rPr>
          <w:rFonts w:ascii="Times New Roman" w:hAnsi="Times New Roman" w:cs="Times New Roman"/>
          <w:sz w:val="24"/>
          <w:szCs w:val="32"/>
        </w:rPr>
        <w:t xml:space="preserve">the </w:t>
      </w:r>
      <w:r w:rsidRPr="00392646">
        <w:rPr>
          <w:rFonts w:ascii="Times New Roman" w:hAnsi="Times New Roman" w:cs="Times New Roman"/>
          <w:sz w:val="24"/>
          <w:szCs w:val="32"/>
        </w:rPr>
        <w:t xml:space="preserve">requirements </w:t>
      </w:r>
      <w:r>
        <w:rPr>
          <w:rFonts w:ascii="Times New Roman" w:hAnsi="Times New Roman" w:cs="Times New Roman"/>
          <w:sz w:val="24"/>
          <w:szCs w:val="32"/>
        </w:rPr>
        <w:t>that the system should fulfill, which are as follows</w:t>
      </w:r>
      <w:r w:rsidRPr="00392646">
        <w:rPr>
          <w:rFonts w:ascii="Times New Roman" w:hAnsi="Times New Roman" w:cs="Times New Roman"/>
          <w:sz w:val="24"/>
          <w:szCs w:val="32"/>
        </w:rPr>
        <w:t>:</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rsidR="0051714D" w:rsidRPr="0004506C" w:rsidRDefault="0051714D" w:rsidP="0051714D">
      <w:pPr>
        <w:pStyle w:val="a6"/>
        <w:widowControl w:val="0"/>
        <w:numPr>
          <w:ilvl w:val="0"/>
          <w:numId w:val="10"/>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30"/>
        </w:rPr>
      </w:pPr>
      <w:r w:rsidRPr="0004506C">
        <w:rPr>
          <w:rFonts w:ascii="Times New Roman" w:hAnsi="Times New Roman" w:cs="Times New Roman"/>
          <w:sz w:val="24"/>
          <w:szCs w:val="32"/>
        </w:rPr>
        <w:t xml:space="preserve">Dental clinic services system </w:t>
      </w:r>
      <w:r>
        <w:rPr>
          <w:rFonts w:ascii="Times New Roman" w:hAnsi="Times New Roman" w:cs="Times New Roman"/>
          <w:sz w:val="24"/>
          <w:szCs w:val="32"/>
        </w:rPr>
        <w:t>on mobile phone support iOS</w:t>
      </w:r>
      <w:r w:rsidRPr="0004506C">
        <w:rPr>
          <w:rFonts w:ascii="Times New Roman" w:hAnsi="Times New Roman" w:cs="Times New Roman"/>
          <w:sz w:val="24"/>
          <w:szCs w:val="32"/>
        </w:rPr>
        <w:t xml:space="preserve">. </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Dental clinic services system supports English language only.</w:t>
      </w:r>
    </w:p>
    <w:p w:rsidR="0051714D" w:rsidRPr="00392646" w:rsidRDefault="0051714D" w:rsidP="0051714D">
      <w:pPr>
        <w:pStyle w:val="a6"/>
        <w:widowControl w:val="0"/>
        <w:numPr>
          <w:ilvl w:val="0"/>
          <w:numId w:val="10"/>
        </w:numPr>
        <w:tabs>
          <w:tab w:val="left" w:pos="360"/>
          <w:tab w:val="left" w:pos="720"/>
        </w:tabs>
        <w:autoSpaceDE w:val="0"/>
        <w:autoSpaceDN w:val="0"/>
        <w:adjustRightInd w:val="0"/>
        <w:spacing w:after="240" w:line="240" w:lineRule="auto"/>
        <w:rPr>
          <w:rFonts w:ascii="Times New Roman" w:hAnsi="Times New Roman" w:cs="Times New Roman"/>
          <w:sz w:val="24"/>
          <w:szCs w:val="30"/>
        </w:rPr>
      </w:pPr>
      <w:r w:rsidRPr="00392646">
        <w:rPr>
          <w:rFonts w:ascii="Times New Roman" w:hAnsi="Times New Roman" w:cs="Times New Roman"/>
          <w:sz w:val="24"/>
          <w:szCs w:val="32"/>
        </w:rPr>
        <w:t xml:space="preserve">Dental clinic services system provides </w:t>
      </w:r>
      <w:r>
        <w:rPr>
          <w:rFonts w:ascii="Times New Roman" w:hAnsi="Times New Roman" w:cs="Times New Roman"/>
          <w:sz w:val="24"/>
          <w:szCs w:val="32"/>
        </w:rPr>
        <w:t xml:space="preserve">features </w:t>
      </w:r>
      <w:r w:rsidRPr="00392646">
        <w:rPr>
          <w:rFonts w:ascii="Times New Roman" w:hAnsi="Times New Roman" w:cs="Times New Roman"/>
          <w:sz w:val="24"/>
          <w:szCs w:val="32"/>
        </w:rPr>
        <w:t>for dental clinics’ registered user whose are patients, officers and dentists.</w:t>
      </w:r>
    </w:p>
    <w:p w:rsidR="005171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392646">
        <w:rPr>
          <w:rFonts w:ascii="Times New Roman" w:hAnsi="Times New Roman" w:cs="Times New Roman"/>
          <w:sz w:val="24"/>
          <w:szCs w:val="32"/>
        </w:rPr>
        <w:t xml:space="preserve">Dental clinic services system </w:t>
      </w:r>
      <w:r>
        <w:rPr>
          <w:rFonts w:ascii="Times New Roman" w:hAnsi="Times New Roman" w:cs="Times New Roman"/>
          <w:sz w:val="24"/>
          <w:szCs w:val="32"/>
        </w:rPr>
        <w:t xml:space="preserve">assists managing </w:t>
      </w:r>
      <w:r w:rsidRPr="00392646">
        <w:rPr>
          <w:rFonts w:ascii="Times New Roman" w:hAnsi="Times New Roman" w:cs="Times New Roman"/>
          <w:sz w:val="24"/>
          <w:szCs w:val="32"/>
        </w:rPr>
        <w:t>appointments of patients and dentists</w:t>
      </w:r>
      <w:r>
        <w:rPr>
          <w:rFonts w:ascii="Times New Roman" w:hAnsi="Times New Roman" w:cs="Times New Roman"/>
          <w:sz w:val="24"/>
          <w:szCs w:val="32"/>
        </w:rPr>
        <w:t xml:space="preserve"> using the web application and the mobile application</w:t>
      </w:r>
      <w:r w:rsidRPr="00392646">
        <w:rPr>
          <w:rFonts w:ascii="Times New Roman" w:hAnsi="Times New Roman" w:cs="Times New Roman"/>
          <w:sz w:val="24"/>
          <w:szCs w:val="32"/>
        </w:rPr>
        <w:t>.</w:t>
      </w:r>
    </w:p>
    <w:p w:rsidR="0052684D" w:rsidRPr="0051714D" w:rsidRDefault="0051714D" w:rsidP="0051714D">
      <w:pPr>
        <w:pStyle w:val="a6"/>
        <w:widowControl w:val="0"/>
        <w:numPr>
          <w:ilvl w:val="0"/>
          <w:numId w:val="10"/>
        </w:numPr>
        <w:tabs>
          <w:tab w:val="left" w:pos="360"/>
          <w:tab w:val="left" w:pos="668"/>
          <w:tab w:val="left" w:pos="720"/>
        </w:tabs>
        <w:autoSpaceDE w:val="0"/>
        <w:autoSpaceDN w:val="0"/>
        <w:adjustRightInd w:val="0"/>
        <w:spacing w:after="240" w:line="240" w:lineRule="auto"/>
        <w:rPr>
          <w:rFonts w:ascii="Times New Roman" w:hAnsi="Times New Roman" w:cs="Times New Roman"/>
          <w:sz w:val="30"/>
          <w:szCs w:val="30"/>
        </w:rPr>
      </w:pPr>
      <w:r w:rsidRPr="0051714D">
        <w:rPr>
          <w:rFonts w:ascii="Times New Roman" w:hAnsi="Times New Roman" w:cs="Times New Roman"/>
          <w:sz w:val="24"/>
          <w:szCs w:val="32"/>
        </w:rPr>
        <w:t>Dental clinic services system provides a user authentication for each patient and dentist through dental clinic officers</w:t>
      </w: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856EB8">
          <w:pgSz w:w="11900" w:h="16840"/>
          <w:pgMar w:top="1440" w:right="1800" w:bottom="1440" w:left="1800" w:header="708" w:footer="708" w:gutter="0"/>
          <w:cols w:space="708"/>
          <w:docGrid w:linePitch="360"/>
        </w:sectPr>
      </w:pPr>
    </w:p>
    <w:p w:rsidR="0052684D" w:rsidRDefault="00240C99" w:rsidP="00C465B5">
      <w:pPr>
        <w:pStyle w:val="1"/>
        <w:rPr>
          <w:rFonts w:eastAsiaTheme="minorEastAsia" w:cs="Times"/>
          <w:bCs w:val="0"/>
          <w:color w:val="auto"/>
        </w:rPr>
      </w:pPr>
      <w:bookmarkStart w:id="6" w:name="_Toc393522147"/>
      <w:r w:rsidRPr="00C465B5">
        <w:lastRenderedPageBreak/>
        <w:t>Chapter Two:</w:t>
      </w:r>
      <w:r w:rsidR="0052684D" w:rsidRPr="00C465B5">
        <w:t xml:space="preserve"> </w:t>
      </w:r>
      <w:r w:rsidR="00C465B5" w:rsidRPr="00C465B5">
        <w:rPr>
          <w:rFonts w:eastAsiaTheme="minorEastAsia" w:cs="Times"/>
          <w:bCs w:val="0"/>
          <w:color w:val="auto"/>
        </w:rPr>
        <w:t>Bi-directional metrics System</w:t>
      </w:r>
      <w:bookmarkEnd w:id="6"/>
    </w:p>
    <w:p w:rsidR="00C465B5" w:rsidRPr="00B703EB" w:rsidRDefault="00C465B5" w:rsidP="00B703EB">
      <w:pPr>
        <w:pStyle w:val="2"/>
        <w:rPr>
          <w:rFonts w:ascii="Times" w:hAnsi="Times"/>
          <w:color w:val="000000" w:themeColor="text1"/>
          <w:sz w:val="32"/>
          <w:szCs w:val="32"/>
        </w:rPr>
      </w:pPr>
      <w:bookmarkStart w:id="7" w:name="_Toc393522148"/>
      <w:r w:rsidRPr="00B703EB">
        <w:rPr>
          <w:rFonts w:ascii="Times" w:hAnsi="Times"/>
          <w:color w:val="000000" w:themeColor="text1"/>
          <w:sz w:val="32"/>
          <w:szCs w:val="32"/>
        </w:rPr>
        <w:t xml:space="preserve">2. </w:t>
      </w:r>
      <w:r w:rsidRPr="00B703EB">
        <w:rPr>
          <w:rFonts w:ascii="Times" w:hAnsi="Times"/>
          <w:color w:val="000000" w:themeColor="text1"/>
          <w:sz w:val="32"/>
          <w:szCs w:val="32"/>
          <w:lang w:bidi="ar-SA"/>
        </w:rPr>
        <w:t>Bi-directional metrics System</w:t>
      </w:r>
      <w:bookmarkEnd w:id="7"/>
    </w:p>
    <w:p w:rsidR="0052684D" w:rsidRPr="0094237D" w:rsidRDefault="0052684D" w:rsidP="00DC65F6">
      <w:pPr>
        <w:pStyle w:val="3"/>
        <w:rPr>
          <w:rFonts w:ascii="Times" w:hAnsi="Times"/>
          <w:color w:val="000000" w:themeColor="text1"/>
          <w:sz w:val="28"/>
          <w:lang w:bidi="ar-SA"/>
        </w:rPr>
      </w:pPr>
      <w:bookmarkStart w:id="8" w:name="_Toc393522149"/>
      <w:r w:rsidRPr="0094237D">
        <w:rPr>
          <w:rFonts w:ascii="Times" w:hAnsi="Times"/>
          <w:color w:val="000000" w:themeColor="text1"/>
          <w:sz w:val="28"/>
          <w:lang w:bidi="ar-SA"/>
        </w:rPr>
        <w:t xml:space="preserve">2.1 </w:t>
      </w:r>
      <w:r w:rsidR="00B2497F" w:rsidRPr="0094237D">
        <w:rPr>
          <w:rFonts w:ascii="Times" w:hAnsi="Times"/>
          <w:color w:val="000000" w:themeColor="text1"/>
          <w:sz w:val="28"/>
          <w:lang w:bidi="ar-SA"/>
        </w:rPr>
        <w:t xml:space="preserve">Bi-directional metrics System: </w:t>
      </w:r>
      <w:r w:rsidRPr="0094237D">
        <w:rPr>
          <w:rFonts w:ascii="Times" w:hAnsi="Times"/>
          <w:color w:val="000000" w:themeColor="text1"/>
          <w:sz w:val="28"/>
          <w:lang w:bidi="ar-SA"/>
        </w:rPr>
        <w:t>Requirement Specifications and User Requirement Specification</w:t>
      </w:r>
      <w:bookmarkEnd w:id="8"/>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82696" w:rsidRPr="00CD042D" w:rsidRDefault="00E82696"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F32491">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Pr>
                <w:rFonts w:ascii="Times New Roman" w:eastAsiaTheme="minorEastAsia" w:hAnsi="Times New Roman" w:cs="Times New Roman"/>
                <w:color w:val="auto"/>
                <w:sz w:val="24"/>
                <w:szCs w:val="24"/>
                <w:lang w:bidi="ar-SA"/>
              </w:rPr>
              <w:t>URS-22</w:t>
            </w:r>
          </w:p>
        </w:tc>
        <w:tc>
          <w:tcPr>
            <w:tcW w:w="426"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tcBorders>
              <w:bottom w:val="single" w:sz="4" w:space="0" w:color="auto"/>
            </w:tcBorders>
            <w:shd w:val="clear" w:color="auto" w:fill="D9D9D9"/>
            <w:textDirection w:val="btLr"/>
          </w:tcPr>
          <w:p w:rsidR="00E82696" w:rsidRDefault="00E82696" w:rsidP="00F32491">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BA6EC4" w:rsidTr="0099637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pPr>
              <w:spacing w:line="240" w:lineRule="auto"/>
            </w:pPr>
          </w:p>
        </w:tc>
        <w:tc>
          <w:tcPr>
            <w:tcW w:w="426"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pPr>
              <w:spacing w:line="240" w:lineRule="auto"/>
            </w:pPr>
          </w:p>
        </w:tc>
        <w:tc>
          <w:tcPr>
            <w:tcW w:w="428" w:type="dxa"/>
            <w:shd w:val="clear" w:color="auto" w:fill="595959" w:themeFill="text1" w:themeFillTint="A6"/>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E82696">
        <w:trPr>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BA6EC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A93EF1" w:rsidRDefault="00A93EF1"/>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E82696" w:rsidTr="00E82696">
        <w:trPr>
          <w:cantSplit/>
          <w:trHeight w:val="1146"/>
        </w:trPr>
        <w:tc>
          <w:tcPr>
            <w:tcW w:w="707"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E82696" w:rsidRDefault="00E82696" w:rsidP="00CA255A">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E82696" w:rsidRDefault="00E82696" w:rsidP="00CA255A">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extDirection w:val="btLr"/>
          </w:tcPr>
          <w:p w:rsidR="00E82696" w:rsidRDefault="00E82696" w:rsidP="00E82696">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tcBorders>
              <w:bottom w:val="single" w:sz="4" w:space="0" w:color="auto"/>
            </w:tcBorders>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1D3857">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48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r w:rsidR="00E82696" w:rsidTr="00996374">
        <w:trPr>
          <w:trHeight w:val="504"/>
        </w:trPr>
        <w:tc>
          <w:tcPr>
            <w:tcW w:w="707"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pPr>
              <w:spacing w:line="240" w:lineRule="auto"/>
            </w:pPr>
          </w:p>
        </w:tc>
        <w:tc>
          <w:tcPr>
            <w:tcW w:w="426" w:type="dxa"/>
            <w:shd w:val="clear" w:color="auto" w:fill="auto"/>
          </w:tcPr>
          <w:p w:rsidR="00E82696" w:rsidRDefault="00E82696">
            <w:pPr>
              <w:spacing w:line="240" w:lineRule="auto"/>
            </w:pPr>
          </w:p>
        </w:tc>
        <w:tc>
          <w:tcPr>
            <w:tcW w:w="428" w:type="dxa"/>
            <w:shd w:val="clear" w:color="auto" w:fill="auto"/>
          </w:tcPr>
          <w:p w:rsidR="00E82696" w:rsidRDefault="00E82696">
            <w:pPr>
              <w:spacing w:line="240" w:lineRule="auto"/>
            </w:pPr>
          </w:p>
        </w:tc>
        <w:tc>
          <w:tcPr>
            <w:tcW w:w="428" w:type="dxa"/>
            <w:shd w:val="clear" w:color="auto" w:fill="auto"/>
          </w:tcPr>
          <w:p w:rsidR="00E82696" w:rsidRDefault="00E82696" w:rsidP="00E82696">
            <w:pPr>
              <w:spacing w:line="240" w:lineRule="auto"/>
            </w:pPr>
          </w:p>
        </w:tc>
      </w:tr>
    </w:tbl>
    <w:p w:rsidR="00BF4304" w:rsidRDefault="00BF4304"/>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Tr="00E82696">
        <w:trPr>
          <w:cantSplit/>
          <w:trHeight w:val="1146"/>
        </w:trPr>
        <w:tc>
          <w:tcPr>
            <w:tcW w:w="709"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48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45</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SRS-45</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46</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SRS-46</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996374">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47</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SRS-47</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48</w:t>
            </w:r>
          </w:p>
        </w:tc>
        <w:tc>
          <w:tcPr>
            <w:tcW w:w="3544" w:type="dxa"/>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SRS-48</w:t>
            </w: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82696" w:rsidRPr="00247E96" w:rsidTr="00E82696">
        <w:trPr>
          <w:cantSplit/>
          <w:trHeight w:val="1146"/>
        </w:trPr>
        <w:tc>
          <w:tcPr>
            <w:tcW w:w="709"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82696" w:rsidRPr="00CD042D"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82696" w:rsidRPr="00247E96" w:rsidRDefault="00E82696" w:rsidP="00E82696">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49</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SRS-49</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50</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SRS-50</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50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51</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SRS-51</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BA6EC4">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52</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SRS-52</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53</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SRS-53</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54</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SRS-54</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55</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SRS-55</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82696" w:rsidTr="001D3857">
        <w:trPr>
          <w:trHeight w:val="484"/>
        </w:trPr>
        <w:tc>
          <w:tcPr>
            <w:tcW w:w="709" w:type="dxa"/>
          </w:tcPr>
          <w:p w:rsidR="00E82696" w:rsidRDefault="00E82696"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56</w:t>
            </w:r>
          </w:p>
        </w:tc>
        <w:tc>
          <w:tcPr>
            <w:tcW w:w="3544" w:type="dxa"/>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82696" w:rsidRDefault="00E82696"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57</w:t>
            </w:r>
          </w:p>
        </w:tc>
        <w:tc>
          <w:tcPr>
            <w:tcW w:w="3544" w:type="dxa"/>
          </w:tcPr>
          <w:p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SRS-56</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A6EC4" w:rsidTr="00BA6EC4">
        <w:trPr>
          <w:trHeight w:val="484"/>
        </w:trPr>
        <w:tc>
          <w:tcPr>
            <w:tcW w:w="709" w:type="dxa"/>
          </w:tcPr>
          <w:p w:rsidR="00BA6EC4" w:rsidRDefault="00BA6EC4" w:rsidP="00E82696">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58</w:t>
            </w:r>
          </w:p>
        </w:tc>
        <w:tc>
          <w:tcPr>
            <w:tcW w:w="3544" w:type="dxa"/>
          </w:tcPr>
          <w:p w:rsidR="00BA6EC4" w:rsidRDefault="00BA6EC4"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SRS-57</w:t>
            </w: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595959" w:themeFill="text1" w:themeFillTint="A6"/>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BA6EC4" w:rsidRDefault="00BA6EC4" w:rsidP="00E8269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p w:rsidR="005A64CB" w:rsidRDefault="005A64CB"/>
    <w:p w:rsidR="005A64CB" w:rsidRDefault="005A64CB"/>
    <w:p w:rsidR="005A64CB" w:rsidRDefault="005A64CB"/>
    <w:p w:rsidR="005A64CB" w:rsidRDefault="005A64CB"/>
    <w:p w:rsidR="005A64CB" w:rsidRPr="0094237D" w:rsidRDefault="005A64CB" w:rsidP="00DC65F6">
      <w:pPr>
        <w:pStyle w:val="3"/>
        <w:rPr>
          <w:rFonts w:ascii="Times" w:hAnsi="Times"/>
          <w:color w:val="000000" w:themeColor="text1"/>
          <w:sz w:val="28"/>
          <w:lang w:bidi="ar-SA"/>
        </w:rPr>
      </w:pPr>
      <w:bookmarkStart w:id="9" w:name="_Toc393522150"/>
      <w:r w:rsidRPr="0094237D">
        <w:rPr>
          <w:rFonts w:ascii="Times" w:hAnsi="Times"/>
          <w:color w:val="000000" w:themeColor="text1"/>
          <w:sz w:val="28"/>
          <w:lang w:bidi="ar-SA"/>
        </w:rPr>
        <w:lastRenderedPageBreak/>
        <w:t xml:space="preserve">2.2 </w:t>
      </w:r>
      <w:r w:rsidR="00080CCF" w:rsidRPr="0094237D">
        <w:rPr>
          <w:rFonts w:ascii="Times" w:hAnsi="Times"/>
          <w:color w:val="000000" w:themeColor="text1"/>
          <w:sz w:val="28"/>
          <w:lang w:bidi="ar-SA"/>
        </w:rPr>
        <w:t>Bi-directional metrics</w:t>
      </w:r>
      <w:r w:rsidR="00B2497F" w:rsidRPr="0094237D">
        <w:rPr>
          <w:rFonts w:ascii="Times" w:hAnsi="Times"/>
          <w:color w:val="000000" w:themeColor="text1"/>
          <w:sz w:val="28"/>
          <w:lang w:bidi="ar-SA"/>
        </w:rPr>
        <w:t xml:space="preserve">: </w:t>
      </w:r>
      <w:r w:rsidRPr="0094237D">
        <w:rPr>
          <w:rFonts w:ascii="Times" w:hAnsi="Times"/>
          <w:color w:val="000000" w:themeColor="text1"/>
          <w:sz w:val="28"/>
          <w:lang w:bidi="ar-SA"/>
        </w:rPr>
        <w:t>Use Case and User Requirement Specification</w:t>
      </w:r>
      <w:bookmarkEnd w:id="9"/>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A24E6" w:rsidRPr="00116D42"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A64CB" w:rsidRDefault="005A64CB"/>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A24E6" w:rsidTr="00EA24E6">
        <w:trPr>
          <w:cantSplit/>
          <w:trHeight w:val="1146"/>
        </w:trPr>
        <w:tc>
          <w:tcPr>
            <w:tcW w:w="709" w:type="dxa"/>
            <w:shd w:val="clear" w:color="auto" w:fill="D9D9D9"/>
          </w:tcPr>
          <w:p w:rsidR="00EA24E6" w:rsidRPr="00CD042D"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A24E6" w:rsidRPr="00C55C94"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A24E6" w:rsidRPr="00247E96" w:rsidRDefault="00EA24E6"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EA24E6" w:rsidRPr="00247E96" w:rsidRDefault="00EA24E6"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48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UC-22</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UC-23</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UC-24</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A24E6" w:rsidTr="00EA24E6">
        <w:trPr>
          <w:trHeight w:val="504"/>
        </w:trPr>
        <w:tc>
          <w:tcPr>
            <w:tcW w:w="709" w:type="dxa"/>
          </w:tcPr>
          <w:p w:rsidR="00EA24E6" w:rsidRDefault="00EA24E6"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UC-25</w:t>
            </w: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A24E6" w:rsidRDefault="00EA24E6"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A24E6" w:rsidRDefault="00EA24E6"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572250" w:rsidRDefault="00572250" w:rsidP="00315944">
      <w:pPr>
        <w:widowControl w:val="0"/>
        <w:autoSpaceDE w:val="0"/>
        <w:autoSpaceDN w:val="0"/>
        <w:adjustRightInd w:val="0"/>
        <w:spacing w:after="240" w:line="240" w:lineRule="auto"/>
      </w:pPr>
    </w:p>
    <w:p w:rsidR="00315944" w:rsidRPr="0094237D" w:rsidRDefault="00AD4732" w:rsidP="00DC65F6">
      <w:pPr>
        <w:pStyle w:val="3"/>
        <w:rPr>
          <w:rFonts w:ascii="Times" w:hAnsi="Times"/>
          <w:color w:val="000000" w:themeColor="text1"/>
          <w:sz w:val="28"/>
          <w:lang w:bidi="ar-SA"/>
        </w:rPr>
      </w:pPr>
      <w:bookmarkStart w:id="10" w:name="_Toc393522151"/>
      <w:r w:rsidRPr="0094237D">
        <w:rPr>
          <w:rFonts w:ascii="Times" w:hAnsi="Times"/>
          <w:color w:val="000000" w:themeColor="text1"/>
          <w:sz w:val="28"/>
          <w:lang w:bidi="ar-SA"/>
        </w:rPr>
        <w:lastRenderedPageBreak/>
        <w:t>2.3</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Activity Diagram and User Requirement Specification</w:t>
      </w:r>
      <w:bookmarkEnd w:id="10"/>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7828B0" w:rsidTr="007828B0">
        <w:trPr>
          <w:trHeight w:val="1146"/>
        </w:trPr>
        <w:tc>
          <w:tcPr>
            <w:tcW w:w="709"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7828B0" w:rsidRPr="00116D42"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7828B0" w:rsidRPr="00247E96"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AD-01</w:t>
            </w: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AD-02</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AD-03</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AD-04</w:t>
            </w: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AD-05</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AD-06</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AD-07</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AD-08</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AD-09</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AD-10</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AD-11</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Borders>
              <w:bottom w:val="single" w:sz="4" w:space="0" w:color="auto"/>
            </w:tcBorders>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AD-12</w:t>
            </w: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rsidR="007828B0" w:rsidRDefault="007828B0"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cantSplit/>
          <w:trHeight w:val="1146"/>
        </w:trPr>
        <w:tc>
          <w:tcPr>
            <w:tcW w:w="709"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7828B0" w:rsidRPr="00CD042D"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7828B0" w:rsidRPr="00247E96" w:rsidRDefault="007828B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7828B0" w:rsidRDefault="007828B0"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50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AD-18</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AD-19</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AD-20</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7828B0" w:rsidTr="007828B0">
        <w:trPr>
          <w:trHeight w:val="484"/>
        </w:trPr>
        <w:tc>
          <w:tcPr>
            <w:tcW w:w="709" w:type="dxa"/>
          </w:tcPr>
          <w:p w:rsidR="007828B0" w:rsidRDefault="007828B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AD-21</w:t>
            </w: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7828B0" w:rsidRDefault="007828B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1" w:name="_Toc393522152"/>
      <w:r w:rsidRPr="0094237D">
        <w:rPr>
          <w:rFonts w:ascii="Times" w:hAnsi="Times"/>
          <w:color w:val="000000" w:themeColor="text1"/>
          <w:sz w:val="28"/>
          <w:lang w:bidi="ar-SA"/>
        </w:rPr>
        <w:lastRenderedPageBreak/>
        <w:t>2.4</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Sequence Diagram and User Requirement Specification</w:t>
      </w:r>
      <w:bookmarkEnd w:id="11"/>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F57852" w:rsidTr="00F57852">
        <w:trPr>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F57852" w:rsidRPr="00116D4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Pr="00247E96" w:rsidRDefault="00F57852" w:rsidP="007828B0">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 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SD-04</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SD-08</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SD-09</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48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Borders>
              <w:bottom w:val="single" w:sz="4" w:space="0" w:color="auto"/>
            </w:tcBorders>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SD-12</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7828B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F57852">
        <w:trPr>
          <w:cantSplit/>
          <w:trHeight w:val="1146"/>
        </w:trPr>
        <w:tc>
          <w:tcPr>
            <w:tcW w:w="709"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F57852" w:rsidRPr="00CD042D"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F57852" w:rsidRPr="00247E96" w:rsidRDefault="00F57852" w:rsidP="0060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tcBorders>
              <w:bottom w:val="single" w:sz="4" w:space="0" w:color="auto"/>
            </w:tcBorders>
            <w:shd w:val="clear" w:color="auto" w:fill="D9D9D9"/>
            <w:textDirection w:val="btLr"/>
          </w:tcPr>
          <w:p w:rsidR="00F57852" w:rsidRDefault="00F57852" w:rsidP="00F57852">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SD-15</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SD-16</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SD-17</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SD-18</w:t>
            </w: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SD-19</w:t>
            </w:r>
          </w:p>
        </w:tc>
        <w:tc>
          <w:tcPr>
            <w:tcW w:w="425" w:type="dxa"/>
            <w:tcBorders>
              <w:bottom w:val="single" w:sz="4" w:space="0" w:color="auto"/>
            </w:tcBorders>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SD-20</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SD-21</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614333">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SD-22</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SD-23</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F57852" w:rsidTr="00CA7ED1">
        <w:trPr>
          <w:trHeight w:val="504"/>
        </w:trPr>
        <w:tc>
          <w:tcPr>
            <w:tcW w:w="709" w:type="dxa"/>
          </w:tcPr>
          <w:p w:rsidR="00F57852" w:rsidRDefault="00F57852" w:rsidP="0060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SD-24</w:t>
            </w: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F57852" w:rsidRDefault="00F57852" w:rsidP="0060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ED711A" w:rsidRDefault="00ED711A"/>
    <w:p w:rsidR="00ED711A" w:rsidRDefault="00ED711A"/>
    <w:p w:rsidR="00315944" w:rsidRPr="0094237D" w:rsidRDefault="00AD4732" w:rsidP="00DC65F6">
      <w:pPr>
        <w:pStyle w:val="3"/>
        <w:rPr>
          <w:rFonts w:ascii="Times" w:hAnsi="Times"/>
          <w:color w:val="000000" w:themeColor="text1"/>
          <w:sz w:val="28"/>
          <w:lang w:bidi="ar-SA"/>
        </w:rPr>
      </w:pPr>
      <w:bookmarkStart w:id="12" w:name="_Toc393522153"/>
      <w:r w:rsidRPr="0094237D">
        <w:rPr>
          <w:rFonts w:ascii="Times" w:hAnsi="Times"/>
          <w:color w:val="000000" w:themeColor="text1"/>
          <w:sz w:val="28"/>
          <w:lang w:bidi="ar-SA"/>
        </w:rPr>
        <w:lastRenderedPageBreak/>
        <w:t>2.5</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User Interface Design and User Requirement Specification</w:t>
      </w:r>
      <w:bookmarkEnd w:id="12"/>
    </w:p>
    <w:tbl>
      <w:tblPr>
        <w:tblStyle w:val="a3"/>
        <w:tblW w:w="14883" w:type="dxa"/>
        <w:tblInd w:w="108" w:type="dxa"/>
        <w:tblLayout w:type="fixed"/>
        <w:tblLook w:val="04A0"/>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5"/>
        <w:gridCol w:w="425"/>
        <w:gridCol w:w="425"/>
      </w:tblGrid>
      <w:tr w:rsidR="00E538AD" w:rsidTr="00E538AD">
        <w:trPr>
          <w:trHeight w:val="1146"/>
        </w:trPr>
        <w:tc>
          <w:tcPr>
            <w:tcW w:w="709" w:type="dxa"/>
            <w:shd w:val="clear" w:color="auto" w:fill="D9D9D9"/>
          </w:tcPr>
          <w:p w:rsidR="00E538AD" w:rsidRPr="00CD042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E538AD" w:rsidRPr="00DD16D9"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538AD" w:rsidRPr="00247E96" w:rsidRDefault="00E538AD"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538AD" w:rsidRDefault="00E538AD" w:rsidP="00ED0A84">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rsidTr="00E538AD">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E538AD">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404040" w:themeFill="text1" w:themeFillTint="BF"/>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pPr>
              <w:spacing w:line="240" w:lineRule="auto"/>
            </w:pPr>
          </w:p>
        </w:tc>
        <w:tc>
          <w:tcPr>
            <w:tcW w:w="425" w:type="dxa"/>
            <w:shd w:val="clear" w:color="auto" w:fill="404040" w:themeFill="text1" w:themeFillTint="BF"/>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404040" w:themeFill="text1" w:themeFillTint="BF"/>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Borders>
              <w:bottom w:val="single" w:sz="4" w:space="0" w:color="auto"/>
            </w:tcBorders>
          </w:tcPr>
          <w:p w:rsidR="00E538AD" w:rsidRDefault="00E538AD"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Borders>
              <w:bottom w:val="single" w:sz="4" w:space="0" w:color="auto"/>
            </w:tcBorders>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RPr="00247E96" w:rsidTr="00E538AD">
        <w:trPr>
          <w:trHeight w:val="1146"/>
        </w:trPr>
        <w:tc>
          <w:tcPr>
            <w:tcW w:w="709" w:type="dxa"/>
            <w:shd w:val="clear" w:color="auto" w:fill="D9D9D9"/>
          </w:tcPr>
          <w:p w:rsidR="00E538AD" w:rsidRPr="00CD042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E538AD" w:rsidRPr="00DD16D9"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E538AD" w:rsidRPr="00247E96" w:rsidRDefault="00E538AD" w:rsidP="00C27E79">
            <w:pPr>
              <w:widowControl w:val="0"/>
              <w:autoSpaceDE w:val="0"/>
              <w:autoSpaceDN w:val="0"/>
              <w:adjustRightInd w:val="0"/>
              <w:spacing w:after="240" w:line="240" w:lineRule="auto"/>
              <w:ind w:left="113" w:right="113"/>
              <w:jc w:val="center"/>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Pr>
                <w:rFonts w:ascii="Times New Roman" w:eastAsiaTheme="minorEastAsia" w:hAnsi="Times New Roman" w:cs="Times New Roman"/>
                <w:color w:val="auto"/>
                <w:sz w:val="24"/>
                <w:szCs w:val="24"/>
                <w:lang w:bidi="ar-SA"/>
              </w:rPr>
              <w:t>URS-22</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5" w:type="dxa"/>
            <w:tcBorders>
              <w:bottom w:val="single" w:sz="4" w:space="0" w:color="auto"/>
            </w:tcBorders>
            <w:shd w:val="clear" w:color="auto" w:fill="D9D9D9"/>
            <w:textDirection w:val="btLr"/>
          </w:tcPr>
          <w:p w:rsidR="00E538AD" w:rsidRPr="00247E96" w:rsidRDefault="00E538AD" w:rsidP="00C27E7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5" w:type="dxa"/>
            <w:shd w:val="clear" w:color="auto" w:fill="D9D9D9" w:themeFill="background1" w:themeFillShade="D9"/>
            <w:textDirection w:val="btLr"/>
          </w:tcPr>
          <w:p w:rsidR="00E538AD" w:rsidRDefault="00E538AD"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484"/>
        </w:trPr>
        <w:tc>
          <w:tcPr>
            <w:tcW w:w="709" w:type="dxa"/>
          </w:tcPr>
          <w:p w:rsidR="00E538AD" w:rsidRDefault="00E538AD"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E07D77">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538AD" w:rsidTr="0017616E">
        <w:trPr>
          <w:trHeight w:val="504"/>
        </w:trPr>
        <w:tc>
          <w:tcPr>
            <w:tcW w:w="709" w:type="dxa"/>
          </w:tcPr>
          <w:p w:rsidR="00E538AD" w:rsidRDefault="00E538AD"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shd w:val="clear" w:color="auto" w:fill="auto"/>
          </w:tcPr>
          <w:p w:rsidR="00E538AD" w:rsidRDefault="00E538AD">
            <w:pPr>
              <w:spacing w:line="240" w:lineRule="auto"/>
            </w:pPr>
          </w:p>
        </w:tc>
        <w:tc>
          <w:tcPr>
            <w:tcW w:w="425" w:type="dxa"/>
          </w:tcPr>
          <w:p w:rsidR="00E538AD" w:rsidRDefault="00E538AD"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rsidR="00E538AD" w:rsidRDefault="00E538AD"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C27E79" w:rsidRDefault="00C27E7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315944" w:rsidRPr="0094237D" w:rsidRDefault="00AD4732" w:rsidP="00DC65F6">
      <w:pPr>
        <w:pStyle w:val="3"/>
        <w:rPr>
          <w:rFonts w:ascii="Times" w:hAnsi="Times"/>
          <w:color w:val="000000" w:themeColor="text1"/>
          <w:sz w:val="28"/>
          <w:lang w:bidi="ar-SA"/>
        </w:rPr>
      </w:pPr>
      <w:bookmarkStart w:id="13" w:name="_Toc393522154"/>
      <w:r w:rsidRPr="0094237D">
        <w:rPr>
          <w:rFonts w:ascii="Times" w:hAnsi="Times"/>
          <w:color w:val="000000" w:themeColor="text1"/>
          <w:sz w:val="28"/>
          <w:lang w:bidi="ar-SA"/>
        </w:rPr>
        <w:lastRenderedPageBreak/>
        <w:t>2.6</w:t>
      </w:r>
      <w:r w:rsidR="00315944" w:rsidRPr="0094237D">
        <w:rPr>
          <w:rFonts w:ascii="Times" w:hAnsi="Times"/>
          <w:color w:val="000000" w:themeColor="text1"/>
          <w:sz w:val="28"/>
          <w:lang w:bidi="ar-SA"/>
        </w:rPr>
        <w:t xml:space="preserve"> </w:t>
      </w:r>
      <w:r w:rsidR="00ED711A" w:rsidRPr="0094237D">
        <w:rPr>
          <w:rFonts w:ascii="Times" w:hAnsi="Times"/>
          <w:color w:val="000000" w:themeColor="text1"/>
          <w:sz w:val="28"/>
          <w:lang w:bidi="ar-SA"/>
        </w:rPr>
        <w:t xml:space="preserve">Bi-directional metrics: </w:t>
      </w:r>
      <w:r w:rsidR="00315944" w:rsidRPr="0094237D">
        <w:rPr>
          <w:rFonts w:ascii="Times" w:hAnsi="Times"/>
          <w:color w:val="000000" w:themeColor="text1"/>
          <w:sz w:val="28"/>
          <w:lang w:bidi="ar-SA"/>
        </w:rPr>
        <w:t>System Test Case and User Requirement Specification</w:t>
      </w:r>
      <w:bookmarkEnd w:id="13"/>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306A77"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306A77" w:rsidRPr="003D7C61"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-04</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-05</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-09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tcBorders>
              <w:bottom w:val="single" w:sz="4" w:space="0" w:color="auto"/>
            </w:tcBorders>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504"/>
        </w:trPr>
        <w:tc>
          <w:tcPr>
            <w:tcW w:w="707" w:type="dxa"/>
            <w:tcBorders>
              <w:bottom w:val="single" w:sz="4" w:space="0" w:color="auto"/>
            </w:tcBorders>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-12</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tcBorders>
              <w:bottom w:val="single" w:sz="4" w:space="0" w:color="auto"/>
            </w:tcBorders>
            <w:shd w:val="clear" w:color="auto" w:fill="auto"/>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-14</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-15</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 -17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E07D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Borders>
              <w:bottom w:val="single" w:sz="4" w:space="0" w:color="auto"/>
            </w:tcBorders>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pPr>
              <w:spacing w:line="240" w:lineRule="auto"/>
            </w:pPr>
          </w:p>
        </w:tc>
        <w:tc>
          <w:tcPr>
            <w:tcW w:w="426" w:type="dxa"/>
            <w:tcBorders>
              <w:bottom w:val="single" w:sz="4" w:space="0" w:color="auto"/>
            </w:tcBorders>
            <w:shd w:val="clear" w:color="auto" w:fill="404040" w:themeFill="text1" w:themeFillTint="BF"/>
          </w:tcPr>
          <w:p w:rsidR="00306A77" w:rsidRDefault="00306A77">
            <w:pPr>
              <w:spacing w:line="240" w:lineRule="auto"/>
            </w:pPr>
          </w:p>
        </w:tc>
        <w:tc>
          <w:tcPr>
            <w:tcW w:w="428" w:type="dxa"/>
            <w:tcBorders>
              <w:bottom w:val="single" w:sz="4" w:space="0" w:color="auto"/>
            </w:tcBorders>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r>
      <w:tr w:rsidR="00306A77" w:rsidRPr="00247E96" w:rsidTr="00306A77">
        <w:trPr>
          <w:trHeight w:val="1146"/>
        </w:trPr>
        <w:tc>
          <w:tcPr>
            <w:tcW w:w="707"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306A77" w:rsidRPr="00CD042D"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rsidR="00306A77" w:rsidRPr="00247E96" w:rsidRDefault="00306A77"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306A77" w:rsidRPr="00247E96" w:rsidRDefault="00306A77" w:rsidP="00747119">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306A77" w:rsidRPr="00247E96" w:rsidRDefault="00306A77" w:rsidP="00747119">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306A77" w:rsidRPr="00247E96" w:rsidRDefault="00306A77"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306A77" w:rsidTr="00E07D77">
        <w:trPr>
          <w:trHeight w:val="50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404040" w:themeFill="text1" w:themeFillTint="BF"/>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shd w:val="clear" w:color="auto" w:fill="404040" w:themeFill="text1" w:themeFillTint="BF"/>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STC-28</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STC-29</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STC-30</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r w:rsidR="00306A77" w:rsidTr="00306A77">
        <w:trPr>
          <w:trHeight w:val="484"/>
        </w:trPr>
        <w:tc>
          <w:tcPr>
            <w:tcW w:w="707" w:type="dxa"/>
          </w:tcPr>
          <w:p w:rsidR="00306A77" w:rsidRDefault="00306A77"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STC-31</w:t>
            </w: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306A77" w:rsidRDefault="00306A77"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306A77" w:rsidRDefault="00306A77">
            <w:pPr>
              <w:spacing w:line="240" w:lineRule="auto"/>
            </w:pPr>
          </w:p>
        </w:tc>
        <w:tc>
          <w:tcPr>
            <w:tcW w:w="426" w:type="dxa"/>
            <w:shd w:val="clear" w:color="auto" w:fill="auto"/>
          </w:tcPr>
          <w:p w:rsidR="00306A77" w:rsidRDefault="00306A77">
            <w:pPr>
              <w:spacing w:line="240" w:lineRule="auto"/>
            </w:pPr>
          </w:p>
        </w:tc>
        <w:tc>
          <w:tcPr>
            <w:tcW w:w="428" w:type="dxa"/>
            <w:shd w:val="clear" w:color="auto" w:fill="auto"/>
          </w:tcPr>
          <w:p w:rsidR="00306A77" w:rsidRDefault="00306A77">
            <w:pPr>
              <w:spacing w:line="240" w:lineRule="auto"/>
            </w:pPr>
          </w:p>
        </w:tc>
        <w:tc>
          <w:tcPr>
            <w:tcW w:w="428" w:type="dxa"/>
          </w:tcPr>
          <w:p w:rsidR="00306A77" w:rsidRDefault="00306A77" w:rsidP="00E07D77">
            <w:pPr>
              <w:spacing w:line="240" w:lineRule="auto"/>
            </w:pPr>
          </w:p>
        </w:tc>
      </w:tr>
    </w:tbl>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rsidR="005076BF" w:rsidRPr="0094237D" w:rsidRDefault="005076BF" w:rsidP="005076BF">
      <w:pPr>
        <w:pStyle w:val="3"/>
        <w:rPr>
          <w:rFonts w:ascii="Times" w:hAnsi="Times"/>
          <w:color w:val="000000" w:themeColor="text1"/>
          <w:sz w:val="28"/>
          <w:lang w:bidi="ar-SA"/>
        </w:rPr>
      </w:pPr>
      <w:bookmarkStart w:id="14" w:name="_Toc393522155"/>
      <w:r w:rsidRPr="0094237D">
        <w:rPr>
          <w:rFonts w:ascii="Times" w:hAnsi="Times"/>
          <w:color w:val="000000" w:themeColor="text1"/>
          <w:sz w:val="28"/>
          <w:lang w:bidi="ar-SA"/>
        </w:rPr>
        <w:lastRenderedPageBreak/>
        <w:t>2.6 Bi-directional metrics: System Test Case and User Requirement Specification</w:t>
      </w:r>
      <w:bookmarkEnd w:id="14"/>
    </w:p>
    <w:tbl>
      <w:tblPr>
        <w:tblStyle w:val="a3"/>
        <w:tblW w:w="14889" w:type="dxa"/>
        <w:tblInd w:w="108" w:type="dxa"/>
        <w:tblLayout w:type="fixed"/>
        <w:tblLook w:val="04A0"/>
      </w:tblPr>
      <w:tblGrid>
        <w:gridCol w:w="707"/>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6"/>
        <w:gridCol w:w="426"/>
        <w:gridCol w:w="428"/>
        <w:gridCol w:w="428"/>
      </w:tblGrid>
      <w:tr w:rsidR="005076BF" w:rsidTr="00E07D77">
        <w:trPr>
          <w:trHeight w:val="1146"/>
        </w:trPr>
        <w:tc>
          <w:tcPr>
            <w:tcW w:w="707"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rsidR="005076BF" w:rsidRPr="003D7C61"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UTC-01</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UTC-02</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03</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-04</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-05</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-06</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404040" w:themeFill="text1" w:themeFillTint="BF"/>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-07</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404040" w:themeFill="text1" w:themeFillTint="BF"/>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-08</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-09</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-10</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11</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Borders>
              <w:bottom w:val="single" w:sz="4" w:space="0" w:color="auto"/>
            </w:tcBorders>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-12</w:t>
            </w: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404040" w:themeFill="text1" w:themeFillTint="BF"/>
          </w:tcPr>
          <w:p w:rsidR="005076BF" w:rsidRDefault="005076BF" w:rsidP="00E07D77">
            <w:pPr>
              <w:spacing w:line="240" w:lineRule="auto"/>
            </w:pPr>
          </w:p>
        </w:tc>
        <w:tc>
          <w:tcPr>
            <w:tcW w:w="426" w:type="dxa"/>
            <w:tcBorders>
              <w:bottom w:val="single" w:sz="4" w:space="0" w:color="auto"/>
            </w:tcBorders>
            <w:shd w:val="clear" w:color="auto" w:fill="auto"/>
          </w:tcPr>
          <w:p w:rsidR="005076BF" w:rsidRDefault="005076BF" w:rsidP="00E07D77">
            <w:pPr>
              <w:spacing w:line="240" w:lineRule="auto"/>
            </w:pPr>
          </w:p>
        </w:tc>
        <w:tc>
          <w:tcPr>
            <w:tcW w:w="428"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E07D77">
        <w:trPr>
          <w:trHeight w:val="1146"/>
        </w:trPr>
        <w:tc>
          <w:tcPr>
            <w:tcW w:w="707"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lastRenderedPageBreak/>
              <w:t>No.</w:t>
            </w:r>
          </w:p>
        </w:tc>
        <w:tc>
          <w:tcPr>
            <w:tcW w:w="3544" w:type="dxa"/>
            <w:shd w:val="clear" w:color="auto" w:fill="D9D9D9"/>
          </w:tcPr>
          <w:p w:rsidR="005076BF" w:rsidRPr="00CD042D"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rsidR="005076BF" w:rsidRPr="00247E96" w:rsidRDefault="005076BF" w:rsidP="00E07D77">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c>
          <w:tcPr>
            <w:tcW w:w="426" w:type="dxa"/>
            <w:shd w:val="clear" w:color="auto" w:fill="D9D9D9"/>
            <w:textDirection w:val="btLr"/>
          </w:tcPr>
          <w:p w:rsidR="005076BF" w:rsidRDefault="005076BF" w:rsidP="00E07D77">
            <w:pPr>
              <w:spacing w:line="240" w:lineRule="auto"/>
              <w:jc w:val="center"/>
            </w:pPr>
            <w:r>
              <w:rPr>
                <w:rFonts w:ascii="Times New Roman" w:eastAsiaTheme="minorEastAsia" w:hAnsi="Times New Roman" w:cs="Times New Roman"/>
                <w:color w:val="auto"/>
                <w:sz w:val="24"/>
                <w:szCs w:val="24"/>
                <w:lang w:bidi="ar-SA"/>
              </w:rPr>
              <w:t>URS-22</w:t>
            </w:r>
          </w:p>
        </w:tc>
        <w:tc>
          <w:tcPr>
            <w:tcW w:w="426"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3</w:t>
            </w:r>
          </w:p>
        </w:tc>
        <w:tc>
          <w:tcPr>
            <w:tcW w:w="428" w:type="dxa"/>
            <w:shd w:val="clear" w:color="auto" w:fill="D9D9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4</w:t>
            </w:r>
          </w:p>
        </w:tc>
        <w:tc>
          <w:tcPr>
            <w:tcW w:w="428" w:type="dxa"/>
            <w:shd w:val="clear" w:color="auto" w:fill="D9D9D9" w:themeFill="background1" w:themeFillShade="D9"/>
            <w:textDirection w:val="btLr"/>
          </w:tcPr>
          <w:p w:rsidR="005076BF" w:rsidRDefault="005076BF" w:rsidP="00E07D77">
            <w:pPr>
              <w:spacing w:line="240" w:lineRule="auto"/>
              <w:jc w:val="center"/>
            </w:pPr>
            <w:r w:rsidRPr="00247E96">
              <w:rPr>
                <w:rFonts w:ascii="Times New Roman" w:eastAsiaTheme="minorEastAsia" w:hAnsi="Times New Roman" w:cs="Times New Roman"/>
                <w:color w:val="auto"/>
                <w:sz w:val="24"/>
                <w:szCs w:val="24"/>
                <w:lang w:bidi="ar-SA"/>
              </w:rPr>
              <w:t>URS-2</w:t>
            </w:r>
            <w:r>
              <w:rPr>
                <w:rFonts w:ascii="Times New Roman" w:eastAsiaTheme="minorEastAsia" w:hAnsi="Times New Roman" w:cs="Times New Roman"/>
                <w:color w:val="auto"/>
                <w:sz w:val="24"/>
                <w:szCs w:val="24"/>
                <w:lang w:bidi="ar-SA"/>
              </w:rPr>
              <w:t>5</w:t>
            </w: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-13</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404040" w:themeFill="text1" w:themeFillTint="BF"/>
          </w:tcPr>
          <w:p w:rsidR="005076BF" w:rsidRDefault="005076BF" w:rsidP="00E07D77">
            <w:pPr>
              <w:spacing w:line="240" w:lineRule="auto"/>
            </w:pPr>
          </w:p>
        </w:tc>
        <w:tc>
          <w:tcPr>
            <w:tcW w:w="428" w:type="dxa"/>
            <w:tcBorders>
              <w:bottom w:val="single" w:sz="4" w:space="0" w:color="auto"/>
            </w:tcBorders>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-14</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-15</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50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-16</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 -17</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UTC-18</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r w:rsidR="005076BF" w:rsidTr="005076BF">
        <w:trPr>
          <w:trHeight w:val="484"/>
        </w:trPr>
        <w:tc>
          <w:tcPr>
            <w:tcW w:w="707" w:type="dxa"/>
          </w:tcPr>
          <w:p w:rsidR="005076BF" w:rsidRDefault="005076BF" w:rsidP="00E07D7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UTC-19</w:t>
            </w: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404040" w:themeFill="text1" w:themeFillTint="BF"/>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rsidR="005076BF" w:rsidRDefault="005076BF" w:rsidP="00E07D7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rsidR="005076BF" w:rsidRDefault="005076BF" w:rsidP="00E07D77">
            <w:pPr>
              <w:spacing w:line="240" w:lineRule="auto"/>
            </w:pPr>
          </w:p>
        </w:tc>
        <w:tc>
          <w:tcPr>
            <w:tcW w:w="426"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c>
          <w:tcPr>
            <w:tcW w:w="428" w:type="dxa"/>
            <w:shd w:val="clear" w:color="auto" w:fill="auto"/>
          </w:tcPr>
          <w:p w:rsidR="005076BF" w:rsidRDefault="005076BF" w:rsidP="00E07D77">
            <w:pPr>
              <w:spacing w:line="240" w:lineRule="auto"/>
            </w:pPr>
          </w:p>
        </w:tc>
      </w:tr>
    </w:tbl>
    <w:p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856EB8">
          <w:pgSz w:w="16840" w:h="11900" w:orient="landscape"/>
          <w:pgMar w:top="1800" w:right="1440" w:bottom="1800" w:left="1440" w:header="708" w:footer="708" w:gutter="0"/>
          <w:cols w:space="708"/>
          <w:docGrid w:linePitch="360"/>
        </w:sectPr>
      </w:pPr>
    </w:p>
    <w:p w:rsidR="00E14513" w:rsidRDefault="00240C99" w:rsidP="00856EB8">
      <w:pPr>
        <w:pStyle w:val="1"/>
      </w:pPr>
      <w:bookmarkStart w:id="15" w:name="_Toc393522156"/>
      <w:r w:rsidRPr="00856EB8">
        <w:lastRenderedPageBreak/>
        <w:t>Chapter Three:</w:t>
      </w:r>
      <w:r w:rsidR="00E14513" w:rsidRPr="00856EB8">
        <w:t xml:space="preserve"> Traceability record</w:t>
      </w:r>
      <w:bookmarkEnd w:id="15"/>
    </w:p>
    <w:p w:rsidR="00856EB8" w:rsidRPr="00B703EB" w:rsidRDefault="00856EB8" w:rsidP="00B703EB">
      <w:pPr>
        <w:pStyle w:val="2"/>
        <w:rPr>
          <w:rFonts w:ascii="Times" w:hAnsi="Times"/>
          <w:color w:val="000000" w:themeColor="text1"/>
          <w:sz w:val="32"/>
          <w:szCs w:val="32"/>
        </w:rPr>
      </w:pPr>
      <w:bookmarkStart w:id="16" w:name="_Toc393522157"/>
      <w:r w:rsidRPr="00B703EB">
        <w:rPr>
          <w:rFonts w:ascii="Times" w:hAnsi="Times"/>
          <w:color w:val="000000" w:themeColor="text1"/>
          <w:sz w:val="32"/>
          <w:szCs w:val="32"/>
        </w:rPr>
        <w:t xml:space="preserve">3. </w:t>
      </w:r>
      <w:r w:rsidRPr="00B703EB">
        <w:rPr>
          <w:rFonts w:ascii="Times" w:hAnsi="Times"/>
          <w:color w:val="000000" w:themeColor="text1"/>
          <w:sz w:val="32"/>
          <w:szCs w:val="32"/>
          <w:lang w:bidi="ar-SA"/>
        </w:rPr>
        <w:t>Traceability record</w:t>
      </w:r>
      <w:bookmarkEnd w:id="16"/>
    </w:p>
    <w:tbl>
      <w:tblPr>
        <w:tblStyle w:val="a3"/>
        <w:tblW w:w="0" w:type="auto"/>
        <w:tblLook w:val="04A0"/>
      </w:tblPr>
      <w:tblGrid>
        <w:gridCol w:w="1064"/>
        <w:gridCol w:w="1064"/>
        <w:gridCol w:w="1064"/>
        <w:gridCol w:w="1064"/>
        <w:gridCol w:w="1065"/>
        <w:gridCol w:w="1065"/>
        <w:gridCol w:w="1065"/>
        <w:gridCol w:w="1065"/>
      </w:tblGrid>
      <w:tr w:rsidR="004B1737" w:rsidRPr="00DE4312" w:rsidTr="004B1737">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SD-19</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c>
          <w:tcPr>
            <w:tcW w:w="1065" w:type="dxa"/>
          </w:tcPr>
          <w:p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SRS-05</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SD-20</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c>
          <w:tcPr>
            <w:tcW w:w="1065" w:type="dxa"/>
          </w:tcPr>
          <w:p w:rsidR="004B1737" w:rsidRPr="00DE4312" w:rsidRDefault="004B1737" w:rsidP="004B1737">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SRS-02</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SRS-06</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tc>
        <w:tc>
          <w:tcPr>
            <w:tcW w:w="1065" w:type="dxa"/>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rsidR="004B1737"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SRS-07</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SRS-08</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Pr>
          <w:p w:rsidR="004B1737" w:rsidRPr="00DE4312" w:rsidRDefault="004B1737" w:rsidP="008E68E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SD-04</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UTC-04</w:t>
            </w:r>
          </w:p>
        </w:tc>
      </w:tr>
      <w:tr w:rsidR="004B1737" w:rsidRPr="00DE4312" w:rsidTr="00682485">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rsidR="004B1737" w:rsidRPr="00DE4312" w:rsidRDefault="004B1737" w:rsidP="006751FE">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SD-22</w:t>
            </w:r>
          </w:p>
        </w:tc>
        <w:tc>
          <w:tcPr>
            <w:tcW w:w="1065" w:type="dxa"/>
          </w:tcPr>
          <w:p w:rsidR="004B1737" w:rsidRPr="00DE4312" w:rsidRDefault="004B1737" w:rsidP="00174204">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AD-06</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SD-05</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UTC-14</w:t>
            </w:r>
          </w:p>
        </w:tc>
      </w:tr>
      <w:tr w:rsidR="004B1737" w:rsidRPr="00DE4312" w:rsidTr="00682485">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URS-07</w:t>
            </w:r>
          </w:p>
        </w:tc>
        <w:tc>
          <w:tcPr>
            <w:tcW w:w="1064"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SRS-11</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SRS-51</w:t>
            </w:r>
          </w:p>
        </w:tc>
        <w:tc>
          <w:tcPr>
            <w:tcW w:w="1064" w:type="dxa"/>
            <w:tcBorders>
              <w:bottom w:val="single" w:sz="4" w:space="0" w:color="auto"/>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SD-24</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tc>
        <w:tc>
          <w:tcPr>
            <w:tcW w:w="1065" w:type="dxa"/>
            <w:tcBorders>
              <w:bottom w:val="single" w:sz="4" w:space="0" w:color="auto"/>
            </w:tcBorders>
          </w:tcPr>
          <w:p w:rsidR="004B1737"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UTC-18</w:t>
            </w:r>
          </w:p>
        </w:tc>
      </w:tr>
      <w:tr w:rsidR="004B1737" w:rsidRPr="00DE4312" w:rsidTr="00856EB8">
        <w:trPr>
          <w:gridAfter w:val="1"/>
          <w:wAfter w:w="1065" w:type="dxa"/>
        </w:trPr>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left w:val="nil"/>
              <w:bottom w:val="nil"/>
              <w:right w:val="nil"/>
            </w:tcBorders>
          </w:tcPr>
          <w:p w:rsidR="004B1737" w:rsidRPr="00DE4312" w:rsidRDefault="004B1737" w:rsidP="00240C99">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bl>
    <w:tbl>
      <w:tblPr>
        <w:tblStyle w:val="a3"/>
        <w:tblpPr w:leftFromText="180" w:rightFromText="180" w:vertAnchor="text" w:tblpY="-575"/>
        <w:tblW w:w="0" w:type="auto"/>
        <w:tblLook w:val="04A0"/>
      </w:tblPr>
      <w:tblGrid>
        <w:gridCol w:w="1064"/>
        <w:gridCol w:w="1064"/>
        <w:gridCol w:w="1064"/>
        <w:gridCol w:w="1064"/>
        <w:gridCol w:w="1065"/>
        <w:gridCol w:w="1065"/>
        <w:gridCol w:w="1065"/>
        <w:gridCol w:w="1065"/>
      </w:tblGrid>
      <w:tr w:rsidR="004B1737" w:rsidRPr="00DE4312" w:rsidTr="004B1737">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w:t>
            </w:r>
            <w:r>
              <w:rPr>
                <w:rFonts w:ascii="Times New Roman" w:eastAsiaTheme="minorEastAsia" w:hAnsi="Times New Roman" w:cs="Times New Roman"/>
                <w:color w:val="auto"/>
                <w:sz w:val="24"/>
                <w:szCs w:val="24"/>
                <w:lang w:bidi="ar-SA"/>
              </w:rPr>
              <w:t>8</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SRS-52</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SD-23</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UTC-19</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URS-09</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SRS-04</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RPr="00DE4312"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SRS-14</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UTC-15</w:t>
            </w:r>
          </w:p>
        </w:tc>
      </w:tr>
      <w:tr w:rsidR="004B1737" w:rsidRPr="00DE4312"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URS-11</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SRS-57</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SRS-58</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UTC-16</w:t>
            </w:r>
          </w:p>
        </w:tc>
      </w:tr>
      <w:tr w:rsidR="004B1737" w:rsidRPr="00DE4312"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URS-12</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SRS-15</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SRS-18</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UTC-17</w:t>
            </w:r>
          </w:p>
        </w:tc>
      </w:tr>
    </w:tbl>
    <w:tbl>
      <w:tblPr>
        <w:tblStyle w:val="a3"/>
        <w:tblpPr w:leftFromText="180" w:rightFromText="180" w:vertAnchor="text" w:horzAnchor="margin" w:tblpY="-103"/>
        <w:tblW w:w="0" w:type="auto"/>
        <w:tblLook w:val="04A0"/>
      </w:tblPr>
      <w:tblGrid>
        <w:gridCol w:w="1064"/>
        <w:gridCol w:w="1064"/>
        <w:gridCol w:w="1064"/>
        <w:gridCol w:w="1064"/>
        <w:gridCol w:w="1065"/>
        <w:gridCol w:w="1065"/>
        <w:gridCol w:w="1065"/>
        <w:gridCol w:w="1065"/>
      </w:tblGrid>
      <w:tr w:rsidR="004B1737" w:rsidRPr="00DE4312" w:rsidTr="00C11F06">
        <w:trPr>
          <w:trHeight w:val="274"/>
        </w:trPr>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lastRenderedPageBreak/>
              <w:t>URS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hemeFill="background1" w:themeFillShade="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13</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SRS-19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SRS-20</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SRS-21</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SD-17</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URS-14</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SRS-29</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rPr>
          <w:trHeight w:val="132"/>
        </w:trPr>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URS-15</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SRS-50</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SRS-54</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SRS-55</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UTC-03</w:t>
            </w:r>
          </w:p>
        </w:tc>
      </w:tr>
    </w:tbl>
    <w:p w:rsidR="002B1DCB" w:rsidRDefault="002B1DCB">
      <w:pPr>
        <w:spacing w:line="240" w:lineRule="auto"/>
        <w:rPr>
          <w:lang w:bidi="ar-SA"/>
        </w:rPr>
        <w:sectPr w:rsidR="002B1DCB" w:rsidSect="00A710CC">
          <w:pgSz w:w="11900" w:h="16840" w:code="9"/>
          <w:pgMar w:top="1440" w:right="1797" w:bottom="1440" w:left="1797" w:header="709" w:footer="284" w:gutter="0"/>
          <w:cols w:space="708"/>
          <w:docGrid w:linePitch="360"/>
        </w:sectPr>
      </w:pPr>
    </w:p>
    <w:p w:rsidR="002B1DCB" w:rsidRDefault="002B1DCB">
      <w:pPr>
        <w:spacing w:line="240" w:lineRule="auto"/>
        <w:rPr>
          <w:lang w:bidi="ar-SA"/>
        </w:rPr>
      </w:pPr>
    </w:p>
    <w:tbl>
      <w:tblPr>
        <w:tblStyle w:val="a3"/>
        <w:tblpPr w:leftFromText="180" w:rightFromText="180" w:vertAnchor="text" w:tblpY="-287"/>
        <w:tblW w:w="0" w:type="auto"/>
        <w:tblLook w:val="04A0"/>
      </w:tblPr>
      <w:tblGrid>
        <w:gridCol w:w="1064"/>
        <w:gridCol w:w="1064"/>
        <w:gridCol w:w="1064"/>
        <w:gridCol w:w="1064"/>
        <w:gridCol w:w="1065"/>
        <w:gridCol w:w="1065"/>
        <w:gridCol w:w="1065"/>
        <w:gridCol w:w="1065"/>
      </w:tblGrid>
      <w:tr w:rsidR="004B1737" w:rsidRPr="00DE4312" w:rsidTr="00682485">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16</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SRS-30</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SD-21</w:t>
            </w:r>
          </w:p>
        </w:tc>
        <w:tc>
          <w:tcPr>
            <w:tcW w:w="1065" w:type="dxa"/>
          </w:tcPr>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UI-17</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c>
          <w:tcPr>
            <w:tcW w:w="1064" w:type="dxa"/>
          </w:tcPr>
          <w:p w:rsidR="004B1737" w:rsidRPr="00DE4312"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URS-17</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SRS-25</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SRS-31</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STC-30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URS-18</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SRS-32</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SRS-33</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SD-06</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UI-06</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UTC-08</w:t>
            </w:r>
          </w:p>
        </w:tc>
      </w:tr>
      <w:tr w:rsidR="004B1737"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URS-19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SRS-35</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SRS-36</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SD-13</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UTC-09</w:t>
            </w:r>
          </w:p>
        </w:tc>
      </w:tr>
      <w:tr w:rsidR="004B1737" w:rsidTr="00682485">
        <w:tc>
          <w:tcPr>
            <w:tcW w:w="1064" w:type="dxa"/>
          </w:tcPr>
          <w:p w:rsidR="004B1737" w:rsidRDefault="004B1737" w:rsidP="004B173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URS-20</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SRS-34</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SRS-37</w:t>
            </w:r>
          </w:p>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Pr="00DE4312"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SD-15</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4B1737" w:rsidRDefault="004B1737" w:rsidP="004B173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UTC-10</w:t>
            </w:r>
          </w:p>
        </w:tc>
      </w:tr>
    </w:tbl>
    <w:p w:rsidR="00E07D77" w:rsidRPr="00E07D77" w:rsidRDefault="00E07D77" w:rsidP="00E07D77">
      <w:pPr>
        <w:rPr>
          <w:lang w:bidi="ar-SA"/>
        </w:rPr>
      </w:pPr>
    </w:p>
    <w:p w:rsidR="00E07D77" w:rsidRDefault="00E07D77" w:rsidP="00D52F01">
      <w:pPr>
        <w:pStyle w:val="1"/>
      </w:pPr>
    </w:p>
    <w:tbl>
      <w:tblPr>
        <w:tblStyle w:val="a3"/>
        <w:tblW w:w="0" w:type="auto"/>
        <w:tblLook w:val="04A0"/>
      </w:tblPr>
      <w:tblGrid>
        <w:gridCol w:w="1064"/>
        <w:gridCol w:w="1064"/>
        <w:gridCol w:w="1064"/>
        <w:gridCol w:w="1064"/>
        <w:gridCol w:w="1065"/>
        <w:gridCol w:w="1065"/>
        <w:gridCol w:w="1065"/>
        <w:gridCol w:w="1065"/>
      </w:tblGrid>
      <w:tr w:rsidR="004B1737" w:rsidRPr="00DE4312" w:rsidTr="00682485">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c>
          <w:tcPr>
            <w:tcW w:w="1065" w:type="dxa"/>
            <w:shd w:val="clear" w:color="auto" w:fill="D9D9D9"/>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b/>
                <w:color w:val="auto"/>
                <w:sz w:val="28"/>
                <w:lang w:bidi="ar-SA"/>
              </w:rPr>
            </w:pPr>
            <w:r>
              <w:rPr>
                <w:rFonts w:ascii="Times" w:eastAsiaTheme="minorEastAsia" w:hAnsi="Times" w:cs="Times"/>
                <w:b/>
                <w:color w:val="auto"/>
                <w:sz w:val="28"/>
                <w:lang w:bidi="ar-SA"/>
              </w:rPr>
              <w:t>UTC</w:t>
            </w:r>
          </w:p>
        </w:tc>
      </w:tr>
      <w:tr w:rsidR="004B1737" w:rsidRPr="00DE4312" w:rsidTr="00682485">
        <w:tc>
          <w:tcPr>
            <w:tcW w:w="1064"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w:t>
            </w:r>
            <w:r>
              <w:rPr>
                <w:rFonts w:ascii="Times New Roman" w:eastAsiaTheme="minorEastAsia" w:hAnsi="Times New Roman" w:cs="Times New Roman"/>
                <w:color w:val="auto"/>
                <w:sz w:val="24"/>
                <w:szCs w:val="24"/>
                <w:lang w:bidi="ar-SA"/>
              </w:rPr>
              <w:t>21</w:t>
            </w:r>
          </w:p>
        </w:tc>
        <w:tc>
          <w:tcPr>
            <w:tcW w:w="1064"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SRS-40</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SD-07</w:t>
            </w:r>
          </w:p>
        </w:tc>
        <w:tc>
          <w:tcPr>
            <w:tcW w:w="1065" w:type="dxa"/>
          </w:tcPr>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tcPr>
          <w:p w:rsidR="004B1737" w:rsidRPr="00DE4312" w:rsidRDefault="004B1737" w:rsidP="00BF0F4A">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c>
          <w:tcPr>
            <w:tcW w:w="1065" w:type="dxa"/>
          </w:tcPr>
          <w:p w:rsidR="004B1737" w:rsidRPr="00DE4312"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UTC-11</w:t>
            </w:r>
          </w:p>
        </w:tc>
      </w:tr>
      <w:tr w:rsidR="004B1737" w:rsidTr="00682485">
        <w:tc>
          <w:tcPr>
            <w:tcW w:w="1064" w:type="dxa"/>
          </w:tcPr>
          <w:p w:rsidR="004B1737" w:rsidRPr="00DE4312" w:rsidRDefault="004B1737" w:rsidP="002B1D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URS-22</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SRS-43</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SRS-44</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AD-18</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UC-22</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SD-14</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UTC-12</w:t>
            </w:r>
          </w:p>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4B1737" w:rsidTr="00682485">
        <w:tc>
          <w:tcPr>
            <w:tcW w:w="1064" w:type="dxa"/>
          </w:tcPr>
          <w:p w:rsidR="004B1737" w:rsidRDefault="004B1737" w:rsidP="002B1D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URS-23</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SRS-42</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SRS-45</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AD-19</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UC-23</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SD-16</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UTC-13</w:t>
            </w:r>
          </w:p>
        </w:tc>
      </w:tr>
      <w:tr w:rsidR="004B1737" w:rsidTr="00682485">
        <w:tc>
          <w:tcPr>
            <w:tcW w:w="1064" w:type="dxa"/>
          </w:tcPr>
          <w:p w:rsidR="004B1737" w:rsidRDefault="004B1737" w:rsidP="002B1D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URS-24</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SRS-38</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SRS-39</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AD-20</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UC-24</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SD-08</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UTC-06</w:t>
            </w:r>
          </w:p>
        </w:tc>
      </w:tr>
      <w:tr w:rsidR="004B1737" w:rsidTr="00682485">
        <w:tc>
          <w:tcPr>
            <w:tcW w:w="1064" w:type="dxa"/>
          </w:tcPr>
          <w:p w:rsidR="004B1737" w:rsidRDefault="004B1737" w:rsidP="002B1D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URS-25</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SRS-01</w:t>
            </w:r>
          </w:p>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SRS-46</w:t>
            </w:r>
          </w:p>
          <w:p w:rsidR="004B1737" w:rsidRPr="00DE4312"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SRS-47</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AD-21</w:t>
            </w:r>
          </w:p>
        </w:tc>
        <w:tc>
          <w:tcPr>
            <w:tcW w:w="1064"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UC-25</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SD-09</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rsidR="004B1737" w:rsidRDefault="004B1737" w:rsidP="002B1DCB">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tc>
        <w:tc>
          <w:tcPr>
            <w:tcW w:w="1065" w:type="dxa"/>
          </w:tcPr>
          <w:p w:rsidR="004B1737" w:rsidRDefault="004B1737" w:rsidP="00682485">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UTC-07</w:t>
            </w:r>
          </w:p>
        </w:tc>
      </w:tr>
    </w:tbl>
    <w:p w:rsidR="00AB3582" w:rsidRPr="00D52F01" w:rsidRDefault="00AB3582" w:rsidP="00D52F01">
      <w:pPr>
        <w:pStyle w:val="1"/>
      </w:pPr>
      <w:bookmarkStart w:id="17" w:name="_Toc393522158"/>
      <w:r w:rsidRPr="00D52F01">
        <w:lastRenderedPageBreak/>
        <w:t xml:space="preserve">Chapter </w:t>
      </w:r>
      <w:r w:rsidR="00E14513" w:rsidRPr="00D52F01">
        <w:t>Four</w:t>
      </w:r>
      <w:r w:rsidR="00856EB8" w:rsidRPr="00D52F01">
        <w:t>:</w:t>
      </w:r>
      <w:r w:rsidRPr="00D52F01">
        <w:t xml:space="preserve"> Appendix</w:t>
      </w:r>
      <w:bookmarkEnd w:id="17"/>
    </w:p>
    <w:p w:rsidR="00856EB8" w:rsidRPr="00B703EB" w:rsidRDefault="00856EB8" w:rsidP="00B703EB">
      <w:pPr>
        <w:pStyle w:val="2"/>
        <w:rPr>
          <w:rFonts w:ascii="Times" w:hAnsi="Times"/>
          <w:color w:val="000000" w:themeColor="text1"/>
          <w:sz w:val="32"/>
          <w:szCs w:val="32"/>
          <w:lang w:bidi="ar-SA"/>
        </w:rPr>
      </w:pPr>
      <w:bookmarkStart w:id="18" w:name="_Toc393522159"/>
      <w:r w:rsidRPr="00B703EB">
        <w:rPr>
          <w:rFonts w:ascii="Times" w:hAnsi="Times"/>
          <w:color w:val="000000" w:themeColor="text1"/>
          <w:sz w:val="32"/>
          <w:szCs w:val="32"/>
          <w:lang w:bidi="ar-SA"/>
        </w:rPr>
        <w:t>4. Appendix</w:t>
      </w:r>
      <w:bookmarkEnd w:id="18"/>
    </w:p>
    <w:p w:rsidR="00AB3582" w:rsidRPr="0094237D" w:rsidRDefault="00E14513" w:rsidP="00DC65F6">
      <w:pPr>
        <w:pStyle w:val="3"/>
        <w:rPr>
          <w:rFonts w:ascii="Times" w:hAnsi="Times"/>
          <w:color w:val="000000" w:themeColor="text1"/>
          <w:sz w:val="28"/>
          <w:lang w:bidi="ar-SA"/>
        </w:rPr>
      </w:pPr>
      <w:bookmarkStart w:id="19" w:name="_Toc393522160"/>
      <w:r w:rsidRPr="0094237D">
        <w:rPr>
          <w:rFonts w:ascii="Times" w:hAnsi="Times"/>
          <w:color w:val="000000" w:themeColor="text1"/>
          <w:sz w:val="28"/>
          <w:lang w:bidi="ar-SA"/>
        </w:rPr>
        <w:t>4</w:t>
      </w:r>
      <w:r w:rsidR="00AB3582" w:rsidRPr="0094237D">
        <w:rPr>
          <w:rFonts w:ascii="Times" w:hAnsi="Times"/>
          <w:color w:val="000000" w:themeColor="text1"/>
          <w:sz w:val="28"/>
          <w:lang w:bidi="ar-SA"/>
        </w:rPr>
        <w:t>.1 User Requirement Specification</w:t>
      </w:r>
      <w:bookmarkEnd w:id="19"/>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Feature 1: Schedule management</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URS-01:  Patient can view own appointment in mobile application</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 xml:space="preserve">URS-02: Patient can view all appointments from Google calendar in mobile application  </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URS-03:  Patient can view own appointment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URS-04:  Dentist can view own appointment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URS-05:  Visitor can view all appointment from Google calendar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URS-06:  Officer can view all appointments as a list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URS-07:  Officer can view patients’ appointment as a list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URS-08:  Officer can view dentists’ appointment as a list in website</w:t>
      </w:r>
    </w:p>
    <w:p w:rsidR="00495C34" w:rsidRPr="00E52A46" w:rsidRDefault="00495C34" w:rsidP="00495C34">
      <w:pPr>
        <w:pStyle w:val="a6"/>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URS-09: Registered User can view all appointments from Google calendar in website</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Feature 2: Appointment management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URS-10:  Officer can create new appointment into the database</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URS-11:  Officer can edit the appointment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URS-12:  Officer can delete the appointment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URS-13:  Officer can save the appointment to Google calendar</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highlight w:val="yellow"/>
          <w:u w:val="single"/>
        </w:rPr>
      </w:pPr>
      <w:r w:rsidRPr="00E52A46">
        <w:rPr>
          <w:rFonts w:ascii="Times New Roman" w:hAnsi="Times New Roman" w:cs="Times New Roman"/>
          <w:b/>
          <w:bCs/>
          <w:highlight w:val="yellow"/>
          <w:u w:val="single"/>
        </w:rPr>
        <w:t>Feature 3: User registration and authentication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URS-14:  Patient can login to the mobile application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 xml:space="preserve">URS-15:  Registered User can login to the website </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URS-16:  Patient can logout from the mobile application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 xml:space="preserve">URS-17:  Registered User can logout from the website </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URS-18:  Officer can create an account for new patient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URS-19:  Officer can edit patients’ information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URS-20:  Officer can delete patients’ account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URS-21:  Officer can create an account for new dentist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URS-22:  Officer can edit dentists’ information</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URS-23:  Officer can delete dentists’ account</w:t>
      </w:r>
    </w:p>
    <w:p w:rsidR="00495C34" w:rsidRPr="00E52A46"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highlight w:val="yellow"/>
        </w:rPr>
      </w:pPr>
      <w:r w:rsidRPr="00E52A46">
        <w:rPr>
          <w:rFonts w:ascii="Times New Roman" w:hAnsi="Times New Roman" w:cs="Times New Roman"/>
          <w:highlight w:val="yellow"/>
        </w:rPr>
        <w:tab/>
        <w:t>URS-24:  Officer can view all patients’ account as a list</w:t>
      </w:r>
    </w:p>
    <w:p w:rsidR="00620177" w:rsidRDefault="00495C34" w:rsidP="00495C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r w:rsidRPr="00E52A46">
        <w:rPr>
          <w:rFonts w:ascii="Times New Roman" w:hAnsi="Times New Roman" w:cs="Times New Roman"/>
          <w:highlight w:val="yellow"/>
        </w:rPr>
        <w:tab/>
        <w:t>USR-25:  Officer can view all dentists’ account as a list</w:t>
      </w: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572250" w:rsidRDefault="00572250"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DC65F6">
      <w:pPr>
        <w:pStyle w:val="3"/>
        <w:rPr>
          <w:rFonts w:ascii="Times" w:hAnsi="Times"/>
          <w:color w:val="000000" w:themeColor="text1"/>
          <w:sz w:val="28"/>
          <w:lang w:bidi="ar-SA"/>
        </w:rPr>
      </w:pPr>
      <w:bookmarkStart w:id="20" w:name="_Toc393522161"/>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.2 Use Case</w:t>
      </w:r>
      <w:bookmarkEnd w:id="20"/>
    </w:p>
    <w:p w:rsidR="001B426B" w:rsidRPr="001B426B" w:rsidRDefault="001B426B" w:rsidP="001B426B">
      <w:pPr>
        <w:rPr>
          <w:lang w:bidi="ar-SA"/>
        </w:rPr>
      </w:pP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UC-01: Display patients’ own appointment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UC-02: Display all appointments from Google calendar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UC-03: Display patients’ own appointment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UC-04: Display dentists’ own appointment (in website)</w:t>
      </w:r>
    </w:p>
    <w:p w:rsidR="00F42A30" w:rsidRPr="001B426B" w:rsidRDefault="00F42A30" w:rsidP="001B426B">
      <w:pPr>
        <w:pStyle w:val="a6"/>
        <w:numPr>
          <w:ilvl w:val="0"/>
          <w:numId w:val="14"/>
        </w:numPr>
        <w:rPr>
          <w:sz w:val="24"/>
          <w:szCs w:val="24"/>
        </w:rPr>
      </w:pPr>
      <w:r w:rsidRPr="001B426B">
        <w:rPr>
          <w:rFonts w:ascii="Times" w:hAnsi="Times" w:cs="Times New Roman"/>
          <w:sz w:val="24"/>
          <w:szCs w:val="24"/>
        </w:rPr>
        <w:t>UC-05: Display all appointments from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UC-06: Display all appointments as list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UC-07: Display patients’ appointment list for officer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UC-08: Display dentists’ appointment for officer</w:t>
      </w:r>
    </w:p>
    <w:p w:rsidR="00F42A30" w:rsidRPr="001B426B" w:rsidRDefault="00F42A30" w:rsidP="001B426B">
      <w:pPr>
        <w:pStyle w:val="a6"/>
        <w:numPr>
          <w:ilvl w:val="0"/>
          <w:numId w:val="14"/>
        </w:numPr>
        <w:rPr>
          <w:sz w:val="24"/>
          <w:szCs w:val="24"/>
        </w:rPr>
      </w:pPr>
      <w:r w:rsidRPr="001B426B">
        <w:rPr>
          <w:rFonts w:ascii="Times" w:hAnsi="Times" w:cs="Times New Roman"/>
          <w:sz w:val="24"/>
          <w:szCs w:val="24"/>
        </w:rPr>
        <w:t>UC-09: Display all appointments from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UC-10: Create new 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UC-11: Edit </w:t>
      </w:r>
      <w:r w:rsidRPr="001B426B">
        <w:rPr>
          <w:rFonts w:ascii="Times" w:hAnsi="Times" w:cs="Times New Roman"/>
          <w:sz w:val="24"/>
          <w:szCs w:val="24"/>
        </w:rPr>
        <w:t>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UC-12: Delete </w:t>
      </w:r>
      <w:r w:rsidRPr="001B426B">
        <w:rPr>
          <w:rFonts w:ascii="Times" w:hAnsi="Times" w:cs="Times New Roman"/>
          <w:sz w:val="24"/>
          <w:szCs w:val="24"/>
        </w:rPr>
        <w:t>appointment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UC-13: Save the appointment to Google calendar</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UC-14: Login (in mobile application)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UC-15: Login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UC-16: Logout (in mobile application)</w:t>
      </w:r>
    </w:p>
    <w:p w:rsidR="00F42A30" w:rsidRPr="001B426B" w:rsidRDefault="00F42A30" w:rsidP="001B426B">
      <w:pPr>
        <w:pStyle w:val="a6"/>
        <w:numPr>
          <w:ilvl w:val="0"/>
          <w:numId w:val="14"/>
        </w:numPr>
        <w:jc w:val="both"/>
        <w:rPr>
          <w:rFonts w:ascii="Times" w:hAnsi="Times" w:cs="Times New Roman"/>
          <w:sz w:val="24"/>
          <w:szCs w:val="24"/>
        </w:rPr>
      </w:pPr>
      <w:r w:rsidRPr="001B426B">
        <w:rPr>
          <w:rFonts w:ascii="Times New Roman" w:hAnsi="Times New Roman" w:cs="Times New Roman"/>
          <w:sz w:val="24"/>
          <w:szCs w:val="24"/>
        </w:rPr>
        <w:t>UC-17: Logout (in website)</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UC-18: Create new account for patient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UC-19: Edit patients’ information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UC-20: Delete patients’ account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UC-21: Create new account for dentist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UC-22: Edit </w:t>
      </w:r>
      <w:r w:rsidRPr="001B426B">
        <w:rPr>
          <w:rFonts w:ascii="Times" w:hAnsi="Times" w:cs="Times New Roman"/>
          <w:sz w:val="24"/>
          <w:szCs w:val="24"/>
        </w:rPr>
        <w:t>dentist</w:t>
      </w:r>
      <w:r w:rsidRPr="001B426B">
        <w:rPr>
          <w:rFonts w:ascii="Times New Roman" w:hAnsi="Times New Roman" w:cs="Times New Roman"/>
          <w:sz w:val="24"/>
          <w:szCs w:val="24"/>
        </w:rPr>
        <w:t>s’ information</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 xml:space="preserve">UC-23: Delete </w:t>
      </w:r>
      <w:r w:rsidRPr="001B426B">
        <w:rPr>
          <w:rFonts w:ascii="Times" w:hAnsi="Times" w:cs="Times New Roman"/>
          <w:sz w:val="24"/>
          <w:szCs w:val="24"/>
        </w:rPr>
        <w:t>dentist</w:t>
      </w:r>
      <w:r w:rsidRPr="001B426B">
        <w:rPr>
          <w:rFonts w:ascii="Times New Roman" w:hAnsi="Times New Roman" w:cs="Times New Roman"/>
          <w:sz w:val="24"/>
          <w:szCs w:val="24"/>
        </w:rPr>
        <w:t xml:space="preserve"> s’ account</w:t>
      </w:r>
    </w:p>
    <w:p w:rsidR="00F42A30" w:rsidRPr="001B426B" w:rsidRDefault="00F42A30" w:rsidP="001B426B">
      <w:pPr>
        <w:pStyle w:val="a6"/>
        <w:numPr>
          <w:ilvl w:val="0"/>
          <w:numId w:val="14"/>
        </w:numPr>
        <w:rPr>
          <w:sz w:val="24"/>
          <w:szCs w:val="24"/>
        </w:rPr>
      </w:pPr>
      <w:r w:rsidRPr="001B426B">
        <w:rPr>
          <w:rFonts w:ascii="Times New Roman" w:hAnsi="Times New Roman" w:cs="Times New Roman"/>
          <w:sz w:val="24"/>
          <w:szCs w:val="24"/>
        </w:rPr>
        <w:t>UC-24: Display patients’ list</w:t>
      </w:r>
    </w:p>
    <w:p w:rsidR="00F42A30" w:rsidRPr="001B426B" w:rsidRDefault="00F42A30" w:rsidP="001B426B">
      <w:pPr>
        <w:pStyle w:val="a6"/>
        <w:numPr>
          <w:ilvl w:val="0"/>
          <w:numId w:val="14"/>
        </w:numPr>
        <w:jc w:val="both"/>
        <w:rPr>
          <w:rFonts w:ascii="Times" w:hAnsi="Times" w:cs="Times New Roman"/>
          <w:sz w:val="24"/>
          <w:szCs w:val="24"/>
        </w:rPr>
      </w:pPr>
      <w:r w:rsidRPr="001B426B">
        <w:rPr>
          <w:rFonts w:ascii="Times New Roman" w:hAnsi="Times New Roman" w:cs="Times New Roman"/>
          <w:sz w:val="24"/>
          <w:szCs w:val="24"/>
        </w:rPr>
        <w:t>UC-25: Display dentists’ list</w:t>
      </w:r>
    </w:p>
    <w:p w:rsidR="006514C5" w:rsidRDefault="006514C5" w:rsidP="00AB3582">
      <w:pPr>
        <w:widowControl w:val="0"/>
        <w:autoSpaceDE w:val="0"/>
        <w:autoSpaceDN w:val="0"/>
        <w:adjustRightInd w:val="0"/>
        <w:spacing w:after="240" w:line="240" w:lineRule="auto"/>
        <w:rPr>
          <w:rFonts w:ascii="Times New Roman" w:hAnsi="Times New Roman" w:cs="Times New Roman"/>
          <w:sz w:val="32"/>
          <w:szCs w:val="32"/>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94237D" w:rsidRDefault="0094237D"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lastRenderedPageBreak/>
        <w:t>4</w:t>
      </w:r>
      <w:r w:rsidR="00AB3582" w:rsidRPr="0094237D">
        <w:rPr>
          <w:rStyle w:val="30"/>
          <w:rFonts w:ascii="Times" w:hAnsi="Times"/>
          <w:color w:val="000000" w:themeColor="text1"/>
          <w:sz w:val="28"/>
        </w:rPr>
        <w:t>.3 System Requirement Specification</w:t>
      </w:r>
    </w:p>
    <w:p w:rsidR="00495C34" w:rsidRPr="007E0068" w:rsidRDefault="00495C34" w:rsidP="00495C34">
      <w:pPr>
        <w:pStyle w:val="a6"/>
        <w:numPr>
          <w:ilvl w:val="0"/>
          <w:numId w:val="12"/>
        </w:numPr>
        <w:spacing w:line="240" w:lineRule="auto"/>
        <w:rPr>
          <w:rFonts w:ascii="Times" w:hAnsi="Times"/>
        </w:rPr>
      </w:pPr>
      <w:r w:rsidRPr="002854DD">
        <w:rPr>
          <w:rFonts w:ascii="Times" w:hAnsi="Times"/>
          <w:b/>
        </w:rPr>
        <w:t>SRS-01:</w:t>
      </w:r>
      <w:r w:rsidRPr="002854DD">
        <w:rPr>
          <w:rFonts w:ascii="Times" w:hAnsi="Times"/>
        </w:rPr>
        <w:t xml:space="preserve"> System</w:t>
      </w:r>
      <w:r>
        <w:rPr>
          <w:rFonts w:ascii="Times" w:hAnsi="Times"/>
        </w:rPr>
        <w:t xml:space="preserve"> shall connect with the database</w:t>
      </w:r>
    </w:p>
    <w:p w:rsidR="00495C34" w:rsidRPr="007E0068" w:rsidRDefault="00495C34" w:rsidP="00495C34">
      <w:pPr>
        <w:pStyle w:val="a6"/>
        <w:numPr>
          <w:ilvl w:val="0"/>
          <w:numId w:val="12"/>
        </w:numPr>
        <w:spacing w:line="240" w:lineRule="auto"/>
        <w:rPr>
          <w:rFonts w:ascii="Times" w:hAnsi="Times"/>
        </w:rPr>
      </w:pPr>
      <w:r w:rsidRPr="002854DD">
        <w:rPr>
          <w:rFonts w:ascii="Times" w:hAnsi="Times"/>
          <w:b/>
        </w:rPr>
        <w:t>SRS-02:</w:t>
      </w:r>
      <w:r w:rsidRPr="002854DD">
        <w:rPr>
          <w:rFonts w:ascii="Times" w:hAnsi="Times"/>
        </w:rPr>
        <w:t xml:space="preserve"> System shall retrieve patients’ appointment data including appointmentID, patientID, dentistID,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sidRPr="002854DD">
        <w:rPr>
          <w:rFonts w:ascii="Times" w:hAnsi="Times"/>
          <w:b/>
        </w:rPr>
        <w:t>SRS-03:</w:t>
      </w:r>
      <w:r>
        <w:rPr>
          <w:rFonts w:ascii="Times" w:hAnsi="Times"/>
        </w:rPr>
        <w:t xml:space="preserve"> System shall provide patients’ appointment data from the database in appointment page in mobile application</w:t>
      </w:r>
    </w:p>
    <w:p w:rsidR="00495C34" w:rsidRPr="007E0068" w:rsidRDefault="00495C34" w:rsidP="00495C34">
      <w:pPr>
        <w:pStyle w:val="a6"/>
        <w:numPr>
          <w:ilvl w:val="0"/>
          <w:numId w:val="12"/>
        </w:numPr>
        <w:spacing w:line="240" w:lineRule="auto"/>
        <w:rPr>
          <w:rFonts w:ascii="Times" w:hAnsi="Times"/>
        </w:rPr>
      </w:pPr>
      <w:r w:rsidRPr="004B4B8A">
        <w:rPr>
          <w:rFonts w:ascii="Times" w:hAnsi="Times"/>
          <w:b/>
        </w:rPr>
        <w:t>SRS-04:</w:t>
      </w:r>
      <w:r>
        <w:rPr>
          <w:rFonts w:ascii="Times" w:hAnsi="Times"/>
        </w:rPr>
        <w:t xml:space="preserve"> System shall provide appointment calendar from Google calendar in appointment calendar page in the website</w:t>
      </w:r>
    </w:p>
    <w:p w:rsidR="00495C34" w:rsidRPr="007E0068" w:rsidRDefault="00495C34" w:rsidP="00495C34">
      <w:pPr>
        <w:pStyle w:val="a6"/>
        <w:numPr>
          <w:ilvl w:val="0"/>
          <w:numId w:val="12"/>
        </w:numPr>
        <w:spacing w:line="240" w:lineRule="auto"/>
        <w:rPr>
          <w:rFonts w:ascii="Times" w:hAnsi="Times"/>
        </w:rPr>
      </w:pPr>
      <w:r w:rsidRPr="007617EF">
        <w:rPr>
          <w:rFonts w:ascii="Times" w:hAnsi="Times"/>
          <w:b/>
        </w:rPr>
        <w:t>SRS-05:</w:t>
      </w:r>
      <w:r>
        <w:rPr>
          <w:rFonts w:ascii="Times" w:hAnsi="Times"/>
        </w:rPr>
        <w:t xml:space="preserve"> System shall provide appointment calendar form Google calendar in </w:t>
      </w:r>
      <w:r w:rsidRPr="007617EF">
        <w:rPr>
          <w:rFonts w:ascii="Times" w:hAnsi="Times"/>
        </w:rPr>
        <w:t>calendar page in mobile application</w:t>
      </w:r>
    </w:p>
    <w:p w:rsidR="00495C34" w:rsidRPr="007E0068" w:rsidRDefault="00495C34" w:rsidP="00495C34">
      <w:pPr>
        <w:pStyle w:val="a6"/>
        <w:numPr>
          <w:ilvl w:val="0"/>
          <w:numId w:val="12"/>
        </w:numPr>
        <w:spacing w:line="240" w:lineRule="auto"/>
        <w:rPr>
          <w:rFonts w:ascii="Times" w:hAnsi="Times"/>
        </w:rPr>
      </w:pPr>
      <w:r>
        <w:rPr>
          <w:rFonts w:ascii="Times" w:hAnsi="Times"/>
          <w:b/>
        </w:rPr>
        <w:t>SRS-06</w:t>
      </w:r>
      <w:r w:rsidRPr="00FF1592">
        <w:rPr>
          <w:rFonts w:ascii="Times" w:hAnsi="Times"/>
          <w:b/>
        </w:rPr>
        <w:t>:</w:t>
      </w:r>
      <w:r>
        <w:rPr>
          <w:rFonts w:ascii="Times" w:hAnsi="Times"/>
        </w:rPr>
        <w:t xml:space="preserve"> System shall provide patients’ appointment data from the database in patient appointment page in the website</w:t>
      </w:r>
    </w:p>
    <w:p w:rsidR="00495C34" w:rsidRPr="007E0068" w:rsidRDefault="00495C34" w:rsidP="00495C34">
      <w:pPr>
        <w:pStyle w:val="a6"/>
        <w:numPr>
          <w:ilvl w:val="0"/>
          <w:numId w:val="12"/>
        </w:numPr>
        <w:spacing w:line="240" w:lineRule="auto"/>
        <w:rPr>
          <w:rFonts w:ascii="Times" w:hAnsi="Times"/>
        </w:rPr>
      </w:pPr>
      <w:r>
        <w:rPr>
          <w:rFonts w:ascii="Times" w:hAnsi="Times"/>
          <w:b/>
        </w:rPr>
        <w:t>SRS-07</w:t>
      </w:r>
      <w:r w:rsidRPr="00FF1592">
        <w:rPr>
          <w:rFonts w:ascii="Times" w:hAnsi="Times"/>
          <w:b/>
        </w:rPr>
        <w:t>:</w:t>
      </w:r>
      <w:r>
        <w:rPr>
          <w:rFonts w:ascii="Times" w:hAnsi="Times"/>
        </w:rPr>
        <w:t xml:space="preserve"> System shall retrieve dentists’ appointment data including appointmentID, patientID, dentistID,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Pr>
          <w:rFonts w:ascii="Times" w:hAnsi="Times"/>
          <w:b/>
        </w:rPr>
        <w:t>SRS-08</w:t>
      </w:r>
      <w:r w:rsidRPr="00FF1592">
        <w:rPr>
          <w:rFonts w:ascii="Times" w:hAnsi="Times"/>
          <w:b/>
        </w:rPr>
        <w:t>:</w:t>
      </w:r>
      <w:r>
        <w:rPr>
          <w:rFonts w:ascii="Times" w:hAnsi="Times"/>
        </w:rPr>
        <w:t xml:space="preserve"> System shall provide dentists’ appointment data from the database in dentist appointment page in the website</w:t>
      </w:r>
    </w:p>
    <w:p w:rsidR="00495C34" w:rsidRPr="007E0068" w:rsidRDefault="00495C34" w:rsidP="00495C34">
      <w:pPr>
        <w:pStyle w:val="a6"/>
        <w:numPr>
          <w:ilvl w:val="0"/>
          <w:numId w:val="12"/>
        </w:numPr>
        <w:spacing w:line="240" w:lineRule="auto"/>
        <w:rPr>
          <w:rFonts w:ascii="Times" w:hAnsi="Times"/>
        </w:rPr>
      </w:pPr>
      <w:r>
        <w:rPr>
          <w:rFonts w:ascii="Times" w:hAnsi="Times"/>
          <w:b/>
        </w:rPr>
        <w:t>SRS</w:t>
      </w:r>
      <w:r w:rsidRPr="00FF1592">
        <w:rPr>
          <w:rFonts w:ascii="Times" w:hAnsi="Times"/>
          <w:b/>
        </w:rPr>
        <w:t>-</w:t>
      </w:r>
      <w:r>
        <w:rPr>
          <w:rFonts w:ascii="Times" w:hAnsi="Times"/>
          <w:b/>
        </w:rPr>
        <w:t>09</w:t>
      </w:r>
      <w:r w:rsidRPr="00FF1592">
        <w:rPr>
          <w:rFonts w:ascii="Times" w:hAnsi="Times"/>
          <w:b/>
        </w:rPr>
        <w:t>:</w:t>
      </w:r>
      <w:r>
        <w:rPr>
          <w:rFonts w:ascii="Times" w:hAnsi="Times"/>
        </w:rPr>
        <w:t xml:space="preserve"> System shall retrieve all appointments’ data including appointmentID, patientID, dentistID, appointment date, start time, end time, dental treatment, and description from database</w:t>
      </w:r>
    </w:p>
    <w:p w:rsidR="00495C34" w:rsidRPr="007E0068" w:rsidRDefault="00495C34" w:rsidP="00495C34">
      <w:pPr>
        <w:pStyle w:val="a6"/>
        <w:numPr>
          <w:ilvl w:val="0"/>
          <w:numId w:val="12"/>
        </w:numPr>
        <w:spacing w:line="240" w:lineRule="auto"/>
        <w:rPr>
          <w:rFonts w:ascii="Times" w:hAnsi="Times"/>
        </w:rPr>
      </w:pPr>
      <w:r w:rsidRPr="007617EF">
        <w:rPr>
          <w:rFonts w:ascii="Times" w:hAnsi="Times"/>
          <w:b/>
        </w:rPr>
        <w:t>SRS-10:</w:t>
      </w:r>
      <w:r>
        <w:rPr>
          <w:rFonts w:ascii="Times" w:hAnsi="Times"/>
        </w:rPr>
        <w:t xml:space="preserve"> System shall provide all appointments’ data as a list from the database in all appointment page</w:t>
      </w:r>
    </w:p>
    <w:p w:rsidR="00495C34" w:rsidRPr="007E0068" w:rsidRDefault="00495C34" w:rsidP="00495C34">
      <w:pPr>
        <w:pStyle w:val="a6"/>
        <w:numPr>
          <w:ilvl w:val="0"/>
          <w:numId w:val="12"/>
        </w:numPr>
        <w:spacing w:line="240" w:lineRule="auto"/>
        <w:rPr>
          <w:rFonts w:ascii="Times" w:hAnsi="Times"/>
        </w:rPr>
      </w:pPr>
      <w:r w:rsidRPr="007617EF">
        <w:rPr>
          <w:rFonts w:ascii="Times" w:hAnsi="Times"/>
          <w:b/>
        </w:rPr>
        <w:t>SRS-11:</w:t>
      </w:r>
      <w:r>
        <w:rPr>
          <w:rFonts w:ascii="Times" w:hAnsi="Times"/>
        </w:rPr>
        <w:t xml:space="preserve"> System shall provide patients’ appointment data from the database in patient appointment page (for officer) in the website</w:t>
      </w:r>
    </w:p>
    <w:p w:rsidR="00495C34" w:rsidRDefault="00495C34" w:rsidP="00495C34">
      <w:pPr>
        <w:ind w:left="720"/>
        <w:rPr>
          <w:rFonts w:ascii="Times" w:hAnsi="Times"/>
        </w:rPr>
      </w:pPr>
      <w:r w:rsidRPr="007617EF">
        <w:rPr>
          <w:rFonts w:ascii="Times" w:hAnsi="Times"/>
          <w:b/>
        </w:rPr>
        <w:t>SRS-12:</w:t>
      </w:r>
      <w:r>
        <w:rPr>
          <w:rFonts w:ascii="Times" w:hAnsi="Times"/>
        </w:rPr>
        <w:t xml:space="preserve"> System shall provide dentists’ appointment data from the database in dentist appointment page (for officer) in the website</w:t>
      </w:r>
    </w:p>
    <w:p w:rsidR="00495C34" w:rsidRDefault="00495C34" w:rsidP="00495C34">
      <w:pPr>
        <w:ind w:left="720"/>
        <w:rPr>
          <w:rFonts w:ascii="Times" w:hAnsi="Times"/>
        </w:rPr>
      </w:pPr>
      <w:r w:rsidRPr="00711746">
        <w:rPr>
          <w:rFonts w:ascii="Times" w:hAnsi="Times"/>
          <w:b/>
        </w:rPr>
        <w:t>SRS-13:</w:t>
      </w:r>
      <w:r>
        <w:rPr>
          <w:rFonts w:ascii="Times" w:hAnsi="Times"/>
        </w:rPr>
        <w:t xml:space="preserve"> System shall provide create appointment page in the website</w:t>
      </w:r>
    </w:p>
    <w:p w:rsidR="00495C34" w:rsidRDefault="00495C34" w:rsidP="00495C34">
      <w:pPr>
        <w:ind w:left="720"/>
        <w:rPr>
          <w:rFonts w:ascii="Times" w:hAnsi="Times"/>
        </w:rPr>
      </w:pPr>
      <w:r w:rsidRPr="00711746">
        <w:rPr>
          <w:rFonts w:ascii="Times" w:hAnsi="Times"/>
          <w:b/>
        </w:rPr>
        <w:t>SRS-14:</w:t>
      </w:r>
      <w:r>
        <w:rPr>
          <w:rFonts w:ascii="Times" w:hAnsi="Times"/>
        </w:rPr>
        <w:t xml:space="preserve"> System shall add appointments’ data including patientID, dentistID, appointment date, start time, end time, dental treatment, and description into the database</w:t>
      </w:r>
    </w:p>
    <w:p w:rsidR="00495C34" w:rsidRDefault="00495C34" w:rsidP="00495C34">
      <w:pPr>
        <w:ind w:left="720"/>
        <w:rPr>
          <w:rFonts w:ascii="Times" w:hAnsi="Times"/>
        </w:rPr>
      </w:pPr>
      <w:r w:rsidRPr="00711746">
        <w:rPr>
          <w:rFonts w:ascii="Times" w:hAnsi="Times"/>
          <w:b/>
        </w:rPr>
        <w:t>SRS-15:</w:t>
      </w:r>
      <w:r>
        <w:rPr>
          <w:rFonts w:ascii="Times" w:hAnsi="Times"/>
        </w:rPr>
        <w:t xml:space="preserve"> System shall update appointment table in the database</w:t>
      </w:r>
    </w:p>
    <w:p w:rsidR="00495C34" w:rsidRDefault="00495C34" w:rsidP="00495C34">
      <w:pPr>
        <w:ind w:left="720"/>
        <w:rPr>
          <w:rFonts w:ascii="Times" w:hAnsi="Times"/>
        </w:rPr>
      </w:pPr>
      <w:r w:rsidRPr="00711746">
        <w:rPr>
          <w:rFonts w:ascii="Times" w:hAnsi="Times"/>
          <w:b/>
        </w:rPr>
        <w:t>SRS-16:</w:t>
      </w:r>
      <w:r>
        <w:rPr>
          <w:rFonts w:ascii="Times" w:hAnsi="Times"/>
        </w:rPr>
        <w:t xml:space="preserve"> System shall provide appointments’ edit page in the website</w:t>
      </w:r>
    </w:p>
    <w:p w:rsidR="00495C34" w:rsidRDefault="00495C34" w:rsidP="00495C34">
      <w:pPr>
        <w:ind w:left="720"/>
        <w:rPr>
          <w:rFonts w:ascii="Times" w:hAnsi="Times"/>
        </w:rPr>
      </w:pPr>
      <w:r w:rsidRPr="00711746">
        <w:rPr>
          <w:rFonts w:ascii="Times" w:hAnsi="Times"/>
          <w:b/>
        </w:rPr>
        <w:t>SRS-17:</w:t>
      </w:r>
      <w:r>
        <w:rPr>
          <w:rFonts w:ascii="Times" w:hAnsi="Times"/>
        </w:rPr>
        <w:t xml:space="preserve"> System shall edit appointments’ data in appointment table in the database</w:t>
      </w:r>
    </w:p>
    <w:p w:rsidR="00495C34" w:rsidRDefault="00495C34" w:rsidP="00495C34">
      <w:pPr>
        <w:ind w:left="720"/>
        <w:rPr>
          <w:rFonts w:ascii="Times" w:hAnsi="Times"/>
        </w:rPr>
      </w:pPr>
      <w:r w:rsidRPr="00711746">
        <w:rPr>
          <w:rFonts w:ascii="Times" w:hAnsi="Times"/>
          <w:b/>
        </w:rPr>
        <w:t>SRS-18:</w:t>
      </w:r>
      <w:r>
        <w:rPr>
          <w:rFonts w:ascii="Times" w:hAnsi="Times"/>
        </w:rPr>
        <w:t xml:space="preserve"> System shall delete appointments’ data in appointment table in the database</w:t>
      </w:r>
    </w:p>
    <w:p w:rsidR="00495C34" w:rsidRDefault="00495C34" w:rsidP="00495C34">
      <w:pPr>
        <w:ind w:left="720"/>
        <w:rPr>
          <w:rFonts w:ascii="Times" w:hAnsi="Times"/>
        </w:rPr>
      </w:pPr>
      <w:r>
        <w:rPr>
          <w:rFonts w:ascii="Times" w:hAnsi="Times"/>
          <w:b/>
        </w:rPr>
        <w:t>SRS-19</w:t>
      </w:r>
      <w:r w:rsidRPr="00711746">
        <w:rPr>
          <w:rFonts w:ascii="Times" w:hAnsi="Times"/>
          <w:b/>
        </w:rPr>
        <w:t>:</w:t>
      </w:r>
      <w:r>
        <w:rPr>
          <w:rFonts w:ascii="Times" w:hAnsi="Times"/>
        </w:rPr>
        <w:t xml:space="preserve"> System shall redirect to Google calendar page</w:t>
      </w:r>
    </w:p>
    <w:p w:rsidR="00495C34" w:rsidRDefault="00495C34" w:rsidP="00495C34">
      <w:pPr>
        <w:ind w:left="720"/>
        <w:rPr>
          <w:rFonts w:ascii="Times" w:hAnsi="Times"/>
        </w:rPr>
      </w:pPr>
      <w:r>
        <w:rPr>
          <w:rFonts w:ascii="Times" w:hAnsi="Times"/>
          <w:b/>
        </w:rPr>
        <w:t>SRS-20</w:t>
      </w:r>
      <w:r w:rsidRPr="00711746">
        <w:rPr>
          <w:rFonts w:ascii="Times" w:hAnsi="Times"/>
          <w:b/>
        </w:rPr>
        <w:t>:</w:t>
      </w:r>
      <w:r>
        <w:rPr>
          <w:rFonts w:ascii="Times" w:hAnsi="Times"/>
        </w:rPr>
        <w:t xml:space="preserve"> System shall provide appointments’ data from the database in Google calendar form in Google website</w:t>
      </w:r>
    </w:p>
    <w:p w:rsidR="00495C34" w:rsidRDefault="00495C34" w:rsidP="00495C34">
      <w:pPr>
        <w:ind w:left="720"/>
        <w:rPr>
          <w:rFonts w:ascii="Times" w:hAnsi="Times"/>
        </w:rPr>
      </w:pPr>
      <w:r>
        <w:rPr>
          <w:rFonts w:ascii="Times" w:hAnsi="Times"/>
          <w:b/>
        </w:rPr>
        <w:t>SRS-21</w:t>
      </w:r>
      <w:r w:rsidRPr="00711746">
        <w:rPr>
          <w:rFonts w:ascii="Times" w:hAnsi="Times"/>
          <w:b/>
        </w:rPr>
        <w:t>:</w:t>
      </w:r>
      <w:r>
        <w:rPr>
          <w:rFonts w:ascii="Times" w:hAnsi="Times"/>
        </w:rPr>
        <w:t xml:space="preserve"> System shall save appointments’ data into the Google calendar</w:t>
      </w:r>
    </w:p>
    <w:p w:rsidR="00495C34" w:rsidRDefault="00495C34" w:rsidP="00495C34">
      <w:pPr>
        <w:ind w:left="720"/>
        <w:rPr>
          <w:rFonts w:ascii="Times" w:hAnsi="Times"/>
        </w:rPr>
      </w:pPr>
      <w:r>
        <w:rPr>
          <w:rFonts w:ascii="Times" w:hAnsi="Times"/>
          <w:b/>
        </w:rPr>
        <w:t>SRS-22</w:t>
      </w:r>
      <w:r w:rsidRPr="00711746">
        <w:rPr>
          <w:rFonts w:ascii="Times" w:hAnsi="Times"/>
          <w:b/>
        </w:rPr>
        <w:t xml:space="preserve">: </w:t>
      </w:r>
      <w:r>
        <w:rPr>
          <w:rFonts w:ascii="Times" w:hAnsi="Times"/>
        </w:rPr>
        <w:t>System shall provide patient login page in the website</w:t>
      </w:r>
    </w:p>
    <w:p w:rsidR="00495C34" w:rsidRDefault="00495C34" w:rsidP="00495C34">
      <w:pPr>
        <w:ind w:left="720"/>
        <w:rPr>
          <w:rFonts w:ascii="Times" w:hAnsi="Times"/>
        </w:rPr>
      </w:pPr>
      <w:r>
        <w:rPr>
          <w:rFonts w:ascii="Times" w:hAnsi="Times"/>
          <w:b/>
        </w:rPr>
        <w:t>SRS-23</w:t>
      </w:r>
      <w:r w:rsidRPr="00DC28D7">
        <w:rPr>
          <w:rFonts w:ascii="Times" w:hAnsi="Times"/>
          <w:b/>
        </w:rPr>
        <w:t>:</w:t>
      </w:r>
      <w:r>
        <w:rPr>
          <w:rFonts w:ascii="Times" w:hAnsi="Times"/>
        </w:rPr>
        <w:t xml:space="preserve"> System shall validate patientID and password from input form matching with the data in patient table in the database</w:t>
      </w:r>
    </w:p>
    <w:p w:rsidR="00495C34" w:rsidRDefault="00495C34" w:rsidP="00495C34">
      <w:pPr>
        <w:ind w:left="720"/>
        <w:rPr>
          <w:rFonts w:ascii="Times" w:hAnsi="Times"/>
        </w:rPr>
      </w:pPr>
      <w:r>
        <w:rPr>
          <w:rFonts w:ascii="Times" w:hAnsi="Times"/>
          <w:b/>
        </w:rPr>
        <w:t>SRS-24</w:t>
      </w:r>
      <w:r w:rsidRPr="00DC28D7">
        <w:rPr>
          <w:rFonts w:ascii="Times" w:hAnsi="Times"/>
          <w:b/>
        </w:rPr>
        <w:t>:</w:t>
      </w:r>
      <w:r>
        <w:rPr>
          <w:rFonts w:ascii="Times" w:hAnsi="Times"/>
        </w:rPr>
        <w:t xml:space="preserve"> System shall redirect to patient login page if login fail</w:t>
      </w:r>
    </w:p>
    <w:p w:rsidR="00495C34" w:rsidRDefault="00495C34" w:rsidP="00495C34">
      <w:pPr>
        <w:ind w:left="720"/>
        <w:rPr>
          <w:rFonts w:ascii="Times" w:hAnsi="Times"/>
        </w:rPr>
      </w:pPr>
      <w:r>
        <w:rPr>
          <w:rFonts w:ascii="Times" w:hAnsi="Times"/>
          <w:b/>
        </w:rPr>
        <w:t>SRS-25</w:t>
      </w:r>
      <w:r w:rsidRPr="00DC28D7">
        <w:rPr>
          <w:rFonts w:ascii="Times" w:hAnsi="Times"/>
          <w:b/>
        </w:rPr>
        <w:t>:</w:t>
      </w:r>
      <w:r>
        <w:rPr>
          <w:rFonts w:ascii="Times" w:hAnsi="Times"/>
        </w:rPr>
        <w:t xml:space="preserve"> System shall redirect to index page in the website</w:t>
      </w:r>
    </w:p>
    <w:p w:rsidR="00495C34" w:rsidRDefault="00495C34" w:rsidP="00495C34">
      <w:pPr>
        <w:ind w:left="720"/>
        <w:rPr>
          <w:rFonts w:ascii="Times" w:hAnsi="Times"/>
        </w:rPr>
      </w:pPr>
      <w:r>
        <w:rPr>
          <w:rFonts w:ascii="Times" w:hAnsi="Times"/>
          <w:b/>
        </w:rPr>
        <w:t>SRS-26</w:t>
      </w:r>
      <w:r w:rsidRPr="00DC28D7">
        <w:rPr>
          <w:rFonts w:ascii="Times" w:hAnsi="Times"/>
          <w:b/>
        </w:rPr>
        <w:t>:</w:t>
      </w:r>
      <w:r>
        <w:rPr>
          <w:rFonts w:ascii="Times" w:hAnsi="Times"/>
        </w:rPr>
        <w:t xml:space="preserve"> System shall store session after login success</w:t>
      </w:r>
    </w:p>
    <w:p w:rsidR="00495C34" w:rsidRDefault="00495C34" w:rsidP="00495C34">
      <w:pPr>
        <w:ind w:left="720"/>
        <w:rPr>
          <w:rFonts w:ascii="Times" w:hAnsi="Times"/>
        </w:rPr>
      </w:pPr>
      <w:r>
        <w:rPr>
          <w:rFonts w:ascii="Times" w:hAnsi="Times"/>
          <w:b/>
        </w:rPr>
        <w:t>SRS-27</w:t>
      </w:r>
      <w:r w:rsidRPr="00DC28D7">
        <w:rPr>
          <w:rFonts w:ascii="Times" w:hAnsi="Times"/>
          <w:b/>
        </w:rPr>
        <w:t>:</w:t>
      </w:r>
      <w:r>
        <w:rPr>
          <w:rFonts w:ascii="Times" w:hAnsi="Times"/>
        </w:rPr>
        <w:t xml:space="preserve"> System shall provide patient login page in mobile application</w:t>
      </w:r>
    </w:p>
    <w:p w:rsidR="00495C34" w:rsidRDefault="00495C34" w:rsidP="00495C34">
      <w:pPr>
        <w:ind w:left="720"/>
        <w:rPr>
          <w:rFonts w:ascii="Times" w:hAnsi="Times"/>
        </w:rPr>
      </w:pPr>
      <w:r>
        <w:rPr>
          <w:rFonts w:ascii="Times" w:hAnsi="Times"/>
          <w:b/>
        </w:rPr>
        <w:t>SRS-28</w:t>
      </w:r>
      <w:r w:rsidRPr="00DC28D7">
        <w:rPr>
          <w:rFonts w:ascii="Times" w:hAnsi="Times"/>
          <w:b/>
        </w:rPr>
        <w:t>:</w:t>
      </w:r>
      <w:r>
        <w:rPr>
          <w:rFonts w:ascii="Times" w:hAnsi="Times"/>
        </w:rPr>
        <w:t xml:space="preserve"> System shall display error message if there are empty fields “Please input patientID and password” in mobile application</w:t>
      </w:r>
    </w:p>
    <w:p w:rsidR="00495C34" w:rsidRDefault="00495C34" w:rsidP="00495C34">
      <w:pPr>
        <w:ind w:left="720"/>
        <w:rPr>
          <w:rFonts w:ascii="Times" w:hAnsi="Times"/>
        </w:rPr>
      </w:pPr>
      <w:r>
        <w:rPr>
          <w:rFonts w:ascii="Times" w:hAnsi="Times"/>
          <w:b/>
        </w:rPr>
        <w:t>SRS-29</w:t>
      </w:r>
      <w:r w:rsidRPr="00DC28D7">
        <w:rPr>
          <w:rFonts w:ascii="Times" w:hAnsi="Times"/>
          <w:b/>
        </w:rPr>
        <w:t>:</w:t>
      </w:r>
      <w:r>
        <w:rPr>
          <w:rFonts w:ascii="Times" w:hAnsi="Times"/>
        </w:rPr>
        <w:t xml:space="preserve"> System shall display error message if login fail “You’re login fail” in mobile application</w:t>
      </w:r>
    </w:p>
    <w:p w:rsidR="00495C34" w:rsidRDefault="00495C34" w:rsidP="00495C34">
      <w:pPr>
        <w:ind w:left="720"/>
        <w:rPr>
          <w:rFonts w:ascii="Times" w:hAnsi="Times"/>
        </w:rPr>
      </w:pPr>
      <w:r>
        <w:rPr>
          <w:rFonts w:ascii="Times" w:hAnsi="Times"/>
          <w:b/>
        </w:rPr>
        <w:lastRenderedPageBreak/>
        <w:t>SRS-30</w:t>
      </w:r>
      <w:r w:rsidRPr="00DC28D7">
        <w:rPr>
          <w:rFonts w:ascii="Times" w:hAnsi="Times"/>
          <w:b/>
        </w:rPr>
        <w:t>:</w:t>
      </w:r>
      <w:r>
        <w:rPr>
          <w:rFonts w:ascii="Times" w:hAnsi="Times"/>
        </w:rPr>
        <w:t xml:space="preserve"> System shall redirect to index page in mobile application</w:t>
      </w:r>
    </w:p>
    <w:p w:rsidR="00495C34" w:rsidRDefault="00495C34" w:rsidP="00495C34">
      <w:pPr>
        <w:ind w:left="720"/>
        <w:rPr>
          <w:rFonts w:ascii="Times" w:hAnsi="Times"/>
        </w:rPr>
      </w:pPr>
      <w:r>
        <w:rPr>
          <w:rFonts w:ascii="Times" w:hAnsi="Times"/>
          <w:b/>
        </w:rPr>
        <w:t>SRS-31</w:t>
      </w:r>
      <w:r w:rsidRPr="00DC28D7">
        <w:rPr>
          <w:rFonts w:ascii="Times" w:hAnsi="Times"/>
          <w:b/>
        </w:rPr>
        <w:t>:</w:t>
      </w:r>
      <w:r>
        <w:rPr>
          <w:rFonts w:ascii="Times" w:hAnsi="Times"/>
        </w:rPr>
        <w:t xml:space="preserve"> System shall destroy session </w:t>
      </w:r>
    </w:p>
    <w:p w:rsidR="00495C34" w:rsidRDefault="00495C34" w:rsidP="00495C34">
      <w:pPr>
        <w:ind w:left="720"/>
        <w:rPr>
          <w:rFonts w:ascii="Times" w:hAnsi="Times"/>
        </w:rPr>
      </w:pPr>
      <w:r>
        <w:rPr>
          <w:rFonts w:ascii="Times" w:hAnsi="Times"/>
          <w:b/>
        </w:rPr>
        <w:t>SRS-32</w:t>
      </w:r>
      <w:r w:rsidRPr="00DC28D7">
        <w:rPr>
          <w:rFonts w:ascii="Times" w:hAnsi="Times"/>
          <w:b/>
        </w:rPr>
        <w:t>:</w:t>
      </w:r>
      <w:r>
        <w:rPr>
          <w:rFonts w:ascii="Times" w:hAnsi="Times"/>
        </w:rPr>
        <w:t xml:space="preserve"> System shall provide create patient account page in the website</w:t>
      </w:r>
    </w:p>
    <w:p w:rsidR="00495C34" w:rsidRDefault="00495C34" w:rsidP="00495C34">
      <w:pPr>
        <w:ind w:left="720"/>
        <w:rPr>
          <w:rFonts w:ascii="Times" w:hAnsi="Times"/>
        </w:rPr>
      </w:pPr>
      <w:r w:rsidRPr="00703D36">
        <w:rPr>
          <w:rFonts w:ascii="Times" w:hAnsi="Times"/>
          <w:b/>
        </w:rPr>
        <w:t>SRS-33:</w:t>
      </w:r>
      <w:r>
        <w:rPr>
          <w:rFonts w:ascii="Times" w:hAnsi="Times"/>
        </w:rPr>
        <w:t xml:space="preserve"> System shall add patients’ data including patientID, password, first name, last name, age, gender, address, tel., email, and treatment into the database</w:t>
      </w:r>
    </w:p>
    <w:p w:rsidR="00495C34" w:rsidRDefault="00495C34" w:rsidP="00495C34">
      <w:pPr>
        <w:ind w:left="720"/>
        <w:rPr>
          <w:rFonts w:ascii="Times" w:hAnsi="Times"/>
        </w:rPr>
      </w:pPr>
      <w:r w:rsidRPr="00703D36">
        <w:rPr>
          <w:rFonts w:ascii="Times" w:hAnsi="Times"/>
          <w:b/>
        </w:rPr>
        <w:t>SRS-34:</w:t>
      </w:r>
      <w:r>
        <w:rPr>
          <w:rFonts w:ascii="Times" w:hAnsi="Times"/>
        </w:rPr>
        <w:t xml:space="preserve"> System shall update patient table in the database</w:t>
      </w:r>
    </w:p>
    <w:p w:rsidR="00495C34" w:rsidRDefault="00495C34" w:rsidP="00495C34">
      <w:pPr>
        <w:ind w:left="720"/>
        <w:rPr>
          <w:rFonts w:ascii="Times" w:hAnsi="Times"/>
        </w:rPr>
      </w:pPr>
      <w:r w:rsidRPr="00703D36">
        <w:rPr>
          <w:rFonts w:ascii="Times" w:hAnsi="Times"/>
          <w:b/>
        </w:rPr>
        <w:t>SRS-35:</w:t>
      </w:r>
      <w:r>
        <w:rPr>
          <w:rFonts w:ascii="Times" w:hAnsi="Times"/>
        </w:rPr>
        <w:t xml:space="preserve"> System shall provide patients’ edit page in the website</w:t>
      </w:r>
    </w:p>
    <w:p w:rsidR="00495C34" w:rsidRDefault="00495C34" w:rsidP="00495C34">
      <w:pPr>
        <w:ind w:left="720"/>
        <w:rPr>
          <w:rFonts w:ascii="Times" w:hAnsi="Times"/>
        </w:rPr>
      </w:pPr>
      <w:r w:rsidRPr="00703D36">
        <w:rPr>
          <w:rFonts w:ascii="Times" w:hAnsi="Times"/>
          <w:b/>
        </w:rPr>
        <w:t>SRS-36:</w:t>
      </w:r>
      <w:r>
        <w:rPr>
          <w:rFonts w:ascii="Times" w:hAnsi="Times"/>
        </w:rPr>
        <w:t xml:space="preserve"> System shall edit patients’ information in patient table in the database</w:t>
      </w:r>
    </w:p>
    <w:p w:rsidR="00495C34" w:rsidRDefault="00495C34" w:rsidP="00495C34">
      <w:pPr>
        <w:ind w:left="720"/>
        <w:rPr>
          <w:rFonts w:ascii="Times" w:hAnsi="Times"/>
        </w:rPr>
      </w:pPr>
      <w:r w:rsidRPr="00703D36">
        <w:rPr>
          <w:rFonts w:ascii="Times" w:hAnsi="Times"/>
          <w:b/>
        </w:rPr>
        <w:t>SRS-37:</w:t>
      </w:r>
      <w:r>
        <w:rPr>
          <w:rFonts w:ascii="Times" w:hAnsi="Times"/>
        </w:rPr>
        <w:t xml:space="preserve"> System shall delete patients’ account in patient table in the database</w:t>
      </w:r>
    </w:p>
    <w:p w:rsidR="00495C34" w:rsidRDefault="00495C34" w:rsidP="00495C34">
      <w:pPr>
        <w:ind w:left="720"/>
        <w:rPr>
          <w:rFonts w:ascii="Times" w:hAnsi="Times"/>
        </w:rPr>
      </w:pPr>
      <w:r w:rsidRPr="00703D36">
        <w:rPr>
          <w:rFonts w:ascii="Times" w:hAnsi="Times"/>
          <w:b/>
        </w:rPr>
        <w:t>SRS-38:</w:t>
      </w:r>
      <w:r>
        <w:rPr>
          <w:rFonts w:ascii="Times" w:hAnsi="Times"/>
        </w:rPr>
        <w:t xml:space="preserve"> System shall retrieve patients’ data including patientID, password, first name, last name, age, gender, address, tel., email, and treatment from the database</w:t>
      </w:r>
    </w:p>
    <w:p w:rsidR="00495C34" w:rsidRDefault="00495C34" w:rsidP="00495C34">
      <w:pPr>
        <w:ind w:left="720"/>
        <w:rPr>
          <w:rFonts w:ascii="Times" w:hAnsi="Times"/>
        </w:rPr>
      </w:pPr>
      <w:r w:rsidRPr="00703D36">
        <w:rPr>
          <w:rFonts w:ascii="Times" w:hAnsi="Times"/>
          <w:b/>
        </w:rPr>
        <w:t>SRS-39:</w:t>
      </w:r>
      <w:r>
        <w:rPr>
          <w:rFonts w:ascii="Times" w:hAnsi="Times"/>
        </w:rPr>
        <w:t xml:space="preserve"> System shall provide patients’ data as a list in the patient list page</w:t>
      </w:r>
    </w:p>
    <w:p w:rsidR="00495C34" w:rsidRDefault="00495C34" w:rsidP="00495C34">
      <w:pPr>
        <w:ind w:left="720"/>
        <w:rPr>
          <w:rFonts w:ascii="Times" w:hAnsi="Times"/>
        </w:rPr>
      </w:pPr>
      <w:r w:rsidRPr="00703D36">
        <w:rPr>
          <w:rFonts w:ascii="Times" w:hAnsi="Times"/>
          <w:b/>
        </w:rPr>
        <w:t>SRS-40:</w:t>
      </w:r>
      <w:r>
        <w:rPr>
          <w:rFonts w:ascii="Times" w:hAnsi="Times"/>
        </w:rPr>
        <w:t xml:space="preserve">  System shall provide create dentist account page in the website</w:t>
      </w:r>
    </w:p>
    <w:p w:rsidR="00495C34" w:rsidRDefault="00495C34" w:rsidP="00495C34">
      <w:pPr>
        <w:ind w:left="720"/>
        <w:rPr>
          <w:rFonts w:ascii="Times" w:hAnsi="Times"/>
        </w:rPr>
      </w:pPr>
      <w:r w:rsidRPr="00703D36">
        <w:rPr>
          <w:rFonts w:ascii="Times" w:hAnsi="Times"/>
          <w:b/>
        </w:rPr>
        <w:t>SRS-41:</w:t>
      </w:r>
      <w:r>
        <w:rPr>
          <w:rFonts w:ascii="Times" w:hAnsi="Times"/>
        </w:rPr>
        <w:t xml:space="preserve"> System shall add dentists’ data including dentistID, password, first name, last name, address, email, and tel. into the database</w:t>
      </w:r>
    </w:p>
    <w:p w:rsidR="00495C34" w:rsidRDefault="00495C34" w:rsidP="00495C34">
      <w:pPr>
        <w:ind w:left="720"/>
        <w:rPr>
          <w:rFonts w:ascii="Times" w:hAnsi="Times"/>
        </w:rPr>
      </w:pPr>
      <w:r w:rsidRPr="00703D36">
        <w:rPr>
          <w:rFonts w:ascii="Times" w:hAnsi="Times"/>
          <w:b/>
        </w:rPr>
        <w:t>SRS-42:</w:t>
      </w:r>
      <w:r>
        <w:rPr>
          <w:rFonts w:ascii="Times" w:hAnsi="Times"/>
        </w:rPr>
        <w:t xml:space="preserve"> System shall update dentist table in the database</w:t>
      </w:r>
    </w:p>
    <w:p w:rsidR="00495C34" w:rsidRDefault="00495C34" w:rsidP="00495C34">
      <w:pPr>
        <w:ind w:left="720"/>
        <w:rPr>
          <w:rFonts w:ascii="Times" w:hAnsi="Times"/>
        </w:rPr>
      </w:pPr>
      <w:r w:rsidRPr="00703D36">
        <w:rPr>
          <w:rFonts w:ascii="Times" w:hAnsi="Times"/>
          <w:b/>
        </w:rPr>
        <w:t>SRS-43:</w:t>
      </w:r>
      <w:r>
        <w:rPr>
          <w:rFonts w:ascii="Times" w:hAnsi="Times"/>
        </w:rPr>
        <w:t xml:space="preserve"> System shall provide dentists’ edit page in the website</w:t>
      </w:r>
    </w:p>
    <w:p w:rsidR="00495C34" w:rsidRDefault="00495C34" w:rsidP="00495C34">
      <w:pPr>
        <w:ind w:firstLine="720"/>
        <w:rPr>
          <w:rFonts w:ascii="Times" w:hAnsi="Times"/>
        </w:rPr>
      </w:pPr>
      <w:r w:rsidRPr="00703D36">
        <w:rPr>
          <w:rFonts w:ascii="Times" w:hAnsi="Times"/>
          <w:b/>
        </w:rPr>
        <w:t>SRS-44:</w:t>
      </w:r>
      <w:r>
        <w:rPr>
          <w:rFonts w:ascii="Times" w:hAnsi="Times"/>
        </w:rPr>
        <w:t xml:space="preserve"> System shall edit dentists’ information in dentist table in the database</w:t>
      </w:r>
    </w:p>
    <w:p w:rsidR="00495C34" w:rsidRDefault="00495C34" w:rsidP="00495C34">
      <w:pPr>
        <w:ind w:firstLine="720"/>
        <w:rPr>
          <w:rFonts w:ascii="Times" w:hAnsi="Times"/>
        </w:rPr>
      </w:pPr>
      <w:r w:rsidRPr="00703D36">
        <w:rPr>
          <w:rFonts w:ascii="Times" w:hAnsi="Times"/>
          <w:b/>
        </w:rPr>
        <w:t>SRS-45:</w:t>
      </w:r>
      <w:r>
        <w:rPr>
          <w:rFonts w:ascii="Times" w:hAnsi="Times"/>
        </w:rPr>
        <w:t xml:space="preserve"> System shall delete dentists’ account in dentist table in the database</w:t>
      </w:r>
    </w:p>
    <w:p w:rsidR="00495C34" w:rsidRDefault="00495C34" w:rsidP="00495C34">
      <w:pPr>
        <w:ind w:left="720"/>
        <w:rPr>
          <w:rFonts w:ascii="Times" w:hAnsi="Times"/>
        </w:rPr>
      </w:pPr>
      <w:r w:rsidRPr="00703D36">
        <w:rPr>
          <w:rFonts w:ascii="Times" w:hAnsi="Times"/>
          <w:b/>
        </w:rPr>
        <w:t>SRS-46:</w:t>
      </w:r>
      <w:r>
        <w:rPr>
          <w:rFonts w:ascii="Times" w:hAnsi="Times"/>
        </w:rPr>
        <w:t xml:space="preserve"> System shall retrieve dentists’ data including dentistID, password, first name, last name, email, and tel. from the database</w:t>
      </w:r>
    </w:p>
    <w:p w:rsidR="00495C34" w:rsidRDefault="00495C34" w:rsidP="00495C34">
      <w:pPr>
        <w:ind w:firstLine="720"/>
        <w:rPr>
          <w:rFonts w:ascii="Times" w:hAnsi="Times"/>
        </w:rPr>
      </w:pPr>
      <w:r w:rsidRPr="00703D36">
        <w:rPr>
          <w:rFonts w:ascii="Times" w:hAnsi="Times"/>
          <w:b/>
        </w:rPr>
        <w:t>SRS-47:</w:t>
      </w:r>
      <w:r>
        <w:rPr>
          <w:rFonts w:ascii="Times" w:hAnsi="Times"/>
        </w:rPr>
        <w:t xml:space="preserve"> System shall provide dentists’ data as a list in the dentist list page</w:t>
      </w:r>
    </w:p>
    <w:p w:rsidR="00495C34" w:rsidRPr="00711746" w:rsidRDefault="00495C34" w:rsidP="00495C34">
      <w:pPr>
        <w:ind w:firstLine="720"/>
        <w:rPr>
          <w:rFonts w:ascii="Times" w:hAnsi="Times"/>
        </w:rPr>
      </w:pPr>
      <w:r w:rsidRPr="00C45F19">
        <w:rPr>
          <w:rFonts w:ascii="Times" w:hAnsi="Times"/>
          <w:b/>
          <w:bCs/>
        </w:rPr>
        <w:t>SRS-48:</w:t>
      </w:r>
      <w:r>
        <w:rPr>
          <w:rFonts w:ascii="Times" w:hAnsi="Times"/>
        </w:rPr>
        <w:t xml:space="preserve"> System shall display alert message “Invalid patientID or password”</w:t>
      </w:r>
    </w:p>
    <w:p w:rsidR="00495C34" w:rsidRDefault="00495C34" w:rsidP="00495C34">
      <w:pPr>
        <w:ind w:firstLine="720"/>
        <w:rPr>
          <w:rFonts w:ascii="Times" w:hAnsi="Times"/>
        </w:rPr>
      </w:pPr>
      <w:r w:rsidRPr="00C45F19">
        <w:rPr>
          <w:rFonts w:ascii="Times" w:hAnsi="Times"/>
          <w:b/>
          <w:bCs/>
        </w:rPr>
        <w:t>SRS-49:</w:t>
      </w:r>
      <w:r>
        <w:rPr>
          <w:rFonts w:ascii="Times" w:hAnsi="Times"/>
        </w:rPr>
        <w:t xml:space="preserve"> System shall display alert message “Invalid officerID or password”</w:t>
      </w:r>
    </w:p>
    <w:p w:rsidR="00495C34" w:rsidRDefault="00495C34" w:rsidP="00495C34">
      <w:pPr>
        <w:ind w:firstLine="720"/>
        <w:rPr>
          <w:rFonts w:ascii="Times" w:hAnsi="Times"/>
        </w:rPr>
      </w:pPr>
      <w:r w:rsidRPr="00C45F19">
        <w:rPr>
          <w:rFonts w:ascii="Times" w:hAnsi="Times"/>
          <w:b/>
          <w:bCs/>
        </w:rPr>
        <w:t>SRS-50:</w:t>
      </w:r>
      <w:r>
        <w:rPr>
          <w:rFonts w:ascii="Times" w:hAnsi="Times"/>
        </w:rPr>
        <w:t xml:space="preserve"> System shall display alert message “Invalid dentistID or password” </w:t>
      </w:r>
    </w:p>
    <w:p w:rsidR="00495C34" w:rsidRDefault="00495C34" w:rsidP="00495C34">
      <w:pPr>
        <w:pStyle w:val="a6"/>
        <w:numPr>
          <w:ilvl w:val="0"/>
          <w:numId w:val="13"/>
        </w:numPr>
        <w:spacing w:line="240" w:lineRule="auto"/>
        <w:rPr>
          <w:rFonts w:ascii="Times" w:hAnsi="Times"/>
        </w:rPr>
      </w:pPr>
      <w:r w:rsidRPr="00D034B4">
        <w:rPr>
          <w:rFonts w:ascii="Times" w:hAnsi="Times"/>
          <w:b/>
          <w:bCs/>
        </w:rPr>
        <w:t>SRS-51:</w:t>
      </w:r>
      <w:r>
        <w:rPr>
          <w:rFonts w:ascii="Times" w:hAnsi="Times"/>
        </w:rPr>
        <w:t xml:space="preserve"> System shall retrieve all patients’ appointment data including appointmentID, patientID, dentistID, appointment date, start time, end time, dental treatment, and description from database</w:t>
      </w:r>
    </w:p>
    <w:p w:rsidR="00495C34" w:rsidRDefault="00495C34" w:rsidP="00495C34">
      <w:pPr>
        <w:pStyle w:val="a6"/>
        <w:numPr>
          <w:ilvl w:val="0"/>
          <w:numId w:val="13"/>
        </w:numPr>
        <w:spacing w:line="240" w:lineRule="auto"/>
        <w:rPr>
          <w:rFonts w:ascii="Times" w:hAnsi="Times"/>
        </w:rPr>
      </w:pPr>
      <w:r w:rsidRPr="00D034B4">
        <w:rPr>
          <w:rFonts w:ascii="Times" w:hAnsi="Times"/>
          <w:b/>
          <w:bCs/>
        </w:rPr>
        <w:t>SRS-</w:t>
      </w:r>
      <w:r>
        <w:rPr>
          <w:rFonts w:ascii="Times" w:hAnsi="Times"/>
          <w:b/>
          <w:bCs/>
        </w:rPr>
        <w:t>52</w:t>
      </w:r>
      <w:r w:rsidRPr="00D034B4">
        <w:rPr>
          <w:rFonts w:ascii="Times" w:hAnsi="Times"/>
          <w:b/>
          <w:bCs/>
        </w:rPr>
        <w:t>:</w:t>
      </w:r>
      <w:r>
        <w:rPr>
          <w:rFonts w:ascii="Times" w:hAnsi="Times"/>
        </w:rPr>
        <w:t xml:space="preserve"> System shall retrieve all dentists’ appointment data including appointmentID, patientID, dentistID, appointment date, start time, end time, dental treatment, and description from database</w:t>
      </w:r>
    </w:p>
    <w:p w:rsidR="00495C34" w:rsidRDefault="00495C34" w:rsidP="00495C34">
      <w:pPr>
        <w:ind w:left="720"/>
        <w:rPr>
          <w:rFonts w:ascii="Times" w:hAnsi="Times"/>
        </w:rPr>
      </w:pPr>
      <w:r w:rsidRPr="00D339A0">
        <w:rPr>
          <w:rFonts w:ascii="Times" w:hAnsi="Times"/>
          <w:b/>
          <w:bCs/>
        </w:rPr>
        <w:t>SRS-53:</w:t>
      </w:r>
      <w:r>
        <w:rPr>
          <w:rFonts w:ascii="Times" w:hAnsi="Times"/>
        </w:rPr>
        <w:t xml:space="preserve"> System shall redirect to dentist login page if login fail</w:t>
      </w:r>
    </w:p>
    <w:p w:rsidR="00495C34" w:rsidRDefault="00495C34" w:rsidP="00495C34">
      <w:pPr>
        <w:ind w:left="720"/>
        <w:rPr>
          <w:rFonts w:ascii="Times" w:hAnsi="Times"/>
        </w:rPr>
      </w:pPr>
      <w:r w:rsidRPr="00D339A0">
        <w:rPr>
          <w:rFonts w:ascii="Times" w:hAnsi="Times"/>
          <w:b/>
          <w:bCs/>
        </w:rPr>
        <w:t>SRS-54:</w:t>
      </w:r>
      <w:r>
        <w:rPr>
          <w:rFonts w:ascii="Times" w:hAnsi="Times"/>
        </w:rPr>
        <w:t xml:space="preserve"> System shall redirect to officer login page if login fail</w:t>
      </w:r>
    </w:p>
    <w:p w:rsidR="00495C34" w:rsidRDefault="00495C34" w:rsidP="00495C34">
      <w:pPr>
        <w:ind w:left="720"/>
        <w:rPr>
          <w:rFonts w:ascii="Times" w:hAnsi="Times"/>
        </w:rPr>
      </w:pPr>
      <w:r>
        <w:rPr>
          <w:rFonts w:ascii="Times" w:hAnsi="Times"/>
          <w:b/>
        </w:rPr>
        <w:t>SRS-55</w:t>
      </w:r>
      <w:r w:rsidRPr="00DC28D7">
        <w:rPr>
          <w:rFonts w:ascii="Times" w:hAnsi="Times"/>
          <w:b/>
        </w:rPr>
        <w:t>:</w:t>
      </w:r>
      <w:r>
        <w:rPr>
          <w:rFonts w:ascii="Times" w:hAnsi="Times"/>
        </w:rPr>
        <w:t xml:space="preserve"> System shall validate dentistID and password from input form matching with the data in dentist table in the database</w:t>
      </w:r>
    </w:p>
    <w:p w:rsidR="00495C34" w:rsidRDefault="00495C34" w:rsidP="00495C34">
      <w:pPr>
        <w:ind w:left="720"/>
        <w:rPr>
          <w:rFonts w:ascii="Times" w:hAnsi="Times"/>
        </w:rPr>
      </w:pPr>
      <w:r>
        <w:rPr>
          <w:rFonts w:ascii="Times" w:hAnsi="Times"/>
          <w:b/>
        </w:rPr>
        <w:t>SRS-56</w:t>
      </w:r>
      <w:r w:rsidRPr="00DC28D7">
        <w:rPr>
          <w:rFonts w:ascii="Times" w:hAnsi="Times"/>
          <w:b/>
        </w:rPr>
        <w:t>:</w:t>
      </w:r>
      <w:r>
        <w:rPr>
          <w:rFonts w:ascii="Times" w:hAnsi="Times"/>
        </w:rPr>
        <w:t xml:space="preserve"> System shall validate officerID and password from input form matching with the data in officer table in the database</w:t>
      </w:r>
    </w:p>
    <w:p w:rsidR="00495C34" w:rsidRDefault="00495C34" w:rsidP="00495C34">
      <w:pPr>
        <w:pStyle w:val="a6"/>
        <w:rPr>
          <w:rFonts w:ascii="Times" w:hAnsi="Times"/>
        </w:rPr>
      </w:pPr>
      <w:r w:rsidRPr="006042B8">
        <w:rPr>
          <w:rFonts w:ascii="Times" w:hAnsi="Times"/>
          <w:b/>
          <w:bCs/>
        </w:rPr>
        <w:t>SRS-57:</w:t>
      </w:r>
      <w:r>
        <w:rPr>
          <w:rFonts w:ascii="Times" w:hAnsi="Times"/>
        </w:rPr>
        <w:t xml:space="preserve"> System shall retrieve appointments’ data including including appointmentID, patientID, dentistID, appointment date, start time, end time, dental treatment, and description from database</w:t>
      </w:r>
    </w:p>
    <w:p w:rsidR="00495C34" w:rsidRPr="007E0068" w:rsidRDefault="00495C34" w:rsidP="00495C34">
      <w:pPr>
        <w:pStyle w:val="a6"/>
        <w:rPr>
          <w:rFonts w:ascii="Times" w:hAnsi="Times"/>
        </w:rPr>
      </w:pPr>
      <w:r w:rsidRPr="006042B8">
        <w:rPr>
          <w:rFonts w:ascii="Times" w:hAnsi="Times"/>
          <w:b/>
          <w:bCs/>
        </w:rPr>
        <w:t>SRS-58</w:t>
      </w:r>
      <w:r w:rsidRPr="006042B8">
        <w:rPr>
          <w:rFonts w:ascii="Times" w:hAnsi="Times"/>
        </w:rPr>
        <w:t>:</w:t>
      </w:r>
      <w:r>
        <w:rPr>
          <w:rFonts w:ascii="Times" w:hAnsi="Times"/>
        </w:rPr>
        <w:t xml:space="preserve"> System shall provide appointments’ data in appointment edit page</w:t>
      </w:r>
    </w:p>
    <w:p w:rsidR="00AB3582" w:rsidRPr="00C506A9" w:rsidRDefault="00AB3582" w:rsidP="00495C34">
      <w:pPr>
        <w:ind w:firstLine="560"/>
        <w:rPr>
          <w:rFonts w:ascii="Times" w:eastAsiaTheme="minorEastAsia" w:hAnsi="Times" w:cs="Time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Pr="0094237D" w:rsidRDefault="00E14513" w:rsidP="00DC65F6">
      <w:pPr>
        <w:pStyle w:val="3"/>
        <w:rPr>
          <w:rFonts w:ascii="Times" w:hAnsi="Times"/>
          <w:color w:val="000000" w:themeColor="text1"/>
          <w:sz w:val="28"/>
          <w:lang w:bidi="ar-SA"/>
        </w:rPr>
      </w:pPr>
      <w:bookmarkStart w:id="21" w:name="_Toc393522162"/>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.4</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Activity Diagram</w:t>
      </w:r>
      <w:bookmarkEnd w:id="21"/>
    </w:p>
    <w:p w:rsidR="00945003" w:rsidRDefault="00945003" w:rsidP="00945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AD-01: </w:t>
      </w:r>
      <w:r w:rsidRPr="00945003">
        <w:rPr>
          <w:rFonts w:ascii="Times New Roman" w:hAnsi="Times New Roman" w:cs="Times New Roman"/>
          <w:sz w:val="24"/>
          <w:szCs w:val="24"/>
        </w:rPr>
        <w:t>Display patients’ own appointment (in mobile application)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AD-02: </w:t>
      </w:r>
      <w:r w:rsidRPr="00945003">
        <w:rPr>
          <w:rFonts w:ascii="Times New Roman" w:hAnsi="Times New Roman" w:cs="Times New Roman"/>
          <w:sz w:val="24"/>
          <w:szCs w:val="24"/>
        </w:rPr>
        <w:t>Display all appointment from Google calendar (in mobile application)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AD-03: </w:t>
      </w:r>
      <w:r w:rsidRPr="00945003">
        <w:rPr>
          <w:rFonts w:ascii="Times New Roman" w:hAnsi="Times New Roman" w:cs="Times New Roman"/>
          <w:sz w:val="24"/>
          <w:szCs w:val="24"/>
        </w:rPr>
        <w:t>Display patients’ own appointment (in website)</w:t>
      </w:r>
    </w:p>
    <w:p w:rsidR="00945003" w:rsidRPr="00945003" w:rsidRDefault="00945003" w:rsidP="00945003">
      <w:pPr>
        <w:pStyle w:val="a6"/>
        <w:numPr>
          <w:ilvl w:val="0"/>
          <w:numId w:val="15"/>
        </w:numPr>
        <w:rPr>
          <w:rFonts w:ascii="Times" w:hAnsi="Times"/>
          <w:sz w:val="24"/>
          <w:szCs w:val="24"/>
        </w:rPr>
      </w:pPr>
      <w:r w:rsidRPr="00945003">
        <w:rPr>
          <w:sz w:val="24"/>
          <w:szCs w:val="24"/>
        </w:rPr>
        <w:t xml:space="preserve">AD-04: </w:t>
      </w:r>
      <w:r w:rsidRPr="00945003">
        <w:rPr>
          <w:rFonts w:ascii="Times New Roman" w:hAnsi="Times New Roman" w:cs="Times New Roman"/>
          <w:sz w:val="24"/>
          <w:szCs w:val="24"/>
        </w:rPr>
        <w:t>Display dentists’ own appointment (in website)</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AD-05: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AD-06: </w:t>
      </w:r>
      <w:r w:rsidRPr="00945003">
        <w:rPr>
          <w:rFonts w:ascii="Times New Roman" w:hAnsi="Times New Roman" w:cs="Times New Roman"/>
          <w:sz w:val="24"/>
          <w:szCs w:val="24"/>
        </w:rPr>
        <w:t xml:space="preserve">Display all appointments as a list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AD-07: </w:t>
      </w:r>
      <w:r w:rsidRPr="00945003">
        <w:rPr>
          <w:rFonts w:ascii="Times New Roman" w:hAnsi="Times New Roman" w:cs="Times New Roman"/>
          <w:sz w:val="24"/>
          <w:szCs w:val="24"/>
        </w:rPr>
        <w:t xml:space="preserve">Display patients’ appointments list for officer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AD-08: </w:t>
      </w:r>
      <w:r w:rsidRPr="00945003">
        <w:rPr>
          <w:rFonts w:ascii="Times New Roman" w:hAnsi="Times New Roman" w:cs="Times New Roman"/>
          <w:sz w:val="24"/>
          <w:szCs w:val="24"/>
        </w:rPr>
        <w:t>Display dentists’ appointment for officer</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AD-09: </w:t>
      </w:r>
      <w:r w:rsidRPr="00945003">
        <w:rPr>
          <w:rFonts w:ascii="Times New Roman" w:hAnsi="Times New Roman" w:cs="Times New Roman"/>
          <w:sz w:val="24"/>
          <w:szCs w:val="24"/>
        </w:rPr>
        <w:t>Display all appointment from Google calendar (in website)</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AD-10: </w:t>
      </w:r>
      <w:r w:rsidRPr="00945003">
        <w:rPr>
          <w:rFonts w:ascii="Times New Roman" w:hAnsi="Times New Roman" w:cs="Times New Roman"/>
          <w:sz w:val="24"/>
          <w:szCs w:val="24"/>
        </w:rPr>
        <w:t>Create new appointment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AD-11: </w:t>
      </w:r>
      <w:r w:rsidRPr="00945003">
        <w:rPr>
          <w:rFonts w:ascii="Times New Roman" w:hAnsi="Times New Roman" w:cs="Times New Roman"/>
          <w:sz w:val="24"/>
          <w:szCs w:val="24"/>
        </w:rPr>
        <w:t xml:space="preserve">Edit </w:t>
      </w:r>
      <w:r w:rsidRPr="00945003">
        <w:rPr>
          <w:rFonts w:ascii="Times" w:hAnsi="Times" w:cs="Times New Roman"/>
          <w:sz w:val="24"/>
          <w:szCs w:val="24"/>
        </w:rPr>
        <w:t>appointment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AD-12: </w:t>
      </w:r>
      <w:r w:rsidRPr="00945003">
        <w:rPr>
          <w:rFonts w:ascii="Times New Roman" w:hAnsi="Times New Roman" w:cs="Times New Roman"/>
          <w:sz w:val="24"/>
          <w:szCs w:val="24"/>
        </w:rPr>
        <w:t xml:space="preserve">Delete </w:t>
      </w:r>
      <w:r w:rsidRPr="00945003">
        <w:rPr>
          <w:rFonts w:ascii="Times" w:hAnsi="Times" w:cs="Times New Roman"/>
          <w:sz w:val="24"/>
          <w:szCs w:val="24"/>
        </w:rPr>
        <w:t>appointment</w:t>
      </w:r>
      <w:r w:rsidRPr="00945003">
        <w:rPr>
          <w:rFonts w:ascii="Times New Roman" w:hAnsi="Times New Roman" w:cs="Times New Roman"/>
          <w:sz w:val="24"/>
          <w:szCs w:val="24"/>
        </w:rPr>
        <w:t>s</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AD-13: </w:t>
      </w:r>
      <w:r w:rsidRPr="00945003">
        <w:rPr>
          <w:rFonts w:ascii="Times New Roman" w:hAnsi="Times New Roman" w:cs="Times New Roman"/>
          <w:sz w:val="24"/>
          <w:szCs w:val="24"/>
        </w:rPr>
        <w:t>Save appointment to Google calendar</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AD-14: </w:t>
      </w:r>
      <w:r w:rsidRPr="00945003">
        <w:rPr>
          <w:rFonts w:ascii="Times New Roman" w:hAnsi="Times New Roman" w:cs="Times New Roman"/>
          <w:sz w:val="24"/>
          <w:szCs w:val="24"/>
        </w:rPr>
        <w:t>Create new account for patient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AD-15: </w:t>
      </w:r>
      <w:r w:rsidRPr="00945003">
        <w:rPr>
          <w:rFonts w:ascii="Times New Roman" w:hAnsi="Times New Roman" w:cs="Times New Roman"/>
          <w:sz w:val="24"/>
          <w:szCs w:val="24"/>
        </w:rPr>
        <w:t>Edit patients’ information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AD-16: </w:t>
      </w:r>
      <w:r w:rsidRPr="00945003">
        <w:rPr>
          <w:rFonts w:ascii="Times New Roman" w:hAnsi="Times New Roman" w:cs="Times New Roman"/>
          <w:sz w:val="24"/>
          <w:szCs w:val="24"/>
        </w:rPr>
        <w:t>Delete patients’ account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AD-17: </w:t>
      </w:r>
      <w:r w:rsidRPr="00945003">
        <w:rPr>
          <w:rFonts w:ascii="Times New Roman" w:hAnsi="Times New Roman" w:cs="Times New Roman"/>
          <w:sz w:val="24"/>
          <w:szCs w:val="24"/>
        </w:rPr>
        <w:t>Create new account for dentist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AD-18: </w:t>
      </w:r>
      <w:r w:rsidRPr="00945003">
        <w:rPr>
          <w:rFonts w:ascii="Times New Roman" w:hAnsi="Times New Roman" w:cs="Times New Roman"/>
          <w:sz w:val="24"/>
          <w:szCs w:val="24"/>
        </w:rPr>
        <w:t>Edit dentists’ information</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AD-19: </w:t>
      </w:r>
      <w:r w:rsidRPr="00945003">
        <w:rPr>
          <w:rFonts w:ascii="Times New Roman" w:hAnsi="Times New Roman" w:cs="Times New Roman"/>
          <w:sz w:val="24"/>
          <w:szCs w:val="24"/>
        </w:rPr>
        <w:t>Delete dentists’ account</w:t>
      </w:r>
      <w:r w:rsidRPr="00945003">
        <w:rPr>
          <w:rFonts w:ascii="Times" w:hAnsi="Times"/>
          <w:sz w:val="24"/>
          <w:szCs w:val="24"/>
        </w:rPr>
        <w:t xml:space="preserve"> </w:t>
      </w:r>
    </w:p>
    <w:p w:rsidR="00945003" w:rsidRPr="00945003" w:rsidRDefault="00945003" w:rsidP="00945003">
      <w:pPr>
        <w:pStyle w:val="a6"/>
        <w:numPr>
          <w:ilvl w:val="0"/>
          <w:numId w:val="15"/>
        </w:numPr>
        <w:rPr>
          <w:rFonts w:ascii="Times" w:hAnsi="Times"/>
          <w:sz w:val="24"/>
          <w:szCs w:val="24"/>
        </w:rPr>
      </w:pPr>
      <w:r w:rsidRPr="00945003">
        <w:rPr>
          <w:rFonts w:ascii="Times" w:hAnsi="Times"/>
          <w:sz w:val="24"/>
          <w:szCs w:val="24"/>
        </w:rPr>
        <w:t xml:space="preserve">AD-20: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rsidR="00945003" w:rsidRPr="00945003" w:rsidRDefault="00945003" w:rsidP="00945003">
      <w:pPr>
        <w:pStyle w:val="a6"/>
        <w:numPr>
          <w:ilvl w:val="0"/>
          <w:numId w:val="15"/>
        </w:numPr>
        <w:rPr>
          <w:sz w:val="24"/>
          <w:szCs w:val="24"/>
        </w:rPr>
      </w:pPr>
      <w:r w:rsidRPr="00945003">
        <w:rPr>
          <w:rFonts w:ascii="Times" w:hAnsi="Times"/>
          <w:sz w:val="24"/>
          <w:szCs w:val="24"/>
        </w:rPr>
        <w:t xml:space="preserve">AD-21: </w:t>
      </w:r>
      <w:r w:rsidRPr="00945003">
        <w:rPr>
          <w:rFonts w:ascii="Times New Roman" w:hAnsi="Times New Roman" w:cs="Times New Roman"/>
          <w:sz w:val="24"/>
          <w:szCs w:val="24"/>
        </w:rPr>
        <w:t>Display dentists’ list</w:t>
      </w:r>
      <w:r w:rsidRPr="00945003">
        <w:rPr>
          <w:rFonts w:ascii="Times" w:hAnsi="Times"/>
          <w:sz w:val="24"/>
          <w:szCs w:val="24"/>
        </w:rPr>
        <w:t xml:space="preserve"> </w:t>
      </w: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DC65F6">
      <w:pPr>
        <w:pStyle w:val="3"/>
        <w:rPr>
          <w:rFonts w:ascii="Times" w:hAnsi="Times"/>
          <w:color w:val="000000" w:themeColor="text1"/>
          <w:sz w:val="28"/>
          <w:lang w:bidi="ar-SA"/>
        </w:rPr>
      </w:pPr>
      <w:bookmarkStart w:id="22" w:name="_Toc393522163"/>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.5</w:t>
      </w:r>
      <w:r w:rsidR="00C506A9" w:rsidRPr="0094237D">
        <w:rPr>
          <w:rFonts w:ascii="Times" w:hAnsi="Times"/>
          <w:color w:val="000000" w:themeColor="text1"/>
          <w:sz w:val="28"/>
          <w:lang w:bidi="ar-SA"/>
        </w:rPr>
        <w:t xml:space="preserve"> </w:t>
      </w:r>
      <w:r w:rsidR="00AB3582" w:rsidRPr="0094237D">
        <w:rPr>
          <w:rFonts w:ascii="Times" w:hAnsi="Times"/>
          <w:color w:val="000000" w:themeColor="text1"/>
          <w:sz w:val="28"/>
          <w:lang w:bidi="ar-SA"/>
        </w:rPr>
        <w:t>Sequence Diagram</w:t>
      </w:r>
      <w:bookmarkEnd w:id="22"/>
    </w:p>
    <w:p w:rsidR="001B42CF" w:rsidRPr="001B42CF" w:rsidRDefault="001B42CF" w:rsidP="001B42CF">
      <w:pPr>
        <w:rPr>
          <w:lang w:bidi="ar-SA"/>
        </w:rPr>
      </w:pP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SD-11: Edit an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SD-10: Make an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SD-09: View all dentist as a list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SD-08: View all patients as a list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SD-07: Create dentist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SD-06: Create patient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SD-05: View all appointment in dental clinic</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SD-04: View his/her own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SD-03: View dental clinic calendar</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SD-02: Logout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SD-01: Login</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SD-12: Delete an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SD-13: Edit patients’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SD-14: Edit dentists’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SD-15: Delete patients’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SD-16: Delete dentists’ account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SD-17: Save appointment to Google Calendar</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SD-18: Login to the mobile application</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 xml:space="preserve">SD-19: View his/her own appointment </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SD-20: View appointment in Google calendar</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SD-21: Logout from mobile application</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SD-23: Officer view dentists’ appointment</w:t>
      </w:r>
    </w:p>
    <w:p w:rsidR="001B42CF" w:rsidRPr="001B42CF" w:rsidRDefault="001B42CF" w:rsidP="001B42CF">
      <w:pPr>
        <w:pStyle w:val="a6"/>
        <w:numPr>
          <w:ilvl w:val="0"/>
          <w:numId w:val="16"/>
        </w:numPr>
        <w:rPr>
          <w:rFonts w:ascii="Times New Roman" w:hAnsi="Times New Roman" w:cs="Times New Roman"/>
          <w:bCs/>
          <w:sz w:val="24"/>
          <w:szCs w:val="24"/>
        </w:rPr>
      </w:pPr>
      <w:r w:rsidRPr="001B42CF">
        <w:rPr>
          <w:rFonts w:ascii="Times New Roman" w:hAnsi="Times New Roman" w:cs="Times New Roman"/>
          <w:bCs/>
          <w:sz w:val="24"/>
          <w:szCs w:val="24"/>
        </w:rPr>
        <w:t>SD-24: Officer view patients’ appointment</w:t>
      </w: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080C73" w:rsidRDefault="00080C7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1B42CF" w:rsidRDefault="001B42CF" w:rsidP="00DC65F6">
      <w:pPr>
        <w:pStyle w:val="3"/>
        <w:rPr>
          <w:rFonts w:ascii="Times" w:eastAsiaTheme="minorEastAsia" w:hAnsi="Times" w:cs="Times"/>
          <w:color w:val="auto"/>
          <w:sz w:val="32"/>
          <w:szCs w:val="32"/>
          <w:lang w:bidi="ar-SA"/>
        </w:rPr>
      </w:pPr>
    </w:p>
    <w:p w:rsidR="001B42CF" w:rsidRPr="001B42CF" w:rsidRDefault="001B42CF" w:rsidP="001B42CF">
      <w:pPr>
        <w:rPr>
          <w:lang w:bidi="ar-SA"/>
        </w:rPr>
      </w:pPr>
    </w:p>
    <w:p w:rsidR="00AB3582" w:rsidRDefault="00E14513" w:rsidP="00DC65F6">
      <w:pPr>
        <w:pStyle w:val="3"/>
        <w:rPr>
          <w:rFonts w:ascii="Times" w:hAnsi="Times"/>
          <w:color w:val="000000" w:themeColor="text1"/>
          <w:sz w:val="28"/>
          <w:lang w:bidi="ar-SA"/>
        </w:rPr>
      </w:pPr>
      <w:bookmarkStart w:id="23" w:name="_Toc393522164"/>
      <w:r w:rsidRPr="0094237D">
        <w:rPr>
          <w:rFonts w:ascii="Times" w:hAnsi="Times"/>
          <w:color w:val="000000" w:themeColor="text1"/>
          <w:sz w:val="28"/>
          <w:lang w:bidi="ar-SA"/>
        </w:rPr>
        <w:lastRenderedPageBreak/>
        <w:t>4</w:t>
      </w:r>
      <w:r w:rsidR="00AB3582" w:rsidRPr="0094237D">
        <w:rPr>
          <w:rFonts w:ascii="Times" w:hAnsi="Times"/>
          <w:color w:val="000000" w:themeColor="text1"/>
          <w:sz w:val="28"/>
          <w:lang w:bidi="ar-SA"/>
        </w:rPr>
        <w:t>.7 User Interface Design</w:t>
      </w:r>
      <w:bookmarkEnd w:id="23"/>
    </w:p>
    <w:p w:rsidR="00682485" w:rsidRPr="00682485" w:rsidRDefault="00682485" w:rsidP="00682485">
      <w:pPr>
        <w:rPr>
          <w:lang w:bidi="ar-SA"/>
        </w:rPr>
      </w:pP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UI-01: Shows the index page of website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UI-02: Shows the login page of the website. The area number 1 is the field of input userID and patientID. In officer login page will show as OfficerID, in patient login page will show as PatientID, and in dentist login page will show as DentistID</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UI-03: Shows the schedule of dental clinic from google calendar. The area number 1 will shows the name of patient.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UI-04: Shows the officer index page after officer login. Officer can make appointment google calendar, view schedule, and manage account.</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UI-05: Shows page of google calendar to add the appointment to dental clinic calendar.</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UI-06: Shows the patient registration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UI-07: Shows the edit patients’ details page.</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UI-08: Shows patient list. </w:t>
      </w:r>
    </w:p>
    <w:p w:rsidR="00AD4732" w:rsidRPr="001E4396" w:rsidRDefault="00AD4732" w:rsidP="001E4396">
      <w:pPr>
        <w:pStyle w:val="a6"/>
        <w:numPr>
          <w:ilvl w:val="0"/>
          <w:numId w:val="8"/>
        </w:numPr>
        <w:rPr>
          <w:rFonts w:ascii="Times New Roman" w:hAnsi="Times New Roman" w:cs="Times New Roman"/>
          <w:sz w:val="24"/>
          <w:szCs w:val="32"/>
        </w:rPr>
      </w:pPr>
      <w:r w:rsidRPr="001E4396">
        <w:rPr>
          <w:rFonts w:ascii="Times New Roman" w:hAnsi="Times New Roman" w:cs="Times New Roman"/>
          <w:sz w:val="24"/>
          <w:szCs w:val="32"/>
        </w:rPr>
        <w:t xml:space="preserve">UI-09: Create dentists’ account. </w:t>
      </w:r>
    </w:p>
    <w:p w:rsidR="001E4396" w:rsidRDefault="001E4396" w:rsidP="001E4396">
      <w:pPr>
        <w:pStyle w:val="a6"/>
        <w:numPr>
          <w:ilvl w:val="0"/>
          <w:numId w:val="8"/>
        </w:numPr>
      </w:pPr>
      <w:r w:rsidRPr="001E4396">
        <w:rPr>
          <w:rFonts w:ascii="Times New Roman" w:hAnsi="Times New Roman" w:cs="Times New Roman"/>
          <w:sz w:val="24"/>
          <w:szCs w:val="32"/>
        </w:rPr>
        <w:t>UI-10: Dentist edit information page</w:t>
      </w:r>
    </w:p>
    <w:p w:rsidR="001E4396" w:rsidRDefault="001E4396" w:rsidP="001E4396">
      <w:pPr>
        <w:pStyle w:val="a6"/>
        <w:numPr>
          <w:ilvl w:val="0"/>
          <w:numId w:val="8"/>
        </w:numPr>
      </w:pPr>
      <w:r w:rsidRPr="001E4396">
        <w:rPr>
          <w:rFonts w:ascii="Times New Roman" w:hAnsi="Times New Roman" w:cs="Times New Roman"/>
          <w:sz w:val="24"/>
          <w:szCs w:val="32"/>
        </w:rPr>
        <w:t>UI-11: Dentist list page[</w:t>
      </w:r>
    </w:p>
    <w:p w:rsidR="001E4396" w:rsidRDefault="001E4396" w:rsidP="001E4396">
      <w:pPr>
        <w:pStyle w:val="a6"/>
        <w:numPr>
          <w:ilvl w:val="0"/>
          <w:numId w:val="8"/>
        </w:numPr>
      </w:pPr>
      <w:r w:rsidRPr="001E4396">
        <w:rPr>
          <w:rFonts w:ascii="Times New Roman" w:hAnsi="Times New Roman" w:cs="Times New Roman"/>
          <w:sz w:val="24"/>
          <w:szCs w:val="32"/>
        </w:rPr>
        <w:t>UI-12: Show appointment list</w:t>
      </w:r>
    </w:p>
    <w:p w:rsidR="001E4396" w:rsidRPr="001E4396" w:rsidRDefault="001E4396" w:rsidP="001E4396">
      <w:pPr>
        <w:pStyle w:val="a6"/>
        <w:numPr>
          <w:ilvl w:val="0"/>
          <w:numId w:val="8"/>
        </w:numPr>
      </w:pPr>
      <w:r>
        <w:t xml:space="preserve">UI-13: </w:t>
      </w:r>
      <w:r w:rsidRPr="001E4396">
        <w:rPr>
          <w:rFonts w:ascii="Times New Roman" w:hAnsi="Times New Roman" w:cs="Times New Roman"/>
          <w:sz w:val="24"/>
          <w:szCs w:val="32"/>
        </w:rPr>
        <w:t xml:space="preserve">Create appointment page </w:t>
      </w:r>
    </w:p>
    <w:p w:rsidR="001E4396" w:rsidRDefault="001E4396" w:rsidP="001E4396">
      <w:pPr>
        <w:pStyle w:val="a6"/>
        <w:numPr>
          <w:ilvl w:val="0"/>
          <w:numId w:val="8"/>
        </w:numPr>
      </w:pPr>
      <w:r w:rsidRPr="001E4396">
        <w:rPr>
          <w:rFonts w:ascii="Times New Roman" w:hAnsi="Times New Roman" w:cs="Times New Roman"/>
          <w:sz w:val="24"/>
          <w:szCs w:val="32"/>
        </w:rPr>
        <w:t>UI-14: Show patients’ own appointment</w:t>
      </w:r>
    </w:p>
    <w:p w:rsidR="001E4396" w:rsidRDefault="001E4396" w:rsidP="001E4396">
      <w:pPr>
        <w:pStyle w:val="a6"/>
        <w:numPr>
          <w:ilvl w:val="0"/>
          <w:numId w:val="8"/>
        </w:numPr>
      </w:pPr>
      <w:r w:rsidRPr="001E4396">
        <w:rPr>
          <w:rFonts w:ascii="Times New Roman" w:hAnsi="Times New Roman" w:cs="Times New Roman"/>
          <w:sz w:val="24"/>
          <w:szCs w:val="32"/>
        </w:rPr>
        <w:t>UI-15: Show dentists’ own appointment</w:t>
      </w:r>
    </w:p>
    <w:p w:rsidR="001E4396" w:rsidRDefault="001E4396" w:rsidP="001E4396">
      <w:pPr>
        <w:pStyle w:val="a6"/>
        <w:numPr>
          <w:ilvl w:val="0"/>
          <w:numId w:val="8"/>
        </w:numPr>
      </w:pPr>
      <w:r w:rsidRPr="001E4396">
        <w:rPr>
          <w:rFonts w:ascii="Times" w:eastAsiaTheme="majorEastAsia" w:hAnsi="Times" w:cstheme="majorBidi"/>
          <w:sz w:val="24"/>
          <w:szCs w:val="24"/>
        </w:rPr>
        <w:t>UI-16: Mobile application index page</w:t>
      </w:r>
    </w:p>
    <w:p w:rsidR="001E4396" w:rsidRDefault="001E4396" w:rsidP="001E4396">
      <w:pPr>
        <w:pStyle w:val="a6"/>
        <w:numPr>
          <w:ilvl w:val="0"/>
          <w:numId w:val="8"/>
        </w:numPr>
      </w:pPr>
      <w:r w:rsidRPr="001E4396">
        <w:rPr>
          <w:rFonts w:ascii="Times" w:eastAsiaTheme="majorEastAsia" w:hAnsi="Times" w:cstheme="majorBidi"/>
          <w:sz w:val="24"/>
          <w:szCs w:val="24"/>
        </w:rPr>
        <w:t xml:space="preserve">UI-17: Mobile application menu </w:t>
      </w:r>
    </w:p>
    <w:p w:rsidR="001E4396" w:rsidRDefault="001E4396" w:rsidP="001E4396">
      <w:pPr>
        <w:pStyle w:val="a6"/>
        <w:numPr>
          <w:ilvl w:val="0"/>
          <w:numId w:val="8"/>
        </w:numPr>
      </w:pPr>
      <w:r w:rsidRPr="001E4396">
        <w:rPr>
          <w:rFonts w:ascii="Times" w:eastAsiaTheme="majorEastAsia" w:hAnsi="Times" w:cs="Ayuthaya"/>
          <w:sz w:val="24"/>
          <w:szCs w:val="24"/>
        </w:rPr>
        <w:t xml:space="preserve">UI-18: Login page for patient </w:t>
      </w:r>
    </w:p>
    <w:p w:rsidR="001E4396" w:rsidRDefault="001E4396" w:rsidP="001E4396">
      <w:pPr>
        <w:pStyle w:val="a6"/>
        <w:numPr>
          <w:ilvl w:val="0"/>
          <w:numId w:val="8"/>
        </w:numPr>
      </w:pPr>
      <w:r w:rsidRPr="001E4396">
        <w:rPr>
          <w:rFonts w:ascii="Times" w:eastAsiaTheme="majorEastAsia" w:hAnsi="Times" w:cs="Ayuthaya"/>
          <w:sz w:val="24"/>
          <w:szCs w:val="24"/>
        </w:rPr>
        <w:t xml:space="preserve">UI-19: Display patients’ appointment </w:t>
      </w:r>
    </w:p>
    <w:p w:rsidR="001E4396" w:rsidRDefault="001E4396" w:rsidP="001E4396">
      <w:pPr>
        <w:pStyle w:val="a6"/>
        <w:numPr>
          <w:ilvl w:val="0"/>
          <w:numId w:val="8"/>
        </w:numPr>
      </w:pPr>
      <w:r w:rsidRPr="001E4396">
        <w:rPr>
          <w:rFonts w:ascii="Times" w:eastAsiaTheme="majorEastAsia" w:hAnsi="Times" w:cs="Ayuthaya"/>
          <w:sz w:val="24"/>
          <w:szCs w:val="24"/>
        </w:rPr>
        <w:t xml:space="preserve">UI-20: Dental clinic calendar </w:t>
      </w:r>
    </w:p>
    <w:p w:rsidR="001E4396" w:rsidRDefault="001E4396" w:rsidP="00AD4732">
      <w:pPr>
        <w:rPr>
          <w:rFonts w:ascii="Times" w:hAnsi="Times"/>
          <w:b/>
          <w:sz w:val="28"/>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6514C5" w:rsidRDefault="006514C5"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rsidR="00AB3582" w:rsidRDefault="00E14513" w:rsidP="00DC65F6">
      <w:pPr>
        <w:pStyle w:val="3"/>
        <w:rPr>
          <w:rFonts w:ascii="Times" w:hAnsi="Times"/>
          <w:color w:val="000000" w:themeColor="text1"/>
          <w:sz w:val="28"/>
          <w:lang w:bidi="ar-SA"/>
        </w:rPr>
      </w:pPr>
      <w:bookmarkStart w:id="24" w:name="_Toc393522165"/>
      <w:r w:rsidRPr="0094237D">
        <w:rPr>
          <w:rFonts w:ascii="Times" w:hAnsi="Times"/>
          <w:color w:val="000000" w:themeColor="text1"/>
          <w:sz w:val="28"/>
          <w:lang w:bidi="ar-SA"/>
        </w:rPr>
        <w:lastRenderedPageBreak/>
        <w:t>4</w:t>
      </w:r>
      <w:r w:rsidR="006514C5" w:rsidRPr="0094237D">
        <w:rPr>
          <w:rFonts w:ascii="Times" w:hAnsi="Times"/>
          <w:color w:val="000000" w:themeColor="text1"/>
          <w:sz w:val="28"/>
          <w:lang w:bidi="ar-SA"/>
        </w:rPr>
        <w:t>.6</w:t>
      </w:r>
      <w:r w:rsidR="00AB3582" w:rsidRPr="0094237D">
        <w:rPr>
          <w:rFonts w:ascii="Times" w:hAnsi="Times"/>
          <w:color w:val="000000" w:themeColor="text1"/>
          <w:sz w:val="28"/>
          <w:lang w:bidi="ar-SA"/>
        </w:rPr>
        <w:t xml:space="preserve"> System Test Case</w:t>
      </w:r>
      <w:bookmarkEnd w:id="24"/>
    </w:p>
    <w:p w:rsidR="00682485" w:rsidRPr="0078292C" w:rsidRDefault="00682485" w:rsidP="0068248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21AFC">
        <w:rPr>
          <w:rFonts w:ascii="Times" w:eastAsiaTheme="minorEastAsia" w:hAnsi="Times" w:cs="Times"/>
          <w:b/>
          <w:color w:val="auto"/>
          <w:sz w:val="26"/>
          <w:szCs w:val="26"/>
          <w:lang w:bidi="ar-SA"/>
        </w:rPr>
        <w:t xml:space="preserve">STC-01: </w:t>
      </w:r>
      <w:r w:rsidRPr="00821AFC">
        <w:rPr>
          <w:rFonts w:ascii="Times New Roman" w:hAnsi="Times New Roman" w:cs="Times New Roman"/>
          <w:sz w:val="26"/>
          <w:szCs w:val="26"/>
        </w:rPr>
        <w:t xml:space="preserve">Patient can view own appointment in mobile application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STC-02: </w:t>
      </w:r>
      <w:r w:rsidRPr="00821AFC">
        <w:rPr>
          <w:rFonts w:ascii="Times New Roman" w:hAnsi="Times New Roman" w:cs="Times New Roman"/>
          <w:sz w:val="26"/>
          <w:szCs w:val="26"/>
        </w:rPr>
        <w:t xml:space="preserve">Patient can view all appointments from Google calendar in mobile application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STC-03: </w:t>
      </w:r>
      <w:r w:rsidRPr="00821AFC">
        <w:rPr>
          <w:rFonts w:ascii="Times New Roman" w:hAnsi="Times New Roman" w:cs="Times New Roman"/>
          <w:sz w:val="26"/>
          <w:szCs w:val="26"/>
        </w:rPr>
        <w:t xml:space="preserve">Patient can view own appointment in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STC-04: </w:t>
      </w:r>
      <w:r w:rsidRPr="00821AFC">
        <w:rPr>
          <w:rFonts w:ascii="Times New Roman" w:hAnsi="Times New Roman" w:cs="Times New Roman"/>
          <w:sz w:val="26"/>
          <w:szCs w:val="26"/>
        </w:rPr>
        <w:t xml:space="preserve">Dentist can view own appointment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STC-05: </w:t>
      </w:r>
      <w:r w:rsidRPr="00821AFC">
        <w:rPr>
          <w:rFonts w:ascii="Times New Roman" w:hAnsi="Times New Roman" w:cs="Times New Roman"/>
          <w:sz w:val="26"/>
          <w:szCs w:val="26"/>
        </w:rPr>
        <w:t xml:space="preserve">Visitor can view all appointment from Google calendar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STC-06: </w:t>
      </w:r>
      <w:r w:rsidRPr="00821AFC">
        <w:rPr>
          <w:rFonts w:ascii="Times New Roman" w:hAnsi="Times New Roman" w:cs="Times New Roman"/>
          <w:sz w:val="26"/>
          <w:szCs w:val="26"/>
        </w:rPr>
        <w:t xml:space="preserve">Officer can view all appointments as a list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STC-07: </w:t>
      </w:r>
      <w:r w:rsidRPr="00821AFC">
        <w:rPr>
          <w:rFonts w:ascii="Times New Roman" w:hAnsi="Times New Roman" w:cs="Times New Roman"/>
          <w:sz w:val="26"/>
          <w:szCs w:val="26"/>
        </w:rPr>
        <w:t xml:space="preserve">Officer can view patients’ appointment as a list in website </w:t>
      </w:r>
    </w:p>
    <w:p w:rsidR="00682485" w:rsidRPr="00821AFC" w:rsidRDefault="00682485"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STC-08: </w:t>
      </w:r>
      <w:r w:rsidRPr="00821AFC">
        <w:rPr>
          <w:rFonts w:ascii="Times New Roman" w:hAnsi="Times New Roman" w:cs="Times New Roman"/>
          <w:sz w:val="26"/>
          <w:szCs w:val="26"/>
        </w:rPr>
        <w:t xml:space="preserve">Officer can view dentists’ appointment as a list in website </w:t>
      </w:r>
    </w:p>
    <w:p w:rsidR="00821AFC"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STC-09: </w:t>
      </w:r>
      <w:r w:rsidRPr="00821AFC">
        <w:rPr>
          <w:rFonts w:ascii="Times" w:eastAsiaTheme="minorEastAsia" w:hAnsi="Times" w:cs="Times"/>
          <w:color w:val="auto"/>
          <w:sz w:val="26"/>
          <w:szCs w:val="26"/>
          <w:lang w:bidi="ar-SA"/>
        </w:rPr>
        <w:t xml:space="preserve">Patient can view all appointments from Google calendar in the website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STC-10: </w:t>
      </w:r>
      <w:r w:rsidRPr="00821AFC">
        <w:rPr>
          <w:rFonts w:ascii="Times New Roman" w:hAnsi="Times New Roman" w:cs="Times New Roman"/>
          <w:sz w:val="26"/>
          <w:szCs w:val="26"/>
        </w:rPr>
        <w:t xml:space="preserve">Officer can create new appointment into the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New Roman" w:hAnsi="Times New Roman" w:cs="Times New Roman"/>
        </w:rPr>
      </w:pPr>
      <w:r w:rsidRPr="00821AFC">
        <w:rPr>
          <w:rFonts w:ascii="Times" w:eastAsiaTheme="minorEastAsia" w:hAnsi="Times" w:cs="Times"/>
          <w:b/>
          <w:color w:val="auto"/>
          <w:sz w:val="26"/>
          <w:szCs w:val="26"/>
          <w:lang w:bidi="ar-SA"/>
        </w:rPr>
        <w:t xml:space="preserve">STC-11: </w:t>
      </w:r>
      <w:r w:rsidRPr="00821AFC">
        <w:rPr>
          <w:rFonts w:ascii="Times New Roman" w:hAnsi="Times New Roman" w:cs="Times New Roman"/>
          <w:sz w:val="26"/>
          <w:szCs w:val="26"/>
        </w:rPr>
        <w:t xml:space="preserve">Officer can edit the appointment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New Roman" w:hAnsi="Times New Roman" w:cs="Times New Roman"/>
        </w:rPr>
      </w:pPr>
      <w:r w:rsidRPr="00821AFC">
        <w:rPr>
          <w:rFonts w:ascii="Times" w:eastAsiaTheme="minorEastAsia" w:hAnsi="Times" w:cs="Times"/>
          <w:b/>
          <w:color w:val="auto"/>
          <w:sz w:val="26"/>
          <w:szCs w:val="26"/>
          <w:lang w:bidi="ar-SA"/>
        </w:rPr>
        <w:t xml:space="preserve">STC-12: </w:t>
      </w:r>
      <w:r w:rsidRPr="00821AFC">
        <w:rPr>
          <w:rFonts w:ascii="Times New Roman" w:hAnsi="Times New Roman" w:cs="Times New Roman"/>
          <w:sz w:val="26"/>
          <w:szCs w:val="26"/>
        </w:rPr>
        <w:t xml:space="preserve">Officer can delete the appointment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STC-13: </w:t>
      </w:r>
      <w:r w:rsidRPr="00821AFC">
        <w:rPr>
          <w:rFonts w:ascii="Times New Roman" w:hAnsi="Times New Roman" w:cs="Times New Roman"/>
          <w:sz w:val="26"/>
          <w:szCs w:val="26"/>
        </w:rPr>
        <w:t xml:space="preserve">Officer can save the appointment to Google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STC-14: </w:t>
      </w:r>
      <w:r w:rsidRPr="00821AFC">
        <w:rPr>
          <w:rFonts w:ascii="Times New Roman" w:hAnsi="Times New Roman" w:cs="Times New Roman"/>
          <w:sz w:val="26"/>
          <w:szCs w:val="26"/>
        </w:rPr>
        <w:t xml:space="preserve">Patient can login to the mobile application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New Roman" w:hAnsi="Times New Roman" w:cs="Times New Roman"/>
          <w:sz w:val="26"/>
          <w:szCs w:val="26"/>
        </w:rPr>
      </w:pPr>
      <w:r w:rsidRPr="00821AFC">
        <w:rPr>
          <w:rFonts w:ascii="Times" w:eastAsiaTheme="minorEastAsia" w:hAnsi="Times" w:cs="Times"/>
          <w:b/>
          <w:color w:val="auto"/>
          <w:sz w:val="26"/>
          <w:szCs w:val="26"/>
          <w:lang w:bidi="ar-SA"/>
        </w:rPr>
        <w:t xml:space="preserve">STC-15: </w:t>
      </w:r>
      <w:r w:rsidRPr="00821AFC">
        <w:rPr>
          <w:rFonts w:ascii="Times New Roman" w:hAnsi="Times New Roman" w:cs="Times New Roman"/>
          <w:sz w:val="26"/>
          <w:szCs w:val="26"/>
        </w:rPr>
        <w:t xml:space="preserve">Patient can login to the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STC-16: </w:t>
      </w:r>
      <w:r w:rsidRPr="00821AFC">
        <w:rPr>
          <w:rFonts w:ascii="Times" w:eastAsiaTheme="minorEastAsia" w:hAnsi="Times" w:cs="Times"/>
          <w:color w:val="auto"/>
          <w:sz w:val="26"/>
          <w:szCs w:val="26"/>
          <w:lang w:bidi="ar-SA"/>
        </w:rPr>
        <w:t xml:space="preserve">Patient can logout from the mobile application </w:t>
      </w:r>
    </w:p>
    <w:p w:rsidR="00682485" w:rsidRPr="00821AFC" w:rsidRDefault="00DD7EF8" w:rsidP="00821AFC">
      <w:pPr>
        <w:pStyle w:val="a6"/>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 xml:space="preserve">  </w:t>
      </w:r>
      <w:r w:rsidR="00821AFC" w:rsidRPr="00821AFC">
        <w:rPr>
          <w:rFonts w:ascii="Times" w:eastAsiaTheme="minorEastAsia" w:hAnsi="Times" w:cs="Times"/>
          <w:b/>
          <w:color w:val="auto"/>
          <w:sz w:val="26"/>
          <w:szCs w:val="26"/>
          <w:lang w:bidi="ar-SA"/>
        </w:rPr>
        <w:t xml:space="preserve">STC-17: </w:t>
      </w:r>
      <w:r w:rsidR="00821AFC" w:rsidRPr="00821AFC">
        <w:rPr>
          <w:rFonts w:ascii="Times" w:eastAsiaTheme="minorEastAsia" w:hAnsi="Times" w:cs="Times"/>
          <w:color w:val="auto"/>
          <w:sz w:val="26"/>
          <w:szCs w:val="26"/>
          <w:lang w:bidi="ar-SA"/>
        </w:rPr>
        <w:t>Patient can logout from the website</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STC-18: </w:t>
      </w:r>
      <w:r w:rsidRPr="00821AFC">
        <w:rPr>
          <w:rFonts w:ascii="Times" w:eastAsiaTheme="minorEastAsia" w:hAnsi="Times" w:cs="Times"/>
          <w:color w:val="auto"/>
          <w:sz w:val="26"/>
          <w:szCs w:val="26"/>
          <w:lang w:bidi="ar-SA"/>
        </w:rPr>
        <w:t xml:space="preserve">Officer can login into the websites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STC-19: </w:t>
      </w:r>
      <w:r w:rsidRPr="00821AFC">
        <w:rPr>
          <w:rFonts w:ascii="Times" w:eastAsiaTheme="minorEastAsia" w:hAnsi="Times" w:cs="Times"/>
          <w:color w:val="auto"/>
          <w:sz w:val="26"/>
          <w:szCs w:val="26"/>
          <w:lang w:bidi="ar-SA"/>
        </w:rPr>
        <w:t xml:space="preserve">Officer can logout from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STC-20: </w:t>
      </w:r>
      <w:r w:rsidRPr="00821AFC">
        <w:rPr>
          <w:rFonts w:ascii="Times New Roman" w:hAnsi="Times New Roman" w:cs="Times New Roman"/>
          <w:sz w:val="26"/>
          <w:szCs w:val="26"/>
        </w:rPr>
        <w:t xml:space="preserve">Officer can create an account for new patient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STC-21: </w:t>
      </w:r>
      <w:r w:rsidRPr="00821AFC">
        <w:rPr>
          <w:rFonts w:ascii="Times New Roman" w:hAnsi="Times New Roman" w:cs="Times New Roman"/>
          <w:sz w:val="26"/>
          <w:szCs w:val="26"/>
        </w:rPr>
        <w:t>Officer can edit patients’ information</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STC-22: </w:t>
      </w:r>
      <w:r w:rsidRPr="00821AFC">
        <w:rPr>
          <w:rFonts w:ascii="Times" w:eastAsiaTheme="minorEastAsia" w:hAnsi="Times" w:cs="Times"/>
          <w:color w:val="auto"/>
          <w:sz w:val="26"/>
          <w:szCs w:val="26"/>
          <w:lang w:bidi="ar-SA"/>
        </w:rPr>
        <w:t xml:space="preserve">Officer can delete patients’ account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STC-23: </w:t>
      </w:r>
      <w:r w:rsidRPr="00821AFC">
        <w:rPr>
          <w:rFonts w:ascii="Times" w:eastAsiaTheme="minorEastAsia" w:hAnsi="Times" w:cs="Times"/>
          <w:color w:val="auto"/>
          <w:sz w:val="26"/>
          <w:szCs w:val="26"/>
          <w:lang w:bidi="ar-SA"/>
        </w:rPr>
        <w:t xml:space="preserve">Officer can create dentist account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STC-24: </w:t>
      </w:r>
      <w:r w:rsidRPr="00821AFC">
        <w:rPr>
          <w:rFonts w:ascii="Times" w:eastAsiaTheme="minorEastAsia" w:hAnsi="Times" w:cs="Times"/>
          <w:color w:val="auto"/>
          <w:sz w:val="26"/>
          <w:szCs w:val="26"/>
          <w:lang w:bidi="ar-SA"/>
        </w:rPr>
        <w:t xml:space="preserve">Officer can edit dentists’ information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STC-25: </w:t>
      </w:r>
      <w:r w:rsidRPr="00821AFC">
        <w:rPr>
          <w:rFonts w:ascii="Times" w:eastAsiaTheme="minorEastAsia" w:hAnsi="Times" w:cs="Times"/>
          <w:color w:val="auto"/>
          <w:sz w:val="26"/>
          <w:szCs w:val="26"/>
          <w:lang w:bidi="ar-SA"/>
        </w:rPr>
        <w:t xml:space="preserve">Officer can delete dentists’ account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STC-26: </w:t>
      </w:r>
      <w:r w:rsidRPr="00821AFC">
        <w:rPr>
          <w:rFonts w:ascii="Times New Roman" w:hAnsi="Times New Roman" w:cs="Times New Roman"/>
          <w:sz w:val="26"/>
          <w:szCs w:val="26"/>
        </w:rPr>
        <w:t xml:space="preserve">Officer can view all patients’ account as a list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STC-27: </w:t>
      </w:r>
      <w:r w:rsidRPr="00821AFC">
        <w:rPr>
          <w:rFonts w:ascii="Times New Roman" w:hAnsi="Times New Roman" w:cs="Times New Roman"/>
          <w:sz w:val="26"/>
          <w:szCs w:val="26"/>
        </w:rPr>
        <w:t xml:space="preserve">Officer can view all dentists’ account as a list </w:t>
      </w:r>
    </w:p>
    <w:p w:rsidR="00682485" w:rsidRPr="00821AFC" w:rsidRDefault="00682485" w:rsidP="00821AFC">
      <w:pPr>
        <w:pStyle w:val="a6"/>
        <w:widowControl w:val="0"/>
        <w:numPr>
          <w:ilvl w:val="0"/>
          <w:numId w:val="17"/>
        </w:numPr>
        <w:autoSpaceDE w:val="0"/>
        <w:autoSpaceDN w:val="0"/>
        <w:adjustRightInd w:val="0"/>
        <w:spacing w:after="240" w:line="240" w:lineRule="auto"/>
        <w:rPr>
          <w:rFonts w:ascii="Times" w:eastAsiaTheme="minorEastAsia" w:hAnsi="Times" w:cs="Times"/>
          <w:color w:val="auto"/>
          <w:sz w:val="26"/>
          <w:szCs w:val="26"/>
          <w:lang w:bidi="ar-SA"/>
        </w:rPr>
      </w:pPr>
      <w:r w:rsidRPr="00821AFC">
        <w:rPr>
          <w:rFonts w:ascii="Times" w:eastAsiaTheme="minorEastAsia" w:hAnsi="Times" w:cs="Times"/>
          <w:b/>
          <w:color w:val="auto"/>
          <w:sz w:val="26"/>
          <w:szCs w:val="26"/>
          <w:lang w:bidi="ar-SA"/>
        </w:rPr>
        <w:t xml:space="preserve">STC-28: </w:t>
      </w:r>
      <w:r w:rsidRPr="00821AFC">
        <w:rPr>
          <w:rFonts w:ascii="Times New Roman" w:hAnsi="Times New Roman" w:cs="Times New Roman"/>
          <w:sz w:val="26"/>
          <w:szCs w:val="26"/>
        </w:rPr>
        <w:t>Officer can view all appointments from Google calendar in website</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STC-29: </w:t>
      </w:r>
      <w:r w:rsidRPr="00821AFC">
        <w:rPr>
          <w:rFonts w:ascii="Times" w:eastAsiaTheme="minorEastAsia" w:hAnsi="Times" w:cs="Times"/>
          <w:color w:val="auto"/>
          <w:sz w:val="26"/>
          <w:szCs w:val="26"/>
          <w:lang w:bidi="ar-SA"/>
        </w:rPr>
        <w:t xml:space="preserve">Dentist login to the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STC-30: </w:t>
      </w:r>
      <w:r w:rsidRPr="00821AFC">
        <w:rPr>
          <w:rFonts w:ascii="Times" w:eastAsiaTheme="minorEastAsia" w:hAnsi="Times" w:cs="Times"/>
          <w:color w:val="auto"/>
          <w:sz w:val="26"/>
          <w:szCs w:val="26"/>
          <w:lang w:bidi="ar-SA"/>
        </w:rPr>
        <w:t xml:space="preserve">Dentist logout from the website </w:t>
      </w:r>
    </w:p>
    <w:p w:rsidR="00682485" w:rsidRDefault="00682485" w:rsidP="00821AFC">
      <w:pPr>
        <w:pStyle w:val="a6"/>
        <w:numPr>
          <w:ilvl w:val="0"/>
          <w:numId w:val="17"/>
        </w:numPr>
      </w:pPr>
      <w:r w:rsidRPr="00821AFC">
        <w:rPr>
          <w:rFonts w:ascii="Times" w:eastAsiaTheme="minorEastAsia" w:hAnsi="Times" w:cs="Times"/>
          <w:b/>
          <w:color w:val="auto"/>
          <w:sz w:val="26"/>
          <w:szCs w:val="26"/>
          <w:lang w:bidi="ar-SA"/>
        </w:rPr>
        <w:t xml:space="preserve">STC-31: </w:t>
      </w:r>
      <w:r w:rsidRPr="00821AFC">
        <w:rPr>
          <w:rFonts w:ascii="Times New Roman" w:hAnsi="Times New Roman" w:cs="Times New Roman"/>
          <w:sz w:val="26"/>
          <w:szCs w:val="26"/>
        </w:rPr>
        <w:t xml:space="preserve">Dentist can view all appointments from Google calendar in website </w:t>
      </w:r>
    </w:p>
    <w:p w:rsidR="00682485" w:rsidRDefault="00682485" w:rsidP="00682485">
      <w:pPr>
        <w:rPr>
          <w:lang w:bidi="ar-SA"/>
        </w:rPr>
      </w:pPr>
    </w:p>
    <w:p w:rsidR="00DD7EF8" w:rsidRDefault="00DD7EF8" w:rsidP="00682485">
      <w:pPr>
        <w:rPr>
          <w:lang w:bidi="ar-SA"/>
        </w:rPr>
      </w:pPr>
    </w:p>
    <w:p w:rsidR="00DD7EF8" w:rsidRPr="00682485" w:rsidRDefault="00DD7EF8" w:rsidP="00682485">
      <w:pPr>
        <w:rPr>
          <w:lang w:bidi="ar-SA"/>
        </w:rPr>
      </w:pPr>
    </w:p>
    <w:p w:rsidR="00C506A9" w:rsidRPr="00880800" w:rsidRDefault="00C506A9"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333D8" w:rsidRDefault="00A333D8" w:rsidP="00A333D8">
      <w:pPr>
        <w:pStyle w:val="3"/>
        <w:rPr>
          <w:rFonts w:ascii="Times" w:hAnsi="Times"/>
          <w:color w:val="000000" w:themeColor="text1"/>
          <w:sz w:val="28"/>
          <w:lang w:bidi="ar-SA"/>
        </w:rPr>
      </w:pPr>
      <w:bookmarkStart w:id="25" w:name="_Toc393522166"/>
      <w:r w:rsidRPr="0094237D">
        <w:rPr>
          <w:rFonts w:ascii="Times" w:hAnsi="Times"/>
          <w:color w:val="000000" w:themeColor="text1"/>
          <w:sz w:val="28"/>
          <w:lang w:bidi="ar-SA"/>
        </w:rPr>
        <w:lastRenderedPageBreak/>
        <w:t>4</w:t>
      </w:r>
      <w:r>
        <w:rPr>
          <w:rFonts w:ascii="Times" w:hAnsi="Times"/>
          <w:color w:val="000000" w:themeColor="text1"/>
          <w:sz w:val="28"/>
          <w:lang w:bidi="ar-SA"/>
        </w:rPr>
        <w:t>.7 Unit</w:t>
      </w:r>
      <w:r w:rsidRPr="0094237D">
        <w:rPr>
          <w:rFonts w:ascii="Times" w:hAnsi="Times"/>
          <w:color w:val="000000" w:themeColor="text1"/>
          <w:sz w:val="28"/>
          <w:lang w:bidi="ar-SA"/>
        </w:rPr>
        <w:t xml:space="preserve"> Test Case</w:t>
      </w:r>
      <w:bookmarkEnd w:id="25"/>
    </w:p>
    <w:p w:rsidR="00B25D92" w:rsidRPr="00B25D92" w:rsidRDefault="00B25D92" w:rsidP="00B25D92">
      <w:pPr>
        <w:rPr>
          <w:lang w:bidi="ar-SA"/>
        </w:rPr>
      </w:pP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UTC-01:</w:t>
      </w:r>
      <w:r w:rsidRPr="00B25D92">
        <w:rPr>
          <w:rFonts w:ascii="Times" w:eastAsiaTheme="minorEastAsia" w:hAnsi="Times" w:cs="Times"/>
          <w:color w:val="auto"/>
          <w:sz w:val="24"/>
          <w:szCs w:val="24"/>
          <w:lang w:bidi="ar-SA"/>
        </w:rPr>
        <w:t xml:space="preserve"> testp_login()</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UTC-02:</w:t>
      </w:r>
      <w:r w:rsidRPr="00B25D92">
        <w:rPr>
          <w:rFonts w:ascii="Times" w:eastAsiaTheme="minorEastAsia" w:hAnsi="Times" w:cs="Times"/>
          <w:color w:val="auto"/>
          <w:sz w:val="24"/>
          <w:szCs w:val="24"/>
          <w:lang w:bidi="ar-SA"/>
        </w:rPr>
        <w:t xml:space="preserve"> testp_ownCalendar()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UTC-03:</w:t>
      </w:r>
      <w:r w:rsidRPr="00B25D92">
        <w:rPr>
          <w:rFonts w:ascii="Times" w:eastAsiaTheme="minorEastAsia" w:hAnsi="Times" w:cs="Times"/>
          <w:color w:val="auto"/>
          <w:sz w:val="24"/>
          <w:szCs w:val="24"/>
          <w:lang w:bidi="ar-SA"/>
        </w:rPr>
        <w:t xml:space="preserve"> testd_login()</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UTC-04:</w:t>
      </w:r>
      <w:r w:rsidRPr="00B25D92">
        <w:rPr>
          <w:rFonts w:ascii="Times" w:eastAsiaTheme="minorEastAsia" w:hAnsi="Times" w:cs="Times"/>
          <w:color w:val="auto"/>
          <w:sz w:val="24"/>
          <w:szCs w:val="24"/>
          <w:lang w:bidi="ar-SA"/>
        </w:rPr>
        <w:t xml:space="preserve"> testd_ownCalendar()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UTC-05:</w:t>
      </w:r>
      <w:r w:rsidRPr="00B25D92">
        <w:rPr>
          <w:rFonts w:ascii="Times" w:eastAsiaTheme="minorEastAsia" w:hAnsi="Times" w:cs="Times"/>
          <w:color w:val="auto"/>
          <w:sz w:val="24"/>
          <w:szCs w:val="24"/>
          <w:lang w:bidi="ar-SA"/>
        </w:rPr>
        <w:t xml:space="preserve"> testo_login()</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UTC-06:</w:t>
      </w:r>
      <w:r w:rsidRPr="00B25D92">
        <w:rPr>
          <w:rFonts w:ascii="Times" w:eastAsiaTheme="minorEastAsia" w:hAnsi="Times" w:cs="Times"/>
          <w:color w:val="auto"/>
          <w:sz w:val="24"/>
          <w:szCs w:val="24"/>
          <w:lang w:bidi="ar-SA"/>
        </w:rPr>
        <w:t xml:space="preserve"> testget_p_db()</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UTC-07:</w:t>
      </w:r>
      <w:r w:rsidRPr="00B25D92">
        <w:rPr>
          <w:rFonts w:ascii="Times" w:eastAsiaTheme="minorEastAsia" w:hAnsi="Times" w:cs="Times"/>
          <w:color w:val="auto"/>
          <w:sz w:val="24"/>
          <w:szCs w:val="24"/>
          <w:lang w:bidi="ar-SA"/>
        </w:rPr>
        <w:t xml:space="preserve"> testget_db()</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UTC-08:</w:t>
      </w:r>
      <w:r w:rsidRPr="00B25D92">
        <w:rPr>
          <w:rFonts w:ascii="Times" w:eastAsiaTheme="minorEastAsia" w:hAnsi="Times" w:cs="Times"/>
          <w:color w:val="auto"/>
          <w:sz w:val="24"/>
          <w:szCs w:val="24"/>
          <w:lang w:bidi="ar-SA"/>
        </w:rPr>
        <w:t xml:space="preserve"> testp_register()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UTC-09:</w:t>
      </w:r>
      <w:r w:rsidRPr="00B25D92">
        <w:rPr>
          <w:rFonts w:ascii="Times" w:eastAsiaTheme="minorEastAsia" w:hAnsi="Times" w:cs="Times"/>
          <w:color w:val="auto"/>
          <w:sz w:val="24"/>
          <w:szCs w:val="24"/>
          <w:lang w:bidi="ar-SA"/>
        </w:rPr>
        <w:t xml:space="preserve"> testp_edit()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UTC-10:</w:t>
      </w:r>
      <w:r w:rsidRPr="00B25D92">
        <w:rPr>
          <w:rFonts w:ascii="Times" w:eastAsiaTheme="minorEastAsia" w:hAnsi="Times" w:cs="Times"/>
          <w:color w:val="auto"/>
          <w:sz w:val="24"/>
          <w:szCs w:val="24"/>
          <w:lang w:bidi="ar-SA"/>
        </w:rPr>
        <w:t xml:space="preserve"> testp_delete()</w:t>
      </w:r>
    </w:p>
    <w:p w:rsidR="00107495" w:rsidRPr="00B25D92" w:rsidRDefault="00107495" w:rsidP="00107495">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UTC-11:</w:t>
      </w:r>
      <w:r w:rsidRPr="00B25D92">
        <w:rPr>
          <w:rFonts w:ascii="Times" w:eastAsiaTheme="minorEastAsia" w:hAnsi="Times" w:cs="Times"/>
          <w:color w:val="auto"/>
          <w:sz w:val="24"/>
          <w:szCs w:val="24"/>
          <w:lang w:bidi="ar-SA"/>
        </w:rPr>
        <w:t xml:space="preserve"> testd_register()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UTC-12:</w:t>
      </w:r>
      <w:r w:rsidRPr="00B25D92">
        <w:rPr>
          <w:rFonts w:ascii="Times" w:eastAsiaTheme="minorEastAsia" w:hAnsi="Times" w:cs="Times"/>
          <w:color w:val="auto"/>
          <w:sz w:val="24"/>
          <w:szCs w:val="24"/>
          <w:lang w:bidi="ar-SA"/>
        </w:rPr>
        <w:t xml:space="preserve"> testd_edit()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UTC-13:</w:t>
      </w:r>
      <w:r w:rsidRPr="00B25D92">
        <w:rPr>
          <w:rFonts w:ascii="Times" w:eastAsiaTheme="minorEastAsia" w:hAnsi="Times" w:cs="Times"/>
          <w:color w:val="auto"/>
          <w:sz w:val="24"/>
          <w:szCs w:val="24"/>
          <w:lang w:bidi="ar-SA"/>
        </w:rPr>
        <w:t xml:space="preserve"> testd_delete()</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UTC-14:</w:t>
      </w:r>
      <w:r w:rsidRPr="00B25D92">
        <w:rPr>
          <w:rFonts w:ascii="Times" w:eastAsiaTheme="minorEastAsia" w:hAnsi="Times" w:cs="Times"/>
          <w:color w:val="auto"/>
          <w:sz w:val="24"/>
          <w:szCs w:val="24"/>
          <w:lang w:bidi="ar-SA"/>
        </w:rPr>
        <w:t xml:space="preserve"> testview_appointment()</w:t>
      </w:r>
    </w:p>
    <w:p w:rsidR="00107495" w:rsidRPr="00B25D92" w:rsidRDefault="00107495" w:rsidP="00107495">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UTC-15:</w:t>
      </w:r>
      <w:r w:rsidRPr="00B25D92">
        <w:rPr>
          <w:rFonts w:ascii="Times" w:eastAsiaTheme="minorEastAsia" w:hAnsi="Times" w:cs="Times"/>
          <w:color w:val="auto"/>
          <w:sz w:val="24"/>
          <w:szCs w:val="24"/>
          <w:lang w:bidi="ar-SA"/>
        </w:rPr>
        <w:t xml:space="preserve"> testmake_appointment()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UTC-16:</w:t>
      </w:r>
      <w:r w:rsidRPr="00B25D92">
        <w:rPr>
          <w:rFonts w:ascii="Times" w:eastAsiaTheme="minorEastAsia" w:hAnsi="Times" w:cs="Times"/>
          <w:color w:val="auto"/>
          <w:sz w:val="24"/>
          <w:szCs w:val="24"/>
          <w:lang w:bidi="ar-SA"/>
        </w:rPr>
        <w:t xml:space="preserve"> testapp_edit()</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UTC-17:</w:t>
      </w:r>
      <w:r w:rsidRPr="00B25D92">
        <w:rPr>
          <w:rFonts w:ascii="Times" w:eastAsiaTheme="minorEastAsia" w:hAnsi="Times" w:cs="Times"/>
          <w:color w:val="auto"/>
          <w:sz w:val="24"/>
          <w:szCs w:val="24"/>
          <w:lang w:bidi="ar-SA"/>
        </w:rPr>
        <w:t xml:space="preserve"> testapp_delete()</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UTC-18:</w:t>
      </w:r>
      <w:r w:rsidRPr="00B25D92">
        <w:rPr>
          <w:rFonts w:ascii="Times" w:eastAsiaTheme="minorEastAsia" w:hAnsi="Times" w:cs="Times"/>
          <w:color w:val="auto"/>
          <w:sz w:val="24"/>
          <w:szCs w:val="24"/>
          <w:lang w:bidi="ar-SA"/>
        </w:rPr>
        <w:t xml:space="preserve"> testPatientCalendar()</w:t>
      </w:r>
    </w:p>
    <w:p w:rsidR="00107495" w:rsidRPr="00B25D92" w:rsidRDefault="00107495" w:rsidP="00B25D92">
      <w:pPr>
        <w:pStyle w:val="a6"/>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B25D92">
        <w:rPr>
          <w:rFonts w:ascii="Times" w:eastAsiaTheme="minorEastAsia" w:hAnsi="Times" w:cs="Times"/>
          <w:b/>
          <w:bCs/>
          <w:color w:val="auto"/>
          <w:sz w:val="24"/>
          <w:szCs w:val="24"/>
          <w:lang w:bidi="ar-SA"/>
        </w:rPr>
        <w:t>UTC-19:</w:t>
      </w:r>
      <w:r w:rsidRPr="00B25D92">
        <w:rPr>
          <w:rFonts w:ascii="Times" w:eastAsiaTheme="minorEastAsia" w:hAnsi="Times" w:cs="Times"/>
          <w:color w:val="auto"/>
          <w:sz w:val="24"/>
          <w:szCs w:val="24"/>
          <w:lang w:bidi="ar-SA"/>
        </w:rPr>
        <w:t xml:space="preserve"> testDentistCalendar()</w:t>
      </w:r>
    </w:p>
    <w:p w:rsidR="00315944" w:rsidRDefault="00315944"/>
    <w:sectPr w:rsidR="00315944" w:rsidSect="002B1DCB">
      <w:pgSz w:w="11900" w:h="16840" w:code="9"/>
      <w:pgMar w:top="1440" w:right="1797" w:bottom="1440" w:left="1797"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FB9" w:rsidRDefault="002C0FB9">
      <w:pPr>
        <w:spacing w:line="240" w:lineRule="auto"/>
      </w:pPr>
      <w:r>
        <w:separator/>
      </w:r>
    </w:p>
  </w:endnote>
  <w:endnote w:type="continuationSeparator" w:id="0">
    <w:p w:rsidR="002C0FB9" w:rsidRDefault="002C0F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E1000AEF" w:usb1="5000A1FF" w:usb2="00000000" w:usb3="00000000" w:csb0="000001BF" w:csb1="00000000"/>
  </w:font>
  <w:font w:name="Ayuthaya">
    <w:charset w:val="00"/>
    <w:family w:val="auto"/>
    <w:pitch w:val="variable"/>
    <w:sig w:usb0="A100026F" w:usb1="00000000" w:usb2="00000000"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682485" w:rsidRPr="00BE5695" w:rsidTr="00697F12">
      <w:tc>
        <w:tcPr>
          <w:tcW w:w="360" w:type="dxa"/>
          <w:shd w:val="clear" w:color="auto" w:fill="DBE5F1" w:themeFill="accent1" w:themeFillTint="33"/>
        </w:tcPr>
        <w:p w:rsidR="00682485" w:rsidRPr="00BE5695" w:rsidRDefault="00682485"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682485" w:rsidRPr="00BE5695" w:rsidRDefault="00682485"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8390840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rsidR="00682485" w:rsidRDefault="0068248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68"/>
      <w:gridCol w:w="932"/>
      <w:gridCol w:w="1538"/>
      <w:gridCol w:w="1137"/>
      <w:gridCol w:w="1196"/>
    </w:tblGrid>
    <w:tr w:rsidR="00682485" w:rsidRPr="00445E30" w:rsidTr="00697F12">
      <w:tc>
        <w:tcPr>
          <w:tcW w:w="1101" w:type="dxa"/>
          <w:vAlign w:val="center"/>
        </w:tcPr>
        <w:p w:rsidR="00682485" w:rsidRPr="00445E30" w:rsidRDefault="0068248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682485" w:rsidRPr="009E5764" w:rsidRDefault="00682485" w:rsidP="00697F12">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682485" w:rsidRPr="00445E30" w:rsidRDefault="0068248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682485" w:rsidRPr="009E5764" w:rsidRDefault="00682485"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rsidR="00682485" w:rsidRPr="00445E30" w:rsidRDefault="0068248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682485" w:rsidRPr="00FB7C6B" w:rsidRDefault="00682485"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E07ED0">
            <w:rPr>
              <w:rFonts w:ascii="Times New Roman" w:hAnsi="Times New Roman" w:cs="Times New Roman"/>
              <w:bCs/>
              <w:sz w:val="14"/>
              <w:szCs w:val="14"/>
              <w:cs/>
            </w:rPr>
            <w:fldChar w:fldCharType="separate"/>
          </w:r>
          <w:r w:rsidR="00380148" w:rsidRPr="00380148">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682485" w:rsidRPr="00445E30" w:rsidTr="00697F12">
      <w:tc>
        <w:tcPr>
          <w:tcW w:w="1101" w:type="dxa"/>
          <w:vAlign w:val="center"/>
        </w:tcPr>
        <w:p w:rsidR="00682485" w:rsidRPr="00445E30" w:rsidRDefault="00682485"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682485" w:rsidRPr="009E5764" w:rsidRDefault="00682485"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682485" w:rsidRPr="00445E30" w:rsidRDefault="0068248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682485" w:rsidRPr="009E5764" w:rsidRDefault="00682485" w:rsidP="00697F12">
          <w:pPr>
            <w:widowControl w:val="0"/>
            <w:jc w:val="center"/>
            <w:rPr>
              <w:rFonts w:ascii="Times New Roman" w:hAnsi="Times New Roman" w:cs="Times New Roman"/>
              <w:bCs/>
              <w:sz w:val="14"/>
              <w:szCs w:val="14"/>
            </w:rPr>
          </w:pPr>
        </w:p>
      </w:tc>
      <w:tc>
        <w:tcPr>
          <w:tcW w:w="1276" w:type="dxa"/>
          <w:vAlign w:val="center"/>
        </w:tcPr>
        <w:p w:rsidR="00682485" w:rsidRPr="00445E30" w:rsidRDefault="00682485"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682485" w:rsidRPr="009E5764" w:rsidRDefault="00682485" w:rsidP="00697F12">
          <w:pPr>
            <w:widowControl w:val="0"/>
            <w:jc w:val="center"/>
            <w:rPr>
              <w:rFonts w:ascii="Times New Roman" w:hAnsi="Times New Roman" w:cs="Times New Roman"/>
              <w:bCs/>
              <w:sz w:val="14"/>
              <w:szCs w:val="14"/>
            </w:rPr>
          </w:pPr>
        </w:p>
      </w:tc>
    </w:tr>
  </w:tbl>
  <w:p w:rsidR="00682485" w:rsidRDefault="0068248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FB9" w:rsidRDefault="002C0FB9">
      <w:pPr>
        <w:spacing w:line="240" w:lineRule="auto"/>
      </w:pPr>
      <w:r>
        <w:separator/>
      </w:r>
    </w:p>
  </w:footnote>
  <w:footnote w:type="continuationSeparator" w:id="0">
    <w:p w:rsidR="002C0FB9" w:rsidRDefault="002C0FB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485" w:rsidRDefault="00682485">
    <w:pPr>
      <w:pStyle w:val="a9"/>
    </w:pPr>
  </w:p>
  <w:p w:rsidR="00682485" w:rsidRDefault="00682485">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9C5D23"/>
    <w:multiLevelType w:val="hybridMultilevel"/>
    <w:tmpl w:val="C17E7DB8"/>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ED2E7C"/>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E535A"/>
    <w:multiLevelType w:val="hybridMultilevel"/>
    <w:tmpl w:val="F46C815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038F"/>
    <w:multiLevelType w:val="multilevel"/>
    <w:tmpl w:val="75C0C266"/>
    <w:lvl w:ilvl="0">
      <w:start w:val="1"/>
      <w:numFmt w:val="decimal"/>
      <w:lvlText w:val="%1"/>
      <w:lvlJc w:val="left"/>
      <w:pPr>
        <w:ind w:left="360" w:hanging="360"/>
      </w:pPr>
      <w:rPr>
        <w:rFonts w:ascii="Times" w:eastAsiaTheme="minorEastAsia" w:hAnsi="Times" w:cs="Times" w:hint="default"/>
      </w:rPr>
    </w:lvl>
    <w:lvl w:ilvl="1">
      <w:start w:val="1"/>
      <w:numFmt w:val="decimal"/>
      <w:lvlText w:val="%1.%2"/>
      <w:lvlJc w:val="left"/>
      <w:pPr>
        <w:ind w:left="360" w:hanging="360"/>
      </w:pPr>
      <w:rPr>
        <w:rFonts w:ascii="Times" w:eastAsiaTheme="minorEastAsia" w:hAnsi="Times" w:cs="Times" w:hint="default"/>
      </w:rPr>
    </w:lvl>
    <w:lvl w:ilvl="2">
      <w:start w:val="1"/>
      <w:numFmt w:val="decimal"/>
      <w:lvlText w:val="%1.%2.%3"/>
      <w:lvlJc w:val="left"/>
      <w:pPr>
        <w:ind w:left="720" w:hanging="720"/>
      </w:pPr>
      <w:rPr>
        <w:rFonts w:ascii="Times" w:eastAsiaTheme="minorEastAsia" w:hAnsi="Times" w:cs="Times" w:hint="default"/>
      </w:rPr>
    </w:lvl>
    <w:lvl w:ilvl="3">
      <w:start w:val="1"/>
      <w:numFmt w:val="decimal"/>
      <w:lvlText w:val="%1.%2.%3.%4"/>
      <w:lvlJc w:val="left"/>
      <w:pPr>
        <w:ind w:left="1080" w:hanging="1080"/>
      </w:pPr>
      <w:rPr>
        <w:rFonts w:ascii="Times" w:eastAsiaTheme="minorEastAsia" w:hAnsi="Times" w:cs="Times" w:hint="default"/>
      </w:rPr>
    </w:lvl>
    <w:lvl w:ilvl="4">
      <w:start w:val="1"/>
      <w:numFmt w:val="decimal"/>
      <w:lvlText w:val="%1.%2.%3.%4.%5"/>
      <w:lvlJc w:val="left"/>
      <w:pPr>
        <w:ind w:left="1080" w:hanging="1080"/>
      </w:pPr>
      <w:rPr>
        <w:rFonts w:ascii="Times" w:eastAsiaTheme="minorEastAsia" w:hAnsi="Times" w:cs="Times" w:hint="default"/>
      </w:rPr>
    </w:lvl>
    <w:lvl w:ilvl="5">
      <w:start w:val="1"/>
      <w:numFmt w:val="decimal"/>
      <w:lvlText w:val="%1.%2.%3.%4.%5.%6"/>
      <w:lvlJc w:val="left"/>
      <w:pPr>
        <w:ind w:left="1440" w:hanging="1440"/>
      </w:pPr>
      <w:rPr>
        <w:rFonts w:ascii="Times" w:eastAsiaTheme="minorEastAsia" w:hAnsi="Times" w:cs="Times" w:hint="default"/>
      </w:rPr>
    </w:lvl>
    <w:lvl w:ilvl="6">
      <w:start w:val="1"/>
      <w:numFmt w:val="decimal"/>
      <w:lvlText w:val="%1.%2.%3.%4.%5.%6.%7"/>
      <w:lvlJc w:val="left"/>
      <w:pPr>
        <w:ind w:left="1440" w:hanging="1440"/>
      </w:pPr>
      <w:rPr>
        <w:rFonts w:ascii="Times" w:eastAsiaTheme="minorEastAsia" w:hAnsi="Times" w:cs="Times" w:hint="default"/>
      </w:rPr>
    </w:lvl>
    <w:lvl w:ilvl="7">
      <w:start w:val="1"/>
      <w:numFmt w:val="decimal"/>
      <w:lvlText w:val="%1.%2.%3.%4.%5.%6.%7.%8"/>
      <w:lvlJc w:val="left"/>
      <w:pPr>
        <w:ind w:left="1800" w:hanging="1800"/>
      </w:pPr>
      <w:rPr>
        <w:rFonts w:ascii="Times" w:eastAsiaTheme="minorEastAsia" w:hAnsi="Times" w:cs="Times" w:hint="default"/>
      </w:rPr>
    </w:lvl>
    <w:lvl w:ilvl="8">
      <w:start w:val="1"/>
      <w:numFmt w:val="decimal"/>
      <w:lvlText w:val="%1.%2.%3.%4.%5.%6.%7.%8.%9"/>
      <w:lvlJc w:val="left"/>
      <w:pPr>
        <w:ind w:left="2160" w:hanging="2160"/>
      </w:pPr>
      <w:rPr>
        <w:rFonts w:ascii="Times" w:eastAsiaTheme="minorEastAsia" w:hAnsi="Times" w:cs="Times" w:hint="default"/>
      </w:rPr>
    </w:lvl>
  </w:abstractNum>
  <w:abstractNum w:abstractNumId="7">
    <w:nsid w:val="248C514F"/>
    <w:multiLevelType w:val="hybridMultilevel"/>
    <w:tmpl w:val="1D88688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137C2"/>
    <w:multiLevelType w:val="hybridMultilevel"/>
    <w:tmpl w:val="AC76DEA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A61066"/>
    <w:multiLevelType w:val="hybridMultilevel"/>
    <w:tmpl w:val="A018451A"/>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16B77"/>
    <w:multiLevelType w:val="hybridMultilevel"/>
    <w:tmpl w:val="1B8A024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F15DF8"/>
    <w:multiLevelType w:val="hybridMultilevel"/>
    <w:tmpl w:val="62EA06B4"/>
    <w:lvl w:ilvl="0" w:tplc="8A70761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E7D7878"/>
    <w:multiLevelType w:val="hybridMultilevel"/>
    <w:tmpl w:val="B004112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3DBC"/>
    <w:multiLevelType w:val="hybridMultilevel"/>
    <w:tmpl w:val="3E84D1DC"/>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C77CDF"/>
    <w:multiLevelType w:val="hybridMultilevel"/>
    <w:tmpl w:val="19CE7794"/>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756CA"/>
    <w:multiLevelType w:val="hybridMultilevel"/>
    <w:tmpl w:val="72524332"/>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1"/>
  </w:num>
  <w:num w:numId="4">
    <w:abstractNumId w:val="2"/>
  </w:num>
  <w:num w:numId="5">
    <w:abstractNumId w:val="11"/>
  </w:num>
  <w:num w:numId="6">
    <w:abstractNumId w:val="15"/>
  </w:num>
  <w:num w:numId="7">
    <w:abstractNumId w:val="8"/>
  </w:num>
  <w:num w:numId="8">
    <w:abstractNumId w:val="7"/>
  </w:num>
  <w:num w:numId="9">
    <w:abstractNumId w:val="6"/>
  </w:num>
  <w:num w:numId="10">
    <w:abstractNumId w:val="12"/>
  </w:num>
  <w:num w:numId="11">
    <w:abstractNumId w:val="9"/>
  </w:num>
  <w:num w:numId="12">
    <w:abstractNumId w:val="4"/>
  </w:num>
  <w:num w:numId="13">
    <w:abstractNumId w:val="16"/>
  </w:num>
  <w:num w:numId="14">
    <w:abstractNumId w:val="17"/>
  </w:num>
  <w:num w:numId="15">
    <w:abstractNumId w:val="14"/>
  </w:num>
  <w:num w:numId="16">
    <w:abstractNumId w:val="3"/>
  </w:num>
  <w:num w:numId="17">
    <w:abstractNumId w:val="5"/>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footnotePr>
    <w:footnote w:id="-1"/>
    <w:footnote w:id="0"/>
  </w:footnotePr>
  <w:endnotePr>
    <w:endnote w:id="-1"/>
    <w:endnote w:id="0"/>
  </w:endnotePr>
  <w:compat>
    <w:applyBreakingRules/>
    <w:useFELayout/>
  </w:compat>
  <w:rsids>
    <w:rsidRoot w:val="00946EAE"/>
    <w:rsid w:val="00013FE7"/>
    <w:rsid w:val="000334A1"/>
    <w:rsid w:val="00046989"/>
    <w:rsid w:val="00080C73"/>
    <w:rsid w:val="00080CCF"/>
    <w:rsid w:val="000E50F4"/>
    <w:rsid w:val="000F43EA"/>
    <w:rsid w:val="00107495"/>
    <w:rsid w:val="00116D42"/>
    <w:rsid w:val="00174204"/>
    <w:rsid w:val="00175EC6"/>
    <w:rsid w:val="0017616E"/>
    <w:rsid w:val="00196311"/>
    <w:rsid w:val="001B426B"/>
    <w:rsid w:val="001B42CF"/>
    <w:rsid w:val="001D3857"/>
    <w:rsid w:val="001E4396"/>
    <w:rsid w:val="00227713"/>
    <w:rsid w:val="00240C99"/>
    <w:rsid w:val="00243448"/>
    <w:rsid w:val="00247E96"/>
    <w:rsid w:val="002778F4"/>
    <w:rsid w:val="00296AD1"/>
    <w:rsid w:val="002B06FB"/>
    <w:rsid w:val="002B1DCB"/>
    <w:rsid w:val="002C0FB9"/>
    <w:rsid w:val="002E5BF6"/>
    <w:rsid w:val="002F736D"/>
    <w:rsid w:val="00306A77"/>
    <w:rsid w:val="00315944"/>
    <w:rsid w:val="00380148"/>
    <w:rsid w:val="00380A49"/>
    <w:rsid w:val="003D7C61"/>
    <w:rsid w:val="00442834"/>
    <w:rsid w:val="00495C34"/>
    <w:rsid w:val="004A0B95"/>
    <w:rsid w:val="004B1737"/>
    <w:rsid w:val="004B3CDB"/>
    <w:rsid w:val="004D6460"/>
    <w:rsid w:val="005076BF"/>
    <w:rsid w:val="0051714D"/>
    <w:rsid w:val="00520F68"/>
    <w:rsid w:val="0052684D"/>
    <w:rsid w:val="00561AC9"/>
    <w:rsid w:val="00572250"/>
    <w:rsid w:val="00582AF8"/>
    <w:rsid w:val="005A64CB"/>
    <w:rsid w:val="005D5E17"/>
    <w:rsid w:val="005F05B1"/>
    <w:rsid w:val="00604304"/>
    <w:rsid w:val="00614333"/>
    <w:rsid w:val="00620177"/>
    <w:rsid w:val="006514C5"/>
    <w:rsid w:val="006730E1"/>
    <w:rsid w:val="006751FE"/>
    <w:rsid w:val="00682485"/>
    <w:rsid w:val="00697F12"/>
    <w:rsid w:val="006D79D0"/>
    <w:rsid w:val="006F7CF4"/>
    <w:rsid w:val="00733129"/>
    <w:rsid w:val="00747119"/>
    <w:rsid w:val="00760181"/>
    <w:rsid w:val="00771453"/>
    <w:rsid w:val="007758DC"/>
    <w:rsid w:val="007828B0"/>
    <w:rsid w:val="007918C1"/>
    <w:rsid w:val="007E1830"/>
    <w:rsid w:val="007F452F"/>
    <w:rsid w:val="00821AFC"/>
    <w:rsid w:val="0083249F"/>
    <w:rsid w:val="00856EB8"/>
    <w:rsid w:val="00865873"/>
    <w:rsid w:val="0087141A"/>
    <w:rsid w:val="00880800"/>
    <w:rsid w:val="00893CEF"/>
    <w:rsid w:val="008D2A0C"/>
    <w:rsid w:val="008E68E5"/>
    <w:rsid w:val="00911688"/>
    <w:rsid w:val="00927E34"/>
    <w:rsid w:val="009342C4"/>
    <w:rsid w:val="0094237D"/>
    <w:rsid w:val="00945003"/>
    <w:rsid w:val="00946EAE"/>
    <w:rsid w:val="009557C5"/>
    <w:rsid w:val="00994007"/>
    <w:rsid w:val="00996374"/>
    <w:rsid w:val="00A21EE8"/>
    <w:rsid w:val="00A333D8"/>
    <w:rsid w:val="00A60955"/>
    <w:rsid w:val="00A710CC"/>
    <w:rsid w:val="00A87237"/>
    <w:rsid w:val="00A93EF1"/>
    <w:rsid w:val="00AA10CD"/>
    <w:rsid w:val="00AB3582"/>
    <w:rsid w:val="00AD4732"/>
    <w:rsid w:val="00AE0ECB"/>
    <w:rsid w:val="00B11C14"/>
    <w:rsid w:val="00B2497F"/>
    <w:rsid w:val="00B25D92"/>
    <w:rsid w:val="00B617AD"/>
    <w:rsid w:val="00B703EB"/>
    <w:rsid w:val="00BA6EC4"/>
    <w:rsid w:val="00BD6675"/>
    <w:rsid w:val="00BE5E74"/>
    <w:rsid w:val="00BF0F4A"/>
    <w:rsid w:val="00BF4304"/>
    <w:rsid w:val="00C11F06"/>
    <w:rsid w:val="00C13662"/>
    <w:rsid w:val="00C27E79"/>
    <w:rsid w:val="00C465B5"/>
    <w:rsid w:val="00C506A9"/>
    <w:rsid w:val="00C55C94"/>
    <w:rsid w:val="00C7555E"/>
    <w:rsid w:val="00C763AF"/>
    <w:rsid w:val="00CA255A"/>
    <w:rsid w:val="00CA7ED1"/>
    <w:rsid w:val="00CD042D"/>
    <w:rsid w:val="00D40E47"/>
    <w:rsid w:val="00D52F01"/>
    <w:rsid w:val="00D67891"/>
    <w:rsid w:val="00DC65F6"/>
    <w:rsid w:val="00DD16D9"/>
    <w:rsid w:val="00DD7EF8"/>
    <w:rsid w:val="00DE4312"/>
    <w:rsid w:val="00E07D77"/>
    <w:rsid w:val="00E07ED0"/>
    <w:rsid w:val="00E14513"/>
    <w:rsid w:val="00E468EC"/>
    <w:rsid w:val="00E538AD"/>
    <w:rsid w:val="00E82696"/>
    <w:rsid w:val="00EA24E6"/>
    <w:rsid w:val="00EB3BC2"/>
    <w:rsid w:val="00ED0A84"/>
    <w:rsid w:val="00ED1FAF"/>
    <w:rsid w:val="00ED5919"/>
    <w:rsid w:val="00ED711A"/>
    <w:rsid w:val="00F20AA9"/>
    <w:rsid w:val="00F32491"/>
    <w:rsid w:val="00F42A30"/>
    <w:rsid w:val="00F57852"/>
    <w:rsid w:val="00F80E34"/>
    <w:rsid w:val="00F874B0"/>
    <w:rsid w:val="00FC54F8"/>
    <w:rsid w:val="00FC769A"/>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46EAE"/>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2">
    <w:name w:val="heading 2"/>
    <w:basedOn w:val="a"/>
    <w:next w:val="a"/>
    <w:link w:val="20"/>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946EAE"/>
    <w:pPr>
      <w:tabs>
        <w:tab w:val="center" w:pos="4320"/>
        <w:tab w:val="right" w:pos="8640"/>
      </w:tabs>
      <w:spacing w:line="240" w:lineRule="auto"/>
    </w:pPr>
  </w:style>
  <w:style w:type="character" w:customStyle="1" w:styleId="a5">
    <w:name w:val="ท้ายกระดาษ อักขระ"/>
    <w:basedOn w:val="a0"/>
    <w:link w:val="a4"/>
    <w:uiPriority w:val="99"/>
    <w:rsid w:val="00946EAE"/>
    <w:rPr>
      <w:rFonts w:ascii="Arial" w:eastAsia="Arial" w:hAnsi="Arial" w:cs="Arial"/>
      <w:color w:val="000000"/>
      <w:sz w:val="22"/>
      <w:szCs w:val="28"/>
      <w:lang w:bidi="th-TH"/>
    </w:rPr>
  </w:style>
  <w:style w:type="table" w:styleId="-1">
    <w:name w:val="Light Shading Accent 1"/>
    <w:basedOn w:val="a1"/>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6">
    <w:name w:val="List Paragraph"/>
    <w:basedOn w:val="a"/>
    <w:uiPriority w:val="34"/>
    <w:qFormat/>
    <w:rsid w:val="00946EAE"/>
    <w:pPr>
      <w:ind w:left="720"/>
      <w:contextualSpacing/>
    </w:pPr>
  </w:style>
  <w:style w:type="paragraph" w:styleId="a7">
    <w:name w:val="Balloon Text"/>
    <w:basedOn w:val="a"/>
    <w:link w:val="a8"/>
    <w:uiPriority w:val="99"/>
    <w:semiHidden/>
    <w:unhideWhenUsed/>
    <w:rsid w:val="00AB3582"/>
    <w:pPr>
      <w:spacing w:line="240" w:lineRule="auto"/>
    </w:pPr>
    <w:rPr>
      <w:rFonts w:ascii="Lucida Grande" w:hAnsi="Lucida Grande" w:cs="Lucida Grande"/>
      <w:sz w:val="18"/>
      <w:szCs w:val="18"/>
    </w:rPr>
  </w:style>
  <w:style w:type="character" w:customStyle="1" w:styleId="a8">
    <w:name w:val="ข้อความบอลลูน อักขระ"/>
    <w:basedOn w:val="a0"/>
    <w:link w:val="a7"/>
    <w:uiPriority w:val="99"/>
    <w:semiHidden/>
    <w:rsid w:val="00AB3582"/>
    <w:rPr>
      <w:rFonts w:ascii="Lucida Grande" w:eastAsia="Arial" w:hAnsi="Lucida Grande" w:cs="Lucida Grande"/>
      <w:color w:val="000000"/>
      <w:sz w:val="18"/>
      <w:szCs w:val="18"/>
      <w:lang w:bidi="th-TH"/>
    </w:rPr>
  </w:style>
  <w:style w:type="paragraph" w:styleId="a9">
    <w:name w:val="header"/>
    <w:basedOn w:val="a"/>
    <w:link w:val="aa"/>
    <w:uiPriority w:val="99"/>
    <w:unhideWhenUsed/>
    <w:rsid w:val="00771453"/>
    <w:pPr>
      <w:tabs>
        <w:tab w:val="center" w:pos="4320"/>
        <w:tab w:val="right" w:pos="8640"/>
      </w:tabs>
      <w:spacing w:line="240" w:lineRule="auto"/>
    </w:pPr>
  </w:style>
  <w:style w:type="character" w:customStyle="1" w:styleId="aa">
    <w:name w:val="หัวกระดาษ อักขระ"/>
    <w:basedOn w:val="a0"/>
    <w:link w:val="a9"/>
    <w:uiPriority w:val="99"/>
    <w:rsid w:val="00771453"/>
    <w:rPr>
      <w:rFonts w:ascii="Arial" w:eastAsia="Arial" w:hAnsi="Arial" w:cs="Arial"/>
      <w:color w:val="000000"/>
      <w:sz w:val="22"/>
      <w:szCs w:val="28"/>
      <w:lang w:bidi="th-TH"/>
    </w:rPr>
  </w:style>
  <w:style w:type="character" w:customStyle="1" w:styleId="10">
    <w:name w:val="หัวเรื่อง 1 อักขระ"/>
    <w:basedOn w:val="a0"/>
    <w:link w:val="1"/>
    <w:uiPriority w:val="9"/>
    <w:rsid w:val="00D52F01"/>
    <w:rPr>
      <w:rFonts w:ascii="Times" w:eastAsiaTheme="majorEastAsia" w:hAnsi="Times" w:cstheme="majorBidi"/>
      <w:b/>
      <w:bCs/>
      <w:color w:val="000000" w:themeColor="text1"/>
      <w:sz w:val="36"/>
      <w:szCs w:val="36"/>
    </w:rPr>
  </w:style>
  <w:style w:type="paragraph" w:styleId="ab">
    <w:name w:val="TOC Heading"/>
    <w:basedOn w:val="1"/>
    <w:next w:val="a"/>
    <w:uiPriority w:val="39"/>
    <w:unhideWhenUsed/>
    <w:qFormat/>
    <w:rsid w:val="00B703EB"/>
    <w:pPr>
      <w:outlineLvl w:val="9"/>
    </w:pPr>
    <w:rPr>
      <w:rFonts w:asciiTheme="majorHAnsi" w:hAnsiTheme="majorHAnsi"/>
      <w:color w:val="365F91" w:themeColor="accent1" w:themeShade="BF"/>
      <w:sz w:val="28"/>
      <w:szCs w:val="28"/>
    </w:rPr>
  </w:style>
  <w:style w:type="paragraph" w:styleId="11">
    <w:name w:val="toc 1"/>
    <w:basedOn w:val="a"/>
    <w:next w:val="a"/>
    <w:autoRedefine/>
    <w:uiPriority w:val="39"/>
    <w:unhideWhenUsed/>
    <w:rsid w:val="00B703EB"/>
    <w:pPr>
      <w:spacing w:before="120"/>
    </w:pPr>
    <w:rPr>
      <w:rFonts w:asciiTheme="minorHAnsi" w:hAnsiTheme="minorHAnsi"/>
      <w:b/>
      <w:sz w:val="24"/>
      <w:szCs w:val="24"/>
    </w:rPr>
  </w:style>
  <w:style w:type="paragraph" w:styleId="21">
    <w:name w:val="toc 2"/>
    <w:basedOn w:val="a"/>
    <w:next w:val="a"/>
    <w:autoRedefine/>
    <w:uiPriority w:val="39"/>
    <w:unhideWhenUsed/>
    <w:rsid w:val="00B703EB"/>
    <w:pPr>
      <w:ind w:left="220"/>
    </w:pPr>
    <w:rPr>
      <w:rFonts w:asciiTheme="minorHAnsi" w:hAnsiTheme="minorHAnsi"/>
      <w:b/>
      <w:szCs w:val="22"/>
    </w:rPr>
  </w:style>
  <w:style w:type="paragraph" w:styleId="31">
    <w:name w:val="toc 3"/>
    <w:basedOn w:val="a"/>
    <w:next w:val="a"/>
    <w:autoRedefine/>
    <w:uiPriority w:val="39"/>
    <w:unhideWhenUsed/>
    <w:rsid w:val="00B703EB"/>
    <w:pPr>
      <w:ind w:left="440"/>
    </w:pPr>
    <w:rPr>
      <w:rFonts w:asciiTheme="minorHAnsi" w:hAnsiTheme="minorHAnsi"/>
      <w:szCs w:val="22"/>
    </w:rPr>
  </w:style>
  <w:style w:type="paragraph" w:styleId="4">
    <w:name w:val="toc 4"/>
    <w:basedOn w:val="a"/>
    <w:next w:val="a"/>
    <w:autoRedefine/>
    <w:uiPriority w:val="39"/>
    <w:semiHidden/>
    <w:unhideWhenUsed/>
    <w:rsid w:val="00B703EB"/>
    <w:pPr>
      <w:ind w:left="660"/>
    </w:pPr>
    <w:rPr>
      <w:rFonts w:asciiTheme="minorHAnsi" w:hAnsiTheme="minorHAnsi"/>
      <w:sz w:val="20"/>
      <w:szCs w:val="20"/>
    </w:rPr>
  </w:style>
  <w:style w:type="paragraph" w:styleId="5">
    <w:name w:val="toc 5"/>
    <w:basedOn w:val="a"/>
    <w:next w:val="a"/>
    <w:autoRedefine/>
    <w:uiPriority w:val="39"/>
    <w:semiHidden/>
    <w:unhideWhenUsed/>
    <w:rsid w:val="00B703EB"/>
    <w:pPr>
      <w:ind w:left="880"/>
    </w:pPr>
    <w:rPr>
      <w:rFonts w:asciiTheme="minorHAnsi" w:hAnsiTheme="minorHAnsi"/>
      <w:sz w:val="20"/>
      <w:szCs w:val="20"/>
    </w:rPr>
  </w:style>
  <w:style w:type="paragraph" w:styleId="6">
    <w:name w:val="toc 6"/>
    <w:basedOn w:val="a"/>
    <w:next w:val="a"/>
    <w:autoRedefine/>
    <w:uiPriority w:val="39"/>
    <w:semiHidden/>
    <w:unhideWhenUsed/>
    <w:rsid w:val="00B703EB"/>
    <w:pPr>
      <w:ind w:left="1100"/>
    </w:pPr>
    <w:rPr>
      <w:rFonts w:asciiTheme="minorHAnsi" w:hAnsiTheme="minorHAnsi"/>
      <w:sz w:val="20"/>
      <w:szCs w:val="20"/>
    </w:rPr>
  </w:style>
  <w:style w:type="paragraph" w:styleId="7">
    <w:name w:val="toc 7"/>
    <w:basedOn w:val="a"/>
    <w:next w:val="a"/>
    <w:autoRedefine/>
    <w:uiPriority w:val="39"/>
    <w:semiHidden/>
    <w:unhideWhenUsed/>
    <w:rsid w:val="00B703EB"/>
    <w:pPr>
      <w:ind w:left="1320"/>
    </w:pPr>
    <w:rPr>
      <w:rFonts w:asciiTheme="minorHAnsi" w:hAnsiTheme="minorHAnsi"/>
      <w:sz w:val="20"/>
      <w:szCs w:val="20"/>
    </w:rPr>
  </w:style>
  <w:style w:type="paragraph" w:styleId="8">
    <w:name w:val="toc 8"/>
    <w:basedOn w:val="a"/>
    <w:next w:val="a"/>
    <w:autoRedefine/>
    <w:uiPriority w:val="39"/>
    <w:semiHidden/>
    <w:unhideWhenUsed/>
    <w:rsid w:val="00B703EB"/>
    <w:pPr>
      <w:ind w:left="1540"/>
    </w:pPr>
    <w:rPr>
      <w:rFonts w:asciiTheme="minorHAnsi" w:hAnsiTheme="minorHAnsi"/>
      <w:sz w:val="20"/>
      <w:szCs w:val="20"/>
    </w:rPr>
  </w:style>
  <w:style w:type="paragraph" w:styleId="9">
    <w:name w:val="toc 9"/>
    <w:basedOn w:val="a"/>
    <w:next w:val="a"/>
    <w:autoRedefine/>
    <w:uiPriority w:val="39"/>
    <w:semiHidden/>
    <w:unhideWhenUsed/>
    <w:rsid w:val="00B703EB"/>
    <w:pPr>
      <w:ind w:left="1760"/>
    </w:pPr>
    <w:rPr>
      <w:rFonts w:asciiTheme="minorHAnsi" w:hAnsiTheme="minorHAnsi"/>
      <w:sz w:val="20"/>
      <w:szCs w:val="20"/>
    </w:rPr>
  </w:style>
  <w:style w:type="character" w:customStyle="1" w:styleId="20">
    <w:name w:val="หัวเรื่อง 2 อักขระ"/>
    <w:basedOn w:val="a0"/>
    <w:link w:val="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DC65F6"/>
    <w:rPr>
      <w:rFonts w:asciiTheme="majorHAnsi" w:eastAsiaTheme="majorEastAsia" w:hAnsiTheme="majorHAnsi" w:cstheme="majorBidi"/>
      <w:b/>
      <w:bCs/>
      <w:color w:val="4F81BD" w:themeColor="accent1"/>
      <w:sz w:val="22"/>
      <w:szCs w:val="28"/>
      <w:lang w:bidi="th-TH"/>
    </w:rPr>
  </w:style>
  <w:style w:type="character" w:styleId="ac">
    <w:name w:val="Hyperlink"/>
    <w:basedOn w:val="a0"/>
    <w:uiPriority w:val="99"/>
    <w:unhideWhenUsed/>
    <w:rsid w:val="0051714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D52F01"/>
    <w:pPr>
      <w:keepNext/>
      <w:keepLines/>
      <w:spacing w:before="480"/>
      <w:outlineLvl w:val="0"/>
    </w:pPr>
    <w:rPr>
      <w:rFonts w:ascii="Times" w:eastAsiaTheme="majorEastAsia" w:hAnsi="Times" w:cstheme="majorBidi"/>
      <w:b/>
      <w:bCs/>
      <w:color w:val="000000" w:themeColor="text1"/>
      <w:sz w:val="36"/>
      <w:szCs w:val="36"/>
      <w:lang w:bidi="ar-SA"/>
    </w:rPr>
  </w:style>
  <w:style w:type="paragraph" w:styleId="Heading2">
    <w:name w:val="heading 2"/>
    <w:basedOn w:val="Normal"/>
    <w:next w:val="Normal"/>
    <w:link w:val="Heading2Char"/>
    <w:uiPriority w:val="9"/>
    <w:unhideWhenUsed/>
    <w:qFormat/>
    <w:rsid w:val="00B70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65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D52F01"/>
    <w:rPr>
      <w:rFonts w:ascii="Times" w:eastAsiaTheme="majorEastAsia" w:hAnsi="Times" w:cstheme="majorBidi"/>
      <w:b/>
      <w:bCs/>
      <w:color w:val="000000" w:themeColor="text1"/>
      <w:sz w:val="36"/>
      <w:szCs w:val="36"/>
    </w:rPr>
  </w:style>
  <w:style w:type="paragraph" w:styleId="TOCHeading">
    <w:name w:val="TOC Heading"/>
    <w:basedOn w:val="Heading1"/>
    <w:next w:val="Normal"/>
    <w:uiPriority w:val="39"/>
    <w:unhideWhenUsed/>
    <w:qFormat/>
    <w:rsid w:val="00B703EB"/>
    <w:pPr>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703EB"/>
    <w:pPr>
      <w:spacing w:before="120"/>
    </w:pPr>
    <w:rPr>
      <w:rFonts w:asciiTheme="minorHAnsi" w:hAnsiTheme="minorHAnsi"/>
      <w:b/>
      <w:sz w:val="24"/>
      <w:szCs w:val="24"/>
    </w:rPr>
  </w:style>
  <w:style w:type="paragraph" w:styleId="TOC2">
    <w:name w:val="toc 2"/>
    <w:basedOn w:val="Normal"/>
    <w:next w:val="Normal"/>
    <w:autoRedefine/>
    <w:uiPriority w:val="39"/>
    <w:unhideWhenUsed/>
    <w:rsid w:val="00B703EB"/>
    <w:pPr>
      <w:ind w:left="220"/>
    </w:pPr>
    <w:rPr>
      <w:rFonts w:asciiTheme="minorHAnsi" w:hAnsiTheme="minorHAnsi"/>
      <w:b/>
      <w:szCs w:val="22"/>
    </w:rPr>
  </w:style>
  <w:style w:type="paragraph" w:styleId="TOC3">
    <w:name w:val="toc 3"/>
    <w:basedOn w:val="Normal"/>
    <w:next w:val="Normal"/>
    <w:autoRedefine/>
    <w:uiPriority w:val="39"/>
    <w:unhideWhenUsed/>
    <w:rsid w:val="00B703EB"/>
    <w:pPr>
      <w:ind w:left="440"/>
    </w:pPr>
    <w:rPr>
      <w:rFonts w:asciiTheme="minorHAnsi" w:hAnsiTheme="minorHAnsi"/>
      <w:szCs w:val="22"/>
    </w:rPr>
  </w:style>
  <w:style w:type="paragraph" w:styleId="TOC4">
    <w:name w:val="toc 4"/>
    <w:basedOn w:val="Normal"/>
    <w:next w:val="Normal"/>
    <w:autoRedefine/>
    <w:uiPriority w:val="39"/>
    <w:semiHidden/>
    <w:unhideWhenUsed/>
    <w:rsid w:val="00B703E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B703E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B703E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B703E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B703E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B703EB"/>
    <w:pPr>
      <w:ind w:left="1760"/>
    </w:pPr>
    <w:rPr>
      <w:rFonts w:asciiTheme="minorHAnsi" w:hAnsiTheme="minorHAnsi"/>
      <w:sz w:val="20"/>
      <w:szCs w:val="20"/>
    </w:rPr>
  </w:style>
  <w:style w:type="character" w:customStyle="1" w:styleId="Heading2Char">
    <w:name w:val="Heading 2 Char"/>
    <w:basedOn w:val="DefaultParagraphFont"/>
    <w:link w:val="Heading2"/>
    <w:uiPriority w:val="9"/>
    <w:rsid w:val="00B703EB"/>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DC65F6"/>
    <w:rPr>
      <w:rFonts w:asciiTheme="majorHAnsi" w:eastAsiaTheme="majorEastAsia" w:hAnsiTheme="majorHAnsi" w:cstheme="majorBidi"/>
      <w:b/>
      <w:bCs/>
      <w:color w:val="4F81BD" w:themeColor="accent1"/>
      <w:sz w:val="22"/>
      <w:szCs w:val="28"/>
      <w:lang w:bidi="th-TH"/>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4F5C4-CD5D-4AE0-ACBF-FBCB4592B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4885</Words>
  <Characters>27849</Characters>
  <Application>Microsoft Office Word</Application>
  <DocSecurity>0</DocSecurity>
  <Lines>232</Lines>
  <Paragraphs>65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Dell</cp:lastModifiedBy>
  <cp:revision>3</cp:revision>
  <dcterms:created xsi:type="dcterms:W3CDTF">2014-07-19T01:31:00Z</dcterms:created>
  <dcterms:modified xsi:type="dcterms:W3CDTF">2014-07-19T01:33:00Z</dcterms:modified>
</cp:coreProperties>
</file>