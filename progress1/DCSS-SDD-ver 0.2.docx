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2C42ECAC"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w:t>
      </w:r>
      <w:r w:rsidR="00F26A11">
        <w:rPr>
          <w:rFonts w:ascii="Times New Roman" w:hAnsi="Times New Roman" w:cs="Times New Roman"/>
          <w:bCs/>
          <w:color w:val="auto"/>
          <w:sz w:val="40"/>
          <w:szCs w:val="40"/>
        </w:rPr>
        <w:t>ftware Design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09A4E78"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w:t>
      </w:r>
      <w:r w:rsidR="00F26A11">
        <w:rPr>
          <w:rFonts w:ascii="Times New Roman" w:hAnsi="Times New Roman" w:cs="Times New Roman"/>
          <w:b/>
          <w:color w:val="auto"/>
          <w:sz w:val="32"/>
          <w:szCs w:val="32"/>
        </w:rPr>
        <w:t>ftware Design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D8F1350"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w:t>
            </w:r>
            <w:r w:rsidR="00F26A11">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sidR="00F26A11">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4453471D" w:rsidR="00320DB1" w:rsidRPr="00C20422" w:rsidRDefault="005D376B"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w:t>
            </w:r>
            <w:r>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w:t>
            </w:r>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25DDEB78" w:rsidR="00320DB1" w:rsidRPr="00C20422" w:rsidRDefault="005D376B"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class diagram, class diagram description</w:t>
            </w:r>
          </w:p>
        </w:tc>
        <w:tc>
          <w:tcPr>
            <w:tcW w:w="1056" w:type="dxa"/>
            <w:shd w:val="clear" w:color="auto" w:fill="auto"/>
            <w:vAlign w:val="center"/>
          </w:tcPr>
          <w:p w14:paraId="2603F7FF" w14:textId="5E743B56"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14DB514" w14:textId="15A73CBA"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26</w:t>
            </w:r>
            <w:r w:rsidRPr="00320DB1">
              <w:rPr>
                <w:rFonts w:ascii="Times New Roman" w:hAnsi="Times New Roman" w:cs="Times New Roman"/>
                <w:bCs/>
                <w:color w:val="auto"/>
                <w:sz w:val="24"/>
                <w:szCs w:val="24"/>
              </w:rPr>
              <w:t>/06/2014</w:t>
            </w:r>
          </w:p>
        </w:tc>
        <w:tc>
          <w:tcPr>
            <w:tcW w:w="1507" w:type="dxa"/>
            <w:shd w:val="clear" w:color="auto" w:fill="auto"/>
            <w:vAlign w:val="center"/>
          </w:tcPr>
          <w:p w14:paraId="1D285FAA" w14:textId="746E69D1"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26</w:t>
            </w:r>
            <w:r w:rsidRPr="00320DB1">
              <w:rPr>
                <w:rFonts w:ascii="Times New Roman" w:hAnsi="Times New Roman" w:cs="Times New Roman"/>
                <w:bCs/>
                <w:color w:val="auto"/>
                <w:sz w:val="24"/>
                <w:szCs w:val="24"/>
              </w:rPr>
              <w:t>/06/2014</w:t>
            </w:r>
          </w:p>
        </w:tc>
        <w:tc>
          <w:tcPr>
            <w:tcW w:w="1449" w:type="dxa"/>
            <w:shd w:val="clear" w:color="auto" w:fill="auto"/>
            <w:vAlign w:val="center"/>
          </w:tcPr>
          <w:p w14:paraId="30EAB45B" w14:textId="5B3B882F" w:rsidR="00320DB1" w:rsidRPr="00C20422" w:rsidRDefault="005D376B"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2849AC79"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Customer</w:t>
      </w:r>
    </w:p>
    <w:p w14:paraId="2D6A567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Ensure that the development team will understand requirements, achieve the requirement, and satisfy the customer needs.</w:t>
      </w:r>
    </w:p>
    <w:p w14:paraId="6383785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Help customer understand the quality, scope, and limitation of the system defined in the document.</w:t>
      </w:r>
    </w:p>
    <w:p w14:paraId="45AC26B3" w14:textId="5E68729D"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rPr>
        <w:drawing>
          <wp:inline distT="0" distB="0" distL="0" distR="0" wp14:anchorId="684F5B6F" wp14:editId="201EF34C">
            <wp:extent cx="4829810" cy="18034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180340"/>
                    </a:xfrm>
                    <a:prstGeom prst="rect">
                      <a:avLst/>
                    </a:prstGeom>
                    <a:noFill/>
                    <a:ln>
                      <a:noFill/>
                    </a:ln>
                  </pic:spPr>
                </pic:pic>
              </a:graphicData>
            </a:graphic>
          </wp:inline>
        </w:drawing>
      </w:r>
    </w:p>
    <w:p w14:paraId="7855885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This Software Requirement Specification documentation is intended to be</w:t>
      </w:r>
    </w:p>
    <w:p w14:paraId="045CD10C" w14:textId="31756895"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rPr>
        <w:drawing>
          <wp:inline distT="0" distB="0" distL="0" distR="0" wp14:anchorId="47739847" wp14:editId="4FC41C10">
            <wp:extent cx="4713605" cy="180340"/>
            <wp:effectExtent l="0" t="0" r="1079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180340"/>
                    </a:xfrm>
                    <a:prstGeom prst="rect">
                      <a:avLst/>
                    </a:prstGeom>
                    <a:noFill/>
                    <a:ln>
                      <a:noFill/>
                    </a:ln>
                  </pic:spPr>
                </pic:pic>
              </a:graphicData>
            </a:graphic>
          </wp:inline>
        </w:drawing>
      </w:r>
    </w:p>
    <w:p w14:paraId="77CC5FA5"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used for anyone that relate with Lanna Cooking Recipe on Mobile system. The</w:t>
      </w:r>
    </w:p>
    <w:p w14:paraId="767E362C" w14:textId="45E468DE"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rPr>
        <w:drawing>
          <wp:inline distT="0" distB="0" distL="0" distR="0" wp14:anchorId="38A5A54C" wp14:editId="3148835E">
            <wp:extent cx="4906645" cy="18034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645" cy="180340"/>
                    </a:xfrm>
                    <a:prstGeom prst="rect">
                      <a:avLst/>
                    </a:prstGeom>
                    <a:noFill/>
                    <a:ln>
                      <a:noFill/>
                    </a:ln>
                  </pic:spPr>
                </pic:pic>
              </a:graphicData>
            </a:graphic>
          </wp:inline>
        </w:drawing>
      </w:r>
    </w:p>
    <w:p w14:paraId="62F1324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documentation will benefit to those who develop the system and those who use the</w:t>
      </w:r>
    </w:p>
    <w:p w14:paraId="5A2327E8" w14:textId="22B42CE6"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rPr>
        <w:drawing>
          <wp:inline distT="0" distB="0" distL="0" distR="0" wp14:anchorId="45C335B7" wp14:editId="13EDBE8F">
            <wp:extent cx="1017270" cy="18034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7270" cy="180340"/>
                    </a:xfrm>
                    <a:prstGeom prst="rect">
                      <a:avLst/>
                    </a:prstGeom>
                    <a:noFill/>
                    <a:ln>
                      <a:noFill/>
                    </a:ln>
                  </pic:spPr>
                </pic:pic>
              </a:graphicData>
            </a:graphic>
          </wp:inline>
        </w:drawing>
      </w:r>
    </w:p>
    <w:p w14:paraId="11BEE61F"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system followed:</w:t>
      </w:r>
    </w:p>
    <w:p w14:paraId="638EE9E2"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Development team</w:t>
      </w:r>
    </w:p>
    <w:p w14:paraId="7CAF6CE6"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requirement specification can be use to define the scope of the</w:t>
      </w:r>
    </w:p>
    <w:p w14:paraId="70F19FAC"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application and help everyone to have the same understanding.</w:t>
      </w:r>
    </w:p>
    <w:p w14:paraId="00878DE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lastRenderedPageBreak/>
        <w:t>Help to verify and validate whether the development team follow the</w:t>
      </w:r>
    </w:p>
    <w:p w14:paraId="6B5AEF71"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requirement specification defined in this documentation or not.</w:t>
      </w:r>
    </w:p>
    <w:p w14:paraId="1AA0A1D0"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guiding team to right direction or the way that application should</w:t>
      </w:r>
    </w:p>
    <w:p w14:paraId="1F6C6CD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w:t>
      </w:r>
    </w:p>
    <w:p w14:paraId="1D97A057"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achieving the highest quality of the product.</w:t>
      </w:r>
    </w:p>
    <w:p w14:paraId="5CEEDA3C"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Useful to be used as a reference for discussion about the system</w:t>
      </w:r>
      <w:r>
        <w:rPr>
          <w:rFonts w:ascii="Times New Roman" w:eastAsiaTheme="minorHAnsi" w:hAnsi="Times New Roman" w:cs="Times New Roman"/>
          <w:color w:val="auto"/>
          <w:sz w:val="32"/>
          <w:szCs w:val="32"/>
          <w:lang w:bidi="ar-SA"/>
        </w:rPr>
        <w:t>.</w:t>
      </w:r>
    </w:p>
    <w:p w14:paraId="52370537" w14:textId="30D65FD5" w:rsid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Pr>
          <w:rFonts w:ascii="Times" w:eastAsiaTheme="minorHAnsi" w:hAnsi="Times" w:cs="Times"/>
          <w:noProof/>
          <w:color w:val="auto"/>
          <w:sz w:val="24"/>
          <w:szCs w:val="24"/>
        </w:rPr>
        <w:drawing>
          <wp:inline distT="0" distB="0" distL="0" distR="0" wp14:anchorId="6CF096E7" wp14:editId="3CE4CE98">
            <wp:extent cx="438150" cy="1803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180340"/>
                    </a:xfrm>
                    <a:prstGeom prst="rect">
                      <a:avLst/>
                    </a:prstGeom>
                    <a:noFill/>
                    <a:ln>
                      <a:noFill/>
                    </a:ln>
                  </pic:spPr>
                </pic:pic>
              </a:graphicData>
            </a:graphic>
          </wp:inline>
        </w:drawing>
      </w:r>
    </w:p>
    <w:p w14:paraId="594EC433" w14:textId="56EC5B2B" w:rsidR="00D71A8A" w:rsidRDefault="00D71A8A" w:rsidP="007308E1">
      <w:pPr>
        <w:pStyle w:val="Heading3"/>
        <w:numPr>
          <w:ilvl w:val="1"/>
          <w:numId w:val="27"/>
        </w:numPr>
        <w:rPr>
          <w:rFonts w:ascii="Times New Roman" w:eastAsiaTheme="minorHAnsi" w:hAnsi="Times New Roman" w:cs="Times New Roman"/>
          <w:b w:val="0"/>
          <w:bCs w:val="0"/>
          <w:color w:val="auto"/>
          <w:sz w:val="32"/>
          <w:szCs w:val="32"/>
          <w:lang w:bidi="ar-SA"/>
        </w:rPr>
      </w:pPr>
      <w:bookmarkStart w:id="4" w:name="_Toc260001445"/>
      <w:r w:rsidRPr="00E34A91">
        <w:rPr>
          <w:rFonts w:ascii="Times" w:hAnsi="Times"/>
          <w:color w:val="auto"/>
          <w:sz w:val="28"/>
          <w:lang w:bidi="ar-SA"/>
        </w:rPr>
        <w:t>Project Scope</w:t>
      </w:r>
      <w:bookmarkEnd w:id="4"/>
    </w:p>
    <w:p w14:paraId="4C118371" w14:textId="77777777" w:rsidR="007308E1" w:rsidRDefault="007308E1" w:rsidP="007308E1">
      <w:pPr>
        <w:rPr>
          <w:lang w:bidi="ar-SA"/>
        </w:rPr>
      </w:pPr>
    </w:p>
    <w:p w14:paraId="24D14FE3" w14:textId="77777777" w:rsidR="007308E1" w:rsidRDefault="007308E1" w:rsidP="007308E1">
      <w:pPr>
        <w:rPr>
          <w:lang w:bidi="ar-SA"/>
        </w:rPr>
      </w:pPr>
    </w:p>
    <w:p w14:paraId="0CF27882" w14:textId="77777777" w:rsidR="007308E1" w:rsidRDefault="007308E1" w:rsidP="007308E1">
      <w:pPr>
        <w:rPr>
          <w:lang w:bidi="ar-SA"/>
        </w:rPr>
      </w:pPr>
    </w:p>
    <w:p w14:paraId="4D05B9D0" w14:textId="77777777" w:rsidR="007308E1" w:rsidRDefault="007308E1" w:rsidP="007308E1">
      <w:pPr>
        <w:rPr>
          <w:lang w:bidi="ar-SA"/>
        </w:rPr>
      </w:pPr>
    </w:p>
    <w:p w14:paraId="6FB64F4E" w14:textId="77777777" w:rsidR="007308E1" w:rsidRDefault="007308E1" w:rsidP="007308E1">
      <w:pPr>
        <w:rPr>
          <w:lang w:bidi="ar-SA"/>
        </w:rPr>
      </w:pPr>
    </w:p>
    <w:p w14:paraId="400D4F02" w14:textId="77777777" w:rsidR="007308E1" w:rsidRDefault="007308E1" w:rsidP="007308E1">
      <w:pPr>
        <w:rPr>
          <w:lang w:bidi="ar-SA"/>
        </w:rPr>
      </w:pPr>
    </w:p>
    <w:p w14:paraId="599CDA50" w14:textId="77777777" w:rsidR="007308E1" w:rsidRDefault="007308E1" w:rsidP="007308E1">
      <w:pPr>
        <w:rPr>
          <w:lang w:bidi="ar-SA"/>
        </w:rPr>
      </w:pPr>
    </w:p>
    <w:p w14:paraId="7170200D" w14:textId="77777777" w:rsidR="007308E1" w:rsidRDefault="007308E1" w:rsidP="007308E1">
      <w:pPr>
        <w:rPr>
          <w:lang w:bidi="ar-SA"/>
        </w:rPr>
      </w:pPr>
    </w:p>
    <w:p w14:paraId="758A8FA0" w14:textId="77777777" w:rsidR="007308E1" w:rsidRDefault="007308E1" w:rsidP="007308E1">
      <w:pPr>
        <w:rPr>
          <w:lang w:bidi="ar-SA"/>
        </w:rPr>
      </w:pPr>
    </w:p>
    <w:p w14:paraId="5FB4E588" w14:textId="77777777" w:rsidR="007308E1" w:rsidRDefault="007308E1" w:rsidP="007308E1">
      <w:pPr>
        <w:rPr>
          <w:lang w:bidi="ar-SA"/>
        </w:rPr>
      </w:pPr>
    </w:p>
    <w:p w14:paraId="39D68EB7" w14:textId="77777777" w:rsidR="007308E1" w:rsidRDefault="007308E1" w:rsidP="007308E1">
      <w:pPr>
        <w:rPr>
          <w:lang w:bidi="ar-SA"/>
        </w:rPr>
      </w:pPr>
    </w:p>
    <w:p w14:paraId="772DC311" w14:textId="77777777" w:rsidR="007308E1" w:rsidRDefault="007308E1" w:rsidP="007308E1">
      <w:pPr>
        <w:rPr>
          <w:lang w:bidi="ar-SA"/>
        </w:rPr>
      </w:pPr>
    </w:p>
    <w:p w14:paraId="31A1530C" w14:textId="77777777" w:rsidR="007308E1" w:rsidRDefault="007308E1" w:rsidP="007308E1">
      <w:pPr>
        <w:rPr>
          <w:lang w:bidi="ar-SA"/>
        </w:rPr>
      </w:pPr>
    </w:p>
    <w:p w14:paraId="14FBAE2E" w14:textId="77777777" w:rsidR="007308E1" w:rsidRDefault="007308E1" w:rsidP="007308E1">
      <w:pPr>
        <w:rPr>
          <w:lang w:bidi="ar-SA"/>
        </w:rPr>
      </w:pPr>
    </w:p>
    <w:p w14:paraId="1655E4BE" w14:textId="77777777" w:rsidR="007308E1" w:rsidRDefault="007308E1" w:rsidP="007308E1">
      <w:pPr>
        <w:rPr>
          <w:lang w:bidi="ar-SA"/>
        </w:rPr>
      </w:pPr>
    </w:p>
    <w:p w14:paraId="7835122E" w14:textId="77777777" w:rsidR="007308E1" w:rsidRDefault="007308E1" w:rsidP="007308E1">
      <w:pPr>
        <w:rPr>
          <w:lang w:bidi="ar-SA"/>
        </w:rPr>
      </w:pPr>
    </w:p>
    <w:p w14:paraId="270761A7" w14:textId="77777777" w:rsidR="007308E1" w:rsidRDefault="007308E1" w:rsidP="007308E1">
      <w:pPr>
        <w:rPr>
          <w:lang w:bidi="ar-SA"/>
        </w:rPr>
      </w:pPr>
    </w:p>
    <w:p w14:paraId="613A0F92" w14:textId="77777777" w:rsidR="007308E1" w:rsidRDefault="007308E1" w:rsidP="007308E1">
      <w:pPr>
        <w:rPr>
          <w:lang w:bidi="ar-SA"/>
        </w:rPr>
      </w:pPr>
    </w:p>
    <w:p w14:paraId="0B742DF5" w14:textId="77777777" w:rsidR="007308E1" w:rsidRDefault="007308E1" w:rsidP="007308E1">
      <w:pPr>
        <w:rPr>
          <w:lang w:bidi="ar-SA"/>
        </w:rPr>
      </w:pPr>
    </w:p>
    <w:p w14:paraId="0313C249" w14:textId="77777777" w:rsidR="007308E1" w:rsidRDefault="007308E1" w:rsidP="007308E1">
      <w:pPr>
        <w:rPr>
          <w:lang w:bidi="ar-SA"/>
        </w:rPr>
      </w:pPr>
    </w:p>
    <w:p w14:paraId="2811196D" w14:textId="77777777" w:rsidR="007308E1" w:rsidRDefault="007308E1" w:rsidP="007308E1">
      <w:pPr>
        <w:rPr>
          <w:lang w:bidi="ar-SA"/>
        </w:rPr>
      </w:pPr>
    </w:p>
    <w:p w14:paraId="33093933" w14:textId="77777777" w:rsidR="007308E1" w:rsidRDefault="007308E1" w:rsidP="007308E1">
      <w:pPr>
        <w:rPr>
          <w:lang w:bidi="ar-SA"/>
        </w:rPr>
      </w:pPr>
    </w:p>
    <w:p w14:paraId="03E438C4" w14:textId="77777777" w:rsidR="007308E1" w:rsidRDefault="007308E1" w:rsidP="007308E1">
      <w:pPr>
        <w:rPr>
          <w:lang w:bidi="ar-SA"/>
        </w:rPr>
      </w:pPr>
    </w:p>
    <w:p w14:paraId="65626582" w14:textId="77777777" w:rsidR="007308E1" w:rsidRDefault="007308E1" w:rsidP="007308E1">
      <w:pPr>
        <w:rPr>
          <w:lang w:bidi="ar-SA"/>
        </w:rPr>
      </w:pPr>
    </w:p>
    <w:p w14:paraId="0ADD0FCF" w14:textId="77777777" w:rsidR="007308E1" w:rsidRDefault="007308E1" w:rsidP="007308E1">
      <w:pPr>
        <w:rPr>
          <w:lang w:bidi="ar-SA"/>
        </w:rPr>
      </w:pPr>
    </w:p>
    <w:p w14:paraId="5DB43B09" w14:textId="77777777" w:rsidR="007308E1" w:rsidRDefault="007308E1" w:rsidP="007308E1">
      <w:pPr>
        <w:rPr>
          <w:lang w:bidi="ar-SA"/>
        </w:rPr>
      </w:pPr>
    </w:p>
    <w:p w14:paraId="6649A301" w14:textId="77777777" w:rsidR="007308E1" w:rsidRPr="007308E1" w:rsidRDefault="007308E1" w:rsidP="007308E1">
      <w:pPr>
        <w:rPr>
          <w:lang w:bidi="ar-SA"/>
        </w:rPr>
      </w:pPr>
      <w:bookmarkStart w:id="5" w:name="_GoBack"/>
      <w:bookmarkEnd w:id="5"/>
    </w:p>
    <w:p w14:paraId="6FCB5613"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6" w:name="_Toc260001446"/>
      <w:r w:rsidRPr="00E34A91">
        <w:rPr>
          <w:rFonts w:ascii="Times" w:eastAsiaTheme="minorHAnsi" w:hAnsi="Times"/>
          <w:sz w:val="36"/>
          <w:szCs w:val="36"/>
          <w:lang w:bidi="ar-SA"/>
        </w:rPr>
        <w:lastRenderedPageBreak/>
        <w:t>Chapter Two: Overall Description</w:t>
      </w:r>
      <w:bookmarkEnd w:id="6"/>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7" w:name="_Toc260001447"/>
      <w:r w:rsidRPr="00E34A91">
        <w:rPr>
          <w:rFonts w:ascii="Times" w:hAnsi="Times"/>
          <w:color w:val="auto"/>
          <w:sz w:val="32"/>
          <w:szCs w:val="32"/>
          <w:lang w:bidi="ar-SA"/>
        </w:rPr>
        <w:t>Overall Description</w:t>
      </w:r>
      <w:bookmarkEnd w:id="7"/>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8"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8"/>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The Dental clinic services system is a mobile application base on ios and a web application. So this application helps users save their time to has a contact with the dental clinic by providing features such as First, making an appointment by your own. Second, unnecessary to contain appointment card by using the qr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A2541D5" w:rsidR="00E31AE0" w:rsidRPr="00E34A91" w:rsidRDefault="00E31AE0" w:rsidP="00E34A91">
      <w:pPr>
        <w:pStyle w:val="Heading3"/>
        <w:ind w:firstLine="720"/>
        <w:rPr>
          <w:rFonts w:ascii="Times" w:hAnsi="Times"/>
          <w:color w:val="auto"/>
          <w:sz w:val="28"/>
          <w:lang w:bidi="ar-SA"/>
        </w:rPr>
      </w:pPr>
      <w:bookmarkStart w:id="9" w:name="_Toc260001449"/>
      <w:r w:rsidRPr="00E34A91">
        <w:rPr>
          <w:rFonts w:ascii="Times" w:hAnsi="Times"/>
          <w:color w:val="auto"/>
          <w:sz w:val="28"/>
          <w:lang w:bidi="ar-SA"/>
        </w:rPr>
        <w:t>2.2</w:t>
      </w:r>
      <w:r w:rsidR="003D2684" w:rsidRPr="00E34A91">
        <w:rPr>
          <w:rFonts w:ascii="Times" w:hAnsi="Times"/>
          <w:color w:val="auto"/>
          <w:sz w:val="28"/>
          <w:lang w:bidi="ar-SA"/>
        </w:rPr>
        <w:t xml:space="preserve"> </w:t>
      </w:r>
      <w:r w:rsidRPr="00E34A91">
        <w:rPr>
          <w:rFonts w:ascii="Times" w:hAnsi="Times"/>
          <w:color w:val="auto"/>
          <w:sz w:val="28"/>
          <w:lang w:bidi="ar-SA"/>
        </w:rPr>
        <w:t>Product Features</w:t>
      </w:r>
      <w:bookmarkEnd w:id="9"/>
    </w:p>
    <w:p w14:paraId="72380047" w14:textId="6C8C39DF" w:rsidR="00E31AE0" w:rsidRPr="00E34A91" w:rsidRDefault="00E31AE0" w:rsidP="00E34A91">
      <w:pPr>
        <w:pStyle w:val="Heading3"/>
        <w:ind w:firstLine="720"/>
        <w:rPr>
          <w:rFonts w:ascii="Times" w:hAnsi="Times"/>
          <w:color w:val="auto"/>
          <w:sz w:val="28"/>
          <w:lang w:bidi="ar-SA"/>
        </w:rPr>
      </w:pPr>
      <w:bookmarkStart w:id="10"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10"/>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2D0A8CC3"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This group of person who already register for the system that receives patientID from the dental clinic, they can use the application both in web application and mobile application. Patient uses patientID to login and to make an appointment with the dental clinic.</w:t>
      </w:r>
      <w:r w:rsidR="00E31AE0"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0CD1BA43"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get the dental information </w:t>
      </w:r>
    </w:p>
    <w:p w14:paraId="17E4357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get the suggestion from the dentist</w:t>
      </w:r>
    </w:p>
    <w:p w14:paraId="4B0B32C8"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estimate the dental treatment cost</w:t>
      </w:r>
    </w:p>
    <w:p w14:paraId="385F0E6C" w14:textId="07A80CAF" w:rsidR="00CD5425"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qr code which contains the personal information  </w:t>
      </w:r>
    </w:p>
    <w:p w14:paraId="52A74ABC" w14:textId="77777777" w:rsidR="00B2583E" w:rsidRDefault="00B2583E" w:rsidP="00B2583E">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A082DF" w14:textId="44B49F36" w:rsidR="00B2583E" w:rsidRP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r>
        <w:rPr>
          <w:rFonts w:ascii="Times" w:eastAsiaTheme="minorHAnsi" w:hAnsi="Times" w:cs="Times"/>
          <w:color w:val="auto"/>
          <w:sz w:val="24"/>
          <w:szCs w:val="24"/>
          <w:lang w:bidi="ar-SA"/>
        </w:rPr>
        <w:t xml:space="preserve">temporary </w:t>
      </w:r>
      <w:r w:rsidRPr="00B2583E">
        <w:rPr>
          <w:rFonts w:ascii="Times" w:eastAsiaTheme="minorHAnsi" w:hAnsi="Times" w:cs="Times"/>
          <w:color w:val="auto"/>
          <w:sz w:val="24"/>
          <w:szCs w:val="24"/>
          <w:lang w:bidi="ar-SA"/>
        </w:rPr>
        <w:t>pateintID from the dental clinic</w:t>
      </w:r>
    </w:p>
    <w:p w14:paraId="3AC96EF7" w14:textId="7769588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login to the website and the mobile application</w:t>
      </w:r>
    </w:p>
    <w:p w14:paraId="5CB2DE48" w14:textId="3C474099"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make an appointment with dental clinic and also change the appointment date</w:t>
      </w:r>
    </w:p>
    <w:p w14:paraId="55066737" w14:textId="72340A4C"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dental information </w:t>
      </w:r>
    </w:p>
    <w:p w14:paraId="71B29ADE" w14:textId="198E2136"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suggestion from the dentist</w:t>
      </w:r>
    </w:p>
    <w:p w14:paraId="6BEC3A72" w14:textId="28F98CC2"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Visitor </w:t>
      </w:r>
      <w:r w:rsidRPr="00B2583E">
        <w:rPr>
          <w:rFonts w:ascii="Times" w:eastAsiaTheme="minorHAnsi" w:hAnsi="Times" w:cs="Times"/>
          <w:color w:val="auto"/>
          <w:sz w:val="24"/>
          <w:szCs w:val="24"/>
          <w:lang w:bidi="ar-SA"/>
        </w:rPr>
        <w:t>can estimate the dental treatment cost</w:t>
      </w:r>
    </w:p>
    <w:p w14:paraId="66ED8561" w14:textId="084CFA51"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Visitor</w:t>
      </w:r>
      <w:r w:rsidRPr="00B2583E">
        <w:rPr>
          <w:rFonts w:ascii="Times" w:eastAsiaTheme="minorHAnsi" w:hAnsi="Times" w:cs="Times"/>
          <w:color w:val="auto"/>
          <w:sz w:val="24"/>
          <w:szCs w:val="24"/>
          <w:lang w:bidi="ar-SA"/>
        </w:rPr>
        <w:t xml:space="preserve"> can receive the qr code which contains the personal information  </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007C6002"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officerID</w:t>
      </w:r>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pateintID, dentistID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4D3D4A32"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0C3AF7B3" w14:textId="1070337B"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43543489" w14:textId="5E3346D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all the information into the database</w:t>
      </w:r>
    </w:p>
    <w:p w14:paraId="3B73A2A4" w14:textId="1FC9CEF9"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qr code to patient and visitor</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dentistID</w:t>
      </w:r>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1728299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6270D1FA" w14:textId="77777777" w:rsidR="00D71A8A" w:rsidRDefault="007C6002" w:rsidP="007C6002">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p>
    <w:p w14:paraId="647519AA" w14:textId="4256B644" w:rsidR="00E31AE0" w:rsidRPr="00E34A91" w:rsidRDefault="00E34A91" w:rsidP="00E34A91">
      <w:pPr>
        <w:pStyle w:val="Heading3"/>
        <w:rPr>
          <w:rFonts w:ascii="Times" w:hAnsi="Times"/>
          <w:color w:val="auto"/>
          <w:sz w:val="28"/>
          <w:lang w:bidi="ar-SA"/>
        </w:rPr>
      </w:pPr>
      <w:r>
        <w:rPr>
          <w:lang w:bidi="ar-SA"/>
        </w:rPr>
        <w:tab/>
      </w:r>
      <w:bookmarkStart w:id="11" w:name="_Toc260001451"/>
      <w:r w:rsidR="00E31AE0" w:rsidRPr="00E34A91">
        <w:rPr>
          <w:rFonts w:ascii="Times" w:hAnsi="Times"/>
          <w:color w:val="auto"/>
          <w:sz w:val="28"/>
          <w:lang w:bidi="ar-SA"/>
        </w:rPr>
        <w:t>2.4</w:t>
      </w:r>
      <w:r w:rsidR="007C6002" w:rsidRPr="00E34A91">
        <w:rPr>
          <w:rFonts w:ascii="Times" w:hAnsi="Times"/>
          <w:color w:val="auto"/>
          <w:sz w:val="28"/>
          <w:lang w:bidi="ar-SA"/>
        </w:rPr>
        <w:t xml:space="preserve"> </w:t>
      </w:r>
      <w:r w:rsidR="00E31AE0" w:rsidRPr="00E34A91">
        <w:rPr>
          <w:rFonts w:ascii="Times" w:hAnsi="Times"/>
          <w:color w:val="auto"/>
          <w:sz w:val="28"/>
          <w:lang w:bidi="ar-SA"/>
        </w:rPr>
        <w:t>Operation Environment</w:t>
      </w:r>
      <w:bookmarkEnd w:id="11"/>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in order to make the system can run 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2"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2"/>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609B42F8" w:rsidR="00E31AE0" w:rsidRPr="007C6002" w:rsidRDefault="00E31AE0" w:rsidP="00E31AE0">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xml:space="preserve">-  The application work on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445020FA" w14:textId="77777777" w:rsidR="00D71A8A" w:rsidRDefault="00E31AE0" w:rsidP="00D71A8A">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The application is requi</w:t>
      </w:r>
      <w:r w:rsidR="00D71A8A">
        <w:rPr>
          <w:rFonts w:ascii="Times New Roman" w:eastAsiaTheme="minorHAnsi" w:hAnsi="Times New Roman" w:cs="Times New Roman"/>
          <w:color w:val="auto"/>
          <w:sz w:val="24"/>
          <w:szCs w:val="24"/>
          <w:lang w:bidi="ar-SA"/>
        </w:rPr>
        <w:t xml:space="preserve">res the internet connection. </w:t>
      </w:r>
    </w:p>
    <w:p w14:paraId="080D8E4B" w14:textId="6F309621" w:rsidR="00D71A8A"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application provide to user who is already registering in the system</w:t>
      </w:r>
      <w:r w:rsidR="00D71A8A">
        <w:rPr>
          <w:rFonts w:ascii="Times New Roman" w:eastAsiaTheme="minorHAnsi" w:hAnsi="Times New Roman" w:cs="Times New Roman"/>
          <w:color w:val="auto"/>
          <w:sz w:val="24"/>
          <w:szCs w:val="24"/>
          <w:lang w:bidi="ar-SA"/>
        </w:rPr>
        <w:t xml:space="preserve"> and also who is not</w:t>
      </w:r>
      <w:r w:rsidRPr="00D71A8A">
        <w:rPr>
          <w:rFonts w:ascii="Times New Roman" w:eastAsiaTheme="minorHAnsi" w:hAnsi="Times New Roman" w:cs="Times New Roman"/>
          <w:color w:val="auto"/>
          <w:sz w:val="24"/>
          <w:szCs w:val="24"/>
          <w:lang w:bidi="ar-SA"/>
        </w:rPr>
        <w:t>.</w:t>
      </w:r>
    </w:p>
    <w:p w14:paraId="7D260998" w14:textId="3F43D4A4" w:rsidR="00E31AE0"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lastRenderedPageBreak/>
        <w:t xml:space="preserve">The application has to </w:t>
      </w:r>
      <w:r w:rsidR="00D71A8A">
        <w:rPr>
          <w:rFonts w:ascii="Times New Roman" w:eastAsiaTheme="minorHAnsi" w:hAnsi="Times New Roman" w:cs="Times New Roman"/>
          <w:color w:val="auto"/>
          <w:sz w:val="24"/>
          <w:szCs w:val="24"/>
          <w:lang w:bidi="ar-SA"/>
        </w:rPr>
        <w:t>send the qr code to the dental clinics’ patient and visitor who has an appointment with the clinic</w:t>
      </w:r>
    </w:p>
    <w:p w14:paraId="374B09CD" w14:textId="22657F23" w:rsidR="00E31AE0" w:rsidRDefault="00E31AE0" w:rsidP="00E31AE0">
      <w:pPr>
        <w:widowControl w:val="0"/>
        <w:autoSpaceDE w:val="0"/>
        <w:autoSpaceDN w:val="0"/>
        <w:adjustRightInd w:val="0"/>
        <w:spacing w:line="240" w:lineRule="auto"/>
        <w:rPr>
          <w:rFonts w:ascii="Times" w:eastAsiaTheme="minorHAnsi" w:hAnsi="Times" w:cs="Times"/>
          <w:color w:val="auto"/>
          <w:sz w:val="24"/>
          <w:szCs w:val="24"/>
          <w:lang w:bidi="ar-SA"/>
        </w:rPr>
      </w:pPr>
      <w:r w:rsidRPr="007C6002">
        <w:rPr>
          <w:rFonts w:ascii="Times" w:eastAsiaTheme="minorHAnsi" w:hAnsi="Times" w:cs="Times"/>
          <w:noProof/>
          <w:color w:val="auto"/>
          <w:sz w:val="24"/>
          <w:szCs w:val="24"/>
        </w:rPr>
        <w:drawing>
          <wp:inline distT="0" distB="0" distL="0" distR="0" wp14:anchorId="5D31C0A7" wp14:editId="721B7507">
            <wp:extent cx="1204595" cy="17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4595" cy="178435"/>
                    </a:xfrm>
                    <a:prstGeom prst="rect">
                      <a:avLst/>
                    </a:prstGeom>
                    <a:noFill/>
                    <a:ln>
                      <a:noFill/>
                    </a:ln>
                  </pic:spPr>
                </pic:pic>
              </a:graphicData>
            </a:graphic>
          </wp:inline>
        </w:drawing>
      </w:r>
    </w:p>
    <w:p w14:paraId="3F2E9EFD" w14:textId="28A57D2B" w:rsidR="00E903AC" w:rsidRPr="000666EB" w:rsidRDefault="00E903AC" w:rsidP="000666EB">
      <w:pPr>
        <w:pStyle w:val="Heading1"/>
        <w:rPr>
          <w:rFonts w:ascii="Times" w:eastAsiaTheme="minorHAnsi" w:hAnsi="Times"/>
          <w:sz w:val="36"/>
          <w:szCs w:val="36"/>
          <w:lang w:bidi="ar-SA"/>
        </w:rPr>
      </w:pPr>
      <w:bookmarkStart w:id="13" w:name="_Toc260001453"/>
      <w:r w:rsidRPr="000666EB">
        <w:rPr>
          <w:rFonts w:ascii="Times" w:eastAsiaTheme="minorHAnsi" w:hAnsi="Times"/>
          <w:sz w:val="36"/>
          <w:szCs w:val="36"/>
          <w:lang w:bidi="ar-SA"/>
        </w:rPr>
        <w:t xml:space="preserve">Chapter Three: </w:t>
      </w:r>
      <w:bookmarkEnd w:id="13"/>
      <w:r w:rsidR="00F26A11">
        <w:rPr>
          <w:rFonts w:ascii="Times" w:eastAsiaTheme="minorHAnsi" w:hAnsi="Times"/>
          <w:sz w:val="36"/>
          <w:szCs w:val="36"/>
          <w:lang w:bidi="ar-SA"/>
        </w:rPr>
        <w:t>System Architecture</w:t>
      </w:r>
    </w:p>
    <w:p w14:paraId="1C5EA96D" w14:textId="77777777" w:rsidR="00EF4B17" w:rsidRDefault="00E903AC" w:rsidP="00E34A91">
      <w:pPr>
        <w:pStyle w:val="Heading2"/>
        <w:rPr>
          <w:rFonts w:ascii="Times" w:hAnsi="Times"/>
          <w:color w:val="auto"/>
          <w:sz w:val="32"/>
          <w:szCs w:val="32"/>
          <w:lang w:bidi="ar-SA"/>
        </w:rPr>
        <w:sectPr w:rsidR="00EF4B17" w:rsidSect="00FB7C6B">
          <w:footerReference w:type="default" r:id="rId15"/>
          <w:pgSz w:w="11906" w:h="16838"/>
          <w:pgMar w:top="1440" w:right="1440" w:bottom="1440" w:left="1440" w:header="708" w:footer="708" w:gutter="0"/>
          <w:cols w:space="708"/>
          <w:docGrid w:linePitch="360"/>
        </w:sectPr>
      </w:pPr>
      <w:bookmarkStart w:id="14" w:name="_Toc260001454"/>
      <w:r w:rsidRPr="00E34A91">
        <w:rPr>
          <w:rFonts w:ascii="Times" w:hAnsi="Times"/>
          <w:color w:val="auto"/>
          <w:sz w:val="32"/>
          <w:szCs w:val="32"/>
          <w:lang w:bidi="ar-SA"/>
        </w:rPr>
        <w:t xml:space="preserve">3. </w:t>
      </w:r>
      <w:bookmarkEnd w:id="14"/>
      <w:r w:rsidR="00EF4B17">
        <w:rPr>
          <w:rFonts w:ascii="Times" w:hAnsi="Times"/>
          <w:color w:val="auto"/>
          <w:sz w:val="32"/>
          <w:szCs w:val="32"/>
          <w:lang w:bidi="ar-SA"/>
        </w:rPr>
        <w:t>System Architecture</w:t>
      </w:r>
    </w:p>
    <w:p w14:paraId="6DEC23F6" w14:textId="3A81B08B" w:rsidR="00EF4B17" w:rsidRDefault="00EF4B17" w:rsidP="00E34A91">
      <w:pPr>
        <w:pStyle w:val="Heading2"/>
        <w:rPr>
          <w:rFonts w:ascii="Times" w:hAnsi="Times"/>
          <w:color w:val="auto"/>
          <w:sz w:val="32"/>
          <w:szCs w:val="32"/>
          <w:lang w:bidi="ar-SA"/>
        </w:rPr>
        <w:sectPr w:rsidR="00EF4B17" w:rsidSect="00FB7C6B">
          <w:pgSz w:w="11906" w:h="16838"/>
          <w:pgMar w:top="1440" w:right="1440" w:bottom="1440" w:left="1440" w:header="708" w:footer="708" w:gutter="0"/>
          <w:cols w:space="708"/>
          <w:docGrid w:linePitch="360"/>
        </w:sectPr>
      </w:pPr>
    </w:p>
    <w:p w14:paraId="3AE48D3A" w14:textId="00743DDF" w:rsidR="00222DE0" w:rsidRPr="00E34A91" w:rsidRDefault="00222DE0" w:rsidP="00E34A91">
      <w:pPr>
        <w:pStyle w:val="Heading1"/>
        <w:rPr>
          <w:rFonts w:ascii="Times" w:eastAsiaTheme="minorHAnsi" w:hAnsi="Times"/>
          <w:sz w:val="36"/>
          <w:szCs w:val="36"/>
          <w:lang w:bidi="ar-SA"/>
        </w:rPr>
      </w:pPr>
      <w:bookmarkStart w:id="15" w:name="_Toc260001457"/>
      <w:r w:rsidRPr="00E34A91">
        <w:rPr>
          <w:rFonts w:ascii="Times" w:eastAsiaTheme="minorHAnsi" w:hAnsi="Times"/>
          <w:sz w:val="36"/>
          <w:szCs w:val="36"/>
          <w:lang w:bidi="ar-SA"/>
        </w:rPr>
        <w:lastRenderedPageBreak/>
        <w:t xml:space="preserve">Chapter Four: </w:t>
      </w:r>
      <w:bookmarkEnd w:id="15"/>
      <w:r w:rsidR="00F26A11">
        <w:rPr>
          <w:rFonts w:ascii="Times" w:eastAsiaTheme="minorHAnsi" w:hAnsi="Times"/>
          <w:sz w:val="36"/>
          <w:szCs w:val="36"/>
          <w:lang w:bidi="ar-SA"/>
        </w:rPr>
        <w:t>Detail Design</w:t>
      </w:r>
    </w:p>
    <w:p w14:paraId="52552471" w14:textId="24F0E1A6" w:rsidR="00222DE0" w:rsidRPr="00E34A91" w:rsidRDefault="00222DE0" w:rsidP="00E34A91">
      <w:pPr>
        <w:pStyle w:val="Heading2"/>
        <w:rPr>
          <w:rFonts w:ascii="Times" w:hAnsi="Times" w:cs="Times"/>
          <w:color w:val="auto"/>
          <w:sz w:val="32"/>
          <w:szCs w:val="32"/>
          <w:lang w:bidi="ar-SA"/>
        </w:rPr>
      </w:pPr>
      <w:bookmarkStart w:id="16" w:name="_Toc260001458"/>
      <w:r w:rsidRPr="00E34A91">
        <w:rPr>
          <w:rFonts w:ascii="Times" w:hAnsi="Times" w:cs="Times"/>
          <w:color w:val="auto"/>
          <w:sz w:val="32"/>
          <w:szCs w:val="32"/>
          <w:lang w:bidi="ar-SA"/>
        </w:rPr>
        <w:lastRenderedPageBreak/>
        <w:t xml:space="preserve">4. </w:t>
      </w:r>
      <w:bookmarkEnd w:id="16"/>
      <w:r w:rsidR="00F26A11">
        <w:rPr>
          <w:rFonts w:ascii="Times" w:hAnsi="Times"/>
          <w:color w:val="auto"/>
          <w:sz w:val="32"/>
          <w:szCs w:val="32"/>
          <w:lang w:bidi="ar-SA"/>
        </w:rPr>
        <w:t>Detail Design</w:t>
      </w:r>
    </w:p>
    <w:p w14:paraId="2763F551" w14:textId="00D4B161" w:rsidR="00222DE0" w:rsidRPr="00E34A91" w:rsidRDefault="00222DE0" w:rsidP="00EF4B17">
      <w:pPr>
        <w:pStyle w:val="Heading3"/>
        <w:ind w:firstLine="720"/>
        <w:rPr>
          <w:rFonts w:ascii="Times" w:eastAsiaTheme="minorHAnsi" w:hAnsi="Times" w:cs="Times"/>
          <w:color w:val="auto"/>
          <w:sz w:val="28"/>
          <w:lang w:bidi="ar-SA"/>
        </w:rPr>
      </w:pPr>
      <w:bookmarkStart w:id="17" w:name="_Toc260001459"/>
      <w:r w:rsidRPr="00E34A91">
        <w:rPr>
          <w:rFonts w:ascii="Times" w:eastAsiaTheme="minorHAnsi" w:hAnsi="Times" w:cs="Times"/>
          <w:color w:val="auto"/>
          <w:sz w:val="28"/>
          <w:lang w:bidi="ar-SA"/>
        </w:rPr>
        <w:t xml:space="preserve">4.1 </w:t>
      </w:r>
      <w:bookmarkEnd w:id="17"/>
      <w:r w:rsidR="00F26A11">
        <w:rPr>
          <w:rFonts w:ascii="Times" w:hAnsi="Times"/>
          <w:color w:val="auto"/>
          <w:sz w:val="28"/>
        </w:rPr>
        <w:t>Class diagram</w:t>
      </w:r>
    </w:p>
    <w:p w14:paraId="7DA643A5" w14:textId="05D21118" w:rsidR="00F93D42" w:rsidRDefault="00013028" w:rsidP="003756EC">
      <w:pPr>
        <w:rPr>
          <w:rFonts w:ascii="Times New Roman" w:hAnsi="Times New Roman" w:cs="Times New Roman"/>
        </w:rPr>
      </w:pPr>
      <w:r>
        <w:rPr>
          <w:rFonts w:ascii="Times New Roman" w:hAnsi="Times New Roman" w:cs="Times New Roman"/>
          <w:noProof/>
        </w:rPr>
        <w:drawing>
          <wp:inline distT="0" distB="0" distL="0" distR="0" wp14:anchorId="66E66E8D" wp14:editId="7FAD503E">
            <wp:extent cx="7772400" cy="5036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al 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7773761" cy="5037762"/>
                    </a:xfrm>
                    <a:prstGeom prst="rect">
                      <a:avLst/>
                    </a:prstGeom>
                  </pic:spPr>
                </pic:pic>
              </a:graphicData>
            </a:graphic>
          </wp:inline>
        </w:drawing>
      </w:r>
    </w:p>
    <w:p w14:paraId="76645E9A" w14:textId="77777777" w:rsidR="00F93D42" w:rsidRDefault="00F93D42" w:rsidP="003756EC">
      <w:pPr>
        <w:rPr>
          <w:rFonts w:ascii="Times New Roman" w:hAnsi="Times New Roman" w:cs="Times New Roman"/>
        </w:rPr>
      </w:pPr>
    </w:p>
    <w:p w14:paraId="20ADAB2F" w14:textId="77777777" w:rsidR="00EF4B17" w:rsidRDefault="00EF4B17" w:rsidP="003756EC">
      <w:pPr>
        <w:rPr>
          <w:rFonts w:ascii="Times New Roman" w:hAnsi="Times New Roman" w:cs="Times New Roman"/>
        </w:rPr>
      </w:pPr>
    </w:p>
    <w:p w14:paraId="0BD6B606" w14:textId="77777777" w:rsidR="00301D0E" w:rsidRDefault="00301D0E" w:rsidP="003756EC">
      <w:pPr>
        <w:rPr>
          <w:rFonts w:ascii="Times New Roman" w:hAnsi="Times New Roman" w:cs="Times New Roman"/>
        </w:rPr>
        <w:sectPr w:rsidR="00301D0E" w:rsidSect="00EF4B17">
          <w:pgSz w:w="16838" w:h="11906" w:orient="landscape"/>
          <w:pgMar w:top="1440" w:right="1440" w:bottom="1440" w:left="1440" w:header="708" w:footer="708" w:gutter="0"/>
          <w:cols w:space="708"/>
          <w:docGrid w:linePitch="360"/>
        </w:sectPr>
      </w:pPr>
    </w:p>
    <w:p w14:paraId="5EF96E48" w14:textId="77777777" w:rsidR="00A252B3" w:rsidRDefault="00CB3787" w:rsidP="00F93D42">
      <w:pPr>
        <w:widowControl w:val="0"/>
        <w:autoSpaceDE w:val="0"/>
        <w:autoSpaceDN w:val="0"/>
        <w:adjustRightInd w:val="0"/>
        <w:spacing w:after="240" w:line="240" w:lineRule="auto"/>
        <w:rPr>
          <w:rStyle w:val="Heading2Char"/>
          <w:rFonts w:ascii="Times" w:hAnsi="Times"/>
          <w:color w:val="auto"/>
          <w:sz w:val="28"/>
          <w:szCs w:val="28"/>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w:t>
      </w:r>
      <w:r w:rsidR="00A252B3">
        <w:rPr>
          <w:rStyle w:val="Heading2Char"/>
          <w:rFonts w:ascii="Times" w:hAnsi="Times"/>
          <w:color w:val="auto"/>
          <w:sz w:val="28"/>
          <w:szCs w:val="28"/>
        </w:rPr>
        <w:t>Class Diagram Description</w:t>
      </w:r>
    </w:p>
    <w:p w14:paraId="3E7D8D6C" w14:textId="73F75B7C"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CD-01,</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1A74F2F" w14:textId="72B70B72" w:rsidR="00F65DBF" w:rsidRPr="00F65DBF" w:rsidRDefault="00F65DBF" w:rsidP="00F65DBF">
      <w:pPr>
        <w:rPr>
          <w:rFonts w:ascii="Times" w:eastAsiaTheme="minorHAnsi" w:hAnsi="Times" w:cs="Times"/>
          <w:b/>
          <w:color w:val="auto"/>
          <w:sz w:val="24"/>
          <w:szCs w:val="24"/>
          <w:lang w:bidi="ar-SA"/>
        </w:rPr>
      </w:pPr>
      <w:r>
        <w:rPr>
          <w:rStyle w:val="Heading2Char"/>
          <w:rFonts w:ascii="Times" w:hAnsi="Times"/>
          <w:color w:val="auto"/>
          <w:sz w:val="24"/>
          <w:szCs w:val="24"/>
        </w:rPr>
        <w:tab/>
        <w:t>Class name: Patient</w:t>
      </w:r>
    </w:p>
    <w:p w14:paraId="02990D17" w14:textId="1DC267A0" w:rsidR="00A252B3" w:rsidRDefault="00F107BC" w:rsidP="00F65DBF">
      <w:pPr>
        <w:widowControl w:val="0"/>
        <w:autoSpaceDE w:val="0"/>
        <w:autoSpaceDN w:val="0"/>
        <w:adjustRightInd w:val="0"/>
        <w:spacing w:after="240" w:line="240" w:lineRule="auto"/>
        <w:rPr>
          <w:rStyle w:val="Heading2Char"/>
          <w:rFonts w:ascii="Times" w:hAnsi="Times"/>
          <w:color w:val="auto"/>
          <w:sz w:val="28"/>
          <w:szCs w:val="28"/>
        </w:rPr>
      </w:pPr>
      <w:r>
        <w:rPr>
          <w:rFonts w:ascii="Times" w:eastAsiaTheme="majorEastAsia" w:hAnsi="Times" w:cstheme="majorBidi"/>
          <w:b/>
          <w:bCs/>
          <w:noProof/>
          <w:color w:val="auto"/>
          <w:sz w:val="28"/>
        </w:rPr>
        <w:drawing>
          <wp:anchor distT="0" distB="0" distL="114300" distR="114300" simplePos="0" relativeHeight="251679744" behindDoc="0" locked="0" layoutInCell="1" allowOverlap="1" wp14:anchorId="2578041C" wp14:editId="26354E2E">
            <wp:simplePos x="0" y="0"/>
            <wp:positionH relativeFrom="column">
              <wp:posOffset>1600200</wp:posOffset>
            </wp:positionH>
            <wp:positionV relativeFrom="paragraph">
              <wp:posOffset>151765</wp:posOffset>
            </wp:positionV>
            <wp:extent cx="2489200" cy="2362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jpg"/>
                    <pic:cNvPicPr/>
                  </pic:nvPicPr>
                  <pic:blipFill>
                    <a:blip r:embed="rId17">
                      <a:extLst>
                        <a:ext uri="{28A0092B-C50C-407E-A947-70E740481C1C}">
                          <a14:useLocalDpi xmlns:a14="http://schemas.microsoft.com/office/drawing/2010/main" val="0"/>
                        </a:ext>
                      </a:extLst>
                    </a:blip>
                    <a:stretch>
                      <a:fillRect/>
                    </a:stretch>
                  </pic:blipFill>
                  <pic:spPr>
                    <a:xfrm>
                      <a:off x="0" y="0"/>
                      <a:ext cx="2489200" cy="2362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89F19B0" w14:textId="230EC045" w:rsidR="00F93D42" w:rsidRDefault="00A252B3" w:rsidP="00F65DBF">
      <w:pPr>
        <w:jc w:val="center"/>
        <w:rPr>
          <w:rStyle w:val="Heading2Char"/>
          <w:rFonts w:ascii="Times" w:hAnsi="Times"/>
          <w:color w:val="auto"/>
          <w:sz w:val="28"/>
          <w:szCs w:val="28"/>
        </w:rPr>
      </w:pPr>
      <w:r>
        <w:rPr>
          <w:rStyle w:val="Heading2Char"/>
          <w:rFonts w:ascii="Times" w:hAnsi="Times"/>
          <w:color w:val="auto"/>
          <w:sz w:val="28"/>
          <w:szCs w:val="28"/>
        </w:rPr>
        <w:tab/>
      </w:r>
    </w:p>
    <w:p w14:paraId="07F2ECB7" w14:textId="77777777" w:rsidR="00F65DBF" w:rsidRDefault="00F65DBF" w:rsidP="00F65DBF">
      <w:pPr>
        <w:jc w:val="center"/>
        <w:rPr>
          <w:rStyle w:val="Heading2Char"/>
          <w:rFonts w:ascii="Times" w:hAnsi="Times"/>
          <w:color w:val="auto"/>
          <w:sz w:val="28"/>
          <w:szCs w:val="28"/>
        </w:rPr>
      </w:pPr>
    </w:p>
    <w:p w14:paraId="0D6FCD33" w14:textId="77777777" w:rsidR="00F65DBF" w:rsidRDefault="00F65DBF" w:rsidP="00F65DBF">
      <w:pPr>
        <w:jc w:val="center"/>
        <w:rPr>
          <w:rStyle w:val="Heading2Char"/>
          <w:rFonts w:ascii="Times" w:hAnsi="Times"/>
          <w:color w:val="auto"/>
          <w:sz w:val="28"/>
          <w:szCs w:val="28"/>
        </w:rPr>
      </w:pPr>
    </w:p>
    <w:p w14:paraId="151FD128" w14:textId="77777777" w:rsidR="00F65DBF" w:rsidRDefault="00F65DBF" w:rsidP="00F65DBF">
      <w:pPr>
        <w:jc w:val="center"/>
        <w:rPr>
          <w:rStyle w:val="Heading2Char"/>
          <w:rFonts w:ascii="Times" w:hAnsi="Times"/>
          <w:color w:val="auto"/>
          <w:sz w:val="28"/>
          <w:szCs w:val="28"/>
        </w:rPr>
      </w:pPr>
    </w:p>
    <w:p w14:paraId="00A7A4C8" w14:textId="77777777" w:rsidR="00F65DBF" w:rsidRDefault="00F65DBF" w:rsidP="00F65DBF">
      <w:pPr>
        <w:jc w:val="center"/>
        <w:rPr>
          <w:rStyle w:val="Heading2Char"/>
          <w:rFonts w:ascii="Times" w:hAnsi="Times"/>
          <w:color w:val="auto"/>
          <w:sz w:val="28"/>
          <w:szCs w:val="28"/>
        </w:rPr>
      </w:pPr>
    </w:p>
    <w:p w14:paraId="3A693771" w14:textId="77777777" w:rsidR="00F65DBF" w:rsidRDefault="00F65DBF" w:rsidP="00F65DBF">
      <w:pPr>
        <w:jc w:val="center"/>
        <w:rPr>
          <w:rStyle w:val="Heading2Char"/>
          <w:rFonts w:ascii="Times" w:hAnsi="Times"/>
          <w:color w:val="auto"/>
          <w:sz w:val="28"/>
          <w:szCs w:val="28"/>
        </w:rPr>
      </w:pPr>
    </w:p>
    <w:p w14:paraId="7180B906" w14:textId="77777777" w:rsidR="00F65DBF" w:rsidRDefault="00F65DBF" w:rsidP="00F65DBF">
      <w:pPr>
        <w:jc w:val="center"/>
        <w:rPr>
          <w:rStyle w:val="Heading2Char"/>
          <w:rFonts w:ascii="Times" w:hAnsi="Times"/>
          <w:color w:val="auto"/>
          <w:sz w:val="28"/>
          <w:szCs w:val="28"/>
        </w:rPr>
      </w:pPr>
    </w:p>
    <w:p w14:paraId="724711B7" w14:textId="77777777" w:rsidR="00F65DBF" w:rsidRDefault="00F65DBF" w:rsidP="00F65DBF">
      <w:pPr>
        <w:jc w:val="center"/>
        <w:rPr>
          <w:rStyle w:val="Heading2Char"/>
          <w:rFonts w:ascii="Times" w:hAnsi="Times"/>
          <w:color w:val="auto"/>
          <w:sz w:val="28"/>
          <w:szCs w:val="28"/>
        </w:rPr>
      </w:pPr>
    </w:p>
    <w:p w14:paraId="2F1AAED4" w14:textId="77777777" w:rsidR="00CD512E" w:rsidRDefault="00CD512E" w:rsidP="00F65DBF">
      <w:pPr>
        <w:jc w:val="center"/>
        <w:rPr>
          <w:rStyle w:val="Heading2Char"/>
          <w:rFonts w:ascii="Times" w:hAnsi="Times"/>
          <w:color w:val="auto"/>
          <w:sz w:val="28"/>
          <w:szCs w:val="28"/>
        </w:rPr>
      </w:pPr>
    </w:p>
    <w:p w14:paraId="180F2074" w14:textId="175CB326"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Property</w:t>
      </w:r>
    </w:p>
    <w:p w14:paraId="2B7F811C" w14:textId="77777777" w:rsidR="00F65DBF" w:rsidRDefault="00F65DBF" w:rsidP="00F65DBF">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CD512E" w:rsidRPr="00CD512E" w14:paraId="5DB8589D" w14:textId="77777777" w:rsidTr="005064EC">
        <w:trPr>
          <w:trHeight w:val="191"/>
        </w:trPr>
        <w:tc>
          <w:tcPr>
            <w:tcW w:w="959" w:type="dxa"/>
            <w:shd w:val="clear" w:color="auto" w:fill="D9D9D9"/>
          </w:tcPr>
          <w:p w14:paraId="4DC8603C" w14:textId="7846AFDF"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B20C99F" w14:textId="4AD5F885"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1465A5B7" w14:textId="6BE44EFC" w:rsidR="00CD512E" w:rsidRPr="00CD512E" w:rsidRDefault="00CD512E" w:rsidP="00CD512E">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53E39AD9" w14:textId="2967F66E"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CD512E" w14:paraId="165C8C3C" w14:textId="77777777" w:rsidTr="005064EC">
        <w:tc>
          <w:tcPr>
            <w:tcW w:w="959" w:type="dxa"/>
          </w:tcPr>
          <w:p w14:paraId="042C5A74" w14:textId="0E0D9637" w:rsidR="00CD512E" w:rsidRPr="005064EC" w:rsidRDefault="00CD512E"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496B855" w14:textId="0AE4A2A9" w:rsidR="00CD512E" w:rsidRPr="005064EC" w:rsidRDefault="00CD512E"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$patientID</w:t>
            </w:r>
          </w:p>
        </w:tc>
        <w:tc>
          <w:tcPr>
            <w:tcW w:w="3358" w:type="dxa"/>
          </w:tcPr>
          <w:p w14:paraId="2E1C0A61" w14:textId="31E92270" w:rsidR="00CD512E"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variable for identify the patientID that store in the database.</w:t>
            </w:r>
          </w:p>
        </w:tc>
        <w:tc>
          <w:tcPr>
            <w:tcW w:w="3082" w:type="dxa"/>
          </w:tcPr>
          <w:p w14:paraId="152A6475" w14:textId="57DB01D8" w:rsidR="00CD512E"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594CA709" w14:textId="77777777" w:rsidTr="005064EC">
        <w:tc>
          <w:tcPr>
            <w:tcW w:w="959" w:type="dxa"/>
          </w:tcPr>
          <w:p w14:paraId="777CA852" w14:textId="30B70E9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0452396B" w14:textId="542D9A9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0D7A24B1" w14:textId="16DB0829"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1717970" w14:textId="138EB2A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1417A4C" w14:textId="77777777" w:rsidTr="005064EC">
        <w:tc>
          <w:tcPr>
            <w:tcW w:w="959" w:type="dxa"/>
          </w:tcPr>
          <w:p w14:paraId="6CB0ECF1" w14:textId="74915D3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A7ED03C" w14:textId="07B1E997"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7CC32029" w14:textId="0FE035D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E078335" w14:textId="786EC1A3"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11CC88D" w14:textId="77777777" w:rsidTr="005064EC">
        <w:tc>
          <w:tcPr>
            <w:tcW w:w="959" w:type="dxa"/>
          </w:tcPr>
          <w:p w14:paraId="17FD7A9F" w14:textId="4F5AFAD4"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7255E466" w14:textId="705580F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$age</w:t>
            </w:r>
          </w:p>
        </w:tc>
        <w:tc>
          <w:tcPr>
            <w:tcW w:w="3358" w:type="dxa"/>
          </w:tcPr>
          <w:p w14:paraId="282D4607" w14:textId="2F9335D5"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4281790" w14:textId="157F5EAC" w:rsidR="005064EC" w:rsidRPr="005064EC" w:rsidRDefault="005064EC" w:rsidP="00CD512E">
            <w:pPr>
              <w:rPr>
                <w:rStyle w:val="Heading2Char"/>
                <w:rFonts w:ascii="Times" w:hAnsi="Times"/>
                <w:b w:val="0"/>
                <w:color w:val="auto"/>
                <w:sz w:val="24"/>
                <w:szCs w:val="24"/>
              </w:rPr>
            </w:pPr>
            <w:r>
              <w:rPr>
                <w:rStyle w:val="Heading2Char"/>
                <w:rFonts w:ascii="Times" w:hAnsi="Times"/>
                <w:b w:val="0"/>
                <w:color w:val="auto"/>
                <w:sz w:val="24"/>
                <w:szCs w:val="24"/>
              </w:rPr>
              <w:t>Type: int</w:t>
            </w:r>
          </w:p>
        </w:tc>
      </w:tr>
      <w:tr w:rsidR="005064EC" w14:paraId="6370F5D1" w14:textId="1D331AD3" w:rsidTr="005064EC">
        <w:tblPrEx>
          <w:tblLook w:val="0000" w:firstRow="0" w:lastRow="0" w:firstColumn="0" w:lastColumn="0" w:noHBand="0" w:noVBand="0"/>
        </w:tblPrEx>
        <w:trPr>
          <w:trHeight w:val="313"/>
        </w:trPr>
        <w:tc>
          <w:tcPr>
            <w:tcW w:w="959" w:type="dxa"/>
          </w:tcPr>
          <w:p w14:paraId="2E1B2BED" w14:textId="2922698A"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0995AFDB" w14:textId="28378BB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$gender</w:t>
            </w:r>
          </w:p>
        </w:tc>
        <w:tc>
          <w:tcPr>
            <w:tcW w:w="3358" w:type="dxa"/>
          </w:tcPr>
          <w:p w14:paraId="4D75789D" w14:textId="385CF22D"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4C98DAD5" w14:textId="6FFDC63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4252C04C" w14:textId="77777777" w:rsidTr="005064EC">
        <w:tblPrEx>
          <w:tblLook w:val="0000" w:firstRow="0" w:lastRow="0" w:firstColumn="0" w:lastColumn="0" w:noHBand="0" w:noVBand="0"/>
        </w:tblPrEx>
        <w:trPr>
          <w:trHeight w:val="340"/>
        </w:trPr>
        <w:tc>
          <w:tcPr>
            <w:tcW w:w="959" w:type="dxa"/>
          </w:tcPr>
          <w:p w14:paraId="0406F1ED" w14:textId="75F7578C"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97BB4FE" w14:textId="2CE689E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39DB27FA" w14:textId="3C63DB2E"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7996209" w14:textId="0E7FCE2C"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86FAD4F" w14:textId="77777777" w:rsidTr="005064EC">
        <w:tblPrEx>
          <w:tblLook w:val="0000" w:firstRow="0" w:lastRow="0" w:firstColumn="0" w:lastColumn="0" w:noHBand="0" w:noVBand="0"/>
        </w:tblPrEx>
        <w:trPr>
          <w:trHeight w:val="340"/>
        </w:trPr>
        <w:tc>
          <w:tcPr>
            <w:tcW w:w="959" w:type="dxa"/>
          </w:tcPr>
          <w:p w14:paraId="3227D59C" w14:textId="23460A83"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3D3A89D4" w14:textId="39CE0DC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09C660C9" w14:textId="719BF75B"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7BBF89" w14:textId="74F551B9"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1ABF7D17" w14:textId="77777777" w:rsidTr="005064EC">
        <w:tblPrEx>
          <w:tblLook w:val="0000" w:firstRow="0" w:lastRow="0" w:firstColumn="0" w:lastColumn="0" w:noHBand="0" w:noVBand="0"/>
        </w:tblPrEx>
        <w:trPr>
          <w:trHeight w:val="243"/>
        </w:trPr>
        <w:tc>
          <w:tcPr>
            <w:tcW w:w="959" w:type="dxa"/>
          </w:tcPr>
          <w:p w14:paraId="59C4DF2F" w14:textId="30F302E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70B2F77F" w14:textId="75C32491"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1CCDB2C8" w14:textId="055AEE0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506F03" w14:textId="66210B6A"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6920C495" w14:textId="77777777" w:rsidTr="005064EC">
        <w:tblPrEx>
          <w:tblLook w:val="0000" w:firstRow="0" w:lastRow="0" w:firstColumn="0" w:lastColumn="0" w:noHBand="0" w:noVBand="0"/>
        </w:tblPrEx>
        <w:trPr>
          <w:trHeight w:val="300"/>
        </w:trPr>
        <w:tc>
          <w:tcPr>
            <w:tcW w:w="959" w:type="dxa"/>
          </w:tcPr>
          <w:p w14:paraId="37F4C14A" w14:textId="77777777" w:rsidR="005064EC" w:rsidRDefault="005064EC" w:rsidP="005064EC">
            <w:pPr>
              <w:ind w:left="108"/>
              <w:jc w:val="center"/>
              <w:rPr>
                <w:rStyle w:val="Heading2Char"/>
                <w:rFonts w:ascii="Times" w:hAnsi="Times"/>
                <w:b w:val="0"/>
                <w:color w:val="auto"/>
                <w:sz w:val="24"/>
                <w:szCs w:val="24"/>
              </w:rPr>
            </w:pPr>
          </w:p>
          <w:p w14:paraId="787BFBAC" w14:textId="5A5EC7E9"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9</w:t>
            </w:r>
          </w:p>
        </w:tc>
        <w:tc>
          <w:tcPr>
            <w:tcW w:w="1843" w:type="dxa"/>
          </w:tcPr>
          <w:p w14:paraId="4772FC94" w14:textId="0FC22A18"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$treatment</w:t>
            </w:r>
          </w:p>
        </w:tc>
        <w:tc>
          <w:tcPr>
            <w:tcW w:w="3358" w:type="dxa"/>
          </w:tcPr>
          <w:p w14:paraId="2150A6CA" w14:textId="33A0B962"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E1B51E0" w14:textId="457401F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15AC313E" w14:textId="09E9C529"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lastRenderedPageBreak/>
        <w:t>Method</w:t>
      </w:r>
    </w:p>
    <w:p w14:paraId="3DFFA1ED" w14:textId="77777777" w:rsidR="00CD512E" w:rsidRDefault="00F65DBF" w:rsidP="00F65DBF">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69C8EE80" w14:textId="77777777" w:rsidTr="005064EC">
        <w:trPr>
          <w:trHeight w:val="191"/>
        </w:trPr>
        <w:tc>
          <w:tcPr>
            <w:tcW w:w="959" w:type="dxa"/>
            <w:shd w:val="clear" w:color="auto" w:fill="D9D9D9"/>
          </w:tcPr>
          <w:p w14:paraId="470FFD66"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B791782"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F87ADD0"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132411B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25109A1C" w14:textId="77777777" w:rsidTr="005064EC">
        <w:tc>
          <w:tcPr>
            <w:tcW w:w="959" w:type="dxa"/>
          </w:tcPr>
          <w:p w14:paraId="5C728DD9"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1B8A682" w14:textId="47A366B2"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358" w:type="dxa"/>
          </w:tcPr>
          <w:p w14:paraId="13D8998D" w14:textId="4A9C2142"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77878545" w14:textId="63E66CE3"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6702B24D" w14:textId="77777777" w:rsidTr="005064EC">
        <w:tc>
          <w:tcPr>
            <w:tcW w:w="959" w:type="dxa"/>
          </w:tcPr>
          <w:p w14:paraId="08F4E956"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36A82E75" w14:textId="6B2F18B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358" w:type="dxa"/>
          </w:tcPr>
          <w:p w14:paraId="6D0B0A67" w14:textId="4C0E89FC" w:rsidR="005064EC" w:rsidRPr="005064EC" w:rsidRDefault="005064EC" w:rsidP="005064EC">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5B9B11B2" w14:textId="157CE8B0"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598B22" w14:textId="3FD08809" w:rsidR="00F65DBF" w:rsidRDefault="00F65DBF" w:rsidP="00F65DBF">
      <w:pPr>
        <w:rPr>
          <w:rStyle w:val="Heading2Char"/>
          <w:rFonts w:ascii="Times" w:hAnsi="Times"/>
          <w:color w:val="auto"/>
          <w:sz w:val="28"/>
          <w:szCs w:val="28"/>
        </w:rPr>
      </w:pPr>
    </w:p>
    <w:p w14:paraId="67205197" w14:textId="77777777" w:rsidR="00CD512E" w:rsidRDefault="00CD512E" w:rsidP="00CD512E">
      <w:pPr>
        <w:tabs>
          <w:tab w:val="left" w:pos="3862"/>
        </w:tabs>
        <w:rPr>
          <w:rStyle w:val="Heading2Char"/>
          <w:rFonts w:ascii="Times" w:hAnsi="Times"/>
          <w:color w:val="auto"/>
          <w:sz w:val="28"/>
          <w:szCs w:val="28"/>
        </w:rPr>
      </w:pPr>
    </w:p>
    <w:p w14:paraId="1E5336A0" w14:textId="77777777" w:rsidR="005C50CE" w:rsidRDefault="005C50CE" w:rsidP="00F65DBF">
      <w:pPr>
        <w:ind w:firstLine="720"/>
        <w:rPr>
          <w:rStyle w:val="Heading2Char"/>
          <w:rFonts w:ascii="Times" w:hAnsi="Times"/>
          <w:color w:val="auto"/>
          <w:sz w:val="24"/>
          <w:szCs w:val="24"/>
        </w:rPr>
      </w:pPr>
    </w:p>
    <w:p w14:paraId="79634887" w14:textId="77777777" w:rsidR="005C50CE" w:rsidRDefault="005C50CE" w:rsidP="00F65DBF">
      <w:pPr>
        <w:ind w:firstLine="720"/>
        <w:rPr>
          <w:rStyle w:val="Heading2Char"/>
          <w:rFonts w:ascii="Times" w:hAnsi="Times"/>
          <w:color w:val="auto"/>
          <w:sz w:val="24"/>
          <w:szCs w:val="24"/>
        </w:rPr>
      </w:pPr>
    </w:p>
    <w:p w14:paraId="70E249EB" w14:textId="77777777" w:rsidR="005C50CE" w:rsidRDefault="005C50CE" w:rsidP="00F65DBF">
      <w:pPr>
        <w:ind w:firstLine="720"/>
        <w:rPr>
          <w:rStyle w:val="Heading2Char"/>
          <w:rFonts w:ascii="Times" w:hAnsi="Times"/>
          <w:color w:val="auto"/>
          <w:sz w:val="24"/>
          <w:szCs w:val="24"/>
        </w:rPr>
      </w:pPr>
    </w:p>
    <w:p w14:paraId="343AA559" w14:textId="77777777" w:rsidR="005C50CE" w:rsidRDefault="005C50CE" w:rsidP="00F65DBF">
      <w:pPr>
        <w:ind w:firstLine="720"/>
        <w:rPr>
          <w:rStyle w:val="Heading2Char"/>
          <w:rFonts w:ascii="Times" w:hAnsi="Times"/>
          <w:color w:val="auto"/>
          <w:sz w:val="24"/>
          <w:szCs w:val="24"/>
        </w:rPr>
      </w:pPr>
    </w:p>
    <w:p w14:paraId="48E60D3D" w14:textId="77777777" w:rsidR="005C50CE" w:rsidRDefault="005C50CE" w:rsidP="00F65DBF">
      <w:pPr>
        <w:ind w:firstLine="720"/>
        <w:rPr>
          <w:rStyle w:val="Heading2Char"/>
          <w:rFonts w:ascii="Times" w:hAnsi="Times"/>
          <w:color w:val="auto"/>
          <w:sz w:val="24"/>
          <w:szCs w:val="24"/>
        </w:rPr>
      </w:pPr>
    </w:p>
    <w:p w14:paraId="3C96C90F" w14:textId="77777777" w:rsidR="005C50CE" w:rsidRDefault="005C50CE" w:rsidP="00F65DBF">
      <w:pPr>
        <w:ind w:firstLine="720"/>
        <w:rPr>
          <w:rStyle w:val="Heading2Char"/>
          <w:rFonts w:ascii="Times" w:hAnsi="Times"/>
          <w:color w:val="auto"/>
          <w:sz w:val="24"/>
          <w:szCs w:val="24"/>
        </w:rPr>
      </w:pPr>
    </w:p>
    <w:p w14:paraId="7FAC0D80" w14:textId="77777777" w:rsidR="005C50CE" w:rsidRDefault="005C50CE" w:rsidP="00F65DBF">
      <w:pPr>
        <w:ind w:firstLine="720"/>
        <w:rPr>
          <w:rStyle w:val="Heading2Char"/>
          <w:rFonts w:ascii="Times" w:hAnsi="Times"/>
          <w:color w:val="auto"/>
          <w:sz w:val="24"/>
          <w:szCs w:val="24"/>
        </w:rPr>
      </w:pPr>
    </w:p>
    <w:p w14:paraId="068EEB87" w14:textId="77777777" w:rsidR="005C50CE" w:rsidRDefault="005C50CE" w:rsidP="00F65DBF">
      <w:pPr>
        <w:ind w:firstLine="720"/>
        <w:rPr>
          <w:rStyle w:val="Heading2Char"/>
          <w:rFonts w:ascii="Times" w:hAnsi="Times"/>
          <w:color w:val="auto"/>
          <w:sz w:val="24"/>
          <w:szCs w:val="24"/>
        </w:rPr>
      </w:pPr>
    </w:p>
    <w:p w14:paraId="33EE4F9E" w14:textId="77777777" w:rsidR="005C50CE" w:rsidRDefault="005C50CE" w:rsidP="00F65DBF">
      <w:pPr>
        <w:ind w:firstLine="720"/>
        <w:rPr>
          <w:rStyle w:val="Heading2Char"/>
          <w:rFonts w:ascii="Times" w:hAnsi="Times"/>
          <w:color w:val="auto"/>
          <w:sz w:val="24"/>
          <w:szCs w:val="24"/>
        </w:rPr>
      </w:pPr>
    </w:p>
    <w:p w14:paraId="5871355E" w14:textId="77777777" w:rsidR="005C50CE" w:rsidRDefault="005C50CE" w:rsidP="00F65DBF">
      <w:pPr>
        <w:ind w:firstLine="720"/>
        <w:rPr>
          <w:rStyle w:val="Heading2Char"/>
          <w:rFonts w:ascii="Times" w:hAnsi="Times"/>
          <w:color w:val="auto"/>
          <w:sz w:val="24"/>
          <w:szCs w:val="24"/>
        </w:rPr>
      </w:pPr>
    </w:p>
    <w:p w14:paraId="0A19303E" w14:textId="77777777" w:rsidR="005C50CE" w:rsidRDefault="005C50CE" w:rsidP="00F65DBF">
      <w:pPr>
        <w:ind w:firstLine="720"/>
        <w:rPr>
          <w:rStyle w:val="Heading2Char"/>
          <w:rFonts w:ascii="Times" w:hAnsi="Times"/>
          <w:color w:val="auto"/>
          <w:sz w:val="24"/>
          <w:szCs w:val="24"/>
        </w:rPr>
      </w:pPr>
    </w:p>
    <w:p w14:paraId="035C6CE1" w14:textId="77777777" w:rsidR="005C50CE" w:rsidRDefault="005C50CE" w:rsidP="00F65DBF">
      <w:pPr>
        <w:ind w:firstLine="720"/>
        <w:rPr>
          <w:rStyle w:val="Heading2Char"/>
          <w:rFonts w:ascii="Times" w:hAnsi="Times"/>
          <w:color w:val="auto"/>
          <w:sz w:val="24"/>
          <w:szCs w:val="24"/>
        </w:rPr>
      </w:pPr>
    </w:p>
    <w:p w14:paraId="0BC9A99E" w14:textId="77777777" w:rsidR="005C50CE" w:rsidRDefault="005C50CE" w:rsidP="00F65DBF">
      <w:pPr>
        <w:ind w:firstLine="720"/>
        <w:rPr>
          <w:rStyle w:val="Heading2Char"/>
          <w:rFonts w:ascii="Times" w:hAnsi="Times"/>
          <w:color w:val="auto"/>
          <w:sz w:val="24"/>
          <w:szCs w:val="24"/>
        </w:rPr>
      </w:pPr>
    </w:p>
    <w:p w14:paraId="527CB683" w14:textId="77777777" w:rsidR="005C50CE" w:rsidRDefault="005C50CE" w:rsidP="00F65DBF">
      <w:pPr>
        <w:ind w:firstLine="720"/>
        <w:rPr>
          <w:rStyle w:val="Heading2Char"/>
          <w:rFonts w:ascii="Times" w:hAnsi="Times"/>
          <w:color w:val="auto"/>
          <w:sz w:val="24"/>
          <w:szCs w:val="24"/>
        </w:rPr>
      </w:pPr>
    </w:p>
    <w:p w14:paraId="1572AE90" w14:textId="77777777" w:rsidR="005C50CE" w:rsidRDefault="005C50CE" w:rsidP="00F65DBF">
      <w:pPr>
        <w:ind w:firstLine="720"/>
        <w:rPr>
          <w:rStyle w:val="Heading2Char"/>
          <w:rFonts w:ascii="Times" w:hAnsi="Times"/>
          <w:color w:val="auto"/>
          <w:sz w:val="24"/>
          <w:szCs w:val="24"/>
        </w:rPr>
      </w:pPr>
    </w:p>
    <w:p w14:paraId="6B9F7E29" w14:textId="77777777" w:rsidR="005C50CE" w:rsidRDefault="005C50CE" w:rsidP="00F65DBF">
      <w:pPr>
        <w:ind w:firstLine="720"/>
        <w:rPr>
          <w:rStyle w:val="Heading2Char"/>
          <w:rFonts w:ascii="Times" w:hAnsi="Times"/>
          <w:color w:val="auto"/>
          <w:sz w:val="24"/>
          <w:szCs w:val="24"/>
        </w:rPr>
      </w:pPr>
    </w:p>
    <w:p w14:paraId="60B7DF68" w14:textId="77777777" w:rsidR="005C50CE" w:rsidRDefault="005C50CE" w:rsidP="00F65DBF">
      <w:pPr>
        <w:ind w:firstLine="720"/>
        <w:rPr>
          <w:rStyle w:val="Heading2Char"/>
          <w:rFonts w:ascii="Times" w:hAnsi="Times"/>
          <w:color w:val="auto"/>
          <w:sz w:val="24"/>
          <w:szCs w:val="24"/>
        </w:rPr>
      </w:pPr>
    </w:p>
    <w:p w14:paraId="09028402" w14:textId="77777777" w:rsidR="005C50CE" w:rsidRDefault="005C50CE" w:rsidP="00F65DBF">
      <w:pPr>
        <w:ind w:firstLine="720"/>
        <w:rPr>
          <w:rStyle w:val="Heading2Char"/>
          <w:rFonts w:ascii="Times" w:hAnsi="Times"/>
          <w:color w:val="auto"/>
          <w:sz w:val="24"/>
          <w:szCs w:val="24"/>
        </w:rPr>
      </w:pPr>
    </w:p>
    <w:p w14:paraId="408EF16E" w14:textId="77777777" w:rsidR="005C50CE" w:rsidRDefault="005C50CE" w:rsidP="00F65DBF">
      <w:pPr>
        <w:ind w:firstLine="720"/>
        <w:rPr>
          <w:rStyle w:val="Heading2Char"/>
          <w:rFonts w:ascii="Times" w:hAnsi="Times"/>
          <w:color w:val="auto"/>
          <w:sz w:val="24"/>
          <w:szCs w:val="24"/>
        </w:rPr>
      </w:pPr>
    </w:p>
    <w:p w14:paraId="46D0E559" w14:textId="77777777" w:rsidR="005C50CE" w:rsidRDefault="005C50CE" w:rsidP="00F65DBF">
      <w:pPr>
        <w:ind w:firstLine="720"/>
        <w:rPr>
          <w:rStyle w:val="Heading2Char"/>
          <w:rFonts w:ascii="Times" w:hAnsi="Times"/>
          <w:color w:val="auto"/>
          <w:sz w:val="24"/>
          <w:szCs w:val="24"/>
        </w:rPr>
      </w:pPr>
    </w:p>
    <w:p w14:paraId="56FB5FBF" w14:textId="77777777" w:rsidR="005C50CE" w:rsidRDefault="005C50CE" w:rsidP="00F65DBF">
      <w:pPr>
        <w:ind w:firstLine="720"/>
        <w:rPr>
          <w:rStyle w:val="Heading2Char"/>
          <w:rFonts w:ascii="Times" w:hAnsi="Times"/>
          <w:color w:val="auto"/>
          <w:sz w:val="24"/>
          <w:szCs w:val="24"/>
        </w:rPr>
      </w:pPr>
    </w:p>
    <w:p w14:paraId="0495091E" w14:textId="77777777" w:rsidR="005C50CE" w:rsidRDefault="005C50CE" w:rsidP="00F65DBF">
      <w:pPr>
        <w:ind w:firstLine="720"/>
        <w:rPr>
          <w:rStyle w:val="Heading2Char"/>
          <w:rFonts w:ascii="Times" w:hAnsi="Times"/>
          <w:color w:val="auto"/>
          <w:sz w:val="24"/>
          <w:szCs w:val="24"/>
        </w:rPr>
      </w:pPr>
    </w:p>
    <w:p w14:paraId="648B787F" w14:textId="77777777" w:rsidR="005C50CE" w:rsidRDefault="005C50CE" w:rsidP="00F65DBF">
      <w:pPr>
        <w:ind w:firstLine="720"/>
        <w:rPr>
          <w:rStyle w:val="Heading2Char"/>
          <w:rFonts w:ascii="Times" w:hAnsi="Times"/>
          <w:color w:val="auto"/>
          <w:sz w:val="24"/>
          <w:szCs w:val="24"/>
        </w:rPr>
      </w:pPr>
    </w:p>
    <w:p w14:paraId="559A8D9B" w14:textId="77777777" w:rsidR="005C50CE" w:rsidRDefault="005C50CE" w:rsidP="00F65DBF">
      <w:pPr>
        <w:ind w:firstLine="720"/>
        <w:rPr>
          <w:rStyle w:val="Heading2Char"/>
          <w:rFonts w:ascii="Times" w:hAnsi="Times"/>
          <w:color w:val="auto"/>
          <w:sz w:val="24"/>
          <w:szCs w:val="24"/>
        </w:rPr>
      </w:pPr>
    </w:p>
    <w:p w14:paraId="25375B9C" w14:textId="77777777" w:rsidR="005C50CE" w:rsidRDefault="005C50CE" w:rsidP="00F65DBF">
      <w:pPr>
        <w:ind w:firstLine="720"/>
        <w:rPr>
          <w:rStyle w:val="Heading2Char"/>
          <w:rFonts w:ascii="Times" w:hAnsi="Times"/>
          <w:color w:val="auto"/>
          <w:sz w:val="24"/>
          <w:szCs w:val="24"/>
        </w:rPr>
      </w:pPr>
    </w:p>
    <w:p w14:paraId="57C24384" w14:textId="77777777" w:rsidR="005C50CE" w:rsidRDefault="005C50CE" w:rsidP="00F65DBF">
      <w:pPr>
        <w:ind w:firstLine="720"/>
        <w:rPr>
          <w:rStyle w:val="Heading2Char"/>
          <w:rFonts w:ascii="Times" w:hAnsi="Times"/>
          <w:color w:val="auto"/>
          <w:sz w:val="24"/>
          <w:szCs w:val="24"/>
        </w:rPr>
      </w:pPr>
    </w:p>
    <w:p w14:paraId="52A5029B" w14:textId="77777777" w:rsidR="005C50CE" w:rsidRDefault="005C50CE" w:rsidP="00F65DBF">
      <w:pPr>
        <w:ind w:firstLine="720"/>
        <w:rPr>
          <w:rStyle w:val="Heading2Char"/>
          <w:rFonts w:ascii="Times" w:hAnsi="Times"/>
          <w:color w:val="auto"/>
          <w:sz w:val="24"/>
          <w:szCs w:val="24"/>
        </w:rPr>
      </w:pPr>
    </w:p>
    <w:p w14:paraId="1F61E47B" w14:textId="77777777" w:rsidR="005C50CE" w:rsidRDefault="005C50CE" w:rsidP="00F65DBF">
      <w:pPr>
        <w:ind w:firstLine="720"/>
        <w:rPr>
          <w:rStyle w:val="Heading2Char"/>
          <w:rFonts w:ascii="Times" w:hAnsi="Times"/>
          <w:color w:val="auto"/>
          <w:sz w:val="24"/>
          <w:szCs w:val="24"/>
        </w:rPr>
      </w:pPr>
    </w:p>
    <w:p w14:paraId="0986F2F1" w14:textId="77777777" w:rsidR="005C50CE" w:rsidRDefault="005C50CE" w:rsidP="00F65DBF">
      <w:pPr>
        <w:ind w:firstLine="720"/>
        <w:rPr>
          <w:rStyle w:val="Heading2Char"/>
          <w:rFonts w:ascii="Times" w:hAnsi="Times"/>
          <w:color w:val="auto"/>
          <w:sz w:val="24"/>
          <w:szCs w:val="24"/>
        </w:rPr>
      </w:pPr>
    </w:p>
    <w:p w14:paraId="1922BA21" w14:textId="77777777" w:rsidR="005C50CE" w:rsidRDefault="005C50CE" w:rsidP="00F65DBF">
      <w:pPr>
        <w:ind w:firstLine="720"/>
        <w:rPr>
          <w:rStyle w:val="Heading2Char"/>
          <w:rFonts w:ascii="Times" w:hAnsi="Times"/>
          <w:color w:val="auto"/>
          <w:sz w:val="24"/>
          <w:szCs w:val="24"/>
        </w:rPr>
      </w:pPr>
    </w:p>
    <w:p w14:paraId="644B4EC4" w14:textId="77777777" w:rsidR="005C50CE" w:rsidRDefault="005C50CE" w:rsidP="00F65DBF">
      <w:pPr>
        <w:ind w:firstLine="720"/>
        <w:rPr>
          <w:rStyle w:val="Heading2Char"/>
          <w:rFonts w:ascii="Times" w:hAnsi="Times"/>
          <w:color w:val="auto"/>
          <w:sz w:val="24"/>
          <w:szCs w:val="24"/>
        </w:rPr>
      </w:pPr>
    </w:p>
    <w:p w14:paraId="381999AF" w14:textId="77777777" w:rsidR="005C50CE" w:rsidRDefault="005C50CE" w:rsidP="00F65DBF">
      <w:pPr>
        <w:ind w:firstLine="720"/>
        <w:rPr>
          <w:rStyle w:val="Heading2Char"/>
          <w:rFonts w:ascii="Times" w:hAnsi="Times"/>
          <w:color w:val="auto"/>
          <w:sz w:val="24"/>
          <w:szCs w:val="24"/>
        </w:rPr>
      </w:pPr>
    </w:p>
    <w:p w14:paraId="4929984E" w14:textId="77777777" w:rsidR="005C50CE" w:rsidRDefault="005C50CE" w:rsidP="00F65DBF">
      <w:pPr>
        <w:ind w:firstLine="720"/>
        <w:rPr>
          <w:rStyle w:val="Heading2Char"/>
          <w:rFonts w:ascii="Times" w:hAnsi="Times"/>
          <w:color w:val="auto"/>
          <w:sz w:val="24"/>
          <w:szCs w:val="24"/>
        </w:rPr>
      </w:pPr>
    </w:p>
    <w:p w14:paraId="5A2979A2" w14:textId="77777777" w:rsidR="005C50CE" w:rsidRDefault="005C50CE" w:rsidP="00F65DBF">
      <w:pPr>
        <w:ind w:firstLine="720"/>
        <w:rPr>
          <w:rStyle w:val="Heading2Char"/>
          <w:rFonts w:ascii="Times" w:hAnsi="Times"/>
          <w:color w:val="auto"/>
          <w:sz w:val="24"/>
          <w:szCs w:val="24"/>
        </w:rPr>
      </w:pPr>
    </w:p>
    <w:p w14:paraId="5588CABD" w14:textId="7454FD52"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lastRenderedPageBreak/>
        <w:t>CD-02,</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3789B66" w14:textId="11688E6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Class name: Patie</w:t>
      </w:r>
      <w:r w:rsidR="00301D0E">
        <w:rPr>
          <w:rStyle w:val="Heading2Char"/>
          <w:rFonts w:ascii="Times" w:hAnsi="Times"/>
          <w:color w:val="auto"/>
          <w:sz w:val="24"/>
          <w:szCs w:val="24"/>
        </w:rPr>
        <w:t>nt_</w:t>
      </w:r>
      <w:r>
        <w:rPr>
          <w:rStyle w:val="Heading2Char"/>
          <w:rFonts w:ascii="Times" w:hAnsi="Times"/>
          <w:color w:val="auto"/>
          <w:sz w:val="24"/>
          <w:szCs w:val="24"/>
        </w:rPr>
        <w:t>Model</w:t>
      </w:r>
    </w:p>
    <w:p w14:paraId="57682CE5" w14:textId="77777777" w:rsidR="00F65DBF" w:rsidRDefault="00F65DBF" w:rsidP="00F65DBF">
      <w:pPr>
        <w:rPr>
          <w:rStyle w:val="Heading2Char"/>
          <w:rFonts w:ascii="Times" w:hAnsi="Times"/>
          <w:color w:val="auto"/>
          <w:sz w:val="24"/>
          <w:szCs w:val="24"/>
        </w:rPr>
      </w:pPr>
    </w:p>
    <w:p w14:paraId="528F3F88" w14:textId="732AB7E3" w:rsidR="00F65DBF" w:rsidRDefault="00F45BD5" w:rsidP="00F65DBF">
      <w:pPr>
        <w:rPr>
          <w:rStyle w:val="Heading2Char"/>
          <w:rFonts w:ascii="Times" w:hAnsi="Times"/>
          <w:color w:val="auto"/>
          <w:sz w:val="24"/>
          <w:szCs w:val="24"/>
        </w:rPr>
      </w:pPr>
      <w:r>
        <w:rPr>
          <w:rFonts w:ascii="Times" w:eastAsiaTheme="majorEastAsia" w:hAnsi="Times" w:cstheme="majorBidi"/>
          <w:b/>
          <w:bCs/>
          <w:noProof/>
          <w:color w:val="auto"/>
          <w:sz w:val="24"/>
          <w:szCs w:val="24"/>
        </w:rPr>
        <w:drawing>
          <wp:anchor distT="0" distB="0" distL="114300" distR="114300" simplePos="0" relativeHeight="251660288" behindDoc="0" locked="0" layoutInCell="1" allowOverlap="1" wp14:anchorId="78CC44D6" wp14:editId="48DD7673">
            <wp:simplePos x="0" y="0"/>
            <wp:positionH relativeFrom="column">
              <wp:posOffset>1600200</wp:posOffset>
            </wp:positionH>
            <wp:positionV relativeFrom="paragraph">
              <wp:posOffset>18415</wp:posOffset>
            </wp:positionV>
            <wp:extent cx="2228850" cy="1085850"/>
            <wp:effectExtent l="0" t="0" r="6350" b="6350"/>
            <wp:wrapSquare wrapText="bothSides"/>
            <wp:docPr id="7" name="Picture 7" descr="Macintosh HD:Users:baitarn:vpworkspace:dental:Patient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itarn:vpworkspace:dental:Patient_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0858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85254A" w14:textId="77777777" w:rsidR="00F65DBF" w:rsidRDefault="00F65DBF" w:rsidP="00F65DBF">
      <w:pPr>
        <w:rPr>
          <w:rStyle w:val="Heading2Char"/>
          <w:rFonts w:ascii="Times" w:hAnsi="Times"/>
          <w:color w:val="auto"/>
          <w:sz w:val="24"/>
          <w:szCs w:val="24"/>
        </w:rPr>
      </w:pPr>
    </w:p>
    <w:p w14:paraId="7AF45C66" w14:textId="77777777" w:rsidR="00F65DBF" w:rsidRDefault="00F65DBF" w:rsidP="00F65DBF">
      <w:pPr>
        <w:rPr>
          <w:rStyle w:val="Heading2Char"/>
          <w:rFonts w:ascii="Times" w:hAnsi="Times"/>
          <w:color w:val="auto"/>
          <w:sz w:val="24"/>
          <w:szCs w:val="24"/>
        </w:rPr>
      </w:pPr>
    </w:p>
    <w:p w14:paraId="0B89B111" w14:textId="77777777" w:rsidR="00F65DBF" w:rsidRDefault="00F65DBF" w:rsidP="00F65DBF">
      <w:pPr>
        <w:rPr>
          <w:rStyle w:val="Heading2Char"/>
          <w:rFonts w:ascii="Times" w:hAnsi="Times"/>
          <w:color w:val="auto"/>
          <w:sz w:val="24"/>
          <w:szCs w:val="24"/>
        </w:rPr>
      </w:pPr>
    </w:p>
    <w:p w14:paraId="3C5A7DF7" w14:textId="77777777" w:rsidR="00F65DBF" w:rsidRDefault="00F65DBF" w:rsidP="00F65DBF">
      <w:pPr>
        <w:rPr>
          <w:rStyle w:val="Heading2Char"/>
          <w:rFonts w:ascii="Times" w:hAnsi="Times"/>
          <w:color w:val="auto"/>
          <w:sz w:val="24"/>
          <w:szCs w:val="24"/>
        </w:rPr>
      </w:pPr>
    </w:p>
    <w:p w14:paraId="6D1C48DF" w14:textId="77777777" w:rsidR="00943012" w:rsidRDefault="00943012" w:rsidP="00F65DBF">
      <w:pPr>
        <w:rPr>
          <w:rStyle w:val="Heading2Char"/>
          <w:rFonts w:ascii="Times" w:hAnsi="Times"/>
          <w:color w:val="auto"/>
          <w:sz w:val="24"/>
          <w:szCs w:val="24"/>
        </w:rPr>
      </w:pPr>
    </w:p>
    <w:p w14:paraId="223941DA"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09A00B69"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62152597" w14:textId="77777777" w:rsidTr="00943012">
        <w:trPr>
          <w:trHeight w:val="191"/>
        </w:trPr>
        <w:tc>
          <w:tcPr>
            <w:tcW w:w="959" w:type="dxa"/>
            <w:shd w:val="clear" w:color="auto" w:fill="D9D9D9"/>
          </w:tcPr>
          <w:p w14:paraId="5BE26BFF"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855FFF6"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3649508B"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5A3A59C"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3567AB8B" w14:textId="77777777" w:rsidTr="00943012">
        <w:tc>
          <w:tcPr>
            <w:tcW w:w="959" w:type="dxa"/>
          </w:tcPr>
          <w:p w14:paraId="604FFC7A" w14:textId="4BACB9C5"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7795C05D" w14:textId="3C5F8558"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01AD24" w14:textId="378B6573" w:rsidR="00943012" w:rsidRPr="005064EC" w:rsidRDefault="00943012" w:rsidP="00943012">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65C1393" w14:textId="79BFB681"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3F504F" w14:textId="77777777" w:rsidR="00943012" w:rsidRDefault="00943012" w:rsidP="00943012">
      <w:pPr>
        <w:rPr>
          <w:rStyle w:val="Heading2Char"/>
          <w:rFonts w:ascii="Times" w:hAnsi="Times"/>
          <w:color w:val="auto"/>
          <w:sz w:val="24"/>
          <w:szCs w:val="24"/>
        </w:rPr>
      </w:pPr>
    </w:p>
    <w:p w14:paraId="7C605B3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17980973"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1044"/>
        <w:gridCol w:w="2445"/>
        <w:gridCol w:w="3021"/>
        <w:gridCol w:w="2732"/>
      </w:tblGrid>
      <w:tr w:rsidR="00943012" w:rsidRPr="00CD512E" w14:paraId="50808176" w14:textId="77777777" w:rsidTr="00453729">
        <w:trPr>
          <w:trHeight w:val="191"/>
        </w:trPr>
        <w:tc>
          <w:tcPr>
            <w:tcW w:w="1044" w:type="dxa"/>
            <w:shd w:val="clear" w:color="auto" w:fill="D9D9D9"/>
          </w:tcPr>
          <w:p w14:paraId="3EAF4ABB"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65D2CC7C"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21" w:type="dxa"/>
            <w:shd w:val="clear" w:color="auto" w:fill="D9D9D9"/>
          </w:tcPr>
          <w:p w14:paraId="62FBA81B" w14:textId="77777777" w:rsidR="00943012" w:rsidRPr="00CD512E" w:rsidRDefault="00943012"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732" w:type="dxa"/>
            <w:shd w:val="clear" w:color="auto" w:fill="D9D9D9"/>
          </w:tcPr>
          <w:p w14:paraId="6B6D05B3" w14:textId="77777777" w:rsidR="00943012" w:rsidRPr="00CD512E" w:rsidRDefault="00943012"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21FDBA57" w14:textId="77777777" w:rsidTr="00453729">
        <w:tc>
          <w:tcPr>
            <w:tcW w:w="1044" w:type="dxa"/>
          </w:tcPr>
          <w:p w14:paraId="6CF3792F" w14:textId="77777777" w:rsidR="00943012" w:rsidRPr="005064EC" w:rsidRDefault="00943012" w:rsidP="00453729">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537D00CD" w14:textId="7EC0913E" w:rsidR="00943012" w:rsidRPr="005064EC" w:rsidRDefault="00943012" w:rsidP="00453729">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021" w:type="dxa"/>
          </w:tcPr>
          <w:p w14:paraId="7D9494B5" w14:textId="0339BF6B" w:rsidR="00943012" w:rsidRPr="006E6011" w:rsidRDefault="00943012" w:rsidP="00453729">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732" w:type="dxa"/>
          </w:tcPr>
          <w:p w14:paraId="4819D499" w14:textId="77777777" w:rsidR="00943012" w:rsidRPr="005064EC" w:rsidRDefault="00943012"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6B090151" w14:textId="77777777" w:rsidTr="00453729">
        <w:tc>
          <w:tcPr>
            <w:tcW w:w="1044" w:type="dxa"/>
          </w:tcPr>
          <w:p w14:paraId="1DE25D65" w14:textId="77777777" w:rsidR="00943012" w:rsidRPr="005064EC" w:rsidRDefault="00943012" w:rsidP="00453729">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1025B19A" w14:textId="61E0E11F" w:rsidR="00943012" w:rsidRPr="005064EC" w:rsidRDefault="00943012"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21" w:type="dxa"/>
          </w:tcPr>
          <w:p w14:paraId="111B267B" w14:textId="2F2230F7" w:rsidR="00943012" w:rsidRPr="006E6011" w:rsidRDefault="00943012" w:rsidP="00453729">
            <w:pPr>
              <w:rPr>
                <w:rStyle w:val="Heading2Char"/>
                <w:rFonts w:ascii="Times" w:hAnsi="Times"/>
                <w:b w:val="0"/>
                <w:color w:val="auto"/>
                <w:sz w:val="24"/>
                <w:szCs w:val="24"/>
              </w:rPr>
            </w:pPr>
            <w:r w:rsidRPr="006E6011">
              <w:rPr>
                <w:rFonts w:ascii="Times New Roman" w:hAnsi="Times New Roman" w:cs="Times New Roman"/>
                <w:sz w:val="24"/>
                <w:szCs w:val="24"/>
              </w:rPr>
              <w:t>Method uses to a</w:t>
            </w:r>
            <w:r w:rsidR="006E6011" w:rsidRPr="006E6011">
              <w:rPr>
                <w:rFonts w:ascii="Times New Roman" w:hAnsi="Times New Roman" w:cs="Times New Roman"/>
                <w:sz w:val="24"/>
                <w:szCs w:val="24"/>
              </w:rPr>
              <w:t xml:space="preserve">dd new appointment from patient </w:t>
            </w:r>
            <w:r w:rsidRPr="006E6011">
              <w:rPr>
                <w:rFonts w:ascii="Times New Roman" w:hAnsi="Times New Roman" w:cs="Times New Roman"/>
                <w:sz w:val="24"/>
                <w:szCs w:val="24"/>
              </w:rPr>
              <w:t>requested.</w:t>
            </w:r>
          </w:p>
        </w:tc>
        <w:tc>
          <w:tcPr>
            <w:tcW w:w="2732" w:type="dxa"/>
          </w:tcPr>
          <w:p w14:paraId="59A005BD" w14:textId="77777777" w:rsidR="00943012" w:rsidRPr="005064EC" w:rsidRDefault="00943012"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14:paraId="358DF122" w14:textId="1CACC8B5" w:rsidTr="00453729">
        <w:tblPrEx>
          <w:tblLook w:val="0000" w:firstRow="0" w:lastRow="0" w:firstColumn="0" w:lastColumn="0" w:noHBand="0" w:noVBand="0"/>
        </w:tblPrEx>
        <w:trPr>
          <w:trHeight w:val="752"/>
        </w:trPr>
        <w:tc>
          <w:tcPr>
            <w:tcW w:w="1044" w:type="dxa"/>
          </w:tcPr>
          <w:p w14:paraId="429A53CF" w14:textId="0E2847A8" w:rsidR="00943012" w:rsidRPr="003C7AC3" w:rsidRDefault="00943012" w:rsidP="00453729">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tcPr>
          <w:p w14:paraId="44FB3EDE" w14:textId="3A51B121" w:rsidR="00943012" w:rsidRPr="003C7AC3" w:rsidRDefault="00943012"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36786D06" w14:textId="77777777" w:rsidR="00943012" w:rsidRPr="003C7AC3" w:rsidRDefault="00943012" w:rsidP="00453729">
            <w:pPr>
              <w:rPr>
                <w:rStyle w:val="Heading2Char"/>
                <w:rFonts w:ascii="Times" w:hAnsi="Times"/>
                <w:b w:val="0"/>
                <w:color w:val="auto"/>
                <w:sz w:val="24"/>
                <w:szCs w:val="24"/>
              </w:rPr>
            </w:pPr>
          </w:p>
        </w:tc>
        <w:tc>
          <w:tcPr>
            <w:tcW w:w="3021" w:type="dxa"/>
          </w:tcPr>
          <w:p w14:paraId="697A9AA6" w14:textId="65B4FE6D" w:rsidR="00943012" w:rsidRPr="003C7AC3" w:rsidRDefault="006E6011" w:rsidP="00453729">
            <w:pPr>
              <w:spacing w:after="200"/>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patients’ appointment date and time.</w:t>
            </w:r>
          </w:p>
        </w:tc>
        <w:tc>
          <w:tcPr>
            <w:tcW w:w="2732" w:type="dxa"/>
          </w:tcPr>
          <w:p w14:paraId="31076BE1" w14:textId="13CAF424" w:rsidR="00943012" w:rsidRPr="003C7AC3" w:rsidRDefault="003C7AC3"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B9C94DB" w14:textId="77777777" w:rsidR="00943012" w:rsidRPr="003C7AC3" w:rsidRDefault="00943012" w:rsidP="00453729">
            <w:pPr>
              <w:jc w:val="center"/>
              <w:rPr>
                <w:rStyle w:val="Heading2Char"/>
                <w:rFonts w:ascii="Times" w:hAnsi="Times"/>
                <w:b w:val="0"/>
                <w:color w:val="auto"/>
                <w:sz w:val="24"/>
                <w:szCs w:val="24"/>
              </w:rPr>
            </w:pPr>
          </w:p>
        </w:tc>
      </w:tr>
      <w:tr w:rsidR="00943012" w14:paraId="09021904" w14:textId="099AB5D6" w:rsidTr="00453729">
        <w:tblPrEx>
          <w:tblLook w:val="0000" w:firstRow="0" w:lastRow="0" w:firstColumn="0" w:lastColumn="0" w:noHBand="0" w:noVBand="0"/>
        </w:tblPrEx>
        <w:trPr>
          <w:trHeight w:val="400"/>
        </w:trPr>
        <w:tc>
          <w:tcPr>
            <w:tcW w:w="1044" w:type="dxa"/>
          </w:tcPr>
          <w:p w14:paraId="21F9D8E2" w14:textId="6C04B895" w:rsidR="00943012" w:rsidRPr="003C7AC3" w:rsidRDefault="003C7AC3"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tcPr>
          <w:p w14:paraId="1101D3D5" w14:textId="0D771903" w:rsidR="00943012"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003C7AC3" w:rsidRPr="003C7AC3">
              <w:rPr>
                <w:rStyle w:val="Heading2Char"/>
                <w:rFonts w:ascii="Times" w:hAnsi="Times"/>
                <w:b w:val="0"/>
                <w:color w:val="auto"/>
                <w:sz w:val="24"/>
                <w:szCs w:val="24"/>
              </w:rPr>
              <w:t>iew()</w:t>
            </w:r>
          </w:p>
        </w:tc>
        <w:tc>
          <w:tcPr>
            <w:tcW w:w="3021" w:type="dxa"/>
          </w:tcPr>
          <w:p w14:paraId="331CA7CE" w14:textId="14DB42A1" w:rsidR="00943012" w:rsidRPr="003C7AC3" w:rsidRDefault="003C7AC3"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732" w:type="dxa"/>
          </w:tcPr>
          <w:p w14:paraId="0F3E81F3" w14:textId="3A97E172" w:rsidR="00943012" w:rsidRPr="003C7AC3" w:rsidRDefault="003C7AC3"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53729" w14:paraId="5EA2212B" w14:textId="1CD5CC5E" w:rsidTr="00453729">
        <w:tblPrEx>
          <w:tblLook w:val="0000" w:firstRow="0" w:lastRow="0" w:firstColumn="0" w:lastColumn="0" w:noHBand="0" w:noVBand="0"/>
        </w:tblPrEx>
        <w:trPr>
          <w:trHeight w:val="600"/>
        </w:trPr>
        <w:tc>
          <w:tcPr>
            <w:tcW w:w="1044" w:type="dxa"/>
          </w:tcPr>
          <w:p w14:paraId="4D555B73" w14:textId="46A76046" w:rsidR="00453729" w:rsidRDefault="00453729" w:rsidP="00453729">
            <w:pPr>
              <w:ind w:left="108"/>
              <w:jc w:val="center"/>
              <w:rPr>
                <w:rStyle w:val="Heading2Char"/>
                <w:rFonts w:ascii="Times" w:hAnsi="Times"/>
                <w:color w:val="auto"/>
                <w:sz w:val="24"/>
                <w:szCs w:val="24"/>
              </w:rPr>
            </w:pPr>
            <w:r>
              <w:rPr>
                <w:rStyle w:val="Heading2Char"/>
                <w:rFonts w:ascii="Times" w:hAnsi="Times"/>
                <w:b w:val="0"/>
                <w:color w:val="auto"/>
                <w:sz w:val="24"/>
                <w:szCs w:val="24"/>
              </w:rPr>
              <w:t>5</w:t>
            </w:r>
          </w:p>
        </w:tc>
        <w:tc>
          <w:tcPr>
            <w:tcW w:w="2445" w:type="dxa"/>
          </w:tcPr>
          <w:p w14:paraId="30A5CBAB" w14:textId="1E2532ED" w:rsidR="00453729" w:rsidRDefault="00453729" w:rsidP="00453729">
            <w:pPr>
              <w:rPr>
                <w:rStyle w:val="Heading2Char"/>
                <w:rFonts w:ascii="Times" w:hAnsi="Times"/>
                <w:color w:val="auto"/>
                <w:sz w:val="24"/>
                <w:szCs w:val="24"/>
              </w:rPr>
            </w:pPr>
            <w:r>
              <w:rPr>
                <w:rStyle w:val="Heading2Char"/>
                <w:rFonts w:ascii="Times" w:hAnsi="Times"/>
                <w:b w:val="0"/>
                <w:color w:val="auto"/>
                <w:sz w:val="24"/>
                <w:szCs w:val="24"/>
              </w:rPr>
              <w:t>reminder()</w:t>
            </w:r>
          </w:p>
        </w:tc>
        <w:tc>
          <w:tcPr>
            <w:tcW w:w="3021" w:type="dxa"/>
          </w:tcPr>
          <w:p w14:paraId="03FEF12B" w14:textId="141F6B3E" w:rsidR="00453729" w:rsidRDefault="00453729" w:rsidP="00453729">
            <w:pPr>
              <w:rPr>
                <w:rStyle w:val="Heading2Char"/>
                <w:rFonts w:ascii="Times" w:hAnsi="Times"/>
                <w:color w:val="auto"/>
                <w:sz w:val="24"/>
                <w:szCs w:val="24"/>
              </w:rPr>
            </w:pPr>
            <w:r>
              <w:rPr>
                <w:rStyle w:val="Heading2Char"/>
                <w:rFonts w:ascii="Times" w:hAnsi="Times"/>
                <w:b w:val="0"/>
                <w:color w:val="auto"/>
                <w:sz w:val="24"/>
                <w:szCs w:val="24"/>
              </w:rPr>
              <w:t>Method uses to remind patient about his/her appointment.</w:t>
            </w:r>
          </w:p>
        </w:tc>
        <w:tc>
          <w:tcPr>
            <w:tcW w:w="2732" w:type="dxa"/>
          </w:tcPr>
          <w:p w14:paraId="510DFAAE" w14:textId="1461E565" w:rsidR="00453729" w:rsidRDefault="00453729" w:rsidP="00453729">
            <w:pPr>
              <w:jc w:val="center"/>
              <w:rPr>
                <w:rStyle w:val="Heading2Char"/>
                <w:rFonts w:ascii="Times" w:hAnsi="Times"/>
                <w:color w:val="auto"/>
                <w:sz w:val="24"/>
                <w:szCs w:val="24"/>
              </w:rPr>
            </w:pPr>
            <w:r>
              <w:rPr>
                <w:rStyle w:val="Heading2Char"/>
                <w:rFonts w:ascii="Times" w:hAnsi="Times"/>
                <w:b w:val="0"/>
                <w:color w:val="auto"/>
                <w:sz w:val="24"/>
                <w:szCs w:val="24"/>
              </w:rPr>
              <w:t>-</w:t>
            </w:r>
          </w:p>
        </w:tc>
      </w:tr>
    </w:tbl>
    <w:p w14:paraId="15B14DBB" w14:textId="77777777" w:rsidR="003C7AC3" w:rsidRDefault="003C7AC3" w:rsidP="00F65DBF">
      <w:pPr>
        <w:rPr>
          <w:rStyle w:val="Heading2Char"/>
          <w:rFonts w:ascii="Times" w:hAnsi="Times"/>
          <w:color w:val="auto"/>
          <w:sz w:val="24"/>
          <w:szCs w:val="24"/>
        </w:rPr>
      </w:pPr>
    </w:p>
    <w:p w14:paraId="4DFFC30B" w14:textId="77777777" w:rsidR="003C7AC3" w:rsidRDefault="003C7AC3" w:rsidP="00F65DBF">
      <w:pPr>
        <w:rPr>
          <w:rStyle w:val="Heading2Char"/>
          <w:rFonts w:ascii="Times" w:hAnsi="Times"/>
          <w:color w:val="auto"/>
          <w:sz w:val="24"/>
          <w:szCs w:val="24"/>
        </w:rPr>
      </w:pPr>
    </w:p>
    <w:p w14:paraId="042C208F" w14:textId="77777777" w:rsidR="005C50CE" w:rsidRDefault="005C50CE" w:rsidP="005C50CE">
      <w:pPr>
        <w:ind w:firstLine="720"/>
        <w:rPr>
          <w:rStyle w:val="Heading2Char"/>
          <w:rFonts w:ascii="Times" w:hAnsi="Times"/>
          <w:color w:val="auto"/>
          <w:sz w:val="24"/>
          <w:szCs w:val="24"/>
        </w:rPr>
      </w:pPr>
    </w:p>
    <w:p w14:paraId="2BE9C639" w14:textId="77777777" w:rsidR="005C50CE" w:rsidRDefault="005C50CE" w:rsidP="005C50CE">
      <w:pPr>
        <w:ind w:firstLine="720"/>
        <w:rPr>
          <w:rStyle w:val="Heading2Char"/>
          <w:rFonts w:ascii="Times" w:hAnsi="Times"/>
          <w:color w:val="auto"/>
          <w:sz w:val="24"/>
          <w:szCs w:val="24"/>
        </w:rPr>
      </w:pPr>
    </w:p>
    <w:p w14:paraId="42663BFE" w14:textId="77777777" w:rsidR="005C50CE" w:rsidRDefault="005C50CE" w:rsidP="005C50CE">
      <w:pPr>
        <w:ind w:firstLine="720"/>
        <w:rPr>
          <w:rStyle w:val="Heading2Char"/>
          <w:rFonts w:ascii="Times" w:hAnsi="Times"/>
          <w:color w:val="auto"/>
          <w:sz w:val="24"/>
          <w:szCs w:val="24"/>
        </w:rPr>
      </w:pPr>
    </w:p>
    <w:p w14:paraId="67185D75" w14:textId="77777777" w:rsidR="005C50CE" w:rsidRDefault="005C50CE" w:rsidP="005C50CE">
      <w:pPr>
        <w:ind w:firstLine="720"/>
        <w:rPr>
          <w:rStyle w:val="Heading2Char"/>
          <w:rFonts w:ascii="Times" w:hAnsi="Times"/>
          <w:color w:val="auto"/>
          <w:sz w:val="24"/>
          <w:szCs w:val="24"/>
        </w:rPr>
      </w:pPr>
    </w:p>
    <w:p w14:paraId="2CC637B5" w14:textId="77777777" w:rsidR="005C50CE" w:rsidRDefault="005C50CE" w:rsidP="005C50CE">
      <w:pPr>
        <w:ind w:firstLine="720"/>
        <w:rPr>
          <w:rStyle w:val="Heading2Char"/>
          <w:rFonts w:ascii="Times" w:hAnsi="Times"/>
          <w:color w:val="auto"/>
          <w:sz w:val="24"/>
          <w:szCs w:val="24"/>
        </w:rPr>
      </w:pPr>
    </w:p>
    <w:p w14:paraId="4B53EB4D" w14:textId="77777777" w:rsidR="005C50CE" w:rsidRDefault="005C50CE" w:rsidP="005C50CE">
      <w:pPr>
        <w:ind w:firstLine="720"/>
        <w:rPr>
          <w:rStyle w:val="Heading2Char"/>
          <w:rFonts w:ascii="Times" w:hAnsi="Times"/>
          <w:color w:val="auto"/>
          <w:sz w:val="24"/>
          <w:szCs w:val="24"/>
        </w:rPr>
      </w:pPr>
    </w:p>
    <w:p w14:paraId="6D76CCED" w14:textId="77777777" w:rsidR="005C50CE" w:rsidRDefault="005C50CE" w:rsidP="005C50CE">
      <w:pPr>
        <w:ind w:firstLine="720"/>
        <w:rPr>
          <w:rStyle w:val="Heading2Char"/>
          <w:rFonts w:ascii="Times" w:hAnsi="Times"/>
          <w:color w:val="auto"/>
          <w:sz w:val="24"/>
          <w:szCs w:val="24"/>
        </w:rPr>
      </w:pPr>
    </w:p>
    <w:p w14:paraId="01A085C8" w14:textId="77777777" w:rsidR="005C50CE" w:rsidRDefault="005C50CE" w:rsidP="005C50CE">
      <w:pPr>
        <w:ind w:firstLine="720"/>
        <w:rPr>
          <w:rStyle w:val="Heading2Char"/>
          <w:rFonts w:ascii="Times" w:hAnsi="Times"/>
          <w:color w:val="auto"/>
          <w:sz w:val="24"/>
          <w:szCs w:val="24"/>
        </w:rPr>
      </w:pPr>
    </w:p>
    <w:p w14:paraId="0638E981" w14:textId="77777777" w:rsidR="005C50CE" w:rsidRDefault="005C50CE" w:rsidP="005C50CE">
      <w:pPr>
        <w:ind w:firstLine="720"/>
        <w:rPr>
          <w:rStyle w:val="Heading2Char"/>
          <w:rFonts w:ascii="Times" w:hAnsi="Times"/>
          <w:color w:val="auto"/>
          <w:sz w:val="24"/>
          <w:szCs w:val="24"/>
        </w:rPr>
      </w:pPr>
    </w:p>
    <w:p w14:paraId="5062B4E8" w14:textId="77777777" w:rsidR="005C50CE" w:rsidRDefault="005C50CE" w:rsidP="005C50CE">
      <w:pPr>
        <w:ind w:firstLine="720"/>
        <w:rPr>
          <w:rStyle w:val="Heading2Char"/>
          <w:rFonts w:ascii="Times" w:hAnsi="Times"/>
          <w:color w:val="auto"/>
          <w:sz w:val="24"/>
          <w:szCs w:val="24"/>
        </w:rPr>
      </w:pPr>
    </w:p>
    <w:p w14:paraId="7D0C0B31" w14:textId="27DF7229" w:rsidR="00F65DBF" w:rsidRDefault="00F65DBF" w:rsidP="005C50CE">
      <w:pPr>
        <w:ind w:firstLine="720"/>
        <w:rPr>
          <w:rStyle w:val="Heading2Char"/>
          <w:rFonts w:ascii="Times" w:hAnsi="Times"/>
          <w:color w:val="auto"/>
          <w:sz w:val="24"/>
          <w:szCs w:val="24"/>
        </w:rPr>
      </w:pPr>
      <w:r>
        <w:rPr>
          <w:rStyle w:val="Heading2Char"/>
          <w:rFonts w:ascii="Times" w:hAnsi="Times"/>
          <w:color w:val="auto"/>
          <w:sz w:val="24"/>
          <w:szCs w:val="24"/>
        </w:rPr>
        <w:lastRenderedPageBreak/>
        <w:t>CD-03,URS</w:t>
      </w:r>
    </w:p>
    <w:p w14:paraId="52164F96" w14:textId="5F217E2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Class name: Patient_Controller</w:t>
      </w:r>
    </w:p>
    <w:p w14:paraId="665E87A2" w14:textId="77777777" w:rsidR="00771E58" w:rsidRDefault="00771E58" w:rsidP="00F65DBF">
      <w:pPr>
        <w:rPr>
          <w:rStyle w:val="Heading2Char"/>
          <w:rFonts w:ascii="Times" w:hAnsi="Times"/>
          <w:color w:val="auto"/>
          <w:sz w:val="24"/>
          <w:szCs w:val="24"/>
        </w:rPr>
      </w:pPr>
    </w:p>
    <w:p w14:paraId="53863102" w14:textId="22F07103" w:rsidR="00771E58" w:rsidRDefault="00F45BD5" w:rsidP="00F65DBF">
      <w:pPr>
        <w:rPr>
          <w:rStyle w:val="Heading2Char"/>
          <w:rFonts w:ascii="Times" w:hAnsi="Times"/>
          <w:color w:val="auto"/>
          <w:sz w:val="24"/>
          <w:szCs w:val="24"/>
        </w:rPr>
      </w:pPr>
      <w:r>
        <w:rPr>
          <w:rFonts w:ascii="Times" w:eastAsiaTheme="majorEastAsia" w:hAnsi="Times" w:cstheme="majorBidi"/>
          <w:b/>
          <w:bCs/>
          <w:noProof/>
          <w:color w:val="auto"/>
          <w:sz w:val="24"/>
          <w:szCs w:val="24"/>
        </w:rPr>
        <w:drawing>
          <wp:anchor distT="0" distB="0" distL="114300" distR="114300" simplePos="0" relativeHeight="251681792" behindDoc="0" locked="0" layoutInCell="1" allowOverlap="1" wp14:anchorId="1E4AE281" wp14:editId="7D2C3C54">
            <wp:simplePos x="0" y="0"/>
            <wp:positionH relativeFrom="column">
              <wp:posOffset>1371600</wp:posOffset>
            </wp:positionH>
            <wp:positionV relativeFrom="paragraph">
              <wp:posOffset>52070</wp:posOffset>
            </wp:positionV>
            <wp:extent cx="2362200" cy="17780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2362200" cy="1778000"/>
                    </a:xfrm>
                    <a:prstGeom prst="rect">
                      <a:avLst/>
                    </a:prstGeom>
                  </pic:spPr>
                </pic:pic>
              </a:graphicData>
            </a:graphic>
            <wp14:sizeRelH relativeFrom="page">
              <wp14:pctWidth>0</wp14:pctWidth>
            </wp14:sizeRelH>
            <wp14:sizeRelV relativeFrom="page">
              <wp14:pctHeight>0</wp14:pctHeight>
            </wp14:sizeRelV>
          </wp:anchor>
        </w:drawing>
      </w:r>
    </w:p>
    <w:p w14:paraId="5E130DCA" w14:textId="77777777" w:rsidR="00771E58" w:rsidRDefault="00771E58" w:rsidP="00F65DBF">
      <w:pPr>
        <w:rPr>
          <w:rStyle w:val="Heading2Char"/>
          <w:rFonts w:ascii="Times" w:hAnsi="Times"/>
          <w:color w:val="auto"/>
          <w:sz w:val="24"/>
          <w:szCs w:val="24"/>
        </w:rPr>
      </w:pPr>
    </w:p>
    <w:p w14:paraId="1C04E616" w14:textId="77777777" w:rsidR="00771E58" w:rsidRDefault="00771E58" w:rsidP="00F65DBF">
      <w:pPr>
        <w:rPr>
          <w:rStyle w:val="Heading2Char"/>
          <w:rFonts w:ascii="Times" w:hAnsi="Times"/>
          <w:color w:val="auto"/>
          <w:sz w:val="24"/>
          <w:szCs w:val="24"/>
        </w:rPr>
      </w:pPr>
    </w:p>
    <w:p w14:paraId="02FB9C75" w14:textId="77777777" w:rsidR="00771E58" w:rsidRDefault="00771E58" w:rsidP="00F65DBF">
      <w:pPr>
        <w:rPr>
          <w:rStyle w:val="Heading2Char"/>
          <w:rFonts w:ascii="Times" w:hAnsi="Times"/>
          <w:color w:val="auto"/>
          <w:sz w:val="24"/>
          <w:szCs w:val="24"/>
        </w:rPr>
      </w:pPr>
    </w:p>
    <w:p w14:paraId="09ADEC67" w14:textId="77777777" w:rsidR="00771E58" w:rsidRDefault="00771E58" w:rsidP="00F65DBF">
      <w:pPr>
        <w:rPr>
          <w:rStyle w:val="Heading2Char"/>
          <w:rFonts w:ascii="Times" w:hAnsi="Times"/>
          <w:color w:val="auto"/>
          <w:sz w:val="24"/>
          <w:szCs w:val="24"/>
        </w:rPr>
      </w:pPr>
    </w:p>
    <w:p w14:paraId="7052F23A" w14:textId="77777777" w:rsidR="00771E58" w:rsidRDefault="00771E58" w:rsidP="00F65DBF">
      <w:pPr>
        <w:rPr>
          <w:rStyle w:val="Heading2Char"/>
          <w:rFonts w:ascii="Times" w:hAnsi="Times"/>
          <w:color w:val="auto"/>
          <w:sz w:val="24"/>
          <w:szCs w:val="24"/>
        </w:rPr>
      </w:pPr>
    </w:p>
    <w:p w14:paraId="39237E7E" w14:textId="77777777" w:rsidR="00771E58" w:rsidRDefault="00771E58" w:rsidP="00F65DBF">
      <w:pPr>
        <w:rPr>
          <w:rStyle w:val="Heading2Char"/>
          <w:rFonts w:ascii="Times" w:hAnsi="Times"/>
          <w:color w:val="auto"/>
          <w:sz w:val="24"/>
          <w:szCs w:val="24"/>
        </w:rPr>
      </w:pPr>
    </w:p>
    <w:p w14:paraId="21B873D4" w14:textId="77777777" w:rsidR="00771E58" w:rsidRDefault="00771E58" w:rsidP="00F65DBF">
      <w:pPr>
        <w:rPr>
          <w:rStyle w:val="Heading2Char"/>
          <w:rFonts w:ascii="Times" w:hAnsi="Times"/>
          <w:color w:val="auto"/>
          <w:sz w:val="24"/>
          <w:szCs w:val="24"/>
        </w:rPr>
      </w:pPr>
    </w:p>
    <w:p w14:paraId="3C404D81" w14:textId="77777777" w:rsidR="00771E58" w:rsidRDefault="00771E58" w:rsidP="00F65DBF">
      <w:pPr>
        <w:rPr>
          <w:rStyle w:val="Heading2Char"/>
          <w:rFonts w:ascii="Times" w:hAnsi="Times"/>
          <w:color w:val="auto"/>
          <w:sz w:val="24"/>
          <w:szCs w:val="24"/>
        </w:rPr>
      </w:pPr>
    </w:p>
    <w:p w14:paraId="09EA1E44" w14:textId="77777777" w:rsidR="00771E58" w:rsidRDefault="00771E58" w:rsidP="00F65DBF">
      <w:pPr>
        <w:rPr>
          <w:rStyle w:val="Heading2Char"/>
          <w:rFonts w:ascii="Times" w:hAnsi="Times"/>
          <w:color w:val="auto"/>
          <w:sz w:val="24"/>
          <w:szCs w:val="24"/>
        </w:rPr>
      </w:pPr>
    </w:p>
    <w:p w14:paraId="0D303907"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Property</w:t>
      </w:r>
    </w:p>
    <w:p w14:paraId="0E087B2B" w14:textId="77777777" w:rsidR="004E3864" w:rsidRDefault="004E3864" w:rsidP="004E3864">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E3864" w:rsidRPr="00CD512E" w14:paraId="7E8DCF00" w14:textId="77777777" w:rsidTr="005C50CE">
        <w:trPr>
          <w:trHeight w:val="191"/>
        </w:trPr>
        <w:tc>
          <w:tcPr>
            <w:tcW w:w="959" w:type="dxa"/>
            <w:shd w:val="clear" w:color="auto" w:fill="D9D9D9"/>
          </w:tcPr>
          <w:p w14:paraId="7669C7E1"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2609D5"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5541D66" w14:textId="77777777" w:rsidR="004E3864" w:rsidRPr="00CD512E" w:rsidRDefault="004E3864" w:rsidP="005C50CE">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6F8B6E9"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14:paraId="240E5E89" w14:textId="77777777" w:rsidTr="005C50CE">
        <w:tc>
          <w:tcPr>
            <w:tcW w:w="959" w:type="dxa"/>
          </w:tcPr>
          <w:p w14:paraId="214B225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5A7160CF"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A9BD30B" w14:textId="77777777" w:rsidR="004E3864" w:rsidRPr="005064EC" w:rsidRDefault="004E3864"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56FC31C6"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64D6CEF" w14:textId="77777777" w:rsidR="004E3864" w:rsidRDefault="004E3864" w:rsidP="004E3864">
      <w:pPr>
        <w:rPr>
          <w:rStyle w:val="Heading2Char"/>
          <w:rFonts w:ascii="Times" w:hAnsi="Times"/>
          <w:color w:val="auto"/>
          <w:sz w:val="24"/>
          <w:szCs w:val="24"/>
        </w:rPr>
      </w:pPr>
    </w:p>
    <w:p w14:paraId="7358EB62"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Method</w:t>
      </w:r>
    </w:p>
    <w:p w14:paraId="354AF148" w14:textId="77777777" w:rsidR="004E3864" w:rsidRDefault="004E3864" w:rsidP="004E3864">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1044"/>
        <w:gridCol w:w="2445"/>
        <w:gridCol w:w="3021"/>
        <w:gridCol w:w="2732"/>
      </w:tblGrid>
      <w:tr w:rsidR="004E3864" w:rsidRPr="00CD512E" w14:paraId="49FCAFD1" w14:textId="77777777" w:rsidTr="005C50CE">
        <w:trPr>
          <w:trHeight w:val="191"/>
        </w:trPr>
        <w:tc>
          <w:tcPr>
            <w:tcW w:w="1044" w:type="dxa"/>
            <w:shd w:val="clear" w:color="auto" w:fill="D9D9D9"/>
          </w:tcPr>
          <w:p w14:paraId="1717398A"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71072990"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21" w:type="dxa"/>
            <w:shd w:val="clear" w:color="auto" w:fill="D9D9D9"/>
          </w:tcPr>
          <w:p w14:paraId="3AD26FA0" w14:textId="77777777" w:rsidR="004E3864" w:rsidRPr="00CD512E" w:rsidRDefault="004E3864" w:rsidP="005C50CE">
            <w:pPr>
              <w:rPr>
                <w:rStyle w:val="Heading2Char"/>
                <w:rFonts w:ascii="Times" w:hAnsi="Times"/>
                <w:color w:val="auto"/>
                <w:sz w:val="24"/>
                <w:szCs w:val="24"/>
              </w:rPr>
            </w:pPr>
            <w:r>
              <w:rPr>
                <w:rStyle w:val="Heading2Char"/>
                <w:rFonts w:ascii="Times" w:hAnsi="Times"/>
                <w:color w:val="auto"/>
                <w:sz w:val="24"/>
                <w:szCs w:val="24"/>
              </w:rPr>
              <w:t>Description</w:t>
            </w:r>
          </w:p>
        </w:tc>
        <w:tc>
          <w:tcPr>
            <w:tcW w:w="2732" w:type="dxa"/>
            <w:shd w:val="clear" w:color="auto" w:fill="D9D9D9"/>
          </w:tcPr>
          <w:p w14:paraId="36111FC6" w14:textId="77777777" w:rsidR="004E3864" w:rsidRPr="00CD512E" w:rsidRDefault="004E3864" w:rsidP="005C50CE">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rsidRPr="005064EC" w14:paraId="4DB3778A" w14:textId="77777777" w:rsidTr="005C50CE">
        <w:tc>
          <w:tcPr>
            <w:tcW w:w="1044" w:type="dxa"/>
          </w:tcPr>
          <w:p w14:paraId="7DF1CA4D" w14:textId="77777777" w:rsidR="004E3864" w:rsidRPr="005064EC" w:rsidRDefault="004E3864"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3FEAE2F6" w14:textId="77777777" w:rsidR="004E3864" w:rsidRPr="005064EC"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021" w:type="dxa"/>
          </w:tcPr>
          <w:p w14:paraId="3111BBEE" w14:textId="77777777" w:rsidR="004E3864" w:rsidRPr="006E6011" w:rsidRDefault="004E3864" w:rsidP="005C50CE">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732" w:type="dxa"/>
          </w:tcPr>
          <w:p w14:paraId="106354A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rsidRPr="005064EC" w14:paraId="2058457C" w14:textId="77777777" w:rsidTr="005C50CE">
        <w:tc>
          <w:tcPr>
            <w:tcW w:w="1044" w:type="dxa"/>
          </w:tcPr>
          <w:p w14:paraId="78FDC00C" w14:textId="77777777" w:rsidR="004E3864" w:rsidRPr="005064EC" w:rsidRDefault="004E3864"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39BD812C" w14:textId="77777777" w:rsidR="004E3864" w:rsidRPr="005064EC"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21" w:type="dxa"/>
          </w:tcPr>
          <w:p w14:paraId="361155B8" w14:textId="77777777" w:rsidR="004E3864" w:rsidRPr="006E6011" w:rsidRDefault="004E3864" w:rsidP="005C50CE">
            <w:pPr>
              <w:rPr>
                <w:rStyle w:val="Heading2Char"/>
                <w:rFonts w:ascii="Times" w:hAnsi="Times"/>
                <w:b w:val="0"/>
                <w:color w:val="auto"/>
                <w:sz w:val="24"/>
                <w:szCs w:val="24"/>
              </w:rPr>
            </w:pPr>
            <w:r w:rsidRPr="006E6011">
              <w:rPr>
                <w:rFonts w:ascii="Times New Roman" w:hAnsi="Times New Roman" w:cs="Times New Roman"/>
                <w:sz w:val="24"/>
                <w:szCs w:val="24"/>
              </w:rPr>
              <w:t>Method uses to add new appointment from patient requested.</w:t>
            </w:r>
          </w:p>
        </w:tc>
        <w:tc>
          <w:tcPr>
            <w:tcW w:w="2732" w:type="dxa"/>
          </w:tcPr>
          <w:p w14:paraId="52123A6D"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14:paraId="414E6CCF" w14:textId="77777777" w:rsidTr="004E3864">
        <w:tblPrEx>
          <w:tblLook w:val="0000" w:firstRow="0" w:lastRow="0" w:firstColumn="0" w:lastColumn="0" w:noHBand="0" w:noVBand="0"/>
        </w:tblPrEx>
        <w:trPr>
          <w:trHeight w:val="600"/>
        </w:trPr>
        <w:tc>
          <w:tcPr>
            <w:tcW w:w="1044" w:type="dxa"/>
          </w:tcPr>
          <w:p w14:paraId="756E705F" w14:textId="77777777" w:rsidR="004E3864" w:rsidRPr="003C7AC3" w:rsidRDefault="004E3864" w:rsidP="005C50CE">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tcPr>
          <w:p w14:paraId="28D9F3E9" w14:textId="77777777" w:rsidR="004E3864" w:rsidRPr="003C7AC3" w:rsidRDefault="004E3864" w:rsidP="005C50CE">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4C6EEDD0" w14:textId="77777777" w:rsidR="004E3864" w:rsidRPr="003C7AC3" w:rsidRDefault="004E3864" w:rsidP="005C50CE">
            <w:pPr>
              <w:rPr>
                <w:rStyle w:val="Heading2Char"/>
                <w:rFonts w:ascii="Times" w:hAnsi="Times"/>
                <w:b w:val="0"/>
                <w:color w:val="auto"/>
                <w:sz w:val="24"/>
                <w:szCs w:val="24"/>
              </w:rPr>
            </w:pPr>
          </w:p>
        </w:tc>
        <w:tc>
          <w:tcPr>
            <w:tcW w:w="3021" w:type="dxa"/>
          </w:tcPr>
          <w:p w14:paraId="56A618EE" w14:textId="77777777" w:rsidR="004E3864" w:rsidRPr="003C7AC3" w:rsidRDefault="004E3864" w:rsidP="005C50CE">
            <w:pPr>
              <w:spacing w:after="200"/>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patients’ appointment date and time.</w:t>
            </w:r>
          </w:p>
        </w:tc>
        <w:tc>
          <w:tcPr>
            <w:tcW w:w="2732" w:type="dxa"/>
          </w:tcPr>
          <w:p w14:paraId="3D175088" w14:textId="77777777" w:rsidR="004E3864" w:rsidRPr="003C7AC3" w:rsidRDefault="004E3864" w:rsidP="005C50CE">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27944BA" w14:textId="77777777" w:rsidR="004E3864" w:rsidRPr="003C7AC3" w:rsidRDefault="004E3864" w:rsidP="005C50CE">
            <w:pPr>
              <w:jc w:val="center"/>
              <w:rPr>
                <w:rStyle w:val="Heading2Char"/>
                <w:rFonts w:ascii="Times" w:hAnsi="Times"/>
                <w:b w:val="0"/>
                <w:color w:val="auto"/>
                <w:sz w:val="24"/>
                <w:szCs w:val="24"/>
              </w:rPr>
            </w:pPr>
          </w:p>
        </w:tc>
      </w:tr>
      <w:tr w:rsidR="004E3864" w14:paraId="75BF11A3" w14:textId="77777777" w:rsidTr="004E3864">
        <w:tblPrEx>
          <w:tblLook w:val="0000" w:firstRow="0" w:lastRow="0" w:firstColumn="0" w:lastColumn="0" w:noHBand="0" w:noVBand="0"/>
        </w:tblPrEx>
        <w:trPr>
          <w:trHeight w:val="134"/>
        </w:trPr>
        <w:tc>
          <w:tcPr>
            <w:tcW w:w="1044" w:type="dxa"/>
          </w:tcPr>
          <w:p w14:paraId="32202D09" w14:textId="73531854" w:rsidR="004E3864"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176C83CB" w14:textId="55D9468D" w:rsidR="004E3864"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editInfo()</w:t>
            </w:r>
          </w:p>
        </w:tc>
        <w:tc>
          <w:tcPr>
            <w:tcW w:w="3021" w:type="dxa"/>
          </w:tcPr>
          <w:p w14:paraId="3908CE33" w14:textId="4C86881A"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 personal information into the databse.</w:t>
            </w:r>
          </w:p>
        </w:tc>
        <w:tc>
          <w:tcPr>
            <w:tcW w:w="2732" w:type="dxa"/>
          </w:tcPr>
          <w:p w14:paraId="21DB50FF" w14:textId="77777777" w:rsidR="004E3864" w:rsidRPr="003C7AC3" w:rsidRDefault="004E3864" w:rsidP="005C50CE">
            <w:pPr>
              <w:jc w:val="center"/>
              <w:rPr>
                <w:rStyle w:val="Heading2Char"/>
                <w:rFonts w:ascii="Times" w:hAnsi="Times"/>
                <w:b w:val="0"/>
                <w:color w:val="auto"/>
                <w:sz w:val="24"/>
                <w:szCs w:val="24"/>
              </w:rPr>
            </w:pPr>
          </w:p>
        </w:tc>
      </w:tr>
      <w:tr w:rsidR="004E3864" w14:paraId="678A164C" w14:textId="77777777" w:rsidTr="005C50CE">
        <w:tblPrEx>
          <w:tblLook w:val="0000" w:firstRow="0" w:lastRow="0" w:firstColumn="0" w:lastColumn="0" w:noHBand="0" w:noVBand="0"/>
        </w:tblPrEx>
        <w:trPr>
          <w:trHeight w:val="134"/>
        </w:trPr>
        <w:tc>
          <w:tcPr>
            <w:tcW w:w="1044" w:type="dxa"/>
          </w:tcPr>
          <w:p w14:paraId="73A724A7" w14:textId="5F18BCD6"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6E360A15" w14:textId="531139C1" w:rsidR="004E3864" w:rsidRPr="003C7AC3"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21" w:type="dxa"/>
          </w:tcPr>
          <w:p w14:paraId="2A2DCBBB" w14:textId="1A24A90F"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remind the patient about his/her appointment</w:t>
            </w:r>
          </w:p>
        </w:tc>
        <w:tc>
          <w:tcPr>
            <w:tcW w:w="2732" w:type="dxa"/>
          </w:tcPr>
          <w:p w14:paraId="39ED8167" w14:textId="238730B2"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E3864" w14:paraId="1CC2ADDA" w14:textId="77777777" w:rsidTr="005C50CE">
        <w:tblPrEx>
          <w:tblLook w:val="0000" w:firstRow="0" w:lastRow="0" w:firstColumn="0" w:lastColumn="0" w:noHBand="0" w:noVBand="0"/>
        </w:tblPrEx>
        <w:trPr>
          <w:trHeight w:val="400"/>
        </w:trPr>
        <w:tc>
          <w:tcPr>
            <w:tcW w:w="1044" w:type="dxa"/>
          </w:tcPr>
          <w:p w14:paraId="78B127D9" w14:textId="77777777" w:rsidR="004E3864" w:rsidRPr="003C7AC3" w:rsidRDefault="004E3864"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tcPr>
          <w:p w14:paraId="3F52AA31" w14:textId="77777777" w:rsidR="004E3864" w:rsidRPr="003C7AC3" w:rsidRDefault="004E3864" w:rsidP="005C50CE">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21" w:type="dxa"/>
          </w:tcPr>
          <w:p w14:paraId="6157E51A" w14:textId="77777777" w:rsidR="004E3864" w:rsidRPr="003C7AC3" w:rsidRDefault="004E3864" w:rsidP="005C50CE">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732" w:type="dxa"/>
          </w:tcPr>
          <w:p w14:paraId="03FD0558" w14:textId="77777777" w:rsidR="004E3864" w:rsidRPr="003C7AC3" w:rsidRDefault="004E3864"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5C50CE" w14:paraId="1CBC24AC" w14:textId="77777777" w:rsidTr="005C50CE">
        <w:tblPrEx>
          <w:tblLook w:val="0000" w:firstRow="0" w:lastRow="0" w:firstColumn="0" w:lastColumn="0" w:noHBand="0" w:noVBand="0"/>
        </w:tblPrEx>
        <w:trPr>
          <w:trHeight w:val="684"/>
        </w:trPr>
        <w:tc>
          <w:tcPr>
            <w:tcW w:w="1044" w:type="dxa"/>
          </w:tcPr>
          <w:p w14:paraId="73945677" w14:textId="2E2E1827" w:rsidR="005C50CE" w:rsidRDefault="005C50CE" w:rsidP="005C50CE">
            <w:pPr>
              <w:ind w:left="108"/>
              <w:jc w:val="center"/>
              <w:rPr>
                <w:rStyle w:val="Heading2Char"/>
                <w:rFonts w:ascii="Times" w:hAnsi="Times"/>
                <w:color w:val="auto"/>
                <w:sz w:val="24"/>
                <w:szCs w:val="24"/>
              </w:rPr>
            </w:pPr>
            <w:r w:rsidRPr="00453729">
              <w:rPr>
                <w:rStyle w:val="Heading2Char"/>
                <w:rFonts w:ascii="Times" w:hAnsi="Times"/>
                <w:b w:val="0"/>
                <w:color w:val="auto"/>
                <w:sz w:val="24"/>
                <w:szCs w:val="24"/>
              </w:rPr>
              <w:t>10</w:t>
            </w:r>
          </w:p>
        </w:tc>
        <w:tc>
          <w:tcPr>
            <w:tcW w:w="2445" w:type="dxa"/>
          </w:tcPr>
          <w:p w14:paraId="39614F7C" w14:textId="77777777" w:rsidR="005C50CE" w:rsidRPr="00453729" w:rsidRDefault="005C50CE" w:rsidP="005C50CE">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1CC5FE01" w14:textId="31A49915" w:rsidR="005C50CE" w:rsidRDefault="005C50CE" w:rsidP="005C50CE">
            <w:pPr>
              <w:rPr>
                <w:rStyle w:val="Heading2Char"/>
                <w:rFonts w:ascii="Times" w:hAnsi="Times"/>
                <w:color w:val="auto"/>
                <w:sz w:val="24"/>
                <w:szCs w:val="24"/>
              </w:rPr>
            </w:pPr>
          </w:p>
        </w:tc>
        <w:tc>
          <w:tcPr>
            <w:tcW w:w="3021" w:type="dxa"/>
          </w:tcPr>
          <w:p w14:paraId="65330E2E" w14:textId="6AD7A6A9" w:rsidR="005C50CE" w:rsidRPr="00453729" w:rsidRDefault="005C50CE" w:rsidP="005C50CE">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Pr>
                <w:rStyle w:val="Heading2Char"/>
                <w:rFonts w:ascii="Times" w:hAnsi="Times"/>
                <w:b w:val="0"/>
                <w:color w:val="auto"/>
                <w:sz w:val="24"/>
                <w:szCs w:val="24"/>
              </w:rPr>
              <w:t xml:space="preserve"> using patient</w:t>
            </w:r>
            <w:r w:rsidRPr="00453729">
              <w:rPr>
                <w:rStyle w:val="Heading2Char"/>
                <w:rFonts w:ascii="Times" w:hAnsi="Times"/>
                <w:b w:val="0"/>
                <w:color w:val="auto"/>
                <w:sz w:val="24"/>
                <w:szCs w:val="24"/>
              </w:rPr>
              <w:t>ID and password</w:t>
            </w:r>
          </w:p>
          <w:p w14:paraId="72AE400E" w14:textId="51CC9CB4" w:rsidR="005C50CE" w:rsidRDefault="005C50CE" w:rsidP="005C50CE">
            <w:pPr>
              <w:rPr>
                <w:rStyle w:val="Heading2Char"/>
                <w:rFonts w:ascii="Times" w:hAnsi="Times"/>
                <w:color w:val="auto"/>
                <w:sz w:val="24"/>
                <w:szCs w:val="24"/>
              </w:rPr>
            </w:pPr>
          </w:p>
        </w:tc>
        <w:tc>
          <w:tcPr>
            <w:tcW w:w="2732" w:type="dxa"/>
          </w:tcPr>
          <w:p w14:paraId="72B3D526" w14:textId="77777777" w:rsidR="005C50CE" w:rsidRPr="00453729" w:rsidRDefault="005C50CE" w:rsidP="005C50CE">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21DC552B" w14:textId="385C8E51" w:rsidR="005C50CE" w:rsidRDefault="005C50CE" w:rsidP="005C50CE">
            <w:pPr>
              <w:jc w:val="center"/>
              <w:rPr>
                <w:rStyle w:val="Heading2Char"/>
                <w:rFonts w:ascii="Times" w:hAnsi="Times"/>
                <w:color w:val="auto"/>
                <w:sz w:val="24"/>
                <w:szCs w:val="24"/>
              </w:rPr>
            </w:pPr>
          </w:p>
        </w:tc>
      </w:tr>
      <w:tr w:rsidR="005C50CE" w14:paraId="56777A1D" w14:textId="77777777" w:rsidTr="005C50CE">
        <w:tblPrEx>
          <w:tblLook w:val="0000" w:firstRow="0" w:lastRow="0" w:firstColumn="0" w:lastColumn="0" w:noHBand="0" w:noVBand="0"/>
        </w:tblPrEx>
        <w:trPr>
          <w:trHeight w:val="480"/>
        </w:trPr>
        <w:tc>
          <w:tcPr>
            <w:tcW w:w="1044" w:type="dxa"/>
          </w:tcPr>
          <w:p w14:paraId="48FADE79" w14:textId="7804F5DB" w:rsidR="005C50CE" w:rsidRDefault="005C50CE" w:rsidP="005C50CE">
            <w:pPr>
              <w:ind w:left="108"/>
              <w:jc w:val="center"/>
              <w:rPr>
                <w:rStyle w:val="Heading2Char"/>
                <w:rFonts w:ascii="Times" w:hAnsi="Times"/>
                <w:b w:val="0"/>
                <w:color w:val="auto"/>
                <w:sz w:val="24"/>
                <w:szCs w:val="24"/>
              </w:rPr>
            </w:pPr>
            <w:r w:rsidRPr="00453729">
              <w:rPr>
                <w:rStyle w:val="Heading2Char"/>
                <w:rFonts w:ascii="Times" w:hAnsi="Times"/>
                <w:b w:val="0"/>
                <w:color w:val="auto"/>
                <w:sz w:val="24"/>
                <w:szCs w:val="24"/>
              </w:rPr>
              <w:t>11</w:t>
            </w:r>
          </w:p>
        </w:tc>
        <w:tc>
          <w:tcPr>
            <w:tcW w:w="2445" w:type="dxa"/>
          </w:tcPr>
          <w:p w14:paraId="7158D7DA" w14:textId="77777777" w:rsidR="005C50CE" w:rsidRPr="00453729" w:rsidRDefault="005C50CE" w:rsidP="005C50CE">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5B35B593" w14:textId="77777777" w:rsidR="005C50CE" w:rsidRDefault="005C50CE" w:rsidP="005C50CE">
            <w:pPr>
              <w:rPr>
                <w:rStyle w:val="Heading2Char"/>
                <w:rFonts w:ascii="Times" w:hAnsi="Times"/>
                <w:b w:val="0"/>
                <w:color w:val="auto"/>
                <w:sz w:val="24"/>
                <w:szCs w:val="24"/>
              </w:rPr>
            </w:pPr>
          </w:p>
        </w:tc>
        <w:tc>
          <w:tcPr>
            <w:tcW w:w="3021" w:type="dxa"/>
          </w:tcPr>
          <w:p w14:paraId="785DCBCA" w14:textId="77777777" w:rsidR="005C50CE" w:rsidRPr="00453729" w:rsidRDefault="005C50CE" w:rsidP="005C50CE">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3683BEA4" w14:textId="6542E5B4" w:rsidR="005C50CE" w:rsidRDefault="005C50CE" w:rsidP="005C50CE">
            <w:pPr>
              <w:rPr>
                <w:rStyle w:val="Heading2Char"/>
                <w:rFonts w:ascii="Times" w:hAnsi="Times"/>
                <w:b w:val="0"/>
                <w:color w:val="auto"/>
                <w:sz w:val="24"/>
                <w:szCs w:val="24"/>
              </w:rPr>
            </w:pPr>
          </w:p>
        </w:tc>
        <w:tc>
          <w:tcPr>
            <w:tcW w:w="2732" w:type="dxa"/>
          </w:tcPr>
          <w:p w14:paraId="415FFF7E" w14:textId="77777777" w:rsidR="005C50CE" w:rsidRPr="00453729" w:rsidRDefault="005C50CE" w:rsidP="005C50CE">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lastRenderedPageBreak/>
              <w:t>-</w:t>
            </w:r>
          </w:p>
          <w:p w14:paraId="7735652D" w14:textId="77777777" w:rsidR="005C50CE" w:rsidRDefault="005C50CE" w:rsidP="005C50CE">
            <w:pPr>
              <w:jc w:val="center"/>
              <w:rPr>
                <w:rStyle w:val="Heading2Char"/>
                <w:rFonts w:ascii="Times" w:hAnsi="Times"/>
                <w:b w:val="0"/>
                <w:color w:val="auto"/>
                <w:sz w:val="24"/>
                <w:szCs w:val="24"/>
              </w:rPr>
            </w:pPr>
          </w:p>
        </w:tc>
      </w:tr>
    </w:tbl>
    <w:p w14:paraId="78D789FC" w14:textId="77777777" w:rsidR="004E3864" w:rsidRDefault="004E3864" w:rsidP="004E3864">
      <w:pPr>
        <w:rPr>
          <w:rStyle w:val="Heading2Char"/>
          <w:rFonts w:ascii="Times" w:hAnsi="Times"/>
          <w:color w:val="auto"/>
          <w:sz w:val="24"/>
          <w:szCs w:val="24"/>
        </w:rPr>
      </w:pPr>
    </w:p>
    <w:p w14:paraId="7FD58EE4" w14:textId="77777777" w:rsidR="004E3864" w:rsidRDefault="004E3864" w:rsidP="004E3864">
      <w:pPr>
        <w:rPr>
          <w:rStyle w:val="Heading2Char"/>
          <w:rFonts w:ascii="Times" w:hAnsi="Times"/>
          <w:color w:val="auto"/>
          <w:sz w:val="24"/>
          <w:szCs w:val="24"/>
        </w:rPr>
      </w:pPr>
    </w:p>
    <w:p w14:paraId="7597C65B" w14:textId="77777777" w:rsidR="00771E58" w:rsidRDefault="00771E58" w:rsidP="00F65DBF">
      <w:pPr>
        <w:rPr>
          <w:rStyle w:val="Heading2Char"/>
          <w:rFonts w:ascii="Times" w:hAnsi="Times"/>
          <w:color w:val="auto"/>
          <w:sz w:val="24"/>
          <w:szCs w:val="24"/>
        </w:rPr>
      </w:pPr>
    </w:p>
    <w:p w14:paraId="5AA17EFA" w14:textId="77777777" w:rsidR="00771E58" w:rsidRDefault="00771E58" w:rsidP="00F65DBF">
      <w:pPr>
        <w:rPr>
          <w:rStyle w:val="Heading2Char"/>
          <w:rFonts w:ascii="Times" w:hAnsi="Times"/>
          <w:color w:val="auto"/>
          <w:sz w:val="24"/>
          <w:szCs w:val="24"/>
        </w:rPr>
      </w:pPr>
    </w:p>
    <w:p w14:paraId="1F37E9B6" w14:textId="77777777" w:rsidR="005064EC" w:rsidRDefault="005064EC" w:rsidP="00771E58">
      <w:pPr>
        <w:ind w:firstLine="720"/>
        <w:rPr>
          <w:rStyle w:val="Heading2Char"/>
          <w:rFonts w:ascii="Times" w:hAnsi="Times"/>
          <w:color w:val="auto"/>
          <w:sz w:val="24"/>
          <w:szCs w:val="24"/>
        </w:rPr>
      </w:pPr>
    </w:p>
    <w:p w14:paraId="3F0D9C7F" w14:textId="77777777" w:rsidR="005064EC" w:rsidRDefault="005064EC" w:rsidP="00771E58">
      <w:pPr>
        <w:ind w:firstLine="720"/>
        <w:rPr>
          <w:rStyle w:val="Heading2Char"/>
          <w:rFonts w:ascii="Times" w:hAnsi="Times"/>
          <w:color w:val="auto"/>
          <w:sz w:val="24"/>
          <w:szCs w:val="24"/>
        </w:rPr>
      </w:pPr>
    </w:p>
    <w:p w14:paraId="08398284" w14:textId="77777777" w:rsidR="005064EC" w:rsidRDefault="005064EC" w:rsidP="00771E58">
      <w:pPr>
        <w:ind w:firstLine="720"/>
        <w:rPr>
          <w:rStyle w:val="Heading2Char"/>
          <w:rFonts w:ascii="Times" w:hAnsi="Times"/>
          <w:color w:val="auto"/>
          <w:sz w:val="24"/>
          <w:szCs w:val="24"/>
        </w:rPr>
      </w:pPr>
    </w:p>
    <w:p w14:paraId="2150B548" w14:textId="77777777" w:rsidR="005064EC" w:rsidRDefault="005064EC" w:rsidP="00771E58">
      <w:pPr>
        <w:ind w:firstLine="720"/>
        <w:rPr>
          <w:rStyle w:val="Heading2Char"/>
          <w:rFonts w:ascii="Times" w:hAnsi="Times"/>
          <w:color w:val="auto"/>
          <w:sz w:val="24"/>
          <w:szCs w:val="24"/>
        </w:rPr>
      </w:pPr>
    </w:p>
    <w:p w14:paraId="30474EE5" w14:textId="77777777" w:rsidR="005064EC" w:rsidRDefault="005064EC" w:rsidP="00771E58">
      <w:pPr>
        <w:ind w:firstLine="720"/>
        <w:rPr>
          <w:rStyle w:val="Heading2Char"/>
          <w:rFonts w:ascii="Times" w:hAnsi="Times"/>
          <w:color w:val="auto"/>
          <w:sz w:val="24"/>
          <w:szCs w:val="24"/>
        </w:rPr>
      </w:pPr>
    </w:p>
    <w:p w14:paraId="3AAA6276" w14:textId="77777777" w:rsidR="005064EC" w:rsidRDefault="005064EC" w:rsidP="00771E58">
      <w:pPr>
        <w:ind w:firstLine="720"/>
        <w:rPr>
          <w:rStyle w:val="Heading2Char"/>
          <w:rFonts w:ascii="Times" w:hAnsi="Times"/>
          <w:color w:val="auto"/>
          <w:sz w:val="24"/>
          <w:szCs w:val="24"/>
        </w:rPr>
      </w:pPr>
    </w:p>
    <w:p w14:paraId="35901658" w14:textId="77777777" w:rsidR="005064EC" w:rsidRDefault="005064EC" w:rsidP="00771E58">
      <w:pPr>
        <w:ind w:firstLine="720"/>
        <w:rPr>
          <w:rStyle w:val="Heading2Char"/>
          <w:rFonts w:ascii="Times" w:hAnsi="Times"/>
          <w:color w:val="auto"/>
          <w:sz w:val="24"/>
          <w:szCs w:val="24"/>
        </w:rPr>
      </w:pPr>
    </w:p>
    <w:p w14:paraId="73B600C3" w14:textId="77777777" w:rsidR="005064EC" w:rsidRDefault="005064EC" w:rsidP="00771E58">
      <w:pPr>
        <w:ind w:firstLine="720"/>
        <w:rPr>
          <w:rStyle w:val="Heading2Char"/>
          <w:rFonts w:ascii="Times" w:hAnsi="Times"/>
          <w:color w:val="auto"/>
          <w:sz w:val="24"/>
          <w:szCs w:val="24"/>
        </w:rPr>
      </w:pPr>
    </w:p>
    <w:p w14:paraId="28482E08" w14:textId="77777777" w:rsidR="005064EC" w:rsidRDefault="005064EC" w:rsidP="00771E58">
      <w:pPr>
        <w:ind w:firstLine="720"/>
        <w:rPr>
          <w:rStyle w:val="Heading2Char"/>
          <w:rFonts w:ascii="Times" w:hAnsi="Times"/>
          <w:color w:val="auto"/>
          <w:sz w:val="24"/>
          <w:szCs w:val="24"/>
        </w:rPr>
      </w:pPr>
    </w:p>
    <w:p w14:paraId="4473C8E5" w14:textId="77777777" w:rsidR="005C50CE" w:rsidRDefault="005C50CE" w:rsidP="005064EC">
      <w:pPr>
        <w:ind w:left="720"/>
        <w:rPr>
          <w:rStyle w:val="Heading2Char"/>
          <w:rFonts w:ascii="Times" w:hAnsi="Times"/>
          <w:color w:val="auto"/>
          <w:sz w:val="24"/>
          <w:szCs w:val="24"/>
        </w:rPr>
      </w:pPr>
    </w:p>
    <w:p w14:paraId="28EEC878" w14:textId="77777777" w:rsidR="005C50CE" w:rsidRDefault="005C50CE" w:rsidP="005064EC">
      <w:pPr>
        <w:ind w:left="720"/>
        <w:rPr>
          <w:rStyle w:val="Heading2Char"/>
          <w:rFonts w:ascii="Times" w:hAnsi="Times"/>
          <w:color w:val="auto"/>
          <w:sz w:val="24"/>
          <w:szCs w:val="24"/>
        </w:rPr>
      </w:pPr>
    </w:p>
    <w:p w14:paraId="6B8D5DD0" w14:textId="77777777" w:rsidR="005C50CE" w:rsidRDefault="005C50CE" w:rsidP="005064EC">
      <w:pPr>
        <w:ind w:left="720"/>
        <w:rPr>
          <w:rStyle w:val="Heading2Char"/>
          <w:rFonts w:ascii="Times" w:hAnsi="Times"/>
          <w:color w:val="auto"/>
          <w:sz w:val="24"/>
          <w:szCs w:val="24"/>
        </w:rPr>
      </w:pPr>
    </w:p>
    <w:p w14:paraId="2954D393" w14:textId="77777777" w:rsidR="005C50CE" w:rsidRDefault="005C50CE" w:rsidP="005064EC">
      <w:pPr>
        <w:ind w:left="720"/>
        <w:rPr>
          <w:rStyle w:val="Heading2Char"/>
          <w:rFonts w:ascii="Times" w:hAnsi="Times"/>
          <w:color w:val="auto"/>
          <w:sz w:val="24"/>
          <w:szCs w:val="24"/>
        </w:rPr>
      </w:pPr>
    </w:p>
    <w:p w14:paraId="36456E2B" w14:textId="77777777" w:rsidR="005C50CE" w:rsidRDefault="005C50CE" w:rsidP="005064EC">
      <w:pPr>
        <w:ind w:left="720"/>
        <w:rPr>
          <w:rStyle w:val="Heading2Char"/>
          <w:rFonts w:ascii="Times" w:hAnsi="Times"/>
          <w:color w:val="auto"/>
          <w:sz w:val="24"/>
          <w:szCs w:val="24"/>
        </w:rPr>
      </w:pPr>
    </w:p>
    <w:p w14:paraId="20A03134" w14:textId="77777777" w:rsidR="005C50CE" w:rsidRDefault="005C50CE" w:rsidP="005064EC">
      <w:pPr>
        <w:ind w:left="720"/>
        <w:rPr>
          <w:rStyle w:val="Heading2Char"/>
          <w:rFonts w:ascii="Times" w:hAnsi="Times"/>
          <w:color w:val="auto"/>
          <w:sz w:val="24"/>
          <w:szCs w:val="24"/>
        </w:rPr>
      </w:pPr>
    </w:p>
    <w:p w14:paraId="3C8C599A" w14:textId="77777777" w:rsidR="005C50CE" w:rsidRDefault="005C50CE" w:rsidP="005064EC">
      <w:pPr>
        <w:ind w:left="720"/>
        <w:rPr>
          <w:rStyle w:val="Heading2Char"/>
          <w:rFonts w:ascii="Times" w:hAnsi="Times"/>
          <w:color w:val="auto"/>
          <w:sz w:val="24"/>
          <w:szCs w:val="24"/>
        </w:rPr>
      </w:pPr>
    </w:p>
    <w:p w14:paraId="6F564E3F" w14:textId="77777777" w:rsidR="005C50CE" w:rsidRDefault="005C50CE" w:rsidP="005064EC">
      <w:pPr>
        <w:ind w:left="720"/>
        <w:rPr>
          <w:rStyle w:val="Heading2Char"/>
          <w:rFonts w:ascii="Times" w:hAnsi="Times"/>
          <w:color w:val="auto"/>
          <w:sz w:val="24"/>
          <w:szCs w:val="24"/>
        </w:rPr>
      </w:pPr>
    </w:p>
    <w:p w14:paraId="5D04B6E7" w14:textId="77777777" w:rsidR="005C50CE" w:rsidRDefault="005C50CE" w:rsidP="005064EC">
      <w:pPr>
        <w:ind w:left="720"/>
        <w:rPr>
          <w:rStyle w:val="Heading2Char"/>
          <w:rFonts w:ascii="Times" w:hAnsi="Times"/>
          <w:color w:val="auto"/>
          <w:sz w:val="24"/>
          <w:szCs w:val="24"/>
        </w:rPr>
      </w:pPr>
    </w:p>
    <w:p w14:paraId="18E9AB0A" w14:textId="77777777" w:rsidR="005C50CE" w:rsidRDefault="005C50CE" w:rsidP="005064EC">
      <w:pPr>
        <w:ind w:left="720"/>
        <w:rPr>
          <w:rStyle w:val="Heading2Char"/>
          <w:rFonts w:ascii="Times" w:hAnsi="Times"/>
          <w:color w:val="auto"/>
          <w:sz w:val="24"/>
          <w:szCs w:val="24"/>
        </w:rPr>
      </w:pPr>
    </w:p>
    <w:p w14:paraId="5753606B" w14:textId="77777777" w:rsidR="005C50CE" w:rsidRDefault="005C50CE" w:rsidP="005064EC">
      <w:pPr>
        <w:ind w:left="720"/>
        <w:rPr>
          <w:rStyle w:val="Heading2Char"/>
          <w:rFonts w:ascii="Times" w:hAnsi="Times"/>
          <w:color w:val="auto"/>
          <w:sz w:val="24"/>
          <w:szCs w:val="24"/>
        </w:rPr>
      </w:pPr>
    </w:p>
    <w:p w14:paraId="34A6D525" w14:textId="77777777" w:rsidR="005C50CE" w:rsidRDefault="005C50CE" w:rsidP="005064EC">
      <w:pPr>
        <w:ind w:left="720"/>
        <w:rPr>
          <w:rStyle w:val="Heading2Char"/>
          <w:rFonts w:ascii="Times" w:hAnsi="Times"/>
          <w:color w:val="auto"/>
          <w:sz w:val="24"/>
          <w:szCs w:val="24"/>
        </w:rPr>
      </w:pPr>
    </w:p>
    <w:p w14:paraId="7F4BB1F9" w14:textId="77777777" w:rsidR="005C50CE" w:rsidRDefault="005C50CE" w:rsidP="005064EC">
      <w:pPr>
        <w:ind w:left="720"/>
        <w:rPr>
          <w:rStyle w:val="Heading2Char"/>
          <w:rFonts w:ascii="Times" w:hAnsi="Times"/>
          <w:color w:val="auto"/>
          <w:sz w:val="24"/>
          <w:szCs w:val="24"/>
        </w:rPr>
      </w:pPr>
    </w:p>
    <w:p w14:paraId="15F78CE1" w14:textId="77777777" w:rsidR="005C50CE" w:rsidRDefault="005C50CE" w:rsidP="005064EC">
      <w:pPr>
        <w:ind w:left="720"/>
        <w:rPr>
          <w:rStyle w:val="Heading2Char"/>
          <w:rFonts w:ascii="Times" w:hAnsi="Times"/>
          <w:color w:val="auto"/>
          <w:sz w:val="24"/>
          <w:szCs w:val="24"/>
        </w:rPr>
      </w:pPr>
    </w:p>
    <w:p w14:paraId="54E44B1C" w14:textId="77777777" w:rsidR="005C50CE" w:rsidRDefault="005C50CE" w:rsidP="005064EC">
      <w:pPr>
        <w:ind w:left="720"/>
        <w:rPr>
          <w:rStyle w:val="Heading2Char"/>
          <w:rFonts w:ascii="Times" w:hAnsi="Times"/>
          <w:color w:val="auto"/>
          <w:sz w:val="24"/>
          <w:szCs w:val="24"/>
        </w:rPr>
      </w:pPr>
    </w:p>
    <w:p w14:paraId="552253ED" w14:textId="77777777" w:rsidR="005C50CE" w:rsidRDefault="005C50CE" w:rsidP="005064EC">
      <w:pPr>
        <w:ind w:left="720"/>
        <w:rPr>
          <w:rStyle w:val="Heading2Char"/>
          <w:rFonts w:ascii="Times" w:hAnsi="Times"/>
          <w:color w:val="auto"/>
          <w:sz w:val="24"/>
          <w:szCs w:val="24"/>
        </w:rPr>
      </w:pPr>
    </w:p>
    <w:p w14:paraId="20FA9460" w14:textId="77777777" w:rsidR="005C50CE" w:rsidRDefault="005C50CE" w:rsidP="005064EC">
      <w:pPr>
        <w:ind w:left="720"/>
        <w:rPr>
          <w:rStyle w:val="Heading2Char"/>
          <w:rFonts w:ascii="Times" w:hAnsi="Times"/>
          <w:color w:val="auto"/>
          <w:sz w:val="24"/>
          <w:szCs w:val="24"/>
        </w:rPr>
      </w:pPr>
    </w:p>
    <w:p w14:paraId="481AE238" w14:textId="77777777" w:rsidR="005C50CE" w:rsidRDefault="005C50CE" w:rsidP="005064EC">
      <w:pPr>
        <w:ind w:left="720"/>
        <w:rPr>
          <w:rStyle w:val="Heading2Char"/>
          <w:rFonts w:ascii="Times" w:hAnsi="Times"/>
          <w:color w:val="auto"/>
          <w:sz w:val="24"/>
          <w:szCs w:val="24"/>
        </w:rPr>
      </w:pPr>
    </w:p>
    <w:p w14:paraId="4A6552CA" w14:textId="77777777" w:rsidR="005C50CE" w:rsidRDefault="005C50CE" w:rsidP="005064EC">
      <w:pPr>
        <w:ind w:left="720"/>
        <w:rPr>
          <w:rStyle w:val="Heading2Char"/>
          <w:rFonts w:ascii="Times" w:hAnsi="Times"/>
          <w:color w:val="auto"/>
          <w:sz w:val="24"/>
          <w:szCs w:val="24"/>
        </w:rPr>
      </w:pPr>
    </w:p>
    <w:p w14:paraId="2C25DE0F" w14:textId="77777777" w:rsidR="005C50CE" w:rsidRDefault="005C50CE" w:rsidP="005064EC">
      <w:pPr>
        <w:ind w:left="720"/>
        <w:rPr>
          <w:rStyle w:val="Heading2Char"/>
          <w:rFonts w:ascii="Times" w:hAnsi="Times"/>
          <w:color w:val="auto"/>
          <w:sz w:val="24"/>
          <w:szCs w:val="24"/>
        </w:rPr>
      </w:pPr>
    </w:p>
    <w:p w14:paraId="43C4B4A6" w14:textId="77777777" w:rsidR="005C50CE" w:rsidRDefault="005C50CE" w:rsidP="005064EC">
      <w:pPr>
        <w:ind w:left="720"/>
        <w:rPr>
          <w:rStyle w:val="Heading2Char"/>
          <w:rFonts w:ascii="Times" w:hAnsi="Times"/>
          <w:color w:val="auto"/>
          <w:sz w:val="24"/>
          <w:szCs w:val="24"/>
        </w:rPr>
      </w:pPr>
    </w:p>
    <w:p w14:paraId="6C531DEB" w14:textId="77777777" w:rsidR="005C50CE" w:rsidRDefault="005C50CE" w:rsidP="005064EC">
      <w:pPr>
        <w:ind w:left="720"/>
        <w:rPr>
          <w:rStyle w:val="Heading2Char"/>
          <w:rFonts w:ascii="Times" w:hAnsi="Times"/>
          <w:color w:val="auto"/>
          <w:sz w:val="24"/>
          <w:szCs w:val="24"/>
        </w:rPr>
      </w:pPr>
    </w:p>
    <w:p w14:paraId="4BAFA380" w14:textId="77777777" w:rsidR="005C50CE" w:rsidRDefault="005C50CE" w:rsidP="005064EC">
      <w:pPr>
        <w:ind w:left="720"/>
        <w:rPr>
          <w:rStyle w:val="Heading2Char"/>
          <w:rFonts w:ascii="Times" w:hAnsi="Times"/>
          <w:color w:val="auto"/>
          <w:sz w:val="24"/>
          <w:szCs w:val="24"/>
        </w:rPr>
      </w:pPr>
    </w:p>
    <w:p w14:paraId="2C204B54" w14:textId="77777777" w:rsidR="005C50CE" w:rsidRDefault="005C50CE" w:rsidP="005064EC">
      <w:pPr>
        <w:ind w:left="720"/>
        <w:rPr>
          <w:rStyle w:val="Heading2Char"/>
          <w:rFonts w:ascii="Times" w:hAnsi="Times"/>
          <w:color w:val="auto"/>
          <w:sz w:val="24"/>
          <w:szCs w:val="24"/>
        </w:rPr>
      </w:pPr>
    </w:p>
    <w:p w14:paraId="6DF6A995" w14:textId="77777777" w:rsidR="005C50CE" w:rsidRDefault="005C50CE" w:rsidP="005064EC">
      <w:pPr>
        <w:ind w:left="720"/>
        <w:rPr>
          <w:rStyle w:val="Heading2Char"/>
          <w:rFonts w:ascii="Times" w:hAnsi="Times"/>
          <w:color w:val="auto"/>
          <w:sz w:val="24"/>
          <w:szCs w:val="24"/>
        </w:rPr>
      </w:pPr>
    </w:p>
    <w:p w14:paraId="2AD4B1B1" w14:textId="77777777" w:rsidR="005C50CE" w:rsidRDefault="005C50CE" w:rsidP="005064EC">
      <w:pPr>
        <w:ind w:left="720"/>
        <w:rPr>
          <w:rStyle w:val="Heading2Char"/>
          <w:rFonts w:ascii="Times" w:hAnsi="Times"/>
          <w:color w:val="auto"/>
          <w:sz w:val="24"/>
          <w:szCs w:val="24"/>
        </w:rPr>
      </w:pPr>
    </w:p>
    <w:p w14:paraId="3CB190D1" w14:textId="77777777" w:rsidR="005C50CE" w:rsidRDefault="005C50CE" w:rsidP="005064EC">
      <w:pPr>
        <w:ind w:left="720"/>
        <w:rPr>
          <w:rStyle w:val="Heading2Char"/>
          <w:rFonts w:ascii="Times" w:hAnsi="Times"/>
          <w:color w:val="auto"/>
          <w:sz w:val="24"/>
          <w:szCs w:val="24"/>
        </w:rPr>
      </w:pPr>
    </w:p>
    <w:p w14:paraId="60202748" w14:textId="77777777" w:rsidR="005C50CE" w:rsidRDefault="005C50CE" w:rsidP="005C50CE">
      <w:pPr>
        <w:rPr>
          <w:rStyle w:val="Heading2Char"/>
          <w:rFonts w:ascii="Times" w:hAnsi="Times"/>
          <w:color w:val="auto"/>
          <w:sz w:val="24"/>
          <w:szCs w:val="24"/>
        </w:rPr>
      </w:pPr>
    </w:p>
    <w:p w14:paraId="5BD10407" w14:textId="6FF82F35"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CD-04,</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009128A5" w14:textId="5640447B"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lastRenderedPageBreak/>
        <w:tab/>
        <w:t>Class name: Officer</w:t>
      </w:r>
    </w:p>
    <w:p w14:paraId="4FD7E781" w14:textId="0222037C" w:rsidR="00771E58" w:rsidRDefault="00F107BC" w:rsidP="00771E58">
      <w:pPr>
        <w:rPr>
          <w:rStyle w:val="Heading2Char"/>
          <w:rFonts w:ascii="Times" w:hAnsi="Times"/>
          <w:color w:val="auto"/>
          <w:sz w:val="24"/>
          <w:szCs w:val="24"/>
        </w:rPr>
      </w:pPr>
      <w:r>
        <w:rPr>
          <w:rFonts w:ascii="Times" w:eastAsiaTheme="majorEastAsia" w:hAnsi="Times" w:cstheme="majorBidi"/>
          <w:b/>
          <w:bCs/>
          <w:noProof/>
          <w:color w:val="auto"/>
          <w:sz w:val="24"/>
          <w:szCs w:val="24"/>
        </w:rPr>
        <w:drawing>
          <wp:anchor distT="0" distB="0" distL="114300" distR="114300" simplePos="0" relativeHeight="251680768" behindDoc="0" locked="0" layoutInCell="1" allowOverlap="1" wp14:anchorId="185820CA" wp14:editId="3CAC7D18">
            <wp:simplePos x="0" y="0"/>
            <wp:positionH relativeFrom="column">
              <wp:posOffset>1943100</wp:posOffset>
            </wp:positionH>
            <wp:positionV relativeFrom="paragraph">
              <wp:posOffset>52705</wp:posOffset>
            </wp:positionV>
            <wp:extent cx="2743200" cy="2235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jpg"/>
                    <pic:cNvPicPr/>
                  </pic:nvPicPr>
                  <pic:blipFill>
                    <a:blip r:embed="rId20">
                      <a:extLst>
                        <a:ext uri="{28A0092B-C50C-407E-A947-70E740481C1C}">
                          <a14:useLocalDpi xmlns:a14="http://schemas.microsoft.com/office/drawing/2010/main" val="0"/>
                        </a:ext>
                      </a:extLst>
                    </a:blip>
                    <a:stretch>
                      <a:fillRect/>
                    </a:stretch>
                  </pic:blipFill>
                  <pic:spPr>
                    <a:xfrm>
                      <a:off x="0" y="0"/>
                      <a:ext cx="2743200" cy="2235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8D911FD" w14:textId="77777777" w:rsidR="00771E58" w:rsidRDefault="00771E58" w:rsidP="00771E58">
      <w:pPr>
        <w:rPr>
          <w:rStyle w:val="Heading2Char"/>
          <w:rFonts w:ascii="Times" w:hAnsi="Times"/>
          <w:color w:val="auto"/>
          <w:sz w:val="24"/>
          <w:szCs w:val="24"/>
        </w:rPr>
      </w:pPr>
    </w:p>
    <w:p w14:paraId="2A93CD62" w14:textId="77777777" w:rsidR="00771E58" w:rsidRDefault="00771E58" w:rsidP="00771E58">
      <w:pPr>
        <w:rPr>
          <w:rStyle w:val="Heading2Char"/>
          <w:rFonts w:ascii="Times" w:hAnsi="Times"/>
          <w:color w:val="auto"/>
          <w:sz w:val="24"/>
          <w:szCs w:val="24"/>
        </w:rPr>
      </w:pPr>
    </w:p>
    <w:p w14:paraId="033B0478" w14:textId="77777777" w:rsidR="00771E58" w:rsidRDefault="00771E58" w:rsidP="00771E58">
      <w:pPr>
        <w:rPr>
          <w:rStyle w:val="Heading2Char"/>
          <w:rFonts w:ascii="Times" w:hAnsi="Times"/>
          <w:color w:val="auto"/>
          <w:sz w:val="24"/>
          <w:szCs w:val="24"/>
        </w:rPr>
      </w:pPr>
    </w:p>
    <w:p w14:paraId="0A27173C" w14:textId="77777777" w:rsidR="00771E58" w:rsidRDefault="00771E58" w:rsidP="00771E58">
      <w:pPr>
        <w:rPr>
          <w:rStyle w:val="Heading2Char"/>
          <w:rFonts w:ascii="Times" w:hAnsi="Times"/>
          <w:color w:val="auto"/>
          <w:sz w:val="24"/>
          <w:szCs w:val="24"/>
        </w:rPr>
      </w:pPr>
    </w:p>
    <w:p w14:paraId="18B30FA6" w14:textId="77777777" w:rsidR="00771E58" w:rsidRDefault="00771E58" w:rsidP="00771E58">
      <w:pPr>
        <w:rPr>
          <w:rStyle w:val="Heading2Char"/>
          <w:rFonts w:ascii="Times" w:hAnsi="Times"/>
          <w:color w:val="auto"/>
          <w:sz w:val="24"/>
          <w:szCs w:val="24"/>
        </w:rPr>
      </w:pPr>
    </w:p>
    <w:p w14:paraId="286C1C47" w14:textId="77777777" w:rsidR="00771E58" w:rsidRDefault="00771E58" w:rsidP="00771E58">
      <w:pPr>
        <w:rPr>
          <w:rStyle w:val="Heading2Char"/>
          <w:rFonts w:ascii="Times" w:hAnsi="Times"/>
          <w:color w:val="auto"/>
          <w:sz w:val="24"/>
          <w:szCs w:val="24"/>
        </w:rPr>
      </w:pPr>
    </w:p>
    <w:p w14:paraId="5685973C" w14:textId="77777777" w:rsidR="00771E58" w:rsidRDefault="00771E58" w:rsidP="00771E58">
      <w:pPr>
        <w:rPr>
          <w:rStyle w:val="Heading2Char"/>
          <w:rFonts w:ascii="Times" w:hAnsi="Times"/>
          <w:color w:val="auto"/>
          <w:sz w:val="24"/>
          <w:szCs w:val="24"/>
        </w:rPr>
      </w:pPr>
    </w:p>
    <w:p w14:paraId="5E07CD45" w14:textId="77777777" w:rsidR="00771E58" w:rsidRDefault="00771E58" w:rsidP="00771E58">
      <w:pPr>
        <w:rPr>
          <w:rStyle w:val="Heading2Char"/>
          <w:rFonts w:ascii="Times" w:hAnsi="Times"/>
          <w:color w:val="auto"/>
          <w:sz w:val="24"/>
          <w:szCs w:val="24"/>
        </w:rPr>
      </w:pPr>
    </w:p>
    <w:p w14:paraId="6C5ACAF2" w14:textId="77777777" w:rsidR="00771E58" w:rsidRDefault="00771E58" w:rsidP="00771E58">
      <w:pPr>
        <w:rPr>
          <w:rStyle w:val="Heading2Char"/>
          <w:rFonts w:ascii="Times" w:hAnsi="Times"/>
          <w:color w:val="auto"/>
          <w:sz w:val="24"/>
          <w:szCs w:val="24"/>
        </w:rPr>
      </w:pPr>
    </w:p>
    <w:p w14:paraId="7228A1EB" w14:textId="77777777" w:rsidR="00771E58" w:rsidRDefault="00771E58" w:rsidP="00771E58">
      <w:pPr>
        <w:rPr>
          <w:rStyle w:val="Heading2Char"/>
          <w:rFonts w:ascii="Times" w:hAnsi="Times"/>
          <w:color w:val="auto"/>
          <w:sz w:val="24"/>
          <w:szCs w:val="24"/>
        </w:rPr>
      </w:pPr>
    </w:p>
    <w:p w14:paraId="1BD8A5E4" w14:textId="77777777" w:rsidR="00771E58" w:rsidRDefault="00771E58" w:rsidP="00771E58">
      <w:pPr>
        <w:rPr>
          <w:rStyle w:val="Heading2Char"/>
          <w:rFonts w:ascii="Times" w:hAnsi="Times"/>
          <w:color w:val="auto"/>
          <w:sz w:val="24"/>
          <w:szCs w:val="24"/>
        </w:rPr>
      </w:pPr>
    </w:p>
    <w:p w14:paraId="6160D67F" w14:textId="77777777" w:rsidR="00771E58" w:rsidRDefault="00771E58" w:rsidP="00771E58">
      <w:pPr>
        <w:rPr>
          <w:rStyle w:val="Heading2Char"/>
          <w:rFonts w:ascii="Times" w:hAnsi="Times"/>
          <w:color w:val="auto"/>
          <w:sz w:val="24"/>
          <w:szCs w:val="24"/>
        </w:rPr>
      </w:pPr>
    </w:p>
    <w:p w14:paraId="3C6CA795"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Property</w:t>
      </w:r>
    </w:p>
    <w:p w14:paraId="2F65E329" w14:textId="77777777" w:rsidR="005064EC" w:rsidRDefault="005064EC" w:rsidP="005064E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064EC" w:rsidRPr="00CD512E" w14:paraId="5F25E7C3" w14:textId="77777777" w:rsidTr="005064EC">
        <w:trPr>
          <w:trHeight w:val="191"/>
        </w:trPr>
        <w:tc>
          <w:tcPr>
            <w:tcW w:w="959" w:type="dxa"/>
            <w:shd w:val="clear" w:color="auto" w:fill="D9D9D9"/>
          </w:tcPr>
          <w:p w14:paraId="72C862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C6B40BA"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099ED419"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D3B8339"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14:paraId="33F3A651" w14:textId="77777777" w:rsidTr="005064EC">
        <w:tc>
          <w:tcPr>
            <w:tcW w:w="959" w:type="dxa"/>
          </w:tcPr>
          <w:p w14:paraId="4C391DAC"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63436A9" w14:textId="2633A6D9"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$officer</w:t>
            </w:r>
            <w:r w:rsidRPr="005064EC">
              <w:rPr>
                <w:rStyle w:val="Heading2Char"/>
                <w:rFonts w:ascii="Times" w:hAnsi="Times"/>
                <w:b w:val="0"/>
                <w:color w:val="auto"/>
                <w:sz w:val="24"/>
                <w:szCs w:val="24"/>
              </w:rPr>
              <w:t>ID</w:t>
            </w:r>
          </w:p>
        </w:tc>
        <w:tc>
          <w:tcPr>
            <w:tcW w:w="3358" w:type="dxa"/>
          </w:tcPr>
          <w:p w14:paraId="5C21CFCE" w14:textId="108A5C8D"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sidR="00943012">
              <w:rPr>
                <w:rFonts w:ascii="Times New Roman" w:eastAsiaTheme="minorHAnsi" w:hAnsi="Times New Roman" w:cs="Times New Roman"/>
                <w:color w:val="auto"/>
                <w:sz w:val="24"/>
                <w:szCs w:val="24"/>
                <w:lang w:bidi="ar-SA"/>
              </w:rPr>
              <w:t xml:space="preserve">ariable for identify the </w:t>
            </w:r>
            <w:r w:rsidR="00943012">
              <w:rPr>
                <w:rStyle w:val="Heading2Char"/>
                <w:rFonts w:ascii="Times" w:hAnsi="Times"/>
                <w:b w:val="0"/>
                <w:color w:val="auto"/>
                <w:sz w:val="24"/>
                <w:szCs w:val="24"/>
              </w:rPr>
              <w:t>officer</w:t>
            </w:r>
            <w:r w:rsidRPr="005064EC">
              <w:rPr>
                <w:rFonts w:ascii="Times New Roman" w:eastAsiaTheme="minorHAnsi" w:hAnsi="Times New Roman" w:cs="Times New Roman"/>
                <w:color w:val="auto"/>
                <w:sz w:val="24"/>
                <w:szCs w:val="24"/>
                <w:lang w:bidi="ar-SA"/>
              </w:rPr>
              <w:t>ID that store in the database.</w:t>
            </w:r>
          </w:p>
        </w:tc>
        <w:tc>
          <w:tcPr>
            <w:tcW w:w="3082" w:type="dxa"/>
          </w:tcPr>
          <w:p w14:paraId="182DE69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32991A2" w14:textId="77777777" w:rsidTr="005064EC">
        <w:tc>
          <w:tcPr>
            <w:tcW w:w="959" w:type="dxa"/>
          </w:tcPr>
          <w:p w14:paraId="25403025"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A83B03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190B1CD9" w14:textId="4F67D683"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A5E6A87"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295050C8" w14:textId="77777777" w:rsidTr="005064EC">
        <w:tc>
          <w:tcPr>
            <w:tcW w:w="959" w:type="dxa"/>
          </w:tcPr>
          <w:p w14:paraId="1CC4F6D4"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4B3DE9F9"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2145CFD3" w14:textId="72606BAA"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E42876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7F105D19" w14:textId="77777777" w:rsidTr="005064EC">
        <w:tc>
          <w:tcPr>
            <w:tcW w:w="959" w:type="dxa"/>
          </w:tcPr>
          <w:p w14:paraId="0937D982"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3EA0035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$age</w:t>
            </w:r>
          </w:p>
        </w:tc>
        <w:tc>
          <w:tcPr>
            <w:tcW w:w="3358" w:type="dxa"/>
          </w:tcPr>
          <w:p w14:paraId="1BAC82B6" w14:textId="7ACDD606"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41F47C0" w14:textId="7777777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Type: int</w:t>
            </w:r>
          </w:p>
        </w:tc>
      </w:tr>
      <w:tr w:rsidR="005064EC" w14:paraId="76291C0A" w14:textId="77777777" w:rsidTr="005064EC">
        <w:tblPrEx>
          <w:tblLook w:val="0000" w:firstRow="0" w:lastRow="0" w:firstColumn="0" w:lastColumn="0" w:noHBand="0" w:noVBand="0"/>
        </w:tblPrEx>
        <w:trPr>
          <w:trHeight w:val="313"/>
        </w:trPr>
        <w:tc>
          <w:tcPr>
            <w:tcW w:w="959" w:type="dxa"/>
          </w:tcPr>
          <w:p w14:paraId="31D08BCF"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2890444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$gender</w:t>
            </w:r>
          </w:p>
        </w:tc>
        <w:tc>
          <w:tcPr>
            <w:tcW w:w="3358" w:type="dxa"/>
          </w:tcPr>
          <w:p w14:paraId="4197A3CB" w14:textId="29905EB0"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 xml:space="preserve">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71737A5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6E1FDE76" w14:textId="77777777" w:rsidTr="005064EC">
        <w:tblPrEx>
          <w:tblLook w:val="0000" w:firstRow="0" w:lastRow="0" w:firstColumn="0" w:lastColumn="0" w:noHBand="0" w:noVBand="0"/>
        </w:tblPrEx>
        <w:trPr>
          <w:trHeight w:val="340"/>
        </w:trPr>
        <w:tc>
          <w:tcPr>
            <w:tcW w:w="959" w:type="dxa"/>
          </w:tcPr>
          <w:p w14:paraId="2225B3E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B74748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5DA701F5" w14:textId="35AACFBD"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B03069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5D9FC583" w14:textId="77777777" w:rsidTr="005064EC">
        <w:tblPrEx>
          <w:tblLook w:val="0000" w:firstRow="0" w:lastRow="0" w:firstColumn="0" w:lastColumn="0" w:noHBand="0" w:noVBand="0"/>
        </w:tblPrEx>
        <w:trPr>
          <w:trHeight w:val="340"/>
        </w:trPr>
        <w:tc>
          <w:tcPr>
            <w:tcW w:w="959" w:type="dxa"/>
          </w:tcPr>
          <w:p w14:paraId="57A64363"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207403CF"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1DC2E3AF" w14:textId="30F8BF3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8A56EFD"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5064EC" w14:paraId="3DDAF411" w14:textId="77777777" w:rsidTr="005064EC">
        <w:tblPrEx>
          <w:tblLook w:val="0000" w:firstRow="0" w:lastRow="0" w:firstColumn="0" w:lastColumn="0" w:noHBand="0" w:noVBand="0"/>
        </w:tblPrEx>
        <w:trPr>
          <w:trHeight w:val="243"/>
        </w:trPr>
        <w:tc>
          <w:tcPr>
            <w:tcW w:w="959" w:type="dxa"/>
          </w:tcPr>
          <w:p w14:paraId="5569181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3BCF157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12770C30" w14:textId="1553329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C1B4960"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33C93981" w14:textId="77777777" w:rsidR="00943012" w:rsidRDefault="00943012" w:rsidP="005064EC">
      <w:pPr>
        <w:rPr>
          <w:rStyle w:val="Heading2Char"/>
          <w:rFonts w:ascii="Times" w:hAnsi="Times"/>
          <w:color w:val="auto"/>
          <w:sz w:val="24"/>
          <w:szCs w:val="24"/>
        </w:rPr>
      </w:pPr>
    </w:p>
    <w:p w14:paraId="49AFD17F" w14:textId="77777777" w:rsidR="00943012" w:rsidRDefault="00943012" w:rsidP="005064EC">
      <w:pPr>
        <w:rPr>
          <w:rStyle w:val="Heading2Char"/>
          <w:rFonts w:ascii="Times" w:hAnsi="Times"/>
          <w:color w:val="auto"/>
          <w:sz w:val="24"/>
          <w:szCs w:val="24"/>
        </w:rPr>
      </w:pPr>
    </w:p>
    <w:p w14:paraId="7904C17C" w14:textId="77777777" w:rsidR="00943012" w:rsidRDefault="00943012" w:rsidP="005064EC">
      <w:pPr>
        <w:rPr>
          <w:rStyle w:val="Heading2Char"/>
          <w:rFonts w:ascii="Times" w:hAnsi="Times"/>
          <w:color w:val="auto"/>
          <w:sz w:val="24"/>
          <w:szCs w:val="24"/>
        </w:rPr>
      </w:pPr>
    </w:p>
    <w:p w14:paraId="20B087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Method</w:t>
      </w:r>
    </w:p>
    <w:p w14:paraId="2F3E9CD2" w14:textId="77777777" w:rsidR="005064EC" w:rsidRDefault="005064EC" w:rsidP="005064EC">
      <w:pPr>
        <w:rPr>
          <w:rStyle w:val="Heading2Char"/>
          <w:rFonts w:ascii="Times" w:hAnsi="Times"/>
          <w:color w:val="auto"/>
          <w:sz w:val="28"/>
          <w:szCs w:val="28"/>
        </w:rPr>
      </w:pPr>
      <w:r>
        <w:rPr>
          <w:rStyle w:val="Heading2Char"/>
          <w:rFonts w:ascii="Times" w:hAnsi="Times"/>
          <w:color w:val="auto"/>
          <w:sz w:val="28"/>
          <w:szCs w:val="28"/>
        </w:rPr>
        <w:lastRenderedPageBreak/>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2ADC1165" w14:textId="77777777" w:rsidTr="005064EC">
        <w:trPr>
          <w:trHeight w:val="191"/>
        </w:trPr>
        <w:tc>
          <w:tcPr>
            <w:tcW w:w="959" w:type="dxa"/>
            <w:shd w:val="clear" w:color="auto" w:fill="D9D9D9"/>
          </w:tcPr>
          <w:p w14:paraId="1012E51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FEBF4DB"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1D4A4D" w14:textId="77777777" w:rsidR="005064EC" w:rsidRPr="00CD512E" w:rsidRDefault="005064EC" w:rsidP="005064E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B85686"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62AE3C13" w14:textId="77777777" w:rsidTr="005064EC">
        <w:tc>
          <w:tcPr>
            <w:tcW w:w="959" w:type="dxa"/>
          </w:tcPr>
          <w:p w14:paraId="57942ACE"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1</w:t>
            </w:r>
          </w:p>
        </w:tc>
        <w:tc>
          <w:tcPr>
            <w:tcW w:w="1843" w:type="dxa"/>
          </w:tcPr>
          <w:p w14:paraId="6A3AF5E1" w14:textId="77777777" w:rsidR="005064EC" w:rsidRPr="009048D6" w:rsidRDefault="005064EC" w:rsidP="005064EC">
            <w:pPr>
              <w:rPr>
                <w:rStyle w:val="Heading2Char"/>
                <w:rFonts w:ascii="Times" w:hAnsi="Times"/>
                <w:b w:val="0"/>
                <w:color w:val="auto"/>
                <w:sz w:val="24"/>
                <w:szCs w:val="24"/>
              </w:rPr>
            </w:pPr>
            <w:r w:rsidRPr="009048D6">
              <w:rPr>
                <w:rStyle w:val="Heading2Char"/>
                <w:rFonts w:ascii="Times" w:hAnsi="Times"/>
                <w:b w:val="0"/>
                <w:color w:val="auto"/>
                <w:sz w:val="24"/>
                <w:szCs w:val="24"/>
              </w:rPr>
              <w:t>connectDatabse()</w:t>
            </w:r>
          </w:p>
        </w:tc>
        <w:tc>
          <w:tcPr>
            <w:tcW w:w="3358" w:type="dxa"/>
          </w:tcPr>
          <w:p w14:paraId="72F798CB" w14:textId="77777777" w:rsidR="005064EC" w:rsidRPr="009048D6"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connect with the dental clinic database.</w:t>
            </w:r>
          </w:p>
        </w:tc>
        <w:tc>
          <w:tcPr>
            <w:tcW w:w="3082" w:type="dxa"/>
          </w:tcPr>
          <w:p w14:paraId="1FAD9EB5"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4AF63312" w14:textId="77777777" w:rsidTr="005064EC">
        <w:tc>
          <w:tcPr>
            <w:tcW w:w="959" w:type="dxa"/>
          </w:tcPr>
          <w:p w14:paraId="51439931"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2</w:t>
            </w:r>
          </w:p>
        </w:tc>
        <w:tc>
          <w:tcPr>
            <w:tcW w:w="1843" w:type="dxa"/>
          </w:tcPr>
          <w:p w14:paraId="2958C30C" w14:textId="77777777" w:rsidR="005064EC" w:rsidRPr="009048D6" w:rsidRDefault="005064EC" w:rsidP="005064EC">
            <w:pPr>
              <w:rPr>
                <w:rStyle w:val="Heading2Char"/>
                <w:rFonts w:ascii="Times" w:hAnsi="Times"/>
                <w:b w:val="0"/>
                <w:color w:val="auto"/>
                <w:sz w:val="24"/>
                <w:szCs w:val="24"/>
              </w:rPr>
            </w:pPr>
            <w:r w:rsidRPr="009048D6">
              <w:rPr>
                <w:rStyle w:val="Heading2Char"/>
                <w:rFonts w:ascii="Times" w:hAnsi="Times"/>
                <w:b w:val="0"/>
                <w:color w:val="auto"/>
                <w:sz w:val="24"/>
                <w:szCs w:val="24"/>
              </w:rPr>
              <w:t>queryDatabase()</w:t>
            </w:r>
          </w:p>
        </w:tc>
        <w:tc>
          <w:tcPr>
            <w:tcW w:w="3358" w:type="dxa"/>
          </w:tcPr>
          <w:p w14:paraId="4D3F5975" w14:textId="77777777" w:rsidR="005064EC" w:rsidRPr="009048D6" w:rsidRDefault="005064EC" w:rsidP="005064EC">
            <w:pPr>
              <w:rPr>
                <w:rStyle w:val="Heading2Char"/>
                <w:rFonts w:ascii="Times" w:hAnsi="Times"/>
                <w:b w:val="0"/>
                <w:color w:val="auto"/>
                <w:sz w:val="24"/>
                <w:szCs w:val="24"/>
              </w:rPr>
            </w:pPr>
            <w:r w:rsidRPr="009048D6">
              <w:rPr>
                <w:rFonts w:ascii="Times New Roman" w:hAnsi="Times New Roman" w:cs="Times New Roman"/>
                <w:sz w:val="24"/>
                <w:szCs w:val="24"/>
              </w:rPr>
              <w:t>Method uses to query the data from the dental clinic database.</w:t>
            </w:r>
          </w:p>
        </w:tc>
        <w:tc>
          <w:tcPr>
            <w:tcW w:w="3082" w:type="dxa"/>
          </w:tcPr>
          <w:p w14:paraId="1257BCE4"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21214E0" w14:textId="77777777" w:rsidR="005064EC" w:rsidRDefault="005064EC" w:rsidP="005064EC">
      <w:pPr>
        <w:rPr>
          <w:rStyle w:val="Heading2Char"/>
          <w:rFonts w:ascii="Times" w:hAnsi="Times"/>
          <w:color w:val="auto"/>
          <w:sz w:val="28"/>
          <w:szCs w:val="28"/>
        </w:rPr>
      </w:pPr>
    </w:p>
    <w:p w14:paraId="741A9FAD" w14:textId="77777777" w:rsidR="005064EC" w:rsidRDefault="005064EC" w:rsidP="00771E58">
      <w:pPr>
        <w:ind w:firstLine="720"/>
        <w:rPr>
          <w:rStyle w:val="Heading2Char"/>
          <w:rFonts w:ascii="Times" w:hAnsi="Times"/>
          <w:color w:val="auto"/>
          <w:sz w:val="24"/>
          <w:szCs w:val="24"/>
        </w:rPr>
      </w:pPr>
    </w:p>
    <w:p w14:paraId="5E352AFC" w14:textId="77777777" w:rsidR="003C7AC3" w:rsidRDefault="003C7AC3" w:rsidP="00771E58">
      <w:pPr>
        <w:ind w:firstLine="720"/>
        <w:rPr>
          <w:rStyle w:val="Heading2Char"/>
          <w:rFonts w:ascii="Times" w:hAnsi="Times"/>
          <w:color w:val="auto"/>
          <w:sz w:val="24"/>
          <w:szCs w:val="24"/>
        </w:rPr>
      </w:pPr>
    </w:p>
    <w:p w14:paraId="38BEE7DB" w14:textId="77777777" w:rsidR="003C7AC3" w:rsidRDefault="003C7AC3" w:rsidP="00771E58">
      <w:pPr>
        <w:ind w:firstLine="720"/>
        <w:rPr>
          <w:rStyle w:val="Heading2Char"/>
          <w:rFonts w:ascii="Times" w:hAnsi="Times"/>
          <w:color w:val="auto"/>
          <w:sz w:val="24"/>
          <w:szCs w:val="24"/>
        </w:rPr>
      </w:pPr>
    </w:p>
    <w:p w14:paraId="0ED17C07" w14:textId="77777777" w:rsidR="003C7AC3" w:rsidRDefault="003C7AC3" w:rsidP="00771E58">
      <w:pPr>
        <w:ind w:firstLine="720"/>
        <w:rPr>
          <w:rStyle w:val="Heading2Char"/>
          <w:rFonts w:ascii="Times" w:hAnsi="Times"/>
          <w:color w:val="auto"/>
          <w:sz w:val="24"/>
          <w:szCs w:val="24"/>
        </w:rPr>
      </w:pPr>
    </w:p>
    <w:p w14:paraId="158FC641" w14:textId="77777777" w:rsidR="003C7AC3" w:rsidRDefault="003C7AC3" w:rsidP="00771E58">
      <w:pPr>
        <w:ind w:firstLine="720"/>
        <w:rPr>
          <w:rStyle w:val="Heading2Char"/>
          <w:rFonts w:ascii="Times" w:hAnsi="Times"/>
          <w:color w:val="auto"/>
          <w:sz w:val="24"/>
          <w:szCs w:val="24"/>
        </w:rPr>
      </w:pPr>
    </w:p>
    <w:p w14:paraId="47B55772" w14:textId="77777777" w:rsidR="003C7AC3" w:rsidRDefault="003C7AC3" w:rsidP="00771E58">
      <w:pPr>
        <w:ind w:firstLine="720"/>
        <w:rPr>
          <w:rStyle w:val="Heading2Char"/>
          <w:rFonts w:ascii="Times" w:hAnsi="Times"/>
          <w:color w:val="auto"/>
          <w:sz w:val="24"/>
          <w:szCs w:val="24"/>
        </w:rPr>
      </w:pPr>
    </w:p>
    <w:p w14:paraId="12E89439" w14:textId="77777777" w:rsidR="003C7AC3" w:rsidRDefault="003C7AC3" w:rsidP="00771E58">
      <w:pPr>
        <w:ind w:firstLine="720"/>
        <w:rPr>
          <w:rStyle w:val="Heading2Char"/>
          <w:rFonts w:ascii="Times" w:hAnsi="Times"/>
          <w:color w:val="auto"/>
          <w:sz w:val="24"/>
          <w:szCs w:val="24"/>
        </w:rPr>
      </w:pPr>
    </w:p>
    <w:p w14:paraId="7F8B0015" w14:textId="77777777" w:rsidR="003C7AC3" w:rsidRDefault="003C7AC3" w:rsidP="00771E58">
      <w:pPr>
        <w:ind w:firstLine="720"/>
        <w:rPr>
          <w:rStyle w:val="Heading2Char"/>
          <w:rFonts w:ascii="Times" w:hAnsi="Times"/>
          <w:color w:val="auto"/>
          <w:sz w:val="24"/>
          <w:szCs w:val="24"/>
        </w:rPr>
      </w:pPr>
    </w:p>
    <w:p w14:paraId="128F1A5F" w14:textId="77777777" w:rsidR="003C7AC3" w:rsidRDefault="003C7AC3" w:rsidP="00771E58">
      <w:pPr>
        <w:ind w:firstLine="720"/>
        <w:rPr>
          <w:rStyle w:val="Heading2Char"/>
          <w:rFonts w:ascii="Times" w:hAnsi="Times"/>
          <w:color w:val="auto"/>
          <w:sz w:val="24"/>
          <w:szCs w:val="24"/>
        </w:rPr>
      </w:pPr>
    </w:p>
    <w:p w14:paraId="16F361FE" w14:textId="77777777" w:rsidR="003C7AC3" w:rsidRDefault="003C7AC3" w:rsidP="00771E58">
      <w:pPr>
        <w:ind w:firstLine="720"/>
        <w:rPr>
          <w:rStyle w:val="Heading2Char"/>
          <w:rFonts w:ascii="Times" w:hAnsi="Times"/>
          <w:color w:val="auto"/>
          <w:sz w:val="24"/>
          <w:szCs w:val="24"/>
        </w:rPr>
      </w:pPr>
    </w:p>
    <w:p w14:paraId="1202F896" w14:textId="77777777" w:rsidR="003C7AC3" w:rsidRDefault="003C7AC3" w:rsidP="00771E58">
      <w:pPr>
        <w:ind w:firstLine="720"/>
        <w:rPr>
          <w:rStyle w:val="Heading2Char"/>
          <w:rFonts w:ascii="Times" w:hAnsi="Times"/>
          <w:color w:val="auto"/>
          <w:sz w:val="24"/>
          <w:szCs w:val="24"/>
        </w:rPr>
      </w:pPr>
    </w:p>
    <w:p w14:paraId="0B766FE8" w14:textId="77777777" w:rsidR="005C50CE" w:rsidRDefault="005C50CE" w:rsidP="00771E58">
      <w:pPr>
        <w:ind w:firstLine="720"/>
        <w:rPr>
          <w:rStyle w:val="Heading2Char"/>
          <w:rFonts w:ascii="Times" w:hAnsi="Times"/>
          <w:color w:val="auto"/>
          <w:sz w:val="24"/>
          <w:szCs w:val="24"/>
        </w:rPr>
      </w:pPr>
    </w:p>
    <w:p w14:paraId="59AFC762" w14:textId="77777777" w:rsidR="005C50CE" w:rsidRDefault="005C50CE" w:rsidP="00771E58">
      <w:pPr>
        <w:ind w:firstLine="720"/>
        <w:rPr>
          <w:rStyle w:val="Heading2Char"/>
          <w:rFonts w:ascii="Times" w:hAnsi="Times"/>
          <w:color w:val="auto"/>
          <w:sz w:val="24"/>
          <w:szCs w:val="24"/>
        </w:rPr>
      </w:pPr>
    </w:p>
    <w:p w14:paraId="4780EBF8" w14:textId="77777777" w:rsidR="005C50CE" w:rsidRDefault="005C50CE" w:rsidP="00771E58">
      <w:pPr>
        <w:ind w:firstLine="720"/>
        <w:rPr>
          <w:rStyle w:val="Heading2Char"/>
          <w:rFonts w:ascii="Times" w:hAnsi="Times"/>
          <w:color w:val="auto"/>
          <w:sz w:val="24"/>
          <w:szCs w:val="24"/>
        </w:rPr>
      </w:pPr>
    </w:p>
    <w:p w14:paraId="37E95C1D" w14:textId="77777777" w:rsidR="005C50CE" w:rsidRDefault="005C50CE" w:rsidP="00771E58">
      <w:pPr>
        <w:ind w:firstLine="720"/>
        <w:rPr>
          <w:rStyle w:val="Heading2Char"/>
          <w:rFonts w:ascii="Times" w:hAnsi="Times"/>
          <w:color w:val="auto"/>
          <w:sz w:val="24"/>
          <w:szCs w:val="24"/>
        </w:rPr>
      </w:pPr>
    </w:p>
    <w:p w14:paraId="0E7FA845" w14:textId="77777777" w:rsidR="005C50CE" w:rsidRDefault="005C50CE" w:rsidP="00771E58">
      <w:pPr>
        <w:ind w:firstLine="720"/>
        <w:rPr>
          <w:rStyle w:val="Heading2Char"/>
          <w:rFonts w:ascii="Times" w:hAnsi="Times"/>
          <w:color w:val="auto"/>
          <w:sz w:val="24"/>
          <w:szCs w:val="24"/>
        </w:rPr>
      </w:pPr>
    </w:p>
    <w:p w14:paraId="5267097A" w14:textId="77777777" w:rsidR="005C50CE" w:rsidRDefault="005C50CE" w:rsidP="00771E58">
      <w:pPr>
        <w:ind w:firstLine="720"/>
        <w:rPr>
          <w:rStyle w:val="Heading2Char"/>
          <w:rFonts w:ascii="Times" w:hAnsi="Times"/>
          <w:color w:val="auto"/>
          <w:sz w:val="24"/>
          <w:szCs w:val="24"/>
        </w:rPr>
      </w:pPr>
    </w:p>
    <w:p w14:paraId="55E35FD1" w14:textId="77777777" w:rsidR="005C50CE" w:rsidRDefault="005C50CE" w:rsidP="00771E58">
      <w:pPr>
        <w:ind w:firstLine="720"/>
        <w:rPr>
          <w:rStyle w:val="Heading2Char"/>
          <w:rFonts w:ascii="Times" w:hAnsi="Times"/>
          <w:color w:val="auto"/>
          <w:sz w:val="24"/>
          <w:szCs w:val="24"/>
        </w:rPr>
      </w:pPr>
    </w:p>
    <w:p w14:paraId="0EDFAE3E" w14:textId="77777777" w:rsidR="005C50CE" w:rsidRDefault="005C50CE" w:rsidP="00771E58">
      <w:pPr>
        <w:ind w:firstLine="720"/>
        <w:rPr>
          <w:rStyle w:val="Heading2Char"/>
          <w:rFonts w:ascii="Times" w:hAnsi="Times"/>
          <w:color w:val="auto"/>
          <w:sz w:val="24"/>
          <w:szCs w:val="24"/>
        </w:rPr>
      </w:pPr>
    </w:p>
    <w:p w14:paraId="5BCA9387" w14:textId="77777777" w:rsidR="005C50CE" w:rsidRDefault="005C50CE" w:rsidP="005C50CE">
      <w:pPr>
        <w:rPr>
          <w:rStyle w:val="Heading2Char"/>
          <w:rFonts w:ascii="Times" w:hAnsi="Times"/>
          <w:color w:val="auto"/>
          <w:sz w:val="24"/>
          <w:szCs w:val="24"/>
        </w:rPr>
      </w:pPr>
    </w:p>
    <w:p w14:paraId="75C312B6" w14:textId="77777777" w:rsidR="005C50CE" w:rsidRDefault="005C50CE" w:rsidP="005C50CE">
      <w:pPr>
        <w:ind w:firstLine="720"/>
        <w:rPr>
          <w:rStyle w:val="Heading2Char"/>
          <w:rFonts w:ascii="Times" w:hAnsi="Times"/>
          <w:color w:val="auto"/>
          <w:sz w:val="24"/>
          <w:szCs w:val="24"/>
        </w:rPr>
      </w:pPr>
    </w:p>
    <w:p w14:paraId="57B1B651" w14:textId="77777777" w:rsidR="005C50CE" w:rsidRDefault="005C50CE" w:rsidP="005C50CE">
      <w:pPr>
        <w:ind w:firstLine="720"/>
        <w:rPr>
          <w:rStyle w:val="Heading2Char"/>
          <w:rFonts w:ascii="Times" w:hAnsi="Times"/>
          <w:color w:val="auto"/>
          <w:sz w:val="24"/>
          <w:szCs w:val="24"/>
        </w:rPr>
      </w:pPr>
    </w:p>
    <w:p w14:paraId="57AC3856" w14:textId="77777777" w:rsidR="005C50CE" w:rsidRDefault="005C50CE" w:rsidP="005C50CE">
      <w:pPr>
        <w:ind w:firstLine="720"/>
        <w:rPr>
          <w:rStyle w:val="Heading2Char"/>
          <w:rFonts w:ascii="Times" w:hAnsi="Times"/>
          <w:color w:val="auto"/>
          <w:sz w:val="24"/>
          <w:szCs w:val="24"/>
        </w:rPr>
      </w:pPr>
    </w:p>
    <w:p w14:paraId="04FA1F33" w14:textId="77777777" w:rsidR="005C50CE" w:rsidRDefault="005C50CE" w:rsidP="005C50CE">
      <w:pPr>
        <w:ind w:firstLine="720"/>
        <w:rPr>
          <w:rStyle w:val="Heading2Char"/>
          <w:rFonts w:ascii="Times" w:hAnsi="Times"/>
          <w:color w:val="auto"/>
          <w:sz w:val="24"/>
          <w:szCs w:val="24"/>
        </w:rPr>
      </w:pPr>
    </w:p>
    <w:p w14:paraId="0A8BA6D8" w14:textId="77777777" w:rsidR="005C50CE" w:rsidRDefault="005C50CE" w:rsidP="005C50CE">
      <w:pPr>
        <w:ind w:firstLine="720"/>
        <w:rPr>
          <w:rStyle w:val="Heading2Char"/>
          <w:rFonts w:ascii="Times" w:hAnsi="Times"/>
          <w:color w:val="auto"/>
          <w:sz w:val="24"/>
          <w:szCs w:val="24"/>
        </w:rPr>
      </w:pPr>
    </w:p>
    <w:p w14:paraId="2A8C729A" w14:textId="77777777" w:rsidR="005C50CE" w:rsidRDefault="005C50CE" w:rsidP="005C50CE">
      <w:pPr>
        <w:ind w:firstLine="720"/>
        <w:rPr>
          <w:rStyle w:val="Heading2Char"/>
          <w:rFonts w:ascii="Times" w:hAnsi="Times"/>
          <w:color w:val="auto"/>
          <w:sz w:val="24"/>
          <w:szCs w:val="24"/>
        </w:rPr>
      </w:pPr>
    </w:p>
    <w:p w14:paraId="69155862" w14:textId="77777777" w:rsidR="005C50CE" w:rsidRDefault="005C50CE" w:rsidP="005C50CE">
      <w:pPr>
        <w:ind w:firstLine="720"/>
        <w:rPr>
          <w:rStyle w:val="Heading2Char"/>
          <w:rFonts w:ascii="Times" w:hAnsi="Times"/>
          <w:color w:val="auto"/>
          <w:sz w:val="24"/>
          <w:szCs w:val="24"/>
        </w:rPr>
      </w:pPr>
    </w:p>
    <w:p w14:paraId="72EC8AA7" w14:textId="77777777" w:rsidR="005C50CE" w:rsidRDefault="005C50CE" w:rsidP="005C50CE">
      <w:pPr>
        <w:ind w:firstLine="720"/>
        <w:rPr>
          <w:rStyle w:val="Heading2Char"/>
          <w:rFonts w:ascii="Times" w:hAnsi="Times"/>
          <w:color w:val="auto"/>
          <w:sz w:val="24"/>
          <w:szCs w:val="24"/>
        </w:rPr>
      </w:pPr>
    </w:p>
    <w:p w14:paraId="77902DD0" w14:textId="77777777" w:rsidR="005C50CE" w:rsidRDefault="005C50CE" w:rsidP="005C50CE">
      <w:pPr>
        <w:ind w:firstLine="720"/>
        <w:rPr>
          <w:rStyle w:val="Heading2Char"/>
          <w:rFonts w:ascii="Times" w:hAnsi="Times"/>
          <w:color w:val="auto"/>
          <w:sz w:val="24"/>
          <w:szCs w:val="24"/>
        </w:rPr>
      </w:pPr>
    </w:p>
    <w:p w14:paraId="713A7C38" w14:textId="77777777" w:rsidR="005C50CE" w:rsidRDefault="005C50CE" w:rsidP="005C50CE">
      <w:pPr>
        <w:ind w:firstLine="720"/>
        <w:rPr>
          <w:rStyle w:val="Heading2Char"/>
          <w:rFonts w:ascii="Times" w:hAnsi="Times"/>
          <w:color w:val="auto"/>
          <w:sz w:val="24"/>
          <w:szCs w:val="24"/>
        </w:rPr>
      </w:pPr>
    </w:p>
    <w:p w14:paraId="6BBC73B1" w14:textId="77777777" w:rsidR="005C50CE" w:rsidRDefault="005C50CE" w:rsidP="005C50CE">
      <w:pPr>
        <w:ind w:firstLine="720"/>
        <w:rPr>
          <w:rStyle w:val="Heading2Char"/>
          <w:rFonts w:ascii="Times" w:hAnsi="Times"/>
          <w:color w:val="auto"/>
          <w:sz w:val="24"/>
          <w:szCs w:val="24"/>
        </w:rPr>
      </w:pPr>
    </w:p>
    <w:p w14:paraId="37AF372D" w14:textId="77777777" w:rsidR="005C50CE" w:rsidRDefault="005C50CE" w:rsidP="005C50CE">
      <w:pPr>
        <w:ind w:firstLine="720"/>
        <w:rPr>
          <w:rStyle w:val="Heading2Char"/>
          <w:rFonts w:ascii="Times" w:hAnsi="Times"/>
          <w:color w:val="auto"/>
          <w:sz w:val="24"/>
          <w:szCs w:val="24"/>
        </w:rPr>
      </w:pPr>
    </w:p>
    <w:p w14:paraId="57E48626" w14:textId="77777777" w:rsidR="005C50CE" w:rsidRDefault="005C50CE" w:rsidP="005C50CE">
      <w:pPr>
        <w:ind w:firstLine="720"/>
        <w:rPr>
          <w:rStyle w:val="Heading2Char"/>
          <w:rFonts w:ascii="Times" w:hAnsi="Times"/>
          <w:color w:val="auto"/>
          <w:sz w:val="24"/>
          <w:szCs w:val="24"/>
        </w:rPr>
      </w:pPr>
    </w:p>
    <w:p w14:paraId="74FB409C" w14:textId="77777777" w:rsidR="005C50CE" w:rsidRDefault="005C50CE" w:rsidP="005C50CE">
      <w:pPr>
        <w:ind w:firstLine="720"/>
        <w:rPr>
          <w:rStyle w:val="Heading2Char"/>
          <w:rFonts w:ascii="Times" w:hAnsi="Times"/>
          <w:color w:val="auto"/>
          <w:sz w:val="24"/>
          <w:szCs w:val="24"/>
        </w:rPr>
      </w:pPr>
    </w:p>
    <w:p w14:paraId="65EA9495" w14:textId="77777777" w:rsidR="005C50CE" w:rsidRDefault="005C50CE" w:rsidP="005C50CE">
      <w:pPr>
        <w:ind w:firstLine="720"/>
        <w:rPr>
          <w:rStyle w:val="Heading2Char"/>
          <w:rFonts w:ascii="Times" w:hAnsi="Times"/>
          <w:color w:val="auto"/>
          <w:sz w:val="24"/>
          <w:szCs w:val="24"/>
        </w:rPr>
      </w:pPr>
    </w:p>
    <w:p w14:paraId="4F7D9C9E" w14:textId="01C0D93E"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CD-05,URS</w:t>
      </w:r>
    </w:p>
    <w:p w14:paraId="77BF3F96" w14:textId="77777777"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lastRenderedPageBreak/>
        <w:tab/>
        <w:t>Class name: Officer_Model</w:t>
      </w:r>
    </w:p>
    <w:p w14:paraId="358AB756" w14:textId="77777777" w:rsidR="002056BC" w:rsidRDefault="002056BC" w:rsidP="00771E58">
      <w:pPr>
        <w:rPr>
          <w:rStyle w:val="Heading2Char"/>
          <w:rFonts w:ascii="Times" w:hAnsi="Times"/>
          <w:color w:val="auto"/>
          <w:sz w:val="24"/>
          <w:szCs w:val="24"/>
        </w:rPr>
      </w:pPr>
    </w:p>
    <w:p w14:paraId="0020FBFB" w14:textId="7070E2D3" w:rsidR="00771E58" w:rsidRDefault="00771E58" w:rsidP="00771E58">
      <w:pPr>
        <w:rPr>
          <w:rFonts w:ascii="Times" w:eastAsiaTheme="majorEastAsia" w:hAnsi="Times" w:cstheme="majorBidi"/>
          <w:b/>
          <w:bCs/>
          <w:color w:val="auto"/>
          <w:sz w:val="24"/>
          <w:szCs w:val="24"/>
        </w:rPr>
      </w:pPr>
      <w:r>
        <w:rPr>
          <w:rFonts w:ascii="Times" w:eastAsiaTheme="minorHAnsi" w:hAnsi="Times" w:cs="Times"/>
          <w:b/>
          <w:noProof/>
          <w:color w:val="auto"/>
          <w:sz w:val="24"/>
          <w:szCs w:val="24"/>
        </w:rPr>
        <w:drawing>
          <wp:anchor distT="0" distB="0" distL="114300" distR="114300" simplePos="0" relativeHeight="251663360" behindDoc="0" locked="0" layoutInCell="1" allowOverlap="1" wp14:anchorId="4D8EEF5C" wp14:editId="7684C926">
            <wp:simplePos x="0" y="0"/>
            <wp:positionH relativeFrom="column">
              <wp:posOffset>1828800</wp:posOffset>
            </wp:positionH>
            <wp:positionV relativeFrom="paragraph">
              <wp:posOffset>102870</wp:posOffset>
            </wp:positionV>
            <wp:extent cx="2489200" cy="1955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odel.jpg"/>
                    <pic:cNvPicPr/>
                  </pic:nvPicPr>
                  <pic:blipFill>
                    <a:blip r:embed="rId21">
                      <a:extLst>
                        <a:ext uri="{28A0092B-C50C-407E-A947-70E740481C1C}">
                          <a14:useLocalDpi xmlns:a14="http://schemas.microsoft.com/office/drawing/2010/main" val="0"/>
                        </a:ext>
                      </a:extLst>
                    </a:blip>
                    <a:stretch>
                      <a:fillRect/>
                    </a:stretch>
                  </pic:blipFill>
                  <pic:spPr>
                    <a:xfrm>
                      <a:off x="0" y="0"/>
                      <a:ext cx="2489200" cy="1955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9DAAC2" w14:textId="77777777" w:rsidR="00771E58" w:rsidRPr="00771E58" w:rsidRDefault="00771E58" w:rsidP="00771E58">
      <w:pPr>
        <w:rPr>
          <w:rFonts w:ascii="Times" w:eastAsiaTheme="majorEastAsia" w:hAnsi="Times" w:cstheme="majorBidi"/>
          <w:sz w:val="24"/>
          <w:szCs w:val="24"/>
        </w:rPr>
      </w:pPr>
    </w:p>
    <w:p w14:paraId="78BA185C" w14:textId="77777777" w:rsidR="00771E58" w:rsidRPr="00771E58" w:rsidRDefault="00771E58" w:rsidP="00771E58">
      <w:pPr>
        <w:rPr>
          <w:rFonts w:ascii="Times" w:eastAsiaTheme="majorEastAsia" w:hAnsi="Times" w:cstheme="majorBidi"/>
          <w:sz w:val="24"/>
          <w:szCs w:val="24"/>
        </w:rPr>
      </w:pPr>
    </w:p>
    <w:p w14:paraId="049E9C76" w14:textId="77777777" w:rsidR="00771E58" w:rsidRPr="00771E58" w:rsidRDefault="00771E58" w:rsidP="00771E58">
      <w:pPr>
        <w:rPr>
          <w:rFonts w:ascii="Times" w:eastAsiaTheme="majorEastAsia" w:hAnsi="Times" w:cstheme="majorBidi"/>
          <w:sz w:val="24"/>
          <w:szCs w:val="24"/>
        </w:rPr>
      </w:pPr>
    </w:p>
    <w:p w14:paraId="14924116" w14:textId="77777777" w:rsidR="00771E58" w:rsidRPr="00771E58" w:rsidRDefault="00771E58" w:rsidP="00771E58">
      <w:pPr>
        <w:rPr>
          <w:rFonts w:ascii="Times" w:eastAsiaTheme="majorEastAsia" w:hAnsi="Times" w:cstheme="majorBidi"/>
          <w:sz w:val="24"/>
          <w:szCs w:val="24"/>
        </w:rPr>
      </w:pPr>
    </w:p>
    <w:p w14:paraId="6EA06484" w14:textId="77777777" w:rsidR="00771E58" w:rsidRPr="00771E58" w:rsidRDefault="00771E58" w:rsidP="00771E58">
      <w:pPr>
        <w:rPr>
          <w:rFonts w:ascii="Times" w:eastAsiaTheme="majorEastAsia" w:hAnsi="Times" w:cstheme="majorBidi"/>
          <w:sz w:val="24"/>
          <w:szCs w:val="24"/>
        </w:rPr>
      </w:pPr>
    </w:p>
    <w:p w14:paraId="3199C874" w14:textId="77777777" w:rsidR="00771E58" w:rsidRPr="00771E58" w:rsidRDefault="00771E58" w:rsidP="00771E58">
      <w:pPr>
        <w:rPr>
          <w:rFonts w:ascii="Times" w:eastAsiaTheme="majorEastAsia" w:hAnsi="Times" w:cstheme="majorBidi"/>
          <w:sz w:val="24"/>
          <w:szCs w:val="24"/>
        </w:rPr>
      </w:pPr>
    </w:p>
    <w:p w14:paraId="243C0705" w14:textId="77777777" w:rsidR="00771E58" w:rsidRPr="00771E58" w:rsidRDefault="00771E58" w:rsidP="00771E58">
      <w:pPr>
        <w:rPr>
          <w:rFonts w:ascii="Times" w:eastAsiaTheme="majorEastAsia" w:hAnsi="Times" w:cstheme="majorBidi"/>
          <w:sz w:val="24"/>
          <w:szCs w:val="24"/>
        </w:rPr>
      </w:pPr>
    </w:p>
    <w:p w14:paraId="70D9D58C" w14:textId="77777777" w:rsidR="00771E58" w:rsidRPr="00771E58" w:rsidRDefault="00771E58" w:rsidP="00771E58">
      <w:pPr>
        <w:rPr>
          <w:rFonts w:ascii="Times" w:eastAsiaTheme="majorEastAsia" w:hAnsi="Times" w:cstheme="majorBidi"/>
          <w:sz w:val="24"/>
          <w:szCs w:val="24"/>
        </w:rPr>
      </w:pPr>
    </w:p>
    <w:p w14:paraId="56384E7F" w14:textId="77777777" w:rsidR="00771E58" w:rsidRPr="00771E58" w:rsidRDefault="00771E58" w:rsidP="00771E58">
      <w:pPr>
        <w:rPr>
          <w:rFonts w:ascii="Times" w:eastAsiaTheme="majorEastAsia" w:hAnsi="Times" w:cstheme="majorBidi"/>
          <w:sz w:val="24"/>
          <w:szCs w:val="24"/>
        </w:rPr>
      </w:pPr>
    </w:p>
    <w:p w14:paraId="2606CE5C" w14:textId="77777777" w:rsidR="00771E58" w:rsidRPr="00771E58" w:rsidRDefault="00771E58" w:rsidP="00771E58">
      <w:pPr>
        <w:rPr>
          <w:rFonts w:ascii="Times" w:eastAsiaTheme="majorEastAsia" w:hAnsi="Times" w:cstheme="majorBidi"/>
          <w:sz w:val="24"/>
          <w:szCs w:val="24"/>
        </w:rPr>
      </w:pPr>
    </w:p>
    <w:p w14:paraId="35BAB6C2" w14:textId="6E275358" w:rsidR="00771E58" w:rsidRDefault="00771E58" w:rsidP="00771E58">
      <w:pPr>
        <w:rPr>
          <w:rFonts w:ascii="Times" w:eastAsiaTheme="majorEastAsia" w:hAnsi="Times" w:cstheme="majorBidi"/>
          <w:sz w:val="24"/>
          <w:szCs w:val="24"/>
        </w:rPr>
      </w:pPr>
    </w:p>
    <w:p w14:paraId="0D02CD8C"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Property</w:t>
      </w:r>
    </w:p>
    <w:p w14:paraId="3F941940" w14:textId="77777777" w:rsidR="003C7AC3" w:rsidRDefault="003C7AC3" w:rsidP="003C7AC3">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3C7AC3" w:rsidRPr="00CD512E" w14:paraId="6DC26535" w14:textId="77777777" w:rsidTr="00C227CB">
        <w:trPr>
          <w:trHeight w:val="191"/>
        </w:trPr>
        <w:tc>
          <w:tcPr>
            <w:tcW w:w="959" w:type="dxa"/>
            <w:shd w:val="clear" w:color="auto" w:fill="D9D9D9"/>
          </w:tcPr>
          <w:p w14:paraId="2F99783B"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DA629F4"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A44A29" w14:textId="77777777" w:rsidR="003C7AC3" w:rsidRPr="00CD512E" w:rsidRDefault="003C7AC3" w:rsidP="00C227CB">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BBDDC89"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14:paraId="2DA6B0F9" w14:textId="77777777" w:rsidTr="00C227CB">
        <w:tc>
          <w:tcPr>
            <w:tcW w:w="959" w:type="dxa"/>
          </w:tcPr>
          <w:p w14:paraId="55B1A2C1"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1ABDB3BC"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7AA5032B" w14:textId="77777777" w:rsidR="003C7AC3" w:rsidRPr="005064EC" w:rsidRDefault="003C7AC3" w:rsidP="00C227CB">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7777A9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EE00A2F" w14:textId="77777777" w:rsidR="003C7AC3" w:rsidRDefault="003C7AC3" w:rsidP="003C7AC3">
      <w:pPr>
        <w:rPr>
          <w:rStyle w:val="Heading2Char"/>
          <w:rFonts w:ascii="Times" w:hAnsi="Times"/>
          <w:color w:val="auto"/>
          <w:sz w:val="24"/>
          <w:szCs w:val="24"/>
        </w:rPr>
      </w:pPr>
    </w:p>
    <w:p w14:paraId="23F3A317"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Method</w:t>
      </w:r>
    </w:p>
    <w:p w14:paraId="54C46021" w14:textId="77777777" w:rsidR="003C7AC3" w:rsidRDefault="003C7AC3" w:rsidP="003C7AC3">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3C7AC3" w:rsidRPr="00CD512E" w14:paraId="2AABD228" w14:textId="77777777" w:rsidTr="00C227CB">
        <w:trPr>
          <w:trHeight w:val="191"/>
        </w:trPr>
        <w:tc>
          <w:tcPr>
            <w:tcW w:w="895" w:type="dxa"/>
            <w:shd w:val="clear" w:color="auto" w:fill="D9D9D9"/>
          </w:tcPr>
          <w:p w14:paraId="0CA8A35D"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C8FE44D"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4" w:type="dxa"/>
            <w:shd w:val="clear" w:color="auto" w:fill="D9D9D9"/>
          </w:tcPr>
          <w:p w14:paraId="77363CAE" w14:textId="77777777" w:rsidR="003C7AC3" w:rsidRPr="00CD512E" w:rsidRDefault="003C7AC3" w:rsidP="00C227CB">
            <w:pPr>
              <w:rPr>
                <w:rStyle w:val="Heading2Char"/>
                <w:rFonts w:ascii="Times" w:hAnsi="Times"/>
                <w:color w:val="auto"/>
                <w:sz w:val="24"/>
                <w:szCs w:val="24"/>
              </w:rPr>
            </w:pPr>
            <w:r>
              <w:rPr>
                <w:rStyle w:val="Heading2Char"/>
                <w:rFonts w:ascii="Times" w:hAnsi="Times"/>
                <w:color w:val="auto"/>
                <w:sz w:val="24"/>
                <w:szCs w:val="24"/>
              </w:rPr>
              <w:t>Description</w:t>
            </w:r>
          </w:p>
        </w:tc>
        <w:tc>
          <w:tcPr>
            <w:tcW w:w="2808" w:type="dxa"/>
            <w:shd w:val="clear" w:color="auto" w:fill="D9D9D9"/>
          </w:tcPr>
          <w:p w14:paraId="76C2CFD3" w14:textId="77777777" w:rsidR="003C7AC3" w:rsidRPr="00CD512E" w:rsidRDefault="003C7AC3" w:rsidP="00C227CB">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rsidRPr="005064EC" w14:paraId="729DF3BE" w14:textId="77777777" w:rsidTr="006E6011">
        <w:trPr>
          <w:trHeight w:val="1180"/>
        </w:trPr>
        <w:tc>
          <w:tcPr>
            <w:tcW w:w="895" w:type="dxa"/>
          </w:tcPr>
          <w:p w14:paraId="1CAA0FCA" w14:textId="77777777" w:rsidR="003C7AC3" w:rsidRPr="005064EC" w:rsidRDefault="003C7AC3" w:rsidP="00C227CB">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432C8842" w14:textId="77777777" w:rsidR="003C7AC3" w:rsidRPr="009048D6" w:rsidRDefault="003C7AC3" w:rsidP="00C227CB">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4" w:type="dxa"/>
          </w:tcPr>
          <w:p w14:paraId="1E741795" w14:textId="4850F971" w:rsidR="003C7AC3" w:rsidRPr="009048D6" w:rsidRDefault="003C7AC3" w:rsidP="00C227CB">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 xml:space="preserve">Method uses to validate </w:t>
            </w:r>
            <w:r w:rsidR="00C227CB" w:rsidRPr="009048D6">
              <w:rPr>
                <w:rFonts w:ascii="Times New Roman" w:hAnsi="Times New Roman" w:cs="Times New Roman"/>
                <w:sz w:val="24"/>
                <w:szCs w:val="24"/>
              </w:rPr>
              <w:t xml:space="preserve">the input variable form officer </w:t>
            </w:r>
            <w:r w:rsidRPr="009048D6">
              <w:rPr>
                <w:rFonts w:ascii="Times New Roman" w:hAnsi="Times New Roman" w:cs="Times New Roman"/>
                <w:sz w:val="24"/>
                <w:szCs w:val="24"/>
              </w:rPr>
              <w:t>that is format with the data in the database or not.</w:t>
            </w:r>
          </w:p>
        </w:tc>
        <w:tc>
          <w:tcPr>
            <w:tcW w:w="2808" w:type="dxa"/>
          </w:tcPr>
          <w:p w14:paraId="66B96D2B"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rsidRPr="005064EC" w14:paraId="453187F9" w14:textId="77777777" w:rsidTr="00C227CB">
        <w:trPr>
          <w:trHeight w:val="60"/>
        </w:trPr>
        <w:tc>
          <w:tcPr>
            <w:tcW w:w="895" w:type="dxa"/>
          </w:tcPr>
          <w:p w14:paraId="1E1DDCB3" w14:textId="3FA7BD77" w:rsidR="006E6011" w:rsidRPr="005064EC" w:rsidRDefault="006E6011" w:rsidP="00C227CB">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7AA8757F" w14:textId="56C4C3B6" w:rsidR="006E6011" w:rsidRDefault="006E6011" w:rsidP="00C227CB">
            <w:pPr>
              <w:rPr>
                <w:rStyle w:val="Heading2Char"/>
                <w:rFonts w:ascii="Times" w:hAnsi="Times"/>
                <w:b w:val="0"/>
                <w:color w:val="auto"/>
                <w:sz w:val="24"/>
                <w:szCs w:val="24"/>
              </w:rPr>
            </w:pPr>
            <w:r>
              <w:rPr>
                <w:rStyle w:val="Heading2Char"/>
                <w:rFonts w:ascii="Times" w:hAnsi="Times"/>
                <w:b w:val="0"/>
                <w:color w:val="auto"/>
                <w:sz w:val="24"/>
                <w:szCs w:val="24"/>
              </w:rPr>
              <w:t>updateSchedule()</w:t>
            </w:r>
          </w:p>
        </w:tc>
        <w:tc>
          <w:tcPr>
            <w:tcW w:w="3094" w:type="dxa"/>
          </w:tcPr>
          <w:p w14:paraId="2BB08B5D" w14:textId="1FEA55DE" w:rsidR="006E6011" w:rsidRPr="009048D6" w:rsidRDefault="006E6011" w:rsidP="006E6011">
            <w:pPr>
              <w:widowControl w:val="0"/>
              <w:autoSpaceDE w:val="0"/>
              <w:autoSpaceDN w:val="0"/>
              <w:adjustRightInd w:val="0"/>
              <w:spacing w:after="240"/>
              <w:rPr>
                <w:rFonts w:ascii="Times New Roman" w:hAnsi="Times New Roman" w:cs="Times New Roman"/>
                <w:sz w:val="24"/>
                <w:szCs w:val="24"/>
              </w:rPr>
            </w:pPr>
            <w:r w:rsidRPr="009048D6">
              <w:rPr>
                <w:rFonts w:ascii="Times New Roman" w:hAnsi="Times New Roman" w:cs="Times New Roman"/>
                <w:sz w:val="24"/>
                <w:szCs w:val="24"/>
              </w:rPr>
              <w:t>Method uses to update the patient and dentist schedule in the dental clinic database</w:t>
            </w:r>
          </w:p>
        </w:tc>
        <w:tc>
          <w:tcPr>
            <w:tcW w:w="2808" w:type="dxa"/>
          </w:tcPr>
          <w:p w14:paraId="2EDF3CF0" w14:textId="7BECD78C" w:rsidR="006E6011" w:rsidRDefault="006E6011"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rsidRPr="005064EC" w14:paraId="63990F90" w14:textId="77777777" w:rsidTr="00C227CB">
        <w:tc>
          <w:tcPr>
            <w:tcW w:w="895" w:type="dxa"/>
          </w:tcPr>
          <w:p w14:paraId="309CBA28" w14:textId="13001ED8" w:rsidR="003C7AC3" w:rsidRPr="005064EC"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079E6D5F" w14:textId="77777777" w:rsidR="003C7AC3" w:rsidRPr="005064EC" w:rsidRDefault="003C7AC3" w:rsidP="00C227CB">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4" w:type="dxa"/>
          </w:tcPr>
          <w:p w14:paraId="63D68B02" w14:textId="77777777" w:rsidR="003C7AC3" w:rsidRPr="009048D6" w:rsidRDefault="003C7AC3" w:rsidP="00C227CB">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8" w:type="dxa"/>
          </w:tcPr>
          <w:p w14:paraId="389FC01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14:paraId="239AC72B" w14:textId="77777777" w:rsidTr="006E6011">
        <w:tblPrEx>
          <w:tblLook w:val="0000" w:firstRow="0" w:lastRow="0" w:firstColumn="0" w:lastColumn="0" w:noHBand="0" w:noVBand="0"/>
        </w:tblPrEx>
        <w:trPr>
          <w:trHeight w:val="620"/>
        </w:trPr>
        <w:tc>
          <w:tcPr>
            <w:tcW w:w="900" w:type="dxa"/>
          </w:tcPr>
          <w:p w14:paraId="01F70605" w14:textId="06ABF3C1" w:rsidR="003C7AC3"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7CAEA735" w14:textId="0DB2D7D5" w:rsidR="003C7AC3" w:rsidRPr="003C7AC3" w:rsidRDefault="003C7AC3" w:rsidP="00C227CB">
            <w:pPr>
              <w:ind w:left="108"/>
              <w:jc w:val="center"/>
              <w:rPr>
                <w:rStyle w:val="Heading2Char"/>
                <w:rFonts w:ascii="Times" w:hAnsi="Times"/>
                <w:b w:val="0"/>
                <w:color w:val="auto"/>
                <w:sz w:val="24"/>
                <w:szCs w:val="24"/>
              </w:rPr>
            </w:pPr>
          </w:p>
        </w:tc>
        <w:tc>
          <w:tcPr>
            <w:tcW w:w="2440" w:type="dxa"/>
          </w:tcPr>
          <w:p w14:paraId="5351A1B4" w14:textId="77777777" w:rsidR="003C7AC3" w:rsidRPr="003C7AC3" w:rsidRDefault="003C7AC3" w:rsidP="00C227CB">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DB5541F" w14:textId="77777777" w:rsidR="003C7AC3" w:rsidRPr="003C7AC3" w:rsidRDefault="003C7AC3" w:rsidP="00C227CB">
            <w:pPr>
              <w:rPr>
                <w:rStyle w:val="Heading2Char"/>
                <w:rFonts w:ascii="Times" w:hAnsi="Times"/>
                <w:b w:val="0"/>
                <w:color w:val="auto"/>
                <w:sz w:val="24"/>
                <w:szCs w:val="24"/>
              </w:rPr>
            </w:pPr>
          </w:p>
        </w:tc>
        <w:tc>
          <w:tcPr>
            <w:tcW w:w="3099" w:type="dxa"/>
          </w:tcPr>
          <w:p w14:paraId="4EBE9CA9" w14:textId="01DFF3F4" w:rsidR="003C7AC3" w:rsidRPr="003C7AC3" w:rsidRDefault="003C7AC3" w:rsidP="00C227CB">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sidR="009048D6">
              <w:rPr>
                <w:rStyle w:val="Heading2Char"/>
                <w:rFonts w:ascii="Times" w:hAnsi="Times"/>
                <w:b w:val="0"/>
                <w:color w:val="auto"/>
                <w:sz w:val="24"/>
                <w:szCs w:val="24"/>
              </w:rPr>
              <w:t xml:space="preserve"> </w:t>
            </w:r>
            <w:r w:rsidR="009048D6"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018CEF0B" w14:textId="77777777" w:rsidR="003C7AC3" w:rsidRPr="003C7AC3" w:rsidRDefault="003C7AC3" w:rsidP="00C227CB">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16BB1ED6" w14:textId="77777777" w:rsidR="003C7AC3" w:rsidRPr="003C7AC3" w:rsidRDefault="003C7AC3" w:rsidP="00C227CB">
            <w:pPr>
              <w:jc w:val="center"/>
              <w:rPr>
                <w:rStyle w:val="Heading2Char"/>
                <w:rFonts w:ascii="Times" w:hAnsi="Times"/>
                <w:b w:val="0"/>
                <w:color w:val="auto"/>
                <w:sz w:val="24"/>
                <w:szCs w:val="24"/>
              </w:rPr>
            </w:pPr>
          </w:p>
        </w:tc>
      </w:tr>
      <w:tr w:rsidR="006E6011" w14:paraId="2FB7F7BC" w14:textId="77777777" w:rsidTr="006E6011">
        <w:tblPrEx>
          <w:tblLook w:val="0000" w:firstRow="0" w:lastRow="0" w:firstColumn="0" w:lastColumn="0" w:noHBand="0" w:noVBand="0"/>
        </w:tblPrEx>
        <w:trPr>
          <w:trHeight w:val="120"/>
        </w:trPr>
        <w:tc>
          <w:tcPr>
            <w:tcW w:w="900" w:type="dxa"/>
          </w:tcPr>
          <w:p w14:paraId="2500F468" w14:textId="4D0297F9"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0" w:type="dxa"/>
          </w:tcPr>
          <w:p w14:paraId="30ACFCB2" w14:textId="4842D66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d</w:t>
            </w:r>
            <w:r w:rsidR="009048D6">
              <w:rPr>
                <w:rStyle w:val="Heading2Char"/>
                <w:rFonts w:ascii="Times" w:hAnsi="Times"/>
                <w:b w:val="0"/>
                <w:color w:val="auto"/>
                <w:sz w:val="24"/>
                <w:szCs w:val="24"/>
              </w:rPr>
              <w:t>elete()</w:t>
            </w:r>
          </w:p>
        </w:tc>
        <w:tc>
          <w:tcPr>
            <w:tcW w:w="3099" w:type="dxa"/>
          </w:tcPr>
          <w:p w14:paraId="7766F401" w14:textId="088939B2" w:rsidR="006E6011" w:rsidRPr="003C7AC3" w:rsidRDefault="009048D6" w:rsidP="00C227CB">
            <w:pPr>
              <w:rPr>
                <w:rStyle w:val="Heading2Char"/>
                <w:rFonts w:ascii="Times" w:hAnsi="Times"/>
                <w:b w:val="0"/>
                <w:color w:val="auto"/>
                <w:sz w:val="24"/>
                <w:szCs w:val="24"/>
              </w:rPr>
            </w:pPr>
            <w:r>
              <w:rPr>
                <w:rStyle w:val="Heading2Char"/>
                <w:rFonts w:ascii="Times" w:hAnsi="Times"/>
                <w:b w:val="0"/>
                <w:color w:val="auto"/>
                <w:sz w:val="24"/>
                <w:szCs w:val="24"/>
              </w:rPr>
              <w:t>Method uses to delete patient</w:t>
            </w:r>
            <w:r w:rsidR="002056BC">
              <w:rPr>
                <w:rStyle w:val="Heading2Char"/>
                <w:rFonts w:ascii="Times" w:hAnsi="Times"/>
                <w:b w:val="0"/>
                <w:color w:val="auto"/>
                <w:sz w:val="24"/>
                <w:szCs w:val="24"/>
              </w:rPr>
              <w:t xml:space="preserve"> or dentist</w:t>
            </w:r>
            <w:r>
              <w:rPr>
                <w:rStyle w:val="Heading2Char"/>
                <w:rFonts w:ascii="Times" w:hAnsi="Times"/>
                <w:b w:val="0"/>
                <w:color w:val="auto"/>
                <w:sz w:val="24"/>
                <w:szCs w:val="24"/>
              </w:rPr>
              <w:t xml:space="preserve"> appointment</w:t>
            </w:r>
            <w:r w:rsidR="002056BC">
              <w:rPr>
                <w:rStyle w:val="Heading2Char"/>
                <w:rFonts w:ascii="Times" w:hAnsi="Times"/>
                <w:b w:val="0"/>
                <w:color w:val="auto"/>
                <w:sz w:val="24"/>
                <w:szCs w:val="24"/>
              </w:rPr>
              <w:t xml:space="preserve"> form the database</w:t>
            </w:r>
            <w:r>
              <w:rPr>
                <w:rStyle w:val="Heading2Char"/>
                <w:rFonts w:ascii="Times" w:hAnsi="Times"/>
                <w:b w:val="0"/>
                <w:color w:val="auto"/>
                <w:sz w:val="24"/>
                <w:szCs w:val="24"/>
              </w:rPr>
              <w:t>.</w:t>
            </w:r>
          </w:p>
        </w:tc>
        <w:tc>
          <w:tcPr>
            <w:tcW w:w="2803" w:type="dxa"/>
          </w:tcPr>
          <w:p w14:paraId="43ABC52C" w14:textId="3EA7EFE4"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19FAED8E" w14:textId="77777777" w:rsidTr="006E6011">
        <w:tblPrEx>
          <w:tblLook w:val="0000" w:firstRow="0" w:lastRow="0" w:firstColumn="0" w:lastColumn="0" w:noHBand="0" w:noVBand="0"/>
        </w:tblPrEx>
        <w:trPr>
          <w:trHeight w:val="120"/>
        </w:trPr>
        <w:tc>
          <w:tcPr>
            <w:tcW w:w="900" w:type="dxa"/>
          </w:tcPr>
          <w:p w14:paraId="640FAC92" w14:textId="778CFC9A"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0" w:type="dxa"/>
          </w:tcPr>
          <w:p w14:paraId="485C4B69" w14:textId="47271E6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9" w:type="dxa"/>
          </w:tcPr>
          <w:p w14:paraId="17C5C3FA" w14:textId="0CE74551"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18FC1694" w14:textId="4BAAD9EA"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6E6011" w14:paraId="070E1706" w14:textId="77777777" w:rsidTr="006E6011">
        <w:tblPrEx>
          <w:tblLook w:val="0000" w:firstRow="0" w:lastRow="0" w:firstColumn="0" w:lastColumn="0" w:noHBand="0" w:noVBand="0"/>
        </w:tblPrEx>
        <w:trPr>
          <w:trHeight w:val="160"/>
        </w:trPr>
        <w:tc>
          <w:tcPr>
            <w:tcW w:w="900" w:type="dxa"/>
          </w:tcPr>
          <w:p w14:paraId="059176FB" w14:textId="30732148"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0" w:type="dxa"/>
          </w:tcPr>
          <w:p w14:paraId="388E2C7D" w14:textId="4BD09A67"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addInfo()</w:t>
            </w:r>
          </w:p>
        </w:tc>
        <w:tc>
          <w:tcPr>
            <w:tcW w:w="3099" w:type="dxa"/>
          </w:tcPr>
          <w:p w14:paraId="414D7ED1" w14:textId="36844F69"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 xml:space="preserve">Method uses to add personal patient information and </w:t>
            </w:r>
            <w:r>
              <w:rPr>
                <w:rStyle w:val="Heading2Char"/>
                <w:rFonts w:ascii="Times" w:hAnsi="Times"/>
                <w:b w:val="0"/>
                <w:color w:val="auto"/>
                <w:sz w:val="24"/>
                <w:szCs w:val="24"/>
              </w:rPr>
              <w:lastRenderedPageBreak/>
              <w:t>personal dentist information.</w:t>
            </w:r>
          </w:p>
        </w:tc>
        <w:tc>
          <w:tcPr>
            <w:tcW w:w="2803" w:type="dxa"/>
          </w:tcPr>
          <w:p w14:paraId="5506F5BC" w14:textId="7476C8E9"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lastRenderedPageBreak/>
              <w:t>-</w:t>
            </w:r>
          </w:p>
        </w:tc>
      </w:tr>
      <w:tr w:rsidR="006E6011" w14:paraId="23DDB781" w14:textId="77777777" w:rsidTr="00C227CB">
        <w:tblPrEx>
          <w:tblLook w:val="0000" w:firstRow="0" w:lastRow="0" w:firstColumn="0" w:lastColumn="0" w:noHBand="0" w:noVBand="0"/>
        </w:tblPrEx>
        <w:trPr>
          <w:trHeight w:val="211"/>
        </w:trPr>
        <w:tc>
          <w:tcPr>
            <w:tcW w:w="900" w:type="dxa"/>
          </w:tcPr>
          <w:p w14:paraId="651E07C6" w14:textId="1F5AE38F" w:rsidR="006E6011"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lastRenderedPageBreak/>
              <w:t>8</w:t>
            </w:r>
          </w:p>
        </w:tc>
        <w:tc>
          <w:tcPr>
            <w:tcW w:w="2440" w:type="dxa"/>
          </w:tcPr>
          <w:p w14:paraId="4C1D2287" w14:textId="7CD8A216"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updateInfo()</w:t>
            </w:r>
          </w:p>
        </w:tc>
        <w:tc>
          <w:tcPr>
            <w:tcW w:w="3099" w:type="dxa"/>
          </w:tcPr>
          <w:p w14:paraId="14C26897" w14:textId="303B0F6D" w:rsidR="006E6011" w:rsidRPr="003C7AC3" w:rsidRDefault="002056BC" w:rsidP="00C227CB">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013330A4" w14:textId="0C0689DC" w:rsidR="006E6011" w:rsidRPr="003C7AC3" w:rsidRDefault="002056BC"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C7AC3" w14:paraId="77CE86E5" w14:textId="77777777" w:rsidTr="00C227CB">
        <w:tblPrEx>
          <w:tblLook w:val="0000" w:firstRow="0" w:lastRow="0" w:firstColumn="0" w:lastColumn="0" w:noHBand="0" w:noVBand="0"/>
        </w:tblPrEx>
        <w:trPr>
          <w:trHeight w:val="400"/>
        </w:trPr>
        <w:tc>
          <w:tcPr>
            <w:tcW w:w="900" w:type="dxa"/>
          </w:tcPr>
          <w:p w14:paraId="03D79048" w14:textId="7189262E" w:rsidR="003C7AC3" w:rsidRPr="003C7AC3" w:rsidRDefault="002056BC" w:rsidP="00C227CB">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0" w:type="dxa"/>
          </w:tcPr>
          <w:p w14:paraId="7FC6D934" w14:textId="5418080B" w:rsidR="003C7AC3" w:rsidRPr="003C7AC3" w:rsidRDefault="004E3864" w:rsidP="004E3864">
            <w:pPr>
              <w:rPr>
                <w:rStyle w:val="Heading2Char"/>
                <w:rFonts w:ascii="Times" w:hAnsi="Times"/>
                <w:b w:val="0"/>
                <w:color w:val="auto"/>
                <w:sz w:val="24"/>
                <w:szCs w:val="24"/>
              </w:rPr>
            </w:pPr>
            <w:r>
              <w:rPr>
                <w:rStyle w:val="Heading2Char"/>
                <w:rFonts w:ascii="Times" w:hAnsi="Times"/>
                <w:b w:val="0"/>
                <w:color w:val="auto"/>
                <w:sz w:val="24"/>
                <w:szCs w:val="24"/>
              </w:rPr>
              <w:t>v</w:t>
            </w:r>
            <w:r w:rsidR="003C7AC3" w:rsidRPr="003C7AC3">
              <w:rPr>
                <w:rStyle w:val="Heading2Char"/>
                <w:rFonts w:ascii="Times" w:hAnsi="Times"/>
                <w:b w:val="0"/>
                <w:color w:val="auto"/>
                <w:sz w:val="24"/>
                <w:szCs w:val="24"/>
              </w:rPr>
              <w:t>iew()</w:t>
            </w:r>
          </w:p>
        </w:tc>
        <w:tc>
          <w:tcPr>
            <w:tcW w:w="3099" w:type="dxa"/>
          </w:tcPr>
          <w:p w14:paraId="0A87AD8C" w14:textId="73EF8B2D" w:rsidR="003C7AC3" w:rsidRPr="003C7AC3" w:rsidRDefault="003C7AC3" w:rsidP="004E3864">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sidR="002056BC">
              <w:rPr>
                <w:rStyle w:val="Heading2Char"/>
                <w:rFonts w:ascii="Times" w:hAnsi="Times"/>
                <w:b w:val="0"/>
                <w:color w:val="auto"/>
                <w:sz w:val="24"/>
                <w:szCs w:val="24"/>
              </w:rPr>
              <w:t>officer</w:t>
            </w:r>
          </w:p>
        </w:tc>
        <w:tc>
          <w:tcPr>
            <w:tcW w:w="2803" w:type="dxa"/>
          </w:tcPr>
          <w:p w14:paraId="1219834B" w14:textId="77777777" w:rsidR="003C7AC3" w:rsidRPr="003C7AC3" w:rsidRDefault="003C7AC3" w:rsidP="00C227CB">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17074585" w14:textId="77777777" w:rsidR="003C7AC3" w:rsidRDefault="003C7AC3" w:rsidP="00771E58">
      <w:pPr>
        <w:ind w:firstLine="720"/>
        <w:rPr>
          <w:rStyle w:val="Heading2Char"/>
          <w:rFonts w:ascii="Times" w:hAnsi="Times"/>
          <w:color w:val="auto"/>
          <w:sz w:val="24"/>
          <w:szCs w:val="24"/>
        </w:rPr>
      </w:pPr>
    </w:p>
    <w:p w14:paraId="25A82534" w14:textId="77777777" w:rsidR="002056BC" w:rsidRDefault="002056BC" w:rsidP="00771E58">
      <w:pPr>
        <w:ind w:firstLine="720"/>
        <w:rPr>
          <w:rStyle w:val="Heading2Char"/>
          <w:rFonts w:ascii="Times" w:hAnsi="Times"/>
          <w:color w:val="auto"/>
          <w:sz w:val="24"/>
          <w:szCs w:val="24"/>
        </w:rPr>
      </w:pPr>
    </w:p>
    <w:p w14:paraId="38F96A3C" w14:textId="77777777" w:rsidR="004E3864" w:rsidRDefault="004E3864" w:rsidP="00771E58">
      <w:pPr>
        <w:ind w:firstLine="720"/>
        <w:rPr>
          <w:rStyle w:val="Heading2Char"/>
          <w:rFonts w:ascii="Times" w:hAnsi="Times"/>
          <w:color w:val="auto"/>
          <w:sz w:val="24"/>
          <w:szCs w:val="24"/>
        </w:rPr>
      </w:pPr>
    </w:p>
    <w:p w14:paraId="536D4A46" w14:textId="77777777" w:rsidR="004E3864" w:rsidRDefault="004E3864" w:rsidP="00771E58">
      <w:pPr>
        <w:ind w:firstLine="720"/>
        <w:rPr>
          <w:rStyle w:val="Heading2Char"/>
          <w:rFonts w:ascii="Times" w:hAnsi="Times"/>
          <w:color w:val="auto"/>
          <w:sz w:val="24"/>
          <w:szCs w:val="24"/>
        </w:rPr>
      </w:pPr>
    </w:p>
    <w:p w14:paraId="22C74E67" w14:textId="77777777" w:rsidR="004E3864" w:rsidRDefault="004E3864" w:rsidP="00771E58">
      <w:pPr>
        <w:ind w:firstLine="720"/>
        <w:rPr>
          <w:rStyle w:val="Heading2Char"/>
          <w:rFonts w:ascii="Times" w:hAnsi="Times"/>
          <w:color w:val="auto"/>
          <w:sz w:val="24"/>
          <w:szCs w:val="24"/>
        </w:rPr>
      </w:pPr>
    </w:p>
    <w:p w14:paraId="53177944" w14:textId="77777777" w:rsidR="004E3864" w:rsidRDefault="004E3864" w:rsidP="00771E58">
      <w:pPr>
        <w:ind w:firstLine="720"/>
        <w:rPr>
          <w:rStyle w:val="Heading2Char"/>
          <w:rFonts w:ascii="Times" w:hAnsi="Times"/>
          <w:color w:val="auto"/>
          <w:sz w:val="24"/>
          <w:szCs w:val="24"/>
        </w:rPr>
      </w:pPr>
    </w:p>
    <w:p w14:paraId="46941A37" w14:textId="77777777" w:rsidR="004E3864" w:rsidRDefault="004E3864" w:rsidP="00771E58">
      <w:pPr>
        <w:ind w:firstLine="720"/>
        <w:rPr>
          <w:rStyle w:val="Heading2Char"/>
          <w:rFonts w:ascii="Times" w:hAnsi="Times"/>
          <w:color w:val="auto"/>
          <w:sz w:val="24"/>
          <w:szCs w:val="24"/>
        </w:rPr>
      </w:pPr>
    </w:p>
    <w:p w14:paraId="058A9403" w14:textId="77777777" w:rsidR="005C50CE" w:rsidRDefault="005C50CE" w:rsidP="00771E58">
      <w:pPr>
        <w:ind w:firstLine="720"/>
        <w:rPr>
          <w:rStyle w:val="Heading2Char"/>
          <w:rFonts w:ascii="Times" w:hAnsi="Times"/>
          <w:color w:val="auto"/>
          <w:sz w:val="24"/>
          <w:szCs w:val="24"/>
        </w:rPr>
      </w:pPr>
    </w:p>
    <w:p w14:paraId="305CF522" w14:textId="77777777" w:rsidR="005C50CE" w:rsidRDefault="005C50CE" w:rsidP="00771E58">
      <w:pPr>
        <w:ind w:firstLine="720"/>
        <w:rPr>
          <w:rStyle w:val="Heading2Char"/>
          <w:rFonts w:ascii="Times" w:hAnsi="Times"/>
          <w:color w:val="auto"/>
          <w:sz w:val="24"/>
          <w:szCs w:val="24"/>
        </w:rPr>
      </w:pPr>
    </w:p>
    <w:p w14:paraId="7934DC1C" w14:textId="77777777" w:rsidR="005C50CE" w:rsidRDefault="005C50CE" w:rsidP="00771E58">
      <w:pPr>
        <w:ind w:firstLine="720"/>
        <w:rPr>
          <w:rStyle w:val="Heading2Char"/>
          <w:rFonts w:ascii="Times" w:hAnsi="Times"/>
          <w:color w:val="auto"/>
          <w:sz w:val="24"/>
          <w:szCs w:val="24"/>
        </w:rPr>
      </w:pPr>
    </w:p>
    <w:p w14:paraId="7BED184D" w14:textId="77777777" w:rsidR="005C50CE" w:rsidRDefault="005C50CE" w:rsidP="00771E58">
      <w:pPr>
        <w:ind w:firstLine="720"/>
        <w:rPr>
          <w:rStyle w:val="Heading2Char"/>
          <w:rFonts w:ascii="Times" w:hAnsi="Times"/>
          <w:color w:val="auto"/>
          <w:sz w:val="24"/>
          <w:szCs w:val="24"/>
        </w:rPr>
      </w:pPr>
    </w:p>
    <w:p w14:paraId="51CA452C" w14:textId="77777777" w:rsidR="005C50CE" w:rsidRDefault="005C50CE" w:rsidP="00771E58">
      <w:pPr>
        <w:ind w:firstLine="720"/>
        <w:rPr>
          <w:rStyle w:val="Heading2Char"/>
          <w:rFonts w:ascii="Times" w:hAnsi="Times"/>
          <w:color w:val="auto"/>
          <w:sz w:val="24"/>
          <w:szCs w:val="24"/>
        </w:rPr>
      </w:pPr>
    </w:p>
    <w:p w14:paraId="57CC84EC" w14:textId="77777777" w:rsidR="005C50CE" w:rsidRDefault="005C50CE" w:rsidP="00771E58">
      <w:pPr>
        <w:ind w:firstLine="720"/>
        <w:rPr>
          <w:rStyle w:val="Heading2Char"/>
          <w:rFonts w:ascii="Times" w:hAnsi="Times"/>
          <w:color w:val="auto"/>
          <w:sz w:val="24"/>
          <w:szCs w:val="24"/>
        </w:rPr>
      </w:pPr>
    </w:p>
    <w:p w14:paraId="5C1426B4" w14:textId="77777777" w:rsidR="005C50CE" w:rsidRDefault="005C50CE" w:rsidP="00771E58">
      <w:pPr>
        <w:ind w:firstLine="720"/>
        <w:rPr>
          <w:rStyle w:val="Heading2Char"/>
          <w:rFonts w:ascii="Times" w:hAnsi="Times"/>
          <w:color w:val="auto"/>
          <w:sz w:val="24"/>
          <w:szCs w:val="24"/>
        </w:rPr>
      </w:pPr>
    </w:p>
    <w:p w14:paraId="0C1DA07C" w14:textId="77777777" w:rsidR="005C50CE" w:rsidRDefault="005C50CE" w:rsidP="00771E58">
      <w:pPr>
        <w:ind w:firstLine="720"/>
        <w:rPr>
          <w:rStyle w:val="Heading2Char"/>
          <w:rFonts w:ascii="Times" w:hAnsi="Times"/>
          <w:color w:val="auto"/>
          <w:sz w:val="24"/>
          <w:szCs w:val="24"/>
        </w:rPr>
      </w:pPr>
    </w:p>
    <w:p w14:paraId="67A26766" w14:textId="77777777" w:rsidR="005C50CE" w:rsidRDefault="005C50CE" w:rsidP="00771E58">
      <w:pPr>
        <w:ind w:firstLine="720"/>
        <w:rPr>
          <w:rStyle w:val="Heading2Char"/>
          <w:rFonts w:ascii="Times" w:hAnsi="Times"/>
          <w:color w:val="auto"/>
          <w:sz w:val="24"/>
          <w:szCs w:val="24"/>
        </w:rPr>
      </w:pPr>
    </w:p>
    <w:p w14:paraId="5C65904A" w14:textId="77777777" w:rsidR="005C50CE" w:rsidRDefault="005C50CE" w:rsidP="00771E58">
      <w:pPr>
        <w:ind w:firstLine="720"/>
        <w:rPr>
          <w:rStyle w:val="Heading2Char"/>
          <w:rFonts w:ascii="Times" w:hAnsi="Times"/>
          <w:color w:val="auto"/>
          <w:sz w:val="24"/>
          <w:szCs w:val="24"/>
        </w:rPr>
      </w:pPr>
    </w:p>
    <w:p w14:paraId="3F5D57BA" w14:textId="77777777" w:rsidR="005C50CE" w:rsidRDefault="005C50CE" w:rsidP="00771E58">
      <w:pPr>
        <w:ind w:firstLine="720"/>
        <w:rPr>
          <w:rStyle w:val="Heading2Char"/>
          <w:rFonts w:ascii="Times" w:hAnsi="Times"/>
          <w:color w:val="auto"/>
          <w:sz w:val="24"/>
          <w:szCs w:val="24"/>
        </w:rPr>
      </w:pPr>
    </w:p>
    <w:p w14:paraId="7AFB432C" w14:textId="77777777" w:rsidR="005C50CE" w:rsidRDefault="005C50CE" w:rsidP="00771E58">
      <w:pPr>
        <w:ind w:firstLine="720"/>
        <w:rPr>
          <w:rStyle w:val="Heading2Char"/>
          <w:rFonts w:ascii="Times" w:hAnsi="Times"/>
          <w:color w:val="auto"/>
          <w:sz w:val="24"/>
          <w:szCs w:val="24"/>
        </w:rPr>
      </w:pPr>
    </w:p>
    <w:p w14:paraId="144CEF90" w14:textId="77777777" w:rsidR="005C50CE" w:rsidRDefault="005C50CE" w:rsidP="00771E58">
      <w:pPr>
        <w:ind w:firstLine="720"/>
        <w:rPr>
          <w:rStyle w:val="Heading2Char"/>
          <w:rFonts w:ascii="Times" w:hAnsi="Times"/>
          <w:color w:val="auto"/>
          <w:sz w:val="24"/>
          <w:szCs w:val="24"/>
        </w:rPr>
      </w:pPr>
    </w:p>
    <w:p w14:paraId="668F3576" w14:textId="77777777" w:rsidR="005C50CE" w:rsidRDefault="005C50CE" w:rsidP="00771E58">
      <w:pPr>
        <w:ind w:firstLine="720"/>
        <w:rPr>
          <w:rStyle w:val="Heading2Char"/>
          <w:rFonts w:ascii="Times" w:hAnsi="Times"/>
          <w:color w:val="auto"/>
          <w:sz w:val="24"/>
          <w:szCs w:val="24"/>
        </w:rPr>
      </w:pPr>
    </w:p>
    <w:p w14:paraId="1F02DB04" w14:textId="77777777" w:rsidR="005C50CE" w:rsidRDefault="005C50CE" w:rsidP="00771E58">
      <w:pPr>
        <w:ind w:firstLine="720"/>
        <w:rPr>
          <w:rStyle w:val="Heading2Char"/>
          <w:rFonts w:ascii="Times" w:hAnsi="Times"/>
          <w:color w:val="auto"/>
          <w:sz w:val="24"/>
          <w:szCs w:val="24"/>
        </w:rPr>
      </w:pPr>
    </w:p>
    <w:p w14:paraId="4B98F88D" w14:textId="77777777" w:rsidR="005C50CE" w:rsidRDefault="005C50CE" w:rsidP="00771E58">
      <w:pPr>
        <w:ind w:firstLine="720"/>
        <w:rPr>
          <w:rStyle w:val="Heading2Char"/>
          <w:rFonts w:ascii="Times" w:hAnsi="Times"/>
          <w:color w:val="auto"/>
          <w:sz w:val="24"/>
          <w:szCs w:val="24"/>
        </w:rPr>
      </w:pPr>
    </w:p>
    <w:p w14:paraId="468419BB" w14:textId="77777777" w:rsidR="005C50CE" w:rsidRDefault="005C50CE" w:rsidP="00771E58">
      <w:pPr>
        <w:ind w:firstLine="720"/>
        <w:rPr>
          <w:rStyle w:val="Heading2Char"/>
          <w:rFonts w:ascii="Times" w:hAnsi="Times"/>
          <w:color w:val="auto"/>
          <w:sz w:val="24"/>
          <w:szCs w:val="24"/>
        </w:rPr>
      </w:pPr>
    </w:p>
    <w:p w14:paraId="54DBF2F9" w14:textId="77777777" w:rsidR="005C50CE" w:rsidRDefault="005C50CE" w:rsidP="00771E58">
      <w:pPr>
        <w:ind w:firstLine="720"/>
        <w:rPr>
          <w:rStyle w:val="Heading2Char"/>
          <w:rFonts w:ascii="Times" w:hAnsi="Times"/>
          <w:color w:val="auto"/>
          <w:sz w:val="24"/>
          <w:szCs w:val="24"/>
        </w:rPr>
      </w:pPr>
    </w:p>
    <w:p w14:paraId="150524B5" w14:textId="77777777" w:rsidR="005C50CE" w:rsidRDefault="005C50CE" w:rsidP="00771E58">
      <w:pPr>
        <w:ind w:firstLine="720"/>
        <w:rPr>
          <w:rStyle w:val="Heading2Char"/>
          <w:rFonts w:ascii="Times" w:hAnsi="Times"/>
          <w:color w:val="auto"/>
          <w:sz w:val="24"/>
          <w:szCs w:val="24"/>
        </w:rPr>
      </w:pPr>
    </w:p>
    <w:p w14:paraId="015DFCF7" w14:textId="77777777" w:rsidR="005C50CE" w:rsidRDefault="005C50CE" w:rsidP="00771E58">
      <w:pPr>
        <w:ind w:firstLine="720"/>
        <w:rPr>
          <w:rStyle w:val="Heading2Char"/>
          <w:rFonts w:ascii="Times" w:hAnsi="Times"/>
          <w:color w:val="auto"/>
          <w:sz w:val="24"/>
          <w:szCs w:val="24"/>
        </w:rPr>
      </w:pPr>
    </w:p>
    <w:p w14:paraId="0DBE2E9B" w14:textId="77777777" w:rsidR="005C50CE" w:rsidRDefault="005C50CE" w:rsidP="00771E58">
      <w:pPr>
        <w:ind w:firstLine="720"/>
        <w:rPr>
          <w:rStyle w:val="Heading2Char"/>
          <w:rFonts w:ascii="Times" w:hAnsi="Times"/>
          <w:color w:val="auto"/>
          <w:sz w:val="24"/>
          <w:szCs w:val="24"/>
        </w:rPr>
      </w:pPr>
    </w:p>
    <w:p w14:paraId="540E9D7E" w14:textId="77777777" w:rsidR="005C50CE" w:rsidRDefault="005C50CE" w:rsidP="00771E58">
      <w:pPr>
        <w:ind w:firstLine="720"/>
        <w:rPr>
          <w:rStyle w:val="Heading2Char"/>
          <w:rFonts w:ascii="Times" w:hAnsi="Times"/>
          <w:color w:val="auto"/>
          <w:sz w:val="24"/>
          <w:szCs w:val="24"/>
        </w:rPr>
      </w:pPr>
    </w:p>
    <w:p w14:paraId="4FBCBE0E" w14:textId="77777777" w:rsidR="005C50CE" w:rsidRDefault="005C50CE" w:rsidP="00771E58">
      <w:pPr>
        <w:ind w:firstLine="720"/>
        <w:rPr>
          <w:rStyle w:val="Heading2Char"/>
          <w:rFonts w:ascii="Times" w:hAnsi="Times"/>
          <w:color w:val="auto"/>
          <w:sz w:val="24"/>
          <w:szCs w:val="24"/>
        </w:rPr>
      </w:pPr>
    </w:p>
    <w:p w14:paraId="16D407FD" w14:textId="77777777" w:rsidR="005C50CE" w:rsidRDefault="005C50CE" w:rsidP="00771E58">
      <w:pPr>
        <w:ind w:firstLine="720"/>
        <w:rPr>
          <w:rStyle w:val="Heading2Char"/>
          <w:rFonts w:ascii="Times" w:hAnsi="Times"/>
          <w:color w:val="auto"/>
          <w:sz w:val="24"/>
          <w:szCs w:val="24"/>
        </w:rPr>
      </w:pPr>
    </w:p>
    <w:p w14:paraId="5F4333C6" w14:textId="77777777" w:rsidR="005C50CE" w:rsidRDefault="005C50CE" w:rsidP="00771E58">
      <w:pPr>
        <w:ind w:firstLine="720"/>
        <w:rPr>
          <w:rStyle w:val="Heading2Char"/>
          <w:rFonts w:ascii="Times" w:hAnsi="Times"/>
          <w:color w:val="auto"/>
          <w:sz w:val="24"/>
          <w:szCs w:val="24"/>
        </w:rPr>
      </w:pPr>
    </w:p>
    <w:p w14:paraId="30261BFB" w14:textId="77777777" w:rsidR="005C50CE" w:rsidRDefault="005C50CE" w:rsidP="00771E58">
      <w:pPr>
        <w:ind w:firstLine="720"/>
        <w:rPr>
          <w:rStyle w:val="Heading2Char"/>
          <w:rFonts w:ascii="Times" w:hAnsi="Times"/>
          <w:color w:val="auto"/>
          <w:sz w:val="24"/>
          <w:szCs w:val="24"/>
        </w:rPr>
      </w:pPr>
    </w:p>
    <w:p w14:paraId="410C38FC" w14:textId="77777777" w:rsidR="005C50CE" w:rsidRDefault="005C50CE" w:rsidP="00771E58">
      <w:pPr>
        <w:ind w:firstLine="720"/>
        <w:rPr>
          <w:rStyle w:val="Heading2Char"/>
          <w:rFonts w:ascii="Times" w:hAnsi="Times"/>
          <w:color w:val="auto"/>
          <w:sz w:val="24"/>
          <w:szCs w:val="24"/>
        </w:rPr>
      </w:pPr>
    </w:p>
    <w:p w14:paraId="0CF2FC5C" w14:textId="77777777" w:rsidR="005C50CE" w:rsidRDefault="005C50CE" w:rsidP="00771E58">
      <w:pPr>
        <w:ind w:firstLine="720"/>
        <w:rPr>
          <w:rStyle w:val="Heading2Char"/>
          <w:rFonts w:ascii="Times" w:hAnsi="Times"/>
          <w:color w:val="auto"/>
          <w:sz w:val="24"/>
          <w:szCs w:val="24"/>
        </w:rPr>
      </w:pPr>
    </w:p>
    <w:p w14:paraId="37486022" w14:textId="5765402E"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t>CD-06,URS</w:t>
      </w:r>
    </w:p>
    <w:p w14:paraId="6E9CCE4B" w14:textId="016EB44D"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Officer_Controller</w:t>
      </w:r>
    </w:p>
    <w:p w14:paraId="3D521116" w14:textId="77777777" w:rsidR="004E3864" w:rsidRDefault="004E3864" w:rsidP="00771E58">
      <w:pPr>
        <w:rPr>
          <w:rStyle w:val="Heading2Char"/>
          <w:rFonts w:ascii="Times" w:hAnsi="Times"/>
          <w:color w:val="auto"/>
          <w:sz w:val="24"/>
          <w:szCs w:val="24"/>
        </w:rPr>
      </w:pPr>
    </w:p>
    <w:p w14:paraId="0F0791A4" w14:textId="1EBA0D07" w:rsidR="00771E58" w:rsidRDefault="00F45BD5" w:rsidP="00771E58">
      <w:pPr>
        <w:rPr>
          <w:rStyle w:val="Heading2Char"/>
          <w:rFonts w:ascii="Times" w:hAnsi="Times"/>
          <w:color w:val="auto"/>
          <w:sz w:val="24"/>
          <w:szCs w:val="24"/>
        </w:rPr>
      </w:pPr>
      <w:r>
        <w:rPr>
          <w:rFonts w:ascii="Times" w:eastAsiaTheme="majorEastAsia" w:hAnsi="Times" w:cstheme="majorBidi"/>
          <w:b/>
          <w:bCs/>
          <w:noProof/>
          <w:color w:val="auto"/>
          <w:sz w:val="24"/>
          <w:szCs w:val="24"/>
        </w:rPr>
        <w:drawing>
          <wp:anchor distT="0" distB="0" distL="114300" distR="114300" simplePos="0" relativeHeight="251682816" behindDoc="0" locked="0" layoutInCell="1" allowOverlap="1" wp14:anchorId="779D40D5" wp14:editId="15351C3B">
            <wp:simplePos x="0" y="0"/>
            <wp:positionH relativeFrom="column">
              <wp:posOffset>1600200</wp:posOffset>
            </wp:positionH>
            <wp:positionV relativeFrom="paragraph">
              <wp:posOffset>12700</wp:posOffset>
            </wp:positionV>
            <wp:extent cx="2870200" cy="2311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22">
                      <a:extLst>
                        <a:ext uri="{28A0092B-C50C-407E-A947-70E740481C1C}">
                          <a14:useLocalDpi xmlns:a14="http://schemas.microsoft.com/office/drawing/2010/main" val="0"/>
                        </a:ext>
                      </a:extLst>
                    </a:blip>
                    <a:stretch>
                      <a:fillRect/>
                    </a:stretch>
                  </pic:blipFill>
                  <pic:spPr>
                    <a:xfrm>
                      <a:off x="0" y="0"/>
                      <a:ext cx="2870200" cy="2311400"/>
                    </a:xfrm>
                    <a:prstGeom prst="rect">
                      <a:avLst/>
                    </a:prstGeom>
                  </pic:spPr>
                </pic:pic>
              </a:graphicData>
            </a:graphic>
            <wp14:sizeRelH relativeFrom="page">
              <wp14:pctWidth>0</wp14:pctWidth>
            </wp14:sizeRelH>
            <wp14:sizeRelV relativeFrom="page">
              <wp14:pctHeight>0</wp14:pctHeight>
            </wp14:sizeRelV>
          </wp:anchor>
        </w:drawing>
      </w:r>
    </w:p>
    <w:p w14:paraId="75B55273" w14:textId="65B6EFCE" w:rsidR="006A14C7" w:rsidRDefault="00771E58" w:rsidP="00771E58">
      <w:pPr>
        <w:tabs>
          <w:tab w:val="left" w:pos="5693"/>
        </w:tabs>
        <w:rPr>
          <w:rFonts w:ascii="Times" w:eastAsiaTheme="majorEastAsia" w:hAnsi="Times" w:cstheme="majorBidi"/>
          <w:sz w:val="24"/>
          <w:szCs w:val="24"/>
        </w:rPr>
      </w:pPr>
      <w:r>
        <w:rPr>
          <w:rFonts w:ascii="Times" w:eastAsiaTheme="majorEastAsia" w:hAnsi="Times" w:cstheme="majorBidi"/>
          <w:sz w:val="24"/>
          <w:szCs w:val="24"/>
        </w:rPr>
        <w:tab/>
      </w:r>
    </w:p>
    <w:p w14:paraId="4135D134" w14:textId="77777777" w:rsidR="006A14C7" w:rsidRPr="006A14C7" w:rsidRDefault="006A14C7" w:rsidP="006A14C7">
      <w:pPr>
        <w:rPr>
          <w:rFonts w:ascii="Times" w:eastAsiaTheme="majorEastAsia" w:hAnsi="Times" w:cstheme="majorBidi"/>
          <w:sz w:val="24"/>
          <w:szCs w:val="24"/>
        </w:rPr>
      </w:pPr>
    </w:p>
    <w:p w14:paraId="5FD38180" w14:textId="77777777" w:rsidR="006A14C7" w:rsidRPr="006A14C7" w:rsidRDefault="006A14C7" w:rsidP="006A14C7">
      <w:pPr>
        <w:rPr>
          <w:rFonts w:ascii="Times" w:eastAsiaTheme="majorEastAsia" w:hAnsi="Times" w:cstheme="majorBidi"/>
          <w:sz w:val="24"/>
          <w:szCs w:val="24"/>
        </w:rPr>
      </w:pPr>
    </w:p>
    <w:p w14:paraId="5B95B11E" w14:textId="77777777" w:rsidR="006A14C7" w:rsidRPr="006A14C7" w:rsidRDefault="006A14C7" w:rsidP="006A14C7">
      <w:pPr>
        <w:rPr>
          <w:rFonts w:ascii="Times" w:eastAsiaTheme="majorEastAsia" w:hAnsi="Times" w:cstheme="majorBidi"/>
          <w:sz w:val="24"/>
          <w:szCs w:val="24"/>
        </w:rPr>
      </w:pPr>
    </w:p>
    <w:p w14:paraId="013378E2" w14:textId="77777777" w:rsidR="006A14C7" w:rsidRPr="006A14C7" w:rsidRDefault="006A14C7" w:rsidP="006A14C7">
      <w:pPr>
        <w:rPr>
          <w:rFonts w:ascii="Times" w:eastAsiaTheme="majorEastAsia" w:hAnsi="Times" w:cstheme="majorBidi"/>
          <w:sz w:val="24"/>
          <w:szCs w:val="24"/>
        </w:rPr>
      </w:pPr>
    </w:p>
    <w:p w14:paraId="5FA00CE6" w14:textId="77777777" w:rsidR="006A14C7" w:rsidRPr="006A14C7" w:rsidRDefault="006A14C7" w:rsidP="006A14C7">
      <w:pPr>
        <w:rPr>
          <w:rFonts w:ascii="Times" w:eastAsiaTheme="majorEastAsia" w:hAnsi="Times" w:cstheme="majorBidi"/>
          <w:sz w:val="24"/>
          <w:szCs w:val="24"/>
        </w:rPr>
      </w:pPr>
    </w:p>
    <w:p w14:paraId="3714EC95" w14:textId="77777777" w:rsidR="006A14C7" w:rsidRDefault="006A14C7" w:rsidP="006A14C7">
      <w:pPr>
        <w:rPr>
          <w:rFonts w:ascii="Times" w:eastAsiaTheme="majorEastAsia" w:hAnsi="Times" w:cstheme="majorBidi"/>
          <w:sz w:val="24"/>
          <w:szCs w:val="24"/>
        </w:rPr>
      </w:pPr>
    </w:p>
    <w:p w14:paraId="590300B7" w14:textId="77777777" w:rsidR="00F803D1" w:rsidRDefault="00F803D1" w:rsidP="006A14C7">
      <w:pPr>
        <w:rPr>
          <w:rFonts w:ascii="Times" w:eastAsiaTheme="majorEastAsia" w:hAnsi="Times" w:cstheme="majorBidi"/>
          <w:sz w:val="24"/>
          <w:szCs w:val="24"/>
        </w:rPr>
      </w:pPr>
    </w:p>
    <w:p w14:paraId="633F4E1C" w14:textId="77777777" w:rsidR="00F803D1" w:rsidRDefault="00F803D1" w:rsidP="006A14C7">
      <w:pPr>
        <w:rPr>
          <w:rFonts w:ascii="Times" w:eastAsiaTheme="majorEastAsia" w:hAnsi="Times" w:cstheme="majorBidi"/>
          <w:sz w:val="24"/>
          <w:szCs w:val="24"/>
        </w:rPr>
      </w:pPr>
    </w:p>
    <w:p w14:paraId="0EA47C04" w14:textId="77777777" w:rsidR="00F803D1" w:rsidRDefault="00F803D1" w:rsidP="006A14C7">
      <w:pPr>
        <w:rPr>
          <w:rFonts w:ascii="Times" w:eastAsiaTheme="majorEastAsia" w:hAnsi="Times" w:cstheme="majorBidi"/>
          <w:sz w:val="24"/>
          <w:szCs w:val="24"/>
        </w:rPr>
      </w:pPr>
    </w:p>
    <w:p w14:paraId="573651E2" w14:textId="77777777" w:rsidR="00F803D1" w:rsidRDefault="00F803D1" w:rsidP="006A14C7">
      <w:pPr>
        <w:rPr>
          <w:rFonts w:ascii="Times" w:eastAsiaTheme="majorEastAsia" w:hAnsi="Times" w:cstheme="majorBidi"/>
          <w:sz w:val="24"/>
          <w:szCs w:val="24"/>
        </w:rPr>
      </w:pPr>
    </w:p>
    <w:p w14:paraId="7746CE7F"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Property</w:t>
      </w:r>
    </w:p>
    <w:p w14:paraId="726CC3BD" w14:textId="77777777" w:rsidR="002056BC" w:rsidRDefault="002056BC" w:rsidP="002056B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2056BC" w:rsidRPr="00CD512E" w14:paraId="130D37F8" w14:textId="77777777" w:rsidTr="002056BC">
        <w:trPr>
          <w:trHeight w:val="191"/>
        </w:trPr>
        <w:tc>
          <w:tcPr>
            <w:tcW w:w="959" w:type="dxa"/>
            <w:shd w:val="clear" w:color="auto" w:fill="D9D9D9"/>
          </w:tcPr>
          <w:p w14:paraId="519E0F30"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7B98313"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2E63330" w14:textId="77777777" w:rsidR="002056BC" w:rsidRPr="00CD512E" w:rsidRDefault="002056BC" w:rsidP="002056BC">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44696A0"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14:paraId="6FB45DEB" w14:textId="77777777" w:rsidTr="002056BC">
        <w:tc>
          <w:tcPr>
            <w:tcW w:w="959" w:type="dxa"/>
          </w:tcPr>
          <w:p w14:paraId="7D28CF46"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1A4BAC0"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9D1737" w14:textId="77777777" w:rsidR="002056BC" w:rsidRPr="005064EC" w:rsidRDefault="002056BC" w:rsidP="002056BC">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70906D0C"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583E43F" w14:textId="77777777" w:rsidR="002056BC" w:rsidRDefault="002056BC" w:rsidP="002056BC">
      <w:pPr>
        <w:rPr>
          <w:rStyle w:val="Heading2Char"/>
          <w:rFonts w:ascii="Times" w:hAnsi="Times"/>
          <w:color w:val="auto"/>
          <w:sz w:val="24"/>
          <w:szCs w:val="24"/>
        </w:rPr>
      </w:pPr>
    </w:p>
    <w:p w14:paraId="5FD84A08"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Method</w:t>
      </w:r>
    </w:p>
    <w:p w14:paraId="079D0C92" w14:textId="77777777" w:rsidR="002056BC" w:rsidRDefault="002056BC" w:rsidP="002056BC">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8"/>
        <w:gridCol w:w="2445"/>
        <w:gridCol w:w="3093"/>
        <w:gridCol w:w="2806"/>
      </w:tblGrid>
      <w:tr w:rsidR="002056BC" w:rsidRPr="00CD512E" w14:paraId="7CCD0468" w14:textId="77777777" w:rsidTr="002056BC">
        <w:trPr>
          <w:trHeight w:val="191"/>
        </w:trPr>
        <w:tc>
          <w:tcPr>
            <w:tcW w:w="898" w:type="dxa"/>
            <w:shd w:val="clear" w:color="auto" w:fill="D9D9D9"/>
          </w:tcPr>
          <w:p w14:paraId="2EF7F397"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7948A452"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3" w:type="dxa"/>
            <w:shd w:val="clear" w:color="auto" w:fill="D9D9D9"/>
          </w:tcPr>
          <w:p w14:paraId="72D4CE07" w14:textId="77777777" w:rsidR="002056BC" w:rsidRPr="00CD512E" w:rsidRDefault="002056BC" w:rsidP="002056BC">
            <w:pPr>
              <w:rPr>
                <w:rStyle w:val="Heading2Char"/>
                <w:rFonts w:ascii="Times" w:hAnsi="Times"/>
                <w:color w:val="auto"/>
                <w:sz w:val="24"/>
                <w:szCs w:val="24"/>
              </w:rPr>
            </w:pPr>
            <w:r>
              <w:rPr>
                <w:rStyle w:val="Heading2Char"/>
                <w:rFonts w:ascii="Times" w:hAnsi="Times"/>
                <w:color w:val="auto"/>
                <w:sz w:val="24"/>
                <w:szCs w:val="24"/>
              </w:rPr>
              <w:t>Description</w:t>
            </w:r>
          </w:p>
        </w:tc>
        <w:tc>
          <w:tcPr>
            <w:tcW w:w="2806" w:type="dxa"/>
            <w:shd w:val="clear" w:color="auto" w:fill="D9D9D9"/>
          </w:tcPr>
          <w:p w14:paraId="68F0E6A4"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rsidRPr="005064EC" w14:paraId="7405483D" w14:textId="77777777" w:rsidTr="002056BC">
        <w:trPr>
          <w:trHeight w:val="1180"/>
        </w:trPr>
        <w:tc>
          <w:tcPr>
            <w:tcW w:w="898" w:type="dxa"/>
          </w:tcPr>
          <w:p w14:paraId="602EFA06" w14:textId="77777777" w:rsidR="002056BC" w:rsidRPr="005064EC" w:rsidRDefault="002056BC" w:rsidP="002056B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053A95EB" w14:textId="77777777" w:rsidR="002056BC" w:rsidRPr="009048D6" w:rsidRDefault="002056BC" w:rsidP="002056BC">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3" w:type="dxa"/>
          </w:tcPr>
          <w:p w14:paraId="339614C4" w14:textId="77777777" w:rsidR="002056BC" w:rsidRPr="009048D6" w:rsidRDefault="002056BC" w:rsidP="002056B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806" w:type="dxa"/>
          </w:tcPr>
          <w:p w14:paraId="1FA7661E"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rsidRPr="005064EC" w14:paraId="78028EFF" w14:textId="77777777" w:rsidTr="002056BC">
        <w:trPr>
          <w:trHeight w:val="60"/>
        </w:trPr>
        <w:tc>
          <w:tcPr>
            <w:tcW w:w="898" w:type="dxa"/>
          </w:tcPr>
          <w:p w14:paraId="09B146F9"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70FC66D7" w14:textId="77777777" w:rsidR="002056BC"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updateSchedule()</w:t>
            </w:r>
          </w:p>
        </w:tc>
        <w:tc>
          <w:tcPr>
            <w:tcW w:w="3093" w:type="dxa"/>
          </w:tcPr>
          <w:p w14:paraId="1E0242A4" w14:textId="77777777" w:rsidR="002056BC" w:rsidRPr="009048D6" w:rsidRDefault="002056BC" w:rsidP="002056BC">
            <w:pPr>
              <w:widowControl w:val="0"/>
              <w:autoSpaceDE w:val="0"/>
              <w:autoSpaceDN w:val="0"/>
              <w:adjustRightInd w:val="0"/>
              <w:spacing w:after="240"/>
              <w:rPr>
                <w:rFonts w:ascii="Times New Roman" w:hAnsi="Times New Roman" w:cs="Times New Roman"/>
                <w:sz w:val="24"/>
                <w:szCs w:val="24"/>
              </w:rPr>
            </w:pPr>
            <w:r w:rsidRPr="009048D6">
              <w:rPr>
                <w:rFonts w:ascii="Times New Roman" w:hAnsi="Times New Roman" w:cs="Times New Roman"/>
                <w:sz w:val="24"/>
                <w:szCs w:val="24"/>
              </w:rPr>
              <w:t>Method uses to update the patient and dentist schedule in the dental clinic database</w:t>
            </w:r>
          </w:p>
        </w:tc>
        <w:tc>
          <w:tcPr>
            <w:tcW w:w="2806" w:type="dxa"/>
          </w:tcPr>
          <w:p w14:paraId="57C33CDB" w14:textId="77777777" w:rsidR="002056B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rsidRPr="005064EC" w14:paraId="6DC80A2A" w14:textId="77777777" w:rsidTr="002056BC">
        <w:tc>
          <w:tcPr>
            <w:tcW w:w="898" w:type="dxa"/>
          </w:tcPr>
          <w:p w14:paraId="1534CCFE"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25A8E598" w14:textId="77777777" w:rsidR="002056BC" w:rsidRPr="005064EC"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3" w:type="dxa"/>
          </w:tcPr>
          <w:p w14:paraId="5B7CD055" w14:textId="3FD567ED" w:rsidR="002056BC" w:rsidRPr="009048D6" w:rsidRDefault="002056BC" w:rsidP="002056BC">
            <w:pPr>
              <w:rPr>
                <w:rStyle w:val="Heading2Char"/>
                <w:rFonts w:ascii="Times" w:hAnsi="Times"/>
                <w:b w:val="0"/>
                <w:color w:val="auto"/>
                <w:sz w:val="24"/>
                <w:szCs w:val="24"/>
              </w:rPr>
            </w:pPr>
            <w:r w:rsidRPr="009048D6">
              <w:rPr>
                <w:rFonts w:ascii="Times New Roman" w:hAnsi="Times New Roman" w:cs="Times New Roman"/>
                <w:sz w:val="24"/>
                <w:szCs w:val="24"/>
              </w:rPr>
              <w:t>Method uses to add new</w:t>
            </w:r>
            <w:r w:rsidR="000C7BB4">
              <w:rPr>
                <w:rFonts w:ascii="Times New Roman" w:hAnsi="Times New Roman" w:cs="Times New Roman"/>
                <w:sz w:val="24"/>
                <w:szCs w:val="24"/>
              </w:rPr>
              <w:t xml:space="preserve"> appointment from patient </w:t>
            </w:r>
            <w:r w:rsidRPr="009048D6">
              <w:rPr>
                <w:rFonts w:ascii="Times New Roman" w:hAnsi="Times New Roman" w:cs="Times New Roman"/>
                <w:sz w:val="24"/>
                <w:szCs w:val="24"/>
              </w:rPr>
              <w:t>requested.</w:t>
            </w:r>
          </w:p>
        </w:tc>
        <w:tc>
          <w:tcPr>
            <w:tcW w:w="2806" w:type="dxa"/>
          </w:tcPr>
          <w:p w14:paraId="5E513E18"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222644EF" w14:textId="77777777" w:rsidTr="002056BC">
        <w:tblPrEx>
          <w:tblLook w:val="0000" w:firstRow="0" w:lastRow="0" w:firstColumn="0" w:lastColumn="0" w:noHBand="0" w:noVBand="0"/>
        </w:tblPrEx>
        <w:trPr>
          <w:trHeight w:val="620"/>
        </w:trPr>
        <w:tc>
          <w:tcPr>
            <w:tcW w:w="898" w:type="dxa"/>
          </w:tcPr>
          <w:p w14:paraId="2E3AD93B"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22AC7C89" w14:textId="77777777" w:rsidR="002056BC" w:rsidRPr="003C7AC3" w:rsidRDefault="002056BC" w:rsidP="002056BC">
            <w:pPr>
              <w:ind w:left="108"/>
              <w:jc w:val="center"/>
              <w:rPr>
                <w:rStyle w:val="Heading2Char"/>
                <w:rFonts w:ascii="Times" w:hAnsi="Times"/>
                <w:b w:val="0"/>
                <w:color w:val="auto"/>
                <w:sz w:val="24"/>
                <w:szCs w:val="24"/>
              </w:rPr>
            </w:pPr>
          </w:p>
        </w:tc>
        <w:tc>
          <w:tcPr>
            <w:tcW w:w="2445" w:type="dxa"/>
          </w:tcPr>
          <w:p w14:paraId="4E324DEA" w14:textId="77777777" w:rsidR="002056BC" w:rsidRPr="003C7AC3" w:rsidRDefault="002056BC" w:rsidP="002056BC">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AE3E20C" w14:textId="77777777" w:rsidR="002056BC" w:rsidRPr="003C7AC3" w:rsidRDefault="002056BC" w:rsidP="002056BC">
            <w:pPr>
              <w:rPr>
                <w:rStyle w:val="Heading2Char"/>
                <w:rFonts w:ascii="Times" w:hAnsi="Times"/>
                <w:b w:val="0"/>
                <w:color w:val="auto"/>
                <w:sz w:val="24"/>
                <w:szCs w:val="24"/>
              </w:rPr>
            </w:pPr>
          </w:p>
        </w:tc>
        <w:tc>
          <w:tcPr>
            <w:tcW w:w="3093" w:type="dxa"/>
          </w:tcPr>
          <w:p w14:paraId="1363D09C" w14:textId="77777777" w:rsidR="002056BC" w:rsidRPr="003C7AC3" w:rsidRDefault="002056BC" w:rsidP="002056BC">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6" w:type="dxa"/>
          </w:tcPr>
          <w:p w14:paraId="7746BA06" w14:textId="77777777" w:rsidR="002056BC" w:rsidRPr="003C7AC3" w:rsidRDefault="002056BC" w:rsidP="002056BC">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6F5B71B6" w14:textId="77777777" w:rsidR="002056BC" w:rsidRPr="003C7AC3" w:rsidRDefault="002056BC" w:rsidP="002056BC">
            <w:pPr>
              <w:jc w:val="center"/>
              <w:rPr>
                <w:rStyle w:val="Heading2Char"/>
                <w:rFonts w:ascii="Times" w:hAnsi="Times"/>
                <w:b w:val="0"/>
                <w:color w:val="auto"/>
                <w:sz w:val="24"/>
                <w:szCs w:val="24"/>
              </w:rPr>
            </w:pPr>
          </w:p>
        </w:tc>
      </w:tr>
      <w:tr w:rsidR="002056BC" w14:paraId="4DB204CA" w14:textId="77777777" w:rsidTr="002056BC">
        <w:tblPrEx>
          <w:tblLook w:val="0000" w:firstRow="0" w:lastRow="0" w:firstColumn="0" w:lastColumn="0" w:noHBand="0" w:noVBand="0"/>
        </w:tblPrEx>
        <w:trPr>
          <w:trHeight w:val="120"/>
        </w:trPr>
        <w:tc>
          <w:tcPr>
            <w:tcW w:w="898" w:type="dxa"/>
          </w:tcPr>
          <w:p w14:paraId="312F5B5E"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00D0F720"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3" w:type="dxa"/>
          </w:tcPr>
          <w:p w14:paraId="6BA52F29"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806" w:type="dxa"/>
          </w:tcPr>
          <w:p w14:paraId="3B0F1C0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20FF985C" w14:textId="77777777" w:rsidTr="002056BC">
        <w:tblPrEx>
          <w:tblLook w:val="0000" w:firstRow="0" w:lastRow="0" w:firstColumn="0" w:lastColumn="0" w:noHBand="0" w:noVBand="0"/>
        </w:tblPrEx>
        <w:trPr>
          <w:trHeight w:val="120"/>
        </w:trPr>
        <w:tc>
          <w:tcPr>
            <w:tcW w:w="898" w:type="dxa"/>
          </w:tcPr>
          <w:p w14:paraId="416E9C97"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tcPr>
          <w:p w14:paraId="4B7A1336"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3" w:type="dxa"/>
          </w:tcPr>
          <w:p w14:paraId="253FEDF6"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6" w:type="dxa"/>
          </w:tcPr>
          <w:p w14:paraId="2098CD1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3A0BE6EF" w14:textId="77777777" w:rsidTr="002056BC">
        <w:tblPrEx>
          <w:tblLook w:val="0000" w:firstRow="0" w:lastRow="0" w:firstColumn="0" w:lastColumn="0" w:noHBand="0" w:noVBand="0"/>
        </w:tblPrEx>
        <w:trPr>
          <w:trHeight w:val="160"/>
        </w:trPr>
        <w:tc>
          <w:tcPr>
            <w:tcW w:w="898" w:type="dxa"/>
          </w:tcPr>
          <w:p w14:paraId="0884C815"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5" w:type="dxa"/>
          </w:tcPr>
          <w:p w14:paraId="68FC8C1E"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addInfo()</w:t>
            </w:r>
          </w:p>
        </w:tc>
        <w:tc>
          <w:tcPr>
            <w:tcW w:w="3093" w:type="dxa"/>
          </w:tcPr>
          <w:p w14:paraId="3B984778"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add personal patient information and personal dentist information.</w:t>
            </w:r>
          </w:p>
        </w:tc>
        <w:tc>
          <w:tcPr>
            <w:tcW w:w="2806" w:type="dxa"/>
          </w:tcPr>
          <w:p w14:paraId="5BFAA80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14C81C94" w14:textId="77777777" w:rsidTr="002056BC">
        <w:tblPrEx>
          <w:tblLook w:val="0000" w:firstRow="0" w:lastRow="0" w:firstColumn="0" w:lastColumn="0" w:noHBand="0" w:noVBand="0"/>
        </w:tblPrEx>
        <w:trPr>
          <w:trHeight w:val="211"/>
        </w:trPr>
        <w:tc>
          <w:tcPr>
            <w:tcW w:w="898" w:type="dxa"/>
          </w:tcPr>
          <w:p w14:paraId="75A73DFB"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lastRenderedPageBreak/>
              <w:t>8</w:t>
            </w:r>
          </w:p>
        </w:tc>
        <w:tc>
          <w:tcPr>
            <w:tcW w:w="2445" w:type="dxa"/>
          </w:tcPr>
          <w:p w14:paraId="2C01BA40"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updateInfo()</w:t>
            </w:r>
          </w:p>
        </w:tc>
        <w:tc>
          <w:tcPr>
            <w:tcW w:w="3093" w:type="dxa"/>
          </w:tcPr>
          <w:p w14:paraId="5952EAA9" w14:textId="77777777" w:rsidR="002056BC" w:rsidRPr="003C7AC3" w:rsidRDefault="002056BC" w:rsidP="002056BC">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6" w:type="dxa"/>
          </w:tcPr>
          <w:p w14:paraId="5D014530" w14:textId="77777777" w:rsidR="002056BC" w:rsidRPr="003C7AC3"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2056BC" w14:paraId="703D525C" w14:textId="77777777" w:rsidTr="002056BC">
        <w:tblPrEx>
          <w:tblLook w:val="0000" w:firstRow="0" w:lastRow="0" w:firstColumn="0" w:lastColumn="0" w:noHBand="0" w:noVBand="0"/>
        </w:tblPrEx>
        <w:trPr>
          <w:trHeight w:val="400"/>
        </w:trPr>
        <w:tc>
          <w:tcPr>
            <w:tcW w:w="898" w:type="dxa"/>
          </w:tcPr>
          <w:p w14:paraId="5BFD20F2" w14:textId="77777777" w:rsidR="002056BC" w:rsidRPr="003C7AC3" w:rsidRDefault="002056B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5" w:type="dxa"/>
          </w:tcPr>
          <w:p w14:paraId="18E5D32F" w14:textId="41845B8A" w:rsidR="002056BC" w:rsidRPr="003C7AC3" w:rsidRDefault="004E3864" w:rsidP="00453729">
            <w:pPr>
              <w:rPr>
                <w:rStyle w:val="Heading2Char"/>
                <w:rFonts w:ascii="Times" w:hAnsi="Times"/>
                <w:b w:val="0"/>
                <w:color w:val="auto"/>
                <w:sz w:val="24"/>
                <w:szCs w:val="24"/>
              </w:rPr>
            </w:pPr>
            <w:r>
              <w:rPr>
                <w:rStyle w:val="Heading2Char"/>
                <w:rFonts w:ascii="Times" w:hAnsi="Times"/>
                <w:b w:val="0"/>
                <w:color w:val="auto"/>
                <w:sz w:val="24"/>
                <w:szCs w:val="24"/>
              </w:rPr>
              <w:t>v</w:t>
            </w:r>
            <w:r w:rsidR="002056BC" w:rsidRPr="003C7AC3">
              <w:rPr>
                <w:rStyle w:val="Heading2Char"/>
                <w:rFonts w:ascii="Times" w:hAnsi="Times"/>
                <w:b w:val="0"/>
                <w:color w:val="auto"/>
                <w:sz w:val="24"/>
                <w:szCs w:val="24"/>
              </w:rPr>
              <w:t>iew()</w:t>
            </w:r>
          </w:p>
        </w:tc>
        <w:tc>
          <w:tcPr>
            <w:tcW w:w="3093" w:type="dxa"/>
          </w:tcPr>
          <w:p w14:paraId="43E381CC" w14:textId="77777777" w:rsidR="002056BC" w:rsidRPr="003C7AC3" w:rsidRDefault="002056BC"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6" w:type="dxa"/>
          </w:tcPr>
          <w:p w14:paraId="09F75324" w14:textId="77777777" w:rsidR="002056BC" w:rsidRPr="003C7AC3" w:rsidRDefault="002056BC" w:rsidP="002056BC">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2056BC" w14:paraId="6F1946F2" w14:textId="3F9273FF" w:rsidTr="00453729">
        <w:tblPrEx>
          <w:tblLook w:val="0000" w:firstRow="0" w:lastRow="0" w:firstColumn="0" w:lastColumn="0" w:noHBand="0" w:noVBand="0"/>
        </w:tblPrEx>
        <w:trPr>
          <w:trHeight w:val="600"/>
        </w:trPr>
        <w:tc>
          <w:tcPr>
            <w:tcW w:w="898" w:type="dxa"/>
          </w:tcPr>
          <w:p w14:paraId="5DA3C715" w14:textId="7306FC75" w:rsidR="002056BC" w:rsidRPr="00453729" w:rsidRDefault="002056BC" w:rsidP="00453729">
            <w:pPr>
              <w:jc w:val="center"/>
              <w:rPr>
                <w:rStyle w:val="Heading2Char"/>
                <w:rFonts w:ascii="Times" w:hAnsi="Times"/>
                <w:b w:val="0"/>
                <w:color w:val="auto"/>
                <w:sz w:val="24"/>
                <w:szCs w:val="24"/>
              </w:rPr>
            </w:pPr>
            <w:r w:rsidRPr="00453729">
              <w:rPr>
                <w:rStyle w:val="Heading2Char"/>
                <w:rFonts w:ascii="Times" w:hAnsi="Times"/>
                <w:b w:val="0"/>
                <w:color w:val="auto"/>
                <w:sz w:val="24"/>
                <w:szCs w:val="24"/>
              </w:rPr>
              <w:t>10</w:t>
            </w:r>
          </w:p>
        </w:tc>
        <w:tc>
          <w:tcPr>
            <w:tcW w:w="2445" w:type="dxa"/>
          </w:tcPr>
          <w:p w14:paraId="6F24EA9A" w14:textId="1CFE35DF" w:rsidR="002056BC" w:rsidRPr="00453729" w:rsidRDefault="002056BC" w:rsidP="00453729">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1628B461" w14:textId="77777777" w:rsidR="002056BC" w:rsidRPr="00453729" w:rsidRDefault="002056BC" w:rsidP="00453729">
            <w:pPr>
              <w:rPr>
                <w:rStyle w:val="Heading2Char"/>
                <w:rFonts w:ascii="Times" w:hAnsi="Times"/>
                <w:b w:val="0"/>
                <w:color w:val="auto"/>
                <w:sz w:val="24"/>
                <w:szCs w:val="24"/>
              </w:rPr>
            </w:pPr>
          </w:p>
        </w:tc>
        <w:tc>
          <w:tcPr>
            <w:tcW w:w="3093" w:type="dxa"/>
          </w:tcPr>
          <w:p w14:paraId="02F70F92" w14:textId="5D46E724" w:rsidR="002056BC" w:rsidRPr="00453729" w:rsidRDefault="002056BC" w:rsidP="00453729">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sidR="00453729" w:rsidRPr="00453729">
              <w:rPr>
                <w:rStyle w:val="Heading2Char"/>
                <w:rFonts w:ascii="Times" w:hAnsi="Times"/>
                <w:b w:val="0"/>
                <w:color w:val="auto"/>
                <w:sz w:val="24"/>
                <w:szCs w:val="24"/>
              </w:rPr>
              <w:t xml:space="preserve"> using officerID and password</w:t>
            </w:r>
          </w:p>
          <w:p w14:paraId="3803C05A" w14:textId="77777777" w:rsidR="002056BC" w:rsidRPr="00453729" w:rsidRDefault="002056BC" w:rsidP="00453729">
            <w:pPr>
              <w:rPr>
                <w:rStyle w:val="Heading2Char"/>
                <w:rFonts w:ascii="Times" w:hAnsi="Times"/>
                <w:b w:val="0"/>
                <w:color w:val="auto"/>
                <w:sz w:val="24"/>
                <w:szCs w:val="24"/>
              </w:rPr>
            </w:pPr>
          </w:p>
        </w:tc>
        <w:tc>
          <w:tcPr>
            <w:tcW w:w="2806" w:type="dxa"/>
          </w:tcPr>
          <w:p w14:paraId="68A9E113" w14:textId="6916FBEF" w:rsidR="002056BC" w:rsidRPr="00453729" w:rsidRDefault="00453729" w:rsidP="00453729">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7078E303" w14:textId="77777777" w:rsidR="002056BC" w:rsidRPr="00453729" w:rsidRDefault="002056BC" w:rsidP="00453729">
            <w:pPr>
              <w:jc w:val="center"/>
              <w:rPr>
                <w:rStyle w:val="Heading2Char"/>
                <w:rFonts w:ascii="Times" w:hAnsi="Times"/>
                <w:b w:val="0"/>
                <w:color w:val="auto"/>
                <w:sz w:val="24"/>
                <w:szCs w:val="24"/>
              </w:rPr>
            </w:pPr>
          </w:p>
        </w:tc>
      </w:tr>
      <w:tr w:rsidR="002056BC" w14:paraId="7B826389" w14:textId="0B90CAF3" w:rsidTr="00453729">
        <w:tblPrEx>
          <w:tblLook w:val="0000" w:firstRow="0" w:lastRow="0" w:firstColumn="0" w:lastColumn="0" w:noHBand="0" w:noVBand="0"/>
        </w:tblPrEx>
        <w:trPr>
          <w:trHeight w:val="560"/>
        </w:trPr>
        <w:tc>
          <w:tcPr>
            <w:tcW w:w="898" w:type="dxa"/>
          </w:tcPr>
          <w:p w14:paraId="49667AD0" w14:textId="041E41F9" w:rsidR="002056BC" w:rsidRPr="00453729" w:rsidRDefault="00453729" w:rsidP="00453729">
            <w:pPr>
              <w:jc w:val="center"/>
              <w:rPr>
                <w:rStyle w:val="Heading2Char"/>
                <w:rFonts w:ascii="Times" w:hAnsi="Times"/>
                <w:b w:val="0"/>
                <w:color w:val="auto"/>
                <w:sz w:val="24"/>
                <w:szCs w:val="24"/>
              </w:rPr>
            </w:pPr>
            <w:r w:rsidRPr="00453729">
              <w:rPr>
                <w:rStyle w:val="Heading2Char"/>
                <w:rFonts w:ascii="Times" w:hAnsi="Times"/>
                <w:b w:val="0"/>
                <w:color w:val="auto"/>
                <w:sz w:val="24"/>
                <w:szCs w:val="24"/>
              </w:rPr>
              <w:t>11</w:t>
            </w:r>
          </w:p>
        </w:tc>
        <w:tc>
          <w:tcPr>
            <w:tcW w:w="2445" w:type="dxa"/>
          </w:tcPr>
          <w:p w14:paraId="7D6EEE4C" w14:textId="63366BAA" w:rsidR="002056BC" w:rsidRPr="00453729" w:rsidRDefault="00453729" w:rsidP="00453729">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7FA09DF0" w14:textId="77777777" w:rsidR="002056BC" w:rsidRPr="00453729" w:rsidRDefault="002056BC" w:rsidP="00453729">
            <w:pPr>
              <w:rPr>
                <w:rStyle w:val="Heading2Char"/>
                <w:rFonts w:ascii="Times" w:hAnsi="Times"/>
                <w:b w:val="0"/>
                <w:color w:val="auto"/>
                <w:sz w:val="24"/>
                <w:szCs w:val="24"/>
              </w:rPr>
            </w:pPr>
          </w:p>
        </w:tc>
        <w:tc>
          <w:tcPr>
            <w:tcW w:w="3093" w:type="dxa"/>
          </w:tcPr>
          <w:p w14:paraId="7A4D9E61" w14:textId="39CD4734" w:rsidR="002056BC" w:rsidRPr="00453729" w:rsidRDefault="00453729" w:rsidP="00453729">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5ADD63E1" w14:textId="77777777" w:rsidR="002056BC" w:rsidRPr="00453729" w:rsidRDefault="002056BC" w:rsidP="00453729">
            <w:pPr>
              <w:rPr>
                <w:rStyle w:val="Heading2Char"/>
                <w:rFonts w:ascii="Times" w:hAnsi="Times"/>
                <w:b w:val="0"/>
                <w:color w:val="auto"/>
                <w:sz w:val="24"/>
                <w:szCs w:val="24"/>
              </w:rPr>
            </w:pPr>
          </w:p>
        </w:tc>
        <w:tc>
          <w:tcPr>
            <w:tcW w:w="2806" w:type="dxa"/>
          </w:tcPr>
          <w:p w14:paraId="77257503" w14:textId="133165B1" w:rsidR="002056BC" w:rsidRPr="00453729" w:rsidRDefault="00453729" w:rsidP="00453729">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4CC68692" w14:textId="77777777" w:rsidR="002056BC" w:rsidRPr="00453729" w:rsidRDefault="002056BC" w:rsidP="00453729">
            <w:pPr>
              <w:jc w:val="center"/>
              <w:rPr>
                <w:rStyle w:val="Heading2Char"/>
                <w:rFonts w:ascii="Times" w:hAnsi="Times"/>
                <w:b w:val="0"/>
                <w:color w:val="auto"/>
                <w:sz w:val="24"/>
                <w:szCs w:val="24"/>
              </w:rPr>
            </w:pPr>
          </w:p>
        </w:tc>
      </w:tr>
    </w:tbl>
    <w:p w14:paraId="7363F1B9" w14:textId="77777777" w:rsidR="00943012" w:rsidRDefault="00943012" w:rsidP="00F803D1">
      <w:pPr>
        <w:ind w:firstLine="720"/>
        <w:rPr>
          <w:rStyle w:val="Heading2Char"/>
          <w:rFonts w:ascii="Times" w:hAnsi="Times"/>
          <w:color w:val="auto"/>
          <w:sz w:val="24"/>
          <w:szCs w:val="24"/>
        </w:rPr>
      </w:pPr>
    </w:p>
    <w:p w14:paraId="50541A8C" w14:textId="77777777" w:rsidR="00453729" w:rsidRDefault="00453729" w:rsidP="00453729">
      <w:pPr>
        <w:rPr>
          <w:rStyle w:val="Heading2Char"/>
          <w:rFonts w:ascii="Times" w:hAnsi="Times"/>
          <w:color w:val="auto"/>
          <w:sz w:val="24"/>
          <w:szCs w:val="24"/>
        </w:rPr>
      </w:pPr>
    </w:p>
    <w:p w14:paraId="458B56F5" w14:textId="77777777" w:rsidR="00453729" w:rsidRDefault="00453729" w:rsidP="00453729">
      <w:pPr>
        <w:rPr>
          <w:rStyle w:val="Heading2Char"/>
          <w:rFonts w:ascii="Times" w:hAnsi="Times"/>
          <w:color w:val="auto"/>
          <w:sz w:val="24"/>
          <w:szCs w:val="24"/>
        </w:rPr>
      </w:pPr>
    </w:p>
    <w:p w14:paraId="0D93D6A4" w14:textId="77777777" w:rsidR="00453729" w:rsidRDefault="00453729" w:rsidP="00453729">
      <w:pPr>
        <w:rPr>
          <w:rStyle w:val="Heading2Char"/>
          <w:rFonts w:ascii="Times" w:hAnsi="Times"/>
          <w:color w:val="auto"/>
          <w:sz w:val="24"/>
          <w:szCs w:val="24"/>
        </w:rPr>
      </w:pPr>
    </w:p>
    <w:p w14:paraId="7B9DF8B0" w14:textId="77777777" w:rsidR="00453729" w:rsidRDefault="00453729" w:rsidP="00453729">
      <w:pPr>
        <w:rPr>
          <w:rStyle w:val="Heading2Char"/>
          <w:rFonts w:ascii="Times" w:hAnsi="Times"/>
          <w:color w:val="auto"/>
          <w:sz w:val="24"/>
          <w:szCs w:val="24"/>
        </w:rPr>
      </w:pPr>
    </w:p>
    <w:p w14:paraId="765A7118" w14:textId="77777777" w:rsidR="00453729" w:rsidRDefault="00453729" w:rsidP="00453729">
      <w:pPr>
        <w:rPr>
          <w:rStyle w:val="Heading2Char"/>
          <w:rFonts w:ascii="Times" w:hAnsi="Times"/>
          <w:color w:val="auto"/>
          <w:sz w:val="24"/>
          <w:szCs w:val="24"/>
        </w:rPr>
      </w:pPr>
    </w:p>
    <w:p w14:paraId="06B19AFC" w14:textId="77777777" w:rsidR="00453729" w:rsidRDefault="00453729" w:rsidP="00453729">
      <w:pPr>
        <w:rPr>
          <w:rStyle w:val="Heading2Char"/>
          <w:rFonts w:ascii="Times" w:hAnsi="Times"/>
          <w:color w:val="auto"/>
          <w:sz w:val="24"/>
          <w:szCs w:val="24"/>
        </w:rPr>
      </w:pPr>
    </w:p>
    <w:p w14:paraId="6693735C" w14:textId="77777777" w:rsidR="00453729" w:rsidRDefault="00453729" w:rsidP="00453729">
      <w:pPr>
        <w:rPr>
          <w:rStyle w:val="Heading2Char"/>
          <w:rFonts w:ascii="Times" w:hAnsi="Times"/>
          <w:color w:val="auto"/>
          <w:sz w:val="24"/>
          <w:szCs w:val="24"/>
        </w:rPr>
      </w:pPr>
    </w:p>
    <w:p w14:paraId="41BD8B01" w14:textId="77777777" w:rsidR="00453729" w:rsidRDefault="00453729" w:rsidP="00453729">
      <w:pPr>
        <w:rPr>
          <w:rStyle w:val="Heading2Char"/>
          <w:rFonts w:ascii="Times" w:hAnsi="Times"/>
          <w:color w:val="auto"/>
          <w:sz w:val="24"/>
          <w:szCs w:val="24"/>
        </w:rPr>
      </w:pPr>
    </w:p>
    <w:p w14:paraId="1F8A8580" w14:textId="77777777" w:rsidR="00453729" w:rsidRDefault="00453729" w:rsidP="00453729">
      <w:pPr>
        <w:rPr>
          <w:rStyle w:val="Heading2Char"/>
          <w:rFonts w:ascii="Times" w:hAnsi="Times"/>
          <w:color w:val="auto"/>
          <w:sz w:val="24"/>
          <w:szCs w:val="24"/>
        </w:rPr>
      </w:pPr>
    </w:p>
    <w:p w14:paraId="203034B4" w14:textId="77777777" w:rsidR="00453729" w:rsidRDefault="00453729" w:rsidP="00453729">
      <w:pPr>
        <w:rPr>
          <w:rStyle w:val="Heading2Char"/>
          <w:rFonts w:ascii="Times" w:hAnsi="Times"/>
          <w:color w:val="auto"/>
          <w:sz w:val="24"/>
          <w:szCs w:val="24"/>
        </w:rPr>
      </w:pPr>
    </w:p>
    <w:p w14:paraId="74628F84" w14:textId="77777777" w:rsidR="00453729" w:rsidRDefault="00453729" w:rsidP="00453729">
      <w:pPr>
        <w:rPr>
          <w:rStyle w:val="Heading2Char"/>
          <w:rFonts w:ascii="Times" w:hAnsi="Times"/>
          <w:color w:val="auto"/>
          <w:sz w:val="24"/>
          <w:szCs w:val="24"/>
        </w:rPr>
      </w:pPr>
    </w:p>
    <w:p w14:paraId="0428A8A7" w14:textId="77777777" w:rsidR="00453729" w:rsidRDefault="00453729" w:rsidP="00453729">
      <w:pPr>
        <w:rPr>
          <w:rStyle w:val="Heading2Char"/>
          <w:rFonts w:ascii="Times" w:hAnsi="Times"/>
          <w:color w:val="auto"/>
          <w:sz w:val="24"/>
          <w:szCs w:val="24"/>
        </w:rPr>
      </w:pPr>
    </w:p>
    <w:p w14:paraId="26DABF26" w14:textId="77777777" w:rsidR="00453729" w:rsidRDefault="00453729" w:rsidP="00453729">
      <w:pPr>
        <w:rPr>
          <w:rStyle w:val="Heading2Char"/>
          <w:rFonts w:ascii="Times" w:hAnsi="Times"/>
          <w:color w:val="auto"/>
          <w:sz w:val="24"/>
          <w:szCs w:val="24"/>
        </w:rPr>
      </w:pPr>
    </w:p>
    <w:p w14:paraId="30E3DC4A" w14:textId="77777777" w:rsidR="00453729" w:rsidRDefault="00453729" w:rsidP="00453729">
      <w:pPr>
        <w:rPr>
          <w:rStyle w:val="Heading2Char"/>
          <w:rFonts w:ascii="Times" w:hAnsi="Times"/>
          <w:color w:val="auto"/>
          <w:sz w:val="24"/>
          <w:szCs w:val="24"/>
        </w:rPr>
      </w:pPr>
    </w:p>
    <w:p w14:paraId="3086C14D" w14:textId="77777777" w:rsidR="00453729" w:rsidRDefault="00453729" w:rsidP="00453729">
      <w:pPr>
        <w:rPr>
          <w:rStyle w:val="Heading2Char"/>
          <w:rFonts w:ascii="Times" w:hAnsi="Times"/>
          <w:color w:val="auto"/>
          <w:sz w:val="24"/>
          <w:szCs w:val="24"/>
        </w:rPr>
      </w:pPr>
    </w:p>
    <w:p w14:paraId="3CB26636" w14:textId="77777777" w:rsidR="00453729" w:rsidRDefault="00453729" w:rsidP="00453729">
      <w:pPr>
        <w:rPr>
          <w:rStyle w:val="Heading2Char"/>
          <w:rFonts w:ascii="Times" w:hAnsi="Times"/>
          <w:color w:val="auto"/>
          <w:sz w:val="24"/>
          <w:szCs w:val="24"/>
        </w:rPr>
      </w:pPr>
    </w:p>
    <w:p w14:paraId="23080B26" w14:textId="77777777" w:rsidR="00453729" w:rsidRDefault="00453729" w:rsidP="00453729">
      <w:pPr>
        <w:rPr>
          <w:rStyle w:val="Heading2Char"/>
          <w:rFonts w:ascii="Times" w:hAnsi="Times"/>
          <w:color w:val="auto"/>
          <w:sz w:val="24"/>
          <w:szCs w:val="24"/>
        </w:rPr>
      </w:pPr>
    </w:p>
    <w:p w14:paraId="06A06901" w14:textId="77777777" w:rsidR="00453729" w:rsidRDefault="00453729" w:rsidP="00453729">
      <w:pPr>
        <w:rPr>
          <w:rStyle w:val="Heading2Char"/>
          <w:rFonts w:ascii="Times" w:hAnsi="Times"/>
          <w:color w:val="auto"/>
          <w:sz w:val="24"/>
          <w:szCs w:val="24"/>
        </w:rPr>
      </w:pPr>
    </w:p>
    <w:p w14:paraId="52E907AE" w14:textId="77777777" w:rsidR="00453729" w:rsidRDefault="00453729" w:rsidP="00453729">
      <w:pPr>
        <w:rPr>
          <w:rStyle w:val="Heading2Char"/>
          <w:rFonts w:ascii="Times" w:hAnsi="Times"/>
          <w:color w:val="auto"/>
          <w:sz w:val="24"/>
          <w:szCs w:val="24"/>
        </w:rPr>
      </w:pPr>
    </w:p>
    <w:p w14:paraId="60C7FC9C" w14:textId="77777777" w:rsidR="005C50CE" w:rsidRDefault="005C50CE" w:rsidP="00453729">
      <w:pPr>
        <w:rPr>
          <w:rStyle w:val="Heading2Char"/>
          <w:rFonts w:ascii="Times" w:hAnsi="Times"/>
          <w:color w:val="auto"/>
          <w:sz w:val="24"/>
          <w:szCs w:val="24"/>
        </w:rPr>
      </w:pPr>
    </w:p>
    <w:p w14:paraId="7332C66F" w14:textId="77777777" w:rsidR="005C50CE" w:rsidRDefault="005C50CE" w:rsidP="00453729">
      <w:pPr>
        <w:rPr>
          <w:rStyle w:val="Heading2Char"/>
          <w:rFonts w:ascii="Times" w:hAnsi="Times"/>
          <w:color w:val="auto"/>
          <w:sz w:val="24"/>
          <w:szCs w:val="24"/>
        </w:rPr>
      </w:pPr>
    </w:p>
    <w:p w14:paraId="7DF38163" w14:textId="77777777" w:rsidR="005C50CE" w:rsidRDefault="005C50CE" w:rsidP="00453729">
      <w:pPr>
        <w:rPr>
          <w:rStyle w:val="Heading2Char"/>
          <w:rFonts w:ascii="Times" w:hAnsi="Times"/>
          <w:color w:val="auto"/>
          <w:sz w:val="24"/>
          <w:szCs w:val="24"/>
        </w:rPr>
      </w:pPr>
    </w:p>
    <w:p w14:paraId="01B7B6EB" w14:textId="77777777" w:rsidR="005C50CE" w:rsidRDefault="005C50CE" w:rsidP="00453729">
      <w:pPr>
        <w:rPr>
          <w:rStyle w:val="Heading2Char"/>
          <w:rFonts w:ascii="Times" w:hAnsi="Times"/>
          <w:color w:val="auto"/>
          <w:sz w:val="24"/>
          <w:szCs w:val="24"/>
        </w:rPr>
      </w:pPr>
    </w:p>
    <w:p w14:paraId="7FF103E6" w14:textId="77777777" w:rsidR="005C50CE" w:rsidRDefault="005C50CE" w:rsidP="00453729">
      <w:pPr>
        <w:rPr>
          <w:rStyle w:val="Heading2Char"/>
          <w:rFonts w:ascii="Times" w:hAnsi="Times"/>
          <w:color w:val="auto"/>
          <w:sz w:val="24"/>
          <w:szCs w:val="24"/>
        </w:rPr>
      </w:pPr>
    </w:p>
    <w:p w14:paraId="5C2F870A" w14:textId="77777777" w:rsidR="005C50CE" w:rsidRDefault="005C50CE" w:rsidP="00453729">
      <w:pPr>
        <w:rPr>
          <w:rStyle w:val="Heading2Char"/>
          <w:rFonts w:ascii="Times" w:hAnsi="Times"/>
          <w:color w:val="auto"/>
          <w:sz w:val="24"/>
          <w:szCs w:val="24"/>
        </w:rPr>
      </w:pPr>
    </w:p>
    <w:p w14:paraId="265C7E8C" w14:textId="77777777" w:rsidR="005C50CE" w:rsidRDefault="005C50CE" w:rsidP="00453729">
      <w:pPr>
        <w:rPr>
          <w:rStyle w:val="Heading2Char"/>
          <w:rFonts w:ascii="Times" w:hAnsi="Times"/>
          <w:color w:val="auto"/>
          <w:sz w:val="24"/>
          <w:szCs w:val="24"/>
        </w:rPr>
      </w:pPr>
    </w:p>
    <w:p w14:paraId="456F9AA0" w14:textId="77777777" w:rsidR="005C50CE" w:rsidRDefault="005C50CE" w:rsidP="00453729">
      <w:pPr>
        <w:rPr>
          <w:rStyle w:val="Heading2Char"/>
          <w:rFonts w:ascii="Times" w:hAnsi="Times"/>
          <w:color w:val="auto"/>
          <w:sz w:val="24"/>
          <w:szCs w:val="24"/>
        </w:rPr>
      </w:pPr>
    </w:p>
    <w:p w14:paraId="658BB6D4" w14:textId="77777777" w:rsidR="005C50CE" w:rsidRDefault="005C50CE" w:rsidP="00453729">
      <w:pPr>
        <w:rPr>
          <w:rStyle w:val="Heading2Char"/>
          <w:rFonts w:ascii="Times" w:hAnsi="Times"/>
          <w:color w:val="auto"/>
          <w:sz w:val="24"/>
          <w:szCs w:val="24"/>
        </w:rPr>
      </w:pPr>
    </w:p>
    <w:p w14:paraId="70DF3404" w14:textId="4E383FE0"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CD-07,URS</w:t>
      </w:r>
    </w:p>
    <w:p w14:paraId="3DDB7530" w14:textId="558AFE8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Visitor_Model</w:t>
      </w:r>
    </w:p>
    <w:p w14:paraId="59F0404A" w14:textId="77777777" w:rsidR="00F803D1" w:rsidRPr="006A14C7" w:rsidRDefault="00F803D1" w:rsidP="006A14C7">
      <w:pPr>
        <w:rPr>
          <w:rFonts w:ascii="Times" w:eastAsiaTheme="majorEastAsia" w:hAnsi="Times" w:cstheme="majorBidi"/>
          <w:sz w:val="24"/>
          <w:szCs w:val="24"/>
        </w:rPr>
      </w:pPr>
    </w:p>
    <w:p w14:paraId="7299000F" w14:textId="7402EBC7" w:rsidR="006A14C7" w:rsidRPr="006A14C7" w:rsidRDefault="00F803D1" w:rsidP="006A14C7">
      <w:pPr>
        <w:rPr>
          <w:rFonts w:ascii="Times" w:eastAsiaTheme="majorEastAsia" w:hAnsi="Times" w:cstheme="majorBidi"/>
          <w:sz w:val="24"/>
          <w:szCs w:val="24"/>
        </w:rPr>
      </w:pPr>
      <w:r>
        <w:rPr>
          <w:rFonts w:ascii="Times" w:eastAsiaTheme="majorEastAsia" w:hAnsi="Times" w:cstheme="majorBidi"/>
          <w:noProof/>
          <w:sz w:val="24"/>
          <w:szCs w:val="24"/>
        </w:rPr>
        <w:lastRenderedPageBreak/>
        <w:drawing>
          <wp:anchor distT="0" distB="0" distL="114300" distR="114300" simplePos="0" relativeHeight="251665408" behindDoc="0" locked="0" layoutInCell="1" allowOverlap="1" wp14:anchorId="38F68056" wp14:editId="2F1C1579">
            <wp:simplePos x="0" y="0"/>
            <wp:positionH relativeFrom="column">
              <wp:posOffset>1485900</wp:posOffset>
            </wp:positionH>
            <wp:positionV relativeFrom="paragraph">
              <wp:posOffset>78740</wp:posOffset>
            </wp:positionV>
            <wp:extent cx="1786255" cy="1071880"/>
            <wp:effectExtent l="0" t="0" r="0" b="0"/>
            <wp:wrapNone/>
            <wp:docPr id="2" name="Picture 2" descr="Macintosh HD:Users:baitarn:vpworkspace:dental:Visito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Visitor_Mode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10718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213BC74" w14:textId="77777777" w:rsidR="006A14C7" w:rsidRPr="006A14C7" w:rsidRDefault="006A14C7" w:rsidP="006A14C7">
      <w:pPr>
        <w:rPr>
          <w:rFonts w:ascii="Times" w:eastAsiaTheme="majorEastAsia" w:hAnsi="Times" w:cstheme="majorBidi"/>
          <w:sz w:val="24"/>
          <w:szCs w:val="24"/>
        </w:rPr>
      </w:pPr>
    </w:p>
    <w:p w14:paraId="361AA560" w14:textId="6A3162D0" w:rsidR="006A14C7" w:rsidRDefault="006A14C7" w:rsidP="006A14C7">
      <w:pPr>
        <w:rPr>
          <w:rFonts w:ascii="Times" w:eastAsiaTheme="majorEastAsia" w:hAnsi="Times" w:cstheme="majorBidi"/>
          <w:sz w:val="24"/>
          <w:szCs w:val="24"/>
        </w:rPr>
      </w:pPr>
    </w:p>
    <w:p w14:paraId="03A8BA01" w14:textId="7AF4762D" w:rsidR="00771E58" w:rsidRDefault="006A14C7" w:rsidP="006A14C7">
      <w:pPr>
        <w:tabs>
          <w:tab w:val="left" w:pos="3893"/>
        </w:tabs>
        <w:rPr>
          <w:rFonts w:ascii="Times" w:eastAsiaTheme="majorEastAsia" w:hAnsi="Times" w:cstheme="majorBidi"/>
          <w:sz w:val="24"/>
          <w:szCs w:val="24"/>
        </w:rPr>
      </w:pPr>
      <w:r>
        <w:rPr>
          <w:rFonts w:ascii="Times" w:eastAsiaTheme="majorEastAsia" w:hAnsi="Times" w:cstheme="majorBidi"/>
          <w:sz w:val="24"/>
          <w:szCs w:val="24"/>
        </w:rPr>
        <w:tab/>
      </w:r>
    </w:p>
    <w:p w14:paraId="63709740" w14:textId="77777777" w:rsidR="00F803D1" w:rsidRDefault="00F803D1" w:rsidP="006A14C7">
      <w:pPr>
        <w:tabs>
          <w:tab w:val="left" w:pos="3893"/>
        </w:tabs>
        <w:rPr>
          <w:rFonts w:ascii="Times" w:eastAsiaTheme="majorEastAsia" w:hAnsi="Times" w:cstheme="majorBidi"/>
          <w:sz w:val="24"/>
          <w:szCs w:val="24"/>
        </w:rPr>
      </w:pPr>
    </w:p>
    <w:p w14:paraId="71675959" w14:textId="77777777" w:rsidR="00F803D1" w:rsidRDefault="00F803D1" w:rsidP="006A14C7">
      <w:pPr>
        <w:tabs>
          <w:tab w:val="left" w:pos="3893"/>
        </w:tabs>
        <w:rPr>
          <w:rFonts w:ascii="Times" w:eastAsiaTheme="majorEastAsia" w:hAnsi="Times" w:cstheme="majorBidi"/>
          <w:sz w:val="24"/>
          <w:szCs w:val="24"/>
        </w:rPr>
      </w:pPr>
    </w:p>
    <w:p w14:paraId="022915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7D197D5E"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30976E8" w14:textId="77777777" w:rsidTr="00453729">
        <w:trPr>
          <w:trHeight w:val="191"/>
        </w:trPr>
        <w:tc>
          <w:tcPr>
            <w:tcW w:w="959" w:type="dxa"/>
            <w:shd w:val="clear" w:color="auto" w:fill="D9D9D9"/>
          </w:tcPr>
          <w:p w14:paraId="55EB83B3"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72840D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E4D727E"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C2E308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5A24FA56" w14:textId="77777777" w:rsidTr="00453729">
        <w:tc>
          <w:tcPr>
            <w:tcW w:w="959" w:type="dxa"/>
          </w:tcPr>
          <w:p w14:paraId="1D23420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6CA9C729"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84A69F4"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69CF8B6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7A4AD5A" w14:textId="77777777" w:rsidR="00453729" w:rsidRDefault="00453729" w:rsidP="00453729">
      <w:pPr>
        <w:rPr>
          <w:rStyle w:val="Heading2Char"/>
          <w:rFonts w:ascii="Times" w:hAnsi="Times"/>
          <w:color w:val="auto"/>
          <w:sz w:val="24"/>
          <w:szCs w:val="24"/>
        </w:rPr>
      </w:pPr>
    </w:p>
    <w:p w14:paraId="639B360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54758130"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2ED44A10" w14:textId="77777777" w:rsidTr="00453729">
        <w:trPr>
          <w:trHeight w:val="191"/>
        </w:trPr>
        <w:tc>
          <w:tcPr>
            <w:tcW w:w="899" w:type="dxa"/>
            <w:shd w:val="clear" w:color="auto" w:fill="D9D9D9"/>
          </w:tcPr>
          <w:p w14:paraId="3AEA00E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3272EB"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06F6DA6"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3DCE4FB3"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F807AB0" w14:textId="77777777" w:rsidTr="00453729">
        <w:tc>
          <w:tcPr>
            <w:tcW w:w="899" w:type="dxa"/>
          </w:tcPr>
          <w:p w14:paraId="466D9FF5" w14:textId="09EE2D8E" w:rsidR="00453729" w:rsidRPr="005064EC" w:rsidRDefault="00504CB0" w:rsidP="00453729">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5" w:type="dxa"/>
          </w:tcPr>
          <w:p w14:paraId="769E6419" w14:textId="77777777" w:rsidR="00453729" w:rsidRPr="005064EC"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35731B14" w14:textId="77777777" w:rsidR="00453729" w:rsidRPr="009048D6" w:rsidRDefault="00453729" w:rsidP="00453729">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3" w:type="dxa"/>
          </w:tcPr>
          <w:p w14:paraId="1BE29BD2"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3DCD144C" w14:textId="77777777" w:rsidTr="00453729">
        <w:tblPrEx>
          <w:tblLook w:val="0000" w:firstRow="0" w:lastRow="0" w:firstColumn="0" w:lastColumn="0" w:noHBand="0" w:noVBand="0"/>
        </w:tblPrEx>
        <w:trPr>
          <w:trHeight w:val="620"/>
        </w:trPr>
        <w:tc>
          <w:tcPr>
            <w:tcW w:w="899" w:type="dxa"/>
          </w:tcPr>
          <w:p w14:paraId="5EEFA301" w14:textId="3A4DBFAE"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2A4D3AE0" w14:textId="77777777" w:rsidR="00453729" w:rsidRPr="003C7AC3" w:rsidRDefault="00453729" w:rsidP="00504CB0">
            <w:pPr>
              <w:ind w:left="108"/>
              <w:rPr>
                <w:rStyle w:val="Heading2Char"/>
                <w:rFonts w:ascii="Times" w:hAnsi="Times"/>
                <w:b w:val="0"/>
                <w:color w:val="auto"/>
                <w:sz w:val="24"/>
                <w:szCs w:val="24"/>
              </w:rPr>
            </w:pPr>
          </w:p>
        </w:tc>
        <w:tc>
          <w:tcPr>
            <w:tcW w:w="2445" w:type="dxa"/>
          </w:tcPr>
          <w:p w14:paraId="6FD87139" w14:textId="77777777" w:rsidR="00453729" w:rsidRPr="003C7AC3" w:rsidRDefault="00453729"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D7C8D58" w14:textId="77777777" w:rsidR="00453729" w:rsidRPr="003C7AC3" w:rsidRDefault="00453729" w:rsidP="00453729">
            <w:pPr>
              <w:rPr>
                <w:rStyle w:val="Heading2Char"/>
                <w:rFonts w:ascii="Times" w:hAnsi="Times"/>
                <w:b w:val="0"/>
                <w:color w:val="auto"/>
                <w:sz w:val="24"/>
                <w:szCs w:val="24"/>
              </w:rPr>
            </w:pPr>
          </w:p>
        </w:tc>
        <w:tc>
          <w:tcPr>
            <w:tcW w:w="3095" w:type="dxa"/>
          </w:tcPr>
          <w:p w14:paraId="0E4749B4"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5FE344F9"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CD9E258" w14:textId="77777777" w:rsidR="00453729" w:rsidRPr="003C7AC3" w:rsidRDefault="00453729" w:rsidP="00453729">
            <w:pPr>
              <w:jc w:val="center"/>
              <w:rPr>
                <w:rStyle w:val="Heading2Char"/>
                <w:rFonts w:ascii="Times" w:hAnsi="Times"/>
                <w:b w:val="0"/>
                <w:color w:val="auto"/>
                <w:sz w:val="24"/>
                <w:szCs w:val="24"/>
              </w:rPr>
            </w:pPr>
          </w:p>
        </w:tc>
      </w:tr>
      <w:tr w:rsidR="00453729" w14:paraId="7220D9C9" w14:textId="77777777" w:rsidTr="00453729">
        <w:tblPrEx>
          <w:tblLook w:val="0000" w:firstRow="0" w:lastRow="0" w:firstColumn="0" w:lastColumn="0" w:noHBand="0" w:noVBand="0"/>
        </w:tblPrEx>
        <w:trPr>
          <w:trHeight w:val="120"/>
        </w:trPr>
        <w:tc>
          <w:tcPr>
            <w:tcW w:w="899" w:type="dxa"/>
          </w:tcPr>
          <w:p w14:paraId="7F9088A3" w14:textId="5270C16D"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66D6DE08" w14:textId="203425BA"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95" w:type="dxa"/>
          </w:tcPr>
          <w:p w14:paraId="5C10CCD2" w14:textId="7BFFABC1"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Method uses to remind patient about his/her appointment.</w:t>
            </w:r>
          </w:p>
        </w:tc>
        <w:tc>
          <w:tcPr>
            <w:tcW w:w="2803" w:type="dxa"/>
          </w:tcPr>
          <w:p w14:paraId="0B8E6E0F" w14:textId="77777777" w:rsidR="00453729" w:rsidRPr="003C7AC3"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7778666A" w14:textId="77777777" w:rsidTr="00453729">
        <w:tblPrEx>
          <w:tblLook w:val="0000" w:firstRow="0" w:lastRow="0" w:firstColumn="0" w:lastColumn="0" w:noHBand="0" w:noVBand="0"/>
        </w:tblPrEx>
        <w:trPr>
          <w:trHeight w:val="400"/>
        </w:trPr>
        <w:tc>
          <w:tcPr>
            <w:tcW w:w="899" w:type="dxa"/>
          </w:tcPr>
          <w:p w14:paraId="323AA4F2" w14:textId="41433B88"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0ED697E8" w14:textId="667A9D01"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598E5767"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44BBE621"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0FDD5F6" w14:textId="77777777" w:rsidR="00453729" w:rsidRDefault="00453729" w:rsidP="00453729">
      <w:pPr>
        <w:ind w:firstLine="720"/>
        <w:rPr>
          <w:rStyle w:val="Heading2Char"/>
          <w:rFonts w:ascii="Times" w:hAnsi="Times"/>
          <w:color w:val="auto"/>
          <w:sz w:val="24"/>
          <w:szCs w:val="24"/>
        </w:rPr>
      </w:pPr>
    </w:p>
    <w:p w14:paraId="0506161D" w14:textId="77777777" w:rsidR="00453729" w:rsidRDefault="00453729" w:rsidP="00453729">
      <w:pPr>
        <w:ind w:firstLine="720"/>
        <w:rPr>
          <w:rStyle w:val="Heading2Char"/>
          <w:rFonts w:ascii="Times" w:hAnsi="Times"/>
          <w:color w:val="auto"/>
          <w:sz w:val="24"/>
          <w:szCs w:val="24"/>
        </w:rPr>
      </w:pPr>
    </w:p>
    <w:p w14:paraId="18BE3858" w14:textId="77777777" w:rsidR="00453729" w:rsidRDefault="00453729" w:rsidP="00453729">
      <w:pPr>
        <w:rPr>
          <w:rStyle w:val="Heading2Char"/>
          <w:rFonts w:ascii="Times" w:hAnsi="Times"/>
          <w:color w:val="auto"/>
          <w:sz w:val="24"/>
          <w:szCs w:val="24"/>
        </w:rPr>
      </w:pPr>
    </w:p>
    <w:p w14:paraId="54845418" w14:textId="77777777" w:rsidR="00453729" w:rsidRDefault="00453729" w:rsidP="00453729">
      <w:pPr>
        <w:rPr>
          <w:rStyle w:val="Heading2Char"/>
          <w:rFonts w:ascii="Times" w:hAnsi="Times"/>
          <w:color w:val="auto"/>
          <w:sz w:val="24"/>
          <w:szCs w:val="24"/>
        </w:rPr>
      </w:pPr>
    </w:p>
    <w:p w14:paraId="739B0B89" w14:textId="77777777" w:rsidR="00453729" w:rsidRDefault="00453729" w:rsidP="00453729">
      <w:pPr>
        <w:rPr>
          <w:rStyle w:val="Heading2Char"/>
          <w:rFonts w:ascii="Times" w:hAnsi="Times"/>
          <w:color w:val="auto"/>
          <w:sz w:val="24"/>
          <w:szCs w:val="24"/>
        </w:rPr>
      </w:pPr>
    </w:p>
    <w:p w14:paraId="1E16796A" w14:textId="77777777" w:rsidR="00453729" w:rsidRDefault="00453729" w:rsidP="00453729">
      <w:pPr>
        <w:rPr>
          <w:rStyle w:val="Heading2Char"/>
          <w:rFonts w:ascii="Times" w:hAnsi="Times"/>
          <w:color w:val="auto"/>
          <w:sz w:val="24"/>
          <w:szCs w:val="24"/>
        </w:rPr>
      </w:pPr>
    </w:p>
    <w:p w14:paraId="5F3C87AF" w14:textId="77777777" w:rsidR="00453729" w:rsidRDefault="00453729" w:rsidP="00453729">
      <w:pPr>
        <w:rPr>
          <w:rStyle w:val="Heading2Char"/>
          <w:rFonts w:ascii="Times" w:hAnsi="Times"/>
          <w:color w:val="auto"/>
          <w:sz w:val="24"/>
          <w:szCs w:val="24"/>
        </w:rPr>
      </w:pPr>
    </w:p>
    <w:p w14:paraId="302E3CE9" w14:textId="77777777" w:rsidR="00453729" w:rsidRDefault="00453729" w:rsidP="00453729">
      <w:pPr>
        <w:rPr>
          <w:rStyle w:val="Heading2Char"/>
          <w:rFonts w:ascii="Times" w:hAnsi="Times"/>
          <w:color w:val="auto"/>
          <w:sz w:val="24"/>
          <w:szCs w:val="24"/>
        </w:rPr>
      </w:pPr>
    </w:p>
    <w:p w14:paraId="78E3858A" w14:textId="77777777" w:rsidR="00453729" w:rsidRDefault="00453729" w:rsidP="00453729">
      <w:pPr>
        <w:rPr>
          <w:rStyle w:val="Heading2Char"/>
          <w:rFonts w:ascii="Times" w:hAnsi="Times"/>
          <w:color w:val="auto"/>
          <w:sz w:val="24"/>
          <w:szCs w:val="24"/>
        </w:rPr>
      </w:pPr>
    </w:p>
    <w:p w14:paraId="4B87099A" w14:textId="77777777" w:rsidR="00453729" w:rsidRDefault="00453729" w:rsidP="00453729">
      <w:pPr>
        <w:rPr>
          <w:rStyle w:val="Heading2Char"/>
          <w:rFonts w:ascii="Times" w:hAnsi="Times"/>
          <w:color w:val="auto"/>
          <w:sz w:val="24"/>
          <w:szCs w:val="24"/>
        </w:rPr>
      </w:pPr>
    </w:p>
    <w:p w14:paraId="16882633" w14:textId="77777777" w:rsidR="00453729" w:rsidRDefault="00453729" w:rsidP="00453729">
      <w:pPr>
        <w:rPr>
          <w:rStyle w:val="Heading2Char"/>
          <w:rFonts w:ascii="Times" w:hAnsi="Times"/>
          <w:color w:val="auto"/>
          <w:sz w:val="24"/>
          <w:szCs w:val="24"/>
        </w:rPr>
      </w:pPr>
    </w:p>
    <w:p w14:paraId="002E306C" w14:textId="77777777" w:rsidR="00453729" w:rsidRDefault="00453729" w:rsidP="00453729">
      <w:pPr>
        <w:rPr>
          <w:rStyle w:val="Heading2Char"/>
          <w:rFonts w:ascii="Times" w:hAnsi="Times"/>
          <w:color w:val="auto"/>
          <w:sz w:val="24"/>
          <w:szCs w:val="24"/>
        </w:rPr>
      </w:pPr>
    </w:p>
    <w:p w14:paraId="07045410" w14:textId="77777777" w:rsidR="00453729" w:rsidRDefault="00453729" w:rsidP="00453729">
      <w:pPr>
        <w:rPr>
          <w:rStyle w:val="Heading2Char"/>
          <w:rFonts w:ascii="Times" w:hAnsi="Times"/>
          <w:color w:val="auto"/>
          <w:sz w:val="24"/>
          <w:szCs w:val="24"/>
        </w:rPr>
      </w:pPr>
    </w:p>
    <w:p w14:paraId="4C199F76" w14:textId="77777777" w:rsidR="00453729" w:rsidRDefault="00453729" w:rsidP="00453729">
      <w:pPr>
        <w:rPr>
          <w:rStyle w:val="Heading2Char"/>
          <w:rFonts w:ascii="Times" w:hAnsi="Times"/>
          <w:color w:val="auto"/>
          <w:sz w:val="24"/>
          <w:szCs w:val="24"/>
        </w:rPr>
      </w:pPr>
    </w:p>
    <w:p w14:paraId="0E075C2F" w14:textId="77777777" w:rsidR="00453729" w:rsidRDefault="00453729" w:rsidP="00453729">
      <w:pPr>
        <w:rPr>
          <w:rStyle w:val="Heading2Char"/>
          <w:rFonts w:ascii="Times" w:hAnsi="Times"/>
          <w:color w:val="auto"/>
          <w:sz w:val="24"/>
          <w:szCs w:val="24"/>
        </w:rPr>
      </w:pPr>
    </w:p>
    <w:p w14:paraId="4B6837F6" w14:textId="77777777" w:rsidR="00453729" w:rsidRDefault="00453729" w:rsidP="00453729">
      <w:pPr>
        <w:rPr>
          <w:rStyle w:val="Heading2Char"/>
          <w:rFonts w:ascii="Times" w:hAnsi="Times"/>
          <w:color w:val="auto"/>
          <w:sz w:val="24"/>
          <w:szCs w:val="24"/>
        </w:rPr>
      </w:pPr>
    </w:p>
    <w:p w14:paraId="535F03CF" w14:textId="28A8D934"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CD-08,URS</w:t>
      </w:r>
    </w:p>
    <w:p w14:paraId="7F2200AD" w14:textId="21962961"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Visitor_Controller</w:t>
      </w:r>
    </w:p>
    <w:p w14:paraId="19F47CA8" w14:textId="3D4FB3CE" w:rsidR="00F803D1" w:rsidRDefault="00F803D1" w:rsidP="006A14C7">
      <w:pPr>
        <w:tabs>
          <w:tab w:val="left" w:pos="3893"/>
        </w:tabs>
        <w:rPr>
          <w:rFonts w:ascii="Times" w:eastAsiaTheme="majorEastAsia" w:hAnsi="Times" w:cstheme="majorBidi"/>
          <w:sz w:val="24"/>
          <w:szCs w:val="24"/>
        </w:rPr>
      </w:pPr>
    </w:p>
    <w:p w14:paraId="0F6696EF" w14:textId="7A62EC8F" w:rsidR="00F803D1" w:rsidRDefault="00F803D1" w:rsidP="006A14C7">
      <w:pPr>
        <w:tabs>
          <w:tab w:val="left" w:pos="3893"/>
        </w:tabs>
        <w:rPr>
          <w:rFonts w:ascii="Times" w:eastAsiaTheme="majorEastAsia" w:hAnsi="Times" w:cstheme="majorBidi"/>
          <w:sz w:val="24"/>
          <w:szCs w:val="24"/>
        </w:rPr>
      </w:pPr>
      <w:r>
        <w:rPr>
          <w:rFonts w:ascii="Times" w:eastAsiaTheme="majorEastAsia" w:hAnsi="Times" w:cstheme="majorBidi"/>
          <w:noProof/>
          <w:sz w:val="24"/>
          <w:szCs w:val="24"/>
        </w:rPr>
        <w:lastRenderedPageBreak/>
        <w:drawing>
          <wp:anchor distT="0" distB="0" distL="114300" distR="114300" simplePos="0" relativeHeight="251666432" behindDoc="0" locked="0" layoutInCell="1" allowOverlap="1" wp14:anchorId="0ADB7C4B" wp14:editId="7DE26F39">
            <wp:simplePos x="0" y="0"/>
            <wp:positionH relativeFrom="column">
              <wp:posOffset>1485900</wp:posOffset>
            </wp:positionH>
            <wp:positionV relativeFrom="paragraph">
              <wp:posOffset>112395</wp:posOffset>
            </wp:positionV>
            <wp:extent cx="1790700" cy="1066800"/>
            <wp:effectExtent l="0" t="0" r="12700" b="0"/>
            <wp:wrapThrough wrapText="bothSides">
              <wp:wrapPolygon edited="0">
                <wp:start x="0" y="0"/>
                <wp:lineTo x="0" y="21086"/>
                <wp:lineTo x="21447" y="21086"/>
                <wp:lineTo x="214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_Controller.jpg"/>
                    <pic:cNvPicPr/>
                  </pic:nvPicPr>
                  <pic:blipFill>
                    <a:blip r:embed="rId24">
                      <a:extLst>
                        <a:ext uri="{28A0092B-C50C-407E-A947-70E740481C1C}">
                          <a14:useLocalDpi xmlns:a14="http://schemas.microsoft.com/office/drawing/2010/main" val="0"/>
                        </a:ext>
                      </a:extLst>
                    </a:blip>
                    <a:stretch>
                      <a:fillRect/>
                    </a:stretch>
                  </pic:blipFill>
                  <pic:spPr>
                    <a:xfrm>
                      <a:off x="0" y="0"/>
                      <a:ext cx="1790700" cy="1066800"/>
                    </a:xfrm>
                    <a:prstGeom prst="rect">
                      <a:avLst/>
                    </a:prstGeom>
                  </pic:spPr>
                </pic:pic>
              </a:graphicData>
            </a:graphic>
            <wp14:sizeRelH relativeFrom="page">
              <wp14:pctWidth>0</wp14:pctWidth>
            </wp14:sizeRelH>
            <wp14:sizeRelV relativeFrom="page">
              <wp14:pctHeight>0</wp14:pctHeight>
            </wp14:sizeRelV>
          </wp:anchor>
        </w:drawing>
      </w:r>
    </w:p>
    <w:p w14:paraId="41CA59BB" w14:textId="77777777" w:rsidR="00F803D1" w:rsidRPr="00F803D1" w:rsidRDefault="00F803D1" w:rsidP="00F803D1">
      <w:pPr>
        <w:rPr>
          <w:rFonts w:ascii="Times" w:eastAsiaTheme="majorEastAsia" w:hAnsi="Times" w:cstheme="majorBidi"/>
          <w:sz w:val="24"/>
          <w:szCs w:val="24"/>
        </w:rPr>
      </w:pPr>
    </w:p>
    <w:p w14:paraId="7E8F8C21" w14:textId="77777777" w:rsidR="00F803D1" w:rsidRPr="00F803D1" w:rsidRDefault="00F803D1" w:rsidP="00F803D1">
      <w:pPr>
        <w:rPr>
          <w:rFonts w:ascii="Times" w:eastAsiaTheme="majorEastAsia" w:hAnsi="Times" w:cstheme="majorBidi"/>
          <w:sz w:val="24"/>
          <w:szCs w:val="24"/>
        </w:rPr>
      </w:pPr>
    </w:p>
    <w:p w14:paraId="687BF533" w14:textId="77777777" w:rsidR="00F803D1" w:rsidRPr="00F803D1" w:rsidRDefault="00F803D1" w:rsidP="00F803D1">
      <w:pPr>
        <w:rPr>
          <w:rFonts w:ascii="Times" w:eastAsiaTheme="majorEastAsia" w:hAnsi="Times" w:cstheme="majorBidi"/>
          <w:sz w:val="24"/>
          <w:szCs w:val="24"/>
        </w:rPr>
      </w:pPr>
    </w:p>
    <w:p w14:paraId="57C504AB" w14:textId="77777777" w:rsidR="00F803D1" w:rsidRPr="00F803D1" w:rsidRDefault="00F803D1" w:rsidP="00F803D1">
      <w:pPr>
        <w:rPr>
          <w:rFonts w:ascii="Times" w:eastAsiaTheme="majorEastAsia" w:hAnsi="Times" w:cstheme="majorBidi"/>
          <w:sz w:val="24"/>
          <w:szCs w:val="24"/>
        </w:rPr>
      </w:pPr>
    </w:p>
    <w:p w14:paraId="09807420" w14:textId="77777777" w:rsidR="00F803D1" w:rsidRPr="00F803D1" w:rsidRDefault="00F803D1" w:rsidP="00F803D1">
      <w:pPr>
        <w:rPr>
          <w:rFonts w:ascii="Times" w:eastAsiaTheme="majorEastAsia" w:hAnsi="Times" w:cstheme="majorBidi"/>
          <w:sz w:val="24"/>
          <w:szCs w:val="24"/>
        </w:rPr>
      </w:pPr>
    </w:p>
    <w:p w14:paraId="635450A1" w14:textId="77777777" w:rsidR="00F803D1" w:rsidRPr="00F803D1" w:rsidRDefault="00F803D1" w:rsidP="00F803D1">
      <w:pPr>
        <w:rPr>
          <w:rFonts w:ascii="Times" w:eastAsiaTheme="majorEastAsia" w:hAnsi="Times" w:cstheme="majorBidi"/>
          <w:sz w:val="24"/>
          <w:szCs w:val="24"/>
        </w:rPr>
      </w:pPr>
    </w:p>
    <w:p w14:paraId="4F920E1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3133006A"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4BE6443" w14:textId="77777777" w:rsidTr="00453729">
        <w:trPr>
          <w:trHeight w:val="191"/>
        </w:trPr>
        <w:tc>
          <w:tcPr>
            <w:tcW w:w="959" w:type="dxa"/>
            <w:shd w:val="clear" w:color="auto" w:fill="D9D9D9"/>
          </w:tcPr>
          <w:p w14:paraId="0CA3B29C"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7F07C4D0"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8165DF7"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D1FB7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02F00E7D" w14:textId="77777777" w:rsidTr="00453729">
        <w:tc>
          <w:tcPr>
            <w:tcW w:w="959" w:type="dxa"/>
          </w:tcPr>
          <w:p w14:paraId="17191F75"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39D87910"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0A91F13"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3319E196"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E688077" w14:textId="77777777" w:rsidR="00453729" w:rsidRDefault="00453729" w:rsidP="00453729">
      <w:pPr>
        <w:rPr>
          <w:rStyle w:val="Heading2Char"/>
          <w:rFonts w:ascii="Times" w:hAnsi="Times"/>
          <w:color w:val="auto"/>
          <w:sz w:val="24"/>
          <w:szCs w:val="24"/>
        </w:rPr>
      </w:pPr>
    </w:p>
    <w:p w14:paraId="1A1531C6"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3A23298F"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4A50ECE2" w14:textId="77777777" w:rsidTr="00453729">
        <w:trPr>
          <w:trHeight w:val="191"/>
        </w:trPr>
        <w:tc>
          <w:tcPr>
            <w:tcW w:w="899" w:type="dxa"/>
            <w:shd w:val="clear" w:color="auto" w:fill="D9D9D9"/>
          </w:tcPr>
          <w:p w14:paraId="71FE285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5F7AAF"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6FF27200" w14:textId="77777777" w:rsidR="00453729" w:rsidRPr="00CD512E" w:rsidRDefault="00453729" w:rsidP="00453729">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0C4F7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83435FF" w14:textId="77777777" w:rsidTr="00453729">
        <w:tc>
          <w:tcPr>
            <w:tcW w:w="899" w:type="dxa"/>
          </w:tcPr>
          <w:p w14:paraId="1D9C687B"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1460EA03" w14:textId="77777777" w:rsidR="00453729" w:rsidRPr="005064EC"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64FE38D3" w14:textId="77777777" w:rsidR="00453729" w:rsidRPr="009048D6" w:rsidRDefault="00453729" w:rsidP="00453729">
            <w:pPr>
              <w:rPr>
                <w:rStyle w:val="Heading2Char"/>
                <w:rFonts w:ascii="Times" w:hAnsi="Times"/>
                <w:b w:val="0"/>
                <w:color w:val="auto"/>
                <w:sz w:val="24"/>
                <w:szCs w:val="24"/>
              </w:rPr>
            </w:pPr>
            <w:r w:rsidRPr="009048D6">
              <w:rPr>
                <w:rFonts w:ascii="Times New Roman" w:hAnsi="Times New Roman" w:cs="Times New Roman"/>
                <w:sz w:val="24"/>
                <w:szCs w:val="24"/>
              </w:rPr>
              <w:t>Method uses to add new appointment from patient which requested.</w:t>
            </w:r>
          </w:p>
        </w:tc>
        <w:tc>
          <w:tcPr>
            <w:tcW w:w="2803" w:type="dxa"/>
          </w:tcPr>
          <w:p w14:paraId="07D6D84A"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6F486D88" w14:textId="77777777" w:rsidTr="00453729">
        <w:tblPrEx>
          <w:tblLook w:val="0000" w:firstRow="0" w:lastRow="0" w:firstColumn="0" w:lastColumn="0" w:noHBand="0" w:noVBand="0"/>
        </w:tblPrEx>
        <w:trPr>
          <w:trHeight w:val="620"/>
        </w:trPr>
        <w:tc>
          <w:tcPr>
            <w:tcW w:w="899" w:type="dxa"/>
          </w:tcPr>
          <w:p w14:paraId="66084A6E"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p w14:paraId="671C5326" w14:textId="77777777" w:rsidR="00453729" w:rsidRPr="003C7AC3" w:rsidRDefault="00453729" w:rsidP="00453729">
            <w:pPr>
              <w:ind w:left="108"/>
              <w:jc w:val="center"/>
              <w:rPr>
                <w:rStyle w:val="Heading2Char"/>
                <w:rFonts w:ascii="Times" w:hAnsi="Times"/>
                <w:b w:val="0"/>
                <w:color w:val="auto"/>
                <w:sz w:val="24"/>
                <w:szCs w:val="24"/>
              </w:rPr>
            </w:pPr>
          </w:p>
        </w:tc>
        <w:tc>
          <w:tcPr>
            <w:tcW w:w="2445" w:type="dxa"/>
          </w:tcPr>
          <w:p w14:paraId="44AEB5F1" w14:textId="77777777" w:rsidR="00453729" w:rsidRPr="003C7AC3" w:rsidRDefault="00453729" w:rsidP="00453729">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D86AFEB" w14:textId="77777777" w:rsidR="00453729" w:rsidRPr="003C7AC3" w:rsidRDefault="00453729" w:rsidP="00453729">
            <w:pPr>
              <w:rPr>
                <w:rStyle w:val="Heading2Char"/>
                <w:rFonts w:ascii="Times" w:hAnsi="Times"/>
                <w:b w:val="0"/>
                <w:color w:val="auto"/>
                <w:sz w:val="24"/>
                <w:szCs w:val="24"/>
              </w:rPr>
            </w:pPr>
          </w:p>
        </w:tc>
        <w:tc>
          <w:tcPr>
            <w:tcW w:w="3095" w:type="dxa"/>
          </w:tcPr>
          <w:p w14:paraId="3317D49D"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sidRPr="009048D6">
              <w:rPr>
                <w:rStyle w:val="Heading2Char"/>
                <w:rFonts w:ascii="Times" w:hAnsi="Times"/>
                <w:b w:val="0"/>
                <w:color w:val="auto"/>
                <w:sz w:val="24"/>
                <w:szCs w:val="24"/>
              </w:rPr>
              <w:t>.</w:t>
            </w:r>
          </w:p>
        </w:tc>
        <w:tc>
          <w:tcPr>
            <w:tcW w:w="2803" w:type="dxa"/>
          </w:tcPr>
          <w:p w14:paraId="344469D2"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9C6E83" w14:textId="77777777" w:rsidR="00453729" w:rsidRPr="003C7AC3" w:rsidRDefault="00453729" w:rsidP="00453729">
            <w:pPr>
              <w:jc w:val="center"/>
              <w:rPr>
                <w:rStyle w:val="Heading2Char"/>
                <w:rFonts w:ascii="Times" w:hAnsi="Times"/>
                <w:b w:val="0"/>
                <w:color w:val="auto"/>
                <w:sz w:val="24"/>
                <w:szCs w:val="24"/>
              </w:rPr>
            </w:pPr>
          </w:p>
        </w:tc>
      </w:tr>
      <w:tr w:rsidR="00453729" w14:paraId="6F50C91C" w14:textId="77777777" w:rsidTr="00453729">
        <w:tblPrEx>
          <w:tblLook w:val="0000" w:firstRow="0" w:lastRow="0" w:firstColumn="0" w:lastColumn="0" w:noHBand="0" w:noVBand="0"/>
        </w:tblPrEx>
        <w:trPr>
          <w:trHeight w:val="120"/>
        </w:trPr>
        <w:tc>
          <w:tcPr>
            <w:tcW w:w="899" w:type="dxa"/>
          </w:tcPr>
          <w:p w14:paraId="489EE15C"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12385014"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reminder()</w:t>
            </w:r>
          </w:p>
        </w:tc>
        <w:tc>
          <w:tcPr>
            <w:tcW w:w="3095" w:type="dxa"/>
          </w:tcPr>
          <w:p w14:paraId="1564D7F3"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Method uses to remind patient about his/her appointment.</w:t>
            </w:r>
          </w:p>
        </w:tc>
        <w:tc>
          <w:tcPr>
            <w:tcW w:w="2803" w:type="dxa"/>
          </w:tcPr>
          <w:p w14:paraId="58BD4018" w14:textId="77777777" w:rsidR="00453729" w:rsidRPr="003C7AC3"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7DF3022C" w14:textId="77777777" w:rsidTr="00453729">
        <w:tblPrEx>
          <w:tblLook w:val="0000" w:firstRow="0" w:lastRow="0" w:firstColumn="0" w:lastColumn="0" w:noHBand="0" w:noVBand="0"/>
        </w:tblPrEx>
        <w:trPr>
          <w:trHeight w:val="400"/>
        </w:trPr>
        <w:tc>
          <w:tcPr>
            <w:tcW w:w="899" w:type="dxa"/>
          </w:tcPr>
          <w:p w14:paraId="094022B3" w14:textId="77777777" w:rsidR="00453729" w:rsidRPr="003C7AC3" w:rsidRDefault="00453729"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445" w:type="dxa"/>
          </w:tcPr>
          <w:p w14:paraId="7C7FD350" w14:textId="77777777" w:rsidR="00453729" w:rsidRPr="003C7AC3" w:rsidRDefault="00453729" w:rsidP="00453729">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4EDA9D4C"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33D1428E"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EA741DA" w14:textId="77777777" w:rsidR="00453729" w:rsidRDefault="00453729" w:rsidP="00453729">
      <w:pPr>
        <w:ind w:firstLine="720"/>
        <w:rPr>
          <w:rStyle w:val="Heading2Char"/>
          <w:rFonts w:ascii="Times" w:hAnsi="Times"/>
          <w:color w:val="auto"/>
          <w:sz w:val="24"/>
          <w:szCs w:val="24"/>
        </w:rPr>
      </w:pPr>
    </w:p>
    <w:p w14:paraId="29A777E4" w14:textId="77777777" w:rsidR="00943012" w:rsidRDefault="00943012" w:rsidP="00F803D1">
      <w:pPr>
        <w:ind w:firstLine="720"/>
        <w:rPr>
          <w:rStyle w:val="Heading2Char"/>
          <w:rFonts w:ascii="Times" w:hAnsi="Times"/>
          <w:color w:val="auto"/>
          <w:sz w:val="24"/>
          <w:szCs w:val="24"/>
        </w:rPr>
      </w:pPr>
    </w:p>
    <w:p w14:paraId="18AF4032" w14:textId="77777777" w:rsidR="00943012" w:rsidRDefault="00943012" w:rsidP="00F803D1">
      <w:pPr>
        <w:ind w:firstLine="720"/>
        <w:rPr>
          <w:rStyle w:val="Heading2Char"/>
          <w:rFonts w:ascii="Times" w:hAnsi="Times"/>
          <w:color w:val="auto"/>
          <w:sz w:val="24"/>
          <w:szCs w:val="24"/>
        </w:rPr>
      </w:pPr>
    </w:p>
    <w:p w14:paraId="163E73E4" w14:textId="77777777" w:rsidR="00943012" w:rsidRDefault="00943012" w:rsidP="00F803D1">
      <w:pPr>
        <w:ind w:firstLine="720"/>
        <w:rPr>
          <w:rStyle w:val="Heading2Char"/>
          <w:rFonts w:ascii="Times" w:hAnsi="Times"/>
          <w:color w:val="auto"/>
          <w:sz w:val="24"/>
          <w:szCs w:val="24"/>
        </w:rPr>
      </w:pPr>
    </w:p>
    <w:p w14:paraId="74F0AE5E" w14:textId="77777777" w:rsidR="00943012" w:rsidRDefault="00943012" w:rsidP="00F803D1">
      <w:pPr>
        <w:ind w:firstLine="720"/>
        <w:rPr>
          <w:rStyle w:val="Heading2Char"/>
          <w:rFonts w:ascii="Times" w:hAnsi="Times"/>
          <w:color w:val="auto"/>
          <w:sz w:val="24"/>
          <w:szCs w:val="24"/>
        </w:rPr>
      </w:pPr>
    </w:p>
    <w:p w14:paraId="505E435C" w14:textId="77777777" w:rsidR="00943012" w:rsidRDefault="00943012" w:rsidP="00F803D1">
      <w:pPr>
        <w:ind w:firstLine="720"/>
        <w:rPr>
          <w:rStyle w:val="Heading2Char"/>
          <w:rFonts w:ascii="Times" w:hAnsi="Times"/>
          <w:color w:val="auto"/>
          <w:sz w:val="24"/>
          <w:szCs w:val="24"/>
        </w:rPr>
      </w:pPr>
    </w:p>
    <w:p w14:paraId="4B4AF9F6" w14:textId="77777777" w:rsidR="00943012" w:rsidRDefault="00943012" w:rsidP="00F803D1">
      <w:pPr>
        <w:ind w:firstLine="720"/>
        <w:rPr>
          <w:rStyle w:val="Heading2Char"/>
          <w:rFonts w:ascii="Times" w:hAnsi="Times"/>
          <w:color w:val="auto"/>
          <w:sz w:val="24"/>
          <w:szCs w:val="24"/>
        </w:rPr>
      </w:pPr>
    </w:p>
    <w:p w14:paraId="16642E88" w14:textId="77777777" w:rsidR="00943012" w:rsidRDefault="00943012" w:rsidP="00F803D1">
      <w:pPr>
        <w:ind w:firstLine="720"/>
        <w:rPr>
          <w:rStyle w:val="Heading2Char"/>
          <w:rFonts w:ascii="Times" w:hAnsi="Times"/>
          <w:color w:val="auto"/>
          <w:sz w:val="24"/>
          <w:szCs w:val="24"/>
        </w:rPr>
      </w:pPr>
    </w:p>
    <w:p w14:paraId="1C59DAEB" w14:textId="77777777" w:rsidR="00943012" w:rsidRDefault="00943012" w:rsidP="00F803D1">
      <w:pPr>
        <w:ind w:firstLine="720"/>
        <w:rPr>
          <w:rStyle w:val="Heading2Char"/>
          <w:rFonts w:ascii="Times" w:hAnsi="Times"/>
          <w:color w:val="auto"/>
          <w:sz w:val="24"/>
          <w:szCs w:val="24"/>
        </w:rPr>
      </w:pPr>
    </w:p>
    <w:p w14:paraId="3E303619" w14:textId="77777777" w:rsidR="00943012" w:rsidRDefault="00943012" w:rsidP="00F803D1">
      <w:pPr>
        <w:ind w:firstLine="720"/>
        <w:rPr>
          <w:rStyle w:val="Heading2Char"/>
          <w:rFonts w:ascii="Times" w:hAnsi="Times"/>
          <w:color w:val="auto"/>
          <w:sz w:val="24"/>
          <w:szCs w:val="24"/>
        </w:rPr>
      </w:pPr>
    </w:p>
    <w:p w14:paraId="5A9836EB" w14:textId="77777777" w:rsidR="00943012" w:rsidRDefault="00943012" w:rsidP="00F803D1">
      <w:pPr>
        <w:ind w:firstLine="720"/>
        <w:rPr>
          <w:rStyle w:val="Heading2Char"/>
          <w:rFonts w:ascii="Times" w:hAnsi="Times"/>
          <w:color w:val="auto"/>
          <w:sz w:val="24"/>
          <w:szCs w:val="24"/>
        </w:rPr>
      </w:pPr>
    </w:p>
    <w:p w14:paraId="1C7FCD69" w14:textId="77777777" w:rsidR="00943012" w:rsidRDefault="00943012" w:rsidP="00F803D1">
      <w:pPr>
        <w:ind w:firstLine="720"/>
        <w:rPr>
          <w:rStyle w:val="Heading2Char"/>
          <w:rFonts w:ascii="Times" w:hAnsi="Times"/>
          <w:color w:val="auto"/>
          <w:sz w:val="24"/>
          <w:szCs w:val="24"/>
        </w:rPr>
      </w:pPr>
    </w:p>
    <w:p w14:paraId="6DF7E82B" w14:textId="77777777" w:rsidR="00943012" w:rsidRDefault="00943012" w:rsidP="00F803D1">
      <w:pPr>
        <w:ind w:firstLine="720"/>
        <w:rPr>
          <w:rStyle w:val="Heading2Char"/>
          <w:rFonts w:ascii="Times" w:hAnsi="Times"/>
          <w:color w:val="auto"/>
          <w:sz w:val="24"/>
          <w:szCs w:val="24"/>
        </w:rPr>
      </w:pPr>
    </w:p>
    <w:p w14:paraId="5A92AE35" w14:textId="77777777" w:rsidR="00943012" w:rsidRDefault="00943012" w:rsidP="00F803D1">
      <w:pPr>
        <w:ind w:firstLine="720"/>
        <w:rPr>
          <w:rStyle w:val="Heading2Char"/>
          <w:rFonts w:ascii="Times" w:hAnsi="Times"/>
          <w:color w:val="auto"/>
          <w:sz w:val="24"/>
          <w:szCs w:val="24"/>
        </w:rPr>
      </w:pPr>
    </w:p>
    <w:p w14:paraId="3BF1C087" w14:textId="77777777" w:rsidR="005C50CE" w:rsidRDefault="005C50CE" w:rsidP="00F803D1">
      <w:pPr>
        <w:ind w:firstLine="720"/>
        <w:rPr>
          <w:rStyle w:val="Heading2Char"/>
          <w:rFonts w:ascii="Times" w:hAnsi="Times"/>
          <w:color w:val="auto"/>
          <w:sz w:val="24"/>
          <w:szCs w:val="24"/>
        </w:rPr>
      </w:pPr>
    </w:p>
    <w:p w14:paraId="4E70A2BE" w14:textId="004C84C5" w:rsidR="00F803D1" w:rsidRDefault="00F803D1" w:rsidP="005C50CE">
      <w:pPr>
        <w:ind w:left="720"/>
        <w:rPr>
          <w:rStyle w:val="Heading2Char"/>
          <w:rFonts w:ascii="Times" w:hAnsi="Times"/>
          <w:color w:val="auto"/>
          <w:sz w:val="24"/>
          <w:szCs w:val="24"/>
        </w:rPr>
      </w:pPr>
      <w:r>
        <w:rPr>
          <w:rStyle w:val="Heading2Char"/>
          <w:rFonts w:ascii="Times" w:hAnsi="Times"/>
          <w:color w:val="auto"/>
          <w:sz w:val="24"/>
          <w:szCs w:val="24"/>
        </w:rPr>
        <w:t>CD-09,URS</w:t>
      </w:r>
    </w:p>
    <w:p w14:paraId="52203900" w14:textId="235DA13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w:t>
      </w:r>
    </w:p>
    <w:p w14:paraId="72042072" w14:textId="21EDEE4E" w:rsidR="00F803D1" w:rsidRDefault="00F803D1" w:rsidP="00F803D1">
      <w:pPr>
        <w:rPr>
          <w:rStyle w:val="Heading2Char"/>
          <w:rFonts w:ascii="Times" w:hAnsi="Times"/>
          <w:color w:val="auto"/>
          <w:sz w:val="24"/>
          <w:szCs w:val="24"/>
        </w:rPr>
      </w:pPr>
    </w:p>
    <w:p w14:paraId="63C12956" w14:textId="742AB604" w:rsidR="00F803D1" w:rsidRDefault="00F803D1" w:rsidP="00F803D1">
      <w:pPr>
        <w:tabs>
          <w:tab w:val="left" w:pos="2393"/>
        </w:tabs>
        <w:rPr>
          <w:rFonts w:ascii="Times" w:eastAsiaTheme="majorEastAsia" w:hAnsi="Times" w:cstheme="majorBidi"/>
          <w:sz w:val="24"/>
          <w:szCs w:val="24"/>
        </w:rPr>
      </w:pPr>
      <w:r>
        <w:rPr>
          <w:rFonts w:ascii="Times" w:eastAsiaTheme="majorEastAsia" w:hAnsi="Times" w:cstheme="majorBidi"/>
          <w:b/>
          <w:bCs/>
          <w:noProof/>
          <w:color w:val="auto"/>
          <w:sz w:val="24"/>
          <w:szCs w:val="24"/>
        </w:rPr>
        <w:lastRenderedPageBreak/>
        <w:drawing>
          <wp:anchor distT="0" distB="0" distL="114300" distR="114300" simplePos="0" relativeHeight="251667456" behindDoc="0" locked="0" layoutInCell="1" allowOverlap="1" wp14:anchorId="7EC8AED7" wp14:editId="758115B5">
            <wp:simplePos x="0" y="0"/>
            <wp:positionH relativeFrom="column">
              <wp:posOffset>1143000</wp:posOffset>
            </wp:positionH>
            <wp:positionV relativeFrom="paragraph">
              <wp:posOffset>31115</wp:posOffset>
            </wp:positionV>
            <wp:extent cx="2997200" cy="185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jpg"/>
                    <pic:cNvPicPr/>
                  </pic:nvPicPr>
                  <pic:blipFill>
                    <a:blip r:embed="rId25">
                      <a:extLst>
                        <a:ext uri="{28A0092B-C50C-407E-A947-70E740481C1C}">
                          <a14:useLocalDpi xmlns:a14="http://schemas.microsoft.com/office/drawing/2010/main" val="0"/>
                        </a:ext>
                      </a:extLst>
                    </a:blip>
                    <a:stretch>
                      <a:fillRect/>
                    </a:stretch>
                  </pic:blipFill>
                  <pic:spPr>
                    <a:xfrm>
                      <a:off x="0" y="0"/>
                      <a:ext cx="2997200" cy="1854200"/>
                    </a:xfrm>
                    <a:prstGeom prst="rect">
                      <a:avLst/>
                    </a:prstGeom>
                  </pic:spPr>
                </pic:pic>
              </a:graphicData>
            </a:graphic>
            <wp14:sizeRelH relativeFrom="page">
              <wp14:pctWidth>0</wp14:pctWidth>
            </wp14:sizeRelH>
            <wp14:sizeRelV relativeFrom="page">
              <wp14:pctHeight>0</wp14:pctHeight>
            </wp14:sizeRelV>
          </wp:anchor>
        </w:drawing>
      </w:r>
    </w:p>
    <w:p w14:paraId="1474F48C" w14:textId="77777777" w:rsidR="00F803D1" w:rsidRPr="00F803D1" w:rsidRDefault="00F803D1" w:rsidP="00F803D1">
      <w:pPr>
        <w:rPr>
          <w:rFonts w:ascii="Times" w:eastAsiaTheme="majorEastAsia" w:hAnsi="Times" w:cstheme="majorBidi"/>
          <w:sz w:val="24"/>
          <w:szCs w:val="24"/>
        </w:rPr>
      </w:pPr>
    </w:p>
    <w:p w14:paraId="69C5830D" w14:textId="77777777" w:rsidR="00F803D1" w:rsidRPr="00F803D1" w:rsidRDefault="00F803D1" w:rsidP="00F803D1">
      <w:pPr>
        <w:rPr>
          <w:rFonts w:ascii="Times" w:eastAsiaTheme="majorEastAsia" w:hAnsi="Times" w:cstheme="majorBidi"/>
          <w:sz w:val="24"/>
          <w:szCs w:val="24"/>
        </w:rPr>
      </w:pPr>
    </w:p>
    <w:p w14:paraId="3F0800CB" w14:textId="77777777" w:rsidR="00F803D1" w:rsidRPr="00F803D1" w:rsidRDefault="00F803D1" w:rsidP="00F803D1">
      <w:pPr>
        <w:rPr>
          <w:rFonts w:ascii="Times" w:eastAsiaTheme="majorEastAsia" w:hAnsi="Times" w:cstheme="majorBidi"/>
          <w:sz w:val="24"/>
          <w:szCs w:val="24"/>
        </w:rPr>
      </w:pPr>
    </w:p>
    <w:p w14:paraId="48E8F99E" w14:textId="77777777" w:rsidR="00F803D1" w:rsidRPr="00F803D1" w:rsidRDefault="00F803D1" w:rsidP="00F803D1">
      <w:pPr>
        <w:rPr>
          <w:rFonts w:ascii="Times" w:eastAsiaTheme="majorEastAsia" w:hAnsi="Times" w:cstheme="majorBidi"/>
          <w:sz w:val="24"/>
          <w:szCs w:val="24"/>
        </w:rPr>
      </w:pPr>
    </w:p>
    <w:p w14:paraId="66F7DAEB" w14:textId="77777777" w:rsidR="00F803D1" w:rsidRPr="00F803D1" w:rsidRDefault="00F803D1" w:rsidP="00F803D1">
      <w:pPr>
        <w:rPr>
          <w:rFonts w:ascii="Times" w:eastAsiaTheme="majorEastAsia" w:hAnsi="Times" w:cstheme="majorBidi"/>
          <w:sz w:val="24"/>
          <w:szCs w:val="24"/>
        </w:rPr>
      </w:pPr>
    </w:p>
    <w:p w14:paraId="1D600975" w14:textId="77777777" w:rsidR="00F803D1" w:rsidRPr="00F803D1" w:rsidRDefault="00F803D1" w:rsidP="00F803D1">
      <w:pPr>
        <w:rPr>
          <w:rFonts w:ascii="Times" w:eastAsiaTheme="majorEastAsia" w:hAnsi="Times" w:cstheme="majorBidi"/>
          <w:sz w:val="24"/>
          <w:szCs w:val="24"/>
        </w:rPr>
      </w:pPr>
    </w:p>
    <w:p w14:paraId="228591A1" w14:textId="77777777" w:rsidR="00F803D1" w:rsidRPr="00F803D1" w:rsidRDefault="00F803D1" w:rsidP="00F803D1">
      <w:pPr>
        <w:rPr>
          <w:rFonts w:ascii="Times" w:eastAsiaTheme="majorEastAsia" w:hAnsi="Times" w:cstheme="majorBidi"/>
          <w:sz w:val="24"/>
          <w:szCs w:val="24"/>
        </w:rPr>
      </w:pPr>
    </w:p>
    <w:p w14:paraId="58E6A654" w14:textId="77777777" w:rsidR="00F803D1" w:rsidRPr="00F803D1" w:rsidRDefault="00F803D1" w:rsidP="00F803D1">
      <w:pPr>
        <w:rPr>
          <w:rFonts w:ascii="Times" w:eastAsiaTheme="majorEastAsia" w:hAnsi="Times" w:cstheme="majorBidi"/>
          <w:sz w:val="24"/>
          <w:szCs w:val="24"/>
        </w:rPr>
      </w:pPr>
    </w:p>
    <w:p w14:paraId="28FD81F9" w14:textId="77777777" w:rsidR="00F803D1" w:rsidRPr="00F803D1" w:rsidRDefault="00F803D1" w:rsidP="00F803D1">
      <w:pPr>
        <w:rPr>
          <w:rFonts w:ascii="Times" w:eastAsiaTheme="majorEastAsia" w:hAnsi="Times" w:cstheme="majorBidi"/>
          <w:sz w:val="24"/>
          <w:szCs w:val="24"/>
        </w:rPr>
      </w:pPr>
    </w:p>
    <w:p w14:paraId="25959BA2" w14:textId="20700773" w:rsidR="00F803D1" w:rsidRDefault="00F803D1" w:rsidP="00F803D1">
      <w:pPr>
        <w:rPr>
          <w:rFonts w:ascii="Times" w:eastAsiaTheme="majorEastAsia" w:hAnsi="Times" w:cstheme="majorBidi"/>
          <w:sz w:val="24"/>
          <w:szCs w:val="24"/>
        </w:rPr>
      </w:pPr>
    </w:p>
    <w:p w14:paraId="4D246CE4" w14:textId="77777777" w:rsidR="00F803D1" w:rsidRDefault="00F803D1" w:rsidP="00F803D1">
      <w:pPr>
        <w:ind w:firstLine="720"/>
        <w:rPr>
          <w:rStyle w:val="Heading2Char"/>
          <w:rFonts w:ascii="Times" w:hAnsi="Times"/>
          <w:color w:val="auto"/>
          <w:sz w:val="24"/>
          <w:szCs w:val="24"/>
        </w:rPr>
      </w:pPr>
    </w:p>
    <w:p w14:paraId="4826BDF0"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115189D7"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219A1E11" w14:textId="77777777" w:rsidTr="00943012">
        <w:trPr>
          <w:trHeight w:val="191"/>
        </w:trPr>
        <w:tc>
          <w:tcPr>
            <w:tcW w:w="959" w:type="dxa"/>
            <w:shd w:val="clear" w:color="auto" w:fill="D9D9D9"/>
          </w:tcPr>
          <w:p w14:paraId="0021B4E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826CE4D"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3C53085"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EE350A8"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795AD3D7" w14:textId="77777777" w:rsidTr="00943012">
        <w:tc>
          <w:tcPr>
            <w:tcW w:w="959" w:type="dxa"/>
          </w:tcPr>
          <w:p w14:paraId="30802E58"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07EBA57" w14:textId="4FF059EB"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$dentist</w:t>
            </w:r>
            <w:r w:rsidRPr="005064EC">
              <w:rPr>
                <w:rStyle w:val="Heading2Char"/>
                <w:rFonts w:ascii="Times" w:hAnsi="Times"/>
                <w:b w:val="0"/>
                <w:color w:val="auto"/>
                <w:sz w:val="24"/>
                <w:szCs w:val="24"/>
              </w:rPr>
              <w:t>ID</w:t>
            </w:r>
          </w:p>
        </w:tc>
        <w:tc>
          <w:tcPr>
            <w:tcW w:w="3358" w:type="dxa"/>
          </w:tcPr>
          <w:p w14:paraId="58BF6350" w14:textId="2EB3BDD8"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w:t>
            </w:r>
            <w:r>
              <w:rPr>
                <w:rStyle w:val="Heading2Char"/>
                <w:rFonts w:ascii="Times" w:hAnsi="Times"/>
                <w:b w:val="0"/>
                <w:color w:val="auto"/>
                <w:sz w:val="24"/>
                <w:szCs w:val="24"/>
              </w:rPr>
              <w:t>dentist</w:t>
            </w:r>
            <w:r w:rsidRPr="005064EC">
              <w:rPr>
                <w:rFonts w:ascii="Times New Roman" w:eastAsiaTheme="minorHAnsi" w:hAnsi="Times New Roman" w:cs="Times New Roman"/>
                <w:color w:val="auto"/>
                <w:sz w:val="24"/>
                <w:szCs w:val="24"/>
                <w:lang w:bidi="ar-SA"/>
              </w:rPr>
              <w:t>ID that store in the database.</w:t>
            </w:r>
          </w:p>
        </w:tc>
        <w:tc>
          <w:tcPr>
            <w:tcW w:w="3082" w:type="dxa"/>
          </w:tcPr>
          <w:p w14:paraId="4151C76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43AFE697" w14:textId="77777777" w:rsidTr="00943012">
        <w:tc>
          <w:tcPr>
            <w:tcW w:w="959" w:type="dxa"/>
          </w:tcPr>
          <w:p w14:paraId="2C7DC5C2"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18779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75B1E7EC" w14:textId="3F75A44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51B4EE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7A5276F1" w14:textId="77777777" w:rsidTr="00943012">
        <w:tc>
          <w:tcPr>
            <w:tcW w:w="959" w:type="dxa"/>
          </w:tcPr>
          <w:p w14:paraId="4E2DF86F"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4A0A26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3183085C" w14:textId="29DF784A"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E47B14"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2149F1D3" w14:textId="77777777" w:rsidTr="00943012">
        <w:tblPrEx>
          <w:tblLook w:val="0000" w:firstRow="0" w:lastRow="0" w:firstColumn="0" w:lastColumn="0" w:noHBand="0" w:noVBand="0"/>
        </w:tblPrEx>
        <w:trPr>
          <w:trHeight w:val="340"/>
        </w:trPr>
        <w:tc>
          <w:tcPr>
            <w:tcW w:w="959" w:type="dxa"/>
          </w:tcPr>
          <w:p w14:paraId="1B6F9F14" w14:textId="0F425F1C"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4367358"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$address</w:t>
            </w:r>
          </w:p>
        </w:tc>
        <w:tc>
          <w:tcPr>
            <w:tcW w:w="3358" w:type="dxa"/>
          </w:tcPr>
          <w:p w14:paraId="57F3CFD5" w14:textId="62FB44B9"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F79088D"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0D146764" w14:textId="77777777" w:rsidTr="00943012">
        <w:tblPrEx>
          <w:tblLook w:val="0000" w:firstRow="0" w:lastRow="0" w:firstColumn="0" w:lastColumn="0" w:noHBand="0" w:noVBand="0"/>
        </w:tblPrEx>
        <w:trPr>
          <w:trHeight w:val="340"/>
        </w:trPr>
        <w:tc>
          <w:tcPr>
            <w:tcW w:w="959" w:type="dxa"/>
          </w:tcPr>
          <w:p w14:paraId="2CCEF502" w14:textId="50A001CB"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1843" w:type="dxa"/>
          </w:tcPr>
          <w:p w14:paraId="1A9A20E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$tel</w:t>
            </w:r>
          </w:p>
        </w:tc>
        <w:tc>
          <w:tcPr>
            <w:tcW w:w="3358" w:type="dxa"/>
          </w:tcPr>
          <w:p w14:paraId="25ECE2DC" w14:textId="09A843D1"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tel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BC7DA75"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943012" w14:paraId="127D1A9D" w14:textId="77777777" w:rsidTr="00943012">
        <w:tblPrEx>
          <w:tblLook w:val="0000" w:firstRow="0" w:lastRow="0" w:firstColumn="0" w:lastColumn="0" w:noHBand="0" w:noVBand="0"/>
        </w:tblPrEx>
        <w:trPr>
          <w:trHeight w:val="243"/>
        </w:trPr>
        <w:tc>
          <w:tcPr>
            <w:tcW w:w="959" w:type="dxa"/>
          </w:tcPr>
          <w:p w14:paraId="62CF133C" w14:textId="12E49B26"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1843" w:type="dxa"/>
          </w:tcPr>
          <w:p w14:paraId="3D21CF9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$email</w:t>
            </w:r>
          </w:p>
        </w:tc>
        <w:tc>
          <w:tcPr>
            <w:tcW w:w="3358" w:type="dxa"/>
          </w:tcPr>
          <w:p w14:paraId="5524E7A8" w14:textId="064DAE1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s’email</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3D80D2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bl>
    <w:p w14:paraId="6472A82A" w14:textId="77777777" w:rsidR="00943012" w:rsidRDefault="00943012" w:rsidP="00943012">
      <w:pPr>
        <w:rPr>
          <w:rStyle w:val="Heading2Char"/>
          <w:rFonts w:ascii="Times" w:hAnsi="Times"/>
          <w:color w:val="auto"/>
          <w:sz w:val="24"/>
          <w:szCs w:val="24"/>
        </w:rPr>
      </w:pPr>
    </w:p>
    <w:p w14:paraId="77DFC66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5ECB0F3E"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943012" w:rsidRPr="00CD512E" w14:paraId="2E3FDC70" w14:textId="77777777" w:rsidTr="00943012">
        <w:trPr>
          <w:trHeight w:val="191"/>
        </w:trPr>
        <w:tc>
          <w:tcPr>
            <w:tcW w:w="959" w:type="dxa"/>
            <w:shd w:val="clear" w:color="auto" w:fill="D9D9D9"/>
          </w:tcPr>
          <w:p w14:paraId="2F14B5C9"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88EA7F3"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3CDFD81"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830AB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7F667DD7" w14:textId="77777777" w:rsidTr="00943012">
        <w:tc>
          <w:tcPr>
            <w:tcW w:w="959" w:type="dxa"/>
          </w:tcPr>
          <w:p w14:paraId="62F87E1E"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20B1F09" w14:textId="77777777"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358" w:type="dxa"/>
          </w:tcPr>
          <w:p w14:paraId="2FB289D1" w14:textId="77777777"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6F5DDFFA"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03D8A7BC" w14:textId="77777777" w:rsidTr="00943012">
        <w:tc>
          <w:tcPr>
            <w:tcW w:w="959" w:type="dxa"/>
          </w:tcPr>
          <w:p w14:paraId="19F6A369"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5E7A1D4" w14:textId="77777777"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358" w:type="dxa"/>
          </w:tcPr>
          <w:p w14:paraId="4237FBB6" w14:textId="77777777" w:rsidR="00943012" w:rsidRPr="005064EC" w:rsidRDefault="00943012" w:rsidP="00943012">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78C049B5"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F60B5F7" w14:textId="77777777" w:rsidR="00F803D1" w:rsidRDefault="00F803D1" w:rsidP="00943012">
      <w:pPr>
        <w:rPr>
          <w:rStyle w:val="Heading2Char"/>
          <w:rFonts w:ascii="Times" w:hAnsi="Times"/>
          <w:color w:val="auto"/>
          <w:sz w:val="24"/>
          <w:szCs w:val="24"/>
        </w:rPr>
      </w:pPr>
    </w:p>
    <w:p w14:paraId="184D607E" w14:textId="7D80948F"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CD-10,URS</w:t>
      </w:r>
    </w:p>
    <w:p w14:paraId="6B7B867B" w14:textId="2EDA709D"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Dentist_Model</w:t>
      </w:r>
    </w:p>
    <w:p w14:paraId="48D026B0" w14:textId="3C420365" w:rsidR="00F803D1" w:rsidRDefault="000C7BB4" w:rsidP="00F803D1">
      <w:pPr>
        <w:rPr>
          <w:rStyle w:val="Heading2Char"/>
          <w:rFonts w:ascii="Times" w:hAnsi="Times"/>
          <w:color w:val="auto"/>
          <w:sz w:val="24"/>
          <w:szCs w:val="24"/>
        </w:rPr>
      </w:pPr>
      <w:r>
        <w:rPr>
          <w:rFonts w:ascii="Times" w:eastAsiaTheme="majorEastAsia" w:hAnsi="Times" w:cstheme="majorBidi"/>
          <w:b/>
          <w:bCs/>
          <w:noProof/>
          <w:color w:val="auto"/>
          <w:sz w:val="24"/>
          <w:szCs w:val="24"/>
        </w:rPr>
        <w:drawing>
          <wp:anchor distT="0" distB="0" distL="114300" distR="114300" simplePos="0" relativeHeight="251668480" behindDoc="0" locked="0" layoutInCell="1" allowOverlap="1" wp14:anchorId="4638C9F8" wp14:editId="4B891DDF">
            <wp:simplePos x="0" y="0"/>
            <wp:positionH relativeFrom="column">
              <wp:posOffset>1943100</wp:posOffset>
            </wp:positionH>
            <wp:positionV relativeFrom="paragraph">
              <wp:posOffset>167005</wp:posOffset>
            </wp:positionV>
            <wp:extent cx="2400300" cy="1400175"/>
            <wp:effectExtent l="0" t="0" r="1270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Model.jpg"/>
                    <pic:cNvPicPr/>
                  </pic:nvPicPr>
                  <pic:blipFill>
                    <a:blip r:embed="rId26">
                      <a:extLst>
                        <a:ext uri="{28A0092B-C50C-407E-A947-70E740481C1C}">
                          <a14:useLocalDpi xmlns:a14="http://schemas.microsoft.com/office/drawing/2010/main" val="0"/>
                        </a:ext>
                      </a:extLst>
                    </a:blip>
                    <a:stretch>
                      <a:fillRect/>
                    </a:stretch>
                  </pic:blipFill>
                  <pic:spPr>
                    <a:xfrm>
                      <a:off x="0" y="0"/>
                      <a:ext cx="2400300" cy="14001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4DA8007" w14:textId="2A05D17A" w:rsidR="00F803D1" w:rsidRDefault="00F803D1" w:rsidP="00F803D1">
      <w:pPr>
        <w:tabs>
          <w:tab w:val="left" w:pos="1041"/>
        </w:tabs>
        <w:rPr>
          <w:rFonts w:ascii="Times" w:eastAsiaTheme="majorEastAsia" w:hAnsi="Times" w:cstheme="majorBidi"/>
          <w:sz w:val="24"/>
          <w:szCs w:val="24"/>
        </w:rPr>
      </w:pPr>
    </w:p>
    <w:p w14:paraId="436C3759" w14:textId="77777777" w:rsidR="00F803D1" w:rsidRPr="00F803D1" w:rsidRDefault="00F803D1" w:rsidP="00F803D1">
      <w:pPr>
        <w:rPr>
          <w:rFonts w:ascii="Times" w:eastAsiaTheme="majorEastAsia" w:hAnsi="Times" w:cstheme="majorBidi"/>
          <w:sz w:val="24"/>
          <w:szCs w:val="24"/>
        </w:rPr>
      </w:pPr>
    </w:p>
    <w:p w14:paraId="3645D1C4" w14:textId="77777777" w:rsidR="00F803D1" w:rsidRPr="00F803D1" w:rsidRDefault="00F803D1" w:rsidP="00F803D1">
      <w:pPr>
        <w:rPr>
          <w:rFonts w:ascii="Times" w:eastAsiaTheme="majorEastAsia" w:hAnsi="Times" w:cstheme="majorBidi"/>
          <w:sz w:val="24"/>
          <w:szCs w:val="24"/>
        </w:rPr>
      </w:pPr>
    </w:p>
    <w:p w14:paraId="54D3E759" w14:textId="77777777" w:rsidR="00F803D1" w:rsidRPr="00F803D1" w:rsidRDefault="00F803D1" w:rsidP="00F803D1">
      <w:pPr>
        <w:rPr>
          <w:rFonts w:ascii="Times" w:eastAsiaTheme="majorEastAsia" w:hAnsi="Times" w:cstheme="majorBidi"/>
          <w:sz w:val="24"/>
          <w:szCs w:val="24"/>
        </w:rPr>
      </w:pPr>
    </w:p>
    <w:p w14:paraId="3DD87F2E" w14:textId="77777777" w:rsidR="00F803D1" w:rsidRPr="00F803D1" w:rsidRDefault="00F803D1" w:rsidP="00F803D1">
      <w:pPr>
        <w:rPr>
          <w:rFonts w:ascii="Times" w:eastAsiaTheme="majorEastAsia" w:hAnsi="Times" w:cstheme="majorBidi"/>
          <w:sz w:val="24"/>
          <w:szCs w:val="24"/>
        </w:rPr>
      </w:pPr>
    </w:p>
    <w:p w14:paraId="0440DB69" w14:textId="77777777" w:rsidR="00F803D1" w:rsidRPr="00F803D1" w:rsidRDefault="00F803D1" w:rsidP="00F803D1">
      <w:pPr>
        <w:rPr>
          <w:rFonts w:ascii="Times" w:eastAsiaTheme="majorEastAsia" w:hAnsi="Times" w:cstheme="majorBidi"/>
          <w:sz w:val="24"/>
          <w:szCs w:val="24"/>
        </w:rPr>
      </w:pPr>
    </w:p>
    <w:p w14:paraId="2537B9C9"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Property</w:t>
      </w:r>
    </w:p>
    <w:p w14:paraId="65DF0A31" w14:textId="77777777" w:rsidR="005C50CE" w:rsidRDefault="005C50CE" w:rsidP="005C50CE">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C50CE" w:rsidRPr="00CD512E" w14:paraId="7C0A9235" w14:textId="77777777" w:rsidTr="005C50CE">
        <w:trPr>
          <w:trHeight w:val="191"/>
        </w:trPr>
        <w:tc>
          <w:tcPr>
            <w:tcW w:w="959" w:type="dxa"/>
            <w:shd w:val="clear" w:color="auto" w:fill="D9D9D9"/>
          </w:tcPr>
          <w:p w14:paraId="3896E02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F2216A8"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9CBE062"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D6BCFAB"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14:paraId="1C27BF5A" w14:textId="77777777" w:rsidTr="005C50CE">
        <w:tc>
          <w:tcPr>
            <w:tcW w:w="959" w:type="dxa"/>
          </w:tcPr>
          <w:p w14:paraId="3C97F935"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D404D2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16DBD3E4" w14:textId="77777777" w:rsidR="005C50CE" w:rsidRPr="005064EC" w:rsidRDefault="005C50CE"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0A5C90B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BE4AC7F" w14:textId="77777777" w:rsidR="005C50CE" w:rsidRDefault="005C50CE" w:rsidP="005C50CE">
      <w:pPr>
        <w:rPr>
          <w:rStyle w:val="Heading2Char"/>
          <w:rFonts w:ascii="Times" w:hAnsi="Times"/>
          <w:color w:val="auto"/>
          <w:sz w:val="24"/>
          <w:szCs w:val="24"/>
        </w:rPr>
      </w:pPr>
    </w:p>
    <w:p w14:paraId="4EBA64F2"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Method</w:t>
      </w:r>
    </w:p>
    <w:p w14:paraId="5FBF6577" w14:textId="77777777" w:rsidR="005C50CE" w:rsidRDefault="005C50CE" w:rsidP="005C50CE">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5C50CE" w:rsidRPr="00CD512E" w14:paraId="09CD241A" w14:textId="77777777" w:rsidTr="005C50CE">
        <w:trPr>
          <w:trHeight w:val="191"/>
        </w:trPr>
        <w:tc>
          <w:tcPr>
            <w:tcW w:w="899" w:type="dxa"/>
            <w:shd w:val="clear" w:color="auto" w:fill="D9D9D9"/>
          </w:tcPr>
          <w:p w14:paraId="4CA45FFE"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5903845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76F8DB1D"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FADBC0"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rsidRPr="005064EC" w14:paraId="083C63E7" w14:textId="77777777" w:rsidTr="005C50CE">
        <w:trPr>
          <w:trHeight w:val="1180"/>
        </w:trPr>
        <w:tc>
          <w:tcPr>
            <w:tcW w:w="899" w:type="dxa"/>
          </w:tcPr>
          <w:p w14:paraId="1DEEBAA3" w14:textId="77777777" w:rsidR="005C50CE" w:rsidRPr="005064EC" w:rsidRDefault="005C50CE"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tcPr>
          <w:p w14:paraId="6A7AB3BD" w14:textId="77777777" w:rsidR="005C50CE" w:rsidRPr="009048D6" w:rsidRDefault="005C50CE" w:rsidP="005C50CE">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5" w:type="dxa"/>
          </w:tcPr>
          <w:p w14:paraId="004E402B" w14:textId="77777777" w:rsidR="005C50CE" w:rsidRPr="009048D6" w:rsidRDefault="005C50CE" w:rsidP="005C50CE">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803" w:type="dxa"/>
          </w:tcPr>
          <w:p w14:paraId="55005151"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rsidRPr="005064EC" w14:paraId="2B763A8F" w14:textId="77777777" w:rsidTr="005C50CE">
        <w:tc>
          <w:tcPr>
            <w:tcW w:w="899" w:type="dxa"/>
          </w:tcPr>
          <w:p w14:paraId="643309CB" w14:textId="7034CCF3" w:rsidR="005C50CE" w:rsidRPr="005064EC" w:rsidRDefault="00DD7904" w:rsidP="005C50CE">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5" w:type="dxa"/>
          </w:tcPr>
          <w:p w14:paraId="150B942E" w14:textId="77777777" w:rsidR="005C50CE" w:rsidRPr="005064EC"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5" w:type="dxa"/>
          </w:tcPr>
          <w:p w14:paraId="78405D9B" w14:textId="7E51F881" w:rsidR="005C50CE" w:rsidRPr="009048D6" w:rsidRDefault="005C50CE" w:rsidP="005C50CE">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sidR="001E50E0">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803" w:type="dxa"/>
          </w:tcPr>
          <w:p w14:paraId="58540CA7"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200FE6A5" w14:textId="77777777" w:rsidTr="005C50CE">
        <w:tblPrEx>
          <w:tblLook w:val="0000" w:firstRow="0" w:lastRow="0" w:firstColumn="0" w:lastColumn="0" w:noHBand="0" w:noVBand="0"/>
        </w:tblPrEx>
        <w:trPr>
          <w:trHeight w:val="620"/>
        </w:trPr>
        <w:tc>
          <w:tcPr>
            <w:tcW w:w="899" w:type="dxa"/>
          </w:tcPr>
          <w:p w14:paraId="71B15C42" w14:textId="34A76C2E"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p w14:paraId="3C2D47CA" w14:textId="77777777" w:rsidR="005C50CE" w:rsidRPr="003C7AC3" w:rsidRDefault="005C50CE" w:rsidP="00DD7904">
            <w:pPr>
              <w:ind w:left="108"/>
              <w:rPr>
                <w:rStyle w:val="Heading2Char"/>
                <w:rFonts w:ascii="Times" w:hAnsi="Times"/>
                <w:b w:val="0"/>
                <w:color w:val="auto"/>
                <w:sz w:val="24"/>
                <w:szCs w:val="24"/>
              </w:rPr>
            </w:pPr>
          </w:p>
        </w:tc>
        <w:tc>
          <w:tcPr>
            <w:tcW w:w="2445" w:type="dxa"/>
          </w:tcPr>
          <w:p w14:paraId="3027D4F2" w14:textId="77777777" w:rsidR="005C50CE" w:rsidRPr="003C7AC3" w:rsidRDefault="005C50CE" w:rsidP="005C50CE">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0321031D" w14:textId="77777777" w:rsidR="005C50CE" w:rsidRPr="003C7AC3" w:rsidRDefault="005C50CE" w:rsidP="005C50CE">
            <w:pPr>
              <w:rPr>
                <w:rStyle w:val="Heading2Char"/>
                <w:rFonts w:ascii="Times" w:hAnsi="Times"/>
                <w:b w:val="0"/>
                <w:color w:val="auto"/>
                <w:sz w:val="24"/>
                <w:szCs w:val="24"/>
              </w:rPr>
            </w:pPr>
          </w:p>
        </w:tc>
        <w:tc>
          <w:tcPr>
            <w:tcW w:w="3095" w:type="dxa"/>
          </w:tcPr>
          <w:p w14:paraId="24810FAE" w14:textId="7A773F7E" w:rsidR="005C50CE" w:rsidRPr="003C7AC3" w:rsidRDefault="005C50CE" w:rsidP="005C50CE">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803" w:type="dxa"/>
          </w:tcPr>
          <w:p w14:paraId="06435D22" w14:textId="77777777" w:rsidR="005C50CE" w:rsidRPr="003C7AC3" w:rsidRDefault="005C50CE" w:rsidP="005C50CE">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6158A071" w14:textId="77777777" w:rsidR="005C50CE" w:rsidRPr="003C7AC3" w:rsidRDefault="005C50CE" w:rsidP="005C50CE">
            <w:pPr>
              <w:jc w:val="center"/>
              <w:rPr>
                <w:rStyle w:val="Heading2Char"/>
                <w:rFonts w:ascii="Times" w:hAnsi="Times"/>
                <w:b w:val="0"/>
                <w:color w:val="auto"/>
                <w:sz w:val="24"/>
                <w:szCs w:val="24"/>
              </w:rPr>
            </w:pPr>
          </w:p>
        </w:tc>
      </w:tr>
      <w:tr w:rsidR="005C50CE" w14:paraId="6E1A28E3" w14:textId="77777777" w:rsidTr="005C50CE">
        <w:tblPrEx>
          <w:tblLook w:val="0000" w:firstRow="0" w:lastRow="0" w:firstColumn="0" w:lastColumn="0" w:noHBand="0" w:noVBand="0"/>
        </w:tblPrEx>
        <w:trPr>
          <w:trHeight w:val="120"/>
        </w:trPr>
        <w:tc>
          <w:tcPr>
            <w:tcW w:w="899" w:type="dxa"/>
          </w:tcPr>
          <w:p w14:paraId="1D100862" w14:textId="6430297B"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5" w:type="dxa"/>
          </w:tcPr>
          <w:p w14:paraId="0B1E532C"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5" w:type="dxa"/>
          </w:tcPr>
          <w:p w14:paraId="256981F9"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803" w:type="dxa"/>
          </w:tcPr>
          <w:p w14:paraId="5BABEFC4" w14:textId="77777777" w:rsidR="005C50CE"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3A288843" w14:textId="77777777" w:rsidTr="005C50CE">
        <w:tblPrEx>
          <w:tblLook w:val="0000" w:firstRow="0" w:lastRow="0" w:firstColumn="0" w:lastColumn="0" w:noHBand="0" w:noVBand="0"/>
        </w:tblPrEx>
        <w:trPr>
          <w:trHeight w:val="120"/>
        </w:trPr>
        <w:tc>
          <w:tcPr>
            <w:tcW w:w="899" w:type="dxa"/>
          </w:tcPr>
          <w:p w14:paraId="7C9F81E0" w14:textId="6DC3338A" w:rsidR="005C50CE" w:rsidRPr="003C7AC3" w:rsidRDefault="00DD7904"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tcPr>
          <w:p w14:paraId="0E46607F"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5" w:type="dxa"/>
          </w:tcPr>
          <w:p w14:paraId="3CF08DD3"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803" w:type="dxa"/>
          </w:tcPr>
          <w:p w14:paraId="737DBF80" w14:textId="77777777" w:rsidR="005C50CE"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09874986" w14:textId="77777777" w:rsidTr="005C50CE">
        <w:tblPrEx>
          <w:tblLook w:val="0000" w:firstRow="0" w:lastRow="0" w:firstColumn="0" w:lastColumn="0" w:noHBand="0" w:noVBand="0"/>
        </w:tblPrEx>
        <w:trPr>
          <w:trHeight w:val="215"/>
        </w:trPr>
        <w:tc>
          <w:tcPr>
            <w:tcW w:w="899" w:type="dxa"/>
          </w:tcPr>
          <w:p w14:paraId="54C5F31D" w14:textId="0989D88B" w:rsidR="003707B7" w:rsidRDefault="003707B7"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tcPr>
          <w:p w14:paraId="490C8AC2" w14:textId="47566FBC" w:rsidR="003707B7" w:rsidRDefault="003707B7" w:rsidP="005C50CE">
            <w:pPr>
              <w:rPr>
                <w:rStyle w:val="Heading2Char"/>
                <w:rFonts w:ascii="Times" w:hAnsi="Times"/>
                <w:b w:val="0"/>
                <w:color w:val="auto"/>
                <w:sz w:val="24"/>
                <w:szCs w:val="24"/>
              </w:rPr>
            </w:pPr>
            <w:r>
              <w:rPr>
                <w:rStyle w:val="Heading2Char"/>
                <w:rFonts w:ascii="Times" w:hAnsi="Times"/>
                <w:b w:val="0"/>
                <w:color w:val="auto"/>
                <w:sz w:val="24"/>
                <w:szCs w:val="24"/>
              </w:rPr>
              <w:t>followUp()</w:t>
            </w:r>
          </w:p>
        </w:tc>
        <w:tc>
          <w:tcPr>
            <w:tcW w:w="3095" w:type="dxa"/>
          </w:tcPr>
          <w:p w14:paraId="01340B8C" w14:textId="1189D843" w:rsidR="003707B7" w:rsidRDefault="003707B7" w:rsidP="005C50CE">
            <w:pPr>
              <w:rPr>
                <w:rStyle w:val="Heading2Char"/>
                <w:rFonts w:ascii="Times" w:hAnsi="Times"/>
                <w:b w:val="0"/>
                <w:color w:val="auto"/>
                <w:sz w:val="24"/>
                <w:szCs w:val="24"/>
              </w:rPr>
            </w:pPr>
            <w:r>
              <w:rPr>
                <w:rStyle w:val="Heading2Char"/>
                <w:rFonts w:ascii="Times" w:hAnsi="Times"/>
                <w:b w:val="0"/>
                <w:color w:val="auto"/>
                <w:sz w:val="24"/>
                <w:szCs w:val="24"/>
              </w:rPr>
              <w:t>Method uses to followup dental clinics’ patient depends on the person dental treatment.</w:t>
            </w:r>
          </w:p>
        </w:tc>
        <w:tc>
          <w:tcPr>
            <w:tcW w:w="2803" w:type="dxa"/>
          </w:tcPr>
          <w:p w14:paraId="44ABAFE2" w14:textId="703A2B53" w:rsidR="003707B7" w:rsidRDefault="003707B7"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C50CE" w14:paraId="41B5A528" w14:textId="77777777" w:rsidTr="005C50CE">
        <w:tblPrEx>
          <w:tblLook w:val="0000" w:firstRow="0" w:lastRow="0" w:firstColumn="0" w:lastColumn="0" w:noHBand="0" w:noVBand="0"/>
        </w:tblPrEx>
        <w:trPr>
          <w:trHeight w:val="400"/>
        </w:trPr>
        <w:tc>
          <w:tcPr>
            <w:tcW w:w="899" w:type="dxa"/>
          </w:tcPr>
          <w:p w14:paraId="0C88BAAB" w14:textId="5CC046BC" w:rsidR="005C50CE" w:rsidRPr="003C7AC3" w:rsidRDefault="003707B7"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45" w:type="dxa"/>
          </w:tcPr>
          <w:p w14:paraId="746DED9C" w14:textId="77777777" w:rsidR="005C50CE" w:rsidRPr="003C7AC3" w:rsidRDefault="005C50CE" w:rsidP="005C50CE">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5" w:type="dxa"/>
          </w:tcPr>
          <w:p w14:paraId="3841826B" w14:textId="2D94D59E" w:rsidR="005C50CE" w:rsidRPr="003C7AC3" w:rsidRDefault="005C50CE" w:rsidP="000C7BB4">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sidR="000C7BB4">
              <w:rPr>
                <w:rStyle w:val="Heading2Char"/>
                <w:rFonts w:ascii="Times" w:hAnsi="Times"/>
                <w:b w:val="0"/>
                <w:color w:val="auto"/>
                <w:sz w:val="24"/>
                <w:szCs w:val="24"/>
              </w:rPr>
              <w:t>dentist.</w:t>
            </w:r>
          </w:p>
        </w:tc>
        <w:tc>
          <w:tcPr>
            <w:tcW w:w="2803" w:type="dxa"/>
          </w:tcPr>
          <w:p w14:paraId="44350961" w14:textId="77777777" w:rsidR="005C50CE" w:rsidRPr="003C7AC3" w:rsidRDefault="005C50CE" w:rsidP="005C50CE">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4825992" w14:textId="77777777" w:rsidR="00F01701" w:rsidRDefault="00F01701" w:rsidP="000C7BB4">
      <w:pPr>
        <w:ind w:firstLine="720"/>
        <w:rPr>
          <w:rStyle w:val="Heading2Char"/>
          <w:rFonts w:ascii="Times" w:hAnsi="Times"/>
          <w:color w:val="auto"/>
          <w:sz w:val="24"/>
          <w:szCs w:val="24"/>
        </w:rPr>
      </w:pPr>
    </w:p>
    <w:p w14:paraId="07B30C0F" w14:textId="77777777" w:rsidR="00F01701" w:rsidRDefault="00F01701" w:rsidP="000C7BB4">
      <w:pPr>
        <w:ind w:firstLine="720"/>
        <w:rPr>
          <w:rStyle w:val="Heading2Char"/>
          <w:rFonts w:ascii="Times" w:hAnsi="Times"/>
          <w:color w:val="auto"/>
          <w:sz w:val="24"/>
          <w:szCs w:val="24"/>
        </w:rPr>
      </w:pPr>
    </w:p>
    <w:p w14:paraId="7AE26301" w14:textId="77777777" w:rsidR="00F01701" w:rsidRDefault="00F01701" w:rsidP="000C7BB4">
      <w:pPr>
        <w:ind w:firstLine="720"/>
        <w:rPr>
          <w:rStyle w:val="Heading2Char"/>
          <w:rFonts w:ascii="Times" w:hAnsi="Times"/>
          <w:color w:val="auto"/>
          <w:sz w:val="24"/>
          <w:szCs w:val="24"/>
        </w:rPr>
      </w:pPr>
    </w:p>
    <w:p w14:paraId="207D8CDE" w14:textId="4B7ADF6F" w:rsidR="00F803D1" w:rsidRDefault="00F803D1" w:rsidP="000C7BB4">
      <w:pPr>
        <w:ind w:firstLine="720"/>
        <w:rPr>
          <w:rStyle w:val="Heading2Char"/>
          <w:rFonts w:ascii="Times" w:hAnsi="Times"/>
          <w:color w:val="auto"/>
          <w:sz w:val="24"/>
          <w:szCs w:val="24"/>
        </w:rPr>
      </w:pPr>
      <w:r>
        <w:rPr>
          <w:rStyle w:val="Heading2Char"/>
          <w:rFonts w:ascii="Times" w:hAnsi="Times"/>
          <w:color w:val="auto"/>
          <w:sz w:val="24"/>
          <w:szCs w:val="24"/>
        </w:rPr>
        <w:t>CD-11,URS</w:t>
      </w:r>
    </w:p>
    <w:p w14:paraId="0B91D9BF" w14:textId="1816E7A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Dentist_Controller</w:t>
      </w:r>
    </w:p>
    <w:p w14:paraId="1E3C9488" w14:textId="1D9EEB3D" w:rsidR="00F803D1" w:rsidRDefault="00F45BD5" w:rsidP="00F803D1">
      <w:pPr>
        <w:tabs>
          <w:tab w:val="left" w:pos="2791"/>
        </w:tabs>
        <w:rPr>
          <w:rFonts w:ascii="Times" w:eastAsiaTheme="majorEastAsia" w:hAnsi="Times" w:cstheme="majorBidi"/>
          <w:sz w:val="24"/>
          <w:szCs w:val="24"/>
        </w:rPr>
      </w:pPr>
      <w:r>
        <w:rPr>
          <w:rFonts w:ascii="Times" w:eastAsiaTheme="majorEastAsia" w:hAnsi="Times" w:cstheme="majorBidi"/>
          <w:noProof/>
          <w:sz w:val="24"/>
          <w:szCs w:val="24"/>
        </w:rPr>
        <w:drawing>
          <wp:anchor distT="0" distB="0" distL="114300" distR="114300" simplePos="0" relativeHeight="251683840" behindDoc="0" locked="0" layoutInCell="1" allowOverlap="1" wp14:anchorId="7B3902EA" wp14:editId="6919E455">
            <wp:simplePos x="0" y="0"/>
            <wp:positionH relativeFrom="column">
              <wp:posOffset>1371600</wp:posOffset>
            </wp:positionH>
            <wp:positionV relativeFrom="paragraph">
              <wp:posOffset>190500</wp:posOffset>
            </wp:positionV>
            <wp:extent cx="2997200" cy="195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Contoller.jpg"/>
                    <pic:cNvPicPr/>
                  </pic:nvPicPr>
                  <pic:blipFill>
                    <a:blip r:embed="rId27">
                      <a:extLst>
                        <a:ext uri="{28A0092B-C50C-407E-A947-70E740481C1C}">
                          <a14:useLocalDpi xmlns:a14="http://schemas.microsoft.com/office/drawing/2010/main" val="0"/>
                        </a:ext>
                      </a:extLst>
                    </a:blip>
                    <a:stretch>
                      <a:fillRect/>
                    </a:stretch>
                  </pic:blipFill>
                  <pic:spPr>
                    <a:xfrm>
                      <a:off x="0" y="0"/>
                      <a:ext cx="2997200" cy="1955800"/>
                    </a:xfrm>
                    <a:prstGeom prst="rect">
                      <a:avLst/>
                    </a:prstGeom>
                  </pic:spPr>
                </pic:pic>
              </a:graphicData>
            </a:graphic>
            <wp14:sizeRelH relativeFrom="page">
              <wp14:pctWidth>0</wp14:pctWidth>
            </wp14:sizeRelH>
            <wp14:sizeRelV relativeFrom="page">
              <wp14:pctHeight>0</wp14:pctHeight>
            </wp14:sizeRelV>
          </wp:anchor>
        </w:drawing>
      </w:r>
    </w:p>
    <w:p w14:paraId="49D48395" w14:textId="77777777" w:rsidR="00F803D1" w:rsidRPr="00F803D1" w:rsidRDefault="00F803D1" w:rsidP="00F803D1">
      <w:pPr>
        <w:rPr>
          <w:rFonts w:ascii="Times" w:eastAsiaTheme="majorEastAsia" w:hAnsi="Times" w:cstheme="majorBidi"/>
          <w:sz w:val="24"/>
          <w:szCs w:val="24"/>
        </w:rPr>
      </w:pPr>
    </w:p>
    <w:p w14:paraId="495E8E16" w14:textId="77777777" w:rsidR="00F803D1" w:rsidRPr="00F803D1" w:rsidRDefault="00F803D1" w:rsidP="00F803D1">
      <w:pPr>
        <w:rPr>
          <w:rFonts w:ascii="Times" w:eastAsiaTheme="majorEastAsia" w:hAnsi="Times" w:cstheme="majorBidi"/>
          <w:sz w:val="24"/>
          <w:szCs w:val="24"/>
        </w:rPr>
      </w:pPr>
    </w:p>
    <w:p w14:paraId="2F45C6F4" w14:textId="77777777" w:rsidR="00F803D1" w:rsidRPr="00F803D1" w:rsidRDefault="00F803D1" w:rsidP="00F803D1">
      <w:pPr>
        <w:rPr>
          <w:rFonts w:ascii="Times" w:eastAsiaTheme="majorEastAsia" w:hAnsi="Times" w:cstheme="majorBidi"/>
          <w:sz w:val="24"/>
          <w:szCs w:val="24"/>
        </w:rPr>
      </w:pPr>
    </w:p>
    <w:p w14:paraId="28EE2496" w14:textId="77777777" w:rsidR="00F803D1" w:rsidRPr="00F803D1" w:rsidRDefault="00F803D1" w:rsidP="00F803D1">
      <w:pPr>
        <w:rPr>
          <w:rFonts w:ascii="Times" w:eastAsiaTheme="majorEastAsia" w:hAnsi="Times" w:cstheme="majorBidi"/>
          <w:sz w:val="24"/>
          <w:szCs w:val="24"/>
        </w:rPr>
      </w:pPr>
    </w:p>
    <w:p w14:paraId="0362E8A9" w14:textId="77777777" w:rsidR="00F803D1" w:rsidRPr="00F803D1" w:rsidRDefault="00F803D1" w:rsidP="00F803D1">
      <w:pPr>
        <w:rPr>
          <w:rFonts w:ascii="Times" w:eastAsiaTheme="majorEastAsia" w:hAnsi="Times" w:cstheme="majorBidi"/>
          <w:sz w:val="24"/>
          <w:szCs w:val="24"/>
        </w:rPr>
      </w:pPr>
    </w:p>
    <w:p w14:paraId="62FAD0DF" w14:textId="77777777" w:rsidR="00F803D1" w:rsidRPr="00F803D1" w:rsidRDefault="00F803D1" w:rsidP="00F803D1">
      <w:pPr>
        <w:rPr>
          <w:rFonts w:ascii="Times" w:eastAsiaTheme="majorEastAsia" w:hAnsi="Times" w:cstheme="majorBidi"/>
          <w:sz w:val="24"/>
          <w:szCs w:val="24"/>
        </w:rPr>
      </w:pPr>
    </w:p>
    <w:p w14:paraId="6E5A60CB" w14:textId="77777777" w:rsidR="00F803D1" w:rsidRPr="00F803D1" w:rsidRDefault="00F803D1" w:rsidP="00F803D1">
      <w:pPr>
        <w:rPr>
          <w:rFonts w:ascii="Times" w:eastAsiaTheme="majorEastAsia" w:hAnsi="Times" w:cstheme="majorBidi"/>
          <w:sz w:val="24"/>
          <w:szCs w:val="24"/>
        </w:rPr>
      </w:pPr>
    </w:p>
    <w:p w14:paraId="65EE6638" w14:textId="77777777" w:rsidR="00F803D1" w:rsidRPr="00F803D1" w:rsidRDefault="00F803D1" w:rsidP="00F803D1">
      <w:pPr>
        <w:rPr>
          <w:rFonts w:ascii="Times" w:eastAsiaTheme="majorEastAsia" w:hAnsi="Times" w:cstheme="majorBidi"/>
          <w:sz w:val="24"/>
          <w:szCs w:val="24"/>
        </w:rPr>
      </w:pPr>
    </w:p>
    <w:p w14:paraId="3CC35583" w14:textId="77777777" w:rsidR="00F803D1" w:rsidRPr="00F803D1" w:rsidRDefault="00F803D1" w:rsidP="00F803D1">
      <w:pPr>
        <w:rPr>
          <w:rFonts w:ascii="Times" w:eastAsiaTheme="majorEastAsia" w:hAnsi="Times" w:cstheme="majorBidi"/>
          <w:sz w:val="24"/>
          <w:szCs w:val="24"/>
        </w:rPr>
      </w:pPr>
    </w:p>
    <w:p w14:paraId="09D5099B" w14:textId="77777777" w:rsidR="003707B7" w:rsidRDefault="003707B7" w:rsidP="000C7BB4">
      <w:pPr>
        <w:rPr>
          <w:rStyle w:val="Heading2Char"/>
          <w:rFonts w:ascii="Times" w:hAnsi="Times"/>
          <w:color w:val="auto"/>
          <w:sz w:val="24"/>
          <w:szCs w:val="24"/>
        </w:rPr>
      </w:pPr>
    </w:p>
    <w:p w14:paraId="4CDE2DC4" w14:textId="77777777" w:rsidR="003707B7" w:rsidRDefault="003707B7" w:rsidP="000C7BB4">
      <w:pPr>
        <w:rPr>
          <w:rStyle w:val="Heading2Char"/>
          <w:rFonts w:ascii="Times" w:hAnsi="Times"/>
          <w:color w:val="auto"/>
          <w:sz w:val="24"/>
          <w:szCs w:val="24"/>
        </w:rPr>
      </w:pPr>
    </w:p>
    <w:p w14:paraId="402C0668" w14:textId="77777777" w:rsidR="000C7BB4" w:rsidRPr="00CD512E"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Property</w:t>
      </w:r>
    </w:p>
    <w:p w14:paraId="73FEAA0E" w14:textId="77777777" w:rsidR="000C7BB4" w:rsidRDefault="000C7BB4" w:rsidP="000C7BB4">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9E56F4" w:rsidRPr="00CD512E" w14:paraId="2F3607AD" w14:textId="77777777" w:rsidTr="009E56F4">
        <w:trPr>
          <w:trHeight w:val="218"/>
        </w:trPr>
        <w:tc>
          <w:tcPr>
            <w:tcW w:w="1106" w:type="dxa"/>
            <w:shd w:val="clear" w:color="auto" w:fill="D9D9D9"/>
          </w:tcPr>
          <w:p w14:paraId="0BCED8F8"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19665B91"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06D3895E" w14:textId="6CF07E6C" w:rsidR="000C7BB4" w:rsidRPr="00CD512E" w:rsidRDefault="000C7BB4" w:rsidP="003A332F">
            <w:pPr>
              <w:jc w:val="center"/>
              <w:rPr>
                <w:rStyle w:val="Heading2Char"/>
                <w:rFonts w:ascii="Times" w:hAnsi="Times"/>
                <w:color w:val="auto"/>
                <w:sz w:val="24"/>
                <w:szCs w:val="24"/>
              </w:rPr>
            </w:pPr>
            <w:r>
              <w:rPr>
                <w:rStyle w:val="Heading2Char"/>
                <w:rFonts w:ascii="Times" w:hAnsi="Times"/>
                <w:color w:val="auto"/>
                <w:sz w:val="24"/>
                <w:szCs w:val="24"/>
              </w:rPr>
              <w:t>Description</w:t>
            </w:r>
            <w:r w:rsidR="009E56F4">
              <w:rPr>
                <w:rStyle w:val="Heading2Char"/>
                <w:rFonts w:ascii="Times" w:hAnsi="Times"/>
                <w:color w:val="auto"/>
                <w:sz w:val="24"/>
                <w:szCs w:val="24"/>
              </w:rPr>
              <w:t xml:space="preserve">               </w:t>
            </w:r>
          </w:p>
        </w:tc>
        <w:tc>
          <w:tcPr>
            <w:tcW w:w="2340" w:type="dxa"/>
            <w:shd w:val="clear" w:color="auto" w:fill="D9D9D9"/>
          </w:tcPr>
          <w:p w14:paraId="7C499DC2"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9E56F4" w14:paraId="4A639512" w14:textId="77777777" w:rsidTr="009E56F4">
        <w:trPr>
          <w:trHeight w:val="589"/>
        </w:trPr>
        <w:tc>
          <w:tcPr>
            <w:tcW w:w="1106" w:type="dxa"/>
          </w:tcPr>
          <w:p w14:paraId="46D1366A"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3214DAF"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0FAE0FDD" w14:textId="77777777" w:rsidR="000C7BB4" w:rsidRPr="005064EC" w:rsidRDefault="000C7BB4" w:rsidP="003A332F">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23A34A3C"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95AB2FF" w14:textId="77777777" w:rsidR="000C7BB4" w:rsidRDefault="000C7BB4" w:rsidP="000C7BB4">
      <w:pPr>
        <w:rPr>
          <w:rStyle w:val="Heading2Char"/>
          <w:rFonts w:ascii="Times" w:hAnsi="Times"/>
          <w:color w:val="auto"/>
          <w:sz w:val="24"/>
          <w:szCs w:val="24"/>
        </w:rPr>
      </w:pPr>
    </w:p>
    <w:p w14:paraId="5791CA36" w14:textId="77777777" w:rsidR="000C7BB4"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Method</w:t>
      </w:r>
    </w:p>
    <w:tbl>
      <w:tblPr>
        <w:tblStyle w:val="TableGrid"/>
        <w:tblW w:w="0" w:type="auto"/>
        <w:tblLook w:val="04A0" w:firstRow="1" w:lastRow="0" w:firstColumn="1" w:lastColumn="0" w:noHBand="0" w:noVBand="1"/>
      </w:tblPr>
      <w:tblGrid>
        <w:gridCol w:w="902"/>
        <w:gridCol w:w="2450"/>
        <w:gridCol w:w="3093"/>
        <w:gridCol w:w="2797"/>
      </w:tblGrid>
      <w:tr w:rsidR="003707B7" w:rsidRPr="00CD512E" w14:paraId="5D3FD1C1" w14:textId="77777777" w:rsidTr="003707B7">
        <w:trPr>
          <w:trHeight w:val="191"/>
        </w:trPr>
        <w:tc>
          <w:tcPr>
            <w:tcW w:w="902" w:type="dxa"/>
            <w:shd w:val="clear" w:color="auto" w:fill="D9D9D9"/>
          </w:tcPr>
          <w:p w14:paraId="652410D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50" w:type="dxa"/>
            <w:shd w:val="clear" w:color="auto" w:fill="D9D9D9"/>
          </w:tcPr>
          <w:p w14:paraId="33A7FC6D"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3" w:type="dxa"/>
            <w:shd w:val="clear" w:color="auto" w:fill="D9D9D9"/>
          </w:tcPr>
          <w:p w14:paraId="4E8BAB07"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797" w:type="dxa"/>
            <w:shd w:val="clear" w:color="auto" w:fill="D9D9D9"/>
          </w:tcPr>
          <w:p w14:paraId="5F2D05A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rsidRPr="005064EC" w14:paraId="5BD80F4E" w14:textId="77777777" w:rsidTr="003707B7">
        <w:trPr>
          <w:trHeight w:val="1180"/>
        </w:trPr>
        <w:tc>
          <w:tcPr>
            <w:tcW w:w="902" w:type="dxa"/>
          </w:tcPr>
          <w:p w14:paraId="745EC861" w14:textId="77777777" w:rsidR="003707B7" w:rsidRPr="005064EC" w:rsidRDefault="003707B7" w:rsidP="003707B7">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50" w:type="dxa"/>
          </w:tcPr>
          <w:p w14:paraId="733A2753" w14:textId="77777777" w:rsidR="003707B7" w:rsidRPr="009048D6" w:rsidRDefault="003707B7" w:rsidP="003707B7">
            <w:pPr>
              <w:rPr>
                <w:rStyle w:val="Heading2Char"/>
                <w:rFonts w:ascii="Times" w:hAnsi="Times"/>
                <w:b w:val="0"/>
                <w:color w:val="auto"/>
                <w:sz w:val="24"/>
                <w:szCs w:val="24"/>
              </w:rPr>
            </w:pPr>
            <w:r w:rsidRPr="009048D6">
              <w:rPr>
                <w:rStyle w:val="Heading2Char"/>
                <w:rFonts w:ascii="Times" w:hAnsi="Times"/>
                <w:b w:val="0"/>
                <w:color w:val="auto"/>
                <w:sz w:val="24"/>
                <w:szCs w:val="24"/>
              </w:rPr>
              <w:t>validate()</w:t>
            </w:r>
          </w:p>
        </w:tc>
        <w:tc>
          <w:tcPr>
            <w:tcW w:w="3093" w:type="dxa"/>
          </w:tcPr>
          <w:p w14:paraId="19037F2F" w14:textId="77777777" w:rsidR="003707B7" w:rsidRPr="009048D6" w:rsidRDefault="003707B7" w:rsidP="003707B7">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validate the input variable form officer that is format with the data in the database or not.</w:t>
            </w:r>
          </w:p>
        </w:tc>
        <w:tc>
          <w:tcPr>
            <w:tcW w:w="2797" w:type="dxa"/>
          </w:tcPr>
          <w:p w14:paraId="3632F46F"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rsidRPr="005064EC" w14:paraId="00BBC5F1" w14:textId="77777777" w:rsidTr="003707B7">
        <w:tc>
          <w:tcPr>
            <w:tcW w:w="902" w:type="dxa"/>
          </w:tcPr>
          <w:p w14:paraId="0ACFFA08"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50" w:type="dxa"/>
          </w:tcPr>
          <w:p w14:paraId="67B7BE73" w14:textId="77777777" w:rsidR="003707B7" w:rsidRPr="005064EC"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093" w:type="dxa"/>
          </w:tcPr>
          <w:p w14:paraId="0F122ECD" w14:textId="77777777" w:rsidR="003707B7" w:rsidRPr="009048D6" w:rsidRDefault="003707B7" w:rsidP="003707B7">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797" w:type="dxa"/>
          </w:tcPr>
          <w:p w14:paraId="479A2CF6"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122F6E45" w14:textId="77777777" w:rsidTr="003707B7">
        <w:tblPrEx>
          <w:tblLook w:val="0000" w:firstRow="0" w:lastRow="0" w:firstColumn="0" w:lastColumn="0" w:noHBand="0" w:noVBand="0"/>
        </w:tblPrEx>
        <w:trPr>
          <w:trHeight w:val="620"/>
        </w:trPr>
        <w:tc>
          <w:tcPr>
            <w:tcW w:w="902" w:type="dxa"/>
          </w:tcPr>
          <w:p w14:paraId="3EA56998"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p w14:paraId="6AD0CB27" w14:textId="77777777" w:rsidR="003707B7" w:rsidRPr="003C7AC3" w:rsidRDefault="003707B7" w:rsidP="003707B7">
            <w:pPr>
              <w:ind w:left="108"/>
              <w:rPr>
                <w:rStyle w:val="Heading2Char"/>
                <w:rFonts w:ascii="Times" w:hAnsi="Times"/>
                <w:b w:val="0"/>
                <w:color w:val="auto"/>
                <w:sz w:val="24"/>
                <w:szCs w:val="24"/>
              </w:rPr>
            </w:pPr>
          </w:p>
        </w:tc>
        <w:tc>
          <w:tcPr>
            <w:tcW w:w="2450" w:type="dxa"/>
          </w:tcPr>
          <w:p w14:paraId="670E81CA" w14:textId="77777777" w:rsidR="003707B7" w:rsidRPr="003C7AC3" w:rsidRDefault="003707B7" w:rsidP="003707B7">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32960E81" w14:textId="77777777" w:rsidR="003707B7" w:rsidRPr="003C7AC3" w:rsidRDefault="003707B7" w:rsidP="003707B7">
            <w:pPr>
              <w:rPr>
                <w:rStyle w:val="Heading2Char"/>
                <w:rFonts w:ascii="Times" w:hAnsi="Times"/>
                <w:b w:val="0"/>
                <w:color w:val="auto"/>
                <w:sz w:val="24"/>
                <w:szCs w:val="24"/>
              </w:rPr>
            </w:pPr>
          </w:p>
        </w:tc>
        <w:tc>
          <w:tcPr>
            <w:tcW w:w="3093" w:type="dxa"/>
          </w:tcPr>
          <w:p w14:paraId="41B748D3" w14:textId="77777777" w:rsidR="003707B7" w:rsidRPr="003C7AC3" w:rsidRDefault="003707B7"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797" w:type="dxa"/>
          </w:tcPr>
          <w:p w14:paraId="2F7197F3" w14:textId="77777777" w:rsidR="003707B7" w:rsidRPr="003C7AC3" w:rsidRDefault="003707B7" w:rsidP="003707B7">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3DF2231" w14:textId="77777777" w:rsidR="003707B7" w:rsidRPr="003C7AC3" w:rsidRDefault="003707B7" w:rsidP="003707B7">
            <w:pPr>
              <w:jc w:val="center"/>
              <w:rPr>
                <w:rStyle w:val="Heading2Char"/>
                <w:rFonts w:ascii="Times" w:hAnsi="Times"/>
                <w:b w:val="0"/>
                <w:color w:val="auto"/>
                <w:sz w:val="24"/>
                <w:szCs w:val="24"/>
              </w:rPr>
            </w:pPr>
          </w:p>
        </w:tc>
      </w:tr>
      <w:tr w:rsidR="003707B7" w14:paraId="4ECE3882" w14:textId="77777777" w:rsidTr="003707B7">
        <w:tblPrEx>
          <w:tblLook w:val="0000" w:firstRow="0" w:lastRow="0" w:firstColumn="0" w:lastColumn="0" w:noHBand="0" w:noVBand="0"/>
        </w:tblPrEx>
        <w:trPr>
          <w:trHeight w:val="120"/>
        </w:trPr>
        <w:tc>
          <w:tcPr>
            <w:tcW w:w="902" w:type="dxa"/>
          </w:tcPr>
          <w:p w14:paraId="40A616F2"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50" w:type="dxa"/>
          </w:tcPr>
          <w:p w14:paraId="3ECB1F80"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093" w:type="dxa"/>
          </w:tcPr>
          <w:p w14:paraId="11844652"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797" w:type="dxa"/>
          </w:tcPr>
          <w:p w14:paraId="1A8A82F2" w14:textId="77777777" w:rsidR="003707B7" w:rsidRPr="003C7AC3"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126FF2B3" w14:textId="77777777" w:rsidTr="003707B7">
        <w:tblPrEx>
          <w:tblLook w:val="0000" w:firstRow="0" w:lastRow="0" w:firstColumn="0" w:lastColumn="0" w:noHBand="0" w:noVBand="0"/>
        </w:tblPrEx>
        <w:trPr>
          <w:trHeight w:val="120"/>
        </w:trPr>
        <w:tc>
          <w:tcPr>
            <w:tcW w:w="902" w:type="dxa"/>
          </w:tcPr>
          <w:p w14:paraId="585AAEB6" w14:textId="77777777"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50" w:type="dxa"/>
          </w:tcPr>
          <w:p w14:paraId="29ED7401"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saveAppointment()</w:t>
            </w:r>
          </w:p>
        </w:tc>
        <w:tc>
          <w:tcPr>
            <w:tcW w:w="3093" w:type="dxa"/>
          </w:tcPr>
          <w:p w14:paraId="158815D2"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save the patient and dentist appointment into the database.</w:t>
            </w:r>
          </w:p>
        </w:tc>
        <w:tc>
          <w:tcPr>
            <w:tcW w:w="2797" w:type="dxa"/>
          </w:tcPr>
          <w:p w14:paraId="20B9C965" w14:textId="77777777" w:rsidR="003707B7" w:rsidRPr="003C7AC3"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6B06B834" w14:textId="77777777" w:rsidTr="003707B7">
        <w:tblPrEx>
          <w:tblLook w:val="0000" w:firstRow="0" w:lastRow="0" w:firstColumn="0" w:lastColumn="0" w:noHBand="0" w:noVBand="0"/>
        </w:tblPrEx>
        <w:trPr>
          <w:trHeight w:val="215"/>
        </w:trPr>
        <w:tc>
          <w:tcPr>
            <w:tcW w:w="902" w:type="dxa"/>
          </w:tcPr>
          <w:p w14:paraId="1FBEF48E" w14:textId="14C9631E" w:rsidR="003707B7"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50" w:type="dxa"/>
          </w:tcPr>
          <w:p w14:paraId="7BB89F82" w14:textId="77777777" w:rsidR="003707B7"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followUp()</w:t>
            </w:r>
          </w:p>
        </w:tc>
        <w:tc>
          <w:tcPr>
            <w:tcW w:w="3093" w:type="dxa"/>
          </w:tcPr>
          <w:p w14:paraId="74CC39B5" w14:textId="77777777" w:rsidR="003707B7"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Method uses to followup dental clinics’ patient depends on the person dental treatment.</w:t>
            </w:r>
          </w:p>
        </w:tc>
        <w:tc>
          <w:tcPr>
            <w:tcW w:w="2797" w:type="dxa"/>
          </w:tcPr>
          <w:p w14:paraId="59CEBBC7" w14:textId="77777777" w:rsidR="003707B7"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0F5EFD7B" w14:textId="77777777" w:rsidTr="003707B7">
        <w:tblPrEx>
          <w:tblLook w:val="0000" w:firstRow="0" w:lastRow="0" w:firstColumn="0" w:lastColumn="0" w:noHBand="0" w:noVBand="0"/>
        </w:tblPrEx>
        <w:trPr>
          <w:trHeight w:val="400"/>
        </w:trPr>
        <w:tc>
          <w:tcPr>
            <w:tcW w:w="902" w:type="dxa"/>
          </w:tcPr>
          <w:p w14:paraId="7BD586D7" w14:textId="5B553589" w:rsidR="003707B7" w:rsidRPr="003C7AC3" w:rsidRDefault="003707B7" w:rsidP="003707B7">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450" w:type="dxa"/>
          </w:tcPr>
          <w:p w14:paraId="49A2F24C" w14:textId="77777777" w:rsidR="003707B7" w:rsidRPr="003C7AC3" w:rsidRDefault="003707B7" w:rsidP="003707B7">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093" w:type="dxa"/>
          </w:tcPr>
          <w:p w14:paraId="0B3621C2" w14:textId="77777777" w:rsidR="003707B7" w:rsidRPr="003C7AC3" w:rsidRDefault="003707B7"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dentist.</w:t>
            </w:r>
          </w:p>
        </w:tc>
        <w:tc>
          <w:tcPr>
            <w:tcW w:w="2797" w:type="dxa"/>
          </w:tcPr>
          <w:p w14:paraId="36B9C247" w14:textId="77777777" w:rsidR="003707B7" w:rsidRPr="003C7AC3" w:rsidRDefault="003707B7" w:rsidP="003707B7">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3707B7" w14:paraId="5B41CA96" w14:textId="251F8C94" w:rsidTr="003707B7">
        <w:tblPrEx>
          <w:tblLook w:val="0000" w:firstRow="0" w:lastRow="0" w:firstColumn="0" w:lastColumn="0" w:noHBand="0" w:noVBand="0"/>
        </w:tblPrEx>
        <w:trPr>
          <w:trHeight w:val="623"/>
        </w:trPr>
        <w:tc>
          <w:tcPr>
            <w:tcW w:w="902" w:type="dxa"/>
          </w:tcPr>
          <w:p w14:paraId="177AC0C4" w14:textId="387DD259" w:rsidR="003707B7" w:rsidRDefault="003707B7" w:rsidP="003707B7">
            <w:pPr>
              <w:ind w:left="108"/>
              <w:jc w:val="center"/>
              <w:rPr>
                <w:rStyle w:val="Heading2Char"/>
                <w:rFonts w:ascii="Times" w:hAnsi="Times"/>
                <w:color w:val="auto"/>
                <w:sz w:val="24"/>
                <w:szCs w:val="24"/>
              </w:rPr>
            </w:pPr>
            <w:r>
              <w:rPr>
                <w:rStyle w:val="Heading2Char"/>
                <w:rFonts w:ascii="Times" w:hAnsi="Times"/>
                <w:b w:val="0"/>
                <w:color w:val="auto"/>
                <w:sz w:val="24"/>
                <w:szCs w:val="24"/>
              </w:rPr>
              <w:t>8</w:t>
            </w:r>
          </w:p>
        </w:tc>
        <w:tc>
          <w:tcPr>
            <w:tcW w:w="2450" w:type="dxa"/>
          </w:tcPr>
          <w:p w14:paraId="4DFB76CC" w14:textId="77777777" w:rsidR="003707B7" w:rsidRPr="00453729" w:rsidRDefault="003707B7" w:rsidP="003707B7">
            <w:pPr>
              <w:rPr>
                <w:rStyle w:val="Heading2Char"/>
                <w:rFonts w:ascii="Times" w:hAnsi="Times"/>
                <w:b w:val="0"/>
                <w:color w:val="auto"/>
                <w:sz w:val="24"/>
                <w:szCs w:val="24"/>
              </w:rPr>
            </w:pPr>
            <w:r w:rsidRPr="00453729">
              <w:rPr>
                <w:rStyle w:val="Heading2Char"/>
                <w:rFonts w:ascii="Times" w:hAnsi="Times"/>
                <w:b w:val="0"/>
                <w:color w:val="auto"/>
                <w:sz w:val="24"/>
                <w:szCs w:val="24"/>
              </w:rPr>
              <w:t>login()</w:t>
            </w:r>
          </w:p>
          <w:p w14:paraId="7DAA9472" w14:textId="77777777" w:rsidR="003707B7" w:rsidRDefault="003707B7" w:rsidP="003707B7">
            <w:pPr>
              <w:rPr>
                <w:rStyle w:val="Heading2Char"/>
                <w:rFonts w:ascii="Times" w:hAnsi="Times"/>
                <w:color w:val="auto"/>
                <w:sz w:val="24"/>
                <w:szCs w:val="24"/>
              </w:rPr>
            </w:pPr>
          </w:p>
        </w:tc>
        <w:tc>
          <w:tcPr>
            <w:tcW w:w="3093" w:type="dxa"/>
          </w:tcPr>
          <w:p w14:paraId="4309617A" w14:textId="77777777" w:rsidR="003707B7" w:rsidRPr="00453729" w:rsidRDefault="003707B7" w:rsidP="003707B7">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login</w:t>
            </w:r>
            <w:r>
              <w:rPr>
                <w:rStyle w:val="Heading2Char"/>
                <w:rFonts w:ascii="Times" w:hAnsi="Times"/>
                <w:b w:val="0"/>
                <w:color w:val="auto"/>
                <w:sz w:val="24"/>
                <w:szCs w:val="24"/>
              </w:rPr>
              <w:t xml:space="preserve"> using </w:t>
            </w:r>
            <w:r>
              <w:rPr>
                <w:rStyle w:val="Heading2Char"/>
                <w:rFonts w:ascii="Times" w:hAnsi="Times"/>
                <w:b w:val="0"/>
                <w:color w:val="auto"/>
                <w:sz w:val="24"/>
                <w:szCs w:val="24"/>
              </w:rPr>
              <w:lastRenderedPageBreak/>
              <w:t>dentist</w:t>
            </w:r>
            <w:r w:rsidRPr="00453729">
              <w:rPr>
                <w:rStyle w:val="Heading2Char"/>
                <w:rFonts w:ascii="Times" w:hAnsi="Times"/>
                <w:b w:val="0"/>
                <w:color w:val="auto"/>
                <w:sz w:val="24"/>
                <w:szCs w:val="24"/>
              </w:rPr>
              <w:t>D and password</w:t>
            </w:r>
          </w:p>
          <w:p w14:paraId="16593BB4" w14:textId="77777777" w:rsidR="003707B7" w:rsidRDefault="003707B7" w:rsidP="003707B7">
            <w:pPr>
              <w:rPr>
                <w:rStyle w:val="Heading2Char"/>
                <w:rFonts w:ascii="Times" w:hAnsi="Times"/>
                <w:color w:val="auto"/>
                <w:sz w:val="24"/>
                <w:szCs w:val="24"/>
              </w:rPr>
            </w:pPr>
          </w:p>
        </w:tc>
        <w:tc>
          <w:tcPr>
            <w:tcW w:w="2797" w:type="dxa"/>
          </w:tcPr>
          <w:p w14:paraId="59ED5857" w14:textId="77777777" w:rsidR="003707B7" w:rsidRPr="00453729" w:rsidRDefault="003707B7" w:rsidP="003707B7">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lastRenderedPageBreak/>
              <w:t>-</w:t>
            </w:r>
          </w:p>
          <w:p w14:paraId="4660DF1C" w14:textId="77777777" w:rsidR="003707B7" w:rsidRDefault="003707B7" w:rsidP="003707B7">
            <w:pPr>
              <w:rPr>
                <w:rStyle w:val="Heading2Char"/>
                <w:rFonts w:ascii="Times" w:hAnsi="Times"/>
                <w:color w:val="auto"/>
                <w:sz w:val="24"/>
                <w:szCs w:val="24"/>
              </w:rPr>
            </w:pPr>
          </w:p>
        </w:tc>
      </w:tr>
      <w:tr w:rsidR="003707B7" w14:paraId="62766D8D" w14:textId="77777777" w:rsidTr="003707B7">
        <w:tblPrEx>
          <w:tblLook w:val="0000" w:firstRow="0" w:lastRow="0" w:firstColumn="0" w:lastColumn="0" w:noHBand="0" w:noVBand="0"/>
        </w:tblPrEx>
        <w:trPr>
          <w:trHeight w:val="623"/>
        </w:trPr>
        <w:tc>
          <w:tcPr>
            <w:tcW w:w="902" w:type="dxa"/>
          </w:tcPr>
          <w:p w14:paraId="4C3B2DB0" w14:textId="74559FF9" w:rsidR="003707B7" w:rsidRDefault="003707B7" w:rsidP="003707B7">
            <w:pPr>
              <w:ind w:left="108"/>
              <w:rPr>
                <w:rStyle w:val="Heading2Char"/>
                <w:rFonts w:ascii="Times" w:hAnsi="Times"/>
                <w:b w:val="0"/>
                <w:color w:val="auto"/>
                <w:sz w:val="24"/>
                <w:szCs w:val="24"/>
              </w:rPr>
            </w:pPr>
            <w:r>
              <w:rPr>
                <w:rStyle w:val="Heading2Char"/>
                <w:rFonts w:ascii="Times" w:hAnsi="Times"/>
                <w:b w:val="0"/>
                <w:color w:val="auto"/>
                <w:sz w:val="24"/>
                <w:szCs w:val="24"/>
              </w:rPr>
              <w:lastRenderedPageBreak/>
              <w:t>9</w:t>
            </w:r>
          </w:p>
        </w:tc>
        <w:tc>
          <w:tcPr>
            <w:tcW w:w="2450" w:type="dxa"/>
          </w:tcPr>
          <w:p w14:paraId="13E706ED" w14:textId="77777777" w:rsidR="003707B7" w:rsidRPr="00453729" w:rsidRDefault="003707B7" w:rsidP="003707B7">
            <w:pPr>
              <w:rPr>
                <w:rStyle w:val="Heading2Char"/>
                <w:rFonts w:ascii="Times" w:hAnsi="Times"/>
                <w:b w:val="0"/>
                <w:color w:val="auto"/>
                <w:sz w:val="24"/>
                <w:szCs w:val="24"/>
              </w:rPr>
            </w:pPr>
            <w:r w:rsidRPr="00453729">
              <w:rPr>
                <w:rStyle w:val="Heading2Char"/>
                <w:rFonts w:ascii="Times" w:hAnsi="Times"/>
                <w:b w:val="0"/>
                <w:color w:val="auto"/>
                <w:sz w:val="24"/>
                <w:szCs w:val="24"/>
              </w:rPr>
              <w:t>logout()</w:t>
            </w:r>
          </w:p>
          <w:p w14:paraId="15549E78" w14:textId="77777777" w:rsidR="003707B7" w:rsidRPr="00453729" w:rsidRDefault="003707B7" w:rsidP="003707B7">
            <w:pPr>
              <w:rPr>
                <w:rStyle w:val="Heading2Char"/>
                <w:rFonts w:ascii="Times" w:hAnsi="Times"/>
                <w:b w:val="0"/>
                <w:color w:val="auto"/>
                <w:sz w:val="24"/>
                <w:szCs w:val="24"/>
              </w:rPr>
            </w:pPr>
          </w:p>
        </w:tc>
        <w:tc>
          <w:tcPr>
            <w:tcW w:w="3093" w:type="dxa"/>
          </w:tcPr>
          <w:p w14:paraId="21016221" w14:textId="77777777" w:rsidR="003707B7" w:rsidRPr="00453729" w:rsidRDefault="003707B7" w:rsidP="003707B7">
            <w:pPr>
              <w:spacing w:after="200"/>
              <w:rPr>
                <w:rStyle w:val="Heading2Char"/>
                <w:rFonts w:ascii="Times" w:hAnsi="Times"/>
                <w:b w:val="0"/>
                <w:color w:val="auto"/>
                <w:sz w:val="24"/>
                <w:szCs w:val="24"/>
              </w:rPr>
            </w:pPr>
            <w:r w:rsidRPr="00453729">
              <w:rPr>
                <w:rStyle w:val="Heading2Char"/>
                <w:rFonts w:ascii="Times" w:hAnsi="Times"/>
                <w:b w:val="0"/>
                <w:color w:val="auto"/>
                <w:sz w:val="24"/>
                <w:szCs w:val="24"/>
              </w:rPr>
              <w:t>Method uses to logout from the system</w:t>
            </w:r>
          </w:p>
          <w:p w14:paraId="6A5030CA" w14:textId="77777777" w:rsidR="003707B7" w:rsidRPr="00453729" w:rsidRDefault="003707B7" w:rsidP="003707B7">
            <w:pPr>
              <w:spacing w:after="200"/>
              <w:rPr>
                <w:rStyle w:val="Heading2Char"/>
                <w:rFonts w:ascii="Times" w:hAnsi="Times"/>
                <w:b w:val="0"/>
                <w:color w:val="auto"/>
                <w:sz w:val="24"/>
                <w:szCs w:val="24"/>
              </w:rPr>
            </w:pPr>
          </w:p>
        </w:tc>
        <w:tc>
          <w:tcPr>
            <w:tcW w:w="2797" w:type="dxa"/>
          </w:tcPr>
          <w:p w14:paraId="4D1E5006" w14:textId="77777777" w:rsidR="003707B7" w:rsidRPr="00453729" w:rsidRDefault="003707B7" w:rsidP="003707B7">
            <w:pPr>
              <w:spacing w:after="200"/>
              <w:jc w:val="center"/>
              <w:rPr>
                <w:rStyle w:val="Heading2Char"/>
                <w:rFonts w:ascii="Times" w:hAnsi="Times"/>
                <w:b w:val="0"/>
                <w:color w:val="auto"/>
                <w:sz w:val="24"/>
                <w:szCs w:val="24"/>
              </w:rPr>
            </w:pPr>
            <w:r w:rsidRPr="00453729">
              <w:rPr>
                <w:rStyle w:val="Heading2Char"/>
                <w:rFonts w:ascii="Times" w:hAnsi="Times"/>
                <w:b w:val="0"/>
                <w:color w:val="auto"/>
                <w:sz w:val="24"/>
                <w:szCs w:val="24"/>
              </w:rPr>
              <w:t>-</w:t>
            </w:r>
          </w:p>
          <w:p w14:paraId="216CB55D" w14:textId="77777777" w:rsidR="003707B7" w:rsidRPr="00453729" w:rsidRDefault="003707B7" w:rsidP="003707B7">
            <w:pPr>
              <w:spacing w:after="200"/>
              <w:jc w:val="center"/>
              <w:rPr>
                <w:rStyle w:val="Heading2Char"/>
                <w:rFonts w:ascii="Times" w:hAnsi="Times"/>
                <w:b w:val="0"/>
                <w:color w:val="auto"/>
                <w:sz w:val="24"/>
                <w:szCs w:val="24"/>
              </w:rPr>
            </w:pPr>
          </w:p>
        </w:tc>
      </w:tr>
    </w:tbl>
    <w:p w14:paraId="0F0750D6" w14:textId="77777777" w:rsidR="000C7BB4" w:rsidRDefault="000C7BB4" w:rsidP="000C7BB4">
      <w:pPr>
        <w:rPr>
          <w:rStyle w:val="Heading2Char"/>
          <w:rFonts w:ascii="Times" w:hAnsi="Times"/>
          <w:color w:val="auto"/>
          <w:sz w:val="28"/>
          <w:szCs w:val="28"/>
        </w:rPr>
      </w:pPr>
      <w:r>
        <w:rPr>
          <w:rStyle w:val="Heading2Char"/>
          <w:rFonts w:ascii="Times" w:hAnsi="Times"/>
          <w:color w:val="auto"/>
          <w:sz w:val="28"/>
          <w:szCs w:val="28"/>
        </w:rPr>
        <w:tab/>
      </w:r>
    </w:p>
    <w:p w14:paraId="73C7892D" w14:textId="77777777" w:rsidR="00F803D1" w:rsidRPr="00F803D1" w:rsidRDefault="00F803D1" w:rsidP="00F803D1">
      <w:pPr>
        <w:rPr>
          <w:rFonts w:ascii="Times" w:eastAsiaTheme="majorEastAsia" w:hAnsi="Times" w:cstheme="majorBidi"/>
          <w:sz w:val="24"/>
          <w:szCs w:val="24"/>
        </w:rPr>
      </w:pPr>
    </w:p>
    <w:p w14:paraId="4AE7B149" w14:textId="400D5E60"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CD-12,URS</w:t>
      </w:r>
    </w:p>
    <w:p w14:paraId="358910B1" w14:textId="17D37F30"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Information</w:t>
      </w:r>
    </w:p>
    <w:p w14:paraId="0E214D25" w14:textId="27C309B7" w:rsidR="00F803D1" w:rsidRDefault="00F803D1" w:rsidP="00F803D1">
      <w:pPr>
        <w:tabs>
          <w:tab w:val="left" w:pos="1927"/>
        </w:tabs>
        <w:rPr>
          <w:rFonts w:ascii="Times" w:eastAsiaTheme="majorEastAsia" w:hAnsi="Times" w:cstheme="majorBidi"/>
          <w:sz w:val="24"/>
          <w:szCs w:val="24"/>
        </w:rPr>
      </w:pPr>
      <w:r>
        <w:rPr>
          <w:rFonts w:ascii="Times" w:eastAsiaTheme="majorEastAsia" w:hAnsi="Times" w:cstheme="majorBidi"/>
          <w:b/>
          <w:bCs/>
          <w:noProof/>
          <w:color w:val="auto"/>
          <w:sz w:val="24"/>
          <w:szCs w:val="24"/>
        </w:rPr>
        <w:drawing>
          <wp:anchor distT="0" distB="0" distL="114300" distR="114300" simplePos="0" relativeHeight="251670528" behindDoc="0" locked="0" layoutInCell="1" allowOverlap="1" wp14:anchorId="164908A6" wp14:editId="4B834503">
            <wp:simplePos x="0" y="0"/>
            <wp:positionH relativeFrom="column">
              <wp:posOffset>1828800</wp:posOffset>
            </wp:positionH>
            <wp:positionV relativeFrom="paragraph">
              <wp:posOffset>214630</wp:posOffset>
            </wp:positionV>
            <wp:extent cx="2362200" cy="1600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jpg"/>
                    <pic:cNvPicPr/>
                  </pic:nvPicPr>
                  <pic:blipFill>
                    <a:blip r:embed="rId28">
                      <a:extLst>
                        <a:ext uri="{28A0092B-C50C-407E-A947-70E740481C1C}">
                          <a14:useLocalDpi xmlns:a14="http://schemas.microsoft.com/office/drawing/2010/main" val="0"/>
                        </a:ext>
                      </a:extLst>
                    </a:blip>
                    <a:stretch>
                      <a:fillRect/>
                    </a:stretch>
                  </pic:blipFill>
                  <pic:spPr>
                    <a:xfrm>
                      <a:off x="0" y="0"/>
                      <a:ext cx="2362200" cy="1600200"/>
                    </a:xfrm>
                    <a:prstGeom prst="rect">
                      <a:avLst/>
                    </a:prstGeom>
                  </pic:spPr>
                </pic:pic>
              </a:graphicData>
            </a:graphic>
            <wp14:sizeRelH relativeFrom="page">
              <wp14:pctWidth>0</wp14:pctWidth>
            </wp14:sizeRelH>
            <wp14:sizeRelV relativeFrom="page">
              <wp14:pctHeight>0</wp14:pctHeight>
            </wp14:sizeRelV>
          </wp:anchor>
        </w:drawing>
      </w:r>
    </w:p>
    <w:p w14:paraId="4830B80A" w14:textId="77777777" w:rsidR="00F803D1" w:rsidRPr="00F803D1" w:rsidRDefault="00F803D1" w:rsidP="00F803D1">
      <w:pPr>
        <w:rPr>
          <w:rFonts w:ascii="Times" w:eastAsiaTheme="majorEastAsia" w:hAnsi="Times" w:cstheme="majorBidi"/>
          <w:sz w:val="24"/>
          <w:szCs w:val="24"/>
        </w:rPr>
      </w:pPr>
    </w:p>
    <w:p w14:paraId="7D844D8F" w14:textId="77777777" w:rsidR="00F803D1" w:rsidRPr="00F803D1" w:rsidRDefault="00F803D1" w:rsidP="00F803D1">
      <w:pPr>
        <w:rPr>
          <w:rFonts w:ascii="Times" w:eastAsiaTheme="majorEastAsia" w:hAnsi="Times" w:cstheme="majorBidi"/>
          <w:sz w:val="24"/>
          <w:szCs w:val="24"/>
        </w:rPr>
      </w:pPr>
    </w:p>
    <w:p w14:paraId="3E1566C3" w14:textId="77777777" w:rsidR="00F803D1" w:rsidRPr="00F803D1" w:rsidRDefault="00F803D1" w:rsidP="00F803D1">
      <w:pPr>
        <w:rPr>
          <w:rFonts w:ascii="Times" w:eastAsiaTheme="majorEastAsia" w:hAnsi="Times" w:cstheme="majorBidi"/>
          <w:sz w:val="24"/>
          <w:szCs w:val="24"/>
        </w:rPr>
      </w:pPr>
    </w:p>
    <w:p w14:paraId="5D2DE545" w14:textId="77777777" w:rsidR="00F803D1" w:rsidRPr="00F803D1" w:rsidRDefault="00F803D1" w:rsidP="00F803D1">
      <w:pPr>
        <w:rPr>
          <w:rFonts w:ascii="Times" w:eastAsiaTheme="majorEastAsia" w:hAnsi="Times" w:cstheme="majorBidi"/>
          <w:sz w:val="24"/>
          <w:szCs w:val="24"/>
        </w:rPr>
      </w:pPr>
    </w:p>
    <w:p w14:paraId="4B9EDE64" w14:textId="77777777" w:rsidR="00F803D1" w:rsidRPr="00F803D1" w:rsidRDefault="00F803D1" w:rsidP="00F803D1">
      <w:pPr>
        <w:rPr>
          <w:rFonts w:ascii="Times" w:eastAsiaTheme="majorEastAsia" w:hAnsi="Times" w:cstheme="majorBidi"/>
          <w:sz w:val="24"/>
          <w:szCs w:val="24"/>
        </w:rPr>
      </w:pPr>
    </w:p>
    <w:p w14:paraId="610F355F" w14:textId="77777777" w:rsidR="00F803D1" w:rsidRPr="00F803D1" w:rsidRDefault="00F803D1" w:rsidP="00F803D1">
      <w:pPr>
        <w:rPr>
          <w:rFonts w:ascii="Times" w:eastAsiaTheme="majorEastAsia" w:hAnsi="Times" w:cstheme="majorBidi"/>
          <w:sz w:val="24"/>
          <w:szCs w:val="24"/>
        </w:rPr>
      </w:pPr>
    </w:p>
    <w:p w14:paraId="737D86E8" w14:textId="77777777" w:rsidR="00F803D1" w:rsidRPr="00F803D1" w:rsidRDefault="00F803D1" w:rsidP="00F803D1">
      <w:pPr>
        <w:rPr>
          <w:rFonts w:ascii="Times" w:eastAsiaTheme="majorEastAsia" w:hAnsi="Times" w:cstheme="majorBidi"/>
          <w:sz w:val="24"/>
          <w:szCs w:val="24"/>
        </w:rPr>
      </w:pPr>
    </w:p>
    <w:p w14:paraId="65C03435" w14:textId="77777777" w:rsidR="00F803D1" w:rsidRPr="00F803D1" w:rsidRDefault="00F803D1" w:rsidP="00F803D1">
      <w:pPr>
        <w:rPr>
          <w:rFonts w:ascii="Times" w:eastAsiaTheme="majorEastAsia" w:hAnsi="Times" w:cstheme="majorBidi"/>
          <w:sz w:val="24"/>
          <w:szCs w:val="24"/>
        </w:rPr>
      </w:pPr>
    </w:p>
    <w:p w14:paraId="60642D18"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Property</w:t>
      </w:r>
    </w:p>
    <w:p w14:paraId="7E22E04F" w14:textId="77777777" w:rsidR="00B75335" w:rsidRDefault="00B75335" w:rsidP="00B75335">
      <w:pPr>
        <w:jc w:val="center"/>
        <w:rPr>
          <w:rStyle w:val="Heading2Char"/>
          <w:rFonts w:ascii="Times" w:hAnsi="Times"/>
          <w:color w:val="auto"/>
          <w:sz w:val="28"/>
          <w:szCs w:val="28"/>
        </w:rPr>
      </w:pPr>
    </w:p>
    <w:tbl>
      <w:tblPr>
        <w:tblStyle w:val="TableGrid"/>
        <w:tblW w:w="0" w:type="auto"/>
        <w:tblLayout w:type="fixed"/>
        <w:tblLook w:val="04A0" w:firstRow="1" w:lastRow="0" w:firstColumn="1" w:lastColumn="0" w:noHBand="0" w:noVBand="1"/>
      </w:tblPr>
      <w:tblGrid>
        <w:gridCol w:w="902"/>
        <w:gridCol w:w="2444"/>
        <w:gridCol w:w="3096"/>
        <w:gridCol w:w="2801"/>
      </w:tblGrid>
      <w:tr w:rsidR="00B75335" w:rsidRPr="00CD512E" w14:paraId="353421AE" w14:textId="77777777" w:rsidTr="00B75335">
        <w:trPr>
          <w:trHeight w:val="191"/>
        </w:trPr>
        <w:tc>
          <w:tcPr>
            <w:tcW w:w="902" w:type="dxa"/>
            <w:shd w:val="clear" w:color="auto" w:fill="D9D9D9"/>
          </w:tcPr>
          <w:p w14:paraId="1B043ACD"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4" w:type="dxa"/>
            <w:shd w:val="clear" w:color="auto" w:fill="D9D9D9"/>
          </w:tcPr>
          <w:p w14:paraId="0C5086F1"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6" w:type="dxa"/>
            <w:shd w:val="clear" w:color="auto" w:fill="D9D9D9"/>
          </w:tcPr>
          <w:p w14:paraId="0855956F" w14:textId="77777777" w:rsidR="00B75335" w:rsidRPr="00CD512E" w:rsidRDefault="00B75335" w:rsidP="00B75335">
            <w:pPr>
              <w:rPr>
                <w:rStyle w:val="Heading2Char"/>
                <w:rFonts w:ascii="Times" w:hAnsi="Times"/>
                <w:color w:val="auto"/>
                <w:sz w:val="24"/>
                <w:szCs w:val="24"/>
              </w:rPr>
            </w:pPr>
            <w:r>
              <w:rPr>
                <w:rStyle w:val="Heading2Char"/>
                <w:rFonts w:ascii="Times" w:hAnsi="Times"/>
                <w:color w:val="auto"/>
                <w:sz w:val="24"/>
                <w:szCs w:val="24"/>
              </w:rPr>
              <w:t>Description</w:t>
            </w:r>
          </w:p>
        </w:tc>
        <w:tc>
          <w:tcPr>
            <w:tcW w:w="2801" w:type="dxa"/>
            <w:shd w:val="clear" w:color="auto" w:fill="D9D9D9"/>
          </w:tcPr>
          <w:p w14:paraId="56527A8C"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B75335" w14:paraId="38F5B9FD" w14:textId="77777777" w:rsidTr="004637F4">
        <w:trPr>
          <w:trHeight w:val="925"/>
        </w:trPr>
        <w:tc>
          <w:tcPr>
            <w:tcW w:w="902" w:type="dxa"/>
          </w:tcPr>
          <w:p w14:paraId="2BFCDB5E" w14:textId="0EE34E47" w:rsidR="00B75335" w:rsidRPr="005064EC"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4" w:type="dxa"/>
          </w:tcPr>
          <w:p w14:paraId="1E785FBF" w14:textId="1B78EE07" w:rsidR="00B75335" w:rsidRPr="005064EC"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096" w:type="dxa"/>
          </w:tcPr>
          <w:p w14:paraId="0AFDD784" w14:textId="4BDFB54F" w:rsidR="00B75335" w:rsidRPr="005064EC" w:rsidRDefault="004637F4" w:rsidP="004637F4">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information </w:t>
            </w:r>
            <w:r w:rsidRPr="005064EC">
              <w:rPr>
                <w:rFonts w:ascii="Times New Roman" w:eastAsiaTheme="minorHAnsi" w:hAnsi="Times New Roman" w:cs="Times New Roman"/>
                <w:color w:val="auto"/>
                <w:sz w:val="24"/>
                <w:szCs w:val="24"/>
                <w:lang w:bidi="ar-SA"/>
              </w:rPr>
              <w:t>ID that store in the database.</w:t>
            </w:r>
          </w:p>
        </w:tc>
        <w:tc>
          <w:tcPr>
            <w:tcW w:w="2801" w:type="dxa"/>
          </w:tcPr>
          <w:p w14:paraId="47418E1D" w14:textId="18A9C45A" w:rsidR="00B75335" w:rsidRPr="005064EC"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4268A2FF" w14:textId="77777777" w:rsidTr="004637F4">
        <w:trPr>
          <w:trHeight w:val="122"/>
        </w:trPr>
        <w:tc>
          <w:tcPr>
            <w:tcW w:w="902" w:type="dxa"/>
          </w:tcPr>
          <w:p w14:paraId="172A6004" w14:textId="4341E4C8"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444" w:type="dxa"/>
          </w:tcPr>
          <w:p w14:paraId="4FB24129" w14:textId="12FBE242"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$name</w:t>
            </w:r>
          </w:p>
        </w:tc>
        <w:tc>
          <w:tcPr>
            <w:tcW w:w="3096" w:type="dxa"/>
          </w:tcPr>
          <w:p w14:paraId="047A9538" w14:textId="1489194B"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name(topic)</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6DBB3838" w14:textId="01509B93"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444CF119" w14:textId="77777777" w:rsidTr="004637F4">
        <w:trPr>
          <w:trHeight w:val="122"/>
        </w:trPr>
        <w:tc>
          <w:tcPr>
            <w:tcW w:w="902" w:type="dxa"/>
          </w:tcPr>
          <w:p w14:paraId="0908EABE" w14:textId="51F2A5D2"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4" w:type="dxa"/>
          </w:tcPr>
          <w:p w14:paraId="36223937" w14:textId="6423C30F"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$description</w:t>
            </w:r>
          </w:p>
        </w:tc>
        <w:tc>
          <w:tcPr>
            <w:tcW w:w="3096" w:type="dxa"/>
          </w:tcPr>
          <w:p w14:paraId="59F9C3AD" w14:textId="2C0BCAD4"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description</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5DD4B5BD" w14:textId="0C6D17D1"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4637F4" w14:paraId="70914018" w14:textId="77777777" w:rsidTr="004637F4">
        <w:trPr>
          <w:trHeight w:val="387"/>
        </w:trPr>
        <w:tc>
          <w:tcPr>
            <w:tcW w:w="902" w:type="dxa"/>
          </w:tcPr>
          <w:p w14:paraId="2B52C02F" w14:textId="64D048F8"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4" w:type="dxa"/>
          </w:tcPr>
          <w:p w14:paraId="20A39D7F" w14:textId="4AFF026C"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$image</w:t>
            </w:r>
          </w:p>
        </w:tc>
        <w:tc>
          <w:tcPr>
            <w:tcW w:w="3096" w:type="dxa"/>
          </w:tcPr>
          <w:p w14:paraId="3FDDE37C" w14:textId="7DF3631E"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image</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3E6CD76D" w14:textId="5534FEB7"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Type:BLOB</w:t>
            </w:r>
          </w:p>
        </w:tc>
      </w:tr>
      <w:tr w:rsidR="004637F4" w14:paraId="0B95F3C3" w14:textId="77777777" w:rsidTr="00B75335">
        <w:trPr>
          <w:trHeight w:val="108"/>
        </w:trPr>
        <w:tc>
          <w:tcPr>
            <w:tcW w:w="902" w:type="dxa"/>
          </w:tcPr>
          <w:p w14:paraId="47880D9A" w14:textId="258C5093" w:rsidR="004637F4" w:rsidRDefault="004637F4" w:rsidP="00B75335">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4" w:type="dxa"/>
          </w:tcPr>
          <w:p w14:paraId="497EB7DE" w14:textId="340CB942"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w:t>
            </w:r>
          </w:p>
        </w:tc>
        <w:tc>
          <w:tcPr>
            <w:tcW w:w="3096" w:type="dxa"/>
          </w:tcPr>
          <w:p w14:paraId="1D60A135" w14:textId="7A7B54EE" w:rsidR="004637F4" w:rsidRPr="005064EC" w:rsidRDefault="004637F4" w:rsidP="004637F4">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ariable for identify the information type</w:t>
            </w:r>
            <w:r w:rsidRPr="005064EC">
              <w:rPr>
                <w:rFonts w:ascii="Times New Roman" w:eastAsiaTheme="minorHAnsi" w:hAnsi="Times New Roman" w:cs="Times New Roman"/>
                <w:color w:val="auto"/>
                <w:sz w:val="24"/>
                <w:szCs w:val="24"/>
                <w:lang w:bidi="ar-SA"/>
              </w:rPr>
              <w:t xml:space="preserve"> that store in the database.</w:t>
            </w:r>
          </w:p>
        </w:tc>
        <w:tc>
          <w:tcPr>
            <w:tcW w:w="2801" w:type="dxa"/>
          </w:tcPr>
          <w:p w14:paraId="1F1534C4" w14:textId="5037765B" w:rsidR="004637F4" w:rsidRDefault="004637F4" w:rsidP="004637F4">
            <w:pPr>
              <w:rPr>
                <w:rStyle w:val="Heading2Char"/>
                <w:rFonts w:ascii="Times" w:hAnsi="Times"/>
                <w:b w:val="0"/>
                <w:color w:val="auto"/>
                <w:sz w:val="24"/>
                <w:szCs w:val="24"/>
              </w:rPr>
            </w:pPr>
            <w:r>
              <w:rPr>
                <w:rStyle w:val="Heading2Char"/>
                <w:rFonts w:ascii="Times" w:hAnsi="Times"/>
                <w:b w:val="0"/>
                <w:color w:val="auto"/>
                <w:sz w:val="24"/>
                <w:szCs w:val="24"/>
              </w:rPr>
              <w:t>Type:varchar</w:t>
            </w:r>
          </w:p>
        </w:tc>
      </w:tr>
    </w:tbl>
    <w:p w14:paraId="45ECF561" w14:textId="77777777" w:rsidR="00B75335" w:rsidRDefault="00B75335" w:rsidP="00B75335">
      <w:pPr>
        <w:rPr>
          <w:rStyle w:val="Heading2Char"/>
          <w:rFonts w:ascii="Times" w:hAnsi="Times"/>
          <w:color w:val="auto"/>
          <w:sz w:val="24"/>
          <w:szCs w:val="24"/>
        </w:rPr>
      </w:pPr>
    </w:p>
    <w:p w14:paraId="2E8E553E"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Method</w:t>
      </w:r>
    </w:p>
    <w:p w14:paraId="2568FE8C" w14:textId="77777777" w:rsidR="00B75335" w:rsidRDefault="00B75335" w:rsidP="00B75335">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B75335" w:rsidRPr="00CD512E" w14:paraId="25626F9E" w14:textId="77777777" w:rsidTr="00B75335">
        <w:trPr>
          <w:trHeight w:val="191"/>
        </w:trPr>
        <w:tc>
          <w:tcPr>
            <w:tcW w:w="899" w:type="dxa"/>
            <w:shd w:val="clear" w:color="auto" w:fill="D9D9D9"/>
          </w:tcPr>
          <w:p w14:paraId="47F9FE3A"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5C9AC7D7"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8F17BF7" w14:textId="77777777" w:rsidR="00B75335" w:rsidRPr="00CD512E" w:rsidRDefault="00B75335" w:rsidP="00B75335">
            <w:pP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232D8C0C" w14:textId="77777777" w:rsidR="00B75335" w:rsidRPr="00CD512E" w:rsidRDefault="00B75335" w:rsidP="00B75335">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110994" w:rsidRPr="005064EC" w14:paraId="1FC5216D" w14:textId="77777777" w:rsidTr="00B75335">
        <w:tc>
          <w:tcPr>
            <w:tcW w:w="899" w:type="dxa"/>
          </w:tcPr>
          <w:p w14:paraId="4C60D046" w14:textId="0390F4B3" w:rsidR="00110994" w:rsidRPr="005064EC" w:rsidRDefault="00110994" w:rsidP="00B75335">
            <w:pPr>
              <w:jc w:val="center"/>
              <w:rPr>
                <w:rStyle w:val="Heading2Char"/>
                <w:rFonts w:ascii="Times" w:hAnsi="Times"/>
                <w:b w:val="0"/>
                <w:color w:val="auto"/>
                <w:sz w:val="24"/>
                <w:szCs w:val="24"/>
              </w:rPr>
            </w:pPr>
            <w:r w:rsidRPr="005064EC">
              <w:rPr>
                <w:rStyle w:val="Heading2Char"/>
                <w:rFonts w:ascii="Times" w:hAnsi="Times"/>
                <w:b w:val="0"/>
                <w:color w:val="auto"/>
                <w:sz w:val="24"/>
                <w:szCs w:val="24"/>
              </w:rPr>
              <w:lastRenderedPageBreak/>
              <w:t>1</w:t>
            </w:r>
          </w:p>
        </w:tc>
        <w:tc>
          <w:tcPr>
            <w:tcW w:w="2445" w:type="dxa"/>
          </w:tcPr>
          <w:p w14:paraId="3922D908" w14:textId="32D4EE3A" w:rsidR="00110994" w:rsidRPr="005064EC" w:rsidRDefault="00110994" w:rsidP="00B75335">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3095" w:type="dxa"/>
          </w:tcPr>
          <w:p w14:paraId="08ECEC50" w14:textId="51C5CEF0" w:rsidR="00110994" w:rsidRPr="009048D6" w:rsidRDefault="00110994" w:rsidP="00B75335">
            <w:pPr>
              <w:rPr>
                <w:rStyle w:val="Heading2Char"/>
                <w:rFonts w:ascii="Times" w:hAnsi="Times"/>
                <w:b w:val="0"/>
                <w:color w:val="auto"/>
                <w:sz w:val="24"/>
                <w:szCs w:val="24"/>
              </w:rPr>
            </w:pPr>
            <w:r>
              <w:rPr>
                <w:rFonts w:ascii="Times New Roman" w:hAnsi="Times New Roman" w:cs="Times New Roman"/>
              </w:rPr>
              <w:t>Method uses to connect with the dental clinic database.</w:t>
            </w:r>
          </w:p>
        </w:tc>
        <w:tc>
          <w:tcPr>
            <w:tcW w:w="2803" w:type="dxa"/>
          </w:tcPr>
          <w:p w14:paraId="04327BD4" w14:textId="2CD52AF4" w:rsidR="00110994" w:rsidRPr="005064EC" w:rsidRDefault="00110994" w:rsidP="00B75335">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110994" w14:paraId="09C4351F" w14:textId="77777777" w:rsidTr="00B75335">
        <w:tblPrEx>
          <w:tblLook w:val="0000" w:firstRow="0" w:lastRow="0" w:firstColumn="0" w:lastColumn="0" w:noHBand="0" w:noVBand="0"/>
        </w:tblPrEx>
        <w:trPr>
          <w:trHeight w:val="620"/>
        </w:trPr>
        <w:tc>
          <w:tcPr>
            <w:tcW w:w="899" w:type="dxa"/>
          </w:tcPr>
          <w:p w14:paraId="5E8313A9" w14:textId="08DDA6CA" w:rsidR="00110994" w:rsidRPr="003C7AC3" w:rsidRDefault="00110994" w:rsidP="00B75335">
            <w:pPr>
              <w:ind w:left="108"/>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tcPr>
          <w:p w14:paraId="490919AD" w14:textId="3A54462F" w:rsidR="00110994" w:rsidRPr="003C7AC3" w:rsidRDefault="00110994" w:rsidP="00B75335">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3095" w:type="dxa"/>
          </w:tcPr>
          <w:p w14:paraId="7D2AE13A" w14:textId="23FAE298" w:rsidR="00110994" w:rsidRPr="003C7AC3" w:rsidRDefault="00110994" w:rsidP="00B75335">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803" w:type="dxa"/>
          </w:tcPr>
          <w:p w14:paraId="795695F8" w14:textId="6AD3AC12" w:rsidR="00110994" w:rsidRPr="003C7AC3" w:rsidRDefault="00110994" w:rsidP="00B75335">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1F96EC6F" w14:textId="77777777" w:rsidR="00B75335" w:rsidRDefault="00B75335" w:rsidP="00B75335">
      <w:pPr>
        <w:ind w:firstLine="720"/>
        <w:rPr>
          <w:rStyle w:val="Heading2Char"/>
          <w:rFonts w:ascii="Times" w:hAnsi="Times"/>
          <w:color w:val="auto"/>
          <w:sz w:val="24"/>
          <w:szCs w:val="24"/>
        </w:rPr>
      </w:pPr>
    </w:p>
    <w:p w14:paraId="324E91C2" w14:textId="2A530C8F" w:rsidR="00F803D1" w:rsidRPr="003707B7" w:rsidRDefault="00F803D1" w:rsidP="003707B7">
      <w:pPr>
        <w:tabs>
          <w:tab w:val="left" w:pos="1861"/>
        </w:tabs>
        <w:rPr>
          <w:rStyle w:val="Heading2Char"/>
          <w:rFonts w:ascii="Times" w:hAnsi="Times"/>
          <w:b w:val="0"/>
          <w:bCs w:val="0"/>
          <w:color w:val="000000"/>
          <w:sz w:val="24"/>
          <w:szCs w:val="24"/>
        </w:rPr>
      </w:pPr>
      <w:r>
        <w:rPr>
          <w:rStyle w:val="Heading2Char"/>
          <w:rFonts w:ascii="Times" w:hAnsi="Times"/>
          <w:color w:val="auto"/>
          <w:sz w:val="24"/>
          <w:szCs w:val="24"/>
        </w:rPr>
        <w:t>CD-13,URS</w:t>
      </w:r>
    </w:p>
    <w:p w14:paraId="0B3A9A98" w14:textId="4F1593D4"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Class name: Information_Model</w:t>
      </w:r>
    </w:p>
    <w:p w14:paraId="3A295E1A" w14:textId="78993BBD" w:rsidR="00F803D1" w:rsidRDefault="00F803D1" w:rsidP="00F803D1">
      <w:pPr>
        <w:rPr>
          <w:rStyle w:val="Heading2Char"/>
          <w:rFonts w:ascii="Times" w:hAnsi="Times"/>
          <w:color w:val="auto"/>
          <w:sz w:val="24"/>
          <w:szCs w:val="24"/>
        </w:rPr>
      </w:pPr>
      <w:r>
        <w:rPr>
          <w:rFonts w:ascii="Times" w:eastAsiaTheme="majorEastAsia" w:hAnsi="Times" w:cstheme="majorBidi"/>
          <w:b/>
          <w:bCs/>
          <w:noProof/>
          <w:color w:val="auto"/>
          <w:sz w:val="24"/>
          <w:szCs w:val="24"/>
        </w:rPr>
        <w:drawing>
          <wp:anchor distT="0" distB="0" distL="114300" distR="114300" simplePos="0" relativeHeight="251671552" behindDoc="0" locked="0" layoutInCell="1" allowOverlap="1" wp14:anchorId="20B4F92A" wp14:editId="6A0355BA">
            <wp:simplePos x="0" y="0"/>
            <wp:positionH relativeFrom="column">
              <wp:posOffset>1714500</wp:posOffset>
            </wp:positionH>
            <wp:positionV relativeFrom="paragraph">
              <wp:posOffset>167005</wp:posOffset>
            </wp:positionV>
            <wp:extent cx="2235200" cy="1092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Model.jpg"/>
                    <pic:cNvPicPr/>
                  </pic:nvPicPr>
                  <pic:blipFill>
                    <a:blip r:embed="rId29">
                      <a:extLst>
                        <a:ext uri="{28A0092B-C50C-407E-A947-70E740481C1C}">
                          <a14:useLocalDpi xmlns:a14="http://schemas.microsoft.com/office/drawing/2010/main" val="0"/>
                        </a:ext>
                      </a:extLst>
                    </a:blip>
                    <a:stretch>
                      <a:fillRect/>
                    </a:stretch>
                  </pic:blipFill>
                  <pic:spPr>
                    <a:xfrm>
                      <a:off x="0" y="0"/>
                      <a:ext cx="2235200" cy="1092200"/>
                    </a:xfrm>
                    <a:prstGeom prst="rect">
                      <a:avLst/>
                    </a:prstGeom>
                  </pic:spPr>
                </pic:pic>
              </a:graphicData>
            </a:graphic>
            <wp14:sizeRelH relativeFrom="page">
              <wp14:pctWidth>0</wp14:pctWidth>
            </wp14:sizeRelH>
            <wp14:sizeRelV relativeFrom="page">
              <wp14:pctHeight>0</wp14:pctHeight>
            </wp14:sizeRelV>
          </wp:anchor>
        </w:drawing>
      </w:r>
    </w:p>
    <w:p w14:paraId="22DA7887" w14:textId="1CFCA0A1" w:rsidR="00F803D1" w:rsidRDefault="00F803D1" w:rsidP="00F803D1">
      <w:pPr>
        <w:tabs>
          <w:tab w:val="left" w:pos="1861"/>
        </w:tabs>
        <w:rPr>
          <w:rFonts w:ascii="Times" w:eastAsiaTheme="majorEastAsia" w:hAnsi="Times" w:cstheme="majorBidi"/>
          <w:sz w:val="24"/>
          <w:szCs w:val="24"/>
        </w:rPr>
      </w:pPr>
    </w:p>
    <w:p w14:paraId="0207487C" w14:textId="77777777" w:rsidR="00F803D1" w:rsidRPr="00F803D1" w:rsidRDefault="00F803D1" w:rsidP="00F803D1">
      <w:pPr>
        <w:rPr>
          <w:rFonts w:ascii="Times" w:eastAsiaTheme="majorEastAsia" w:hAnsi="Times" w:cstheme="majorBidi"/>
          <w:sz w:val="24"/>
          <w:szCs w:val="24"/>
        </w:rPr>
      </w:pPr>
    </w:p>
    <w:p w14:paraId="4A21B573" w14:textId="77777777" w:rsidR="00F803D1" w:rsidRPr="00F803D1" w:rsidRDefault="00F803D1" w:rsidP="00F803D1">
      <w:pPr>
        <w:rPr>
          <w:rFonts w:ascii="Times" w:eastAsiaTheme="majorEastAsia" w:hAnsi="Times" w:cstheme="majorBidi"/>
          <w:sz w:val="24"/>
          <w:szCs w:val="24"/>
        </w:rPr>
      </w:pPr>
    </w:p>
    <w:p w14:paraId="0D56C7F0" w14:textId="77777777" w:rsidR="00F803D1" w:rsidRPr="00F803D1" w:rsidRDefault="00F803D1" w:rsidP="00F803D1">
      <w:pPr>
        <w:rPr>
          <w:rFonts w:ascii="Times" w:eastAsiaTheme="majorEastAsia" w:hAnsi="Times" w:cstheme="majorBidi"/>
          <w:sz w:val="24"/>
          <w:szCs w:val="24"/>
        </w:rPr>
      </w:pPr>
    </w:p>
    <w:p w14:paraId="382E8BA8" w14:textId="77777777" w:rsidR="00F803D1" w:rsidRPr="00F803D1" w:rsidRDefault="00F803D1" w:rsidP="00F803D1">
      <w:pPr>
        <w:rPr>
          <w:rFonts w:ascii="Times" w:eastAsiaTheme="majorEastAsia" w:hAnsi="Times" w:cstheme="majorBidi"/>
          <w:sz w:val="24"/>
          <w:szCs w:val="24"/>
        </w:rPr>
      </w:pPr>
    </w:p>
    <w:p w14:paraId="4746B923" w14:textId="77777777" w:rsidR="00F803D1" w:rsidRPr="00F803D1" w:rsidRDefault="00F803D1" w:rsidP="00F803D1">
      <w:pPr>
        <w:rPr>
          <w:rFonts w:ascii="Times" w:eastAsiaTheme="majorEastAsia" w:hAnsi="Times" w:cstheme="majorBidi"/>
          <w:sz w:val="24"/>
          <w:szCs w:val="24"/>
        </w:rPr>
      </w:pPr>
    </w:p>
    <w:p w14:paraId="52CD8FE9" w14:textId="77777777" w:rsidR="003707B7" w:rsidRPr="00CD512E" w:rsidRDefault="003707B7" w:rsidP="003707B7">
      <w:pPr>
        <w:rPr>
          <w:rStyle w:val="Heading2Char"/>
          <w:rFonts w:ascii="Times" w:hAnsi="Times"/>
          <w:color w:val="auto"/>
          <w:sz w:val="24"/>
          <w:szCs w:val="24"/>
        </w:rPr>
      </w:pPr>
      <w:r w:rsidRPr="00CD512E">
        <w:rPr>
          <w:rStyle w:val="Heading2Char"/>
          <w:rFonts w:ascii="Times" w:hAnsi="Times"/>
          <w:color w:val="auto"/>
          <w:sz w:val="24"/>
          <w:szCs w:val="24"/>
        </w:rPr>
        <w:t>Property</w:t>
      </w:r>
    </w:p>
    <w:p w14:paraId="3316B34A" w14:textId="77777777" w:rsidR="003707B7" w:rsidRDefault="003707B7" w:rsidP="003707B7">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3707B7" w:rsidRPr="00CD512E" w14:paraId="340C400B" w14:textId="77777777" w:rsidTr="003707B7">
        <w:trPr>
          <w:trHeight w:val="218"/>
        </w:trPr>
        <w:tc>
          <w:tcPr>
            <w:tcW w:w="1106" w:type="dxa"/>
            <w:shd w:val="clear" w:color="auto" w:fill="D9D9D9"/>
          </w:tcPr>
          <w:p w14:paraId="08E8E8F7"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6A3DFF5B"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677A25AA"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 xml:space="preserve">Description               </w:t>
            </w:r>
          </w:p>
        </w:tc>
        <w:tc>
          <w:tcPr>
            <w:tcW w:w="2340" w:type="dxa"/>
            <w:shd w:val="clear" w:color="auto" w:fill="D9D9D9"/>
          </w:tcPr>
          <w:p w14:paraId="5403E244"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14:paraId="6383C85A" w14:textId="77777777" w:rsidTr="003707B7">
        <w:trPr>
          <w:trHeight w:val="589"/>
        </w:trPr>
        <w:tc>
          <w:tcPr>
            <w:tcW w:w="1106" w:type="dxa"/>
          </w:tcPr>
          <w:p w14:paraId="5501AAB4"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3BFEAAE2"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33EE84BB" w14:textId="77777777" w:rsidR="003707B7" w:rsidRPr="005064EC" w:rsidRDefault="003707B7" w:rsidP="003707B7">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6066D199" w14:textId="77777777" w:rsidR="003707B7" w:rsidRPr="005064EC" w:rsidRDefault="003707B7" w:rsidP="003707B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1AA0281" w14:textId="77777777" w:rsidR="003707B7" w:rsidRDefault="003707B7" w:rsidP="003707B7">
      <w:pPr>
        <w:rPr>
          <w:rStyle w:val="Heading2Char"/>
          <w:rFonts w:ascii="Times" w:hAnsi="Times"/>
          <w:color w:val="auto"/>
          <w:sz w:val="24"/>
          <w:szCs w:val="24"/>
        </w:rPr>
      </w:pPr>
    </w:p>
    <w:p w14:paraId="022EF897" w14:textId="77777777" w:rsidR="003707B7" w:rsidRPr="00CD512E" w:rsidRDefault="003707B7" w:rsidP="003707B7">
      <w:pPr>
        <w:rPr>
          <w:rStyle w:val="Heading2Char"/>
          <w:rFonts w:ascii="Times" w:hAnsi="Times"/>
          <w:color w:val="auto"/>
          <w:sz w:val="24"/>
          <w:szCs w:val="24"/>
        </w:rPr>
      </w:pPr>
      <w:r w:rsidRPr="00CD512E">
        <w:rPr>
          <w:rStyle w:val="Heading2Char"/>
          <w:rFonts w:ascii="Times" w:hAnsi="Times"/>
          <w:color w:val="auto"/>
          <w:sz w:val="24"/>
          <w:szCs w:val="24"/>
        </w:rPr>
        <w:t>Method</w:t>
      </w:r>
    </w:p>
    <w:p w14:paraId="5F0377A5" w14:textId="77777777" w:rsidR="003707B7" w:rsidRDefault="003707B7" w:rsidP="003707B7">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9247" w:type="dxa"/>
        <w:tblLayout w:type="fixed"/>
        <w:tblLook w:val="04A0" w:firstRow="1" w:lastRow="0" w:firstColumn="1" w:lastColumn="0" w:noHBand="0" w:noVBand="1"/>
      </w:tblPr>
      <w:tblGrid>
        <w:gridCol w:w="1101"/>
        <w:gridCol w:w="2551"/>
        <w:gridCol w:w="7"/>
        <w:gridCol w:w="3253"/>
        <w:gridCol w:w="2335"/>
      </w:tblGrid>
      <w:tr w:rsidR="003707B7" w:rsidRPr="00CD512E" w14:paraId="36B7108F" w14:textId="77777777" w:rsidTr="00F01701">
        <w:trPr>
          <w:trHeight w:val="191"/>
        </w:trPr>
        <w:tc>
          <w:tcPr>
            <w:tcW w:w="1101" w:type="dxa"/>
            <w:shd w:val="clear" w:color="auto" w:fill="D9D9D9"/>
          </w:tcPr>
          <w:p w14:paraId="2311D707"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51" w:type="dxa"/>
            <w:shd w:val="clear" w:color="auto" w:fill="D9D9D9"/>
          </w:tcPr>
          <w:p w14:paraId="7E72E91A"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60" w:type="dxa"/>
            <w:gridSpan w:val="2"/>
            <w:shd w:val="clear" w:color="auto" w:fill="D9D9D9"/>
          </w:tcPr>
          <w:p w14:paraId="1965882D" w14:textId="77777777" w:rsidR="003707B7" w:rsidRPr="00CD512E" w:rsidRDefault="003707B7" w:rsidP="00F0170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335" w:type="dxa"/>
            <w:shd w:val="clear" w:color="auto" w:fill="D9D9D9"/>
          </w:tcPr>
          <w:p w14:paraId="6725F864" w14:textId="77777777" w:rsidR="003707B7" w:rsidRPr="00CD512E" w:rsidRDefault="003707B7"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707B7" w:rsidRPr="005064EC" w14:paraId="6156614A" w14:textId="77777777" w:rsidTr="00F01701">
        <w:tc>
          <w:tcPr>
            <w:tcW w:w="1101" w:type="dxa"/>
          </w:tcPr>
          <w:p w14:paraId="53BEC157" w14:textId="3D0ADEA4" w:rsidR="003707B7"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551" w:type="dxa"/>
          </w:tcPr>
          <w:p w14:paraId="580C07A3" w14:textId="77777777" w:rsidR="003707B7" w:rsidRPr="005064EC"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260" w:type="dxa"/>
            <w:gridSpan w:val="2"/>
          </w:tcPr>
          <w:p w14:paraId="608DDAAB" w14:textId="77777777" w:rsidR="003707B7" w:rsidRPr="009048D6" w:rsidRDefault="003707B7" w:rsidP="00F01701">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335" w:type="dxa"/>
          </w:tcPr>
          <w:p w14:paraId="3D0AC5E3" w14:textId="77777777" w:rsidR="003707B7" w:rsidRPr="005064EC" w:rsidRDefault="003707B7"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707B7" w14:paraId="6B92B85C" w14:textId="77777777" w:rsidTr="00F01701">
        <w:tblPrEx>
          <w:tblLook w:val="0000" w:firstRow="0" w:lastRow="0" w:firstColumn="0" w:lastColumn="0" w:noHBand="0" w:noVBand="0"/>
        </w:tblPrEx>
        <w:trPr>
          <w:trHeight w:val="620"/>
        </w:trPr>
        <w:tc>
          <w:tcPr>
            <w:tcW w:w="1101" w:type="dxa"/>
          </w:tcPr>
          <w:p w14:paraId="49DF4D31" w14:textId="1AF005F1" w:rsidR="003707B7"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16A12D91" w14:textId="77777777" w:rsidR="003707B7" w:rsidRPr="003C7AC3" w:rsidRDefault="003707B7" w:rsidP="00F01701">
            <w:pPr>
              <w:ind w:left="108"/>
              <w:rPr>
                <w:rStyle w:val="Heading2Char"/>
                <w:rFonts w:ascii="Times" w:hAnsi="Times"/>
                <w:b w:val="0"/>
                <w:color w:val="auto"/>
                <w:sz w:val="24"/>
                <w:szCs w:val="24"/>
              </w:rPr>
            </w:pPr>
          </w:p>
        </w:tc>
        <w:tc>
          <w:tcPr>
            <w:tcW w:w="2551" w:type="dxa"/>
          </w:tcPr>
          <w:p w14:paraId="405DC235" w14:textId="77777777" w:rsidR="003707B7" w:rsidRPr="003C7AC3" w:rsidRDefault="003707B7" w:rsidP="00F01701">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7F03D60" w14:textId="77777777" w:rsidR="003707B7" w:rsidRPr="003C7AC3" w:rsidRDefault="003707B7" w:rsidP="00F01701">
            <w:pPr>
              <w:rPr>
                <w:rStyle w:val="Heading2Char"/>
                <w:rFonts w:ascii="Times" w:hAnsi="Times"/>
                <w:b w:val="0"/>
                <w:color w:val="auto"/>
                <w:sz w:val="24"/>
                <w:szCs w:val="24"/>
              </w:rPr>
            </w:pPr>
          </w:p>
        </w:tc>
        <w:tc>
          <w:tcPr>
            <w:tcW w:w="3260" w:type="dxa"/>
            <w:gridSpan w:val="2"/>
          </w:tcPr>
          <w:p w14:paraId="066F68B7" w14:textId="77777777" w:rsidR="003707B7" w:rsidRPr="003C7AC3" w:rsidRDefault="003707B7"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335" w:type="dxa"/>
          </w:tcPr>
          <w:p w14:paraId="7B10E9FA" w14:textId="77777777" w:rsidR="003707B7" w:rsidRPr="003C7AC3" w:rsidRDefault="003707B7" w:rsidP="00F01701">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52ED102F" w14:textId="77777777" w:rsidR="003707B7" w:rsidRPr="003C7AC3" w:rsidRDefault="003707B7" w:rsidP="00F01701">
            <w:pPr>
              <w:jc w:val="center"/>
              <w:rPr>
                <w:rStyle w:val="Heading2Char"/>
                <w:rFonts w:ascii="Times" w:hAnsi="Times"/>
                <w:b w:val="0"/>
                <w:color w:val="auto"/>
                <w:sz w:val="24"/>
                <w:szCs w:val="24"/>
              </w:rPr>
            </w:pPr>
          </w:p>
        </w:tc>
      </w:tr>
      <w:tr w:rsidR="003707B7" w14:paraId="02BE9919" w14:textId="77777777" w:rsidTr="00F01701">
        <w:tblPrEx>
          <w:tblLook w:val="0000" w:firstRow="0" w:lastRow="0" w:firstColumn="0" w:lastColumn="0" w:noHBand="0" w:noVBand="0"/>
        </w:tblPrEx>
        <w:trPr>
          <w:trHeight w:val="120"/>
        </w:trPr>
        <w:tc>
          <w:tcPr>
            <w:tcW w:w="1101" w:type="dxa"/>
          </w:tcPr>
          <w:p w14:paraId="76B780BA" w14:textId="0520BA9B" w:rsidR="003707B7"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551" w:type="dxa"/>
          </w:tcPr>
          <w:p w14:paraId="78D26191" w14:textId="77777777" w:rsidR="003707B7" w:rsidRPr="003C7AC3"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260" w:type="dxa"/>
            <w:gridSpan w:val="2"/>
          </w:tcPr>
          <w:p w14:paraId="39F5FD93" w14:textId="77777777" w:rsidR="003707B7" w:rsidRPr="003C7AC3" w:rsidRDefault="003707B7" w:rsidP="00F01701">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335" w:type="dxa"/>
          </w:tcPr>
          <w:p w14:paraId="2D0DBAA8" w14:textId="77777777" w:rsidR="003707B7" w:rsidRPr="003C7AC3" w:rsidRDefault="003707B7"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359FB78A" w14:textId="0F6E8FC7" w:rsidTr="00F01701">
        <w:tblPrEx>
          <w:tblLook w:val="0000" w:firstRow="0" w:lastRow="0" w:firstColumn="0" w:lastColumn="0" w:noHBand="0" w:noVBand="0"/>
        </w:tblPrEx>
        <w:trPr>
          <w:trHeight w:val="451"/>
        </w:trPr>
        <w:tc>
          <w:tcPr>
            <w:tcW w:w="1101" w:type="dxa"/>
          </w:tcPr>
          <w:p w14:paraId="4B451E14" w14:textId="44839B82" w:rsidR="00F01701" w:rsidRDefault="00F01701" w:rsidP="00F01701">
            <w:pPr>
              <w:ind w:left="108"/>
              <w:jc w:val="center"/>
              <w:rPr>
                <w:rFonts w:ascii="Times" w:eastAsiaTheme="majorEastAsia" w:hAnsi="Times" w:cstheme="majorBidi"/>
                <w:sz w:val="24"/>
                <w:szCs w:val="24"/>
              </w:rPr>
            </w:pPr>
            <w:r>
              <w:rPr>
                <w:rStyle w:val="Heading2Char"/>
                <w:rFonts w:ascii="Times" w:hAnsi="Times"/>
                <w:b w:val="0"/>
                <w:color w:val="auto"/>
                <w:sz w:val="24"/>
                <w:szCs w:val="24"/>
              </w:rPr>
              <w:t>4</w:t>
            </w:r>
          </w:p>
        </w:tc>
        <w:tc>
          <w:tcPr>
            <w:tcW w:w="2558" w:type="dxa"/>
            <w:gridSpan w:val="2"/>
          </w:tcPr>
          <w:p w14:paraId="101DF5A9" w14:textId="7E56CDA6" w:rsidR="00F01701" w:rsidRDefault="00F01701" w:rsidP="00F01701">
            <w:pPr>
              <w:ind w:left="108"/>
              <w:jc w:val="both"/>
              <w:rPr>
                <w:rFonts w:ascii="Times" w:eastAsiaTheme="majorEastAsia" w:hAnsi="Times" w:cstheme="majorBidi"/>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253" w:type="dxa"/>
          </w:tcPr>
          <w:p w14:paraId="754F3C6C" w14:textId="5B9D5871" w:rsidR="00F01701" w:rsidRDefault="00F01701" w:rsidP="00F01701">
            <w:pPr>
              <w:rPr>
                <w:rFonts w:ascii="Times" w:eastAsiaTheme="majorEastAsia" w:hAnsi="Times" w:cstheme="majorBidi"/>
                <w:sz w:val="24"/>
                <w:szCs w:val="24"/>
              </w:rPr>
            </w:pPr>
            <w:r w:rsidRPr="003C7AC3">
              <w:rPr>
                <w:rStyle w:val="Heading2Char"/>
                <w:rFonts w:ascii="Times" w:hAnsi="Times"/>
                <w:b w:val="0"/>
                <w:color w:val="auto"/>
                <w:sz w:val="24"/>
                <w:szCs w:val="24"/>
              </w:rPr>
              <w:t xml:space="preserve">Method uses to view any </w:t>
            </w:r>
            <w:r>
              <w:rPr>
                <w:rStyle w:val="Heading2Char"/>
                <w:rFonts w:ascii="Times" w:hAnsi="Times"/>
                <w:b w:val="0"/>
                <w:color w:val="auto"/>
                <w:sz w:val="24"/>
                <w:szCs w:val="24"/>
              </w:rPr>
              <w:t>information page.</w:t>
            </w:r>
          </w:p>
        </w:tc>
        <w:tc>
          <w:tcPr>
            <w:tcW w:w="2335" w:type="dxa"/>
          </w:tcPr>
          <w:p w14:paraId="1F8E8D3A" w14:textId="4F18FF33" w:rsidR="00F01701" w:rsidRDefault="00F01701" w:rsidP="00F01701">
            <w:pPr>
              <w:ind w:left="108"/>
              <w:jc w:val="center"/>
              <w:rPr>
                <w:rFonts w:ascii="Times" w:eastAsiaTheme="majorEastAsia" w:hAnsi="Times" w:cstheme="majorBidi"/>
                <w:sz w:val="24"/>
                <w:szCs w:val="24"/>
              </w:rPr>
            </w:pPr>
            <w:r w:rsidRPr="003C7AC3">
              <w:rPr>
                <w:rStyle w:val="Heading2Char"/>
                <w:rFonts w:ascii="Times" w:hAnsi="Times"/>
                <w:b w:val="0"/>
                <w:color w:val="auto"/>
                <w:sz w:val="24"/>
                <w:szCs w:val="24"/>
              </w:rPr>
              <w:t>-</w:t>
            </w:r>
          </w:p>
        </w:tc>
      </w:tr>
    </w:tbl>
    <w:p w14:paraId="3E56D2CC" w14:textId="77777777" w:rsidR="00F01701" w:rsidRDefault="00F01701" w:rsidP="00F803D1">
      <w:pPr>
        <w:ind w:firstLine="720"/>
        <w:rPr>
          <w:rStyle w:val="Heading2Char"/>
          <w:rFonts w:ascii="Times" w:hAnsi="Times"/>
          <w:color w:val="auto"/>
          <w:sz w:val="24"/>
          <w:szCs w:val="24"/>
        </w:rPr>
      </w:pPr>
    </w:p>
    <w:p w14:paraId="23E1BD98" w14:textId="77777777" w:rsidR="00F01701" w:rsidRDefault="00F01701" w:rsidP="00F803D1">
      <w:pPr>
        <w:ind w:firstLine="720"/>
        <w:rPr>
          <w:rStyle w:val="Heading2Char"/>
          <w:rFonts w:ascii="Times" w:hAnsi="Times"/>
          <w:color w:val="auto"/>
          <w:sz w:val="24"/>
          <w:szCs w:val="24"/>
        </w:rPr>
      </w:pPr>
    </w:p>
    <w:p w14:paraId="26332FC3" w14:textId="77777777" w:rsidR="00F01701" w:rsidRDefault="00F01701" w:rsidP="00F803D1">
      <w:pPr>
        <w:ind w:firstLine="720"/>
        <w:rPr>
          <w:rStyle w:val="Heading2Char"/>
          <w:rFonts w:ascii="Times" w:hAnsi="Times"/>
          <w:color w:val="auto"/>
          <w:sz w:val="24"/>
          <w:szCs w:val="24"/>
        </w:rPr>
      </w:pPr>
    </w:p>
    <w:p w14:paraId="14BC0084" w14:textId="77777777" w:rsidR="00F01701" w:rsidRDefault="00F01701" w:rsidP="00F803D1">
      <w:pPr>
        <w:ind w:firstLine="720"/>
        <w:rPr>
          <w:rStyle w:val="Heading2Char"/>
          <w:rFonts w:ascii="Times" w:hAnsi="Times"/>
          <w:color w:val="auto"/>
          <w:sz w:val="24"/>
          <w:szCs w:val="24"/>
        </w:rPr>
      </w:pPr>
    </w:p>
    <w:p w14:paraId="0B6C9608" w14:textId="77777777" w:rsidR="00F01701" w:rsidRDefault="00F01701" w:rsidP="00F803D1">
      <w:pPr>
        <w:ind w:firstLine="720"/>
        <w:rPr>
          <w:rStyle w:val="Heading2Char"/>
          <w:rFonts w:ascii="Times" w:hAnsi="Times"/>
          <w:color w:val="auto"/>
          <w:sz w:val="24"/>
          <w:szCs w:val="24"/>
        </w:rPr>
      </w:pPr>
    </w:p>
    <w:p w14:paraId="40D2544C" w14:textId="77777777" w:rsidR="00F01701" w:rsidRDefault="00F01701" w:rsidP="00F01701">
      <w:pPr>
        <w:ind w:firstLine="720"/>
        <w:rPr>
          <w:rStyle w:val="Heading2Char"/>
          <w:rFonts w:ascii="Times" w:hAnsi="Times"/>
          <w:color w:val="auto"/>
          <w:sz w:val="24"/>
          <w:szCs w:val="24"/>
        </w:rPr>
      </w:pPr>
    </w:p>
    <w:p w14:paraId="5FF8B203" w14:textId="77777777" w:rsidR="00F01701" w:rsidRDefault="00F01701" w:rsidP="00F01701">
      <w:pPr>
        <w:ind w:firstLine="720"/>
        <w:rPr>
          <w:rStyle w:val="Heading2Char"/>
          <w:rFonts w:ascii="Times" w:hAnsi="Times"/>
          <w:color w:val="auto"/>
          <w:sz w:val="24"/>
          <w:szCs w:val="24"/>
        </w:rPr>
      </w:pPr>
    </w:p>
    <w:p w14:paraId="770D29C0" w14:textId="1EEC6BD2" w:rsidR="00F803D1" w:rsidRDefault="00F803D1" w:rsidP="00F01701">
      <w:pPr>
        <w:ind w:left="720"/>
        <w:rPr>
          <w:rStyle w:val="Heading2Char"/>
          <w:rFonts w:ascii="Times" w:hAnsi="Times"/>
          <w:color w:val="auto"/>
          <w:sz w:val="24"/>
          <w:szCs w:val="24"/>
        </w:rPr>
      </w:pPr>
      <w:r>
        <w:rPr>
          <w:rStyle w:val="Heading2Char"/>
          <w:rFonts w:ascii="Times" w:hAnsi="Times"/>
          <w:color w:val="auto"/>
          <w:sz w:val="24"/>
          <w:szCs w:val="24"/>
        </w:rPr>
        <w:t>CD-14,URS</w:t>
      </w:r>
    </w:p>
    <w:p w14:paraId="4F07B0A5" w14:textId="6AA94530"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Information_Controller</w:t>
      </w:r>
    </w:p>
    <w:p w14:paraId="22AB1516" w14:textId="50065F88" w:rsidR="00F803D1" w:rsidRDefault="00F803D1" w:rsidP="00F803D1">
      <w:pPr>
        <w:tabs>
          <w:tab w:val="left" w:pos="1684"/>
        </w:tabs>
        <w:rPr>
          <w:rFonts w:ascii="Times" w:eastAsiaTheme="majorEastAsia" w:hAnsi="Times" w:cstheme="majorBidi"/>
          <w:sz w:val="24"/>
          <w:szCs w:val="24"/>
        </w:rPr>
      </w:pPr>
      <w:r>
        <w:rPr>
          <w:rFonts w:ascii="Times" w:eastAsiaTheme="majorEastAsia" w:hAnsi="Times" w:cstheme="majorBidi"/>
          <w:b/>
          <w:bCs/>
          <w:noProof/>
          <w:color w:val="auto"/>
          <w:sz w:val="24"/>
          <w:szCs w:val="24"/>
        </w:rPr>
        <w:drawing>
          <wp:anchor distT="0" distB="0" distL="114300" distR="114300" simplePos="0" relativeHeight="251672576" behindDoc="0" locked="0" layoutInCell="1" allowOverlap="1" wp14:anchorId="5EC86F12" wp14:editId="1D83454D">
            <wp:simplePos x="0" y="0"/>
            <wp:positionH relativeFrom="column">
              <wp:posOffset>1714500</wp:posOffset>
            </wp:positionH>
            <wp:positionV relativeFrom="paragraph">
              <wp:posOffset>428625</wp:posOffset>
            </wp:positionV>
            <wp:extent cx="1981200" cy="106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_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981200" cy="1066800"/>
                    </a:xfrm>
                    <a:prstGeom prst="rect">
                      <a:avLst/>
                    </a:prstGeom>
                  </pic:spPr>
                </pic:pic>
              </a:graphicData>
            </a:graphic>
            <wp14:sizeRelH relativeFrom="page">
              <wp14:pctWidth>0</wp14:pctWidth>
            </wp14:sizeRelH>
            <wp14:sizeRelV relativeFrom="page">
              <wp14:pctHeight>0</wp14:pctHeight>
            </wp14:sizeRelV>
          </wp:anchor>
        </w:drawing>
      </w:r>
    </w:p>
    <w:p w14:paraId="50570A14" w14:textId="77777777" w:rsidR="00F803D1" w:rsidRPr="00F803D1" w:rsidRDefault="00F803D1" w:rsidP="00F803D1">
      <w:pPr>
        <w:rPr>
          <w:rFonts w:ascii="Times" w:eastAsiaTheme="majorEastAsia" w:hAnsi="Times" w:cstheme="majorBidi"/>
          <w:sz w:val="24"/>
          <w:szCs w:val="24"/>
        </w:rPr>
      </w:pPr>
    </w:p>
    <w:p w14:paraId="150CA024" w14:textId="77777777" w:rsidR="00F803D1" w:rsidRPr="00F803D1" w:rsidRDefault="00F803D1" w:rsidP="00F803D1">
      <w:pPr>
        <w:rPr>
          <w:rFonts w:ascii="Times" w:eastAsiaTheme="majorEastAsia" w:hAnsi="Times" w:cstheme="majorBidi"/>
          <w:sz w:val="24"/>
          <w:szCs w:val="24"/>
        </w:rPr>
      </w:pPr>
    </w:p>
    <w:p w14:paraId="5B201C4E" w14:textId="77777777" w:rsidR="00F803D1" w:rsidRPr="00F803D1" w:rsidRDefault="00F803D1" w:rsidP="00F803D1">
      <w:pPr>
        <w:rPr>
          <w:rFonts w:ascii="Times" w:eastAsiaTheme="majorEastAsia" w:hAnsi="Times" w:cstheme="majorBidi"/>
          <w:sz w:val="24"/>
          <w:szCs w:val="24"/>
        </w:rPr>
      </w:pPr>
    </w:p>
    <w:p w14:paraId="3FBA0739" w14:textId="77777777" w:rsidR="00F803D1" w:rsidRPr="00F803D1" w:rsidRDefault="00F803D1" w:rsidP="00F803D1">
      <w:pPr>
        <w:rPr>
          <w:rFonts w:ascii="Times" w:eastAsiaTheme="majorEastAsia" w:hAnsi="Times" w:cstheme="majorBidi"/>
          <w:sz w:val="24"/>
          <w:szCs w:val="24"/>
        </w:rPr>
      </w:pPr>
    </w:p>
    <w:p w14:paraId="36A0AF0D" w14:textId="77777777" w:rsidR="00F803D1" w:rsidRPr="00F803D1" w:rsidRDefault="00F803D1" w:rsidP="00F803D1">
      <w:pPr>
        <w:rPr>
          <w:rFonts w:ascii="Times" w:eastAsiaTheme="majorEastAsia" w:hAnsi="Times" w:cstheme="majorBidi"/>
          <w:sz w:val="24"/>
          <w:szCs w:val="24"/>
        </w:rPr>
      </w:pPr>
    </w:p>
    <w:p w14:paraId="3774B101" w14:textId="77777777" w:rsidR="00F803D1" w:rsidRPr="00F803D1" w:rsidRDefault="00F803D1" w:rsidP="00F803D1">
      <w:pPr>
        <w:rPr>
          <w:rFonts w:ascii="Times" w:eastAsiaTheme="majorEastAsia" w:hAnsi="Times" w:cstheme="majorBidi"/>
          <w:sz w:val="24"/>
          <w:szCs w:val="24"/>
        </w:rPr>
      </w:pPr>
    </w:p>
    <w:p w14:paraId="1B142CD8" w14:textId="77777777" w:rsidR="00F803D1" w:rsidRPr="00F803D1" w:rsidRDefault="00F803D1" w:rsidP="00F803D1">
      <w:pPr>
        <w:rPr>
          <w:rFonts w:ascii="Times" w:eastAsiaTheme="majorEastAsia" w:hAnsi="Times" w:cstheme="majorBidi"/>
          <w:sz w:val="24"/>
          <w:szCs w:val="24"/>
        </w:rPr>
      </w:pPr>
    </w:p>
    <w:p w14:paraId="2845F91F" w14:textId="77777777" w:rsidR="00F803D1" w:rsidRPr="00F803D1" w:rsidRDefault="00F803D1" w:rsidP="00F803D1">
      <w:pPr>
        <w:rPr>
          <w:rFonts w:ascii="Times" w:eastAsiaTheme="majorEastAsia" w:hAnsi="Times" w:cstheme="majorBidi"/>
          <w:sz w:val="24"/>
          <w:szCs w:val="24"/>
        </w:rPr>
      </w:pPr>
    </w:p>
    <w:p w14:paraId="4710FAF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7179C15B" w14:textId="77777777" w:rsidR="00F01701" w:rsidRDefault="00F01701" w:rsidP="00F01701">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F01701" w:rsidRPr="00CD512E" w14:paraId="55E0B361" w14:textId="77777777" w:rsidTr="00F01701">
        <w:trPr>
          <w:trHeight w:val="218"/>
        </w:trPr>
        <w:tc>
          <w:tcPr>
            <w:tcW w:w="1106" w:type="dxa"/>
            <w:shd w:val="clear" w:color="auto" w:fill="D9D9D9"/>
          </w:tcPr>
          <w:p w14:paraId="66FBAD27"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602E9CFD"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77497E5B" w14:textId="77777777" w:rsidR="00F01701" w:rsidRPr="00CD512E" w:rsidRDefault="00F01701" w:rsidP="00F01701">
            <w:pPr>
              <w:jc w:val="center"/>
              <w:rPr>
                <w:rStyle w:val="Heading2Char"/>
                <w:rFonts w:ascii="Times" w:hAnsi="Times"/>
                <w:color w:val="auto"/>
                <w:sz w:val="24"/>
                <w:szCs w:val="24"/>
              </w:rPr>
            </w:pPr>
            <w:r>
              <w:rPr>
                <w:rStyle w:val="Heading2Char"/>
                <w:rFonts w:ascii="Times" w:hAnsi="Times"/>
                <w:color w:val="auto"/>
                <w:sz w:val="24"/>
                <w:szCs w:val="24"/>
              </w:rPr>
              <w:t xml:space="preserve">Description               </w:t>
            </w:r>
          </w:p>
        </w:tc>
        <w:tc>
          <w:tcPr>
            <w:tcW w:w="2340" w:type="dxa"/>
            <w:shd w:val="clear" w:color="auto" w:fill="D9D9D9"/>
          </w:tcPr>
          <w:p w14:paraId="59817134"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61C99311" w14:textId="77777777" w:rsidTr="00F01701">
        <w:trPr>
          <w:trHeight w:val="589"/>
        </w:trPr>
        <w:tc>
          <w:tcPr>
            <w:tcW w:w="1106" w:type="dxa"/>
          </w:tcPr>
          <w:p w14:paraId="284E61C3"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209414A"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181AB0B7" w14:textId="77777777"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52FA277C"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0D1BD6E9" w14:textId="77777777" w:rsidR="00F01701" w:rsidRDefault="00F01701" w:rsidP="00F01701">
      <w:pPr>
        <w:rPr>
          <w:rStyle w:val="Heading2Char"/>
          <w:rFonts w:ascii="Times" w:hAnsi="Times"/>
          <w:color w:val="auto"/>
          <w:sz w:val="24"/>
          <w:szCs w:val="24"/>
        </w:rPr>
      </w:pPr>
    </w:p>
    <w:p w14:paraId="0010530F"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0D4F1296"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9247" w:type="dxa"/>
        <w:tblLayout w:type="fixed"/>
        <w:tblLook w:val="04A0" w:firstRow="1" w:lastRow="0" w:firstColumn="1" w:lastColumn="0" w:noHBand="0" w:noVBand="1"/>
      </w:tblPr>
      <w:tblGrid>
        <w:gridCol w:w="1101"/>
        <w:gridCol w:w="2551"/>
        <w:gridCol w:w="7"/>
        <w:gridCol w:w="3253"/>
        <w:gridCol w:w="2335"/>
      </w:tblGrid>
      <w:tr w:rsidR="00F01701" w:rsidRPr="00CD512E" w14:paraId="3916C2F0" w14:textId="77777777" w:rsidTr="00F01701">
        <w:trPr>
          <w:trHeight w:val="191"/>
        </w:trPr>
        <w:tc>
          <w:tcPr>
            <w:tcW w:w="1101" w:type="dxa"/>
            <w:shd w:val="clear" w:color="auto" w:fill="D9D9D9"/>
          </w:tcPr>
          <w:p w14:paraId="2D88B772"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51" w:type="dxa"/>
            <w:shd w:val="clear" w:color="auto" w:fill="D9D9D9"/>
          </w:tcPr>
          <w:p w14:paraId="70F26553"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60" w:type="dxa"/>
            <w:gridSpan w:val="2"/>
            <w:shd w:val="clear" w:color="auto" w:fill="D9D9D9"/>
          </w:tcPr>
          <w:p w14:paraId="1E2611C6" w14:textId="77777777" w:rsidR="00F01701" w:rsidRPr="00CD512E" w:rsidRDefault="00F01701" w:rsidP="00F0170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335" w:type="dxa"/>
            <w:shd w:val="clear" w:color="auto" w:fill="D9D9D9"/>
          </w:tcPr>
          <w:p w14:paraId="35848CB5" w14:textId="77777777" w:rsidR="00F01701" w:rsidRPr="00CD512E" w:rsidRDefault="00F01701" w:rsidP="00F0170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56343F05" w14:textId="77777777" w:rsidTr="00F01701">
        <w:tc>
          <w:tcPr>
            <w:tcW w:w="1101" w:type="dxa"/>
          </w:tcPr>
          <w:p w14:paraId="39413A18"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551" w:type="dxa"/>
          </w:tcPr>
          <w:p w14:paraId="165E7A72" w14:textId="77777777"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260" w:type="dxa"/>
            <w:gridSpan w:val="2"/>
          </w:tcPr>
          <w:p w14:paraId="418C2515" w14:textId="77777777" w:rsidR="00F01701" w:rsidRPr="009048D6" w:rsidRDefault="00F01701" w:rsidP="00F01701">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patient, </w:t>
            </w:r>
            <w:r w:rsidRPr="009048D6">
              <w:rPr>
                <w:rFonts w:ascii="Times New Roman" w:hAnsi="Times New Roman" w:cs="Times New Roman"/>
                <w:sz w:val="24"/>
                <w:szCs w:val="24"/>
              </w:rPr>
              <w:t>requested</w:t>
            </w:r>
            <w:r>
              <w:rPr>
                <w:rFonts w:ascii="Times New Roman" w:hAnsi="Times New Roman" w:cs="Times New Roman"/>
                <w:sz w:val="24"/>
                <w:szCs w:val="24"/>
              </w:rPr>
              <w:t xml:space="preserve"> and make new appointment</w:t>
            </w:r>
            <w:r w:rsidRPr="009048D6">
              <w:rPr>
                <w:rFonts w:ascii="Times New Roman" w:hAnsi="Times New Roman" w:cs="Times New Roman"/>
                <w:sz w:val="24"/>
                <w:szCs w:val="24"/>
              </w:rPr>
              <w:t>.</w:t>
            </w:r>
          </w:p>
        </w:tc>
        <w:tc>
          <w:tcPr>
            <w:tcW w:w="2335" w:type="dxa"/>
          </w:tcPr>
          <w:p w14:paraId="38775CEA"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03480731" w14:textId="77777777" w:rsidTr="00F01701">
        <w:tblPrEx>
          <w:tblLook w:val="0000" w:firstRow="0" w:lastRow="0" w:firstColumn="0" w:lastColumn="0" w:noHBand="0" w:noVBand="0"/>
        </w:tblPrEx>
        <w:trPr>
          <w:trHeight w:val="620"/>
        </w:trPr>
        <w:tc>
          <w:tcPr>
            <w:tcW w:w="1101" w:type="dxa"/>
          </w:tcPr>
          <w:p w14:paraId="2D627DA2" w14:textId="77777777" w:rsidR="00F01701"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367A6906" w14:textId="77777777" w:rsidR="00F01701" w:rsidRPr="003C7AC3" w:rsidRDefault="00F01701" w:rsidP="00F01701">
            <w:pPr>
              <w:ind w:left="108"/>
              <w:rPr>
                <w:rStyle w:val="Heading2Char"/>
                <w:rFonts w:ascii="Times" w:hAnsi="Times"/>
                <w:b w:val="0"/>
                <w:color w:val="auto"/>
                <w:sz w:val="24"/>
                <w:szCs w:val="24"/>
              </w:rPr>
            </w:pPr>
          </w:p>
        </w:tc>
        <w:tc>
          <w:tcPr>
            <w:tcW w:w="2551" w:type="dxa"/>
          </w:tcPr>
          <w:p w14:paraId="111BD55D" w14:textId="77777777" w:rsidR="00F01701" w:rsidRPr="003C7AC3" w:rsidRDefault="00F01701" w:rsidP="00F01701">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73D4FD84" w14:textId="77777777" w:rsidR="00F01701" w:rsidRPr="003C7AC3" w:rsidRDefault="00F01701" w:rsidP="00F01701">
            <w:pPr>
              <w:rPr>
                <w:rStyle w:val="Heading2Char"/>
                <w:rFonts w:ascii="Times" w:hAnsi="Times"/>
                <w:b w:val="0"/>
                <w:color w:val="auto"/>
                <w:sz w:val="24"/>
                <w:szCs w:val="24"/>
              </w:rPr>
            </w:pPr>
          </w:p>
        </w:tc>
        <w:tc>
          <w:tcPr>
            <w:tcW w:w="3260" w:type="dxa"/>
            <w:gridSpan w:val="2"/>
          </w:tcPr>
          <w:p w14:paraId="4D0E9BA7" w14:textId="77777777" w:rsidR="00F01701" w:rsidRPr="003C7AC3" w:rsidRDefault="00F01701"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edit the patients’ appointment</w:t>
            </w:r>
            <w:r>
              <w:rPr>
                <w:rStyle w:val="Heading2Char"/>
                <w:rFonts w:ascii="Times" w:hAnsi="Times"/>
                <w:b w:val="0"/>
                <w:color w:val="auto"/>
                <w:sz w:val="24"/>
                <w:szCs w:val="24"/>
              </w:rPr>
              <w:t xml:space="preserve"> </w:t>
            </w:r>
            <w:r w:rsidRPr="009048D6">
              <w:rPr>
                <w:rStyle w:val="Heading2Char"/>
                <w:rFonts w:ascii="Times" w:hAnsi="Times" w:cs="Ayuthaya"/>
                <w:b w:val="0"/>
                <w:color w:val="auto"/>
                <w:sz w:val="24"/>
                <w:szCs w:val="24"/>
              </w:rPr>
              <w:t>date and time</w:t>
            </w:r>
            <w:r>
              <w:rPr>
                <w:rStyle w:val="Heading2Char"/>
                <w:rFonts w:ascii="Times" w:hAnsi="Times" w:cs="Ayuthaya"/>
                <w:b w:val="0"/>
                <w:color w:val="auto"/>
                <w:sz w:val="24"/>
                <w:szCs w:val="24"/>
              </w:rPr>
              <w:t xml:space="preserve"> or dentist appointment</w:t>
            </w:r>
            <w:r w:rsidRPr="009048D6">
              <w:rPr>
                <w:rStyle w:val="Heading2Char"/>
                <w:rFonts w:ascii="Times" w:hAnsi="Times"/>
                <w:b w:val="0"/>
                <w:color w:val="auto"/>
                <w:sz w:val="24"/>
                <w:szCs w:val="24"/>
              </w:rPr>
              <w:t>.</w:t>
            </w:r>
          </w:p>
        </w:tc>
        <w:tc>
          <w:tcPr>
            <w:tcW w:w="2335" w:type="dxa"/>
          </w:tcPr>
          <w:p w14:paraId="44762252" w14:textId="77777777" w:rsidR="00F01701" w:rsidRPr="003C7AC3" w:rsidRDefault="00F01701" w:rsidP="00F01701">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030F76AA" w14:textId="77777777" w:rsidR="00F01701" w:rsidRPr="003C7AC3" w:rsidRDefault="00F01701" w:rsidP="00F01701">
            <w:pPr>
              <w:jc w:val="center"/>
              <w:rPr>
                <w:rStyle w:val="Heading2Char"/>
                <w:rFonts w:ascii="Times" w:hAnsi="Times"/>
                <w:b w:val="0"/>
                <w:color w:val="auto"/>
                <w:sz w:val="24"/>
                <w:szCs w:val="24"/>
              </w:rPr>
            </w:pPr>
          </w:p>
        </w:tc>
      </w:tr>
      <w:tr w:rsidR="00F01701" w14:paraId="3CB357C5" w14:textId="77777777" w:rsidTr="00F01701">
        <w:tblPrEx>
          <w:tblLook w:val="0000" w:firstRow="0" w:lastRow="0" w:firstColumn="0" w:lastColumn="0" w:noHBand="0" w:noVBand="0"/>
        </w:tblPrEx>
        <w:trPr>
          <w:trHeight w:val="120"/>
        </w:trPr>
        <w:tc>
          <w:tcPr>
            <w:tcW w:w="1101" w:type="dxa"/>
          </w:tcPr>
          <w:p w14:paraId="7D489574" w14:textId="77777777" w:rsidR="00F01701" w:rsidRPr="003C7AC3" w:rsidRDefault="00F01701" w:rsidP="00F01701">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551" w:type="dxa"/>
          </w:tcPr>
          <w:p w14:paraId="649A6BE2" w14:textId="77777777" w:rsidR="00F01701" w:rsidRPr="003C7AC3"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delete()</w:t>
            </w:r>
          </w:p>
        </w:tc>
        <w:tc>
          <w:tcPr>
            <w:tcW w:w="3260" w:type="dxa"/>
            <w:gridSpan w:val="2"/>
          </w:tcPr>
          <w:p w14:paraId="1329B344" w14:textId="77777777" w:rsidR="00F01701" w:rsidRPr="003C7AC3"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Method uses to delete patient or dentist appointment form the database.</w:t>
            </w:r>
          </w:p>
        </w:tc>
        <w:tc>
          <w:tcPr>
            <w:tcW w:w="2335" w:type="dxa"/>
          </w:tcPr>
          <w:p w14:paraId="41CEFC56" w14:textId="77777777" w:rsidR="00F01701" w:rsidRPr="003C7AC3"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14:paraId="2893431C" w14:textId="77777777" w:rsidTr="00F01701">
        <w:tblPrEx>
          <w:tblLook w:val="0000" w:firstRow="0" w:lastRow="0" w:firstColumn="0" w:lastColumn="0" w:noHBand="0" w:noVBand="0"/>
        </w:tblPrEx>
        <w:trPr>
          <w:trHeight w:val="451"/>
        </w:trPr>
        <w:tc>
          <w:tcPr>
            <w:tcW w:w="1101" w:type="dxa"/>
          </w:tcPr>
          <w:p w14:paraId="473AE2F4" w14:textId="77777777" w:rsidR="00F01701" w:rsidRDefault="00F01701" w:rsidP="00F01701">
            <w:pPr>
              <w:ind w:left="108"/>
              <w:jc w:val="center"/>
              <w:rPr>
                <w:rFonts w:ascii="Times" w:eastAsiaTheme="majorEastAsia" w:hAnsi="Times" w:cstheme="majorBidi"/>
                <w:sz w:val="24"/>
                <w:szCs w:val="24"/>
              </w:rPr>
            </w:pPr>
            <w:r>
              <w:rPr>
                <w:rStyle w:val="Heading2Char"/>
                <w:rFonts w:ascii="Times" w:hAnsi="Times"/>
                <w:b w:val="0"/>
                <w:color w:val="auto"/>
                <w:sz w:val="24"/>
                <w:szCs w:val="24"/>
              </w:rPr>
              <w:t>4</w:t>
            </w:r>
          </w:p>
        </w:tc>
        <w:tc>
          <w:tcPr>
            <w:tcW w:w="2558" w:type="dxa"/>
            <w:gridSpan w:val="2"/>
          </w:tcPr>
          <w:p w14:paraId="392181EF" w14:textId="77777777" w:rsidR="00F01701" w:rsidRDefault="00F01701" w:rsidP="00F01701">
            <w:pPr>
              <w:ind w:left="108"/>
              <w:jc w:val="both"/>
              <w:rPr>
                <w:rFonts w:ascii="Times" w:eastAsiaTheme="majorEastAsia" w:hAnsi="Times" w:cstheme="majorBidi"/>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253" w:type="dxa"/>
          </w:tcPr>
          <w:p w14:paraId="558278C0" w14:textId="77777777" w:rsidR="00F01701" w:rsidRDefault="00F01701" w:rsidP="00F01701">
            <w:pPr>
              <w:rPr>
                <w:rFonts w:ascii="Times" w:eastAsiaTheme="majorEastAsia" w:hAnsi="Times" w:cstheme="majorBidi"/>
                <w:sz w:val="24"/>
                <w:szCs w:val="24"/>
              </w:rPr>
            </w:pPr>
            <w:r w:rsidRPr="003C7AC3">
              <w:rPr>
                <w:rStyle w:val="Heading2Char"/>
                <w:rFonts w:ascii="Times" w:hAnsi="Times"/>
                <w:b w:val="0"/>
                <w:color w:val="auto"/>
                <w:sz w:val="24"/>
                <w:szCs w:val="24"/>
              </w:rPr>
              <w:t xml:space="preserve">Method uses to view any </w:t>
            </w:r>
            <w:r>
              <w:rPr>
                <w:rStyle w:val="Heading2Char"/>
                <w:rFonts w:ascii="Times" w:hAnsi="Times"/>
                <w:b w:val="0"/>
                <w:color w:val="auto"/>
                <w:sz w:val="24"/>
                <w:szCs w:val="24"/>
              </w:rPr>
              <w:t>information page.</w:t>
            </w:r>
          </w:p>
        </w:tc>
        <w:tc>
          <w:tcPr>
            <w:tcW w:w="2335" w:type="dxa"/>
          </w:tcPr>
          <w:p w14:paraId="095F502B" w14:textId="77777777" w:rsidR="00F01701" w:rsidRDefault="00F01701" w:rsidP="00F01701">
            <w:pPr>
              <w:ind w:left="108"/>
              <w:jc w:val="center"/>
              <w:rPr>
                <w:rFonts w:ascii="Times" w:eastAsiaTheme="majorEastAsia" w:hAnsi="Times" w:cstheme="majorBidi"/>
                <w:sz w:val="24"/>
                <w:szCs w:val="24"/>
              </w:rPr>
            </w:pPr>
            <w:r w:rsidRPr="003C7AC3">
              <w:rPr>
                <w:rStyle w:val="Heading2Char"/>
                <w:rFonts w:ascii="Times" w:hAnsi="Times"/>
                <w:b w:val="0"/>
                <w:color w:val="auto"/>
                <w:sz w:val="24"/>
                <w:szCs w:val="24"/>
              </w:rPr>
              <w:t>-</w:t>
            </w:r>
          </w:p>
        </w:tc>
      </w:tr>
    </w:tbl>
    <w:p w14:paraId="1F8BC5F7" w14:textId="1F72D3BC" w:rsidR="00F803D1" w:rsidRDefault="00F803D1" w:rsidP="00F803D1">
      <w:pPr>
        <w:rPr>
          <w:rFonts w:ascii="Times" w:eastAsiaTheme="majorEastAsia" w:hAnsi="Times" w:cstheme="majorBidi"/>
          <w:sz w:val="24"/>
          <w:szCs w:val="24"/>
        </w:rPr>
      </w:pPr>
    </w:p>
    <w:p w14:paraId="59FD091C" w14:textId="77777777" w:rsidR="00F01701" w:rsidRDefault="00F01701" w:rsidP="00F803D1">
      <w:pPr>
        <w:ind w:firstLine="720"/>
        <w:rPr>
          <w:rStyle w:val="Heading2Char"/>
          <w:rFonts w:ascii="Times" w:hAnsi="Times"/>
          <w:color w:val="auto"/>
          <w:sz w:val="24"/>
          <w:szCs w:val="24"/>
        </w:rPr>
      </w:pPr>
    </w:p>
    <w:p w14:paraId="5B5358CD" w14:textId="77777777" w:rsidR="00F01701" w:rsidRDefault="00F01701" w:rsidP="00F803D1">
      <w:pPr>
        <w:ind w:firstLine="720"/>
        <w:rPr>
          <w:rStyle w:val="Heading2Char"/>
          <w:rFonts w:ascii="Times" w:hAnsi="Times"/>
          <w:color w:val="auto"/>
          <w:sz w:val="24"/>
          <w:szCs w:val="24"/>
        </w:rPr>
      </w:pPr>
    </w:p>
    <w:p w14:paraId="2782A450" w14:textId="77777777" w:rsidR="00F01701" w:rsidRDefault="00F01701" w:rsidP="00F803D1">
      <w:pPr>
        <w:ind w:firstLine="720"/>
        <w:rPr>
          <w:rStyle w:val="Heading2Char"/>
          <w:rFonts w:ascii="Times" w:hAnsi="Times"/>
          <w:color w:val="auto"/>
          <w:sz w:val="24"/>
          <w:szCs w:val="24"/>
        </w:rPr>
      </w:pPr>
    </w:p>
    <w:p w14:paraId="59E663DB" w14:textId="77777777" w:rsidR="00F01701" w:rsidRDefault="00F01701" w:rsidP="00F803D1">
      <w:pPr>
        <w:ind w:firstLine="720"/>
        <w:rPr>
          <w:rStyle w:val="Heading2Char"/>
          <w:rFonts w:ascii="Times" w:hAnsi="Times"/>
          <w:color w:val="auto"/>
          <w:sz w:val="24"/>
          <w:szCs w:val="24"/>
        </w:rPr>
      </w:pPr>
    </w:p>
    <w:p w14:paraId="7691BDBE" w14:textId="77777777" w:rsidR="00F01701" w:rsidRDefault="00F01701" w:rsidP="00F803D1">
      <w:pPr>
        <w:ind w:firstLine="720"/>
        <w:rPr>
          <w:rStyle w:val="Heading2Char"/>
          <w:rFonts w:ascii="Times" w:hAnsi="Times"/>
          <w:color w:val="auto"/>
          <w:sz w:val="24"/>
          <w:szCs w:val="24"/>
        </w:rPr>
      </w:pPr>
    </w:p>
    <w:p w14:paraId="50292586" w14:textId="77777777" w:rsidR="00F01701" w:rsidRDefault="00F01701" w:rsidP="00F803D1">
      <w:pPr>
        <w:ind w:firstLine="720"/>
        <w:rPr>
          <w:rStyle w:val="Heading2Char"/>
          <w:rFonts w:ascii="Times" w:hAnsi="Times"/>
          <w:color w:val="auto"/>
          <w:sz w:val="24"/>
          <w:szCs w:val="24"/>
        </w:rPr>
      </w:pPr>
    </w:p>
    <w:p w14:paraId="55915720" w14:textId="77777777" w:rsidR="00F01701" w:rsidRDefault="00F01701" w:rsidP="00F803D1">
      <w:pPr>
        <w:ind w:firstLine="720"/>
        <w:rPr>
          <w:rStyle w:val="Heading2Char"/>
          <w:rFonts w:ascii="Times" w:hAnsi="Times"/>
          <w:color w:val="auto"/>
          <w:sz w:val="24"/>
          <w:szCs w:val="24"/>
        </w:rPr>
      </w:pPr>
    </w:p>
    <w:p w14:paraId="43C85179" w14:textId="77777777" w:rsidR="00F01701" w:rsidRDefault="00F01701" w:rsidP="00F803D1">
      <w:pPr>
        <w:ind w:firstLine="720"/>
        <w:rPr>
          <w:rStyle w:val="Heading2Char"/>
          <w:rFonts w:ascii="Times" w:hAnsi="Times"/>
          <w:color w:val="auto"/>
          <w:sz w:val="24"/>
          <w:szCs w:val="24"/>
        </w:rPr>
      </w:pPr>
    </w:p>
    <w:p w14:paraId="76EA698B" w14:textId="77777777" w:rsidR="00F01701" w:rsidRDefault="00F01701" w:rsidP="00F803D1">
      <w:pPr>
        <w:ind w:firstLine="720"/>
        <w:rPr>
          <w:rStyle w:val="Heading2Char"/>
          <w:rFonts w:ascii="Times" w:hAnsi="Times"/>
          <w:color w:val="auto"/>
          <w:sz w:val="24"/>
          <w:szCs w:val="24"/>
        </w:rPr>
      </w:pPr>
    </w:p>
    <w:p w14:paraId="19DFEA7E" w14:textId="77777777" w:rsidR="00F01701" w:rsidRDefault="00F01701" w:rsidP="00F803D1">
      <w:pPr>
        <w:ind w:firstLine="720"/>
        <w:rPr>
          <w:rStyle w:val="Heading2Char"/>
          <w:rFonts w:ascii="Times" w:hAnsi="Times"/>
          <w:color w:val="auto"/>
          <w:sz w:val="24"/>
          <w:szCs w:val="24"/>
        </w:rPr>
      </w:pPr>
    </w:p>
    <w:p w14:paraId="3E3393F4" w14:textId="77777777" w:rsidR="00F01701" w:rsidRDefault="00F01701" w:rsidP="00F803D1">
      <w:pPr>
        <w:ind w:firstLine="720"/>
        <w:rPr>
          <w:rStyle w:val="Heading2Char"/>
          <w:rFonts w:ascii="Times" w:hAnsi="Times"/>
          <w:color w:val="auto"/>
          <w:sz w:val="24"/>
          <w:szCs w:val="24"/>
        </w:rPr>
      </w:pPr>
    </w:p>
    <w:p w14:paraId="62D20517" w14:textId="77777777" w:rsidR="00F01701" w:rsidRDefault="00F01701" w:rsidP="00F803D1">
      <w:pPr>
        <w:ind w:firstLine="720"/>
        <w:rPr>
          <w:rStyle w:val="Heading2Char"/>
          <w:rFonts w:ascii="Times" w:hAnsi="Times"/>
          <w:color w:val="auto"/>
          <w:sz w:val="24"/>
          <w:szCs w:val="24"/>
        </w:rPr>
      </w:pPr>
    </w:p>
    <w:p w14:paraId="1AC6F884" w14:textId="743E6AC1"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CD-15,URS</w:t>
      </w:r>
    </w:p>
    <w:p w14:paraId="5E389E84" w14:textId="3F4AC4B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PatientAppointment</w:t>
      </w:r>
    </w:p>
    <w:p w14:paraId="21E3E812" w14:textId="0101F4E3" w:rsidR="00F803D1" w:rsidRDefault="00F803D1" w:rsidP="00F803D1">
      <w:pPr>
        <w:rPr>
          <w:rStyle w:val="Heading2Char"/>
          <w:rFonts w:ascii="Times" w:hAnsi="Times"/>
          <w:color w:val="auto"/>
          <w:sz w:val="24"/>
          <w:szCs w:val="24"/>
        </w:rPr>
      </w:pPr>
    </w:p>
    <w:p w14:paraId="133192FD" w14:textId="3E9794F1" w:rsidR="00F803D1" w:rsidRDefault="00F803D1" w:rsidP="00F803D1">
      <w:pPr>
        <w:tabs>
          <w:tab w:val="left" w:pos="2946"/>
        </w:tabs>
        <w:rPr>
          <w:rFonts w:ascii="Times" w:eastAsiaTheme="majorEastAsia" w:hAnsi="Times" w:cstheme="majorBidi"/>
          <w:sz w:val="24"/>
          <w:szCs w:val="24"/>
        </w:rPr>
      </w:pPr>
      <w:r>
        <w:rPr>
          <w:rFonts w:ascii="Times" w:eastAsiaTheme="majorEastAsia" w:hAnsi="Times" w:cstheme="majorBidi"/>
          <w:b/>
          <w:bCs/>
          <w:noProof/>
          <w:color w:val="auto"/>
          <w:sz w:val="24"/>
          <w:szCs w:val="24"/>
        </w:rPr>
        <w:lastRenderedPageBreak/>
        <w:drawing>
          <wp:anchor distT="0" distB="0" distL="114300" distR="114300" simplePos="0" relativeHeight="251673600" behindDoc="0" locked="0" layoutInCell="1" allowOverlap="1" wp14:anchorId="490B2F82" wp14:editId="33B4EA91">
            <wp:simplePos x="0" y="0"/>
            <wp:positionH relativeFrom="column">
              <wp:posOffset>1485900</wp:posOffset>
            </wp:positionH>
            <wp:positionV relativeFrom="paragraph">
              <wp:posOffset>198120</wp:posOffset>
            </wp:positionV>
            <wp:extent cx="2768600" cy="2540000"/>
            <wp:effectExtent l="0" t="0" r="0" b="0"/>
            <wp:wrapThrough wrapText="bothSides">
              <wp:wrapPolygon edited="0">
                <wp:start x="0" y="0"/>
                <wp:lineTo x="0" y="21384"/>
                <wp:lineTo x="21402" y="21384"/>
                <wp:lineTo x="2140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jpg"/>
                    <pic:cNvPicPr/>
                  </pic:nvPicPr>
                  <pic:blipFill>
                    <a:blip r:embed="rId31">
                      <a:extLst>
                        <a:ext uri="{28A0092B-C50C-407E-A947-70E740481C1C}">
                          <a14:useLocalDpi xmlns:a14="http://schemas.microsoft.com/office/drawing/2010/main" val="0"/>
                        </a:ext>
                      </a:extLst>
                    </a:blip>
                    <a:stretch>
                      <a:fillRect/>
                    </a:stretch>
                  </pic:blipFill>
                  <pic:spPr>
                    <a:xfrm>
                      <a:off x="0" y="0"/>
                      <a:ext cx="2768600" cy="2540000"/>
                    </a:xfrm>
                    <a:prstGeom prst="rect">
                      <a:avLst/>
                    </a:prstGeom>
                  </pic:spPr>
                </pic:pic>
              </a:graphicData>
            </a:graphic>
            <wp14:sizeRelH relativeFrom="page">
              <wp14:pctWidth>0</wp14:pctWidth>
            </wp14:sizeRelH>
            <wp14:sizeRelV relativeFrom="page">
              <wp14:pctHeight>0</wp14:pctHeight>
            </wp14:sizeRelV>
          </wp:anchor>
        </w:drawing>
      </w:r>
    </w:p>
    <w:p w14:paraId="7643B7EB" w14:textId="77777777" w:rsidR="00F803D1" w:rsidRPr="00F803D1" w:rsidRDefault="00F803D1" w:rsidP="00F803D1">
      <w:pPr>
        <w:rPr>
          <w:rFonts w:ascii="Times" w:eastAsiaTheme="majorEastAsia" w:hAnsi="Times" w:cstheme="majorBidi"/>
          <w:sz w:val="24"/>
          <w:szCs w:val="24"/>
        </w:rPr>
      </w:pPr>
    </w:p>
    <w:p w14:paraId="038FC054" w14:textId="77777777" w:rsidR="00F803D1" w:rsidRPr="00F803D1" w:rsidRDefault="00F803D1" w:rsidP="00F803D1">
      <w:pPr>
        <w:rPr>
          <w:rFonts w:ascii="Times" w:eastAsiaTheme="majorEastAsia" w:hAnsi="Times" w:cstheme="majorBidi"/>
          <w:sz w:val="24"/>
          <w:szCs w:val="24"/>
        </w:rPr>
      </w:pPr>
    </w:p>
    <w:p w14:paraId="5E15E6A1" w14:textId="77777777" w:rsidR="00F803D1" w:rsidRPr="00F803D1" w:rsidRDefault="00F803D1" w:rsidP="00F803D1">
      <w:pPr>
        <w:rPr>
          <w:rFonts w:ascii="Times" w:eastAsiaTheme="majorEastAsia" w:hAnsi="Times" w:cstheme="majorBidi"/>
          <w:sz w:val="24"/>
          <w:szCs w:val="24"/>
        </w:rPr>
      </w:pPr>
    </w:p>
    <w:p w14:paraId="1A671BE3" w14:textId="77777777" w:rsidR="00F803D1" w:rsidRPr="00F803D1" w:rsidRDefault="00F803D1" w:rsidP="00F803D1">
      <w:pPr>
        <w:rPr>
          <w:rFonts w:ascii="Times" w:eastAsiaTheme="majorEastAsia" w:hAnsi="Times" w:cstheme="majorBidi"/>
          <w:sz w:val="24"/>
          <w:szCs w:val="24"/>
        </w:rPr>
      </w:pPr>
    </w:p>
    <w:p w14:paraId="69EBB513" w14:textId="77777777" w:rsidR="00F803D1" w:rsidRPr="00F803D1" w:rsidRDefault="00F803D1" w:rsidP="00F803D1">
      <w:pPr>
        <w:rPr>
          <w:rFonts w:ascii="Times" w:eastAsiaTheme="majorEastAsia" w:hAnsi="Times" w:cstheme="majorBidi"/>
          <w:sz w:val="24"/>
          <w:szCs w:val="24"/>
        </w:rPr>
      </w:pPr>
    </w:p>
    <w:p w14:paraId="7F3FEE8B" w14:textId="77777777" w:rsidR="00F803D1" w:rsidRPr="00F803D1" w:rsidRDefault="00F803D1" w:rsidP="00F803D1">
      <w:pPr>
        <w:rPr>
          <w:rFonts w:ascii="Times" w:eastAsiaTheme="majorEastAsia" w:hAnsi="Times" w:cstheme="majorBidi"/>
          <w:sz w:val="24"/>
          <w:szCs w:val="24"/>
        </w:rPr>
      </w:pPr>
    </w:p>
    <w:p w14:paraId="27C09E92" w14:textId="77777777" w:rsidR="00F803D1" w:rsidRPr="00F803D1" w:rsidRDefault="00F803D1" w:rsidP="00F803D1">
      <w:pPr>
        <w:rPr>
          <w:rFonts w:ascii="Times" w:eastAsiaTheme="majorEastAsia" w:hAnsi="Times" w:cstheme="majorBidi"/>
          <w:sz w:val="24"/>
          <w:szCs w:val="24"/>
        </w:rPr>
      </w:pPr>
    </w:p>
    <w:p w14:paraId="6AEB4DAD" w14:textId="77777777" w:rsidR="00F803D1" w:rsidRPr="00F803D1" w:rsidRDefault="00F803D1" w:rsidP="00F803D1">
      <w:pPr>
        <w:rPr>
          <w:rFonts w:ascii="Times" w:eastAsiaTheme="majorEastAsia" w:hAnsi="Times" w:cstheme="majorBidi"/>
          <w:sz w:val="24"/>
          <w:szCs w:val="24"/>
        </w:rPr>
      </w:pPr>
    </w:p>
    <w:p w14:paraId="5A4A514D" w14:textId="77777777" w:rsidR="00F803D1" w:rsidRPr="00F803D1" w:rsidRDefault="00F803D1" w:rsidP="00F803D1">
      <w:pPr>
        <w:rPr>
          <w:rFonts w:ascii="Times" w:eastAsiaTheme="majorEastAsia" w:hAnsi="Times" w:cstheme="majorBidi"/>
          <w:sz w:val="24"/>
          <w:szCs w:val="24"/>
        </w:rPr>
      </w:pPr>
    </w:p>
    <w:p w14:paraId="46AF0165" w14:textId="77777777" w:rsidR="00F803D1" w:rsidRPr="00F803D1" w:rsidRDefault="00F803D1" w:rsidP="00F803D1">
      <w:pPr>
        <w:rPr>
          <w:rFonts w:ascii="Times" w:eastAsiaTheme="majorEastAsia" w:hAnsi="Times" w:cstheme="majorBidi"/>
          <w:sz w:val="24"/>
          <w:szCs w:val="24"/>
        </w:rPr>
      </w:pPr>
    </w:p>
    <w:p w14:paraId="0B65E446" w14:textId="77777777" w:rsidR="00F803D1" w:rsidRPr="00F803D1" w:rsidRDefault="00F803D1" w:rsidP="00F803D1">
      <w:pPr>
        <w:rPr>
          <w:rFonts w:ascii="Times" w:eastAsiaTheme="majorEastAsia" w:hAnsi="Times" w:cstheme="majorBidi"/>
          <w:sz w:val="24"/>
          <w:szCs w:val="24"/>
        </w:rPr>
      </w:pPr>
    </w:p>
    <w:p w14:paraId="2E65EF0E" w14:textId="77777777" w:rsidR="00F803D1" w:rsidRPr="00F803D1" w:rsidRDefault="00F803D1" w:rsidP="00F803D1">
      <w:pPr>
        <w:rPr>
          <w:rFonts w:ascii="Times" w:eastAsiaTheme="majorEastAsia" w:hAnsi="Times" w:cstheme="majorBidi"/>
          <w:sz w:val="24"/>
          <w:szCs w:val="24"/>
        </w:rPr>
      </w:pPr>
    </w:p>
    <w:p w14:paraId="25FABE4F" w14:textId="77777777" w:rsidR="00F803D1" w:rsidRPr="00F803D1" w:rsidRDefault="00F803D1" w:rsidP="00F803D1">
      <w:pPr>
        <w:rPr>
          <w:rFonts w:ascii="Times" w:eastAsiaTheme="majorEastAsia" w:hAnsi="Times" w:cstheme="majorBidi"/>
          <w:sz w:val="24"/>
          <w:szCs w:val="24"/>
        </w:rPr>
      </w:pPr>
    </w:p>
    <w:p w14:paraId="4CB83C53" w14:textId="77777777" w:rsidR="00F803D1" w:rsidRPr="00F803D1" w:rsidRDefault="00F803D1" w:rsidP="00F803D1">
      <w:pPr>
        <w:rPr>
          <w:rFonts w:ascii="Times" w:eastAsiaTheme="majorEastAsia" w:hAnsi="Times" w:cstheme="majorBidi"/>
          <w:sz w:val="24"/>
          <w:szCs w:val="24"/>
        </w:rPr>
      </w:pPr>
    </w:p>
    <w:p w14:paraId="2E1A21B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3B8B51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01701" w:rsidRPr="00CD512E" w14:paraId="3FEF8B65" w14:textId="77777777" w:rsidTr="00F01701">
        <w:trPr>
          <w:trHeight w:val="191"/>
        </w:trPr>
        <w:tc>
          <w:tcPr>
            <w:tcW w:w="959" w:type="dxa"/>
            <w:shd w:val="clear" w:color="auto" w:fill="D9D9D9"/>
          </w:tcPr>
          <w:p w14:paraId="6AB234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197A9B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257BCA8"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AED62A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744AB09C" w14:textId="77777777" w:rsidTr="00F01701">
        <w:trPr>
          <w:trHeight w:val="860"/>
        </w:trPr>
        <w:tc>
          <w:tcPr>
            <w:tcW w:w="959" w:type="dxa"/>
          </w:tcPr>
          <w:p w14:paraId="63C387E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5F412CBD" w14:textId="766CB41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358" w:type="dxa"/>
          </w:tcPr>
          <w:p w14:paraId="625E329D" w14:textId="14744C50"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2C896B6"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F01701" w14:paraId="2CF7EB57" w14:textId="77777777" w:rsidTr="00F01701">
        <w:trPr>
          <w:trHeight w:val="215"/>
        </w:trPr>
        <w:tc>
          <w:tcPr>
            <w:tcW w:w="959" w:type="dxa"/>
          </w:tcPr>
          <w:p w14:paraId="58C6A7DE" w14:textId="3E0C20B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5822C6A4" w14:textId="72505B48"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$patientID</w:t>
            </w:r>
          </w:p>
        </w:tc>
        <w:tc>
          <w:tcPr>
            <w:tcW w:w="3358" w:type="dxa"/>
          </w:tcPr>
          <w:p w14:paraId="492B56FF" w14:textId="0C58B92B" w:rsidR="00F01701" w:rsidRPr="005064EC" w:rsidRDefault="00F01701" w:rsidP="00F01701">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EB5512D" w14:textId="42C451C8"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Type:varchar</w:t>
            </w:r>
          </w:p>
        </w:tc>
      </w:tr>
      <w:tr w:rsidR="00F01701" w14:paraId="40FFEA9E" w14:textId="77777777" w:rsidTr="00F01701">
        <w:tc>
          <w:tcPr>
            <w:tcW w:w="959" w:type="dxa"/>
          </w:tcPr>
          <w:p w14:paraId="70665179"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0507217"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49359BD2"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8A79B5C" w14:textId="3CCA7A20"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54098851" w14:textId="77777777" w:rsidTr="00F01701">
        <w:tc>
          <w:tcPr>
            <w:tcW w:w="959" w:type="dxa"/>
          </w:tcPr>
          <w:p w14:paraId="34D8933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739409A1"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11425A3B"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98C3CE9" w14:textId="49B89CE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0D0F4B27" w14:textId="77777777" w:rsidTr="00F01701">
        <w:tc>
          <w:tcPr>
            <w:tcW w:w="959" w:type="dxa"/>
          </w:tcPr>
          <w:p w14:paraId="0CBF64D2" w14:textId="1DA2D5A4"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58B7427" w14:textId="67B286BD"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$treatment</w:t>
            </w:r>
          </w:p>
        </w:tc>
        <w:tc>
          <w:tcPr>
            <w:tcW w:w="3358" w:type="dxa"/>
          </w:tcPr>
          <w:p w14:paraId="71F3C7EB" w14:textId="4C567CE4"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04974B7" w14:textId="4E0AEAF5"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3644E1D7" w14:textId="77777777" w:rsidTr="00F01701">
        <w:tblPrEx>
          <w:tblLook w:val="0000" w:firstRow="0" w:lastRow="0" w:firstColumn="0" w:lastColumn="0" w:noHBand="0" w:noVBand="0"/>
        </w:tblPrEx>
        <w:trPr>
          <w:trHeight w:val="313"/>
        </w:trPr>
        <w:tc>
          <w:tcPr>
            <w:tcW w:w="959" w:type="dxa"/>
          </w:tcPr>
          <w:p w14:paraId="1EC2D343"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332F7EBE" w14:textId="6AC495A6"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r>
              <w:rPr>
                <w:rStyle w:val="Heading2Char"/>
                <w:rFonts w:ascii="Times" w:hAnsi="Times"/>
                <w:b w:val="0"/>
                <w:color w:val="auto"/>
                <w:sz w:val="24"/>
                <w:szCs w:val="24"/>
              </w:rPr>
              <w:t>date</w:t>
            </w:r>
          </w:p>
        </w:tc>
        <w:tc>
          <w:tcPr>
            <w:tcW w:w="3358" w:type="dxa"/>
          </w:tcPr>
          <w:p w14:paraId="401E0ADA" w14:textId="366A51DF"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5B932024" w14:textId="7FD0A490"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01701" w14:paraId="6523F9DC" w14:textId="77777777" w:rsidTr="00F01701">
        <w:tblPrEx>
          <w:tblLook w:val="0000" w:firstRow="0" w:lastRow="0" w:firstColumn="0" w:lastColumn="0" w:noHBand="0" w:noVBand="0"/>
        </w:tblPrEx>
        <w:trPr>
          <w:trHeight w:val="340"/>
        </w:trPr>
        <w:tc>
          <w:tcPr>
            <w:tcW w:w="959" w:type="dxa"/>
          </w:tcPr>
          <w:p w14:paraId="0B98CA01"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7F8A341E" w14:textId="5628DD52"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$time</w:t>
            </w:r>
          </w:p>
        </w:tc>
        <w:tc>
          <w:tcPr>
            <w:tcW w:w="3358" w:type="dxa"/>
          </w:tcPr>
          <w:p w14:paraId="73FE6618" w14:textId="640D55C5"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19FA906" w14:textId="1A65674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01701" w14:paraId="0BED4B8D" w14:textId="77777777" w:rsidTr="00F01701">
        <w:tblPrEx>
          <w:tblLook w:val="0000" w:firstRow="0" w:lastRow="0" w:firstColumn="0" w:lastColumn="0" w:noHBand="0" w:noVBand="0"/>
        </w:tblPrEx>
        <w:trPr>
          <w:trHeight w:val="340"/>
        </w:trPr>
        <w:tc>
          <w:tcPr>
            <w:tcW w:w="959" w:type="dxa"/>
          </w:tcPr>
          <w:p w14:paraId="30354CFB"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7D7193F" w14:textId="0B38E1F3"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$dentist</w:t>
            </w:r>
          </w:p>
        </w:tc>
        <w:tc>
          <w:tcPr>
            <w:tcW w:w="3358" w:type="dxa"/>
          </w:tcPr>
          <w:p w14:paraId="61F0341E" w14:textId="726E3749"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70C3F82" w14:textId="3C211DAF"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Dentist</w:t>
            </w:r>
          </w:p>
        </w:tc>
      </w:tr>
    </w:tbl>
    <w:p w14:paraId="5D7CA1BB" w14:textId="77777777" w:rsidR="00F01701" w:rsidRDefault="00F01701" w:rsidP="00F01701">
      <w:pPr>
        <w:rPr>
          <w:rStyle w:val="Heading2Char"/>
          <w:rFonts w:ascii="Times" w:hAnsi="Times"/>
          <w:color w:val="auto"/>
          <w:sz w:val="24"/>
          <w:szCs w:val="24"/>
        </w:rPr>
      </w:pPr>
    </w:p>
    <w:p w14:paraId="7495BE7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2FB7DB1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FCC3692" w14:textId="77777777" w:rsidTr="00F01701">
        <w:trPr>
          <w:trHeight w:val="191"/>
        </w:trPr>
        <w:tc>
          <w:tcPr>
            <w:tcW w:w="842" w:type="dxa"/>
            <w:shd w:val="clear" w:color="auto" w:fill="D9D9D9"/>
          </w:tcPr>
          <w:p w14:paraId="3B5D5D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07DB7DD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0A764AE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7723B463"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7FD3AEAB" w14:textId="77777777" w:rsidTr="00F01701">
        <w:trPr>
          <w:trHeight w:val="473"/>
        </w:trPr>
        <w:tc>
          <w:tcPr>
            <w:tcW w:w="842" w:type="dxa"/>
          </w:tcPr>
          <w:p w14:paraId="48565B93"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lastRenderedPageBreak/>
              <w:t>1</w:t>
            </w:r>
          </w:p>
        </w:tc>
        <w:tc>
          <w:tcPr>
            <w:tcW w:w="2843" w:type="dxa"/>
          </w:tcPr>
          <w:p w14:paraId="3403FCC1" w14:textId="684EB77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getPateint($pateint:Pateint)</w:t>
            </w:r>
          </w:p>
        </w:tc>
        <w:tc>
          <w:tcPr>
            <w:tcW w:w="2880" w:type="dxa"/>
          </w:tcPr>
          <w:p w14:paraId="1804569A" w14:textId="38432A29"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797B074B" w14:textId="5AF1846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Type:Pateint</w:t>
            </w:r>
          </w:p>
        </w:tc>
      </w:tr>
      <w:tr w:rsidR="00F01701" w:rsidRPr="005064EC" w14:paraId="703DF469" w14:textId="77777777" w:rsidTr="00F01701">
        <w:trPr>
          <w:trHeight w:val="236"/>
        </w:trPr>
        <w:tc>
          <w:tcPr>
            <w:tcW w:w="842" w:type="dxa"/>
          </w:tcPr>
          <w:p w14:paraId="6C003D4F" w14:textId="29CCB49B"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603CE513" w14:textId="3FC66ABE"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getDentist($dentist:Dentist)</w:t>
            </w:r>
          </w:p>
        </w:tc>
        <w:tc>
          <w:tcPr>
            <w:tcW w:w="2880" w:type="dxa"/>
          </w:tcPr>
          <w:p w14:paraId="1B2D00F7" w14:textId="19F74E93"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288ACF43" w14:textId="7905C023"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Type:Dentist</w:t>
            </w:r>
          </w:p>
        </w:tc>
      </w:tr>
      <w:tr w:rsidR="00F01701" w:rsidRPr="005064EC" w14:paraId="1169B365" w14:textId="77777777" w:rsidTr="00F01701">
        <w:trPr>
          <w:trHeight w:val="236"/>
        </w:trPr>
        <w:tc>
          <w:tcPr>
            <w:tcW w:w="842" w:type="dxa"/>
          </w:tcPr>
          <w:p w14:paraId="1C608E69" w14:textId="0E843558"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3F4412CF" w14:textId="0FFBC78C"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2880" w:type="dxa"/>
          </w:tcPr>
          <w:p w14:paraId="31925FAC" w14:textId="4922F7D6"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576D2678" w14:textId="5D8AAC80" w:rsidR="00F01701"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rsidRPr="005064EC" w14:paraId="5B94A51D" w14:textId="77777777" w:rsidTr="00F01701">
        <w:tc>
          <w:tcPr>
            <w:tcW w:w="842" w:type="dxa"/>
          </w:tcPr>
          <w:p w14:paraId="76E0E202" w14:textId="59DD9BC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2C4B6BBA" w14:textId="77777777"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2880" w:type="dxa"/>
          </w:tcPr>
          <w:p w14:paraId="647081EE" w14:textId="77777777" w:rsidR="00F01701" w:rsidRPr="005064EC" w:rsidRDefault="00F01701" w:rsidP="00F01701">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4B356C9D"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08F40D1" w14:textId="77777777" w:rsidR="00F01701" w:rsidRDefault="00F01701" w:rsidP="00F01701">
      <w:pPr>
        <w:rPr>
          <w:rStyle w:val="Heading2Char"/>
          <w:rFonts w:ascii="Times" w:hAnsi="Times"/>
          <w:color w:val="auto"/>
          <w:sz w:val="28"/>
          <w:szCs w:val="28"/>
        </w:rPr>
      </w:pPr>
    </w:p>
    <w:p w14:paraId="5EFF52DF" w14:textId="554E5147" w:rsidR="00F803D1" w:rsidRPr="00F01701" w:rsidRDefault="00F01701" w:rsidP="00F01701">
      <w:pPr>
        <w:tabs>
          <w:tab w:val="left" w:pos="3456"/>
        </w:tabs>
        <w:rPr>
          <w:rStyle w:val="Heading2Char"/>
          <w:rFonts w:ascii="Times" w:hAnsi="Times"/>
          <w:b w:val="0"/>
          <w:bCs w:val="0"/>
          <w:color w:val="000000"/>
          <w:sz w:val="24"/>
          <w:szCs w:val="24"/>
        </w:rPr>
      </w:pPr>
      <w:r>
        <w:rPr>
          <w:rStyle w:val="Heading2Char"/>
          <w:rFonts w:ascii="Times" w:hAnsi="Times"/>
          <w:color w:val="auto"/>
          <w:sz w:val="28"/>
          <w:szCs w:val="28"/>
        </w:rPr>
        <w:t xml:space="preserve">          </w:t>
      </w:r>
      <w:r w:rsidR="00677FB8">
        <w:rPr>
          <w:rStyle w:val="Heading2Char"/>
          <w:rFonts w:ascii="Times" w:hAnsi="Times"/>
          <w:color w:val="auto"/>
          <w:sz w:val="24"/>
          <w:szCs w:val="24"/>
        </w:rPr>
        <w:t>CD-16,</w:t>
      </w:r>
      <w:r w:rsidR="00F803D1">
        <w:rPr>
          <w:rStyle w:val="Heading2Char"/>
          <w:rFonts w:ascii="Times" w:hAnsi="Times"/>
          <w:color w:val="auto"/>
          <w:sz w:val="24"/>
          <w:szCs w:val="24"/>
        </w:rPr>
        <w:t>URS</w:t>
      </w:r>
    </w:p>
    <w:p w14:paraId="041B28EE" w14:textId="3D8AD1D4" w:rsidR="00F803D1" w:rsidRDefault="00677FB8" w:rsidP="00F803D1">
      <w:pPr>
        <w:rPr>
          <w:rStyle w:val="Heading2Char"/>
          <w:rFonts w:ascii="Times" w:hAnsi="Times"/>
          <w:color w:val="auto"/>
          <w:sz w:val="24"/>
          <w:szCs w:val="24"/>
        </w:rPr>
      </w:pPr>
      <w:r>
        <w:rPr>
          <w:rStyle w:val="Heading2Char"/>
          <w:rFonts w:ascii="Times" w:hAnsi="Times"/>
          <w:color w:val="auto"/>
          <w:sz w:val="24"/>
          <w:szCs w:val="24"/>
        </w:rPr>
        <w:tab/>
        <w:t>Class name: PatientAppointment_Model</w:t>
      </w:r>
    </w:p>
    <w:p w14:paraId="1770D746" w14:textId="46052EF0" w:rsidR="00677FB8" w:rsidRDefault="00677FB8" w:rsidP="00F803D1">
      <w:pPr>
        <w:tabs>
          <w:tab w:val="left" w:pos="3456"/>
        </w:tabs>
        <w:rPr>
          <w:rFonts w:ascii="Times" w:eastAsiaTheme="majorEastAsia" w:hAnsi="Times" w:cstheme="majorBidi"/>
          <w:sz w:val="24"/>
          <w:szCs w:val="24"/>
        </w:rPr>
      </w:pPr>
      <w:r>
        <w:rPr>
          <w:rFonts w:ascii="Times" w:eastAsiaTheme="majorEastAsia" w:hAnsi="Times" w:cstheme="majorBidi"/>
          <w:b/>
          <w:bCs/>
          <w:noProof/>
          <w:color w:val="auto"/>
          <w:sz w:val="24"/>
          <w:szCs w:val="24"/>
        </w:rPr>
        <w:drawing>
          <wp:anchor distT="0" distB="0" distL="114300" distR="114300" simplePos="0" relativeHeight="251674624" behindDoc="0" locked="0" layoutInCell="1" allowOverlap="1" wp14:anchorId="33CF408F" wp14:editId="32AC902E">
            <wp:simplePos x="0" y="0"/>
            <wp:positionH relativeFrom="column">
              <wp:posOffset>1714500</wp:posOffset>
            </wp:positionH>
            <wp:positionV relativeFrom="paragraph">
              <wp:posOffset>281305</wp:posOffset>
            </wp:positionV>
            <wp:extent cx="2235200" cy="1244600"/>
            <wp:effectExtent l="0" t="0" r="0" b="0"/>
            <wp:wrapThrough wrapText="bothSides">
              <wp:wrapPolygon edited="0">
                <wp:start x="0" y="0"/>
                <wp:lineTo x="0" y="21159"/>
                <wp:lineTo x="21355" y="21159"/>
                <wp:lineTo x="2135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Model.jpg"/>
                    <pic:cNvPicPr/>
                  </pic:nvPicPr>
                  <pic:blipFill>
                    <a:blip r:embed="rId32">
                      <a:extLst>
                        <a:ext uri="{28A0092B-C50C-407E-A947-70E740481C1C}">
                          <a14:useLocalDpi xmlns:a14="http://schemas.microsoft.com/office/drawing/2010/main" val="0"/>
                        </a:ext>
                      </a:extLst>
                    </a:blip>
                    <a:stretch>
                      <a:fillRect/>
                    </a:stretch>
                  </pic:blipFill>
                  <pic:spPr>
                    <a:xfrm>
                      <a:off x="0" y="0"/>
                      <a:ext cx="2235200" cy="1244600"/>
                    </a:xfrm>
                    <a:prstGeom prst="rect">
                      <a:avLst/>
                    </a:prstGeom>
                  </pic:spPr>
                </pic:pic>
              </a:graphicData>
            </a:graphic>
            <wp14:sizeRelH relativeFrom="page">
              <wp14:pctWidth>0</wp14:pctWidth>
            </wp14:sizeRelH>
            <wp14:sizeRelV relativeFrom="page">
              <wp14:pctHeight>0</wp14:pctHeight>
            </wp14:sizeRelV>
          </wp:anchor>
        </w:drawing>
      </w:r>
    </w:p>
    <w:p w14:paraId="2A9185AC" w14:textId="77777777" w:rsidR="00677FB8" w:rsidRPr="00677FB8" w:rsidRDefault="00677FB8" w:rsidP="00677FB8">
      <w:pPr>
        <w:rPr>
          <w:rFonts w:ascii="Times" w:eastAsiaTheme="majorEastAsia" w:hAnsi="Times" w:cstheme="majorBidi"/>
          <w:sz w:val="24"/>
          <w:szCs w:val="24"/>
        </w:rPr>
      </w:pPr>
    </w:p>
    <w:p w14:paraId="45408948" w14:textId="77777777" w:rsidR="00677FB8" w:rsidRPr="00677FB8" w:rsidRDefault="00677FB8" w:rsidP="00677FB8">
      <w:pPr>
        <w:rPr>
          <w:rFonts w:ascii="Times" w:eastAsiaTheme="majorEastAsia" w:hAnsi="Times" w:cstheme="majorBidi"/>
          <w:sz w:val="24"/>
          <w:szCs w:val="24"/>
        </w:rPr>
      </w:pPr>
    </w:p>
    <w:p w14:paraId="2E2B2E92" w14:textId="77777777" w:rsidR="00677FB8" w:rsidRPr="00677FB8" w:rsidRDefault="00677FB8" w:rsidP="00677FB8">
      <w:pPr>
        <w:rPr>
          <w:rFonts w:ascii="Times" w:eastAsiaTheme="majorEastAsia" w:hAnsi="Times" w:cstheme="majorBidi"/>
          <w:sz w:val="24"/>
          <w:szCs w:val="24"/>
        </w:rPr>
      </w:pPr>
    </w:p>
    <w:p w14:paraId="11FD3123" w14:textId="77777777" w:rsidR="00677FB8" w:rsidRPr="00677FB8" w:rsidRDefault="00677FB8" w:rsidP="00677FB8">
      <w:pPr>
        <w:rPr>
          <w:rFonts w:ascii="Times" w:eastAsiaTheme="majorEastAsia" w:hAnsi="Times" w:cstheme="majorBidi"/>
          <w:sz w:val="24"/>
          <w:szCs w:val="24"/>
        </w:rPr>
      </w:pPr>
    </w:p>
    <w:p w14:paraId="372444F9" w14:textId="77777777" w:rsidR="00677FB8" w:rsidRPr="00677FB8" w:rsidRDefault="00677FB8" w:rsidP="00677FB8">
      <w:pPr>
        <w:rPr>
          <w:rFonts w:ascii="Times" w:eastAsiaTheme="majorEastAsia" w:hAnsi="Times" w:cstheme="majorBidi"/>
          <w:sz w:val="24"/>
          <w:szCs w:val="24"/>
        </w:rPr>
      </w:pPr>
    </w:p>
    <w:p w14:paraId="3AD66B51" w14:textId="77777777" w:rsidR="00677FB8" w:rsidRPr="00677FB8" w:rsidRDefault="00677FB8" w:rsidP="00677FB8">
      <w:pPr>
        <w:rPr>
          <w:rFonts w:ascii="Times" w:eastAsiaTheme="majorEastAsia" w:hAnsi="Times" w:cstheme="majorBidi"/>
          <w:sz w:val="24"/>
          <w:szCs w:val="24"/>
        </w:rPr>
      </w:pPr>
    </w:p>
    <w:p w14:paraId="4FE68A3F" w14:textId="4EDFE81A" w:rsidR="00677FB8" w:rsidRDefault="00677FB8" w:rsidP="00677FB8">
      <w:pPr>
        <w:rPr>
          <w:rFonts w:ascii="Times" w:eastAsiaTheme="majorEastAsia" w:hAnsi="Times" w:cstheme="majorBidi"/>
          <w:sz w:val="24"/>
          <w:szCs w:val="24"/>
        </w:rPr>
      </w:pPr>
    </w:p>
    <w:p w14:paraId="7CDA52F8"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5EADEB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01701" w:rsidRPr="00CD512E" w14:paraId="5254C9DF" w14:textId="77777777" w:rsidTr="00F40E00">
        <w:trPr>
          <w:trHeight w:val="191"/>
        </w:trPr>
        <w:tc>
          <w:tcPr>
            <w:tcW w:w="959" w:type="dxa"/>
            <w:shd w:val="clear" w:color="auto" w:fill="D9D9D9"/>
          </w:tcPr>
          <w:p w14:paraId="5120493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5EA497F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6B67D82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9DBDA5D"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5C54DE40" w14:textId="77777777" w:rsidTr="00F40E00">
        <w:trPr>
          <w:trHeight w:val="860"/>
        </w:trPr>
        <w:tc>
          <w:tcPr>
            <w:tcW w:w="959" w:type="dxa"/>
          </w:tcPr>
          <w:p w14:paraId="19D150AC" w14:textId="29EC2EF9"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E10961A" w14:textId="0766E722"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2D5B1F17" w14:textId="3507C11B"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1BC47F50" w14:textId="49D55A46"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F0CF47"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1F4CC3A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EA4D538" w14:textId="77777777" w:rsidTr="00F40E00">
        <w:trPr>
          <w:trHeight w:val="191"/>
        </w:trPr>
        <w:tc>
          <w:tcPr>
            <w:tcW w:w="837" w:type="dxa"/>
            <w:shd w:val="clear" w:color="auto" w:fill="D9D9D9"/>
          </w:tcPr>
          <w:p w14:paraId="5EFB27AC"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42DE64C"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FE8D24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31D760AF"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11E3D2D8" w14:textId="77777777" w:rsidTr="00F40E00">
        <w:trPr>
          <w:trHeight w:val="473"/>
        </w:trPr>
        <w:tc>
          <w:tcPr>
            <w:tcW w:w="837" w:type="dxa"/>
          </w:tcPr>
          <w:p w14:paraId="04948F4D" w14:textId="654CFAF2"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524A3B2A" w14:textId="2D0C115C"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04CC8AF6" w14:textId="5D52D3A4" w:rsidR="00F40E00" w:rsidRPr="005064EC" w:rsidRDefault="00F40E00"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661" w:type="dxa"/>
          </w:tcPr>
          <w:p w14:paraId="35FBA488" w14:textId="609228F2"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6BA0BBB" w14:textId="77777777" w:rsidTr="00F40E00">
        <w:trPr>
          <w:trHeight w:val="236"/>
        </w:trPr>
        <w:tc>
          <w:tcPr>
            <w:tcW w:w="837" w:type="dxa"/>
          </w:tcPr>
          <w:p w14:paraId="6C1C6F59" w14:textId="58E08B8D"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19E8A318" w14:textId="47531570" w:rsidR="00F40E00"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0CC589A4" w14:textId="5E9EAD57" w:rsidR="00F40E00" w:rsidRDefault="00F40E00" w:rsidP="00F01701">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Method uses to add new appointment from patient requested.</w:t>
            </w:r>
          </w:p>
        </w:tc>
        <w:tc>
          <w:tcPr>
            <w:tcW w:w="2661" w:type="dxa"/>
          </w:tcPr>
          <w:p w14:paraId="113E1BB8" w14:textId="50D93851" w:rsidR="00F40E00"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A2DBFBC" w14:textId="77777777" w:rsidTr="00F40E00">
        <w:trPr>
          <w:trHeight w:val="344"/>
        </w:trPr>
        <w:tc>
          <w:tcPr>
            <w:tcW w:w="837" w:type="dxa"/>
          </w:tcPr>
          <w:p w14:paraId="7A60CD03" w14:textId="4830D3CD"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16963C2E"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EA5E240" w14:textId="143A2B27" w:rsidR="00F40E00" w:rsidRDefault="00F40E00" w:rsidP="00F01701">
            <w:pPr>
              <w:rPr>
                <w:rStyle w:val="Heading2Char"/>
                <w:rFonts w:ascii="Times" w:hAnsi="Times"/>
                <w:b w:val="0"/>
                <w:color w:val="auto"/>
                <w:sz w:val="24"/>
                <w:szCs w:val="24"/>
              </w:rPr>
            </w:pPr>
          </w:p>
        </w:tc>
        <w:tc>
          <w:tcPr>
            <w:tcW w:w="2861" w:type="dxa"/>
          </w:tcPr>
          <w:p w14:paraId="6CE59C52" w14:textId="45AFA3D7" w:rsidR="00F40E00" w:rsidRDefault="00F40E00" w:rsidP="00F01701">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2A3A5EC0"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AAE55C" w14:textId="7E2D4844" w:rsidR="00F40E00" w:rsidRDefault="00F40E00" w:rsidP="00F01701">
            <w:pPr>
              <w:jc w:val="center"/>
              <w:rPr>
                <w:rStyle w:val="Heading2Char"/>
                <w:rFonts w:ascii="Times" w:hAnsi="Times"/>
                <w:b w:val="0"/>
                <w:color w:val="auto"/>
                <w:sz w:val="24"/>
                <w:szCs w:val="24"/>
              </w:rPr>
            </w:pPr>
          </w:p>
        </w:tc>
      </w:tr>
      <w:tr w:rsidR="00F40E00" w:rsidRPr="005064EC" w14:paraId="7EA30AC0" w14:textId="77777777" w:rsidTr="00F40E00">
        <w:trPr>
          <w:trHeight w:val="705"/>
        </w:trPr>
        <w:tc>
          <w:tcPr>
            <w:tcW w:w="837" w:type="dxa"/>
          </w:tcPr>
          <w:p w14:paraId="461286A3" w14:textId="4FE066D4" w:rsidR="00F40E00" w:rsidRPr="003C7AC3" w:rsidRDefault="00F40E00" w:rsidP="00F01701">
            <w:pPr>
              <w:jc w:val="center"/>
              <w:rPr>
                <w:rStyle w:val="Heading2Char"/>
                <w:rFonts w:ascii="Times" w:hAnsi="Times"/>
                <w:b w:val="0"/>
                <w:color w:val="auto"/>
                <w:sz w:val="24"/>
                <w:szCs w:val="24"/>
              </w:rPr>
            </w:pPr>
            <w:r>
              <w:rPr>
                <w:rStyle w:val="Heading2Char"/>
                <w:rFonts w:ascii="Times" w:hAnsi="Times"/>
                <w:b w:val="0"/>
                <w:color w:val="auto"/>
                <w:sz w:val="24"/>
                <w:szCs w:val="24"/>
              </w:rPr>
              <w:lastRenderedPageBreak/>
              <w:t>4</w:t>
            </w:r>
          </w:p>
        </w:tc>
        <w:tc>
          <w:tcPr>
            <w:tcW w:w="2883" w:type="dxa"/>
          </w:tcPr>
          <w:p w14:paraId="4FC3F73A" w14:textId="0F58CD2A"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2BF04802" w14:textId="0731ABB6" w:rsidR="00F40E00" w:rsidRDefault="00F40E00" w:rsidP="00F01701">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3C0749B2" w14:textId="33944D6D"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0CC10EAC" w14:textId="77777777" w:rsidTr="00F40E00">
        <w:tc>
          <w:tcPr>
            <w:tcW w:w="837" w:type="dxa"/>
          </w:tcPr>
          <w:p w14:paraId="68214372" w14:textId="349A14CC" w:rsidR="00F40E00" w:rsidRPr="005064EC" w:rsidRDefault="00F40E00" w:rsidP="00F01701">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5F255670" w14:textId="6D0A2B16" w:rsidR="00F40E00" w:rsidRPr="005064EC" w:rsidRDefault="00F40E00" w:rsidP="00F01701">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3671E15A" w14:textId="0D0305EF" w:rsidR="00F40E00" w:rsidRPr="005064EC" w:rsidRDefault="00F40E00" w:rsidP="00F01701">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49DF0B4B" w14:textId="5E0C8960"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0C0DC228" w14:textId="77777777" w:rsidR="00677FB8" w:rsidRDefault="00677FB8" w:rsidP="00677FB8">
      <w:pPr>
        <w:ind w:firstLine="720"/>
        <w:rPr>
          <w:rStyle w:val="Heading2Char"/>
          <w:rFonts w:ascii="Times" w:hAnsi="Times"/>
          <w:color w:val="auto"/>
          <w:sz w:val="24"/>
          <w:szCs w:val="24"/>
        </w:rPr>
      </w:pPr>
    </w:p>
    <w:p w14:paraId="0BCE1A79" w14:textId="77777777" w:rsidR="00F01701" w:rsidRDefault="00F01701" w:rsidP="00677FB8">
      <w:pPr>
        <w:ind w:firstLine="720"/>
        <w:rPr>
          <w:rStyle w:val="Heading2Char"/>
          <w:rFonts w:ascii="Times" w:hAnsi="Times"/>
          <w:color w:val="auto"/>
          <w:sz w:val="24"/>
          <w:szCs w:val="24"/>
        </w:rPr>
      </w:pPr>
    </w:p>
    <w:p w14:paraId="43680CFD" w14:textId="5FF8851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CD-017,URS</w:t>
      </w:r>
    </w:p>
    <w:p w14:paraId="09C7290B" w14:textId="4793CC34"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PatientAppointment_Controller</w:t>
      </w:r>
    </w:p>
    <w:p w14:paraId="7ED819F0" w14:textId="12E567E7" w:rsidR="00677FB8" w:rsidRDefault="00677FB8" w:rsidP="00677FB8">
      <w:pPr>
        <w:ind w:firstLine="720"/>
        <w:rPr>
          <w:rFonts w:ascii="Times" w:eastAsiaTheme="majorEastAsia" w:hAnsi="Times" w:cstheme="majorBidi"/>
          <w:sz w:val="24"/>
          <w:szCs w:val="24"/>
        </w:rPr>
      </w:pPr>
      <w:r>
        <w:rPr>
          <w:rFonts w:ascii="Times" w:eastAsiaTheme="majorEastAsia" w:hAnsi="Times" w:cstheme="majorBidi"/>
          <w:noProof/>
          <w:sz w:val="24"/>
          <w:szCs w:val="24"/>
        </w:rPr>
        <w:drawing>
          <wp:anchor distT="0" distB="0" distL="114300" distR="114300" simplePos="0" relativeHeight="251675648" behindDoc="0" locked="0" layoutInCell="1" allowOverlap="1" wp14:anchorId="7951AD58" wp14:editId="478D4D90">
            <wp:simplePos x="0" y="0"/>
            <wp:positionH relativeFrom="column">
              <wp:posOffset>1485900</wp:posOffset>
            </wp:positionH>
            <wp:positionV relativeFrom="paragraph">
              <wp:posOffset>340995</wp:posOffset>
            </wp:positionV>
            <wp:extent cx="2489200" cy="1244600"/>
            <wp:effectExtent l="0" t="0" r="0" b="0"/>
            <wp:wrapThrough wrapText="bothSides">
              <wp:wrapPolygon edited="0">
                <wp:start x="0" y="0"/>
                <wp:lineTo x="0" y="21159"/>
                <wp:lineTo x="21380" y="21159"/>
                <wp:lineTo x="2138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489200" cy="1244600"/>
                    </a:xfrm>
                    <a:prstGeom prst="rect">
                      <a:avLst/>
                    </a:prstGeom>
                  </pic:spPr>
                </pic:pic>
              </a:graphicData>
            </a:graphic>
            <wp14:sizeRelH relativeFrom="page">
              <wp14:pctWidth>0</wp14:pctWidth>
            </wp14:sizeRelH>
            <wp14:sizeRelV relativeFrom="page">
              <wp14:pctHeight>0</wp14:pctHeight>
            </wp14:sizeRelV>
          </wp:anchor>
        </w:drawing>
      </w:r>
    </w:p>
    <w:p w14:paraId="675ED963" w14:textId="77777777" w:rsidR="00677FB8" w:rsidRPr="00677FB8" w:rsidRDefault="00677FB8" w:rsidP="00677FB8">
      <w:pPr>
        <w:rPr>
          <w:rFonts w:ascii="Times" w:eastAsiaTheme="majorEastAsia" w:hAnsi="Times" w:cstheme="majorBidi"/>
          <w:sz w:val="24"/>
          <w:szCs w:val="24"/>
        </w:rPr>
      </w:pPr>
    </w:p>
    <w:p w14:paraId="2AFDB52D" w14:textId="77777777" w:rsidR="00677FB8" w:rsidRPr="00677FB8" w:rsidRDefault="00677FB8" w:rsidP="00677FB8">
      <w:pPr>
        <w:rPr>
          <w:rFonts w:ascii="Times" w:eastAsiaTheme="majorEastAsia" w:hAnsi="Times" w:cstheme="majorBidi"/>
          <w:sz w:val="24"/>
          <w:szCs w:val="24"/>
        </w:rPr>
      </w:pPr>
    </w:p>
    <w:p w14:paraId="72B36DD5" w14:textId="77777777" w:rsidR="00677FB8" w:rsidRPr="00677FB8" w:rsidRDefault="00677FB8" w:rsidP="00677FB8">
      <w:pPr>
        <w:rPr>
          <w:rFonts w:ascii="Times" w:eastAsiaTheme="majorEastAsia" w:hAnsi="Times" w:cstheme="majorBidi"/>
          <w:sz w:val="24"/>
          <w:szCs w:val="24"/>
        </w:rPr>
      </w:pPr>
    </w:p>
    <w:p w14:paraId="7EE3D78B" w14:textId="77777777" w:rsidR="00677FB8" w:rsidRPr="00677FB8" w:rsidRDefault="00677FB8" w:rsidP="00677FB8">
      <w:pPr>
        <w:rPr>
          <w:rFonts w:ascii="Times" w:eastAsiaTheme="majorEastAsia" w:hAnsi="Times" w:cstheme="majorBidi"/>
          <w:sz w:val="24"/>
          <w:szCs w:val="24"/>
        </w:rPr>
      </w:pPr>
    </w:p>
    <w:p w14:paraId="3CE4480D" w14:textId="77777777" w:rsidR="00677FB8" w:rsidRPr="00677FB8" w:rsidRDefault="00677FB8" w:rsidP="00677FB8">
      <w:pPr>
        <w:rPr>
          <w:rFonts w:ascii="Times" w:eastAsiaTheme="majorEastAsia" w:hAnsi="Times" w:cstheme="majorBidi"/>
          <w:sz w:val="24"/>
          <w:szCs w:val="24"/>
        </w:rPr>
      </w:pPr>
    </w:p>
    <w:p w14:paraId="3220AAA2" w14:textId="77777777" w:rsidR="00677FB8" w:rsidRPr="00677FB8" w:rsidRDefault="00677FB8" w:rsidP="00677FB8">
      <w:pPr>
        <w:rPr>
          <w:rFonts w:ascii="Times" w:eastAsiaTheme="majorEastAsia" w:hAnsi="Times" w:cstheme="majorBidi"/>
          <w:sz w:val="24"/>
          <w:szCs w:val="24"/>
        </w:rPr>
      </w:pPr>
    </w:p>
    <w:p w14:paraId="46D0F166" w14:textId="77777777" w:rsidR="00677FB8" w:rsidRPr="00677FB8" w:rsidRDefault="00677FB8" w:rsidP="00677FB8">
      <w:pPr>
        <w:rPr>
          <w:rFonts w:ascii="Times" w:eastAsiaTheme="majorEastAsia" w:hAnsi="Times" w:cstheme="majorBidi"/>
          <w:sz w:val="24"/>
          <w:szCs w:val="24"/>
        </w:rPr>
      </w:pPr>
    </w:p>
    <w:p w14:paraId="4CF4CFC9" w14:textId="77777777" w:rsidR="00677FB8" w:rsidRPr="00677FB8" w:rsidRDefault="00677FB8" w:rsidP="00677FB8">
      <w:pPr>
        <w:rPr>
          <w:rFonts w:ascii="Times" w:eastAsiaTheme="majorEastAsia" w:hAnsi="Times" w:cstheme="majorBidi"/>
          <w:sz w:val="24"/>
          <w:szCs w:val="24"/>
        </w:rPr>
      </w:pPr>
    </w:p>
    <w:p w14:paraId="35463ED9"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62E5DD67"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6A479E50" w14:textId="77777777" w:rsidTr="00E10C13">
        <w:trPr>
          <w:trHeight w:val="191"/>
        </w:trPr>
        <w:tc>
          <w:tcPr>
            <w:tcW w:w="959" w:type="dxa"/>
            <w:shd w:val="clear" w:color="auto" w:fill="D9D9D9"/>
          </w:tcPr>
          <w:p w14:paraId="276B98B4"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65CDF48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292AAF4B"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593985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04A89FCB" w14:textId="77777777" w:rsidTr="00E10C13">
        <w:trPr>
          <w:trHeight w:val="860"/>
        </w:trPr>
        <w:tc>
          <w:tcPr>
            <w:tcW w:w="959" w:type="dxa"/>
          </w:tcPr>
          <w:p w14:paraId="58914E0F"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596C7DF9"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3229A235"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0240A28D"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06D47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510A52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7C19769D" w14:textId="77777777" w:rsidTr="00E10C13">
        <w:trPr>
          <w:trHeight w:val="191"/>
        </w:trPr>
        <w:tc>
          <w:tcPr>
            <w:tcW w:w="837" w:type="dxa"/>
            <w:shd w:val="clear" w:color="auto" w:fill="D9D9D9"/>
          </w:tcPr>
          <w:p w14:paraId="0A9D410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4DD4A4A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71BD5EDA"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08ECB647"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32695017" w14:textId="77777777" w:rsidTr="00E10C13">
        <w:trPr>
          <w:trHeight w:val="473"/>
        </w:trPr>
        <w:tc>
          <w:tcPr>
            <w:tcW w:w="837" w:type="dxa"/>
          </w:tcPr>
          <w:p w14:paraId="77E86768"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29D40315"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458711AC" w14:textId="77777777"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 the input variable form patient that is format with the data in the database or not.</w:t>
            </w:r>
          </w:p>
        </w:tc>
        <w:tc>
          <w:tcPr>
            <w:tcW w:w="2661" w:type="dxa"/>
          </w:tcPr>
          <w:p w14:paraId="69BDD38A"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6E08D22B" w14:textId="77777777" w:rsidTr="00E10C13">
        <w:trPr>
          <w:trHeight w:val="236"/>
        </w:trPr>
        <w:tc>
          <w:tcPr>
            <w:tcW w:w="837" w:type="dxa"/>
          </w:tcPr>
          <w:p w14:paraId="0D325EF8"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6072170D"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13EB2817" w14:textId="77777777" w:rsidR="00F40E00" w:rsidRDefault="00F40E00" w:rsidP="00E10C13">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Method uses to add new appointment from patient requested.</w:t>
            </w:r>
          </w:p>
        </w:tc>
        <w:tc>
          <w:tcPr>
            <w:tcW w:w="2661" w:type="dxa"/>
          </w:tcPr>
          <w:p w14:paraId="3F6DB01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84D6A1D" w14:textId="77777777" w:rsidTr="00E10C13">
        <w:trPr>
          <w:trHeight w:val="344"/>
        </w:trPr>
        <w:tc>
          <w:tcPr>
            <w:tcW w:w="837" w:type="dxa"/>
          </w:tcPr>
          <w:p w14:paraId="6373B2D5"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68A06EEB"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6DCC0988" w14:textId="77777777" w:rsidR="00F40E00" w:rsidRDefault="00F40E00" w:rsidP="00E10C13">
            <w:pPr>
              <w:rPr>
                <w:rStyle w:val="Heading2Char"/>
                <w:rFonts w:ascii="Times" w:hAnsi="Times"/>
                <w:b w:val="0"/>
                <w:color w:val="auto"/>
                <w:sz w:val="24"/>
                <w:szCs w:val="24"/>
              </w:rPr>
            </w:pPr>
          </w:p>
        </w:tc>
        <w:tc>
          <w:tcPr>
            <w:tcW w:w="2861" w:type="dxa"/>
          </w:tcPr>
          <w:p w14:paraId="47969048" w14:textId="77777777"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7629E6F4"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8E25D0" w14:textId="77777777" w:rsidR="00F40E00" w:rsidRDefault="00F40E00" w:rsidP="00E10C13">
            <w:pPr>
              <w:jc w:val="center"/>
              <w:rPr>
                <w:rStyle w:val="Heading2Char"/>
                <w:rFonts w:ascii="Times" w:hAnsi="Times"/>
                <w:b w:val="0"/>
                <w:color w:val="auto"/>
                <w:sz w:val="24"/>
                <w:szCs w:val="24"/>
              </w:rPr>
            </w:pPr>
          </w:p>
        </w:tc>
      </w:tr>
      <w:tr w:rsidR="00F40E00" w:rsidRPr="005064EC" w14:paraId="4F8559C7" w14:textId="77777777" w:rsidTr="00E10C13">
        <w:trPr>
          <w:trHeight w:val="705"/>
        </w:trPr>
        <w:tc>
          <w:tcPr>
            <w:tcW w:w="837" w:type="dxa"/>
          </w:tcPr>
          <w:p w14:paraId="3CECB44D"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5FCDB8AD"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7232A25B" w14:textId="77777777"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databse</w:t>
            </w:r>
          </w:p>
        </w:tc>
        <w:tc>
          <w:tcPr>
            <w:tcW w:w="2661" w:type="dxa"/>
          </w:tcPr>
          <w:p w14:paraId="1B8B7146"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0575DDFC" w14:textId="77777777" w:rsidTr="00E10C13">
        <w:tc>
          <w:tcPr>
            <w:tcW w:w="837" w:type="dxa"/>
          </w:tcPr>
          <w:p w14:paraId="49D20ED8"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1A904F5C"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2D413C90" w14:textId="77777777"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w:t>
            </w:r>
            <w:r w:rsidRPr="003C7AC3">
              <w:rPr>
                <w:rStyle w:val="Heading2Char"/>
                <w:rFonts w:ascii="Times" w:hAnsi="Times"/>
                <w:b w:val="0"/>
                <w:color w:val="auto"/>
                <w:sz w:val="24"/>
                <w:szCs w:val="24"/>
              </w:rPr>
              <w:lastRenderedPageBreak/>
              <w:t>page which allow for patient</w:t>
            </w:r>
          </w:p>
        </w:tc>
        <w:tc>
          <w:tcPr>
            <w:tcW w:w="2661" w:type="dxa"/>
          </w:tcPr>
          <w:p w14:paraId="3ABD265F"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lastRenderedPageBreak/>
              <w:t>-</w:t>
            </w:r>
          </w:p>
        </w:tc>
      </w:tr>
    </w:tbl>
    <w:p w14:paraId="37D9B01E" w14:textId="77777777" w:rsidR="00F40E00" w:rsidRDefault="00F40E00" w:rsidP="00677FB8">
      <w:pPr>
        <w:ind w:firstLine="720"/>
        <w:rPr>
          <w:rStyle w:val="Heading2Char"/>
          <w:rFonts w:ascii="Times" w:hAnsi="Times"/>
          <w:color w:val="auto"/>
          <w:sz w:val="24"/>
          <w:szCs w:val="24"/>
        </w:rPr>
      </w:pPr>
    </w:p>
    <w:p w14:paraId="631F8FBF" w14:textId="3F38E66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CD-018,URS</w:t>
      </w:r>
    </w:p>
    <w:p w14:paraId="4CDA6B53" w14:textId="68C0FC45"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w:t>
      </w:r>
    </w:p>
    <w:p w14:paraId="05CFD38D" w14:textId="69AD1DAA" w:rsidR="00677FB8" w:rsidRDefault="00677FB8" w:rsidP="00677FB8">
      <w:pPr>
        <w:tabs>
          <w:tab w:val="left" w:pos="1950"/>
        </w:tabs>
        <w:rPr>
          <w:rFonts w:ascii="Times" w:eastAsiaTheme="majorEastAsia" w:hAnsi="Times" w:cstheme="majorBidi"/>
          <w:sz w:val="24"/>
          <w:szCs w:val="24"/>
        </w:rPr>
      </w:pPr>
      <w:r>
        <w:rPr>
          <w:rFonts w:ascii="Times" w:eastAsiaTheme="majorEastAsia" w:hAnsi="Times" w:cstheme="majorBidi"/>
          <w:b/>
          <w:bCs/>
          <w:noProof/>
          <w:color w:val="auto"/>
          <w:sz w:val="24"/>
          <w:szCs w:val="24"/>
        </w:rPr>
        <w:drawing>
          <wp:anchor distT="0" distB="0" distL="114300" distR="114300" simplePos="0" relativeHeight="251676672" behindDoc="0" locked="0" layoutInCell="1" allowOverlap="1" wp14:anchorId="449F3BE0" wp14:editId="58810BC3">
            <wp:simplePos x="0" y="0"/>
            <wp:positionH relativeFrom="column">
              <wp:posOffset>1485900</wp:posOffset>
            </wp:positionH>
            <wp:positionV relativeFrom="paragraph">
              <wp:posOffset>286385</wp:posOffset>
            </wp:positionV>
            <wp:extent cx="2768600" cy="2362200"/>
            <wp:effectExtent l="0" t="0" r="0" b="0"/>
            <wp:wrapThrough wrapText="bothSides">
              <wp:wrapPolygon edited="0">
                <wp:start x="0" y="0"/>
                <wp:lineTo x="0" y="21368"/>
                <wp:lineTo x="21402" y="21368"/>
                <wp:lineTo x="2140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jpg"/>
                    <pic:cNvPicPr/>
                  </pic:nvPicPr>
                  <pic:blipFill>
                    <a:blip r:embed="rId34">
                      <a:extLst>
                        <a:ext uri="{28A0092B-C50C-407E-A947-70E740481C1C}">
                          <a14:useLocalDpi xmlns:a14="http://schemas.microsoft.com/office/drawing/2010/main" val="0"/>
                        </a:ext>
                      </a:extLst>
                    </a:blip>
                    <a:stretch>
                      <a:fillRect/>
                    </a:stretch>
                  </pic:blipFill>
                  <pic:spPr>
                    <a:xfrm>
                      <a:off x="0" y="0"/>
                      <a:ext cx="2768600" cy="2362200"/>
                    </a:xfrm>
                    <a:prstGeom prst="rect">
                      <a:avLst/>
                    </a:prstGeom>
                  </pic:spPr>
                </pic:pic>
              </a:graphicData>
            </a:graphic>
            <wp14:sizeRelH relativeFrom="page">
              <wp14:pctWidth>0</wp14:pctWidth>
            </wp14:sizeRelH>
            <wp14:sizeRelV relativeFrom="page">
              <wp14:pctHeight>0</wp14:pctHeight>
            </wp14:sizeRelV>
          </wp:anchor>
        </w:drawing>
      </w:r>
    </w:p>
    <w:p w14:paraId="667AA470" w14:textId="77777777" w:rsidR="00677FB8" w:rsidRPr="00677FB8" w:rsidRDefault="00677FB8" w:rsidP="00677FB8">
      <w:pPr>
        <w:rPr>
          <w:rFonts w:ascii="Times" w:eastAsiaTheme="majorEastAsia" w:hAnsi="Times" w:cstheme="majorBidi"/>
          <w:sz w:val="24"/>
          <w:szCs w:val="24"/>
        </w:rPr>
      </w:pPr>
    </w:p>
    <w:p w14:paraId="3DBEEC1F" w14:textId="77777777" w:rsidR="00677FB8" w:rsidRPr="00677FB8" w:rsidRDefault="00677FB8" w:rsidP="00677FB8">
      <w:pPr>
        <w:rPr>
          <w:rFonts w:ascii="Times" w:eastAsiaTheme="majorEastAsia" w:hAnsi="Times" w:cstheme="majorBidi"/>
          <w:sz w:val="24"/>
          <w:szCs w:val="24"/>
        </w:rPr>
      </w:pPr>
    </w:p>
    <w:p w14:paraId="0C636661" w14:textId="77777777" w:rsidR="00677FB8" w:rsidRPr="00677FB8" w:rsidRDefault="00677FB8" w:rsidP="00677FB8">
      <w:pPr>
        <w:rPr>
          <w:rFonts w:ascii="Times" w:eastAsiaTheme="majorEastAsia" w:hAnsi="Times" w:cstheme="majorBidi"/>
          <w:sz w:val="24"/>
          <w:szCs w:val="24"/>
        </w:rPr>
      </w:pPr>
    </w:p>
    <w:p w14:paraId="367912B4" w14:textId="77777777" w:rsidR="00677FB8" w:rsidRPr="00677FB8" w:rsidRDefault="00677FB8" w:rsidP="00677FB8">
      <w:pPr>
        <w:rPr>
          <w:rFonts w:ascii="Times" w:eastAsiaTheme="majorEastAsia" w:hAnsi="Times" w:cstheme="majorBidi"/>
          <w:sz w:val="24"/>
          <w:szCs w:val="24"/>
        </w:rPr>
      </w:pPr>
    </w:p>
    <w:p w14:paraId="762A3E42" w14:textId="77777777" w:rsidR="00677FB8" w:rsidRPr="00677FB8" w:rsidRDefault="00677FB8" w:rsidP="00677FB8">
      <w:pPr>
        <w:rPr>
          <w:rFonts w:ascii="Times" w:eastAsiaTheme="majorEastAsia" w:hAnsi="Times" w:cstheme="majorBidi"/>
          <w:sz w:val="24"/>
          <w:szCs w:val="24"/>
        </w:rPr>
      </w:pPr>
    </w:p>
    <w:p w14:paraId="11ABB2C5" w14:textId="77777777" w:rsidR="00677FB8" w:rsidRPr="00677FB8" w:rsidRDefault="00677FB8" w:rsidP="00677FB8">
      <w:pPr>
        <w:rPr>
          <w:rFonts w:ascii="Times" w:eastAsiaTheme="majorEastAsia" w:hAnsi="Times" w:cstheme="majorBidi"/>
          <w:sz w:val="24"/>
          <w:szCs w:val="24"/>
        </w:rPr>
      </w:pPr>
    </w:p>
    <w:p w14:paraId="30A07150" w14:textId="77777777" w:rsidR="00677FB8" w:rsidRPr="00677FB8" w:rsidRDefault="00677FB8" w:rsidP="00677FB8">
      <w:pPr>
        <w:rPr>
          <w:rFonts w:ascii="Times" w:eastAsiaTheme="majorEastAsia" w:hAnsi="Times" w:cstheme="majorBidi"/>
          <w:sz w:val="24"/>
          <w:szCs w:val="24"/>
        </w:rPr>
      </w:pPr>
    </w:p>
    <w:p w14:paraId="111777D9" w14:textId="77777777" w:rsidR="00677FB8" w:rsidRPr="00677FB8" w:rsidRDefault="00677FB8" w:rsidP="00677FB8">
      <w:pPr>
        <w:rPr>
          <w:rFonts w:ascii="Times" w:eastAsiaTheme="majorEastAsia" w:hAnsi="Times" w:cstheme="majorBidi"/>
          <w:sz w:val="24"/>
          <w:szCs w:val="24"/>
        </w:rPr>
      </w:pPr>
    </w:p>
    <w:p w14:paraId="3B538A62" w14:textId="77777777" w:rsidR="00677FB8" w:rsidRPr="00677FB8" w:rsidRDefault="00677FB8" w:rsidP="00677FB8">
      <w:pPr>
        <w:rPr>
          <w:rFonts w:ascii="Times" w:eastAsiaTheme="majorEastAsia" w:hAnsi="Times" w:cstheme="majorBidi"/>
          <w:sz w:val="24"/>
          <w:szCs w:val="24"/>
        </w:rPr>
      </w:pPr>
    </w:p>
    <w:p w14:paraId="4374CE22" w14:textId="77777777" w:rsidR="00677FB8" w:rsidRPr="00677FB8" w:rsidRDefault="00677FB8" w:rsidP="00677FB8">
      <w:pPr>
        <w:rPr>
          <w:rFonts w:ascii="Times" w:eastAsiaTheme="majorEastAsia" w:hAnsi="Times" w:cstheme="majorBidi"/>
          <w:sz w:val="24"/>
          <w:szCs w:val="24"/>
        </w:rPr>
      </w:pPr>
    </w:p>
    <w:p w14:paraId="017E7863" w14:textId="77777777" w:rsidR="00677FB8" w:rsidRPr="00677FB8" w:rsidRDefault="00677FB8" w:rsidP="00677FB8">
      <w:pPr>
        <w:rPr>
          <w:rFonts w:ascii="Times" w:eastAsiaTheme="majorEastAsia" w:hAnsi="Times" w:cstheme="majorBidi"/>
          <w:sz w:val="24"/>
          <w:szCs w:val="24"/>
        </w:rPr>
      </w:pPr>
    </w:p>
    <w:p w14:paraId="1E3333E6" w14:textId="77777777" w:rsidR="00677FB8" w:rsidRPr="00677FB8" w:rsidRDefault="00677FB8" w:rsidP="00677FB8">
      <w:pPr>
        <w:rPr>
          <w:rFonts w:ascii="Times" w:eastAsiaTheme="majorEastAsia" w:hAnsi="Times" w:cstheme="majorBidi"/>
          <w:sz w:val="24"/>
          <w:szCs w:val="24"/>
        </w:rPr>
      </w:pPr>
    </w:p>
    <w:p w14:paraId="0C24A64E" w14:textId="77777777" w:rsidR="00677FB8" w:rsidRPr="00677FB8" w:rsidRDefault="00677FB8" w:rsidP="00677FB8">
      <w:pPr>
        <w:rPr>
          <w:rFonts w:ascii="Times" w:eastAsiaTheme="majorEastAsia" w:hAnsi="Times" w:cstheme="majorBidi"/>
          <w:sz w:val="24"/>
          <w:szCs w:val="24"/>
        </w:rPr>
      </w:pPr>
    </w:p>
    <w:p w14:paraId="3157FD31" w14:textId="750CB628" w:rsidR="00677FB8" w:rsidRDefault="00677FB8" w:rsidP="00677FB8">
      <w:pPr>
        <w:rPr>
          <w:rFonts w:ascii="Times" w:eastAsiaTheme="majorEastAsia" w:hAnsi="Times" w:cstheme="majorBidi"/>
          <w:sz w:val="24"/>
          <w:szCs w:val="24"/>
        </w:rPr>
      </w:pPr>
    </w:p>
    <w:p w14:paraId="6AF1CCE7" w14:textId="77777777" w:rsidR="00F40E00" w:rsidRPr="00CD512E" w:rsidRDefault="00677FB8" w:rsidP="00F40E00">
      <w:pPr>
        <w:rPr>
          <w:rStyle w:val="Heading2Char"/>
          <w:rFonts w:ascii="Times" w:hAnsi="Times"/>
          <w:color w:val="auto"/>
          <w:sz w:val="24"/>
          <w:szCs w:val="24"/>
        </w:rPr>
      </w:pPr>
      <w:r>
        <w:rPr>
          <w:rFonts w:ascii="Times" w:eastAsiaTheme="majorEastAsia" w:hAnsi="Times" w:cstheme="majorBidi"/>
          <w:sz w:val="24"/>
          <w:szCs w:val="24"/>
        </w:rPr>
        <w:tab/>
      </w:r>
      <w:r w:rsidR="00F40E00" w:rsidRPr="00CD512E">
        <w:rPr>
          <w:rStyle w:val="Heading2Char"/>
          <w:rFonts w:ascii="Times" w:hAnsi="Times"/>
          <w:color w:val="auto"/>
          <w:sz w:val="24"/>
          <w:szCs w:val="24"/>
        </w:rPr>
        <w:t>Property</w:t>
      </w:r>
    </w:p>
    <w:p w14:paraId="594E9C99"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40E00" w:rsidRPr="00CD512E" w14:paraId="553CE5EF" w14:textId="77777777" w:rsidTr="00E10C13">
        <w:trPr>
          <w:trHeight w:val="191"/>
        </w:trPr>
        <w:tc>
          <w:tcPr>
            <w:tcW w:w="959" w:type="dxa"/>
            <w:shd w:val="clear" w:color="auto" w:fill="D9D9D9"/>
          </w:tcPr>
          <w:p w14:paraId="37DA7BF7"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D2792A"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C7F1035"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419D93D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32DB9E59" w14:textId="77777777" w:rsidTr="00E10C13">
        <w:trPr>
          <w:trHeight w:val="860"/>
        </w:trPr>
        <w:tc>
          <w:tcPr>
            <w:tcW w:w="959" w:type="dxa"/>
          </w:tcPr>
          <w:p w14:paraId="1C4DEB53"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4499F6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$id</w:t>
            </w:r>
          </w:p>
        </w:tc>
        <w:tc>
          <w:tcPr>
            <w:tcW w:w="3358" w:type="dxa"/>
          </w:tcPr>
          <w:p w14:paraId="4774FA80" w14:textId="6B59CBE5"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DBAD072"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Type: varchar</w:t>
            </w:r>
          </w:p>
        </w:tc>
      </w:tr>
      <w:tr w:rsidR="00F40E00" w14:paraId="0E3AA518" w14:textId="77777777" w:rsidTr="00E10C13">
        <w:trPr>
          <w:trHeight w:val="215"/>
        </w:trPr>
        <w:tc>
          <w:tcPr>
            <w:tcW w:w="959" w:type="dxa"/>
          </w:tcPr>
          <w:p w14:paraId="2E569CC4"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4BC8DC46" w14:textId="08EE78D2"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$dentistID</w:t>
            </w:r>
          </w:p>
        </w:tc>
        <w:tc>
          <w:tcPr>
            <w:tcW w:w="3358" w:type="dxa"/>
          </w:tcPr>
          <w:p w14:paraId="73B757CC" w14:textId="23ADF964" w:rsidR="00F40E00" w:rsidRPr="005064EC" w:rsidRDefault="00F40E00" w:rsidP="00E10C13">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BB01C4D" w14:textId="3952304A" w:rsidR="00F40E00" w:rsidRPr="005064EC" w:rsidRDefault="00F40E00" w:rsidP="00F40E00">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5A4B5BC2" w14:textId="77777777" w:rsidTr="00E10C13">
        <w:tc>
          <w:tcPr>
            <w:tcW w:w="959" w:type="dxa"/>
          </w:tcPr>
          <w:p w14:paraId="7ADC4B81"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498022"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$firstname</w:t>
            </w:r>
          </w:p>
        </w:tc>
        <w:tc>
          <w:tcPr>
            <w:tcW w:w="3358" w:type="dxa"/>
          </w:tcPr>
          <w:p w14:paraId="4EC58453" w14:textId="51224523"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firstname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723441" w14:textId="7F4D0C8E"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1FC5E1F9" w14:textId="77777777" w:rsidTr="00E10C13">
        <w:tc>
          <w:tcPr>
            <w:tcW w:w="959" w:type="dxa"/>
          </w:tcPr>
          <w:p w14:paraId="180BF98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1E702734"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$surname</w:t>
            </w:r>
          </w:p>
        </w:tc>
        <w:tc>
          <w:tcPr>
            <w:tcW w:w="3358" w:type="dxa"/>
          </w:tcPr>
          <w:p w14:paraId="4F9CBF18" w14:textId="1E2366FB"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B5BE751" w14:textId="58B99494"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6B1B3669" w14:textId="77777777" w:rsidTr="00E10C13">
        <w:tblPrEx>
          <w:tblLook w:val="0000" w:firstRow="0" w:lastRow="0" w:firstColumn="0" w:lastColumn="0" w:noHBand="0" w:noVBand="0"/>
        </w:tblPrEx>
        <w:trPr>
          <w:trHeight w:val="313"/>
        </w:trPr>
        <w:tc>
          <w:tcPr>
            <w:tcW w:w="959" w:type="dxa"/>
          </w:tcPr>
          <w:p w14:paraId="0B62E9EA"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6CB47984"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w:t>
            </w:r>
            <w:r>
              <w:rPr>
                <w:rStyle w:val="Heading2Char"/>
                <w:rFonts w:ascii="Times" w:hAnsi="Times"/>
                <w:b w:val="0"/>
                <w:color w:val="auto"/>
                <w:sz w:val="24"/>
                <w:szCs w:val="24"/>
              </w:rPr>
              <w:t>date</w:t>
            </w:r>
          </w:p>
        </w:tc>
        <w:tc>
          <w:tcPr>
            <w:tcW w:w="3358" w:type="dxa"/>
          </w:tcPr>
          <w:p w14:paraId="62A6B00B" w14:textId="0138CC0D"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dentists’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2FBC6FD6" w14:textId="77777777" w:rsidR="00F40E00" w:rsidRPr="005064EC" w:rsidRDefault="00F40E00" w:rsidP="00E10C13">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40E00" w14:paraId="1592245A" w14:textId="77777777" w:rsidTr="00E10C13">
        <w:tblPrEx>
          <w:tblLook w:val="0000" w:firstRow="0" w:lastRow="0" w:firstColumn="0" w:lastColumn="0" w:noHBand="0" w:noVBand="0"/>
        </w:tblPrEx>
        <w:trPr>
          <w:trHeight w:val="340"/>
        </w:trPr>
        <w:tc>
          <w:tcPr>
            <w:tcW w:w="959" w:type="dxa"/>
          </w:tcPr>
          <w:p w14:paraId="0E0359E7"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319C9ADB"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$time</w:t>
            </w:r>
          </w:p>
        </w:tc>
        <w:tc>
          <w:tcPr>
            <w:tcW w:w="3358" w:type="dxa"/>
          </w:tcPr>
          <w:p w14:paraId="5FED9647" w14:textId="340292EB"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8AB100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40E00" w14:paraId="3A2F6514" w14:textId="77777777" w:rsidTr="00E10C13">
        <w:tblPrEx>
          <w:tblLook w:val="0000" w:firstRow="0" w:lastRow="0" w:firstColumn="0" w:lastColumn="0" w:noHBand="0" w:noVBand="0"/>
        </w:tblPrEx>
        <w:trPr>
          <w:trHeight w:val="340"/>
        </w:trPr>
        <w:tc>
          <w:tcPr>
            <w:tcW w:w="959" w:type="dxa"/>
          </w:tcPr>
          <w:p w14:paraId="22893B55" w14:textId="77777777" w:rsidR="00F40E00" w:rsidRPr="005064EC" w:rsidRDefault="00F40E00" w:rsidP="00E10C13">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5B5ECEC" w14:textId="64C0449C"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$patient</w:t>
            </w:r>
          </w:p>
        </w:tc>
        <w:tc>
          <w:tcPr>
            <w:tcW w:w="3358" w:type="dxa"/>
          </w:tcPr>
          <w:p w14:paraId="2F4EC053" w14:textId="40E0F67E" w:rsidR="00F40E00" w:rsidRPr="005064EC" w:rsidRDefault="00F40E00" w:rsidP="00E10C13">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B34F888" w14:textId="39146B95" w:rsidR="00F40E00" w:rsidRPr="005064EC" w:rsidRDefault="00F40E00" w:rsidP="00F40E00">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Patient</w:t>
            </w:r>
          </w:p>
        </w:tc>
      </w:tr>
    </w:tbl>
    <w:p w14:paraId="47458ADB" w14:textId="77777777" w:rsidR="00F40E00" w:rsidRDefault="00F40E00" w:rsidP="00F40E00">
      <w:pPr>
        <w:rPr>
          <w:rStyle w:val="Heading2Char"/>
          <w:rFonts w:ascii="Times" w:hAnsi="Times"/>
          <w:color w:val="auto"/>
          <w:sz w:val="24"/>
          <w:szCs w:val="24"/>
        </w:rPr>
      </w:pPr>
    </w:p>
    <w:p w14:paraId="51ECBE3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lastRenderedPageBreak/>
        <w:t>Method</w:t>
      </w:r>
    </w:p>
    <w:p w14:paraId="02490DF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5D09470" w14:textId="77777777" w:rsidTr="00E10C13">
        <w:trPr>
          <w:trHeight w:val="191"/>
        </w:trPr>
        <w:tc>
          <w:tcPr>
            <w:tcW w:w="842" w:type="dxa"/>
            <w:shd w:val="clear" w:color="auto" w:fill="D9D9D9"/>
          </w:tcPr>
          <w:p w14:paraId="47AA2828"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65D3556E"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7781581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381C6EBA"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02EF6A5C" w14:textId="77777777" w:rsidTr="00E10C13">
        <w:trPr>
          <w:trHeight w:val="473"/>
        </w:trPr>
        <w:tc>
          <w:tcPr>
            <w:tcW w:w="842" w:type="dxa"/>
          </w:tcPr>
          <w:p w14:paraId="1DDB4F60"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0180E2AE"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getPateint($pateint:Pateint)</w:t>
            </w:r>
          </w:p>
        </w:tc>
        <w:tc>
          <w:tcPr>
            <w:tcW w:w="2880" w:type="dxa"/>
          </w:tcPr>
          <w:p w14:paraId="4884E7A8" w14:textId="77777777"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2DB7E59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Type:Pateint</w:t>
            </w:r>
          </w:p>
        </w:tc>
      </w:tr>
      <w:tr w:rsidR="00F40E00" w:rsidRPr="005064EC" w14:paraId="1E6DB6D0" w14:textId="77777777" w:rsidTr="00E10C13">
        <w:trPr>
          <w:trHeight w:val="236"/>
        </w:trPr>
        <w:tc>
          <w:tcPr>
            <w:tcW w:w="842" w:type="dxa"/>
          </w:tcPr>
          <w:p w14:paraId="35D00E1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09BA14FB"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getDentist($dentist:Dentist)</w:t>
            </w:r>
          </w:p>
        </w:tc>
        <w:tc>
          <w:tcPr>
            <w:tcW w:w="2880" w:type="dxa"/>
          </w:tcPr>
          <w:p w14:paraId="42C38C44" w14:textId="77777777" w:rsidR="00F40E00" w:rsidRDefault="00F40E00" w:rsidP="00E10C13">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62E8F78D"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Type:Dentist</w:t>
            </w:r>
          </w:p>
        </w:tc>
      </w:tr>
      <w:tr w:rsidR="00F40E00" w:rsidRPr="005064EC" w14:paraId="2BC648C6" w14:textId="77777777" w:rsidTr="00E10C13">
        <w:trPr>
          <w:trHeight w:val="236"/>
        </w:trPr>
        <w:tc>
          <w:tcPr>
            <w:tcW w:w="842" w:type="dxa"/>
          </w:tcPr>
          <w:p w14:paraId="720B1430"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2E127258"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connectDatabse()</w:t>
            </w:r>
          </w:p>
        </w:tc>
        <w:tc>
          <w:tcPr>
            <w:tcW w:w="2880" w:type="dxa"/>
          </w:tcPr>
          <w:p w14:paraId="14B96C05" w14:textId="77777777" w:rsidR="00F40E00" w:rsidRDefault="00F40E00" w:rsidP="00E10C13">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2871AB53" w14:textId="77777777" w:rsidR="00F40E00"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64BB846" w14:textId="77777777" w:rsidTr="00E10C13">
        <w:tc>
          <w:tcPr>
            <w:tcW w:w="842" w:type="dxa"/>
          </w:tcPr>
          <w:p w14:paraId="70E2A18E"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415CA552"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queryDatabase()</w:t>
            </w:r>
          </w:p>
        </w:tc>
        <w:tc>
          <w:tcPr>
            <w:tcW w:w="2880" w:type="dxa"/>
          </w:tcPr>
          <w:p w14:paraId="1A3F0173" w14:textId="77777777" w:rsidR="00F40E00" w:rsidRPr="005064EC" w:rsidRDefault="00F40E00" w:rsidP="00E10C13">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7E275744"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1E936E9" w14:textId="77777777" w:rsidR="00F40E00" w:rsidRDefault="00F40E00" w:rsidP="00F40E00">
      <w:pPr>
        <w:rPr>
          <w:rStyle w:val="Heading2Char"/>
          <w:rFonts w:ascii="Times" w:hAnsi="Times"/>
          <w:color w:val="auto"/>
          <w:sz w:val="28"/>
          <w:szCs w:val="28"/>
        </w:rPr>
      </w:pPr>
    </w:p>
    <w:p w14:paraId="03B502BD" w14:textId="5236B6D8" w:rsidR="00F803D1" w:rsidRDefault="00F803D1" w:rsidP="00677FB8">
      <w:pPr>
        <w:tabs>
          <w:tab w:val="left" w:pos="3522"/>
        </w:tabs>
        <w:rPr>
          <w:rFonts w:ascii="Times" w:eastAsiaTheme="majorEastAsia" w:hAnsi="Times" w:cstheme="majorBidi"/>
          <w:sz w:val="24"/>
          <w:szCs w:val="24"/>
        </w:rPr>
      </w:pPr>
    </w:p>
    <w:p w14:paraId="476A28A9" w14:textId="23D18339" w:rsidR="00677FB8" w:rsidRDefault="00677FB8" w:rsidP="00F40E00">
      <w:pPr>
        <w:ind w:firstLine="720"/>
        <w:rPr>
          <w:rStyle w:val="Heading2Char"/>
          <w:rFonts w:ascii="Times" w:hAnsi="Times"/>
          <w:color w:val="auto"/>
          <w:sz w:val="24"/>
          <w:szCs w:val="24"/>
        </w:rPr>
      </w:pPr>
      <w:r>
        <w:rPr>
          <w:rStyle w:val="Heading2Char"/>
          <w:rFonts w:ascii="Times" w:hAnsi="Times"/>
          <w:color w:val="auto"/>
          <w:sz w:val="24"/>
          <w:szCs w:val="24"/>
        </w:rPr>
        <w:t>CD-019,URS</w:t>
      </w:r>
    </w:p>
    <w:p w14:paraId="4EA6BA8E" w14:textId="156D1ACF"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DentistAppointment_Model</w:t>
      </w:r>
    </w:p>
    <w:p w14:paraId="4AE384DE" w14:textId="348876B1" w:rsidR="00677FB8" w:rsidRDefault="00677FB8" w:rsidP="00677FB8">
      <w:pPr>
        <w:rPr>
          <w:rStyle w:val="Heading2Char"/>
          <w:rFonts w:ascii="Times" w:hAnsi="Times"/>
          <w:color w:val="auto"/>
          <w:sz w:val="24"/>
          <w:szCs w:val="24"/>
        </w:rPr>
      </w:pPr>
    </w:p>
    <w:p w14:paraId="18672103" w14:textId="3D455899" w:rsidR="00677FB8" w:rsidRDefault="00677FB8" w:rsidP="00677FB8">
      <w:pPr>
        <w:tabs>
          <w:tab w:val="left" w:pos="3522"/>
        </w:tabs>
        <w:rPr>
          <w:rFonts w:ascii="Times" w:eastAsiaTheme="majorEastAsia" w:hAnsi="Times" w:cstheme="majorBidi"/>
          <w:sz w:val="24"/>
          <w:szCs w:val="24"/>
        </w:rPr>
      </w:pPr>
      <w:r>
        <w:rPr>
          <w:rFonts w:ascii="Times" w:eastAsiaTheme="majorEastAsia" w:hAnsi="Times" w:cstheme="majorBidi"/>
          <w:b/>
          <w:bCs/>
          <w:noProof/>
          <w:color w:val="auto"/>
          <w:sz w:val="24"/>
          <w:szCs w:val="24"/>
        </w:rPr>
        <w:drawing>
          <wp:anchor distT="0" distB="0" distL="114300" distR="114300" simplePos="0" relativeHeight="251677696" behindDoc="0" locked="0" layoutInCell="1" allowOverlap="1" wp14:anchorId="7F36E17D" wp14:editId="55732453">
            <wp:simplePos x="0" y="0"/>
            <wp:positionH relativeFrom="column">
              <wp:posOffset>1485900</wp:posOffset>
            </wp:positionH>
            <wp:positionV relativeFrom="paragraph">
              <wp:posOffset>78740</wp:posOffset>
            </wp:positionV>
            <wp:extent cx="2489200" cy="1473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Model.jpg"/>
                    <pic:cNvPicPr/>
                  </pic:nvPicPr>
                  <pic:blipFill>
                    <a:blip r:embed="rId35">
                      <a:extLst>
                        <a:ext uri="{28A0092B-C50C-407E-A947-70E740481C1C}">
                          <a14:useLocalDpi xmlns:a14="http://schemas.microsoft.com/office/drawing/2010/main" val="0"/>
                        </a:ext>
                      </a:extLst>
                    </a:blip>
                    <a:stretch>
                      <a:fillRect/>
                    </a:stretch>
                  </pic:blipFill>
                  <pic:spPr>
                    <a:xfrm>
                      <a:off x="0" y="0"/>
                      <a:ext cx="2489200" cy="1473200"/>
                    </a:xfrm>
                    <a:prstGeom prst="rect">
                      <a:avLst/>
                    </a:prstGeom>
                  </pic:spPr>
                </pic:pic>
              </a:graphicData>
            </a:graphic>
            <wp14:sizeRelH relativeFrom="page">
              <wp14:pctWidth>0</wp14:pctWidth>
            </wp14:sizeRelH>
            <wp14:sizeRelV relativeFrom="page">
              <wp14:pctHeight>0</wp14:pctHeight>
            </wp14:sizeRelV>
          </wp:anchor>
        </w:drawing>
      </w:r>
    </w:p>
    <w:p w14:paraId="2CD9F2F7" w14:textId="77777777" w:rsidR="00677FB8" w:rsidRPr="00677FB8" w:rsidRDefault="00677FB8" w:rsidP="00677FB8">
      <w:pPr>
        <w:rPr>
          <w:rFonts w:ascii="Times" w:eastAsiaTheme="majorEastAsia" w:hAnsi="Times" w:cstheme="majorBidi"/>
          <w:sz w:val="24"/>
          <w:szCs w:val="24"/>
        </w:rPr>
      </w:pPr>
    </w:p>
    <w:p w14:paraId="0B7BAFE5" w14:textId="77777777" w:rsidR="00677FB8" w:rsidRPr="00677FB8" w:rsidRDefault="00677FB8" w:rsidP="00677FB8">
      <w:pPr>
        <w:rPr>
          <w:rFonts w:ascii="Times" w:eastAsiaTheme="majorEastAsia" w:hAnsi="Times" w:cstheme="majorBidi"/>
          <w:sz w:val="24"/>
          <w:szCs w:val="24"/>
        </w:rPr>
      </w:pPr>
    </w:p>
    <w:p w14:paraId="5939A2C7" w14:textId="77777777" w:rsidR="00677FB8" w:rsidRPr="00677FB8" w:rsidRDefault="00677FB8" w:rsidP="00677FB8">
      <w:pPr>
        <w:rPr>
          <w:rFonts w:ascii="Times" w:eastAsiaTheme="majorEastAsia" w:hAnsi="Times" w:cstheme="majorBidi"/>
          <w:sz w:val="24"/>
          <w:szCs w:val="24"/>
        </w:rPr>
      </w:pPr>
    </w:p>
    <w:p w14:paraId="49648778" w14:textId="77777777" w:rsidR="00677FB8" w:rsidRPr="00677FB8" w:rsidRDefault="00677FB8" w:rsidP="00677FB8">
      <w:pPr>
        <w:rPr>
          <w:rFonts w:ascii="Times" w:eastAsiaTheme="majorEastAsia" w:hAnsi="Times" w:cstheme="majorBidi"/>
          <w:sz w:val="24"/>
          <w:szCs w:val="24"/>
        </w:rPr>
      </w:pPr>
    </w:p>
    <w:p w14:paraId="1AE68439" w14:textId="77777777" w:rsidR="00677FB8" w:rsidRPr="00677FB8" w:rsidRDefault="00677FB8" w:rsidP="00677FB8">
      <w:pPr>
        <w:rPr>
          <w:rFonts w:ascii="Times" w:eastAsiaTheme="majorEastAsia" w:hAnsi="Times" w:cstheme="majorBidi"/>
          <w:sz w:val="24"/>
          <w:szCs w:val="24"/>
        </w:rPr>
      </w:pPr>
    </w:p>
    <w:p w14:paraId="62C48E81" w14:textId="77777777" w:rsidR="00677FB8" w:rsidRPr="00677FB8" w:rsidRDefault="00677FB8" w:rsidP="00677FB8">
      <w:pPr>
        <w:rPr>
          <w:rFonts w:ascii="Times" w:eastAsiaTheme="majorEastAsia" w:hAnsi="Times" w:cstheme="majorBidi"/>
          <w:sz w:val="24"/>
          <w:szCs w:val="24"/>
        </w:rPr>
      </w:pPr>
    </w:p>
    <w:p w14:paraId="5A54225A" w14:textId="77777777" w:rsidR="00677FB8" w:rsidRPr="00677FB8" w:rsidRDefault="00677FB8" w:rsidP="00677FB8">
      <w:pPr>
        <w:rPr>
          <w:rFonts w:ascii="Times" w:eastAsiaTheme="majorEastAsia" w:hAnsi="Times" w:cstheme="majorBidi"/>
          <w:sz w:val="24"/>
          <w:szCs w:val="24"/>
        </w:rPr>
      </w:pPr>
    </w:p>
    <w:p w14:paraId="3BC5630E"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1E75E223"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984"/>
        <w:gridCol w:w="3217"/>
        <w:gridCol w:w="3082"/>
      </w:tblGrid>
      <w:tr w:rsidR="00F40E00" w:rsidRPr="00CD512E" w14:paraId="6ADA6325" w14:textId="77777777" w:rsidTr="00F40E00">
        <w:trPr>
          <w:trHeight w:val="191"/>
        </w:trPr>
        <w:tc>
          <w:tcPr>
            <w:tcW w:w="959" w:type="dxa"/>
            <w:shd w:val="clear" w:color="auto" w:fill="D9D9D9"/>
          </w:tcPr>
          <w:p w14:paraId="2B71083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984" w:type="dxa"/>
            <w:shd w:val="clear" w:color="auto" w:fill="D9D9D9"/>
          </w:tcPr>
          <w:p w14:paraId="2A552C54"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217" w:type="dxa"/>
            <w:shd w:val="clear" w:color="auto" w:fill="D9D9D9"/>
          </w:tcPr>
          <w:p w14:paraId="20926025"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A7F25D0"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2E345B9C" w14:textId="77777777" w:rsidTr="00F40E00">
        <w:trPr>
          <w:trHeight w:val="860"/>
        </w:trPr>
        <w:tc>
          <w:tcPr>
            <w:tcW w:w="959" w:type="dxa"/>
          </w:tcPr>
          <w:p w14:paraId="571A6053"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984" w:type="dxa"/>
          </w:tcPr>
          <w:p w14:paraId="29EE40E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17" w:type="dxa"/>
          </w:tcPr>
          <w:p w14:paraId="343D5F5F"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31809DD9"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2E070C32" w14:textId="77777777" w:rsidR="00F40E00" w:rsidRDefault="00F40E00" w:rsidP="00F40E00">
      <w:pPr>
        <w:rPr>
          <w:rStyle w:val="Heading2Char"/>
          <w:rFonts w:ascii="Times" w:hAnsi="Times"/>
          <w:color w:val="auto"/>
          <w:sz w:val="24"/>
          <w:szCs w:val="24"/>
        </w:rPr>
      </w:pPr>
    </w:p>
    <w:p w14:paraId="29AB37FB"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88F568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443"/>
        <w:gridCol w:w="3301"/>
        <w:gridCol w:w="2661"/>
      </w:tblGrid>
      <w:tr w:rsidR="00F40E00" w:rsidRPr="00CD512E" w14:paraId="7D5F01E4" w14:textId="77777777" w:rsidTr="00F40E00">
        <w:trPr>
          <w:trHeight w:val="191"/>
        </w:trPr>
        <w:tc>
          <w:tcPr>
            <w:tcW w:w="837" w:type="dxa"/>
            <w:shd w:val="clear" w:color="auto" w:fill="D9D9D9"/>
          </w:tcPr>
          <w:p w14:paraId="1DF73151"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443" w:type="dxa"/>
            <w:shd w:val="clear" w:color="auto" w:fill="D9D9D9"/>
          </w:tcPr>
          <w:p w14:paraId="2F2BB3B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01" w:type="dxa"/>
            <w:shd w:val="clear" w:color="auto" w:fill="D9D9D9"/>
          </w:tcPr>
          <w:p w14:paraId="3A9A2B4D"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477C0F2D"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7A40C872" w14:textId="77777777" w:rsidTr="00F40E00">
        <w:trPr>
          <w:trHeight w:val="473"/>
        </w:trPr>
        <w:tc>
          <w:tcPr>
            <w:tcW w:w="837" w:type="dxa"/>
          </w:tcPr>
          <w:p w14:paraId="40D8922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3" w:type="dxa"/>
          </w:tcPr>
          <w:p w14:paraId="4F6B7B45"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3301" w:type="dxa"/>
          </w:tcPr>
          <w:p w14:paraId="6964DA22" w14:textId="3A42103C"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 to validate</w:t>
            </w:r>
            <w:r>
              <w:rPr>
                <w:rFonts w:ascii="Times New Roman" w:hAnsi="Times New Roman" w:cs="Times New Roman"/>
                <w:sz w:val="24"/>
                <w:szCs w:val="24"/>
              </w:rPr>
              <w:t xml:space="preserve"> the input variable form dentist</w:t>
            </w:r>
            <w:r w:rsidRPr="006E6011">
              <w:rPr>
                <w:rFonts w:ascii="Times New Roman" w:hAnsi="Times New Roman" w:cs="Times New Roman"/>
                <w:sz w:val="24"/>
                <w:szCs w:val="24"/>
              </w:rPr>
              <w:t xml:space="preserve"> that is format with the data in the database or not.</w:t>
            </w:r>
          </w:p>
        </w:tc>
        <w:tc>
          <w:tcPr>
            <w:tcW w:w="2661" w:type="dxa"/>
          </w:tcPr>
          <w:p w14:paraId="5D1142E9"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BEA304E" w14:textId="77777777" w:rsidTr="00F40E00">
        <w:trPr>
          <w:trHeight w:val="236"/>
        </w:trPr>
        <w:tc>
          <w:tcPr>
            <w:tcW w:w="837" w:type="dxa"/>
          </w:tcPr>
          <w:p w14:paraId="2256BB85"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3" w:type="dxa"/>
          </w:tcPr>
          <w:p w14:paraId="7464ABC3"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3301" w:type="dxa"/>
          </w:tcPr>
          <w:p w14:paraId="551E5EDC" w14:textId="54A59543" w:rsidR="00F40E00" w:rsidRDefault="00F40E00" w:rsidP="00E10C13">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 xml:space="preserve">dentist </w:t>
            </w:r>
            <w:r>
              <w:rPr>
                <w:rFonts w:ascii="Times New Roman" w:hAnsi="Times New Roman" w:cs="Times New Roman"/>
                <w:sz w:val="24"/>
                <w:szCs w:val="24"/>
              </w:rPr>
              <w:lastRenderedPageBreak/>
              <w:t>makeing</w:t>
            </w:r>
            <w:r w:rsidRPr="006E6011">
              <w:rPr>
                <w:rFonts w:ascii="Times New Roman" w:hAnsi="Times New Roman" w:cs="Times New Roman"/>
                <w:sz w:val="24"/>
                <w:szCs w:val="24"/>
              </w:rPr>
              <w:t>.</w:t>
            </w:r>
          </w:p>
        </w:tc>
        <w:tc>
          <w:tcPr>
            <w:tcW w:w="2661" w:type="dxa"/>
          </w:tcPr>
          <w:p w14:paraId="092A040E"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lastRenderedPageBreak/>
              <w:t>-</w:t>
            </w:r>
          </w:p>
        </w:tc>
      </w:tr>
      <w:tr w:rsidR="00F40E00" w:rsidRPr="005064EC" w14:paraId="75CD34C6" w14:textId="77777777" w:rsidTr="00F40E00">
        <w:trPr>
          <w:trHeight w:val="344"/>
        </w:trPr>
        <w:tc>
          <w:tcPr>
            <w:tcW w:w="837" w:type="dxa"/>
          </w:tcPr>
          <w:p w14:paraId="524BE20C"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lastRenderedPageBreak/>
              <w:t>3</w:t>
            </w:r>
          </w:p>
        </w:tc>
        <w:tc>
          <w:tcPr>
            <w:tcW w:w="2443" w:type="dxa"/>
          </w:tcPr>
          <w:p w14:paraId="442BCBAA"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F310269" w14:textId="77777777" w:rsidR="00F40E00" w:rsidRDefault="00F40E00" w:rsidP="00E10C13">
            <w:pPr>
              <w:rPr>
                <w:rStyle w:val="Heading2Char"/>
                <w:rFonts w:ascii="Times" w:hAnsi="Times"/>
                <w:b w:val="0"/>
                <w:color w:val="auto"/>
                <w:sz w:val="24"/>
                <w:szCs w:val="24"/>
              </w:rPr>
            </w:pPr>
          </w:p>
        </w:tc>
        <w:tc>
          <w:tcPr>
            <w:tcW w:w="3301" w:type="dxa"/>
          </w:tcPr>
          <w:p w14:paraId="7636652F" w14:textId="77777777"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p>
        </w:tc>
        <w:tc>
          <w:tcPr>
            <w:tcW w:w="2661" w:type="dxa"/>
          </w:tcPr>
          <w:p w14:paraId="1FD4C39F"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6174DE" w14:textId="77777777" w:rsidR="00F40E00" w:rsidRDefault="00F40E00" w:rsidP="00E10C13">
            <w:pPr>
              <w:jc w:val="center"/>
              <w:rPr>
                <w:rStyle w:val="Heading2Char"/>
                <w:rFonts w:ascii="Times" w:hAnsi="Times"/>
                <w:b w:val="0"/>
                <w:color w:val="auto"/>
                <w:sz w:val="24"/>
                <w:szCs w:val="24"/>
              </w:rPr>
            </w:pPr>
          </w:p>
        </w:tc>
      </w:tr>
      <w:tr w:rsidR="00F40E00" w:rsidRPr="005064EC" w14:paraId="595ECB0D" w14:textId="77777777" w:rsidTr="00F40E00">
        <w:trPr>
          <w:trHeight w:val="705"/>
        </w:trPr>
        <w:tc>
          <w:tcPr>
            <w:tcW w:w="837" w:type="dxa"/>
          </w:tcPr>
          <w:p w14:paraId="5C6E7EBF"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443" w:type="dxa"/>
          </w:tcPr>
          <w:p w14:paraId="1601581B"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3301" w:type="dxa"/>
          </w:tcPr>
          <w:p w14:paraId="4C9DBACE" w14:textId="2D3EC3F9"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5A14571D"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6BD07CC7" w14:textId="77777777" w:rsidTr="00F40E00">
        <w:tc>
          <w:tcPr>
            <w:tcW w:w="837" w:type="dxa"/>
          </w:tcPr>
          <w:p w14:paraId="24A0918F"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3" w:type="dxa"/>
          </w:tcPr>
          <w:p w14:paraId="3EFCDAA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3301" w:type="dxa"/>
          </w:tcPr>
          <w:p w14:paraId="055C8831" w14:textId="77777777"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61" w:type="dxa"/>
          </w:tcPr>
          <w:p w14:paraId="49E185A2"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384FD1D5" w14:textId="77777777" w:rsidR="00F40E00" w:rsidRDefault="00F40E00" w:rsidP="00677FB8">
      <w:pPr>
        <w:ind w:firstLine="720"/>
        <w:rPr>
          <w:rStyle w:val="Heading2Char"/>
          <w:rFonts w:ascii="Times" w:hAnsi="Times"/>
          <w:color w:val="auto"/>
          <w:sz w:val="24"/>
          <w:szCs w:val="24"/>
        </w:rPr>
      </w:pPr>
    </w:p>
    <w:p w14:paraId="760B44DF" w14:textId="1195FC00" w:rsidR="00677FB8" w:rsidRDefault="00677FB8" w:rsidP="00677FB8">
      <w:pPr>
        <w:ind w:firstLine="720"/>
        <w:rPr>
          <w:rStyle w:val="Heading2Char"/>
          <w:rFonts w:ascii="Times" w:hAnsi="Times"/>
          <w:color w:val="auto"/>
          <w:sz w:val="24"/>
          <w:szCs w:val="24"/>
        </w:rPr>
      </w:pPr>
      <w:r>
        <w:rPr>
          <w:rStyle w:val="Heading2Char"/>
          <w:rFonts w:ascii="Times" w:hAnsi="Times"/>
          <w:color w:val="auto"/>
          <w:sz w:val="24"/>
          <w:szCs w:val="24"/>
        </w:rPr>
        <w:t>CD-020,URS</w:t>
      </w:r>
    </w:p>
    <w:p w14:paraId="295E201D" w14:textId="6239392B"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Class name: DentistAppointment_Controller</w:t>
      </w:r>
    </w:p>
    <w:p w14:paraId="48530960" w14:textId="3ADF4320" w:rsidR="00677FB8" w:rsidRDefault="00677FB8" w:rsidP="00677FB8">
      <w:pPr>
        <w:rPr>
          <w:rStyle w:val="Heading2Char"/>
          <w:rFonts w:ascii="Times" w:hAnsi="Times"/>
          <w:color w:val="auto"/>
          <w:sz w:val="24"/>
          <w:szCs w:val="24"/>
        </w:rPr>
      </w:pPr>
    </w:p>
    <w:p w14:paraId="446E4021" w14:textId="6931B5D0" w:rsidR="00F40E00" w:rsidRDefault="00677FB8" w:rsidP="00677FB8">
      <w:pPr>
        <w:tabs>
          <w:tab w:val="left" w:pos="2082"/>
        </w:tabs>
        <w:rPr>
          <w:rFonts w:ascii="Times" w:eastAsiaTheme="majorEastAsia" w:hAnsi="Times" w:cstheme="majorBidi"/>
          <w:sz w:val="24"/>
          <w:szCs w:val="24"/>
        </w:rPr>
      </w:pPr>
      <w:r>
        <w:rPr>
          <w:rFonts w:ascii="Times" w:eastAsiaTheme="majorEastAsia" w:hAnsi="Times" w:cstheme="majorBidi"/>
          <w:b/>
          <w:bCs/>
          <w:noProof/>
          <w:color w:val="auto"/>
          <w:sz w:val="24"/>
          <w:szCs w:val="24"/>
        </w:rPr>
        <w:drawing>
          <wp:anchor distT="0" distB="0" distL="114300" distR="114300" simplePos="0" relativeHeight="251678720" behindDoc="0" locked="0" layoutInCell="1" allowOverlap="1" wp14:anchorId="3447241D" wp14:editId="27D65F53">
            <wp:simplePos x="0" y="0"/>
            <wp:positionH relativeFrom="column">
              <wp:posOffset>1485900</wp:posOffset>
            </wp:positionH>
            <wp:positionV relativeFrom="paragraph">
              <wp:posOffset>50165</wp:posOffset>
            </wp:positionV>
            <wp:extent cx="2489200" cy="1422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2489200" cy="1422400"/>
                    </a:xfrm>
                    <a:prstGeom prst="rect">
                      <a:avLst/>
                    </a:prstGeom>
                  </pic:spPr>
                </pic:pic>
              </a:graphicData>
            </a:graphic>
            <wp14:sizeRelH relativeFrom="page">
              <wp14:pctWidth>0</wp14:pctWidth>
            </wp14:sizeRelH>
            <wp14:sizeRelV relativeFrom="page">
              <wp14:pctHeight>0</wp14:pctHeight>
            </wp14:sizeRelV>
          </wp:anchor>
        </w:drawing>
      </w:r>
    </w:p>
    <w:p w14:paraId="59D8806D" w14:textId="77777777" w:rsidR="00F40E00" w:rsidRPr="00F40E00" w:rsidRDefault="00F40E00" w:rsidP="00F40E00">
      <w:pPr>
        <w:rPr>
          <w:rFonts w:ascii="Times" w:eastAsiaTheme="majorEastAsia" w:hAnsi="Times" w:cstheme="majorBidi"/>
          <w:sz w:val="24"/>
          <w:szCs w:val="24"/>
        </w:rPr>
      </w:pPr>
    </w:p>
    <w:p w14:paraId="2C7B9E5C" w14:textId="77777777" w:rsidR="00F40E00" w:rsidRPr="00F40E00" w:rsidRDefault="00F40E00" w:rsidP="00F40E00">
      <w:pPr>
        <w:rPr>
          <w:rFonts w:ascii="Times" w:eastAsiaTheme="majorEastAsia" w:hAnsi="Times" w:cstheme="majorBidi"/>
          <w:sz w:val="24"/>
          <w:szCs w:val="24"/>
        </w:rPr>
      </w:pPr>
    </w:p>
    <w:p w14:paraId="77F3804E" w14:textId="77777777" w:rsidR="00F40E00" w:rsidRPr="00F40E00" w:rsidRDefault="00F40E00" w:rsidP="00F40E00">
      <w:pPr>
        <w:rPr>
          <w:rFonts w:ascii="Times" w:eastAsiaTheme="majorEastAsia" w:hAnsi="Times" w:cstheme="majorBidi"/>
          <w:sz w:val="24"/>
          <w:szCs w:val="24"/>
        </w:rPr>
      </w:pPr>
    </w:p>
    <w:p w14:paraId="10D1F0EB" w14:textId="77777777" w:rsidR="00F40E00" w:rsidRPr="00F40E00" w:rsidRDefault="00F40E00" w:rsidP="00F40E00">
      <w:pPr>
        <w:rPr>
          <w:rFonts w:ascii="Times" w:eastAsiaTheme="majorEastAsia" w:hAnsi="Times" w:cstheme="majorBidi"/>
          <w:sz w:val="24"/>
          <w:szCs w:val="24"/>
        </w:rPr>
      </w:pPr>
    </w:p>
    <w:p w14:paraId="5B81E690" w14:textId="77777777" w:rsidR="00F40E00" w:rsidRPr="00F40E00" w:rsidRDefault="00F40E00" w:rsidP="00F40E00">
      <w:pPr>
        <w:rPr>
          <w:rFonts w:ascii="Times" w:eastAsiaTheme="majorEastAsia" w:hAnsi="Times" w:cstheme="majorBidi"/>
          <w:sz w:val="24"/>
          <w:szCs w:val="24"/>
        </w:rPr>
      </w:pPr>
    </w:p>
    <w:p w14:paraId="6EDEFCE1" w14:textId="77777777" w:rsidR="00F40E00" w:rsidRPr="00F40E00" w:rsidRDefault="00F40E00" w:rsidP="00F40E00">
      <w:pPr>
        <w:rPr>
          <w:rFonts w:ascii="Times" w:eastAsiaTheme="majorEastAsia" w:hAnsi="Times" w:cstheme="majorBidi"/>
          <w:sz w:val="24"/>
          <w:szCs w:val="24"/>
        </w:rPr>
      </w:pPr>
    </w:p>
    <w:p w14:paraId="172C17A6" w14:textId="77777777" w:rsidR="00F40E00" w:rsidRPr="00F40E00" w:rsidRDefault="00F40E00" w:rsidP="00F40E00">
      <w:pPr>
        <w:rPr>
          <w:rFonts w:ascii="Times" w:eastAsiaTheme="majorEastAsia" w:hAnsi="Times" w:cstheme="majorBidi"/>
          <w:sz w:val="24"/>
          <w:szCs w:val="24"/>
        </w:rPr>
      </w:pPr>
    </w:p>
    <w:p w14:paraId="2080E851" w14:textId="742E99F7" w:rsidR="00F40E00" w:rsidRPr="00F40E00" w:rsidRDefault="00F40E00" w:rsidP="00F40E00">
      <w:pPr>
        <w:rPr>
          <w:rStyle w:val="Heading2Char"/>
          <w:rFonts w:ascii="Times" w:hAnsi="Times"/>
          <w:b w:val="0"/>
          <w:bCs w:val="0"/>
          <w:color w:val="000000"/>
          <w:sz w:val="24"/>
          <w:szCs w:val="24"/>
        </w:rPr>
      </w:pPr>
      <w:r w:rsidRPr="00CD512E">
        <w:rPr>
          <w:rStyle w:val="Heading2Char"/>
          <w:rFonts w:ascii="Times" w:hAnsi="Times"/>
          <w:color w:val="auto"/>
          <w:sz w:val="24"/>
          <w:szCs w:val="24"/>
        </w:rPr>
        <w:t>Property</w:t>
      </w:r>
    </w:p>
    <w:p w14:paraId="0C5D2460"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5BFB1CCF" w14:textId="77777777" w:rsidTr="00E10C13">
        <w:trPr>
          <w:trHeight w:val="191"/>
        </w:trPr>
        <w:tc>
          <w:tcPr>
            <w:tcW w:w="959" w:type="dxa"/>
            <w:shd w:val="clear" w:color="auto" w:fill="D9D9D9"/>
          </w:tcPr>
          <w:p w14:paraId="6C492C26"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4E2F8D43"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114B2D1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C0CA3F8"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11160361" w14:textId="77777777" w:rsidTr="00E10C13">
        <w:trPr>
          <w:trHeight w:val="860"/>
        </w:trPr>
        <w:tc>
          <w:tcPr>
            <w:tcW w:w="959" w:type="dxa"/>
          </w:tcPr>
          <w:p w14:paraId="4B8D28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156FD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014728C3" w14:textId="77777777" w:rsidR="00F40E00" w:rsidRPr="005064EC" w:rsidRDefault="00F40E00" w:rsidP="00E10C13">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21F3627C"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AD58AC6" w14:textId="77777777" w:rsidR="00F40E00" w:rsidRDefault="00F40E00" w:rsidP="00F40E00">
      <w:pPr>
        <w:rPr>
          <w:rStyle w:val="Heading2Char"/>
          <w:rFonts w:ascii="Times" w:hAnsi="Times"/>
          <w:color w:val="auto"/>
          <w:sz w:val="24"/>
          <w:szCs w:val="24"/>
        </w:rPr>
      </w:pPr>
    </w:p>
    <w:p w14:paraId="2D39AA05" w14:textId="77777777" w:rsidR="00F40E00" w:rsidRDefault="00F40E00" w:rsidP="00F40E00">
      <w:pPr>
        <w:rPr>
          <w:rStyle w:val="Heading2Char"/>
          <w:rFonts w:ascii="Times" w:hAnsi="Times"/>
          <w:color w:val="auto"/>
          <w:sz w:val="24"/>
          <w:szCs w:val="24"/>
        </w:rPr>
      </w:pPr>
    </w:p>
    <w:p w14:paraId="183C3E5C" w14:textId="77777777" w:rsidR="00F40E00" w:rsidRDefault="00F40E00" w:rsidP="00F40E00">
      <w:pPr>
        <w:rPr>
          <w:rStyle w:val="Heading2Char"/>
          <w:rFonts w:ascii="Times" w:hAnsi="Times"/>
          <w:color w:val="auto"/>
          <w:sz w:val="24"/>
          <w:szCs w:val="24"/>
        </w:rPr>
      </w:pPr>
    </w:p>
    <w:p w14:paraId="148C60A4"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68643ED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1771788" w14:textId="77777777" w:rsidTr="00E10C13">
        <w:trPr>
          <w:trHeight w:val="191"/>
        </w:trPr>
        <w:tc>
          <w:tcPr>
            <w:tcW w:w="837" w:type="dxa"/>
            <w:shd w:val="clear" w:color="auto" w:fill="D9D9D9"/>
          </w:tcPr>
          <w:p w14:paraId="68CBBCB2"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B12E11D"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E52F751" w14:textId="77777777" w:rsidR="00F40E00" w:rsidRPr="00CD512E" w:rsidRDefault="00F40E00" w:rsidP="00E10C13">
            <w:pP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5FE6B9E9" w14:textId="77777777" w:rsidR="00F40E00" w:rsidRPr="00CD512E" w:rsidRDefault="00F40E00" w:rsidP="00E10C13">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7E2ECA48" w14:textId="77777777" w:rsidTr="00E10C13">
        <w:trPr>
          <w:trHeight w:val="473"/>
        </w:trPr>
        <w:tc>
          <w:tcPr>
            <w:tcW w:w="837" w:type="dxa"/>
          </w:tcPr>
          <w:p w14:paraId="40CE87DC"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4E3ED963"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validate()</w:t>
            </w:r>
          </w:p>
        </w:tc>
        <w:tc>
          <w:tcPr>
            <w:tcW w:w="2861" w:type="dxa"/>
          </w:tcPr>
          <w:p w14:paraId="5C269C54" w14:textId="224E39AB" w:rsidR="00F40E00" w:rsidRPr="005064EC" w:rsidRDefault="00F40E00" w:rsidP="00E10C1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validate </w:t>
            </w:r>
            <w:r>
              <w:rPr>
                <w:rFonts w:ascii="Times New Roman" w:hAnsi="Times New Roman" w:cs="Times New Roman"/>
                <w:sz w:val="24"/>
                <w:szCs w:val="24"/>
              </w:rPr>
              <w:t xml:space="preserve">the input variable form dentist </w:t>
            </w:r>
            <w:r w:rsidRPr="006E6011">
              <w:rPr>
                <w:rFonts w:ascii="Times New Roman" w:hAnsi="Times New Roman" w:cs="Times New Roman"/>
                <w:sz w:val="24"/>
                <w:szCs w:val="24"/>
              </w:rPr>
              <w:t>that is format with the data in the database or not.</w:t>
            </w:r>
          </w:p>
        </w:tc>
        <w:tc>
          <w:tcPr>
            <w:tcW w:w="2661" w:type="dxa"/>
          </w:tcPr>
          <w:p w14:paraId="50483BE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8E75E90" w14:textId="77777777" w:rsidTr="00E10C13">
        <w:trPr>
          <w:trHeight w:val="236"/>
        </w:trPr>
        <w:tc>
          <w:tcPr>
            <w:tcW w:w="837" w:type="dxa"/>
          </w:tcPr>
          <w:p w14:paraId="6413234A" w14:textId="77777777" w:rsidR="00F40E00" w:rsidRPr="005064EC" w:rsidRDefault="00F40E00" w:rsidP="00E10C13">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4D3DC6E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addNewAppointment()</w:t>
            </w:r>
          </w:p>
        </w:tc>
        <w:tc>
          <w:tcPr>
            <w:tcW w:w="2861" w:type="dxa"/>
          </w:tcPr>
          <w:p w14:paraId="56040014" w14:textId="428839F9" w:rsidR="00F40E00" w:rsidRDefault="00F40E00" w:rsidP="00F40E00">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w:t>
            </w:r>
            <w:r>
              <w:rPr>
                <w:rFonts w:ascii="Times New Roman" w:hAnsi="Times New Roman" w:cs="Times New Roman"/>
                <w:sz w:val="24"/>
                <w:szCs w:val="24"/>
              </w:rPr>
              <w:t>dentist makeing</w:t>
            </w:r>
            <w:r w:rsidRPr="006E6011">
              <w:rPr>
                <w:rFonts w:ascii="Times New Roman" w:hAnsi="Times New Roman" w:cs="Times New Roman"/>
                <w:sz w:val="24"/>
                <w:szCs w:val="24"/>
              </w:rPr>
              <w:t>.</w:t>
            </w:r>
          </w:p>
        </w:tc>
        <w:tc>
          <w:tcPr>
            <w:tcW w:w="2661" w:type="dxa"/>
          </w:tcPr>
          <w:p w14:paraId="7283E4A4" w14:textId="77777777" w:rsidR="00F40E00"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6AC0203" w14:textId="77777777" w:rsidTr="00E10C13">
        <w:trPr>
          <w:trHeight w:val="344"/>
        </w:trPr>
        <w:tc>
          <w:tcPr>
            <w:tcW w:w="837" w:type="dxa"/>
          </w:tcPr>
          <w:p w14:paraId="6F23A53C"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4586D05A" w14:textId="77777777" w:rsidR="00F40E00" w:rsidRPr="003C7AC3" w:rsidRDefault="00F40E00" w:rsidP="00E10C1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editAppointment()</w:t>
            </w:r>
          </w:p>
          <w:p w14:paraId="5FF3F9B7" w14:textId="77777777" w:rsidR="00F40E00" w:rsidRDefault="00F40E00" w:rsidP="00E10C13">
            <w:pPr>
              <w:rPr>
                <w:rStyle w:val="Heading2Char"/>
                <w:rFonts w:ascii="Times" w:hAnsi="Times"/>
                <w:b w:val="0"/>
                <w:color w:val="auto"/>
                <w:sz w:val="24"/>
                <w:szCs w:val="24"/>
              </w:rPr>
            </w:pPr>
          </w:p>
        </w:tc>
        <w:tc>
          <w:tcPr>
            <w:tcW w:w="2861" w:type="dxa"/>
          </w:tcPr>
          <w:p w14:paraId="2DBFC656" w14:textId="29AFD088" w:rsidR="00F40E00" w:rsidRDefault="00F40E00" w:rsidP="00E10C13">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dentists’ appointment date and time.</w:t>
            </w:r>
          </w:p>
        </w:tc>
        <w:tc>
          <w:tcPr>
            <w:tcW w:w="2661" w:type="dxa"/>
          </w:tcPr>
          <w:p w14:paraId="31289774" w14:textId="77777777" w:rsidR="00F40E00" w:rsidRPr="003C7AC3" w:rsidRDefault="00F40E00" w:rsidP="00E10C13">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7D46F82E" w14:textId="77777777" w:rsidR="00F40E00" w:rsidRDefault="00F40E00" w:rsidP="00E10C13">
            <w:pPr>
              <w:jc w:val="center"/>
              <w:rPr>
                <w:rStyle w:val="Heading2Char"/>
                <w:rFonts w:ascii="Times" w:hAnsi="Times"/>
                <w:b w:val="0"/>
                <w:color w:val="auto"/>
                <w:sz w:val="24"/>
                <w:szCs w:val="24"/>
              </w:rPr>
            </w:pPr>
          </w:p>
        </w:tc>
      </w:tr>
      <w:tr w:rsidR="00F40E00" w:rsidRPr="005064EC" w14:paraId="0B278EA6" w14:textId="77777777" w:rsidTr="00E10C13">
        <w:trPr>
          <w:trHeight w:val="705"/>
        </w:trPr>
        <w:tc>
          <w:tcPr>
            <w:tcW w:w="837" w:type="dxa"/>
          </w:tcPr>
          <w:p w14:paraId="2FD5E5F6" w14:textId="77777777" w:rsidR="00F40E00" w:rsidRPr="003C7AC3"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lastRenderedPageBreak/>
              <w:t>4</w:t>
            </w:r>
          </w:p>
        </w:tc>
        <w:tc>
          <w:tcPr>
            <w:tcW w:w="2883" w:type="dxa"/>
          </w:tcPr>
          <w:p w14:paraId="3BE3E309" w14:textId="77777777" w:rsidR="00F40E00" w:rsidRPr="003C7AC3" w:rsidRDefault="00F40E00" w:rsidP="00E10C13">
            <w:pPr>
              <w:spacing w:after="200"/>
              <w:rPr>
                <w:rStyle w:val="Heading2Char"/>
                <w:rFonts w:ascii="Times" w:hAnsi="Times"/>
                <w:b w:val="0"/>
                <w:color w:val="auto"/>
                <w:sz w:val="24"/>
                <w:szCs w:val="24"/>
              </w:rPr>
            </w:pPr>
            <w:r>
              <w:rPr>
                <w:rStyle w:val="Heading2Char"/>
                <w:rFonts w:ascii="Times" w:hAnsi="Times"/>
                <w:b w:val="0"/>
                <w:color w:val="auto"/>
                <w:sz w:val="24"/>
                <w:szCs w:val="24"/>
              </w:rPr>
              <w:t>save()</w:t>
            </w:r>
          </w:p>
        </w:tc>
        <w:tc>
          <w:tcPr>
            <w:tcW w:w="2861" w:type="dxa"/>
          </w:tcPr>
          <w:p w14:paraId="3089B3DA" w14:textId="58DFC699" w:rsidR="00F40E00" w:rsidRDefault="00F40E00" w:rsidP="00E10C13">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save the information into the database</w:t>
            </w:r>
          </w:p>
        </w:tc>
        <w:tc>
          <w:tcPr>
            <w:tcW w:w="2661" w:type="dxa"/>
          </w:tcPr>
          <w:p w14:paraId="2DC57508" w14:textId="77777777" w:rsidR="00F40E00" w:rsidRPr="003C7AC3" w:rsidRDefault="00F40E00" w:rsidP="00E10C13">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78AF95B4" w14:textId="77777777" w:rsidTr="00E10C13">
        <w:tc>
          <w:tcPr>
            <w:tcW w:w="837" w:type="dxa"/>
          </w:tcPr>
          <w:p w14:paraId="07982883" w14:textId="77777777" w:rsidR="00F40E00" w:rsidRPr="005064EC" w:rsidRDefault="00F40E00" w:rsidP="00E10C13">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83" w:type="dxa"/>
          </w:tcPr>
          <w:p w14:paraId="7356D186" w14:textId="77777777" w:rsidR="00F40E00" w:rsidRPr="005064EC" w:rsidRDefault="00F40E00" w:rsidP="00E10C13">
            <w:pPr>
              <w:rPr>
                <w:rStyle w:val="Heading2Char"/>
                <w:rFonts w:ascii="Times" w:hAnsi="Times"/>
                <w:b w:val="0"/>
                <w:color w:val="auto"/>
                <w:sz w:val="24"/>
                <w:szCs w:val="24"/>
              </w:rPr>
            </w:pPr>
            <w:r>
              <w:rPr>
                <w:rStyle w:val="Heading2Char"/>
                <w:rFonts w:ascii="Times" w:hAnsi="Times"/>
                <w:b w:val="0"/>
                <w:color w:val="auto"/>
                <w:sz w:val="24"/>
                <w:szCs w:val="24"/>
              </w:rPr>
              <w:t>v</w:t>
            </w:r>
            <w:r w:rsidRPr="003C7AC3">
              <w:rPr>
                <w:rStyle w:val="Heading2Char"/>
                <w:rFonts w:ascii="Times" w:hAnsi="Times"/>
                <w:b w:val="0"/>
                <w:color w:val="auto"/>
                <w:sz w:val="24"/>
                <w:szCs w:val="24"/>
              </w:rPr>
              <w:t>iew()</w:t>
            </w:r>
          </w:p>
        </w:tc>
        <w:tc>
          <w:tcPr>
            <w:tcW w:w="2861" w:type="dxa"/>
          </w:tcPr>
          <w:p w14:paraId="64B0FAC3" w14:textId="18DB39A2" w:rsidR="00F40E00" w:rsidRPr="005064EC" w:rsidRDefault="00F40E00" w:rsidP="00E10C13">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w:t>
            </w:r>
            <w:r>
              <w:rPr>
                <w:rStyle w:val="Heading2Char"/>
                <w:rFonts w:ascii="Times" w:hAnsi="Times"/>
                <w:b w:val="0"/>
                <w:color w:val="auto"/>
                <w:sz w:val="24"/>
                <w:szCs w:val="24"/>
              </w:rPr>
              <w:t>ew any dentist schedule.</w:t>
            </w:r>
          </w:p>
        </w:tc>
        <w:tc>
          <w:tcPr>
            <w:tcW w:w="2661" w:type="dxa"/>
          </w:tcPr>
          <w:p w14:paraId="7490F90E" w14:textId="77777777" w:rsidR="00F40E00" w:rsidRPr="005064EC" w:rsidRDefault="00F40E00" w:rsidP="00E10C13">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4A6242C8" w14:textId="36A8BD10" w:rsidR="00677FB8" w:rsidRPr="00F40E00" w:rsidRDefault="00677FB8" w:rsidP="00F40E00">
      <w:pPr>
        <w:tabs>
          <w:tab w:val="left" w:pos="1161"/>
        </w:tabs>
        <w:rPr>
          <w:rFonts w:ascii="Times" w:eastAsiaTheme="majorEastAsia" w:hAnsi="Times" w:cstheme="majorBidi"/>
          <w:sz w:val="24"/>
          <w:szCs w:val="24"/>
        </w:rPr>
      </w:pPr>
    </w:p>
    <w:sectPr w:rsidR="00677FB8" w:rsidRPr="00F40E00" w:rsidSect="00EF4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5255C" w14:textId="77777777" w:rsidR="00664A41" w:rsidRDefault="00664A41" w:rsidP="00D57804">
      <w:pPr>
        <w:spacing w:line="240" w:lineRule="auto"/>
      </w:pPr>
      <w:r>
        <w:separator/>
      </w:r>
    </w:p>
  </w:endnote>
  <w:endnote w:type="continuationSeparator" w:id="0">
    <w:p w14:paraId="208A8279" w14:textId="77777777" w:rsidR="00664A41" w:rsidRDefault="00664A41"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F01701" w:rsidRDefault="00F01701"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78"/>
      <w:gridCol w:w="973"/>
      <w:gridCol w:w="1650"/>
      <w:gridCol w:w="1232"/>
      <w:gridCol w:w="1324"/>
    </w:tblGrid>
    <w:tr w:rsidR="00F01701" w:rsidRPr="00445E30" w14:paraId="35459D52" w14:textId="77777777" w:rsidTr="00A252B3">
      <w:tc>
        <w:tcPr>
          <w:tcW w:w="1101" w:type="dxa"/>
          <w:vAlign w:val="center"/>
        </w:tcPr>
        <w:p w14:paraId="65CF06D4" w14:textId="77777777" w:rsidR="00F01701" w:rsidRPr="00445E30" w:rsidRDefault="00F01701"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245E86D" w14:textId="61B03128" w:rsidR="00F01701" w:rsidRPr="009E5764" w:rsidRDefault="00F01701" w:rsidP="00A252B3">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–Software Design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EF28FA3"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A7D4B97" w14:textId="77777777" w:rsidR="00F01701" w:rsidRPr="009E5764" w:rsidRDefault="00F01701"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3C99E7F"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8D24247" w14:textId="77777777" w:rsidR="00F01701" w:rsidRPr="00FB7C6B" w:rsidRDefault="00F01701" w:rsidP="00A252B3">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308E1" w:rsidRPr="007308E1">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F01701" w:rsidRPr="00445E30" w14:paraId="5D844079" w14:textId="77777777" w:rsidTr="00A252B3">
      <w:tc>
        <w:tcPr>
          <w:tcW w:w="1101" w:type="dxa"/>
          <w:vAlign w:val="center"/>
        </w:tcPr>
        <w:p w14:paraId="4AB1329F" w14:textId="77777777" w:rsidR="00F01701" w:rsidRPr="00445E30" w:rsidRDefault="00F01701"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EFE3D1" w14:textId="13DD3B4F" w:rsidR="00F01701" w:rsidRPr="009E5764" w:rsidRDefault="00F01701"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Desogn</w:t>
          </w:r>
        </w:p>
      </w:tc>
      <w:tc>
        <w:tcPr>
          <w:tcW w:w="992" w:type="dxa"/>
          <w:vAlign w:val="center"/>
        </w:tcPr>
        <w:p w14:paraId="30038B8A"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0CF2F8" w14:textId="77777777" w:rsidR="00F01701" w:rsidRPr="009E5764" w:rsidRDefault="00F01701" w:rsidP="00A252B3">
          <w:pPr>
            <w:widowControl w:val="0"/>
            <w:jc w:val="center"/>
            <w:rPr>
              <w:rFonts w:ascii="Times New Roman" w:hAnsi="Times New Roman" w:cs="Times New Roman"/>
              <w:bCs/>
              <w:sz w:val="14"/>
              <w:szCs w:val="14"/>
            </w:rPr>
          </w:pPr>
        </w:p>
      </w:tc>
      <w:tc>
        <w:tcPr>
          <w:tcW w:w="1276" w:type="dxa"/>
          <w:vAlign w:val="center"/>
        </w:tcPr>
        <w:p w14:paraId="72D1D2A8" w14:textId="77777777" w:rsidR="00F01701" w:rsidRPr="00445E30" w:rsidRDefault="00F01701"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8B6A91" w14:textId="77777777" w:rsidR="00F01701" w:rsidRPr="009E5764" w:rsidRDefault="00F01701" w:rsidP="00A252B3">
          <w:pPr>
            <w:widowControl w:val="0"/>
            <w:jc w:val="center"/>
            <w:rPr>
              <w:rFonts w:ascii="Times New Roman" w:hAnsi="Times New Roman" w:cs="Times New Roman"/>
              <w:bCs/>
              <w:sz w:val="14"/>
              <w:szCs w:val="14"/>
            </w:rPr>
          </w:pPr>
        </w:p>
      </w:tc>
    </w:tr>
  </w:tbl>
  <w:p w14:paraId="77EC7A45" w14:textId="77777777" w:rsidR="00F01701" w:rsidRDefault="00F01701"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3A2AB" w14:textId="77777777" w:rsidR="00664A41" w:rsidRDefault="00664A41" w:rsidP="00D57804">
      <w:pPr>
        <w:spacing w:line="240" w:lineRule="auto"/>
      </w:pPr>
      <w:r>
        <w:separator/>
      </w:r>
    </w:p>
  </w:footnote>
  <w:footnote w:type="continuationSeparator" w:id="0">
    <w:p w14:paraId="5575896C" w14:textId="77777777" w:rsidR="00664A41" w:rsidRDefault="00664A41"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7274A"/>
    <w:multiLevelType w:val="multilevel"/>
    <w:tmpl w:val="88E2E7FC"/>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ascii="Times" w:eastAsiaTheme="majorEastAsia" w:hAnsi="Times" w:cstheme="majorBidi" w:hint="default"/>
        <w:b/>
        <w:sz w:val="28"/>
      </w:rPr>
    </w:lvl>
    <w:lvl w:ilvl="2">
      <w:start w:val="1"/>
      <w:numFmt w:val="decimal"/>
      <w:isLgl/>
      <w:lvlText w:val="%1.%2.%3"/>
      <w:lvlJc w:val="left"/>
      <w:pPr>
        <w:ind w:left="1800" w:hanging="720"/>
      </w:pPr>
      <w:rPr>
        <w:rFonts w:ascii="Times" w:eastAsiaTheme="majorEastAsia" w:hAnsi="Times" w:cstheme="majorBidi" w:hint="default"/>
        <w:b/>
        <w:sz w:val="28"/>
      </w:rPr>
    </w:lvl>
    <w:lvl w:ilvl="3">
      <w:start w:val="1"/>
      <w:numFmt w:val="decimal"/>
      <w:isLgl/>
      <w:lvlText w:val="%1.%2.%3.%4"/>
      <w:lvlJc w:val="left"/>
      <w:pPr>
        <w:ind w:left="2160" w:hanging="720"/>
      </w:pPr>
      <w:rPr>
        <w:rFonts w:ascii="Times" w:eastAsiaTheme="majorEastAsia" w:hAnsi="Times" w:cstheme="majorBidi" w:hint="default"/>
        <w:b/>
        <w:sz w:val="28"/>
      </w:rPr>
    </w:lvl>
    <w:lvl w:ilvl="4">
      <w:start w:val="1"/>
      <w:numFmt w:val="decimal"/>
      <w:isLgl/>
      <w:lvlText w:val="%1.%2.%3.%4.%5"/>
      <w:lvlJc w:val="left"/>
      <w:pPr>
        <w:ind w:left="2880" w:hanging="1080"/>
      </w:pPr>
      <w:rPr>
        <w:rFonts w:ascii="Times" w:eastAsiaTheme="majorEastAsia" w:hAnsi="Times" w:cstheme="majorBidi" w:hint="default"/>
        <w:b/>
        <w:sz w:val="28"/>
      </w:rPr>
    </w:lvl>
    <w:lvl w:ilvl="5">
      <w:start w:val="1"/>
      <w:numFmt w:val="decimal"/>
      <w:isLgl/>
      <w:lvlText w:val="%1.%2.%3.%4.%5.%6"/>
      <w:lvlJc w:val="left"/>
      <w:pPr>
        <w:ind w:left="3240" w:hanging="1080"/>
      </w:pPr>
      <w:rPr>
        <w:rFonts w:ascii="Times" w:eastAsiaTheme="majorEastAsia" w:hAnsi="Times" w:cstheme="majorBidi" w:hint="default"/>
        <w:b/>
        <w:sz w:val="28"/>
      </w:rPr>
    </w:lvl>
    <w:lvl w:ilvl="6">
      <w:start w:val="1"/>
      <w:numFmt w:val="decimal"/>
      <w:isLgl/>
      <w:lvlText w:val="%1.%2.%3.%4.%5.%6.%7"/>
      <w:lvlJc w:val="left"/>
      <w:pPr>
        <w:ind w:left="3960" w:hanging="1440"/>
      </w:pPr>
      <w:rPr>
        <w:rFonts w:ascii="Times" w:eastAsiaTheme="majorEastAsia" w:hAnsi="Times" w:cstheme="majorBidi" w:hint="default"/>
        <w:b/>
        <w:sz w:val="28"/>
      </w:rPr>
    </w:lvl>
    <w:lvl w:ilvl="7">
      <w:start w:val="1"/>
      <w:numFmt w:val="decimal"/>
      <w:isLgl/>
      <w:lvlText w:val="%1.%2.%3.%4.%5.%6.%7.%8"/>
      <w:lvlJc w:val="left"/>
      <w:pPr>
        <w:ind w:left="4320" w:hanging="1440"/>
      </w:pPr>
      <w:rPr>
        <w:rFonts w:ascii="Times" w:eastAsiaTheme="majorEastAsia" w:hAnsi="Times" w:cstheme="majorBidi" w:hint="default"/>
        <w:b/>
        <w:sz w:val="28"/>
      </w:rPr>
    </w:lvl>
    <w:lvl w:ilvl="8">
      <w:start w:val="1"/>
      <w:numFmt w:val="decimal"/>
      <w:isLgl/>
      <w:lvlText w:val="%1.%2.%3.%4.%5.%6.%7.%8.%9"/>
      <w:lvlJc w:val="left"/>
      <w:pPr>
        <w:ind w:left="5040" w:hanging="1800"/>
      </w:pPr>
      <w:rPr>
        <w:rFonts w:ascii="Times" w:eastAsiaTheme="majorEastAsia" w:hAnsi="Times" w:cstheme="majorBidi" w:hint="default"/>
        <w:b/>
        <w:sz w:val="28"/>
      </w:rPr>
    </w:lvl>
  </w:abstractNum>
  <w:abstractNum w:abstractNumId="18">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8"/>
  </w:num>
  <w:num w:numId="5">
    <w:abstractNumId w:val="24"/>
  </w:num>
  <w:num w:numId="6">
    <w:abstractNumId w:val="9"/>
  </w:num>
  <w:num w:numId="7">
    <w:abstractNumId w:val="15"/>
  </w:num>
  <w:num w:numId="8">
    <w:abstractNumId w:val="13"/>
  </w:num>
  <w:num w:numId="9">
    <w:abstractNumId w:val="23"/>
  </w:num>
  <w:num w:numId="10">
    <w:abstractNumId w:val="21"/>
  </w:num>
  <w:num w:numId="11">
    <w:abstractNumId w:val="6"/>
  </w:num>
  <w:num w:numId="12">
    <w:abstractNumId w:val="12"/>
  </w:num>
  <w:num w:numId="13">
    <w:abstractNumId w:val="22"/>
  </w:num>
  <w:num w:numId="14">
    <w:abstractNumId w:val="19"/>
  </w:num>
  <w:num w:numId="15">
    <w:abstractNumId w:val="16"/>
  </w:num>
  <w:num w:numId="16">
    <w:abstractNumId w:val="11"/>
  </w:num>
  <w:num w:numId="17">
    <w:abstractNumId w:val="26"/>
  </w:num>
  <w:num w:numId="18">
    <w:abstractNumId w:val="4"/>
  </w:num>
  <w:num w:numId="19">
    <w:abstractNumId w:val="7"/>
  </w:num>
  <w:num w:numId="20">
    <w:abstractNumId w:val="20"/>
  </w:num>
  <w:num w:numId="21">
    <w:abstractNumId w:val="25"/>
  </w:num>
  <w:num w:numId="22">
    <w:abstractNumId w:val="0"/>
  </w:num>
  <w:num w:numId="23">
    <w:abstractNumId w:val="1"/>
  </w:num>
  <w:num w:numId="24">
    <w:abstractNumId w:val="2"/>
  </w:num>
  <w:num w:numId="25">
    <w:abstractNumId w:val="1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13028"/>
    <w:rsid w:val="00034153"/>
    <w:rsid w:val="00052FD8"/>
    <w:rsid w:val="000666EB"/>
    <w:rsid w:val="000B44FC"/>
    <w:rsid w:val="000C7BB4"/>
    <w:rsid w:val="00101E59"/>
    <w:rsid w:val="00110994"/>
    <w:rsid w:val="00114B2F"/>
    <w:rsid w:val="00117097"/>
    <w:rsid w:val="0012006E"/>
    <w:rsid w:val="0016034D"/>
    <w:rsid w:val="001B1A65"/>
    <w:rsid w:val="001B285D"/>
    <w:rsid w:val="001D13C3"/>
    <w:rsid w:val="001E50E0"/>
    <w:rsid w:val="002056BC"/>
    <w:rsid w:val="00222DE0"/>
    <w:rsid w:val="0022377A"/>
    <w:rsid w:val="00250839"/>
    <w:rsid w:val="002833D9"/>
    <w:rsid w:val="002B7017"/>
    <w:rsid w:val="002D4E8D"/>
    <w:rsid w:val="002D666E"/>
    <w:rsid w:val="00301D0E"/>
    <w:rsid w:val="00320DB1"/>
    <w:rsid w:val="0034109B"/>
    <w:rsid w:val="003475E5"/>
    <w:rsid w:val="0036288F"/>
    <w:rsid w:val="003707B7"/>
    <w:rsid w:val="003756EC"/>
    <w:rsid w:val="003A332F"/>
    <w:rsid w:val="003C7AC3"/>
    <w:rsid w:val="003D00BA"/>
    <w:rsid w:val="003D2684"/>
    <w:rsid w:val="003D3649"/>
    <w:rsid w:val="003F31DB"/>
    <w:rsid w:val="00404911"/>
    <w:rsid w:val="00410472"/>
    <w:rsid w:val="0042492C"/>
    <w:rsid w:val="00424B36"/>
    <w:rsid w:val="00444D22"/>
    <w:rsid w:val="0045124A"/>
    <w:rsid w:val="00453729"/>
    <w:rsid w:val="004637F4"/>
    <w:rsid w:val="004B5183"/>
    <w:rsid w:val="004E3864"/>
    <w:rsid w:val="004F4972"/>
    <w:rsid w:val="00504CB0"/>
    <w:rsid w:val="005061DC"/>
    <w:rsid w:val="005064EC"/>
    <w:rsid w:val="00515D95"/>
    <w:rsid w:val="00525D2F"/>
    <w:rsid w:val="005955CC"/>
    <w:rsid w:val="005C50CE"/>
    <w:rsid w:val="005C5877"/>
    <w:rsid w:val="005C72C2"/>
    <w:rsid w:val="005D376B"/>
    <w:rsid w:val="0060271E"/>
    <w:rsid w:val="006245B5"/>
    <w:rsid w:val="006432D2"/>
    <w:rsid w:val="006534C7"/>
    <w:rsid w:val="00664A41"/>
    <w:rsid w:val="00670CF4"/>
    <w:rsid w:val="00677FB8"/>
    <w:rsid w:val="00691B55"/>
    <w:rsid w:val="006A14C7"/>
    <w:rsid w:val="006A6EB8"/>
    <w:rsid w:val="006D470A"/>
    <w:rsid w:val="006E5804"/>
    <w:rsid w:val="006E6011"/>
    <w:rsid w:val="007308E1"/>
    <w:rsid w:val="00745DD5"/>
    <w:rsid w:val="0074694F"/>
    <w:rsid w:val="00771E58"/>
    <w:rsid w:val="007A2EF7"/>
    <w:rsid w:val="007C6002"/>
    <w:rsid w:val="007F1E5B"/>
    <w:rsid w:val="007F3860"/>
    <w:rsid w:val="00801268"/>
    <w:rsid w:val="00880571"/>
    <w:rsid w:val="008C0C7E"/>
    <w:rsid w:val="008E2FC5"/>
    <w:rsid w:val="008E6BCD"/>
    <w:rsid w:val="008F2987"/>
    <w:rsid w:val="009048D6"/>
    <w:rsid w:val="00907A51"/>
    <w:rsid w:val="00925E62"/>
    <w:rsid w:val="00943012"/>
    <w:rsid w:val="009517A2"/>
    <w:rsid w:val="009554FE"/>
    <w:rsid w:val="00987996"/>
    <w:rsid w:val="009C7659"/>
    <w:rsid w:val="009E56F4"/>
    <w:rsid w:val="00A05FC9"/>
    <w:rsid w:val="00A252B3"/>
    <w:rsid w:val="00A560C9"/>
    <w:rsid w:val="00A87FD8"/>
    <w:rsid w:val="00AC118E"/>
    <w:rsid w:val="00B126A1"/>
    <w:rsid w:val="00B2583E"/>
    <w:rsid w:val="00B351E2"/>
    <w:rsid w:val="00B41B90"/>
    <w:rsid w:val="00B43919"/>
    <w:rsid w:val="00B6120F"/>
    <w:rsid w:val="00B614AD"/>
    <w:rsid w:val="00B75335"/>
    <w:rsid w:val="00B8032C"/>
    <w:rsid w:val="00BA1846"/>
    <w:rsid w:val="00BB5F97"/>
    <w:rsid w:val="00BF1C86"/>
    <w:rsid w:val="00BF46E9"/>
    <w:rsid w:val="00BF66C4"/>
    <w:rsid w:val="00C11010"/>
    <w:rsid w:val="00C20422"/>
    <w:rsid w:val="00C227CB"/>
    <w:rsid w:val="00C67FBC"/>
    <w:rsid w:val="00C71DC8"/>
    <w:rsid w:val="00CB3787"/>
    <w:rsid w:val="00CC34D7"/>
    <w:rsid w:val="00CD512E"/>
    <w:rsid w:val="00CD5425"/>
    <w:rsid w:val="00D0624D"/>
    <w:rsid w:val="00D36B31"/>
    <w:rsid w:val="00D57804"/>
    <w:rsid w:val="00D66659"/>
    <w:rsid w:val="00D71A8A"/>
    <w:rsid w:val="00D97D55"/>
    <w:rsid w:val="00DD40EF"/>
    <w:rsid w:val="00DD7904"/>
    <w:rsid w:val="00DF6E3A"/>
    <w:rsid w:val="00E31AE0"/>
    <w:rsid w:val="00E34A91"/>
    <w:rsid w:val="00E35B71"/>
    <w:rsid w:val="00E429F8"/>
    <w:rsid w:val="00E71C84"/>
    <w:rsid w:val="00E8141A"/>
    <w:rsid w:val="00E857D2"/>
    <w:rsid w:val="00E903AC"/>
    <w:rsid w:val="00EA4003"/>
    <w:rsid w:val="00ED78D4"/>
    <w:rsid w:val="00EF4B17"/>
    <w:rsid w:val="00F01701"/>
    <w:rsid w:val="00F059D5"/>
    <w:rsid w:val="00F107BC"/>
    <w:rsid w:val="00F26A11"/>
    <w:rsid w:val="00F36566"/>
    <w:rsid w:val="00F40E00"/>
    <w:rsid w:val="00F45BD5"/>
    <w:rsid w:val="00F65DBF"/>
    <w:rsid w:val="00F70D60"/>
    <w:rsid w:val="00F803D1"/>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861309">
      <w:bodyDiv w:val="1"/>
      <w:marLeft w:val="0"/>
      <w:marRight w:val="0"/>
      <w:marTop w:val="0"/>
      <w:marBottom w:val="0"/>
      <w:divBdr>
        <w:top w:val="none" w:sz="0" w:space="0" w:color="auto"/>
        <w:left w:val="none" w:sz="0" w:space="0" w:color="auto"/>
        <w:bottom w:val="none" w:sz="0" w:space="0" w:color="auto"/>
        <w:right w:val="none" w:sz="0" w:space="0" w:color="auto"/>
      </w:divBdr>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4.jpe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image" Target="media/image2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105B3-66C6-4BF8-928A-C7DD3D5B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38</Pages>
  <Words>3731</Words>
  <Characters>21268</Characters>
  <Application>Microsoft Office Word</Application>
  <DocSecurity>0</DocSecurity>
  <Lines>177</Lines>
  <Paragraphs>49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SONY</cp:lastModifiedBy>
  <cp:revision>21</cp:revision>
  <dcterms:created xsi:type="dcterms:W3CDTF">2014-04-24T15:18:00Z</dcterms:created>
  <dcterms:modified xsi:type="dcterms:W3CDTF">2014-05-08T14:33:00Z</dcterms:modified>
</cp:coreProperties>
</file>