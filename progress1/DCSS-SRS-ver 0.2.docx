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0562A064"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Software Requirement Specification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4B7FD9CD"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Software Requirement Specification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3B021AD6" w:rsidR="00D97D55" w:rsidRPr="00320DB1" w:rsidRDefault="00320DB1" w:rsidP="003D3649">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Dental Clinic Services System-</w:t>
            </w:r>
            <w:r w:rsidR="003D3649">
              <w:rPr>
                <w:rFonts w:ascii="Times New Roman" w:hAnsi="Times New Roman" w:cs="Times New Roman"/>
                <w:bCs/>
                <w:color w:val="auto"/>
                <w:sz w:val="24"/>
                <w:szCs w:val="24"/>
              </w:rPr>
              <w:t>SRS</w:t>
            </w:r>
            <w:r w:rsidRPr="00320DB1">
              <w:rPr>
                <w:rFonts w:ascii="Times New Roman" w:hAnsi="Times New Roman" w:cs="Times New Roman"/>
                <w:bCs/>
                <w:color w:val="auto"/>
                <w:sz w:val="24"/>
                <w:szCs w:val="24"/>
              </w:rPr>
              <w:t>-</w:t>
            </w:r>
            <w:proofErr w:type="spellStart"/>
            <w:r w:rsidRPr="00320DB1">
              <w:rPr>
                <w:rFonts w:ascii="Times New Roman" w:hAnsi="Times New Roman" w:cs="Times New Roman"/>
                <w:bCs/>
                <w:color w:val="auto"/>
                <w:sz w:val="24"/>
                <w:szCs w:val="24"/>
              </w:rPr>
              <w:t>ver</w:t>
            </w:r>
            <w:proofErr w:type="spellEnd"/>
            <w:r w:rsidRPr="00320DB1">
              <w:rPr>
                <w:rFonts w:ascii="Times New Roman" w:hAnsi="Times New Roman" w:cs="Times New Roman"/>
                <w:bCs/>
                <w:color w:val="auto"/>
                <w:sz w:val="24"/>
                <w:szCs w:val="24"/>
              </w:rPr>
              <w:t xml:space="preserve">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71B7ADD0"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20DB1">
        <w:trPr>
          <w:trHeight w:val="453"/>
          <w:jc w:val="center"/>
        </w:trPr>
        <w:tc>
          <w:tcPr>
            <w:tcW w:w="2378" w:type="dxa"/>
            <w:shd w:val="clear" w:color="auto" w:fill="auto"/>
            <w:vAlign w:val="center"/>
          </w:tcPr>
          <w:p w14:paraId="5F50A324" w14:textId="68781425" w:rsidR="00320DB1" w:rsidRPr="00C20422" w:rsidRDefault="00CE4175" w:rsidP="0045124A">
            <w:pPr>
              <w:spacing w:after="160" w:line="259" w:lineRule="auto"/>
              <w:jc w:val="center"/>
              <w:rPr>
                <w:rFonts w:ascii="Times New Roman" w:hAnsi="Times New Roman" w:cs="Times New Roman"/>
                <w:bCs/>
                <w:color w:val="auto"/>
                <w:szCs w:val="22"/>
              </w:rPr>
            </w:pPr>
            <w:r w:rsidRPr="00320DB1">
              <w:rPr>
                <w:rFonts w:ascii="Times New Roman" w:hAnsi="Times New Roman" w:cs="Times New Roman"/>
                <w:bCs/>
                <w:color w:val="auto"/>
                <w:sz w:val="24"/>
                <w:szCs w:val="24"/>
              </w:rPr>
              <w:t>Dental Clinic Services System-</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0.2</w:t>
            </w:r>
          </w:p>
        </w:tc>
        <w:tc>
          <w:tcPr>
            <w:tcW w:w="2137" w:type="dxa"/>
            <w:shd w:val="clear" w:color="auto" w:fill="auto"/>
            <w:vAlign w:val="center"/>
          </w:tcPr>
          <w:p w14:paraId="338F92EA"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2603F7FF" w14:textId="5AD90019"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682BDD93"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D285FAA" w14:textId="2E93FE9F"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602B2CB1" w:rsidR="00320DB1" w:rsidRPr="00C20422" w:rsidRDefault="00CE4175"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18DAA749" w14:textId="77777777" w:rsidTr="00320DB1">
        <w:trPr>
          <w:trHeight w:val="453"/>
          <w:jc w:val="center"/>
        </w:trPr>
        <w:tc>
          <w:tcPr>
            <w:tcW w:w="2378" w:type="dxa"/>
            <w:shd w:val="clear" w:color="auto" w:fill="auto"/>
            <w:vAlign w:val="center"/>
          </w:tcPr>
          <w:p w14:paraId="5DD3341E"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A83461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6925402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51B7A9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A3B3CA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D92191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260001441"/>
      <w:r w:rsidRPr="00C20422">
        <w:rPr>
          <w:rFonts w:ascii="Times New Roman" w:hAnsi="Times New Roman" w:cs="Times New Roman"/>
          <w:sz w:val="36"/>
          <w:szCs w:val="44"/>
        </w:rPr>
        <w:lastRenderedPageBreak/>
        <w:t>Chapter One: Introduction</w:t>
      </w:r>
      <w:bookmarkEnd w:id="0"/>
    </w:p>
    <w:p w14:paraId="563F800F" w14:textId="2B040031" w:rsidR="00D57804" w:rsidRDefault="004B5183" w:rsidP="00D71A8A">
      <w:pPr>
        <w:pStyle w:val="Heading2"/>
        <w:numPr>
          <w:ilvl w:val="0"/>
          <w:numId w:val="27"/>
        </w:numPr>
        <w:rPr>
          <w:rFonts w:ascii="Times New Roman" w:hAnsi="Times New Roman" w:cs="Times New Roman"/>
          <w:color w:val="auto"/>
          <w:sz w:val="32"/>
          <w:szCs w:val="32"/>
        </w:rPr>
      </w:pPr>
      <w:bookmarkStart w:id="1" w:name="_Toc260001442"/>
      <w:r w:rsidRPr="00E31AE0">
        <w:rPr>
          <w:rFonts w:ascii="Times New Roman" w:hAnsi="Times New Roman" w:cs="Times New Roman"/>
          <w:color w:val="auto"/>
          <w:sz w:val="32"/>
          <w:szCs w:val="32"/>
        </w:rPr>
        <w:t>Introduction</w:t>
      </w:r>
      <w:bookmarkEnd w:id="1"/>
    </w:p>
    <w:p w14:paraId="6801E03A" w14:textId="0FEA9993" w:rsidR="00D71A8A" w:rsidRPr="00DD40EF" w:rsidRDefault="00D71A8A" w:rsidP="00DD40EF">
      <w:pPr>
        <w:pStyle w:val="Heading3"/>
        <w:ind w:firstLine="720"/>
        <w:rPr>
          <w:rFonts w:ascii="Times" w:hAnsi="Times"/>
          <w:color w:val="auto"/>
          <w:sz w:val="28"/>
        </w:rPr>
      </w:pPr>
      <w:bookmarkStart w:id="2" w:name="_Toc260001443"/>
      <w:r w:rsidRPr="00DD40EF">
        <w:rPr>
          <w:rFonts w:ascii="Times" w:hAnsi="Times"/>
          <w:color w:val="auto"/>
          <w:sz w:val="28"/>
        </w:rPr>
        <w:t>1.1 Objectives</w:t>
      </w:r>
      <w:bookmarkEnd w:id="2"/>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07EED00F"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5449593B" w14:textId="77777777"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2695A1E7" w14:textId="41CCA19F" w:rsidR="00D71A8A" w:rsidRPr="00DD40EF" w:rsidRDefault="00D71A8A" w:rsidP="00DD40EF">
      <w:pPr>
        <w:pStyle w:val="Heading3"/>
        <w:ind w:firstLine="720"/>
        <w:rPr>
          <w:rFonts w:ascii="Times" w:hAnsi="Times"/>
          <w:color w:val="auto"/>
          <w:sz w:val="28"/>
          <w:lang w:bidi="ar-SA"/>
        </w:rPr>
      </w:pPr>
      <w:bookmarkStart w:id="3" w:name="_Toc260001444"/>
      <w:r w:rsidRPr="00DD40EF">
        <w:rPr>
          <w:rFonts w:ascii="Times" w:hAnsi="Times"/>
          <w:color w:val="auto"/>
          <w:sz w:val="28"/>
          <w:lang w:bidi="ar-SA"/>
        </w:rPr>
        <w:t>1.2</w:t>
      </w:r>
      <w:r w:rsidR="00FC623E" w:rsidRPr="00DD40EF">
        <w:rPr>
          <w:rFonts w:ascii="Times" w:hAnsi="Times"/>
          <w:color w:val="auto"/>
          <w:sz w:val="28"/>
          <w:lang w:bidi="ar-SA"/>
        </w:rPr>
        <w:t xml:space="preserve"> </w:t>
      </w:r>
      <w:r w:rsidRPr="00DD40EF">
        <w:rPr>
          <w:rFonts w:ascii="Times" w:hAnsi="Times"/>
          <w:color w:val="auto"/>
          <w:sz w:val="28"/>
          <w:lang w:bidi="ar-SA"/>
        </w:rPr>
        <w:t>Intended Audience and Reading Suggestions</w:t>
      </w:r>
      <w:bookmarkEnd w:id="3"/>
    </w:p>
    <w:p w14:paraId="3E9A3CD8" w14:textId="6FB0786F" w:rsidR="00D71A8A" w:rsidRPr="00E34A91" w:rsidRDefault="00D71A8A" w:rsidP="00E34A91">
      <w:pPr>
        <w:pStyle w:val="Heading3"/>
        <w:ind w:firstLine="720"/>
        <w:rPr>
          <w:rFonts w:ascii="Times" w:hAnsi="Times"/>
          <w:color w:val="auto"/>
          <w:sz w:val="28"/>
          <w:lang w:bidi="ar-SA"/>
        </w:rPr>
      </w:pPr>
      <w:bookmarkStart w:id="4" w:name="_Toc260001445"/>
      <w:r w:rsidRPr="00E34A91">
        <w:rPr>
          <w:rFonts w:ascii="Times" w:hAnsi="Times"/>
          <w:color w:val="auto"/>
          <w:sz w:val="28"/>
          <w:lang w:bidi="ar-SA"/>
        </w:rPr>
        <w:t>1.3 Project Scope</w:t>
      </w:r>
      <w:bookmarkEnd w:id="4"/>
    </w:p>
    <w:p w14:paraId="3BE660F6" w14:textId="77777777"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 to establish the application that:</w:t>
      </w:r>
    </w:p>
    <w:p w14:paraId="596F753D" w14:textId="56F8F623" w:rsidR="00B10C88" w:rsidRPr="00B10C88" w:rsidRDefault="00B10C88" w:rsidP="00B10C88">
      <w:pPr>
        <w:pStyle w:val="ListParagraph"/>
        <w:widowControl w:val="0"/>
        <w:numPr>
          <w:ilvl w:val="0"/>
          <w:numId w:val="28"/>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s application on web and mobile</w:t>
      </w:r>
      <w:r w:rsidR="00D71A8A" w:rsidRPr="00B10C88">
        <w:rPr>
          <w:rFonts w:ascii="Times New Roman" w:eastAsiaTheme="minorHAnsi" w:hAnsi="Times New Roman" w:cs="Times New Roman"/>
          <w:color w:val="auto"/>
          <w:sz w:val="24"/>
          <w:szCs w:val="24"/>
          <w:lang w:bidi="ar-SA"/>
        </w:rPr>
        <w:t xml:space="preserve">. </w:t>
      </w:r>
    </w:p>
    <w:p w14:paraId="3CB757FC" w14:textId="23F1910F" w:rsidR="00D71A8A"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r w:rsidR="00D71A8A" w:rsidRPr="00B10C88">
        <w:rPr>
          <w:rFonts w:ascii="Times New Roman" w:eastAsiaTheme="minorHAnsi" w:hAnsi="Times New Roman" w:cs="Times New Roman"/>
          <w:color w:val="auto"/>
          <w:sz w:val="24"/>
          <w:szCs w:val="24"/>
          <w:lang w:bidi="ar-SA"/>
        </w:rPr>
        <w:t xml:space="preserve">on Mobile is android application. </w:t>
      </w:r>
    </w:p>
    <w:p w14:paraId="43B6324B" w14:textId="0217B052"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14:paraId="3FB44714" w14:textId="66AA4C42"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 and visitor.</w:t>
      </w:r>
    </w:p>
    <w:p w14:paraId="2D63BF2F" w14:textId="5E28C342"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reminder for patient through the application.</w:t>
      </w:r>
    </w:p>
    <w:p w14:paraId="2E3C662E" w14:textId="5CD79EEE"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QR code that personal information is included</w:t>
      </w:r>
    </w:p>
    <w:p w14:paraId="1865E016" w14:textId="45248CBB"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 xml:space="preserve">Dental clinic services system provides the QR code instead the patients’ appointment information </w:t>
      </w:r>
    </w:p>
    <w:p w14:paraId="42A67724" w14:textId="2A50B582"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dental information and advertisement.</w:t>
      </w:r>
    </w:p>
    <w:p w14:paraId="07357EDE" w14:textId="1BD5E293"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the treatment cost.</w:t>
      </w:r>
    </w:p>
    <w:p w14:paraId="7413E32D" w14:textId="7E1775B3" w:rsidR="00B10C88" w:rsidRPr="00B10C88" w:rsidRDefault="00B10C88" w:rsidP="00B10C88">
      <w:pPr>
        <w:pStyle w:val="ListParagraph"/>
        <w:widowControl w:val="0"/>
        <w:numPr>
          <w:ilvl w:val="0"/>
          <w:numId w:val="28"/>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following up dental clinics’ patient.</w:t>
      </w:r>
      <w:r w:rsidR="00D71A8A" w:rsidRPr="00B10C88">
        <w:rPr>
          <w:rFonts w:ascii="Times New Roman" w:eastAsiaTheme="minorHAnsi" w:hAnsi="Times New Roman" w:cs="Times New Roman"/>
          <w:color w:val="auto"/>
          <w:sz w:val="24"/>
          <w:szCs w:val="24"/>
          <w:lang w:bidi="ar-SA"/>
        </w:rPr>
        <w:t xml:space="preserve"> </w:t>
      </w:r>
    </w:p>
    <w:p w14:paraId="1A45BF6D" w14:textId="40C84E4F"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Times" w:eastAsiaTheme="minorHAnsi" w:hAnsi="Times" w:cs="Times"/>
          <w:color w:val="auto"/>
          <w:sz w:val="24"/>
          <w:szCs w:val="24"/>
          <w:lang w:bidi="ar-SA"/>
        </w:rPr>
        <w:t> </w:t>
      </w:r>
      <w:r w:rsidR="00B10C88">
        <w:rPr>
          <w:rFonts w:ascii="Times" w:eastAsiaTheme="minorHAnsi" w:hAnsi="Times" w:cs="Times"/>
          <w:color w:val="auto"/>
          <w:sz w:val="24"/>
          <w:szCs w:val="24"/>
          <w:lang w:bidi="ar-SA"/>
        </w:rPr>
        <w:tab/>
      </w:r>
      <w:r w:rsidR="00B10C88">
        <w:rPr>
          <w:rFonts w:ascii="Times" w:eastAsiaTheme="minorHAnsi" w:hAnsi="Times" w:cs="Times"/>
          <w:color w:val="auto"/>
          <w:sz w:val="24"/>
          <w:szCs w:val="24"/>
          <w:lang w:bidi="ar-SA"/>
        </w:rPr>
        <w:tab/>
      </w:r>
      <w:r w:rsidRPr="00B10C88">
        <w:rPr>
          <w:rFonts w:ascii="Times" w:eastAsiaTheme="minorHAnsi" w:hAnsi="Times" w:cs="Times"/>
          <w:b/>
          <w:color w:val="auto"/>
          <w:sz w:val="28"/>
          <w:lang w:bidi="ar-SA"/>
        </w:rPr>
        <w:t>1.4Acronyms and Definitions Acronym</w:t>
      </w:r>
      <w:r w:rsidR="00B10C88">
        <w:rPr>
          <w:rFonts w:ascii="Times" w:eastAsiaTheme="minorHAnsi" w:hAnsi="Times" w:cs="Times"/>
          <w:b/>
          <w:color w:val="auto"/>
          <w:sz w:val="28"/>
          <w:lang w:bidi="ar-SA"/>
        </w:rPr>
        <w:t>s</w:t>
      </w:r>
    </w:p>
    <w:p w14:paraId="203B8F34" w14:textId="77777777" w:rsidR="00700BFD" w:rsidRDefault="00700BFD" w:rsidP="00700BFD">
      <w:pPr>
        <w:widowControl w:val="0"/>
        <w:numPr>
          <w:ilvl w:val="5"/>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t>DCSS =Dental clinic services system</w:t>
      </w:r>
    </w:p>
    <w:p w14:paraId="638FBF63" w14:textId="27F18E71" w:rsidR="00B10C88" w:rsidRPr="00700BFD" w:rsidRDefault="00D71A8A" w:rsidP="00700BFD">
      <w:pPr>
        <w:widowControl w:val="0"/>
        <w:numPr>
          <w:ilvl w:val="5"/>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Plan </w:t>
      </w:r>
    </w:p>
    <w:p w14:paraId="5E8CD507" w14:textId="77777777"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lastRenderedPageBreak/>
        <w:t>SDD = Software Design Document</w:t>
      </w:r>
    </w:p>
    <w:p w14:paraId="2430DD76" w14:textId="78F242A4"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w:t>
      </w:r>
      <w:proofErr w:type="spellStart"/>
      <w:r w:rsidRPr="00B10C88">
        <w:rPr>
          <w:rFonts w:ascii="Times New Roman" w:eastAsiaTheme="minorHAnsi" w:hAnsi="Times New Roman" w:cs="Times New Roman"/>
          <w:color w:val="auto"/>
          <w:sz w:val="24"/>
          <w:szCs w:val="24"/>
          <w:lang w:bidi="ar-SA"/>
        </w:rPr>
        <w:t>Requirment</w:t>
      </w:r>
      <w:proofErr w:type="spellEnd"/>
      <w:r w:rsidRPr="00B10C88">
        <w:rPr>
          <w:rFonts w:ascii="Times New Roman" w:eastAsiaTheme="minorHAnsi" w:hAnsi="Times New Roman" w:cs="Times New Roman"/>
          <w:color w:val="auto"/>
          <w:sz w:val="24"/>
          <w:szCs w:val="24"/>
          <w:lang w:bidi="ar-SA"/>
        </w:rPr>
        <w:t xml:space="preserve"> Specification </w:t>
      </w:r>
    </w:p>
    <w:p w14:paraId="15DC8F4A" w14:textId="77777777"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14:paraId="2A5AD107" w14:textId="77777777"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14:paraId="3A5A7A1F" w14:textId="77777777" w:rsidR="00B10C88"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14:paraId="1EA06BFE" w14:textId="3C0BC9E8" w:rsidR="00D71A8A" w:rsidRPr="00B10C88" w:rsidRDefault="00D71A8A" w:rsidP="00B10C88">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14:paraId="36AEBC3E"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Definitions Registration information database </w:t>
      </w:r>
      <w:r w:rsidRPr="00B10C88">
        <w:rPr>
          <w:rFonts w:ascii="Times New Roman" w:eastAsiaTheme="minorHAnsi" w:hAnsi="Times New Roman" w:cs="Times New Roman"/>
          <w:color w:val="auto"/>
          <w:sz w:val="24"/>
          <w:szCs w:val="24"/>
          <w:lang w:bidi="ar-SA"/>
        </w:rPr>
        <w:t>contains e-mail as username, password, and</w:t>
      </w:r>
    </w:p>
    <w:p w14:paraId="687869FE"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proofErr w:type="gramStart"/>
      <w:r w:rsidRPr="00B10C88">
        <w:rPr>
          <w:rFonts w:ascii="Times New Roman" w:eastAsiaTheme="minorHAnsi" w:hAnsi="Times New Roman" w:cs="Times New Roman"/>
          <w:color w:val="auto"/>
          <w:sz w:val="24"/>
          <w:szCs w:val="24"/>
          <w:lang w:bidi="ar-SA"/>
        </w:rPr>
        <w:t>display</w:t>
      </w:r>
      <w:proofErr w:type="gramEnd"/>
      <w:r w:rsidRPr="00B10C88">
        <w:rPr>
          <w:rFonts w:ascii="Times New Roman" w:eastAsiaTheme="minorHAnsi" w:hAnsi="Times New Roman" w:cs="Times New Roman"/>
          <w:color w:val="auto"/>
          <w:sz w:val="24"/>
          <w:szCs w:val="24"/>
          <w:lang w:bidi="ar-SA"/>
        </w:rPr>
        <w:t xml:space="preserve"> name.</w:t>
      </w:r>
    </w:p>
    <w:p w14:paraId="6E871C72"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proofErr w:type="gramStart"/>
      <w:r w:rsidRPr="00B10C88">
        <w:rPr>
          <w:rFonts w:ascii="Times" w:eastAsiaTheme="minorHAnsi" w:hAnsi="Times" w:cs="Times"/>
          <w:color w:val="auto"/>
          <w:sz w:val="24"/>
          <w:szCs w:val="24"/>
          <w:lang w:bidi="ar-SA"/>
        </w:rPr>
        <w:t>Users</w:t>
      </w:r>
      <w:proofErr w:type="gramEnd"/>
      <w:r w:rsidRPr="00B10C88">
        <w:rPr>
          <w:rFonts w:ascii="Times" w:eastAsiaTheme="minorHAnsi" w:hAnsi="Times" w:cs="Times"/>
          <w:color w:val="auto"/>
          <w:sz w:val="24"/>
          <w:szCs w:val="24"/>
          <w:lang w:bidi="ar-SA"/>
        </w:rPr>
        <w:t xml:space="preserve"> database </w:t>
      </w:r>
      <w:r w:rsidRPr="00B10C88">
        <w:rPr>
          <w:rFonts w:ascii="Times New Roman" w:eastAsiaTheme="minorHAnsi" w:hAnsi="Times New Roman" w:cs="Times New Roman"/>
          <w:color w:val="auto"/>
          <w:sz w:val="24"/>
          <w:szCs w:val="24"/>
          <w:lang w:bidi="ar-SA"/>
        </w:rPr>
        <w:t>contains information of user which is Email as username, password and display name.</w:t>
      </w:r>
    </w:p>
    <w:p w14:paraId="505B4630"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Recipe Details database </w:t>
      </w:r>
      <w:r w:rsidRPr="00B10C88">
        <w:rPr>
          <w:rFonts w:ascii="Times New Roman" w:eastAsiaTheme="minorHAnsi" w:hAnsi="Times New Roman" w:cs="Times New Roman"/>
          <w:color w:val="auto"/>
          <w:sz w:val="24"/>
          <w:szCs w:val="24"/>
          <w:lang w:bidi="ar-SA"/>
        </w:rPr>
        <w:t xml:space="preserve">contains recipe name, recipe description and recipe image </w:t>
      </w:r>
      <w:r w:rsidRPr="00B10C88">
        <w:rPr>
          <w:rFonts w:ascii="Times" w:eastAsiaTheme="minorHAnsi" w:hAnsi="Times" w:cs="Times"/>
          <w:color w:val="auto"/>
          <w:sz w:val="24"/>
          <w:szCs w:val="24"/>
          <w:lang w:bidi="ar-SA"/>
        </w:rPr>
        <w:t xml:space="preserve">Shopping list database </w:t>
      </w:r>
      <w:r w:rsidRPr="00B10C88">
        <w:rPr>
          <w:rFonts w:ascii="Times New Roman" w:eastAsiaTheme="minorHAnsi" w:hAnsi="Times New Roman" w:cs="Times New Roman"/>
          <w:color w:val="auto"/>
          <w:sz w:val="24"/>
          <w:szCs w:val="24"/>
          <w:lang w:bidi="ar-SA"/>
        </w:rPr>
        <w:t>contains recipe menu name.</w:t>
      </w:r>
    </w:p>
    <w:p w14:paraId="58A0742E"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Ingredient item database </w:t>
      </w:r>
      <w:r w:rsidRPr="00B10C88">
        <w:rPr>
          <w:rFonts w:ascii="Times New Roman" w:eastAsiaTheme="minorHAnsi" w:hAnsi="Times New Roman" w:cs="Times New Roman"/>
          <w:color w:val="auto"/>
          <w:sz w:val="24"/>
          <w:szCs w:val="24"/>
          <w:lang w:bidi="ar-SA"/>
        </w:rPr>
        <w:t>contains recipe ID, Ingredient ID, Ingredient Amount and ingredient Unit.</w:t>
      </w:r>
    </w:p>
    <w:p w14:paraId="1E95F343"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Ingredient detail database </w:t>
      </w:r>
      <w:r w:rsidRPr="00B10C88">
        <w:rPr>
          <w:rFonts w:ascii="Times New Roman" w:eastAsiaTheme="minorHAnsi" w:hAnsi="Times New Roman" w:cs="Times New Roman"/>
          <w:color w:val="auto"/>
          <w:sz w:val="24"/>
          <w:szCs w:val="24"/>
          <w:lang w:bidi="ar-SA"/>
        </w:rPr>
        <w:t>contains ingredient name, ingredient description and ingredient image</w:t>
      </w:r>
    </w:p>
    <w:p w14:paraId="79A2100D"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Ingredient store location database </w:t>
      </w:r>
      <w:r w:rsidRPr="00B10C88">
        <w:rPr>
          <w:rFonts w:ascii="Times New Roman" w:eastAsiaTheme="minorHAnsi" w:hAnsi="Times New Roman" w:cs="Times New Roman"/>
          <w:color w:val="auto"/>
          <w:sz w:val="24"/>
          <w:szCs w:val="24"/>
          <w:lang w:bidi="ar-SA"/>
        </w:rPr>
        <w:t>contains store location, store name, store description and store image.</w:t>
      </w:r>
    </w:p>
    <w:p w14:paraId="594EC433" w14:textId="77777777" w:rsidR="00D71A8A" w:rsidRPr="00B10C88"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w:eastAsiaTheme="minorHAnsi" w:hAnsi="Times" w:cs="Times"/>
          <w:color w:val="auto"/>
          <w:sz w:val="24"/>
          <w:szCs w:val="24"/>
          <w:lang w:bidi="ar-SA"/>
        </w:rPr>
        <w:t xml:space="preserve">Cooking method database </w:t>
      </w:r>
      <w:r w:rsidRPr="00B10C88">
        <w:rPr>
          <w:rFonts w:ascii="Times New Roman" w:eastAsiaTheme="minorHAnsi" w:hAnsi="Times New Roman" w:cs="Times New Roman"/>
          <w:color w:val="auto"/>
          <w:sz w:val="24"/>
          <w:szCs w:val="24"/>
          <w:lang w:bidi="ar-SA"/>
        </w:rPr>
        <w:t>contains recipe id, section, cooking method description text and cooking method image.</w:t>
      </w:r>
    </w:p>
    <w:p w14:paraId="6FCB5613"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59656969"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36"/>
          <w:szCs w:val="36"/>
          <w:lang w:bidi="ar-SA"/>
        </w:rPr>
      </w:pPr>
    </w:p>
    <w:p w14:paraId="00F37343" w14:textId="77777777" w:rsidR="00700BFD" w:rsidRDefault="00700BFD" w:rsidP="00E34A91">
      <w:pPr>
        <w:pStyle w:val="Heading1"/>
        <w:rPr>
          <w:rFonts w:ascii="Times" w:eastAsiaTheme="minorHAnsi" w:hAnsi="Times"/>
          <w:sz w:val="36"/>
          <w:szCs w:val="36"/>
          <w:lang w:bidi="ar-SA"/>
        </w:rPr>
      </w:pPr>
      <w:bookmarkStart w:id="5" w:name="_Toc260001446"/>
    </w:p>
    <w:p w14:paraId="16997130" w14:textId="77777777" w:rsidR="00700BFD" w:rsidRDefault="00700BFD" w:rsidP="00E34A91">
      <w:pPr>
        <w:pStyle w:val="Heading1"/>
        <w:rPr>
          <w:rFonts w:ascii="Times" w:eastAsiaTheme="minorHAnsi" w:hAnsi="Times"/>
          <w:sz w:val="36"/>
          <w:szCs w:val="36"/>
          <w:lang w:bidi="ar-SA"/>
        </w:rPr>
      </w:pPr>
    </w:p>
    <w:p w14:paraId="1797F97C" w14:textId="77777777" w:rsidR="00700BFD" w:rsidRDefault="00700BFD" w:rsidP="00E34A91">
      <w:pPr>
        <w:pStyle w:val="Heading1"/>
        <w:rPr>
          <w:rFonts w:ascii="Times" w:eastAsiaTheme="minorHAnsi" w:hAnsi="Times"/>
          <w:sz w:val="36"/>
          <w:szCs w:val="36"/>
          <w:lang w:bidi="ar-SA"/>
        </w:rPr>
      </w:pPr>
    </w:p>
    <w:p w14:paraId="3C4ACE1F" w14:textId="77777777" w:rsidR="00700BFD" w:rsidRDefault="00700BFD" w:rsidP="00E34A91">
      <w:pPr>
        <w:pStyle w:val="Heading1"/>
        <w:rPr>
          <w:rFonts w:ascii="Times" w:eastAsiaTheme="minorHAnsi" w:hAnsi="Times"/>
          <w:sz w:val="36"/>
          <w:szCs w:val="36"/>
          <w:lang w:bidi="ar-SA"/>
        </w:rPr>
      </w:pPr>
    </w:p>
    <w:p w14:paraId="1CD242B5" w14:textId="77777777" w:rsidR="00700BFD" w:rsidRDefault="00700BFD" w:rsidP="00E34A91">
      <w:pPr>
        <w:pStyle w:val="Heading1"/>
        <w:rPr>
          <w:rFonts w:ascii="Times" w:eastAsiaTheme="minorHAnsi" w:hAnsi="Times"/>
          <w:sz w:val="36"/>
          <w:szCs w:val="36"/>
          <w:lang w:bidi="ar-SA"/>
        </w:rPr>
      </w:pPr>
    </w:p>
    <w:p w14:paraId="01799653" w14:textId="30889A83" w:rsidR="00E31AE0" w:rsidRPr="00E34A91" w:rsidRDefault="00E31A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lastRenderedPageBreak/>
        <w:t>Chapter Two: Overall Description</w:t>
      </w:r>
      <w:bookmarkEnd w:id="5"/>
    </w:p>
    <w:p w14:paraId="3B491612" w14:textId="24DD7093" w:rsidR="00E31AE0" w:rsidRDefault="00E31AE0" w:rsidP="00E34A91">
      <w:pPr>
        <w:pStyle w:val="Heading2"/>
        <w:numPr>
          <w:ilvl w:val="0"/>
          <w:numId w:val="27"/>
        </w:numPr>
        <w:rPr>
          <w:rFonts w:ascii="Times" w:hAnsi="Times"/>
          <w:color w:val="auto"/>
          <w:sz w:val="32"/>
          <w:szCs w:val="32"/>
          <w:lang w:bidi="ar-SA"/>
        </w:rPr>
      </w:pPr>
      <w:bookmarkStart w:id="6" w:name="_Toc260001447"/>
      <w:r w:rsidRPr="00E34A91">
        <w:rPr>
          <w:rFonts w:ascii="Times" w:hAnsi="Times"/>
          <w:color w:val="auto"/>
          <w:sz w:val="32"/>
          <w:szCs w:val="32"/>
          <w:lang w:bidi="ar-SA"/>
        </w:rPr>
        <w:t>Overall Description</w:t>
      </w:r>
      <w:bookmarkEnd w:id="6"/>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7"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7"/>
    </w:p>
    <w:p w14:paraId="51D5E497" w14:textId="77777777"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 xml:space="preserve">The Dental clinic services system is a mobile application base on </w:t>
      </w:r>
      <w:proofErr w:type="spellStart"/>
      <w:r w:rsidRPr="003D2684">
        <w:rPr>
          <w:rFonts w:ascii="Times New Roman" w:eastAsiaTheme="minorHAnsi" w:hAnsi="Times New Roman" w:cs="Times New Roman"/>
          <w:color w:val="auto"/>
          <w:sz w:val="24"/>
          <w:szCs w:val="24"/>
          <w:lang w:bidi="ar-SA"/>
        </w:rPr>
        <w:t>ios</w:t>
      </w:r>
      <w:proofErr w:type="spellEnd"/>
      <w:r w:rsidRPr="003D2684">
        <w:rPr>
          <w:rFonts w:ascii="Times New Roman" w:eastAsiaTheme="minorHAnsi" w:hAnsi="Times New Roman" w:cs="Times New Roman"/>
          <w:color w:val="auto"/>
          <w:sz w:val="24"/>
          <w:szCs w:val="24"/>
          <w:lang w:bidi="ar-SA"/>
        </w:rPr>
        <w:t xml:space="preserve"> and a web application. So this application helps users save their time to </w:t>
      </w:r>
      <w:proofErr w:type="gramStart"/>
      <w:r w:rsidRPr="003D2684">
        <w:rPr>
          <w:rFonts w:ascii="Times New Roman" w:eastAsiaTheme="minorHAnsi" w:hAnsi="Times New Roman" w:cs="Times New Roman"/>
          <w:color w:val="auto"/>
          <w:sz w:val="24"/>
          <w:szCs w:val="24"/>
          <w:lang w:bidi="ar-SA"/>
        </w:rPr>
        <w:t>has</w:t>
      </w:r>
      <w:proofErr w:type="gramEnd"/>
      <w:r w:rsidRPr="003D2684">
        <w:rPr>
          <w:rFonts w:ascii="Times New Roman" w:eastAsiaTheme="minorHAnsi" w:hAnsi="Times New Roman" w:cs="Times New Roman"/>
          <w:color w:val="auto"/>
          <w:sz w:val="24"/>
          <w:szCs w:val="24"/>
          <w:lang w:bidi="ar-SA"/>
        </w:rPr>
        <w:t xml:space="preserve"> a contact with the dental clinic by providing features such as First, making an appointment by your own. Second, unnecessary to contain appointment card by using the </w:t>
      </w:r>
      <w:proofErr w:type="spellStart"/>
      <w:proofErr w:type="gramStart"/>
      <w:r w:rsidRPr="003D2684">
        <w:rPr>
          <w:rFonts w:ascii="Times New Roman" w:eastAsiaTheme="minorHAnsi" w:hAnsi="Times New Roman" w:cs="Times New Roman"/>
          <w:color w:val="auto"/>
          <w:sz w:val="24"/>
          <w:szCs w:val="24"/>
          <w:lang w:bidi="ar-SA"/>
        </w:rPr>
        <w:t>qr</w:t>
      </w:r>
      <w:proofErr w:type="spellEnd"/>
      <w:proofErr w:type="gramEnd"/>
      <w:r w:rsidRPr="003D2684">
        <w:rPr>
          <w:rFonts w:ascii="Times New Roman" w:eastAsiaTheme="minorHAnsi" w:hAnsi="Times New Roman" w:cs="Times New Roman"/>
          <w:color w:val="auto"/>
          <w:sz w:val="24"/>
          <w:szCs w:val="24"/>
          <w:lang w:bidi="ar-SA"/>
        </w:rPr>
        <w:t xml:space="preserve"> code which that provide by the officer of the clinic for the first time registered. Third, reduce officers’ work that is does not to call to any patient about the appointment. This application is grouping most of dental clinics' services into one application.</w:t>
      </w:r>
    </w:p>
    <w:p w14:paraId="74F47DD4" w14:textId="193053CA" w:rsidR="00E31AE0" w:rsidRDefault="00E31AE0" w:rsidP="00A13462">
      <w:pPr>
        <w:pStyle w:val="Heading3"/>
        <w:numPr>
          <w:ilvl w:val="1"/>
          <w:numId w:val="27"/>
        </w:numPr>
        <w:rPr>
          <w:rFonts w:ascii="Times" w:hAnsi="Times"/>
          <w:color w:val="auto"/>
          <w:sz w:val="28"/>
          <w:lang w:bidi="ar-SA"/>
        </w:rPr>
      </w:pPr>
      <w:bookmarkStart w:id="8" w:name="_Toc260001449"/>
      <w:r w:rsidRPr="00E34A91">
        <w:rPr>
          <w:rFonts w:ascii="Times" w:hAnsi="Times"/>
          <w:color w:val="auto"/>
          <w:sz w:val="28"/>
          <w:lang w:bidi="ar-SA"/>
        </w:rPr>
        <w:t>Product Features</w:t>
      </w:r>
      <w:bookmarkEnd w:id="8"/>
    </w:p>
    <w:p w14:paraId="20708F25" w14:textId="057C11FA" w:rsidR="00A13462" w:rsidRPr="00A13462" w:rsidRDefault="00A13462" w:rsidP="00A13462">
      <w:pPr>
        <w:ind w:firstLine="720"/>
        <w:rPr>
          <w:rFonts w:ascii="Times" w:hAnsi="Times"/>
          <w:sz w:val="24"/>
          <w:szCs w:val="24"/>
        </w:rPr>
      </w:pPr>
      <w:r w:rsidRPr="00A13462">
        <w:rPr>
          <w:rFonts w:ascii="Times" w:hAnsi="Times"/>
          <w:sz w:val="24"/>
          <w:szCs w:val="24"/>
        </w:rPr>
        <w:t>The dental clinic services system is divided the feature into six features. Each of features will create a step by a step suit by priority. The following list is a description of each part in more detail.</w:t>
      </w:r>
    </w:p>
    <w:p w14:paraId="72380047" w14:textId="6C8C39DF" w:rsidR="00E31AE0" w:rsidRPr="00E34A91" w:rsidRDefault="00E31AE0" w:rsidP="00E34A91">
      <w:pPr>
        <w:pStyle w:val="Heading3"/>
        <w:ind w:firstLine="720"/>
        <w:rPr>
          <w:rFonts w:ascii="Times" w:hAnsi="Times"/>
          <w:color w:val="auto"/>
          <w:sz w:val="28"/>
          <w:lang w:bidi="ar-SA"/>
        </w:rPr>
      </w:pPr>
      <w:bookmarkStart w:id="9" w:name="_Toc260001450"/>
      <w:r w:rsidRPr="00E34A91">
        <w:rPr>
          <w:rFonts w:ascii="Times" w:hAnsi="Times"/>
          <w:color w:val="auto"/>
          <w:sz w:val="28"/>
          <w:lang w:bidi="ar-SA"/>
        </w:rPr>
        <w:t>2.3</w:t>
      </w:r>
      <w:r w:rsidR="00CD5425" w:rsidRPr="00E34A91">
        <w:rPr>
          <w:rFonts w:ascii="Times" w:hAnsi="Times"/>
          <w:color w:val="auto"/>
          <w:sz w:val="28"/>
          <w:lang w:bidi="ar-SA"/>
        </w:rPr>
        <w:t xml:space="preserve"> </w:t>
      </w:r>
      <w:r w:rsidRPr="00E34A91">
        <w:rPr>
          <w:rFonts w:ascii="Times" w:hAnsi="Times"/>
          <w:color w:val="auto"/>
          <w:sz w:val="28"/>
          <w:lang w:bidi="ar-SA"/>
        </w:rPr>
        <w:t>User Classes and Characteristics</w:t>
      </w:r>
      <w:bookmarkEnd w:id="9"/>
    </w:p>
    <w:p w14:paraId="696FA2F2" w14:textId="7A470424" w:rsidR="00E31AE0" w:rsidRPr="00CD5425" w:rsidRDefault="00CD5425" w:rsidP="00CD5425">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The system divided users into 4</w:t>
      </w:r>
      <w:r w:rsidR="00E31AE0"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6F38B3B0" w14:textId="77777777" w:rsidR="00CD5425" w:rsidRDefault="00CD5425" w:rsidP="00CD5425">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0303D916" w14:textId="60B1113C" w:rsidR="00CD5425" w:rsidRDefault="00CD5425" w:rsidP="00CD5425">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already register for the system that receives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from the dental clinic, they can use the application both in web application and mobile application. Patient uses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to login.</w:t>
      </w:r>
      <w:r w:rsidR="00DC4E5E">
        <w:rPr>
          <w:rFonts w:ascii="Times New Roman" w:eastAsiaTheme="minorHAnsi" w:hAnsi="Times New Roman" w:cs="Times New Roman"/>
          <w:color w:val="auto"/>
          <w:sz w:val="24"/>
          <w:szCs w:val="24"/>
          <w:lang w:bidi="ar-SA"/>
        </w:rPr>
        <w:t xml:space="preserve"> </w:t>
      </w:r>
      <w:r w:rsidRPr="00CD5425">
        <w:rPr>
          <w:rFonts w:ascii="Times New Roman" w:eastAsiaTheme="minorHAnsi" w:hAnsi="Times New Roman" w:cs="Times New Roman"/>
          <w:color w:val="auto"/>
          <w:sz w:val="24"/>
          <w:szCs w:val="24"/>
          <w:lang w:bidi="ar-SA"/>
        </w:rPr>
        <w:t>The patient is able to:</w:t>
      </w:r>
    </w:p>
    <w:p w14:paraId="08C6CF5D" w14:textId="38A979BA" w:rsidR="00CD5425" w:rsidRP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w:t>
      </w:r>
      <w:proofErr w:type="spellStart"/>
      <w:r w:rsidRPr="00B2583E">
        <w:rPr>
          <w:rFonts w:ascii="Times" w:eastAsiaTheme="minorHAnsi" w:hAnsi="Times" w:cs="Times"/>
          <w:color w:val="auto"/>
          <w:sz w:val="24"/>
          <w:szCs w:val="24"/>
          <w:lang w:bidi="ar-SA"/>
        </w:rPr>
        <w:t>pateintID</w:t>
      </w:r>
      <w:proofErr w:type="spellEnd"/>
      <w:r w:rsidRPr="00B2583E">
        <w:rPr>
          <w:rFonts w:ascii="Times" w:eastAsiaTheme="minorHAnsi" w:hAnsi="Times" w:cs="Times"/>
          <w:color w:val="auto"/>
          <w:sz w:val="24"/>
          <w:szCs w:val="24"/>
          <w:lang w:bidi="ar-SA"/>
        </w:rPr>
        <w:t xml:space="preserve"> from the dental clinic</w:t>
      </w:r>
    </w:p>
    <w:p w14:paraId="6879A56E"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77FF914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make an appointment with dental clinic and also change the appointment date</w:t>
      </w:r>
    </w:p>
    <w:p w14:paraId="1DCEFA88" w14:textId="3E641FA0" w:rsidR="00376013" w:rsidRDefault="00281DC8"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their appointment date and details</w:t>
      </w:r>
    </w:p>
    <w:p w14:paraId="0CD1BA43" w14:textId="77777777" w:rsidR="00B2583E" w:rsidRPr="00281DC8"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highlight w:val="darkGray"/>
          <w:lang w:bidi="ar-SA"/>
        </w:rPr>
      </w:pPr>
      <w:r w:rsidRPr="00281DC8">
        <w:rPr>
          <w:rFonts w:ascii="Times" w:eastAsiaTheme="minorHAnsi" w:hAnsi="Times" w:cs="Times"/>
          <w:color w:val="auto"/>
          <w:sz w:val="24"/>
          <w:szCs w:val="24"/>
          <w:highlight w:val="darkGray"/>
          <w:lang w:bidi="ar-SA"/>
        </w:rPr>
        <w:t xml:space="preserve">Patient can get the dental information </w:t>
      </w:r>
    </w:p>
    <w:p w14:paraId="17E43575" w14:textId="77777777" w:rsidR="00B2583E" w:rsidRPr="00281DC8"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highlight w:val="darkGray"/>
          <w:lang w:bidi="ar-SA"/>
        </w:rPr>
      </w:pPr>
      <w:r w:rsidRPr="00281DC8">
        <w:rPr>
          <w:rFonts w:ascii="Times" w:eastAsiaTheme="minorHAnsi" w:hAnsi="Times" w:cs="Times"/>
          <w:color w:val="auto"/>
          <w:sz w:val="24"/>
          <w:szCs w:val="24"/>
          <w:highlight w:val="darkGray"/>
          <w:lang w:bidi="ar-SA"/>
        </w:rPr>
        <w:t>Patient can get the suggestion from the dentist</w:t>
      </w:r>
    </w:p>
    <w:p w14:paraId="52A74ABC" w14:textId="4A9425D8" w:rsidR="00B2583E" w:rsidRPr="005D0E9B" w:rsidRDefault="00CD5425" w:rsidP="005D0E9B">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highlight w:val="darkGray"/>
          <w:lang w:bidi="ar-SA"/>
        </w:rPr>
      </w:pPr>
      <w:r w:rsidRPr="00281DC8">
        <w:rPr>
          <w:rFonts w:ascii="Times" w:eastAsiaTheme="minorHAnsi" w:hAnsi="Times" w:cs="Times"/>
          <w:color w:val="auto"/>
          <w:sz w:val="24"/>
          <w:szCs w:val="24"/>
          <w:highlight w:val="darkGray"/>
          <w:lang w:bidi="ar-SA"/>
        </w:rPr>
        <w:t>Patient can estimate the dental treatment cost</w:t>
      </w:r>
    </w:p>
    <w:p w14:paraId="4122BF47" w14:textId="3CA58518" w:rsid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Visitor</w:t>
      </w:r>
    </w:p>
    <w:p w14:paraId="6D10DAA3" w14:textId="56E83C8F" w:rsidR="00B2583E" w:rsidRDefault="00B2583E" w:rsidP="00B2583E">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w:t>
      </w:r>
      <w:r>
        <w:rPr>
          <w:rFonts w:ascii="Times New Roman" w:eastAsiaTheme="minorHAnsi" w:hAnsi="Times New Roman" w:cs="Times New Roman"/>
          <w:color w:val="auto"/>
          <w:sz w:val="24"/>
          <w:szCs w:val="24"/>
          <w:lang w:bidi="ar-SA"/>
        </w:rPr>
        <w:t xml:space="preserve">cannot login but they can make an appointment. After they confirm they will receive </w:t>
      </w:r>
      <w:r w:rsidRPr="00B2583E">
        <w:rPr>
          <w:rFonts w:ascii="Times" w:eastAsiaTheme="minorHAnsi" w:hAnsi="Times" w:cs="Ayuthaya"/>
          <w:color w:val="auto"/>
          <w:sz w:val="24"/>
          <w:szCs w:val="24"/>
          <w:lang w:bidi="ar-SA"/>
        </w:rPr>
        <w:t xml:space="preserve">temporary patient </w:t>
      </w:r>
      <w:r w:rsidRPr="00B2583E">
        <w:rPr>
          <w:rFonts w:ascii="Times" w:eastAsiaTheme="minorHAnsi" w:hAnsi="Times" w:cs="Times New Roman"/>
          <w:color w:val="auto"/>
          <w:sz w:val="24"/>
          <w:szCs w:val="24"/>
          <w:lang w:bidi="ar-SA"/>
        </w:rPr>
        <w:t>from</w:t>
      </w:r>
      <w:r w:rsidRPr="00CD5425">
        <w:rPr>
          <w:rFonts w:ascii="Times New Roman" w:eastAsiaTheme="minorHAnsi" w:hAnsi="Times New Roman" w:cs="Times New Roman"/>
          <w:color w:val="auto"/>
          <w:sz w:val="24"/>
          <w:szCs w:val="24"/>
          <w:lang w:bidi="ar-SA"/>
        </w:rPr>
        <w:t xml:space="preserve"> the dental clinic, they can use the application both in web application and mobile application.</w:t>
      </w:r>
      <w:r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visitor</w:t>
      </w:r>
      <w:r w:rsidRPr="00CD5425">
        <w:rPr>
          <w:rFonts w:ascii="Times New Roman" w:eastAsiaTheme="minorHAnsi" w:hAnsi="Times New Roman" w:cs="Times New Roman"/>
          <w:color w:val="auto"/>
          <w:sz w:val="24"/>
          <w:szCs w:val="24"/>
          <w:lang w:bidi="ar-SA"/>
        </w:rPr>
        <w:t xml:space="preserve"> is able to:</w:t>
      </w:r>
    </w:p>
    <w:p w14:paraId="3AC96EF7" w14:textId="5E94A4B0" w:rsidR="00B2583E" w:rsidRPr="00EB04F8" w:rsidRDefault="00057E64" w:rsidP="00EB04F8">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 can view the dentists’ schedule</w:t>
      </w:r>
    </w:p>
    <w:p w14:paraId="55066737" w14:textId="72340A4C" w:rsidR="00B2583E" w:rsidRPr="00EB04F8"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highlight w:val="darkGray"/>
          <w:lang w:bidi="ar-SA"/>
        </w:rPr>
      </w:pPr>
      <w:r w:rsidRPr="00EB04F8">
        <w:rPr>
          <w:rFonts w:ascii="Times" w:eastAsiaTheme="minorHAnsi" w:hAnsi="Times" w:cs="Times"/>
          <w:color w:val="auto"/>
          <w:sz w:val="24"/>
          <w:szCs w:val="24"/>
          <w:highlight w:val="darkGray"/>
          <w:lang w:bidi="ar-SA"/>
        </w:rPr>
        <w:t xml:space="preserve">Visitor can get the dental information </w:t>
      </w:r>
    </w:p>
    <w:p w14:paraId="71B29ADE" w14:textId="198E2136" w:rsidR="00B2583E" w:rsidRPr="00EB04F8"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highlight w:val="darkGray"/>
          <w:lang w:bidi="ar-SA"/>
        </w:rPr>
      </w:pPr>
      <w:r w:rsidRPr="00EB04F8">
        <w:rPr>
          <w:rFonts w:ascii="Times" w:eastAsiaTheme="minorHAnsi" w:hAnsi="Times" w:cs="Times"/>
          <w:color w:val="auto"/>
          <w:sz w:val="24"/>
          <w:szCs w:val="24"/>
          <w:highlight w:val="darkGray"/>
          <w:lang w:bidi="ar-SA"/>
        </w:rPr>
        <w:t>Visitor can get the suggestion from the dentist</w:t>
      </w:r>
    </w:p>
    <w:p w14:paraId="66ED8561" w14:textId="4D21166F" w:rsidR="00B2583E" w:rsidRPr="005D0E9B" w:rsidRDefault="00B2583E" w:rsidP="005D0E9B">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highlight w:val="darkGray"/>
          <w:lang w:bidi="ar-SA"/>
        </w:rPr>
      </w:pPr>
      <w:r w:rsidRPr="00EB04F8">
        <w:rPr>
          <w:rFonts w:ascii="Times" w:eastAsiaTheme="minorHAnsi" w:hAnsi="Times" w:cs="Times"/>
          <w:color w:val="auto"/>
          <w:sz w:val="24"/>
          <w:szCs w:val="24"/>
          <w:highlight w:val="darkGray"/>
          <w:lang w:bidi="ar-SA"/>
        </w:rPr>
        <w:t xml:space="preserve">Visitor can </w:t>
      </w:r>
      <w:r w:rsidR="005D0E9B">
        <w:rPr>
          <w:rFonts w:ascii="Times" w:eastAsiaTheme="minorHAnsi" w:hAnsi="Times" w:cs="Times"/>
          <w:color w:val="auto"/>
          <w:sz w:val="24"/>
          <w:szCs w:val="24"/>
          <w:highlight w:val="darkGray"/>
          <w:lang w:bidi="ar-SA"/>
        </w:rPr>
        <w:t>manage the cost estimation</w:t>
      </w:r>
    </w:p>
    <w:p w14:paraId="0C2BB2F2" w14:textId="77777777" w:rsidR="00B2583E" w:rsidRPr="00B2583E" w:rsidRDefault="00B2583E" w:rsidP="007C6002">
      <w:pPr>
        <w:pStyle w:val="ListParagraph"/>
        <w:widowControl w:val="0"/>
        <w:autoSpaceDE w:val="0"/>
        <w:autoSpaceDN w:val="0"/>
        <w:adjustRightInd w:val="0"/>
        <w:spacing w:after="240" w:line="240" w:lineRule="auto"/>
        <w:ind w:left="1440"/>
        <w:rPr>
          <w:rFonts w:ascii="Times" w:eastAsiaTheme="minorHAnsi" w:hAnsi="Times" w:cs="Times"/>
          <w:color w:val="auto"/>
          <w:sz w:val="24"/>
          <w:szCs w:val="24"/>
          <w:lang w:bidi="ar-SA"/>
        </w:rPr>
      </w:pPr>
    </w:p>
    <w:p w14:paraId="773F783E" w14:textId="74F2C245" w:rsidR="00B2583E" w:rsidRP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4C5A0FA1" w14:textId="5F44938B" w:rsidR="00E31AE0" w:rsidRDefault="00B2583E" w:rsidP="00B2583E">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lastRenderedPageBreak/>
        <w:tab/>
      </w:r>
      <w:proofErr w:type="gramStart"/>
      <w:r w:rsidR="007C6002"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007C6002" w:rsidRPr="007C6002">
        <w:rPr>
          <w:rFonts w:ascii="Times New Roman" w:eastAsiaTheme="minorHAnsi" w:hAnsi="Times New Roman" w:cs="Times New Roman"/>
          <w:color w:val="auto"/>
          <w:sz w:val="24"/>
          <w:szCs w:val="24"/>
          <w:lang w:bidi="ar-SA"/>
        </w:rPr>
        <w:t xml:space="preserve"> So they gain the management function for maintaining the system. </w:t>
      </w:r>
      <w:r w:rsidR="007C6002">
        <w:rPr>
          <w:rFonts w:ascii="Times New Roman" w:eastAsiaTheme="minorHAnsi" w:hAnsi="Times New Roman" w:cs="Times New Roman"/>
          <w:color w:val="auto"/>
          <w:sz w:val="24"/>
          <w:szCs w:val="24"/>
          <w:lang w:bidi="ar-SA"/>
        </w:rPr>
        <w:t>Officer</w:t>
      </w:r>
      <w:r w:rsidR="007C6002" w:rsidRPr="007C6002">
        <w:rPr>
          <w:rFonts w:ascii="Times New Roman" w:eastAsiaTheme="minorHAnsi" w:hAnsi="Times New Roman" w:cs="Times New Roman"/>
          <w:color w:val="auto"/>
          <w:sz w:val="24"/>
          <w:szCs w:val="24"/>
          <w:lang w:bidi="ar-SA"/>
        </w:rPr>
        <w:t xml:space="preserve"> is able to:</w:t>
      </w:r>
    </w:p>
    <w:p w14:paraId="198C64A2" w14:textId="13B5D15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login to the system by using </w:t>
      </w:r>
      <w:proofErr w:type="spellStart"/>
      <w:r>
        <w:rPr>
          <w:rFonts w:ascii="Times" w:eastAsiaTheme="minorHAnsi" w:hAnsi="Times" w:cs="Times"/>
          <w:color w:val="auto"/>
          <w:sz w:val="24"/>
          <w:szCs w:val="24"/>
          <w:lang w:bidi="ar-SA"/>
        </w:rPr>
        <w:t>officerID</w:t>
      </w:r>
      <w:proofErr w:type="spellEnd"/>
    </w:p>
    <w:p w14:paraId="3290C23A" w14:textId="0C9C22CD" w:rsidR="007C6002" w:rsidRP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provide the </w:t>
      </w:r>
      <w:proofErr w:type="spellStart"/>
      <w:r>
        <w:rPr>
          <w:rFonts w:ascii="Times" w:eastAsiaTheme="minorHAnsi" w:hAnsi="Times" w:cs="Times"/>
          <w:color w:val="auto"/>
          <w:sz w:val="24"/>
          <w:szCs w:val="24"/>
          <w:lang w:bidi="ar-SA"/>
        </w:rPr>
        <w:t>pateintID</w:t>
      </w:r>
      <w:proofErr w:type="spellEnd"/>
      <w:r>
        <w:rPr>
          <w:rFonts w:ascii="Times" w:eastAsiaTheme="minorHAnsi" w:hAnsi="Times" w:cs="Times"/>
          <w:color w:val="auto"/>
          <w:sz w:val="24"/>
          <w:szCs w:val="24"/>
          <w:lang w:bidi="ar-SA"/>
        </w:rPr>
        <w:t xml:space="preserve">, </w:t>
      </w:r>
      <w:proofErr w:type="spellStart"/>
      <w:r>
        <w:rPr>
          <w:rFonts w:ascii="Times" w:eastAsiaTheme="minorHAnsi" w:hAnsi="Times" w:cs="Times"/>
          <w:color w:val="auto"/>
          <w:sz w:val="24"/>
          <w:szCs w:val="24"/>
          <w:lang w:bidi="ar-SA"/>
        </w:rPr>
        <w:t>dentistID</w:t>
      </w:r>
      <w:proofErr w:type="spellEnd"/>
      <w:r>
        <w:rPr>
          <w:rFonts w:ascii="Times" w:eastAsiaTheme="minorHAnsi" w:hAnsi="Times" w:cs="Times"/>
          <w:color w:val="auto"/>
          <w:sz w:val="24"/>
          <w:szCs w:val="24"/>
          <w:lang w:bidi="ar-SA"/>
        </w:rPr>
        <w:t xml:space="preserve"> to both users</w:t>
      </w:r>
    </w:p>
    <w:p w14:paraId="39E10C12" w14:textId="474063A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0998D56D" w14:textId="00B38A8E" w:rsidR="007C6002" w:rsidRDefault="00EB04F8"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w:t>
      </w:r>
      <w:r w:rsidR="007C6002">
        <w:rPr>
          <w:rFonts w:ascii="Times" w:eastAsiaTheme="minorHAnsi" w:hAnsi="Times" w:cs="Times"/>
          <w:color w:val="auto"/>
          <w:sz w:val="24"/>
          <w:szCs w:val="24"/>
          <w:lang w:bidi="ar-SA"/>
        </w:rPr>
        <w:t xml:space="preserve"> appointment</w:t>
      </w:r>
    </w:p>
    <w:p w14:paraId="43543489" w14:textId="5E3346D1" w:rsidR="007C6002" w:rsidRPr="005D0E9B"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highlight w:val="yellow"/>
          <w:lang w:bidi="ar-SA"/>
        </w:rPr>
      </w:pPr>
      <w:r w:rsidRPr="005D0E9B">
        <w:rPr>
          <w:rFonts w:ascii="Times" w:eastAsiaTheme="minorHAnsi" w:hAnsi="Times" w:cs="Times"/>
          <w:color w:val="auto"/>
          <w:sz w:val="24"/>
          <w:szCs w:val="24"/>
          <w:highlight w:val="yellow"/>
          <w:lang w:bidi="ar-SA"/>
        </w:rPr>
        <w:t>Officer can provide all the information into the database</w:t>
      </w:r>
    </w:p>
    <w:p w14:paraId="301E4FAF" w14:textId="70109C9F" w:rsidR="007C6002" w:rsidRPr="00B2583E" w:rsidRDefault="007C6002" w:rsidP="007C6002">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15E3AED0" w14:textId="10CAD31F" w:rsidR="007C6002" w:rsidRDefault="007C6002" w:rsidP="007C6002">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5AB62AEA" w14:textId="7933D424"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login to the system by using </w:t>
      </w:r>
      <w:proofErr w:type="spellStart"/>
      <w:r>
        <w:rPr>
          <w:rFonts w:ascii="Times" w:eastAsiaTheme="minorHAnsi" w:hAnsi="Times" w:cs="Times"/>
          <w:color w:val="auto"/>
          <w:sz w:val="24"/>
          <w:szCs w:val="24"/>
          <w:lang w:bidi="ar-SA"/>
        </w:rPr>
        <w:t>dentistID</w:t>
      </w:r>
      <w:proofErr w:type="spellEnd"/>
    </w:p>
    <w:p w14:paraId="291A3BC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6E74F000" w14:textId="7BD8889E" w:rsidR="007C6002" w:rsidRDefault="005D0E9B"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w:t>
      </w:r>
      <w:r w:rsidR="007C6002">
        <w:rPr>
          <w:rFonts w:ascii="Times" w:eastAsiaTheme="minorHAnsi" w:hAnsi="Times" w:cs="Times"/>
          <w:color w:val="auto"/>
          <w:sz w:val="24"/>
          <w:szCs w:val="24"/>
          <w:lang w:bidi="ar-SA"/>
        </w:rPr>
        <w:t xml:space="preserve"> appointment</w:t>
      </w:r>
    </w:p>
    <w:p w14:paraId="647519AA" w14:textId="698884B3" w:rsidR="00E31AE0" w:rsidRPr="00700BFD" w:rsidRDefault="007C6002" w:rsidP="00700BF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sidR="00D71A8A">
        <w:rPr>
          <w:rFonts w:ascii="Times" w:eastAsiaTheme="minorHAnsi" w:hAnsi="Times" w:cs="Times"/>
          <w:b/>
          <w:color w:val="auto"/>
          <w:sz w:val="28"/>
          <w:lang w:bidi="ar-SA"/>
        </w:rPr>
        <w:tab/>
      </w:r>
      <w:bookmarkStart w:id="10" w:name="_Toc260001451"/>
      <w:r w:rsidR="00E31AE0" w:rsidRPr="00700BFD">
        <w:rPr>
          <w:rFonts w:ascii="Times" w:hAnsi="Times"/>
          <w:b/>
          <w:color w:val="auto"/>
          <w:sz w:val="28"/>
          <w:lang w:bidi="ar-SA"/>
        </w:rPr>
        <w:t>2.4</w:t>
      </w:r>
      <w:r w:rsidRPr="00700BFD">
        <w:rPr>
          <w:rFonts w:ascii="Times" w:hAnsi="Times"/>
          <w:b/>
          <w:color w:val="auto"/>
          <w:sz w:val="28"/>
          <w:lang w:bidi="ar-SA"/>
        </w:rPr>
        <w:t xml:space="preserve"> </w:t>
      </w:r>
      <w:r w:rsidR="00E31AE0" w:rsidRPr="00700BFD">
        <w:rPr>
          <w:rFonts w:ascii="Times" w:hAnsi="Times"/>
          <w:b/>
          <w:color w:val="auto"/>
          <w:sz w:val="28"/>
          <w:lang w:bidi="ar-SA"/>
        </w:rPr>
        <w:t>Operation Environment</w:t>
      </w:r>
      <w:bookmarkEnd w:id="10"/>
    </w:p>
    <w:p w14:paraId="27ACCEDF"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Server Environment</w:t>
      </w:r>
    </w:p>
    <w:p w14:paraId="2B88FA7C" w14:textId="77777777"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This system supports windows server platform which capable of web-server, database-server and internet connection. The system also requires at least 10 gigabytes for a database and at least 4 gigabytes of main memory (RAM) for managing with a lot of customer’s session at peak hour.</w:t>
      </w:r>
    </w:p>
    <w:p w14:paraId="40FE26BC"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Client Environment</w:t>
      </w:r>
    </w:p>
    <w:p w14:paraId="7120E345" w14:textId="40A407C8"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The system supports only </w:t>
      </w:r>
      <w:proofErr w:type="spellStart"/>
      <w:r w:rsidR="00D71A8A">
        <w:rPr>
          <w:rFonts w:ascii="Times New Roman" w:eastAsiaTheme="minorHAnsi" w:hAnsi="Times New Roman" w:cs="Times New Roman"/>
          <w:color w:val="auto"/>
          <w:sz w:val="24"/>
          <w:szCs w:val="24"/>
          <w:lang w:bidi="ar-SA"/>
        </w:rPr>
        <w:t>ios</w:t>
      </w:r>
      <w:proofErr w:type="spellEnd"/>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 xml:space="preserve">platform which capable of internet connection. </w:t>
      </w:r>
      <w:r w:rsidR="00D71A8A">
        <w:rPr>
          <w:rFonts w:ascii="Times New Roman" w:eastAsiaTheme="minorHAnsi" w:hAnsi="Times New Roman" w:cs="Times New Roman"/>
          <w:color w:val="auto"/>
          <w:sz w:val="24"/>
          <w:szCs w:val="24"/>
          <w:lang w:bidi="ar-SA"/>
        </w:rPr>
        <w:t>Patient</w:t>
      </w:r>
      <w:r w:rsidRPr="007C6002">
        <w:rPr>
          <w:rFonts w:ascii="Times New Roman" w:eastAsiaTheme="minorHAnsi" w:hAnsi="Times New Roman" w:cs="Times New Roman"/>
          <w:color w:val="auto"/>
          <w:sz w:val="24"/>
          <w:szCs w:val="24"/>
          <w:lang w:bidi="ar-SA"/>
        </w:rPr>
        <w:t xml:space="preserve"> m</w:t>
      </w:r>
      <w:r w:rsidR="00D71A8A">
        <w:rPr>
          <w:rFonts w:ascii="Times New Roman" w:eastAsiaTheme="minorHAnsi" w:hAnsi="Times New Roman" w:cs="Times New Roman"/>
          <w:color w:val="auto"/>
          <w:sz w:val="24"/>
          <w:szCs w:val="24"/>
          <w:lang w:bidi="ar-SA"/>
        </w:rPr>
        <w:t xml:space="preserve">ay need the at least version 7 </w:t>
      </w:r>
      <w:r w:rsidRPr="007C6002">
        <w:rPr>
          <w:rFonts w:ascii="Times New Roman" w:eastAsiaTheme="minorHAnsi" w:hAnsi="Times New Roman" w:cs="Times New Roman"/>
          <w:color w:val="auto"/>
          <w:sz w:val="24"/>
          <w:szCs w:val="24"/>
          <w:lang w:bidi="ar-SA"/>
        </w:rPr>
        <w:t xml:space="preserve">in order to make the system can run </w:t>
      </w:r>
      <w:proofErr w:type="spellStart"/>
      <w:r w:rsidRPr="007C6002">
        <w:rPr>
          <w:rFonts w:ascii="Times New Roman" w:eastAsiaTheme="minorHAnsi" w:hAnsi="Times New Roman" w:cs="Times New Roman"/>
          <w:color w:val="auto"/>
          <w:sz w:val="24"/>
          <w:szCs w:val="24"/>
          <w:lang w:bidi="ar-SA"/>
        </w:rPr>
        <w:t>properly</w:t>
      </w:r>
      <w:r w:rsidR="00D71A8A">
        <w:rPr>
          <w:rFonts w:ascii="Times New Roman" w:eastAsiaTheme="minorHAnsi" w:hAnsi="Times New Roman" w:cs="Times New Roman"/>
          <w:color w:val="auto"/>
          <w:sz w:val="24"/>
          <w:szCs w:val="24"/>
          <w:lang w:bidi="ar-SA"/>
        </w:rPr>
        <w:t>.</w:t>
      </w:r>
      <w:r w:rsidRPr="007C6002">
        <w:rPr>
          <w:rFonts w:ascii="Times New Roman" w:eastAsiaTheme="minorHAnsi" w:hAnsi="Times New Roman" w:cs="Times New Roman"/>
          <w:color w:val="auto"/>
          <w:sz w:val="24"/>
          <w:szCs w:val="24"/>
          <w:lang w:bidi="ar-SA"/>
        </w:rPr>
        <w:t>The</w:t>
      </w:r>
      <w:proofErr w:type="spellEnd"/>
      <w:r w:rsidRPr="007C6002">
        <w:rPr>
          <w:rFonts w:ascii="Times New Roman" w:eastAsiaTheme="minorHAnsi" w:hAnsi="Times New Roman" w:cs="Times New Roman"/>
          <w:color w:val="auto"/>
          <w:sz w:val="24"/>
          <w:szCs w:val="24"/>
          <w:lang w:bidi="ar-SA"/>
        </w:rPr>
        <w:t xml:space="preserve"> system also requires at least 1 gigahertz for processor (CPU), at least 16 gigabytes for hard disk space and at least 2 gigabytes of main memory (RAM) for managing with a lot of customer’s session at peak hour.</w:t>
      </w:r>
    </w:p>
    <w:p w14:paraId="15BBBA44" w14:textId="6FB9E964" w:rsidR="00E31AE0" w:rsidRPr="00E34A91" w:rsidRDefault="00E31AE0" w:rsidP="00E34A91">
      <w:pPr>
        <w:pStyle w:val="Heading3"/>
        <w:ind w:firstLine="720"/>
        <w:rPr>
          <w:rFonts w:ascii="Times" w:hAnsi="Times"/>
          <w:color w:val="auto"/>
          <w:sz w:val="28"/>
          <w:lang w:bidi="ar-SA"/>
        </w:rPr>
      </w:pPr>
      <w:bookmarkStart w:id="11" w:name="_Toc260001452"/>
      <w:r w:rsidRPr="00E34A91">
        <w:rPr>
          <w:rFonts w:ascii="Times" w:hAnsi="Times"/>
          <w:color w:val="auto"/>
          <w:sz w:val="28"/>
          <w:lang w:bidi="ar-SA"/>
        </w:rPr>
        <w:t>2.5</w:t>
      </w:r>
      <w:r w:rsidR="00D71A8A" w:rsidRPr="00E34A91">
        <w:rPr>
          <w:rFonts w:ascii="Times" w:hAnsi="Times"/>
          <w:color w:val="auto"/>
          <w:sz w:val="28"/>
          <w:lang w:bidi="ar-SA"/>
        </w:rPr>
        <w:t xml:space="preserve"> </w:t>
      </w:r>
      <w:r w:rsidRPr="00E34A91">
        <w:rPr>
          <w:rFonts w:ascii="Times" w:hAnsi="Times"/>
          <w:color w:val="auto"/>
          <w:sz w:val="28"/>
          <w:lang w:bidi="ar-SA"/>
        </w:rPr>
        <w:t>Design and Implementation Constraints</w:t>
      </w:r>
      <w:bookmarkEnd w:id="11"/>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1B68726E" w:rsidR="00E31AE0" w:rsidRPr="007C6002" w:rsidRDefault="00E31AE0" w:rsidP="00700BFD">
      <w:pPr>
        <w:widowControl w:val="0"/>
        <w:numPr>
          <w:ilvl w:val="0"/>
          <w:numId w:val="30"/>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 The application work on only </w:t>
      </w:r>
      <w:proofErr w:type="spellStart"/>
      <w:r w:rsidR="00D71A8A">
        <w:rPr>
          <w:rFonts w:ascii="Times New Roman" w:eastAsiaTheme="minorHAnsi" w:hAnsi="Times New Roman" w:cs="Times New Roman"/>
          <w:color w:val="auto"/>
          <w:sz w:val="24"/>
          <w:szCs w:val="24"/>
          <w:lang w:bidi="ar-SA"/>
        </w:rPr>
        <w:t>ios</w:t>
      </w:r>
      <w:proofErr w:type="spellEnd"/>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 xml:space="preserve">7 </w:t>
      </w:r>
      <w:r w:rsidRPr="007C6002">
        <w:rPr>
          <w:rFonts w:ascii="Times New Roman" w:eastAsiaTheme="minorHAnsi" w:hAnsi="Times New Roman" w:cs="Times New Roman"/>
          <w:color w:val="auto"/>
          <w:sz w:val="24"/>
          <w:szCs w:val="24"/>
          <w:lang w:bidi="ar-SA"/>
        </w:rPr>
        <w:t xml:space="preserve"> </w:t>
      </w:r>
    </w:p>
    <w:p w14:paraId="7CE9D7FC" w14:textId="0A0AACE8" w:rsidR="00700BFD" w:rsidRPr="00700BFD" w:rsidRDefault="00E31AE0" w:rsidP="00700BFD">
      <w:pPr>
        <w:widowControl w:val="0"/>
        <w:numPr>
          <w:ilvl w:val="0"/>
          <w:numId w:val="30"/>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The application is 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14:paraId="061FB4EE" w14:textId="67D21E13" w:rsidR="00700BFD" w:rsidRPr="00700BFD" w:rsidRDefault="00700BFD" w:rsidP="00700BFD">
      <w:pPr>
        <w:widowControl w:val="0"/>
        <w:numPr>
          <w:ilvl w:val="0"/>
          <w:numId w:val="30"/>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The application provides to user who is already registering in the system and also who is not.</w:t>
      </w:r>
    </w:p>
    <w:p w14:paraId="7D260998" w14:textId="3F43D4A4" w:rsidR="00E31AE0" w:rsidRPr="00D71A8A" w:rsidRDefault="00E31AE0" w:rsidP="00700BFD">
      <w:pPr>
        <w:widowControl w:val="0"/>
        <w:numPr>
          <w:ilvl w:val="0"/>
          <w:numId w:val="30"/>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 xml:space="preserve">The application has to </w:t>
      </w:r>
      <w:r w:rsidR="00D71A8A">
        <w:rPr>
          <w:rFonts w:ascii="Times New Roman" w:eastAsiaTheme="minorHAnsi" w:hAnsi="Times New Roman" w:cs="Times New Roman"/>
          <w:color w:val="auto"/>
          <w:sz w:val="24"/>
          <w:szCs w:val="24"/>
          <w:lang w:bidi="ar-SA"/>
        </w:rPr>
        <w:t xml:space="preserve">send the </w:t>
      </w:r>
      <w:proofErr w:type="spellStart"/>
      <w:r w:rsidR="00D71A8A">
        <w:rPr>
          <w:rFonts w:ascii="Times New Roman" w:eastAsiaTheme="minorHAnsi" w:hAnsi="Times New Roman" w:cs="Times New Roman"/>
          <w:color w:val="auto"/>
          <w:sz w:val="24"/>
          <w:szCs w:val="24"/>
          <w:lang w:bidi="ar-SA"/>
        </w:rPr>
        <w:t>qr</w:t>
      </w:r>
      <w:proofErr w:type="spellEnd"/>
      <w:r w:rsidR="00D71A8A">
        <w:rPr>
          <w:rFonts w:ascii="Times New Roman" w:eastAsiaTheme="minorHAnsi" w:hAnsi="Times New Roman" w:cs="Times New Roman"/>
          <w:color w:val="auto"/>
          <w:sz w:val="24"/>
          <w:szCs w:val="24"/>
          <w:lang w:bidi="ar-SA"/>
        </w:rPr>
        <w:t xml:space="preserve"> code to the dental clinics’ patient and visitor who has an appointment with the clinic</w:t>
      </w:r>
    </w:p>
    <w:p w14:paraId="374B09CD" w14:textId="02D8B465" w:rsidR="00E31AE0" w:rsidRPr="00700BFD" w:rsidRDefault="00E31AE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3F2E9EFD" w14:textId="1371CA50" w:rsidR="00E903AC" w:rsidRPr="000666EB" w:rsidRDefault="00E903AC" w:rsidP="000666EB">
      <w:pPr>
        <w:pStyle w:val="Heading1"/>
        <w:rPr>
          <w:rFonts w:ascii="Times" w:eastAsiaTheme="minorHAnsi" w:hAnsi="Times"/>
          <w:sz w:val="36"/>
          <w:szCs w:val="36"/>
          <w:lang w:bidi="ar-SA"/>
        </w:rPr>
      </w:pPr>
      <w:bookmarkStart w:id="12" w:name="_Toc260001453"/>
      <w:r w:rsidRPr="000666EB">
        <w:rPr>
          <w:rFonts w:ascii="Times" w:eastAsiaTheme="minorHAnsi" w:hAnsi="Times"/>
          <w:sz w:val="36"/>
          <w:szCs w:val="36"/>
          <w:lang w:bidi="ar-SA"/>
        </w:rPr>
        <w:t>Chapter Three: User Requirement</w:t>
      </w:r>
      <w:bookmarkEnd w:id="12"/>
    </w:p>
    <w:p w14:paraId="0F6B1DDB" w14:textId="34EB9A19" w:rsidR="00E903AC" w:rsidRPr="00E34A91" w:rsidRDefault="00E903AC" w:rsidP="00E34A91">
      <w:pPr>
        <w:pStyle w:val="Heading2"/>
        <w:rPr>
          <w:rFonts w:ascii="Times" w:hAnsi="Times"/>
          <w:color w:val="auto"/>
          <w:sz w:val="32"/>
          <w:szCs w:val="32"/>
          <w:lang w:bidi="ar-SA"/>
        </w:rPr>
      </w:pPr>
      <w:bookmarkStart w:id="13" w:name="_Toc260001454"/>
      <w:r w:rsidRPr="00E34A91">
        <w:rPr>
          <w:rFonts w:ascii="Times" w:hAnsi="Times"/>
          <w:color w:val="auto"/>
          <w:sz w:val="32"/>
          <w:szCs w:val="32"/>
          <w:lang w:bidi="ar-SA"/>
        </w:rPr>
        <w:lastRenderedPageBreak/>
        <w:t>3. User requirement</w:t>
      </w:r>
      <w:bookmarkEnd w:id="13"/>
      <w:r w:rsidRPr="00E34A91">
        <w:rPr>
          <w:rFonts w:ascii="Times" w:hAnsi="Times"/>
          <w:color w:val="auto"/>
          <w:sz w:val="32"/>
          <w:szCs w:val="32"/>
          <w:lang w:bidi="ar-SA"/>
        </w:rPr>
        <w:t xml:space="preserve"> </w:t>
      </w:r>
    </w:p>
    <w:p w14:paraId="3B84E90B" w14:textId="147B2F24" w:rsidR="00E903AC" w:rsidRPr="000666EB" w:rsidRDefault="00E903AC" w:rsidP="000666EB">
      <w:pPr>
        <w:pStyle w:val="Heading3"/>
        <w:rPr>
          <w:rFonts w:ascii="Times" w:hAnsi="Times"/>
          <w:color w:val="auto"/>
          <w:sz w:val="28"/>
          <w:u w:val="single"/>
        </w:rPr>
      </w:pPr>
      <w:bookmarkStart w:id="14"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14"/>
    </w:p>
    <w:p w14:paraId="2AFDA6C4" w14:textId="74ED2E33" w:rsidR="00E903AC" w:rsidRPr="007C46DC" w:rsidRDefault="00E903AC" w:rsidP="00E903A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5FF3658C"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URS-01: Patient can view the dentist schedule in a website and a mobile application</w:t>
      </w:r>
    </w:p>
    <w:p w14:paraId="178B9C7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URS-02: Patient can view the queue in schedule in a website and a mobile application</w:t>
      </w:r>
    </w:p>
    <w:p w14:paraId="61FECE6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URS-03: Patient can view his/her appointment in patient schedule in a website and a mobile application</w:t>
      </w:r>
    </w:p>
    <w:p w14:paraId="07406C2F" w14:textId="77777777" w:rsidR="00E903AC" w:rsidRPr="00B92174" w:rsidRDefault="00E903AC" w:rsidP="00E903A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Officer</w:t>
      </w:r>
    </w:p>
    <w:p w14:paraId="4D82EDBD"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 xml:space="preserve">URS-04: Officer can view the dentist schedule </w:t>
      </w:r>
    </w:p>
    <w:p w14:paraId="32E73B03" w14:textId="68CACB01" w:rsidR="00E903AC" w:rsidRPr="007718D8" w:rsidRDefault="00E903AC" w:rsidP="00E903AC">
      <w:pPr>
        <w:rPr>
          <w:rFonts w:ascii="Times New Roman" w:hAnsi="Times New Roman" w:cs="Times New Roman"/>
          <w:sz w:val="24"/>
          <w:szCs w:val="24"/>
          <w:highlight w:val="darkGray"/>
        </w:rPr>
      </w:pPr>
      <w:r w:rsidRPr="007718D8">
        <w:rPr>
          <w:rFonts w:ascii="Times New Roman" w:hAnsi="Times New Roman" w:cs="Times New Roman"/>
          <w:sz w:val="24"/>
          <w:szCs w:val="24"/>
          <w:highlight w:val="darkGray"/>
        </w:rPr>
        <w:t>URS</w:t>
      </w:r>
      <w:r w:rsidR="007718D8" w:rsidRPr="007718D8">
        <w:rPr>
          <w:rFonts w:ascii="Times New Roman" w:hAnsi="Times New Roman" w:cs="Times New Roman"/>
          <w:sz w:val="24"/>
          <w:szCs w:val="24"/>
          <w:highlight w:val="darkGray"/>
        </w:rPr>
        <w:t>-05: Officer can add</w:t>
      </w:r>
      <w:r w:rsidRPr="007718D8">
        <w:rPr>
          <w:rFonts w:ascii="Times New Roman" w:hAnsi="Times New Roman" w:cs="Times New Roman"/>
          <w:sz w:val="24"/>
          <w:szCs w:val="24"/>
          <w:highlight w:val="darkGray"/>
        </w:rPr>
        <w:t xml:space="preserve"> schedule</w:t>
      </w:r>
    </w:p>
    <w:p w14:paraId="457E9FE4" w14:textId="25443E67" w:rsidR="003842FB" w:rsidRPr="007718D8" w:rsidRDefault="003842FB" w:rsidP="00E903AC">
      <w:pPr>
        <w:rPr>
          <w:rFonts w:ascii="Times New Roman" w:hAnsi="Times New Roman" w:cs="Times New Roman"/>
          <w:sz w:val="24"/>
          <w:szCs w:val="24"/>
          <w:highlight w:val="darkGray"/>
        </w:rPr>
      </w:pPr>
      <w:r w:rsidRPr="007718D8">
        <w:rPr>
          <w:rFonts w:ascii="Times New Roman" w:hAnsi="Times New Roman" w:cs="Times New Roman"/>
          <w:sz w:val="24"/>
          <w:szCs w:val="24"/>
          <w:highlight w:val="darkGray"/>
        </w:rPr>
        <w:t>URS-06: Officer can edit schedule</w:t>
      </w:r>
    </w:p>
    <w:p w14:paraId="3A6BFE51" w14:textId="46DAD95A" w:rsidR="007718D8" w:rsidRPr="007718D8" w:rsidRDefault="007718D8" w:rsidP="00E903AC">
      <w:pPr>
        <w:rPr>
          <w:rFonts w:ascii="Times New Roman" w:hAnsi="Times New Roman" w:cs="Times New Roman"/>
          <w:sz w:val="24"/>
          <w:szCs w:val="24"/>
          <w:highlight w:val="darkGray"/>
        </w:rPr>
      </w:pPr>
      <w:r w:rsidRPr="007718D8">
        <w:rPr>
          <w:rFonts w:ascii="Times New Roman" w:hAnsi="Times New Roman" w:cs="Times New Roman"/>
          <w:sz w:val="24"/>
          <w:szCs w:val="24"/>
          <w:highlight w:val="darkGray"/>
        </w:rPr>
        <w:t>URS-07: officer can delete schedule</w:t>
      </w:r>
    </w:p>
    <w:p w14:paraId="17B7B5AF" w14:textId="77777777" w:rsidR="00E903AC" w:rsidRPr="00CB3787" w:rsidRDefault="00E903AC" w:rsidP="00E903AC">
      <w:pPr>
        <w:rPr>
          <w:rFonts w:ascii="Times New Roman" w:hAnsi="Times New Roman" w:cs="Times New Roman"/>
          <w:sz w:val="24"/>
          <w:szCs w:val="24"/>
        </w:rPr>
      </w:pPr>
      <w:r w:rsidRPr="007718D8">
        <w:rPr>
          <w:rFonts w:ascii="Times New Roman" w:hAnsi="Times New Roman" w:cs="Times New Roman"/>
          <w:sz w:val="24"/>
          <w:szCs w:val="24"/>
          <w:highlight w:val="darkGray"/>
        </w:rPr>
        <w:t>URS-07: Officer can accept the reservation of the patient</w:t>
      </w:r>
    </w:p>
    <w:p w14:paraId="7DC1BAC9" w14:textId="77777777" w:rsidR="00E903AC" w:rsidRPr="00B92174" w:rsidRDefault="00E903AC" w:rsidP="00E903A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Dentist</w:t>
      </w:r>
    </w:p>
    <w:p w14:paraId="0C27A46A"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URS-08: Dentist can view the dentist schedule</w:t>
      </w:r>
    </w:p>
    <w:p w14:paraId="67DB1F7E"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URS-09: Dentist can view the patient schedule</w:t>
      </w:r>
    </w:p>
    <w:p w14:paraId="5C540C53" w14:textId="3C191064" w:rsidR="00E903AC" w:rsidRPr="007718D8" w:rsidRDefault="00E903AC" w:rsidP="00E903AC">
      <w:pPr>
        <w:rPr>
          <w:rFonts w:ascii="Times New Roman" w:hAnsi="Times New Roman" w:cs="Times New Roman"/>
          <w:sz w:val="24"/>
          <w:szCs w:val="24"/>
          <w:highlight w:val="darkGray"/>
        </w:rPr>
      </w:pPr>
      <w:r w:rsidRPr="007718D8">
        <w:rPr>
          <w:rFonts w:ascii="Times New Roman" w:hAnsi="Times New Roman" w:cs="Times New Roman"/>
          <w:sz w:val="24"/>
          <w:szCs w:val="24"/>
          <w:highlight w:val="darkGray"/>
        </w:rPr>
        <w:t>URS</w:t>
      </w:r>
      <w:r w:rsidR="007718D8" w:rsidRPr="007718D8">
        <w:rPr>
          <w:rFonts w:ascii="Times New Roman" w:hAnsi="Times New Roman" w:cs="Times New Roman"/>
          <w:sz w:val="24"/>
          <w:szCs w:val="24"/>
          <w:highlight w:val="darkGray"/>
        </w:rPr>
        <w:t>-10: Dentist can add</w:t>
      </w:r>
      <w:r w:rsidRPr="007718D8">
        <w:rPr>
          <w:rFonts w:ascii="Times New Roman" w:hAnsi="Times New Roman" w:cs="Times New Roman"/>
          <w:sz w:val="24"/>
          <w:szCs w:val="24"/>
          <w:highlight w:val="darkGray"/>
        </w:rPr>
        <w:t xml:space="preserve"> the schedule</w:t>
      </w:r>
    </w:p>
    <w:p w14:paraId="54D1326D" w14:textId="659DF001" w:rsidR="007718D8" w:rsidRPr="007718D8" w:rsidRDefault="007718D8" w:rsidP="00E903AC">
      <w:pPr>
        <w:rPr>
          <w:rFonts w:ascii="Times New Roman" w:hAnsi="Times New Roman" w:cs="Times New Roman"/>
          <w:sz w:val="24"/>
          <w:szCs w:val="24"/>
          <w:highlight w:val="darkGray"/>
        </w:rPr>
      </w:pPr>
      <w:r w:rsidRPr="007718D8">
        <w:rPr>
          <w:rFonts w:ascii="Times New Roman" w:hAnsi="Times New Roman" w:cs="Times New Roman"/>
          <w:sz w:val="24"/>
          <w:szCs w:val="24"/>
          <w:highlight w:val="darkGray"/>
        </w:rPr>
        <w:t>URS-11: Dentist can edit schedule</w:t>
      </w:r>
    </w:p>
    <w:p w14:paraId="24B8EE62" w14:textId="770D3E5C" w:rsidR="007718D8" w:rsidRPr="007718D8" w:rsidRDefault="007718D8" w:rsidP="00E903AC">
      <w:pPr>
        <w:rPr>
          <w:rFonts w:ascii="Times New Roman" w:hAnsi="Times New Roman" w:cs="Times New Roman"/>
          <w:sz w:val="24"/>
          <w:szCs w:val="24"/>
          <w:highlight w:val="darkGray"/>
        </w:rPr>
      </w:pPr>
      <w:r w:rsidRPr="007718D8">
        <w:rPr>
          <w:rFonts w:ascii="Times New Roman" w:hAnsi="Times New Roman" w:cs="Times New Roman"/>
          <w:sz w:val="24"/>
          <w:szCs w:val="24"/>
          <w:highlight w:val="darkGray"/>
        </w:rPr>
        <w:t>URS-12: Dentist can delete schedule</w:t>
      </w:r>
    </w:p>
    <w:p w14:paraId="333A1123" w14:textId="77777777" w:rsidR="00E903AC" w:rsidRPr="00CB3787" w:rsidRDefault="00E903AC" w:rsidP="00E903AC">
      <w:pPr>
        <w:rPr>
          <w:rFonts w:ascii="Times New Roman" w:hAnsi="Times New Roman" w:cs="Times New Roman"/>
          <w:sz w:val="24"/>
          <w:szCs w:val="24"/>
        </w:rPr>
      </w:pPr>
      <w:r w:rsidRPr="007718D8">
        <w:rPr>
          <w:rFonts w:ascii="Times New Roman" w:hAnsi="Times New Roman" w:cs="Times New Roman"/>
          <w:sz w:val="24"/>
          <w:szCs w:val="24"/>
          <w:highlight w:val="darkGray"/>
        </w:rPr>
        <w:t>URS-12: Dentist can submit the reserving from patients’ request</w:t>
      </w:r>
    </w:p>
    <w:p w14:paraId="4E4CD1D8" w14:textId="77777777" w:rsidR="00E903AC" w:rsidRDefault="00E903AC" w:rsidP="00E903AC">
      <w:pPr>
        <w:rPr>
          <w:rFonts w:ascii="Times New Roman" w:hAnsi="Times New Roman" w:cs="Times New Roman"/>
          <w:b/>
          <w:bCs/>
          <w:sz w:val="28"/>
          <w:szCs w:val="36"/>
          <w:u w:val="single"/>
        </w:rPr>
      </w:pPr>
      <w:r w:rsidRPr="007C46DC">
        <w:rPr>
          <w:rFonts w:ascii="Times New Roman" w:hAnsi="Times New Roman" w:cs="Times New Roman"/>
          <w:b/>
          <w:bCs/>
          <w:sz w:val="28"/>
          <w:szCs w:val="36"/>
          <w:u w:val="single"/>
        </w:rPr>
        <w:t>Appointment management</w:t>
      </w:r>
    </w:p>
    <w:p w14:paraId="741B2036" w14:textId="77777777" w:rsidR="00E903AC" w:rsidRDefault="00E903AC" w:rsidP="00E903A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4FAFA22A" w14:textId="77777777" w:rsidR="00E903AC" w:rsidRPr="00AE03AB" w:rsidRDefault="00E903AC" w:rsidP="00E903AC">
      <w:pPr>
        <w:rPr>
          <w:rFonts w:ascii="Times New Roman" w:hAnsi="Times New Roman" w:cs="Times New Roman"/>
          <w:sz w:val="24"/>
          <w:szCs w:val="24"/>
          <w:highlight w:val="darkGray"/>
        </w:rPr>
      </w:pPr>
      <w:r w:rsidRPr="00AE03AB">
        <w:rPr>
          <w:rFonts w:ascii="Times New Roman" w:hAnsi="Times New Roman" w:cs="Times New Roman"/>
          <w:sz w:val="24"/>
          <w:szCs w:val="24"/>
          <w:highlight w:val="darkGray"/>
        </w:rPr>
        <w:t>URS-13: Patient can make an appointment by them self</w:t>
      </w:r>
    </w:p>
    <w:p w14:paraId="1FED0A7D" w14:textId="77777777" w:rsidR="00E903AC" w:rsidRPr="00CB3787" w:rsidRDefault="00E903AC" w:rsidP="00E903AC">
      <w:pPr>
        <w:rPr>
          <w:rFonts w:ascii="Times New Roman" w:hAnsi="Times New Roman" w:cs="Times New Roman"/>
          <w:sz w:val="24"/>
          <w:szCs w:val="24"/>
        </w:rPr>
      </w:pPr>
      <w:r w:rsidRPr="00AE03AB">
        <w:rPr>
          <w:rFonts w:ascii="Times New Roman" w:hAnsi="Times New Roman" w:cs="Times New Roman"/>
          <w:sz w:val="24"/>
          <w:szCs w:val="24"/>
          <w:highlight w:val="darkGray"/>
        </w:rPr>
        <w:t>URS-14: Patient can change his/her appointment date</w:t>
      </w:r>
    </w:p>
    <w:p w14:paraId="00045DEA" w14:textId="77777777" w:rsidR="00E903AC" w:rsidRPr="00576E06" w:rsidRDefault="00E903AC" w:rsidP="00E903AC">
      <w:pPr>
        <w:rPr>
          <w:rFonts w:ascii="Times New Roman" w:hAnsi="Times New Roman" w:cs="Times New Roman"/>
          <w:b/>
          <w:bCs/>
          <w:sz w:val="28"/>
          <w:szCs w:val="36"/>
          <w:u w:val="single"/>
        </w:rPr>
      </w:pPr>
      <w:r w:rsidRPr="00576E06">
        <w:rPr>
          <w:rFonts w:ascii="Times New Roman" w:hAnsi="Times New Roman" w:cs="Times New Roman"/>
          <w:b/>
          <w:bCs/>
          <w:sz w:val="28"/>
          <w:szCs w:val="36"/>
          <w:u w:val="single"/>
        </w:rPr>
        <w:t>Officer</w:t>
      </w:r>
    </w:p>
    <w:p w14:paraId="4293813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URS-17: Officer can view the patients’ appointment in the schedule</w:t>
      </w:r>
    </w:p>
    <w:p w14:paraId="2FD034EE"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URS-18: Officer can change the patient appointment date</w:t>
      </w:r>
    </w:p>
    <w:p w14:paraId="618B6706" w14:textId="77777777" w:rsidR="00E903AC"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URS-19: Officer can make an appointment date for the patient</w:t>
      </w:r>
    </w:p>
    <w:p w14:paraId="65F25D51" w14:textId="07E8F6A5" w:rsidR="00AE03AB" w:rsidRPr="00CB3787" w:rsidRDefault="00AE03AB" w:rsidP="00E903AC">
      <w:pPr>
        <w:rPr>
          <w:rFonts w:ascii="Times New Roman" w:hAnsi="Times New Roman" w:cs="Times New Roman"/>
          <w:sz w:val="24"/>
          <w:szCs w:val="24"/>
        </w:rPr>
      </w:pPr>
      <w:r>
        <w:rPr>
          <w:rFonts w:ascii="Times New Roman" w:hAnsi="Times New Roman" w:cs="Times New Roman"/>
          <w:sz w:val="24"/>
          <w:szCs w:val="24"/>
        </w:rPr>
        <w:t>URS-20: Officer can cancel an appointment</w:t>
      </w:r>
    </w:p>
    <w:p w14:paraId="3BFC45D8"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URS-20: Officer can approve the appointment that patient request</w:t>
      </w:r>
    </w:p>
    <w:p w14:paraId="58104230" w14:textId="77777777" w:rsidR="00E903AC" w:rsidRPr="00576E06" w:rsidRDefault="00E903AC" w:rsidP="00E903AC">
      <w:pPr>
        <w:rPr>
          <w:rFonts w:ascii="Times New Roman" w:hAnsi="Times New Roman" w:cs="Times New Roman"/>
          <w:b/>
          <w:bCs/>
          <w:sz w:val="28"/>
          <w:szCs w:val="36"/>
          <w:u w:val="single"/>
        </w:rPr>
      </w:pPr>
      <w:r w:rsidRPr="00576E06">
        <w:rPr>
          <w:rFonts w:ascii="Times New Roman" w:hAnsi="Times New Roman" w:cs="Times New Roman"/>
          <w:b/>
          <w:bCs/>
          <w:sz w:val="28"/>
          <w:szCs w:val="36"/>
          <w:u w:val="single"/>
        </w:rPr>
        <w:t>Dentist</w:t>
      </w:r>
    </w:p>
    <w:p w14:paraId="02C819A9"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URS-21: Dentist can view the patients’ appointment in the schedule</w:t>
      </w:r>
    </w:p>
    <w:p w14:paraId="518D234A"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URS-22: Dentist can change the patient appointment date</w:t>
      </w:r>
    </w:p>
    <w:p w14:paraId="2E8F9EE2" w14:textId="77777777" w:rsidR="00E903AC"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URS-23: Dentist can make an appointment date for the patient</w:t>
      </w:r>
    </w:p>
    <w:p w14:paraId="0F4ABC82" w14:textId="32D4F2A5" w:rsidR="00AE03AB" w:rsidRPr="00CB3787" w:rsidRDefault="00AE03AB" w:rsidP="00E903AC">
      <w:pPr>
        <w:rPr>
          <w:rFonts w:ascii="Times New Roman" w:hAnsi="Times New Roman" w:cs="Times New Roman"/>
          <w:sz w:val="24"/>
          <w:szCs w:val="24"/>
        </w:rPr>
      </w:pPr>
      <w:r>
        <w:rPr>
          <w:rFonts w:ascii="Times New Roman" w:hAnsi="Times New Roman" w:cs="Times New Roman"/>
          <w:sz w:val="24"/>
          <w:szCs w:val="24"/>
        </w:rPr>
        <w:t>URS-24: Dentist can cancel an appointment</w:t>
      </w:r>
    </w:p>
    <w:p w14:paraId="56CF1C2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URS-24: Dentist can approve the appointment that patient request</w:t>
      </w:r>
    </w:p>
    <w:p w14:paraId="62777B53" w14:textId="77777777" w:rsidR="00E903AC" w:rsidRDefault="00E903AC" w:rsidP="00E903AC">
      <w:pPr>
        <w:rPr>
          <w:rFonts w:ascii="Times New Roman" w:hAnsi="Times New Roman" w:cs="Times New Roman"/>
          <w:b/>
          <w:bCs/>
          <w:sz w:val="28"/>
          <w:szCs w:val="36"/>
          <w:u w:val="single"/>
        </w:rPr>
      </w:pPr>
      <w:r w:rsidRPr="005400F1">
        <w:rPr>
          <w:rFonts w:ascii="Times New Roman" w:hAnsi="Times New Roman" w:cs="Times New Roman"/>
          <w:b/>
          <w:bCs/>
          <w:sz w:val="28"/>
          <w:szCs w:val="36"/>
          <w:u w:val="single"/>
        </w:rPr>
        <w:t>User registration and authentication</w:t>
      </w:r>
    </w:p>
    <w:p w14:paraId="1CC30EB9" w14:textId="77777777" w:rsidR="00E903AC" w:rsidRPr="005400F1" w:rsidRDefault="00E903AC" w:rsidP="00E903A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0218947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URS-25: Patient can login to the website and the mobile application by using patient ID</w:t>
      </w:r>
    </w:p>
    <w:p w14:paraId="0403869A" w14:textId="77777777" w:rsidR="00E903AC" w:rsidRPr="0025001D" w:rsidRDefault="00E903AC" w:rsidP="00E903AC">
      <w:pPr>
        <w:rPr>
          <w:rFonts w:ascii="Times New Roman" w:hAnsi="Times New Roman" w:cs="Times New Roman"/>
          <w:b/>
          <w:bCs/>
          <w:sz w:val="28"/>
          <w:szCs w:val="36"/>
          <w:u w:val="single"/>
        </w:rPr>
      </w:pPr>
      <w:r w:rsidRPr="0025001D">
        <w:rPr>
          <w:rFonts w:ascii="Times New Roman" w:hAnsi="Times New Roman" w:cs="Times New Roman"/>
          <w:b/>
          <w:bCs/>
          <w:sz w:val="28"/>
          <w:szCs w:val="36"/>
          <w:u w:val="single"/>
        </w:rPr>
        <w:t>Officer</w:t>
      </w:r>
    </w:p>
    <w:p w14:paraId="164F635E"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URS-26: Officer can login to the dental clinic website</w:t>
      </w:r>
    </w:p>
    <w:p w14:paraId="7EA3D810"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lastRenderedPageBreak/>
        <w:t>URS-27: Officer can create the patient account for new patient</w:t>
      </w:r>
    </w:p>
    <w:p w14:paraId="6EA4E75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URS-28: Officer can create dentist account for dentist</w:t>
      </w:r>
    </w:p>
    <w:p w14:paraId="474BF110" w14:textId="77777777" w:rsidR="00E903AC" w:rsidRPr="00B2427F" w:rsidRDefault="00E903AC" w:rsidP="00E903AC">
      <w:pPr>
        <w:rPr>
          <w:rFonts w:ascii="Times New Roman" w:hAnsi="Times New Roman" w:cs="Times New Roman"/>
          <w:b/>
          <w:bCs/>
          <w:sz w:val="28"/>
          <w:szCs w:val="36"/>
          <w:u w:val="single"/>
        </w:rPr>
      </w:pPr>
      <w:r w:rsidRPr="00B2427F">
        <w:rPr>
          <w:rFonts w:ascii="Times New Roman" w:hAnsi="Times New Roman" w:cs="Times New Roman"/>
          <w:b/>
          <w:bCs/>
          <w:sz w:val="28"/>
          <w:szCs w:val="36"/>
          <w:u w:val="single"/>
        </w:rPr>
        <w:t>Dentist</w:t>
      </w:r>
    </w:p>
    <w:p w14:paraId="476BC16A"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URS-29: Dentist can login to the dental clinic website</w:t>
      </w:r>
    </w:p>
    <w:p w14:paraId="6362CAE5" w14:textId="77777777" w:rsidR="00CB3787" w:rsidRDefault="00CB3787" w:rsidP="00E903AC">
      <w:pPr>
        <w:rPr>
          <w:rFonts w:ascii="Times New Roman" w:hAnsi="Times New Roman" w:cs="Times New Roman"/>
          <w:b/>
          <w:bCs/>
          <w:sz w:val="28"/>
          <w:szCs w:val="36"/>
        </w:rPr>
      </w:pPr>
    </w:p>
    <w:p w14:paraId="600EA289" w14:textId="77777777" w:rsidR="00CB3787" w:rsidRDefault="00CB3787" w:rsidP="00E903AC">
      <w:pPr>
        <w:rPr>
          <w:rFonts w:ascii="Times New Roman" w:hAnsi="Times New Roman" w:cs="Times New Roman"/>
          <w:b/>
          <w:bCs/>
          <w:sz w:val="28"/>
          <w:szCs w:val="36"/>
        </w:rPr>
      </w:pPr>
    </w:p>
    <w:p w14:paraId="2C7E3877" w14:textId="77777777" w:rsidR="00CB3787" w:rsidRDefault="00CB3787" w:rsidP="00E903AC">
      <w:pPr>
        <w:rPr>
          <w:rFonts w:ascii="Times New Roman" w:hAnsi="Times New Roman" w:cs="Times New Roman"/>
          <w:b/>
          <w:bCs/>
          <w:sz w:val="28"/>
          <w:szCs w:val="36"/>
        </w:rPr>
      </w:pPr>
    </w:p>
    <w:p w14:paraId="0148E6C8" w14:textId="77777777" w:rsidR="00CB3787" w:rsidRDefault="00CB3787" w:rsidP="00E903AC">
      <w:pPr>
        <w:rPr>
          <w:rFonts w:ascii="Times New Roman" w:hAnsi="Times New Roman" w:cs="Times New Roman"/>
          <w:b/>
          <w:bCs/>
          <w:sz w:val="28"/>
          <w:szCs w:val="36"/>
        </w:rPr>
      </w:pPr>
    </w:p>
    <w:p w14:paraId="64CA26F3" w14:textId="77777777" w:rsidR="00CB3787" w:rsidRDefault="00CB3787" w:rsidP="00E903AC">
      <w:pPr>
        <w:rPr>
          <w:rFonts w:ascii="Times New Roman" w:hAnsi="Times New Roman" w:cs="Times New Roman"/>
          <w:b/>
          <w:bCs/>
          <w:sz w:val="28"/>
          <w:szCs w:val="36"/>
        </w:rPr>
      </w:pPr>
    </w:p>
    <w:p w14:paraId="3A451D22" w14:textId="77777777" w:rsidR="00CB3787" w:rsidRDefault="00CB3787" w:rsidP="00E903AC">
      <w:pPr>
        <w:rPr>
          <w:rFonts w:ascii="Times New Roman" w:hAnsi="Times New Roman" w:cs="Times New Roman"/>
          <w:b/>
          <w:bCs/>
          <w:sz w:val="28"/>
          <w:szCs w:val="36"/>
        </w:rPr>
      </w:pPr>
    </w:p>
    <w:p w14:paraId="087B7307" w14:textId="77777777" w:rsidR="00CB3787" w:rsidRDefault="00CB3787" w:rsidP="00E903AC">
      <w:pPr>
        <w:rPr>
          <w:rFonts w:ascii="Times New Roman" w:hAnsi="Times New Roman" w:cs="Times New Roman"/>
          <w:b/>
          <w:bCs/>
          <w:sz w:val="28"/>
          <w:szCs w:val="36"/>
        </w:rPr>
      </w:pPr>
    </w:p>
    <w:p w14:paraId="02F88693" w14:textId="77777777" w:rsidR="00CB3787" w:rsidRDefault="00CB3787" w:rsidP="00E903AC">
      <w:pPr>
        <w:rPr>
          <w:rFonts w:ascii="Times New Roman" w:hAnsi="Times New Roman" w:cs="Times New Roman"/>
          <w:b/>
          <w:bCs/>
          <w:sz w:val="28"/>
          <w:szCs w:val="36"/>
        </w:rPr>
      </w:pPr>
    </w:p>
    <w:p w14:paraId="134F5D44" w14:textId="77777777" w:rsidR="00CB3787" w:rsidRDefault="00CB3787" w:rsidP="00E903AC">
      <w:pPr>
        <w:rPr>
          <w:rFonts w:ascii="Times New Roman" w:hAnsi="Times New Roman" w:cs="Times New Roman"/>
          <w:b/>
          <w:bCs/>
          <w:sz w:val="28"/>
          <w:szCs w:val="36"/>
        </w:rPr>
      </w:pPr>
    </w:p>
    <w:p w14:paraId="66B9C575" w14:textId="77777777" w:rsidR="00CB3787" w:rsidRDefault="00CB3787" w:rsidP="00E903AC">
      <w:pPr>
        <w:rPr>
          <w:rFonts w:ascii="Times New Roman" w:hAnsi="Times New Roman" w:cs="Times New Roman"/>
          <w:b/>
          <w:bCs/>
          <w:sz w:val="28"/>
          <w:szCs w:val="36"/>
        </w:rPr>
      </w:pPr>
    </w:p>
    <w:p w14:paraId="7FD8FC7B" w14:textId="77777777" w:rsidR="00CB3787" w:rsidRDefault="00CB3787" w:rsidP="00E903AC">
      <w:pPr>
        <w:rPr>
          <w:rFonts w:ascii="Times New Roman" w:hAnsi="Times New Roman" w:cs="Times New Roman"/>
          <w:b/>
          <w:bCs/>
          <w:sz w:val="28"/>
          <w:szCs w:val="36"/>
        </w:rPr>
      </w:pPr>
    </w:p>
    <w:p w14:paraId="425AF8DD" w14:textId="77777777" w:rsidR="00CB3787" w:rsidRDefault="00CB3787" w:rsidP="00E903AC">
      <w:pPr>
        <w:rPr>
          <w:rFonts w:ascii="Times New Roman" w:hAnsi="Times New Roman" w:cs="Times New Roman"/>
          <w:b/>
          <w:bCs/>
          <w:sz w:val="28"/>
          <w:szCs w:val="36"/>
        </w:rPr>
      </w:pPr>
    </w:p>
    <w:p w14:paraId="370A0BA1" w14:textId="77777777" w:rsidR="00CB3787" w:rsidRDefault="00CB3787" w:rsidP="00E903AC">
      <w:pPr>
        <w:rPr>
          <w:rFonts w:ascii="Times New Roman" w:hAnsi="Times New Roman" w:cs="Times New Roman"/>
          <w:b/>
          <w:bCs/>
          <w:sz w:val="28"/>
          <w:szCs w:val="36"/>
        </w:rPr>
      </w:pPr>
    </w:p>
    <w:p w14:paraId="176CF50F" w14:textId="77777777" w:rsidR="00CB3787" w:rsidRDefault="00CB3787" w:rsidP="00E903AC">
      <w:pPr>
        <w:rPr>
          <w:rFonts w:ascii="Times New Roman" w:hAnsi="Times New Roman" w:cs="Times New Roman"/>
          <w:b/>
          <w:bCs/>
          <w:sz w:val="28"/>
          <w:szCs w:val="36"/>
        </w:rPr>
      </w:pPr>
    </w:p>
    <w:p w14:paraId="4A02048F" w14:textId="77777777" w:rsidR="00CB3787" w:rsidRDefault="00CB3787" w:rsidP="00E903AC">
      <w:pPr>
        <w:rPr>
          <w:rFonts w:ascii="Times New Roman" w:hAnsi="Times New Roman" w:cs="Times New Roman"/>
          <w:b/>
          <w:bCs/>
          <w:sz w:val="28"/>
          <w:szCs w:val="36"/>
        </w:rPr>
      </w:pPr>
    </w:p>
    <w:p w14:paraId="2255DEAF" w14:textId="77777777" w:rsidR="00CB3787" w:rsidRDefault="00CB3787" w:rsidP="00E903AC">
      <w:pPr>
        <w:rPr>
          <w:rFonts w:ascii="Times New Roman" w:hAnsi="Times New Roman" w:cs="Times New Roman"/>
          <w:b/>
          <w:bCs/>
          <w:sz w:val="28"/>
          <w:szCs w:val="36"/>
        </w:rPr>
      </w:pPr>
    </w:p>
    <w:p w14:paraId="488CE00A" w14:textId="77777777" w:rsidR="00CB3787" w:rsidRDefault="00CB3787" w:rsidP="00E903AC">
      <w:pPr>
        <w:rPr>
          <w:rFonts w:ascii="Times New Roman" w:hAnsi="Times New Roman" w:cs="Times New Roman"/>
          <w:b/>
          <w:bCs/>
          <w:sz w:val="28"/>
          <w:szCs w:val="36"/>
        </w:rPr>
      </w:pPr>
    </w:p>
    <w:p w14:paraId="5F7BB0A1" w14:textId="77777777" w:rsidR="00CB3787" w:rsidRDefault="00CB3787" w:rsidP="00E903AC">
      <w:pPr>
        <w:rPr>
          <w:rFonts w:ascii="Times New Roman" w:hAnsi="Times New Roman" w:cs="Times New Roman"/>
          <w:b/>
          <w:bCs/>
          <w:sz w:val="28"/>
          <w:szCs w:val="36"/>
        </w:rPr>
      </w:pPr>
    </w:p>
    <w:p w14:paraId="57A33F32" w14:textId="77777777" w:rsidR="00F70D60" w:rsidRDefault="00F70D60" w:rsidP="00E903AC">
      <w:pPr>
        <w:rPr>
          <w:rFonts w:ascii="Times New Roman" w:hAnsi="Times New Roman" w:cs="Times New Roman"/>
          <w:b/>
          <w:bCs/>
          <w:sz w:val="28"/>
          <w:szCs w:val="36"/>
        </w:rPr>
      </w:pPr>
    </w:p>
    <w:p w14:paraId="3EF00035" w14:textId="77777777" w:rsidR="00D71A8A" w:rsidRDefault="00D71A8A" w:rsidP="00E903AC">
      <w:pPr>
        <w:rPr>
          <w:rFonts w:ascii="Times New Roman" w:hAnsi="Times New Roman" w:cs="Times New Roman"/>
          <w:b/>
          <w:bCs/>
          <w:sz w:val="28"/>
          <w:szCs w:val="36"/>
        </w:rPr>
      </w:pPr>
    </w:p>
    <w:p w14:paraId="1844D1FD" w14:textId="77777777" w:rsidR="00D71A8A" w:rsidRDefault="00D71A8A" w:rsidP="00E903AC">
      <w:pPr>
        <w:rPr>
          <w:rFonts w:ascii="Times New Roman" w:hAnsi="Times New Roman" w:cs="Times New Roman"/>
          <w:b/>
          <w:bCs/>
          <w:sz w:val="28"/>
          <w:szCs w:val="36"/>
        </w:rPr>
      </w:pPr>
    </w:p>
    <w:p w14:paraId="23389D7F" w14:textId="77777777" w:rsidR="00D71A8A" w:rsidRDefault="00D71A8A" w:rsidP="00E903AC">
      <w:pPr>
        <w:rPr>
          <w:rFonts w:ascii="Times New Roman" w:hAnsi="Times New Roman" w:cs="Times New Roman"/>
          <w:b/>
          <w:bCs/>
          <w:sz w:val="28"/>
          <w:szCs w:val="36"/>
        </w:rPr>
      </w:pPr>
    </w:p>
    <w:p w14:paraId="4DFEC8A8" w14:textId="77777777" w:rsidR="00D71A8A" w:rsidRDefault="00D71A8A" w:rsidP="00E903AC">
      <w:pPr>
        <w:rPr>
          <w:rFonts w:ascii="Times New Roman" w:hAnsi="Times New Roman" w:cs="Times New Roman"/>
          <w:b/>
          <w:bCs/>
          <w:sz w:val="28"/>
          <w:szCs w:val="36"/>
        </w:rPr>
      </w:pPr>
    </w:p>
    <w:p w14:paraId="4264C5B9" w14:textId="77777777" w:rsidR="00D71A8A" w:rsidRDefault="00D71A8A" w:rsidP="00E903AC">
      <w:pPr>
        <w:rPr>
          <w:rFonts w:ascii="Times New Roman" w:hAnsi="Times New Roman" w:cs="Times New Roman"/>
          <w:b/>
          <w:bCs/>
          <w:sz w:val="28"/>
          <w:szCs w:val="36"/>
        </w:rPr>
      </w:pPr>
    </w:p>
    <w:p w14:paraId="2F022B3E" w14:textId="77777777" w:rsidR="00D71A8A" w:rsidRDefault="00D71A8A" w:rsidP="00E903AC">
      <w:pPr>
        <w:rPr>
          <w:rFonts w:ascii="Times New Roman" w:hAnsi="Times New Roman" w:cs="Times New Roman"/>
          <w:b/>
          <w:bCs/>
          <w:sz w:val="28"/>
          <w:szCs w:val="36"/>
        </w:rPr>
      </w:pPr>
    </w:p>
    <w:p w14:paraId="0141A59F" w14:textId="77777777" w:rsidR="00D71A8A" w:rsidRDefault="00D71A8A" w:rsidP="00E903AC">
      <w:pPr>
        <w:rPr>
          <w:rFonts w:ascii="Times New Roman" w:hAnsi="Times New Roman" w:cs="Times New Roman"/>
          <w:b/>
          <w:bCs/>
          <w:sz w:val="28"/>
          <w:szCs w:val="36"/>
        </w:rPr>
      </w:pPr>
    </w:p>
    <w:p w14:paraId="1F7645A4" w14:textId="77777777" w:rsidR="00570504" w:rsidRDefault="00570504" w:rsidP="00E903AC">
      <w:pPr>
        <w:rPr>
          <w:rFonts w:ascii="Times New Roman" w:hAnsi="Times New Roman" w:cs="Times New Roman"/>
          <w:b/>
          <w:bCs/>
          <w:sz w:val="28"/>
          <w:szCs w:val="36"/>
        </w:rPr>
      </w:pPr>
    </w:p>
    <w:p w14:paraId="175A6791" w14:textId="77777777" w:rsidR="00570504" w:rsidRDefault="00570504" w:rsidP="00E903AC">
      <w:pPr>
        <w:rPr>
          <w:rFonts w:ascii="Times New Roman" w:hAnsi="Times New Roman" w:cs="Times New Roman"/>
          <w:b/>
          <w:bCs/>
          <w:sz w:val="28"/>
          <w:szCs w:val="36"/>
        </w:rPr>
      </w:pPr>
    </w:p>
    <w:p w14:paraId="0243E7FE" w14:textId="77777777" w:rsidR="00570504" w:rsidRDefault="00570504" w:rsidP="00E903AC">
      <w:pPr>
        <w:rPr>
          <w:rFonts w:ascii="Times New Roman" w:hAnsi="Times New Roman" w:cs="Times New Roman"/>
          <w:b/>
          <w:bCs/>
          <w:sz w:val="28"/>
          <w:szCs w:val="36"/>
        </w:rPr>
      </w:pPr>
    </w:p>
    <w:p w14:paraId="0227A53D" w14:textId="77777777" w:rsidR="00570504" w:rsidRDefault="00570504" w:rsidP="00E903AC">
      <w:pPr>
        <w:rPr>
          <w:rFonts w:ascii="Times New Roman" w:hAnsi="Times New Roman" w:cs="Times New Roman"/>
          <w:b/>
          <w:bCs/>
          <w:sz w:val="28"/>
          <w:szCs w:val="36"/>
        </w:rPr>
      </w:pPr>
    </w:p>
    <w:p w14:paraId="45FABDD9" w14:textId="77777777" w:rsidR="00570504" w:rsidRDefault="00570504" w:rsidP="00E903AC">
      <w:pPr>
        <w:rPr>
          <w:rFonts w:ascii="Times New Roman" w:hAnsi="Times New Roman" w:cs="Times New Roman"/>
          <w:b/>
          <w:bCs/>
          <w:sz w:val="28"/>
          <w:szCs w:val="36"/>
        </w:rPr>
      </w:pPr>
    </w:p>
    <w:p w14:paraId="3F521082" w14:textId="77777777" w:rsidR="00570504" w:rsidRDefault="00570504" w:rsidP="00E903AC">
      <w:pPr>
        <w:rPr>
          <w:rFonts w:ascii="Times New Roman" w:hAnsi="Times New Roman" w:cs="Times New Roman"/>
          <w:b/>
          <w:bCs/>
          <w:sz w:val="28"/>
          <w:szCs w:val="36"/>
        </w:rPr>
      </w:pPr>
      <w:bookmarkStart w:id="15" w:name="_GoBack"/>
      <w:bookmarkEnd w:id="15"/>
    </w:p>
    <w:p w14:paraId="0BE7C7BE" w14:textId="0FDA2BD3" w:rsidR="00E903AC" w:rsidRPr="000666EB" w:rsidRDefault="00E903AC" w:rsidP="000666EB">
      <w:pPr>
        <w:pStyle w:val="Heading3"/>
        <w:rPr>
          <w:rFonts w:ascii="Times" w:hAnsi="Times"/>
          <w:color w:val="auto"/>
          <w:sz w:val="28"/>
        </w:rPr>
      </w:pPr>
      <w:bookmarkStart w:id="16" w:name="_Toc260001456"/>
      <w:r w:rsidRPr="000666EB">
        <w:rPr>
          <w:rFonts w:ascii="Times" w:hAnsi="Times"/>
          <w:color w:val="auto"/>
          <w:sz w:val="28"/>
        </w:rPr>
        <w:lastRenderedPageBreak/>
        <w:t>3.2 Dental clinic services system SRS</w:t>
      </w:r>
      <w:bookmarkEnd w:id="16"/>
    </w:p>
    <w:p w14:paraId="55E67B6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SRS-01: System shall provide the dentist schedule interface in mobile application</w:t>
      </w:r>
    </w:p>
    <w:p w14:paraId="0618B47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SRS-02: System shall provide the dentist schedule interface in website</w:t>
      </w:r>
    </w:p>
    <w:p w14:paraId="7CCF62AF"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SRS-03: System shall provide the patient schedule interface in mobile application</w:t>
      </w:r>
    </w:p>
    <w:p w14:paraId="3B09DBA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SRS-04: System shall provide the patient schedule interface in website</w:t>
      </w:r>
    </w:p>
    <w:p w14:paraId="043C1D6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SRS-05: System shall add new schedule in to the database</w:t>
      </w:r>
    </w:p>
    <w:p w14:paraId="11402DA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SRS-06: System shall edit the schedule in the database</w:t>
      </w:r>
    </w:p>
    <w:p w14:paraId="6623BBC6"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SRS-07: System shall delete the schedule in the database</w:t>
      </w:r>
    </w:p>
    <w:p w14:paraId="03E79AE9" w14:textId="77777777" w:rsidR="00E903AC" w:rsidRPr="00CE4175" w:rsidRDefault="00E903AC" w:rsidP="00E903AC">
      <w:pPr>
        <w:rPr>
          <w:rFonts w:ascii="Times New Roman" w:hAnsi="Times New Roman" w:cs="Times New Roman"/>
          <w:sz w:val="24"/>
          <w:szCs w:val="24"/>
        </w:rPr>
      </w:pPr>
      <w:r w:rsidRPr="00CE4175">
        <w:rPr>
          <w:rFonts w:ascii="Times New Roman" w:hAnsi="Times New Roman" w:cs="Times New Roman"/>
          <w:sz w:val="24"/>
          <w:szCs w:val="24"/>
        </w:rPr>
        <w:t>SRS-08: System shall add the patients’ reservation to clinic queue of each day</w:t>
      </w:r>
    </w:p>
    <w:p w14:paraId="672E9969" w14:textId="77777777" w:rsidR="00E903AC" w:rsidRPr="00CE4175" w:rsidRDefault="00E903AC" w:rsidP="00E903AC">
      <w:pPr>
        <w:rPr>
          <w:rFonts w:ascii="Times New Roman" w:hAnsi="Times New Roman" w:cs="Times New Roman"/>
          <w:sz w:val="24"/>
          <w:szCs w:val="24"/>
        </w:rPr>
      </w:pPr>
      <w:r w:rsidRPr="00CE4175">
        <w:rPr>
          <w:rFonts w:ascii="Times New Roman" w:hAnsi="Times New Roman" w:cs="Times New Roman"/>
          <w:sz w:val="24"/>
          <w:szCs w:val="24"/>
        </w:rPr>
        <w:t>SRS-09: System shall remove the patients’ queue from the clinic queue</w:t>
      </w:r>
    </w:p>
    <w:p w14:paraId="01C036E7" w14:textId="77777777" w:rsidR="00E903AC" w:rsidRPr="00CE4175" w:rsidRDefault="00E903AC" w:rsidP="00E903AC">
      <w:pPr>
        <w:rPr>
          <w:rFonts w:ascii="Times New Roman" w:hAnsi="Times New Roman" w:cs="Times New Roman"/>
          <w:sz w:val="24"/>
          <w:szCs w:val="24"/>
        </w:rPr>
      </w:pPr>
      <w:r w:rsidRPr="00CE4175">
        <w:rPr>
          <w:rFonts w:ascii="Times New Roman" w:hAnsi="Times New Roman" w:cs="Times New Roman"/>
          <w:sz w:val="24"/>
          <w:szCs w:val="24"/>
        </w:rPr>
        <w:t>SRS-10: System shall show the patients’ queue in the patients’ schedule</w:t>
      </w:r>
    </w:p>
    <w:p w14:paraId="4606E2A8" w14:textId="77777777" w:rsidR="00E903AC" w:rsidRPr="00CE4175" w:rsidRDefault="00E903AC" w:rsidP="00E903AC">
      <w:pPr>
        <w:rPr>
          <w:rFonts w:ascii="Times New Roman" w:hAnsi="Times New Roman" w:cs="Times New Roman"/>
          <w:sz w:val="24"/>
          <w:szCs w:val="24"/>
        </w:rPr>
      </w:pPr>
      <w:r w:rsidRPr="00CE4175">
        <w:rPr>
          <w:rFonts w:ascii="Times New Roman" w:hAnsi="Times New Roman" w:cs="Times New Roman"/>
          <w:sz w:val="24"/>
          <w:szCs w:val="24"/>
        </w:rPr>
        <w:t>SRS-11: System shall delete the patients’ queue from the patient schedule</w:t>
      </w:r>
    </w:p>
    <w:p w14:paraId="11321D5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SRS-12: System shall send the confirm message to the patient after the reservation is accepted</w:t>
      </w:r>
    </w:p>
    <w:p w14:paraId="4A9CD9C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SRS-13: System shall send the cancel message to the patient after the reservation is cancel</w:t>
      </w:r>
    </w:p>
    <w:p w14:paraId="7E5B066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SRS-14: System shall save the reservation into the dentist schedule</w:t>
      </w:r>
    </w:p>
    <w:p w14:paraId="05115ADD"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SRS-15: System shall provide the patient appointment interface in mobile application</w:t>
      </w:r>
    </w:p>
    <w:p w14:paraId="05D781A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SRS-16: System shall provide the patient appointment interface in website</w:t>
      </w:r>
    </w:p>
    <w:p w14:paraId="3796252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SRS-17: System shall sent reservation request to the officer</w:t>
      </w:r>
    </w:p>
    <w:p w14:paraId="161B630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SRS-18: System shall send the reminder of an appointment date to the patient 2 days before the appointment date</w:t>
      </w:r>
    </w:p>
    <w:p w14:paraId="33B360B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SRS-19: System shall sent the reminder of an appointment date to the patient 1 day before the appointment date</w:t>
      </w:r>
    </w:p>
    <w:p w14:paraId="0392C792"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SRS-20: System shall sent the reminder of an appointment in the appointment date</w:t>
      </w:r>
    </w:p>
    <w:p w14:paraId="30FED32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SRS-21: System shall send the reminder of an appointment date to the patient in SMS</w:t>
      </w:r>
    </w:p>
    <w:p w14:paraId="3AF751F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SRS-22: System shall send the reminder of an appointment date to the patient in email</w:t>
      </w:r>
    </w:p>
    <w:p w14:paraId="3D103F8E"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SRS-23: System shall send the reminder of an appointment date to the patient in QR code</w:t>
      </w:r>
    </w:p>
    <w:p w14:paraId="336307B9"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SRS-24: System shall generate the patient reservation information to be a QR code</w:t>
      </w:r>
    </w:p>
    <w:p w14:paraId="792C159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SRS-25: System shall send the appointment detail in the QR code to the patient via the mobile application and in the email</w:t>
      </w:r>
    </w:p>
    <w:p w14:paraId="2B44B2A6"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SRS-26: System shall send changing message to the patient “Sorry, We have to change your appointment date”</w:t>
      </w:r>
    </w:p>
    <w:p w14:paraId="058642BB"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SRS-27: System shall provide the login interface in website</w:t>
      </w:r>
    </w:p>
    <w:p w14:paraId="0ABAAACC"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SRS-28: System shall check patient ID format the database</w:t>
      </w:r>
    </w:p>
    <w:p w14:paraId="363703B1"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SRS-29: System shall check patient ID characters not over 7 characters</w:t>
      </w:r>
    </w:p>
    <w:p w14:paraId="77955DE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SRS-30: System shall check patient password from database</w:t>
      </w:r>
    </w:p>
    <w:p w14:paraId="383FBD55"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SRS-31: System shall show error message “Wrong username or password”</w:t>
      </w:r>
    </w:p>
    <w:p w14:paraId="004F4711"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SRS-32: System shall check ID format the database</w:t>
      </w:r>
    </w:p>
    <w:p w14:paraId="7C65FAD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SRS-33: System shall check ID characters not over 7 characters</w:t>
      </w:r>
    </w:p>
    <w:p w14:paraId="6F54F5A0"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SRS-34: System shall check password from database</w:t>
      </w:r>
    </w:p>
    <w:p w14:paraId="295FFC87"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SRS-35: System shall show error message “Wrong ID or password”</w:t>
      </w:r>
    </w:p>
    <w:p w14:paraId="62679531"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SRS-36: System shall provide the new patient registration interface in website</w:t>
      </w:r>
    </w:p>
    <w:p w14:paraId="3AD363F3"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SRS-37: System shall generate the patient ID</w:t>
      </w:r>
    </w:p>
    <w:p w14:paraId="5AAE3160"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lastRenderedPageBreak/>
        <w:t>SRS-38: System shall collect patients’ name, surname, address, telephone number, and email into the database</w:t>
      </w:r>
    </w:p>
    <w:p w14:paraId="67A91061"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SRS-39: System shall provide the dentist registration interface in website</w:t>
      </w:r>
    </w:p>
    <w:p w14:paraId="5BE657A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SRS-40: System shall generate the ID</w:t>
      </w:r>
    </w:p>
    <w:p w14:paraId="2EBD18D4" w14:textId="77777777" w:rsidR="00E903AC" w:rsidRPr="00CB3787" w:rsidRDefault="00E903AC" w:rsidP="00E903AC">
      <w:pPr>
        <w:rPr>
          <w:rFonts w:ascii="Times New Roman" w:hAnsi="Times New Roman" w:cs="Times New Roman"/>
          <w:sz w:val="24"/>
          <w:szCs w:val="24"/>
        </w:rPr>
      </w:pPr>
      <w:r w:rsidRPr="00CB3787">
        <w:rPr>
          <w:rFonts w:ascii="Times New Roman" w:hAnsi="Times New Roman" w:cs="Times New Roman"/>
          <w:sz w:val="24"/>
          <w:szCs w:val="24"/>
        </w:rPr>
        <w:t>SRS-41: System shall collect dentist’ name, surname, address, telephone number, email, and status as a dentist into the database</w:t>
      </w:r>
    </w:p>
    <w:p w14:paraId="0FB9B2C8" w14:textId="77777777" w:rsidR="00CB3787" w:rsidRDefault="00CB3787" w:rsidP="00410472">
      <w:pPr>
        <w:widowControl w:val="0"/>
        <w:autoSpaceDE w:val="0"/>
        <w:autoSpaceDN w:val="0"/>
        <w:adjustRightInd w:val="0"/>
        <w:spacing w:after="240" w:line="240" w:lineRule="auto"/>
        <w:rPr>
          <w:rFonts w:ascii="Times New Roman" w:eastAsiaTheme="minorHAnsi" w:hAnsi="Times New Roman" w:cs="Times New Roman"/>
          <w:b/>
          <w:color w:val="auto"/>
          <w:sz w:val="32"/>
          <w:szCs w:val="32"/>
          <w:lang w:bidi="ar-SA"/>
        </w:rPr>
      </w:pPr>
    </w:p>
    <w:p w14:paraId="3AE48D3A" w14:textId="6D0ACC86" w:rsidR="00222DE0" w:rsidRPr="00E34A91" w:rsidRDefault="00222DE0" w:rsidP="00E34A91">
      <w:pPr>
        <w:pStyle w:val="Heading1"/>
        <w:rPr>
          <w:rFonts w:ascii="Times" w:eastAsiaTheme="minorHAnsi" w:hAnsi="Times"/>
          <w:sz w:val="36"/>
          <w:szCs w:val="36"/>
          <w:lang w:bidi="ar-SA"/>
        </w:rPr>
      </w:pPr>
      <w:bookmarkStart w:id="17" w:name="_Toc260001457"/>
      <w:r w:rsidRPr="00E34A91">
        <w:rPr>
          <w:rFonts w:ascii="Times" w:eastAsiaTheme="minorHAnsi" w:hAnsi="Times"/>
          <w:sz w:val="36"/>
          <w:szCs w:val="36"/>
          <w:lang w:bidi="ar-SA"/>
        </w:rPr>
        <w:t>Chapter Four: System Features</w:t>
      </w:r>
      <w:bookmarkEnd w:id="17"/>
    </w:p>
    <w:p w14:paraId="52552471" w14:textId="6F958C62" w:rsidR="00222DE0" w:rsidRPr="00E34A91" w:rsidRDefault="00222DE0" w:rsidP="00E34A91">
      <w:pPr>
        <w:pStyle w:val="Heading2"/>
        <w:rPr>
          <w:rFonts w:ascii="Times" w:hAnsi="Times" w:cs="Times"/>
          <w:color w:val="auto"/>
          <w:sz w:val="32"/>
          <w:szCs w:val="32"/>
          <w:lang w:bidi="ar-SA"/>
        </w:rPr>
      </w:pPr>
      <w:bookmarkStart w:id="18"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18"/>
    </w:p>
    <w:p w14:paraId="2763F551" w14:textId="447178F1" w:rsidR="00222DE0" w:rsidRPr="00E34A91" w:rsidRDefault="00222DE0" w:rsidP="00E34A91">
      <w:pPr>
        <w:pStyle w:val="Heading3"/>
        <w:rPr>
          <w:rFonts w:ascii="Times" w:eastAsiaTheme="minorHAnsi" w:hAnsi="Times" w:cs="Times"/>
          <w:color w:val="auto"/>
          <w:sz w:val="28"/>
          <w:lang w:bidi="ar-SA"/>
        </w:rPr>
      </w:pPr>
      <w:bookmarkStart w:id="19"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19"/>
    </w:p>
    <w:p w14:paraId="6D3E00A9" w14:textId="77777777" w:rsidR="003756EC" w:rsidRPr="007C46DC" w:rsidRDefault="003756EC" w:rsidP="003756E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7EAC42F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URS-01: Patient can view the dentist schedule in a website and a mobile application</w:t>
      </w:r>
    </w:p>
    <w:p w14:paraId="3191C30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SRS-01: System shall provide the dentist schedule interface in mobile application</w:t>
      </w:r>
    </w:p>
    <w:p w14:paraId="3FF43139"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dentist schedule interface in website</w:t>
      </w:r>
    </w:p>
    <w:p w14:paraId="1611225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URS-02: Patient can view the queue in schedule in a website and a mobile application</w:t>
      </w:r>
    </w:p>
    <w:p w14:paraId="2A5F13C9"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SRS-01: System shall provide the dentist schedule interface in mobile application</w:t>
      </w:r>
    </w:p>
    <w:p w14:paraId="1C86D7FE"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dentist schedule interface in website</w:t>
      </w:r>
    </w:p>
    <w:p w14:paraId="7C18FA2B"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URS-03: Patient can view his/her appointment in patient schedule in a website and a mobile application</w:t>
      </w:r>
    </w:p>
    <w:p w14:paraId="65424E1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SRS-03: System shall provide the patient schedule interface in mobile application</w:t>
      </w:r>
    </w:p>
    <w:p w14:paraId="3BBA959B"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SRS-04: System shall provide the patient schedule interface in website</w:t>
      </w:r>
    </w:p>
    <w:p w14:paraId="000A3F91" w14:textId="77777777" w:rsidR="003756EC" w:rsidRPr="00B92174" w:rsidRDefault="003756EC" w:rsidP="003756E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Officer</w:t>
      </w:r>
    </w:p>
    <w:p w14:paraId="24355281"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 xml:space="preserve">URS-04: Officer can view the dentist schedule </w:t>
      </w:r>
    </w:p>
    <w:p w14:paraId="2CAAD484"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dentist schedule interface in website</w:t>
      </w:r>
    </w:p>
    <w:p w14:paraId="30A78F2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 xml:space="preserve">URS-05: Officer </w:t>
      </w:r>
      <w:proofErr w:type="gramStart"/>
      <w:r w:rsidRPr="00CB3787">
        <w:rPr>
          <w:rFonts w:ascii="Times New Roman" w:hAnsi="Times New Roman" w:cs="Times New Roman"/>
          <w:sz w:val="24"/>
          <w:szCs w:val="24"/>
        </w:rPr>
        <w:t>can</w:t>
      </w:r>
      <w:proofErr w:type="gramEnd"/>
      <w:r w:rsidRPr="00CB3787">
        <w:rPr>
          <w:rFonts w:ascii="Times New Roman" w:hAnsi="Times New Roman" w:cs="Times New Roman"/>
          <w:sz w:val="24"/>
          <w:szCs w:val="24"/>
        </w:rPr>
        <w:t xml:space="preserve"> add/edit/delete schedule</w:t>
      </w:r>
    </w:p>
    <w:p w14:paraId="272C157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dentist schedule interface in website</w:t>
      </w:r>
    </w:p>
    <w:p w14:paraId="6140AD4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SRS-05: System shall add new schedule in to the database</w:t>
      </w:r>
    </w:p>
    <w:p w14:paraId="09447355"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SRS-06: System shall edit the schedule in the database</w:t>
      </w:r>
    </w:p>
    <w:p w14:paraId="220944FE"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SRS-07: System shall delete the schedule in the database</w:t>
      </w:r>
    </w:p>
    <w:p w14:paraId="58A89831"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URS-06: Officer can manage the patient queue</w:t>
      </w:r>
    </w:p>
    <w:p w14:paraId="56E37A6C"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SRS-08: System shall add the patients’ reservation to clinic queue of each day</w:t>
      </w:r>
    </w:p>
    <w:p w14:paraId="6FDC6D47" w14:textId="77777777" w:rsidR="003756EC" w:rsidRPr="00CE4175" w:rsidRDefault="003756EC" w:rsidP="003756EC">
      <w:pPr>
        <w:ind w:firstLine="720"/>
        <w:rPr>
          <w:rFonts w:ascii="Times New Roman" w:hAnsi="Times New Roman" w:cs="Times New Roman"/>
          <w:sz w:val="24"/>
          <w:szCs w:val="24"/>
        </w:rPr>
      </w:pPr>
      <w:r w:rsidRPr="00CE4175">
        <w:rPr>
          <w:rFonts w:ascii="Times New Roman" w:hAnsi="Times New Roman" w:cs="Times New Roman"/>
          <w:sz w:val="24"/>
          <w:szCs w:val="24"/>
        </w:rPr>
        <w:t>SRS-09: System shall remove the patients’ queue from the clinic queue</w:t>
      </w:r>
    </w:p>
    <w:p w14:paraId="76593A25"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SRS-10: System shall show the patients’ queue in the patients’ schedule</w:t>
      </w:r>
    </w:p>
    <w:p w14:paraId="5818994C"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SRS-11: System shall delete the patients’ queue from the patient schedule</w:t>
      </w:r>
    </w:p>
    <w:p w14:paraId="42BDDC30"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URS-07: Officer can accept the reservation of the patient</w:t>
      </w:r>
    </w:p>
    <w:p w14:paraId="08B506A4"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dentist schedule interface in website</w:t>
      </w:r>
      <w:r w:rsidRPr="00CB3787">
        <w:rPr>
          <w:rFonts w:ascii="Times New Roman" w:hAnsi="Times New Roman" w:cs="Times New Roman"/>
          <w:sz w:val="24"/>
          <w:szCs w:val="24"/>
        </w:rPr>
        <w:tab/>
      </w:r>
    </w:p>
    <w:p w14:paraId="23CC75F4"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SRS-12: System shall send the confirm message to the patient after the reservation is accepted</w:t>
      </w:r>
    </w:p>
    <w:p w14:paraId="75D5EA34"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SRS-13: System shall send the cancel message to the patient after the reservation is cancel</w:t>
      </w:r>
    </w:p>
    <w:p w14:paraId="2A86C18E"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lastRenderedPageBreak/>
        <w:t>SRS-14: System shall save the reservation into the dentist schedule</w:t>
      </w:r>
    </w:p>
    <w:p w14:paraId="0EBC3763" w14:textId="77777777" w:rsidR="003756EC" w:rsidRPr="00B92174" w:rsidRDefault="003756EC" w:rsidP="003756EC">
      <w:pPr>
        <w:rPr>
          <w:rFonts w:ascii="Times New Roman" w:hAnsi="Times New Roman" w:cs="Times New Roman"/>
          <w:b/>
          <w:bCs/>
          <w:sz w:val="28"/>
          <w:szCs w:val="36"/>
          <w:u w:val="single"/>
        </w:rPr>
      </w:pPr>
      <w:r w:rsidRPr="00B92174">
        <w:rPr>
          <w:rFonts w:ascii="Times New Roman" w:hAnsi="Times New Roman" w:cs="Times New Roman"/>
          <w:b/>
          <w:bCs/>
          <w:sz w:val="28"/>
          <w:szCs w:val="36"/>
          <w:u w:val="single"/>
        </w:rPr>
        <w:t>Dentist</w:t>
      </w:r>
    </w:p>
    <w:p w14:paraId="65A5796D"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URS-08: Dentist can view the dentist schedule</w:t>
      </w:r>
    </w:p>
    <w:p w14:paraId="183027BC"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dentist schedule interface in website</w:t>
      </w:r>
    </w:p>
    <w:p w14:paraId="0A7128AC"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URS-09: Dentist can view the patient schedule</w:t>
      </w:r>
    </w:p>
    <w:p w14:paraId="32320C00"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SRS-04: System shall provide the patient schedule interface in website</w:t>
      </w:r>
    </w:p>
    <w:p w14:paraId="45033AB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 xml:space="preserve">URS-10: Dentist </w:t>
      </w:r>
      <w:proofErr w:type="gramStart"/>
      <w:r w:rsidRPr="00CB3787">
        <w:rPr>
          <w:rFonts w:ascii="Times New Roman" w:hAnsi="Times New Roman" w:cs="Times New Roman"/>
          <w:sz w:val="24"/>
          <w:szCs w:val="24"/>
        </w:rPr>
        <w:t>can</w:t>
      </w:r>
      <w:proofErr w:type="gramEnd"/>
      <w:r w:rsidRPr="00CB3787">
        <w:rPr>
          <w:rFonts w:ascii="Times New Roman" w:hAnsi="Times New Roman" w:cs="Times New Roman"/>
          <w:sz w:val="24"/>
          <w:szCs w:val="24"/>
        </w:rPr>
        <w:t xml:space="preserve"> add/edit/delete the schedule</w:t>
      </w:r>
    </w:p>
    <w:p w14:paraId="27F0225F"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SRS-02: System shall provide the dentist schedule interface in website</w:t>
      </w:r>
    </w:p>
    <w:p w14:paraId="42637093"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SRS-05: System shall add new schedule in to the database</w:t>
      </w:r>
    </w:p>
    <w:p w14:paraId="7BE29DF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SRS-06: System shall edit the schedule in the database</w:t>
      </w:r>
    </w:p>
    <w:p w14:paraId="3FD3733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SRS-07: System shall delete the schedule in the database</w:t>
      </w:r>
    </w:p>
    <w:p w14:paraId="2DF7ADF8" w14:textId="77777777" w:rsidR="003756EC" w:rsidRPr="00CB3787" w:rsidRDefault="003756EC" w:rsidP="003756EC">
      <w:pPr>
        <w:rPr>
          <w:rFonts w:ascii="Times New Roman" w:hAnsi="Times New Roman" w:cs="Times New Roman"/>
          <w:sz w:val="24"/>
          <w:szCs w:val="24"/>
          <w:highlight w:val="yellow"/>
        </w:rPr>
      </w:pPr>
      <w:r w:rsidRPr="00CB3787">
        <w:rPr>
          <w:rFonts w:ascii="Times New Roman" w:hAnsi="Times New Roman" w:cs="Times New Roman"/>
          <w:sz w:val="24"/>
          <w:szCs w:val="24"/>
          <w:highlight w:val="yellow"/>
        </w:rPr>
        <w:t>URS-11: Dentist can manage the patients’ queue</w:t>
      </w:r>
    </w:p>
    <w:p w14:paraId="11D9C449" w14:textId="77777777" w:rsidR="003756EC" w:rsidRPr="00CB3787" w:rsidRDefault="003756EC" w:rsidP="003756EC">
      <w:pPr>
        <w:rPr>
          <w:rFonts w:ascii="Times New Roman" w:hAnsi="Times New Roman" w:cs="Times New Roman"/>
          <w:sz w:val="24"/>
          <w:szCs w:val="24"/>
          <w:highlight w:val="yellow"/>
        </w:rPr>
      </w:pPr>
      <w:r w:rsidRPr="00CB3787">
        <w:rPr>
          <w:rFonts w:ascii="Times New Roman" w:hAnsi="Times New Roman" w:cs="Times New Roman"/>
          <w:sz w:val="24"/>
          <w:szCs w:val="24"/>
          <w:highlight w:val="yellow"/>
        </w:rPr>
        <w:tab/>
        <w:t>SRS-08: System shall add the patients’ reservation to clinic queue of each day</w:t>
      </w:r>
    </w:p>
    <w:p w14:paraId="6A4BD90B"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highlight w:val="yellow"/>
        </w:rPr>
        <w:t>SRS-09: System shall remove the patients’ queue from the clinic queue</w:t>
      </w:r>
    </w:p>
    <w:p w14:paraId="7AD2617F" w14:textId="77777777" w:rsidR="003756EC" w:rsidRPr="00CB3787" w:rsidRDefault="003756EC" w:rsidP="003756EC">
      <w:pPr>
        <w:rPr>
          <w:rFonts w:ascii="Times New Roman" w:hAnsi="Times New Roman" w:cs="Times New Roman"/>
          <w:sz w:val="24"/>
          <w:szCs w:val="24"/>
          <w:highlight w:val="yellow"/>
        </w:rPr>
      </w:pPr>
      <w:r w:rsidRPr="00CB3787">
        <w:rPr>
          <w:rFonts w:ascii="Times New Roman" w:hAnsi="Times New Roman" w:cs="Times New Roman"/>
          <w:sz w:val="24"/>
          <w:szCs w:val="24"/>
          <w:highlight w:val="yellow"/>
        </w:rPr>
        <w:tab/>
        <w:t>SRS-10: System shall show the patients’ queue in the patients’ schedule</w:t>
      </w:r>
    </w:p>
    <w:p w14:paraId="73F3318E" w14:textId="77777777" w:rsidR="003756EC" w:rsidRPr="00CB3787" w:rsidRDefault="003756EC" w:rsidP="003756EC">
      <w:pPr>
        <w:rPr>
          <w:rFonts w:ascii="Times New Roman" w:hAnsi="Times New Roman" w:cs="Times New Roman"/>
          <w:sz w:val="24"/>
          <w:szCs w:val="24"/>
          <w:highlight w:val="yellow"/>
        </w:rPr>
      </w:pPr>
      <w:r w:rsidRPr="00CB3787">
        <w:rPr>
          <w:rFonts w:ascii="Times New Roman" w:hAnsi="Times New Roman" w:cs="Times New Roman"/>
          <w:sz w:val="24"/>
          <w:szCs w:val="24"/>
          <w:highlight w:val="yellow"/>
        </w:rPr>
        <w:tab/>
        <w:t>SRS-11: System shall delete the patients’ queue from the patient schedule</w:t>
      </w:r>
    </w:p>
    <w:p w14:paraId="53C10E7E" w14:textId="77777777" w:rsidR="003756EC" w:rsidRPr="00CB3787" w:rsidRDefault="003756EC" w:rsidP="003756EC">
      <w:pPr>
        <w:rPr>
          <w:rFonts w:ascii="Times New Roman" w:hAnsi="Times New Roman" w:cs="Times New Roman"/>
          <w:sz w:val="24"/>
          <w:szCs w:val="24"/>
          <w:highlight w:val="red"/>
        </w:rPr>
      </w:pPr>
      <w:r w:rsidRPr="00CB3787">
        <w:rPr>
          <w:rFonts w:ascii="Times New Roman" w:hAnsi="Times New Roman" w:cs="Times New Roman"/>
          <w:sz w:val="24"/>
          <w:szCs w:val="24"/>
          <w:highlight w:val="red"/>
        </w:rPr>
        <w:t>URS-12: Dentist can submit the reserving from patients’ request</w:t>
      </w:r>
    </w:p>
    <w:p w14:paraId="3055E5FF" w14:textId="77777777" w:rsidR="003756EC" w:rsidRPr="00CB3787" w:rsidRDefault="003756EC" w:rsidP="003756EC">
      <w:pPr>
        <w:rPr>
          <w:rFonts w:ascii="Times New Roman" w:hAnsi="Times New Roman" w:cs="Times New Roman"/>
          <w:sz w:val="24"/>
          <w:szCs w:val="24"/>
          <w:highlight w:val="red"/>
        </w:rPr>
      </w:pPr>
      <w:r w:rsidRPr="00CB3787">
        <w:rPr>
          <w:rFonts w:ascii="Times New Roman" w:hAnsi="Times New Roman" w:cs="Times New Roman"/>
          <w:sz w:val="24"/>
          <w:szCs w:val="24"/>
          <w:highlight w:val="red"/>
        </w:rPr>
        <w:tab/>
        <w:t>SRS-02: System shall provide the dentist schedule interface in website</w:t>
      </w:r>
      <w:r w:rsidRPr="00CB3787">
        <w:rPr>
          <w:rFonts w:ascii="Times New Roman" w:hAnsi="Times New Roman" w:cs="Times New Roman"/>
          <w:sz w:val="24"/>
          <w:szCs w:val="24"/>
          <w:highlight w:val="red"/>
        </w:rPr>
        <w:tab/>
      </w:r>
    </w:p>
    <w:p w14:paraId="6A652287" w14:textId="77777777" w:rsidR="003756EC" w:rsidRPr="00CB3787" w:rsidRDefault="003756EC" w:rsidP="003756EC">
      <w:pPr>
        <w:ind w:firstLine="720"/>
        <w:rPr>
          <w:rFonts w:ascii="Times New Roman" w:hAnsi="Times New Roman" w:cs="Times New Roman"/>
          <w:sz w:val="24"/>
          <w:szCs w:val="24"/>
          <w:highlight w:val="red"/>
        </w:rPr>
      </w:pPr>
      <w:r w:rsidRPr="00CB3787">
        <w:rPr>
          <w:rFonts w:ascii="Times New Roman" w:hAnsi="Times New Roman" w:cs="Times New Roman"/>
          <w:sz w:val="24"/>
          <w:szCs w:val="24"/>
          <w:highlight w:val="red"/>
        </w:rPr>
        <w:t>SRS-12: System shall send the confirm message to the patient after the reservation is accepted</w:t>
      </w:r>
    </w:p>
    <w:p w14:paraId="44EA8C67" w14:textId="77777777" w:rsidR="003756EC" w:rsidRPr="00CB3787" w:rsidRDefault="003756EC" w:rsidP="003756EC">
      <w:pPr>
        <w:ind w:firstLine="720"/>
        <w:rPr>
          <w:rFonts w:ascii="Times New Roman" w:hAnsi="Times New Roman" w:cs="Times New Roman"/>
          <w:sz w:val="24"/>
          <w:szCs w:val="24"/>
          <w:highlight w:val="red"/>
        </w:rPr>
      </w:pPr>
      <w:r w:rsidRPr="00CB3787">
        <w:rPr>
          <w:rFonts w:ascii="Times New Roman" w:hAnsi="Times New Roman" w:cs="Times New Roman"/>
          <w:sz w:val="24"/>
          <w:szCs w:val="24"/>
          <w:highlight w:val="red"/>
        </w:rPr>
        <w:t>SRS-13: System shall send the cancel message to the patient after the reservation is cancel</w:t>
      </w:r>
    </w:p>
    <w:p w14:paraId="751932D1"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highlight w:val="red"/>
        </w:rPr>
        <w:t>SRS-14: System shall save the reservation into the dentist schedule</w:t>
      </w:r>
    </w:p>
    <w:p w14:paraId="62BF6F3D" w14:textId="77777777" w:rsidR="003756EC" w:rsidRPr="007C46DC" w:rsidRDefault="003756EC" w:rsidP="003756EC">
      <w:pPr>
        <w:rPr>
          <w:rFonts w:ascii="Times New Roman" w:hAnsi="Times New Roman" w:cs="Times New Roman"/>
        </w:rPr>
      </w:pPr>
    </w:p>
    <w:p w14:paraId="651B65FA" w14:textId="77777777" w:rsidR="003756EC" w:rsidRDefault="003756EC" w:rsidP="003756EC">
      <w:pPr>
        <w:rPr>
          <w:rFonts w:ascii="Times New Roman" w:hAnsi="Times New Roman" w:cs="Times New Roman"/>
          <w:b/>
          <w:bCs/>
          <w:sz w:val="28"/>
          <w:szCs w:val="36"/>
          <w:u w:val="single"/>
        </w:rPr>
      </w:pPr>
      <w:r w:rsidRPr="007C46DC">
        <w:rPr>
          <w:rFonts w:ascii="Times New Roman" w:hAnsi="Times New Roman" w:cs="Times New Roman"/>
          <w:b/>
          <w:bCs/>
          <w:sz w:val="28"/>
          <w:szCs w:val="36"/>
          <w:u w:val="single"/>
        </w:rPr>
        <w:t>Appointment management</w:t>
      </w:r>
    </w:p>
    <w:p w14:paraId="67241A75" w14:textId="77777777" w:rsidR="003756EC" w:rsidRDefault="003756EC" w:rsidP="003756E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6F17F742"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URS-13: Patient can make an appointment by them self</w:t>
      </w:r>
    </w:p>
    <w:p w14:paraId="05758961" w14:textId="77777777" w:rsidR="003756EC" w:rsidRPr="00CE4175"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 xml:space="preserve">SRS-01: System shall provide the dentist </w:t>
      </w:r>
      <w:r w:rsidRPr="00CE4175">
        <w:rPr>
          <w:rFonts w:ascii="Times New Roman" w:hAnsi="Times New Roman" w:cs="Times New Roman"/>
          <w:sz w:val="24"/>
          <w:szCs w:val="24"/>
        </w:rPr>
        <w:t>schedule interface in mobile application</w:t>
      </w:r>
    </w:p>
    <w:p w14:paraId="0923FF05"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SRS-02: System shall provide the dentist schedule interface in website</w:t>
      </w:r>
    </w:p>
    <w:p w14:paraId="44FB1FCF"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SRS-03: System will provide the patient schedule interface in mobile application</w:t>
      </w:r>
    </w:p>
    <w:p w14:paraId="71001C7E" w14:textId="77777777" w:rsidR="003756EC" w:rsidRPr="00CB3787"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SRS-04: System will provide the patient schedule</w:t>
      </w:r>
      <w:r w:rsidRPr="00CB3787">
        <w:rPr>
          <w:rFonts w:ascii="Times New Roman" w:hAnsi="Times New Roman" w:cs="Times New Roman"/>
          <w:sz w:val="24"/>
          <w:szCs w:val="24"/>
        </w:rPr>
        <w:t xml:space="preserve"> interface in website</w:t>
      </w:r>
    </w:p>
    <w:p w14:paraId="2C51F4E0"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SRS-15: System shall provide the patient appointment interface in mobile application</w:t>
      </w:r>
    </w:p>
    <w:p w14:paraId="5F2C0CD1"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SRS-16: System shall provide the patient appointment interface in website</w:t>
      </w:r>
    </w:p>
    <w:p w14:paraId="37F486CB"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SRS-17: System shall sent reservation request to the officer</w:t>
      </w:r>
    </w:p>
    <w:p w14:paraId="3AE3DD8F"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SRS-18: System will provide interface for making an appointment</w:t>
      </w:r>
    </w:p>
    <w:p w14:paraId="52B7792F" w14:textId="77777777" w:rsidR="003756EC" w:rsidRPr="00CE4175"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 xml:space="preserve">URS-14: Patient can change his/her </w:t>
      </w:r>
      <w:r w:rsidRPr="00CE4175">
        <w:rPr>
          <w:rFonts w:ascii="Times New Roman" w:hAnsi="Times New Roman" w:cs="Times New Roman"/>
          <w:sz w:val="24"/>
          <w:szCs w:val="24"/>
        </w:rPr>
        <w:t>appointment date</w:t>
      </w:r>
    </w:p>
    <w:p w14:paraId="63B0EFCA"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SRS-01: System shall provide the dentist schedule interface in mobile application</w:t>
      </w:r>
    </w:p>
    <w:p w14:paraId="15EC11EB"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SRS-02: System shall provide the dentist schedule interface in website</w:t>
      </w:r>
    </w:p>
    <w:p w14:paraId="1C782FAD" w14:textId="77777777" w:rsidR="003756EC" w:rsidRPr="00CE4175"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SRS-03: System shall provide the patient schedule interface in mobile application</w:t>
      </w:r>
    </w:p>
    <w:p w14:paraId="49C9C861" w14:textId="77777777" w:rsidR="003756EC" w:rsidRPr="00CB3787"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SRS-04: System shall provide the patient schedule</w:t>
      </w:r>
      <w:r w:rsidRPr="00CB3787">
        <w:rPr>
          <w:rFonts w:ascii="Times New Roman" w:hAnsi="Times New Roman" w:cs="Times New Roman"/>
          <w:sz w:val="24"/>
          <w:szCs w:val="24"/>
        </w:rPr>
        <w:t xml:space="preserve"> interface in website</w:t>
      </w:r>
    </w:p>
    <w:p w14:paraId="5D19047B"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SRS-15: System shall provide the patient appointment interface in mobile application</w:t>
      </w:r>
    </w:p>
    <w:p w14:paraId="23CDDB52"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SRS-16: System shall provide the patient appointment interface in website</w:t>
      </w:r>
    </w:p>
    <w:p w14:paraId="2B639D33"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SRS-17: System shall sent reservation request to the officer</w:t>
      </w:r>
    </w:p>
    <w:p w14:paraId="27928126"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lastRenderedPageBreak/>
        <w:t>SRS-18: System shall provide interface for making an appointment</w:t>
      </w:r>
    </w:p>
    <w:p w14:paraId="3A715D8E" w14:textId="00763BD8" w:rsidR="003756EC" w:rsidRPr="00CB3787" w:rsidRDefault="00CE4175" w:rsidP="003756EC">
      <w:pPr>
        <w:ind w:firstLine="720"/>
        <w:rPr>
          <w:rFonts w:ascii="Times New Roman" w:hAnsi="Times New Roman" w:cs="Times New Roman"/>
          <w:sz w:val="24"/>
          <w:szCs w:val="24"/>
        </w:rPr>
      </w:pPr>
      <w:r>
        <w:rPr>
          <w:rFonts w:ascii="Times New Roman" w:hAnsi="Times New Roman" w:cs="Times New Roman"/>
          <w:sz w:val="24"/>
          <w:szCs w:val="24"/>
          <w:highlight w:val="yellow"/>
        </w:rPr>
        <w:t>SRS-…</w:t>
      </w:r>
      <w:r w:rsidR="003756EC" w:rsidRPr="00CB3787">
        <w:rPr>
          <w:rFonts w:ascii="Times New Roman" w:hAnsi="Times New Roman" w:cs="Times New Roman"/>
          <w:sz w:val="24"/>
          <w:szCs w:val="24"/>
          <w:highlight w:val="yellow"/>
        </w:rPr>
        <w:t>: System shall delete the old reservation from the database</w:t>
      </w:r>
    </w:p>
    <w:p w14:paraId="2A1EE6C1"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URS-15: Patient can get the reminder of an appointment date</w:t>
      </w:r>
    </w:p>
    <w:p w14:paraId="7E874F9A" w14:textId="77777777" w:rsidR="003756EC" w:rsidRPr="00CB3787" w:rsidRDefault="003756EC" w:rsidP="003756EC">
      <w:pPr>
        <w:ind w:left="720"/>
        <w:rPr>
          <w:rFonts w:ascii="Times New Roman" w:hAnsi="Times New Roman" w:cs="Times New Roman"/>
          <w:sz w:val="24"/>
          <w:szCs w:val="24"/>
        </w:rPr>
      </w:pPr>
      <w:r w:rsidRPr="00CB3787">
        <w:rPr>
          <w:rFonts w:ascii="Times New Roman" w:hAnsi="Times New Roman" w:cs="Times New Roman"/>
          <w:sz w:val="24"/>
          <w:szCs w:val="24"/>
        </w:rPr>
        <w:t>SRS-18: System shall send the reminder of an appointment date to the patient 2 days before the appointment date</w:t>
      </w:r>
    </w:p>
    <w:p w14:paraId="2805D0D1" w14:textId="77777777" w:rsidR="003756EC" w:rsidRPr="00CB3787" w:rsidRDefault="003756EC" w:rsidP="003756EC">
      <w:pPr>
        <w:ind w:left="720"/>
        <w:rPr>
          <w:rFonts w:ascii="Times New Roman" w:hAnsi="Times New Roman" w:cs="Times New Roman"/>
          <w:sz w:val="24"/>
          <w:szCs w:val="24"/>
        </w:rPr>
      </w:pPr>
      <w:r w:rsidRPr="00CB3787">
        <w:rPr>
          <w:rFonts w:ascii="Times New Roman" w:hAnsi="Times New Roman" w:cs="Times New Roman"/>
          <w:sz w:val="24"/>
          <w:szCs w:val="24"/>
        </w:rPr>
        <w:t>SRS-19: System shall sent the reminder of an appointment date to the patient 1 day before the appointment date</w:t>
      </w:r>
    </w:p>
    <w:p w14:paraId="02289DCC"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SRS-20: System shall sent the reminder of an appointment in the appointment date</w:t>
      </w:r>
    </w:p>
    <w:p w14:paraId="6B3A539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SRS-21: System shall send the reminder of an appointment date to the patient in SMS</w:t>
      </w:r>
    </w:p>
    <w:p w14:paraId="37A63981"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SRS-22: System shall send the reminder of an appointment date to the patient in email</w:t>
      </w:r>
    </w:p>
    <w:p w14:paraId="7EF8CC52"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SRS-23: System shall send the reminder of an appointment date to the patient in QR code</w:t>
      </w:r>
    </w:p>
    <w:p w14:paraId="29C36A6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URS-16: New patient can receive the appointment detail in the QR code</w:t>
      </w:r>
    </w:p>
    <w:p w14:paraId="48D62B7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SRS-24: System shall generate the patient reservation information to be a QR code</w:t>
      </w:r>
    </w:p>
    <w:p w14:paraId="5B4E4E98" w14:textId="77777777" w:rsidR="003756EC" w:rsidRPr="00CB3787" w:rsidRDefault="003756EC" w:rsidP="003756EC">
      <w:pPr>
        <w:ind w:left="720"/>
        <w:rPr>
          <w:rFonts w:ascii="Times New Roman" w:hAnsi="Times New Roman" w:cs="Times New Roman"/>
          <w:sz w:val="24"/>
          <w:szCs w:val="24"/>
        </w:rPr>
      </w:pPr>
      <w:r w:rsidRPr="00CB3787">
        <w:rPr>
          <w:rFonts w:ascii="Times New Roman" w:hAnsi="Times New Roman" w:cs="Times New Roman"/>
          <w:sz w:val="24"/>
          <w:szCs w:val="24"/>
        </w:rPr>
        <w:t>SRS-25: System shall send the appointment detail in the QR code to the patient via the mobile application and in the email</w:t>
      </w:r>
    </w:p>
    <w:p w14:paraId="6629F94E" w14:textId="77777777" w:rsidR="003756EC" w:rsidRPr="00576E06" w:rsidRDefault="003756EC" w:rsidP="003756EC">
      <w:pPr>
        <w:rPr>
          <w:rFonts w:ascii="Times New Roman" w:hAnsi="Times New Roman" w:cs="Times New Roman"/>
          <w:b/>
          <w:bCs/>
          <w:sz w:val="28"/>
          <w:szCs w:val="36"/>
          <w:u w:val="single"/>
        </w:rPr>
      </w:pPr>
      <w:r w:rsidRPr="00576E06">
        <w:rPr>
          <w:rFonts w:ascii="Times New Roman" w:hAnsi="Times New Roman" w:cs="Times New Roman"/>
          <w:b/>
          <w:bCs/>
          <w:sz w:val="28"/>
          <w:szCs w:val="36"/>
          <w:u w:val="single"/>
        </w:rPr>
        <w:t>Officer</w:t>
      </w:r>
    </w:p>
    <w:p w14:paraId="734E083D"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URS-17: Officer can view the patients’ appointment in the schedule</w:t>
      </w:r>
    </w:p>
    <w:p w14:paraId="139F0360"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SRS-04: System shall provide the patient schedule interface in website</w:t>
      </w:r>
    </w:p>
    <w:p w14:paraId="56512D0D"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URS-18: Officer can change the patient appointment date</w:t>
      </w:r>
    </w:p>
    <w:p w14:paraId="033A27E3" w14:textId="77777777" w:rsidR="003756EC" w:rsidRPr="00CE4175"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 xml:space="preserve">SRS-02: System shall provide the dentist </w:t>
      </w:r>
      <w:r w:rsidRPr="00CE4175">
        <w:rPr>
          <w:rFonts w:ascii="Times New Roman" w:hAnsi="Times New Roman" w:cs="Times New Roman"/>
          <w:sz w:val="24"/>
          <w:szCs w:val="24"/>
        </w:rPr>
        <w:t>schedule interface in website</w:t>
      </w:r>
    </w:p>
    <w:p w14:paraId="6918F2F9" w14:textId="77777777" w:rsidR="003756EC" w:rsidRPr="00CB3787"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SRS-04: System shall provide the patient schedule interface</w:t>
      </w:r>
      <w:r w:rsidRPr="00CB3787">
        <w:rPr>
          <w:rFonts w:ascii="Times New Roman" w:hAnsi="Times New Roman" w:cs="Times New Roman"/>
          <w:sz w:val="24"/>
          <w:szCs w:val="24"/>
        </w:rPr>
        <w:t xml:space="preserve"> in website</w:t>
      </w:r>
    </w:p>
    <w:p w14:paraId="7D2E2D8C"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SRS-16: System shall provide the patient appointment interface in website</w:t>
      </w:r>
    </w:p>
    <w:p w14:paraId="6F9644B3"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SRS-17: System shall sent reservation request to the officer</w:t>
      </w:r>
    </w:p>
    <w:p w14:paraId="72D67625"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SRS-18: System shall provide interface for making an appointment</w:t>
      </w:r>
    </w:p>
    <w:p w14:paraId="287F51AB" w14:textId="27B0B907" w:rsidR="003756EC" w:rsidRPr="00CB3787" w:rsidRDefault="00CE4175" w:rsidP="003756EC">
      <w:pPr>
        <w:ind w:firstLine="720"/>
        <w:rPr>
          <w:rFonts w:ascii="Times New Roman" w:hAnsi="Times New Roman" w:cs="Times New Roman"/>
          <w:sz w:val="24"/>
          <w:szCs w:val="24"/>
        </w:rPr>
      </w:pPr>
      <w:r>
        <w:rPr>
          <w:rFonts w:ascii="Times New Roman" w:hAnsi="Times New Roman" w:cs="Times New Roman"/>
          <w:sz w:val="24"/>
          <w:szCs w:val="24"/>
          <w:highlight w:val="yellow"/>
        </w:rPr>
        <w:t>SRS-…</w:t>
      </w:r>
      <w:r w:rsidR="003756EC" w:rsidRPr="00CB3787">
        <w:rPr>
          <w:rFonts w:ascii="Times New Roman" w:hAnsi="Times New Roman" w:cs="Times New Roman"/>
          <w:sz w:val="24"/>
          <w:szCs w:val="24"/>
          <w:highlight w:val="yellow"/>
        </w:rPr>
        <w:t>: System shall delete the old reservation from the database</w:t>
      </w:r>
    </w:p>
    <w:p w14:paraId="376CDA13" w14:textId="77777777" w:rsidR="003756EC" w:rsidRPr="00CB3787" w:rsidRDefault="003756EC" w:rsidP="003756EC">
      <w:pPr>
        <w:ind w:left="720"/>
        <w:rPr>
          <w:rFonts w:ascii="Times New Roman" w:hAnsi="Times New Roman" w:cs="Times New Roman"/>
          <w:sz w:val="24"/>
          <w:szCs w:val="24"/>
        </w:rPr>
      </w:pPr>
      <w:r w:rsidRPr="00CB3787">
        <w:rPr>
          <w:rFonts w:ascii="Times New Roman" w:hAnsi="Times New Roman" w:cs="Times New Roman"/>
          <w:sz w:val="24"/>
          <w:szCs w:val="24"/>
        </w:rPr>
        <w:t>SRS-26: System shall send changing message to the patient “Sorry, We have to change your appointment date”</w:t>
      </w:r>
    </w:p>
    <w:p w14:paraId="65F6D348"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SRS-23: System shall provide the new appointment date in the patient schedule</w:t>
      </w:r>
    </w:p>
    <w:p w14:paraId="49145CD4"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URS-19: Officer can make an appointment date for the patient</w:t>
      </w:r>
    </w:p>
    <w:p w14:paraId="2D3A0B88" w14:textId="77777777" w:rsidR="003756EC" w:rsidRPr="00CE4175"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 xml:space="preserve">SRS-02: System shall provide the </w:t>
      </w:r>
      <w:r w:rsidRPr="00CE4175">
        <w:rPr>
          <w:rFonts w:ascii="Times New Roman" w:hAnsi="Times New Roman" w:cs="Times New Roman"/>
          <w:sz w:val="24"/>
          <w:szCs w:val="24"/>
        </w:rPr>
        <w:t>dentist schedule interface in website</w:t>
      </w:r>
    </w:p>
    <w:p w14:paraId="26D92412" w14:textId="77777777" w:rsidR="003756EC" w:rsidRPr="00CB3787" w:rsidRDefault="003756EC" w:rsidP="003756EC">
      <w:pPr>
        <w:rPr>
          <w:rFonts w:ascii="Times New Roman" w:hAnsi="Times New Roman" w:cs="Times New Roman"/>
          <w:sz w:val="24"/>
          <w:szCs w:val="24"/>
        </w:rPr>
      </w:pPr>
      <w:r w:rsidRPr="00CE4175">
        <w:rPr>
          <w:rFonts w:ascii="Times New Roman" w:hAnsi="Times New Roman" w:cs="Times New Roman"/>
          <w:sz w:val="24"/>
          <w:szCs w:val="24"/>
        </w:rPr>
        <w:tab/>
        <w:t>SRS-04: System shall provide the patient schedule interface</w:t>
      </w:r>
      <w:r w:rsidRPr="00CB3787">
        <w:rPr>
          <w:rFonts w:ascii="Times New Roman" w:hAnsi="Times New Roman" w:cs="Times New Roman"/>
          <w:sz w:val="24"/>
          <w:szCs w:val="24"/>
        </w:rPr>
        <w:t xml:space="preserve"> in website</w:t>
      </w:r>
    </w:p>
    <w:p w14:paraId="73497AD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SRS-15: System shall provide the patient appointment interface in mobile application</w:t>
      </w:r>
    </w:p>
    <w:p w14:paraId="64FA5BB3"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SRS-16: System shall provide the patient appointment interface in website</w:t>
      </w:r>
    </w:p>
    <w:p w14:paraId="739CDAE2"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SRS-17: System shall sent reservation request to the officer</w:t>
      </w:r>
    </w:p>
    <w:p w14:paraId="63860FC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URS-20: Officer can approve the appointment that patient request</w:t>
      </w:r>
    </w:p>
    <w:p w14:paraId="291832E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SRS-25: System shall collect the appointment from the patient request to the database</w:t>
      </w:r>
    </w:p>
    <w:p w14:paraId="20660AE2" w14:textId="77777777" w:rsidR="003756EC" w:rsidRPr="00576E06" w:rsidRDefault="003756EC" w:rsidP="003756EC">
      <w:pPr>
        <w:rPr>
          <w:rFonts w:ascii="Times New Roman" w:hAnsi="Times New Roman" w:cs="Times New Roman"/>
          <w:b/>
          <w:bCs/>
          <w:sz w:val="28"/>
          <w:szCs w:val="36"/>
          <w:u w:val="single"/>
        </w:rPr>
      </w:pPr>
      <w:r w:rsidRPr="00576E06">
        <w:rPr>
          <w:rFonts w:ascii="Times New Roman" w:hAnsi="Times New Roman" w:cs="Times New Roman"/>
          <w:b/>
          <w:bCs/>
          <w:sz w:val="28"/>
          <w:szCs w:val="36"/>
          <w:u w:val="single"/>
        </w:rPr>
        <w:t>Dentist</w:t>
      </w:r>
    </w:p>
    <w:p w14:paraId="05BC4BB5"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URS-21: Dentist can view the patients’ appointment in the schedule</w:t>
      </w:r>
    </w:p>
    <w:p w14:paraId="23B11CCC"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patient schedule interface</w:t>
      </w:r>
    </w:p>
    <w:p w14:paraId="5CAA80DE"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URS-22: Dentist can change the patient appointment date</w:t>
      </w:r>
    </w:p>
    <w:p w14:paraId="141EBEC9"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patient schedule interface</w:t>
      </w:r>
    </w:p>
    <w:p w14:paraId="7A89DB5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SRS-19: System shall provide the patient appointment date making interface</w:t>
      </w:r>
    </w:p>
    <w:p w14:paraId="15B08CE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lastRenderedPageBreak/>
        <w:tab/>
        <w:t>SRS-20: System shall collect the patients’ appointment date information in the database</w:t>
      </w:r>
    </w:p>
    <w:p w14:paraId="311A036F"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SRS-21: System shall delete the last patients’ appointment date from the patient schedule and in the database</w:t>
      </w:r>
    </w:p>
    <w:p w14:paraId="4E0295C9"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SRS-22: System shall send changing message to the patient “Sorry, We have to change your appointment date”</w:t>
      </w:r>
    </w:p>
    <w:p w14:paraId="54391F6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SRS-23: System shall provide the new appointment date in the patient schedule</w:t>
      </w:r>
    </w:p>
    <w:p w14:paraId="2E76950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URS-23: Dentist can make an appointment date for the patient</w:t>
      </w:r>
    </w:p>
    <w:p w14:paraId="163FE285"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SRS-02: System shall provide the patient schedule interface</w:t>
      </w:r>
    </w:p>
    <w:p w14:paraId="2BE1CBE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SRS-19: System shall provide the patient appointment date making interface</w:t>
      </w:r>
    </w:p>
    <w:p w14:paraId="1058309E"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SRS-20: System shall collect the patients’ appointment date information in the database</w:t>
      </w:r>
    </w:p>
    <w:p w14:paraId="224DCCC1"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SRS-23: System shall provide the new appointment date in the patient schedule</w:t>
      </w:r>
    </w:p>
    <w:p w14:paraId="1DB4DA2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SRS-24: System shall send the message to the patient “You have an appointment”</w:t>
      </w:r>
    </w:p>
    <w:p w14:paraId="3E222CC3"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URS-24: Dentist can approve the appointment that patient request</w:t>
      </w:r>
    </w:p>
    <w:p w14:paraId="401C14D3"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SRS-25: System shall collect the appointment from the patient request to the database</w:t>
      </w:r>
    </w:p>
    <w:p w14:paraId="0F127487" w14:textId="77777777" w:rsidR="003756EC" w:rsidRDefault="003756EC" w:rsidP="003756EC">
      <w:pPr>
        <w:rPr>
          <w:rFonts w:ascii="Times New Roman" w:hAnsi="Times New Roman" w:cs="Times New Roman"/>
          <w:b/>
          <w:bCs/>
          <w:sz w:val="28"/>
          <w:szCs w:val="36"/>
          <w:u w:val="single"/>
        </w:rPr>
      </w:pPr>
      <w:r w:rsidRPr="005400F1">
        <w:rPr>
          <w:rFonts w:ascii="Times New Roman" w:hAnsi="Times New Roman" w:cs="Times New Roman"/>
          <w:b/>
          <w:bCs/>
          <w:sz w:val="28"/>
          <w:szCs w:val="36"/>
          <w:u w:val="single"/>
        </w:rPr>
        <w:t>User registration and authentication</w:t>
      </w:r>
    </w:p>
    <w:p w14:paraId="520D25A0" w14:textId="77777777" w:rsidR="003756EC" w:rsidRPr="005400F1" w:rsidRDefault="003756EC" w:rsidP="003756EC">
      <w:pPr>
        <w:rPr>
          <w:rFonts w:ascii="Times New Roman" w:hAnsi="Times New Roman" w:cs="Times New Roman"/>
          <w:b/>
          <w:bCs/>
          <w:sz w:val="28"/>
          <w:szCs w:val="36"/>
          <w:u w:val="single"/>
        </w:rPr>
      </w:pPr>
      <w:r>
        <w:rPr>
          <w:rFonts w:ascii="Times New Roman" w:hAnsi="Times New Roman" w:cs="Times New Roman"/>
          <w:b/>
          <w:bCs/>
          <w:sz w:val="28"/>
          <w:szCs w:val="36"/>
          <w:u w:val="single"/>
        </w:rPr>
        <w:t>Patient</w:t>
      </w:r>
    </w:p>
    <w:p w14:paraId="5D694902"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URS-25: Patient can login to the website and the mobile application by using patient ID</w:t>
      </w:r>
    </w:p>
    <w:p w14:paraId="2B22C26C"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SRS-26: System shall provide the login interface in mobile application</w:t>
      </w:r>
    </w:p>
    <w:p w14:paraId="6F8963E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SRS-27: System shall provide the login interface in website</w:t>
      </w:r>
    </w:p>
    <w:p w14:paraId="04CA7761"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SRS-28: System shall check patient ID format the database</w:t>
      </w:r>
    </w:p>
    <w:p w14:paraId="66526B6C"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SRS-29: System shall check patient ID characters not over 7 characters</w:t>
      </w:r>
    </w:p>
    <w:p w14:paraId="02F00E5E"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SRS-30: System shall check patient password from database</w:t>
      </w:r>
    </w:p>
    <w:p w14:paraId="4E63D07D"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SRS-31: System shall show error message “Wrong username or password”</w:t>
      </w:r>
    </w:p>
    <w:p w14:paraId="664228EC" w14:textId="77777777" w:rsidR="003756EC" w:rsidRPr="0025001D" w:rsidRDefault="003756EC" w:rsidP="003756EC">
      <w:pPr>
        <w:rPr>
          <w:rFonts w:ascii="Times New Roman" w:hAnsi="Times New Roman" w:cs="Times New Roman"/>
          <w:b/>
          <w:bCs/>
          <w:sz w:val="28"/>
          <w:szCs w:val="36"/>
          <w:u w:val="single"/>
        </w:rPr>
      </w:pPr>
      <w:r w:rsidRPr="0025001D">
        <w:rPr>
          <w:rFonts w:ascii="Times New Roman" w:hAnsi="Times New Roman" w:cs="Times New Roman"/>
          <w:b/>
          <w:bCs/>
          <w:sz w:val="28"/>
          <w:szCs w:val="36"/>
          <w:u w:val="single"/>
        </w:rPr>
        <w:t>Officer</w:t>
      </w:r>
    </w:p>
    <w:p w14:paraId="1328CA9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URS-26: Officer can login to the dental clinic website</w:t>
      </w:r>
    </w:p>
    <w:p w14:paraId="1EF0C911"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SRS-27: System shall provide the login interface in website</w:t>
      </w:r>
    </w:p>
    <w:p w14:paraId="165E4C39"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SRS-32: System shall check ID format the database</w:t>
      </w:r>
    </w:p>
    <w:p w14:paraId="3A9EDF47"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SRS-33: System shall check ID characters not over 7 characters</w:t>
      </w:r>
    </w:p>
    <w:p w14:paraId="7BE885F3"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SRS-34: System shall check password from database</w:t>
      </w:r>
    </w:p>
    <w:p w14:paraId="2267AF58"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SRS-35: System shall show error message “Wrong ID or password”</w:t>
      </w:r>
    </w:p>
    <w:p w14:paraId="7EBE8461"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URS-27: Officer can create the patient account for new patient</w:t>
      </w:r>
    </w:p>
    <w:p w14:paraId="6DE96D07"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SRS-36: System shall provide the new patient registration interface in website</w:t>
      </w:r>
    </w:p>
    <w:p w14:paraId="2F08A60C"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SRS-37: System shall generate the patient ID</w:t>
      </w:r>
    </w:p>
    <w:p w14:paraId="79D6E19D" w14:textId="77777777" w:rsidR="003756EC" w:rsidRPr="00CB3787" w:rsidRDefault="003756EC" w:rsidP="003756EC">
      <w:pPr>
        <w:ind w:left="720"/>
        <w:rPr>
          <w:rFonts w:ascii="Times New Roman" w:hAnsi="Times New Roman" w:cs="Times New Roman"/>
          <w:sz w:val="24"/>
          <w:szCs w:val="24"/>
        </w:rPr>
      </w:pPr>
      <w:r w:rsidRPr="00CB3787">
        <w:rPr>
          <w:rFonts w:ascii="Times New Roman" w:hAnsi="Times New Roman" w:cs="Times New Roman"/>
          <w:sz w:val="24"/>
          <w:szCs w:val="24"/>
        </w:rPr>
        <w:t>SRS-38: System shall collect patients’ name, surname, address, telephone number, and email into the database</w:t>
      </w:r>
    </w:p>
    <w:p w14:paraId="439A3A46"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URS-28: Officer can create dentist account for dentist</w:t>
      </w:r>
    </w:p>
    <w:p w14:paraId="0EBA5B2F"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SRS-39: System shall provide the dentist registration interface in website</w:t>
      </w:r>
    </w:p>
    <w:p w14:paraId="1E48E60E"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SRS-40: System shall generate the ID</w:t>
      </w:r>
    </w:p>
    <w:p w14:paraId="6DAE619A" w14:textId="77777777" w:rsidR="003756EC" w:rsidRPr="00CB3787" w:rsidRDefault="003756EC" w:rsidP="003756EC">
      <w:pPr>
        <w:ind w:left="720"/>
        <w:rPr>
          <w:rFonts w:ascii="Times New Roman" w:hAnsi="Times New Roman" w:cs="Times New Roman"/>
          <w:sz w:val="24"/>
          <w:szCs w:val="24"/>
        </w:rPr>
      </w:pPr>
      <w:r w:rsidRPr="00CB3787">
        <w:rPr>
          <w:rFonts w:ascii="Times New Roman" w:hAnsi="Times New Roman" w:cs="Times New Roman"/>
          <w:sz w:val="24"/>
          <w:szCs w:val="24"/>
        </w:rPr>
        <w:t>SRS-41: System shall collect dentist’ name, surname, address, telephone number, email, and status as a dentist into the database</w:t>
      </w:r>
    </w:p>
    <w:p w14:paraId="55E34BD4" w14:textId="77777777" w:rsidR="003756EC" w:rsidRPr="00B2427F" w:rsidRDefault="003756EC" w:rsidP="003756EC">
      <w:pPr>
        <w:rPr>
          <w:rFonts w:ascii="Times New Roman" w:hAnsi="Times New Roman" w:cs="Times New Roman"/>
          <w:b/>
          <w:bCs/>
          <w:sz w:val="28"/>
          <w:szCs w:val="36"/>
          <w:u w:val="single"/>
        </w:rPr>
      </w:pPr>
      <w:r w:rsidRPr="00B2427F">
        <w:rPr>
          <w:rFonts w:ascii="Times New Roman" w:hAnsi="Times New Roman" w:cs="Times New Roman"/>
          <w:b/>
          <w:bCs/>
          <w:sz w:val="28"/>
          <w:szCs w:val="36"/>
          <w:u w:val="single"/>
        </w:rPr>
        <w:t>Dentist</w:t>
      </w:r>
    </w:p>
    <w:p w14:paraId="0BE0D9AA"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lastRenderedPageBreak/>
        <w:t>URS-29: Dentist can login to the dental clinic website</w:t>
      </w:r>
    </w:p>
    <w:p w14:paraId="4C0AF379"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SRS-27: System shall provide the login interface in website</w:t>
      </w:r>
    </w:p>
    <w:p w14:paraId="5B2B42F2"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SRS-32: System shall check ID format the database</w:t>
      </w:r>
    </w:p>
    <w:p w14:paraId="25B41D86"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SRS-33: System shall check ID characters not over 7 characters</w:t>
      </w:r>
    </w:p>
    <w:p w14:paraId="09DD6ED5" w14:textId="77777777" w:rsidR="003756EC" w:rsidRPr="00CB3787" w:rsidRDefault="003756EC" w:rsidP="003756EC">
      <w:pPr>
        <w:ind w:firstLine="720"/>
        <w:rPr>
          <w:rFonts w:ascii="Times New Roman" w:hAnsi="Times New Roman" w:cs="Times New Roman"/>
          <w:sz w:val="24"/>
          <w:szCs w:val="24"/>
        </w:rPr>
      </w:pPr>
      <w:r w:rsidRPr="00CB3787">
        <w:rPr>
          <w:rFonts w:ascii="Times New Roman" w:hAnsi="Times New Roman" w:cs="Times New Roman"/>
          <w:sz w:val="24"/>
          <w:szCs w:val="24"/>
        </w:rPr>
        <w:t>SRS-34: System shall check password from database</w:t>
      </w:r>
    </w:p>
    <w:p w14:paraId="0EF189FE" w14:textId="77777777" w:rsidR="003756EC" w:rsidRPr="00CB3787" w:rsidRDefault="003756EC" w:rsidP="003756EC">
      <w:pPr>
        <w:rPr>
          <w:rFonts w:ascii="Times New Roman" w:hAnsi="Times New Roman" w:cs="Times New Roman"/>
          <w:sz w:val="24"/>
          <w:szCs w:val="24"/>
        </w:rPr>
      </w:pPr>
      <w:r w:rsidRPr="00CB3787">
        <w:rPr>
          <w:rFonts w:ascii="Times New Roman" w:hAnsi="Times New Roman" w:cs="Times New Roman"/>
          <w:sz w:val="24"/>
          <w:szCs w:val="24"/>
        </w:rPr>
        <w:tab/>
        <w:t>SRS-35: System will show error message “Wrong ID or password”</w:t>
      </w:r>
    </w:p>
    <w:p w14:paraId="7DA643A5" w14:textId="77777777" w:rsidR="00F93D42" w:rsidRDefault="00F93D42" w:rsidP="003756EC">
      <w:pPr>
        <w:rPr>
          <w:rFonts w:ascii="Times New Roman" w:hAnsi="Times New Roman" w:cs="Times New Roman"/>
        </w:rPr>
      </w:pPr>
    </w:p>
    <w:p w14:paraId="6E7E17CF" w14:textId="77777777" w:rsidR="00F93D42" w:rsidRDefault="00F93D42" w:rsidP="003756EC">
      <w:pPr>
        <w:rPr>
          <w:rFonts w:ascii="Times New Roman" w:hAnsi="Times New Roman" w:cs="Times New Roman"/>
        </w:rPr>
      </w:pPr>
    </w:p>
    <w:p w14:paraId="76645E9A" w14:textId="77777777" w:rsidR="00F93D42" w:rsidRDefault="00F93D42" w:rsidP="003756EC">
      <w:pPr>
        <w:rPr>
          <w:rFonts w:ascii="Times New Roman" w:hAnsi="Times New Roman" w:cs="Times New Roman"/>
        </w:rPr>
      </w:pPr>
    </w:p>
    <w:p w14:paraId="038E2446" w14:textId="77777777" w:rsidR="00F93D42" w:rsidRDefault="00F93D42" w:rsidP="003756EC">
      <w:pPr>
        <w:rPr>
          <w:rFonts w:ascii="Times New Roman" w:hAnsi="Times New Roman" w:cs="Times New Roman"/>
        </w:rPr>
      </w:pPr>
    </w:p>
    <w:p w14:paraId="7F123B50" w14:textId="77777777" w:rsidR="00F93D42" w:rsidRDefault="00F93D42" w:rsidP="003756EC">
      <w:pPr>
        <w:rPr>
          <w:rFonts w:ascii="Times New Roman" w:hAnsi="Times New Roman" w:cs="Times New Roman"/>
        </w:rPr>
      </w:pPr>
    </w:p>
    <w:p w14:paraId="797A5A81" w14:textId="77777777" w:rsidR="00F93D42" w:rsidRDefault="00F93D42" w:rsidP="003756EC">
      <w:pPr>
        <w:rPr>
          <w:rFonts w:ascii="Times New Roman" w:hAnsi="Times New Roman" w:cs="Times New Roman"/>
        </w:rPr>
      </w:pPr>
    </w:p>
    <w:p w14:paraId="65EEFD2C" w14:textId="77777777" w:rsidR="00F93D42" w:rsidRDefault="00F93D42" w:rsidP="003756EC">
      <w:pPr>
        <w:rPr>
          <w:rFonts w:ascii="Times New Roman" w:hAnsi="Times New Roman" w:cs="Times New Roman"/>
        </w:rPr>
      </w:pPr>
    </w:p>
    <w:p w14:paraId="1C7379FF" w14:textId="77777777" w:rsidR="00F93D42" w:rsidRDefault="00F93D42" w:rsidP="003756EC">
      <w:pPr>
        <w:rPr>
          <w:rFonts w:ascii="Times New Roman" w:hAnsi="Times New Roman" w:cs="Times New Roman"/>
        </w:rPr>
      </w:pPr>
    </w:p>
    <w:p w14:paraId="151BEC87" w14:textId="77777777" w:rsidR="00F93D42" w:rsidRDefault="00F93D42" w:rsidP="003756EC">
      <w:pPr>
        <w:rPr>
          <w:rFonts w:ascii="Times New Roman" w:hAnsi="Times New Roman" w:cs="Times New Roman"/>
        </w:rPr>
      </w:pPr>
    </w:p>
    <w:p w14:paraId="6B4DB60E" w14:textId="77777777" w:rsidR="00F93D42" w:rsidRDefault="00F93D42" w:rsidP="003756EC">
      <w:pPr>
        <w:rPr>
          <w:rFonts w:ascii="Times New Roman" w:hAnsi="Times New Roman" w:cs="Times New Roman"/>
        </w:rPr>
      </w:pPr>
    </w:p>
    <w:p w14:paraId="1F4E2E13" w14:textId="77777777" w:rsidR="00F93D42" w:rsidRDefault="00F93D42" w:rsidP="003756EC">
      <w:pPr>
        <w:rPr>
          <w:rFonts w:ascii="Times New Roman" w:hAnsi="Times New Roman" w:cs="Times New Roman"/>
        </w:rPr>
      </w:pPr>
    </w:p>
    <w:p w14:paraId="154A5377" w14:textId="77777777" w:rsidR="00F93D42" w:rsidRDefault="00F93D42" w:rsidP="003756EC">
      <w:pPr>
        <w:rPr>
          <w:rFonts w:ascii="Times New Roman" w:hAnsi="Times New Roman" w:cs="Times New Roman"/>
        </w:rPr>
      </w:pPr>
    </w:p>
    <w:p w14:paraId="5F70B76C" w14:textId="77777777" w:rsidR="00F93D42" w:rsidRDefault="00F93D42" w:rsidP="003756EC">
      <w:pPr>
        <w:rPr>
          <w:rFonts w:ascii="Times New Roman" w:hAnsi="Times New Roman" w:cs="Times New Roman"/>
        </w:rPr>
      </w:pPr>
    </w:p>
    <w:p w14:paraId="0239971C" w14:textId="77777777" w:rsidR="00F93D42" w:rsidRDefault="00F93D42" w:rsidP="003756EC">
      <w:pPr>
        <w:rPr>
          <w:rFonts w:ascii="Times New Roman" w:hAnsi="Times New Roman" w:cs="Times New Roman"/>
        </w:rPr>
      </w:pPr>
    </w:p>
    <w:p w14:paraId="7666BDB9" w14:textId="77777777" w:rsidR="00F93D42" w:rsidRDefault="00F93D42" w:rsidP="003756EC">
      <w:pPr>
        <w:rPr>
          <w:rFonts w:ascii="Times New Roman" w:hAnsi="Times New Roman" w:cs="Times New Roman"/>
        </w:rPr>
      </w:pPr>
    </w:p>
    <w:p w14:paraId="5E895705" w14:textId="77777777" w:rsidR="00F93D42" w:rsidRDefault="00F93D42" w:rsidP="003756EC">
      <w:pPr>
        <w:rPr>
          <w:rFonts w:ascii="Times New Roman" w:hAnsi="Times New Roman" w:cs="Times New Roman"/>
        </w:rPr>
      </w:pPr>
    </w:p>
    <w:p w14:paraId="55DC527A" w14:textId="77777777" w:rsidR="00F93D42" w:rsidRDefault="00F93D42" w:rsidP="003756EC">
      <w:pPr>
        <w:rPr>
          <w:rFonts w:ascii="Times New Roman" w:hAnsi="Times New Roman" w:cs="Times New Roman"/>
        </w:rPr>
      </w:pPr>
    </w:p>
    <w:p w14:paraId="0054EF3C" w14:textId="77777777" w:rsidR="00F93D42" w:rsidRDefault="00F93D42" w:rsidP="003756EC">
      <w:pPr>
        <w:rPr>
          <w:rFonts w:ascii="Times New Roman" w:hAnsi="Times New Roman" w:cs="Times New Roman"/>
        </w:rPr>
      </w:pPr>
    </w:p>
    <w:p w14:paraId="556A8D43" w14:textId="77777777" w:rsidR="00F93D42" w:rsidRDefault="00F93D42" w:rsidP="003756EC">
      <w:pPr>
        <w:rPr>
          <w:rFonts w:ascii="Times New Roman" w:hAnsi="Times New Roman" w:cs="Times New Roman"/>
        </w:rPr>
      </w:pPr>
    </w:p>
    <w:p w14:paraId="73BA3395" w14:textId="77777777" w:rsidR="00F93D42" w:rsidRDefault="00F93D42" w:rsidP="003756EC">
      <w:pPr>
        <w:rPr>
          <w:rFonts w:ascii="Times New Roman" w:hAnsi="Times New Roman" w:cs="Times New Roman"/>
        </w:rPr>
      </w:pPr>
    </w:p>
    <w:p w14:paraId="4959C71A" w14:textId="77777777" w:rsidR="00F93D42" w:rsidRDefault="00F93D42" w:rsidP="003756EC">
      <w:pPr>
        <w:rPr>
          <w:rFonts w:ascii="Times New Roman" w:hAnsi="Times New Roman" w:cs="Times New Roman"/>
        </w:rPr>
      </w:pPr>
    </w:p>
    <w:p w14:paraId="1438008C" w14:textId="77777777" w:rsidR="00F93D42" w:rsidRDefault="00F93D42" w:rsidP="003756EC">
      <w:pPr>
        <w:rPr>
          <w:rFonts w:ascii="Times New Roman" w:hAnsi="Times New Roman" w:cs="Times New Roman"/>
        </w:rPr>
      </w:pPr>
    </w:p>
    <w:p w14:paraId="4379B501" w14:textId="77777777" w:rsidR="00F93D42" w:rsidRDefault="00F93D42" w:rsidP="003756EC">
      <w:pPr>
        <w:rPr>
          <w:rFonts w:ascii="Times New Roman" w:hAnsi="Times New Roman" w:cs="Times New Roman"/>
        </w:rPr>
      </w:pPr>
    </w:p>
    <w:p w14:paraId="2F21BF68" w14:textId="77777777" w:rsidR="00F93D42" w:rsidRDefault="00F93D42" w:rsidP="003756EC">
      <w:pPr>
        <w:rPr>
          <w:rFonts w:ascii="Times New Roman" w:hAnsi="Times New Roman" w:cs="Times New Roman"/>
        </w:rPr>
      </w:pPr>
    </w:p>
    <w:p w14:paraId="7F7B1CBF" w14:textId="77777777" w:rsidR="00F93D42" w:rsidRDefault="00F93D42" w:rsidP="003756EC">
      <w:pPr>
        <w:rPr>
          <w:rFonts w:ascii="Times New Roman" w:hAnsi="Times New Roman" w:cs="Times New Roman"/>
        </w:rPr>
      </w:pPr>
    </w:p>
    <w:p w14:paraId="620C6B09"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117323F2"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0936AF11"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11E6E2D7"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61990667"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46979561" w14:textId="77777777" w:rsidR="00CB3787"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4C0CCCEA" w14:textId="77777777" w:rsidR="00E34A91" w:rsidRDefault="00E34A91"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221E18FB" w14:textId="77777777" w:rsidR="00E34A91" w:rsidRDefault="00E34A91"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p>
    <w:p w14:paraId="289F19B0" w14:textId="05AE2522"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Heading2Char"/>
          <w:rFonts w:ascii="Times" w:hAnsi="Times"/>
          <w:color w:val="auto"/>
          <w:sz w:val="28"/>
          <w:szCs w:val="28"/>
        </w:rPr>
        <w:lastRenderedPageBreak/>
        <w:t>4.2</w:t>
      </w:r>
      <w:r w:rsidR="00F93D42" w:rsidRPr="000B44FC">
        <w:rPr>
          <w:rStyle w:val="Heading2Char"/>
          <w:rFonts w:ascii="Times" w:hAnsi="Times"/>
          <w:color w:val="auto"/>
          <w:sz w:val="28"/>
          <w:szCs w:val="28"/>
        </w:rPr>
        <w:t xml:space="preserve"> Use Case</w:t>
      </w:r>
      <w:r w:rsidR="00F93D42" w:rsidRPr="00E34A91">
        <w:rPr>
          <w:rStyle w:val="Heading3Char"/>
          <w:rFonts w:ascii="Times" w:hAnsi="Times"/>
          <w:color w:val="auto"/>
          <w:sz w:val="28"/>
        </w:rPr>
        <w:t> </w:t>
      </w:r>
      <w:r w:rsidR="000B44FC">
        <w:rPr>
          <w:rStyle w:val="Heading3Char"/>
          <w:rFonts w:ascii="Times" w:hAnsi="Times"/>
          <w:color w:val="auto"/>
          <w:sz w:val="28"/>
        </w:rPr>
        <w:t xml:space="preserve"> Diagram</w:t>
      </w:r>
      <w:r w:rsidR="00670CF4">
        <w:rPr>
          <w:rFonts w:ascii="Times New Roman" w:hAnsi="Times New Roman" w:cs="Times New Roman"/>
          <w:noProof/>
          <w:sz w:val="24"/>
          <w:szCs w:val="32"/>
        </w:rPr>
        <w:drawing>
          <wp:inline distT="0" distB="0" distL="0" distR="0" wp14:anchorId="32EA4911" wp14:editId="613B2644">
            <wp:extent cx="5812248" cy="8225971"/>
            <wp:effectExtent l="0" t="0" r="4445" b="3810"/>
            <wp:docPr id="2" name="Picture 1" descr="C:\Users\Dell\Documents\GitHub\TestAndMaintainance\classDiagram(VisualParadiagm)\Dental cli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GitHub\TestAndMaintainance\classDiagram(VisualParadiagm)\Dental clinic.jpg"/>
                    <pic:cNvPicPr>
                      <a:picLocks noChangeAspect="1" noChangeArrowheads="1"/>
                    </pic:cNvPicPr>
                  </pic:nvPicPr>
                  <pic:blipFill>
                    <a:blip r:embed="rId9" cstate="print"/>
                    <a:srcRect/>
                    <a:stretch>
                      <a:fillRect/>
                    </a:stretch>
                  </pic:blipFill>
                  <pic:spPr bwMode="auto">
                    <a:xfrm>
                      <a:off x="0" y="0"/>
                      <a:ext cx="5817349" cy="8233190"/>
                    </a:xfrm>
                    <a:prstGeom prst="rect">
                      <a:avLst/>
                    </a:prstGeom>
                    <a:noFill/>
                    <a:ln w="9525">
                      <a:noFill/>
                      <a:miter lim="800000"/>
                      <a:headEnd/>
                      <a:tailEnd/>
                    </a:ln>
                  </pic:spPr>
                </pic:pic>
              </a:graphicData>
            </a:graphic>
          </wp:inline>
        </w:drawing>
      </w:r>
    </w:p>
    <w:p w14:paraId="5B4706E6" w14:textId="77777777"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1: Dental clinic services system use case diagram</w:t>
      </w:r>
    </w:p>
    <w:p w14:paraId="5CFF5FD8" w14:textId="77777777" w:rsidR="00E34A91" w:rsidRDefault="00E34A91" w:rsidP="00670CF4">
      <w:pPr>
        <w:rPr>
          <w:rFonts w:ascii="Times" w:eastAsiaTheme="minorHAnsi" w:hAnsi="Times" w:cs="Times"/>
          <w:b/>
          <w:color w:val="auto"/>
          <w:sz w:val="28"/>
          <w:lang w:bidi="ar-SA"/>
        </w:rPr>
      </w:pPr>
    </w:p>
    <w:p w14:paraId="2EC8B225" w14:textId="75630BC8"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14:paraId="51682344" w14:textId="77777777" w:rsidR="009554FE" w:rsidRDefault="009554FE" w:rsidP="00670CF4">
      <w:pPr>
        <w:rPr>
          <w:rFonts w:ascii="Times New Roman" w:hAnsi="Times New Roman" w:cs="Times New Roman"/>
          <w:b/>
          <w:bCs/>
          <w:sz w:val="24"/>
          <w:szCs w:val="32"/>
          <w:u w:val="single"/>
        </w:rPr>
      </w:pPr>
    </w:p>
    <w:p w14:paraId="5128980A" w14:textId="646707B6"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14:paraId="1D5D9FC9" w14:textId="77777777" w:rsidR="00670CF4" w:rsidRPr="00F45EED" w:rsidRDefault="00670CF4" w:rsidP="00670CF4">
      <w:pPr>
        <w:rPr>
          <w:rFonts w:ascii="Times New Roman" w:hAnsi="Times New Roman" w:cs="Times New Roman"/>
          <w:b/>
          <w:bCs/>
          <w:sz w:val="24"/>
          <w:szCs w:val="32"/>
          <w:u w:val="single"/>
        </w:rPr>
      </w:pPr>
    </w:p>
    <w:p w14:paraId="2BC7A7EE" w14:textId="77777777" w:rsidR="00670CF4" w:rsidRDefault="00670CF4" w:rsidP="00670CF4">
      <w:pPr>
        <w:ind w:firstLine="720"/>
        <w:jc w:val="center"/>
        <w:rPr>
          <w:rFonts w:ascii="Times New Roman" w:hAnsi="Times New Roman" w:cs="Times New Roman"/>
        </w:rPr>
      </w:pPr>
      <w:r>
        <w:rPr>
          <w:rFonts w:ascii="Times New Roman" w:hAnsi="Times New Roman" w:cs="Times New Roman"/>
          <w:noProof/>
        </w:rPr>
        <w:drawing>
          <wp:inline distT="0" distB="0" distL="0" distR="0" wp14:anchorId="643F8506" wp14:editId="440F8D2E">
            <wp:extent cx="4945380" cy="6316642"/>
            <wp:effectExtent l="0" t="0" r="7620" b="8255"/>
            <wp:docPr id="3" name="Picture 3" descr="C:\Users\Dell\Documents\GitHub\TestAndMaintainance\classDiagram(VisualParadiagm)\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GitHub\TestAndMaintainance\classDiagram(VisualParadiagm)\Patient.jpg"/>
                    <pic:cNvPicPr>
                      <a:picLocks noChangeAspect="1" noChangeArrowheads="1"/>
                    </pic:cNvPicPr>
                  </pic:nvPicPr>
                  <pic:blipFill>
                    <a:blip r:embed="rId10" cstate="print"/>
                    <a:srcRect/>
                    <a:stretch>
                      <a:fillRect/>
                    </a:stretch>
                  </pic:blipFill>
                  <pic:spPr bwMode="auto">
                    <a:xfrm>
                      <a:off x="0" y="0"/>
                      <a:ext cx="4968240" cy="6345841"/>
                    </a:xfrm>
                    <a:prstGeom prst="rect">
                      <a:avLst/>
                    </a:prstGeom>
                    <a:noFill/>
                    <a:ln w="9525">
                      <a:noFill/>
                      <a:miter lim="800000"/>
                      <a:headEnd/>
                      <a:tailEnd/>
                    </a:ln>
                  </pic:spPr>
                </pic:pic>
              </a:graphicData>
            </a:graphic>
          </wp:inline>
        </w:drawing>
      </w:r>
    </w:p>
    <w:p w14:paraId="23A7FA8D" w14:textId="77777777" w:rsidR="009554FE" w:rsidRDefault="009554FE" w:rsidP="00670CF4">
      <w:pPr>
        <w:jc w:val="center"/>
        <w:rPr>
          <w:rFonts w:ascii="Times New Roman" w:hAnsi="Times New Roman" w:cs="Times New Roman"/>
          <w:sz w:val="24"/>
          <w:szCs w:val="32"/>
        </w:rPr>
      </w:pPr>
    </w:p>
    <w:p w14:paraId="7B5D2386" w14:textId="778BF66A"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2: Dental clinic services system patient use case diagram</w:t>
      </w:r>
    </w:p>
    <w:p w14:paraId="0DF7ED74" w14:textId="77777777" w:rsidR="00670CF4" w:rsidRDefault="00670CF4" w:rsidP="00670CF4">
      <w:pPr>
        <w:ind w:firstLine="720"/>
        <w:jc w:val="center"/>
        <w:rPr>
          <w:rFonts w:ascii="Times New Roman" w:hAnsi="Times New Roman" w:cs="Times New Roman"/>
        </w:rPr>
      </w:pPr>
    </w:p>
    <w:p w14:paraId="7E43A8B8" w14:textId="77777777" w:rsidR="009554FE" w:rsidRDefault="009554FE" w:rsidP="00670CF4">
      <w:pPr>
        <w:ind w:firstLine="720"/>
        <w:rPr>
          <w:rFonts w:ascii="Times New Roman" w:hAnsi="Times New Roman" w:cs="Times New Roman"/>
          <w:b/>
          <w:bCs/>
          <w:u w:val="single"/>
        </w:rPr>
      </w:pPr>
    </w:p>
    <w:p w14:paraId="04AC8F36" w14:textId="77777777" w:rsidR="009554FE" w:rsidRDefault="009554FE" w:rsidP="00670CF4">
      <w:pPr>
        <w:ind w:firstLine="720"/>
        <w:rPr>
          <w:rFonts w:ascii="Times New Roman" w:hAnsi="Times New Roman" w:cs="Times New Roman"/>
          <w:b/>
          <w:bCs/>
          <w:u w:val="single"/>
        </w:rPr>
      </w:pPr>
    </w:p>
    <w:p w14:paraId="6AFEC18A" w14:textId="77777777" w:rsidR="009554FE" w:rsidRDefault="009554FE" w:rsidP="00670CF4">
      <w:pPr>
        <w:ind w:firstLine="720"/>
        <w:rPr>
          <w:rFonts w:ascii="Times New Roman" w:hAnsi="Times New Roman" w:cs="Times New Roman"/>
          <w:b/>
          <w:bCs/>
          <w:u w:val="single"/>
        </w:rPr>
      </w:pPr>
    </w:p>
    <w:p w14:paraId="4A53AA71" w14:textId="77777777" w:rsidR="009554FE" w:rsidRDefault="009554FE" w:rsidP="00670CF4">
      <w:pPr>
        <w:ind w:firstLine="720"/>
        <w:rPr>
          <w:rFonts w:ascii="Times New Roman" w:hAnsi="Times New Roman" w:cs="Times New Roman"/>
          <w:b/>
          <w:bCs/>
          <w:u w:val="single"/>
        </w:rPr>
      </w:pPr>
    </w:p>
    <w:p w14:paraId="06BE8CB1" w14:textId="77777777" w:rsidR="009554FE" w:rsidRDefault="009554FE" w:rsidP="00670CF4">
      <w:pPr>
        <w:ind w:firstLine="720"/>
        <w:rPr>
          <w:rFonts w:ascii="Times New Roman" w:hAnsi="Times New Roman" w:cs="Times New Roman"/>
          <w:b/>
          <w:bCs/>
          <w:u w:val="single"/>
        </w:rPr>
      </w:pPr>
    </w:p>
    <w:p w14:paraId="57281B65" w14:textId="77777777" w:rsidR="009554FE" w:rsidRDefault="009554FE" w:rsidP="00670CF4">
      <w:pPr>
        <w:ind w:firstLine="720"/>
        <w:rPr>
          <w:rFonts w:ascii="Times New Roman" w:hAnsi="Times New Roman" w:cs="Times New Roman"/>
          <w:b/>
          <w:bCs/>
          <w:u w:val="single"/>
        </w:rPr>
      </w:pPr>
    </w:p>
    <w:p w14:paraId="4D7B96EB" w14:textId="55C22F9B" w:rsidR="009554FE" w:rsidRDefault="00CB3787" w:rsidP="009554FE">
      <w:pPr>
        <w:rPr>
          <w:rFonts w:ascii="Times New Roman" w:hAnsi="Times New Roman" w:cs="Times New Roman"/>
          <w:b/>
          <w:bCs/>
          <w:u w:val="single"/>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9554FE">
        <w:rPr>
          <w:rFonts w:ascii="Times" w:eastAsiaTheme="minorHAnsi" w:hAnsi="Times" w:cs="Times"/>
          <w:b/>
          <w:color w:val="auto"/>
          <w:sz w:val="28"/>
          <w:lang w:bidi="ar-SA"/>
        </w:rPr>
        <w:t>Visitor</w:t>
      </w:r>
    </w:p>
    <w:p w14:paraId="07ADDC39" w14:textId="77777777" w:rsidR="009554FE" w:rsidRDefault="009554FE" w:rsidP="00670CF4">
      <w:pPr>
        <w:ind w:firstLine="720"/>
        <w:rPr>
          <w:rFonts w:ascii="Times New Roman" w:hAnsi="Times New Roman" w:cs="Times New Roman"/>
          <w:b/>
          <w:bCs/>
          <w:u w:val="single"/>
        </w:rPr>
      </w:pPr>
    </w:p>
    <w:p w14:paraId="25821AFF" w14:textId="77777777" w:rsidR="00670CF4" w:rsidRPr="00F45EED" w:rsidRDefault="00670CF4" w:rsidP="009554FE">
      <w:pPr>
        <w:rPr>
          <w:rFonts w:ascii="Times New Roman" w:hAnsi="Times New Roman" w:cs="Times New Roman"/>
          <w:b/>
          <w:bCs/>
          <w:u w:val="single"/>
        </w:rPr>
      </w:pPr>
      <w:r w:rsidRPr="00F45EED">
        <w:rPr>
          <w:rFonts w:ascii="Times New Roman" w:hAnsi="Times New Roman" w:cs="Times New Roman"/>
          <w:b/>
          <w:bCs/>
          <w:u w:val="single"/>
        </w:rPr>
        <w:t>Visitor</w:t>
      </w:r>
    </w:p>
    <w:p w14:paraId="0B5271B2" w14:textId="77777777" w:rsidR="00670CF4" w:rsidRDefault="00670CF4" w:rsidP="00670CF4">
      <w:pPr>
        <w:ind w:firstLine="720"/>
        <w:jc w:val="center"/>
        <w:rPr>
          <w:rFonts w:ascii="Times New Roman" w:hAnsi="Times New Roman" w:cs="Times New Roman"/>
        </w:rPr>
      </w:pPr>
      <w:r>
        <w:rPr>
          <w:rFonts w:ascii="Times New Roman" w:hAnsi="Times New Roman" w:cs="Times New Roman"/>
          <w:noProof/>
        </w:rPr>
        <w:drawing>
          <wp:inline distT="0" distB="0" distL="0" distR="0" wp14:anchorId="53A4B00F" wp14:editId="4678651B">
            <wp:extent cx="5146040" cy="5222240"/>
            <wp:effectExtent l="0" t="0" r="10160" b="10160"/>
            <wp:docPr id="6" name="Picture 2" descr="C:\Users\Dell\Documents\GitHub\TestAndMaintainance\classDiagram(VisualParadiagm)\vis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GitHub\TestAndMaintainance\classDiagram(VisualParadiagm)\visitor.jpg"/>
                    <pic:cNvPicPr>
                      <a:picLocks noChangeAspect="1" noChangeArrowheads="1"/>
                    </pic:cNvPicPr>
                  </pic:nvPicPr>
                  <pic:blipFill>
                    <a:blip r:embed="rId11" cstate="print"/>
                    <a:srcRect/>
                    <a:stretch>
                      <a:fillRect/>
                    </a:stretch>
                  </pic:blipFill>
                  <pic:spPr bwMode="auto">
                    <a:xfrm>
                      <a:off x="0" y="0"/>
                      <a:ext cx="5147708" cy="5223933"/>
                    </a:xfrm>
                    <a:prstGeom prst="rect">
                      <a:avLst/>
                    </a:prstGeom>
                    <a:noFill/>
                    <a:ln w="9525">
                      <a:noFill/>
                      <a:miter lim="800000"/>
                      <a:headEnd/>
                      <a:tailEnd/>
                    </a:ln>
                  </pic:spPr>
                </pic:pic>
              </a:graphicData>
            </a:graphic>
          </wp:inline>
        </w:drawing>
      </w:r>
    </w:p>
    <w:p w14:paraId="4F7940DC" w14:textId="70FAB973"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3: Dental clinic services system visitor use case diagram</w:t>
      </w:r>
    </w:p>
    <w:p w14:paraId="06B23536" w14:textId="77777777" w:rsidR="009554FE" w:rsidRDefault="009554FE" w:rsidP="00670CF4">
      <w:pPr>
        <w:ind w:firstLine="720"/>
        <w:rPr>
          <w:rFonts w:ascii="Times New Roman" w:hAnsi="Times New Roman" w:cs="Times New Roman"/>
          <w:b/>
          <w:bCs/>
          <w:sz w:val="24"/>
          <w:szCs w:val="32"/>
          <w:u w:val="single"/>
        </w:rPr>
      </w:pPr>
    </w:p>
    <w:p w14:paraId="7DB00293" w14:textId="77777777" w:rsidR="009554FE" w:rsidRDefault="009554FE" w:rsidP="00670CF4">
      <w:pPr>
        <w:ind w:firstLine="720"/>
        <w:rPr>
          <w:rFonts w:ascii="Times New Roman" w:hAnsi="Times New Roman" w:cs="Times New Roman"/>
          <w:b/>
          <w:bCs/>
          <w:sz w:val="24"/>
          <w:szCs w:val="32"/>
          <w:u w:val="single"/>
        </w:rPr>
      </w:pPr>
    </w:p>
    <w:p w14:paraId="645FB6D0" w14:textId="77777777" w:rsidR="009554FE" w:rsidRDefault="009554FE" w:rsidP="00670CF4">
      <w:pPr>
        <w:ind w:firstLine="720"/>
        <w:rPr>
          <w:rFonts w:ascii="Times New Roman" w:hAnsi="Times New Roman" w:cs="Times New Roman"/>
          <w:b/>
          <w:bCs/>
          <w:sz w:val="24"/>
          <w:szCs w:val="32"/>
          <w:u w:val="single"/>
        </w:rPr>
      </w:pPr>
    </w:p>
    <w:p w14:paraId="46F53BAE" w14:textId="77777777" w:rsidR="009554FE" w:rsidRDefault="009554FE" w:rsidP="00670CF4">
      <w:pPr>
        <w:ind w:firstLine="720"/>
        <w:rPr>
          <w:rFonts w:ascii="Times New Roman" w:hAnsi="Times New Roman" w:cs="Times New Roman"/>
          <w:b/>
          <w:bCs/>
          <w:sz w:val="24"/>
          <w:szCs w:val="32"/>
          <w:u w:val="single"/>
        </w:rPr>
      </w:pPr>
    </w:p>
    <w:p w14:paraId="48FF4E30" w14:textId="77777777" w:rsidR="009554FE" w:rsidRDefault="009554FE" w:rsidP="00670CF4">
      <w:pPr>
        <w:ind w:firstLine="720"/>
        <w:rPr>
          <w:rFonts w:ascii="Times New Roman" w:hAnsi="Times New Roman" w:cs="Times New Roman"/>
          <w:b/>
          <w:bCs/>
          <w:sz w:val="24"/>
          <w:szCs w:val="32"/>
          <w:u w:val="single"/>
        </w:rPr>
      </w:pPr>
    </w:p>
    <w:p w14:paraId="27DF3B4E" w14:textId="77777777" w:rsidR="009554FE" w:rsidRDefault="009554FE" w:rsidP="00670CF4">
      <w:pPr>
        <w:ind w:firstLine="720"/>
        <w:rPr>
          <w:rFonts w:ascii="Times" w:eastAsiaTheme="minorHAnsi" w:hAnsi="Times" w:cs="Times"/>
          <w:b/>
          <w:color w:val="auto"/>
          <w:sz w:val="28"/>
          <w:lang w:bidi="ar-SA"/>
        </w:rPr>
      </w:pPr>
    </w:p>
    <w:p w14:paraId="39F2DE20" w14:textId="77777777" w:rsidR="009554FE" w:rsidRDefault="009554FE" w:rsidP="00670CF4">
      <w:pPr>
        <w:ind w:firstLine="720"/>
        <w:rPr>
          <w:rFonts w:ascii="Times" w:eastAsiaTheme="minorHAnsi" w:hAnsi="Times" w:cs="Times"/>
          <w:b/>
          <w:color w:val="auto"/>
          <w:sz w:val="28"/>
          <w:lang w:bidi="ar-SA"/>
        </w:rPr>
      </w:pPr>
    </w:p>
    <w:p w14:paraId="354053B5" w14:textId="77777777" w:rsidR="009554FE" w:rsidRDefault="009554FE" w:rsidP="00670CF4">
      <w:pPr>
        <w:ind w:firstLine="720"/>
        <w:rPr>
          <w:rFonts w:ascii="Times" w:eastAsiaTheme="minorHAnsi" w:hAnsi="Times" w:cs="Times"/>
          <w:b/>
          <w:color w:val="auto"/>
          <w:sz w:val="28"/>
          <w:lang w:bidi="ar-SA"/>
        </w:rPr>
      </w:pPr>
    </w:p>
    <w:p w14:paraId="7FD817AC" w14:textId="77777777" w:rsidR="009554FE" w:rsidRDefault="009554FE" w:rsidP="00670CF4">
      <w:pPr>
        <w:ind w:firstLine="720"/>
        <w:rPr>
          <w:rFonts w:ascii="Times" w:eastAsiaTheme="minorHAnsi" w:hAnsi="Times" w:cs="Times"/>
          <w:b/>
          <w:color w:val="auto"/>
          <w:sz w:val="28"/>
          <w:lang w:bidi="ar-SA"/>
        </w:rPr>
      </w:pPr>
    </w:p>
    <w:p w14:paraId="20112848" w14:textId="77777777" w:rsidR="009554FE" w:rsidRDefault="009554FE" w:rsidP="00670CF4">
      <w:pPr>
        <w:ind w:firstLine="720"/>
        <w:rPr>
          <w:rFonts w:ascii="Times" w:eastAsiaTheme="minorHAnsi" w:hAnsi="Times" w:cs="Times"/>
          <w:b/>
          <w:color w:val="auto"/>
          <w:sz w:val="28"/>
          <w:lang w:bidi="ar-SA"/>
        </w:rPr>
      </w:pPr>
    </w:p>
    <w:p w14:paraId="4D43234E" w14:textId="77777777" w:rsidR="009554FE" w:rsidRDefault="009554FE" w:rsidP="00670CF4">
      <w:pPr>
        <w:ind w:firstLine="720"/>
        <w:rPr>
          <w:rFonts w:ascii="Times" w:eastAsiaTheme="minorHAnsi" w:hAnsi="Times" w:cs="Times"/>
          <w:b/>
          <w:color w:val="auto"/>
          <w:sz w:val="28"/>
          <w:lang w:bidi="ar-SA"/>
        </w:rPr>
      </w:pPr>
    </w:p>
    <w:p w14:paraId="23AE3650" w14:textId="77777777" w:rsidR="009554FE" w:rsidRDefault="009554FE" w:rsidP="00670CF4">
      <w:pPr>
        <w:ind w:firstLine="720"/>
        <w:rPr>
          <w:rFonts w:ascii="Times" w:eastAsiaTheme="minorHAnsi" w:hAnsi="Times" w:cs="Times"/>
          <w:b/>
          <w:color w:val="auto"/>
          <w:sz w:val="28"/>
          <w:lang w:bidi="ar-SA"/>
        </w:rPr>
      </w:pPr>
    </w:p>
    <w:p w14:paraId="6B19E64E" w14:textId="145E3958"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9554FE">
        <w:rPr>
          <w:rFonts w:ascii="Times" w:eastAsiaTheme="minorHAnsi" w:hAnsi="Times" w:cs="Times"/>
          <w:b/>
          <w:color w:val="auto"/>
          <w:sz w:val="28"/>
          <w:lang w:bidi="ar-SA"/>
        </w:rPr>
        <w:t>Officer</w:t>
      </w:r>
    </w:p>
    <w:p w14:paraId="4317A909" w14:textId="77777777" w:rsidR="009554FE" w:rsidRDefault="009554FE" w:rsidP="009554FE">
      <w:pPr>
        <w:rPr>
          <w:rFonts w:ascii="Times New Roman" w:hAnsi="Times New Roman" w:cs="Times New Roman"/>
          <w:b/>
          <w:bCs/>
          <w:sz w:val="24"/>
          <w:szCs w:val="32"/>
          <w:u w:val="single"/>
        </w:rPr>
      </w:pPr>
    </w:p>
    <w:p w14:paraId="679C8EBB" w14:textId="77777777" w:rsidR="009554FE" w:rsidRDefault="00670CF4" w:rsidP="009554FE">
      <w:pPr>
        <w:rPr>
          <w:rFonts w:ascii="Times New Roman" w:hAnsi="Times New Roman" w:cs="Times New Roman"/>
          <w:b/>
          <w:bCs/>
          <w:sz w:val="24"/>
          <w:szCs w:val="32"/>
          <w:u w:val="single"/>
        </w:rPr>
      </w:pPr>
      <w:r>
        <w:rPr>
          <w:rFonts w:ascii="Times New Roman" w:hAnsi="Times New Roman" w:cs="Times New Roman"/>
          <w:b/>
          <w:bCs/>
          <w:sz w:val="24"/>
          <w:szCs w:val="32"/>
          <w:u w:val="single"/>
        </w:rPr>
        <w:t>Officer</w:t>
      </w:r>
    </w:p>
    <w:p w14:paraId="019EF1E0" w14:textId="77777777" w:rsidR="009554FE" w:rsidRDefault="009554FE" w:rsidP="00670CF4">
      <w:pPr>
        <w:ind w:firstLine="720"/>
        <w:rPr>
          <w:rFonts w:ascii="Times New Roman" w:hAnsi="Times New Roman" w:cs="Times New Roman"/>
          <w:b/>
          <w:bCs/>
          <w:sz w:val="24"/>
          <w:szCs w:val="32"/>
          <w:u w:val="single"/>
        </w:rPr>
      </w:pPr>
    </w:p>
    <w:p w14:paraId="49B1BFCB" w14:textId="77777777" w:rsidR="009554FE" w:rsidRDefault="009554FE" w:rsidP="00670CF4">
      <w:pPr>
        <w:ind w:firstLine="720"/>
        <w:rPr>
          <w:rFonts w:ascii="Times New Roman" w:hAnsi="Times New Roman" w:cs="Times New Roman"/>
          <w:b/>
          <w:bCs/>
          <w:sz w:val="24"/>
          <w:szCs w:val="32"/>
          <w:u w:val="single"/>
        </w:rPr>
      </w:pPr>
    </w:p>
    <w:p w14:paraId="615A6927" w14:textId="7C1C8B0D" w:rsidR="00670CF4" w:rsidRDefault="00670CF4" w:rsidP="00670CF4">
      <w:pPr>
        <w:ind w:firstLine="720"/>
        <w:rPr>
          <w:rFonts w:ascii="Times New Roman" w:hAnsi="Times New Roman" w:cs="Times New Roman"/>
          <w:b/>
          <w:bCs/>
          <w:sz w:val="24"/>
          <w:szCs w:val="32"/>
          <w:u w:val="single"/>
        </w:rPr>
      </w:pPr>
      <w:r w:rsidRPr="00685289">
        <w:rPr>
          <w:rFonts w:ascii="Times New Roman" w:hAnsi="Times New Roman" w:cs="Times New Roman"/>
          <w:noProof/>
          <w:sz w:val="24"/>
          <w:szCs w:val="32"/>
        </w:rPr>
        <w:drawing>
          <wp:inline distT="0" distB="0" distL="0" distR="0" wp14:anchorId="41FAD15D" wp14:editId="18D9E105">
            <wp:extent cx="5537367" cy="6725920"/>
            <wp:effectExtent l="0" t="0" r="0" b="5080"/>
            <wp:docPr id="8" name="Picture 3" descr="C:\Users\Dell\Documents\GitHub\TestAndMaintainance\classDiagram(VisualParadiagm)\offi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GitHub\TestAndMaintainance\classDiagram(VisualParadiagm)\officer.jpg"/>
                    <pic:cNvPicPr>
                      <a:picLocks noChangeAspect="1" noChangeArrowheads="1"/>
                    </pic:cNvPicPr>
                  </pic:nvPicPr>
                  <pic:blipFill>
                    <a:blip r:embed="rId12" cstate="print"/>
                    <a:srcRect/>
                    <a:stretch>
                      <a:fillRect/>
                    </a:stretch>
                  </pic:blipFill>
                  <pic:spPr bwMode="auto">
                    <a:xfrm>
                      <a:off x="0" y="0"/>
                      <a:ext cx="5538073" cy="6726777"/>
                    </a:xfrm>
                    <a:prstGeom prst="rect">
                      <a:avLst/>
                    </a:prstGeom>
                    <a:noFill/>
                    <a:ln w="9525">
                      <a:noFill/>
                      <a:miter lim="800000"/>
                      <a:headEnd/>
                      <a:tailEnd/>
                    </a:ln>
                  </pic:spPr>
                </pic:pic>
              </a:graphicData>
            </a:graphic>
          </wp:inline>
        </w:drawing>
      </w:r>
    </w:p>
    <w:p w14:paraId="6480EAA3" w14:textId="77777777" w:rsidR="00670CF4" w:rsidRDefault="00670CF4" w:rsidP="00670CF4">
      <w:pPr>
        <w:ind w:firstLine="720"/>
        <w:jc w:val="center"/>
        <w:rPr>
          <w:rFonts w:ascii="Times New Roman" w:hAnsi="Times New Roman" w:cs="Times New Roman"/>
          <w:b/>
          <w:bCs/>
          <w:sz w:val="24"/>
          <w:szCs w:val="32"/>
          <w:u w:val="single"/>
        </w:rPr>
      </w:pPr>
    </w:p>
    <w:p w14:paraId="5DA95C4C" w14:textId="4DA17A6E"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4: Dental clinic services system officer use case diagram</w:t>
      </w:r>
    </w:p>
    <w:p w14:paraId="40B65784" w14:textId="77777777" w:rsidR="00670CF4" w:rsidRDefault="00670CF4" w:rsidP="00670CF4">
      <w:pPr>
        <w:ind w:firstLine="720"/>
        <w:rPr>
          <w:rFonts w:ascii="Times New Roman" w:hAnsi="Times New Roman" w:cs="Times New Roman"/>
          <w:b/>
          <w:bCs/>
          <w:sz w:val="24"/>
          <w:szCs w:val="32"/>
          <w:u w:val="single"/>
        </w:rPr>
      </w:pPr>
    </w:p>
    <w:p w14:paraId="2E4836CD" w14:textId="77777777" w:rsidR="00670CF4" w:rsidRDefault="00670CF4" w:rsidP="00670CF4">
      <w:pPr>
        <w:ind w:firstLine="720"/>
        <w:rPr>
          <w:rFonts w:ascii="Times New Roman" w:hAnsi="Times New Roman" w:cs="Times New Roman"/>
          <w:b/>
          <w:bCs/>
          <w:sz w:val="24"/>
          <w:szCs w:val="32"/>
          <w:u w:val="single"/>
        </w:rPr>
      </w:pPr>
    </w:p>
    <w:p w14:paraId="00199565" w14:textId="77777777" w:rsidR="00670CF4" w:rsidRDefault="00670CF4" w:rsidP="00670CF4">
      <w:pPr>
        <w:ind w:firstLine="720"/>
        <w:rPr>
          <w:rFonts w:ascii="Times New Roman" w:hAnsi="Times New Roman" w:cs="Times New Roman"/>
          <w:b/>
          <w:bCs/>
          <w:sz w:val="24"/>
          <w:szCs w:val="32"/>
          <w:u w:val="single"/>
        </w:rPr>
      </w:pPr>
    </w:p>
    <w:p w14:paraId="75170EB6" w14:textId="60585E4F" w:rsidR="009554FE"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.4 </w:t>
      </w:r>
      <w:r w:rsidR="009554FE" w:rsidRPr="00F93D42">
        <w:rPr>
          <w:rFonts w:ascii="Times" w:eastAsiaTheme="minorHAnsi" w:hAnsi="Times" w:cs="Times"/>
          <w:b/>
          <w:color w:val="auto"/>
          <w:sz w:val="28"/>
          <w:lang w:bidi="ar-SA"/>
        </w:rPr>
        <w:t xml:space="preserve">Dental clinic services system Use Case for </w:t>
      </w:r>
      <w:r w:rsidR="009554FE">
        <w:rPr>
          <w:rFonts w:ascii="Times" w:eastAsiaTheme="minorHAnsi" w:hAnsi="Times" w:cs="Times"/>
          <w:b/>
          <w:color w:val="auto"/>
          <w:sz w:val="28"/>
          <w:lang w:bidi="ar-SA"/>
        </w:rPr>
        <w:t>Dentist</w:t>
      </w:r>
    </w:p>
    <w:p w14:paraId="109C5368" w14:textId="77777777" w:rsidR="009554FE" w:rsidRDefault="009554FE" w:rsidP="00670CF4">
      <w:pPr>
        <w:rPr>
          <w:rFonts w:ascii="Times New Roman" w:hAnsi="Times New Roman" w:cs="Times New Roman"/>
          <w:b/>
          <w:bCs/>
          <w:sz w:val="24"/>
          <w:szCs w:val="32"/>
          <w:u w:val="single"/>
        </w:rPr>
      </w:pPr>
    </w:p>
    <w:p w14:paraId="448CF358" w14:textId="77777777" w:rsidR="00670CF4" w:rsidRPr="005B10B0" w:rsidRDefault="00670CF4" w:rsidP="00670CF4">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14:paraId="6E604FE8" w14:textId="77777777" w:rsidR="00670CF4" w:rsidRPr="007C46DC" w:rsidRDefault="00670CF4" w:rsidP="00670CF4">
      <w:pPr>
        <w:rPr>
          <w:rFonts w:ascii="Times New Roman" w:hAnsi="Times New Roman" w:cs="Times New Roman"/>
        </w:rPr>
      </w:pPr>
    </w:p>
    <w:p w14:paraId="7FE6686B" w14:textId="77777777" w:rsidR="00670CF4" w:rsidRDefault="00670CF4" w:rsidP="00670CF4">
      <w:pPr>
        <w:jc w:val="center"/>
        <w:rPr>
          <w:rFonts w:ascii="Times New Roman" w:hAnsi="Times New Roman" w:cs="Times New Roman"/>
        </w:rPr>
      </w:pPr>
      <w:r>
        <w:rPr>
          <w:rFonts w:ascii="Times New Roman" w:hAnsi="Times New Roman" w:cs="Times New Roman"/>
          <w:noProof/>
        </w:rPr>
        <w:drawing>
          <wp:inline distT="0" distB="0" distL="0" distR="0" wp14:anchorId="5478863F" wp14:editId="252C285C">
            <wp:extent cx="5138420" cy="7477170"/>
            <wp:effectExtent l="0" t="0" r="0" b="0"/>
            <wp:docPr id="11" name="Picture 4" descr="C:\Users\Dell\Documents\GitHub\TestAndMaintainance\classDiagram(VisualParadiagm)\D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GitHub\TestAndMaintainance\classDiagram(VisualParadiagm)\Dentist.jpg"/>
                    <pic:cNvPicPr>
                      <a:picLocks noChangeAspect="1" noChangeArrowheads="1"/>
                    </pic:cNvPicPr>
                  </pic:nvPicPr>
                  <pic:blipFill>
                    <a:blip r:embed="rId13" cstate="print"/>
                    <a:srcRect/>
                    <a:stretch>
                      <a:fillRect/>
                    </a:stretch>
                  </pic:blipFill>
                  <pic:spPr bwMode="auto">
                    <a:xfrm>
                      <a:off x="0" y="0"/>
                      <a:ext cx="5139243" cy="7478367"/>
                    </a:xfrm>
                    <a:prstGeom prst="rect">
                      <a:avLst/>
                    </a:prstGeom>
                    <a:noFill/>
                    <a:ln w="9525">
                      <a:noFill/>
                      <a:miter lim="800000"/>
                      <a:headEnd/>
                      <a:tailEnd/>
                    </a:ln>
                  </pic:spPr>
                </pic:pic>
              </a:graphicData>
            </a:graphic>
          </wp:inline>
        </w:drawing>
      </w:r>
    </w:p>
    <w:p w14:paraId="7084E0FC" w14:textId="5824D3A0"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Pr>
          <w:rFonts w:ascii="Times New Roman" w:hAnsi="Times New Roman" w:cs="Times New Roman"/>
          <w:sz w:val="24"/>
          <w:szCs w:val="32"/>
        </w:rPr>
        <w:t xml:space="preserve"> 5 Dental clinic services system dentist use case diagram</w:t>
      </w:r>
    </w:p>
    <w:p w14:paraId="7C502E8A" w14:textId="23FB270C" w:rsidR="00C11010" w:rsidRPr="00E34A91" w:rsidRDefault="00CB3787" w:rsidP="00E34A91">
      <w:pPr>
        <w:pStyle w:val="Heading3"/>
        <w:rPr>
          <w:rFonts w:ascii="Times" w:hAnsi="Times"/>
          <w:color w:val="auto"/>
          <w:sz w:val="28"/>
        </w:rPr>
      </w:pPr>
      <w:bookmarkStart w:id="20" w:name="_Toc260001460"/>
      <w:r w:rsidRPr="00E34A91">
        <w:rPr>
          <w:rFonts w:ascii="Times" w:hAnsi="Times"/>
          <w:color w:val="auto"/>
          <w:sz w:val="28"/>
        </w:rPr>
        <w:lastRenderedPageBreak/>
        <w:t xml:space="preserve">4.3 </w:t>
      </w:r>
      <w:r w:rsidR="00C11010" w:rsidRPr="00E34A91">
        <w:rPr>
          <w:rFonts w:ascii="Times" w:hAnsi="Times"/>
          <w:color w:val="auto"/>
          <w:sz w:val="28"/>
        </w:rPr>
        <w:t>Use case description</w:t>
      </w:r>
      <w:bookmarkEnd w:id="20"/>
    </w:p>
    <w:p w14:paraId="0EC3E372" w14:textId="5BC05FFB"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A85D67D" w14:textId="77777777" w:rsidTr="00C11010">
        <w:trPr>
          <w:trHeight w:val="254"/>
        </w:trPr>
        <w:tc>
          <w:tcPr>
            <w:tcW w:w="2584" w:type="dxa"/>
            <w:tcBorders>
              <w:top w:val="single" w:sz="12" w:space="0" w:color="auto"/>
              <w:bottom w:val="single" w:sz="6" w:space="0" w:color="auto"/>
            </w:tcBorders>
            <w:shd w:val="clear" w:color="auto" w:fill="F2F2F2"/>
          </w:tcPr>
          <w:p w14:paraId="1753657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567647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UC-01</w:t>
            </w:r>
          </w:p>
        </w:tc>
      </w:tr>
      <w:tr w:rsidR="00C11010" w:rsidRPr="006D470A" w14:paraId="42A8F24E" w14:textId="77777777" w:rsidTr="00C11010">
        <w:trPr>
          <w:trHeight w:val="462"/>
        </w:trPr>
        <w:tc>
          <w:tcPr>
            <w:tcW w:w="2584" w:type="dxa"/>
            <w:tcBorders>
              <w:top w:val="single" w:sz="6" w:space="0" w:color="auto"/>
              <w:bottom w:val="single" w:sz="6" w:space="0" w:color="auto"/>
            </w:tcBorders>
            <w:shd w:val="clear" w:color="auto" w:fill="F2F2F2"/>
          </w:tcPr>
          <w:p w14:paraId="1B82482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017230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Login</w:t>
            </w:r>
          </w:p>
        </w:tc>
      </w:tr>
      <w:tr w:rsidR="00C11010" w:rsidRPr="006D470A" w14:paraId="54E2A08E" w14:textId="77777777" w:rsidTr="00C11010">
        <w:trPr>
          <w:trHeight w:val="477"/>
        </w:trPr>
        <w:tc>
          <w:tcPr>
            <w:tcW w:w="2584" w:type="dxa"/>
            <w:tcBorders>
              <w:top w:val="single" w:sz="6" w:space="0" w:color="auto"/>
              <w:bottom w:val="single" w:sz="6" w:space="0" w:color="auto"/>
            </w:tcBorders>
            <w:shd w:val="clear" w:color="auto" w:fill="F2F2F2"/>
          </w:tcPr>
          <w:p w14:paraId="66647D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83F633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72CDC2F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ABE62D6"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3D3F2244" w14:textId="77777777" w:rsidTr="00C11010">
        <w:trPr>
          <w:trHeight w:val="477"/>
        </w:trPr>
        <w:tc>
          <w:tcPr>
            <w:tcW w:w="2584" w:type="dxa"/>
            <w:tcBorders>
              <w:top w:val="single" w:sz="6" w:space="0" w:color="auto"/>
              <w:bottom w:val="single" w:sz="6" w:space="0" w:color="auto"/>
            </w:tcBorders>
            <w:shd w:val="clear" w:color="auto" w:fill="F2F2F2"/>
          </w:tcPr>
          <w:p w14:paraId="153648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E7E588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016088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512D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2FA6A65A" w14:textId="77777777" w:rsidTr="00C11010">
        <w:trPr>
          <w:trHeight w:val="477"/>
        </w:trPr>
        <w:tc>
          <w:tcPr>
            <w:tcW w:w="2584" w:type="dxa"/>
            <w:tcBorders>
              <w:top w:val="single" w:sz="6" w:space="0" w:color="auto"/>
            </w:tcBorders>
          </w:tcPr>
          <w:p w14:paraId="3A125B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D4949F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313DA4FF" w14:textId="77777777" w:rsidTr="00C11010">
        <w:trPr>
          <w:trHeight w:val="701"/>
        </w:trPr>
        <w:tc>
          <w:tcPr>
            <w:tcW w:w="2584" w:type="dxa"/>
          </w:tcPr>
          <w:p w14:paraId="274891A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26088E09"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login </w:t>
            </w:r>
            <w:r w:rsidRPr="006D470A">
              <w:rPr>
                <w:rStyle w:val="words"/>
                <w:rFonts w:ascii="Times New Roman" w:hAnsi="Times New Roman" w:cs="Times New Roman"/>
                <w:sz w:val="24"/>
                <w:szCs w:val="24"/>
              </w:rPr>
              <w:t>for</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identifying</w:t>
            </w:r>
            <w:r w:rsidRPr="006D470A">
              <w:rPr>
                <w:rFonts w:ascii="Times New Roman" w:hAnsi="Times New Roman" w:cs="Times New Roman"/>
                <w:sz w:val="24"/>
                <w:szCs w:val="24"/>
              </w:rPr>
              <w:t xml:space="preserve"> him/herself to </w:t>
            </w:r>
            <w:r w:rsidRPr="006D470A">
              <w:rPr>
                <w:rStyle w:val="words"/>
                <w:rFonts w:ascii="Times New Roman" w:hAnsi="Times New Roman" w:cs="Times New Roman"/>
                <w:sz w:val="24"/>
                <w:szCs w:val="24"/>
              </w:rPr>
              <w:t>reserve</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queue</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for</w:t>
            </w:r>
            <w:r w:rsidRPr="006D470A">
              <w:rPr>
                <w:rFonts w:ascii="Times New Roman" w:hAnsi="Times New Roman" w:cs="Times New Roman"/>
                <w:sz w:val="24"/>
                <w:szCs w:val="24"/>
              </w:rPr>
              <w:t xml:space="preserve"> dental </w:t>
            </w:r>
            <w:r w:rsidRPr="006D470A">
              <w:rPr>
                <w:rStyle w:val="words"/>
                <w:rFonts w:ascii="Times New Roman" w:hAnsi="Times New Roman" w:cs="Times New Roman"/>
                <w:sz w:val="24"/>
                <w:szCs w:val="24"/>
              </w:rPr>
              <w:t>treatment</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and</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make</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or</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change</w:t>
            </w:r>
            <w:r w:rsidRPr="006D470A">
              <w:rPr>
                <w:rFonts w:ascii="Times New Roman" w:hAnsi="Times New Roman" w:cs="Times New Roman"/>
                <w:sz w:val="24"/>
                <w:szCs w:val="24"/>
              </w:rPr>
              <w:t xml:space="preserve"> his/her </w:t>
            </w:r>
            <w:r w:rsidRPr="006D470A">
              <w:rPr>
                <w:rStyle w:val="words"/>
                <w:rFonts w:ascii="Times New Roman" w:hAnsi="Times New Roman" w:cs="Times New Roman"/>
                <w:sz w:val="24"/>
                <w:szCs w:val="24"/>
              </w:rPr>
              <w:t>appointment</w:t>
            </w:r>
            <w:r w:rsidRPr="006D470A">
              <w:rPr>
                <w:rFonts w:ascii="Times New Roman" w:hAnsi="Times New Roman" w:cs="Times New Roman"/>
                <w:sz w:val="24"/>
                <w:szCs w:val="24"/>
              </w:rPr>
              <w:t xml:space="preserve"> </w:t>
            </w:r>
            <w:r w:rsidRPr="006D470A">
              <w:rPr>
                <w:rStyle w:val="words"/>
                <w:rFonts w:ascii="Times New Roman" w:hAnsi="Times New Roman" w:cs="Times New Roman"/>
                <w:sz w:val="24"/>
                <w:szCs w:val="24"/>
              </w:rPr>
              <w:t>date</w:t>
            </w:r>
            <w:r w:rsidRPr="006D470A">
              <w:rPr>
                <w:rFonts w:ascii="Times New Roman" w:hAnsi="Times New Roman" w:cs="Times New Roman"/>
                <w:sz w:val="24"/>
                <w:szCs w:val="24"/>
              </w:rPr>
              <w:t>.</w:t>
            </w:r>
          </w:p>
        </w:tc>
      </w:tr>
      <w:tr w:rsidR="00C11010" w:rsidRPr="006D470A" w14:paraId="6DE50769" w14:textId="77777777" w:rsidTr="00C11010">
        <w:trPr>
          <w:trHeight w:val="477"/>
        </w:trPr>
        <w:tc>
          <w:tcPr>
            <w:tcW w:w="2584" w:type="dxa"/>
          </w:tcPr>
          <w:p w14:paraId="24EF872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421C09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3CBF8167" w14:textId="77777777" w:rsidTr="00C11010">
        <w:trPr>
          <w:trHeight w:val="246"/>
        </w:trPr>
        <w:tc>
          <w:tcPr>
            <w:tcW w:w="2584" w:type="dxa"/>
          </w:tcPr>
          <w:p w14:paraId="065A42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FBDBB19" w14:textId="77777777" w:rsidR="00C11010" w:rsidRPr="006D470A" w:rsidRDefault="00C11010" w:rsidP="00C11010">
            <w:pPr>
              <w:rPr>
                <w:rFonts w:ascii="Times New Roman" w:hAnsi="Times New Roman" w:cs="Times New Roman"/>
                <w:b/>
                <w:sz w:val="24"/>
                <w:szCs w:val="24"/>
              </w:rPr>
            </w:pPr>
            <w:r w:rsidRPr="006D470A">
              <w:rPr>
                <w:rFonts w:ascii="Times New Roman" w:hAnsi="Times New Roman" w:cs="Times New Roman"/>
                <w:sz w:val="24"/>
                <w:szCs w:val="24"/>
              </w:rPr>
              <w:t>Patient login to the dental clinic website or application.</w:t>
            </w:r>
          </w:p>
        </w:tc>
      </w:tr>
      <w:tr w:rsidR="00C11010" w:rsidRPr="006D470A" w14:paraId="20B00192" w14:textId="77777777" w:rsidTr="00C11010">
        <w:trPr>
          <w:trHeight w:val="462"/>
        </w:trPr>
        <w:tc>
          <w:tcPr>
            <w:tcW w:w="2584" w:type="dxa"/>
          </w:tcPr>
          <w:p w14:paraId="19D425A9"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AB584A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login success.</w:t>
            </w:r>
          </w:p>
        </w:tc>
      </w:tr>
      <w:tr w:rsidR="00C11010" w:rsidRPr="006D470A" w14:paraId="71774C4D" w14:textId="77777777" w:rsidTr="00C11010">
        <w:trPr>
          <w:trHeight w:val="2373"/>
        </w:trPr>
        <w:tc>
          <w:tcPr>
            <w:tcW w:w="2584" w:type="dxa"/>
          </w:tcPr>
          <w:p w14:paraId="1B39095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6283D7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00CC2AC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2. Patient selects to login to the website or application</w:t>
            </w:r>
          </w:p>
          <w:p w14:paraId="3390B3B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3. Patient input patient ID and password.</w:t>
            </w:r>
          </w:p>
          <w:p w14:paraId="514BFEA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4. System checks the patient ID and password which match in the database.</w:t>
            </w:r>
          </w:p>
          <w:p w14:paraId="6B760DD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5. System displays the alert box for success or error message.</w:t>
            </w:r>
          </w:p>
          <w:p w14:paraId="2AFE1BA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6. Patient enters to the application and websites’ home page </w:t>
            </w:r>
          </w:p>
        </w:tc>
      </w:tr>
      <w:tr w:rsidR="00C11010" w:rsidRPr="006D470A" w14:paraId="0B8E87E8" w14:textId="77777777" w:rsidTr="006D470A">
        <w:trPr>
          <w:trHeight w:val="2309"/>
        </w:trPr>
        <w:tc>
          <w:tcPr>
            <w:tcW w:w="2584" w:type="dxa"/>
          </w:tcPr>
          <w:p w14:paraId="08B70B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132ACD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3a.Patient login to the website or application</w:t>
            </w:r>
          </w:p>
          <w:p w14:paraId="401E2C6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1.Pateint input patient ID/password </w:t>
            </w:r>
          </w:p>
          <w:p w14:paraId="609ADD3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2.Pateint confirm patient/password</w:t>
            </w:r>
          </w:p>
          <w:p w14:paraId="3025406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3. System validation of the username/password combination fails due to incorrect entry.</w:t>
            </w:r>
          </w:p>
          <w:p w14:paraId="202381F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4. System asks the user to re-enter the username/password combination.</w:t>
            </w:r>
          </w:p>
          <w:p w14:paraId="0D3D811A" w14:textId="77777777" w:rsidR="00C11010" w:rsidRPr="006D470A" w:rsidRDefault="00C11010" w:rsidP="00C11010">
            <w:pPr>
              <w:rPr>
                <w:sz w:val="24"/>
                <w:szCs w:val="24"/>
              </w:rPr>
            </w:pPr>
            <w:r w:rsidRPr="006D470A">
              <w:rPr>
                <w:rFonts w:ascii="Times New Roman" w:hAnsi="Times New Roman" w:cs="Times New Roman"/>
                <w:sz w:val="24"/>
                <w:szCs w:val="24"/>
              </w:rPr>
              <w:t xml:space="preserve">  5. Go back to basic flow 3.</w:t>
            </w:r>
          </w:p>
        </w:tc>
      </w:tr>
      <w:tr w:rsidR="00C11010" w:rsidRPr="006D470A" w14:paraId="352519F3" w14:textId="77777777" w:rsidTr="00C11010">
        <w:trPr>
          <w:trHeight w:val="477"/>
        </w:trPr>
        <w:tc>
          <w:tcPr>
            <w:tcW w:w="2584" w:type="dxa"/>
          </w:tcPr>
          <w:p w14:paraId="7600915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ED5A4E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p>
        </w:tc>
      </w:tr>
      <w:tr w:rsidR="00C11010" w:rsidRPr="006D470A" w14:paraId="46E8C1A4" w14:textId="77777777" w:rsidTr="00C11010">
        <w:trPr>
          <w:trHeight w:val="396"/>
        </w:trPr>
        <w:tc>
          <w:tcPr>
            <w:tcW w:w="2584" w:type="dxa"/>
          </w:tcPr>
          <w:p w14:paraId="6B6150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F6593E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1-6 in the normal flow would be required for all types of request for login.</w:t>
            </w:r>
          </w:p>
        </w:tc>
      </w:tr>
      <w:tr w:rsidR="00C11010" w:rsidRPr="006D470A" w14:paraId="1346CB5E" w14:textId="77777777" w:rsidTr="00C11010">
        <w:trPr>
          <w:trHeight w:val="462"/>
        </w:trPr>
        <w:tc>
          <w:tcPr>
            <w:tcW w:w="2584" w:type="dxa"/>
          </w:tcPr>
          <w:p w14:paraId="6A5982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06F22A2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1B03CE4" w14:textId="77777777" w:rsidTr="00C11010">
        <w:trPr>
          <w:trHeight w:val="477"/>
        </w:trPr>
        <w:tc>
          <w:tcPr>
            <w:tcW w:w="2584" w:type="dxa"/>
          </w:tcPr>
          <w:p w14:paraId="1DF4A2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D0707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33DD8F2" w14:textId="77777777" w:rsidTr="00C11010">
        <w:trPr>
          <w:trHeight w:val="592"/>
        </w:trPr>
        <w:tc>
          <w:tcPr>
            <w:tcW w:w="2584" w:type="dxa"/>
          </w:tcPr>
          <w:p w14:paraId="011CAC7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4411A042" w14:textId="34F16BB3" w:rsidR="00C11010" w:rsidRPr="006D470A" w:rsidRDefault="00CE4175" w:rsidP="00C11010">
            <w:pPr>
              <w:rPr>
                <w:rFonts w:ascii="Times New Roman" w:hAnsi="Times New Roman" w:cs="Times New Roman"/>
                <w:sz w:val="24"/>
                <w:szCs w:val="24"/>
              </w:rPr>
            </w:pPr>
            <w:r>
              <w:rPr>
                <w:rFonts w:ascii="Times New Roman" w:hAnsi="Times New Roman" w:cs="Times New Roman"/>
                <w:sz w:val="24"/>
                <w:szCs w:val="24"/>
              </w:rPr>
              <w:t xml:space="preserve">Patient understands </w:t>
            </w:r>
            <w:r w:rsidR="00C11010" w:rsidRPr="006D470A">
              <w:rPr>
                <w:rFonts w:ascii="Times New Roman" w:hAnsi="Times New Roman" w:cs="Times New Roman"/>
                <w:sz w:val="24"/>
                <w:szCs w:val="24"/>
              </w:rPr>
              <w:t xml:space="preserve">English language. Patient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patient ID and password first. Both of them are provided by the dental clinics’ officer</w:t>
            </w:r>
          </w:p>
        </w:tc>
      </w:tr>
      <w:tr w:rsidR="00C11010" w:rsidRPr="006D470A" w14:paraId="1CAB8485" w14:textId="77777777" w:rsidTr="00C11010">
        <w:trPr>
          <w:trHeight w:val="477"/>
        </w:trPr>
        <w:tc>
          <w:tcPr>
            <w:tcW w:w="2584" w:type="dxa"/>
          </w:tcPr>
          <w:p w14:paraId="26B8A0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3F0EC72" w14:textId="2598A682" w:rsidR="00C11010" w:rsidRPr="00CE4175" w:rsidRDefault="00C11010" w:rsidP="00C11010">
            <w:pPr>
              <w:rPr>
                <w:rFonts w:ascii="Times New Roman" w:hAnsi="Times New Roman" w:cstheme="minorBidi"/>
                <w:sz w:val="24"/>
                <w:szCs w:val="24"/>
                <w:cs/>
              </w:rPr>
            </w:pPr>
          </w:p>
        </w:tc>
      </w:tr>
    </w:tbl>
    <w:p w14:paraId="36F0B1A5"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7D0938E6" w14:textId="77777777" w:rsidTr="00C11010">
        <w:trPr>
          <w:trHeight w:val="254"/>
        </w:trPr>
        <w:tc>
          <w:tcPr>
            <w:tcW w:w="2584" w:type="dxa"/>
            <w:tcBorders>
              <w:top w:val="single" w:sz="12" w:space="0" w:color="auto"/>
              <w:bottom w:val="single" w:sz="6" w:space="0" w:color="auto"/>
            </w:tcBorders>
            <w:shd w:val="clear" w:color="auto" w:fill="F2F2F2"/>
          </w:tcPr>
          <w:p w14:paraId="4ADBDBF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6F93329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UC-02</w:t>
            </w:r>
          </w:p>
        </w:tc>
      </w:tr>
      <w:tr w:rsidR="00C11010" w:rsidRPr="006D470A" w14:paraId="08A67DEA" w14:textId="77777777" w:rsidTr="00C11010">
        <w:trPr>
          <w:trHeight w:val="462"/>
        </w:trPr>
        <w:tc>
          <w:tcPr>
            <w:tcW w:w="2584" w:type="dxa"/>
            <w:tcBorders>
              <w:top w:val="single" w:sz="6" w:space="0" w:color="auto"/>
              <w:bottom w:val="single" w:sz="6" w:space="0" w:color="auto"/>
            </w:tcBorders>
            <w:shd w:val="clear" w:color="auto" w:fill="F2F2F2"/>
          </w:tcPr>
          <w:p w14:paraId="65D8D29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14524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dentist schedule</w:t>
            </w:r>
          </w:p>
        </w:tc>
      </w:tr>
      <w:tr w:rsidR="00C11010" w:rsidRPr="006D470A" w14:paraId="0BCB5556" w14:textId="77777777" w:rsidTr="00C11010">
        <w:trPr>
          <w:trHeight w:val="477"/>
        </w:trPr>
        <w:tc>
          <w:tcPr>
            <w:tcW w:w="2584" w:type="dxa"/>
            <w:tcBorders>
              <w:top w:val="single" w:sz="6" w:space="0" w:color="auto"/>
              <w:bottom w:val="single" w:sz="6" w:space="0" w:color="auto"/>
            </w:tcBorders>
            <w:shd w:val="clear" w:color="auto" w:fill="F2F2F2"/>
          </w:tcPr>
          <w:p w14:paraId="76392BF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A59424F"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D51899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C177AB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51528AA3" w14:textId="77777777" w:rsidTr="00C11010">
        <w:trPr>
          <w:trHeight w:val="477"/>
        </w:trPr>
        <w:tc>
          <w:tcPr>
            <w:tcW w:w="2584" w:type="dxa"/>
            <w:tcBorders>
              <w:top w:val="single" w:sz="6" w:space="0" w:color="auto"/>
              <w:bottom w:val="single" w:sz="6" w:space="0" w:color="auto"/>
            </w:tcBorders>
            <w:shd w:val="clear" w:color="auto" w:fill="F2F2F2"/>
          </w:tcPr>
          <w:p w14:paraId="129587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D6BE5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F3D2F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9648BC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2FE90F0" w14:textId="77777777" w:rsidTr="00C11010">
        <w:trPr>
          <w:trHeight w:val="477"/>
        </w:trPr>
        <w:tc>
          <w:tcPr>
            <w:tcW w:w="2584" w:type="dxa"/>
            <w:tcBorders>
              <w:top w:val="single" w:sz="6" w:space="0" w:color="auto"/>
            </w:tcBorders>
          </w:tcPr>
          <w:p w14:paraId="669D5E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2D82C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590AF397" w14:textId="77777777" w:rsidTr="00C11010">
        <w:trPr>
          <w:trHeight w:val="701"/>
        </w:trPr>
        <w:tc>
          <w:tcPr>
            <w:tcW w:w="2584" w:type="dxa"/>
          </w:tcPr>
          <w:p w14:paraId="2B0B2B1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68009F5"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view the dentist schedule to looking for the time that available for making a new appointment date or check the date or time for changing his/her appointment date .</w:t>
            </w:r>
          </w:p>
        </w:tc>
      </w:tr>
      <w:tr w:rsidR="00C11010" w:rsidRPr="006D470A" w14:paraId="08D48952" w14:textId="77777777" w:rsidTr="00C11010">
        <w:trPr>
          <w:trHeight w:val="477"/>
        </w:trPr>
        <w:tc>
          <w:tcPr>
            <w:tcW w:w="2584" w:type="dxa"/>
          </w:tcPr>
          <w:p w14:paraId="142FBD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691221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440767A9" w14:textId="77777777" w:rsidTr="00C11010">
        <w:trPr>
          <w:trHeight w:val="246"/>
        </w:trPr>
        <w:tc>
          <w:tcPr>
            <w:tcW w:w="2584" w:type="dxa"/>
          </w:tcPr>
          <w:p w14:paraId="5CA4C9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38D44FD5"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cs="Times New Roman"/>
                <w:bCs/>
                <w:sz w:val="24"/>
                <w:szCs w:val="24"/>
              </w:rPr>
              <w:t xml:space="preserve">dentist schedule </w:t>
            </w:r>
          </w:p>
        </w:tc>
      </w:tr>
      <w:tr w:rsidR="00C11010" w:rsidRPr="006D470A" w14:paraId="5D8517E2" w14:textId="77777777" w:rsidTr="00C11010">
        <w:trPr>
          <w:trHeight w:val="462"/>
        </w:trPr>
        <w:tc>
          <w:tcPr>
            <w:tcW w:w="2584" w:type="dxa"/>
          </w:tcPr>
          <w:p w14:paraId="6B208A98"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A71DF0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enters to the dentist schedule page</w:t>
            </w:r>
          </w:p>
        </w:tc>
      </w:tr>
      <w:tr w:rsidR="00C11010" w:rsidRPr="006D470A" w14:paraId="6CBCEB72" w14:textId="77777777" w:rsidTr="00C11010">
        <w:trPr>
          <w:trHeight w:val="2373"/>
        </w:trPr>
        <w:tc>
          <w:tcPr>
            <w:tcW w:w="2584" w:type="dxa"/>
          </w:tcPr>
          <w:p w14:paraId="55F20FD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42579E8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3669639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2. Patient selects dentist schedule</w:t>
            </w:r>
          </w:p>
          <w:p w14:paraId="041E09F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3. Patient view the dentist schedule</w:t>
            </w:r>
          </w:p>
          <w:p w14:paraId="0F723E5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4. System displays the dentist schedule on the web page or application.</w:t>
            </w:r>
          </w:p>
          <w:p w14:paraId="2CCDC2F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dentist schedule </w:t>
            </w:r>
          </w:p>
        </w:tc>
      </w:tr>
      <w:tr w:rsidR="00C11010" w:rsidRPr="006D470A" w14:paraId="507ACCBB" w14:textId="77777777" w:rsidTr="00C11010">
        <w:trPr>
          <w:trHeight w:val="552"/>
        </w:trPr>
        <w:tc>
          <w:tcPr>
            <w:tcW w:w="2584" w:type="dxa"/>
          </w:tcPr>
          <w:p w14:paraId="26A1685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92C385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38FAEDFE" w14:textId="77777777" w:rsidTr="00C11010">
        <w:trPr>
          <w:trHeight w:val="477"/>
        </w:trPr>
        <w:tc>
          <w:tcPr>
            <w:tcW w:w="2584" w:type="dxa"/>
          </w:tcPr>
          <w:p w14:paraId="120CFB5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17126D6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5074E1DF" w14:textId="77777777" w:rsidTr="00C11010">
        <w:trPr>
          <w:trHeight w:val="396"/>
        </w:trPr>
        <w:tc>
          <w:tcPr>
            <w:tcW w:w="2584" w:type="dxa"/>
          </w:tcPr>
          <w:p w14:paraId="0D88F5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5A35792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1-5 in the normal flow would be required for all types of request for view the dentist schedule.</w:t>
            </w:r>
          </w:p>
        </w:tc>
      </w:tr>
      <w:tr w:rsidR="00C11010" w:rsidRPr="006D470A" w14:paraId="2C4CC92A" w14:textId="77777777" w:rsidTr="00C11010">
        <w:trPr>
          <w:trHeight w:val="462"/>
        </w:trPr>
        <w:tc>
          <w:tcPr>
            <w:tcW w:w="2584" w:type="dxa"/>
          </w:tcPr>
          <w:p w14:paraId="2F09FDA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54E11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8C92111" w14:textId="77777777" w:rsidTr="00C11010">
        <w:trPr>
          <w:trHeight w:val="477"/>
        </w:trPr>
        <w:tc>
          <w:tcPr>
            <w:tcW w:w="2584" w:type="dxa"/>
          </w:tcPr>
          <w:p w14:paraId="18CE098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334F6B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2B5D99D9" w14:textId="77777777" w:rsidTr="00C11010">
        <w:trPr>
          <w:trHeight w:val="592"/>
        </w:trPr>
        <w:tc>
          <w:tcPr>
            <w:tcW w:w="2584" w:type="dxa"/>
          </w:tcPr>
          <w:p w14:paraId="27064DE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7E6C698" w14:textId="41B2C8CE" w:rsidR="00C11010" w:rsidRPr="006D470A" w:rsidRDefault="00CE4175" w:rsidP="00C11010">
            <w:pPr>
              <w:rPr>
                <w:rFonts w:ascii="Times New Roman" w:hAnsi="Times New Roman" w:cs="Times New Roman"/>
                <w:sz w:val="24"/>
                <w:szCs w:val="24"/>
              </w:rPr>
            </w:pPr>
            <w:r>
              <w:rPr>
                <w:rFonts w:ascii="Times New Roman" w:hAnsi="Times New Roman" w:cs="Times New Roman"/>
                <w:sz w:val="24"/>
                <w:szCs w:val="24"/>
              </w:rPr>
              <w:t xml:space="preserve">Patient understands </w:t>
            </w:r>
            <w:r w:rsidR="00C11010" w:rsidRPr="006D470A">
              <w:rPr>
                <w:rFonts w:ascii="Times New Roman" w:hAnsi="Times New Roman" w:cs="Times New Roman"/>
                <w:sz w:val="24"/>
                <w:szCs w:val="24"/>
              </w:rPr>
              <w:t xml:space="preserve">English language. Patient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patient ID and password first. Both of them are provided by the dental clinics’ officer</w:t>
            </w:r>
          </w:p>
        </w:tc>
      </w:tr>
      <w:tr w:rsidR="00C11010" w:rsidRPr="006D470A" w14:paraId="3F0EDC18" w14:textId="77777777" w:rsidTr="00C11010">
        <w:trPr>
          <w:trHeight w:val="477"/>
        </w:trPr>
        <w:tc>
          <w:tcPr>
            <w:tcW w:w="2584" w:type="dxa"/>
          </w:tcPr>
          <w:p w14:paraId="40E3F18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3B482E9" w14:textId="77777777" w:rsidR="00C11010" w:rsidRPr="00CE4175"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81E4815" w14:textId="77777777" w:rsidR="00C11010" w:rsidRPr="006D470A" w:rsidRDefault="00C11010" w:rsidP="00C11010">
      <w:pPr>
        <w:rPr>
          <w:sz w:val="24"/>
          <w:szCs w:val="24"/>
        </w:rPr>
      </w:pPr>
    </w:p>
    <w:p w14:paraId="7CC00C6A" w14:textId="77777777" w:rsidR="00C11010" w:rsidRPr="006D470A" w:rsidRDefault="00C11010" w:rsidP="00C11010">
      <w:pPr>
        <w:rPr>
          <w:sz w:val="24"/>
          <w:szCs w:val="24"/>
        </w:rPr>
      </w:pPr>
    </w:p>
    <w:p w14:paraId="6EA946F3" w14:textId="77777777" w:rsidR="00C11010" w:rsidRDefault="00C11010" w:rsidP="00C11010">
      <w:pPr>
        <w:rPr>
          <w:sz w:val="24"/>
          <w:szCs w:val="24"/>
        </w:rPr>
      </w:pPr>
    </w:p>
    <w:p w14:paraId="394BB454" w14:textId="77777777" w:rsidR="006D470A" w:rsidRDefault="006D470A" w:rsidP="00C11010">
      <w:pPr>
        <w:rPr>
          <w:sz w:val="24"/>
          <w:szCs w:val="24"/>
        </w:rPr>
      </w:pPr>
    </w:p>
    <w:p w14:paraId="2851CF30" w14:textId="77777777" w:rsidR="006D470A" w:rsidRDefault="006D470A" w:rsidP="00C11010">
      <w:pPr>
        <w:rPr>
          <w:sz w:val="24"/>
          <w:szCs w:val="24"/>
        </w:rPr>
      </w:pPr>
    </w:p>
    <w:p w14:paraId="658621A7" w14:textId="77777777" w:rsidR="006D470A" w:rsidRDefault="006D470A" w:rsidP="00C11010">
      <w:pPr>
        <w:rPr>
          <w:sz w:val="24"/>
          <w:szCs w:val="24"/>
        </w:rPr>
      </w:pPr>
    </w:p>
    <w:p w14:paraId="07A5819F" w14:textId="77777777" w:rsidR="000666EB" w:rsidRDefault="000666EB" w:rsidP="00C11010">
      <w:pPr>
        <w:rPr>
          <w:sz w:val="24"/>
          <w:szCs w:val="24"/>
        </w:rPr>
      </w:pPr>
    </w:p>
    <w:p w14:paraId="65C5ECDE" w14:textId="77777777" w:rsidR="006D470A" w:rsidRPr="006D470A" w:rsidRDefault="006D470A" w:rsidP="00C11010">
      <w:pPr>
        <w:rPr>
          <w:sz w:val="24"/>
          <w:szCs w:val="24"/>
        </w:rPr>
      </w:pPr>
    </w:p>
    <w:p w14:paraId="6F13CFA3"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D2DDFD7" w14:textId="77777777" w:rsidTr="00C11010">
        <w:trPr>
          <w:trHeight w:val="254"/>
        </w:trPr>
        <w:tc>
          <w:tcPr>
            <w:tcW w:w="2584" w:type="dxa"/>
            <w:tcBorders>
              <w:top w:val="single" w:sz="12" w:space="0" w:color="auto"/>
              <w:bottom w:val="single" w:sz="6" w:space="0" w:color="auto"/>
            </w:tcBorders>
            <w:shd w:val="clear" w:color="auto" w:fill="F2F2F2"/>
          </w:tcPr>
          <w:p w14:paraId="661187B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498F654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UC-03</w:t>
            </w:r>
          </w:p>
        </w:tc>
      </w:tr>
      <w:tr w:rsidR="00C11010" w:rsidRPr="006D470A" w14:paraId="3404A44F" w14:textId="77777777" w:rsidTr="00C11010">
        <w:trPr>
          <w:trHeight w:val="462"/>
        </w:trPr>
        <w:tc>
          <w:tcPr>
            <w:tcW w:w="2584" w:type="dxa"/>
            <w:tcBorders>
              <w:top w:val="single" w:sz="6" w:space="0" w:color="auto"/>
              <w:bottom w:val="single" w:sz="6" w:space="0" w:color="auto"/>
            </w:tcBorders>
            <w:shd w:val="clear" w:color="auto" w:fill="F2F2F2"/>
          </w:tcPr>
          <w:p w14:paraId="03F0FCA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F1A037D"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patients’ queue in the patient schedule</w:t>
            </w:r>
          </w:p>
        </w:tc>
      </w:tr>
      <w:tr w:rsidR="00C11010" w:rsidRPr="006D470A" w14:paraId="4D56B82C" w14:textId="77777777" w:rsidTr="00C11010">
        <w:trPr>
          <w:trHeight w:val="477"/>
        </w:trPr>
        <w:tc>
          <w:tcPr>
            <w:tcW w:w="2584" w:type="dxa"/>
            <w:tcBorders>
              <w:top w:val="single" w:sz="6" w:space="0" w:color="auto"/>
              <w:bottom w:val="single" w:sz="6" w:space="0" w:color="auto"/>
            </w:tcBorders>
            <w:shd w:val="clear" w:color="auto" w:fill="F2F2F2"/>
          </w:tcPr>
          <w:p w14:paraId="312032A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B4332B7"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BFD635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62D981D5"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6CCBD66F" w14:textId="77777777" w:rsidTr="00C11010">
        <w:trPr>
          <w:trHeight w:val="477"/>
        </w:trPr>
        <w:tc>
          <w:tcPr>
            <w:tcW w:w="2584" w:type="dxa"/>
            <w:tcBorders>
              <w:top w:val="single" w:sz="6" w:space="0" w:color="auto"/>
              <w:bottom w:val="single" w:sz="6" w:space="0" w:color="auto"/>
            </w:tcBorders>
            <w:shd w:val="clear" w:color="auto" w:fill="F2F2F2"/>
          </w:tcPr>
          <w:p w14:paraId="12E44A2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AFC74C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2219F21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69C58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3A36CC26" w14:textId="77777777" w:rsidTr="00C11010">
        <w:trPr>
          <w:trHeight w:val="477"/>
        </w:trPr>
        <w:tc>
          <w:tcPr>
            <w:tcW w:w="2584" w:type="dxa"/>
            <w:tcBorders>
              <w:top w:val="single" w:sz="6" w:space="0" w:color="auto"/>
            </w:tcBorders>
          </w:tcPr>
          <w:p w14:paraId="62EE4CF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B0BAE9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7F3CC1EB" w14:textId="77777777" w:rsidTr="00C11010">
        <w:trPr>
          <w:trHeight w:val="701"/>
        </w:trPr>
        <w:tc>
          <w:tcPr>
            <w:tcW w:w="2584" w:type="dxa"/>
          </w:tcPr>
          <w:p w14:paraId="6342A5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0ECA3AC1"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view his/her queue in the patient schedule to check their own appointment or looking for the time that available for making a new appointment date or check the date or time for changing his/her appointment date. </w:t>
            </w:r>
          </w:p>
        </w:tc>
      </w:tr>
      <w:tr w:rsidR="00C11010" w:rsidRPr="006D470A" w14:paraId="7F8BF7C0" w14:textId="77777777" w:rsidTr="00C11010">
        <w:trPr>
          <w:trHeight w:val="477"/>
        </w:trPr>
        <w:tc>
          <w:tcPr>
            <w:tcW w:w="2584" w:type="dxa"/>
          </w:tcPr>
          <w:p w14:paraId="58E8635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637A39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502C9189" w14:textId="77777777" w:rsidTr="00C11010">
        <w:trPr>
          <w:trHeight w:val="246"/>
        </w:trPr>
        <w:tc>
          <w:tcPr>
            <w:tcW w:w="2584" w:type="dxa"/>
          </w:tcPr>
          <w:p w14:paraId="37AC726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DAE3B79"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sz w:val="24"/>
                <w:szCs w:val="24"/>
              </w:rPr>
              <w:t>patients’ queue date in the patient schedule</w:t>
            </w:r>
          </w:p>
        </w:tc>
      </w:tr>
      <w:tr w:rsidR="00C11010" w:rsidRPr="006D470A" w14:paraId="59BCAA6A" w14:textId="77777777" w:rsidTr="00C11010">
        <w:trPr>
          <w:trHeight w:val="462"/>
        </w:trPr>
        <w:tc>
          <w:tcPr>
            <w:tcW w:w="2584" w:type="dxa"/>
          </w:tcPr>
          <w:p w14:paraId="58D802EB"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1F4DC8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Patient enters to the </w:t>
            </w:r>
            <w:r w:rsidRPr="006D470A">
              <w:rPr>
                <w:rFonts w:ascii="Times New Roman" w:hAnsi="Times New Roman"/>
                <w:sz w:val="24"/>
                <w:szCs w:val="24"/>
              </w:rPr>
              <w:t>patient schedule</w:t>
            </w:r>
            <w:r w:rsidRPr="006D470A">
              <w:rPr>
                <w:rFonts w:ascii="Times New Roman" w:hAnsi="Times New Roman" w:cs="Times New Roman"/>
                <w:sz w:val="24"/>
                <w:szCs w:val="24"/>
              </w:rPr>
              <w:t xml:space="preserve"> page</w:t>
            </w:r>
          </w:p>
        </w:tc>
      </w:tr>
      <w:tr w:rsidR="00C11010" w:rsidRPr="006D470A" w14:paraId="4B223CD6" w14:textId="77777777" w:rsidTr="00C11010">
        <w:trPr>
          <w:trHeight w:val="2373"/>
        </w:trPr>
        <w:tc>
          <w:tcPr>
            <w:tcW w:w="2584" w:type="dxa"/>
          </w:tcPr>
          <w:p w14:paraId="35E2851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4E18A25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2219AFE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selects </w:t>
            </w:r>
            <w:r w:rsidRPr="006D470A">
              <w:rPr>
                <w:rFonts w:ascii="Times New Roman" w:hAnsi="Times New Roman"/>
                <w:sz w:val="24"/>
                <w:szCs w:val="24"/>
              </w:rPr>
              <w:t>patient schedule</w:t>
            </w:r>
            <w:r w:rsidRPr="006D470A">
              <w:rPr>
                <w:rFonts w:ascii="Times New Roman" w:hAnsi="Times New Roman" w:cs="Times New Roman"/>
                <w:sz w:val="24"/>
                <w:szCs w:val="24"/>
              </w:rPr>
              <w:t>.</w:t>
            </w:r>
          </w:p>
          <w:p w14:paraId="4E7E6D9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proofErr w:type="gramStart"/>
            <w:r w:rsidRPr="006D470A">
              <w:rPr>
                <w:rFonts w:ascii="Times New Roman" w:hAnsi="Times New Roman"/>
                <w:sz w:val="24"/>
                <w:szCs w:val="24"/>
              </w:rPr>
              <w:t>queue  in</w:t>
            </w:r>
            <w:proofErr w:type="gramEnd"/>
            <w:r w:rsidRPr="006D470A">
              <w:rPr>
                <w:rFonts w:ascii="Times New Roman" w:hAnsi="Times New Roman"/>
                <w:sz w:val="24"/>
                <w:szCs w:val="24"/>
              </w:rPr>
              <w:t xml:space="preserve"> the patient schedule.</w:t>
            </w:r>
          </w:p>
          <w:p w14:paraId="633EFB9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4. System displays the </w:t>
            </w:r>
            <w:r w:rsidRPr="006D470A">
              <w:rPr>
                <w:rFonts w:ascii="Times New Roman" w:hAnsi="Times New Roman"/>
                <w:sz w:val="24"/>
                <w:szCs w:val="24"/>
              </w:rPr>
              <w:t>patient schedule</w:t>
            </w:r>
            <w:r w:rsidRPr="006D470A">
              <w:rPr>
                <w:rFonts w:ascii="Times New Roman" w:hAnsi="Times New Roman" w:cs="Times New Roman"/>
                <w:sz w:val="24"/>
                <w:szCs w:val="24"/>
              </w:rPr>
              <w:t xml:space="preserve"> on the web page or application.</w:t>
            </w:r>
          </w:p>
          <w:p w14:paraId="0245CEF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w:t>
            </w:r>
            <w:r w:rsidRPr="006D470A">
              <w:rPr>
                <w:rFonts w:ascii="Times New Roman" w:hAnsi="Times New Roman"/>
                <w:sz w:val="24"/>
                <w:szCs w:val="24"/>
              </w:rPr>
              <w:t>patient schedule</w:t>
            </w:r>
            <w:r w:rsidRPr="006D470A">
              <w:rPr>
                <w:rFonts w:ascii="Times New Roman" w:hAnsi="Times New Roman" w:cs="Times New Roman"/>
                <w:sz w:val="24"/>
                <w:szCs w:val="24"/>
              </w:rPr>
              <w:t>.</w:t>
            </w:r>
          </w:p>
        </w:tc>
      </w:tr>
      <w:tr w:rsidR="00C11010" w:rsidRPr="006D470A" w14:paraId="19063938" w14:textId="77777777" w:rsidTr="00C11010">
        <w:trPr>
          <w:trHeight w:val="552"/>
        </w:trPr>
        <w:tc>
          <w:tcPr>
            <w:tcW w:w="2584" w:type="dxa"/>
          </w:tcPr>
          <w:p w14:paraId="7B84CCC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0B1333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463F92C0" w14:textId="77777777" w:rsidTr="00C11010">
        <w:trPr>
          <w:trHeight w:val="477"/>
        </w:trPr>
        <w:tc>
          <w:tcPr>
            <w:tcW w:w="2584" w:type="dxa"/>
          </w:tcPr>
          <w:p w14:paraId="1ECDDF5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5AFD660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67B3594F" w14:textId="77777777" w:rsidTr="00C11010">
        <w:trPr>
          <w:trHeight w:val="396"/>
        </w:trPr>
        <w:tc>
          <w:tcPr>
            <w:tcW w:w="2584" w:type="dxa"/>
          </w:tcPr>
          <w:p w14:paraId="0FEDADC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C30D04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Steps 1-5 in the normal flow would be required for all types of request for view the </w:t>
            </w:r>
            <w:r w:rsidRPr="006D470A">
              <w:rPr>
                <w:rFonts w:ascii="Times New Roman" w:hAnsi="Times New Roman"/>
                <w:sz w:val="24"/>
                <w:szCs w:val="24"/>
              </w:rPr>
              <w:t>patient schedule</w:t>
            </w:r>
            <w:r w:rsidRPr="006D470A">
              <w:rPr>
                <w:rFonts w:ascii="Times New Roman" w:hAnsi="Times New Roman" w:cs="Times New Roman"/>
                <w:sz w:val="24"/>
                <w:szCs w:val="24"/>
              </w:rPr>
              <w:t>.</w:t>
            </w:r>
          </w:p>
        </w:tc>
      </w:tr>
      <w:tr w:rsidR="00C11010" w:rsidRPr="006D470A" w14:paraId="16ED7C90" w14:textId="77777777" w:rsidTr="00C11010">
        <w:trPr>
          <w:trHeight w:val="462"/>
        </w:trPr>
        <w:tc>
          <w:tcPr>
            <w:tcW w:w="2584" w:type="dxa"/>
          </w:tcPr>
          <w:p w14:paraId="66760EE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A26A0A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C6B1912" w14:textId="77777777" w:rsidTr="00C11010">
        <w:trPr>
          <w:trHeight w:val="477"/>
        </w:trPr>
        <w:tc>
          <w:tcPr>
            <w:tcW w:w="2584" w:type="dxa"/>
          </w:tcPr>
          <w:p w14:paraId="2FD050A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65B2837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B46E4F0" w14:textId="77777777" w:rsidTr="00C11010">
        <w:trPr>
          <w:trHeight w:val="592"/>
        </w:trPr>
        <w:tc>
          <w:tcPr>
            <w:tcW w:w="2584" w:type="dxa"/>
          </w:tcPr>
          <w:p w14:paraId="03AD860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2FBA71D" w14:textId="62D3FF30" w:rsidR="00C11010" w:rsidRPr="006D470A" w:rsidRDefault="00521F73" w:rsidP="00C11010">
            <w:pPr>
              <w:rPr>
                <w:rFonts w:ascii="Times New Roman" w:hAnsi="Times New Roman" w:cs="Times New Roman"/>
                <w:sz w:val="24"/>
                <w:szCs w:val="24"/>
              </w:rPr>
            </w:pPr>
            <w:r>
              <w:rPr>
                <w:rFonts w:ascii="Times New Roman" w:hAnsi="Times New Roman" w:cs="Times New Roman"/>
                <w:sz w:val="24"/>
                <w:szCs w:val="24"/>
              </w:rPr>
              <w:t>Patient understands</w:t>
            </w:r>
            <w:r w:rsidR="00C11010" w:rsidRPr="006D470A">
              <w:rPr>
                <w:rFonts w:ascii="Times New Roman" w:hAnsi="Times New Roman" w:cs="Times New Roman"/>
                <w:sz w:val="24"/>
                <w:szCs w:val="24"/>
              </w:rPr>
              <w:t xml:space="preserve"> English language. Patient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patient ID and password first. Both of them are provided by the dental clinics’ officer</w:t>
            </w:r>
          </w:p>
        </w:tc>
      </w:tr>
      <w:tr w:rsidR="00C11010" w:rsidRPr="006D470A" w14:paraId="5EC112D3" w14:textId="77777777" w:rsidTr="00C11010">
        <w:trPr>
          <w:trHeight w:val="477"/>
        </w:trPr>
        <w:tc>
          <w:tcPr>
            <w:tcW w:w="2584" w:type="dxa"/>
          </w:tcPr>
          <w:p w14:paraId="69C9D07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7E500447"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2FFC0C62" w14:textId="77777777" w:rsidR="00C11010" w:rsidRPr="006D470A" w:rsidRDefault="00C11010" w:rsidP="00C11010">
      <w:pPr>
        <w:rPr>
          <w:sz w:val="24"/>
          <w:szCs w:val="24"/>
        </w:rPr>
      </w:pPr>
    </w:p>
    <w:p w14:paraId="7373DC5F" w14:textId="77777777" w:rsidR="00C11010" w:rsidRDefault="00C11010" w:rsidP="00C11010">
      <w:pPr>
        <w:rPr>
          <w:sz w:val="24"/>
          <w:szCs w:val="24"/>
        </w:rPr>
      </w:pPr>
    </w:p>
    <w:p w14:paraId="751CDB62" w14:textId="77777777" w:rsidR="006D470A" w:rsidRDefault="006D470A" w:rsidP="00C11010">
      <w:pPr>
        <w:rPr>
          <w:sz w:val="24"/>
          <w:szCs w:val="24"/>
        </w:rPr>
      </w:pPr>
    </w:p>
    <w:p w14:paraId="6F193D87" w14:textId="77777777" w:rsidR="006D470A" w:rsidRDefault="006D470A" w:rsidP="00C11010">
      <w:pPr>
        <w:rPr>
          <w:sz w:val="24"/>
          <w:szCs w:val="24"/>
        </w:rPr>
      </w:pPr>
    </w:p>
    <w:p w14:paraId="365A58DB" w14:textId="77777777" w:rsidR="006D470A" w:rsidRDefault="006D470A" w:rsidP="00C11010">
      <w:pPr>
        <w:rPr>
          <w:sz w:val="24"/>
          <w:szCs w:val="24"/>
        </w:rPr>
      </w:pPr>
    </w:p>
    <w:p w14:paraId="430FAA4B" w14:textId="77777777" w:rsidR="006D470A" w:rsidRDefault="006D470A" w:rsidP="00C11010">
      <w:pPr>
        <w:rPr>
          <w:sz w:val="24"/>
          <w:szCs w:val="24"/>
        </w:rPr>
      </w:pPr>
    </w:p>
    <w:p w14:paraId="4B04C5D4" w14:textId="77777777" w:rsidR="006D470A" w:rsidRDefault="006D470A" w:rsidP="00C11010">
      <w:pPr>
        <w:rPr>
          <w:sz w:val="24"/>
          <w:szCs w:val="24"/>
        </w:rPr>
      </w:pPr>
    </w:p>
    <w:p w14:paraId="112633E7" w14:textId="77777777" w:rsidR="006D470A" w:rsidRPr="006D470A" w:rsidRDefault="006D470A" w:rsidP="00C11010">
      <w:pPr>
        <w:rPr>
          <w:sz w:val="24"/>
          <w:szCs w:val="24"/>
        </w:rPr>
      </w:pPr>
    </w:p>
    <w:p w14:paraId="3EDA215F"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4E23B532" w14:textId="77777777" w:rsidTr="00C11010">
        <w:trPr>
          <w:trHeight w:val="254"/>
        </w:trPr>
        <w:tc>
          <w:tcPr>
            <w:tcW w:w="2584" w:type="dxa"/>
            <w:tcBorders>
              <w:top w:val="single" w:sz="12" w:space="0" w:color="auto"/>
              <w:bottom w:val="single" w:sz="6" w:space="0" w:color="auto"/>
            </w:tcBorders>
            <w:shd w:val="clear" w:color="auto" w:fill="F2F2F2"/>
          </w:tcPr>
          <w:p w14:paraId="513F12E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7BC4F62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UC-04</w:t>
            </w:r>
          </w:p>
        </w:tc>
      </w:tr>
      <w:tr w:rsidR="00C11010" w:rsidRPr="006D470A" w14:paraId="2403CFC7" w14:textId="77777777" w:rsidTr="00C11010">
        <w:trPr>
          <w:trHeight w:val="462"/>
        </w:trPr>
        <w:tc>
          <w:tcPr>
            <w:tcW w:w="2584" w:type="dxa"/>
            <w:tcBorders>
              <w:top w:val="single" w:sz="6" w:space="0" w:color="auto"/>
              <w:bottom w:val="single" w:sz="6" w:space="0" w:color="auto"/>
            </w:tcBorders>
            <w:shd w:val="clear" w:color="auto" w:fill="F2F2F2"/>
          </w:tcPr>
          <w:p w14:paraId="4AEB0B3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361A24D5"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patients’ appointment date in the patient schedule</w:t>
            </w:r>
          </w:p>
        </w:tc>
      </w:tr>
      <w:tr w:rsidR="00C11010" w:rsidRPr="006D470A" w14:paraId="422C3FA3" w14:textId="77777777" w:rsidTr="00C11010">
        <w:trPr>
          <w:trHeight w:val="477"/>
        </w:trPr>
        <w:tc>
          <w:tcPr>
            <w:tcW w:w="2584" w:type="dxa"/>
            <w:tcBorders>
              <w:top w:val="single" w:sz="6" w:space="0" w:color="auto"/>
              <w:bottom w:val="single" w:sz="6" w:space="0" w:color="auto"/>
            </w:tcBorders>
            <w:shd w:val="clear" w:color="auto" w:fill="F2F2F2"/>
          </w:tcPr>
          <w:p w14:paraId="4146DB5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5658539E"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58CC02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3B42CEC"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7F61BC07" w14:textId="77777777" w:rsidTr="00C11010">
        <w:trPr>
          <w:trHeight w:val="477"/>
        </w:trPr>
        <w:tc>
          <w:tcPr>
            <w:tcW w:w="2584" w:type="dxa"/>
            <w:tcBorders>
              <w:top w:val="single" w:sz="6" w:space="0" w:color="auto"/>
              <w:bottom w:val="single" w:sz="6" w:space="0" w:color="auto"/>
            </w:tcBorders>
            <w:shd w:val="clear" w:color="auto" w:fill="F2F2F2"/>
          </w:tcPr>
          <w:p w14:paraId="36922B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20922AB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227C861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E32011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64E88110" w14:textId="77777777" w:rsidTr="00C11010">
        <w:trPr>
          <w:trHeight w:val="477"/>
        </w:trPr>
        <w:tc>
          <w:tcPr>
            <w:tcW w:w="2584" w:type="dxa"/>
            <w:tcBorders>
              <w:top w:val="single" w:sz="6" w:space="0" w:color="auto"/>
            </w:tcBorders>
          </w:tcPr>
          <w:p w14:paraId="63775A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74D6863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53D5E732" w14:textId="77777777" w:rsidTr="00C11010">
        <w:trPr>
          <w:trHeight w:val="701"/>
        </w:trPr>
        <w:tc>
          <w:tcPr>
            <w:tcW w:w="2584" w:type="dxa"/>
          </w:tcPr>
          <w:p w14:paraId="46AC37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57EA5544"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view his/her appointment date in their own schedule to check their own appointment or looking for the time that available for making a new appointment date or check the date or time for changing his/her appointment date. </w:t>
            </w:r>
          </w:p>
        </w:tc>
      </w:tr>
      <w:tr w:rsidR="00C11010" w:rsidRPr="006D470A" w14:paraId="01A6418F" w14:textId="77777777" w:rsidTr="00C11010">
        <w:trPr>
          <w:trHeight w:val="477"/>
        </w:trPr>
        <w:tc>
          <w:tcPr>
            <w:tcW w:w="2584" w:type="dxa"/>
          </w:tcPr>
          <w:p w14:paraId="50134CA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F711E5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6B9B7B53" w14:textId="77777777" w:rsidTr="00C11010">
        <w:trPr>
          <w:trHeight w:val="246"/>
        </w:trPr>
        <w:tc>
          <w:tcPr>
            <w:tcW w:w="2584" w:type="dxa"/>
          </w:tcPr>
          <w:p w14:paraId="622DBCC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FAFF01E"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sz w:val="24"/>
                <w:szCs w:val="24"/>
              </w:rPr>
              <w:t>patients’ appointment date in the patient schedule</w:t>
            </w:r>
          </w:p>
        </w:tc>
      </w:tr>
      <w:tr w:rsidR="00C11010" w:rsidRPr="006D470A" w14:paraId="34785ADE" w14:textId="77777777" w:rsidTr="00C11010">
        <w:trPr>
          <w:trHeight w:val="462"/>
        </w:trPr>
        <w:tc>
          <w:tcPr>
            <w:tcW w:w="2584" w:type="dxa"/>
          </w:tcPr>
          <w:p w14:paraId="46D7037B"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41AD67E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Patient enters to the </w:t>
            </w:r>
            <w:r w:rsidRPr="006D470A">
              <w:rPr>
                <w:rFonts w:ascii="Times New Roman" w:hAnsi="Times New Roman"/>
                <w:sz w:val="24"/>
                <w:szCs w:val="24"/>
              </w:rPr>
              <w:t>patient schedule</w:t>
            </w:r>
            <w:r w:rsidRPr="006D470A">
              <w:rPr>
                <w:rFonts w:ascii="Times New Roman" w:hAnsi="Times New Roman" w:cs="Times New Roman"/>
                <w:sz w:val="24"/>
                <w:szCs w:val="24"/>
              </w:rPr>
              <w:t xml:space="preserve"> page</w:t>
            </w:r>
          </w:p>
        </w:tc>
      </w:tr>
      <w:tr w:rsidR="00C11010" w:rsidRPr="006D470A" w14:paraId="1CE7710F" w14:textId="77777777" w:rsidTr="00C11010">
        <w:trPr>
          <w:trHeight w:val="2373"/>
        </w:trPr>
        <w:tc>
          <w:tcPr>
            <w:tcW w:w="2584" w:type="dxa"/>
          </w:tcPr>
          <w:p w14:paraId="0842CED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605DFE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2A6C6E6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selects </w:t>
            </w:r>
            <w:r w:rsidRPr="006D470A">
              <w:rPr>
                <w:rFonts w:ascii="Times New Roman" w:hAnsi="Times New Roman"/>
                <w:sz w:val="24"/>
                <w:szCs w:val="24"/>
              </w:rPr>
              <w:t>patient schedule</w:t>
            </w:r>
            <w:r w:rsidRPr="006D470A">
              <w:rPr>
                <w:rFonts w:ascii="Times New Roman" w:hAnsi="Times New Roman" w:cs="Times New Roman"/>
                <w:sz w:val="24"/>
                <w:szCs w:val="24"/>
              </w:rPr>
              <w:t>.</w:t>
            </w:r>
          </w:p>
          <w:p w14:paraId="1CD5119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r w:rsidRPr="006D470A">
              <w:rPr>
                <w:rFonts w:ascii="Times New Roman" w:hAnsi="Times New Roman"/>
                <w:sz w:val="24"/>
                <w:szCs w:val="24"/>
              </w:rPr>
              <w:t>appointment in the patient schedule.</w:t>
            </w:r>
          </w:p>
          <w:p w14:paraId="35104DA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4. System displays the </w:t>
            </w:r>
            <w:r w:rsidRPr="006D470A">
              <w:rPr>
                <w:rFonts w:ascii="Times New Roman" w:hAnsi="Times New Roman"/>
                <w:sz w:val="24"/>
                <w:szCs w:val="24"/>
              </w:rPr>
              <w:t>patient schedule</w:t>
            </w:r>
            <w:r w:rsidRPr="006D470A">
              <w:rPr>
                <w:rFonts w:ascii="Times New Roman" w:hAnsi="Times New Roman" w:cs="Times New Roman"/>
                <w:sz w:val="24"/>
                <w:szCs w:val="24"/>
              </w:rPr>
              <w:t xml:space="preserve"> on the web page or application.</w:t>
            </w:r>
          </w:p>
          <w:p w14:paraId="4D7F04C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w:t>
            </w:r>
            <w:r w:rsidRPr="006D470A">
              <w:rPr>
                <w:rFonts w:ascii="Times New Roman" w:hAnsi="Times New Roman"/>
                <w:sz w:val="24"/>
                <w:szCs w:val="24"/>
              </w:rPr>
              <w:t>patient schedule</w:t>
            </w:r>
            <w:r w:rsidRPr="006D470A">
              <w:rPr>
                <w:rFonts w:ascii="Times New Roman" w:hAnsi="Times New Roman" w:cs="Times New Roman"/>
                <w:sz w:val="24"/>
                <w:szCs w:val="24"/>
              </w:rPr>
              <w:t>.</w:t>
            </w:r>
          </w:p>
        </w:tc>
      </w:tr>
      <w:tr w:rsidR="00C11010" w:rsidRPr="006D470A" w14:paraId="75C3C753" w14:textId="77777777" w:rsidTr="00C11010">
        <w:trPr>
          <w:trHeight w:val="552"/>
        </w:trPr>
        <w:tc>
          <w:tcPr>
            <w:tcW w:w="2584" w:type="dxa"/>
          </w:tcPr>
          <w:p w14:paraId="75E8FE5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06729B7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5501C2A8" w14:textId="77777777" w:rsidTr="00C11010">
        <w:trPr>
          <w:trHeight w:val="477"/>
        </w:trPr>
        <w:tc>
          <w:tcPr>
            <w:tcW w:w="2584" w:type="dxa"/>
          </w:tcPr>
          <w:p w14:paraId="72C2AED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1BA595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58AAE714" w14:textId="77777777" w:rsidTr="00C11010">
        <w:trPr>
          <w:trHeight w:val="396"/>
        </w:trPr>
        <w:tc>
          <w:tcPr>
            <w:tcW w:w="2584" w:type="dxa"/>
          </w:tcPr>
          <w:p w14:paraId="3F958A6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66EACC4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Steps 1-5 in the normal flow would be required for all types of request for view the </w:t>
            </w:r>
            <w:r w:rsidRPr="006D470A">
              <w:rPr>
                <w:rFonts w:ascii="Times New Roman" w:hAnsi="Times New Roman"/>
                <w:sz w:val="24"/>
                <w:szCs w:val="24"/>
              </w:rPr>
              <w:t>patient schedule</w:t>
            </w:r>
            <w:r w:rsidRPr="006D470A">
              <w:rPr>
                <w:rFonts w:ascii="Times New Roman" w:hAnsi="Times New Roman" w:cs="Times New Roman"/>
                <w:sz w:val="24"/>
                <w:szCs w:val="24"/>
              </w:rPr>
              <w:t>.</w:t>
            </w:r>
          </w:p>
        </w:tc>
      </w:tr>
      <w:tr w:rsidR="00C11010" w:rsidRPr="006D470A" w14:paraId="26B53893" w14:textId="77777777" w:rsidTr="00C11010">
        <w:trPr>
          <w:trHeight w:val="462"/>
        </w:trPr>
        <w:tc>
          <w:tcPr>
            <w:tcW w:w="2584" w:type="dxa"/>
          </w:tcPr>
          <w:p w14:paraId="2F6FC1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D67159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62B062E2" w14:textId="77777777" w:rsidTr="00C11010">
        <w:trPr>
          <w:trHeight w:val="477"/>
        </w:trPr>
        <w:tc>
          <w:tcPr>
            <w:tcW w:w="2584" w:type="dxa"/>
          </w:tcPr>
          <w:p w14:paraId="114821B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174239C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3FF86AC8" w14:textId="77777777" w:rsidTr="00C11010">
        <w:trPr>
          <w:trHeight w:val="592"/>
        </w:trPr>
        <w:tc>
          <w:tcPr>
            <w:tcW w:w="2584" w:type="dxa"/>
          </w:tcPr>
          <w:p w14:paraId="23CE6A2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40CAD273" w14:textId="762E5F97" w:rsidR="00C11010" w:rsidRPr="006D470A" w:rsidRDefault="00BF5D2C" w:rsidP="00C11010">
            <w:pPr>
              <w:rPr>
                <w:rFonts w:ascii="Times New Roman" w:hAnsi="Times New Roman" w:cs="Times New Roman"/>
                <w:sz w:val="24"/>
                <w:szCs w:val="24"/>
              </w:rPr>
            </w:pPr>
            <w:r>
              <w:rPr>
                <w:rFonts w:ascii="Times New Roman" w:hAnsi="Times New Roman" w:cs="Times New Roman"/>
                <w:sz w:val="24"/>
                <w:szCs w:val="24"/>
              </w:rPr>
              <w:t>Patient understands</w:t>
            </w:r>
            <w:r w:rsidR="00C11010" w:rsidRPr="006D470A">
              <w:rPr>
                <w:rFonts w:ascii="Times New Roman" w:hAnsi="Times New Roman" w:cs="Times New Roman"/>
                <w:sz w:val="24"/>
                <w:szCs w:val="24"/>
              </w:rPr>
              <w:t xml:space="preserve"> English language. Patient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patient ID and password first. Both of them are provided by the dental clinics’ officer</w:t>
            </w:r>
          </w:p>
        </w:tc>
      </w:tr>
      <w:tr w:rsidR="00C11010" w:rsidRPr="006D470A" w14:paraId="435F37E6" w14:textId="77777777" w:rsidTr="00C11010">
        <w:trPr>
          <w:trHeight w:val="477"/>
        </w:trPr>
        <w:tc>
          <w:tcPr>
            <w:tcW w:w="2584" w:type="dxa"/>
          </w:tcPr>
          <w:p w14:paraId="38254E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A4CE7A4"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6F04AAC" w14:textId="77777777" w:rsidR="00C11010" w:rsidRPr="006D470A" w:rsidRDefault="00C11010" w:rsidP="00C11010">
      <w:pPr>
        <w:rPr>
          <w:sz w:val="24"/>
          <w:szCs w:val="24"/>
        </w:rPr>
      </w:pPr>
    </w:p>
    <w:p w14:paraId="3B6D7357" w14:textId="77777777" w:rsidR="00C11010" w:rsidRPr="006D470A" w:rsidRDefault="00C11010" w:rsidP="00C11010">
      <w:pPr>
        <w:rPr>
          <w:sz w:val="24"/>
          <w:szCs w:val="24"/>
        </w:rPr>
      </w:pPr>
    </w:p>
    <w:p w14:paraId="70EE95B0" w14:textId="77777777" w:rsidR="00C11010" w:rsidRDefault="00C11010" w:rsidP="00C11010">
      <w:pPr>
        <w:rPr>
          <w:sz w:val="24"/>
          <w:szCs w:val="24"/>
        </w:rPr>
      </w:pPr>
    </w:p>
    <w:p w14:paraId="01A1EF40" w14:textId="77777777" w:rsidR="006D470A" w:rsidRDefault="006D470A" w:rsidP="00C11010">
      <w:pPr>
        <w:rPr>
          <w:sz w:val="24"/>
          <w:szCs w:val="24"/>
        </w:rPr>
      </w:pPr>
    </w:p>
    <w:p w14:paraId="3C6424EB" w14:textId="77777777" w:rsidR="006D470A" w:rsidRDefault="006D470A" w:rsidP="00C11010">
      <w:pPr>
        <w:rPr>
          <w:sz w:val="24"/>
          <w:szCs w:val="24"/>
        </w:rPr>
      </w:pPr>
    </w:p>
    <w:p w14:paraId="68E92DD3" w14:textId="77777777" w:rsidR="006D470A" w:rsidRDefault="006D470A" w:rsidP="00C11010">
      <w:pPr>
        <w:rPr>
          <w:sz w:val="24"/>
          <w:szCs w:val="24"/>
        </w:rPr>
      </w:pPr>
    </w:p>
    <w:p w14:paraId="6FAAD475" w14:textId="77777777" w:rsidR="000666EB" w:rsidRDefault="000666EB" w:rsidP="00C11010">
      <w:pPr>
        <w:rPr>
          <w:sz w:val="24"/>
          <w:szCs w:val="24"/>
        </w:rPr>
      </w:pPr>
    </w:p>
    <w:p w14:paraId="548FF6E1" w14:textId="77777777" w:rsidR="006D470A" w:rsidRPr="006D470A" w:rsidRDefault="006D470A" w:rsidP="00C11010">
      <w:pPr>
        <w:rPr>
          <w:sz w:val="24"/>
          <w:szCs w:val="24"/>
        </w:rPr>
      </w:pPr>
    </w:p>
    <w:p w14:paraId="0BF16CEA"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533EB472" w14:textId="77777777" w:rsidTr="00C11010">
        <w:trPr>
          <w:trHeight w:val="254"/>
        </w:trPr>
        <w:tc>
          <w:tcPr>
            <w:tcW w:w="2584" w:type="dxa"/>
            <w:tcBorders>
              <w:top w:val="single" w:sz="12" w:space="0" w:color="auto"/>
              <w:bottom w:val="single" w:sz="6" w:space="0" w:color="auto"/>
            </w:tcBorders>
            <w:shd w:val="clear" w:color="auto" w:fill="F2F2F2"/>
          </w:tcPr>
          <w:p w14:paraId="47EBF6B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4265B78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UC-05</w:t>
            </w:r>
          </w:p>
        </w:tc>
      </w:tr>
      <w:tr w:rsidR="00C11010" w:rsidRPr="006D470A" w14:paraId="4F8D7DF7" w14:textId="77777777" w:rsidTr="00C11010">
        <w:trPr>
          <w:trHeight w:val="462"/>
        </w:trPr>
        <w:tc>
          <w:tcPr>
            <w:tcW w:w="2584" w:type="dxa"/>
            <w:tcBorders>
              <w:top w:val="single" w:sz="6" w:space="0" w:color="auto"/>
              <w:bottom w:val="single" w:sz="6" w:space="0" w:color="auto"/>
            </w:tcBorders>
            <w:shd w:val="clear" w:color="auto" w:fill="F2F2F2"/>
          </w:tcPr>
          <w:p w14:paraId="279D63A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5C0539F6"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Make an appointment date</w:t>
            </w:r>
          </w:p>
        </w:tc>
      </w:tr>
      <w:tr w:rsidR="00C11010" w:rsidRPr="006D470A" w14:paraId="69E47731" w14:textId="77777777" w:rsidTr="00C11010">
        <w:trPr>
          <w:trHeight w:val="477"/>
        </w:trPr>
        <w:tc>
          <w:tcPr>
            <w:tcW w:w="2584" w:type="dxa"/>
            <w:tcBorders>
              <w:top w:val="single" w:sz="6" w:space="0" w:color="auto"/>
              <w:bottom w:val="single" w:sz="6" w:space="0" w:color="auto"/>
            </w:tcBorders>
            <w:shd w:val="clear" w:color="auto" w:fill="F2F2F2"/>
          </w:tcPr>
          <w:p w14:paraId="0226404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07CAB94"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9CF00B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355A726C"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423ED173" w14:textId="77777777" w:rsidTr="00C11010">
        <w:trPr>
          <w:trHeight w:val="477"/>
        </w:trPr>
        <w:tc>
          <w:tcPr>
            <w:tcW w:w="2584" w:type="dxa"/>
            <w:tcBorders>
              <w:top w:val="single" w:sz="6" w:space="0" w:color="auto"/>
              <w:bottom w:val="single" w:sz="6" w:space="0" w:color="auto"/>
            </w:tcBorders>
            <w:shd w:val="clear" w:color="auto" w:fill="F2F2F2"/>
          </w:tcPr>
          <w:p w14:paraId="7CBD8A7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E75ADC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3988E1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E912B8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525F8A54" w14:textId="77777777" w:rsidTr="00C11010">
        <w:trPr>
          <w:trHeight w:val="477"/>
        </w:trPr>
        <w:tc>
          <w:tcPr>
            <w:tcW w:w="2584" w:type="dxa"/>
            <w:tcBorders>
              <w:top w:val="single" w:sz="6" w:space="0" w:color="auto"/>
            </w:tcBorders>
          </w:tcPr>
          <w:p w14:paraId="7EF5FD9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0EA1B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06F536C1" w14:textId="77777777" w:rsidTr="00C11010">
        <w:trPr>
          <w:trHeight w:val="701"/>
        </w:trPr>
        <w:tc>
          <w:tcPr>
            <w:tcW w:w="2584" w:type="dxa"/>
          </w:tcPr>
          <w:p w14:paraId="364A9AF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7280FDB"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making his/her own appointment date. She/he can check the available time from the patient and dentist schedule and confirm to make the appointment. </w:t>
            </w:r>
          </w:p>
        </w:tc>
      </w:tr>
      <w:tr w:rsidR="00C11010" w:rsidRPr="006D470A" w14:paraId="7EAA557D" w14:textId="77777777" w:rsidTr="00C11010">
        <w:trPr>
          <w:trHeight w:val="477"/>
        </w:trPr>
        <w:tc>
          <w:tcPr>
            <w:tcW w:w="2584" w:type="dxa"/>
          </w:tcPr>
          <w:p w14:paraId="084236B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F39276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login first</w:t>
            </w:r>
          </w:p>
        </w:tc>
      </w:tr>
      <w:tr w:rsidR="00C11010" w:rsidRPr="006D470A" w14:paraId="45151C2B" w14:textId="77777777" w:rsidTr="00C11010">
        <w:trPr>
          <w:trHeight w:val="246"/>
        </w:trPr>
        <w:tc>
          <w:tcPr>
            <w:tcW w:w="2584" w:type="dxa"/>
          </w:tcPr>
          <w:p w14:paraId="679E94F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9C5D1F9"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sz w:val="24"/>
                <w:szCs w:val="24"/>
              </w:rPr>
              <w:t>make an appointment date</w:t>
            </w:r>
          </w:p>
        </w:tc>
      </w:tr>
      <w:tr w:rsidR="00C11010" w:rsidRPr="006D470A" w14:paraId="43CE6D44" w14:textId="77777777" w:rsidTr="00C11010">
        <w:trPr>
          <w:trHeight w:val="462"/>
        </w:trPr>
        <w:tc>
          <w:tcPr>
            <w:tcW w:w="2584" w:type="dxa"/>
          </w:tcPr>
          <w:p w14:paraId="55E667E0"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032BD67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Patient enters to the </w:t>
            </w:r>
            <w:r w:rsidRPr="006D470A">
              <w:rPr>
                <w:rFonts w:ascii="Times New Roman" w:hAnsi="Times New Roman"/>
                <w:sz w:val="24"/>
                <w:szCs w:val="24"/>
              </w:rPr>
              <w:t>make an appointment page</w:t>
            </w:r>
          </w:p>
        </w:tc>
      </w:tr>
      <w:tr w:rsidR="00C11010" w:rsidRPr="006D470A" w14:paraId="5D26FEDA" w14:textId="77777777" w:rsidTr="00C11010">
        <w:trPr>
          <w:trHeight w:val="1970"/>
        </w:trPr>
        <w:tc>
          <w:tcPr>
            <w:tcW w:w="2584" w:type="dxa"/>
          </w:tcPr>
          <w:p w14:paraId="614296B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529D6A4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7C03510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selects </w:t>
            </w:r>
            <w:r w:rsidRPr="006D470A">
              <w:rPr>
                <w:rFonts w:ascii="Times New Roman" w:hAnsi="Times New Roman"/>
                <w:sz w:val="24"/>
                <w:szCs w:val="24"/>
              </w:rPr>
              <w:t>patient/dentist schedule</w:t>
            </w:r>
            <w:r w:rsidRPr="006D470A">
              <w:rPr>
                <w:rFonts w:ascii="Times New Roman" w:hAnsi="Times New Roman" w:cs="Times New Roman"/>
                <w:sz w:val="24"/>
                <w:szCs w:val="24"/>
              </w:rPr>
              <w:t>.</w:t>
            </w:r>
          </w:p>
          <w:p w14:paraId="26476F1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r w:rsidRPr="006D470A">
              <w:rPr>
                <w:rFonts w:ascii="Times New Roman" w:hAnsi="Times New Roman"/>
                <w:sz w:val="24"/>
                <w:szCs w:val="24"/>
              </w:rPr>
              <w:t>appointment in the patient schedule.</w:t>
            </w:r>
          </w:p>
          <w:p w14:paraId="1D7D125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4. System displays the </w:t>
            </w:r>
            <w:r w:rsidRPr="006D470A">
              <w:rPr>
                <w:rFonts w:ascii="Times New Roman" w:hAnsi="Times New Roman"/>
                <w:sz w:val="24"/>
                <w:szCs w:val="24"/>
              </w:rPr>
              <w:t>patient/dentist schedule</w:t>
            </w:r>
            <w:r w:rsidRPr="006D470A">
              <w:rPr>
                <w:rFonts w:ascii="Times New Roman" w:hAnsi="Times New Roman" w:cs="Times New Roman"/>
                <w:sz w:val="24"/>
                <w:szCs w:val="24"/>
              </w:rPr>
              <w:t xml:space="preserve"> on the web page or application.</w:t>
            </w:r>
          </w:p>
          <w:p w14:paraId="623505F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w:t>
            </w:r>
            <w:r w:rsidRPr="006D470A">
              <w:rPr>
                <w:rFonts w:ascii="Times New Roman" w:hAnsi="Times New Roman"/>
                <w:sz w:val="24"/>
                <w:szCs w:val="24"/>
              </w:rPr>
              <w:t>patient/dentist schedule</w:t>
            </w:r>
            <w:r w:rsidRPr="006D470A">
              <w:rPr>
                <w:rFonts w:ascii="Times New Roman" w:hAnsi="Times New Roman" w:cs="Times New Roman"/>
                <w:sz w:val="24"/>
                <w:szCs w:val="24"/>
              </w:rPr>
              <w:t>.</w:t>
            </w:r>
          </w:p>
          <w:p w14:paraId="2732D2B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7. Patient selects make an appointment date</w:t>
            </w:r>
          </w:p>
          <w:p w14:paraId="63C96A6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8. Patient selects the time and date which provide in the page and input the symptom description</w:t>
            </w:r>
          </w:p>
          <w:p w14:paraId="4102C6C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9. System validates the date and time from patients’ request does available or not.</w:t>
            </w:r>
          </w:p>
          <w:p w14:paraId="2291B63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10. System collects the information in the database</w:t>
            </w:r>
          </w:p>
          <w:p w14:paraId="4B0711C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11. System sends the confirmation via patients’ email</w:t>
            </w:r>
          </w:p>
          <w:p w14:paraId="6940C31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12. Patient confirms to make a new appointment date.</w:t>
            </w:r>
          </w:p>
          <w:p w14:paraId="74887EF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13. System collect the information in to the database</w:t>
            </w:r>
          </w:p>
          <w:p w14:paraId="337B225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14. System sends the QR code and email of the appointment to the patient</w:t>
            </w:r>
          </w:p>
          <w:p w14:paraId="15E068F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15. System updates patient and dentist schedule</w:t>
            </w:r>
          </w:p>
        </w:tc>
      </w:tr>
      <w:tr w:rsidR="00C11010" w:rsidRPr="006D470A" w14:paraId="020ADE7B" w14:textId="77777777" w:rsidTr="00C11010">
        <w:trPr>
          <w:trHeight w:val="552"/>
        </w:trPr>
        <w:tc>
          <w:tcPr>
            <w:tcW w:w="2584" w:type="dxa"/>
          </w:tcPr>
          <w:p w14:paraId="3C0BE37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F21FFC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8a.Patient confirm to make a new appointment date</w:t>
            </w:r>
          </w:p>
          <w:p w14:paraId="465E744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1.Pateint receive the message about confirmation from dental clinic</w:t>
            </w:r>
          </w:p>
          <w:p w14:paraId="30A05CE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2. System validation of the date and time from patient request fails due to an incorrect entry.</w:t>
            </w:r>
          </w:p>
          <w:p w14:paraId="1317F25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4. System asks the user to re-enter the date and time or cancel</w:t>
            </w:r>
          </w:p>
          <w:p w14:paraId="18B8BBD7" w14:textId="77777777" w:rsidR="00C11010" w:rsidRPr="006D470A" w:rsidRDefault="00C11010" w:rsidP="00C11010">
            <w:pPr>
              <w:rPr>
                <w:sz w:val="24"/>
                <w:szCs w:val="24"/>
              </w:rPr>
            </w:pPr>
            <w:r w:rsidRPr="006D470A">
              <w:rPr>
                <w:rFonts w:ascii="Times New Roman" w:hAnsi="Times New Roman" w:cs="Times New Roman"/>
                <w:sz w:val="24"/>
                <w:szCs w:val="24"/>
              </w:rPr>
              <w:t xml:space="preserve">  5. Go back to basic flow 8.</w:t>
            </w:r>
          </w:p>
        </w:tc>
      </w:tr>
      <w:tr w:rsidR="00C11010" w:rsidRPr="006D470A" w14:paraId="2B774A0F" w14:textId="77777777" w:rsidTr="00C11010">
        <w:trPr>
          <w:trHeight w:val="477"/>
        </w:trPr>
        <w:tc>
          <w:tcPr>
            <w:tcW w:w="2584" w:type="dxa"/>
          </w:tcPr>
          <w:p w14:paraId="7605D11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5832AF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709FA713" w14:textId="77777777" w:rsidTr="00C11010">
        <w:trPr>
          <w:trHeight w:val="396"/>
        </w:trPr>
        <w:tc>
          <w:tcPr>
            <w:tcW w:w="2584" w:type="dxa"/>
          </w:tcPr>
          <w:p w14:paraId="1A60ECD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136A508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1-15 in the normal flow would be required for all types of make an appointment date</w:t>
            </w:r>
          </w:p>
        </w:tc>
      </w:tr>
      <w:tr w:rsidR="00C11010" w:rsidRPr="006D470A" w14:paraId="02E55F72" w14:textId="77777777" w:rsidTr="00C11010">
        <w:trPr>
          <w:trHeight w:val="462"/>
        </w:trPr>
        <w:tc>
          <w:tcPr>
            <w:tcW w:w="2584" w:type="dxa"/>
          </w:tcPr>
          <w:p w14:paraId="37D97C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99DDF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5460ED5A" w14:textId="77777777" w:rsidTr="00C11010">
        <w:trPr>
          <w:trHeight w:val="477"/>
        </w:trPr>
        <w:tc>
          <w:tcPr>
            <w:tcW w:w="2584" w:type="dxa"/>
          </w:tcPr>
          <w:p w14:paraId="348B3E8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Special Requirements:</w:t>
            </w:r>
          </w:p>
        </w:tc>
        <w:tc>
          <w:tcPr>
            <w:tcW w:w="8004" w:type="dxa"/>
            <w:gridSpan w:val="3"/>
          </w:tcPr>
          <w:p w14:paraId="5CEB928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646E4FFC" w14:textId="77777777" w:rsidTr="00C11010">
        <w:trPr>
          <w:trHeight w:val="592"/>
        </w:trPr>
        <w:tc>
          <w:tcPr>
            <w:tcW w:w="2584" w:type="dxa"/>
          </w:tcPr>
          <w:p w14:paraId="257E8B4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02B13C98" w14:textId="5EB5B5F7" w:rsidR="00C11010" w:rsidRPr="006D470A" w:rsidRDefault="00BF5D2C" w:rsidP="00C11010">
            <w:pPr>
              <w:rPr>
                <w:rFonts w:ascii="Times New Roman" w:hAnsi="Times New Roman" w:cs="Times New Roman"/>
                <w:sz w:val="24"/>
                <w:szCs w:val="24"/>
              </w:rPr>
            </w:pPr>
            <w:r>
              <w:rPr>
                <w:rFonts w:ascii="Times New Roman" w:hAnsi="Times New Roman" w:cs="Times New Roman"/>
                <w:sz w:val="24"/>
                <w:szCs w:val="24"/>
              </w:rPr>
              <w:t xml:space="preserve">Patient understands </w:t>
            </w:r>
            <w:r w:rsidR="00C11010" w:rsidRPr="006D470A">
              <w:rPr>
                <w:rFonts w:ascii="Times New Roman" w:hAnsi="Times New Roman" w:cs="Times New Roman"/>
                <w:sz w:val="24"/>
                <w:szCs w:val="24"/>
              </w:rPr>
              <w:t>or English language. Patient has to have his/her patient ID and password first. Both of them are provided by the dental clinics’ officer.</w:t>
            </w:r>
          </w:p>
        </w:tc>
      </w:tr>
      <w:tr w:rsidR="00C11010" w:rsidRPr="006D470A" w14:paraId="2CAEFE85" w14:textId="77777777" w:rsidTr="00C11010">
        <w:trPr>
          <w:trHeight w:val="477"/>
        </w:trPr>
        <w:tc>
          <w:tcPr>
            <w:tcW w:w="2584" w:type="dxa"/>
          </w:tcPr>
          <w:p w14:paraId="76FF5C4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3D84DA14"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066F235" w14:textId="77777777" w:rsidR="00C11010" w:rsidRPr="006D470A" w:rsidRDefault="00C11010" w:rsidP="00C11010">
      <w:pPr>
        <w:rPr>
          <w:sz w:val="24"/>
          <w:szCs w:val="24"/>
        </w:rPr>
      </w:pPr>
    </w:p>
    <w:p w14:paraId="6F311DC1"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35D27A0A" w14:textId="77777777" w:rsidTr="00C11010">
        <w:trPr>
          <w:trHeight w:val="254"/>
        </w:trPr>
        <w:tc>
          <w:tcPr>
            <w:tcW w:w="2584" w:type="dxa"/>
            <w:tcBorders>
              <w:top w:val="single" w:sz="12" w:space="0" w:color="auto"/>
              <w:bottom w:val="single" w:sz="6" w:space="0" w:color="auto"/>
            </w:tcBorders>
            <w:shd w:val="clear" w:color="auto" w:fill="F2F2F2"/>
          </w:tcPr>
          <w:p w14:paraId="4A4F5E5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61E1FDCD"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UC-06</w:t>
            </w:r>
          </w:p>
        </w:tc>
      </w:tr>
      <w:tr w:rsidR="00C11010" w:rsidRPr="006D470A" w14:paraId="7E7ED0B6" w14:textId="77777777" w:rsidTr="00C11010">
        <w:trPr>
          <w:trHeight w:val="462"/>
        </w:trPr>
        <w:tc>
          <w:tcPr>
            <w:tcW w:w="2584" w:type="dxa"/>
            <w:tcBorders>
              <w:top w:val="single" w:sz="6" w:space="0" w:color="auto"/>
              <w:bottom w:val="single" w:sz="6" w:space="0" w:color="auto"/>
            </w:tcBorders>
            <w:shd w:val="clear" w:color="auto" w:fill="F2F2F2"/>
          </w:tcPr>
          <w:p w14:paraId="66A09FE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3B24668C"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Change patients’ appointment date</w:t>
            </w:r>
          </w:p>
        </w:tc>
      </w:tr>
      <w:tr w:rsidR="00C11010" w:rsidRPr="006D470A" w14:paraId="56B32F94" w14:textId="77777777" w:rsidTr="00C11010">
        <w:trPr>
          <w:trHeight w:val="477"/>
        </w:trPr>
        <w:tc>
          <w:tcPr>
            <w:tcW w:w="2584" w:type="dxa"/>
            <w:tcBorders>
              <w:top w:val="single" w:sz="6" w:space="0" w:color="auto"/>
              <w:bottom w:val="single" w:sz="6" w:space="0" w:color="auto"/>
            </w:tcBorders>
            <w:shd w:val="clear" w:color="auto" w:fill="F2F2F2"/>
          </w:tcPr>
          <w:p w14:paraId="6219DDB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55C6CCF"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15C7102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0C4530F"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2FBC8961" w14:textId="77777777" w:rsidTr="00C11010">
        <w:trPr>
          <w:trHeight w:val="477"/>
        </w:trPr>
        <w:tc>
          <w:tcPr>
            <w:tcW w:w="2584" w:type="dxa"/>
            <w:tcBorders>
              <w:top w:val="single" w:sz="6" w:space="0" w:color="auto"/>
              <w:bottom w:val="single" w:sz="6" w:space="0" w:color="auto"/>
            </w:tcBorders>
            <w:shd w:val="clear" w:color="auto" w:fill="F2F2F2"/>
          </w:tcPr>
          <w:p w14:paraId="3335256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8E86B5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276B6FD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FADF5D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49D2761F" w14:textId="77777777" w:rsidTr="00C11010">
        <w:trPr>
          <w:trHeight w:val="477"/>
        </w:trPr>
        <w:tc>
          <w:tcPr>
            <w:tcW w:w="2584" w:type="dxa"/>
            <w:tcBorders>
              <w:top w:val="single" w:sz="6" w:space="0" w:color="auto"/>
            </w:tcBorders>
          </w:tcPr>
          <w:p w14:paraId="6EEF0D0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3D3A79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6EE2B67F" w14:textId="77777777" w:rsidTr="00C11010">
        <w:trPr>
          <w:trHeight w:val="701"/>
        </w:trPr>
        <w:tc>
          <w:tcPr>
            <w:tcW w:w="2584" w:type="dxa"/>
          </w:tcPr>
          <w:p w14:paraId="2A0A6AA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CAAC8B5"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making his/her own appointment date and also change the appointment date so, the last appointment date is removed from the patient and dentist schedule</w:t>
            </w:r>
          </w:p>
        </w:tc>
      </w:tr>
      <w:tr w:rsidR="00C11010" w:rsidRPr="006D470A" w14:paraId="53DC3FCB" w14:textId="77777777" w:rsidTr="00C11010">
        <w:trPr>
          <w:trHeight w:val="477"/>
        </w:trPr>
        <w:tc>
          <w:tcPr>
            <w:tcW w:w="2584" w:type="dxa"/>
          </w:tcPr>
          <w:p w14:paraId="0A8011F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E3DCC8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login first</w:t>
            </w:r>
          </w:p>
        </w:tc>
      </w:tr>
      <w:tr w:rsidR="00C11010" w:rsidRPr="006D470A" w14:paraId="4ECFEC25" w14:textId="77777777" w:rsidTr="00C11010">
        <w:trPr>
          <w:trHeight w:val="246"/>
        </w:trPr>
        <w:tc>
          <w:tcPr>
            <w:tcW w:w="2584" w:type="dxa"/>
          </w:tcPr>
          <w:p w14:paraId="4388263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592DD84D"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 xml:space="preserve">Patient selects </w:t>
            </w:r>
            <w:r w:rsidRPr="006D470A">
              <w:rPr>
                <w:rFonts w:ascii="Times New Roman" w:hAnsi="Times New Roman"/>
                <w:sz w:val="24"/>
                <w:szCs w:val="24"/>
              </w:rPr>
              <w:t>patient schedule</w:t>
            </w:r>
          </w:p>
        </w:tc>
      </w:tr>
      <w:tr w:rsidR="00C11010" w:rsidRPr="006D470A" w14:paraId="7F6352DD" w14:textId="77777777" w:rsidTr="00C11010">
        <w:trPr>
          <w:trHeight w:val="462"/>
        </w:trPr>
        <w:tc>
          <w:tcPr>
            <w:tcW w:w="2584" w:type="dxa"/>
          </w:tcPr>
          <w:p w14:paraId="19A3300B"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476DF5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Patient enters to the </w:t>
            </w:r>
            <w:r w:rsidRPr="006D470A">
              <w:rPr>
                <w:rFonts w:ascii="Times New Roman" w:hAnsi="Times New Roman"/>
                <w:sz w:val="24"/>
                <w:szCs w:val="24"/>
              </w:rPr>
              <w:t>patient schedule</w:t>
            </w:r>
          </w:p>
        </w:tc>
      </w:tr>
      <w:tr w:rsidR="00C11010" w:rsidRPr="006D470A" w14:paraId="735610AB" w14:textId="77777777" w:rsidTr="00C11010">
        <w:trPr>
          <w:trHeight w:val="1970"/>
        </w:trPr>
        <w:tc>
          <w:tcPr>
            <w:tcW w:w="2584" w:type="dxa"/>
          </w:tcPr>
          <w:p w14:paraId="206ED9F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57AC2E3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0377011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selects </w:t>
            </w:r>
            <w:r w:rsidRPr="006D470A">
              <w:rPr>
                <w:rFonts w:ascii="Times New Roman" w:hAnsi="Times New Roman"/>
                <w:sz w:val="24"/>
                <w:szCs w:val="24"/>
              </w:rPr>
              <w:t>patient/dentist schedule</w:t>
            </w:r>
            <w:r w:rsidRPr="006D470A">
              <w:rPr>
                <w:rFonts w:ascii="Times New Roman" w:hAnsi="Times New Roman" w:cs="Times New Roman"/>
                <w:sz w:val="24"/>
                <w:szCs w:val="24"/>
              </w:rPr>
              <w:t>.</w:t>
            </w:r>
          </w:p>
          <w:p w14:paraId="0772109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r w:rsidRPr="006D470A">
              <w:rPr>
                <w:rFonts w:ascii="Times New Roman" w:hAnsi="Times New Roman"/>
                <w:sz w:val="24"/>
                <w:szCs w:val="24"/>
              </w:rPr>
              <w:t>appointment in the patient schedule.</w:t>
            </w:r>
          </w:p>
          <w:p w14:paraId="3DF3825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4. System displays the </w:t>
            </w:r>
            <w:r w:rsidRPr="006D470A">
              <w:rPr>
                <w:rFonts w:ascii="Times New Roman" w:hAnsi="Times New Roman"/>
                <w:sz w:val="24"/>
                <w:szCs w:val="24"/>
              </w:rPr>
              <w:t>patient/dentist schedule</w:t>
            </w:r>
            <w:r w:rsidRPr="006D470A">
              <w:rPr>
                <w:rFonts w:ascii="Times New Roman" w:hAnsi="Times New Roman" w:cs="Times New Roman"/>
                <w:sz w:val="24"/>
                <w:szCs w:val="24"/>
              </w:rPr>
              <w:t xml:space="preserve"> on the web page or application.</w:t>
            </w:r>
          </w:p>
          <w:p w14:paraId="41DD203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displays the information in the </w:t>
            </w:r>
            <w:r w:rsidRPr="006D470A">
              <w:rPr>
                <w:rFonts w:ascii="Times New Roman" w:hAnsi="Times New Roman"/>
                <w:sz w:val="24"/>
                <w:szCs w:val="24"/>
              </w:rPr>
              <w:t>patient/dentist schedule</w:t>
            </w:r>
            <w:r w:rsidRPr="006D470A">
              <w:rPr>
                <w:rFonts w:ascii="Times New Roman" w:hAnsi="Times New Roman" w:cs="Times New Roman"/>
                <w:sz w:val="24"/>
                <w:szCs w:val="24"/>
              </w:rPr>
              <w:t>.</w:t>
            </w:r>
          </w:p>
          <w:p w14:paraId="5B2AF16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7. Patient selects the date that he/she wants to change in the patients’ schedule</w:t>
            </w:r>
          </w:p>
          <w:p w14:paraId="197B87B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8. System displays the information of the appointment that patient select</w:t>
            </w:r>
          </w:p>
          <w:p w14:paraId="3312FB2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9. Patient selects the time and date which provide in the page to change the appointment date</w:t>
            </w:r>
          </w:p>
          <w:p w14:paraId="7A3B034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10. System validates the date and time from patients’ request does available or not.</w:t>
            </w:r>
          </w:p>
          <w:p w14:paraId="44F9A664"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11. System collects the information in the database</w:t>
            </w:r>
          </w:p>
          <w:p w14:paraId="38711DE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12. System sends the confirmation via patients’ email</w:t>
            </w:r>
          </w:p>
          <w:p w14:paraId="6693E22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13. Patient confirms to make a new appointment date.</w:t>
            </w:r>
          </w:p>
          <w:p w14:paraId="5257F2D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14. System collect the information in to the database</w:t>
            </w:r>
          </w:p>
          <w:p w14:paraId="130B376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15. System sends the QR code and email of the appointment to the patient</w:t>
            </w:r>
          </w:p>
          <w:p w14:paraId="305977C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16. System updates patient and dentist schedule</w:t>
            </w:r>
          </w:p>
        </w:tc>
      </w:tr>
      <w:tr w:rsidR="00C11010" w:rsidRPr="006D470A" w14:paraId="22C839BF" w14:textId="77777777" w:rsidTr="00C11010">
        <w:trPr>
          <w:trHeight w:val="552"/>
        </w:trPr>
        <w:tc>
          <w:tcPr>
            <w:tcW w:w="2584" w:type="dxa"/>
          </w:tcPr>
          <w:p w14:paraId="47CA73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CBCAC7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8a.Patient confirm to make a new appointment date</w:t>
            </w:r>
          </w:p>
          <w:p w14:paraId="2D31445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1.Pateint receive the message about confirmation from dental clinic</w:t>
            </w:r>
          </w:p>
          <w:p w14:paraId="5616D7A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2. System validation of the date and time from patient request fails due to an incorrect entry.</w:t>
            </w:r>
          </w:p>
          <w:p w14:paraId="455B0D29"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4. System asks the user to re-enter the date and time or cancel</w:t>
            </w:r>
          </w:p>
          <w:p w14:paraId="5114B749" w14:textId="77777777" w:rsidR="00C11010" w:rsidRPr="006D470A" w:rsidRDefault="00C11010" w:rsidP="00C11010">
            <w:pPr>
              <w:rPr>
                <w:sz w:val="24"/>
                <w:szCs w:val="24"/>
              </w:rPr>
            </w:pPr>
            <w:r w:rsidRPr="006D470A">
              <w:rPr>
                <w:rFonts w:ascii="Times New Roman" w:hAnsi="Times New Roman" w:cs="Times New Roman"/>
                <w:sz w:val="24"/>
                <w:szCs w:val="24"/>
              </w:rPr>
              <w:lastRenderedPageBreak/>
              <w:t xml:space="preserve">  5. Go back to basic flow 8.</w:t>
            </w:r>
          </w:p>
        </w:tc>
      </w:tr>
      <w:tr w:rsidR="00C11010" w:rsidRPr="006D470A" w14:paraId="75E5E71D" w14:textId="77777777" w:rsidTr="00C11010">
        <w:trPr>
          <w:trHeight w:val="477"/>
        </w:trPr>
        <w:tc>
          <w:tcPr>
            <w:tcW w:w="2584" w:type="dxa"/>
          </w:tcPr>
          <w:p w14:paraId="765C202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Exceptions:</w:t>
            </w:r>
          </w:p>
        </w:tc>
        <w:tc>
          <w:tcPr>
            <w:tcW w:w="8004" w:type="dxa"/>
            <w:gridSpan w:val="3"/>
          </w:tcPr>
          <w:p w14:paraId="4749D10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23969670" w14:textId="77777777" w:rsidTr="00C11010">
        <w:trPr>
          <w:trHeight w:val="396"/>
        </w:trPr>
        <w:tc>
          <w:tcPr>
            <w:tcW w:w="2584" w:type="dxa"/>
          </w:tcPr>
          <w:p w14:paraId="0FE04C5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ADE0C9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1-16 in the normal flow would be required for all types of change appointment date</w:t>
            </w:r>
          </w:p>
        </w:tc>
      </w:tr>
      <w:tr w:rsidR="00C11010" w:rsidRPr="006D470A" w14:paraId="5C6133F4" w14:textId="77777777" w:rsidTr="00C11010">
        <w:trPr>
          <w:trHeight w:val="462"/>
        </w:trPr>
        <w:tc>
          <w:tcPr>
            <w:tcW w:w="2584" w:type="dxa"/>
          </w:tcPr>
          <w:p w14:paraId="6316116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0A606D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1ACC6AE3" w14:textId="77777777" w:rsidTr="00C11010">
        <w:trPr>
          <w:trHeight w:val="477"/>
        </w:trPr>
        <w:tc>
          <w:tcPr>
            <w:tcW w:w="2584" w:type="dxa"/>
          </w:tcPr>
          <w:p w14:paraId="18130D4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DF13D6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5908CE2A" w14:textId="77777777" w:rsidTr="00C11010">
        <w:trPr>
          <w:trHeight w:val="592"/>
        </w:trPr>
        <w:tc>
          <w:tcPr>
            <w:tcW w:w="2584" w:type="dxa"/>
          </w:tcPr>
          <w:p w14:paraId="2F2D463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6EC0F03" w14:textId="19E77CA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un</w:t>
            </w:r>
            <w:r w:rsidR="00BF5D2C">
              <w:rPr>
                <w:rFonts w:ascii="Times New Roman" w:hAnsi="Times New Roman" w:cs="Times New Roman"/>
                <w:sz w:val="24"/>
                <w:szCs w:val="24"/>
              </w:rPr>
              <w:t xml:space="preserve">derstands </w:t>
            </w:r>
            <w:r w:rsidRPr="006D470A">
              <w:rPr>
                <w:rFonts w:ascii="Times New Roman" w:hAnsi="Times New Roman" w:cs="Times New Roman"/>
                <w:sz w:val="24"/>
                <w:szCs w:val="24"/>
              </w:rPr>
              <w:t>English language. Patient has to have his/her patient ID and password first. Both of them are provided by the dental clinics’ officer.</w:t>
            </w:r>
          </w:p>
        </w:tc>
      </w:tr>
      <w:tr w:rsidR="00C11010" w:rsidRPr="006D470A" w14:paraId="235EDBAB" w14:textId="77777777" w:rsidTr="00C11010">
        <w:trPr>
          <w:trHeight w:val="477"/>
        </w:trPr>
        <w:tc>
          <w:tcPr>
            <w:tcW w:w="2584" w:type="dxa"/>
          </w:tcPr>
          <w:p w14:paraId="41DA06A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643D6BD6"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6F7CC606" w14:textId="77777777" w:rsidR="00C11010" w:rsidRPr="006D470A" w:rsidRDefault="00C11010" w:rsidP="00C11010">
      <w:pPr>
        <w:rPr>
          <w:sz w:val="24"/>
          <w:szCs w:val="24"/>
        </w:rPr>
      </w:pPr>
    </w:p>
    <w:p w14:paraId="7F69BB2E"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00B0C4DB" w14:textId="77777777" w:rsidTr="00C11010">
        <w:trPr>
          <w:trHeight w:val="254"/>
        </w:trPr>
        <w:tc>
          <w:tcPr>
            <w:tcW w:w="2584" w:type="dxa"/>
            <w:tcBorders>
              <w:top w:val="single" w:sz="12" w:space="0" w:color="auto"/>
              <w:bottom w:val="single" w:sz="6" w:space="0" w:color="auto"/>
            </w:tcBorders>
            <w:shd w:val="clear" w:color="auto" w:fill="F2F2F2"/>
          </w:tcPr>
          <w:p w14:paraId="163ED5F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03A233F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UC-07</w:t>
            </w:r>
          </w:p>
        </w:tc>
      </w:tr>
      <w:tr w:rsidR="00C11010" w:rsidRPr="006D470A" w14:paraId="7295E281" w14:textId="77777777" w:rsidTr="00C11010">
        <w:trPr>
          <w:trHeight w:val="462"/>
        </w:trPr>
        <w:tc>
          <w:tcPr>
            <w:tcW w:w="2584" w:type="dxa"/>
            <w:tcBorders>
              <w:top w:val="single" w:sz="6" w:space="0" w:color="auto"/>
              <w:bottom w:val="single" w:sz="6" w:space="0" w:color="auto"/>
            </w:tcBorders>
            <w:shd w:val="clear" w:color="auto" w:fill="F2F2F2"/>
          </w:tcPr>
          <w:p w14:paraId="187CC0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04F2D304"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Reminder the appointment date</w:t>
            </w:r>
          </w:p>
        </w:tc>
      </w:tr>
      <w:tr w:rsidR="00C11010" w:rsidRPr="006D470A" w14:paraId="3A226CF9" w14:textId="77777777" w:rsidTr="00C11010">
        <w:trPr>
          <w:trHeight w:val="477"/>
        </w:trPr>
        <w:tc>
          <w:tcPr>
            <w:tcW w:w="2584" w:type="dxa"/>
            <w:tcBorders>
              <w:top w:val="single" w:sz="6" w:space="0" w:color="auto"/>
              <w:bottom w:val="single" w:sz="6" w:space="0" w:color="auto"/>
            </w:tcBorders>
            <w:shd w:val="clear" w:color="auto" w:fill="F2F2F2"/>
          </w:tcPr>
          <w:p w14:paraId="7B1F713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0469D34"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3009881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8B7B186"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3A6E10C1" w14:textId="77777777" w:rsidTr="00C11010">
        <w:trPr>
          <w:trHeight w:val="477"/>
        </w:trPr>
        <w:tc>
          <w:tcPr>
            <w:tcW w:w="2584" w:type="dxa"/>
            <w:tcBorders>
              <w:top w:val="single" w:sz="6" w:space="0" w:color="auto"/>
              <w:bottom w:val="single" w:sz="6" w:space="0" w:color="auto"/>
            </w:tcBorders>
            <w:shd w:val="clear" w:color="auto" w:fill="F2F2F2"/>
          </w:tcPr>
          <w:p w14:paraId="55BB59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F6D59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0FC7CE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2150F90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46978A8F" w14:textId="77777777" w:rsidTr="00C11010">
        <w:trPr>
          <w:trHeight w:val="477"/>
        </w:trPr>
        <w:tc>
          <w:tcPr>
            <w:tcW w:w="2584" w:type="dxa"/>
            <w:tcBorders>
              <w:top w:val="single" w:sz="6" w:space="0" w:color="auto"/>
            </w:tcBorders>
          </w:tcPr>
          <w:p w14:paraId="2B8591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1BABB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4007FAFA" w14:textId="77777777" w:rsidTr="00C11010">
        <w:trPr>
          <w:trHeight w:val="701"/>
        </w:trPr>
        <w:tc>
          <w:tcPr>
            <w:tcW w:w="2584" w:type="dxa"/>
          </w:tcPr>
          <w:p w14:paraId="3EAB6C3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516237EA"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receive the reminder of the appointment date from the dental clinic through the </w:t>
            </w:r>
            <w:proofErr w:type="spellStart"/>
            <w:r w:rsidRPr="006D470A">
              <w:rPr>
                <w:rFonts w:ascii="Times New Roman" w:hAnsi="Times New Roman" w:cs="Times New Roman"/>
                <w:sz w:val="24"/>
                <w:szCs w:val="24"/>
              </w:rPr>
              <w:t>email,message,application</w:t>
            </w:r>
            <w:proofErr w:type="spellEnd"/>
          </w:p>
        </w:tc>
      </w:tr>
      <w:tr w:rsidR="00C11010" w:rsidRPr="006D470A" w14:paraId="01D19A06" w14:textId="77777777" w:rsidTr="00C11010">
        <w:trPr>
          <w:trHeight w:val="477"/>
        </w:trPr>
        <w:tc>
          <w:tcPr>
            <w:tcW w:w="2584" w:type="dxa"/>
          </w:tcPr>
          <w:p w14:paraId="0D3423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430DE6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41F18CFF" w14:textId="77777777" w:rsidTr="00C11010">
        <w:trPr>
          <w:trHeight w:val="246"/>
        </w:trPr>
        <w:tc>
          <w:tcPr>
            <w:tcW w:w="2584" w:type="dxa"/>
          </w:tcPr>
          <w:p w14:paraId="610E81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49ACE86"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2B28D3F3" w14:textId="77777777" w:rsidTr="00C11010">
        <w:trPr>
          <w:trHeight w:val="462"/>
        </w:trPr>
        <w:tc>
          <w:tcPr>
            <w:tcW w:w="2584" w:type="dxa"/>
          </w:tcPr>
          <w:p w14:paraId="6ABAF3D1"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128895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31DE297B" w14:textId="77777777" w:rsidTr="00C11010">
        <w:trPr>
          <w:trHeight w:val="411"/>
        </w:trPr>
        <w:tc>
          <w:tcPr>
            <w:tcW w:w="2584" w:type="dxa"/>
          </w:tcPr>
          <w:p w14:paraId="5857DDD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3DE6E67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5E2416C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2. Patient receive the reminder about the appointment date</w:t>
            </w:r>
          </w:p>
          <w:p w14:paraId="298ACF4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views the </w:t>
            </w:r>
            <w:r w:rsidRPr="006D470A">
              <w:rPr>
                <w:rFonts w:ascii="Times New Roman" w:hAnsi="Times New Roman"/>
                <w:sz w:val="24"/>
                <w:szCs w:val="24"/>
              </w:rPr>
              <w:t>appointment date information before the due date.</w:t>
            </w:r>
          </w:p>
          <w:p w14:paraId="4D3F6BE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4. System sends the reminder two days before the appointment date arrive</w:t>
            </w:r>
          </w:p>
          <w:p w14:paraId="151A6557"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5. System sends the reminder two days before the appointment date via the </w:t>
            </w:r>
            <w:proofErr w:type="spellStart"/>
            <w:r w:rsidRPr="006D470A">
              <w:rPr>
                <w:rFonts w:ascii="Times New Roman" w:hAnsi="Times New Roman" w:cs="Times New Roman"/>
                <w:sz w:val="24"/>
                <w:szCs w:val="24"/>
              </w:rPr>
              <w:t>message,email,application</w:t>
            </w:r>
            <w:proofErr w:type="spellEnd"/>
          </w:p>
          <w:p w14:paraId="30AE82D6" w14:textId="77777777" w:rsidR="00C11010" w:rsidRPr="006D470A" w:rsidRDefault="00C11010" w:rsidP="00C11010">
            <w:pPr>
              <w:rPr>
                <w:rFonts w:ascii="Times New Roman" w:hAnsi="Times New Roman" w:cs="Times New Roman"/>
                <w:sz w:val="24"/>
                <w:szCs w:val="24"/>
              </w:rPr>
            </w:pPr>
          </w:p>
        </w:tc>
      </w:tr>
      <w:tr w:rsidR="00C11010" w:rsidRPr="006D470A" w14:paraId="7E2FAA0D" w14:textId="77777777" w:rsidTr="00C11010">
        <w:trPr>
          <w:trHeight w:val="552"/>
        </w:trPr>
        <w:tc>
          <w:tcPr>
            <w:tcW w:w="2584" w:type="dxa"/>
          </w:tcPr>
          <w:p w14:paraId="32EA101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5877922D" w14:textId="77777777" w:rsidR="00C11010" w:rsidRPr="006D470A" w:rsidRDefault="00C11010" w:rsidP="00C11010">
            <w:pPr>
              <w:rPr>
                <w:sz w:val="24"/>
                <w:szCs w:val="24"/>
              </w:rPr>
            </w:pPr>
            <w:r w:rsidRPr="006D470A">
              <w:rPr>
                <w:rFonts w:ascii="Times New Roman" w:hAnsi="Times New Roman" w:cs="Times New Roman"/>
                <w:sz w:val="24"/>
                <w:szCs w:val="24"/>
              </w:rPr>
              <w:t>N/A</w:t>
            </w:r>
          </w:p>
        </w:tc>
      </w:tr>
      <w:tr w:rsidR="00C11010" w:rsidRPr="006D470A" w14:paraId="4BB0ABB3" w14:textId="77777777" w:rsidTr="00C11010">
        <w:trPr>
          <w:trHeight w:val="477"/>
        </w:trPr>
        <w:tc>
          <w:tcPr>
            <w:tcW w:w="2584" w:type="dxa"/>
          </w:tcPr>
          <w:p w14:paraId="059BAF89"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0A9C328"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37548685" w14:textId="77777777" w:rsidTr="00C11010">
        <w:trPr>
          <w:trHeight w:val="396"/>
        </w:trPr>
        <w:tc>
          <w:tcPr>
            <w:tcW w:w="2584" w:type="dxa"/>
          </w:tcPr>
          <w:p w14:paraId="53B7C78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4C6E1CD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1-5 in the normal flow would be required for all types of remind the patients’ appointment date</w:t>
            </w:r>
          </w:p>
        </w:tc>
      </w:tr>
      <w:tr w:rsidR="00C11010" w:rsidRPr="006D470A" w14:paraId="5FF390F4" w14:textId="77777777" w:rsidTr="00C11010">
        <w:trPr>
          <w:trHeight w:val="462"/>
        </w:trPr>
        <w:tc>
          <w:tcPr>
            <w:tcW w:w="2584" w:type="dxa"/>
          </w:tcPr>
          <w:p w14:paraId="40B97B2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6B7458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65C73AC4" w14:textId="77777777" w:rsidTr="00C11010">
        <w:trPr>
          <w:trHeight w:val="477"/>
        </w:trPr>
        <w:tc>
          <w:tcPr>
            <w:tcW w:w="2584" w:type="dxa"/>
          </w:tcPr>
          <w:p w14:paraId="1E0CC7F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Special Requirements:</w:t>
            </w:r>
          </w:p>
        </w:tc>
        <w:tc>
          <w:tcPr>
            <w:tcW w:w="8004" w:type="dxa"/>
            <w:gridSpan w:val="3"/>
          </w:tcPr>
          <w:p w14:paraId="6B603B1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58DE61ED" w14:textId="77777777" w:rsidTr="00C11010">
        <w:trPr>
          <w:trHeight w:val="592"/>
        </w:trPr>
        <w:tc>
          <w:tcPr>
            <w:tcW w:w="2584" w:type="dxa"/>
          </w:tcPr>
          <w:p w14:paraId="27265C9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05BA5869" w14:textId="49C9F0D1"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w:t>
            </w:r>
            <w:r w:rsidR="00BF5D2C">
              <w:rPr>
                <w:rFonts w:ascii="Times New Roman" w:hAnsi="Times New Roman" w:cs="Times New Roman"/>
                <w:sz w:val="24"/>
                <w:szCs w:val="24"/>
              </w:rPr>
              <w:t xml:space="preserve">t understands </w:t>
            </w:r>
            <w:r w:rsidRPr="006D470A">
              <w:rPr>
                <w:rFonts w:ascii="Times New Roman" w:hAnsi="Times New Roman" w:cs="Times New Roman"/>
                <w:sz w:val="24"/>
                <w:szCs w:val="24"/>
              </w:rPr>
              <w:t>English language. Patient has to have his/her patient ID and password first. Both of them are provided by the dental clinics’ officer.</w:t>
            </w:r>
          </w:p>
        </w:tc>
      </w:tr>
      <w:tr w:rsidR="00C11010" w:rsidRPr="006D470A" w14:paraId="34DEAA4C" w14:textId="77777777" w:rsidTr="00C11010">
        <w:trPr>
          <w:trHeight w:val="477"/>
        </w:trPr>
        <w:tc>
          <w:tcPr>
            <w:tcW w:w="2584" w:type="dxa"/>
          </w:tcPr>
          <w:p w14:paraId="665F9A4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7CADDC05"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D37F076" w14:textId="77777777" w:rsidR="00C11010" w:rsidRPr="006D470A" w:rsidRDefault="00C11010" w:rsidP="00C11010">
      <w:pPr>
        <w:rPr>
          <w:sz w:val="24"/>
          <w:szCs w:val="24"/>
        </w:rPr>
      </w:pPr>
    </w:p>
    <w:p w14:paraId="4610CA50" w14:textId="77777777" w:rsidR="00C11010" w:rsidRPr="006D470A" w:rsidRDefault="00C11010"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050ADECA" w14:textId="77777777" w:rsidTr="00C11010">
        <w:trPr>
          <w:trHeight w:val="254"/>
        </w:trPr>
        <w:tc>
          <w:tcPr>
            <w:tcW w:w="2584" w:type="dxa"/>
            <w:tcBorders>
              <w:top w:val="single" w:sz="12" w:space="0" w:color="auto"/>
              <w:bottom w:val="single" w:sz="6" w:space="0" w:color="auto"/>
            </w:tcBorders>
            <w:shd w:val="clear" w:color="auto" w:fill="F2F2F2"/>
          </w:tcPr>
          <w:p w14:paraId="0D2E4B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4401684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UC-08</w:t>
            </w:r>
          </w:p>
        </w:tc>
      </w:tr>
      <w:tr w:rsidR="00C11010" w:rsidRPr="006D470A" w14:paraId="479D8638" w14:textId="77777777" w:rsidTr="00C11010">
        <w:trPr>
          <w:trHeight w:val="462"/>
        </w:trPr>
        <w:tc>
          <w:tcPr>
            <w:tcW w:w="2584" w:type="dxa"/>
            <w:tcBorders>
              <w:top w:val="single" w:sz="6" w:space="0" w:color="auto"/>
              <w:bottom w:val="single" w:sz="6" w:space="0" w:color="auto"/>
            </w:tcBorders>
            <w:shd w:val="clear" w:color="auto" w:fill="F2F2F2"/>
          </w:tcPr>
          <w:p w14:paraId="0D11A12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8614B95"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Receive the appointment date in the QR code</w:t>
            </w:r>
          </w:p>
        </w:tc>
      </w:tr>
      <w:tr w:rsidR="00C11010" w:rsidRPr="006D470A" w14:paraId="1F074639" w14:textId="77777777" w:rsidTr="00C11010">
        <w:trPr>
          <w:trHeight w:val="477"/>
        </w:trPr>
        <w:tc>
          <w:tcPr>
            <w:tcW w:w="2584" w:type="dxa"/>
            <w:tcBorders>
              <w:top w:val="single" w:sz="6" w:space="0" w:color="auto"/>
              <w:bottom w:val="single" w:sz="6" w:space="0" w:color="auto"/>
            </w:tcBorders>
            <w:shd w:val="clear" w:color="auto" w:fill="F2F2F2"/>
          </w:tcPr>
          <w:p w14:paraId="0132EC3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99B98C0"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c>
          <w:tcPr>
            <w:tcW w:w="2348" w:type="dxa"/>
            <w:tcBorders>
              <w:top w:val="single" w:sz="6" w:space="0" w:color="auto"/>
              <w:bottom w:val="single" w:sz="6" w:space="0" w:color="auto"/>
            </w:tcBorders>
            <w:shd w:val="clear" w:color="auto" w:fill="F2F2F2"/>
          </w:tcPr>
          <w:p w14:paraId="013FB0C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036D9C06" w14:textId="77777777"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Worapun</w:t>
            </w:r>
            <w:proofErr w:type="spellEnd"/>
            <w:r w:rsidRPr="006D470A">
              <w:rPr>
                <w:rFonts w:ascii="Times New Roman" w:hAnsi="Times New Roman" w:cs="Times New Roman"/>
                <w:sz w:val="24"/>
                <w:szCs w:val="24"/>
              </w:rPr>
              <w:t xml:space="preserve"> </w:t>
            </w:r>
            <w:proofErr w:type="spellStart"/>
            <w:r w:rsidRPr="006D470A">
              <w:rPr>
                <w:rFonts w:ascii="Times New Roman" w:hAnsi="Times New Roman" w:cs="Times New Roman"/>
                <w:sz w:val="24"/>
                <w:szCs w:val="24"/>
              </w:rPr>
              <w:t>Wongkium</w:t>
            </w:r>
            <w:proofErr w:type="spellEnd"/>
          </w:p>
        </w:tc>
      </w:tr>
      <w:tr w:rsidR="00C11010" w:rsidRPr="006D470A" w14:paraId="7A6361C1" w14:textId="77777777" w:rsidTr="00C11010">
        <w:trPr>
          <w:trHeight w:val="477"/>
        </w:trPr>
        <w:tc>
          <w:tcPr>
            <w:tcW w:w="2584" w:type="dxa"/>
            <w:tcBorders>
              <w:top w:val="single" w:sz="6" w:space="0" w:color="auto"/>
              <w:bottom w:val="single" w:sz="6" w:space="0" w:color="auto"/>
            </w:tcBorders>
            <w:shd w:val="clear" w:color="auto" w:fill="F2F2F2"/>
          </w:tcPr>
          <w:p w14:paraId="751DAA3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E186E1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A44BF2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A66F21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971E53C" w14:textId="77777777" w:rsidTr="00C11010">
        <w:trPr>
          <w:trHeight w:val="477"/>
        </w:trPr>
        <w:tc>
          <w:tcPr>
            <w:tcW w:w="2584" w:type="dxa"/>
            <w:tcBorders>
              <w:top w:val="single" w:sz="6" w:space="0" w:color="auto"/>
            </w:tcBorders>
          </w:tcPr>
          <w:p w14:paraId="51AA28C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7EBBB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w:t>
            </w:r>
          </w:p>
        </w:tc>
      </w:tr>
      <w:tr w:rsidR="00C11010" w:rsidRPr="006D470A" w14:paraId="1980BC85" w14:textId="77777777" w:rsidTr="00C11010">
        <w:trPr>
          <w:trHeight w:val="701"/>
        </w:trPr>
        <w:tc>
          <w:tcPr>
            <w:tcW w:w="2584" w:type="dxa"/>
          </w:tcPr>
          <w:p w14:paraId="217420C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F19BD51" w14:textId="77777777" w:rsidR="00C11010" w:rsidRPr="006D470A" w:rsidRDefault="00C11010" w:rsidP="00C11010">
            <w:pPr>
              <w:rPr>
                <w:rFonts w:ascii="Times New Roman" w:hAnsi="Times New Roman" w:cs="Times New Roman"/>
                <w:color w:val="A6A6A6"/>
                <w:sz w:val="24"/>
                <w:szCs w:val="24"/>
              </w:rPr>
            </w:pPr>
            <w:r w:rsidRPr="006D470A">
              <w:rPr>
                <w:rStyle w:val="words"/>
                <w:rFonts w:ascii="Times New Roman" w:hAnsi="Times New Roman" w:cs="Times New Roman"/>
                <w:sz w:val="24"/>
                <w:szCs w:val="24"/>
              </w:rPr>
              <w:t>Patient</w:t>
            </w:r>
            <w:r w:rsidRPr="006D470A">
              <w:rPr>
                <w:rFonts w:ascii="Times New Roman" w:hAnsi="Times New Roman" w:cs="Times New Roman"/>
                <w:sz w:val="24"/>
                <w:szCs w:val="24"/>
              </w:rPr>
              <w:t xml:space="preserve"> can receive the appointment information in the QR code after make a confirmation with the dental clinics’ officer.</w:t>
            </w:r>
          </w:p>
        </w:tc>
      </w:tr>
      <w:tr w:rsidR="00C11010" w:rsidRPr="006D470A" w14:paraId="652AA74C" w14:textId="77777777" w:rsidTr="00C11010">
        <w:trPr>
          <w:trHeight w:val="477"/>
        </w:trPr>
        <w:tc>
          <w:tcPr>
            <w:tcW w:w="2584" w:type="dxa"/>
          </w:tcPr>
          <w:p w14:paraId="7ACD09F6"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70425C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137A132B" w14:textId="77777777" w:rsidTr="00C11010">
        <w:trPr>
          <w:trHeight w:val="246"/>
        </w:trPr>
        <w:tc>
          <w:tcPr>
            <w:tcW w:w="2584" w:type="dxa"/>
          </w:tcPr>
          <w:p w14:paraId="306104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14F844F4" w14:textId="77777777" w:rsidR="00C11010" w:rsidRPr="006D470A" w:rsidRDefault="00C11010" w:rsidP="00C11010">
            <w:pPr>
              <w:rPr>
                <w:rFonts w:ascii="Times New Roman" w:hAnsi="Times New Roman" w:cs="Times New Roman"/>
                <w:bCs/>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10BD9D63" w14:textId="77777777" w:rsidTr="00C11010">
        <w:trPr>
          <w:trHeight w:val="462"/>
        </w:trPr>
        <w:tc>
          <w:tcPr>
            <w:tcW w:w="2584" w:type="dxa"/>
          </w:tcPr>
          <w:p w14:paraId="4D3E19E2"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6273D4F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Patient has to enter to the dental clinic services website or application.</w:t>
            </w:r>
          </w:p>
        </w:tc>
      </w:tr>
      <w:tr w:rsidR="00C11010" w:rsidRPr="006D470A" w14:paraId="02395058" w14:textId="77777777" w:rsidTr="00C11010">
        <w:trPr>
          <w:trHeight w:val="3626"/>
        </w:trPr>
        <w:tc>
          <w:tcPr>
            <w:tcW w:w="2584" w:type="dxa"/>
          </w:tcPr>
          <w:p w14:paraId="554BA56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52150A0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 Patient enters to website or application.</w:t>
            </w:r>
          </w:p>
          <w:p w14:paraId="0C2D9AF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2. Patient receives the QR code about the appointment date </w:t>
            </w:r>
            <w:r w:rsidRPr="006D470A">
              <w:rPr>
                <w:rFonts w:ascii="Times New Roman" w:hAnsi="Times New Roman"/>
                <w:sz w:val="24"/>
                <w:szCs w:val="24"/>
              </w:rPr>
              <w:t>after make a new appointment date.</w:t>
            </w:r>
          </w:p>
          <w:p w14:paraId="4C9DA31B"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3. Patient receives the QR code about the appointment date </w:t>
            </w:r>
            <w:r w:rsidRPr="006D470A">
              <w:rPr>
                <w:rFonts w:ascii="Times New Roman" w:hAnsi="Times New Roman"/>
                <w:sz w:val="24"/>
                <w:szCs w:val="24"/>
              </w:rPr>
              <w:t>after make a confirmation with the officer</w:t>
            </w:r>
          </w:p>
          <w:p w14:paraId="56872C4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4. System collects the appointment information into the database</w:t>
            </w:r>
          </w:p>
          <w:p w14:paraId="1ABBA2F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5. System generates the patients ‘appointment information into the QR code.</w:t>
            </w:r>
          </w:p>
          <w:p w14:paraId="2B670C5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6. System sends the QR code to the patient</w:t>
            </w:r>
          </w:p>
          <w:p w14:paraId="2B51F539" w14:textId="77777777" w:rsidR="00C11010" w:rsidRPr="006D470A" w:rsidRDefault="00C11010" w:rsidP="00C11010">
            <w:pPr>
              <w:rPr>
                <w:rFonts w:ascii="Times New Roman" w:hAnsi="Times New Roman" w:cs="Times New Roman"/>
                <w:sz w:val="24"/>
                <w:szCs w:val="24"/>
              </w:rPr>
            </w:pPr>
          </w:p>
        </w:tc>
      </w:tr>
      <w:tr w:rsidR="00C11010" w:rsidRPr="006D470A" w14:paraId="55A90507" w14:textId="77777777" w:rsidTr="00C11010">
        <w:trPr>
          <w:trHeight w:val="552"/>
        </w:trPr>
        <w:tc>
          <w:tcPr>
            <w:tcW w:w="2584" w:type="dxa"/>
          </w:tcPr>
          <w:p w14:paraId="6BCC02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0C7A94BE" w14:textId="77777777" w:rsidR="00C11010" w:rsidRPr="006D470A" w:rsidRDefault="00C11010" w:rsidP="00C11010">
            <w:pPr>
              <w:rPr>
                <w:sz w:val="24"/>
                <w:szCs w:val="24"/>
              </w:rPr>
            </w:pPr>
            <w:r w:rsidRPr="006D470A">
              <w:rPr>
                <w:rFonts w:ascii="Times New Roman" w:hAnsi="Times New Roman" w:cs="Times New Roman"/>
                <w:sz w:val="24"/>
                <w:szCs w:val="24"/>
              </w:rPr>
              <w:t>N/A</w:t>
            </w:r>
          </w:p>
        </w:tc>
      </w:tr>
      <w:tr w:rsidR="00C11010" w:rsidRPr="006D470A" w14:paraId="3F8BC5A9" w14:textId="77777777" w:rsidTr="00C11010">
        <w:trPr>
          <w:trHeight w:val="477"/>
        </w:trPr>
        <w:tc>
          <w:tcPr>
            <w:tcW w:w="2584" w:type="dxa"/>
          </w:tcPr>
          <w:p w14:paraId="5032CCB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7E5376A"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patient cannot login to the website or the application.</w:t>
            </w:r>
            <w:r w:rsidRPr="006D470A">
              <w:rPr>
                <w:sz w:val="24"/>
                <w:szCs w:val="24"/>
              </w:rPr>
              <w:t xml:space="preserve"> </w:t>
            </w:r>
          </w:p>
        </w:tc>
      </w:tr>
      <w:tr w:rsidR="00C11010" w:rsidRPr="006D470A" w14:paraId="7B702F10" w14:textId="77777777" w:rsidTr="00C11010">
        <w:trPr>
          <w:trHeight w:val="396"/>
        </w:trPr>
        <w:tc>
          <w:tcPr>
            <w:tcW w:w="2584" w:type="dxa"/>
          </w:tcPr>
          <w:p w14:paraId="702AAA4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FD437D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Steps 1-6 in the normal flow would be required for all types of receive the appointment in the QR code</w:t>
            </w:r>
          </w:p>
        </w:tc>
      </w:tr>
      <w:tr w:rsidR="00C11010" w:rsidRPr="006D470A" w14:paraId="672E5D2D" w14:textId="77777777" w:rsidTr="00C11010">
        <w:trPr>
          <w:trHeight w:val="462"/>
        </w:trPr>
        <w:tc>
          <w:tcPr>
            <w:tcW w:w="2584" w:type="dxa"/>
          </w:tcPr>
          <w:p w14:paraId="19CA7CD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0823F9A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D05F0AD" w14:textId="77777777" w:rsidTr="00C11010">
        <w:trPr>
          <w:trHeight w:val="477"/>
        </w:trPr>
        <w:tc>
          <w:tcPr>
            <w:tcW w:w="2584" w:type="dxa"/>
          </w:tcPr>
          <w:p w14:paraId="78B986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00753F31"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D3A9DA8" w14:textId="77777777" w:rsidTr="00C11010">
        <w:trPr>
          <w:trHeight w:val="592"/>
        </w:trPr>
        <w:tc>
          <w:tcPr>
            <w:tcW w:w="2584" w:type="dxa"/>
          </w:tcPr>
          <w:p w14:paraId="57EEE754"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032D55A0" w14:textId="0482BB5C" w:rsidR="00C11010" w:rsidRPr="006D470A" w:rsidRDefault="00BF5D2C" w:rsidP="00C11010">
            <w:pPr>
              <w:rPr>
                <w:rFonts w:ascii="Times New Roman" w:hAnsi="Times New Roman" w:cs="Times New Roman"/>
                <w:sz w:val="24"/>
                <w:szCs w:val="24"/>
              </w:rPr>
            </w:pPr>
            <w:r>
              <w:rPr>
                <w:rFonts w:ascii="Times New Roman" w:hAnsi="Times New Roman" w:cs="Times New Roman"/>
                <w:sz w:val="24"/>
                <w:szCs w:val="24"/>
              </w:rPr>
              <w:t>Patient understands</w:t>
            </w:r>
            <w:r w:rsidR="00C11010" w:rsidRPr="006D470A">
              <w:rPr>
                <w:rFonts w:ascii="Times New Roman" w:hAnsi="Times New Roman" w:cs="Times New Roman"/>
                <w:sz w:val="24"/>
                <w:szCs w:val="24"/>
              </w:rPr>
              <w:t xml:space="preserve"> English language. Patient has to have his/her patient ID and password first. Both of them are provided by the dental clinics’ officer.</w:t>
            </w:r>
          </w:p>
        </w:tc>
      </w:tr>
      <w:tr w:rsidR="00C11010" w:rsidRPr="006D470A" w14:paraId="6305C5A9" w14:textId="77777777" w:rsidTr="00C11010">
        <w:trPr>
          <w:trHeight w:val="477"/>
        </w:trPr>
        <w:tc>
          <w:tcPr>
            <w:tcW w:w="2584" w:type="dxa"/>
          </w:tcPr>
          <w:p w14:paraId="4CBF41A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Notes and Issues:</w:t>
            </w:r>
          </w:p>
        </w:tc>
        <w:tc>
          <w:tcPr>
            <w:tcW w:w="8004" w:type="dxa"/>
            <w:gridSpan w:val="3"/>
          </w:tcPr>
          <w:p w14:paraId="604570D0" w14:textId="77777777" w:rsidR="00C11010" w:rsidRPr="006D470A"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265A6681" w14:textId="77777777" w:rsidR="00BF5D2C" w:rsidRDefault="00BF5D2C" w:rsidP="006D470A">
      <w:pPr>
        <w:widowControl w:val="0"/>
        <w:autoSpaceDE w:val="0"/>
        <w:autoSpaceDN w:val="0"/>
        <w:adjustRightInd w:val="0"/>
        <w:spacing w:after="240" w:line="240" w:lineRule="auto"/>
        <w:rPr>
          <w:rFonts w:ascii="Times New Roman" w:hAnsi="Times New Roman" w:cs="Times New Roman"/>
          <w:b/>
          <w:sz w:val="28"/>
        </w:rPr>
      </w:pPr>
    </w:p>
    <w:p w14:paraId="1EAC763F" w14:textId="6DF7EA4B" w:rsidR="006D470A" w:rsidRDefault="00CB3787" w:rsidP="006D470A">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4.3</w:t>
      </w:r>
      <w:r w:rsidR="006D470A">
        <w:rPr>
          <w:rFonts w:ascii="Times New Roman" w:hAnsi="Times New Roman" w:cs="Times New Roman"/>
          <w:b/>
          <w:sz w:val="28"/>
        </w:rPr>
        <w:t>.2 Use case description for visitor</w:t>
      </w:r>
    </w:p>
    <w:p w14:paraId="40D27F55" w14:textId="77777777" w:rsidR="006D470A" w:rsidRDefault="006D470A" w:rsidP="006D470A">
      <w:pPr>
        <w:rPr>
          <w:szCs w:val="22"/>
        </w:rPr>
      </w:pPr>
    </w:p>
    <w:p w14:paraId="666BB538"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6C24D007" w14:textId="77777777" w:rsidTr="00E903AC">
        <w:trPr>
          <w:trHeight w:val="254"/>
        </w:trPr>
        <w:tc>
          <w:tcPr>
            <w:tcW w:w="2584" w:type="dxa"/>
            <w:tcBorders>
              <w:top w:val="single" w:sz="12" w:space="0" w:color="auto"/>
              <w:bottom w:val="single" w:sz="6" w:space="0" w:color="auto"/>
            </w:tcBorders>
            <w:shd w:val="clear" w:color="auto" w:fill="F2F2F2"/>
          </w:tcPr>
          <w:p w14:paraId="4D14214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184D64E8"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09</w:t>
            </w:r>
          </w:p>
        </w:tc>
      </w:tr>
      <w:tr w:rsidR="006D470A" w:rsidRPr="00670215" w14:paraId="76FB81D1" w14:textId="77777777" w:rsidTr="00E903AC">
        <w:trPr>
          <w:trHeight w:val="462"/>
        </w:trPr>
        <w:tc>
          <w:tcPr>
            <w:tcW w:w="2584" w:type="dxa"/>
            <w:tcBorders>
              <w:top w:val="single" w:sz="6" w:space="0" w:color="auto"/>
              <w:bottom w:val="single" w:sz="6" w:space="0" w:color="auto"/>
            </w:tcBorders>
            <w:shd w:val="clear" w:color="auto" w:fill="F2F2F2"/>
          </w:tcPr>
          <w:p w14:paraId="5B4D7BC7"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46925609"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Display dentist schedule</w:t>
            </w:r>
          </w:p>
        </w:tc>
      </w:tr>
      <w:tr w:rsidR="006D470A" w:rsidRPr="00670215" w14:paraId="3C9CD445" w14:textId="77777777" w:rsidTr="00E903AC">
        <w:trPr>
          <w:trHeight w:val="477"/>
        </w:trPr>
        <w:tc>
          <w:tcPr>
            <w:tcW w:w="2584" w:type="dxa"/>
            <w:tcBorders>
              <w:top w:val="single" w:sz="6" w:space="0" w:color="auto"/>
              <w:bottom w:val="single" w:sz="6" w:space="0" w:color="auto"/>
            </w:tcBorders>
            <w:shd w:val="clear" w:color="auto" w:fill="F2F2F2"/>
          </w:tcPr>
          <w:p w14:paraId="29B01401"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62FC458D"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03050E3D"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73FFEFBB"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3A5FAF03" w14:textId="77777777" w:rsidTr="00E903AC">
        <w:trPr>
          <w:trHeight w:val="477"/>
        </w:trPr>
        <w:tc>
          <w:tcPr>
            <w:tcW w:w="2584" w:type="dxa"/>
            <w:tcBorders>
              <w:top w:val="single" w:sz="6" w:space="0" w:color="auto"/>
              <w:bottom w:val="single" w:sz="6" w:space="0" w:color="auto"/>
            </w:tcBorders>
            <w:shd w:val="clear" w:color="auto" w:fill="F2F2F2"/>
          </w:tcPr>
          <w:p w14:paraId="678824D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6CFB55A0"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0110DA6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7E9878D0"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1A52196D" w14:textId="77777777" w:rsidTr="00E903AC">
        <w:trPr>
          <w:trHeight w:val="477"/>
        </w:trPr>
        <w:tc>
          <w:tcPr>
            <w:tcW w:w="2584" w:type="dxa"/>
            <w:tcBorders>
              <w:top w:val="single" w:sz="6" w:space="0" w:color="auto"/>
            </w:tcBorders>
          </w:tcPr>
          <w:p w14:paraId="03C9D73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71530E22"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p>
        </w:tc>
      </w:tr>
      <w:tr w:rsidR="006D470A" w:rsidRPr="00670215" w14:paraId="61672515" w14:textId="77777777" w:rsidTr="00E903AC">
        <w:trPr>
          <w:trHeight w:val="701"/>
        </w:trPr>
        <w:tc>
          <w:tcPr>
            <w:tcW w:w="2584" w:type="dxa"/>
          </w:tcPr>
          <w:p w14:paraId="5AA633CD"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351E2B12" w14:textId="77777777" w:rsidR="006D470A" w:rsidRPr="005F340E" w:rsidRDefault="006D470A" w:rsidP="00E903AC">
            <w:pPr>
              <w:rPr>
                <w:rFonts w:ascii="Times New Roman" w:hAnsi="Times New Roman" w:cs="Times New Roman"/>
                <w:color w:val="A6A6A6"/>
                <w:szCs w:val="22"/>
              </w:rPr>
            </w:pPr>
            <w:r>
              <w:rPr>
                <w:rStyle w:val="words"/>
                <w:rFonts w:ascii="Times New Roman" w:hAnsi="Times New Roman" w:cs="Times New Roman"/>
              </w:rPr>
              <w:t>Visitor</w:t>
            </w:r>
            <w:r w:rsidRPr="005F340E">
              <w:rPr>
                <w:rFonts w:ascii="Times New Roman" w:hAnsi="Times New Roman" w:cs="Times New Roman"/>
              </w:rPr>
              <w:t xml:space="preserve"> can</w:t>
            </w:r>
            <w:r>
              <w:rPr>
                <w:rFonts w:ascii="Times New Roman" w:hAnsi="Times New Roman" w:cs="Times New Roman"/>
              </w:rPr>
              <w:t xml:space="preserve"> view the dentist schedule to looking for the time that available for making a new appointment date or check the date or time for changing his/her appointment date </w:t>
            </w:r>
            <w:r w:rsidRPr="005F340E">
              <w:rPr>
                <w:rFonts w:ascii="Times New Roman" w:hAnsi="Times New Roman" w:cs="Times New Roman"/>
              </w:rPr>
              <w:t>.</w:t>
            </w:r>
          </w:p>
        </w:tc>
      </w:tr>
      <w:tr w:rsidR="006D470A" w:rsidRPr="00670215" w14:paraId="0EFD8B77" w14:textId="77777777" w:rsidTr="00E903AC">
        <w:trPr>
          <w:trHeight w:val="477"/>
        </w:trPr>
        <w:tc>
          <w:tcPr>
            <w:tcW w:w="2584" w:type="dxa"/>
          </w:tcPr>
          <w:p w14:paraId="4D0684C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0E207A39"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74BB07BE" w14:textId="77777777" w:rsidTr="00E903AC">
        <w:trPr>
          <w:trHeight w:val="246"/>
        </w:trPr>
        <w:tc>
          <w:tcPr>
            <w:tcW w:w="2584" w:type="dxa"/>
          </w:tcPr>
          <w:p w14:paraId="2FDC14E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291A65AB"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 xml:space="preserve">Visitor selects </w:t>
            </w:r>
            <w:r>
              <w:rPr>
                <w:rFonts w:ascii="Times New Roman" w:hAnsi="Times New Roman" w:cs="Times New Roman"/>
                <w:bCs/>
                <w:szCs w:val="22"/>
              </w:rPr>
              <w:t xml:space="preserve">dentist schedule </w:t>
            </w:r>
          </w:p>
        </w:tc>
      </w:tr>
      <w:tr w:rsidR="006D470A" w:rsidRPr="00670215" w14:paraId="3A0C031B" w14:textId="77777777" w:rsidTr="00E903AC">
        <w:trPr>
          <w:trHeight w:val="462"/>
        </w:trPr>
        <w:tc>
          <w:tcPr>
            <w:tcW w:w="2584" w:type="dxa"/>
          </w:tcPr>
          <w:p w14:paraId="4624EDD2"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11C47D6A"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enters to the dentist schedule page</w:t>
            </w:r>
          </w:p>
        </w:tc>
      </w:tr>
      <w:tr w:rsidR="006D470A" w:rsidRPr="00670215" w14:paraId="4AFA02D9" w14:textId="77777777" w:rsidTr="00E903AC">
        <w:trPr>
          <w:trHeight w:val="2373"/>
        </w:trPr>
        <w:tc>
          <w:tcPr>
            <w:tcW w:w="2584" w:type="dxa"/>
          </w:tcPr>
          <w:p w14:paraId="79DFF41A"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1FA48CB9"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06B751AE"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selects dentist schedule</w:t>
            </w:r>
          </w:p>
          <w:p w14:paraId="41C523BA"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view the dentist schedule</w:t>
            </w:r>
          </w:p>
          <w:p w14:paraId="42F87428"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displays the dentist schedule on the web page or application.</w:t>
            </w:r>
          </w:p>
          <w:p w14:paraId="508CF759"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 xml:space="preserve">displays the information in the dentist schedule </w:t>
            </w:r>
          </w:p>
        </w:tc>
      </w:tr>
      <w:tr w:rsidR="006D470A" w:rsidRPr="00670215" w14:paraId="0440339D" w14:textId="77777777" w:rsidTr="00E903AC">
        <w:trPr>
          <w:trHeight w:val="552"/>
        </w:trPr>
        <w:tc>
          <w:tcPr>
            <w:tcW w:w="2584" w:type="dxa"/>
          </w:tcPr>
          <w:p w14:paraId="744C1FC9"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276C63DF" w14:textId="77777777" w:rsidR="006D470A" w:rsidRPr="00114C3D" w:rsidRDefault="006D470A" w:rsidP="00E903AC">
            <w:pPr>
              <w:rPr>
                <w:rFonts w:ascii="Times New Roman" w:hAnsi="Times New Roman" w:cs="Times New Roman"/>
              </w:rPr>
            </w:pPr>
            <w:r w:rsidRPr="00114C3D">
              <w:rPr>
                <w:rFonts w:ascii="Times New Roman" w:hAnsi="Times New Roman" w:cs="Times New Roman"/>
              </w:rPr>
              <w:t>N/A</w:t>
            </w:r>
          </w:p>
        </w:tc>
      </w:tr>
      <w:tr w:rsidR="006D470A" w:rsidRPr="00670215" w14:paraId="3C14408E" w14:textId="77777777" w:rsidTr="00E903AC">
        <w:trPr>
          <w:trHeight w:val="477"/>
        </w:trPr>
        <w:tc>
          <w:tcPr>
            <w:tcW w:w="2584" w:type="dxa"/>
          </w:tcPr>
          <w:p w14:paraId="2E08BA1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1FD7FD11"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r>
              <w:rPr>
                <w:rFonts w:ascii="Times New Roman" w:hAnsi="Times New Roman" w:cs="Times New Roman"/>
                <w:szCs w:val="22"/>
              </w:rPr>
              <w:t>If there are no internet connection patient cannot login to the website or the application.</w:t>
            </w:r>
            <w:r>
              <w:t xml:space="preserve"> </w:t>
            </w:r>
          </w:p>
        </w:tc>
      </w:tr>
      <w:tr w:rsidR="006D470A" w:rsidRPr="00670215" w14:paraId="34116F8C" w14:textId="77777777" w:rsidTr="00E903AC">
        <w:trPr>
          <w:trHeight w:val="396"/>
        </w:trPr>
        <w:tc>
          <w:tcPr>
            <w:tcW w:w="2584" w:type="dxa"/>
          </w:tcPr>
          <w:p w14:paraId="6FFD571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6502B61D"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1-5</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ll types of request for view the dentist schedule</w:t>
            </w:r>
            <w:r w:rsidRPr="002B3072">
              <w:rPr>
                <w:rFonts w:ascii="Times New Roman" w:hAnsi="Times New Roman" w:cs="Times New Roman"/>
                <w:szCs w:val="22"/>
              </w:rPr>
              <w:t>.</w:t>
            </w:r>
          </w:p>
        </w:tc>
      </w:tr>
      <w:tr w:rsidR="006D470A" w:rsidRPr="00670215" w14:paraId="7C7121D3" w14:textId="77777777" w:rsidTr="00E903AC">
        <w:trPr>
          <w:trHeight w:val="462"/>
        </w:trPr>
        <w:tc>
          <w:tcPr>
            <w:tcW w:w="2584" w:type="dxa"/>
          </w:tcPr>
          <w:p w14:paraId="1BF10EC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09CF9AC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166D01C0" w14:textId="77777777" w:rsidTr="00E903AC">
        <w:trPr>
          <w:trHeight w:val="477"/>
        </w:trPr>
        <w:tc>
          <w:tcPr>
            <w:tcW w:w="2584" w:type="dxa"/>
          </w:tcPr>
          <w:p w14:paraId="1B2B869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6FD69708"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26C584A0" w14:textId="77777777" w:rsidTr="00E903AC">
        <w:trPr>
          <w:trHeight w:val="592"/>
        </w:trPr>
        <w:tc>
          <w:tcPr>
            <w:tcW w:w="2584" w:type="dxa"/>
          </w:tcPr>
          <w:p w14:paraId="6EE8CF5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8004" w:type="dxa"/>
            <w:gridSpan w:val="3"/>
          </w:tcPr>
          <w:p w14:paraId="7466CCA3" w14:textId="162A55D4"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r w:rsidRPr="002B3072">
              <w:rPr>
                <w:rFonts w:ascii="Times New Roman" w:hAnsi="Times New Roman" w:cs="Times New Roman"/>
                <w:szCs w:val="22"/>
              </w:rPr>
              <w:t xml:space="preserve"> 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 xml:space="preserve">English language. </w:t>
            </w:r>
          </w:p>
        </w:tc>
      </w:tr>
      <w:tr w:rsidR="006D470A" w:rsidRPr="00670215" w14:paraId="4DC7DF9B" w14:textId="77777777" w:rsidTr="00E903AC">
        <w:trPr>
          <w:trHeight w:val="477"/>
        </w:trPr>
        <w:tc>
          <w:tcPr>
            <w:tcW w:w="2584" w:type="dxa"/>
          </w:tcPr>
          <w:p w14:paraId="027DA7E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299ED7C1" w14:textId="77777777" w:rsidR="006D470A" w:rsidRPr="002B3072" w:rsidRDefault="006D470A" w:rsidP="00E903AC">
            <w:pPr>
              <w:rPr>
                <w:rFonts w:ascii="Times New Roman" w:hAnsi="Times New Roman" w:cs="Times New Roman"/>
                <w:szCs w:val="22"/>
                <w:cs/>
              </w:rPr>
            </w:pPr>
            <w:r w:rsidRPr="002B3072">
              <w:rPr>
                <w:rFonts w:ascii="Times New Roman" w:hAnsi="Times New Roman" w:cs="Times New Roman"/>
                <w:szCs w:val="22"/>
              </w:rPr>
              <w:t>N/A</w:t>
            </w:r>
          </w:p>
        </w:tc>
      </w:tr>
    </w:tbl>
    <w:p w14:paraId="07DA1BA6" w14:textId="77777777" w:rsidR="006D470A" w:rsidRDefault="006D470A" w:rsidP="006D470A">
      <w:pPr>
        <w:rPr>
          <w:szCs w:val="22"/>
        </w:rPr>
      </w:pPr>
    </w:p>
    <w:p w14:paraId="556356B7" w14:textId="77777777" w:rsidR="006D470A" w:rsidRDefault="006D470A" w:rsidP="006D470A">
      <w:pPr>
        <w:rPr>
          <w:szCs w:val="22"/>
        </w:rPr>
      </w:pPr>
    </w:p>
    <w:p w14:paraId="5F029926" w14:textId="77777777" w:rsidR="006D470A" w:rsidRDefault="006D470A" w:rsidP="006D470A">
      <w:pPr>
        <w:rPr>
          <w:szCs w:val="22"/>
        </w:rPr>
      </w:pPr>
    </w:p>
    <w:p w14:paraId="1514B9E6" w14:textId="77777777" w:rsidR="006D470A" w:rsidRDefault="006D470A" w:rsidP="006D470A">
      <w:pPr>
        <w:rPr>
          <w:szCs w:val="22"/>
        </w:rPr>
      </w:pPr>
    </w:p>
    <w:p w14:paraId="572C7037" w14:textId="77777777" w:rsidR="006D470A" w:rsidRDefault="006D470A" w:rsidP="006D470A">
      <w:pPr>
        <w:rPr>
          <w:szCs w:val="22"/>
        </w:rPr>
      </w:pPr>
    </w:p>
    <w:p w14:paraId="01BA2B83" w14:textId="77777777" w:rsidR="006D470A" w:rsidRDefault="006D470A" w:rsidP="006D470A">
      <w:pPr>
        <w:rPr>
          <w:szCs w:val="22"/>
        </w:rPr>
      </w:pPr>
    </w:p>
    <w:p w14:paraId="5E23F8DC"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1017CD36" w14:textId="77777777" w:rsidTr="00E903AC">
        <w:trPr>
          <w:trHeight w:val="254"/>
        </w:trPr>
        <w:tc>
          <w:tcPr>
            <w:tcW w:w="2584" w:type="dxa"/>
            <w:tcBorders>
              <w:top w:val="single" w:sz="12" w:space="0" w:color="auto"/>
              <w:bottom w:val="single" w:sz="6" w:space="0" w:color="auto"/>
            </w:tcBorders>
            <w:shd w:val="clear" w:color="auto" w:fill="F2F2F2"/>
          </w:tcPr>
          <w:p w14:paraId="250EF99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4A894B3A"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10</w:t>
            </w:r>
          </w:p>
        </w:tc>
      </w:tr>
      <w:tr w:rsidR="006D470A" w:rsidRPr="00670215" w14:paraId="248AFE26" w14:textId="77777777" w:rsidTr="00E903AC">
        <w:trPr>
          <w:trHeight w:val="462"/>
        </w:trPr>
        <w:tc>
          <w:tcPr>
            <w:tcW w:w="2584" w:type="dxa"/>
            <w:tcBorders>
              <w:top w:val="single" w:sz="6" w:space="0" w:color="auto"/>
              <w:bottom w:val="single" w:sz="6" w:space="0" w:color="auto"/>
            </w:tcBorders>
            <w:shd w:val="clear" w:color="auto" w:fill="F2F2F2"/>
          </w:tcPr>
          <w:p w14:paraId="7C283B9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2E844D01"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Display patients’ queue in the patient schedule</w:t>
            </w:r>
          </w:p>
        </w:tc>
      </w:tr>
      <w:tr w:rsidR="006D470A" w:rsidRPr="00670215" w14:paraId="042E58CD" w14:textId="77777777" w:rsidTr="00E903AC">
        <w:trPr>
          <w:trHeight w:val="477"/>
        </w:trPr>
        <w:tc>
          <w:tcPr>
            <w:tcW w:w="2584" w:type="dxa"/>
            <w:tcBorders>
              <w:top w:val="single" w:sz="6" w:space="0" w:color="auto"/>
              <w:bottom w:val="single" w:sz="6" w:space="0" w:color="auto"/>
            </w:tcBorders>
            <w:shd w:val="clear" w:color="auto" w:fill="F2F2F2"/>
          </w:tcPr>
          <w:p w14:paraId="0344C90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00E0E77D"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4F1D670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36054B81"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338605EF" w14:textId="77777777" w:rsidTr="00E903AC">
        <w:trPr>
          <w:trHeight w:val="477"/>
        </w:trPr>
        <w:tc>
          <w:tcPr>
            <w:tcW w:w="2584" w:type="dxa"/>
            <w:tcBorders>
              <w:top w:val="single" w:sz="6" w:space="0" w:color="auto"/>
              <w:bottom w:val="single" w:sz="6" w:space="0" w:color="auto"/>
            </w:tcBorders>
            <w:shd w:val="clear" w:color="auto" w:fill="F2F2F2"/>
          </w:tcPr>
          <w:p w14:paraId="0111682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13D52BB6"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73FA978B"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6F949E33"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4780E62A" w14:textId="77777777" w:rsidTr="00E903AC">
        <w:trPr>
          <w:trHeight w:val="477"/>
        </w:trPr>
        <w:tc>
          <w:tcPr>
            <w:tcW w:w="2584" w:type="dxa"/>
            <w:tcBorders>
              <w:top w:val="single" w:sz="6" w:space="0" w:color="auto"/>
            </w:tcBorders>
          </w:tcPr>
          <w:p w14:paraId="379E81F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56EC6F91"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p>
        </w:tc>
      </w:tr>
      <w:tr w:rsidR="006D470A" w:rsidRPr="00670215" w14:paraId="36FF3D88" w14:textId="77777777" w:rsidTr="00E903AC">
        <w:trPr>
          <w:trHeight w:val="701"/>
        </w:trPr>
        <w:tc>
          <w:tcPr>
            <w:tcW w:w="2584" w:type="dxa"/>
          </w:tcPr>
          <w:p w14:paraId="370AC6F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337F557C" w14:textId="77777777" w:rsidR="006D470A" w:rsidRPr="005F340E" w:rsidRDefault="006D470A" w:rsidP="00E903AC">
            <w:pPr>
              <w:rPr>
                <w:rFonts w:ascii="Times New Roman" w:hAnsi="Times New Roman" w:cs="Times New Roman"/>
                <w:color w:val="A6A6A6"/>
                <w:szCs w:val="22"/>
              </w:rPr>
            </w:pPr>
            <w:r>
              <w:rPr>
                <w:rFonts w:ascii="Times New Roman" w:hAnsi="Times New Roman" w:cs="Times New Roman"/>
                <w:szCs w:val="22"/>
              </w:rPr>
              <w:t>Visitor</w:t>
            </w:r>
            <w:r w:rsidRPr="005F340E">
              <w:rPr>
                <w:rFonts w:ascii="Times New Roman" w:hAnsi="Times New Roman" w:cs="Times New Roman"/>
              </w:rPr>
              <w:t xml:space="preserve"> can</w:t>
            </w:r>
            <w:r>
              <w:rPr>
                <w:rFonts w:ascii="Times New Roman" w:hAnsi="Times New Roman" w:cs="Times New Roman"/>
              </w:rPr>
              <w:t xml:space="preserve"> view other patients’ queue in the patient schedule to check the appointment date/time to looking for the time that available for making a new appointment date.</w:t>
            </w:r>
          </w:p>
        </w:tc>
      </w:tr>
      <w:tr w:rsidR="006D470A" w:rsidRPr="00670215" w14:paraId="33A3615B" w14:textId="77777777" w:rsidTr="00E903AC">
        <w:trPr>
          <w:trHeight w:val="477"/>
        </w:trPr>
        <w:tc>
          <w:tcPr>
            <w:tcW w:w="2584" w:type="dxa"/>
          </w:tcPr>
          <w:p w14:paraId="78E848D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023E85E5"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192FD7DF" w14:textId="77777777" w:rsidTr="00E903AC">
        <w:trPr>
          <w:trHeight w:val="246"/>
        </w:trPr>
        <w:tc>
          <w:tcPr>
            <w:tcW w:w="2584" w:type="dxa"/>
          </w:tcPr>
          <w:p w14:paraId="1DDABE9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6BCFAD14"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 xml:space="preserve">Visitor selects </w:t>
            </w:r>
            <w:r>
              <w:rPr>
                <w:rFonts w:ascii="Times New Roman" w:hAnsi="Times New Roman"/>
                <w:szCs w:val="22"/>
              </w:rPr>
              <w:t>patients’ queue date in the patient schedule</w:t>
            </w:r>
          </w:p>
        </w:tc>
      </w:tr>
      <w:tr w:rsidR="006D470A" w:rsidRPr="00670215" w14:paraId="14061E37" w14:textId="77777777" w:rsidTr="00E903AC">
        <w:trPr>
          <w:trHeight w:val="462"/>
        </w:trPr>
        <w:tc>
          <w:tcPr>
            <w:tcW w:w="2584" w:type="dxa"/>
          </w:tcPr>
          <w:p w14:paraId="5B794660"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568DABD6"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enters to the </w:t>
            </w:r>
            <w:r>
              <w:rPr>
                <w:rFonts w:ascii="Times New Roman" w:hAnsi="Times New Roman"/>
                <w:szCs w:val="22"/>
              </w:rPr>
              <w:t>patient schedule</w:t>
            </w:r>
            <w:r>
              <w:rPr>
                <w:rFonts w:ascii="Times New Roman" w:hAnsi="Times New Roman" w:cs="Times New Roman"/>
                <w:szCs w:val="22"/>
              </w:rPr>
              <w:t xml:space="preserve"> page</w:t>
            </w:r>
          </w:p>
        </w:tc>
      </w:tr>
      <w:tr w:rsidR="006D470A" w:rsidRPr="00670215" w14:paraId="553E008E" w14:textId="77777777" w:rsidTr="00E903AC">
        <w:trPr>
          <w:trHeight w:val="2373"/>
        </w:trPr>
        <w:tc>
          <w:tcPr>
            <w:tcW w:w="2584" w:type="dxa"/>
          </w:tcPr>
          <w:p w14:paraId="49C1E5EB"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2E9E3C38"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0778EDA4"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selects </w:t>
            </w:r>
            <w:r>
              <w:rPr>
                <w:rFonts w:ascii="Times New Roman" w:hAnsi="Times New Roman"/>
                <w:szCs w:val="22"/>
              </w:rPr>
              <w:t>patient schedule</w:t>
            </w:r>
            <w:r>
              <w:rPr>
                <w:rFonts w:ascii="Times New Roman" w:hAnsi="Times New Roman" w:cs="Times New Roman"/>
                <w:szCs w:val="22"/>
              </w:rPr>
              <w:t>.</w:t>
            </w:r>
          </w:p>
          <w:p w14:paraId="45415005"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views the </w:t>
            </w:r>
            <w:r>
              <w:rPr>
                <w:rFonts w:ascii="Times New Roman" w:hAnsi="Times New Roman"/>
                <w:szCs w:val="22"/>
              </w:rPr>
              <w:t>queue in the patient schedule.</w:t>
            </w:r>
          </w:p>
          <w:p w14:paraId="75A7A66E"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 xml:space="preserve">displays the </w:t>
            </w:r>
            <w:r>
              <w:rPr>
                <w:rFonts w:ascii="Times New Roman" w:hAnsi="Times New Roman"/>
                <w:szCs w:val="22"/>
              </w:rPr>
              <w:t>patient schedule</w:t>
            </w:r>
            <w:r>
              <w:rPr>
                <w:rFonts w:ascii="Times New Roman" w:hAnsi="Times New Roman" w:cs="Times New Roman"/>
                <w:szCs w:val="22"/>
              </w:rPr>
              <w:t xml:space="preserve"> on the web page or application.</w:t>
            </w:r>
          </w:p>
          <w:p w14:paraId="3BA8C944"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 xml:space="preserve">displays the information in the </w:t>
            </w:r>
            <w:r>
              <w:rPr>
                <w:rFonts w:ascii="Times New Roman" w:hAnsi="Times New Roman"/>
                <w:szCs w:val="22"/>
              </w:rPr>
              <w:t>patient schedule</w:t>
            </w:r>
            <w:r>
              <w:rPr>
                <w:rFonts w:ascii="Times New Roman" w:hAnsi="Times New Roman" w:cs="Times New Roman"/>
                <w:szCs w:val="22"/>
              </w:rPr>
              <w:t>.</w:t>
            </w:r>
          </w:p>
        </w:tc>
      </w:tr>
      <w:tr w:rsidR="006D470A" w:rsidRPr="00670215" w14:paraId="3C7A78C3" w14:textId="77777777" w:rsidTr="00E903AC">
        <w:trPr>
          <w:trHeight w:val="552"/>
        </w:trPr>
        <w:tc>
          <w:tcPr>
            <w:tcW w:w="2584" w:type="dxa"/>
          </w:tcPr>
          <w:p w14:paraId="46A8330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3DBAA5E1" w14:textId="77777777" w:rsidR="006D470A" w:rsidRPr="00114C3D" w:rsidRDefault="006D470A" w:rsidP="00E903AC">
            <w:pPr>
              <w:rPr>
                <w:rFonts w:ascii="Times New Roman" w:hAnsi="Times New Roman" w:cs="Times New Roman"/>
              </w:rPr>
            </w:pPr>
            <w:r w:rsidRPr="00114C3D">
              <w:rPr>
                <w:rFonts w:ascii="Times New Roman" w:hAnsi="Times New Roman" w:cs="Times New Roman"/>
              </w:rPr>
              <w:t>N/A</w:t>
            </w:r>
          </w:p>
        </w:tc>
      </w:tr>
      <w:tr w:rsidR="006D470A" w:rsidRPr="00670215" w14:paraId="1A845DEE" w14:textId="77777777" w:rsidTr="00E903AC">
        <w:trPr>
          <w:trHeight w:val="477"/>
        </w:trPr>
        <w:tc>
          <w:tcPr>
            <w:tcW w:w="2584" w:type="dxa"/>
          </w:tcPr>
          <w:p w14:paraId="4177AA61"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26D02767"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r>
              <w:rPr>
                <w:rFonts w:ascii="Times New Roman" w:hAnsi="Times New Roman" w:cs="Times New Roman"/>
                <w:szCs w:val="22"/>
              </w:rPr>
              <w:t>If there are no internet connection patient cannot login to the website or the application.</w:t>
            </w:r>
            <w:r>
              <w:t xml:space="preserve"> </w:t>
            </w:r>
          </w:p>
        </w:tc>
      </w:tr>
      <w:tr w:rsidR="006D470A" w:rsidRPr="00670215" w14:paraId="6927B476" w14:textId="77777777" w:rsidTr="00E903AC">
        <w:trPr>
          <w:trHeight w:val="396"/>
        </w:trPr>
        <w:tc>
          <w:tcPr>
            <w:tcW w:w="2584" w:type="dxa"/>
          </w:tcPr>
          <w:p w14:paraId="6314403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1AEF4B47"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1-5</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 xml:space="preserve">ll types of request for view the </w:t>
            </w:r>
            <w:r>
              <w:rPr>
                <w:rFonts w:ascii="Times New Roman" w:hAnsi="Times New Roman"/>
                <w:szCs w:val="22"/>
              </w:rPr>
              <w:t>patient schedule</w:t>
            </w:r>
            <w:r>
              <w:rPr>
                <w:rFonts w:ascii="Times New Roman" w:hAnsi="Times New Roman" w:cs="Times New Roman"/>
                <w:szCs w:val="22"/>
              </w:rPr>
              <w:t>.</w:t>
            </w:r>
          </w:p>
        </w:tc>
      </w:tr>
      <w:tr w:rsidR="006D470A" w:rsidRPr="00670215" w14:paraId="195A54AA" w14:textId="77777777" w:rsidTr="00E903AC">
        <w:trPr>
          <w:trHeight w:val="462"/>
        </w:trPr>
        <w:tc>
          <w:tcPr>
            <w:tcW w:w="2584" w:type="dxa"/>
          </w:tcPr>
          <w:p w14:paraId="3343129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2F2E2BFD"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6A4C433A" w14:textId="77777777" w:rsidTr="00E903AC">
        <w:trPr>
          <w:trHeight w:val="477"/>
        </w:trPr>
        <w:tc>
          <w:tcPr>
            <w:tcW w:w="2584" w:type="dxa"/>
          </w:tcPr>
          <w:p w14:paraId="396EC9B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6A3E122D"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00658FF6" w14:textId="77777777" w:rsidTr="00E903AC">
        <w:trPr>
          <w:trHeight w:val="592"/>
        </w:trPr>
        <w:tc>
          <w:tcPr>
            <w:tcW w:w="2584" w:type="dxa"/>
          </w:tcPr>
          <w:p w14:paraId="0ABC041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8004" w:type="dxa"/>
            <w:gridSpan w:val="3"/>
          </w:tcPr>
          <w:p w14:paraId="69F53E57" w14:textId="33895F4F"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r w:rsidRPr="002B3072">
              <w:rPr>
                <w:rFonts w:ascii="Times New Roman" w:hAnsi="Times New Roman" w:cs="Times New Roman"/>
                <w:szCs w:val="22"/>
              </w:rPr>
              <w:t xml:space="preserve"> 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 xml:space="preserve">English language. </w:t>
            </w:r>
          </w:p>
        </w:tc>
      </w:tr>
      <w:tr w:rsidR="006D470A" w:rsidRPr="00670215" w14:paraId="72B8716F" w14:textId="77777777" w:rsidTr="00E903AC">
        <w:trPr>
          <w:trHeight w:val="477"/>
        </w:trPr>
        <w:tc>
          <w:tcPr>
            <w:tcW w:w="2584" w:type="dxa"/>
          </w:tcPr>
          <w:p w14:paraId="5350899D"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53BC1D2F" w14:textId="77777777" w:rsidR="006D470A" w:rsidRPr="002B3072" w:rsidRDefault="006D470A" w:rsidP="00E903AC">
            <w:pPr>
              <w:rPr>
                <w:rFonts w:ascii="Times New Roman" w:hAnsi="Times New Roman" w:cs="Times New Roman"/>
                <w:szCs w:val="22"/>
                <w:cs/>
              </w:rPr>
            </w:pPr>
            <w:r w:rsidRPr="002B3072">
              <w:rPr>
                <w:rFonts w:ascii="Times New Roman" w:hAnsi="Times New Roman" w:cs="Times New Roman"/>
                <w:szCs w:val="22"/>
              </w:rPr>
              <w:t>N/A</w:t>
            </w:r>
          </w:p>
        </w:tc>
      </w:tr>
    </w:tbl>
    <w:p w14:paraId="28E4959A" w14:textId="77777777" w:rsidR="006D470A" w:rsidRDefault="006D470A" w:rsidP="006D470A">
      <w:pPr>
        <w:rPr>
          <w:szCs w:val="22"/>
        </w:rPr>
      </w:pPr>
    </w:p>
    <w:p w14:paraId="644C0C89" w14:textId="77777777" w:rsidR="006D470A" w:rsidRDefault="006D470A" w:rsidP="006D470A">
      <w:pPr>
        <w:rPr>
          <w:szCs w:val="22"/>
        </w:rPr>
      </w:pPr>
    </w:p>
    <w:p w14:paraId="5489CA92" w14:textId="77777777" w:rsidR="006D470A" w:rsidRDefault="006D470A" w:rsidP="006D470A">
      <w:pPr>
        <w:rPr>
          <w:szCs w:val="22"/>
        </w:rPr>
      </w:pPr>
    </w:p>
    <w:p w14:paraId="452D24F8" w14:textId="77777777" w:rsidR="006D470A" w:rsidRDefault="006D470A" w:rsidP="006D470A">
      <w:pPr>
        <w:rPr>
          <w:szCs w:val="22"/>
        </w:rPr>
      </w:pPr>
    </w:p>
    <w:p w14:paraId="5ED9C8A4" w14:textId="77777777" w:rsidR="006D470A" w:rsidRDefault="006D470A" w:rsidP="006D470A">
      <w:pPr>
        <w:rPr>
          <w:szCs w:val="22"/>
        </w:rPr>
      </w:pPr>
    </w:p>
    <w:p w14:paraId="63F33389" w14:textId="77777777" w:rsidR="006D470A" w:rsidRDefault="006D470A" w:rsidP="006D470A">
      <w:pPr>
        <w:rPr>
          <w:szCs w:val="22"/>
        </w:rPr>
      </w:pPr>
    </w:p>
    <w:p w14:paraId="040D078F" w14:textId="77777777" w:rsidR="006D470A" w:rsidRDefault="006D470A" w:rsidP="006D470A">
      <w:pPr>
        <w:rPr>
          <w:szCs w:val="22"/>
        </w:rPr>
      </w:pPr>
    </w:p>
    <w:p w14:paraId="02E7A4F0" w14:textId="77777777" w:rsidR="006D470A" w:rsidRDefault="006D470A" w:rsidP="006D470A">
      <w:pPr>
        <w:rPr>
          <w:szCs w:val="22"/>
        </w:rPr>
      </w:pPr>
    </w:p>
    <w:p w14:paraId="0BAF3035" w14:textId="77777777" w:rsidR="006D470A" w:rsidRDefault="006D470A" w:rsidP="006D470A">
      <w:pPr>
        <w:rPr>
          <w:szCs w:val="22"/>
        </w:rPr>
      </w:pPr>
    </w:p>
    <w:p w14:paraId="5AD90A64" w14:textId="77777777" w:rsidR="006D470A" w:rsidRDefault="006D470A" w:rsidP="006D470A">
      <w:pPr>
        <w:rPr>
          <w:szCs w:val="22"/>
        </w:rPr>
      </w:pPr>
    </w:p>
    <w:p w14:paraId="53708472"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2C4369F8" w14:textId="77777777" w:rsidTr="00E903AC">
        <w:trPr>
          <w:trHeight w:val="254"/>
        </w:trPr>
        <w:tc>
          <w:tcPr>
            <w:tcW w:w="2584" w:type="dxa"/>
            <w:tcBorders>
              <w:top w:val="single" w:sz="12" w:space="0" w:color="auto"/>
              <w:bottom w:val="single" w:sz="6" w:space="0" w:color="auto"/>
            </w:tcBorders>
            <w:shd w:val="clear" w:color="auto" w:fill="F2F2F2"/>
          </w:tcPr>
          <w:p w14:paraId="6FF02771"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6B2602B9"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11</w:t>
            </w:r>
          </w:p>
        </w:tc>
      </w:tr>
      <w:tr w:rsidR="006D470A" w:rsidRPr="00670215" w14:paraId="3FEA74FE" w14:textId="77777777" w:rsidTr="00E903AC">
        <w:trPr>
          <w:trHeight w:val="462"/>
        </w:trPr>
        <w:tc>
          <w:tcPr>
            <w:tcW w:w="2584" w:type="dxa"/>
            <w:tcBorders>
              <w:top w:val="single" w:sz="6" w:space="0" w:color="auto"/>
              <w:bottom w:val="single" w:sz="6" w:space="0" w:color="auto"/>
            </w:tcBorders>
            <w:shd w:val="clear" w:color="auto" w:fill="F2F2F2"/>
          </w:tcPr>
          <w:p w14:paraId="3145253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44B070F6"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Display patients’ appointment date in the patient schedule</w:t>
            </w:r>
          </w:p>
        </w:tc>
      </w:tr>
      <w:tr w:rsidR="006D470A" w:rsidRPr="00670215" w14:paraId="51AE83DB" w14:textId="77777777" w:rsidTr="00E903AC">
        <w:trPr>
          <w:trHeight w:val="477"/>
        </w:trPr>
        <w:tc>
          <w:tcPr>
            <w:tcW w:w="2584" w:type="dxa"/>
            <w:tcBorders>
              <w:top w:val="single" w:sz="6" w:space="0" w:color="auto"/>
              <w:bottom w:val="single" w:sz="6" w:space="0" w:color="auto"/>
            </w:tcBorders>
            <w:shd w:val="clear" w:color="auto" w:fill="F2F2F2"/>
          </w:tcPr>
          <w:p w14:paraId="2097162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5F38D25E"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21EB4CF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5AF3AFDC"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6B21C793" w14:textId="77777777" w:rsidTr="00E903AC">
        <w:trPr>
          <w:trHeight w:val="477"/>
        </w:trPr>
        <w:tc>
          <w:tcPr>
            <w:tcW w:w="2584" w:type="dxa"/>
            <w:tcBorders>
              <w:top w:val="single" w:sz="6" w:space="0" w:color="auto"/>
              <w:bottom w:val="single" w:sz="6" w:space="0" w:color="auto"/>
            </w:tcBorders>
            <w:shd w:val="clear" w:color="auto" w:fill="F2F2F2"/>
          </w:tcPr>
          <w:p w14:paraId="2F0548D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78C8499A"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36BC8F8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7ADC291A"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7850BC2E" w14:textId="77777777" w:rsidTr="00E903AC">
        <w:trPr>
          <w:trHeight w:val="477"/>
        </w:trPr>
        <w:tc>
          <w:tcPr>
            <w:tcW w:w="2584" w:type="dxa"/>
            <w:tcBorders>
              <w:top w:val="single" w:sz="6" w:space="0" w:color="auto"/>
            </w:tcBorders>
          </w:tcPr>
          <w:p w14:paraId="09F2396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2C920183"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p>
        </w:tc>
      </w:tr>
      <w:tr w:rsidR="006D470A" w:rsidRPr="00670215" w14:paraId="0822292E" w14:textId="77777777" w:rsidTr="00E903AC">
        <w:trPr>
          <w:trHeight w:val="701"/>
        </w:trPr>
        <w:tc>
          <w:tcPr>
            <w:tcW w:w="2584" w:type="dxa"/>
          </w:tcPr>
          <w:p w14:paraId="4C50166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3777C089" w14:textId="77777777" w:rsidR="006D470A" w:rsidRPr="005F340E" w:rsidRDefault="006D470A" w:rsidP="00E903AC">
            <w:pPr>
              <w:rPr>
                <w:rFonts w:ascii="Times New Roman" w:hAnsi="Times New Roman" w:cs="Times New Roman"/>
                <w:color w:val="A6A6A6"/>
                <w:szCs w:val="22"/>
              </w:rPr>
            </w:pPr>
            <w:r>
              <w:rPr>
                <w:rStyle w:val="words"/>
              </w:rPr>
              <w:t>Visitor</w:t>
            </w:r>
            <w:r w:rsidRPr="005F340E">
              <w:rPr>
                <w:rFonts w:ascii="Times New Roman" w:hAnsi="Times New Roman" w:cs="Times New Roman"/>
              </w:rPr>
              <w:t xml:space="preserve"> can</w:t>
            </w:r>
            <w:r>
              <w:rPr>
                <w:rFonts w:ascii="Times New Roman" w:hAnsi="Times New Roman" w:cs="Times New Roman"/>
              </w:rPr>
              <w:t xml:space="preserve"> view patients’ appointment date in the patient schedule to check date and time which is available for making a new appointment </w:t>
            </w:r>
          </w:p>
        </w:tc>
      </w:tr>
      <w:tr w:rsidR="006D470A" w:rsidRPr="00670215" w14:paraId="79C96820" w14:textId="77777777" w:rsidTr="00E903AC">
        <w:trPr>
          <w:trHeight w:val="477"/>
        </w:trPr>
        <w:tc>
          <w:tcPr>
            <w:tcW w:w="2584" w:type="dxa"/>
          </w:tcPr>
          <w:p w14:paraId="21928249"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0C9CE352"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07B2E015" w14:textId="77777777" w:rsidTr="00E903AC">
        <w:trPr>
          <w:trHeight w:val="246"/>
        </w:trPr>
        <w:tc>
          <w:tcPr>
            <w:tcW w:w="2584" w:type="dxa"/>
          </w:tcPr>
          <w:p w14:paraId="3EAC7B5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7A0407F9"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 xml:space="preserve">Visitor selects </w:t>
            </w:r>
            <w:r>
              <w:rPr>
                <w:rFonts w:ascii="Times New Roman" w:hAnsi="Times New Roman"/>
                <w:szCs w:val="22"/>
              </w:rPr>
              <w:t>patients’ appointment date in the patient schedule</w:t>
            </w:r>
          </w:p>
        </w:tc>
      </w:tr>
      <w:tr w:rsidR="006D470A" w:rsidRPr="00670215" w14:paraId="4FB5DDCB" w14:textId="77777777" w:rsidTr="00E903AC">
        <w:trPr>
          <w:trHeight w:val="462"/>
        </w:trPr>
        <w:tc>
          <w:tcPr>
            <w:tcW w:w="2584" w:type="dxa"/>
          </w:tcPr>
          <w:p w14:paraId="744B4C95"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07C5F0DC"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enters to the </w:t>
            </w:r>
            <w:r>
              <w:rPr>
                <w:rFonts w:ascii="Times New Roman" w:hAnsi="Times New Roman"/>
                <w:szCs w:val="22"/>
              </w:rPr>
              <w:t>patient schedule</w:t>
            </w:r>
            <w:r>
              <w:rPr>
                <w:rFonts w:ascii="Times New Roman" w:hAnsi="Times New Roman" w:cs="Times New Roman"/>
                <w:szCs w:val="22"/>
              </w:rPr>
              <w:t xml:space="preserve"> page</w:t>
            </w:r>
          </w:p>
        </w:tc>
      </w:tr>
      <w:tr w:rsidR="006D470A" w:rsidRPr="00670215" w14:paraId="5BCBAE34" w14:textId="77777777" w:rsidTr="00E903AC">
        <w:trPr>
          <w:trHeight w:val="2373"/>
        </w:trPr>
        <w:tc>
          <w:tcPr>
            <w:tcW w:w="2584" w:type="dxa"/>
          </w:tcPr>
          <w:p w14:paraId="0F0AA597"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267F5A76"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7EBE3B14"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selects </w:t>
            </w:r>
            <w:r>
              <w:rPr>
                <w:rFonts w:ascii="Times New Roman" w:hAnsi="Times New Roman"/>
                <w:szCs w:val="22"/>
              </w:rPr>
              <w:t>patient schedule</w:t>
            </w:r>
            <w:r>
              <w:rPr>
                <w:rFonts w:ascii="Times New Roman" w:hAnsi="Times New Roman" w:cs="Times New Roman"/>
                <w:szCs w:val="22"/>
              </w:rPr>
              <w:t>.</w:t>
            </w:r>
          </w:p>
          <w:p w14:paraId="62ED62C7"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views the </w:t>
            </w:r>
            <w:r>
              <w:rPr>
                <w:rFonts w:ascii="Times New Roman" w:hAnsi="Times New Roman"/>
                <w:szCs w:val="22"/>
              </w:rPr>
              <w:t>appointment in the patient schedule.</w:t>
            </w:r>
          </w:p>
          <w:p w14:paraId="47F35784"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 xml:space="preserve">displays the </w:t>
            </w:r>
            <w:r>
              <w:rPr>
                <w:rFonts w:ascii="Times New Roman" w:hAnsi="Times New Roman"/>
                <w:szCs w:val="22"/>
              </w:rPr>
              <w:t>patient schedule</w:t>
            </w:r>
            <w:r>
              <w:rPr>
                <w:rFonts w:ascii="Times New Roman" w:hAnsi="Times New Roman" w:cs="Times New Roman"/>
                <w:szCs w:val="22"/>
              </w:rPr>
              <w:t xml:space="preserve"> on the web page or application.</w:t>
            </w:r>
          </w:p>
          <w:p w14:paraId="5D713A0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 xml:space="preserve">displays the information in the </w:t>
            </w:r>
            <w:r>
              <w:rPr>
                <w:rFonts w:ascii="Times New Roman" w:hAnsi="Times New Roman"/>
                <w:szCs w:val="22"/>
              </w:rPr>
              <w:t>patient schedule</w:t>
            </w:r>
            <w:r>
              <w:rPr>
                <w:rFonts w:ascii="Times New Roman" w:hAnsi="Times New Roman" w:cs="Times New Roman"/>
                <w:szCs w:val="22"/>
              </w:rPr>
              <w:t>.</w:t>
            </w:r>
          </w:p>
        </w:tc>
      </w:tr>
      <w:tr w:rsidR="006D470A" w:rsidRPr="00670215" w14:paraId="0ADD7CC7" w14:textId="77777777" w:rsidTr="00E903AC">
        <w:trPr>
          <w:trHeight w:val="552"/>
        </w:trPr>
        <w:tc>
          <w:tcPr>
            <w:tcW w:w="2584" w:type="dxa"/>
          </w:tcPr>
          <w:p w14:paraId="2FE6D94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462B6C10" w14:textId="77777777" w:rsidR="006D470A" w:rsidRPr="00114C3D" w:rsidRDefault="006D470A" w:rsidP="00E903AC">
            <w:pPr>
              <w:rPr>
                <w:rFonts w:ascii="Times New Roman" w:hAnsi="Times New Roman" w:cs="Times New Roman"/>
              </w:rPr>
            </w:pPr>
            <w:r w:rsidRPr="00114C3D">
              <w:rPr>
                <w:rFonts w:ascii="Times New Roman" w:hAnsi="Times New Roman" w:cs="Times New Roman"/>
              </w:rPr>
              <w:t>N/A</w:t>
            </w:r>
          </w:p>
        </w:tc>
      </w:tr>
      <w:tr w:rsidR="006D470A" w:rsidRPr="00670215" w14:paraId="0538D0E8" w14:textId="77777777" w:rsidTr="00E903AC">
        <w:trPr>
          <w:trHeight w:val="477"/>
        </w:trPr>
        <w:tc>
          <w:tcPr>
            <w:tcW w:w="2584" w:type="dxa"/>
          </w:tcPr>
          <w:p w14:paraId="6E08A56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5CBE225A"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r>
              <w:rPr>
                <w:rFonts w:ascii="Times New Roman" w:hAnsi="Times New Roman" w:cs="Times New Roman"/>
                <w:szCs w:val="22"/>
              </w:rPr>
              <w:t>If there are no internet connection patient cannot login to the website or the application.</w:t>
            </w:r>
            <w:r>
              <w:t xml:space="preserve"> </w:t>
            </w:r>
          </w:p>
        </w:tc>
      </w:tr>
      <w:tr w:rsidR="006D470A" w:rsidRPr="00670215" w14:paraId="37E60DF2" w14:textId="77777777" w:rsidTr="00E903AC">
        <w:trPr>
          <w:trHeight w:val="396"/>
        </w:trPr>
        <w:tc>
          <w:tcPr>
            <w:tcW w:w="2584" w:type="dxa"/>
          </w:tcPr>
          <w:p w14:paraId="6FB3119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43B5FE35"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1-5</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 xml:space="preserve">ll types of request for view the </w:t>
            </w:r>
            <w:r>
              <w:rPr>
                <w:rFonts w:ascii="Times New Roman" w:hAnsi="Times New Roman"/>
                <w:szCs w:val="22"/>
              </w:rPr>
              <w:t>patient schedule</w:t>
            </w:r>
            <w:r>
              <w:rPr>
                <w:rFonts w:ascii="Times New Roman" w:hAnsi="Times New Roman" w:cs="Times New Roman"/>
                <w:szCs w:val="22"/>
              </w:rPr>
              <w:t>.</w:t>
            </w:r>
          </w:p>
        </w:tc>
      </w:tr>
      <w:tr w:rsidR="006D470A" w:rsidRPr="00670215" w14:paraId="5749288D" w14:textId="77777777" w:rsidTr="00E903AC">
        <w:trPr>
          <w:trHeight w:val="462"/>
        </w:trPr>
        <w:tc>
          <w:tcPr>
            <w:tcW w:w="2584" w:type="dxa"/>
          </w:tcPr>
          <w:p w14:paraId="0FB1DCD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35715150"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5F3EAD1A" w14:textId="77777777" w:rsidTr="00E903AC">
        <w:trPr>
          <w:trHeight w:val="477"/>
        </w:trPr>
        <w:tc>
          <w:tcPr>
            <w:tcW w:w="2584" w:type="dxa"/>
          </w:tcPr>
          <w:p w14:paraId="2CA595C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67706E27"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1793616F" w14:textId="77777777" w:rsidTr="00E903AC">
        <w:trPr>
          <w:trHeight w:val="430"/>
        </w:trPr>
        <w:tc>
          <w:tcPr>
            <w:tcW w:w="2584" w:type="dxa"/>
          </w:tcPr>
          <w:p w14:paraId="02839D9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8004" w:type="dxa"/>
            <w:gridSpan w:val="3"/>
          </w:tcPr>
          <w:p w14:paraId="0E421103" w14:textId="17423171"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r w:rsidRPr="002B3072">
              <w:rPr>
                <w:rFonts w:ascii="Times New Roman" w:hAnsi="Times New Roman" w:cs="Times New Roman"/>
                <w:szCs w:val="22"/>
              </w:rPr>
              <w:t xml:space="preserve"> 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 xml:space="preserve">English language. </w:t>
            </w:r>
          </w:p>
        </w:tc>
      </w:tr>
      <w:tr w:rsidR="006D470A" w:rsidRPr="00670215" w14:paraId="32711761" w14:textId="77777777" w:rsidTr="00E903AC">
        <w:trPr>
          <w:trHeight w:val="477"/>
        </w:trPr>
        <w:tc>
          <w:tcPr>
            <w:tcW w:w="2584" w:type="dxa"/>
          </w:tcPr>
          <w:p w14:paraId="0C0D926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7FB734CA" w14:textId="77777777" w:rsidR="006D470A" w:rsidRPr="002B3072" w:rsidRDefault="006D470A" w:rsidP="00E903AC">
            <w:pPr>
              <w:rPr>
                <w:rFonts w:ascii="Times New Roman" w:hAnsi="Times New Roman" w:cs="Times New Roman"/>
                <w:szCs w:val="22"/>
                <w:cs/>
              </w:rPr>
            </w:pPr>
            <w:r w:rsidRPr="002B3072">
              <w:rPr>
                <w:rFonts w:ascii="Times New Roman" w:hAnsi="Times New Roman" w:cs="Times New Roman"/>
                <w:szCs w:val="22"/>
              </w:rPr>
              <w:t>N/A</w:t>
            </w:r>
          </w:p>
        </w:tc>
      </w:tr>
    </w:tbl>
    <w:p w14:paraId="379AB097" w14:textId="77777777" w:rsidR="006D470A" w:rsidRDefault="006D470A" w:rsidP="006D470A">
      <w:pPr>
        <w:rPr>
          <w:szCs w:val="22"/>
        </w:rPr>
      </w:pPr>
    </w:p>
    <w:p w14:paraId="44756E37" w14:textId="77777777" w:rsidR="006D470A" w:rsidRDefault="006D470A" w:rsidP="006D470A">
      <w:pPr>
        <w:rPr>
          <w:szCs w:val="22"/>
        </w:rPr>
      </w:pPr>
    </w:p>
    <w:p w14:paraId="68121A41" w14:textId="77777777" w:rsidR="006D470A" w:rsidRDefault="006D470A" w:rsidP="006D470A">
      <w:pPr>
        <w:rPr>
          <w:szCs w:val="22"/>
        </w:rPr>
      </w:pPr>
    </w:p>
    <w:p w14:paraId="19862D7F" w14:textId="77777777" w:rsidR="006D470A" w:rsidRDefault="006D470A" w:rsidP="006D470A">
      <w:pPr>
        <w:rPr>
          <w:szCs w:val="22"/>
        </w:rPr>
      </w:pPr>
    </w:p>
    <w:p w14:paraId="1E95EA13" w14:textId="77777777" w:rsidR="006D470A" w:rsidRDefault="006D470A" w:rsidP="006D470A">
      <w:pPr>
        <w:rPr>
          <w:szCs w:val="22"/>
        </w:rPr>
      </w:pPr>
    </w:p>
    <w:p w14:paraId="78419A83" w14:textId="77777777" w:rsidR="006D470A" w:rsidRDefault="006D470A" w:rsidP="006D470A">
      <w:pPr>
        <w:rPr>
          <w:szCs w:val="22"/>
        </w:rPr>
      </w:pPr>
    </w:p>
    <w:p w14:paraId="07D19BF7" w14:textId="77777777" w:rsidR="006D470A" w:rsidRDefault="006D470A" w:rsidP="006D470A">
      <w:pPr>
        <w:rPr>
          <w:szCs w:val="22"/>
        </w:rPr>
      </w:pPr>
    </w:p>
    <w:p w14:paraId="0F58F653" w14:textId="77777777" w:rsidR="006D470A" w:rsidRDefault="006D470A" w:rsidP="006D470A">
      <w:pPr>
        <w:rPr>
          <w:szCs w:val="22"/>
        </w:rPr>
      </w:pPr>
    </w:p>
    <w:p w14:paraId="62EE8C57" w14:textId="77777777" w:rsidR="006D470A" w:rsidRDefault="006D470A" w:rsidP="006D470A">
      <w:pPr>
        <w:rPr>
          <w:szCs w:val="22"/>
        </w:rPr>
      </w:pPr>
    </w:p>
    <w:p w14:paraId="748ADCAA" w14:textId="77777777" w:rsidR="006D470A" w:rsidRDefault="006D470A" w:rsidP="006D470A">
      <w:pPr>
        <w:rPr>
          <w:szCs w:val="22"/>
        </w:rPr>
      </w:pPr>
    </w:p>
    <w:p w14:paraId="0E4057A7" w14:textId="77777777" w:rsidR="006D470A" w:rsidRDefault="006D470A" w:rsidP="006D470A">
      <w:pPr>
        <w:rPr>
          <w:szCs w:val="22"/>
        </w:rPr>
      </w:pPr>
    </w:p>
    <w:p w14:paraId="4B8C1A9B"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21445AE4" w14:textId="77777777" w:rsidTr="00E903AC">
        <w:trPr>
          <w:trHeight w:val="254"/>
        </w:trPr>
        <w:tc>
          <w:tcPr>
            <w:tcW w:w="2584" w:type="dxa"/>
            <w:tcBorders>
              <w:top w:val="single" w:sz="12" w:space="0" w:color="auto"/>
              <w:bottom w:val="single" w:sz="6" w:space="0" w:color="auto"/>
            </w:tcBorders>
            <w:shd w:val="clear" w:color="auto" w:fill="F2F2F2"/>
          </w:tcPr>
          <w:p w14:paraId="58E5925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7A2CBC6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12</w:t>
            </w:r>
          </w:p>
        </w:tc>
      </w:tr>
      <w:tr w:rsidR="006D470A" w:rsidRPr="00670215" w14:paraId="254DA7F0" w14:textId="77777777" w:rsidTr="00E903AC">
        <w:trPr>
          <w:trHeight w:val="462"/>
        </w:trPr>
        <w:tc>
          <w:tcPr>
            <w:tcW w:w="2584" w:type="dxa"/>
            <w:tcBorders>
              <w:top w:val="single" w:sz="6" w:space="0" w:color="auto"/>
              <w:bottom w:val="single" w:sz="6" w:space="0" w:color="auto"/>
            </w:tcBorders>
            <w:shd w:val="clear" w:color="auto" w:fill="F2F2F2"/>
          </w:tcPr>
          <w:p w14:paraId="565F9B6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2CD93EDE"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Make an appointment for visitor</w:t>
            </w:r>
          </w:p>
        </w:tc>
      </w:tr>
      <w:tr w:rsidR="006D470A" w:rsidRPr="00670215" w14:paraId="7764CE29" w14:textId="77777777" w:rsidTr="00E903AC">
        <w:trPr>
          <w:trHeight w:val="477"/>
        </w:trPr>
        <w:tc>
          <w:tcPr>
            <w:tcW w:w="2584" w:type="dxa"/>
            <w:tcBorders>
              <w:top w:val="single" w:sz="6" w:space="0" w:color="auto"/>
              <w:bottom w:val="single" w:sz="6" w:space="0" w:color="auto"/>
            </w:tcBorders>
            <w:shd w:val="clear" w:color="auto" w:fill="F2F2F2"/>
          </w:tcPr>
          <w:p w14:paraId="2F305B2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6D2502FD"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3FF0835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08EC96E0"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54CCA1CA" w14:textId="77777777" w:rsidTr="00E903AC">
        <w:trPr>
          <w:trHeight w:val="477"/>
        </w:trPr>
        <w:tc>
          <w:tcPr>
            <w:tcW w:w="2584" w:type="dxa"/>
            <w:tcBorders>
              <w:top w:val="single" w:sz="6" w:space="0" w:color="auto"/>
              <w:bottom w:val="single" w:sz="6" w:space="0" w:color="auto"/>
            </w:tcBorders>
            <w:shd w:val="clear" w:color="auto" w:fill="F2F2F2"/>
          </w:tcPr>
          <w:p w14:paraId="7146035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25FAF19B"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2713886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33656B28"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4EE1CE0F" w14:textId="77777777" w:rsidTr="00E903AC">
        <w:trPr>
          <w:trHeight w:val="477"/>
        </w:trPr>
        <w:tc>
          <w:tcPr>
            <w:tcW w:w="2584" w:type="dxa"/>
            <w:tcBorders>
              <w:top w:val="single" w:sz="6" w:space="0" w:color="auto"/>
            </w:tcBorders>
          </w:tcPr>
          <w:p w14:paraId="4967AE6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299B88F4"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p>
        </w:tc>
      </w:tr>
      <w:tr w:rsidR="006D470A" w:rsidRPr="00670215" w14:paraId="49D0F40A" w14:textId="77777777" w:rsidTr="00E903AC">
        <w:trPr>
          <w:trHeight w:val="701"/>
        </w:trPr>
        <w:tc>
          <w:tcPr>
            <w:tcW w:w="2584" w:type="dxa"/>
          </w:tcPr>
          <w:p w14:paraId="47AAF1F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041236E7" w14:textId="77777777" w:rsidR="006D470A" w:rsidRPr="005F340E" w:rsidRDefault="006D470A" w:rsidP="00E903AC">
            <w:pPr>
              <w:rPr>
                <w:rFonts w:ascii="Times New Roman" w:hAnsi="Times New Roman" w:cs="Times New Roman"/>
                <w:color w:val="A6A6A6"/>
                <w:szCs w:val="22"/>
              </w:rPr>
            </w:pPr>
            <w:r>
              <w:rPr>
                <w:rStyle w:val="words"/>
                <w:rFonts w:ascii="Times New Roman" w:hAnsi="Times New Roman" w:cs="Times New Roman"/>
              </w:rPr>
              <w:t>Visitor</w:t>
            </w:r>
            <w:r w:rsidRPr="005F340E">
              <w:rPr>
                <w:rFonts w:ascii="Times New Roman" w:hAnsi="Times New Roman" w:cs="Times New Roman"/>
              </w:rPr>
              <w:t xml:space="preserve"> can</w:t>
            </w:r>
            <w:r>
              <w:rPr>
                <w:rFonts w:ascii="Times New Roman" w:hAnsi="Times New Roman" w:cs="Times New Roman"/>
              </w:rPr>
              <w:t xml:space="preserve"> </w:t>
            </w:r>
            <w:proofErr w:type="gramStart"/>
            <w:r>
              <w:rPr>
                <w:rFonts w:ascii="Times New Roman" w:hAnsi="Times New Roman" w:cs="Times New Roman"/>
              </w:rPr>
              <w:t>making his/her</w:t>
            </w:r>
            <w:proofErr w:type="gramEnd"/>
            <w:r>
              <w:rPr>
                <w:rFonts w:ascii="Times New Roman" w:hAnsi="Times New Roman" w:cs="Times New Roman"/>
              </w:rPr>
              <w:t xml:space="preserve"> own appointment date. She/he can check the available time from the patient and dentist schedule and confirm to make the appointment. </w:t>
            </w:r>
          </w:p>
        </w:tc>
      </w:tr>
      <w:tr w:rsidR="006D470A" w:rsidRPr="00670215" w14:paraId="5B033D38" w14:textId="77777777" w:rsidTr="00E903AC">
        <w:trPr>
          <w:trHeight w:val="477"/>
        </w:trPr>
        <w:tc>
          <w:tcPr>
            <w:tcW w:w="2584" w:type="dxa"/>
          </w:tcPr>
          <w:p w14:paraId="702EFF5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5606B965"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website or the application</w:t>
            </w:r>
          </w:p>
        </w:tc>
      </w:tr>
      <w:tr w:rsidR="006D470A" w:rsidRPr="00670215" w14:paraId="518852E3" w14:textId="77777777" w:rsidTr="00E903AC">
        <w:trPr>
          <w:trHeight w:val="246"/>
        </w:trPr>
        <w:tc>
          <w:tcPr>
            <w:tcW w:w="2584" w:type="dxa"/>
          </w:tcPr>
          <w:p w14:paraId="26506BE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76485F98"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 xml:space="preserve">Visitor selects </w:t>
            </w:r>
            <w:r>
              <w:rPr>
                <w:rFonts w:ascii="Times New Roman" w:hAnsi="Times New Roman"/>
                <w:szCs w:val="22"/>
              </w:rPr>
              <w:t>make an appointment date</w:t>
            </w:r>
          </w:p>
        </w:tc>
      </w:tr>
      <w:tr w:rsidR="006D470A" w:rsidRPr="00670215" w14:paraId="43AE76C6" w14:textId="77777777" w:rsidTr="00E903AC">
        <w:trPr>
          <w:trHeight w:val="462"/>
        </w:trPr>
        <w:tc>
          <w:tcPr>
            <w:tcW w:w="2584" w:type="dxa"/>
          </w:tcPr>
          <w:p w14:paraId="75E0B44A"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48717551"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enters to the </w:t>
            </w:r>
            <w:r>
              <w:rPr>
                <w:rFonts w:ascii="Times New Roman" w:hAnsi="Times New Roman"/>
                <w:szCs w:val="22"/>
              </w:rPr>
              <w:t>make an appointment page</w:t>
            </w:r>
          </w:p>
        </w:tc>
      </w:tr>
      <w:tr w:rsidR="006D470A" w:rsidRPr="00670215" w14:paraId="53552D34" w14:textId="77777777" w:rsidTr="00E903AC">
        <w:trPr>
          <w:trHeight w:val="1970"/>
        </w:trPr>
        <w:tc>
          <w:tcPr>
            <w:tcW w:w="2584" w:type="dxa"/>
          </w:tcPr>
          <w:p w14:paraId="170F554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42488733"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73777EA6"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selects </w:t>
            </w:r>
            <w:r>
              <w:rPr>
                <w:rFonts w:ascii="Times New Roman" w:hAnsi="Times New Roman"/>
                <w:szCs w:val="22"/>
              </w:rPr>
              <w:t>patient/dentist schedule</w:t>
            </w:r>
            <w:r>
              <w:rPr>
                <w:rFonts w:ascii="Times New Roman" w:hAnsi="Times New Roman" w:cs="Times New Roman"/>
                <w:szCs w:val="22"/>
              </w:rPr>
              <w:t>.</w:t>
            </w:r>
          </w:p>
          <w:p w14:paraId="4A429F50"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views the </w:t>
            </w:r>
            <w:r>
              <w:rPr>
                <w:rFonts w:ascii="Times New Roman" w:hAnsi="Times New Roman"/>
                <w:szCs w:val="22"/>
              </w:rPr>
              <w:t>appointment in the patient schedule.</w:t>
            </w:r>
          </w:p>
          <w:p w14:paraId="78E6A763"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 xml:space="preserve">displays the </w:t>
            </w:r>
            <w:r>
              <w:rPr>
                <w:rFonts w:ascii="Times New Roman" w:hAnsi="Times New Roman"/>
                <w:szCs w:val="22"/>
              </w:rPr>
              <w:t>patient/dentist schedule</w:t>
            </w:r>
            <w:r>
              <w:rPr>
                <w:rFonts w:ascii="Times New Roman" w:hAnsi="Times New Roman" w:cs="Times New Roman"/>
                <w:szCs w:val="22"/>
              </w:rPr>
              <w:t xml:space="preserve"> on the web page or application.</w:t>
            </w:r>
          </w:p>
          <w:p w14:paraId="43B06D50"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 xml:space="preserve">displays the information in the </w:t>
            </w:r>
            <w:r>
              <w:rPr>
                <w:rFonts w:ascii="Times New Roman" w:hAnsi="Times New Roman"/>
                <w:szCs w:val="22"/>
              </w:rPr>
              <w:t>patient/dentist schedule</w:t>
            </w:r>
            <w:r>
              <w:rPr>
                <w:rFonts w:ascii="Times New Roman" w:hAnsi="Times New Roman" w:cs="Times New Roman"/>
                <w:szCs w:val="22"/>
              </w:rPr>
              <w:t>.</w:t>
            </w:r>
          </w:p>
          <w:p w14:paraId="625E62B6" w14:textId="77777777" w:rsidR="006D470A" w:rsidRDefault="006D470A" w:rsidP="00E903AC">
            <w:pPr>
              <w:rPr>
                <w:rFonts w:ascii="Times New Roman" w:hAnsi="Times New Roman" w:cs="Times New Roman"/>
                <w:szCs w:val="22"/>
              </w:rPr>
            </w:pPr>
            <w:r>
              <w:rPr>
                <w:rFonts w:ascii="Times New Roman" w:hAnsi="Times New Roman" w:cs="Times New Roman"/>
                <w:szCs w:val="22"/>
              </w:rPr>
              <w:t>7. Visitor selects make an appointment date</w:t>
            </w:r>
          </w:p>
          <w:p w14:paraId="59FDD95A" w14:textId="77777777" w:rsidR="006D470A" w:rsidRDefault="006D470A" w:rsidP="00E903AC">
            <w:pPr>
              <w:rPr>
                <w:rFonts w:ascii="Times New Roman" w:hAnsi="Times New Roman" w:cs="Times New Roman"/>
                <w:szCs w:val="22"/>
              </w:rPr>
            </w:pPr>
            <w:r>
              <w:rPr>
                <w:rFonts w:ascii="Times New Roman" w:hAnsi="Times New Roman" w:cs="Times New Roman"/>
                <w:szCs w:val="22"/>
              </w:rPr>
              <w:t>8. Visitor selects the time and date which provide in the page and input the symptom description</w:t>
            </w:r>
          </w:p>
          <w:p w14:paraId="7A88277C" w14:textId="77777777" w:rsidR="006D470A" w:rsidRDefault="006D470A" w:rsidP="00E903AC">
            <w:pPr>
              <w:rPr>
                <w:rFonts w:ascii="Times New Roman" w:hAnsi="Times New Roman" w:cs="Times New Roman"/>
                <w:szCs w:val="22"/>
              </w:rPr>
            </w:pPr>
            <w:r>
              <w:rPr>
                <w:rFonts w:ascii="Times New Roman" w:hAnsi="Times New Roman" w:cs="Times New Roman"/>
                <w:szCs w:val="22"/>
              </w:rPr>
              <w:t>9. System validates the date and time from patients’ request does available or not.</w:t>
            </w:r>
          </w:p>
          <w:p w14:paraId="545FBF6D" w14:textId="77777777" w:rsidR="006D470A" w:rsidRDefault="006D470A" w:rsidP="00E903AC">
            <w:pPr>
              <w:rPr>
                <w:rFonts w:ascii="Times New Roman" w:hAnsi="Times New Roman" w:cs="Times New Roman"/>
                <w:szCs w:val="22"/>
              </w:rPr>
            </w:pPr>
            <w:r>
              <w:rPr>
                <w:rFonts w:ascii="Times New Roman" w:hAnsi="Times New Roman" w:cs="Times New Roman"/>
                <w:szCs w:val="22"/>
              </w:rPr>
              <w:t>10. System collects the information in the database</w:t>
            </w:r>
          </w:p>
          <w:p w14:paraId="783F8A57" w14:textId="77777777" w:rsidR="006D470A" w:rsidRDefault="006D470A" w:rsidP="00E903AC">
            <w:pPr>
              <w:rPr>
                <w:rFonts w:ascii="Times New Roman" w:hAnsi="Times New Roman" w:cs="Times New Roman"/>
                <w:szCs w:val="22"/>
              </w:rPr>
            </w:pPr>
            <w:r>
              <w:rPr>
                <w:rFonts w:ascii="Times New Roman" w:hAnsi="Times New Roman" w:cs="Times New Roman"/>
                <w:szCs w:val="22"/>
              </w:rPr>
              <w:t>11. System sends the confirmation via patients’ email</w:t>
            </w:r>
          </w:p>
          <w:p w14:paraId="38AB3254" w14:textId="77777777" w:rsidR="006D470A" w:rsidRDefault="006D470A" w:rsidP="00E903AC">
            <w:pPr>
              <w:rPr>
                <w:rFonts w:ascii="Times New Roman" w:hAnsi="Times New Roman" w:cs="Times New Roman"/>
                <w:szCs w:val="22"/>
              </w:rPr>
            </w:pPr>
            <w:r>
              <w:rPr>
                <w:rFonts w:ascii="Times New Roman" w:hAnsi="Times New Roman" w:cs="Times New Roman"/>
                <w:szCs w:val="22"/>
              </w:rPr>
              <w:t>12. Visitor confirms to make a new appointment date.</w:t>
            </w:r>
          </w:p>
          <w:p w14:paraId="1AB68AC6" w14:textId="77777777" w:rsidR="006D470A" w:rsidRDefault="006D470A" w:rsidP="00E903AC">
            <w:pPr>
              <w:rPr>
                <w:rFonts w:ascii="Times New Roman" w:hAnsi="Times New Roman" w:cs="Times New Roman"/>
                <w:szCs w:val="22"/>
              </w:rPr>
            </w:pPr>
            <w:r>
              <w:rPr>
                <w:rFonts w:ascii="Times New Roman" w:hAnsi="Times New Roman" w:cs="Times New Roman"/>
                <w:szCs w:val="22"/>
              </w:rPr>
              <w:t>13. System collect the information in to the database</w:t>
            </w:r>
          </w:p>
          <w:p w14:paraId="67F681A1" w14:textId="77777777" w:rsidR="006D470A" w:rsidRDefault="006D470A" w:rsidP="00E903AC">
            <w:pPr>
              <w:rPr>
                <w:rFonts w:ascii="Times New Roman" w:hAnsi="Times New Roman" w:cs="Times New Roman"/>
                <w:szCs w:val="22"/>
              </w:rPr>
            </w:pPr>
            <w:r>
              <w:rPr>
                <w:rFonts w:ascii="Times New Roman" w:hAnsi="Times New Roman" w:cs="Times New Roman"/>
                <w:szCs w:val="22"/>
              </w:rPr>
              <w:t>14. System sends the QR code and email of the appointment to the patient</w:t>
            </w:r>
          </w:p>
          <w:p w14:paraId="76D7E410"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15. System updates patient and dentist schedule</w:t>
            </w:r>
          </w:p>
        </w:tc>
      </w:tr>
      <w:tr w:rsidR="006D470A" w:rsidRPr="00670215" w14:paraId="7F5CA9E1" w14:textId="77777777" w:rsidTr="00E903AC">
        <w:trPr>
          <w:trHeight w:val="552"/>
        </w:trPr>
        <w:tc>
          <w:tcPr>
            <w:tcW w:w="2584" w:type="dxa"/>
          </w:tcPr>
          <w:p w14:paraId="05B3F33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638752B6"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8a. Visitor confirm to make a new appointment date</w:t>
            </w:r>
          </w:p>
          <w:p w14:paraId="597CEB01"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   1. Visitor</w:t>
            </w:r>
            <w:r w:rsidRPr="002B3072">
              <w:rPr>
                <w:rFonts w:ascii="Times New Roman" w:hAnsi="Times New Roman" w:cs="Times New Roman"/>
                <w:szCs w:val="22"/>
              </w:rPr>
              <w:t xml:space="preserve"> </w:t>
            </w:r>
            <w:r>
              <w:rPr>
                <w:rFonts w:ascii="Times New Roman" w:hAnsi="Times New Roman" w:cs="Times New Roman"/>
                <w:szCs w:val="22"/>
              </w:rPr>
              <w:t>receive the message about confirmation from dental clinic</w:t>
            </w:r>
          </w:p>
          <w:p w14:paraId="28506BDE" w14:textId="77777777" w:rsidR="006D470A" w:rsidRPr="006353EF" w:rsidRDefault="006D470A" w:rsidP="00E903AC">
            <w:pPr>
              <w:rPr>
                <w:rFonts w:ascii="Times New Roman" w:hAnsi="Times New Roman" w:cs="Times New Roman"/>
                <w:szCs w:val="22"/>
              </w:rPr>
            </w:pPr>
            <w:r>
              <w:rPr>
                <w:rFonts w:ascii="Times New Roman" w:hAnsi="Times New Roman" w:cs="Times New Roman"/>
                <w:szCs w:val="22"/>
              </w:rPr>
              <w:t xml:space="preserve">   2</w:t>
            </w:r>
            <w:r w:rsidRPr="006353EF">
              <w:rPr>
                <w:rFonts w:ascii="Times New Roman" w:hAnsi="Times New Roman" w:cs="Times New Roman"/>
                <w:szCs w:val="22"/>
              </w:rPr>
              <w:t>.</w:t>
            </w:r>
            <w:r w:rsidRPr="006353EF">
              <w:rPr>
                <w:rFonts w:ascii="Times New Roman" w:hAnsi="Times New Roman" w:cs="Times New Roman"/>
              </w:rPr>
              <w:t xml:space="preserve"> System val</w:t>
            </w:r>
            <w:r>
              <w:rPr>
                <w:rFonts w:ascii="Times New Roman" w:hAnsi="Times New Roman" w:cs="Times New Roman"/>
              </w:rPr>
              <w:t>idation of the date and time from patient request</w:t>
            </w:r>
            <w:r w:rsidRPr="006353EF">
              <w:rPr>
                <w:rFonts w:ascii="Times New Roman" w:hAnsi="Times New Roman" w:cs="Times New Roman"/>
              </w:rPr>
              <w:t xml:space="preserve"> fails due to </w:t>
            </w:r>
            <w:r>
              <w:rPr>
                <w:rFonts w:ascii="Times New Roman" w:hAnsi="Times New Roman" w:cs="Times New Roman"/>
              </w:rPr>
              <w:t xml:space="preserve">an </w:t>
            </w:r>
            <w:r w:rsidRPr="006353EF">
              <w:rPr>
                <w:rFonts w:ascii="Times New Roman" w:hAnsi="Times New Roman" w:cs="Times New Roman"/>
              </w:rPr>
              <w:t xml:space="preserve">incorrect </w:t>
            </w:r>
            <w:r>
              <w:rPr>
                <w:rFonts w:ascii="Times New Roman" w:hAnsi="Times New Roman" w:cs="Times New Roman"/>
              </w:rPr>
              <w:t>entry</w:t>
            </w:r>
            <w:r w:rsidRPr="006353EF">
              <w:rPr>
                <w:rFonts w:ascii="Times New Roman" w:hAnsi="Times New Roman" w:cs="Times New Roman"/>
              </w:rPr>
              <w:t>.</w:t>
            </w:r>
          </w:p>
          <w:p w14:paraId="3046E9B5" w14:textId="77777777" w:rsidR="006D470A" w:rsidRPr="006353EF" w:rsidRDefault="006D470A" w:rsidP="00E903AC">
            <w:pPr>
              <w:rPr>
                <w:rFonts w:ascii="Times New Roman" w:hAnsi="Times New Roman" w:cs="Times New Roman"/>
                <w:szCs w:val="22"/>
              </w:rPr>
            </w:pPr>
            <w:r>
              <w:rPr>
                <w:rFonts w:ascii="Times New Roman" w:hAnsi="Times New Roman" w:cs="Times New Roman"/>
              </w:rPr>
              <w:t xml:space="preserve">  </w:t>
            </w:r>
            <w:r w:rsidRPr="006353EF">
              <w:rPr>
                <w:rFonts w:ascii="Times New Roman" w:hAnsi="Times New Roman" w:cs="Times New Roman"/>
              </w:rPr>
              <w:t xml:space="preserve">4. </w:t>
            </w:r>
            <w:r>
              <w:rPr>
                <w:rFonts w:ascii="Times New Roman" w:hAnsi="Times New Roman" w:cs="Times New Roman"/>
              </w:rPr>
              <w:t xml:space="preserve">System </w:t>
            </w:r>
            <w:r w:rsidRPr="006353EF">
              <w:rPr>
                <w:rFonts w:ascii="Times New Roman" w:hAnsi="Times New Roman" w:cs="Times New Roman"/>
              </w:rPr>
              <w:t>ask</w:t>
            </w:r>
            <w:r>
              <w:rPr>
                <w:rFonts w:ascii="Times New Roman" w:hAnsi="Times New Roman" w:cs="Times New Roman"/>
              </w:rPr>
              <w:t>s</w:t>
            </w:r>
            <w:r w:rsidRPr="006353EF">
              <w:rPr>
                <w:rFonts w:ascii="Times New Roman" w:hAnsi="Times New Roman" w:cs="Times New Roman"/>
              </w:rPr>
              <w:t xml:space="preserve"> the user to re-enter the </w:t>
            </w:r>
            <w:r>
              <w:rPr>
                <w:rFonts w:ascii="Times New Roman" w:hAnsi="Times New Roman" w:cs="Times New Roman"/>
              </w:rPr>
              <w:t>date and time or cancel</w:t>
            </w:r>
          </w:p>
          <w:p w14:paraId="2B80983A" w14:textId="77777777" w:rsidR="006D470A" w:rsidRPr="006353EF" w:rsidRDefault="006D470A" w:rsidP="00E903AC">
            <w:r>
              <w:rPr>
                <w:rFonts w:ascii="Times New Roman" w:hAnsi="Times New Roman" w:cs="Times New Roman"/>
              </w:rPr>
              <w:t xml:space="preserve">  </w:t>
            </w:r>
            <w:r w:rsidRPr="006353EF">
              <w:rPr>
                <w:rFonts w:ascii="Times New Roman" w:hAnsi="Times New Roman" w:cs="Times New Roman"/>
              </w:rPr>
              <w:t xml:space="preserve">5. Go back to basic flow </w:t>
            </w:r>
            <w:r>
              <w:rPr>
                <w:rFonts w:ascii="Times New Roman" w:hAnsi="Times New Roman" w:cs="Times New Roman"/>
              </w:rPr>
              <w:t>8</w:t>
            </w:r>
            <w:r w:rsidRPr="006353EF">
              <w:rPr>
                <w:rFonts w:ascii="Times New Roman" w:hAnsi="Times New Roman" w:cs="Times New Roman"/>
              </w:rPr>
              <w:t>.</w:t>
            </w:r>
          </w:p>
        </w:tc>
      </w:tr>
      <w:tr w:rsidR="006D470A" w:rsidRPr="00670215" w14:paraId="0FBD6E6E" w14:textId="77777777" w:rsidTr="00E903AC">
        <w:trPr>
          <w:trHeight w:val="477"/>
        </w:trPr>
        <w:tc>
          <w:tcPr>
            <w:tcW w:w="2584" w:type="dxa"/>
          </w:tcPr>
          <w:p w14:paraId="20EE218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6A88735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r>
              <w:rPr>
                <w:rFonts w:ascii="Times New Roman" w:hAnsi="Times New Roman" w:cs="Times New Roman"/>
                <w:szCs w:val="22"/>
              </w:rPr>
              <w:t>If there are no internet connection patient cannot login to the website or the application.</w:t>
            </w:r>
            <w:r>
              <w:t xml:space="preserve"> </w:t>
            </w:r>
          </w:p>
        </w:tc>
      </w:tr>
      <w:tr w:rsidR="006D470A" w:rsidRPr="00670215" w14:paraId="5439AD69" w14:textId="77777777" w:rsidTr="00E903AC">
        <w:trPr>
          <w:trHeight w:val="396"/>
        </w:trPr>
        <w:tc>
          <w:tcPr>
            <w:tcW w:w="2584" w:type="dxa"/>
          </w:tcPr>
          <w:p w14:paraId="714230A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135237F7"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1-15</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ll types of make an appointment date</w:t>
            </w:r>
          </w:p>
        </w:tc>
      </w:tr>
      <w:tr w:rsidR="006D470A" w:rsidRPr="00670215" w14:paraId="192211A9" w14:textId="77777777" w:rsidTr="00E903AC">
        <w:trPr>
          <w:trHeight w:val="462"/>
        </w:trPr>
        <w:tc>
          <w:tcPr>
            <w:tcW w:w="2584" w:type="dxa"/>
          </w:tcPr>
          <w:p w14:paraId="43BE753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7CA3207B"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52997589" w14:textId="77777777" w:rsidTr="00E903AC">
        <w:trPr>
          <w:trHeight w:val="477"/>
        </w:trPr>
        <w:tc>
          <w:tcPr>
            <w:tcW w:w="2584" w:type="dxa"/>
          </w:tcPr>
          <w:p w14:paraId="4B0C475A"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311A220F"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362DB221" w14:textId="77777777" w:rsidTr="00E903AC">
        <w:trPr>
          <w:trHeight w:val="592"/>
        </w:trPr>
        <w:tc>
          <w:tcPr>
            <w:tcW w:w="2584" w:type="dxa"/>
          </w:tcPr>
          <w:p w14:paraId="643EEBAC"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lastRenderedPageBreak/>
              <w:t>Assumptions:</w:t>
            </w:r>
          </w:p>
        </w:tc>
        <w:tc>
          <w:tcPr>
            <w:tcW w:w="8004" w:type="dxa"/>
            <w:gridSpan w:val="3"/>
          </w:tcPr>
          <w:p w14:paraId="5CE41CB2" w14:textId="1CAFD8C3"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w:t>
            </w:r>
            <w:r w:rsidRPr="002B3072">
              <w:rPr>
                <w:rFonts w:ascii="Times New Roman" w:hAnsi="Times New Roman" w:cs="Times New Roman"/>
                <w:szCs w:val="22"/>
              </w:rPr>
              <w:t>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 xml:space="preserve">English language. </w:t>
            </w:r>
          </w:p>
        </w:tc>
      </w:tr>
      <w:tr w:rsidR="006D470A" w:rsidRPr="00670215" w14:paraId="345BEF1B" w14:textId="77777777" w:rsidTr="00E903AC">
        <w:trPr>
          <w:trHeight w:val="477"/>
        </w:trPr>
        <w:tc>
          <w:tcPr>
            <w:tcW w:w="2584" w:type="dxa"/>
          </w:tcPr>
          <w:p w14:paraId="1217712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285DDFB5" w14:textId="77777777" w:rsidR="006D470A" w:rsidRPr="002B3072" w:rsidRDefault="006D470A" w:rsidP="00E903AC">
            <w:pPr>
              <w:rPr>
                <w:rFonts w:ascii="Times New Roman" w:hAnsi="Times New Roman" w:cs="Times New Roman"/>
                <w:szCs w:val="22"/>
                <w:cs/>
              </w:rPr>
            </w:pPr>
            <w:r w:rsidRPr="002B3072">
              <w:rPr>
                <w:rFonts w:ascii="Times New Roman" w:hAnsi="Times New Roman" w:cs="Times New Roman"/>
                <w:szCs w:val="22"/>
              </w:rPr>
              <w:t>N/A</w:t>
            </w:r>
          </w:p>
        </w:tc>
      </w:tr>
    </w:tbl>
    <w:p w14:paraId="0FABF142" w14:textId="77777777" w:rsidR="006D470A" w:rsidRDefault="006D470A" w:rsidP="006D470A">
      <w:pPr>
        <w:rPr>
          <w:szCs w:val="22"/>
        </w:rPr>
      </w:pPr>
    </w:p>
    <w:p w14:paraId="52531DA2" w14:textId="77777777" w:rsidR="006D470A" w:rsidRDefault="006D470A" w:rsidP="006D470A">
      <w:pPr>
        <w:rPr>
          <w:szCs w:val="22"/>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6D470A" w:rsidRPr="00670215" w14:paraId="35C30F6A" w14:textId="77777777" w:rsidTr="00E903AC">
        <w:trPr>
          <w:trHeight w:val="254"/>
        </w:trPr>
        <w:tc>
          <w:tcPr>
            <w:tcW w:w="2584" w:type="dxa"/>
            <w:tcBorders>
              <w:top w:val="single" w:sz="12" w:space="0" w:color="auto"/>
              <w:bottom w:val="single" w:sz="6" w:space="0" w:color="auto"/>
            </w:tcBorders>
            <w:shd w:val="clear" w:color="auto" w:fill="F2F2F2"/>
          </w:tcPr>
          <w:p w14:paraId="59A4B394"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ID:</w:t>
            </w:r>
          </w:p>
        </w:tc>
        <w:tc>
          <w:tcPr>
            <w:tcW w:w="8004" w:type="dxa"/>
            <w:gridSpan w:val="3"/>
            <w:tcBorders>
              <w:top w:val="single" w:sz="12" w:space="0" w:color="auto"/>
              <w:bottom w:val="single" w:sz="6" w:space="0" w:color="auto"/>
            </w:tcBorders>
            <w:shd w:val="clear" w:color="auto" w:fill="F2F2F2"/>
          </w:tcPr>
          <w:p w14:paraId="1E8A2BE7"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UC-</w:t>
            </w:r>
            <w:r>
              <w:rPr>
                <w:rFonts w:ascii="Times New Roman" w:hAnsi="Times New Roman" w:cs="Times New Roman"/>
                <w:szCs w:val="22"/>
              </w:rPr>
              <w:t>13</w:t>
            </w:r>
          </w:p>
        </w:tc>
      </w:tr>
      <w:tr w:rsidR="006D470A" w:rsidRPr="00670215" w14:paraId="63738984" w14:textId="77777777" w:rsidTr="00E903AC">
        <w:trPr>
          <w:trHeight w:val="462"/>
        </w:trPr>
        <w:tc>
          <w:tcPr>
            <w:tcW w:w="2584" w:type="dxa"/>
            <w:tcBorders>
              <w:top w:val="single" w:sz="6" w:space="0" w:color="auto"/>
              <w:bottom w:val="single" w:sz="6" w:space="0" w:color="auto"/>
            </w:tcBorders>
            <w:shd w:val="clear" w:color="auto" w:fill="F2F2F2"/>
          </w:tcPr>
          <w:p w14:paraId="17332ED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Use Case Name:</w:t>
            </w:r>
          </w:p>
        </w:tc>
        <w:tc>
          <w:tcPr>
            <w:tcW w:w="8004" w:type="dxa"/>
            <w:gridSpan w:val="3"/>
            <w:tcBorders>
              <w:top w:val="single" w:sz="6" w:space="0" w:color="auto"/>
              <w:bottom w:val="single" w:sz="6" w:space="0" w:color="auto"/>
            </w:tcBorders>
            <w:shd w:val="clear" w:color="auto" w:fill="F2F2F2"/>
          </w:tcPr>
          <w:p w14:paraId="21981BE9" w14:textId="77777777" w:rsidR="006D470A" w:rsidRPr="002B3072" w:rsidRDefault="006D470A" w:rsidP="00E903AC">
            <w:pPr>
              <w:pStyle w:val="Hints"/>
              <w:rPr>
                <w:rFonts w:ascii="Times New Roman" w:hAnsi="Times New Roman"/>
                <w:color w:val="auto"/>
                <w:sz w:val="22"/>
                <w:szCs w:val="22"/>
              </w:rPr>
            </w:pPr>
            <w:r>
              <w:rPr>
                <w:rFonts w:ascii="Times New Roman" w:hAnsi="Times New Roman"/>
                <w:color w:val="auto"/>
                <w:sz w:val="22"/>
                <w:szCs w:val="22"/>
              </w:rPr>
              <w:t>Receive the appointment date in the QR code</w:t>
            </w:r>
          </w:p>
        </w:tc>
      </w:tr>
      <w:tr w:rsidR="006D470A" w:rsidRPr="00670215" w14:paraId="6CD1CC3E" w14:textId="77777777" w:rsidTr="00E903AC">
        <w:trPr>
          <w:trHeight w:val="477"/>
        </w:trPr>
        <w:tc>
          <w:tcPr>
            <w:tcW w:w="2584" w:type="dxa"/>
            <w:tcBorders>
              <w:top w:val="single" w:sz="6" w:space="0" w:color="auto"/>
              <w:bottom w:val="single" w:sz="6" w:space="0" w:color="auto"/>
            </w:tcBorders>
            <w:shd w:val="clear" w:color="auto" w:fill="F2F2F2"/>
          </w:tcPr>
          <w:p w14:paraId="626F7EEB"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Created By:</w:t>
            </w:r>
          </w:p>
        </w:tc>
        <w:tc>
          <w:tcPr>
            <w:tcW w:w="2329" w:type="dxa"/>
            <w:tcBorders>
              <w:top w:val="single" w:sz="6" w:space="0" w:color="auto"/>
              <w:bottom w:val="single" w:sz="6" w:space="0" w:color="auto"/>
            </w:tcBorders>
            <w:shd w:val="clear" w:color="auto" w:fill="F2F2F2"/>
          </w:tcPr>
          <w:p w14:paraId="6A64E1C6"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c>
          <w:tcPr>
            <w:tcW w:w="2348" w:type="dxa"/>
            <w:tcBorders>
              <w:top w:val="single" w:sz="6" w:space="0" w:color="auto"/>
              <w:bottom w:val="single" w:sz="6" w:space="0" w:color="auto"/>
            </w:tcBorders>
            <w:shd w:val="clear" w:color="auto" w:fill="F2F2F2"/>
          </w:tcPr>
          <w:p w14:paraId="3B36520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Updated By:</w:t>
            </w:r>
          </w:p>
        </w:tc>
        <w:tc>
          <w:tcPr>
            <w:tcW w:w="3327" w:type="dxa"/>
            <w:tcBorders>
              <w:top w:val="single" w:sz="6" w:space="0" w:color="auto"/>
              <w:bottom w:val="single" w:sz="6" w:space="0" w:color="auto"/>
            </w:tcBorders>
            <w:shd w:val="clear" w:color="auto" w:fill="F2F2F2"/>
          </w:tcPr>
          <w:p w14:paraId="2DF6B6DB" w14:textId="77777777" w:rsidR="006D470A" w:rsidRPr="002B3072" w:rsidRDefault="006D470A" w:rsidP="00E903AC">
            <w:pPr>
              <w:rPr>
                <w:rFonts w:ascii="Times New Roman" w:hAnsi="Times New Roman" w:cs="Times New Roman"/>
                <w:szCs w:val="22"/>
              </w:rPr>
            </w:pPr>
            <w:proofErr w:type="spellStart"/>
            <w:r w:rsidRPr="002B3072">
              <w:rPr>
                <w:rFonts w:ascii="Times New Roman" w:hAnsi="Times New Roman" w:cs="Times New Roman"/>
                <w:szCs w:val="22"/>
              </w:rPr>
              <w:t>Worapun</w:t>
            </w:r>
            <w:proofErr w:type="spellEnd"/>
            <w:r w:rsidRPr="002B3072">
              <w:rPr>
                <w:rFonts w:ascii="Times New Roman" w:hAnsi="Times New Roman" w:cs="Times New Roman"/>
                <w:szCs w:val="22"/>
              </w:rPr>
              <w:t xml:space="preserve"> </w:t>
            </w:r>
            <w:proofErr w:type="spellStart"/>
            <w:r w:rsidRPr="002B3072">
              <w:rPr>
                <w:rFonts w:ascii="Times New Roman" w:hAnsi="Times New Roman" w:cs="Times New Roman"/>
                <w:szCs w:val="22"/>
              </w:rPr>
              <w:t>Wongkium</w:t>
            </w:r>
            <w:proofErr w:type="spellEnd"/>
          </w:p>
        </w:tc>
      </w:tr>
      <w:tr w:rsidR="006D470A" w:rsidRPr="00670215" w14:paraId="33FC3EE1" w14:textId="77777777" w:rsidTr="00E903AC">
        <w:trPr>
          <w:trHeight w:val="477"/>
        </w:trPr>
        <w:tc>
          <w:tcPr>
            <w:tcW w:w="2584" w:type="dxa"/>
            <w:tcBorders>
              <w:top w:val="single" w:sz="6" w:space="0" w:color="auto"/>
              <w:bottom w:val="single" w:sz="6" w:space="0" w:color="auto"/>
            </w:tcBorders>
            <w:shd w:val="clear" w:color="auto" w:fill="F2F2F2"/>
          </w:tcPr>
          <w:p w14:paraId="47955AD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Date Created:</w:t>
            </w:r>
          </w:p>
        </w:tc>
        <w:tc>
          <w:tcPr>
            <w:tcW w:w="2329" w:type="dxa"/>
            <w:tcBorders>
              <w:top w:val="single" w:sz="6" w:space="0" w:color="auto"/>
              <w:bottom w:val="single" w:sz="6" w:space="0" w:color="auto"/>
            </w:tcBorders>
            <w:shd w:val="clear" w:color="auto" w:fill="F2F2F2"/>
          </w:tcPr>
          <w:p w14:paraId="47C9B3CE"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c>
          <w:tcPr>
            <w:tcW w:w="2348" w:type="dxa"/>
            <w:tcBorders>
              <w:top w:val="single" w:sz="6" w:space="0" w:color="auto"/>
              <w:bottom w:val="single" w:sz="6" w:space="0" w:color="auto"/>
            </w:tcBorders>
            <w:shd w:val="clear" w:color="auto" w:fill="F2F2F2"/>
          </w:tcPr>
          <w:p w14:paraId="2003C24D"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Last Revision Date:</w:t>
            </w:r>
          </w:p>
        </w:tc>
        <w:tc>
          <w:tcPr>
            <w:tcW w:w="3327" w:type="dxa"/>
            <w:tcBorders>
              <w:top w:val="single" w:sz="6" w:space="0" w:color="auto"/>
              <w:bottom w:val="single" w:sz="6" w:space="0" w:color="auto"/>
            </w:tcBorders>
            <w:shd w:val="clear" w:color="auto" w:fill="F2F2F2"/>
          </w:tcPr>
          <w:p w14:paraId="4B41BCFE"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17/04</w:t>
            </w:r>
            <w:r w:rsidRPr="002B3072">
              <w:rPr>
                <w:rFonts w:ascii="Times New Roman" w:hAnsi="Times New Roman" w:cs="Times New Roman"/>
                <w:szCs w:val="22"/>
              </w:rPr>
              <w:t>/201</w:t>
            </w:r>
            <w:r>
              <w:rPr>
                <w:rFonts w:ascii="Times New Roman" w:hAnsi="Times New Roman" w:cs="Times New Roman"/>
                <w:szCs w:val="22"/>
              </w:rPr>
              <w:t>4</w:t>
            </w:r>
          </w:p>
        </w:tc>
      </w:tr>
      <w:tr w:rsidR="006D470A" w:rsidRPr="00670215" w14:paraId="5C289A0A" w14:textId="77777777" w:rsidTr="00E903AC">
        <w:trPr>
          <w:trHeight w:val="477"/>
        </w:trPr>
        <w:tc>
          <w:tcPr>
            <w:tcW w:w="2584" w:type="dxa"/>
            <w:tcBorders>
              <w:top w:val="single" w:sz="6" w:space="0" w:color="auto"/>
            </w:tcBorders>
          </w:tcPr>
          <w:p w14:paraId="6F05191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Actors:</w:t>
            </w:r>
          </w:p>
        </w:tc>
        <w:tc>
          <w:tcPr>
            <w:tcW w:w="8004" w:type="dxa"/>
            <w:gridSpan w:val="3"/>
            <w:tcBorders>
              <w:top w:val="single" w:sz="6" w:space="0" w:color="auto"/>
            </w:tcBorders>
          </w:tcPr>
          <w:p w14:paraId="319FD7DA"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 xml:space="preserve">Visitor </w:t>
            </w:r>
          </w:p>
        </w:tc>
      </w:tr>
      <w:tr w:rsidR="006D470A" w:rsidRPr="00670215" w14:paraId="2B91538E" w14:textId="77777777" w:rsidTr="00E903AC">
        <w:trPr>
          <w:trHeight w:val="701"/>
        </w:trPr>
        <w:tc>
          <w:tcPr>
            <w:tcW w:w="2584" w:type="dxa"/>
          </w:tcPr>
          <w:p w14:paraId="1CAA554A"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Description:</w:t>
            </w:r>
          </w:p>
        </w:tc>
        <w:tc>
          <w:tcPr>
            <w:tcW w:w="8004" w:type="dxa"/>
            <w:gridSpan w:val="3"/>
          </w:tcPr>
          <w:p w14:paraId="4D96C1B0" w14:textId="77777777" w:rsidR="006D470A" w:rsidRPr="005F340E" w:rsidRDefault="006D470A" w:rsidP="00E903AC">
            <w:pPr>
              <w:rPr>
                <w:rFonts w:ascii="Times New Roman" w:hAnsi="Times New Roman" w:cs="Times New Roman"/>
                <w:color w:val="A6A6A6"/>
                <w:szCs w:val="22"/>
              </w:rPr>
            </w:pPr>
            <w:r>
              <w:rPr>
                <w:rStyle w:val="words"/>
              </w:rPr>
              <w:t>Visitor</w:t>
            </w:r>
            <w:r w:rsidRPr="005F340E">
              <w:rPr>
                <w:rFonts w:ascii="Times New Roman" w:hAnsi="Times New Roman" w:cs="Times New Roman"/>
              </w:rPr>
              <w:t xml:space="preserve"> can</w:t>
            </w:r>
            <w:r>
              <w:rPr>
                <w:rFonts w:ascii="Times New Roman" w:hAnsi="Times New Roman" w:cs="Times New Roman"/>
              </w:rPr>
              <w:t xml:space="preserve"> receive the appointment information in the QR code after make a confirmation with the dental clinics’ officer.</w:t>
            </w:r>
          </w:p>
        </w:tc>
      </w:tr>
      <w:tr w:rsidR="006D470A" w:rsidRPr="00670215" w14:paraId="0802ECC6" w14:textId="77777777" w:rsidTr="00E903AC">
        <w:trPr>
          <w:trHeight w:val="477"/>
        </w:trPr>
        <w:tc>
          <w:tcPr>
            <w:tcW w:w="2584" w:type="dxa"/>
          </w:tcPr>
          <w:p w14:paraId="013F478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Trigger:</w:t>
            </w:r>
          </w:p>
        </w:tc>
        <w:tc>
          <w:tcPr>
            <w:tcW w:w="8004" w:type="dxa"/>
            <w:gridSpan w:val="3"/>
          </w:tcPr>
          <w:p w14:paraId="73A7D0D2"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450F083D" w14:textId="77777777" w:rsidTr="00E903AC">
        <w:trPr>
          <w:trHeight w:val="246"/>
        </w:trPr>
        <w:tc>
          <w:tcPr>
            <w:tcW w:w="2584" w:type="dxa"/>
          </w:tcPr>
          <w:p w14:paraId="734216E8"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Preconditions:</w:t>
            </w:r>
          </w:p>
        </w:tc>
        <w:tc>
          <w:tcPr>
            <w:tcW w:w="8004" w:type="dxa"/>
            <w:gridSpan w:val="3"/>
          </w:tcPr>
          <w:p w14:paraId="4975BE36" w14:textId="77777777" w:rsidR="006D470A" w:rsidRPr="00114C3D" w:rsidRDefault="006D470A" w:rsidP="00E903AC">
            <w:pPr>
              <w:rPr>
                <w:rFonts w:ascii="Times New Roman" w:hAnsi="Times New Roman" w:cs="Times New Roman"/>
                <w:bCs/>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3500A662" w14:textId="77777777" w:rsidTr="00E903AC">
        <w:trPr>
          <w:trHeight w:val="462"/>
        </w:trPr>
        <w:tc>
          <w:tcPr>
            <w:tcW w:w="2584" w:type="dxa"/>
          </w:tcPr>
          <w:p w14:paraId="6CBBF834" w14:textId="77777777" w:rsidR="006D470A" w:rsidRPr="002B3072" w:rsidRDefault="006D470A" w:rsidP="00E903AC">
            <w:pPr>
              <w:jc w:val="right"/>
              <w:rPr>
                <w:rFonts w:ascii="Times New Roman" w:hAnsi="Times New Roman" w:cs="Times New Roman"/>
                <w:b/>
                <w:szCs w:val="22"/>
              </w:rPr>
            </w:pPr>
            <w:proofErr w:type="spellStart"/>
            <w:r w:rsidRPr="002B3072">
              <w:rPr>
                <w:rFonts w:ascii="Times New Roman" w:hAnsi="Times New Roman" w:cs="Times New Roman"/>
                <w:b/>
                <w:szCs w:val="22"/>
              </w:rPr>
              <w:t>Postconditions</w:t>
            </w:r>
            <w:proofErr w:type="spellEnd"/>
            <w:r w:rsidRPr="002B3072">
              <w:rPr>
                <w:rFonts w:ascii="Times New Roman" w:hAnsi="Times New Roman" w:cs="Times New Roman"/>
                <w:b/>
                <w:szCs w:val="22"/>
              </w:rPr>
              <w:t>:</w:t>
            </w:r>
          </w:p>
        </w:tc>
        <w:tc>
          <w:tcPr>
            <w:tcW w:w="8004" w:type="dxa"/>
            <w:gridSpan w:val="3"/>
          </w:tcPr>
          <w:p w14:paraId="022DE040"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 has to enter to the dental clinic services website or application</w:t>
            </w:r>
            <w:r w:rsidRPr="002B3072">
              <w:rPr>
                <w:rFonts w:ascii="Times New Roman" w:hAnsi="Times New Roman" w:cs="Times New Roman"/>
                <w:szCs w:val="22"/>
              </w:rPr>
              <w:t>.</w:t>
            </w:r>
          </w:p>
        </w:tc>
      </w:tr>
      <w:tr w:rsidR="006D470A" w:rsidRPr="00670215" w14:paraId="62DDF09B" w14:textId="77777777" w:rsidTr="00E903AC">
        <w:trPr>
          <w:trHeight w:val="3378"/>
        </w:trPr>
        <w:tc>
          <w:tcPr>
            <w:tcW w:w="2584" w:type="dxa"/>
          </w:tcPr>
          <w:p w14:paraId="74FBBABE"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Normal Flow:</w:t>
            </w:r>
          </w:p>
        </w:tc>
        <w:tc>
          <w:tcPr>
            <w:tcW w:w="8004" w:type="dxa"/>
            <w:gridSpan w:val="3"/>
          </w:tcPr>
          <w:p w14:paraId="78380441"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1. Visitor enters to website or application.</w:t>
            </w:r>
          </w:p>
          <w:p w14:paraId="18082DEC"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2.</w:t>
            </w:r>
            <w:r>
              <w:rPr>
                <w:rFonts w:ascii="Times New Roman" w:hAnsi="Times New Roman" w:cs="Times New Roman"/>
                <w:szCs w:val="22"/>
              </w:rPr>
              <w:t xml:space="preserve"> Visitor receives the QR code about the appointment date </w:t>
            </w:r>
            <w:r>
              <w:rPr>
                <w:rFonts w:ascii="Times New Roman" w:hAnsi="Times New Roman"/>
                <w:szCs w:val="22"/>
              </w:rPr>
              <w:t>after make a new appointment date.</w:t>
            </w:r>
          </w:p>
          <w:p w14:paraId="0CD67767"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3.</w:t>
            </w:r>
            <w:r>
              <w:rPr>
                <w:rFonts w:ascii="Times New Roman" w:hAnsi="Times New Roman" w:cs="Times New Roman"/>
                <w:szCs w:val="22"/>
              </w:rPr>
              <w:t xml:space="preserve"> Visitor receives the QR code about the appointment date </w:t>
            </w:r>
            <w:r>
              <w:rPr>
                <w:rFonts w:ascii="Times New Roman" w:hAnsi="Times New Roman"/>
                <w:szCs w:val="22"/>
              </w:rPr>
              <w:t>after make a confirmation with the officer</w:t>
            </w:r>
          </w:p>
          <w:p w14:paraId="1AAF5488"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4. System </w:t>
            </w:r>
            <w:r>
              <w:rPr>
                <w:rFonts w:ascii="Times New Roman" w:hAnsi="Times New Roman" w:cs="Times New Roman"/>
                <w:szCs w:val="22"/>
              </w:rPr>
              <w:t>collects the appointment information into the database</w:t>
            </w:r>
          </w:p>
          <w:p w14:paraId="534A9C07" w14:textId="77777777" w:rsidR="006D470A" w:rsidRDefault="006D470A" w:rsidP="00E903AC">
            <w:pPr>
              <w:rPr>
                <w:rFonts w:ascii="Times New Roman" w:hAnsi="Times New Roman" w:cs="Times New Roman"/>
                <w:szCs w:val="22"/>
              </w:rPr>
            </w:pPr>
            <w:r w:rsidRPr="002B3072">
              <w:rPr>
                <w:rFonts w:ascii="Times New Roman" w:hAnsi="Times New Roman" w:cs="Times New Roman"/>
                <w:szCs w:val="22"/>
              </w:rPr>
              <w:t xml:space="preserve">5. System </w:t>
            </w:r>
            <w:r>
              <w:rPr>
                <w:rFonts w:ascii="Times New Roman" w:hAnsi="Times New Roman" w:cs="Times New Roman"/>
                <w:szCs w:val="22"/>
              </w:rPr>
              <w:t>generates the patients ‘appointment information into the QR code.</w:t>
            </w:r>
          </w:p>
          <w:p w14:paraId="7050A257" w14:textId="77777777" w:rsidR="006D470A" w:rsidRDefault="006D470A" w:rsidP="00E903AC">
            <w:pPr>
              <w:rPr>
                <w:rFonts w:ascii="Times New Roman" w:hAnsi="Times New Roman" w:cs="Times New Roman"/>
                <w:szCs w:val="22"/>
              </w:rPr>
            </w:pPr>
            <w:r>
              <w:rPr>
                <w:rFonts w:ascii="Times New Roman" w:hAnsi="Times New Roman" w:cs="Times New Roman"/>
                <w:szCs w:val="22"/>
              </w:rPr>
              <w:t>6. System sends the QR code to the patient</w:t>
            </w:r>
          </w:p>
          <w:p w14:paraId="6070CFBA" w14:textId="77777777" w:rsidR="006D470A" w:rsidRPr="002B3072" w:rsidRDefault="006D470A" w:rsidP="00E903AC">
            <w:pPr>
              <w:rPr>
                <w:rFonts w:ascii="Times New Roman" w:hAnsi="Times New Roman" w:cs="Times New Roman"/>
                <w:szCs w:val="22"/>
              </w:rPr>
            </w:pPr>
          </w:p>
        </w:tc>
      </w:tr>
      <w:tr w:rsidR="006D470A" w:rsidRPr="00670215" w14:paraId="24716D15" w14:textId="77777777" w:rsidTr="00E903AC">
        <w:trPr>
          <w:trHeight w:val="552"/>
        </w:trPr>
        <w:tc>
          <w:tcPr>
            <w:tcW w:w="2584" w:type="dxa"/>
          </w:tcPr>
          <w:p w14:paraId="77644292"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Alternative Flows:</w:t>
            </w:r>
          </w:p>
        </w:tc>
        <w:tc>
          <w:tcPr>
            <w:tcW w:w="8004" w:type="dxa"/>
            <w:gridSpan w:val="3"/>
          </w:tcPr>
          <w:p w14:paraId="5C5ADA31" w14:textId="77777777" w:rsidR="006D470A" w:rsidRPr="006353EF" w:rsidRDefault="006D470A" w:rsidP="00E903AC">
            <w:r>
              <w:rPr>
                <w:rFonts w:ascii="Times New Roman" w:hAnsi="Times New Roman" w:cs="Times New Roman"/>
                <w:szCs w:val="22"/>
              </w:rPr>
              <w:t>N/A</w:t>
            </w:r>
          </w:p>
        </w:tc>
      </w:tr>
      <w:tr w:rsidR="006D470A" w:rsidRPr="00670215" w14:paraId="11F7C75B" w14:textId="77777777" w:rsidTr="00E903AC">
        <w:trPr>
          <w:trHeight w:val="477"/>
        </w:trPr>
        <w:tc>
          <w:tcPr>
            <w:tcW w:w="2584" w:type="dxa"/>
          </w:tcPr>
          <w:p w14:paraId="2E728BF5"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Exceptions:</w:t>
            </w:r>
          </w:p>
        </w:tc>
        <w:tc>
          <w:tcPr>
            <w:tcW w:w="8004" w:type="dxa"/>
            <w:gridSpan w:val="3"/>
          </w:tcPr>
          <w:p w14:paraId="7B6FFADC"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 xml:space="preserve"> System initiated: System unavailable the information will not deliver. </w:t>
            </w:r>
          </w:p>
        </w:tc>
      </w:tr>
      <w:tr w:rsidR="006D470A" w:rsidRPr="00670215" w14:paraId="40D26A81" w14:textId="77777777" w:rsidTr="00E903AC">
        <w:trPr>
          <w:trHeight w:val="396"/>
        </w:trPr>
        <w:tc>
          <w:tcPr>
            <w:tcW w:w="2584" w:type="dxa"/>
          </w:tcPr>
          <w:p w14:paraId="69A7A43B"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Includes:</w:t>
            </w:r>
          </w:p>
        </w:tc>
        <w:tc>
          <w:tcPr>
            <w:tcW w:w="8004" w:type="dxa"/>
            <w:gridSpan w:val="3"/>
          </w:tcPr>
          <w:p w14:paraId="5F5451C9" w14:textId="77777777" w:rsidR="006D470A" w:rsidRPr="002B3072" w:rsidRDefault="006D470A" w:rsidP="00E903AC">
            <w:pPr>
              <w:rPr>
                <w:rFonts w:ascii="Times New Roman" w:hAnsi="Times New Roman" w:cs="Times New Roman"/>
                <w:szCs w:val="22"/>
              </w:rPr>
            </w:pPr>
            <w:r>
              <w:rPr>
                <w:rFonts w:ascii="Times New Roman" w:hAnsi="Times New Roman" w:cs="Times New Roman"/>
                <w:szCs w:val="22"/>
              </w:rPr>
              <w:t>Steps 1-6</w:t>
            </w:r>
            <w:r w:rsidRPr="002B3072">
              <w:rPr>
                <w:rFonts w:ascii="Times New Roman" w:hAnsi="Times New Roman" w:cs="Times New Roman"/>
                <w:szCs w:val="22"/>
              </w:rPr>
              <w:t xml:space="preserve"> in the normal flow would be required for a</w:t>
            </w:r>
            <w:r>
              <w:rPr>
                <w:rFonts w:ascii="Times New Roman" w:hAnsi="Times New Roman" w:cs="Times New Roman"/>
                <w:szCs w:val="22"/>
              </w:rPr>
              <w:t>ll types of receive the appointment in the QR code</w:t>
            </w:r>
          </w:p>
        </w:tc>
      </w:tr>
      <w:tr w:rsidR="006D470A" w:rsidRPr="00670215" w14:paraId="0AAC8579" w14:textId="77777777" w:rsidTr="00E903AC">
        <w:trPr>
          <w:trHeight w:val="462"/>
        </w:trPr>
        <w:tc>
          <w:tcPr>
            <w:tcW w:w="2584" w:type="dxa"/>
          </w:tcPr>
          <w:p w14:paraId="634CB293"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Frequency of Use:</w:t>
            </w:r>
          </w:p>
        </w:tc>
        <w:tc>
          <w:tcPr>
            <w:tcW w:w="8004" w:type="dxa"/>
            <w:gridSpan w:val="3"/>
          </w:tcPr>
          <w:p w14:paraId="106B97D5"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On demand</w:t>
            </w:r>
          </w:p>
        </w:tc>
      </w:tr>
      <w:tr w:rsidR="006D470A" w:rsidRPr="00670215" w14:paraId="7D74444E" w14:textId="77777777" w:rsidTr="00E903AC">
        <w:trPr>
          <w:trHeight w:val="477"/>
        </w:trPr>
        <w:tc>
          <w:tcPr>
            <w:tcW w:w="2584" w:type="dxa"/>
          </w:tcPr>
          <w:p w14:paraId="17892430"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Special Requirements:</w:t>
            </w:r>
          </w:p>
        </w:tc>
        <w:tc>
          <w:tcPr>
            <w:tcW w:w="8004" w:type="dxa"/>
            <w:gridSpan w:val="3"/>
          </w:tcPr>
          <w:p w14:paraId="033E05E1" w14:textId="77777777" w:rsidR="006D470A" w:rsidRPr="002B3072" w:rsidRDefault="006D470A" w:rsidP="00E903AC">
            <w:pPr>
              <w:rPr>
                <w:rFonts w:ascii="Times New Roman" w:hAnsi="Times New Roman" w:cs="Times New Roman"/>
                <w:szCs w:val="22"/>
              </w:rPr>
            </w:pPr>
            <w:r w:rsidRPr="002B3072">
              <w:rPr>
                <w:rFonts w:ascii="Times New Roman" w:hAnsi="Times New Roman" w:cs="Times New Roman"/>
                <w:szCs w:val="22"/>
              </w:rPr>
              <w:t>N/A</w:t>
            </w:r>
          </w:p>
        </w:tc>
      </w:tr>
      <w:tr w:rsidR="006D470A" w:rsidRPr="00670215" w14:paraId="35798ED1" w14:textId="77777777" w:rsidTr="00E903AC">
        <w:trPr>
          <w:trHeight w:val="592"/>
        </w:trPr>
        <w:tc>
          <w:tcPr>
            <w:tcW w:w="2584" w:type="dxa"/>
          </w:tcPr>
          <w:p w14:paraId="706D4DAF"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8004" w:type="dxa"/>
            <w:gridSpan w:val="3"/>
          </w:tcPr>
          <w:p w14:paraId="2C4A3254" w14:textId="004C623B" w:rsidR="006D470A" w:rsidRPr="002B3072" w:rsidRDefault="006D470A" w:rsidP="00E903AC">
            <w:pPr>
              <w:rPr>
                <w:rFonts w:ascii="Times New Roman" w:hAnsi="Times New Roman" w:cs="Times New Roman"/>
                <w:szCs w:val="22"/>
              </w:rPr>
            </w:pPr>
            <w:r>
              <w:rPr>
                <w:rFonts w:ascii="Times New Roman" w:hAnsi="Times New Roman" w:cs="Times New Roman"/>
                <w:szCs w:val="22"/>
              </w:rPr>
              <w:t>Visitor</w:t>
            </w:r>
            <w:r w:rsidRPr="002B3072">
              <w:rPr>
                <w:rFonts w:ascii="Times New Roman" w:hAnsi="Times New Roman" w:cs="Times New Roman"/>
                <w:szCs w:val="22"/>
              </w:rPr>
              <w:t xml:space="preserve"> understand</w:t>
            </w:r>
            <w:r>
              <w:rPr>
                <w:rFonts w:ascii="Times New Roman" w:hAnsi="Times New Roman" w:cs="Times New Roman"/>
                <w:szCs w:val="22"/>
              </w:rPr>
              <w:t>s</w:t>
            </w:r>
            <w:r w:rsidR="00BF5D2C">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6D470A" w:rsidRPr="00670215" w14:paraId="633D1826" w14:textId="77777777" w:rsidTr="00E903AC">
        <w:trPr>
          <w:trHeight w:val="477"/>
        </w:trPr>
        <w:tc>
          <w:tcPr>
            <w:tcW w:w="2584" w:type="dxa"/>
          </w:tcPr>
          <w:p w14:paraId="1368BAA6" w14:textId="77777777" w:rsidR="006D470A" w:rsidRPr="002B3072" w:rsidRDefault="006D470A" w:rsidP="00E903AC">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8004" w:type="dxa"/>
            <w:gridSpan w:val="3"/>
          </w:tcPr>
          <w:p w14:paraId="33CD3A29" w14:textId="77777777" w:rsidR="006D470A" w:rsidRPr="00BF5D2C" w:rsidRDefault="006D470A" w:rsidP="00E903AC">
            <w:pPr>
              <w:rPr>
                <w:rFonts w:ascii="Times New Roman" w:hAnsi="Times New Roman" w:cstheme="minorBidi"/>
                <w:szCs w:val="22"/>
                <w:cs/>
              </w:rPr>
            </w:pPr>
            <w:r w:rsidRPr="002B3072">
              <w:rPr>
                <w:rFonts w:ascii="Times New Roman" w:hAnsi="Times New Roman" w:cs="Times New Roman"/>
                <w:szCs w:val="22"/>
              </w:rPr>
              <w:t>N/A</w:t>
            </w:r>
          </w:p>
        </w:tc>
      </w:tr>
    </w:tbl>
    <w:p w14:paraId="39D4612B" w14:textId="77777777" w:rsidR="006D470A" w:rsidRDefault="006D470A" w:rsidP="006D470A">
      <w:pPr>
        <w:rPr>
          <w:szCs w:val="22"/>
        </w:rPr>
      </w:pPr>
    </w:p>
    <w:p w14:paraId="23A06FA9" w14:textId="77777777" w:rsidR="006D470A" w:rsidRDefault="006D470A" w:rsidP="006D470A">
      <w:pPr>
        <w:rPr>
          <w:szCs w:val="22"/>
        </w:rPr>
      </w:pPr>
    </w:p>
    <w:p w14:paraId="5CE87358" w14:textId="77777777" w:rsidR="006D470A" w:rsidRDefault="006D470A" w:rsidP="006D470A">
      <w:pPr>
        <w:rPr>
          <w:szCs w:val="22"/>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6D6C9F9F" w14:textId="77777777" w:rsidTr="00BF5D2C">
        <w:trPr>
          <w:trHeight w:val="338"/>
        </w:trPr>
        <w:tc>
          <w:tcPr>
            <w:tcW w:w="1951" w:type="dxa"/>
            <w:shd w:val="clear" w:color="auto" w:fill="F2F2F2" w:themeFill="background1" w:themeFillShade="F2"/>
          </w:tcPr>
          <w:p w14:paraId="1D713C1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1C1BB14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UC-14</w:t>
            </w:r>
          </w:p>
        </w:tc>
      </w:tr>
      <w:tr w:rsidR="00BF5D2C" w:rsidRPr="002B6B23" w14:paraId="2E05EC74" w14:textId="77777777" w:rsidTr="00BF5D2C">
        <w:trPr>
          <w:trHeight w:val="462"/>
        </w:trPr>
        <w:tc>
          <w:tcPr>
            <w:tcW w:w="1951" w:type="dxa"/>
            <w:shd w:val="clear" w:color="auto" w:fill="F2F2F2" w:themeFill="background1" w:themeFillShade="F2"/>
          </w:tcPr>
          <w:p w14:paraId="7B3484C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28D5D2D5"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Login</w:t>
            </w:r>
          </w:p>
        </w:tc>
      </w:tr>
      <w:tr w:rsidR="00BF5D2C" w:rsidRPr="002B6B23" w14:paraId="42DBE743" w14:textId="77777777" w:rsidTr="00BF5D2C">
        <w:trPr>
          <w:trHeight w:val="477"/>
        </w:trPr>
        <w:tc>
          <w:tcPr>
            <w:tcW w:w="1951" w:type="dxa"/>
            <w:shd w:val="clear" w:color="auto" w:fill="F2F2F2" w:themeFill="background1" w:themeFillShade="F2"/>
          </w:tcPr>
          <w:p w14:paraId="344CE50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04FAEA94"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2905E99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62DFE833"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01C05DF6" w14:textId="77777777" w:rsidTr="00BF5D2C">
        <w:trPr>
          <w:trHeight w:val="477"/>
        </w:trPr>
        <w:tc>
          <w:tcPr>
            <w:tcW w:w="1951" w:type="dxa"/>
            <w:shd w:val="clear" w:color="auto" w:fill="F2F2F2" w:themeFill="background1" w:themeFillShade="F2"/>
          </w:tcPr>
          <w:p w14:paraId="0943BD0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06B848A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66C9147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4B22666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099DFDCB" w14:textId="77777777" w:rsidTr="00376013">
        <w:trPr>
          <w:trHeight w:val="477"/>
        </w:trPr>
        <w:tc>
          <w:tcPr>
            <w:tcW w:w="1951" w:type="dxa"/>
          </w:tcPr>
          <w:p w14:paraId="4BE14B3B"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1D0FFE5D"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5265F977" w14:textId="77777777" w:rsidTr="00376013">
        <w:trPr>
          <w:trHeight w:val="701"/>
        </w:trPr>
        <w:tc>
          <w:tcPr>
            <w:tcW w:w="1951" w:type="dxa"/>
          </w:tcPr>
          <w:p w14:paraId="0D1E1D9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57617F85" w14:textId="77777777" w:rsidR="00BF5D2C" w:rsidRPr="002B6B23" w:rsidRDefault="00BF5D2C" w:rsidP="00376013">
            <w:pPr>
              <w:rPr>
                <w:rFonts w:ascii="Times New Roman" w:hAnsi="Times New Roman" w:cs="Times New Roman"/>
                <w:szCs w:val="22"/>
              </w:rPr>
            </w:pPr>
            <w:r w:rsidRPr="002B6B23">
              <w:rPr>
                <w:rStyle w:val="words"/>
                <w:rFonts w:ascii="Times New Roman" w:hAnsi="Times New Roman" w:cs="Times New Roman"/>
              </w:rPr>
              <w:t>Officer and dentist</w:t>
            </w:r>
            <w:r w:rsidRPr="002B6B23">
              <w:rPr>
                <w:rFonts w:ascii="Times New Roman" w:hAnsi="Times New Roman" w:cs="Times New Roman"/>
              </w:rPr>
              <w:t xml:space="preserve"> can login </w:t>
            </w:r>
            <w:r w:rsidRPr="002B6B23">
              <w:rPr>
                <w:rStyle w:val="words"/>
                <w:rFonts w:ascii="Times New Roman" w:hAnsi="Times New Roman" w:cs="Times New Roman"/>
              </w:rPr>
              <w:t>for</w:t>
            </w:r>
            <w:r w:rsidRPr="002B6B23">
              <w:rPr>
                <w:rFonts w:ascii="Times New Roman" w:hAnsi="Times New Roman" w:cs="Times New Roman"/>
              </w:rPr>
              <w:t xml:space="preserve"> </w:t>
            </w:r>
            <w:r w:rsidRPr="002B6B23">
              <w:rPr>
                <w:rStyle w:val="words"/>
                <w:rFonts w:ascii="Times New Roman" w:hAnsi="Times New Roman" w:cs="Times New Roman"/>
              </w:rPr>
              <w:t>identifying</w:t>
            </w:r>
            <w:r w:rsidRPr="002B6B23">
              <w:rPr>
                <w:rFonts w:ascii="Times New Roman" w:hAnsi="Times New Roman" w:cs="Times New Roman"/>
              </w:rPr>
              <w:t xml:space="preserve"> him/herself to manage the services in web application</w:t>
            </w:r>
          </w:p>
        </w:tc>
      </w:tr>
      <w:tr w:rsidR="00BF5D2C" w:rsidRPr="002B6B23" w14:paraId="39C9EA1C" w14:textId="77777777" w:rsidTr="00376013">
        <w:trPr>
          <w:trHeight w:val="477"/>
        </w:trPr>
        <w:tc>
          <w:tcPr>
            <w:tcW w:w="1951" w:type="dxa"/>
          </w:tcPr>
          <w:p w14:paraId="2D20368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47D7B86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‘Officer/Dentist Login’ button</w:t>
            </w:r>
          </w:p>
        </w:tc>
      </w:tr>
      <w:tr w:rsidR="00BF5D2C" w:rsidRPr="002B6B23" w14:paraId="671ADCA7" w14:textId="77777777" w:rsidTr="00376013">
        <w:trPr>
          <w:trHeight w:val="246"/>
        </w:trPr>
        <w:tc>
          <w:tcPr>
            <w:tcW w:w="1951" w:type="dxa"/>
          </w:tcPr>
          <w:p w14:paraId="122711D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7FE3F42A"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need to enter the website first</w:t>
            </w:r>
          </w:p>
        </w:tc>
      </w:tr>
      <w:tr w:rsidR="00BF5D2C" w:rsidRPr="002B6B23" w14:paraId="0F377604" w14:textId="77777777" w:rsidTr="00376013">
        <w:trPr>
          <w:trHeight w:val="462"/>
        </w:trPr>
        <w:tc>
          <w:tcPr>
            <w:tcW w:w="1951" w:type="dxa"/>
          </w:tcPr>
          <w:p w14:paraId="0C8FD401"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04C4DBF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Login successful.</w:t>
            </w:r>
          </w:p>
        </w:tc>
      </w:tr>
      <w:tr w:rsidR="00BF5D2C" w:rsidRPr="002B6B23" w14:paraId="2DFC56C6" w14:textId="77777777" w:rsidTr="00376013">
        <w:trPr>
          <w:trHeight w:val="2373"/>
        </w:trPr>
        <w:tc>
          <w:tcPr>
            <w:tcW w:w="1951" w:type="dxa"/>
          </w:tcPr>
          <w:p w14:paraId="5DB71E6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5516B3BB"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 Officer/Dentist input username and password</w:t>
            </w:r>
          </w:p>
          <w:p w14:paraId="62F9E400"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 Press ‘login’ button</w:t>
            </w:r>
          </w:p>
          <w:p w14:paraId="27ACB063"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3. System check the username and password which match in the database</w:t>
            </w:r>
          </w:p>
          <w:p w14:paraId="26F79E6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4. System checks the priority of user by role which are officer or dentist</w:t>
            </w:r>
          </w:p>
          <w:p w14:paraId="0483D5F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5. System displays the alert box for success or error message</w:t>
            </w:r>
          </w:p>
          <w:p w14:paraId="50B43FB1"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6. System automatically open the home page of website</w:t>
            </w:r>
          </w:p>
        </w:tc>
      </w:tr>
      <w:tr w:rsidR="00BF5D2C" w:rsidRPr="002B6B23" w14:paraId="28F37F3B" w14:textId="77777777" w:rsidTr="00376013">
        <w:trPr>
          <w:trHeight w:val="2804"/>
        </w:trPr>
        <w:tc>
          <w:tcPr>
            <w:tcW w:w="1951" w:type="dxa"/>
          </w:tcPr>
          <w:p w14:paraId="4499ABD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5663377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3a. username or password or both are not match in the database</w:t>
            </w:r>
          </w:p>
          <w:p w14:paraId="3754C06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 xml:space="preserve">   1. </w:t>
            </w:r>
            <w:r w:rsidRPr="002B6B23">
              <w:rPr>
                <w:rFonts w:ascii="Times New Roman" w:hAnsi="Times New Roman" w:cs="Times New Roman"/>
              </w:rPr>
              <w:t xml:space="preserve">System </w:t>
            </w:r>
            <w:proofErr w:type="gramStart"/>
            <w:r w:rsidRPr="002B6B23">
              <w:rPr>
                <w:rFonts w:ascii="Times New Roman" w:hAnsi="Times New Roman" w:cs="Times New Roman"/>
              </w:rPr>
              <w:t>validate</w:t>
            </w:r>
            <w:proofErr w:type="gramEnd"/>
            <w:r w:rsidRPr="002B6B23">
              <w:rPr>
                <w:rFonts w:ascii="Times New Roman" w:hAnsi="Times New Roman" w:cs="Times New Roman"/>
              </w:rPr>
              <w:t xml:space="preserve"> the username/password combination fails due to incorrect entry.</w:t>
            </w:r>
          </w:p>
          <w:p w14:paraId="496705C4" w14:textId="77777777" w:rsidR="00BF5D2C" w:rsidRPr="002B6B23" w:rsidRDefault="00BF5D2C" w:rsidP="00376013">
            <w:pPr>
              <w:rPr>
                <w:rFonts w:ascii="Times New Roman" w:hAnsi="Times New Roman" w:cs="Times New Roman"/>
              </w:rPr>
            </w:pPr>
            <w:r w:rsidRPr="002B6B23">
              <w:rPr>
                <w:rFonts w:ascii="Times New Roman" w:hAnsi="Times New Roman" w:cs="Times New Roman"/>
              </w:rPr>
              <w:t xml:space="preserve">   4. System show the error message that username or password are not correct</w:t>
            </w:r>
          </w:p>
          <w:p w14:paraId="105506D3" w14:textId="77777777" w:rsidR="00BF5D2C" w:rsidRPr="002B6B23" w:rsidRDefault="00BF5D2C" w:rsidP="00376013">
            <w:pPr>
              <w:rPr>
                <w:rFonts w:ascii="Times New Roman" w:hAnsi="Times New Roman" w:cs="Times New Roman"/>
              </w:rPr>
            </w:pPr>
            <w:r w:rsidRPr="002B6B23">
              <w:rPr>
                <w:rFonts w:ascii="Times New Roman" w:hAnsi="Times New Roman" w:cs="Times New Roman"/>
              </w:rPr>
              <w:t xml:space="preserve">   5. Go back to login page.</w:t>
            </w:r>
          </w:p>
        </w:tc>
      </w:tr>
      <w:tr w:rsidR="00BF5D2C" w:rsidRPr="002B6B23" w14:paraId="5EA7C1CF" w14:textId="77777777" w:rsidTr="00376013">
        <w:trPr>
          <w:trHeight w:val="477"/>
        </w:trPr>
        <w:tc>
          <w:tcPr>
            <w:tcW w:w="1951" w:type="dxa"/>
          </w:tcPr>
          <w:p w14:paraId="2064C53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54EE8D1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 xml:space="preserve"> System initiated: System unavailable the information will not deliver. If there are no internet connection user cannot login to the website or the application.</w:t>
            </w:r>
            <w:r w:rsidRPr="002B6B23">
              <w:rPr>
                <w:rFonts w:ascii="Times New Roman" w:hAnsi="Times New Roman" w:cs="Times New Roman"/>
              </w:rPr>
              <w:t xml:space="preserve"> System validation finds that the user record does not exist in the database.</w:t>
            </w:r>
          </w:p>
        </w:tc>
      </w:tr>
      <w:tr w:rsidR="00BF5D2C" w:rsidRPr="002B6B23" w14:paraId="1BE1599E" w14:textId="77777777" w:rsidTr="00376013">
        <w:trPr>
          <w:trHeight w:val="396"/>
        </w:trPr>
        <w:tc>
          <w:tcPr>
            <w:tcW w:w="1951" w:type="dxa"/>
          </w:tcPr>
          <w:p w14:paraId="64C3183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2B84ACA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Steps 1-6 in the normal flow would be required for all types of request for login.</w:t>
            </w:r>
          </w:p>
        </w:tc>
      </w:tr>
      <w:tr w:rsidR="00BF5D2C" w:rsidRPr="002B6B23" w14:paraId="05F4E717" w14:textId="77777777" w:rsidTr="00376013">
        <w:trPr>
          <w:trHeight w:val="462"/>
        </w:trPr>
        <w:tc>
          <w:tcPr>
            <w:tcW w:w="1951" w:type="dxa"/>
          </w:tcPr>
          <w:p w14:paraId="2F37C40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09686B9C"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6F3F3AB2" w14:textId="77777777" w:rsidTr="00376013">
        <w:trPr>
          <w:trHeight w:val="477"/>
        </w:trPr>
        <w:tc>
          <w:tcPr>
            <w:tcW w:w="1951" w:type="dxa"/>
          </w:tcPr>
          <w:p w14:paraId="1F51FF4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27BBEB51"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8FECE16" w14:textId="77777777" w:rsidTr="00376013">
        <w:trPr>
          <w:trHeight w:val="477"/>
        </w:trPr>
        <w:tc>
          <w:tcPr>
            <w:tcW w:w="1951" w:type="dxa"/>
          </w:tcPr>
          <w:p w14:paraId="67BBA850"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2534E340"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3F00E58F" w14:textId="77777777" w:rsidTr="00376013">
        <w:trPr>
          <w:trHeight w:val="477"/>
        </w:trPr>
        <w:tc>
          <w:tcPr>
            <w:tcW w:w="1951" w:type="dxa"/>
          </w:tcPr>
          <w:p w14:paraId="623518E7"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2A0939F3"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20738754" w14:textId="77777777" w:rsidR="00BF5D2C" w:rsidRPr="002B6B23" w:rsidRDefault="00BF5D2C" w:rsidP="00BF5D2C">
      <w:pPr>
        <w:rPr>
          <w:rFonts w:ascii="Times New Roman" w:hAnsi="Times New Roman" w:cs="Times New Roman"/>
        </w:rPr>
      </w:pPr>
    </w:p>
    <w:p w14:paraId="0B1B55F8" w14:textId="77777777" w:rsidR="00BF5D2C" w:rsidRPr="002B6B23" w:rsidRDefault="00BF5D2C" w:rsidP="00BF5D2C">
      <w:pPr>
        <w:rPr>
          <w:rFonts w:ascii="Times New Roman" w:hAnsi="Times New Roman" w:cs="Times New Roman"/>
        </w:rPr>
      </w:pPr>
    </w:p>
    <w:p w14:paraId="32BDC444" w14:textId="77777777" w:rsidR="00BF5D2C" w:rsidRPr="002B6B23" w:rsidRDefault="00BF5D2C" w:rsidP="00BF5D2C">
      <w:pPr>
        <w:rPr>
          <w:rFonts w:ascii="Times New Roman" w:hAnsi="Times New Roman" w:cs="Times New Roman"/>
        </w:rPr>
      </w:pPr>
    </w:p>
    <w:p w14:paraId="351F2EE2" w14:textId="77777777" w:rsidR="00BF5D2C" w:rsidRPr="002B6B23" w:rsidRDefault="00BF5D2C" w:rsidP="00BF5D2C">
      <w:pPr>
        <w:rPr>
          <w:rFonts w:ascii="Times New Roman" w:hAnsi="Times New Roman" w:cs="Times New Roman"/>
        </w:rPr>
      </w:pPr>
    </w:p>
    <w:p w14:paraId="08566733"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46907722" w14:textId="77777777" w:rsidTr="00BF5D2C">
        <w:trPr>
          <w:trHeight w:val="338"/>
        </w:trPr>
        <w:tc>
          <w:tcPr>
            <w:tcW w:w="1951" w:type="dxa"/>
            <w:shd w:val="clear" w:color="auto" w:fill="F2F2F2" w:themeFill="background1" w:themeFillShade="F2"/>
          </w:tcPr>
          <w:p w14:paraId="75C1D3D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27E991F0"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UC-15</w:t>
            </w:r>
          </w:p>
        </w:tc>
      </w:tr>
      <w:tr w:rsidR="00BF5D2C" w:rsidRPr="002B6B23" w14:paraId="1DCD5716" w14:textId="77777777" w:rsidTr="00BF5D2C">
        <w:trPr>
          <w:trHeight w:val="462"/>
        </w:trPr>
        <w:tc>
          <w:tcPr>
            <w:tcW w:w="1951" w:type="dxa"/>
            <w:shd w:val="clear" w:color="auto" w:fill="F2F2F2" w:themeFill="background1" w:themeFillShade="F2"/>
          </w:tcPr>
          <w:p w14:paraId="2F37301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733D9D6D"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Display the dentists’ schedule</w:t>
            </w:r>
          </w:p>
        </w:tc>
      </w:tr>
      <w:tr w:rsidR="00BF5D2C" w:rsidRPr="002B6B23" w14:paraId="214C596E" w14:textId="77777777" w:rsidTr="00BF5D2C">
        <w:trPr>
          <w:trHeight w:val="477"/>
        </w:trPr>
        <w:tc>
          <w:tcPr>
            <w:tcW w:w="1951" w:type="dxa"/>
            <w:shd w:val="clear" w:color="auto" w:fill="F2F2F2" w:themeFill="background1" w:themeFillShade="F2"/>
          </w:tcPr>
          <w:p w14:paraId="69929D7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38AFBA18"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4882F8B8"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638C880D"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15EAF45D" w14:textId="77777777" w:rsidTr="00BF5D2C">
        <w:trPr>
          <w:trHeight w:val="477"/>
        </w:trPr>
        <w:tc>
          <w:tcPr>
            <w:tcW w:w="1951" w:type="dxa"/>
            <w:shd w:val="clear" w:color="auto" w:fill="F2F2F2" w:themeFill="background1" w:themeFillShade="F2"/>
          </w:tcPr>
          <w:p w14:paraId="090F8A5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343BA425"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6F14E62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0FCF11C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373747CC" w14:textId="77777777" w:rsidTr="00376013">
        <w:trPr>
          <w:trHeight w:val="477"/>
        </w:trPr>
        <w:tc>
          <w:tcPr>
            <w:tcW w:w="1951" w:type="dxa"/>
          </w:tcPr>
          <w:p w14:paraId="71AD562B"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21CFAD4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1870749F" w14:textId="77777777" w:rsidTr="00376013">
        <w:trPr>
          <w:trHeight w:val="701"/>
        </w:trPr>
        <w:tc>
          <w:tcPr>
            <w:tcW w:w="1951" w:type="dxa"/>
          </w:tcPr>
          <w:p w14:paraId="5ECA302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0DA545B9" w14:textId="77777777" w:rsidR="00BF5D2C" w:rsidRPr="002B6B23" w:rsidRDefault="00BF5D2C" w:rsidP="00376013">
            <w:pPr>
              <w:rPr>
                <w:rFonts w:ascii="Times New Roman" w:hAnsi="Times New Roman" w:cs="Times New Roman"/>
                <w:szCs w:val="22"/>
              </w:rPr>
            </w:pPr>
            <w:r w:rsidRPr="002B6B23">
              <w:rPr>
                <w:rStyle w:val="words"/>
                <w:rFonts w:ascii="Times New Roman" w:hAnsi="Times New Roman" w:cs="Times New Roman"/>
              </w:rPr>
              <w:t>Display</w:t>
            </w:r>
            <w:r w:rsidRPr="002B6B23">
              <w:rPr>
                <w:rFonts w:ascii="Times New Roman" w:hAnsi="Times New Roman" w:cs="Times New Roman"/>
                <w:szCs w:val="22"/>
              </w:rPr>
              <w:t xml:space="preserve"> the dentists’ schedule. Officer and dentist can manage their schedule after this </w:t>
            </w:r>
            <w:proofErr w:type="spellStart"/>
            <w:r w:rsidRPr="002B6B23">
              <w:rPr>
                <w:rFonts w:ascii="Times New Roman" w:hAnsi="Times New Roman" w:cs="Times New Roman"/>
                <w:szCs w:val="22"/>
              </w:rPr>
              <w:t>usecase</w:t>
            </w:r>
            <w:proofErr w:type="spellEnd"/>
          </w:p>
        </w:tc>
      </w:tr>
      <w:tr w:rsidR="00BF5D2C" w:rsidRPr="002B6B23" w14:paraId="6EBB7F7B" w14:textId="77777777" w:rsidTr="00376013">
        <w:trPr>
          <w:trHeight w:val="401"/>
        </w:trPr>
        <w:tc>
          <w:tcPr>
            <w:tcW w:w="1951" w:type="dxa"/>
          </w:tcPr>
          <w:p w14:paraId="2D36A3E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243A618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‘View schedule’ button</w:t>
            </w:r>
          </w:p>
        </w:tc>
      </w:tr>
      <w:tr w:rsidR="00BF5D2C" w:rsidRPr="002B6B23" w14:paraId="0809ABA6" w14:textId="77777777" w:rsidTr="00376013">
        <w:trPr>
          <w:trHeight w:val="246"/>
        </w:trPr>
        <w:tc>
          <w:tcPr>
            <w:tcW w:w="1951" w:type="dxa"/>
          </w:tcPr>
          <w:p w14:paraId="2A1687E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3D693456"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158CF59A" w14:textId="77777777" w:rsidTr="00376013">
        <w:trPr>
          <w:trHeight w:val="462"/>
        </w:trPr>
        <w:tc>
          <w:tcPr>
            <w:tcW w:w="1951" w:type="dxa"/>
          </w:tcPr>
          <w:p w14:paraId="760AC210"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15C3D9F3"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DFBA912" w14:textId="77777777" w:rsidTr="00376013">
        <w:trPr>
          <w:trHeight w:val="513"/>
        </w:trPr>
        <w:tc>
          <w:tcPr>
            <w:tcW w:w="1951" w:type="dxa"/>
          </w:tcPr>
          <w:p w14:paraId="5BB6E2D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122A5B4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 Dentists’ schedule displayed</w:t>
            </w:r>
          </w:p>
        </w:tc>
      </w:tr>
      <w:tr w:rsidR="00BF5D2C" w:rsidRPr="002B6B23" w14:paraId="7B2FF2D4" w14:textId="77777777" w:rsidTr="00376013">
        <w:trPr>
          <w:trHeight w:val="563"/>
        </w:trPr>
        <w:tc>
          <w:tcPr>
            <w:tcW w:w="1951" w:type="dxa"/>
          </w:tcPr>
          <w:p w14:paraId="3A921D4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127A5C34" w14:textId="77777777" w:rsidR="00BF5D2C" w:rsidRPr="002B6B23" w:rsidRDefault="00BF5D2C" w:rsidP="00376013">
            <w:pPr>
              <w:rPr>
                <w:rFonts w:ascii="Times New Roman" w:hAnsi="Times New Roman" w:cs="Times New Roman"/>
              </w:rPr>
            </w:pPr>
            <w:r w:rsidRPr="002B6B23">
              <w:rPr>
                <w:rFonts w:ascii="Times New Roman" w:hAnsi="Times New Roman" w:cs="Times New Roman"/>
                <w:szCs w:val="22"/>
              </w:rPr>
              <w:t>N/A</w:t>
            </w:r>
          </w:p>
        </w:tc>
      </w:tr>
      <w:tr w:rsidR="00BF5D2C" w:rsidRPr="002B6B23" w14:paraId="3562864C" w14:textId="77777777" w:rsidTr="00376013">
        <w:trPr>
          <w:trHeight w:val="477"/>
        </w:trPr>
        <w:tc>
          <w:tcPr>
            <w:tcW w:w="1951" w:type="dxa"/>
          </w:tcPr>
          <w:p w14:paraId="7983BB3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4DB1B46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2AD94474" w14:textId="77777777" w:rsidTr="00376013">
        <w:trPr>
          <w:trHeight w:val="396"/>
        </w:trPr>
        <w:tc>
          <w:tcPr>
            <w:tcW w:w="1951" w:type="dxa"/>
          </w:tcPr>
          <w:p w14:paraId="1FC6D1E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296F388D"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285F4360" w14:textId="77777777" w:rsidTr="00376013">
        <w:trPr>
          <w:trHeight w:val="462"/>
        </w:trPr>
        <w:tc>
          <w:tcPr>
            <w:tcW w:w="1951" w:type="dxa"/>
          </w:tcPr>
          <w:p w14:paraId="6C23D7B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3616EBC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150AC6B1" w14:textId="77777777" w:rsidTr="00376013">
        <w:trPr>
          <w:trHeight w:val="477"/>
        </w:trPr>
        <w:tc>
          <w:tcPr>
            <w:tcW w:w="1951" w:type="dxa"/>
          </w:tcPr>
          <w:p w14:paraId="69A881C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0088A411"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bl>
    <w:p w14:paraId="597535B7"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3E3BAE5B" w14:textId="77777777" w:rsidTr="00BF5D2C">
        <w:trPr>
          <w:trHeight w:val="338"/>
        </w:trPr>
        <w:tc>
          <w:tcPr>
            <w:tcW w:w="1951" w:type="dxa"/>
            <w:shd w:val="clear" w:color="auto" w:fill="F2F2F2" w:themeFill="background1" w:themeFillShade="F2"/>
          </w:tcPr>
          <w:p w14:paraId="009A826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4289DEF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UC-16</w:t>
            </w:r>
          </w:p>
        </w:tc>
      </w:tr>
      <w:tr w:rsidR="00BF5D2C" w:rsidRPr="002B6B23" w14:paraId="18C30A81" w14:textId="77777777" w:rsidTr="00BF5D2C">
        <w:trPr>
          <w:trHeight w:val="462"/>
        </w:trPr>
        <w:tc>
          <w:tcPr>
            <w:tcW w:w="1951" w:type="dxa"/>
            <w:shd w:val="clear" w:color="auto" w:fill="F2F2F2" w:themeFill="background1" w:themeFillShade="F2"/>
          </w:tcPr>
          <w:p w14:paraId="129CAB5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1F65A04A"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Display patients’ queue</w:t>
            </w:r>
          </w:p>
        </w:tc>
      </w:tr>
      <w:tr w:rsidR="00BF5D2C" w:rsidRPr="002B6B23" w14:paraId="67D09B0A" w14:textId="77777777" w:rsidTr="00BF5D2C">
        <w:trPr>
          <w:trHeight w:val="477"/>
        </w:trPr>
        <w:tc>
          <w:tcPr>
            <w:tcW w:w="1951" w:type="dxa"/>
            <w:shd w:val="clear" w:color="auto" w:fill="F2F2F2" w:themeFill="background1" w:themeFillShade="F2"/>
          </w:tcPr>
          <w:p w14:paraId="0D76C59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2087EE34"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19CA166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78C9911A"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2B57BD94" w14:textId="77777777" w:rsidTr="00BF5D2C">
        <w:trPr>
          <w:trHeight w:val="477"/>
        </w:trPr>
        <w:tc>
          <w:tcPr>
            <w:tcW w:w="1951" w:type="dxa"/>
            <w:shd w:val="clear" w:color="auto" w:fill="F2F2F2" w:themeFill="background1" w:themeFillShade="F2"/>
          </w:tcPr>
          <w:p w14:paraId="48D8AD9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3B8772D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564D497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6E075BC0"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2BA3AEFF" w14:textId="77777777" w:rsidTr="00376013">
        <w:trPr>
          <w:trHeight w:val="477"/>
        </w:trPr>
        <w:tc>
          <w:tcPr>
            <w:tcW w:w="1951" w:type="dxa"/>
          </w:tcPr>
          <w:p w14:paraId="60108EB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7640B66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0C9390AF" w14:textId="77777777" w:rsidTr="00376013">
        <w:trPr>
          <w:trHeight w:val="701"/>
        </w:trPr>
        <w:tc>
          <w:tcPr>
            <w:tcW w:w="1951" w:type="dxa"/>
          </w:tcPr>
          <w:p w14:paraId="417D2B0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79E97752" w14:textId="77777777" w:rsidR="00BF5D2C" w:rsidRPr="002B6B23" w:rsidRDefault="00BF5D2C" w:rsidP="00376013">
            <w:pPr>
              <w:rPr>
                <w:rFonts w:ascii="Times New Roman" w:hAnsi="Times New Roman" w:cs="Times New Roman"/>
                <w:szCs w:val="22"/>
              </w:rPr>
            </w:pPr>
            <w:r w:rsidRPr="002B6B23">
              <w:rPr>
                <w:rStyle w:val="words"/>
                <w:rFonts w:ascii="Times New Roman" w:hAnsi="Times New Roman" w:cs="Times New Roman"/>
              </w:rPr>
              <w:t>Display patients’ queue in the patient schedule</w:t>
            </w:r>
          </w:p>
        </w:tc>
      </w:tr>
      <w:tr w:rsidR="00BF5D2C" w:rsidRPr="002B6B23" w14:paraId="4B168E15" w14:textId="77777777" w:rsidTr="00376013">
        <w:trPr>
          <w:trHeight w:val="477"/>
        </w:trPr>
        <w:tc>
          <w:tcPr>
            <w:tcW w:w="1951" w:type="dxa"/>
          </w:tcPr>
          <w:p w14:paraId="142241D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0144E51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‘View schedule’ button</w:t>
            </w:r>
          </w:p>
        </w:tc>
      </w:tr>
      <w:tr w:rsidR="00BF5D2C" w:rsidRPr="002B6B23" w14:paraId="0D028C45" w14:textId="77777777" w:rsidTr="00376013">
        <w:trPr>
          <w:trHeight w:val="246"/>
        </w:trPr>
        <w:tc>
          <w:tcPr>
            <w:tcW w:w="1951" w:type="dxa"/>
          </w:tcPr>
          <w:p w14:paraId="3B55A1D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5F2E4464"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54F54C1E" w14:textId="77777777" w:rsidTr="00376013">
        <w:trPr>
          <w:trHeight w:val="462"/>
        </w:trPr>
        <w:tc>
          <w:tcPr>
            <w:tcW w:w="1951" w:type="dxa"/>
          </w:tcPr>
          <w:p w14:paraId="35CBE1AC"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699D5C9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1FFB1C7" w14:textId="77777777" w:rsidTr="00376013">
        <w:trPr>
          <w:trHeight w:val="416"/>
        </w:trPr>
        <w:tc>
          <w:tcPr>
            <w:tcW w:w="1951" w:type="dxa"/>
          </w:tcPr>
          <w:p w14:paraId="6175F722"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0596C433"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 Provide the patients’ queue in details of an appointment</w:t>
            </w:r>
          </w:p>
          <w:p w14:paraId="03F17AC6" w14:textId="77777777" w:rsidR="00BF5D2C" w:rsidRPr="002B6B23" w:rsidRDefault="00BF5D2C" w:rsidP="00376013">
            <w:pPr>
              <w:rPr>
                <w:rFonts w:ascii="Times New Roman" w:hAnsi="Times New Roman" w:cs="Times New Roman"/>
                <w:szCs w:val="22"/>
              </w:rPr>
            </w:pPr>
          </w:p>
        </w:tc>
      </w:tr>
      <w:tr w:rsidR="00BF5D2C" w:rsidRPr="002B6B23" w14:paraId="2BFA83A6" w14:textId="77777777" w:rsidTr="00376013">
        <w:trPr>
          <w:trHeight w:val="699"/>
        </w:trPr>
        <w:tc>
          <w:tcPr>
            <w:tcW w:w="1951" w:type="dxa"/>
          </w:tcPr>
          <w:p w14:paraId="295413C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1988B0FC" w14:textId="77777777" w:rsidR="00BF5D2C" w:rsidRPr="002B6B23" w:rsidRDefault="00BF5D2C" w:rsidP="00376013">
            <w:pPr>
              <w:rPr>
                <w:rFonts w:ascii="Times New Roman" w:hAnsi="Times New Roman" w:cs="Times New Roman"/>
              </w:rPr>
            </w:pPr>
            <w:r w:rsidRPr="002B6B23">
              <w:rPr>
                <w:rFonts w:ascii="Times New Roman" w:hAnsi="Times New Roman" w:cs="Times New Roman"/>
                <w:szCs w:val="22"/>
              </w:rPr>
              <w:t>N/A</w:t>
            </w:r>
          </w:p>
        </w:tc>
      </w:tr>
      <w:tr w:rsidR="00BF5D2C" w:rsidRPr="002B6B23" w14:paraId="705F9C2C" w14:textId="77777777" w:rsidTr="00376013">
        <w:trPr>
          <w:trHeight w:val="477"/>
        </w:trPr>
        <w:tc>
          <w:tcPr>
            <w:tcW w:w="1951" w:type="dxa"/>
          </w:tcPr>
          <w:p w14:paraId="4499317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440AE0D1"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21392B4" w14:textId="77777777" w:rsidTr="00376013">
        <w:trPr>
          <w:trHeight w:val="396"/>
        </w:trPr>
        <w:tc>
          <w:tcPr>
            <w:tcW w:w="1951" w:type="dxa"/>
          </w:tcPr>
          <w:p w14:paraId="1EF7338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lastRenderedPageBreak/>
              <w:t>Includes:</w:t>
            </w:r>
          </w:p>
        </w:tc>
        <w:tc>
          <w:tcPr>
            <w:tcW w:w="7293" w:type="dxa"/>
            <w:gridSpan w:val="3"/>
          </w:tcPr>
          <w:p w14:paraId="0C8193E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4EC2794" w14:textId="77777777" w:rsidTr="00376013">
        <w:trPr>
          <w:trHeight w:val="462"/>
        </w:trPr>
        <w:tc>
          <w:tcPr>
            <w:tcW w:w="1951" w:type="dxa"/>
          </w:tcPr>
          <w:p w14:paraId="23EFED6B"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4673D62C"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38458C6B" w14:textId="77777777" w:rsidTr="00376013">
        <w:trPr>
          <w:trHeight w:val="477"/>
        </w:trPr>
        <w:tc>
          <w:tcPr>
            <w:tcW w:w="1951" w:type="dxa"/>
          </w:tcPr>
          <w:p w14:paraId="52B7518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5DC06091"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077392DD" w14:textId="77777777" w:rsidTr="00376013">
        <w:trPr>
          <w:trHeight w:val="477"/>
        </w:trPr>
        <w:tc>
          <w:tcPr>
            <w:tcW w:w="1951" w:type="dxa"/>
          </w:tcPr>
          <w:p w14:paraId="5F28B45E"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379C6FA3"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30B61A7C" w14:textId="77777777" w:rsidTr="00376013">
        <w:trPr>
          <w:trHeight w:val="477"/>
        </w:trPr>
        <w:tc>
          <w:tcPr>
            <w:tcW w:w="1951" w:type="dxa"/>
          </w:tcPr>
          <w:p w14:paraId="77D5E92C"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645F225C"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5522D293"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48B6214E" w14:textId="77777777" w:rsidTr="00BF5D2C">
        <w:trPr>
          <w:trHeight w:val="338"/>
        </w:trPr>
        <w:tc>
          <w:tcPr>
            <w:tcW w:w="1951" w:type="dxa"/>
            <w:shd w:val="clear" w:color="auto" w:fill="F2F2F2" w:themeFill="background1" w:themeFillShade="F2"/>
          </w:tcPr>
          <w:p w14:paraId="33F52ED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6012B4FC"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UC-17</w:t>
            </w:r>
          </w:p>
        </w:tc>
      </w:tr>
      <w:tr w:rsidR="00BF5D2C" w:rsidRPr="002B6B23" w14:paraId="386710EA" w14:textId="77777777" w:rsidTr="00BF5D2C">
        <w:trPr>
          <w:trHeight w:val="462"/>
        </w:trPr>
        <w:tc>
          <w:tcPr>
            <w:tcW w:w="1951" w:type="dxa"/>
            <w:shd w:val="clear" w:color="auto" w:fill="F2F2F2" w:themeFill="background1" w:themeFillShade="F2"/>
          </w:tcPr>
          <w:p w14:paraId="0E288D8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44CAF00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Display patients’ appointment</w:t>
            </w:r>
          </w:p>
        </w:tc>
      </w:tr>
      <w:tr w:rsidR="00BF5D2C" w:rsidRPr="002B6B23" w14:paraId="3CAE9190" w14:textId="77777777" w:rsidTr="00BF5D2C">
        <w:trPr>
          <w:trHeight w:val="477"/>
        </w:trPr>
        <w:tc>
          <w:tcPr>
            <w:tcW w:w="1951" w:type="dxa"/>
            <w:shd w:val="clear" w:color="auto" w:fill="F2F2F2" w:themeFill="background1" w:themeFillShade="F2"/>
          </w:tcPr>
          <w:p w14:paraId="6500A8B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655547CC"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13B05CB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6FE198C4"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0A56F4F5" w14:textId="77777777" w:rsidTr="00BF5D2C">
        <w:trPr>
          <w:trHeight w:val="477"/>
        </w:trPr>
        <w:tc>
          <w:tcPr>
            <w:tcW w:w="1951" w:type="dxa"/>
            <w:shd w:val="clear" w:color="auto" w:fill="F2F2F2" w:themeFill="background1" w:themeFillShade="F2"/>
          </w:tcPr>
          <w:p w14:paraId="10130C9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45D7D1E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039D6AB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4913740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01816587" w14:textId="77777777" w:rsidTr="00376013">
        <w:trPr>
          <w:trHeight w:val="477"/>
        </w:trPr>
        <w:tc>
          <w:tcPr>
            <w:tcW w:w="1951" w:type="dxa"/>
          </w:tcPr>
          <w:p w14:paraId="4500084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2D49C11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627E0B1A" w14:textId="77777777" w:rsidTr="00376013">
        <w:trPr>
          <w:trHeight w:val="701"/>
        </w:trPr>
        <w:tc>
          <w:tcPr>
            <w:tcW w:w="1951" w:type="dxa"/>
          </w:tcPr>
          <w:p w14:paraId="5C209B2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69EDCA7D" w14:textId="77777777" w:rsidR="00BF5D2C" w:rsidRPr="002B6B23" w:rsidRDefault="00BF5D2C" w:rsidP="00376013">
            <w:pPr>
              <w:rPr>
                <w:rFonts w:ascii="Times New Roman" w:hAnsi="Times New Roman" w:cs="Times New Roman"/>
                <w:szCs w:val="22"/>
              </w:rPr>
            </w:pPr>
            <w:r w:rsidRPr="002B6B23">
              <w:rPr>
                <w:rStyle w:val="words"/>
                <w:rFonts w:ascii="Times New Roman" w:hAnsi="Times New Roman" w:cs="Times New Roman"/>
              </w:rPr>
              <w:t>Display patients’ queue in the patient schedule</w:t>
            </w:r>
          </w:p>
        </w:tc>
      </w:tr>
      <w:tr w:rsidR="00BF5D2C" w:rsidRPr="002B6B23" w14:paraId="5F8C1595" w14:textId="77777777" w:rsidTr="00376013">
        <w:trPr>
          <w:trHeight w:val="477"/>
        </w:trPr>
        <w:tc>
          <w:tcPr>
            <w:tcW w:w="1951" w:type="dxa"/>
          </w:tcPr>
          <w:p w14:paraId="187CE1A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09E98B2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‘View schedule’ button</w:t>
            </w:r>
          </w:p>
        </w:tc>
      </w:tr>
      <w:tr w:rsidR="00BF5D2C" w:rsidRPr="002B6B23" w14:paraId="7FBF166C" w14:textId="77777777" w:rsidTr="00376013">
        <w:trPr>
          <w:trHeight w:val="246"/>
        </w:trPr>
        <w:tc>
          <w:tcPr>
            <w:tcW w:w="1951" w:type="dxa"/>
          </w:tcPr>
          <w:p w14:paraId="1C24DAB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4CE81D76"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7EB798C7" w14:textId="77777777" w:rsidTr="00376013">
        <w:trPr>
          <w:trHeight w:val="462"/>
        </w:trPr>
        <w:tc>
          <w:tcPr>
            <w:tcW w:w="1951" w:type="dxa"/>
          </w:tcPr>
          <w:p w14:paraId="60CC3647"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154B242D"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521BB735" w14:textId="77777777" w:rsidTr="00376013">
        <w:trPr>
          <w:trHeight w:val="416"/>
        </w:trPr>
        <w:tc>
          <w:tcPr>
            <w:tcW w:w="1951" w:type="dxa"/>
          </w:tcPr>
          <w:p w14:paraId="646D009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44BD0CF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 Provide the patients’ queue in details of an appointment</w:t>
            </w:r>
          </w:p>
          <w:p w14:paraId="23A6D3E5" w14:textId="77777777" w:rsidR="00BF5D2C" w:rsidRPr="002B6B23" w:rsidRDefault="00BF5D2C" w:rsidP="00376013">
            <w:pPr>
              <w:rPr>
                <w:rFonts w:ascii="Times New Roman" w:hAnsi="Times New Roman" w:cs="Times New Roman"/>
                <w:szCs w:val="22"/>
              </w:rPr>
            </w:pPr>
          </w:p>
        </w:tc>
      </w:tr>
      <w:tr w:rsidR="00BF5D2C" w:rsidRPr="002B6B23" w14:paraId="0CAE6D2B" w14:textId="77777777" w:rsidTr="00376013">
        <w:trPr>
          <w:trHeight w:val="699"/>
        </w:trPr>
        <w:tc>
          <w:tcPr>
            <w:tcW w:w="1951" w:type="dxa"/>
          </w:tcPr>
          <w:p w14:paraId="0C503CE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7D3C484B" w14:textId="77777777" w:rsidR="00BF5D2C" w:rsidRPr="002B6B23" w:rsidRDefault="00BF5D2C" w:rsidP="00376013">
            <w:pPr>
              <w:rPr>
                <w:rFonts w:ascii="Times New Roman" w:hAnsi="Times New Roman" w:cs="Times New Roman"/>
              </w:rPr>
            </w:pPr>
            <w:r w:rsidRPr="002B6B23">
              <w:rPr>
                <w:rFonts w:ascii="Times New Roman" w:hAnsi="Times New Roman" w:cs="Times New Roman"/>
                <w:szCs w:val="22"/>
              </w:rPr>
              <w:t>N/A</w:t>
            </w:r>
          </w:p>
        </w:tc>
      </w:tr>
      <w:tr w:rsidR="00BF5D2C" w:rsidRPr="002B6B23" w14:paraId="2A5453BC" w14:textId="77777777" w:rsidTr="00376013">
        <w:trPr>
          <w:trHeight w:val="477"/>
        </w:trPr>
        <w:tc>
          <w:tcPr>
            <w:tcW w:w="1951" w:type="dxa"/>
          </w:tcPr>
          <w:p w14:paraId="1A9ED122"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59C9B5E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960B062" w14:textId="77777777" w:rsidTr="00376013">
        <w:trPr>
          <w:trHeight w:val="396"/>
        </w:trPr>
        <w:tc>
          <w:tcPr>
            <w:tcW w:w="1951" w:type="dxa"/>
          </w:tcPr>
          <w:p w14:paraId="001D0D98"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759F3FD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1AF4B5AD" w14:textId="77777777" w:rsidTr="00376013">
        <w:trPr>
          <w:trHeight w:val="462"/>
        </w:trPr>
        <w:tc>
          <w:tcPr>
            <w:tcW w:w="1951" w:type="dxa"/>
          </w:tcPr>
          <w:p w14:paraId="0D5B9E4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0ED4F62C"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4F31CBF5" w14:textId="77777777" w:rsidTr="00376013">
        <w:trPr>
          <w:trHeight w:val="477"/>
        </w:trPr>
        <w:tc>
          <w:tcPr>
            <w:tcW w:w="1951" w:type="dxa"/>
          </w:tcPr>
          <w:p w14:paraId="38EA707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14E924B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07EBCDF3" w14:textId="77777777" w:rsidTr="00376013">
        <w:trPr>
          <w:trHeight w:val="477"/>
        </w:trPr>
        <w:tc>
          <w:tcPr>
            <w:tcW w:w="1951" w:type="dxa"/>
          </w:tcPr>
          <w:p w14:paraId="446A432E"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3BA018FF"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17B854CA" w14:textId="77777777" w:rsidTr="00376013">
        <w:trPr>
          <w:trHeight w:val="477"/>
        </w:trPr>
        <w:tc>
          <w:tcPr>
            <w:tcW w:w="1951" w:type="dxa"/>
          </w:tcPr>
          <w:p w14:paraId="7C48988C"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081138AF"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15997A3D"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719D94CC" w14:textId="77777777" w:rsidTr="00BF5D2C">
        <w:trPr>
          <w:trHeight w:val="338"/>
        </w:trPr>
        <w:tc>
          <w:tcPr>
            <w:tcW w:w="1951" w:type="dxa"/>
            <w:shd w:val="clear" w:color="auto" w:fill="F2F2F2" w:themeFill="background1" w:themeFillShade="F2"/>
          </w:tcPr>
          <w:p w14:paraId="3BF33A1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7D09876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UC-18</w:t>
            </w:r>
          </w:p>
        </w:tc>
      </w:tr>
      <w:tr w:rsidR="00BF5D2C" w:rsidRPr="002B6B23" w14:paraId="4601FE16" w14:textId="77777777" w:rsidTr="00BF5D2C">
        <w:trPr>
          <w:trHeight w:val="462"/>
        </w:trPr>
        <w:tc>
          <w:tcPr>
            <w:tcW w:w="1951" w:type="dxa"/>
            <w:shd w:val="clear" w:color="auto" w:fill="F2F2F2" w:themeFill="background1" w:themeFillShade="F2"/>
          </w:tcPr>
          <w:p w14:paraId="45625078"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67B5D6E5"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Manage patients’ queue</w:t>
            </w:r>
          </w:p>
        </w:tc>
      </w:tr>
      <w:tr w:rsidR="00BF5D2C" w:rsidRPr="002B6B23" w14:paraId="77F2021E" w14:textId="77777777" w:rsidTr="00BF5D2C">
        <w:trPr>
          <w:trHeight w:val="477"/>
        </w:trPr>
        <w:tc>
          <w:tcPr>
            <w:tcW w:w="1951" w:type="dxa"/>
            <w:shd w:val="clear" w:color="auto" w:fill="F2F2F2" w:themeFill="background1" w:themeFillShade="F2"/>
          </w:tcPr>
          <w:p w14:paraId="557D653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46A1A76E"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42A111B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38322CEB"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7FBB29D7" w14:textId="77777777" w:rsidTr="00BF5D2C">
        <w:trPr>
          <w:trHeight w:val="477"/>
        </w:trPr>
        <w:tc>
          <w:tcPr>
            <w:tcW w:w="1951" w:type="dxa"/>
            <w:shd w:val="clear" w:color="auto" w:fill="F2F2F2" w:themeFill="background1" w:themeFillShade="F2"/>
          </w:tcPr>
          <w:p w14:paraId="1A48356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5F36927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4B9D4FA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6D054F2C"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247EA92E" w14:textId="77777777" w:rsidTr="00376013">
        <w:trPr>
          <w:trHeight w:val="477"/>
        </w:trPr>
        <w:tc>
          <w:tcPr>
            <w:tcW w:w="1951" w:type="dxa"/>
          </w:tcPr>
          <w:p w14:paraId="4A411BA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3ECEF44B"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35B33292" w14:textId="77777777" w:rsidTr="00376013">
        <w:trPr>
          <w:trHeight w:val="701"/>
        </w:trPr>
        <w:tc>
          <w:tcPr>
            <w:tcW w:w="1951" w:type="dxa"/>
          </w:tcPr>
          <w:p w14:paraId="2A2D0B9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lastRenderedPageBreak/>
              <w:t>Description:</w:t>
            </w:r>
          </w:p>
        </w:tc>
        <w:tc>
          <w:tcPr>
            <w:tcW w:w="7293" w:type="dxa"/>
            <w:gridSpan w:val="3"/>
          </w:tcPr>
          <w:p w14:paraId="1D21D348" w14:textId="77777777" w:rsidR="00BF5D2C" w:rsidRPr="002B6B23" w:rsidRDefault="00BF5D2C" w:rsidP="00376013">
            <w:pPr>
              <w:rPr>
                <w:rFonts w:ascii="Times New Roman" w:hAnsi="Times New Roman" w:cs="Times New Roman"/>
                <w:szCs w:val="22"/>
              </w:rPr>
            </w:pPr>
            <w:r w:rsidRPr="002B6B23">
              <w:rPr>
                <w:rStyle w:val="words"/>
                <w:rFonts w:ascii="Times New Roman" w:hAnsi="Times New Roman" w:cs="Times New Roman"/>
              </w:rPr>
              <w:t xml:space="preserve">Manage the patients’ queue which is add, change, and </w:t>
            </w:r>
            <w:r w:rsidRPr="002B6B23">
              <w:rPr>
                <w:rFonts w:ascii="Times New Roman" w:hAnsi="Times New Roman" w:cs="Times New Roman"/>
                <w:szCs w:val="22"/>
              </w:rPr>
              <w:t>delete the  queue</w:t>
            </w:r>
          </w:p>
        </w:tc>
      </w:tr>
      <w:tr w:rsidR="00BF5D2C" w:rsidRPr="002B6B23" w14:paraId="0643C87C" w14:textId="77777777" w:rsidTr="00376013">
        <w:trPr>
          <w:trHeight w:val="477"/>
        </w:trPr>
        <w:tc>
          <w:tcPr>
            <w:tcW w:w="1951" w:type="dxa"/>
          </w:tcPr>
          <w:p w14:paraId="36A7D478"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5F8ED9BB"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‘Manage Queue’ button</w:t>
            </w:r>
          </w:p>
        </w:tc>
      </w:tr>
      <w:tr w:rsidR="00BF5D2C" w:rsidRPr="002B6B23" w14:paraId="0552D8CC" w14:textId="77777777" w:rsidTr="00376013">
        <w:trPr>
          <w:trHeight w:val="246"/>
        </w:trPr>
        <w:tc>
          <w:tcPr>
            <w:tcW w:w="1951" w:type="dxa"/>
          </w:tcPr>
          <w:p w14:paraId="716EDF9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45847394"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707FF833" w14:textId="77777777" w:rsidTr="00376013">
        <w:trPr>
          <w:trHeight w:val="462"/>
        </w:trPr>
        <w:tc>
          <w:tcPr>
            <w:tcW w:w="1951" w:type="dxa"/>
          </w:tcPr>
          <w:p w14:paraId="5653D064"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686E74B3"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Patients’ queue update after press confirm button</w:t>
            </w:r>
          </w:p>
        </w:tc>
      </w:tr>
      <w:tr w:rsidR="00BF5D2C" w:rsidRPr="002B6B23" w14:paraId="410D8C86" w14:textId="77777777" w:rsidTr="00376013">
        <w:trPr>
          <w:trHeight w:val="416"/>
        </w:trPr>
        <w:tc>
          <w:tcPr>
            <w:tcW w:w="1951" w:type="dxa"/>
          </w:tcPr>
          <w:p w14:paraId="7861C26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596C99DA" w14:textId="77777777" w:rsidR="00BF5D2C" w:rsidRPr="002B6B23" w:rsidRDefault="00BF5D2C" w:rsidP="00BF5D2C">
            <w:pPr>
              <w:pStyle w:val="ListParagraph"/>
              <w:numPr>
                <w:ilvl w:val="0"/>
                <w:numId w:val="31"/>
              </w:numPr>
              <w:rPr>
                <w:rFonts w:ascii="Times New Roman" w:hAnsi="Times New Roman" w:cs="Times New Roman"/>
                <w:szCs w:val="22"/>
              </w:rPr>
            </w:pPr>
            <w:r w:rsidRPr="002B6B23">
              <w:rPr>
                <w:rFonts w:ascii="Times New Roman" w:hAnsi="Times New Roman" w:cs="Times New Roman"/>
                <w:szCs w:val="22"/>
              </w:rPr>
              <w:t>System collect all the patients in each day to generate the queue for that day</w:t>
            </w:r>
          </w:p>
          <w:p w14:paraId="36571A56" w14:textId="77777777" w:rsidR="00BF5D2C" w:rsidRPr="002B6B23" w:rsidRDefault="00BF5D2C" w:rsidP="00BF5D2C">
            <w:pPr>
              <w:pStyle w:val="ListParagraph"/>
              <w:numPr>
                <w:ilvl w:val="0"/>
                <w:numId w:val="31"/>
              </w:numPr>
              <w:rPr>
                <w:rFonts w:ascii="Times New Roman" w:hAnsi="Times New Roman" w:cs="Times New Roman"/>
                <w:szCs w:val="22"/>
              </w:rPr>
            </w:pPr>
            <w:r w:rsidRPr="002B6B23">
              <w:rPr>
                <w:rFonts w:ascii="Times New Roman" w:hAnsi="Times New Roman" w:cs="Times New Roman"/>
                <w:szCs w:val="22"/>
              </w:rPr>
              <w:t>The queue of each day show in the schedule</w:t>
            </w:r>
          </w:p>
          <w:p w14:paraId="469A1C6D" w14:textId="77777777" w:rsidR="00BF5D2C" w:rsidRPr="002B6B23" w:rsidRDefault="00BF5D2C" w:rsidP="00BF5D2C">
            <w:pPr>
              <w:pStyle w:val="ListParagraph"/>
              <w:numPr>
                <w:ilvl w:val="0"/>
                <w:numId w:val="31"/>
              </w:numPr>
              <w:rPr>
                <w:rFonts w:ascii="Times New Roman" w:hAnsi="Times New Roman" w:cs="Times New Roman"/>
                <w:szCs w:val="22"/>
              </w:rPr>
            </w:pPr>
            <w:r w:rsidRPr="002B6B23">
              <w:rPr>
                <w:rFonts w:ascii="Times New Roman" w:hAnsi="Times New Roman" w:cs="Times New Roman"/>
                <w:szCs w:val="22"/>
              </w:rPr>
              <w:t>Manage the queue</w:t>
            </w:r>
          </w:p>
          <w:p w14:paraId="21414A81" w14:textId="77777777" w:rsidR="00BF5D2C" w:rsidRPr="002B6B23" w:rsidRDefault="00BF5D2C" w:rsidP="00BF5D2C">
            <w:pPr>
              <w:pStyle w:val="ListParagraph"/>
              <w:numPr>
                <w:ilvl w:val="0"/>
                <w:numId w:val="31"/>
              </w:numPr>
              <w:rPr>
                <w:rFonts w:ascii="Times New Roman" w:hAnsi="Times New Roman" w:cs="Times New Roman"/>
                <w:szCs w:val="22"/>
              </w:rPr>
            </w:pPr>
            <w:r w:rsidRPr="002B6B23">
              <w:rPr>
                <w:rFonts w:ascii="Times New Roman" w:hAnsi="Times New Roman" w:cs="Times New Roman"/>
                <w:szCs w:val="22"/>
              </w:rPr>
              <w:t>Press confirm button</w:t>
            </w:r>
          </w:p>
          <w:p w14:paraId="60D40696" w14:textId="77777777" w:rsidR="00BF5D2C" w:rsidRPr="002B6B23" w:rsidRDefault="00BF5D2C" w:rsidP="00376013">
            <w:pPr>
              <w:rPr>
                <w:rFonts w:ascii="Times New Roman" w:hAnsi="Times New Roman" w:cs="Times New Roman"/>
                <w:szCs w:val="22"/>
              </w:rPr>
            </w:pPr>
          </w:p>
        </w:tc>
      </w:tr>
      <w:tr w:rsidR="00BF5D2C" w:rsidRPr="002B6B23" w14:paraId="4A4510D6" w14:textId="77777777" w:rsidTr="00376013">
        <w:trPr>
          <w:trHeight w:val="699"/>
        </w:trPr>
        <w:tc>
          <w:tcPr>
            <w:tcW w:w="1951" w:type="dxa"/>
          </w:tcPr>
          <w:p w14:paraId="3FD4B6F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5E7BE3B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3a. Add new queue</w:t>
            </w:r>
          </w:p>
          <w:p w14:paraId="51DCCAD6" w14:textId="77777777" w:rsidR="00BF5D2C" w:rsidRPr="002B6B23" w:rsidRDefault="00BF5D2C" w:rsidP="00BF5D2C">
            <w:pPr>
              <w:pStyle w:val="ListParagraph"/>
              <w:numPr>
                <w:ilvl w:val="0"/>
                <w:numId w:val="32"/>
              </w:numPr>
              <w:rPr>
                <w:rFonts w:ascii="Times New Roman" w:hAnsi="Times New Roman" w:cs="Times New Roman"/>
              </w:rPr>
            </w:pPr>
            <w:r w:rsidRPr="002B6B23">
              <w:rPr>
                <w:rFonts w:ascii="Times New Roman" w:hAnsi="Times New Roman" w:cs="Times New Roman"/>
              </w:rPr>
              <w:t>Press ‘add new queue’ to add the new queue</w:t>
            </w:r>
          </w:p>
          <w:p w14:paraId="1E5E5347" w14:textId="77777777" w:rsidR="00BF5D2C" w:rsidRPr="002B6B23" w:rsidRDefault="00BF5D2C" w:rsidP="00BF5D2C">
            <w:pPr>
              <w:pStyle w:val="ListParagraph"/>
              <w:numPr>
                <w:ilvl w:val="0"/>
                <w:numId w:val="32"/>
              </w:numPr>
              <w:rPr>
                <w:rFonts w:ascii="Times New Roman" w:hAnsi="Times New Roman" w:cs="Times New Roman"/>
              </w:rPr>
            </w:pPr>
            <w:r w:rsidRPr="002B6B23">
              <w:rPr>
                <w:rFonts w:ascii="Times New Roman" w:hAnsi="Times New Roman" w:cs="Times New Roman"/>
              </w:rPr>
              <w:t>Input name and patient ID</w:t>
            </w:r>
          </w:p>
          <w:p w14:paraId="23AD94F9" w14:textId="77777777" w:rsidR="00BF5D2C" w:rsidRPr="002B6B23" w:rsidRDefault="00BF5D2C" w:rsidP="00376013">
            <w:pPr>
              <w:rPr>
                <w:rFonts w:ascii="Times New Roman" w:hAnsi="Times New Roman" w:cs="Times New Roman"/>
              </w:rPr>
            </w:pPr>
            <w:r w:rsidRPr="002B6B23">
              <w:rPr>
                <w:rFonts w:ascii="Times New Roman" w:hAnsi="Times New Roman" w:cs="Times New Roman"/>
              </w:rPr>
              <w:t>3b. Delete queue</w:t>
            </w:r>
          </w:p>
          <w:p w14:paraId="5538E78D" w14:textId="77777777" w:rsidR="00BF5D2C" w:rsidRPr="002B6B23" w:rsidRDefault="00BF5D2C" w:rsidP="00BF5D2C">
            <w:pPr>
              <w:pStyle w:val="ListParagraph"/>
              <w:numPr>
                <w:ilvl w:val="0"/>
                <w:numId w:val="33"/>
              </w:numPr>
              <w:rPr>
                <w:rFonts w:ascii="Times New Roman" w:hAnsi="Times New Roman" w:cs="Times New Roman"/>
              </w:rPr>
            </w:pPr>
            <w:r w:rsidRPr="002B6B23">
              <w:rPr>
                <w:rFonts w:ascii="Times New Roman" w:hAnsi="Times New Roman" w:cs="Times New Roman"/>
              </w:rPr>
              <w:t>Press at any queue</w:t>
            </w:r>
          </w:p>
          <w:p w14:paraId="0317F6ED" w14:textId="77777777" w:rsidR="00BF5D2C" w:rsidRPr="002B6B23" w:rsidRDefault="00BF5D2C" w:rsidP="00BF5D2C">
            <w:pPr>
              <w:pStyle w:val="ListParagraph"/>
              <w:numPr>
                <w:ilvl w:val="0"/>
                <w:numId w:val="33"/>
              </w:numPr>
              <w:rPr>
                <w:rFonts w:ascii="Times New Roman" w:hAnsi="Times New Roman" w:cs="Times New Roman"/>
              </w:rPr>
            </w:pPr>
            <w:r w:rsidRPr="002B6B23">
              <w:rPr>
                <w:rFonts w:ascii="Times New Roman" w:hAnsi="Times New Roman" w:cs="Times New Roman"/>
              </w:rPr>
              <w:t>Delete button will appear</w:t>
            </w:r>
          </w:p>
          <w:p w14:paraId="49688863" w14:textId="77777777" w:rsidR="00BF5D2C" w:rsidRPr="002B6B23" w:rsidRDefault="00BF5D2C" w:rsidP="00BF5D2C">
            <w:pPr>
              <w:pStyle w:val="ListParagraph"/>
              <w:numPr>
                <w:ilvl w:val="0"/>
                <w:numId w:val="33"/>
              </w:numPr>
              <w:rPr>
                <w:rFonts w:ascii="Times New Roman" w:hAnsi="Times New Roman" w:cs="Times New Roman"/>
              </w:rPr>
            </w:pPr>
            <w:r w:rsidRPr="002B6B23">
              <w:rPr>
                <w:rFonts w:ascii="Times New Roman" w:hAnsi="Times New Roman" w:cs="Times New Roman"/>
              </w:rPr>
              <w:t>Press delete</w:t>
            </w:r>
          </w:p>
        </w:tc>
      </w:tr>
      <w:tr w:rsidR="00BF5D2C" w:rsidRPr="002B6B23" w14:paraId="16A17C34" w14:textId="77777777" w:rsidTr="00376013">
        <w:trPr>
          <w:trHeight w:val="477"/>
        </w:trPr>
        <w:tc>
          <w:tcPr>
            <w:tcW w:w="1951" w:type="dxa"/>
          </w:tcPr>
          <w:p w14:paraId="56A3CE8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6537541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32082947" w14:textId="77777777" w:rsidTr="00376013">
        <w:trPr>
          <w:trHeight w:val="396"/>
        </w:trPr>
        <w:tc>
          <w:tcPr>
            <w:tcW w:w="1951" w:type="dxa"/>
          </w:tcPr>
          <w:p w14:paraId="4C2690C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7E8E3EB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552BF9DF" w14:textId="77777777" w:rsidTr="00376013">
        <w:trPr>
          <w:trHeight w:val="462"/>
        </w:trPr>
        <w:tc>
          <w:tcPr>
            <w:tcW w:w="1951" w:type="dxa"/>
          </w:tcPr>
          <w:p w14:paraId="7E2450F2"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5242510B"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4B508F10" w14:textId="77777777" w:rsidTr="00376013">
        <w:trPr>
          <w:trHeight w:val="477"/>
        </w:trPr>
        <w:tc>
          <w:tcPr>
            <w:tcW w:w="1951" w:type="dxa"/>
          </w:tcPr>
          <w:p w14:paraId="131DC8E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78B177D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bl>
    <w:p w14:paraId="6C8D259D" w14:textId="77777777" w:rsidR="00BF5D2C" w:rsidRPr="002B6B23"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1A482DA8" w14:textId="77777777" w:rsidTr="00BF5D2C">
        <w:trPr>
          <w:trHeight w:val="338"/>
        </w:trPr>
        <w:tc>
          <w:tcPr>
            <w:tcW w:w="1951" w:type="dxa"/>
            <w:shd w:val="clear" w:color="auto" w:fill="F2F2F2" w:themeFill="background1" w:themeFillShade="F2"/>
          </w:tcPr>
          <w:p w14:paraId="7DE8D8D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68D3A40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UC-19</w:t>
            </w:r>
          </w:p>
        </w:tc>
      </w:tr>
      <w:tr w:rsidR="00BF5D2C" w:rsidRPr="002B6B23" w14:paraId="3EB95FE2" w14:textId="77777777" w:rsidTr="00BF5D2C">
        <w:trPr>
          <w:trHeight w:val="462"/>
        </w:trPr>
        <w:tc>
          <w:tcPr>
            <w:tcW w:w="1951" w:type="dxa"/>
            <w:shd w:val="clear" w:color="auto" w:fill="F2F2F2" w:themeFill="background1" w:themeFillShade="F2"/>
          </w:tcPr>
          <w:p w14:paraId="5E0C57B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1A8D6DC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Change patients’ appointment date</w:t>
            </w:r>
          </w:p>
        </w:tc>
      </w:tr>
      <w:tr w:rsidR="00BF5D2C" w:rsidRPr="002B6B23" w14:paraId="135D3B15" w14:textId="77777777" w:rsidTr="00BF5D2C">
        <w:trPr>
          <w:trHeight w:val="477"/>
        </w:trPr>
        <w:tc>
          <w:tcPr>
            <w:tcW w:w="1951" w:type="dxa"/>
            <w:shd w:val="clear" w:color="auto" w:fill="F2F2F2" w:themeFill="background1" w:themeFillShade="F2"/>
          </w:tcPr>
          <w:p w14:paraId="68A02CD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63E59989"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7A3FFDA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03F2C431"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665174DD" w14:textId="77777777" w:rsidTr="00BF5D2C">
        <w:trPr>
          <w:trHeight w:val="477"/>
        </w:trPr>
        <w:tc>
          <w:tcPr>
            <w:tcW w:w="1951" w:type="dxa"/>
            <w:shd w:val="clear" w:color="auto" w:fill="F2F2F2" w:themeFill="background1" w:themeFillShade="F2"/>
          </w:tcPr>
          <w:p w14:paraId="7AB05FB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5B547CB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534264B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351E4BD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55D6764E" w14:textId="77777777" w:rsidTr="00376013">
        <w:trPr>
          <w:trHeight w:val="477"/>
        </w:trPr>
        <w:tc>
          <w:tcPr>
            <w:tcW w:w="1951" w:type="dxa"/>
          </w:tcPr>
          <w:p w14:paraId="5DFD2DBB"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54D04AE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74F5E9A4" w14:textId="77777777" w:rsidTr="00376013">
        <w:trPr>
          <w:trHeight w:val="701"/>
        </w:trPr>
        <w:tc>
          <w:tcPr>
            <w:tcW w:w="1951" w:type="dxa"/>
          </w:tcPr>
          <w:p w14:paraId="1F8567E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Description:</w:t>
            </w:r>
          </w:p>
        </w:tc>
        <w:tc>
          <w:tcPr>
            <w:tcW w:w="7293" w:type="dxa"/>
            <w:gridSpan w:val="3"/>
          </w:tcPr>
          <w:p w14:paraId="5BEED889"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rPr>
              <w:t>Change patients’ appointment date in case of that appointment day clinic has an necessary close or dentist is on emergency case</w:t>
            </w:r>
          </w:p>
        </w:tc>
      </w:tr>
      <w:tr w:rsidR="00BF5D2C" w:rsidRPr="002B6B23" w14:paraId="1E5B670B" w14:textId="77777777" w:rsidTr="00376013">
        <w:trPr>
          <w:trHeight w:val="477"/>
        </w:trPr>
        <w:tc>
          <w:tcPr>
            <w:tcW w:w="1951" w:type="dxa"/>
          </w:tcPr>
          <w:p w14:paraId="19112BA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42C518F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w:t>
            </w:r>
            <w:r w:rsidRPr="002B6B23">
              <w:rPr>
                <w:rFonts w:ascii="Times New Roman" w:hAnsi="Times New Roman" w:cs="Times New Roman"/>
              </w:rPr>
              <w:t xml:space="preserve">manage appointment’ </w:t>
            </w:r>
            <w:r w:rsidRPr="002B6B23">
              <w:rPr>
                <w:rFonts w:ascii="Times New Roman" w:hAnsi="Times New Roman" w:cs="Times New Roman"/>
                <w:szCs w:val="22"/>
              </w:rPr>
              <w:t>button</w:t>
            </w:r>
          </w:p>
        </w:tc>
      </w:tr>
      <w:tr w:rsidR="00BF5D2C" w:rsidRPr="002B6B23" w14:paraId="1A08A989" w14:textId="77777777" w:rsidTr="00376013">
        <w:trPr>
          <w:trHeight w:val="246"/>
        </w:trPr>
        <w:tc>
          <w:tcPr>
            <w:tcW w:w="1951" w:type="dxa"/>
          </w:tcPr>
          <w:p w14:paraId="338CC40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3A48E868"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07CF2397" w14:textId="77777777" w:rsidTr="00376013">
        <w:trPr>
          <w:trHeight w:val="462"/>
        </w:trPr>
        <w:tc>
          <w:tcPr>
            <w:tcW w:w="1951" w:type="dxa"/>
          </w:tcPr>
          <w:p w14:paraId="595CB8BF"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55285845"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Patients’ queue update after press confirm button</w:t>
            </w:r>
          </w:p>
        </w:tc>
      </w:tr>
      <w:tr w:rsidR="00BF5D2C" w:rsidRPr="002B6B23" w14:paraId="19158674" w14:textId="77777777" w:rsidTr="00376013">
        <w:trPr>
          <w:trHeight w:val="416"/>
        </w:trPr>
        <w:tc>
          <w:tcPr>
            <w:tcW w:w="1951" w:type="dxa"/>
          </w:tcPr>
          <w:p w14:paraId="30950723"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603F94CB" w14:textId="77777777" w:rsidR="00BF5D2C" w:rsidRPr="00F914AE"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Dentist schedule show up</w:t>
            </w:r>
          </w:p>
          <w:p w14:paraId="023C09BD" w14:textId="77777777" w:rsidR="00BF5D2C" w:rsidRPr="00F914AE" w:rsidRDefault="00BF5D2C" w:rsidP="00BF5D2C">
            <w:pPr>
              <w:pStyle w:val="ListParagraph"/>
              <w:numPr>
                <w:ilvl w:val="0"/>
                <w:numId w:val="34"/>
              </w:numPr>
              <w:rPr>
                <w:rFonts w:ascii="Times New Roman" w:hAnsi="Times New Roman" w:cs="Times New Roman"/>
                <w:szCs w:val="22"/>
              </w:rPr>
            </w:pPr>
            <w:r w:rsidRPr="00F914AE">
              <w:rPr>
                <w:rFonts w:ascii="Times New Roman" w:hAnsi="Times New Roman" w:cs="Times New Roman"/>
                <w:szCs w:val="22"/>
              </w:rPr>
              <w:t>Select the appointment that need to change</w:t>
            </w:r>
          </w:p>
          <w:p w14:paraId="544E50E8" w14:textId="77777777" w:rsidR="00BF5D2C" w:rsidRPr="002B6B23"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Edit menu will show up which are edit and delete</w:t>
            </w:r>
          </w:p>
          <w:p w14:paraId="5B82A56E" w14:textId="77777777" w:rsidR="00BF5D2C"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Press edit</w:t>
            </w:r>
          </w:p>
          <w:p w14:paraId="3E1152F0" w14:textId="77777777" w:rsidR="00BF5D2C"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Change the appointment date</w:t>
            </w:r>
          </w:p>
          <w:p w14:paraId="39A7A332" w14:textId="77777777" w:rsidR="00BF5D2C" w:rsidRPr="002B6B23" w:rsidRDefault="00BF5D2C" w:rsidP="00BF5D2C">
            <w:pPr>
              <w:pStyle w:val="ListParagraph"/>
              <w:numPr>
                <w:ilvl w:val="0"/>
                <w:numId w:val="34"/>
              </w:numPr>
              <w:rPr>
                <w:rFonts w:ascii="Times New Roman" w:hAnsi="Times New Roman" w:cs="Times New Roman"/>
                <w:szCs w:val="22"/>
              </w:rPr>
            </w:pPr>
            <w:r>
              <w:rPr>
                <w:rFonts w:ascii="Times New Roman" w:hAnsi="Times New Roman" w:cs="Times New Roman"/>
                <w:szCs w:val="22"/>
              </w:rPr>
              <w:t>Press ‘confirm’ button</w:t>
            </w:r>
          </w:p>
          <w:p w14:paraId="6F2C7F1E" w14:textId="77777777" w:rsidR="00BF5D2C" w:rsidRPr="002B6B23" w:rsidRDefault="00BF5D2C" w:rsidP="00376013">
            <w:pPr>
              <w:rPr>
                <w:rFonts w:ascii="Times New Roman" w:hAnsi="Times New Roman" w:cs="Times New Roman"/>
                <w:szCs w:val="22"/>
              </w:rPr>
            </w:pPr>
          </w:p>
        </w:tc>
      </w:tr>
      <w:tr w:rsidR="00BF5D2C" w:rsidRPr="002B6B23" w14:paraId="019FACC5" w14:textId="77777777" w:rsidTr="00376013">
        <w:trPr>
          <w:trHeight w:val="699"/>
        </w:trPr>
        <w:tc>
          <w:tcPr>
            <w:tcW w:w="1951" w:type="dxa"/>
          </w:tcPr>
          <w:p w14:paraId="69D3E0D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lastRenderedPageBreak/>
              <w:t>Alternative Flows:</w:t>
            </w:r>
          </w:p>
        </w:tc>
        <w:tc>
          <w:tcPr>
            <w:tcW w:w="7293" w:type="dxa"/>
            <w:gridSpan w:val="3"/>
          </w:tcPr>
          <w:p w14:paraId="006563A3" w14:textId="77777777" w:rsidR="00BF5D2C" w:rsidRPr="002B6B23" w:rsidRDefault="00BF5D2C" w:rsidP="00376013">
            <w:pPr>
              <w:rPr>
                <w:rFonts w:ascii="Times New Roman" w:hAnsi="Times New Roman" w:cs="Times New Roman"/>
              </w:rPr>
            </w:pPr>
            <w:r>
              <w:rPr>
                <w:rFonts w:ascii="Times New Roman" w:hAnsi="Times New Roman" w:cs="Times New Roman"/>
                <w:szCs w:val="22"/>
              </w:rPr>
              <w:t>6</w:t>
            </w:r>
            <w:r w:rsidRPr="002B6B23">
              <w:rPr>
                <w:rFonts w:ascii="Times New Roman" w:hAnsi="Times New Roman" w:cs="Times New Roman"/>
                <w:szCs w:val="22"/>
              </w:rPr>
              <w:t xml:space="preserve">a. </w:t>
            </w:r>
            <w:r>
              <w:rPr>
                <w:rFonts w:ascii="Times New Roman" w:hAnsi="Times New Roman" w:cs="Times New Roman"/>
              </w:rPr>
              <w:t>Press ‘cancel’ button</w:t>
            </w:r>
          </w:p>
          <w:p w14:paraId="4CAC1B49" w14:textId="77777777" w:rsidR="00BF5D2C" w:rsidRPr="00716A2A" w:rsidRDefault="00BF5D2C" w:rsidP="00BF5D2C">
            <w:pPr>
              <w:pStyle w:val="ListParagraph"/>
              <w:numPr>
                <w:ilvl w:val="0"/>
                <w:numId w:val="35"/>
              </w:numPr>
              <w:rPr>
                <w:rFonts w:ascii="Times New Roman" w:hAnsi="Times New Roman" w:cs="Times New Roman"/>
              </w:rPr>
            </w:pPr>
            <w:r>
              <w:rPr>
                <w:rFonts w:ascii="Times New Roman" w:hAnsi="Times New Roman" w:cs="Times New Roman"/>
              </w:rPr>
              <w:t>The change of appointment date will not save to the database</w:t>
            </w:r>
          </w:p>
        </w:tc>
      </w:tr>
      <w:tr w:rsidR="00BF5D2C" w:rsidRPr="002B6B23" w14:paraId="4FF3B562" w14:textId="77777777" w:rsidTr="00376013">
        <w:trPr>
          <w:trHeight w:val="477"/>
        </w:trPr>
        <w:tc>
          <w:tcPr>
            <w:tcW w:w="1951" w:type="dxa"/>
          </w:tcPr>
          <w:p w14:paraId="65B3BCF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3B65EAF6"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491C474B" w14:textId="77777777" w:rsidTr="00376013">
        <w:trPr>
          <w:trHeight w:val="396"/>
        </w:trPr>
        <w:tc>
          <w:tcPr>
            <w:tcW w:w="1951" w:type="dxa"/>
          </w:tcPr>
          <w:p w14:paraId="53825E8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4B710010"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081E68B" w14:textId="77777777" w:rsidTr="00376013">
        <w:trPr>
          <w:trHeight w:val="462"/>
        </w:trPr>
        <w:tc>
          <w:tcPr>
            <w:tcW w:w="1951" w:type="dxa"/>
          </w:tcPr>
          <w:p w14:paraId="5CE7EE2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48A802D8"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73575F2D" w14:textId="77777777" w:rsidTr="00376013">
        <w:trPr>
          <w:trHeight w:val="477"/>
        </w:trPr>
        <w:tc>
          <w:tcPr>
            <w:tcW w:w="1951" w:type="dxa"/>
          </w:tcPr>
          <w:p w14:paraId="427646A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4E822F2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1F58C107" w14:textId="77777777" w:rsidTr="00376013">
        <w:trPr>
          <w:trHeight w:val="477"/>
        </w:trPr>
        <w:tc>
          <w:tcPr>
            <w:tcW w:w="1951" w:type="dxa"/>
          </w:tcPr>
          <w:p w14:paraId="79EB3F26"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50E2941B"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5845FB1B" w14:textId="77777777" w:rsidTr="00376013">
        <w:trPr>
          <w:trHeight w:val="477"/>
        </w:trPr>
        <w:tc>
          <w:tcPr>
            <w:tcW w:w="1951" w:type="dxa"/>
          </w:tcPr>
          <w:p w14:paraId="2AF1EEA1"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1E5C5C19"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0FBF145A" w14:textId="77777777" w:rsidR="00BF5D2C"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2CAB1208" w14:textId="77777777" w:rsidTr="00BF5D2C">
        <w:trPr>
          <w:trHeight w:val="338"/>
        </w:trPr>
        <w:tc>
          <w:tcPr>
            <w:tcW w:w="1951" w:type="dxa"/>
            <w:shd w:val="clear" w:color="auto" w:fill="F2F2F2" w:themeFill="background1" w:themeFillShade="F2"/>
          </w:tcPr>
          <w:p w14:paraId="307C767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31DAA9A6"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UC-20</w:t>
            </w:r>
          </w:p>
        </w:tc>
      </w:tr>
      <w:tr w:rsidR="00BF5D2C" w:rsidRPr="002B6B23" w14:paraId="0C2DEBD8" w14:textId="77777777" w:rsidTr="00BF5D2C">
        <w:trPr>
          <w:trHeight w:val="462"/>
        </w:trPr>
        <w:tc>
          <w:tcPr>
            <w:tcW w:w="1951" w:type="dxa"/>
            <w:shd w:val="clear" w:color="auto" w:fill="F2F2F2" w:themeFill="background1" w:themeFillShade="F2"/>
          </w:tcPr>
          <w:p w14:paraId="39DF96BF"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51A6EF0F"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Approve the new appointment that patient request</w:t>
            </w:r>
          </w:p>
        </w:tc>
      </w:tr>
      <w:tr w:rsidR="00BF5D2C" w:rsidRPr="002B6B23" w14:paraId="0F4C7C14" w14:textId="77777777" w:rsidTr="00BF5D2C">
        <w:trPr>
          <w:trHeight w:val="477"/>
        </w:trPr>
        <w:tc>
          <w:tcPr>
            <w:tcW w:w="1951" w:type="dxa"/>
            <w:shd w:val="clear" w:color="auto" w:fill="F2F2F2" w:themeFill="background1" w:themeFillShade="F2"/>
          </w:tcPr>
          <w:p w14:paraId="58BD655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74E539A1"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18E0C7D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025EF0E7"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2E038B67" w14:textId="77777777" w:rsidTr="00BF5D2C">
        <w:trPr>
          <w:trHeight w:val="477"/>
        </w:trPr>
        <w:tc>
          <w:tcPr>
            <w:tcW w:w="1951" w:type="dxa"/>
            <w:shd w:val="clear" w:color="auto" w:fill="F2F2F2" w:themeFill="background1" w:themeFillShade="F2"/>
          </w:tcPr>
          <w:p w14:paraId="0440BA8D"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42416EF1"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6349E47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24CED66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299110B8" w14:textId="77777777" w:rsidTr="00376013">
        <w:trPr>
          <w:trHeight w:val="477"/>
        </w:trPr>
        <w:tc>
          <w:tcPr>
            <w:tcW w:w="1951" w:type="dxa"/>
          </w:tcPr>
          <w:p w14:paraId="5907B66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17EE3C6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Officer, Dentist</w:t>
            </w:r>
          </w:p>
        </w:tc>
      </w:tr>
      <w:tr w:rsidR="00BF5D2C" w:rsidRPr="002B6B23" w14:paraId="106A9E60" w14:textId="77777777" w:rsidTr="00376013">
        <w:trPr>
          <w:trHeight w:val="701"/>
        </w:trPr>
        <w:tc>
          <w:tcPr>
            <w:tcW w:w="1951" w:type="dxa"/>
          </w:tcPr>
          <w:p w14:paraId="3D3B24A2" w14:textId="77777777" w:rsidR="00BF5D2C" w:rsidRPr="005F3CDD" w:rsidRDefault="00BF5D2C" w:rsidP="00376013">
            <w:pPr>
              <w:jc w:val="right"/>
              <w:rPr>
                <w:rFonts w:ascii="Times New Roman" w:hAnsi="Times New Roman" w:cs="Times New Roman"/>
                <w:b/>
                <w:szCs w:val="22"/>
              </w:rPr>
            </w:pPr>
            <w:r w:rsidRPr="005F3CDD">
              <w:rPr>
                <w:rFonts w:ascii="Times New Roman" w:hAnsi="Times New Roman" w:cs="Times New Roman"/>
                <w:b/>
                <w:szCs w:val="22"/>
              </w:rPr>
              <w:t>Description:</w:t>
            </w:r>
          </w:p>
        </w:tc>
        <w:tc>
          <w:tcPr>
            <w:tcW w:w="7293" w:type="dxa"/>
            <w:gridSpan w:val="3"/>
          </w:tcPr>
          <w:p w14:paraId="20F920C3" w14:textId="77777777" w:rsidR="00BF5D2C" w:rsidRPr="005F3CDD" w:rsidRDefault="00BF5D2C" w:rsidP="00376013">
            <w:pPr>
              <w:rPr>
                <w:rFonts w:ascii="Times New Roman" w:hAnsi="Times New Roman" w:cs="Times New Roman"/>
                <w:szCs w:val="22"/>
              </w:rPr>
            </w:pPr>
            <w:r w:rsidRPr="005F3CDD">
              <w:rPr>
                <w:rFonts w:ascii="Times New Roman" w:hAnsi="Times New Roman" w:cs="Times New Roman"/>
              </w:rPr>
              <w:t>Approve the new appointment request of patient when patient wants to change the appointment date or wants to make a new appointment.</w:t>
            </w:r>
          </w:p>
        </w:tc>
      </w:tr>
      <w:tr w:rsidR="00BF5D2C" w:rsidRPr="002B6B23" w14:paraId="737BC20C" w14:textId="77777777" w:rsidTr="00376013">
        <w:trPr>
          <w:trHeight w:val="477"/>
        </w:trPr>
        <w:tc>
          <w:tcPr>
            <w:tcW w:w="1951" w:type="dxa"/>
          </w:tcPr>
          <w:p w14:paraId="654A91E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78CD351E"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w:t>
            </w:r>
            <w:r>
              <w:rPr>
                <w:rFonts w:ascii="Times New Roman" w:hAnsi="Times New Roman" w:cs="Times New Roman"/>
              </w:rPr>
              <w:t>New request</w:t>
            </w:r>
            <w:r w:rsidRPr="002B6B23">
              <w:rPr>
                <w:rFonts w:ascii="Times New Roman" w:hAnsi="Times New Roman" w:cs="Times New Roman"/>
              </w:rPr>
              <w:t xml:space="preserve">’ </w:t>
            </w:r>
            <w:r w:rsidRPr="002B6B23">
              <w:rPr>
                <w:rFonts w:ascii="Times New Roman" w:hAnsi="Times New Roman" w:cs="Times New Roman"/>
                <w:szCs w:val="22"/>
              </w:rPr>
              <w:t>button</w:t>
            </w:r>
          </w:p>
        </w:tc>
      </w:tr>
      <w:tr w:rsidR="00BF5D2C" w:rsidRPr="002B6B23" w14:paraId="1723BB38" w14:textId="77777777" w:rsidTr="00376013">
        <w:trPr>
          <w:trHeight w:val="246"/>
        </w:trPr>
        <w:tc>
          <w:tcPr>
            <w:tcW w:w="1951" w:type="dxa"/>
          </w:tcPr>
          <w:p w14:paraId="6DD033D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67613463" w14:textId="77777777" w:rsidR="00BF5D2C" w:rsidRPr="002B6B23" w:rsidRDefault="00BF5D2C" w:rsidP="00376013">
            <w:pPr>
              <w:rPr>
                <w:rFonts w:ascii="Times New Roman" w:hAnsi="Times New Roman" w:cs="Times New Roman"/>
                <w:b/>
                <w:szCs w:val="22"/>
              </w:rPr>
            </w:pPr>
            <w:r w:rsidRPr="002B6B23">
              <w:rPr>
                <w:rFonts w:ascii="Times New Roman" w:hAnsi="Times New Roman" w:cs="Times New Roman"/>
                <w:szCs w:val="22"/>
              </w:rPr>
              <w:t>Officer and dentist need to login the website first</w:t>
            </w:r>
          </w:p>
        </w:tc>
      </w:tr>
      <w:tr w:rsidR="00BF5D2C" w:rsidRPr="002B6B23" w14:paraId="56EED947" w14:textId="77777777" w:rsidTr="00376013">
        <w:trPr>
          <w:trHeight w:val="462"/>
        </w:trPr>
        <w:tc>
          <w:tcPr>
            <w:tcW w:w="1951" w:type="dxa"/>
          </w:tcPr>
          <w:p w14:paraId="50D2137B"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2642421B"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New patient added to the database</w:t>
            </w:r>
          </w:p>
        </w:tc>
      </w:tr>
      <w:tr w:rsidR="00BF5D2C" w:rsidRPr="002B6B23" w14:paraId="2499773B" w14:textId="77777777" w:rsidTr="00376013">
        <w:trPr>
          <w:trHeight w:val="416"/>
        </w:trPr>
        <w:tc>
          <w:tcPr>
            <w:tcW w:w="1951" w:type="dxa"/>
          </w:tcPr>
          <w:p w14:paraId="24125FF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6FF88B80" w14:textId="77777777" w:rsidR="00BF5D2C" w:rsidRPr="005F3CDD" w:rsidRDefault="00BF5D2C" w:rsidP="00BF5D2C">
            <w:pPr>
              <w:pStyle w:val="ListParagraph"/>
              <w:numPr>
                <w:ilvl w:val="0"/>
                <w:numId w:val="36"/>
              </w:numPr>
              <w:rPr>
                <w:rFonts w:ascii="Times New Roman" w:hAnsi="Times New Roman" w:cs="Times New Roman"/>
                <w:szCs w:val="22"/>
              </w:rPr>
            </w:pPr>
            <w:r w:rsidRPr="005F3CDD">
              <w:rPr>
                <w:rFonts w:ascii="Times New Roman" w:hAnsi="Times New Roman" w:cs="Times New Roman"/>
                <w:szCs w:val="22"/>
              </w:rPr>
              <w:t>Dentist schedule show up</w:t>
            </w:r>
          </w:p>
          <w:p w14:paraId="2D0CA89C" w14:textId="77777777" w:rsidR="00BF5D2C" w:rsidRPr="00520EA3" w:rsidRDefault="00BF5D2C" w:rsidP="00BF5D2C">
            <w:pPr>
              <w:pStyle w:val="ListParagraph"/>
              <w:numPr>
                <w:ilvl w:val="0"/>
                <w:numId w:val="36"/>
              </w:numPr>
              <w:rPr>
                <w:rFonts w:ascii="Times New Roman" w:hAnsi="Times New Roman" w:cs="Times New Roman"/>
                <w:szCs w:val="22"/>
              </w:rPr>
            </w:pPr>
            <w:r w:rsidRPr="00520EA3">
              <w:rPr>
                <w:rFonts w:ascii="Times New Roman" w:hAnsi="Times New Roman" w:cs="Times New Roman"/>
                <w:szCs w:val="22"/>
              </w:rPr>
              <w:t>Select at the empty time slot in the schedule</w:t>
            </w:r>
          </w:p>
          <w:p w14:paraId="59AD2CEE" w14:textId="77777777" w:rsidR="00BF5D2C" w:rsidRPr="002B6B23" w:rsidRDefault="00BF5D2C" w:rsidP="00BF5D2C">
            <w:pPr>
              <w:pStyle w:val="ListParagraph"/>
              <w:numPr>
                <w:ilvl w:val="0"/>
                <w:numId w:val="36"/>
              </w:numPr>
              <w:rPr>
                <w:rFonts w:ascii="Times New Roman" w:hAnsi="Times New Roman" w:cs="Times New Roman"/>
                <w:szCs w:val="22"/>
              </w:rPr>
            </w:pPr>
            <w:r>
              <w:rPr>
                <w:rFonts w:ascii="Times New Roman" w:hAnsi="Times New Roman" w:cs="Times New Roman"/>
                <w:szCs w:val="22"/>
              </w:rPr>
              <w:t>Add button will show up</w:t>
            </w:r>
          </w:p>
          <w:p w14:paraId="63A19281" w14:textId="77777777" w:rsidR="00BF5D2C" w:rsidRDefault="00BF5D2C" w:rsidP="00BF5D2C">
            <w:pPr>
              <w:pStyle w:val="ListParagraph"/>
              <w:numPr>
                <w:ilvl w:val="0"/>
                <w:numId w:val="36"/>
              </w:numPr>
              <w:rPr>
                <w:rFonts w:ascii="Times New Roman" w:hAnsi="Times New Roman" w:cs="Times New Roman"/>
                <w:szCs w:val="22"/>
              </w:rPr>
            </w:pPr>
            <w:r>
              <w:rPr>
                <w:rFonts w:ascii="Times New Roman" w:hAnsi="Times New Roman" w:cs="Times New Roman"/>
                <w:szCs w:val="22"/>
              </w:rPr>
              <w:t>Press add</w:t>
            </w:r>
          </w:p>
          <w:p w14:paraId="487E5C38" w14:textId="77777777" w:rsidR="00BF5D2C" w:rsidRDefault="00BF5D2C" w:rsidP="00BF5D2C">
            <w:pPr>
              <w:pStyle w:val="ListParagraph"/>
              <w:numPr>
                <w:ilvl w:val="0"/>
                <w:numId w:val="36"/>
              </w:numPr>
              <w:rPr>
                <w:rFonts w:ascii="Times New Roman" w:hAnsi="Times New Roman" w:cs="Times New Roman"/>
                <w:szCs w:val="22"/>
              </w:rPr>
            </w:pPr>
            <w:r>
              <w:rPr>
                <w:rFonts w:ascii="Times New Roman" w:hAnsi="Times New Roman" w:cs="Times New Roman"/>
                <w:szCs w:val="22"/>
              </w:rPr>
              <w:t>Input patients’ id and details</w:t>
            </w:r>
          </w:p>
          <w:p w14:paraId="32A4A5C3" w14:textId="77777777" w:rsidR="00BF5D2C" w:rsidRPr="002B6B23" w:rsidRDefault="00BF5D2C" w:rsidP="00BF5D2C">
            <w:pPr>
              <w:pStyle w:val="ListParagraph"/>
              <w:numPr>
                <w:ilvl w:val="0"/>
                <w:numId w:val="36"/>
              </w:numPr>
              <w:rPr>
                <w:rFonts w:ascii="Times New Roman" w:hAnsi="Times New Roman" w:cs="Times New Roman"/>
                <w:szCs w:val="22"/>
              </w:rPr>
            </w:pPr>
            <w:r>
              <w:rPr>
                <w:rFonts w:ascii="Times New Roman" w:hAnsi="Times New Roman" w:cs="Times New Roman"/>
                <w:szCs w:val="22"/>
              </w:rPr>
              <w:t>Press ‘confirm’ button</w:t>
            </w:r>
          </w:p>
          <w:p w14:paraId="71780660" w14:textId="77777777" w:rsidR="00BF5D2C" w:rsidRPr="002B6B23" w:rsidRDefault="00BF5D2C" w:rsidP="00376013">
            <w:pPr>
              <w:rPr>
                <w:rFonts w:ascii="Times New Roman" w:hAnsi="Times New Roman" w:cs="Times New Roman"/>
                <w:szCs w:val="22"/>
              </w:rPr>
            </w:pPr>
          </w:p>
        </w:tc>
      </w:tr>
      <w:tr w:rsidR="00BF5D2C" w:rsidRPr="002B6B23" w14:paraId="68D08DCC" w14:textId="77777777" w:rsidTr="00376013">
        <w:trPr>
          <w:trHeight w:val="699"/>
        </w:trPr>
        <w:tc>
          <w:tcPr>
            <w:tcW w:w="1951" w:type="dxa"/>
          </w:tcPr>
          <w:p w14:paraId="2E7FCA8E"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778A854C" w14:textId="77777777" w:rsidR="00BF5D2C" w:rsidRPr="002B6B23" w:rsidRDefault="00BF5D2C" w:rsidP="00376013">
            <w:pPr>
              <w:rPr>
                <w:rFonts w:ascii="Times New Roman" w:hAnsi="Times New Roman" w:cs="Times New Roman"/>
              </w:rPr>
            </w:pPr>
            <w:r>
              <w:rPr>
                <w:rFonts w:ascii="Times New Roman" w:hAnsi="Times New Roman" w:cs="Times New Roman"/>
                <w:szCs w:val="22"/>
              </w:rPr>
              <w:t>6</w:t>
            </w:r>
            <w:r w:rsidRPr="002B6B23">
              <w:rPr>
                <w:rFonts w:ascii="Times New Roman" w:hAnsi="Times New Roman" w:cs="Times New Roman"/>
                <w:szCs w:val="22"/>
              </w:rPr>
              <w:t xml:space="preserve">a. </w:t>
            </w:r>
            <w:r>
              <w:rPr>
                <w:rFonts w:ascii="Times New Roman" w:hAnsi="Times New Roman" w:cs="Times New Roman"/>
              </w:rPr>
              <w:t>Press ‘cancel’ button</w:t>
            </w:r>
          </w:p>
          <w:p w14:paraId="18289B0A" w14:textId="77777777" w:rsidR="00BF5D2C" w:rsidRPr="00716A2A" w:rsidRDefault="00BF5D2C" w:rsidP="00BF5D2C">
            <w:pPr>
              <w:pStyle w:val="ListParagraph"/>
              <w:numPr>
                <w:ilvl w:val="0"/>
                <w:numId w:val="35"/>
              </w:numPr>
              <w:rPr>
                <w:rFonts w:ascii="Times New Roman" w:hAnsi="Times New Roman" w:cs="Times New Roman"/>
              </w:rPr>
            </w:pPr>
            <w:r>
              <w:rPr>
                <w:rFonts w:ascii="Times New Roman" w:hAnsi="Times New Roman" w:cs="Times New Roman"/>
              </w:rPr>
              <w:t>The new appointment will not save to the database</w:t>
            </w:r>
          </w:p>
        </w:tc>
      </w:tr>
      <w:tr w:rsidR="00BF5D2C" w:rsidRPr="002B6B23" w14:paraId="577A85C7" w14:textId="77777777" w:rsidTr="00376013">
        <w:trPr>
          <w:trHeight w:val="477"/>
        </w:trPr>
        <w:tc>
          <w:tcPr>
            <w:tcW w:w="1951" w:type="dxa"/>
          </w:tcPr>
          <w:p w14:paraId="23DCA9A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6365E7CD"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3B179513" w14:textId="77777777" w:rsidTr="00376013">
        <w:trPr>
          <w:trHeight w:val="396"/>
        </w:trPr>
        <w:tc>
          <w:tcPr>
            <w:tcW w:w="1951" w:type="dxa"/>
          </w:tcPr>
          <w:p w14:paraId="126B0920"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2F49BE55"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B531682" w14:textId="77777777" w:rsidTr="00376013">
        <w:trPr>
          <w:trHeight w:val="462"/>
        </w:trPr>
        <w:tc>
          <w:tcPr>
            <w:tcW w:w="1951" w:type="dxa"/>
          </w:tcPr>
          <w:p w14:paraId="12BEDDB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3F4C407F"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21CD2668" w14:textId="77777777" w:rsidTr="00376013">
        <w:trPr>
          <w:trHeight w:val="477"/>
        </w:trPr>
        <w:tc>
          <w:tcPr>
            <w:tcW w:w="1951" w:type="dxa"/>
          </w:tcPr>
          <w:p w14:paraId="6D93794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4DA082F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0BF4C99A" w14:textId="77777777" w:rsidTr="00376013">
        <w:trPr>
          <w:trHeight w:val="477"/>
        </w:trPr>
        <w:tc>
          <w:tcPr>
            <w:tcW w:w="1951" w:type="dxa"/>
          </w:tcPr>
          <w:p w14:paraId="5647341A"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04A6BEDD"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Officer and dentist</w:t>
            </w:r>
            <w:r w:rsidRPr="002B3072">
              <w:rPr>
                <w:rFonts w:ascii="Times New Roman" w:hAnsi="Times New Roman" w:cs="Times New Roman"/>
                <w:szCs w:val="22"/>
              </w:rPr>
              <w:t xml:space="preserve"> </w:t>
            </w:r>
            <w:proofErr w:type="gramStart"/>
            <w:r w:rsidRPr="002B3072">
              <w:rPr>
                <w:rFonts w:ascii="Times New Roman" w:hAnsi="Times New Roman" w:cs="Times New Roman"/>
                <w:szCs w:val="22"/>
              </w:rPr>
              <w:t>understand</w:t>
            </w:r>
            <w:r>
              <w:rPr>
                <w:rFonts w:ascii="Times New Roman" w:hAnsi="Times New Roman" w:cs="Times New Roman"/>
                <w:szCs w:val="22"/>
              </w:rPr>
              <w:t>s</w:t>
            </w:r>
            <w:proofErr w:type="gramEnd"/>
            <w:r>
              <w:rPr>
                <w:rFonts w:ascii="Times New Roman" w:hAnsi="Times New Roman" w:cs="Times New Roman"/>
                <w:szCs w:val="22"/>
              </w:rPr>
              <w:t xml:space="preserve"> </w:t>
            </w:r>
            <w:r w:rsidRPr="002B3072">
              <w:rPr>
                <w:rFonts w:ascii="Times New Roman" w:hAnsi="Times New Roman" w:cs="Times New Roman"/>
                <w:szCs w:val="22"/>
              </w:rPr>
              <w:t>English language.</w:t>
            </w:r>
          </w:p>
        </w:tc>
      </w:tr>
      <w:tr w:rsidR="00BF5D2C" w:rsidRPr="002B6B23" w14:paraId="64E79415" w14:textId="77777777" w:rsidTr="00376013">
        <w:trPr>
          <w:trHeight w:val="477"/>
        </w:trPr>
        <w:tc>
          <w:tcPr>
            <w:tcW w:w="1951" w:type="dxa"/>
          </w:tcPr>
          <w:p w14:paraId="48E6DDF4"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5BDDBEA5"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2328E929" w14:textId="77777777" w:rsidR="00BF5D2C"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158862F0" w14:textId="77777777" w:rsidTr="00BF5D2C">
        <w:trPr>
          <w:trHeight w:val="338"/>
        </w:trPr>
        <w:tc>
          <w:tcPr>
            <w:tcW w:w="1951" w:type="dxa"/>
            <w:shd w:val="clear" w:color="auto" w:fill="F2F2F2" w:themeFill="background1" w:themeFillShade="F2"/>
          </w:tcPr>
          <w:p w14:paraId="7385833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lastRenderedPageBreak/>
              <w:t>Use Case ID:</w:t>
            </w:r>
          </w:p>
        </w:tc>
        <w:tc>
          <w:tcPr>
            <w:tcW w:w="7293" w:type="dxa"/>
            <w:gridSpan w:val="3"/>
            <w:shd w:val="clear" w:color="auto" w:fill="F2F2F2" w:themeFill="background1" w:themeFillShade="F2"/>
          </w:tcPr>
          <w:p w14:paraId="6407AD18"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UC-21</w:t>
            </w:r>
          </w:p>
        </w:tc>
      </w:tr>
      <w:tr w:rsidR="00BF5D2C" w:rsidRPr="002B6B23" w14:paraId="3CBD2CA8" w14:textId="77777777" w:rsidTr="00BF5D2C">
        <w:trPr>
          <w:trHeight w:val="462"/>
        </w:trPr>
        <w:tc>
          <w:tcPr>
            <w:tcW w:w="1951" w:type="dxa"/>
            <w:shd w:val="clear" w:color="auto" w:fill="F2F2F2" w:themeFill="background1" w:themeFillShade="F2"/>
          </w:tcPr>
          <w:p w14:paraId="2C48564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6E228109"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Create account for patient</w:t>
            </w:r>
          </w:p>
        </w:tc>
      </w:tr>
      <w:tr w:rsidR="00BF5D2C" w:rsidRPr="002B6B23" w14:paraId="3F720248" w14:textId="77777777" w:rsidTr="00BF5D2C">
        <w:trPr>
          <w:trHeight w:val="477"/>
        </w:trPr>
        <w:tc>
          <w:tcPr>
            <w:tcW w:w="1951" w:type="dxa"/>
            <w:shd w:val="clear" w:color="auto" w:fill="F2F2F2" w:themeFill="background1" w:themeFillShade="F2"/>
          </w:tcPr>
          <w:p w14:paraId="40670292"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4ADA7733"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3A1BC967"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570A4125"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2884F1AA" w14:textId="77777777" w:rsidTr="00BF5D2C">
        <w:trPr>
          <w:trHeight w:val="477"/>
        </w:trPr>
        <w:tc>
          <w:tcPr>
            <w:tcW w:w="1951" w:type="dxa"/>
            <w:shd w:val="clear" w:color="auto" w:fill="F2F2F2" w:themeFill="background1" w:themeFillShade="F2"/>
          </w:tcPr>
          <w:p w14:paraId="13CE55D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6DBF7F6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6687870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7853237A"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09B2F3B6" w14:textId="77777777" w:rsidTr="00376013">
        <w:trPr>
          <w:trHeight w:val="477"/>
        </w:trPr>
        <w:tc>
          <w:tcPr>
            <w:tcW w:w="1951" w:type="dxa"/>
          </w:tcPr>
          <w:p w14:paraId="0F37C148"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68FE954F"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Officer</w:t>
            </w:r>
          </w:p>
        </w:tc>
      </w:tr>
      <w:tr w:rsidR="00BF5D2C" w:rsidRPr="002B6B23" w14:paraId="470BFFC2" w14:textId="77777777" w:rsidTr="00376013">
        <w:trPr>
          <w:trHeight w:val="701"/>
        </w:trPr>
        <w:tc>
          <w:tcPr>
            <w:tcW w:w="1951" w:type="dxa"/>
          </w:tcPr>
          <w:p w14:paraId="313C31D5" w14:textId="77777777" w:rsidR="00BF5D2C" w:rsidRPr="005F3CDD" w:rsidRDefault="00BF5D2C" w:rsidP="00376013">
            <w:pPr>
              <w:jc w:val="right"/>
              <w:rPr>
                <w:rFonts w:ascii="Times New Roman" w:hAnsi="Times New Roman" w:cs="Times New Roman"/>
                <w:b/>
                <w:szCs w:val="22"/>
              </w:rPr>
            </w:pPr>
            <w:r w:rsidRPr="005F3CDD">
              <w:rPr>
                <w:rFonts w:ascii="Times New Roman" w:hAnsi="Times New Roman" w:cs="Times New Roman"/>
                <w:b/>
                <w:szCs w:val="22"/>
              </w:rPr>
              <w:t>Description:</w:t>
            </w:r>
          </w:p>
        </w:tc>
        <w:tc>
          <w:tcPr>
            <w:tcW w:w="7293" w:type="dxa"/>
            <w:gridSpan w:val="3"/>
          </w:tcPr>
          <w:p w14:paraId="6D50925E" w14:textId="77777777" w:rsidR="00BF5D2C" w:rsidRPr="006150E6" w:rsidRDefault="00BF5D2C" w:rsidP="00376013">
            <w:pPr>
              <w:rPr>
                <w:rFonts w:ascii="Times New Roman" w:hAnsi="Times New Roman" w:cs="Times New Roman"/>
                <w:szCs w:val="22"/>
              </w:rPr>
            </w:pPr>
            <w:r>
              <w:rPr>
                <w:rFonts w:ascii="Times New Roman" w:hAnsi="Times New Roman" w:cs="Times New Roman"/>
              </w:rPr>
              <w:t>Create account for dentist</w:t>
            </w:r>
            <w:r w:rsidRPr="006150E6">
              <w:rPr>
                <w:rFonts w:ascii="Times New Roman" w:hAnsi="Times New Roman" w:cs="Times New Roman"/>
              </w:rPr>
              <w:t xml:space="preserve"> to login to use the services</w:t>
            </w:r>
          </w:p>
        </w:tc>
      </w:tr>
      <w:tr w:rsidR="00BF5D2C" w:rsidRPr="002B6B23" w14:paraId="7A31E527" w14:textId="77777777" w:rsidTr="00376013">
        <w:trPr>
          <w:trHeight w:val="477"/>
        </w:trPr>
        <w:tc>
          <w:tcPr>
            <w:tcW w:w="1951" w:type="dxa"/>
          </w:tcPr>
          <w:p w14:paraId="325F86A0"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15BC771A"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w:t>
            </w:r>
            <w:r>
              <w:rPr>
                <w:rFonts w:ascii="Times New Roman" w:hAnsi="Times New Roman" w:cs="Times New Roman"/>
              </w:rPr>
              <w:t>New dentist</w:t>
            </w:r>
            <w:r w:rsidRPr="002B6B23">
              <w:rPr>
                <w:rFonts w:ascii="Times New Roman" w:hAnsi="Times New Roman" w:cs="Times New Roman"/>
              </w:rPr>
              <w:t xml:space="preserve">’ </w:t>
            </w:r>
            <w:r w:rsidRPr="002B6B23">
              <w:rPr>
                <w:rFonts w:ascii="Times New Roman" w:hAnsi="Times New Roman" w:cs="Times New Roman"/>
                <w:szCs w:val="22"/>
              </w:rPr>
              <w:t>button</w:t>
            </w:r>
          </w:p>
        </w:tc>
      </w:tr>
      <w:tr w:rsidR="00BF5D2C" w:rsidRPr="002B6B23" w14:paraId="58CACDD8" w14:textId="77777777" w:rsidTr="00376013">
        <w:trPr>
          <w:trHeight w:val="246"/>
        </w:trPr>
        <w:tc>
          <w:tcPr>
            <w:tcW w:w="1951" w:type="dxa"/>
          </w:tcPr>
          <w:p w14:paraId="6730F8A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5CC05006" w14:textId="77777777" w:rsidR="00BF5D2C" w:rsidRPr="002B6B23" w:rsidRDefault="00BF5D2C" w:rsidP="00376013">
            <w:pPr>
              <w:rPr>
                <w:rFonts w:ascii="Times New Roman" w:hAnsi="Times New Roman" w:cs="Times New Roman"/>
                <w:b/>
                <w:szCs w:val="22"/>
              </w:rPr>
            </w:pPr>
            <w:r>
              <w:rPr>
                <w:rFonts w:ascii="Times New Roman" w:hAnsi="Times New Roman" w:cs="Times New Roman"/>
                <w:szCs w:val="22"/>
              </w:rPr>
              <w:t xml:space="preserve">Officer </w:t>
            </w:r>
            <w:r w:rsidRPr="002B6B23">
              <w:rPr>
                <w:rFonts w:ascii="Times New Roman" w:hAnsi="Times New Roman" w:cs="Times New Roman"/>
                <w:szCs w:val="22"/>
              </w:rPr>
              <w:t>need to login the website first</w:t>
            </w:r>
          </w:p>
        </w:tc>
      </w:tr>
      <w:tr w:rsidR="00BF5D2C" w:rsidRPr="002B6B23" w14:paraId="55211DD1" w14:textId="77777777" w:rsidTr="00376013">
        <w:trPr>
          <w:trHeight w:val="462"/>
        </w:trPr>
        <w:tc>
          <w:tcPr>
            <w:tcW w:w="1951" w:type="dxa"/>
          </w:tcPr>
          <w:p w14:paraId="7747C53C"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176692F9"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New appointment added to the schedule</w:t>
            </w:r>
          </w:p>
        </w:tc>
      </w:tr>
      <w:tr w:rsidR="00BF5D2C" w:rsidRPr="002B6B23" w14:paraId="7A5B6E5A" w14:textId="77777777" w:rsidTr="00376013">
        <w:trPr>
          <w:trHeight w:val="416"/>
        </w:trPr>
        <w:tc>
          <w:tcPr>
            <w:tcW w:w="1951" w:type="dxa"/>
          </w:tcPr>
          <w:p w14:paraId="7281C01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Normal Flow:</w:t>
            </w:r>
          </w:p>
        </w:tc>
        <w:tc>
          <w:tcPr>
            <w:tcW w:w="7293" w:type="dxa"/>
            <w:gridSpan w:val="3"/>
          </w:tcPr>
          <w:p w14:paraId="76B2A158" w14:textId="77777777" w:rsidR="00BF5D2C" w:rsidRPr="00B0278C" w:rsidRDefault="00BF5D2C" w:rsidP="00BF5D2C">
            <w:pPr>
              <w:pStyle w:val="ListParagraph"/>
              <w:numPr>
                <w:ilvl w:val="0"/>
                <w:numId w:val="37"/>
              </w:numPr>
              <w:rPr>
                <w:rFonts w:ascii="Times New Roman" w:hAnsi="Times New Roman" w:cs="Times New Roman"/>
                <w:szCs w:val="22"/>
              </w:rPr>
            </w:pPr>
            <w:r w:rsidRPr="00B0278C">
              <w:rPr>
                <w:rFonts w:ascii="Times New Roman" w:hAnsi="Times New Roman" w:cs="Times New Roman"/>
                <w:szCs w:val="22"/>
              </w:rPr>
              <w:t>Registration form</w:t>
            </w:r>
            <w:r>
              <w:rPr>
                <w:rFonts w:ascii="Times New Roman" w:hAnsi="Times New Roman" w:cs="Times New Roman"/>
                <w:szCs w:val="22"/>
              </w:rPr>
              <w:t xml:space="preserve"> appear</w:t>
            </w:r>
          </w:p>
          <w:p w14:paraId="3DE4A454" w14:textId="77777777" w:rsidR="00BF5D2C" w:rsidRPr="00B0278C" w:rsidRDefault="00BF5D2C" w:rsidP="00BF5D2C">
            <w:pPr>
              <w:pStyle w:val="ListParagraph"/>
              <w:numPr>
                <w:ilvl w:val="0"/>
                <w:numId w:val="37"/>
              </w:numPr>
              <w:rPr>
                <w:rFonts w:ascii="Times New Roman" w:hAnsi="Times New Roman" w:cs="Times New Roman"/>
                <w:szCs w:val="22"/>
              </w:rPr>
            </w:pPr>
            <w:r>
              <w:rPr>
                <w:rFonts w:ascii="Times New Roman" w:hAnsi="Times New Roman" w:cs="Times New Roman"/>
                <w:szCs w:val="22"/>
              </w:rPr>
              <w:t>Input all require data</w:t>
            </w:r>
          </w:p>
          <w:p w14:paraId="078111FF" w14:textId="77777777" w:rsidR="00BF5D2C" w:rsidRPr="002B6B23" w:rsidRDefault="00BF5D2C" w:rsidP="00BF5D2C">
            <w:pPr>
              <w:pStyle w:val="ListParagraph"/>
              <w:numPr>
                <w:ilvl w:val="0"/>
                <w:numId w:val="37"/>
              </w:numPr>
              <w:rPr>
                <w:rFonts w:ascii="Times New Roman" w:hAnsi="Times New Roman" w:cs="Times New Roman"/>
                <w:szCs w:val="22"/>
              </w:rPr>
            </w:pPr>
            <w:r>
              <w:rPr>
                <w:rFonts w:ascii="Times New Roman" w:hAnsi="Times New Roman" w:cs="Times New Roman"/>
                <w:szCs w:val="22"/>
              </w:rPr>
              <w:t>Press ‘Register’ button</w:t>
            </w:r>
          </w:p>
          <w:p w14:paraId="7D9C1131" w14:textId="77777777" w:rsidR="00BF5D2C" w:rsidRDefault="00BF5D2C" w:rsidP="00BF5D2C">
            <w:pPr>
              <w:pStyle w:val="ListParagraph"/>
              <w:numPr>
                <w:ilvl w:val="0"/>
                <w:numId w:val="37"/>
              </w:numPr>
              <w:rPr>
                <w:rFonts w:ascii="Times New Roman" w:hAnsi="Times New Roman" w:cs="Times New Roman"/>
                <w:szCs w:val="22"/>
              </w:rPr>
            </w:pPr>
            <w:r>
              <w:rPr>
                <w:rFonts w:ascii="Times New Roman" w:hAnsi="Times New Roman" w:cs="Times New Roman"/>
                <w:szCs w:val="22"/>
              </w:rPr>
              <w:t>System will check the patients’ name, surname and email that are already exist or not</w:t>
            </w:r>
          </w:p>
          <w:p w14:paraId="674C6F6C" w14:textId="77777777" w:rsidR="00BF5D2C" w:rsidRPr="002B6B23" w:rsidRDefault="00BF5D2C" w:rsidP="00BF5D2C">
            <w:pPr>
              <w:pStyle w:val="ListParagraph"/>
              <w:numPr>
                <w:ilvl w:val="0"/>
                <w:numId w:val="37"/>
              </w:numPr>
              <w:rPr>
                <w:rFonts w:ascii="Times New Roman" w:hAnsi="Times New Roman" w:cs="Times New Roman"/>
                <w:szCs w:val="22"/>
              </w:rPr>
            </w:pPr>
            <w:r>
              <w:rPr>
                <w:rFonts w:ascii="Times New Roman" w:hAnsi="Times New Roman" w:cs="Times New Roman"/>
                <w:szCs w:val="22"/>
              </w:rPr>
              <w:t>Confirm message or error message will show up</w:t>
            </w:r>
          </w:p>
        </w:tc>
      </w:tr>
      <w:tr w:rsidR="00BF5D2C" w:rsidRPr="002B6B23" w14:paraId="6C23653E" w14:textId="77777777" w:rsidTr="00376013">
        <w:trPr>
          <w:trHeight w:val="699"/>
        </w:trPr>
        <w:tc>
          <w:tcPr>
            <w:tcW w:w="1951" w:type="dxa"/>
          </w:tcPr>
          <w:p w14:paraId="20A5770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06D3CC1E" w14:textId="77777777" w:rsidR="00BF5D2C" w:rsidRPr="002B6B23" w:rsidRDefault="00BF5D2C" w:rsidP="00376013">
            <w:pPr>
              <w:rPr>
                <w:rFonts w:ascii="Times New Roman" w:hAnsi="Times New Roman" w:cs="Times New Roman"/>
              </w:rPr>
            </w:pPr>
            <w:r>
              <w:rPr>
                <w:rFonts w:ascii="Times New Roman" w:hAnsi="Times New Roman" w:cs="Times New Roman"/>
                <w:szCs w:val="22"/>
              </w:rPr>
              <w:t>4</w:t>
            </w:r>
            <w:r w:rsidRPr="002B6B23">
              <w:rPr>
                <w:rFonts w:ascii="Times New Roman" w:hAnsi="Times New Roman" w:cs="Times New Roman"/>
                <w:szCs w:val="22"/>
              </w:rPr>
              <w:t xml:space="preserve">a. </w:t>
            </w:r>
            <w:r>
              <w:rPr>
                <w:rFonts w:ascii="Times New Roman" w:hAnsi="Times New Roman" w:cs="Times New Roman"/>
              </w:rPr>
              <w:t>The account already exist</w:t>
            </w:r>
          </w:p>
          <w:p w14:paraId="064A5173" w14:textId="77777777" w:rsidR="00BF5D2C" w:rsidRPr="00882533" w:rsidRDefault="00BF5D2C" w:rsidP="00376013">
            <w:pPr>
              <w:rPr>
                <w:rFonts w:ascii="Times New Roman" w:hAnsi="Times New Roman" w:cs="Times New Roman"/>
              </w:rPr>
            </w:pPr>
            <w:r>
              <w:rPr>
                <w:rFonts w:ascii="Times New Roman" w:hAnsi="Times New Roman" w:cs="Times New Roman"/>
              </w:rPr>
              <w:t xml:space="preserve">5a. </w:t>
            </w:r>
            <w:r w:rsidRPr="00882533">
              <w:rPr>
                <w:rFonts w:ascii="Times New Roman" w:hAnsi="Times New Roman" w:cs="Times New Roman"/>
              </w:rPr>
              <w:t>Alert message will show up that account already exist</w:t>
            </w:r>
          </w:p>
        </w:tc>
      </w:tr>
      <w:tr w:rsidR="00BF5D2C" w:rsidRPr="002B6B23" w14:paraId="34496934" w14:textId="77777777" w:rsidTr="00376013">
        <w:trPr>
          <w:trHeight w:val="477"/>
        </w:trPr>
        <w:tc>
          <w:tcPr>
            <w:tcW w:w="1951" w:type="dxa"/>
          </w:tcPr>
          <w:p w14:paraId="24EFEBC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23349BCA"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N/A</w:t>
            </w:r>
          </w:p>
        </w:tc>
      </w:tr>
      <w:tr w:rsidR="00BF5D2C" w:rsidRPr="002B6B23" w14:paraId="61BAED20" w14:textId="77777777" w:rsidTr="00376013">
        <w:trPr>
          <w:trHeight w:val="396"/>
        </w:trPr>
        <w:tc>
          <w:tcPr>
            <w:tcW w:w="1951" w:type="dxa"/>
          </w:tcPr>
          <w:p w14:paraId="7F55BB0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16F575F5"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9BBD176" w14:textId="77777777" w:rsidTr="00376013">
        <w:trPr>
          <w:trHeight w:val="462"/>
        </w:trPr>
        <w:tc>
          <w:tcPr>
            <w:tcW w:w="1951" w:type="dxa"/>
          </w:tcPr>
          <w:p w14:paraId="5B27DC82"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2343590B"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05177AA9" w14:textId="77777777" w:rsidTr="00376013">
        <w:trPr>
          <w:trHeight w:val="477"/>
        </w:trPr>
        <w:tc>
          <w:tcPr>
            <w:tcW w:w="1951" w:type="dxa"/>
          </w:tcPr>
          <w:p w14:paraId="655F8D3B"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1DBA09D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14A0EA45" w14:textId="77777777" w:rsidTr="00376013">
        <w:trPr>
          <w:trHeight w:val="477"/>
        </w:trPr>
        <w:tc>
          <w:tcPr>
            <w:tcW w:w="1951" w:type="dxa"/>
          </w:tcPr>
          <w:p w14:paraId="70C94FCD"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76076454"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 xml:space="preserve">Officer </w:t>
            </w:r>
            <w:r w:rsidRPr="002B3072">
              <w:rPr>
                <w:rFonts w:ascii="Times New Roman" w:hAnsi="Times New Roman" w:cs="Times New Roman"/>
                <w:szCs w:val="22"/>
              </w:rPr>
              <w:t>understand</w:t>
            </w:r>
            <w:r>
              <w:rPr>
                <w:rFonts w:ascii="Times New Roman" w:hAnsi="Times New Roman" w:cs="Times New Roman"/>
                <w:szCs w:val="22"/>
              </w:rPr>
              <w:t xml:space="preserve">s </w:t>
            </w:r>
            <w:r w:rsidRPr="002B3072">
              <w:rPr>
                <w:rFonts w:ascii="Times New Roman" w:hAnsi="Times New Roman" w:cs="Times New Roman"/>
                <w:szCs w:val="22"/>
              </w:rPr>
              <w:t>English language.</w:t>
            </w:r>
          </w:p>
        </w:tc>
      </w:tr>
      <w:tr w:rsidR="00BF5D2C" w:rsidRPr="002B6B23" w14:paraId="64D619DE" w14:textId="77777777" w:rsidTr="00376013">
        <w:trPr>
          <w:trHeight w:val="477"/>
        </w:trPr>
        <w:tc>
          <w:tcPr>
            <w:tcW w:w="1951" w:type="dxa"/>
          </w:tcPr>
          <w:p w14:paraId="7C48275D"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771B13DE"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04AB3AFC" w14:textId="77777777" w:rsidR="00BF5D2C" w:rsidRDefault="00BF5D2C" w:rsidP="00BF5D2C">
      <w:pPr>
        <w:rPr>
          <w:rFonts w:ascii="Times New Roman" w:hAnsi="Times New Roman" w:cs="Times New Roman"/>
        </w:rPr>
      </w:pPr>
    </w:p>
    <w:tbl>
      <w:tblPr>
        <w:tblStyle w:val="TableGrid"/>
        <w:tblW w:w="9244" w:type="dxa"/>
        <w:tblLayout w:type="fixed"/>
        <w:tblLook w:val="04A0" w:firstRow="1" w:lastRow="0" w:firstColumn="1" w:lastColumn="0" w:noHBand="0" w:noVBand="1"/>
      </w:tblPr>
      <w:tblGrid>
        <w:gridCol w:w="1951"/>
        <w:gridCol w:w="2268"/>
        <w:gridCol w:w="2126"/>
        <w:gridCol w:w="2899"/>
      </w:tblGrid>
      <w:tr w:rsidR="00BF5D2C" w:rsidRPr="002B6B23" w14:paraId="43953951" w14:textId="77777777" w:rsidTr="00BF5D2C">
        <w:trPr>
          <w:trHeight w:val="338"/>
        </w:trPr>
        <w:tc>
          <w:tcPr>
            <w:tcW w:w="1951" w:type="dxa"/>
            <w:shd w:val="clear" w:color="auto" w:fill="F2F2F2" w:themeFill="background1" w:themeFillShade="F2"/>
          </w:tcPr>
          <w:p w14:paraId="3802872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ID:</w:t>
            </w:r>
          </w:p>
        </w:tc>
        <w:tc>
          <w:tcPr>
            <w:tcW w:w="7293" w:type="dxa"/>
            <w:gridSpan w:val="3"/>
            <w:shd w:val="clear" w:color="auto" w:fill="F2F2F2" w:themeFill="background1" w:themeFillShade="F2"/>
          </w:tcPr>
          <w:p w14:paraId="5407A015"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UC-22</w:t>
            </w:r>
          </w:p>
        </w:tc>
      </w:tr>
      <w:tr w:rsidR="00BF5D2C" w:rsidRPr="002B6B23" w14:paraId="2A6CAEE6" w14:textId="77777777" w:rsidTr="00BF5D2C">
        <w:trPr>
          <w:trHeight w:val="462"/>
        </w:trPr>
        <w:tc>
          <w:tcPr>
            <w:tcW w:w="1951" w:type="dxa"/>
            <w:shd w:val="clear" w:color="auto" w:fill="F2F2F2" w:themeFill="background1" w:themeFillShade="F2"/>
          </w:tcPr>
          <w:p w14:paraId="4EC4C3A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Use Case Name:</w:t>
            </w:r>
          </w:p>
        </w:tc>
        <w:tc>
          <w:tcPr>
            <w:tcW w:w="7293" w:type="dxa"/>
            <w:gridSpan w:val="3"/>
            <w:shd w:val="clear" w:color="auto" w:fill="F2F2F2" w:themeFill="background1" w:themeFillShade="F2"/>
          </w:tcPr>
          <w:p w14:paraId="6D928E5E"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Create account for dentist</w:t>
            </w:r>
          </w:p>
        </w:tc>
      </w:tr>
      <w:tr w:rsidR="00BF5D2C" w:rsidRPr="002B6B23" w14:paraId="15EB5684" w14:textId="77777777" w:rsidTr="00BF5D2C">
        <w:trPr>
          <w:trHeight w:val="477"/>
        </w:trPr>
        <w:tc>
          <w:tcPr>
            <w:tcW w:w="1951" w:type="dxa"/>
            <w:shd w:val="clear" w:color="auto" w:fill="F2F2F2" w:themeFill="background1" w:themeFillShade="F2"/>
          </w:tcPr>
          <w:p w14:paraId="267E860C"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Created By:</w:t>
            </w:r>
          </w:p>
        </w:tc>
        <w:tc>
          <w:tcPr>
            <w:tcW w:w="2268" w:type="dxa"/>
            <w:shd w:val="clear" w:color="auto" w:fill="F2F2F2" w:themeFill="background1" w:themeFillShade="F2"/>
          </w:tcPr>
          <w:p w14:paraId="5EE941B1"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c>
          <w:tcPr>
            <w:tcW w:w="2126" w:type="dxa"/>
            <w:shd w:val="clear" w:color="auto" w:fill="F2F2F2" w:themeFill="background1" w:themeFillShade="F2"/>
          </w:tcPr>
          <w:p w14:paraId="3589FA25"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Updated By:</w:t>
            </w:r>
          </w:p>
        </w:tc>
        <w:tc>
          <w:tcPr>
            <w:tcW w:w="2899" w:type="dxa"/>
            <w:shd w:val="clear" w:color="auto" w:fill="F2F2F2" w:themeFill="background1" w:themeFillShade="F2"/>
          </w:tcPr>
          <w:p w14:paraId="094E24ED" w14:textId="77777777" w:rsidR="00BF5D2C" w:rsidRPr="002B6B23" w:rsidRDefault="00BF5D2C" w:rsidP="00376013">
            <w:pPr>
              <w:rPr>
                <w:rFonts w:ascii="Times New Roman" w:hAnsi="Times New Roman" w:cs="Times New Roman"/>
                <w:szCs w:val="22"/>
              </w:rPr>
            </w:pPr>
            <w:proofErr w:type="spellStart"/>
            <w:r w:rsidRPr="002B6B23">
              <w:rPr>
                <w:rFonts w:ascii="Times New Roman" w:hAnsi="Times New Roman" w:cs="Times New Roman"/>
                <w:szCs w:val="22"/>
              </w:rPr>
              <w:t>Kanokwan</w:t>
            </w:r>
            <w:proofErr w:type="spellEnd"/>
            <w:r w:rsidRPr="002B6B23">
              <w:rPr>
                <w:rFonts w:ascii="Times New Roman" w:hAnsi="Times New Roman" w:cs="Times New Roman"/>
                <w:szCs w:val="22"/>
              </w:rPr>
              <w:t xml:space="preserve"> </w:t>
            </w:r>
            <w:proofErr w:type="spellStart"/>
            <w:r w:rsidRPr="002B6B23">
              <w:rPr>
                <w:rFonts w:ascii="Times New Roman" w:hAnsi="Times New Roman" w:cs="Times New Roman"/>
                <w:szCs w:val="22"/>
              </w:rPr>
              <w:t>Maneerat</w:t>
            </w:r>
            <w:proofErr w:type="spellEnd"/>
          </w:p>
        </w:tc>
      </w:tr>
      <w:tr w:rsidR="00BF5D2C" w:rsidRPr="002B6B23" w14:paraId="7114EF9A" w14:textId="77777777" w:rsidTr="00BF5D2C">
        <w:trPr>
          <w:trHeight w:val="477"/>
        </w:trPr>
        <w:tc>
          <w:tcPr>
            <w:tcW w:w="1951" w:type="dxa"/>
            <w:shd w:val="clear" w:color="auto" w:fill="F2F2F2" w:themeFill="background1" w:themeFillShade="F2"/>
          </w:tcPr>
          <w:p w14:paraId="0062C532"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Date Created:</w:t>
            </w:r>
          </w:p>
        </w:tc>
        <w:tc>
          <w:tcPr>
            <w:tcW w:w="2268" w:type="dxa"/>
            <w:shd w:val="clear" w:color="auto" w:fill="F2F2F2" w:themeFill="background1" w:themeFillShade="F2"/>
          </w:tcPr>
          <w:p w14:paraId="6833CE54"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17/04/2014</w:t>
            </w:r>
          </w:p>
        </w:tc>
        <w:tc>
          <w:tcPr>
            <w:tcW w:w="2126" w:type="dxa"/>
            <w:shd w:val="clear" w:color="auto" w:fill="F2F2F2" w:themeFill="background1" w:themeFillShade="F2"/>
          </w:tcPr>
          <w:p w14:paraId="267F4B1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Last Revision Date:</w:t>
            </w:r>
          </w:p>
        </w:tc>
        <w:tc>
          <w:tcPr>
            <w:tcW w:w="2899" w:type="dxa"/>
            <w:shd w:val="clear" w:color="auto" w:fill="F2F2F2" w:themeFill="background1" w:themeFillShade="F2"/>
          </w:tcPr>
          <w:p w14:paraId="7C7008F7"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26/04/2014</w:t>
            </w:r>
          </w:p>
        </w:tc>
      </w:tr>
      <w:tr w:rsidR="00BF5D2C" w:rsidRPr="002B6B23" w14:paraId="2F83C913" w14:textId="77777777" w:rsidTr="00376013">
        <w:trPr>
          <w:trHeight w:val="477"/>
        </w:trPr>
        <w:tc>
          <w:tcPr>
            <w:tcW w:w="1951" w:type="dxa"/>
          </w:tcPr>
          <w:p w14:paraId="4B38DB29"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Actors:</w:t>
            </w:r>
          </w:p>
        </w:tc>
        <w:tc>
          <w:tcPr>
            <w:tcW w:w="7293" w:type="dxa"/>
            <w:gridSpan w:val="3"/>
          </w:tcPr>
          <w:p w14:paraId="5F3C833E"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Officer</w:t>
            </w:r>
          </w:p>
        </w:tc>
      </w:tr>
      <w:tr w:rsidR="00BF5D2C" w:rsidRPr="002B6B23" w14:paraId="5354E186" w14:textId="77777777" w:rsidTr="00376013">
        <w:trPr>
          <w:trHeight w:val="701"/>
        </w:trPr>
        <w:tc>
          <w:tcPr>
            <w:tcW w:w="1951" w:type="dxa"/>
          </w:tcPr>
          <w:p w14:paraId="6DC5B8CA" w14:textId="77777777" w:rsidR="00BF5D2C" w:rsidRPr="005F3CDD" w:rsidRDefault="00BF5D2C" w:rsidP="00376013">
            <w:pPr>
              <w:jc w:val="right"/>
              <w:rPr>
                <w:rFonts w:ascii="Times New Roman" w:hAnsi="Times New Roman" w:cs="Times New Roman"/>
                <w:b/>
                <w:szCs w:val="22"/>
              </w:rPr>
            </w:pPr>
            <w:r w:rsidRPr="005F3CDD">
              <w:rPr>
                <w:rFonts w:ascii="Times New Roman" w:hAnsi="Times New Roman" w:cs="Times New Roman"/>
                <w:b/>
                <w:szCs w:val="22"/>
              </w:rPr>
              <w:t>Description:</w:t>
            </w:r>
          </w:p>
        </w:tc>
        <w:tc>
          <w:tcPr>
            <w:tcW w:w="7293" w:type="dxa"/>
            <w:gridSpan w:val="3"/>
          </w:tcPr>
          <w:p w14:paraId="554F03E2" w14:textId="77777777" w:rsidR="00BF5D2C" w:rsidRPr="006150E6" w:rsidRDefault="00BF5D2C" w:rsidP="00376013">
            <w:pPr>
              <w:rPr>
                <w:rFonts w:ascii="Times New Roman" w:hAnsi="Times New Roman" w:cs="Times New Roman"/>
                <w:szCs w:val="22"/>
              </w:rPr>
            </w:pPr>
            <w:r>
              <w:rPr>
                <w:rFonts w:ascii="Times New Roman" w:hAnsi="Times New Roman" w:cs="Times New Roman"/>
              </w:rPr>
              <w:t>Create account for dentist</w:t>
            </w:r>
            <w:r w:rsidRPr="006150E6">
              <w:rPr>
                <w:rFonts w:ascii="Times New Roman" w:hAnsi="Times New Roman" w:cs="Times New Roman"/>
              </w:rPr>
              <w:t xml:space="preserve"> to login to use the services</w:t>
            </w:r>
          </w:p>
        </w:tc>
      </w:tr>
      <w:tr w:rsidR="00BF5D2C" w:rsidRPr="002B6B23" w14:paraId="471240AB" w14:textId="77777777" w:rsidTr="00376013">
        <w:trPr>
          <w:trHeight w:val="477"/>
        </w:trPr>
        <w:tc>
          <w:tcPr>
            <w:tcW w:w="1951" w:type="dxa"/>
          </w:tcPr>
          <w:p w14:paraId="7A5CA52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Trigger:</w:t>
            </w:r>
          </w:p>
        </w:tc>
        <w:tc>
          <w:tcPr>
            <w:tcW w:w="7293" w:type="dxa"/>
            <w:gridSpan w:val="3"/>
          </w:tcPr>
          <w:p w14:paraId="4F3889FB"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Click ‘</w:t>
            </w:r>
            <w:r>
              <w:rPr>
                <w:rFonts w:ascii="Times New Roman" w:hAnsi="Times New Roman" w:cs="Times New Roman"/>
              </w:rPr>
              <w:t>New dentist’</w:t>
            </w:r>
            <w:r w:rsidRPr="002B6B23">
              <w:rPr>
                <w:rFonts w:ascii="Times New Roman" w:hAnsi="Times New Roman" w:cs="Times New Roman"/>
              </w:rPr>
              <w:t xml:space="preserve"> </w:t>
            </w:r>
            <w:r w:rsidRPr="002B6B23">
              <w:rPr>
                <w:rFonts w:ascii="Times New Roman" w:hAnsi="Times New Roman" w:cs="Times New Roman"/>
                <w:szCs w:val="22"/>
              </w:rPr>
              <w:t>button</w:t>
            </w:r>
          </w:p>
        </w:tc>
      </w:tr>
      <w:tr w:rsidR="00BF5D2C" w:rsidRPr="002B6B23" w14:paraId="05DA844B" w14:textId="77777777" w:rsidTr="00376013">
        <w:trPr>
          <w:trHeight w:val="246"/>
        </w:trPr>
        <w:tc>
          <w:tcPr>
            <w:tcW w:w="1951" w:type="dxa"/>
          </w:tcPr>
          <w:p w14:paraId="2247BBD6"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Preconditions:</w:t>
            </w:r>
          </w:p>
        </w:tc>
        <w:tc>
          <w:tcPr>
            <w:tcW w:w="7293" w:type="dxa"/>
            <w:gridSpan w:val="3"/>
          </w:tcPr>
          <w:p w14:paraId="34FDC0CF" w14:textId="77777777" w:rsidR="00BF5D2C" w:rsidRPr="002B6B23" w:rsidRDefault="00BF5D2C" w:rsidP="00376013">
            <w:pPr>
              <w:rPr>
                <w:rFonts w:ascii="Times New Roman" w:hAnsi="Times New Roman" w:cs="Times New Roman"/>
                <w:b/>
                <w:szCs w:val="22"/>
              </w:rPr>
            </w:pPr>
            <w:r>
              <w:rPr>
                <w:rFonts w:ascii="Times New Roman" w:hAnsi="Times New Roman" w:cs="Times New Roman"/>
                <w:szCs w:val="22"/>
              </w:rPr>
              <w:t xml:space="preserve">Officer </w:t>
            </w:r>
            <w:r w:rsidRPr="002B6B23">
              <w:rPr>
                <w:rFonts w:ascii="Times New Roman" w:hAnsi="Times New Roman" w:cs="Times New Roman"/>
                <w:szCs w:val="22"/>
              </w:rPr>
              <w:t>need to login the website first</w:t>
            </w:r>
          </w:p>
        </w:tc>
      </w:tr>
      <w:tr w:rsidR="00BF5D2C" w:rsidRPr="002B6B23" w14:paraId="33844E69" w14:textId="77777777" w:rsidTr="00376013">
        <w:trPr>
          <w:trHeight w:val="462"/>
        </w:trPr>
        <w:tc>
          <w:tcPr>
            <w:tcW w:w="1951" w:type="dxa"/>
          </w:tcPr>
          <w:p w14:paraId="2B11E27A" w14:textId="77777777" w:rsidR="00BF5D2C" w:rsidRPr="002B6B23" w:rsidRDefault="00BF5D2C" w:rsidP="00376013">
            <w:pPr>
              <w:jc w:val="right"/>
              <w:rPr>
                <w:rFonts w:ascii="Times New Roman" w:hAnsi="Times New Roman" w:cs="Times New Roman"/>
                <w:b/>
                <w:szCs w:val="22"/>
              </w:rPr>
            </w:pPr>
            <w:proofErr w:type="spellStart"/>
            <w:r w:rsidRPr="002B6B23">
              <w:rPr>
                <w:rFonts w:ascii="Times New Roman" w:hAnsi="Times New Roman" w:cs="Times New Roman"/>
                <w:b/>
                <w:szCs w:val="22"/>
              </w:rPr>
              <w:t>Postconditions</w:t>
            </w:r>
            <w:proofErr w:type="spellEnd"/>
            <w:r w:rsidRPr="002B6B23">
              <w:rPr>
                <w:rFonts w:ascii="Times New Roman" w:hAnsi="Times New Roman" w:cs="Times New Roman"/>
                <w:b/>
                <w:szCs w:val="22"/>
              </w:rPr>
              <w:t>:</w:t>
            </w:r>
          </w:p>
        </w:tc>
        <w:tc>
          <w:tcPr>
            <w:tcW w:w="7293" w:type="dxa"/>
            <w:gridSpan w:val="3"/>
          </w:tcPr>
          <w:p w14:paraId="682A22C2"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New dentist added to the database</w:t>
            </w:r>
          </w:p>
        </w:tc>
      </w:tr>
      <w:tr w:rsidR="00BF5D2C" w:rsidRPr="002B6B23" w14:paraId="76ABB88C" w14:textId="77777777" w:rsidTr="00376013">
        <w:trPr>
          <w:trHeight w:val="416"/>
        </w:trPr>
        <w:tc>
          <w:tcPr>
            <w:tcW w:w="1951" w:type="dxa"/>
          </w:tcPr>
          <w:p w14:paraId="75C0D521"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lastRenderedPageBreak/>
              <w:t>Normal Flow:</w:t>
            </w:r>
          </w:p>
        </w:tc>
        <w:tc>
          <w:tcPr>
            <w:tcW w:w="7293" w:type="dxa"/>
            <w:gridSpan w:val="3"/>
          </w:tcPr>
          <w:p w14:paraId="01BD3BAB" w14:textId="77777777" w:rsidR="00BF5D2C" w:rsidRPr="00B0278C" w:rsidRDefault="00BF5D2C" w:rsidP="00BF5D2C">
            <w:pPr>
              <w:pStyle w:val="ListParagraph"/>
              <w:numPr>
                <w:ilvl w:val="0"/>
                <w:numId w:val="38"/>
              </w:numPr>
              <w:rPr>
                <w:rFonts w:ascii="Times New Roman" w:hAnsi="Times New Roman" w:cs="Times New Roman"/>
                <w:szCs w:val="22"/>
              </w:rPr>
            </w:pPr>
            <w:r w:rsidRPr="00B0278C">
              <w:rPr>
                <w:rFonts w:ascii="Times New Roman" w:hAnsi="Times New Roman" w:cs="Times New Roman"/>
                <w:szCs w:val="22"/>
              </w:rPr>
              <w:t>Registration form</w:t>
            </w:r>
            <w:r>
              <w:rPr>
                <w:rFonts w:ascii="Times New Roman" w:hAnsi="Times New Roman" w:cs="Times New Roman"/>
                <w:szCs w:val="22"/>
              </w:rPr>
              <w:t xml:space="preserve"> appear</w:t>
            </w:r>
          </w:p>
          <w:p w14:paraId="53A6B928" w14:textId="77777777" w:rsidR="00BF5D2C" w:rsidRPr="00B0278C" w:rsidRDefault="00BF5D2C" w:rsidP="00BF5D2C">
            <w:pPr>
              <w:pStyle w:val="ListParagraph"/>
              <w:numPr>
                <w:ilvl w:val="0"/>
                <w:numId w:val="38"/>
              </w:numPr>
              <w:rPr>
                <w:rFonts w:ascii="Times New Roman" w:hAnsi="Times New Roman" w:cs="Times New Roman"/>
                <w:szCs w:val="22"/>
              </w:rPr>
            </w:pPr>
            <w:r>
              <w:rPr>
                <w:rFonts w:ascii="Times New Roman" w:hAnsi="Times New Roman" w:cs="Times New Roman"/>
                <w:szCs w:val="22"/>
              </w:rPr>
              <w:t>Input all require data</w:t>
            </w:r>
          </w:p>
          <w:p w14:paraId="3E1A098D" w14:textId="77777777" w:rsidR="00BF5D2C" w:rsidRPr="002B6B23" w:rsidRDefault="00BF5D2C" w:rsidP="00BF5D2C">
            <w:pPr>
              <w:pStyle w:val="ListParagraph"/>
              <w:numPr>
                <w:ilvl w:val="0"/>
                <w:numId w:val="38"/>
              </w:numPr>
              <w:rPr>
                <w:rFonts w:ascii="Times New Roman" w:hAnsi="Times New Roman" w:cs="Times New Roman"/>
                <w:szCs w:val="22"/>
              </w:rPr>
            </w:pPr>
            <w:r>
              <w:rPr>
                <w:rFonts w:ascii="Times New Roman" w:hAnsi="Times New Roman" w:cs="Times New Roman"/>
                <w:szCs w:val="22"/>
              </w:rPr>
              <w:t>Press ‘Register’ button</w:t>
            </w:r>
          </w:p>
          <w:p w14:paraId="07ED44C9" w14:textId="77777777" w:rsidR="00BF5D2C" w:rsidRDefault="00BF5D2C" w:rsidP="00BF5D2C">
            <w:pPr>
              <w:pStyle w:val="ListParagraph"/>
              <w:numPr>
                <w:ilvl w:val="0"/>
                <w:numId w:val="38"/>
              </w:numPr>
              <w:rPr>
                <w:rFonts w:ascii="Times New Roman" w:hAnsi="Times New Roman" w:cs="Times New Roman"/>
                <w:szCs w:val="22"/>
              </w:rPr>
            </w:pPr>
            <w:r>
              <w:rPr>
                <w:rFonts w:ascii="Times New Roman" w:hAnsi="Times New Roman" w:cs="Times New Roman"/>
                <w:szCs w:val="22"/>
              </w:rPr>
              <w:t>System will check the dentist’ name, surname and email that are already exist or not</w:t>
            </w:r>
          </w:p>
          <w:p w14:paraId="34748F56" w14:textId="77777777" w:rsidR="00BF5D2C" w:rsidRPr="002B6B23" w:rsidRDefault="00BF5D2C" w:rsidP="00BF5D2C">
            <w:pPr>
              <w:pStyle w:val="ListParagraph"/>
              <w:numPr>
                <w:ilvl w:val="0"/>
                <w:numId w:val="38"/>
              </w:numPr>
              <w:rPr>
                <w:rFonts w:ascii="Times New Roman" w:hAnsi="Times New Roman" w:cs="Times New Roman"/>
                <w:szCs w:val="22"/>
              </w:rPr>
            </w:pPr>
            <w:r>
              <w:rPr>
                <w:rFonts w:ascii="Times New Roman" w:hAnsi="Times New Roman" w:cs="Times New Roman"/>
                <w:szCs w:val="22"/>
              </w:rPr>
              <w:t>Confirm message or error message will show up</w:t>
            </w:r>
          </w:p>
        </w:tc>
      </w:tr>
      <w:tr w:rsidR="00BF5D2C" w:rsidRPr="002B6B23" w14:paraId="76BCFD6D" w14:textId="77777777" w:rsidTr="00376013">
        <w:trPr>
          <w:trHeight w:val="699"/>
        </w:trPr>
        <w:tc>
          <w:tcPr>
            <w:tcW w:w="1951" w:type="dxa"/>
          </w:tcPr>
          <w:p w14:paraId="34D3B8B0"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Alternative Flows:</w:t>
            </w:r>
          </w:p>
        </w:tc>
        <w:tc>
          <w:tcPr>
            <w:tcW w:w="7293" w:type="dxa"/>
            <w:gridSpan w:val="3"/>
          </w:tcPr>
          <w:p w14:paraId="39610C15" w14:textId="77777777" w:rsidR="00BF5D2C" w:rsidRPr="002B6B23" w:rsidRDefault="00BF5D2C" w:rsidP="00376013">
            <w:pPr>
              <w:rPr>
                <w:rFonts w:ascii="Times New Roman" w:hAnsi="Times New Roman" w:cs="Times New Roman"/>
              </w:rPr>
            </w:pPr>
            <w:r>
              <w:rPr>
                <w:rFonts w:ascii="Times New Roman" w:hAnsi="Times New Roman" w:cs="Times New Roman"/>
                <w:szCs w:val="22"/>
              </w:rPr>
              <w:t>4</w:t>
            </w:r>
            <w:r w:rsidRPr="002B6B23">
              <w:rPr>
                <w:rFonts w:ascii="Times New Roman" w:hAnsi="Times New Roman" w:cs="Times New Roman"/>
                <w:szCs w:val="22"/>
              </w:rPr>
              <w:t xml:space="preserve">a. </w:t>
            </w:r>
            <w:r>
              <w:rPr>
                <w:rFonts w:ascii="Times New Roman" w:hAnsi="Times New Roman" w:cs="Times New Roman"/>
              </w:rPr>
              <w:t>The account already exist</w:t>
            </w:r>
          </w:p>
          <w:p w14:paraId="5B195ACB" w14:textId="77777777" w:rsidR="00BF5D2C" w:rsidRPr="00882533" w:rsidRDefault="00BF5D2C" w:rsidP="00376013">
            <w:pPr>
              <w:rPr>
                <w:rFonts w:ascii="Times New Roman" w:hAnsi="Times New Roman" w:cs="Times New Roman"/>
              </w:rPr>
            </w:pPr>
            <w:r>
              <w:rPr>
                <w:rFonts w:ascii="Times New Roman" w:hAnsi="Times New Roman" w:cs="Times New Roman"/>
              </w:rPr>
              <w:t xml:space="preserve">5a. </w:t>
            </w:r>
            <w:r w:rsidRPr="00882533">
              <w:rPr>
                <w:rFonts w:ascii="Times New Roman" w:hAnsi="Times New Roman" w:cs="Times New Roman"/>
              </w:rPr>
              <w:t>Alert message will show up that account already exist</w:t>
            </w:r>
          </w:p>
        </w:tc>
      </w:tr>
      <w:tr w:rsidR="00BF5D2C" w:rsidRPr="002B6B23" w14:paraId="632DB158" w14:textId="77777777" w:rsidTr="00376013">
        <w:trPr>
          <w:trHeight w:val="477"/>
        </w:trPr>
        <w:tc>
          <w:tcPr>
            <w:tcW w:w="1951" w:type="dxa"/>
          </w:tcPr>
          <w:p w14:paraId="4B533D14"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Exceptions:</w:t>
            </w:r>
          </w:p>
        </w:tc>
        <w:tc>
          <w:tcPr>
            <w:tcW w:w="7293" w:type="dxa"/>
            <w:gridSpan w:val="3"/>
          </w:tcPr>
          <w:p w14:paraId="535AF31E" w14:textId="77777777" w:rsidR="00BF5D2C" w:rsidRPr="002B6B23" w:rsidRDefault="00BF5D2C" w:rsidP="00376013">
            <w:pPr>
              <w:rPr>
                <w:rFonts w:ascii="Times New Roman" w:hAnsi="Times New Roman" w:cs="Times New Roman"/>
                <w:szCs w:val="22"/>
              </w:rPr>
            </w:pPr>
            <w:r>
              <w:rPr>
                <w:rFonts w:ascii="Times New Roman" w:hAnsi="Times New Roman" w:cs="Times New Roman"/>
                <w:szCs w:val="22"/>
              </w:rPr>
              <w:t>N/A</w:t>
            </w:r>
          </w:p>
        </w:tc>
      </w:tr>
      <w:tr w:rsidR="00BF5D2C" w:rsidRPr="002B6B23" w14:paraId="76B1A1F0" w14:textId="77777777" w:rsidTr="00376013">
        <w:trPr>
          <w:trHeight w:val="396"/>
        </w:trPr>
        <w:tc>
          <w:tcPr>
            <w:tcW w:w="1951" w:type="dxa"/>
          </w:tcPr>
          <w:p w14:paraId="6AF968F0"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Includes:</w:t>
            </w:r>
          </w:p>
        </w:tc>
        <w:tc>
          <w:tcPr>
            <w:tcW w:w="7293" w:type="dxa"/>
            <w:gridSpan w:val="3"/>
          </w:tcPr>
          <w:p w14:paraId="7D3BB592"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7097DFC2" w14:textId="77777777" w:rsidTr="00376013">
        <w:trPr>
          <w:trHeight w:val="462"/>
        </w:trPr>
        <w:tc>
          <w:tcPr>
            <w:tcW w:w="1951" w:type="dxa"/>
          </w:tcPr>
          <w:p w14:paraId="179E76CA"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Frequency of Use:</w:t>
            </w:r>
          </w:p>
        </w:tc>
        <w:tc>
          <w:tcPr>
            <w:tcW w:w="7293" w:type="dxa"/>
            <w:gridSpan w:val="3"/>
          </w:tcPr>
          <w:p w14:paraId="353FEDF0"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On demand</w:t>
            </w:r>
          </w:p>
        </w:tc>
      </w:tr>
      <w:tr w:rsidR="00BF5D2C" w:rsidRPr="002B6B23" w14:paraId="2BEB39D5" w14:textId="77777777" w:rsidTr="00376013">
        <w:trPr>
          <w:trHeight w:val="477"/>
        </w:trPr>
        <w:tc>
          <w:tcPr>
            <w:tcW w:w="1951" w:type="dxa"/>
          </w:tcPr>
          <w:p w14:paraId="0D7011F0" w14:textId="77777777" w:rsidR="00BF5D2C" w:rsidRPr="002B6B23" w:rsidRDefault="00BF5D2C" w:rsidP="00376013">
            <w:pPr>
              <w:jc w:val="right"/>
              <w:rPr>
                <w:rFonts w:ascii="Times New Roman" w:hAnsi="Times New Roman" w:cs="Times New Roman"/>
                <w:b/>
                <w:szCs w:val="22"/>
              </w:rPr>
            </w:pPr>
            <w:r w:rsidRPr="002B6B23">
              <w:rPr>
                <w:rFonts w:ascii="Times New Roman" w:hAnsi="Times New Roman" w:cs="Times New Roman"/>
                <w:b/>
                <w:szCs w:val="22"/>
              </w:rPr>
              <w:t>Special Requirements:</w:t>
            </w:r>
          </w:p>
        </w:tc>
        <w:tc>
          <w:tcPr>
            <w:tcW w:w="7293" w:type="dxa"/>
            <w:gridSpan w:val="3"/>
          </w:tcPr>
          <w:p w14:paraId="1F6CCC6D" w14:textId="77777777" w:rsidR="00BF5D2C" w:rsidRPr="002B6B23" w:rsidRDefault="00BF5D2C" w:rsidP="00376013">
            <w:pPr>
              <w:rPr>
                <w:rFonts w:ascii="Times New Roman" w:hAnsi="Times New Roman" w:cs="Times New Roman"/>
                <w:szCs w:val="22"/>
              </w:rPr>
            </w:pPr>
            <w:r w:rsidRPr="002B6B23">
              <w:rPr>
                <w:rFonts w:ascii="Times New Roman" w:hAnsi="Times New Roman" w:cs="Times New Roman"/>
                <w:szCs w:val="22"/>
              </w:rPr>
              <w:t>N/A</w:t>
            </w:r>
          </w:p>
        </w:tc>
      </w:tr>
      <w:tr w:rsidR="00BF5D2C" w:rsidRPr="002B6B23" w14:paraId="6AF79523" w14:textId="77777777" w:rsidTr="00376013">
        <w:trPr>
          <w:trHeight w:val="477"/>
        </w:trPr>
        <w:tc>
          <w:tcPr>
            <w:tcW w:w="1951" w:type="dxa"/>
          </w:tcPr>
          <w:p w14:paraId="7A1657BF"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Assumptions:</w:t>
            </w:r>
          </w:p>
        </w:tc>
        <w:tc>
          <w:tcPr>
            <w:tcW w:w="7293" w:type="dxa"/>
            <w:gridSpan w:val="3"/>
          </w:tcPr>
          <w:p w14:paraId="46314381" w14:textId="77777777" w:rsidR="00BF5D2C" w:rsidRPr="002B3072" w:rsidRDefault="00BF5D2C" w:rsidP="00376013">
            <w:pPr>
              <w:rPr>
                <w:rFonts w:ascii="Times New Roman" w:hAnsi="Times New Roman" w:cs="Times New Roman"/>
                <w:szCs w:val="22"/>
              </w:rPr>
            </w:pPr>
            <w:r>
              <w:rPr>
                <w:rFonts w:ascii="Times New Roman" w:hAnsi="Times New Roman" w:cs="Times New Roman"/>
                <w:szCs w:val="22"/>
              </w:rPr>
              <w:t>Officer</w:t>
            </w:r>
            <w:r w:rsidRPr="002B3072">
              <w:rPr>
                <w:rFonts w:ascii="Times New Roman" w:hAnsi="Times New Roman" w:cs="Times New Roman"/>
                <w:szCs w:val="22"/>
              </w:rPr>
              <w:t xml:space="preserve"> understand</w:t>
            </w:r>
            <w:r>
              <w:rPr>
                <w:rFonts w:ascii="Times New Roman" w:hAnsi="Times New Roman" w:cs="Times New Roman"/>
                <w:szCs w:val="22"/>
              </w:rPr>
              <w:t xml:space="preserve">s </w:t>
            </w:r>
            <w:r w:rsidRPr="002B3072">
              <w:rPr>
                <w:rFonts w:ascii="Times New Roman" w:hAnsi="Times New Roman" w:cs="Times New Roman"/>
                <w:szCs w:val="22"/>
              </w:rPr>
              <w:t>English language.</w:t>
            </w:r>
          </w:p>
        </w:tc>
      </w:tr>
      <w:tr w:rsidR="00BF5D2C" w:rsidRPr="002B6B23" w14:paraId="183C01E3" w14:textId="77777777" w:rsidTr="00376013">
        <w:trPr>
          <w:trHeight w:val="477"/>
        </w:trPr>
        <w:tc>
          <w:tcPr>
            <w:tcW w:w="1951" w:type="dxa"/>
          </w:tcPr>
          <w:p w14:paraId="3721416C" w14:textId="77777777" w:rsidR="00BF5D2C" w:rsidRPr="002B3072" w:rsidRDefault="00BF5D2C" w:rsidP="00376013">
            <w:pPr>
              <w:jc w:val="right"/>
              <w:rPr>
                <w:rFonts w:ascii="Times New Roman" w:hAnsi="Times New Roman" w:cs="Times New Roman"/>
                <w:b/>
                <w:szCs w:val="22"/>
              </w:rPr>
            </w:pPr>
            <w:r w:rsidRPr="002B3072">
              <w:rPr>
                <w:rFonts w:ascii="Times New Roman" w:hAnsi="Times New Roman" w:cs="Times New Roman"/>
                <w:b/>
                <w:szCs w:val="22"/>
              </w:rPr>
              <w:t>Notes and Issues:</w:t>
            </w:r>
          </w:p>
        </w:tc>
        <w:tc>
          <w:tcPr>
            <w:tcW w:w="7293" w:type="dxa"/>
            <w:gridSpan w:val="3"/>
          </w:tcPr>
          <w:p w14:paraId="11D7A0AF" w14:textId="77777777" w:rsidR="00BF5D2C" w:rsidRPr="00BF5D2C" w:rsidRDefault="00BF5D2C" w:rsidP="00376013">
            <w:pPr>
              <w:rPr>
                <w:rFonts w:ascii="Times New Roman" w:hAnsi="Times New Roman" w:cstheme="minorBidi"/>
                <w:szCs w:val="22"/>
                <w:cs/>
              </w:rPr>
            </w:pPr>
            <w:r w:rsidRPr="002B3072">
              <w:rPr>
                <w:rFonts w:ascii="Times New Roman" w:hAnsi="Times New Roman" w:cs="Times New Roman"/>
                <w:szCs w:val="22"/>
              </w:rPr>
              <w:t>N/A</w:t>
            </w:r>
          </w:p>
        </w:tc>
      </w:tr>
    </w:tbl>
    <w:p w14:paraId="512130AA" w14:textId="77777777" w:rsidR="00BF5D2C" w:rsidRPr="002B6B23" w:rsidRDefault="00BF5D2C" w:rsidP="00BF5D2C">
      <w:pPr>
        <w:rPr>
          <w:rFonts w:ascii="Times New Roman" w:hAnsi="Times New Roman" w:cs="Times New Roman"/>
        </w:rPr>
      </w:pPr>
    </w:p>
    <w:p w14:paraId="5C9DE5B6" w14:textId="77777777" w:rsidR="006D470A" w:rsidRDefault="006D470A" w:rsidP="006D470A">
      <w:pPr>
        <w:rPr>
          <w:szCs w:val="22"/>
        </w:rPr>
      </w:pPr>
    </w:p>
    <w:p w14:paraId="308262CA" w14:textId="77777777" w:rsidR="006D470A" w:rsidRPr="002B3072" w:rsidRDefault="006D470A" w:rsidP="006D470A">
      <w:pPr>
        <w:rPr>
          <w:szCs w:val="22"/>
        </w:rPr>
      </w:pPr>
    </w:p>
    <w:p w14:paraId="4ECA4554" w14:textId="77777777" w:rsidR="006D470A" w:rsidRDefault="006D470A" w:rsidP="006D470A">
      <w:pPr>
        <w:widowControl w:val="0"/>
        <w:autoSpaceDE w:val="0"/>
        <w:autoSpaceDN w:val="0"/>
        <w:adjustRightInd w:val="0"/>
        <w:spacing w:after="240" w:line="240" w:lineRule="auto"/>
        <w:rPr>
          <w:rFonts w:ascii="Times New Roman" w:hAnsi="Times New Roman" w:cs="Times New Roman"/>
          <w:b/>
          <w:sz w:val="28"/>
        </w:rPr>
      </w:pPr>
    </w:p>
    <w:p w14:paraId="6FFD6A9F" w14:textId="77777777" w:rsidR="006D470A" w:rsidRDefault="006D470A" w:rsidP="006D470A">
      <w:pPr>
        <w:widowControl w:val="0"/>
        <w:autoSpaceDE w:val="0"/>
        <w:autoSpaceDN w:val="0"/>
        <w:adjustRightInd w:val="0"/>
        <w:spacing w:after="240" w:line="240" w:lineRule="auto"/>
        <w:rPr>
          <w:rFonts w:ascii="Times New Roman" w:hAnsi="Times New Roman" w:cs="Times New Roman"/>
          <w:b/>
          <w:sz w:val="28"/>
        </w:rPr>
      </w:pPr>
    </w:p>
    <w:p w14:paraId="2661F727" w14:textId="77777777" w:rsidR="00C11010" w:rsidRPr="006D470A" w:rsidRDefault="00C11010" w:rsidP="00F93D42">
      <w:pPr>
        <w:widowControl w:val="0"/>
        <w:autoSpaceDE w:val="0"/>
        <w:autoSpaceDN w:val="0"/>
        <w:adjustRightInd w:val="0"/>
        <w:spacing w:after="240" w:line="240" w:lineRule="auto"/>
        <w:rPr>
          <w:rFonts w:ascii="Times New Roman" w:hAnsi="Times New Roman" w:cs="Times New Roman"/>
          <w:b/>
          <w:sz w:val="24"/>
          <w:szCs w:val="24"/>
        </w:rPr>
      </w:pPr>
    </w:p>
    <w:p w14:paraId="73FE72BE" w14:textId="77777777" w:rsidR="00C11010" w:rsidRPr="006D470A" w:rsidRDefault="00C11010"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8B81276" w14:textId="77777777" w:rsidR="00670CF4" w:rsidRPr="006D470A" w:rsidRDefault="00670CF4"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10AC54C" w14:textId="75224668" w:rsidR="00F93D42" w:rsidRPr="006D470A" w:rsidRDefault="00F93D42" w:rsidP="003756EC">
      <w:pPr>
        <w:rPr>
          <w:rFonts w:ascii="Times New Roman" w:hAnsi="Times New Roman" w:cs="Times New Roman"/>
          <w:sz w:val="24"/>
          <w:szCs w:val="24"/>
        </w:rPr>
      </w:pPr>
    </w:p>
    <w:p w14:paraId="634799FB" w14:textId="77777777" w:rsidR="003756EC" w:rsidRPr="006D470A" w:rsidRDefault="003756EC" w:rsidP="003756EC">
      <w:pPr>
        <w:rPr>
          <w:rFonts w:ascii="Times New Roman" w:hAnsi="Times New Roman" w:cs="Times New Roman"/>
          <w:sz w:val="24"/>
          <w:szCs w:val="24"/>
        </w:rPr>
      </w:pPr>
    </w:p>
    <w:p w14:paraId="4CEB21AD" w14:textId="77777777" w:rsidR="003756EC" w:rsidRPr="006D470A" w:rsidRDefault="003756EC" w:rsidP="003756EC">
      <w:pPr>
        <w:rPr>
          <w:rFonts w:ascii="Times New Roman" w:hAnsi="Times New Roman" w:cs="Times New Roman"/>
          <w:sz w:val="24"/>
          <w:szCs w:val="24"/>
        </w:rPr>
      </w:pPr>
    </w:p>
    <w:p w14:paraId="7377CE79" w14:textId="77777777" w:rsidR="003756EC" w:rsidRPr="006D470A" w:rsidRDefault="003756EC" w:rsidP="003756EC">
      <w:pPr>
        <w:rPr>
          <w:rFonts w:ascii="Times New Roman" w:hAnsi="Times New Roman" w:cs="Times New Roman"/>
          <w:sz w:val="24"/>
          <w:szCs w:val="24"/>
        </w:rPr>
      </w:pPr>
    </w:p>
    <w:p w14:paraId="5638F5FC" w14:textId="77777777" w:rsidR="003756EC" w:rsidRPr="006D470A" w:rsidRDefault="003756EC" w:rsidP="003756EC">
      <w:pPr>
        <w:rPr>
          <w:rFonts w:ascii="Times New Roman" w:hAnsi="Times New Roman" w:cs="Times New Roman"/>
          <w:sz w:val="24"/>
          <w:szCs w:val="24"/>
        </w:rPr>
      </w:pPr>
    </w:p>
    <w:p w14:paraId="6241B277" w14:textId="77777777" w:rsidR="003756EC" w:rsidRPr="006D470A" w:rsidRDefault="003756EC" w:rsidP="003756EC">
      <w:pPr>
        <w:rPr>
          <w:rFonts w:ascii="Times New Roman" w:hAnsi="Times New Roman" w:cs="Times New Roman"/>
          <w:sz w:val="24"/>
          <w:szCs w:val="24"/>
        </w:rPr>
      </w:pPr>
    </w:p>
    <w:p w14:paraId="0D686AFB" w14:textId="77777777" w:rsidR="003756EC" w:rsidRPr="006D470A" w:rsidRDefault="003756EC" w:rsidP="003756EC">
      <w:pPr>
        <w:rPr>
          <w:rFonts w:ascii="Times New Roman" w:hAnsi="Times New Roman" w:cs="Times New Roman"/>
          <w:sz w:val="24"/>
          <w:szCs w:val="24"/>
        </w:rPr>
      </w:pPr>
      <w:r w:rsidRPr="006D470A">
        <w:rPr>
          <w:rFonts w:ascii="Times New Roman" w:hAnsi="Times New Roman" w:cs="Times New Roman"/>
          <w:sz w:val="24"/>
          <w:szCs w:val="24"/>
        </w:rPr>
        <w:tab/>
        <w:t xml:space="preserve"> </w:t>
      </w:r>
    </w:p>
    <w:p w14:paraId="79DCDA4C" w14:textId="77777777" w:rsidR="003756EC" w:rsidRPr="006D470A" w:rsidRDefault="003756EC" w:rsidP="003756EC">
      <w:pPr>
        <w:rPr>
          <w:rFonts w:ascii="Times New Roman" w:hAnsi="Times New Roman" w:cs="Times New Roman"/>
          <w:sz w:val="24"/>
          <w:szCs w:val="24"/>
        </w:rPr>
      </w:pPr>
    </w:p>
    <w:p w14:paraId="28AFA1E0" w14:textId="77777777" w:rsidR="003756EC" w:rsidRPr="006D470A" w:rsidRDefault="003756EC" w:rsidP="003756EC">
      <w:pPr>
        <w:rPr>
          <w:rFonts w:ascii="Times New Roman" w:hAnsi="Times New Roman" w:cs="Times New Roman"/>
          <w:sz w:val="24"/>
          <w:szCs w:val="24"/>
        </w:rPr>
      </w:pPr>
    </w:p>
    <w:p w14:paraId="74E1E969" w14:textId="77777777" w:rsidR="003756EC" w:rsidRPr="006D470A" w:rsidRDefault="003756EC" w:rsidP="003756EC">
      <w:pPr>
        <w:rPr>
          <w:rFonts w:ascii="Times New Roman" w:hAnsi="Times New Roman" w:cs="Times New Roman"/>
          <w:sz w:val="24"/>
          <w:szCs w:val="24"/>
        </w:rPr>
      </w:pPr>
    </w:p>
    <w:p w14:paraId="19C45596" w14:textId="77777777" w:rsidR="003756EC" w:rsidRPr="006D470A" w:rsidRDefault="003756EC" w:rsidP="003756EC">
      <w:pPr>
        <w:rPr>
          <w:rFonts w:ascii="Times New Roman" w:hAnsi="Times New Roman" w:cs="Times New Roman"/>
          <w:sz w:val="24"/>
          <w:szCs w:val="24"/>
        </w:rPr>
      </w:pPr>
    </w:p>
    <w:p w14:paraId="1C141976" w14:textId="77777777" w:rsidR="003756EC" w:rsidRPr="006D470A" w:rsidRDefault="003756EC" w:rsidP="003756EC">
      <w:pPr>
        <w:ind w:firstLine="720"/>
        <w:rPr>
          <w:rFonts w:ascii="Times New Roman" w:hAnsi="Times New Roman" w:cs="Times New Roman"/>
          <w:sz w:val="24"/>
          <w:szCs w:val="24"/>
        </w:rPr>
      </w:pPr>
    </w:p>
    <w:p w14:paraId="6CDB96C6" w14:textId="77777777" w:rsidR="003756EC" w:rsidRPr="006D470A" w:rsidRDefault="003756EC"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60DA321" w14:textId="77777777" w:rsidR="00222DE0" w:rsidRPr="006D470A" w:rsidRDefault="00222DE0"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13C1A9F" w14:textId="39D628E4" w:rsidR="00410472" w:rsidRPr="006D470A" w:rsidRDefault="00410472">
      <w:pPr>
        <w:rPr>
          <w:rFonts w:ascii="Times New Roman" w:hAnsi="Times New Roman" w:cs="Times New Roman"/>
          <w:color w:val="auto"/>
          <w:sz w:val="24"/>
          <w:szCs w:val="24"/>
        </w:rPr>
      </w:pPr>
    </w:p>
    <w:p w14:paraId="4AAA8F41" w14:textId="77777777" w:rsidR="00C20422" w:rsidRPr="006D470A" w:rsidRDefault="00C20422" w:rsidP="00222DE0">
      <w:pPr>
        <w:pStyle w:val="Heading2"/>
        <w:rPr>
          <w:rFonts w:ascii="Times New Roman" w:hAnsi="Times New Roman" w:cs="Times New Roman"/>
          <w:color w:val="auto"/>
          <w:sz w:val="24"/>
          <w:szCs w:val="24"/>
        </w:rPr>
      </w:pPr>
    </w:p>
    <w:sectPr w:rsidR="00C20422" w:rsidRPr="006D470A" w:rsidSect="00FB7C6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E74E0" w14:textId="77777777" w:rsidR="003523B9" w:rsidRDefault="003523B9" w:rsidP="00D57804">
      <w:pPr>
        <w:spacing w:line="240" w:lineRule="auto"/>
      </w:pPr>
      <w:r>
        <w:separator/>
      </w:r>
    </w:p>
  </w:endnote>
  <w:endnote w:type="continuationSeparator" w:id="0">
    <w:p w14:paraId="62D0652A" w14:textId="77777777" w:rsidR="003523B9" w:rsidRDefault="003523B9"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376013" w:rsidRDefault="00376013"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4"/>
      <w:gridCol w:w="2986"/>
      <w:gridCol w:w="972"/>
      <w:gridCol w:w="1648"/>
      <w:gridCol w:w="1231"/>
      <w:gridCol w:w="1321"/>
    </w:tblGrid>
    <w:tr w:rsidR="00376013" w:rsidRPr="00445E30" w14:paraId="1FDF82E2" w14:textId="77777777" w:rsidTr="00FB7C6B">
      <w:tc>
        <w:tcPr>
          <w:tcW w:w="1101" w:type="dxa"/>
          <w:vAlign w:val="center"/>
        </w:tcPr>
        <w:p w14:paraId="68A37F11" w14:textId="77777777" w:rsidR="00376013" w:rsidRPr="00445E30" w:rsidRDefault="0037601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3B4CEF9D" w:rsidR="00376013" w:rsidRPr="009E5764" w:rsidRDefault="00376013" w:rsidP="00FB7C6B">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Project Management Plan</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0.3</w:t>
          </w:r>
        </w:p>
      </w:tc>
      <w:tc>
        <w:tcPr>
          <w:tcW w:w="992" w:type="dxa"/>
          <w:vAlign w:val="center"/>
        </w:tcPr>
        <w:p w14:paraId="59A89091" w14:textId="77777777" w:rsidR="00376013" w:rsidRPr="00445E30" w:rsidRDefault="0037601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376013" w:rsidRPr="009E5764" w:rsidRDefault="00376013"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376013" w:rsidRPr="00445E30" w:rsidRDefault="0037601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376013" w:rsidRPr="00FB7C6B" w:rsidRDefault="00376013"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70504" w:rsidRPr="00570504">
            <w:rPr>
              <w:rFonts w:ascii="Times New Roman" w:hAnsi="Times New Roman" w:cs="Angsana New"/>
              <w:bCs/>
              <w:noProof/>
              <w:sz w:val="14"/>
              <w:szCs w:val="14"/>
            </w:rPr>
            <w:t>11</w:t>
          </w:r>
          <w:r w:rsidRPr="009E5764">
            <w:rPr>
              <w:rFonts w:ascii="Times New Roman" w:hAnsi="Times New Roman" w:cs="Angsana New"/>
              <w:bCs/>
              <w:noProof/>
              <w:sz w:val="14"/>
              <w:szCs w:val="14"/>
              <w:cs/>
            </w:rPr>
            <w:fldChar w:fldCharType="end"/>
          </w:r>
        </w:p>
      </w:tc>
    </w:tr>
    <w:tr w:rsidR="00376013" w:rsidRPr="00445E30" w14:paraId="4D9F6B84" w14:textId="77777777" w:rsidTr="00FB7C6B">
      <w:tc>
        <w:tcPr>
          <w:tcW w:w="1101" w:type="dxa"/>
          <w:vAlign w:val="center"/>
        </w:tcPr>
        <w:p w14:paraId="5CACCF53" w14:textId="77777777" w:rsidR="00376013" w:rsidRPr="00445E30" w:rsidRDefault="0037601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376013" w:rsidRPr="009E5764" w:rsidRDefault="0037601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376013" w:rsidRPr="00445E30" w:rsidRDefault="0037601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376013" w:rsidRPr="009E5764" w:rsidRDefault="00376013"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376013" w:rsidRPr="00445E30" w:rsidRDefault="0037601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376013" w:rsidRPr="009E5764" w:rsidRDefault="00376013" w:rsidP="00FB7C6B">
          <w:pPr>
            <w:widowControl w:val="0"/>
            <w:jc w:val="center"/>
            <w:rPr>
              <w:rFonts w:ascii="Times New Roman" w:hAnsi="Times New Roman" w:cs="Times New Roman"/>
              <w:bCs/>
              <w:sz w:val="14"/>
              <w:szCs w:val="14"/>
            </w:rPr>
          </w:pPr>
        </w:p>
      </w:tc>
    </w:tr>
  </w:tbl>
  <w:p w14:paraId="77EC7A45" w14:textId="77777777" w:rsidR="00376013" w:rsidRDefault="00376013"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DB89B" w14:textId="77777777" w:rsidR="003523B9" w:rsidRDefault="003523B9" w:rsidP="00D57804">
      <w:pPr>
        <w:spacing w:line="240" w:lineRule="auto"/>
      </w:pPr>
      <w:r>
        <w:separator/>
      </w:r>
    </w:p>
  </w:footnote>
  <w:footnote w:type="continuationSeparator" w:id="0">
    <w:p w14:paraId="479F4BE4" w14:textId="77777777" w:rsidR="003523B9" w:rsidRDefault="003523B9"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820E27"/>
    <w:multiLevelType w:val="hybridMultilevel"/>
    <w:tmpl w:val="83828F0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7C1DB3"/>
    <w:multiLevelType w:val="hybridMultilevel"/>
    <w:tmpl w:val="374E1C82"/>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3744E3"/>
    <w:multiLevelType w:val="hybridMultilevel"/>
    <w:tmpl w:val="0DC8170C"/>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D490B40"/>
    <w:multiLevelType w:val="hybridMultilevel"/>
    <w:tmpl w:val="C8CCB572"/>
    <w:lvl w:ilvl="0" w:tplc="80FCCB7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6">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44481"/>
    <w:multiLevelType w:val="hybridMultilevel"/>
    <w:tmpl w:val="668A5074"/>
    <w:lvl w:ilvl="0" w:tplc="C248DC7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3">
    <w:nsid w:val="62AB73AC"/>
    <w:multiLevelType w:val="hybridMultilevel"/>
    <w:tmpl w:val="0096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BF6D6B"/>
    <w:multiLevelType w:val="hybridMultilevel"/>
    <w:tmpl w:val="9E3AC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06D8C"/>
    <w:multiLevelType w:val="hybridMultilevel"/>
    <w:tmpl w:val="0096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9">
    <w:nsid w:val="6D436651"/>
    <w:multiLevelType w:val="hybridMultilevel"/>
    <w:tmpl w:val="2316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060927"/>
    <w:multiLevelType w:val="hybridMultilevel"/>
    <w:tmpl w:val="E7F0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5C01C0C"/>
    <w:multiLevelType w:val="hybridMultilevel"/>
    <w:tmpl w:val="C252648E"/>
    <w:lvl w:ilvl="0" w:tplc="1E38D2F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4">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21"/>
  </w:num>
  <w:num w:numId="5">
    <w:abstractNumId w:val="35"/>
  </w:num>
  <w:num w:numId="6">
    <w:abstractNumId w:val="10"/>
  </w:num>
  <w:num w:numId="7">
    <w:abstractNumId w:val="18"/>
  </w:num>
  <w:num w:numId="8">
    <w:abstractNumId w:val="16"/>
  </w:num>
  <w:num w:numId="9">
    <w:abstractNumId w:val="34"/>
  </w:num>
  <w:num w:numId="10">
    <w:abstractNumId w:val="31"/>
  </w:num>
  <w:num w:numId="11">
    <w:abstractNumId w:val="7"/>
  </w:num>
  <w:num w:numId="12">
    <w:abstractNumId w:val="14"/>
  </w:num>
  <w:num w:numId="13">
    <w:abstractNumId w:val="32"/>
  </w:num>
  <w:num w:numId="14">
    <w:abstractNumId w:val="24"/>
  </w:num>
  <w:num w:numId="15">
    <w:abstractNumId w:val="19"/>
  </w:num>
  <w:num w:numId="16">
    <w:abstractNumId w:val="13"/>
  </w:num>
  <w:num w:numId="17">
    <w:abstractNumId w:val="37"/>
  </w:num>
  <w:num w:numId="18">
    <w:abstractNumId w:val="5"/>
  </w:num>
  <w:num w:numId="19">
    <w:abstractNumId w:val="8"/>
  </w:num>
  <w:num w:numId="20">
    <w:abstractNumId w:val="28"/>
  </w:num>
  <w:num w:numId="21">
    <w:abstractNumId w:val="36"/>
  </w:num>
  <w:num w:numId="22">
    <w:abstractNumId w:val="0"/>
  </w:num>
  <w:num w:numId="23">
    <w:abstractNumId w:val="1"/>
  </w:num>
  <w:num w:numId="24">
    <w:abstractNumId w:val="2"/>
  </w:num>
  <w:num w:numId="25">
    <w:abstractNumId w:val="17"/>
  </w:num>
  <w:num w:numId="26">
    <w:abstractNumId w:val="12"/>
  </w:num>
  <w:num w:numId="27">
    <w:abstractNumId w:val="20"/>
  </w:num>
  <w:num w:numId="28">
    <w:abstractNumId w:val="4"/>
  </w:num>
  <w:num w:numId="29">
    <w:abstractNumId w:val="11"/>
  </w:num>
  <w:num w:numId="30">
    <w:abstractNumId w:val="26"/>
  </w:num>
  <w:num w:numId="31">
    <w:abstractNumId w:val="30"/>
  </w:num>
  <w:num w:numId="32">
    <w:abstractNumId w:val="15"/>
  </w:num>
  <w:num w:numId="33">
    <w:abstractNumId w:val="33"/>
  </w:num>
  <w:num w:numId="34">
    <w:abstractNumId w:val="29"/>
  </w:num>
  <w:num w:numId="35">
    <w:abstractNumId w:val="22"/>
  </w:num>
  <w:num w:numId="36">
    <w:abstractNumId w:val="25"/>
  </w:num>
  <w:num w:numId="37">
    <w:abstractNumId w:val="2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34153"/>
    <w:rsid w:val="00052FD8"/>
    <w:rsid w:val="00057E64"/>
    <w:rsid w:val="000666EB"/>
    <w:rsid w:val="000B44FC"/>
    <w:rsid w:val="00101E59"/>
    <w:rsid w:val="00114B2F"/>
    <w:rsid w:val="00117097"/>
    <w:rsid w:val="0012006E"/>
    <w:rsid w:val="0016034D"/>
    <w:rsid w:val="001B1A65"/>
    <w:rsid w:val="001D13C3"/>
    <w:rsid w:val="00222DE0"/>
    <w:rsid w:val="0022377A"/>
    <w:rsid w:val="00250839"/>
    <w:rsid w:val="00281DC8"/>
    <w:rsid w:val="002833D9"/>
    <w:rsid w:val="002B7017"/>
    <w:rsid w:val="002D4E8D"/>
    <w:rsid w:val="002D666E"/>
    <w:rsid w:val="00320DB1"/>
    <w:rsid w:val="0034109B"/>
    <w:rsid w:val="003475E5"/>
    <w:rsid w:val="003523B9"/>
    <w:rsid w:val="0036288F"/>
    <w:rsid w:val="003756EC"/>
    <w:rsid w:val="00376013"/>
    <w:rsid w:val="003842FB"/>
    <w:rsid w:val="003A4CB2"/>
    <w:rsid w:val="003D00BA"/>
    <w:rsid w:val="003D2684"/>
    <w:rsid w:val="003D3649"/>
    <w:rsid w:val="003F31DB"/>
    <w:rsid w:val="00404911"/>
    <w:rsid w:val="00410472"/>
    <w:rsid w:val="0042492C"/>
    <w:rsid w:val="00424B36"/>
    <w:rsid w:val="00444D22"/>
    <w:rsid w:val="0045124A"/>
    <w:rsid w:val="004B5183"/>
    <w:rsid w:val="004F4972"/>
    <w:rsid w:val="005061DC"/>
    <w:rsid w:val="00515D95"/>
    <w:rsid w:val="00521F73"/>
    <w:rsid w:val="00525D2F"/>
    <w:rsid w:val="00570504"/>
    <w:rsid w:val="005955CC"/>
    <w:rsid w:val="005C5877"/>
    <w:rsid w:val="005C72C2"/>
    <w:rsid w:val="005D0E9B"/>
    <w:rsid w:val="0060271E"/>
    <w:rsid w:val="006245B5"/>
    <w:rsid w:val="006432D2"/>
    <w:rsid w:val="00670CF4"/>
    <w:rsid w:val="00691B55"/>
    <w:rsid w:val="006A6EB8"/>
    <w:rsid w:val="006D470A"/>
    <w:rsid w:val="006E5804"/>
    <w:rsid w:val="00700BFD"/>
    <w:rsid w:val="00745DD5"/>
    <w:rsid w:val="0074694F"/>
    <w:rsid w:val="007718D8"/>
    <w:rsid w:val="007A2EF7"/>
    <w:rsid w:val="007C6002"/>
    <w:rsid w:val="007F1E5B"/>
    <w:rsid w:val="007F3860"/>
    <w:rsid w:val="00801268"/>
    <w:rsid w:val="00880571"/>
    <w:rsid w:val="008C0C7E"/>
    <w:rsid w:val="008E2FC5"/>
    <w:rsid w:val="008E6BCD"/>
    <w:rsid w:val="008F2987"/>
    <w:rsid w:val="00925E62"/>
    <w:rsid w:val="009517A2"/>
    <w:rsid w:val="009554FE"/>
    <w:rsid w:val="00987996"/>
    <w:rsid w:val="009C7659"/>
    <w:rsid w:val="00A05FC9"/>
    <w:rsid w:val="00A13462"/>
    <w:rsid w:val="00A560C9"/>
    <w:rsid w:val="00A87FD8"/>
    <w:rsid w:val="00AC118E"/>
    <w:rsid w:val="00AE03AB"/>
    <w:rsid w:val="00B10C88"/>
    <w:rsid w:val="00B126A1"/>
    <w:rsid w:val="00B2583E"/>
    <w:rsid w:val="00B351E2"/>
    <w:rsid w:val="00B41B90"/>
    <w:rsid w:val="00B43919"/>
    <w:rsid w:val="00B6120F"/>
    <w:rsid w:val="00B614AD"/>
    <w:rsid w:val="00B8032C"/>
    <w:rsid w:val="00BA1846"/>
    <w:rsid w:val="00BB5F97"/>
    <w:rsid w:val="00BF1C86"/>
    <w:rsid w:val="00BF46E9"/>
    <w:rsid w:val="00BF5D2C"/>
    <w:rsid w:val="00BF66C4"/>
    <w:rsid w:val="00C11010"/>
    <w:rsid w:val="00C20422"/>
    <w:rsid w:val="00C67FBC"/>
    <w:rsid w:val="00C71DC8"/>
    <w:rsid w:val="00CB3787"/>
    <w:rsid w:val="00CC34D7"/>
    <w:rsid w:val="00CD5425"/>
    <w:rsid w:val="00CE4175"/>
    <w:rsid w:val="00D0624D"/>
    <w:rsid w:val="00D1460C"/>
    <w:rsid w:val="00D36B31"/>
    <w:rsid w:val="00D57804"/>
    <w:rsid w:val="00D66659"/>
    <w:rsid w:val="00D71A8A"/>
    <w:rsid w:val="00D97D55"/>
    <w:rsid w:val="00DC4E5E"/>
    <w:rsid w:val="00DD40EF"/>
    <w:rsid w:val="00DF6E3A"/>
    <w:rsid w:val="00E31AE0"/>
    <w:rsid w:val="00E34A91"/>
    <w:rsid w:val="00E35B71"/>
    <w:rsid w:val="00E429F8"/>
    <w:rsid w:val="00E71C84"/>
    <w:rsid w:val="00E8141A"/>
    <w:rsid w:val="00E857D2"/>
    <w:rsid w:val="00E903AC"/>
    <w:rsid w:val="00EA4003"/>
    <w:rsid w:val="00EB04F8"/>
    <w:rsid w:val="00ED78D4"/>
    <w:rsid w:val="00F059D5"/>
    <w:rsid w:val="00F36566"/>
    <w:rsid w:val="00F70D60"/>
    <w:rsid w:val="00F93D42"/>
    <w:rsid w:val="00FA1D1B"/>
    <w:rsid w:val="00FB0A4D"/>
    <w:rsid w:val="00FB42BA"/>
    <w:rsid w:val="00FB5F7E"/>
    <w:rsid w:val="00FB7C6B"/>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136F6-143B-4941-AE4C-CC4D2C5A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41</Pages>
  <Words>8251</Words>
  <Characters>47031</Characters>
  <Application>Microsoft Office Word</Application>
  <DocSecurity>0</DocSecurity>
  <Lines>391</Lines>
  <Paragraphs>110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SONY</cp:lastModifiedBy>
  <cp:revision>22</cp:revision>
  <dcterms:created xsi:type="dcterms:W3CDTF">2014-04-24T15:18:00Z</dcterms:created>
  <dcterms:modified xsi:type="dcterms:W3CDTF">2014-05-08T15:56:00Z</dcterms:modified>
</cp:coreProperties>
</file>