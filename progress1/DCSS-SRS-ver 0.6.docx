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E67A0F"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56"/>
          <w:szCs w:val="56"/>
        </w:rPr>
      </w:pPr>
      <w:r>
        <w:rPr>
          <w:rFonts w:ascii="Times New Roman" w:hAnsi="Times New Roman" w:cs="Times New Roman"/>
          <w:b/>
          <w:bCs/>
          <w:sz w:val="56"/>
          <w:szCs w:val="56"/>
        </w:rPr>
        <w:t>Dental Clinic Services System</w:t>
      </w:r>
    </w:p>
    <w:p w14:paraId="0FE580CC"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40"/>
          <w:szCs w:val="40"/>
        </w:rPr>
      </w:pPr>
      <w:r>
        <w:rPr>
          <w:rFonts w:ascii="Times New Roman" w:hAnsi="Times New Roman" w:cs="Times New Roman"/>
          <w:sz w:val="40"/>
          <w:szCs w:val="40"/>
        </w:rPr>
        <w:t>Software Requirement Specification</w:t>
      </w:r>
    </w:p>
    <w:p w14:paraId="728AC26F"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14:paraId="50522298"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14:paraId="7A060E3C"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14:paraId="555D1F03"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6"/>
          <w:szCs w:val="36"/>
        </w:rPr>
      </w:pPr>
      <w:r>
        <w:rPr>
          <w:rFonts w:ascii="Times New Roman" w:hAnsi="Times New Roman" w:cs="Times New Roman"/>
          <w:sz w:val="36"/>
          <w:szCs w:val="36"/>
        </w:rPr>
        <w:t>By</w:t>
      </w:r>
    </w:p>
    <w:p w14:paraId="707BA2CF"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Kanokwan Maneerat</w:t>
      </w:r>
      <w:r>
        <w:rPr>
          <w:rFonts w:ascii="Times New Roman" w:hAnsi="Times New Roman" w:cs="Times New Roman"/>
          <w:b/>
          <w:bCs/>
          <w:sz w:val="32"/>
          <w:szCs w:val="32"/>
        </w:rPr>
        <w:tab/>
        <w:t>542115002</w:t>
      </w:r>
    </w:p>
    <w:p w14:paraId="5221CE8B"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Worapun Wongkium      542115055</w:t>
      </w:r>
    </w:p>
    <w:p w14:paraId="75FD8156"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14:paraId="1957AE17"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14:paraId="53BE66EB"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14:paraId="4A7F38E9"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14:paraId="0DB71FEF"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14:paraId="4550CCC5"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Department of Software Engineering</w:t>
      </w:r>
    </w:p>
    <w:p w14:paraId="47CC7D34"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College of Arts, Media, and Technology</w:t>
      </w:r>
    </w:p>
    <w:p w14:paraId="0AEC135A"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Chiang Mai University</w:t>
      </w:r>
    </w:p>
    <w:p w14:paraId="1DAF26E9"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14:paraId="6374697F"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14:paraId="04001777"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14:paraId="1290DA0B"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Project Adviser</w:t>
      </w:r>
    </w:p>
    <w:p w14:paraId="5A09991C"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14:paraId="3D439B18"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______________________________</w:t>
      </w:r>
    </w:p>
    <w:p w14:paraId="65A1ABFA"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Mrs. Yun Rim Park</w:t>
      </w:r>
    </w:p>
    <w:p w14:paraId="064F81DF"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sz w:val="22"/>
          <w:szCs w:val="22"/>
        </w:rPr>
      </w:pPr>
    </w:p>
    <w:p w14:paraId="3335F8A4"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sz w:val="22"/>
          <w:szCs w:val="22"/>
        </w:rPr>
      </w:pPr>
    </w:p>
    <w:p w14:paraId="389080FF"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sz w:val="22"/>
          <w:szCs w:val="22"/>
        </w:rPr>
      </w:pPr>
    </w:p>
    <w:p w14:paraId="1AB1932D"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sz w:val="22"/>
          <w:szCs w:val="22"/>
        </w:rPr>
      </w:pPr>
    </w:p>
    <w:p w14:paraId="2967E557"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sz w:val="22"/>
          <w:szCs w:val="22"/>
        </w:rPr>
      </w:pPr>
    </w:p>
    <w:p w14:paraId="11D5F2BB"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sz w:val="22"/>
          <w:szCs w:val="22"/>
        </w:rPr>
      </w:pPr>
    </w:p>
    <w:p w14:paraId="57CDA548"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sz w:val="22"/>
          <w:szCs w:val="22"/>
        </w:rPr>
      </w:pPr>
    </w:p>
    <w:p w14:paraId="074AA196"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sz w:val="22"/>
          <w:szCs w:val="22"/>
        </w:rPr>
      </w:pPr>
    </w:p>
    <w:p w14:paraId="5525B695"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sz w:val="22"/>
          <w:szCs w:val="22"/>
        </w:rPr>
      </w:pPr>
    </w:p>
    <w:p w14:paraId="22DA49B9"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center"/>
        <w:rPr>
          <w:rFonts w:ascii="Times New Roman" w:hAnsi="Times New Roman" w:cs="Times New Roman"/>
          <w:b/>
          <w:bCs/>
          <w:sz w:val="32"/>
          <w:szCs w:val="32"/>
        </w:rPr>
      </w:pPr>
      <w:r>
        <w:rPr>
          <w:rFonts w:ascii="Times New Roman" w:hAnsi="Times New Roman" w:cs="Times New Roman"/>
          <w:b/>
          <w:bCs/>
          <w:sz w:val="32"/>
          <w:szCs w:val="32"/>
        </w:rPr>
        <w:t>Software Requirement Specification</w:t>
      </w:r>
    </w:p>
    <w:p w14:paraId="2B4AFEA6"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
          <w:bCs/>
        </w:rPr>
      </w:pPr>
      <w:r>
        <w:rPr>
          <w:rFonts w:ascii="Times New Roman" w:hAnsi="Times New Roman" w:cs="Times New Roman"/>
          <w:b/>
          <w:bCs/>
        </w:rPr>
        <w:t>Revision Table</w:t>
      </w:r>
    </w:p>
    <w:p w14:paraId="7717E1DF"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center"/>
        <w:rPr>
          <w:rFonts w:ascii="Times New Roman" w:hAnsi="Times New Roman" w:cs="Times New Roman"/>
          <w:b/>
          <w:bCs/>
        </w:rPr>
      </w:pPr>
      <w:r>
        <w:rPr>
          <w:rFonts w:ascii="Helvetica" w:hAnsi="Helvetica" w:cs="Helvetica"/>
          <w:noProof/>
          <w:kern w:val="1"/>
        </w:rPr>
        <w:drawing>
          <wp:inline distT="0" distB="0" distL="0" distR="0" wp14:anchorId="751A72ED" wp14:editId="12B7F618">
            <wp:extent cx="6515100" cy="4546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15100" cy="4546600"/>
                    </a:xfrm>
                    <a:prstGeom prst="rect">
                      <a:avLst/>
                    </a:prstGeom>
                    <a:noFill/>
                    <a:ln>
                      <a:noFill/>
                    </a:ln>
                  </pic:spPr>
                </pic:pic>
              </a:graphicData>
            </a:graphic>
          </wp:inline>
        </w:drawing>
      </w:r>
    </w:p>
    <w:p w14:paraId="6A41115C"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
          <w:bCs/>
        </w:rPr>
      </w:pPr>
    </w:p>
    <w:p w14:paraId="5D43DF3F"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
          <w:bCs/>
        </w:rPr>
      </w:pPr>
    </w:p>
    <w:p w14:paraId="0FD85226"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sz w:val="22"/>
          <w:szCs w:val="22"/>
        </w:rPr>
      </w:pPr>
    </w:p>
    <w:p w14:paraId="78D4429C"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sz w:val="22"/>
          <w:szCs w:val="22"/>
        </w:rPr>
      </w:pPr>
    </w:p>
    <w:p w14:paraId="020C4D77"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sz w:val="22"/>
          <w:szCs w:val="22"/>
        </w:rPr>
      </w:pPr>
    </w:p>
    <w:p w14:paraId="2D048C33"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sz w:val="22"/>
          <w:szCs w:val="22"/>
        </w:rPr>
      </w:pPr>
    </w:p>
    <w:p w14:paraId="22833C53"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sz w:val="22"/>
          <w:szCs w:val="22"/>
        </w:rPr>
      </w:pPr>
    </w:p>
    <w:p w14:paraId="1FAE04AF"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sz w:val="22"/>
          <w:szCs w:val="22"/>
        </w:rPr>
      </w:pPr>
    </w:p>
    <w:p w14:paraId="71F680D1"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sz w:val="22"/>
          <w:szCs w:val="22"/>
        </w:rPr>
      </w:pPr>
    </w:p>
    <w:p w14:paraId="18B8CA90"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sz w:val="22"/>
          <w:szCs w:val="22"/>
        </w:rPr>
      </w:pPr>
    </w:p>
    <w:p w14:paraId="043FBAE0"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sz w:val="22"/>
          <w:szCs w:val="22"/>
        </w:rPr>
      </w:pPr>
    </w:p>
    <w:p w14:paraId="1BF0DE92"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w:b/>
          <w:bCs/>
          <w:sz w:val="36"/>
          <w:szCs w:val="36"/>
        </w:rPr>
      </w:pPr>
      <w:r>
        <w:rPr>
          <w:rFonts w:ascii="Times" w:hAnsi="Times" w:cs="Times"/>
          <w:b/>
          <w:bCs/>
          <w:sz w:val="36"/>
          <w:szCs w:val="36"/>
        </w:rPr>
        <w:t>Table of Contents</w:t>
      </w:r>
    </w:p>
    <w:p w14:paraId="02974D8D" w14:textId="6EA83600"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0186CAC8"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sz w:val="28"/>
          <w:szCs w:val="28"/>
        </w:rPr>
      </w:pPr>
    </w:p>
    <w:p w14:paraId="2B1E02BF"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76" w:lineRule="auto"/>
        <w:rPr>
          <w:rFonts w:ascii="Times New Roman" w:hAnsi="Times New Roman" w:cs="Times New Roman"/>
          <w:b/>
          <w:bCs/>
          <w:sz w:val="28"/>
          <w:szCs w:val="28"/>
        </w:rPr>
      </w:pPr>
    </w:p>
    <w:p w14:paraId="395C2AAE"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rPr>
          <w:rFonts w:ascii="Times New Roman" w:hAnsi="Times New Roman" w:cs="Times New Roman"/>
          <w:b/>
          <w:bCs/>
          <w:sz w:val="28"/>
          <w:szCs w:val="28"/>
        </w:rPr>
      </w:pPr>
    </w:p>
    <w:p w14:paraId="1FDE1EFB"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rPr>
          <w:rFonts w:ascii="Times New Roman" w:hAnsi="Times New Roman" w:cs="Times New Roman"/>
          <w:b/>
          <w:bCs/>
          <w:sz w:val="36"/>
          <w:szCs w:val="36"/>
        </w:rPr>
      </w:pPr>
    </w:p>
    <w:p w14:paraId="2757432D"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rPr>
          <w:rFonts w:ascii="Times New Roman" w:hAnsi="Times New Roman" w:cs="Times New Roman"/>
          <w:b/>
          <w:bCs/>
          <w:sz w:val="36"/>
          <w:szCs w:val="36"/>
        </w:rPr>
      </w:pPr>
    </w:p>
    <w:p w14:paraId="59B8CD78"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rPr>
          <w:rFonts w:ascii="Times New Roman" w:hAnsi="Times New Roman" w:cs="Times New Roman"/>
          <w:b/>
          <w:bCs/>
          <w:sz w:val="36"/>
          <w:szCs w:val="36"/>
        </w:rPr>
      </w:pPr>
    </w:p>
    <w:p w14:paraId="21AF504F"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rPr>
          <w:rFonts w:ascii="Times New Roman" w:hAnsi="Times New Roman" w:cs="Times New Roman"/>
          <w:b/>
          <w:bCs/>
          <w:sz w:val="36"/>
          <w:szCs w:val="36"/>
        </w:rPr>
      </w:pPr>
    </w:p>
    <w:p w14:paraId="5DA8A6C3"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rPr>
          <w:rFonts w:ascii="Times New Roman" w:hAnsi="Times New Roman" w:cs="Times New Roman"/>
          <w:b/>
          <w:bCs/>
          <w:sz w:val="36"/>
          <w:szCs w:val="36"/>
        </w:rPr>
      </w:pPr>
    </w:p>
    <w:p w14:paraId="2A126C4B"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rPr>
          <w:rFonts w:ascii="Times New Roman" w:hAnsi="Times New Roman" w:cs="Times New Roman"/>
          <w:b/>
          <w:bCs/>
          <w:sz w:val="36"/>
          <w:szCs w:val="36"/>
        </w:rPr>
      </w:pPr>
    </w:p>
    <w:p w14:paraId="1FD150D7"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New Roman" w:hAnsi="Times New Roman" w:cs="Times New Roman"/>
          <w:b/>
          <w:bCs/>
          <w:sz w:val="36"/>
          <w:szCs w:val="36"/>
        </w:rPr>
      </w:pPr>
    </w:p>
    <w:p w14:paraId="3C17088B"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New Roman" w:hAnsi="Times New Roman" w:cs="Times New Roman"/>
          <w:b/>
          <w:bCs/>
          <w:sz w:val="36"/>
          <w:szCs w:val="36"/>
        </w:rPr>
      </w:pPr>
    </w:p>
    <w:p w14:paraId="5AAF9E6D"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New Roman" w:hAnsi="Times New Roman" w:cs="Times New Roman"/>
          <w:b/>
          <w:bCs/>
          <w:sz w:val="36"/>
          <w:szCs w:val="36"/>
        </w:rPr>
      </w:pPr>
    </w:p>
    <w:p w14:paraId="1E5DA4F3"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New Roman" w:hAnsi="Times New Roman" w:cs="Times New Roman"/>
          <w:b/>
          <w:bCs/>
          <w:sz w:val="36"/>
          <w:szCs w:val="36"/>
        </w:rPr>
      </w:pPr>
    </w:p>
    <w:p w14:paraId="098DC098"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New Roman" w:hAnsi="Times New Roman" w:cs="Times New Roman"/>
          <w:b/>
          <w:bCs/>
          <w:sz w:val="36"/>
          <w:szCs w:val="36"/>
        </w:rPr>
      </w:pPr>
    </w:p>
    <w:p w14:paraId="1E22312E"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New Roman" w:hAnsi="Times New Roman" w:cs="Times New Roman"/>
          <w:b/>
          <w:bCs/>
          <w:sz w:val="36"/>
          <w:szCs w:val="36"/>
        </w:rPr>
      </w:pPr>
    </w:p>
    <w:p w14:paraId="20C580C3"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New Roman" w:hAnsi="Times New Roman" w:cs="Times New Roman"/>
          <w:b/>
          <w:bCs/>
          <w:sz w:val="36"/>
          <w:szCs w:val="36"/>
        </w:rPr>
      </w:pPr>
    </w:p>
    <w:p w14:paraId="53E98484"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New Roman" w:hAnsi="Times New Roman" w:cs="Times New Roman"/>
          <w:b/>
          <w:bCs/>
          <w:sz w:val="36"/>
          <w:szCs w:val="36"/>
        </w:rPr>
      </w:pPr>
    </w:p>
    <w:p w14:paraId="408DA753"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New Roman" w:hAnsi="Times New Roman" w:cs="Times New Roman"/>
          <w:b/>
          <w:bCs/>
          <w:sz w:val="36"/>
          <w:szCs w:val="36"/>
        </w:rPr>
      </w:pPr>
    </w:p>
    <w:p w14:paraId="15590029"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New Roman" w:hAnsi="Times New Roman" w:cs="Times New Roman"/>
          <w:b/>
          <w:bCs/>
          <w:sz w:val="36"/>
          <w:szCs w:val="36"/>
        </w:rPr>
      </w:pPr>
    </w:p>
    <w:p w14:paraId="462C8E9E" w14:textId="77777777" w:rsidR="009C03BD" w:rsidRDefault="009C03BD"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New Roman" w:hAnsi="Times New Roman" w:cs="Times New Roman"/>
          <w:b/>
          <w:bCs/>
          <w:sz w:val="36"/>
          <w:szCs w:val="36"/>
        </w:rPr>
      </w:pPr>
    </w:p>
    <w:p w14:paraId="36681D8A" w14:textId="77777777" w:rsidR="009C03BD" w:rsidRDefault="009C03BD"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New Roman" w:hAnsi="Times New Roman" w:cs="Times New Roman"/>
          <w:b/>
          <w:bCs/>
          <w:sz w:val="36"/>
          <w:szCs w:val="36"/>
        </w:rPr>
      </w:pPr>
    </w:p>
    <w:p w14:paraId="5341FE50" w14:textId="77777777" w:rsidR="009C03BD" w:rsidRDefault="009C03BD"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New Roman" w:hAnsi="Times New Roman" w:cs="Times New Roman"/>
          <w:b/>
          <w:bCs/>
          <w:sz w:val="36"/>
          <w:szCs w:val="36"/>
        </w:rPr>
      </w:pPr>
    </w:p>
    <w:p w14:paraId="1267D2AE"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New Roman" w:hAnsi="Times New Roman" w:cs="Times New Roman"/>
          <w:sz w:val="36"/>
          <w:szCs w:val="36"/>
        </w:rPr>
      </w:pPr>
      <w:r>
        <w:rPr>
          <w:rFonts w:ascii="Times New Roman" w:hAnsi="Times New Roman" w:cs="Times New Roman"/>
          <w:b/>
          <w:bCs/>
          <w:sz w:val="36"/>
          <w:szCs w:val="36"/>
        </w:rPr>
        <w:t>Chapter One: Introduction</w:t>
      </w:r>
    </w:p>
    <w:p w14:paraId="340A1003" w14:textId="77777777" w:rsidR="004E2C60" w:rsidRDefault="004E2C60" w:rsidP="004E2C60">
      <w:pPr>
        <w:widowControl w:val="0"/>
        <w:numPr>
          <w:ilvl w:val="0"/>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hanging="720"/>
        <w:rPr>
          <w:rFonts w:ascii="Times New Roman" w:hAnsi="Times New Roman" w:cs="Times New Roman"/>
          <w:b/>
          <w:bCs/>
          <w:sz w:val="32"/>
          <w:szCs w:val="32"/>
        </w:rPr>
      </w:pPr>
      <w:r>
        <w:rPr>
          <w:rFonts w:ascii="Times New Roman" w:hAnsi="Times New Roman" w:cs="Times New Roman"/>
          <w:b/>
          <w:bCs/>
          <w:sz w:val="32"/>
          <w:szCs w:val="32"/>
        </w:rPr>
        <w:t>Introduction</w:t>
      </w:r>
    </w:p>
    <w:p w14:paraId="011522C7"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rPr>
          <w:rFonts w:ascii="Times" w:hAnsi="Times" w:cs="Times"/>
          <w:b/>
          <w:bCs/>
          <w:sz w:val="28"/>
          <w:szCs w:val="28"/>
        </w:rPr>
      </w:pPr>
      <w:r>
        <w:rPr>
          <w:rFonts w:ascii="Times" w:hAnsi="Times" w:cs="Times"/>
          <w:b/>
          <w:bCs/>
          <w:sz w:val="28"/>
          <w:szCs w:val="28"/>
        </w:rPr>
        <w:t>1.1 Objectives</w:t>
      </w:r>
    </w:p>
    <w:p w14:paraId="22E3DE0C"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tab/>
      </w:r>
    </w:p>
    <w:p w14:paraId="1ACA3D37"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rPr>
          <w:rFonts w:ascii="Times" w:hAnsi="Times" w:cs="Times"/>
        </w:rPr>
      </w:pPr>
      <w:r>
        <w:rPr>
          <w:rFonts w:ascii="Times New Roman" w:hAnsi="Times New Roman" w:cs="Times New Roman"/>
        </w:rPr>
        <w:t>Dental clinic service system consists of a web application and mobile application, which support ios7. It offers most of the services needed by dental clinics into the web application and mobile application. This application supports patients, officers or dentists of a dental clinic. Furthermore, it allows visitors to use. This application will reduce officers’ work and save patients’ time also. Patient can find information about the dental clinic, personal information, and others from it. For visitors who want to get a dental treatment from the clinic, they can make an appointment with a dentist through the application and also the dentist can use it for checking patients’ schedule. When all these services are integrated into the system, it can provide much convenience to dental clinic users.</w:t>
      </w:r>
    </w:p>
    <w:p w14:paraId="5B9B3791"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Pr>
          <w:rFonts w:ascii="Times New Roman" w:hAnsi="Times New Roman" w:cs="Times New Roman"/>
        </w:rPr>
        <w:tab/>
        <w:t>This Software Requirement Specification has described in more detail of each requirement and each function that the system should have. The document includes the scope of the project, the system’s functionalities, user characteristic, functional requirements, and non-functional requirements.</w:t>
      </w:r>
    </w:p>
    <w:p w14:paraId="6CAF89EE"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rPr>
          <w:rFonts w:ascii="Times" w:hAnsi="Times" w:cs="Times"/>
          <w:b/>
          <w:bCs/>
          <w:sz w:val="28"/>
          <w:szCs w:val="28"/>
        </w:rPr>
      </w:pPr>
      <w:r>
        <w:rPr>
          <w:rFonts w:ascii="Times" w:hAnsi="Times" w:cs="Times"/>
          <w:b/>
          <w:bCs/>
          <w:sz w:val="28"/>
          <w:szCs w:val="28"/>
        </w:rPr>
        <w:t>1.2 Project Scope</w:t>
      </w:r>
    </w:p>
    <w:p w14:paraId="254B664D"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w:hAnsi="Times" w:cs="Times"/>
        </w:rPr>
      </w:pPr>
      <w:r>
        <w:rPr>
          <w:rFonts w:ascii="Times New Roman" w:hAnsi="Times New Roman" w:cs="Times New Roman"/>
        </w:rPr>
        <w:t>The objective of this software requirement specification is to specify requirements to establish the application that:</w:t>
      </w:r>
    </w:p>
    <w:p w14:paraId="58A04EBE" w14:textId="77777777" w:rsidR="004E2C60" w:rsidRDefault="004E2C60" w:rsidP="004E2C60">
      <w:pPr>
        <w:widowControl w:val="0"/>
        <w:numPr>
          <w:ilvl w:val="0"/>
          <w:numId w:val="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hanging="720"/>
        <w:rPr>
          <w:rFonts w:ascii="Times" w:hAnsi="Times" w:cs="Times"/>
        </w:rPr>
      </w:pPr>
      <w:r>
        <w:rPr>
          <w:rFonts w:ascii="Times New Roman" w:hAnsi="Times New Roman" w:cs="Times New Roman"/>
        </w:rPr>
        <w:t xml:space="preserve">Dental clinic services system is a web application for both computers and mobile devices. </w:t>
      </w:r>
    </w:p>
    <w:p w14:paraId="18F9C6C3" w14:textId="77777777" w:rsidR="004E2C60" w:rsidRDefault="004E2C60" w:rsidP="004E2C60">
      <w:pPr>
        <w:widowControl w:val="0"/>
        <w:numPr>
          <w:ilvl w:val="0"/>
          <w:numId w:val="2"/>
        </w:numPr>
        <w:tabs>
          <w:tab w:val="left" w:pos="360"/>
          <w:tab w:val="left" w:pos="720"/>
        </w:tabs>
        <w:autoSpaceDE w:val="0"/>
        <w:autoSpaceDN w:val="0"/>
        <w:adjustRightInd w:val="0"/>
        <w:spacing w:after="240"/>
        <w:ind w:hanging="720"/>
        <w:rPr>
          <w:rFonts w:ascii="Times" w:hAnsi="Times" w:cs="Times"/>
        </w:rPr>
      </w:pPr>
      <w:r>
        <w:rPr>
          <w:rFonts w:ascii="Times New Roman" w:hAnsi="Times New Roman" w:cs="Times New Roman"/>
        </w:rPr>
        <w:t xml:space="preserve">Dental clinic services system for mobile devices supports iOS. </w:t>
      </w:r>
    </w:p>
    <w:p w14:paraId="414AE45B" w14:textId="77777777" w:rsidR="004E2C60" w:rsidRDefault="004E2C60" w:rsidP="004E2C60">
      <w:pPr>
        <w:widowControl w:val="0"/>
        <w:numPr>
          <w:ilvl w:val="0"/>
          <w:numId w:val="2"/>
        </w:numPr>
        <w:tabs>
          <w:tab w:val="left" w:pos="360"/>
          <w:tab w:val="left" w:pos="720"/>
        </w:tabs>
        <w:autoSpaceDE w:val="0"/>
        <w:autoSpaceDN w:val="0"/>
        <w:adjustRightInd w:val="0"/>
        <w:spacing w:after="240"/>
        <w:ind w:hanging="720"/>
        <w:rPr>
          <w:rFonts w:ascii="Times" w:hAnsi="Times" w:cs="Times"/>
        </w:rPr>
      </w:pPr>
      <w:r>
        <w:rPr>
          <w:rFonts w:ascii="Times New Roman" w:hAnsi="Times New Roman" w:cs="Times New Roman"/>
        </w:rPr>
        <w:t>Dental clinic services system supports English language.</w:t>
      </w:r>
    </w:p>
    <w:p w14:paraId="712755C4" w14:textId="77777777" w:rsidR="004E2C60" w:rsidRDefault="004E2C60" w:rsidP="004E2C60">
      <w:pPr>
        <w:widowControl w:val="0"/>
        <w:numPr>
          <w:ilvl w:val="0"/>
          <w:numId w:val="2"/>
        </w:numPr>
        <w:tabs>
          <w:tab w:val="left" w:pos="360"/>
          <w:tab w:val="left" w:pos="720"/>
        </w:tabs>
        <w:autoSpaceDE w:val="0"/>
        <w:autoSpaceDN w:val="0"/>
        <w:adjustRightInd w:val="0"/>
        <w:spacing w:after="240"/>
        <w:ind w:hanging="720"/>
        <w:rPr>
          <w:rFonts w:ascii="Times" w:hAnsi="Times" w:cs="Times"/>
        </w:rPr>
      </w:pPr>
      <w:r>
        <w:rPr>
          <w:rFonts w:ascii="Times New Roman" w:hAnsi="Times New Roman" w:cs="Times New Roman"/>
        </w:rPr>
        <w:t>Dental clinic services system provides for dental clinics’ patients, officers and dentists.</w:t>
      </w:r>
    </w:p>
    <w:p w14:paraId="0D1230D3" w14:textId="77777777" w:rsidR="004E2C60" w:rsidRDefault="004E2C60" w:rsidP="004E2C60">
      <w:pPr>
        <w:widowControl w:val="0"/>
        <w:numPr>
          <w:ilvl w:val="0"/>
          <w:numId w:val="2"/>
        </w:numPr>
        <w:tabs>
          <w:tab w:val="left" w:pos="360"/>
          <w:tab w:val="left" w:pos="668"/>
          <w:tab w:val="left" w:pos="720"/>
        </w:tabs>
        <w:autoSpaceDE w:val="0"/>
        <w:autoSpaceDN w:val="0"/>
        <w:adjustRightInd w:val="0"/>
        <w:spacing w:after="240"/>
        <w:ind w:left="668" w:hanging="669"/>
        <w:rPr>
          <w:rFonts w:ascii="Times" w:hAnsi="Times" w:cs="Times"/>
          <w:sz w:val="28"/>
          <w:szCs w:val="28"/>
        </w:rPr>
      </w:pPr>
      <w:r>
        <w:rPr>
          <w:rFonts w:ascii="Times New Roman" w:hAnsi="Times New Roman" w:cs="Times New Roman"/>
        </w:rPr>
        <w:t>Dental clinic services system provides the appointments of patients and dentists.</w:t>
      </w:r>
    </w:p>
    <w:p w14:paraId="0DE7C26E" w14:textId="77777777" w:rsidR="004E2C60" w:rsidRDefault="004E2C60" w:rsidP="004E2C60">
      <w:pPr>
        <w:widowControl w:val="0"/>
        <w:numPr>
          <w:ilvl w:val="0"/>
          <w:numId w:val="2"/>
        </w:numPr>
        <w:tabs>
          <w:tab w:val="left" w:pos="360"/>
          <w:tab w:val="left" w:pos="668"/>
          <w:tab w:val="left" w:pos="720"/>
        </w:tabs>
        <w:autoSpaceDE w:val="0"/>
        <w:autoSpaceDN w:val="0"/>
        <w:adjustRightInd w:val="0"/>
        <w:spacing w:after="240"/>
        <w:ind w:left="668" w:hanging="669"/>
        <w:rPr>
          <w:rFonts w:ascii="Times" w:hAnsi="Times" w:cs="Times"/>
          <w:sz w:val="28"/>
          <w:szCs w:val="28"/>
        </w:rPr>
      </w:pPr>
      <w:r>
        <w:rPr>
          <w:rFonts w:ascii="Times New Roman" w:hAnsi="Times New Roman" w:cs="Times New Roman"/>
        </w:rPr>
        <w:t>Dental clinic services system provides user authentication for patients and dentists, which is maintained by dental clinic officers.</w:t>
      </w:r>
    </w:p>
    <w:p w14:paraId="0F1ABD25" w14:textId="77777777" w:rsidR="004E2C60" w:rsidRDefault="004E2C60" w:rsidP="004E2C60">
      <w:pPr>
        <w:widowControl w:val="0"/>
        <w:tabs>
          <w:tab w:val="left" w:pos="220"/>
          <w:tab w:val="left" w:pos="720"/>
        </w:tabs>
        <w:autoSpaceDE w:val="0"/>
        <w:autoSpaceDN w:val="0"/>
        <w:adjustRightInd w:val="0"/>
        <w:spacing w:after="240"/>
        <w:ind w:left="720"/>
        <w:rPr>
          <w:rFonts w:ascii="Times" w:hAnsi="Times" w:cs="Times"/>
          <w:sz w:val="28"/>
          <w:szCs w:val="28"/>
        </w:rPr>
      </w:pPr>
    </w:p>
    <w:p w14:paraId="0FD6FD5A" w14:textId="77777777" w:rsidR="004E2C60" w:rsidRDefault="004E2C60" w:rsidP="004E2C60">
      <w:pPr>
        <w:widowControl w:val="0"/>
        <w:tabs>
          <w:tab w:val="left" w:pos="220"/>
          <w:tab w:val="left" w:pos="720"/>
        </w:tabs>
        <w:autoSpaceDE w:val="0"/>
        <w:autoSpaceDN w:val="0"/>
        <w:adjustRightInd w:val="0"/>
        <w:spacing w:after="240"/>
        <w:ind w:left="720"/>
        <w:rPr>
          <w:rFonts w:ascii="Times" w:hAnsi="Times" w:cs="Times"/>
          <w:b/>
          <w:bCs/>
          <w:sz w:val="28"/>
          <w:szCs w:val="28"/>
        </w:rPr>
      </w:pPr>
      <w:r>
        <w:rPr>
          <w:rFonts w:ascii="Times" w:hAnsi="Times" w:cs="Times"/>
          <w:b/>
          <w:bCs/>
          <w:sz w:val="28"/>
          <w:szCs w:val="28"/>
        </w:rPr>
        <w:t>1.3 User Classes and Characteristics</w:t>
      </w:r>
    </w:p>
    <w:p w14:paraId="45C20F0E"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w:hAnsi="Times" w:cs="Times"/>
        </w:rPr>
      </w:pPr>
      <w:r>
        <w:rPr>
          <w:rFonts w:ascii="Times New Roman" w:hAnsi="Times New Roman" w:cs="Times New Roman"/>
        </w:rPr>
        <w:t>The system divides users into 3 groups. Information and characteristics of each group are listed below.</w:t>
      </w:r>
    </w:p>
    <w:p w14:paraId="40C8701E" w14:textId="77777777" w:rsidR="004E2C60" w:rsidRDefault="004E2C60" w:rsidP="004E2C60">
      <w:pPr>
        <w:widowControl w:val="0"/>
        <w:numPr>
          <w:ilvl w:val="0"/>
          <w:numId w:val="3"/>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hanging="720"/>
        <w:rPr>
          <w:rFonts w:ascii="Times" w:hAnsi="Times" w:cs="Times"/>
          <w:b/>
          <w:bCs/>
        </w:rPr>
      </w:pPr>
      <w:r>
        <w:rPr>
          <w:rFonts w:ascii="Times" w:hAnsi="Times" w:cs="Times"/>
          <w:b/>
          <w:bCs/>
        </w:rPr>
        <w:t>Patient</w:t>
      </w:r>
    </w:p>
    <w:p w14:paraId="6481F52E"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rPr>
          <w:rFonts w:ascii="Times" w:hAnsi="Times" w:cs="Times"/>
        </w:rPr>
      </w:pPr>
      <w:r>
        <w:rPr>
          <w:rFonts w:ascii="Times New Roman" w:hAnsi="Times New Roman" w:cs="Times New Roman"/>
        </w:rPr>
        <w:t>This group of per son who already register to the system at the dental clinic. They will get patientID and password from the clinic to use the services in website and mobile phone. Patient uses patientID to login. Patient is able to:</w:t>
      </w:r>
    </w:p>
    <w:p w14:paraId="68A9658E" w14:textId="77777777" w:rsidR="009C03BD" w:rsidRDefault="004E2C60" w:rsidP="004725C7">
      <w:pPr>
        <w:pStyle w:val="ListParagraph"/>
        <w:widowControl w:val="0"/>
        <w:numPr>
          <w:ilvl w:val="0"/>
          <w:numId w:val="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rPr>
      </w:pPr>
      <w:r w:rsidRPr="009C03BD">
        <w:rPr>
          <w:rFonts w:ascii="Times" w:hAnsi="Times" w:cs="Times"/>
        </w:rPr>
        <w:t>Patient can receive the pateintID and password from the dental clinic</w:t>
      </w:r>
    </w:p>
    <w:p w14:paraId="48A1BE6D" w14:textId="77777777" w:rsidR="009C03BD" w:rsidRDefault="004E2C60" w:rsidP="004725C7">
      <w:pPr>
        <w:pStyle w:val="ListParagraph"/>
        <w:widowControl w:val="0"/>
        <w:numPr>
          <w:ilvl w:val="0"/>
          <w:numId w:val="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rPr>
      </w:pPr>
      <w:r w:rsidRPr="009C03BD">
        <w:rPr>
          <w:rFonts w:ascii="Times" w:hAnsi="Times" w:cs="Times"/>
        </w:rPr>
        <w:t>Patient can login to the website and the mobile application</w:t>
      </w:r>
    </w:p>
    <w:p w14:paraId="22F5B094" w14:textId="77777777" w:rsidR="009C03BD" w:rsidRDefault="004E2C60" w:rsidP="004725C7">
      <w:pPr>
        <w:pStyle w:val="ListParagraph"/>
        <w:widowControl w:val="0"/>
        <w:numPr>
          <w:ilvl w:val="0"/>
          <w:numId w:val="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rPr>
      </w:pPr>
      <w:r w:rsidRPr="009C03BD">
        <w:rPr>
          <w:rFonts w:ascii="Times" w:hAnsi="Times" w:cs="Times"/>
        </w:rPr>
        <w:t>Patient can logout from the website and mobile application</w:t>
      </w:r>
    </w:p>
    <w:p w14:paraId="0BE4F17F" w14:textId="77777777" w:rsidR="009C03BD" w:rsidRDefault="004E2C60" w:rsidP="004725C7">
      <w:pPr>
        <w:pStyle w:val="ListParagraph"/>
        <w:widowControl w:val="0"/>
        <w:numPr>
          <w:ilvl w:val="0"/>
          <w:numId w:val="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rPr>
      </w:pPr>
      <w:r w:rsidRPr="009C03BD">
        <w:rPr>
          <w:rFonts w:ascii="Times" w:hAnsi="Times" w:cs="Times"/>
        </w:rPr>
        <w:t>Patient can view his/her appointment in the patient schedule</w:t>
      </w:r>
    </w:p>
    <w:p w14:paraId="055CA166" w14:textId="69115C04" w:rsidR="004E2C60" w:rsidRPr="009C03BD" w:rsidRDefault="004E2C60" w:rsidP="004725C7">
      <w:pPr>
        <w:pStyle w:val="ListParagraph"/>
        <w:widowControl w:val="0"/>
        <w:numPr>
          <w:ilvl w:val="0"/>
          <w:numId w:val="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rPr>
      </w:pPr>
      <w:r w:rsidRPr="009C03BD">
        <w:rPr>
          <w:rFonts w:ascii="Times" w:hAnsi="Times" w:cs="Times"/>
        </w:rPr>
        <w:t>Patient can view all appointment in the dental clinic schedule</w:t>
      </w:r>
    </w:p>
    <w:p w14:paraId="4DA88A77" w14:textId="77777777" w:rsidR="004E2C60" w:rsidRDefault="004E2C60" w:rsidP="004E2C60">
      <w:pPr>
        <w:widowControl w:val="0"/>
        <w:numPr>
          <w:ilvl w:val="0"/>
          <w:numId w:val="4"/>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hanging="720"/>
        <w:rPr>
          <w:rFonts w:ascii="Times" w:hAnsi="Times" w:cs="Times"/>
          <w:b/>
          <w:bCs/>
        </w:rPr>
      </w:pPr>
      <w:r>
        <w:rPr>
          <w:rFonts w:ascii="Times" w:hAnsi="Times" w:cs="Times"/>
          <w:b/>
          <w:bCs/>
        </w:rPr>
        <w:t>Officer</w:t>
      </w:r>
    </w:p>
    <w:p w14:paraId="55D4CAD9" w14:textId="77777777" w:rsidR="004E2C60" w:rsidRDefault="004E2C60" w:rsidP="004E2C60">
      <w:pPr>
        <w:widowControl w:val="0"/>
        <w:tabs>
          <w:tab w:val="left" w:pos="220"/>
          <w:tab w:val="left" w:pos="720"/>
        </w:tabs>
        <w:autoSpaceDE w:val="0"/>
        <w:autoSpaceDN w:val="0"/>
        <w:adjustRightInd w:val="0"/>
        <w:spacing w:after="240"/>
        <w:rPr>
          <w:rFonts w:ascii="Times New Roman" w:hAnsi="Times New Roman" w:cs="Times New Roman"/>
        </w:rPr>
      </w:pPr>
      <w:r>
        <w:rPr>
          <w:rFonts w:ascii="Times New Roman" w:hAnsi="Times New Roman" w:cs="Times New Roman"/>
        </w:rPr>
        <w:tab/>
        <w:t>This group of person who has the highest privilege in the system. So they gain the management function for maintaining the system. Officer is able to:</w:t>
      </w:r>
    </w:p>
    <w:p w14:paraId="56FD0BF8" w14:textId="42D5D235" w:rsidR="009C03BD" w:rsidRDefault="004E2C60" w:rsidP="004725C7">
      <w:pPr>
        <w:pStyle w:val="ListParagraph"/>
        <w:widowControl w:val="0"/>
        <w:numPr>
          <w:ilvl w:val="0"/>
          <w:numId w:val="9"/>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rPr>
      </w:pPr>
      <w:r w:rsidRPr="009C03BD">
        <w:rPr>
          <w:rFonts w:ascii="Times" w:hAnsi="Times" w:cs="Times"/>
        </w:rPr>
        <w:t>Officer can login</w:t>
      </w:r>
      <w:r w:rsidR="009C03BD">
        <w:rPr>
          <w:rFonts w:ascii="Times" w:hAnsi="Times" w:cs="Times"/>
        </w:rPr>
        <w:t xml:space="preserve"> to the website by using user</w:t>
      </w:r>
      <w:r w:rsidRPr="009C03BD">
        <w:rPr>
          <w:rFonts w:ascii="Times" w:hAnsi="Times" w:cs="Times"/>
        </w:rPr>
        <w:t>ID and password</w:t>
      </w:r>
    </w:p>
    <w:p w14:paraId="7790B679" w14:textId="77777777" w:rsidR="009C03BD" w:rsidRDefault="004E2C60" w:rsidP="004725C7">
      <w:pPr>
        <w:pStyle w:val="ListParagraph"/>
        <w:widowControl w:val="0"/>
        <w:numPr>
          <w:ilvl w:val="0"/>
          <w:numId w:val="9"/>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rPr>
      </w:pPr>
      <w:r w:rsidRPr="009C03BD">
        <w:rPr>
          <w:rFonts w:ascii="Times" w:hAnsi="Times" w:cs="Times"/>
        </w:rPr>
        <w:t xml:space="preserve">Officer can logout from the website </w:t>
      </w:r>
    </w:p>
    <w:p w14:paraId="002FF5ED" w14:textId="77777777" w:rsidR="009C03BD" w:rsidRDefault="004E2C60" w:rsidP="004725C7">
      <w:pPr>
        <w:pStyle w:val="ListParagraph"/>
        <w:widowControl w:val="0"/>
        <w:numPr>
          <w:ilvl w:val="0"/>
          <w:numId w:val="9"/>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rPr>
      </w:pPr>
      <w:r w:rsidRPr="009C03BD">
        <w:rPr>
          <w:rFonts w:ascii="Times" w:hAnsi="Times" w:cs="Times"/>
        </w:rPr>
        <w:t>Officer can register for new patient and dentist</w:t>
      </w:r>
    </w:p>
    <w:p w14:paraId="5B5FFD2D" w14:textId="77777777" w:rsidR="009C03BD" w:rsidRDefault="004E2C60" w:rsidP="004725C7">
      <w:pPr>
        <w:pStyle w:val="ListParagraph"/>
        <w:widowControl w:val="0"/>
        <w:numPr>
          <w:ilvl w:val="0"/>
          <w:numId w:val="9"/>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rPr>
      </w:pPr>
      <w:r w:rsidRPr="009C03BD">
        <w:rPr>
          <w:rFonts w:ascii="Times" w:hAnsi="Times" w:cs="Times"/>
        </w:rPr>
        <w:t>Officer can add appointment into the dental clinic schedule</w:t>
      </w:r>
    </w:p>
    <w:p w14:paraId="6F3F9BCA" w14:textId="77777777" w:rsidR="009C03BD" w:rsidRDefault="004E2C60" w:rsidP="004725C7">
      <w:pPr>
        <w:pStyle w:val="ListParagraph"/>
        <w:widowControl w:val="0"/>
        <w:numPr>
          <w:ilvl w:val="0"/>
          <w:numId w:val="9"/>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rPr>
      </w:pPr>
      <w:r w:rsidRPr="009C03BD">
        <w:rPr>
          <w:rFonts w:ascii="Times" w:hAnsi="Times" w:cs="Times"/>
        </w:rPr>
        <w:t>Officer can edit appointment in the dental clinic schedule</w:t>
      </w:r>
    </w:p>
    <w:p w14:paraId="74603012" w14:textId="76487676" w:rsidR="004E2C60" w:rsidRPr="009C03BD" w:rsidRDefault="004E2C60" w:rsidP="004725C7">
      <w:pPr>
        <w:pStyle w:val="ListParagraph"/>
        <w:widowControl w:val="0"/>
        <w:numPr>
          <w:ilvl w:val="0"/>
          <w:numId w:val="9"/>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rPr>
      </w:pPr>
      <w:r w:rsidRPr="009C03BD">
        <w:rPr>
          <w:rFonts w:ascii="Times" w:hAnsi="Times" w:cs="Times"/>
        </w:rPr>
        <w:t>Officer can delete appointment in the dental clinic schedule</w:t>
      </w:r>
    </w:p>
    <w:p w14:paraId="29212178" w14:textId="77777777" w:rsidR="004E2C60" w:rsidRDefault="004E2C60" w:rsidP="004E2C60">
      <w:pPr>
        <w:widowControl w:val="0"/>
        <w:numPr>
          <w:ilvl w:val="0"/>
          <w:numId w:val="5"/>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hanging="720"/>
        <w:rPr>
          <w:rFonts w:ascii="Times" w:hAnsi="Times" w:cs="Times"/>
          <w:b/>
          <w:bCs/>
        </w:rPr>
      </w:pPr>
      <w:r>
        <w:rPr>
          <w:rFonts w:ascii="Times" w:hAnsi="Times" w:cs="Times"/>
          <w:b/>
          <w:bCs/>
        </w:rPr>
        <w:t>Dentist</w:t>
      </w:r>
    </w:p>
    <w:p w14:paraId="69DE8C8B" w14:textId="77777777" w:rsidR="009C03BD" w:rsidRDefault="004E2C60" w:rsidP="009C03BD">
      <w:pPr>
        <w:widowControl w:val="0"/>
        <w:tabs>
          <w:tab w:val="left" w:pos="220"/>
          <w:tab w:val="left" w:pos="720"/>
        </w:tabs>
        <w:autoSpaceDE w:val="0"/>
        <w:autoSpaceDN w:val="0"/>
        <w:adjustRightInd w:val="0"/>
        <w:spacing w:after="240"/>
        <w:rPr>
          <w:rFonts w:ascii="Times New Roman" w:hAnsi="Times New Roman" w:cs="Times New Roman"/>
        </w:rPr>
      </w:pPr>
      <w:r>
        <w:rPr>
          <w:rFonts w:ascii="Times New Roman" w:hAnsi="Times New Roman" w:cs="Times New Roman"/>
        </w:rPr>
        <w:tab/>
        <w:t>This group of person who has the highest privilege in the system. So they gain the management function for maintaining the system. Dentist is able to:</w:t>
      </w:r>
    </w:p>
    <w:p w14:paraId="60390A51" w14:textId="0925487E" w:rsidR="009C03BD" w:rsidRPr="009C03BD" w:rsidRDefault="004E2C60" w:rsidP="004725C7">
      <w:pPr>
        <w:pStyle w:val="ListParagraph"/>
        <w:widowControl w:val="0"/>
        <w:numPr>
          <w:ilvl w:val="0"/>
          <w:numId w:val="10"/>
        </w:numPr>
        <w:tabs>
          <w:tab w:val="left" w:pos="220"/>
          <w:tab w:val="left" w:pos="720"/>
        </w:tabs>
        <w:autoSpaceDE w:val="0"/>
        <w:autoSpaceDN w:val="0"/>
        <w:adjustRightInd w:val="0"/>
        <w:spacing w:after="240"/>
        <w:rPr>
          <w:rFonts w:ascii="Times New Roman" w:hAnsi="Times New Roman" w:cs="Times New Roman"/>
        </w:rPr>
      </w:pPr>
      <w:r w:rsidRPr="009C03BD">
        <w:rPr>
          <w:rFonts w:ascii="Times" w:hAnsi="Times" w:cs="Times"/>
        </w:rPr>
        <w:t>Dentist can login</w:t>
      </w:r>
      <w:r w:rsidR="009C03BD">
        <w:rPr>
          <w:rFonts w:ascii="Times" w:hAnsi="Times" w:cs="Times"/>
        </w:rPr>
        <w:t xml:space="preserve"> to the website by using user</w:t>
      </w:r>
      <w:r w:rsidRPr="009C03BD">
        <w:rPr>
          <w:rFonts w:ascii="Times" w:hAnsi="Times" w:cs="Times"/>
        </w:rPr>
        <w:t>ID and password</w:t>
      </w:r>
    </w:p>
    <w:p w14:paraId="05E75825" w14:textId="77777777" w:rsidR="009C03BD" w:rsidRPr="009C03BD" w:rsidRDefault="004E2C60" w:rsidP="004725C7">
      <w:pPr>
        <w:pStyle w:val="ListParagraph"/>
        <w:widowControl w:val="0"/>
        <w:numPr>
          <w:ilvl w:val="0"/>
          <w:numId w:val="10"/>
        </w:numPr>
        <w:tabs>
          <w:tab w:val="left" w:pos="220"/>
          <w:tab w:val="left" w:pos="720"/>
        </w:tabs>
        <w:autoSpaceDE w:val="0"/>
        <w:autoSpaceDN w:val="0"/>
        <w:adjustRightInd w:val="0"/>
        <w:spacing w:after="240"/>
        <w:rPr>
          <w:rFonts w:ascii="Times New Roman" w:hAnsi="Times New Roman" w:cs="Times New Roman"/>
        </w:rPr>
      </w:pPr>
      <w:r w:rsidRPr="009C03BD">
        <w:rPr>
          <w:rFonts w:ascii="Times" w:hAnsi="Times" w:cs="Times"/>
        </w:rPr>
        <w:t xml:space="preserve">Dentist can logout from the website </w:t>
      </w:r>
    </w:p>
    <w:p w14:paraId="543F8566" w14:textId="77777777" w:rsidR="009C03BD" w:rsidRPr="009C03BD" w:rsidRDefault="004E2C60" w:rsidP="004725C7">
      <w:pPr>
        <w:pStyle w:val="ListParagraph"/>
        <w:widowControl w:val="0"/>
        <w:numPr>
          <w:ilvl w:val="0"/>
          <w:numId w:val="10"/>
        </w:numPr>
        <w:tabs>
          <w:tab w:val="left" w:pos="220"/>
          <w:tab w:val="left" w:pos="720"/>
        </w:tabs>
        <w:autoSpaceDE w:val="0"/>
        <w:autoSpaceDN w:val="0"/>
        <w:adjustRightInd w:val="0"/>
        <w:spacing w:after="240"/>
        <w:rPr>
          <w:rFonts w:ascii="Times New Roman" w:hAnsi="Times New Roman" w:cs="Times New Roman"/>
        </w:rPr>
      </w:pPr>
      <w:r w:rsidRPr="009C03BD">
        <w:rPr>
          <w:rFonts w:ascii="Times" w:hAnsi="Times" w:cs="Times"/>
        </w:rPr>
        <w:t>Dentist can view his/her appointment in the dentist schedule</w:t>
      </w:r>
    </w:p>
    <w:p w14:paraId="3CB4B803" w14:textId="23ED72D9" w:rsidR="004E2C60" w:rsidRPr="009C03BD" w:rsidRDefault="004E2C60" w:rsidP="004725C7">
      <w:pPr>
        <w:pStyle w:val="ListParagraph"/>
        <w:widowControl w:val="0"/>
        <w:numPr>
          <w:ilvl w:val="0"/>
          <w:numId w:val="10"/>
        </w:numPr>
        <w:tabs>
          <w:tab w:val="left" w:pos="220"/>
          <w:tab w:val="left" w:pos="720"/>
        </w:tabs>
        <w:autoSpaceDE w:val="0"/>
        <w:autoSpaceDN w:val="0"/>
        <w:adjustRightInd w:val="0"/>
        <w:spacing w:after="240"/>
        <w:rPr>
          <w:rFonts w:ascii="Times New Roman" w:hAnsi="Times New Roman" w:cs="Times New Roman"/>
        </w:rPr>
      </w:pPr>
      <w:r w:rsidRPr="009C03BD">
        <w:rPr>
          <w:rFonts w:ascii="Times" w:hAnsi="Times" w:cs="Times"/>
        </w:rPr>
        <w:t>Dentist can view all appointment in the dental clinic schedule</w:t>
      </w:r>
    </w:p>
    <w:p w14:paraId="7C043064" w14:textId="77777777" w:rsidR="004E2C60" w:rsidRDefault="004E2C60" w:rsidP="004E2C60">
      <w:pPr>
        <w:widowControl w:val="0"/>
        <w:tabs>
          <w:tab w:val="left" w:pos="220"/>
          <w:tab w:val="left" w:pos="720"/>
        </w:tabs>
        <w:autoSpaceDE w:val="0"/>
        <w:autoSpaceDN w:val="0"/>
        <w:adjustRightInd w:val="0"/>
        <w:spacing w:after="240"/>
        <w:rPr>
          <w:rFonts w:ascii="Times" w:hAnsi="Times" w:cs="Times"/>
          <w:b/>
          <w:bCs/>
          <w:sz w:val="28"/>
          <w:szCs w:val="28"/>
        </w:rPr>
      </w:pPr>
      <w:r>
        <w:rPr>
          <w:rFonts w:ascii="Times" w:hAnsi="Times" w:cs="Times"/>
          <w:b/>
          <w:bCs/>
          <w:sz w:val="28"/>
          <w:szCs w:val="28"/>
        </w:rPr>
        <w:tab/>
      </w:r>
      <w:r>
        <w:rPr>
          <w:rFonts w:ascii="Times" w:hAnsi="Times" w:cs="Times"/>
          <w:b/>
          <w:bCs/>
          <w:sz w:val="28"/>
          <w:szCs w:val="28"/>
        </w:rPr>
        <w:tab/>
        <w:t>1.4 Operation Environment</w:t>
      </w:r>
    </w:p>
    <w:p w14:paraId="47C15C59" w14:textId="77777777" w:rsidR="004E2C60" w:rsidRDefault="004E2C60" w:rsidP="004E2C60">
      <w:pPr>
        <w:widowControl w:val="0"/>
        <w:tabs>
          <w:tab w:val="left" w:pos="220"/>
          <w:tab w:val="left" w:pos="720"/>
        </w:tabs>
        <w:autoSpaceDE w:val="0"/>
        <w:autoSpaceDN w:val="0"/>
        <w:adjustRightInd w:val="0"/>
        <w:spacing w:after="240"/>
        <w:ind w:left="360"/>
        <w:rPr>
          <w:rFonts w:ascii="Times" w:hAnsi="Times" w:cs="Times"/>
        </w:rPr>
      </w:pPr>
      <w:r>
        <w:rPr>
          <w:rFonts w:ascii="Times" w:hAnsi="Times" w:cs="Times"/>
        </w:rPr>
        <w:tab/>
        <w:t>Dental clinic services system provides web application and mobile application for iOS. All user must have the Internet connection. Mobile devices must supports iOS version 7.</w:t>
      </w:r>
    </w:p>
    <w:p w14:paraId="60008B16" w14:textId="77777777" w:rsidR="004E2C60" w:rsidRDefault="004E2C60" w:rsidP="004E2C60">
      <w:pPr>
        <w:widowControl w:val="0"/>
        <w:tabs>
          <w:tab w:val="left" w:pos="220"/>
          <w:tab w:val="left" w:pos="720"/>
        </w:tabs>
        <w:autoSpaceDE w:val="0"/>
        <w:autoSpaceDN w:val="0"/>
        <w:adjustRightInd w:val="0"/>
        <w:spacing w:after="240"/>
        <w:ind w:left="360"/>
        <w:rPr>
          <w:rFonts w:ascii="Times" w:hAnsi="Times" w:cs="Times"/>
          <w:b/>
          <w:bCs/>
          <w:sz w:val="28"/>
          <w:szCs w:val="28"/>
        </w:rPr>
      </w:pPr>
      <w:r>
        <w:rPr>
          <w:rFonts w:ascii="Times" w:hAnsi="Times" w:cs="Times"/>
        </w:rPr>
        <w:tab/>
      </w:r>
      <w:r>
        <w:rPr>
          <w:rFonts w:ascii="Times" w:hAnsi="Times" w:cs="Times"/>
          <w:b/>
          <w:bCs/>
          <w:sz w:val="28"/>
          <w:szCs w:val="28"/>
        </w:rPr>
        <w:t>1.5 Acronyms and Definitions Acronyms</w:t>
      </w:r>
    </w:p>
    <w:p w14:paraId="11B81EBB" w14:textId="01DE479D" w:rsidR="00D210B5" w:rsidRPr="00D210B5" w:rsidRDefault="00D210B5" w:rsidP="00D210B5">
      <w:pPr>
        <w:widowControl w:val="0"/>
        <w:tabs>
          <w:tab w:val="left" w:pos="220"/>
          <w:tab w:val="left" w:pos="720"/>
        </w:tabs>
        <w:autoSpaceDE w:val="0"/>
        <w:autoSpaceDN w:val="0"/>
        <w:adjustRightInd w:val="0"/>
        <w:spacing w:after="240"/>
        <w:rPr>
          <w:rFonts w:ascii="Times" w:hAnsi="Times" w:cs="Times"/>
        </w:rPr>
      </w:pPr>
      <w:r w:rsidRPr="00D210B5">
        <w:rPr>
          <w:rFonts w:ascii="Times" w:hAnsi="Times" w:cs="Times"/>
          <w:bCs/>
        </w:rPr>
        <w:t xml:space="preserve">User </w:t>
      </w:r>
      <w:r>
        <w:rPr>
          <w:rFonts w:ascii="Times" w:hAnsi="Times" w:cs="Times"/>
          <w:bCs/>
        </w:rPr>
        <w:tab/>
        <w:t xml:space="preserve">=  </w:t>
      </w:r>
      <w:r w:rsidRPr="00D210B5">
        <w:rPr>
          <w:rFonts w:ascii="Times" w:hAnsi="Times" w:cs="Times"/>
          <w:bCs/>
        </w:rPr>
        <w:t>Patient,Dentist,Officer</w:t>
      </w:r>
    </w:p>
    <w:p w14:paraId="0FE4B325" w14:textId="476DFC12" w:rsidR="004E2C60" w:rsidRDefault="004E2C60" w:rsidP="004E2C60">
      <w:pPr>
        <w:widowControl w:val="0"/>
        <w:tabs>
          <w:tab w:val="left" w:pos="220"/>
          <w:tab w:val="left" w:pos="720"/>
        </w:tabs>
        <w:autoSpaceDE w:val="0"/>
        <w:autoSpaceDN w:val="0"/>
        <w:adjustRightInd w:val="0"/>
        <w:spacing w:after="240"/>
        <w:ind w:left="500" w:hanging="500"/>
        <w:rPr>
          <w:rFonts w:ascii="Times" w:hAnsi="Times" w:cs="Times"/>
        </w:rPr>
      </w:pPr>
      <w:r>
        <w:rPr>
          <w:rFonts w:ascii="Times" w:hAnsi="Times" w:cs="Times"/>
        </w:rPr>
        <w:t xml:space="preserve">DCSS </w:t>
      </w:r>
      <w:r w:rsidR="00D210B5">
        <w:rPr>
          <w:rFonts w:ascii="Times" w:hAnsi="Times" w:cs="Times"/>
        </w:rPr>
        <w:tab/>
      </w:r>
      <w:r>
        <w:rPr>
          <w:rFonts w:ascii="Times" w:hAnsi="Times" w:cs="Times"/>
        </w:rPr>
        <w:t>=</w:t>
      </w:r>
      <w:r w:rsidR="00D210B5">
        <w:rPr>
          <w:rFonts w:ascii="Times" w:hAnsi="Times" w:cs="Times"/>
        </w:rPr>
        <w:t xml:space="preserve">  </w:t>
      </w:r>
      <w:r>
        <w:rPr>
          <w:rFonts w:ascii="Times" w:hAnsi="Times" w:cs="Times"/>
        </w:rPr>
        <w:t>Dental clinic services system</w:t>
      </w:r>
    </w:p>
    <w:p w14:paraId="53B95859" w14:textId="616C148F" w:rsidR="004E2C60" w:rsidRDefault="004E2C60" w:rsidP="004E2C60">
      <w:pPr>
        <w:widowControl w:val="0"/>
        <w:tabs>
          <w:tab w:val="left" w:pos="220"/>
          <w:tab w:val="left" w:pos="720"/>
        </w:tabs>
        <w:autoSpaceDE w:val="0"/>
        <w:autoSpaceDN w:val="0"/>
        <w:adjustRightInd w:val="0"/>
        <w:spacing w:after="240"/>
        <w:ind w:left="500" w:hanging="500"/>
        <w:rPr>
          <w:rFonts w:ascii="Times" w:hAnsi="Times" w:cs="Times"/>
        </w:rPr>
      </w:pPr>
      <w:r>
        <w:rPr>
          <w:rFonts w:ascii="Times New Roman" w:hAnsi="Times New Roman" w:cs="Times New Roman"/>
        </w:rPr>
        <w:t xml:space="preserve">PMP </w:t>
      </w:r>
      <w:r w:rsidR="00D210B5">
        <w:rPr>
          <w:rFonts w:ascii="Times New Roman" w:hAnsi="Times New Roman" w:cs="Times New Roman"/>
        </w:rPr>
        <w:tab/>
      </w:r>
      <w:r>
        <w:rPr>
          <w:rFonts w:ascii="Times New Roman" w:hAnsi="Times New Roman" w:cs="Times New Roman"/>
        </w:rPr>
        <w:t xml:space="preserve">= </w:t>
      </w:r>
      <w:r w:rsidR="00D210B5">
        <w:rPr>
          <w:rFonts w:ascii="Times New Roman" w:hAnsi="Times New Roman" w:cs="Times New Roman"/>
        </w:rPr>
        <w:t xml:space="preserve">  </w:t>
      </w:r>
      <w:r>
        <w:rPr>
          <w:rFonts w:ascii="Times New Roman" w:hAnsi="Times New Roman" w:cs="Times New Roman"/>
        </w:rPr>
        <w:t>Project Management Plan</w:t>
      </w:r>
    </w:p>
    <w:p w14:paraId="087F3A3C" w14:textId="6A857F96" w:rsidR="004E2C60" w:rsidRDefault="00D210B5" w:rsidP="004E2C60">
      <w:pPr>
        <w:widowControl w:val="0"/>
        <w:tabs>
          <w:tab w:val="left" w:pos="220"/>
          <w:tab w:val="left" w:pos="720"/>
        </w:tabs>
        <w:autoSpaceDE w:val="0"/>
        <w:autoSpaceDN w:val="0"/>
        <w:adjustRightInd w:val="0"/>
        <w:spacing w:after="240"/>
        <w:ind w:left="500" w:hanging="500"/>
        <w:rPr>
          <w:rFonts w:ascii="Times" w:hAnsi="Times" w:cs="Times"/>
        </w:rPr>
      </w:pPr>
      <w:r>
        <w:rPr>
          <w:rFonts w:ascii="Times New Roman" w:hAnsi="Times New Roman" w:cs="Times New Roman"/>
        </w:rPr>
        <w:t>SDD</w:t>
      </w:r>
      <w:r>
        <w:rPr>
          <w:rFonts w:ascii="Times New Roman" w:hAnsi="Times New Roman" w:cs="Times New Roman"/>
        </w:rPr>
        <w:tab/>
      </w:r>
      <w:r>
        <w:rPr>
          <w:rFonts w:ascii="Times New Roman" w:hAnsi="Times New Roman" w:cs="Times New Roman"/>
        </w:rPr>
        <w:tab/>
      </w:r>
      <w:r w:rsidR="004E2C60">
        <w:rPr>
          <w:rFonts w:ascii="Times New Roman" w:hAnsi="Times New Roman" w:cs="Times New Roman"/>
        </w:rPr>
        <w:t>= Software Design Document</w:t>
      </w:r>
    </w:p>
    <w:p w14:paraId="13E9B27E" w14:textId="1E7C8352" w:rsidR="004E2C60" w:rsidRDefault="004E2C60" w:rsidP="004E2C60">
      <w:pPr>
        <w:widowControl w:val="0"/>
        <w:tabs>
          <w:tab w:val="left" w:pos="220"/>
          <w:tab w:val="left" w:pos="720"/>
        </w:tabs>
        <w:autoSpaceDE w:val="0"/>
        <w:autoSpaceDN w:val="0"/>
        <w:adjustRightInd w:val="0"/>
        <w:spacing w:after="240"/>
        <w:ind w:left="500" w:hanging="500"/>
        <w:rPr>
          <w:rFonts w:ascii="Times" w:hAnsi="Times" w:cs="Times"/>
        </w:rPr>
      </w:pPr>
      <w:r>
        <w:rPr>
          <w:rFonts w:ascii="Times New Roman" w:hAnsi="Times New Roman" w:cs="Times New Roman"/>
        </w:rPr>
        <w:t xml:space="preserve">SRS </w:t>
      </w:r>
      <w:r w:rsidR="00D210B5">
        <w:rPr>
          <w:rFonts w:ascii="Times New Roman" w:hAnsi="Times New Roman" w:cs="Times New Roman"/>
        </w:rPr>
        <w:tab/>
      </w:r>
      <w:r w:rsidR="00D210B5">
        <w:rPr>
          <w:rFonts w:ascii="Times New Roman" w:hAnsi="Times New Roman" w:cs="Times New Roman"/>
        </w:rPr>
        <w:tab/>
      </w:r>
      <w:r>
        <w:rPr>
          <w:rFonts w:ascii="Times New Roman" w:hAnsi="Times New Roman" w:cs="Times New Roman"/>
        </w:rPr>
        <w:t xml:space="preserve">= Software Requirement Specification </w:t>
      </w:r>
    </w:p>
    <w:p w14:paraId="07714313" w14:textId="29C6B4DC" w:rsidR="004E2C60" w:rsidRDefault="004E2C60" w:rsidP="004E2C60">
      <w:pPr>
        <w:widowControl w:val="0"/>
        <w:tabs>
          <w:tab w:val="left" w:pos="220"/>
          <w:tab w:val="left" w:pos="720"/>
        </w:tabs>
        <w:autoSpaceDE w:val="0"/>
        <w:autoSpaceDN w:val="0"/>
        <w:adjustRightInd w:val="0"/>
        <w:spacing w:after="240"/>
        <w:ind w:left="500" w:hanging="500"/>
        <w:rPr>
          <w:rFonts w:ascii="Times" w:hAnsi="Times" w:cs="Times"/>
        </w:rPr>
      </w:pPr>
      <w:r>
        <w:rPr>
          <w:rFonts w:ascii="Times New Roman" w:hAnsi="Times New Roman" w:cs="Times New Roman"/>
        </w:rPr>
        <w:t xml:space="preserve">URS </w:t>
      </w:r>
      <w:r w:rsidR="00D210B5">
        <w:rPr>
          <w:rFonts w:ascii="Times New Roman" w:hAnsi="Times New Roman" w:cs="Times New Roman"/>
        </w:rPr>
        <w:tab/>
      </w:r>
      <w:r>
        <w:rPr>
          <w:rFonts w:ascii="Times New Roman" w:hAnsi="Times New Roman" w:cs="Times New Roman"/>
        </w:rPr>
        <w:t xml:space="preserve">= User Requirement Specification </w:t>
      </w:r>
    </w:p>
    <w:p w14:paraId="1F26E554" w14:textId="47152E1E" w:rsidR="004E2C60" w:rsidRDefault="004E2C60" w:rsidP="004E2C60">
      <w:pPr>
        <w:widowControl w:val="0"/>
        <w:tabs>
          <w:tab w:val="left" w:pos="220"/>
          <w:tab w:val="left" w:pos="720"/>
        </w:tabs>
        <w:autoSpaceDE w:val="0"/>
        <w:autoSpaceDN w:val="0"/>
        <w:adjustRightInd w:val="0"/>
        <w:spacing w:after="240"/>
        <w:ind w:left="500" w:hanging="500"/>
        <w:rPr>
          <w:rFonts w:ascii="Times" w:hAnsi="Times" w:cs="Times"/>
        </w:rPr>
      </w:pPr>
      <w:r>
        <w:rPr>
          <w:rFonts w:ascii="Times New Roman" w:hAnsi="Times New Roman" w:cs="Times New Roman"/>
        </w:rPr>
        <w:t xml:space="preserve">SRS </w:t>
      </w:r>
      <w:r w:rsidR="00D210B5">
        <w:rPr>
          <w:rFonts w:ascii="Times New Roman" w:hAnsi="Times New Roman" w:cs="Times New Roman"/>
        </w:rPr>
        <w:tab/>
      </w:r>
      <w:r w:rsidR="00D210B5">
        <w:rPr>
          <w:rFonts w:ascii="Times New Roman" w:hAnsi="Times New Roman" w:cs="Times New Roman"/>
        </w:rPr>
        <w:tab/>
      </w:r>
      <w:r>
        <w:rPr>
          <w:rFonts w:ascii="Times New Roman" w:hAnsi="Times New Roman" w:cs="Times New Roman"/>
        </w:rPr>
        <w:t xml:space="preserve">= Software Requirement Specification </w:t>
      </w:r>
    </w:p>
    <w:p w14:paraId="32388E8C" w14:textId="129718B5" w:rsidR="004E2C60" w:rsidRDefault="004E2C60" w:rsidP="004E2C60">
      <w:pPr>
        <w:widowControl w:val="0"/>
        <w:tabs>
          <w:tab w:val="left" w:pos="220"/>
          <w:tab w:val="left" w:pos="720"/>
        </w:tabs>
        <w:autoSpaceDE w:val="0"/>
        <w:autoSpaceDN w:val="0"/>
        <w:adjustRightInd w:val="0"/>
        <w:spacing w:after="240"/>
        <w:ind w:left="500" w:hanging="500"/>
        <w:rPr>
          <w:rFonts w:ascii="Times" w:hAnsi="Times" w:cs="Times"/>
        </w:rPr>
      </w:pPr>
      <w:r>
        <w:rPr>
          <w:rFonts w:ascii="Times New Roman" w:hAnsi="Times New Roman" w:cs="Times New Roman"/>
        </w:rPr>
        <w:t xml:space="preserve">UC </w:t>
      </w:r>
      <w:r w:rsidR="00D210B5">
        <w:rPr>
          <w:rFonts w:ascii="Times New Roman" w:hAnsi="Times New Roman" w:cs="Times New Roman"/>
        </w:rPr>
        <w:tab/>
      </w:r>
      <w:r w:rsidR="00D210B5">
        <w:rPr>
          <w:rFonts w:ascii="Times New Roman" w:hAnsi="Times New Roman" w:cs="Times New Roman"/>
        </w:rPr>
        <w:tab/>
      </w:r>
      <w:r>
        <w:rPr>
          <w:rFonts w:ascii="Times New Roman" w:hAnsi="Times New Roman" w:cs="Times New Roman"/>
        </w:rPr>
        <w:t>= Use Case </w:t>
      </w:r>
    </w:p>
    <w:p w14:paraId="3EC17231" w14:textId="499B8922" w:rsidR="004E2C60" w:rsidRDefault="004E2C60" w:rsidP="004E2C60">
      <w:pPr>
        <w:widowControl w:val="0"/>
        <w:tabs>
          <w:tab w:val="left" w:pos="220"/>
          <w:tab w:val="left" w:pos="720"/>
        </w:tabs>
        <w:autoSpaceDE w:val="0"/>
        <w:autoSpaceDN w:val="0"/>
        <w:adjustRightInd w:val="0"/>
        <w:spacing w:after="240"/>
        <w:ind w:left="500" w:hanging="500"/>
        <w:rPr>
          <w:rFonts w:ascii="Times" w:hAnsi="Times" w:cs="Times"/>
        </w:rPr>
      </w:pPr>
      <w:r>
        <w:rPr>
          <w:rFonts w:ascii="Times New Roman" w:hAnsi="Times New Roman" w:cs="Times New Roman"/>
        </w:rPr>
        <w:t xml:space="preserve">AD </w:t>
      </w:r>
      <w:r w:rsidR="00D210B5">
        <w:rPr>
          <w:rFonts w:ascii="Times New Roman" w:hAnsi="Times New Roman" w:cs="Times New Roman"/>
        </w:rPr>
        <w:tab/>
      </w:r>
      <w:r w:rsidR="00D210B5">
        <w:rPr>
          <w:rFonts w:ascii="Times New Roman" w:hAnsi="Times New Roman" w:cs="Times New Roman"/>
        </w:rPr>
        <w:tab/>
      </w:r>
      <w:r>
        <w:rPr>
          <w:rFonts w:ascii="Times New Roman" w:hAnsi="Times New Roman" w:cs="Times New Roman"/>
        </w:rPr>
        <w:t xml:space="preserve">= Activity Diagram </w:t>
      </w:r>
    </w:p>
    <w:p w14:paraId="1E4699C5"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p>
    <w:p w14:paraId="1585D77C"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b/>
          <w:bCs/>
        </w:rPr>
      </w:pPr>
    </w:p>
    <w:p w14:paraId="4AA87D5F"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w:b/>
          <w:bCs/>
          <w:sz w:val="36"/>
          <w:szCs w:val="36"/>
        </w:rPr>
      </w:pPr>
    </w:p>
    <w:p w14:paraId="3CDE90BC"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w:b/>
          <w:bCs/>
          <w:sz w:val="36"/>
          <w:szCs w:val="36"/>
        </w:rPr>
      </w:pPr>
    </w:p>
    <w:p w14:paraId="4163535D"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w:b/>
          <w:bCs/>
          <w:sz w:val="36"/>
          <w:szCs w:val="36"/>
        </w:rPr>
      </w:pPr>
    </w:p>
    <w:p w14:paraId="1A81F32D"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w:b/>
          <w:bCs/>
          <w:sz w:val="36"/>
          <w:szCs w:val="36"/>
        </w:rPr>
      </w:pPr>
    </w:p>
    <w:p w14:paraId="065AB767"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w:b/>
          <w:bCs/>
          <w:sz w:val="36"/>
          <w:szCs w:val="36"/>
        </w:rPr>
      </w:pPr>
    </w:p>
    <w:p w14:paraId="613AAAC8"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w:b/>
          <w:bCs/>
          <w:sz w:val="36"/>
          <w:szCs w:val="36"/>
        </w:rPr>
      </w:pPr>
    </w:p>
    <w:p w14:paraId="22B6959F"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w:b/>
          <w:bCs/>
          <w:sz w:val="36"/>
          <w:szCs w:val="36"/>
        </w:rPr>
      </w:pPr>
    </w:p>
    <w:p w14:paraId="5196BBDE"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w:b/>
          <w:bCs/>
          <w:sz w:val="36"/>
          <w:szCs w:val="36"/>
        </w:rPr>
      </w:pPr>
    </w:p>
    <w:p w14:paraId="1EB21BF3"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w:b/>
          <w:bCs/>
          <w:sz w:val="36"/>
          <w:szCs w:val="36"/>
        </w:rPr>
      </w:pPr>
    </w:p>
    <w:p w14:paraId="31E70D20"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w:b/>
          <w:bCs/>
          <w:sz w:val="36"/>
          <w:szCs w:val="36"/>
        </w:rPr>
      </w:pPr>
    </w:p>
    <w:p w14:paraId="6EE8ABB9" w14:textId="77777777" w:rsidR="00D210B5" w:rsidRDefault="00D210B5"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w:b/>
          <w:bCs/>
          <w:sz w:val="36"/>
          <w:szCs w:val="36"/>
        </w:rPr>
      </w:pPr>
    </w:p>
    <w:p w14:paraId="6F10D842" w14:textId="77777777" w:rsidR="00D210B5" w:rsidRDefault="00D210B5"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w:b/>
          <w:bCs/>
          <w:sz w:val="36"/>
          <w:szCs w:val="36"/>
        </w:rPr>
      </w:pPr>
    </w:p>
    <w:p w14:paraId="74454626" w14:textId="77777777" w:rsidR="00D210B5" w:rsidRDefault="00D210B5"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w:b/>
          <w:bCs/>
          <w:sz w:val="36"/>
          <w:szCs w:val="36"/>
        </w:rPr>
      </w:pPr>
    </w:p>
    <w:p w14:paraId="20A1087B" w14:textId="77777777" w:rsidR="00D210B5" w:rsidRDefault="00D210B5"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w:b/>
          <w:bCs/>
          <w:sz w:val="36"/>
          <w:szCs w:val="36"/>
        </w:rPr>
      </w:pPr>
    </w:p>
    <w:p w14:paraId="07EF41EC"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w:b/>
          <w:bCs/>
          <w:sz w:val="36"/>
          <w:szCs w:val="36"/>
        </w:rPr>
      </w:pPr>
      <w:r>
        <w:rPr>
          <w:rFonts w:ascii="Times" w:hAnsi="Times" w:cs="Times"/>
          <w:b/>
          <w:bCs/>
          <w:sz w:val="36"/>
          <w:szCs w:val="36"/>
        </w:rPr>
        <w:t>Chapter Two: Overall Description</w:t>
      </w:r>
    </w:p>
    <w:p w14:paraId="00C09E2E" w14:textId="77777777" w:rsidR="004E2C60" w:rsidRDefault="004E2C60" w:rsidP="004725C7">
      <w:pPr>
        <w:widowControl w:val="0"/>
        <w:numPr>
          <w:ilvl w:val="0"/>
          <w:numId w:val="6"/>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hanging="720"/>
        <w:rPr>
          <w:rFonts w:ascii="Times" w:hAnsi="Times" w:cs="Times"/>
          <w:b/>
          <w:bCs/>
          <w:sz w:val="32"/>
          <w:szCs w:val="32"/>
        </w:rPr>
      </w:pPr>
      <w:r>
        <w:rPr>
          <w:rFonts w:ascii="Times" w:hAnsi="Times" w:cs="Times"/>
          <w:b/>
          <w:bCs/>
          <w:sz w:val="32"/>
          <w:szCs w:val="32"/>
        </w:rPr>
        <w:t>Overall Description</w:t>
      </w:r>
    </w:p>
    <w:p w14:paraId="7880FAF6"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720"/>
        <w:rPr>
          <w:rFonts w:ascii="Times" w:hAnsi="Times" w:cs="Times"/>
          <w:b/>
          <w:bCs/>
          <w:sz w:val="32"/>
          <w:szCs w:val="32"/>
        </w:rPr>
      </w:pPr>
    </w:p>
    <w:p w14:paraId="0728AEAD" w14:textId="4C9B3F26"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w:b/>
          <w:bCs/>
          <w:sz w:val="28"/>
          <w:szCs w:val="28"/>
        </w:rPr>
      </w:pPr>
      <w:r>
        <w:rPr>
          <w:rFonts w:ascii="Cambria" w:hAnsi="Cambria" w:cs="Cambria"/>
          <w:b/>
          <w:bCs/>
          <w:color w:val="3F6CAF"/>
          <w:sz w:val="38"/>
          <w:szCs w:val="38"/>
        </w:rPr>
        <w:t xml:space="preserve"> </w:t>
      </w:r>
      <w:r>
        <w:rPr>
          <w:rFonts w:ascii="Times" w:hAnsi="Times" w:cs="Times"/>
          <w:b/>
          <w:bCs/>
          <w:sz w:val="28"/>
          <w:szCs w:val="28"/>
        </w:rPr>
        <w:tab/>
        <w:t xml:space="preserve">2.1 </w:t>
      </w:r>
      <w:r w:rsidR="00764536">
        <w:rPr>
          <w:rFonts w:ascii="Times" w:hAnsi="Times" w:cs="Times"/>
          <w:b/>
          <w:bCs/>
          <w:sz w:val="28"/>
          <w:szCs w:val="28"/>
        </w:rPr>
        <w:tab/>
      </w:r>
      <w:r>
        <w:rPr>
          <w:rFonts w:ascii="Times" w:hAnsi="Times" w:cs="Times"/>
          <w:b/>
          <w:bCs/>
          <w:sz w:val="28"/>
          <w:szCs w:val="28"/>
        </w:rPr>
        <w:t>Product Perspective</w:t>
      </w:r>
    </w:p>
    <w:p w14:paraId="6C92CCEF" w14:textId="77777777" w:rsidR="00764536" w:rsidRDefault="004E2C60" w:rsidP="00764536">
      <w:pPr>
        <w:widowControl w:val="0"/>
        <w:tabs>
          <w:tab w:val="left" w:pos="560"/>
          <w:tab w:val="left" w:pos="11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rPr>
      </w:pPr>
      <w:r>
        <w:rPr>
          <w:rFonts w:ascii="Times New Roman" w:hAnsi="Times New Roman" w:cs="Times New Roman"/>
        </w:rPr>
        <w:t>The Dental clinic services system is a mobile application base on iOS and web application. So this application helps patients save their time to contact with the dental clinic by providing features such as make an appointment, view upcoming appointment, and cost estimation. Help dentist to following up their patient, view and their appointment schedule. Also reduce works of officer by providing features such as use QR code to identify patient at the clinic, manage appointment for patient and dentist. This application is grouping most of dental clinics' services into one application.</w:t>
      </w:r>
    </w:p>
    <w:p w14:paraId="2CC3C5C6" w14:textId="0920DBC1" w:rsidR="004E2C60" w:rsidRPr="00764536" w:rsidRDefault="00764536" w:rsidP="00764536">
      <w:pPr>
        <w:widowControl w:val="0"/>
        <w:tabs>
          <w:tab w:val="left" w:pos="560"/>
          <w:tab w:val="left" w:pos="11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Pr>
          <w:rFonts w:ascii="Times New Roman" w:hAnsi="Times New Roman" w:cs="Times New Roman"/>
          <w:b/>
          <w:sz w:val="28"/>
          <w:szCs w:val="28"/>
        </w:rPr>
        <w:tab/>
      </w:r>
      <w:r w:rsidRPr="00764536">
        <w:rPr>
          <w:rFonts w:ascii="Times New Roman" w:hAnsi="Times New Roman" w:cs="Times New Roman"/>
          <w:b/>
          <w:sz w:val="28"/>
          <w:szCs w:val="28"/>
        </w:rPr>
        <w:t>2.2</w:t>
      </w:r>
      <w:r w:rsidRPr="00764536">
        <w:rPr>
          <w:rFonts w:ascii="Times" w:hAnsi="Times" w:cs="Times"/>
          <w:b/>
          <w:bCs/>
          <w:sz w:val="28"/>
          <w:szCs w:val="28"/>
        </w:rPr>
        <w:t xml:space="preserve"> </w:t>
      </w:r>
      <w:r>
        <w:rPr>
          <w:rFonts w:ascii="Times" w:hAnsi="Times" w:cs="Times"/>
          <w:b/>
          <w:bCs/>
          <w:sz w:val="28"/>
          <w:szCs w:val="28"/>
        </w:rPr>
        <w:tab/>
      </w:r>
      <w:r w:rsidR="004E2C60">
        <w:rPr>
          <w:rFonts w:ascii="Times" w:hAnsi="Times" w:cs="Times"/>
          <w:b/>
          <w:bCs/>
          <w:sz w:val="28"/>
          <w:szCs w:val="28"/>
        </w:rPr>
        <w:t>Product Features</w:t>
      </w:r>
    </w:p>
    <w:p w14:paraId="75840644" w14:textId="77777777" w:rsidR="00764536" w:rsidRDefault="004E2C60" w:rsidP="00764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firstLine="720"/>
        <w:rPr>
          <w:rFonts w:ascii="Times" w:hAnsi="Times" w:cs="Times"/>
        </w:rPr>
      </w:pPr>
      <w:r>
        <w:rPr>
          <w:rFonts w:ascii="Times" w:hAnsi="Times" w:cs="Times"/>
        </w:rPr>
        <w:t>The dental clinic services system offers six features. Each of features will create a step by step suit by priority. The following list is a description of each part in more detail.</w:t>
      </w:r>
    </w:p>
    <w:p w14:paraId="5DA1DFBD" w14:textId="77777777" w:rsidR="00764536" w:rsidRDefault="00764536" w:rsidP="00764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Times" w:hAnsi="Times" w:cs="Times"/>
        </w:rPr>
      </w:pPr>
      <w:r>
        <w:rPr>
          <w:rFonts w:ascii="Times" w:hAnsi="Times" w:cs="Times"/>
        </w:rPr>
        <w:tab/>
      </w:r>
      <w:r w:rsidR="004E2C60">
        <w:rPr>
          <w:rFonts w:ascii="Times" w:hAnsi="Times" w:cs="Times"/>
          <w:b/>
          <w:bCs/>
          <w:sz w:val="28"/>
          <w:szCs w:val="28"/>
        </w:rPr>
        <w:t xml:space="preserve">2.3 </w:t>
      </w:r>
      <w:r>
        <w:rPr>
          <w:rFonts w:ascii="Times" w:hAnsi="Times" w:cs="Times"/>
          <w:b/>
          <w:bCs/>
          <w:sz w:val="28"/>
          <w:szCs w:val="28"/>
        </w:rPr>
        <w:tab/>
      </w:r>
      <w:r w:rsidR="004E2C60">
        <w:rPr>
          <w:rFonts w:ascii="Times" w:hAnsi="Times" w:cs="Times"/>
          <w:b/>
          <w:bCs/>
          <w:sz w:val="28"/>
          <w:szCs w:val="28"/>
        </w:rPr>
        <w:t>Design and Implementation Constraints</w:t>
      </w:r>
    </w:p>
    <w:p w14:paraId="34D9AF66" w14:textId="77777777" w:rsidR="00764536" w:rsidRDefault="00764536" w:rsidP="00764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Times" w:hAnsi="Times" w:cs="Times"/>
        </w:rPr>
      </w:pPr>
      <w:r>
        <w:rPr>
          <w:rFonts w:ascii="Times" w:hAnsi="Times" w:cs="Times"/>
        </w:rPr>
        <w:tab/>
      </w:r>
      <w:r w:rsidR="004E2C60">
        <w:rPr>
          <w:rFonts w:ascii="Times" w:hAnsi="Times" w:cs="Times"/>
        </w:rPr>
        <w:t>List of project constraints:</w:t>
      </w:r>
    </w:p>
    <w:p w14:paraId="0D440DF8" w14:textId="1E2A9DEB" w:rsidR="004E2C60" w:rsidRDefault="004E2C60" w:rsidP="00764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Times" w:hAnsi="Times" w:cs="Times"/>
        </w:rPr>
      </w:pPr>
      <w:r>
        <w:rPr>
          <w:rFonts w:ascii="Times New Roman" w:hAnsi="Times New Roman" w:cs="Times New Roman"/>
        </w:rPr>
        <w:t xml:space="preserve">The application works on only iOS version7.  </w:t>
      </w:r>
    </w:p>
    <w:p w14:paraId="06D892E7" w14:textId="77777777" w:rsidR="004E2C60" w:rsidRDefault="004E2C60" w:rsidP="004725C7">
      <w:pPr>
        <w:widowControl w:val="0"/>
        <w:numPr>
          <w:ilvl w:val="0"/>
          <w:numId w:val="7"/>
        </w:numPr>
        <w:tabs>
          <w:tab w:val="left" w:pos="360"/>
          <w:tab w:val="left" w:pos="720"/>
        </w:tabs>
        <w:autoSpaceDE w:val="0"/>
        <w:autoSpaceDN w:val="0"/>
        <w:adjustRightInd w:val="0"/>
        <w:spacing w:after="240"/>
        <w:ind w:hanging="720"/>
        <w:rPr>
          <w:rFonts w:ascii="Times" w:hAnsi="Times" w:cs="Times"/>
        </w:rPr>
      </w:pPr>
      <w:r>
        <w:rPr>
          <w:rFonts w:ascii="Times New Roman" w:hAnsi="Times New Roman" w:cs="Times New Roman"/>
        </w:rPr>
        <w:t>The application requires the Internet connection.</w:t>
      </w:r>
    </w:p>
    <w:p w14:paraId="3D88570C" w14:textId="77777777" w:rsidR="004E2C60" w:rsidRDefault="004E2C60" w:rsidP="004725C7">
      <w:pPr>
        <w:widowControl w:val="0"/>
        <w:numPr>
          <w:ilvl w:val="0"/>
          <w:numId w:val="7"/>
        </w:numPr>
        <w:tabs>
          <w:tab w:val="left" w:pos="360"/>
          <w:tab w:val="left" w:pos="720"/>
        </w:tabs>
        <w:autoSpaceDE w:val="0"/>
        <w:autoSpaceDN w:val="0"/>
        <w:adjustRightInd w:val="0"/>
        <w:spacing w:after="240"/>
        <w:ind w:hanging="720"/>
        <w:rPr>
          <w:rFonts w:ascii="Times" w:hAnsi="Times" w:cs="Times"/>
        </w:rPr>
      </w:pPr>
      <w:r>
        <w:rPr>
          <w:rFonts w:ascii="Times New Roman" w:hAnsi="Times New Roman" w:cs="Times New Roman"/>
        </w:rPr>
        <w:t>The application is available for the users who are already registered to the system and also who are not.</w:t>
      </w:r>
    </w:p>
    <w:p w14:paraId="32804ADE"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imes" w:hAnsi="Times" w:cs="Times"/>
        </w:rPr>
      </w:pPr>
    </w:p>
    <w:p w14:paraId="7EC4E283"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imes" w:hAnsi="Times" w:cs="Times"/>
        </w:rPr>
      </w:pPr>
    </w:p>
    <w:p w14:paraId="6232C0D0"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imes" w:hAnsi="Times" w:cs="Times"/>
        </w:rPr>
      </w:pPr>
    </w:p>
    <w:p w14:paraId="501BC3E7"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imes" w:hAnsi="Times" w:cs="Times"/>
        </w:rPr>
      </w:pPr>
    </w:p>
    <w:p w14:paraId="543754AD"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imes" w:hAnsi="Times" w:cs="Times"/>
        </w:rPr>
      </w:pPr>
    </w:p>
    <w:p w14:paraId="69B84FEE"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imes" w:hAnsi="Times" w:cs="Times"/>
        </w:rPr>
      </w:pPr>
    </w:p>
    <w:p w14:paraId="5EDF4A8E"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imes" w:hAnsi="Times" w:cs="Times"/>
        </w:rPr>
      </w:pPr>
    </w:p>
    <w:p w14:paraId="373C1569"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imes" w:hAnsi="Times" w:cs="Times"/>
        </w:rPr>
      </w:pPr>
    </w:p>
    <w:p w14:paraId="170E1F3C"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ind w:left="720"/>
        <w:rPr>
          <w:rFonts w:ascii="Times" w:hAnsi="Times" w:cs="Times"/>
        </w:rPr>
      </w:pPr>
    </w:p>
    <w:p w14:paraId="13D0FC38"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rPr>
          <w:rFonts w:ascii="Times" w:hAnsi="Times" w:cs="Times"/>
          <w:b/>
          <w:bCs/>
          <w:sz w:val="36"/>
          <w:szCs w:val="36"/>
        </w:rPr>
      </w:pPr>
    </w:p>
    <w:p w14:paraId="5368A564"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rPr>
          <w:rFonts w:ascii="Times" w:hAnsi="Times" w:cs="Times"/>
          <w:b/>
          <w:bCs/>
          <w:sz w:val="36"/>
          <w:szCs w:val="36"/>
        </w:rPr>
      </w:pPr>
    </w:p>
    <w:p w14:paraId="709DDE3E"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rPr>
          <w:rFonts w:ascii="Times" w:hAnsi="Times" w:cs="Times"/>
          <w:b/>
          <w:bCs/>
          <w:sz w:val="36"/>
          <w:szCs w:val="36"/>
        </w:rPr>
      </w:pPr>
    </w:p>
    <w:p w14:paraId="5A8D131C"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w:b/>
          <w:bCs/>
          <w:sz w:val="36"/>
          <w:szCs w:val="36"/>
        </w:rPr>
      </w:pPr>
      <w:r>
        <w:rPr>
          <w:rFonts w:ascii="Times" w:hAnsi="Times" w:cs="Times"/>
          <w:b/>
          <w:bCs/>
          <w:sz w:val="36"/>
          <w:szCs w:val="36"/>
        </w:rPr>
        <w:t>Chapter Three: User Requirement</w:t>
      </w:r>
    </w:p>
    <w:p w14:paraId="7122F5B5"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Times" w:hAnsi="Times" w:cs="Times"/>
          <w:b/>
          <w:bCs/>
          <w:sz w:val="32"/>
          <w:szCs w:val="32"/>
        </w:rPr>
      </w:pPr>
      <w:r>
        <w:rPr>
          <w:rFonts w:ascii="Times" w:hAnsi="Times" w:cs="Times"/>
          <w:b/>
          <w:bCs/>
          <w:sz w:val="32"/>
          <w:szCs w:val="32"/>
        </w:rPr>
        <w:t xml:space="preserve">3. User requirement </w:t>
      </w:r>
    </w:p>
    <w:p w14:paraId="6539071B"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w:b/>
          <w:bCs/>
          <w:sz w:val="28"/>
          <w:szCs w:val="28"/>
          <w:u w:val="single"/>
        </w:rPr>
      </w:pPr>
      <w:r>
        <w:rPr>
          <w:rFonts w:ascii="Times" w:hAnsi="Times" w:cs="Times"/>
          <w:b/>
          <w:bCs/>
          <w:sz w:val="28"/>
          <w:szCs w:val="28"/>
        </w:rPr>
        <w:t>3.1</w:t>
      </w:r>
      <w:r>
        <w:rPr>
          <w:rFonts w:ascii="Times" w:hAnsi="Times" w:cs="Times"/>
          <w:b/>
          <w:bCs/>
          <w:sz w:val="28"/>
          <w:szCs w:val="28"/>
          <w:u w:val="single"/>
        </w:rPr>
        <w:t xml:space="preserve"> </w:t>
      </w:r>
      <w:r>
        <w:rPr>
          <w:rFonts w:ascii="Times" w:hAnsi="Times" w:cs="Times"/>
          <w:b/>
          <w:bCs/>
          <w:sz w:val="28"/>
          <w:szCs w:val="28"/>
        </w:rPr>
        <w:t>Dental clinic services system URS</w:t>
      </w:r>
    </w:p>
    <w:p w14:paraId="57D27571"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sz w:val="28"/>
          <w:szCs w:val="28"/>
          <w:u w:val="single"/>
        </w:rPr>
      </w:pPr>
      <w:r>
        <w:rPr>
          <w:rFonts w:ascii="Times New Roman" w:hAnsi="Times New Roman" w:cs="Times New Roman"/>
          <w:b/>
          <w:bCs/>
          <w:sz w:val="28"/>
          <w:szCs w:val="28"/>
          <w:u w:val="single"/>
        </w:rPr>
        <w:t>Schedule management</w:t>
      </w:r>
    </w:p>
    <w:p w14:paraId="3FF059B3" w14:textId="25034425" w:rsidR="004E2C60" w:rsidRDefault="00EE0F39"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URS-01: User ca</w:t>
      </w:r>
      <w:r w:rsidR="007D5377">
        <w:rPr>
          <w:rFonts w:ascii="Times New Roman" w:hAnsi="Times New Roman" w:cs="Times New Roman"/>
        </w:rPr>
        <w:t>n view patients’ appointment in mobile application</w:t>
      </w:r>
    </w:p>
    <w:p w14:paraId="02AE0637" w14:textId="0959F4CB" w:rsidR="004E2C60" w:rsidRDefault="00EE0F39"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 xml:space="preserve">URS-02: </w:t>
      </w:r>
      <w:r w:rsidR="007D5377">
        <w:rPr>
          <w:rFonts w:ascii="Times New Roman" w:hAnsi="Times New Roman" w:cs="Times New Roman"/>
        </w:rPr>
        <w:t>User can view patients’ appointment in website</w:t>
      </w:r>
    </w:p>
    <w:p w14:paraId="69312BD1" w14:textId="5B10CFCF" w:rsidR="004E2C60" w:rsidRDefault="00EE0F39"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 xml:space="preserve">URS-03: </w:t>
      </w:r>
      <w:r w:rsidR="007D5377">
        <w:rPr>
          <w:rFonts w:ascii="Times New Roman" w:hAnsi="Times New Roman" w:cs="Times New Roman"/>
        </w:rPr>
        <w:t>User can view the dentist appointment in website</w:t>
      </w:r>
    </w:p>
    <w:p w14:paraId="1E6AE7D7" w14:textId="2F011DA7" w:rsidR="004E2C60" w:rsidRDefault="00EE0F39"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7D5377">
        <w:rPr>
          <w:rFonts w:ascii="Times New Roman" w:hAnsi="Times New Roman" w:cs="Times New Roman"/>
        </w:rPr>
        <w:t>URS-04: User can view all appointment in mobile application</w:t>
      </w:r>
    </w:p>
    <w:p w14:paraId="064CF7B4" w14:textId="58DB6742" w:rsidR="004E2C60" w:rsidRDefault="00EE0F39"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7D5377">
        <w:rPr>
          <w:rFonts w:ascii="Times New Roman" w:hAnsi="Times New Roman" w:cs="Times New Roman"/>
        </w:rPr>
        <w:t>URS-05: User can view all appointment in website</w:t>
      </w:r>
    </w:p>
    <w:p w14:paraId="51C76AA3"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sz w:val="28"/>
          <w:szCs w:val="28"/>
          <w:u w:val="single"/>
        </w:rPr>
      </w:pPr>
      <w:r>
        <w:rPr>
          <w:rFonts w:ascii="Times New Roman" w:hAnsi="Times New Roman" w:cs="Times New Roman"/>
          <w:b/>
          <w:bCs/>
          <w:sz w:val="28"/>
          <w:szCs w:val="28"/>
          <w:u w:val="single"/>
        </w:rPr>
        <w:t>Appointment management</w:t>
      </w:r>
    </w:p>
    <w:p w14:paraId="6A52DC88" w14:textId="741535C6" w:rsidR="004E2C60" w:rsidRDefault="00EE0F39"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URS-06: User can add new appointment into the database</w:t>
      </w:r>
    </w:p>
    <w:p w14:paraId="07E34E23" w14:textId="6CBCF539" w:rsidR="004E2C60" w:rsidRDefault="00EE0F39"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URS-07: User can edit the appointment</w:t>
      </w:r>
    </w:p>
    <w:p w14:paraId="36394A70" w14:textId="28187522" w:rsidR="004E2C60" w:rsidRDefault="00EE0F39"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URS-08: User can delete the appointment</w:t>
      </w:r>
    </w:p>
    <w:p w14:paraId="4EE98D98" w14:textId="4D5262B5" w:rsidR="004E2C60" w:rsidRDefault="00EE0F39"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URS-09: User can save the appointment to google calendar</w:t>
      </w:r>
    </w:p>
    <w:p w14:paraId="70E9D110"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sz w:val="28"/>
          <w:szCs w:val="28"/>
          <w:u w:val="single"/>
        </w:rPr>
      </w:pPr>
      <w:r>
        <w:rPr>
          <w:rFonts w:ascii="Times New Roman" w:hAnsi="Times New Roman" w:cs="Times New Roman"/>
          <w:b/>
          <w:bCs/>
          <w:sz w:val="28"/>
          <w:szCs w:val="28"/>
          <w:u w:val="single"/>
        </w:rPr>
        <w:t>User registration and authentication</w:t>
      </w:r>
    </w:p>
    <w:p w14:paraId="550652A4" w14:textId="6CA18CEC" w:rsidR="004E2C60" w:rsidRDefault="00EE0F39"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URS-10: User can login to the mobile application</w:t>
      </w:r>
    </w:p>
    <w:p w14:paraId="6E9D32EB" w14:textId="0CA82B67" w:rsidR="004E2C60" w:rsidRDefault="00EE0F39"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 xml:space="preserve">URS-11: User can login to the website </w:t>
      </w:r>
    </w:p>
    <w:p w14:paraId="1FB75D4E" w14:textId="2A95D706" w:rsidR="004E2C60" w:rsidRDefault="00EE0F39"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URS-12: User can logout from the mobile application</w:t>
      </w:r>
    </w:p>
    <w:p w14:paraId="58833D98" w14:textId="5166DB65" w:rsidR="004E2C60" w:rsidRDefault="00EE0F39"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 xml:space="preserve">URS-13: User can logout from the website </w:t>
      </w:r>
    </w:p>
    <w:p w14:paraId="3DDEDC44" w14:textId="71FB7FD7" w:rsidR="004E2C60" w:rsidRDefault="00EE0F39"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URS-14: User can create an account for new patient</w:t>
      </w:r>
    </w:p>
    <w:p w14:paraId="29B4F3B2" w14:textId="58644640" w:rsidR="004E2C60" w:rsidRDefault="00EE0F39"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URS-15: User can edit patients’ information</w:t>
      </w:r>
    </w:p>
    <w:p w14:paraId="1DF5C916" w14:textId="19E7FBDD" w:rsidR="004E2C60" w:rsidRDefault="00EE0F39"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URS-16: User can delete patients’ account</w:t>
      </w:r>
    </w:p>
    <w:p w14:paraId="7930072A" w14:textId="73B6155D" w:rsidR="004E2C60" w:rsidRDefault="00EE0F39"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URS-17: User can create an account for new dentist</w:t>
      </w:r>
    </w:p>
    <w:p w14:paraId="428FBC9C" w14:textId="2B5E86F3" w:rsidR="004E2C60" w:rsidRDefault="00EE0F39"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URS-18: User can edit dentists’ information</w:t>
      </w:r>
    </w:p>
    <w:p w14:paraId="1F438B4F" w14:textId="646BDCFC" w:rsidR="004E2C60" w:rsidRDefault="00EE0F39"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URS-19: User can delete dentists’ account</w:t>
      </w:r>
    </w:p>
    <w:p w14:paraId="7D4418FB" w14:textId="19099F0B" w:rsidR="004E2C60" w:rsidRDefault="00EE0F39"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URS-20: User can view all patients’ account as a list</w:t>
      </w:r>
    </w:p>
    <w:p w14:paraId="387F59BC" w14:textId="21272744" w:rsidR="004E2C60" w:rsidRDefault="00EE0F39"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USR-21: User can view all dentists’ account as a list</w:t>
      </w:r>
    </w:p>
    <w:p w14:paraId="08A24137"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Times New Roman" w:hAnsi="Times New Roman" w:cs="Times New Roman"/>
        </w:rPr>
      </w:pPr>
    </w:p>
    <w:p w14:paraId="53AC8C22"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w:b/>
          <w:bCs/>
          <w:sz w:val="28"/>
          <w:szCs w:val="28"/>
        </w:rPr>
      </w:pPr>
      <w:r>
        <w:rPr>
          <w:rFonts w:ascii="Times" w:hAnsi="Times" w:cs="Times"/>
          <w:b/>
          <w:bCs/>
          <w:sz w:val="28"/>
          <w:szCs w:val="28"/>
        </w:rPr>
        <w:t>3.2 Dental clinic services system SRS</w:t>
      </w:r>
    </w:p>
    <w:p w14:paraId="1D88D430" w14:textId="29FD1464" w:rsidR="004E2C60" w:rsidRDefault="006F69A8" w:rsidP="006F6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SRS-01: System shall provide patients’ appointment schedule interface in mobile application</w:t>
      </w:r>
    </w:p>
    <w:p w14:paraId="2540F521"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t xml:space="preserve">SRS-02: System shall query data from appointment table in database </w:t>
      </w:r>
    </w:p>
    <w:p w14:paraId="4808B599"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t>SRS-03: System shall provide patients’ appointment schedule interface in website</w:t>
      </w:r>
    </w:p>
    <w:p w14:paraId="112B9AC8"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t>SRS-04: System shall provide dentists’ appointment schedule interface in website</w:t>
      </w:r>
    </w:p>
    <w:p w14:paraId="50DDA938" w14:textId="6D0401AA" w:rsidR="004E2C60" w:rsidRDefault="006F69A8" w:rsidP="006F6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SRS-05: System shall provide all appointment schedule of dental clinic in mobile application</w:t>
      </w:r>
    </w:p>
    <w:p w14:paraId="62B1BCE2"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t>SRS-06: System shall provide all appointment schedule of dental clinic in website</w:t>
      </w:r>
    </w:p>
    <w:p w14:paraId="57A80763"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t>SRS-07: System shall provide interface for make a new appointment</w:t>
      </w:r>
    </w:p>
    <w:p w14:paraId="64304046" w14:textId="4DC0BF95" w:rsidR="004E2C60" w:rsidRDefault="006F69A8" w:rsidP="006F6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SRS-08: System shall add new appointment to appointment table in the database which contains patientID, dentistID, date, startTime, endTime, treatment, and description</w:t>
      </w:r>
    </w:p>
    <w:p w14:paraId="2A1E9912" w14:textId="76829576" w:rsidR="004E2C60" w:rsidRDefault="006F69A8" w:rsidP="006F6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SRS-09: System shall show error message “Please fill out this field” for any field that require to not empty</w:t>
      </w:r>
    </w:p>
    <w:p w14:paraId="72E300A2" w14:textId="0AACC402" w:rsidR="004E2C60" w:rsidRDefault="006F69A8" w:rsidP="006F6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SRS-10: System shall update new appointments’ data to appointment table in the database</w:t>
      </w:r>
    </w:p>
    <w:p w14:paraId="099C306E"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t>SRS-11: System shall delete appointment from appointment table in database</w:t>
      </w:r>
    </w:p>
    <w:p w14:paraId="47FA9CE4"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t>SRS-12: System shall open google calendar page to save the data to calendar</w:t>
      </w:r>
    </w:p>
    <w:p w14:paraId="7461A1C1"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t>SRS-13: System shall provide the login interface for patient in mobile application</w:t>
      </w:r>
    </w:p>
    <w:p w14:paraId="60875B87" w14:textId="20E8492F" w:rsidR="004E2C60" w:rsidRDefault="006F69A8" w:rsidP="006F6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w:rPr>
      </w:pPr>
      <w:r>
        <w:rPr>
          <w:rFonts w:ascii="Times" w:hAnsi="Times" w:cs="Times"/>
        </w:rPr>
        <w:tab/>
      </w:r>
      <w:r w:rsidR="004E2C60">
        <w:rPr>
          <w:rFonts w:ascii="Times" w:hAnsi="Times" w:cs="Times"/>
        </w:rPr>
        <w:t>SRS-14: System shall validate by match patientID  with the data in patient table in the database</w:t>
      </w:r>
    </w:p>
    <w:p w14:paraId="43CF31F8" w14:textId="0A4C5C5B" w:rsidR="004E2C60" w:rsidRDefault="006F69A8" w:rsidP="006F6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w:rPr>
      </w:pPr>
      <w:r>
        <w:rPr>
          <w:rFonts w:ascii="Times" w:hAnsi="Times" w:cs="Times"/>
        </w:rPr>
        <w:tab/>
      </w:r>
      <w:r w:rsidR="004E2C60">
        <w:rPr>
          <w:rFonts w:ascii="Times" w:hAnsi="Times" w:cs="Times"/>
        </w:rPr>
        <w:t>SRS-15: System shall validate by match password with the data in patient table in the database</w:t>
      </w:r>
    </w:p>
    <w:p w14:paraId="7EBCCE75" w14:textId="2E7FBF17" w:rsidR="004E2C60" w:rsidRDefault="006F69A8" w:rsidP="006F6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w:rPr>
      </w:pPr>
      <w:r>
        <w:rPr>
          <w:rFonts w:ascii="Times" w:hAnsi="Times" w:cs="Times"/>
        </w:rPr>
        <w:tab/>
      </w:r>
      <w:r w:rsidR="004E2C60">
        <w:rPr>
          <w:rFonts w:ascii="Times" w:hAnsi="Times" w:cs="Times"/>
        </w:rPr>
        <w:t>SRS-16: System shall validate by match userID with the data in clinic users’ table in the database</w:t>
      </w:r>
    </w:p>
    <w:p w14:paraId="2C4956C4" w14:textId="75D29963" w:rsidR="004E2C60" w:rsidRDefault="006F69A8" w:rsidP="006F6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SRS-17: System shall show error message “Your login failed”</w:t>
      </w:r>
    </w:p>
    <w:p w14:paraId="14926536" w14:textId="2B536879" w:rsidR="004E2C60" w:rsidRDefault="006F69A8" w:rsidP="006F6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w:rPr>
      </w:pPr>
      <w:r>
        <w:rPr>
          <w:rFonts w:ascii="Times" w:hAnsi="Times" w:cs="Times"/>
        </w:rPr>
        <w:tab/>
      </w:r>
      <w:r w:rsidR="004E2C60">
        <w:rPr>
          <w:rFonts w:ascii="Times" w:hAnsi="Times" w:cs="Times"/>
        </w:rPr>
        <w:t>SRS-18: System shall save session after user login</w:t>
      </w:r>
    </w:p>
    <w:p w14:paraId="4F419172" w14:textId="39DBA706" w:rsidR="004E2C60" w:rsidRDefault="006F69A8" w:rsidP="006F6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w:rPr>
      </w:pPr>
      <w:r>
        <w:rPr>
          <w:rFonts w:ascii="Times" w:hAnsi="Times" w:cs="Times"/>
        </w:rPr>
        <w:tab/>
      </w:r>
      <w:r w:rsidR="004E2C60">
        <w:rPr>
          <w:rFonts w:ascii="Times" w:hAnsi="Times" w:cs="Times"/>
        </w:rPr>
        <w:t>SRS-19: System shall provide the main page interface for patient in mobile application</w:t>
      </w:r>
    </w:p>
    <w:p w14:paraId="2175B189" w14:textId="3AA36C71" w:rsidR="004E2C60" w:rsidRDefault="006F69A8" w:rsidP="006F6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SRS-20: System shall show error message “Wrong username or password”</w:t>
      </w:r>
    </w:p>
    <w:p w14:paraId="3B28968F" w14:textId="2A840E08" w:rsidR="004E2C60" w:rsidRDefault="006F69A8" w:rsidP="006F6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w:rPr>
      </w:pPr>
      <w:r>
        <w:rPr>
          <w:rFonts w:ascii="Times" w:hAnsi="Times" w:cs="Times"/>
        </w:rPr>
        <w:tab/>
      </w:r>
      <w:r w:rsidR="004E2C60">
        <w:rPr>
          <w:rFonts w:ascii="Times" w:hAnsi="Times" w:cs="Times"/>
        </w:rPr>
        <w:t>SRS-21: System shall save session after user login</w:t>
      </w:r>
    </w:p>
    <w:p w14:paraId="1F24B1DC" w14:textId="271B20B9" w:rsidR="004E2C60" w:rsidRDefault="006F69A8" w:rsidP="006F6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SRS-22: System shall provide the login interface for patient in website</w:t>
      </w:r>
    </w:p>
    <w:p w14:paraId="5DC80A74" w14:textId="56C32E8D" w:rsidR="004E2C60" w:rsidRDefault="006F69A8" w:rsidP="006F6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SRS-23: System shall provide the login interface for officer in website</w:t>
      </w:r>
    </w:p>
    <w:p w14:paraId="5E45F38F" w14:textId="18DDACCB" w:rsidR="004E2C60" w:rsidRDefault="006F69A8" w:rsidP="006F6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SRS-24: System shall provide the login interface for dentist in website</w:t>
      </w:r>
    </w:p>
    <w:p w14:paraId="3C9D929C" w14:textId="0B3AABDC" w:rsidR="004E2C60" w:rsidRDefault="006F69A8" w:rsidP="006F6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 xml:space="preserve">SRS-25: System shall provide the index page for patient </w:t>
      </w:r>
    </w:p>
    <w:p w14:paraId="040E4677" w14:textId="64DFCEAB" w:rsidR="004E2C60" w:rsidRDefault="006F69A8" w:rsidP="006F6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SRS-26: System shall provide the index page for officer</w:t>
      </w:r>
    </w:p>
    <w:p w14:paraId="32B1E3E6" w14:textId="7908555A" w:rsidR="004E2C60" w:rsidRDefault="006F69A8" w:rsidP="006F6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SRS-27: System shall provide the index page for dentist</w:t>
      </w:r>
    </w:p>
    <w:p w14:paraId="6D80CFE2"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t>SRS-28: System shall provide logout button for logout</w:t>
      </w:r>
    </w:p>
    <w:p w14:paraId="01B40F6F" w14:textId="4FBF58BA" w:rsidR="004E2C60" w:rsidRDefault="006F69A8" w:rsidP="006F6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w:hAnsi="Times" w:cs="Times"/>
        </w:rPr>
        <w:tab/>
      </w:r>
      <w:r w:rsidR="004E2C60">
        <w:rPr>
          <w:rFonts w:ascii="Times" w:hAnsi="Times" w:cs="Times"/>
        </w:rPr>
        <w:t>SRS-29: System shall destroy session after user logout</w:t>
      </w:r>
    </w:p>
    <w:p w14:paraId="73C0D263" w14:textId="7ABBBB4C" w:rsidR="004E2C60" w:rsidRDefault="006F69A8" w:rsidP="006F6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SRS-30: System shall provide main home page interface in mobile application</w:t>
      </w:r>
    </w:p>
    <w:p w14:paraId="47542198"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t>SRS-28: System shall provide logout button for logout</w:t>
      </w:r>
    </w:p>
    <w:p w14:paraId="019997EB" w14:textId="0F0D49C0" w:rsidR="004E2C60" w:rsidRDefault="006F69A8" w:rsidP="006F6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w:hAnsi="Times" w:cs="Times"/>
        </w:rPr>
        <w:tab/>
      </w:r>
      <w:r w:rsidR="004E2C60">
        <w:rPr>
          <w:rFonts w:ascii="Times" w:hAnsi="Times" w:cs="Times"/>
        </w:rPr>
        <w:t>SRS-29: System shall destroy session after user logout</w:t>
      </w:r>
    </w:p>
    <w:p w14:paraId="7C65C1B9" w14:textId="0BD2F709" w:rsidR="004E2C60" w:rsidRDefault="006F69A8" w:rsidP="006F6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SRS-31: System shall provide main home page interface in website</w:t>
      </w:r>
    </w:p>
    <w:p w14:paraId="66C5CE9E" w14:textId="375BD529" w:rsidR="004E2C60" w:rsidRDefault="006F69A8" w:rsidP="006F6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SRS-32: System shall provide interface for create a new account for patient</w:t>
      </w:r>
    </w:p>
    <w:p w14:paraId="4D9464E1" w14:textId="590D44E8" w:rsidR="004E2C60" w:rsidRDefault="006F69A8" w:rsidP="006F6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SRS-33: System shall add new patient to patients’ table in the database which contains patientID, password, firstname, lastname, age, gender, address, phone number, and email address</w:t>
      </w:r>
    </w:p>
    <w:p w14:paraId="50EEF1A4" w14:textId="6D196F44" w:rsidR="004E2C60" w:rsidRDefault="006F69A8" w:rsidP="006F6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SRS-34: System shall update  new patients’ data to patients’ table in the database</w:t>
      </w:r>
    </w:p>
    <w:p w14:paraId="79B8FB9D" w14:textId="03CE6EA1" w:rsidR="004E2C60" w:rsidRDefault="006F69A8" w:rsidP="006F6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SRS-35: System shall query data from patients’ table in the database</w:t>
      </w:r>
    </w:p>
    <w:p w14:paraId="4899AA79" w14:textId="2176D1C2" w:rsidR="004E2C60" w:rsidRDefault="006F69A8" w:rsidP="006F6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SRS-36: System shall provide interface for edit patients’ information</w:t>
      </w:r>
    </w:p>
    <w:p w14:paraId="4A2DC849" w14:textId="1E187F70" w:rsidR="004E2C60" w:rsidRDefault="006F69A8"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SRS-37: System shall delete patient from patients’ table in database</w:t>
      </w:r>
    </w:p>
    <w:p w14:paraId="59697AAD" w14:textId="2CDDBA83" w:rsidR="004E2C60" w:rsidRDefault="006F69A8" w:rsidP="006F6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SRS-38: System shall provide interface for create a new account for dentist</w:t>
      </w:r>
    </w:p>
    <w:p w14:paraId="3E9416BD" w14:textId="514910BA" w:rsidR="004E2C60" w:rsidRDefault="006F69A8" w:rsidP="006F6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SRS-39: System shall add new dentist to clinic users’ table in the database</w:t>
      </w:r>
    </w:p>
    <w:p w14:paraId="52392CF9" w14:textId="7B1380F0" w:rsidR="004E2C60" w:rsidRDefault="006F69A8" w:rsidP="006F6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SRS-40: System shall update new dentists’ data to dentists’ table in the database</w:t>
      </w:r>
    </w:p>
    <w:p w14:paraId="767F1DE7" w14:textId="3646816E" w:rsidR="004E2C60" w:rsidRDefault="006F69A8" w:rsidP="006F6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SRS-41: System shall query data from dentists’ table in the database</w:t>
      </w:r>
    </w:p>
    <w:p w14:paraId="05AB11C5" w14:textId="39C76B9C" w:rsidR="004E2C60" w:rsidRDefault="006F69A8"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SRS-42: System shall delete patient from dentists’ table in database</w:t>
      </w:r>
    </w:p>
    <w:p w14:paraId="0ED566F2" w14:textId="43E20EFD" w:rsidR="004E2C60" w:rsidRDefault="006F69A8"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SRS-43: System shall provide interface for show list of patient</w:t>
      </w:r>
    </w:p>
    <w:p w14:paraId="2BDB041E" w14:textId="5265C96A" w:rsidR="004E2C60" w:rsidRDefault="006F69A8" w:rsidP="006F6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SRS-44: System shall provide interface for show list of patient</w:t>
      </w:r>
    </w:p>
    <w:p w14:paraId="0C39C134"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
          <w:bCs/>
          <w:sz w:val="28"/>
          <w:szCs w:val="28"/>
        </w:rPr>
      </w:pPr>
    </w:p>
    <w:p w14:paraId="1EB59440"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rPr>
          <w:rFonts w:ascii="Times" w:hAnsi="Times" w:cs="Times"/>
          <w:b/>
          <w:bCs/>
          <w:sz w:val="36"/>
          <w:szCs w:val="36"/>
        </w:rPr>
      </w:pPr>
    </w:p>
    <w:p w14:paraId="3705231B"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rPr>
          <w:rFonts w:ascii="Times" w:hAnsi="Times" w:cs="Times"/>
          <w:b/>
          <w:bCs/>
          <w:sz w:val="36"/>
          <w:szCs w:val="36"/>
        </w:rPr>
      </w:pPr>
    </w:p>
    <w:p w14:paraId="5B20A410"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rPr>
          <w:rFonts w:ascii="Times" w:hAnsi="Times" w:cs="Times"/>
          <w:b/>
          <w:bCs/>
          <w:sz w:val="36"/>
          <w:szCs w:val="36"/>
        </w:rPr>
      </w:pPr>
    </w:p>
    <w:p w14:paraId="0E42F12D"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rPr>
          <w:rFonts w:ascii="Times" w:hAnsi="Times" w:cs="Times"/>
          <w:b/>
          <w:bCs/>
          <w:sz w:val="36"/>
          <w:szCs w:val="36"/>
        </w:rPr>
      </w:pPr>
    </w:p>
    <w:p w14:paraId="392B0C63"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rPr>
          <w:rFonts w:ascii="Times" w:hAnsi="Times" w:cs="Times"/>
          <w:b/>
          <w:bCs/>
          <w:sz w:val="36"/>
          <w:szCs w:val="36"/>
        </w:rPr>
      </w:pPr>
    </w:p>
    <w:p w14:paraId="4386FEEB"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rPr>
          <w:rFonts w:ascii="Times" w:hAnsi="Times" w:cs="Times"/>
          <w:b/>
          <w:bCs/>
          <w:sz w:val="36"/>
          <w:szCs w:val="36"/>
        </w:rPr>
      </w:pPr>
    </w:p>
    <w:p w14:paraId="2CEE45C1"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rPr>
          <w:rFonts w:ascii="Times" w:hAnsi="Times" w:cs="Times"/>
          <w:b/>
          <w:bCs/>
          <w:sz w:val="36"/>
          <w:szCs w:val="36"/>
        </w:rPr>
      </w:pPr>
    </w:p>
    <w:p w14:paraId="4BF6C26C"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rPr>
          <w:rFonts w:ascii="Times" w:hAnsi="Times" w:cs="Times"/>
          <w:b/>
          <w:bCs/>
          <w:sz w:val="36"/>
          <w:szCs w:val="36"/>
        </w:rPr>
      </w:pPr>
    </w:p>
    <w:p w14:paraId="548D83BF"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rPr>
          <w:rFonts w:ascii="Times" w:hAnsi="Times" w:cs="Times"/>
          <w:b/>
          <w:bCs/>
          <w:sz w:val="36"/>
          <w:szCs w:val="36"/>
        </w:rPr>
      </w:pPr>
    </w:p>
    <w:p w14:paraId="54042069"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rPr>
          <w:rFonts w:ascii="Times" w:hAnsi="Times" w:cs="Times"/>
          <w:b/>
          <w:bCs/>
          <w:sz w:val="36"/>
          <w:szCs w:val="36"/>
        </w:rPr>
      </w:pPr>
    </w:p>
    <w:p w14:paraId="3D5C36CF"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rPr>
          <w:rFonts w:ascii="Times" w:hAnsi="Times" w:cs="Times"/>
          <w:b/>
          <w:bCs/>
          <w:sz w:val="36"/>
          <w:szCs w:val="36"/>
        </w:rPr>
      </w:pPr>
    </w:p>
    <w:p w14:paraId="15AF74CD"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rPr>
          <w:rFonts w:ascii="Times" w:hAnsi="Times" w:cs="Times"/>
          <w:b/>
          <w:bCs/>
          <w:sz w:val="36"/>
          <w:szCs w:val="36"/>
        </w:rPr>
      </w:pPr>
    </w:p>
    <w:p w14:paraId="07208889"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rPr>
          <w:rFonts w:ascii="Times" w:hAnsi="Times" w:cs="Times"/>
          <w:b/>
          <w:bCs/>
          <w:sz w:val="36"/>
          <w:szCs w:val="36"/>
        </w:rPr>
      </w:pPr>
    </w:p>
    <w:p w14:paraId="06229BC2"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rPr>
          <w:rFonts w:ascii="Times" w:hAnsi="Times" w:cs="Times"/>
          <w:b/>
          <w:bCs/>
          <w:sz w:val="36"/>
          <w:szCs w:val="36"/>
        </w:rPr>
      </w:pPr>
    </w:p>
    <w:p w14:paraId="78BE067D"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rPr>
          <w:rFonts w:ascii="Times" w:hAnsi="Times" w:cs="Times"/>
          <w:b/>
          <w:bCs/>
          <w:sz w:val="36"/>
          <w:szCs w:val="36"/>
        </w:rPr>
      </w:pPr>
    </w:p>
    <w:p w14:paraId="2D0BDF46"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rPr>
          <w:rFonts w:ascii="Times" w:hAnsi="Times" w:cs="Times"/>
          <w:b/>
          <w:bCs/>
          <w:sz w:val="36"/>
          <w:szCs w:val="36"/>
        </w:rPr>
      </w:pPr>
    </w:p>
    <w:p w14:paraId="3B814FA1"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w:b/>
          <w:bCs/>
          <w:sz w:val="36"/>
          <w:szCs w:val="36"/>
        </w:rPr>
      </w:pPr>
    </w:p>
    <w:p w14:paraId="0AFA9227" w14:textId="77777777" w:rsidR="008B531F" w:rsidRDefault="008B531F"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w:b/>
          <w:bCs/>
          <w:sz w:val="36"/>
          <w:szCs w:val="36"/>
        </w:rPr>
      </w:pPr>
    </w:p>
    <w:p w14:paraId="6AD8AD1A"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w:b/>
          <w:bCs/>
          <w:sz w:val="36"/>
          <w:szCs w:val="36"/>
        </w:rPr>
      </w:pPr>
      <w:r>
        <w:rPr>
          <w:rFonts w:ascii="Times" w:hAnsi="Times" w:cs="Times"/>
          <w:b/>
          <w:bCs/>
          <w:sz w:val="36"/>
          <w:szCs w:val="36"/>
        </w:rPr>
        <w:t>Chapter Four: System Features</w:t>
      </w:r>
    </w:p>
    <w:p w14:paraId="1575A194"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Times" w:hAnsi="Times" w:cs="Times"/>
          <w:b/>
          <w:bCs/>
          <w:sz w:val="32"/>
          <w:szCs w:val="32"/>
        </w:rPr>
      </w:pPr>
      <w:r>
        <w:rPr>
          <w:rFonts w:ascii="Times" w:hAnsi="Times" w:cs="Times"/>
          <w:b/>
          <w:bCs/>
          <w:sz w:val="32"/>
          <w:szCs w:val="32"/>
        </w:rPr>
        <w:t>4. System Features</w:t>
      </w:r>
    </w:p>
    <w:p w14:paraId="5CC46A3A"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w:b/>
          <w:bCs/>
          <w:sz w:val="28"/>
          <w:szCs w:val="28"/>
        </w:rPr>
      </w:pPr>
      <w:r>
        <w:rPr>
          <w:rFonts w:ascii="Times" w:hAnsi="Times" w:cs="Times"/>
          <w:b/>
          <w:bCs/>
          <w:sz w:val="28"/>
          <w:szCs w:val="28"/>
        </w:rPr>
        <w:t>4.1 User requirement specification with system requirement specification</w:t>
      </w:r>
    </w:p>
    <w:p w14:paraId="762C2D80"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sz w:val="22"/>
          <w:szCs w:val="22"/>
        </w:rPr>
      </w:pPr>
    </w:p>
    <w:p w14:paraId="33E8B691" w14:textId="77777777" w:rsidR="00D74BD2" w:rsidRPr="00D74BD2" w:rsidRDefault="00D74BD2" w:rsidP="00B25E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rPr>
      </w:pPr>
      <w:r w:rsidRPr="00D74BD2">
        <w:rPr>
          <w:rFonts w:ascii="Times New Roman" w:hAnsi="Times New Roman" w:cs="Times New Roman"/>
          <w:b/>
        </w:rPr>
        <w:t>URS-01: User can view patients’ appointment in mobile application</w:t>
      </w:r>
    </w:p>
    <w:p w14:paraId="346FA354" w14:textId="01B0B272" w:rsidR="004E2C60" w:rsidRDefault="00B25E3A" w:rsidP="00B25E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SRS-01: System shall provide patients’ appointment schedule interface in mobile application</w:t>
      </w:r>
    </w:p>
    <w:p w14:paraId="39D9AC3A"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t xml:space="preserve">SRS-02: System shall query data from appointment table in database </w:t>
      </w:r>
    </w:p>
    <w:p w14:paraId="6EB0F752"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p>
    <w:p w14:paraId="39979F0E" w14:textId="77777777" w:rsidR="00D74BD2" w:rsidRPr="00D74BD2" w:rsidRDefault="00D74BD2" w:rsidP="00D74B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rPr>
      </w:pPr>
      <w:r w:rsidRPr="00D74BD2">
        <w:rPr>
          <w:rFonts w:ascii="Times New Roman" w:hAnsi="Times New Roman" w:cs="Times New Roman"/>
          <w:b/>
        </w:rPr>
        <w:t>URS-02: User can view patients’ appointment in website</w:t>
      </w:r>
    </w:p>
    <w:p w14:paraId="0C8DF5B6" w14:textId="54C59837" w:rsidR="004E2C60" w:rsidRDefault="00B25E3A" w:rsidP="00B25E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 xml:space="preserve">SRS-02: System shall query data from appointment table in database </w:t>
      </w:r>
    </w:p>
    <w:p w14:paraId="3D17FBB8"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t>SRS-03: System shall provide patients’ appointment schedule interface in website</w:t>
      </w:r>
    </w:p>
    <w:p w14:paraId="5C2088F3" w14:textId="08BDA95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p>
    <w:p w14:paraId="202C939D" w14:textId="47F992A5"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rPr>
      </w:pPr>
      <w:r>
        <w:rPr>
          <w:rFonts w:ascii="Times New Roman" w:hAnsi="Times New Roman" w:cs="Times New Roman"/>
          <w:b/>
          <w:bCs/>
        </w:rPr>
        <w:t xml:space="preserve">URS-03: </w:t>
      </w:r>
      <w:r w:rsidR="00B51C45" w:rsidRPr="00B51C45">
        <w:rPr>
          <w:rFonts w:ascii="Times New Roman" w:hAnsi="Times New Roman" w:cs="Times New Roman"/>
          <w:b/>
        </w:rPr>
        <w:t>User can view the dentist appointment in website</w:t>
      </w:r>
    </w:p>
    <w:p w14:paraId="4BC41610" w14:textId="3C8F41D9" w:rsidR="00B51C45" w:rsidRDefault="00B51C45" w:rsidP="00B51C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t>SRS-02: System shall query data from appointment table in database</w:t>
      </w:r>
    </w:p>
    <w:p w14:paraId="70D7B2F5" w14:textId="1B630C0C" w:rsidR="00B51C45" w:rsidRDefault="00B51C45" w:rsidP="00B51C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b/>
        </w:rPr>
        <w:tab/>
      </w:r>
      <w:r w:rsidR="00BE5B21">
        <w:rPr>
          <w:rFonts w:ascii="Times New Roman" w:hAnsi="Times New Roman" w:cs="Times New Roman"/>
        </w:rPr>
        <w:t>SRS-04</w:t>
      </w:r>
      <w:r>
        <w:rPr>
          <w:rFonts w:ascii="Times New Roman" w:hAnsi="Times New Roman" w:cs="Times New Roman"/>
        </w:rPr>
        <w:t>: System shall provide dentists’ appointment schedule interface in website</w:t>
      </w:r>
    </w:p>
    <w:p w14:paraId="1DF96734" w14:textId="699DB023" w:rsidR="00B51C45" w:rsidRDefault="00B51C45" w:rsidP="00B51C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p>
    <w:p w14:paraId="6806EC06" w14:textId="449E435A" w:rsidR="004E2C60" w:rsidRPr="00B51C45" w:rsidRDefault="00B51C45" w:rsidP="00B51C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sidRPr="00B51C45">
        <w:rPr>
          <w:rFonts w:ascii="Times New Roman" w:hAnsi="Times New Roman" w:cs="Times New Roman"/>
          <w:b/>
        </w:rPr>
        <w:t>URS-04: User can view all appointment in mobile application</w:t>
      </w:r>
      <w:r w:rsidR="00B25E3A" w:rsidRPr="00B51C45">
        <w:rPr>
          <w:rFonts w:ascii="Times New Roman" w:hAnsi="Times New Roman" w:cs="Times New Roman"/>
          <w:b/>
        </w:rPr>
        <w:tab/>
      </w:r>
    </w:p>
    <w:p w14:paraId="0034C635" w14:textId="77777777" w:rsidR="00B51C45" w:rsidRDefault="00B51C45" w:rsidP="00B51C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t>SRS-02: System shall query data from appointment table in database</w:t>
      </w:r>
    </w:p>
    <w:p w14:paraId="4908EA66" w14:textId="03A498CE" w:rsidR="00B51C45" w:rsidRDefault="00B51C45" w:rsidP="00B51C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t>SRS-05: System shall provide all appointment schedule of dental clinic in mobile application</w:t>
      </w:r>
    </w:p>
    <w:p w14:paraId="33F4951B" w14:textId="77777777" w:rsidR="00B51C45" w:rsidRPr="00B51C45" w:rsidRDefault="00B51C45" w:rsidP="00B51C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rPr>
      </w:pPr>
    </w:p>
    <w:p w14:paraId="19E9808E" w14:textId="77777777" w:rsidR="00B51C45" w:rsidRDefault="00B51C45" w:rsidP="00B51C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rPr>
      </w:pPr>
      <w:r w:rsidRPr="00B51C45">
        <w:rPr>
          <w:rFonts w:ascii="Times New Roman" w:hAnsi="Times New Roman" w:cs="Times New Roman"/>
          <w:b/>
        </w:rPr>
        <w:t>URS-05: User can view all appointment in website</w:t>
      </w:r>
    </w:p>
    <w:p w14:paraId="3FA3EDC9" w14:textId="0EE5FD8E" w:rsidR="00B51C45" w:rsidRDefault="00B51C45" w:rsidP="00B51C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t>SRS-02: System shall query data from appointment table in database</w:t>
      </w:r>
    </w:p>
    <w:p w14:paraId="2488D86A" w14:textId="4641E63D" w:rsidR="004E2C60" w:rsidRDefault="00B25E3A" w:rsidP="00B51C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B51C45">
        <w:rPr>
          <w:rFonts w:ascii="Times New Roman" w:hAnsi="Times New Roman" w:cs="Times New Roman"/>
        </w:rPr>
        <w:t>SRS-06: System shall provide all appointment schedule of dental clinic in website</w:t>
      </w:r>
    </w:p>
    <w:p w14:paraId="1DCA943B" w14:textId="77777777" w:rsidR="00B51C45" w:rsidRDefault="00B51C45" w:rsidP="00B51C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p>
    <w:p w14:paraId="30E320CB"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Pr>
          <w:rFonts w:ascii="Times New Roman" w:hAnsi="Times New Roman" w:cs="Times New Roman"/>
          <w:b/>
          <w:bCs/>
        </w:rPr>
        <w:t>URS-06: User can add new appointment into the database</w:t>
      </w:r>
    </w:p>
    <w:p w14:paraId="146DCDC3"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t>SRS-07: System shall provide interface for make a new appointment</w:t>
      </w:r>
    </w:p>
    <w:p w14:paraId="537B664A" w14:textId="016BF110" w:rsidR="004E2C60" w:rsidRDefault="00B25E3A" w:rsidP="00B25E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SRS-08: System shall add new appointment to appointment table in the database which contains patientID, dentistID, date, startTime, endTime, treatment, and description</w:t>
      </w:r>
    </w:p>
    <w:p w14:paraId="4010046B" w14:textId="250B9C8D" w:rsidR="004E2C60" w:rsidRDefault="00B25E3A" w:rsidP="00B25E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SRS-09: System shall show error message “Please fill out this field” for any field that require to not empty</w:t>
      </w:r>
    </w:p>
    <w:p w14:paraId="4186470D"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New Roman" w:hAnsi="Times New Roman" w:cs="Times New Roman"/>
        </w:rPr>
      </w:pPr>
    </w:p>
    <w:p w14:paraId="576090D1"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Pr>
          <w:rFonts w:ascii="Times New Roman" w:hAnsi="Times New Roman" w:cs="Times New Roman"/>
          <w:b/>
          <w:bCs/>
        </w:rPr>
        <w:t>URS-07: User can edit the appointment</w:t>
      </w:r>
    </w:p>
    <w:p w14:paraId="2EA08CA0" w14:textId="4981875E" w:rsidR="004E2C60" w:rsidRDefault="00B25E3A" w:rsidP="00B25E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SRS-02: System shall query data from appointment table in database</w:t>
      </w:r>
    </w:p>
    <w:p w14:paraId="603FA2C6" w14:textId="093304B2" w:rsidR="004E2C60" w:rsidRDefault="00B25E3A" w:rsidP="00B25E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SRS-10: System shall update new appointments’ data to appointment table in the database</w:t>
      </w:r>
    </w:p>
    <w:p w14:paraId="04547F2B"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rPr>
          <w:rFonts w:ascii="Times New Roman" w:hAnsi="Times New Roman" w:cs="Times New Roman"/>
        </w:rPr>
      </w:pPr>
    </w:p>
    <w:p w14:paraId="389F440D"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Pr>
          <w:rFonts w:ascii="Times New Roman" w:hAnsi="Times New Roman" w:cs="Times New Roman"/>
          <w:b/>
          <w:bCs/>
        </w:rPr>
        <w:t>URS-08: User can delete the appointment</w:t>
      </w:r>
    </w:p>
    <w:p w14:paraId="51027FBD" w14:textId="665E7068" w:rsidR="004E2C60" w:rsidRDefault="00B25E3A"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SRS-11: System shall delete appointment from appointment table in database</w:t>
      </w:r>
    </w:p>
    <w:p w14:paraId="67EB4768"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p>
    <w:p w14:paraId="481F4124"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Pr>
          <w:rFonts w:ascii="Times New Roman" w:hAnsi="Times New Roman" w:cs="Times New Roman"/>
          <w:b/>
          <w:bCs/>
        </w:rPr>
        <w:t>URS-09: User can save the appointment to google calendar</w:t>
      </w:r>
    </w:p>
    <w:p w14:paraId="7212CC2E" w14:textId="500B30C7" w:rsidR="004E2C60" w:rsidRDefault="00B25E3A" w:rsidP="00B25E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SRS-02: System shall query data from appointment table in database</w:t>
      </w:r>
    </w:p>
    <w:p w14:paraId="562FF333" w14:textId="3C867CAD" w:rsidR="004E2C60" w:rsidRDefault="00B25E3A"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SRS-12: System shall open google calendar page to save the data to calendar</w:t>
      </w:r>
    </w:p>
    <w:p w14:paraId="0891DA5A"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p>
    <w:p w14:paraId="5E72549C"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Pr>
          <w:rFonts w:ascii="Times New Roman" w:hAnsi="Times New Roman" w:cs="Times New Roman"/>
          <w:b/>
          <w:bCs/>
        </w:rPr>
        <w:t>URS-10: User can login to the mobile application</w:t>
      </w:r>
    </w:p>
    <w:p w14:paraId="6324BB10" w14:textId="0E69D024" w:rsidR="004E2C60" w:rsidRDefault="00B25E3A" w:rsidP="00B25E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SRS-09: System shall show error message “Please fill out this field” for any field that require to not empty</w:t>
      </w:r>
    </w:p>
    <w:p w14:paraId="13293F37"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t>SRS-13: System shall provide the login interface for patient in mobile application</w:t>
      </w:r>
    </w:p>
    <w:p w14:paraId="306AD1C3" w14:textId="0C62C003" w:rsidR="004E2C60" w:rsidRDefault="00B25E3A" w:rsidP="00B25E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w:rPr>
      </w:pPr>
      <w:r>
        <w:rPr>
          <w:rFonts w:ascii="Times" w:hAnsi="Times" w:cs="Times"/>
        </w:rPr>
        <w:tab/>
      </w:r>
      <w:r w:rsidR="004E2C60">
        <w:rPr>
          <w:rFonts w:ascii="Times" w:hAnsi="Times" w:cs="Times"/>
        </w:rPr>
        <w:t>SRS-14: System shall validate by match patientID  with the data in patient table in the database</w:t>
      </w:r>
    </w:p>
    <w:p w14:paraId="0CFDE2D6" w14:textId="436CD8C7" w:rsidR="004E2C60" w:rsidRDefault="00B25E3A" w:rsidP="00B25E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w:rPr>
      </w:pPr>
      <w:r>
        <w:rPr>
          <w:rFonts w:ascii="Times" w:hAnsi="Times" w:cs="Times"/>
        </w:rPr>
        <w:tab/>
      </w:r>
      <w:r w:rsidR="004E2C60">
        <w:rPr>
          <w:rFonts w:ascii="Times" w:hAnsi="Times" w:cs="Times"/>
        </w:rPr>
        <w:t>SRS-15: System shall validate by match password with the data in patient table in the database</w:t>
      </w:r>
    </w:p>
    <w:p w14:paraId="02F3D9AD" w14:textId="41C53225" w:rsidR="004E2C60" w:rsidRDefault="00B25E3A" w:rsidP="00B25E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w:rPr>
      </w:pPr>
      <w:r>
        <w:rPr>
          <w:rFonts w:ascii="Times" w:hAnsi="Times" w:cs="Times"/>
        </w:rPr>
        <w:tab/>
      </w:r>
      <w:r w:rsidR="004E2C60">
        <w:rPr>
          <w:rFonts w:ascii="Times" w:hAnsi="Times" w:cs="Times"/>
        </w:rPr>
        <w:t>SRS-16: System shall validate by match userID with the data in clinic users’ table in the database</w:t>
      </w:r>
    </w:p>
    <w:p w14:paraId="5FF28296" w14:textId="452185D7" w:rsidR="004E2C60" w:rsidRDefault="00B25E3A" w:rsidP="00B25E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SRS-17: System shall show error message “Your login failed”</w:t>
      </w:r>
    </w:p>
    <w:p w14:paraId="75888BEF" w14:textId="32185F20" w:rsidR="004E2C60" w:rsidRDefault="00B25E3A" w:rsidP="00B25E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w:rPr>
      </w:pPr>
      <w:r>
        <w:rPr>
          <w:rFonts w:ascii="Times" w:hAnsi="Times" w:cs="Times"/>
        </w:rPr>
        <w:tab/>
      </w:r>
      <w:r w:rsidR="004E2C60">
        <w:rPr>
          <w:rFonts w:ascii="Times" w:hAnsi="Times" w:cs="Times"/>
        </w:rPr>
        <w:t>SRS-18: System shall save session after user login</w:t>
      </w:r>
    </w:p>
    <w:p w14:paraId="126D3FB2" w14:textId="6C06162E" w:rsidR="004E2C60" w:rsidRDefault="00B25E3A" w:rsidP="00B25E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w:rPr>
      </w:pPr>
      <w:r>
        <w:rPr>
          <w:rFonts w:ascii="Times" w:hAnsi="Times" w:cs="Times"/>
        </w:rPr>
        <w:tab/>
      </w:r>
      <w:r w:rsidR="004E2C60">
        <w:rPr>
          <w:rFonts w:ascii="Times" w:hAnsi="Times" w:cs="Times"/>
        </w:rPr>
        <w:t>SRS-19: System shall provide the main page interface for patient in mobile application</w:t>
      </w:r>
    </w:p>
    <w:p w14:paraId="04314A7D"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rPr>
          <w:rFonts w:ascii="Times" w:hAnsi="Times" w:cs="Times"/>
        </w:rPr>
      </w:pPr>
    </w:p>
    <w:p w14:paraId="72034113"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Pr>
          <w:rFonts w:ascii="Times New Roman" w:hAnsi="Times New Roman" w:cs="Times New Roman"/>
          <w:b/>
          <w:bCs/>
        </w:rPr>
        <w:t>URS-11: User can login to the website</w:t>
      </w:r>
    </w:p>
    <w:p w14:paraId="01E4616E" w14:textId="512C965F" w:rsidR="004E2C60" w:rsidRDefault="00B25E3A" w:rsidP="00B25E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w:rPr>
      </w:pPr>
      <w:r>
        <w:rPr>
          <w:rFonts w:ascii="Times" w:hAnsi="Times" w:cs="Times"/>
        </w:rPr>
        <w:tab/>
      </w:r>
      <w:r w:rsidR="004E2C60">
        <w:rPr>
          <w:rFonts w:ascii="Times" w:hAnsi="Times" w:cs="Times"/>
        </w:rPr>
        <w:t>SRS-14: System sha</w:t>
      </w:r>
      <w:r w:rsidR="006976A6">
        <w:rPr>
          <w:rFonts w:ascii="Times" w:hAnsi="Times" w:cs="Times"/>
        </w:rPr>
        <w:t xml:space="preserve">ll validate by match patientID </w:t>
      </w:r>
      <w:r w:rsidR="004E2C60">
        <w:rPr>
          <w:rFonts w:ascii="Times" w:hAnsi="Times" w:cs="Times"/>
        </w:rPr>
        <w:t>with the data in patient table in the database</w:t>
      </w:r>
    </w:p>
    <w:p w14:paraId="317A5F40" w14:textId="509B34EB" w:rsidR="004E2C60" w:rsidRDefault="00B25E3A" w:rsidP="00B25E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w:rPr>
      </w:pPr>
      <w:r>
        <w:rPr>
          <w:rFonts w:ascii="Times" w:hAnsi="Times" w:cs="Times"/>
        </w:rPr>
        <w:tab/>
      </w:r>
      <w:r w:rsidR="004E2C60">
        <w:rPr>
          <w:rFonts w:ascii="Times" w:hAnsi="Times" w:cs="Times"/>
        </w:rPr>
        <w:t>SRS-15: System shall validate by match password with the data in patient table in the database</w:t>
      </w:r>
    </w:p>
    <w:p w14:paraId="3EA4ED20" w14:textId="6D49ECBE" w:rsidR="004E2C60" w:rsidRDefault="00B25E3A" w:rsidP="00B25E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w:rPr>
      </w:pPr>
      <w:r>
        <w:rPr>
          <w:rFonts w:ascii="Times" w:hAnsi="Times" w:cs="Times"/>
        </w:rPr>
        <w:tab/>
      </w:r>
      <w:r w:rsidR="004E2C60">
        <w:rPr>
          <w:rFonts w:ascii="Times" w:hAnsi="Times" w:cs="Times"/>
        </w:rPr>
        <w:t>SRS-16: System shall validate by match userID with the data in clinic users’ table in the database</w:t>
      </w:r>
    </w:p>
    <w:p w14:paraId="5829AB0E" w14:textId="480C18E7" w:rsidR="004E2C60" w:rsidRDefault="00B25E3A" w:rsidP="00B25E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SRS-20: System shall show error message “Wrong username or password”</w:t>
      </w:r>
    </w:p>
    <w:p w14:paraId="51942E66" w14:textId="132434B5" w:rsidR="004E2C60" w:rsidRDefault="00B25E3A" w:rsidP="00B25E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w:rPr>
      </w:pPr>
      <w:r>
        <w:rPr>
          <w:rFonts w:ascii="Times" w:hAnsi="Times" w:cs="Times"/>
        </w:rPr>
        <w:tab/>
      </w:r>
      <w:r w:rsidR="004E2C60">
        <w:rPr>
          <w:rFonts w:ascii="Times" w:hAnsi="Times" w:cs="Times"/>
        </w:rPr>
        <w:t>SRS-21: System shall save session after user login</w:t>
      </w:r>
    </w:p>
    <w:p w14:paraId="3CC4D1A0" w14:textId="6F06AE9C" w:rsidR="004E2C60" w:rsidRDefault="00B25E3A" w:rsidP="00B25E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SRS-22: System shall provide the login interface for patient in website</w:t>
      </w:r>
    </w:p>
    <w:p w14:paraId="65AAC768" w14:textId="6E6592FA" w:rsidR="004E2C60" w:rsidRDefault="00B25E3A" w:rsidP="00B25E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SRS-23: System shall provide the login interface for officer in website</w:t>
      </w:r>
    </w:p>
    <w:p w14:paraId="63B0CA47" w14:textId="49C467D9" w:rsidR="004E2C60" w:rsidRDefault="00B25E3A" w:rsidP="00B25E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SRS-24: System shall provide the login interface for dentist in website</w:t>
      </w:r>
    </w:p>
    <w:p w14:paraId="104CFC68" w14:textId="0ED0C062" w:rsidR="004E2C60" w:rsidRDefault="00B25E3A" w:rsidP="00B25E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 xml:space="preserve">SRS-25: System shall provide the index page for patient </w:t>
      </w:r>
    </w:p>
    <w:p w14:paraId="747BE9DC" w14:textId="79712D30" w:rsidR="004E2C60" w:rsidRDefault="00B25E3A" w:rsidP="00B25E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SRS-26: System shall provide the index page for officer</w:t>
      </w:r>
    </w:p>
    <w:p w14:paraId="50C79315" w14:textId="05DF967B" w:rsidR="004E2C60" w:rsidRDefault="00B25E3A" w:rsidP="00B25E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SRS-27: System shall provide the index page for dentist</w:t>
      </w:r>
    </w:p>
    <w:p w14:paraId="136277B4"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p>
    <w:p w14:paraId="36918FC8" w14:textId="77777777" w:rsidR="006976A6" w:rsidRDefault="006976A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p>
    <w:p w14:paraId="4396FD85"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Pr>
          <w:rFonts w:ascii="Times New Roman" w:hAnsi="Times New Roman" w:cs="Times New Roman"/>
          <w:b/>
          <w:bCs/>
        </w:rPr>
        <w:t>URS-12: User can logout from the mobile application</w:t>
      </w:r>
    </w:p>
    <w:p w14:paraId="1288BBF3" w14:textId="2F87B63C" w:rsidR="004E2C60" w:rsidRDefault="00B25E3A"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SRS-28: System shall provide logout button for logout</w:t>
      </w:r>
    </w:p>
    <w:p w14:paraId="229F0A95" w14:textId="0466FABC" w:rsidR="004E2C60" w:rsidRDefault="00B25E3A" w:rsidP="00B25E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w:hAnsi="Times" w:cs="Times"/>
        </w:rPr>
        <w:tab/>
      </w:r>
      <w:r w:rsidR="004E2C60">
        <w:rPr>
          <w:rFonts w:ascii="Times" w:hAnsi="Times" w:cs="Times"/>
        </w:rPr>
        <w:t>SRS-29: System shall destroy session after user logout</w:t>
      </w:r>
    </w:p>
    <w:p w14:paraId="3C250E95" w14:textId="0C55E16C" w:rsidR="004E2C60" w:rsidRDefault="00B25E3A"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SRS-30: System shall provide main home page interface in mobile application</w:t>
      </w:r>
    </w:p>
    <w:p w14:paraId="55B5ADA5" w14:textId="77777777" w:rsidR="00B25E3A" w:rsidRDefault="00B25E3A"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p>
    <w:p w14:paraId="74AD2D7D"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Pr>
          <w:rFonts w:ascii="Times New Roman" w:hAnsi="Times New Roman" w:cs="Times New Roman"/>
          <w:b/>
          <w:bCs/>
        </w:rPr>
        <w:t xml:space="preserve">URS-13: User can logout from the website </w:t>
      </w:r>
    </w:p>
    <w:p w14:paraId="32B6F991"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t>SRS-28: System shall provide logout button for logout</w:t>
      </w:r>
    </w:p>
    <w:p w14:paraId="3090EB8B" w14:textId="35D382BC" w:rsidR="004E2C60" w:rsidRDefault="00B25E3A" w:rsidP="00B25E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w:hAnsi="Times" w:cs="Times"/>
        </w:rPr>
        <w:tab/>
      </w:r>
      <w:r w:rsidR="004E2C60">
        <w:rPr>
          <w:rFonts w:ascii="Times" w:hAnsi="Times" w:cs="Times"/>
        </w:rPr>
        <w:t>SRS-29: System shall destroy session after user logout</w:t>
      </w:r>
    </w:p>
    <w:p w14:paraId="42A9125B" w14:textId="0E4B4070" w:rsidR="004E2C60" w:rsidRDefault="00B25E3A" w:rsidP="00B25E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SRS-31: System shall provide main home page interface in website</w:t>
      </w:r>
    </w:p>
    <w:p w14:paraId="6B32053F"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rPr>
          <w:rFonts w:ascii="Times New Roman" w:hAnsi="Times New Roman" w:cs="Times New Roman"/>
        </w:rPr>
      </w:pPr>
    </w:p>
    <w:p w14:paraId="79003A12"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rPr>
          <w:rFonts w:ascii="Times New Roman" w:hAnsi="Times New Roman" w:cs="Times New Roman"/>
        </w:rPr>
      </w:pPr>
    </w:p>
    <w:p w14:paraId="18C0ABDE"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Pr>
          <w:rFonts w:ascii="Times New Roman" w:hAnsi="Times New Roman" w:cs="Times New Roman"/>
          <w:b/>
          <w:bCs/>
        </w:rPr>
        <w:t>URS-14: User can create an account for new patient</w:t>
      </w:r>
    </w:p>
    <w:p w14:paraId="328E29B5" w14:textId="77F3CFDE" w:rsidR="004E2C60" w:rsidRDefault="00B25E3A" w:rsidP="00B25E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SRS-09: System shall show error message “Please fill out this field” for any field that require to not empty</w:t>
      </w:r>
    </w:p>
    <w:p w14:paraId="12E2D83A" w14:textId="5F7A66EA" w:rsidR="004E2C60" w:rsidRDefault="00B25E3A" w:rsidP="00B25E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SRS-32: System shall provide interface for create a new account for patient</w:t>
      </w:r>
    </w:p>
    <w:p w14:paraId="238DE9E3" w14:textId="75CB152B" w:rsidR="004E2C60" w:rsidRDefault="00B25E3A" w:rsidP="00B25E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SRS-33: System shall add new patient to patients’ table in the database which contains patientID, password, firstname, lastname, age, gender, address, phone number, and email address</w:t>
      </w:r>
    </w:p>
    <w:p w14:paraId="16526184"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rPr>
          <w:rFonts w:ascii="Times New Roman" w:hAnsi="Times New Roman" w:cs="Times New Roman"/>
        </w:rPr>
      </w:pPr>
    </w:p>
    <w:p w14:paraId="7173B355"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p>
    <w:p w14:paraId="7EB3AE6C"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Pr>
          <w:rFonts w:ascii="Times New Roman" w:hAnsi="Times New Roman" w:cs="Times New Roman"/>
          <w:b/>
          <w:bCs/>
        </w:rPr>
        <w:t>URS-15: User can edit patients’ information</w:t>
      </w:r>
    </w:p>
    <w:p w14:paraId="4E3770D3" w14:textId="1C807C89" w:rsidR="004E2C60" w:rsidRDefault="00B25E3A" w:rsidP="00B25E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SRS-34: System shall update</w:t>
      </w:r>
      <w:r>
        <w:rPr>
          <w:rFonts w:ascii="Times New Roman" w:hAnsi="Times New Roman" w:cs="Times New Roman"/>
        </w:rPr>
        <w:t xml:space="preserve"> </w:t>
      </w:r>
      <w:r w:rsidR="004E2C60">
        <w:rPr>
          <w:rFonts w:ascii="Times New Roman" w:hAnsi="Times New Roman" w:cs="Times New Roman"/>
        </w:rPr>
        <w:t>new patients’ data to patients’ table in the database</w:t>
      </w:r>
    </w:p>
    <w:p w14:paraId="3FF037C7" w14:textId="66C97EEC" w:rsidR="004E2C60" w:rsidRDefault="00B25E3A" w:rsidP="00B25E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SRS-35: System shall query data from patients’ table in the database</w:t>
      </w:r>
    </w:p>
    <w:p w14:paraId="7D98A10F" w14:textId="5B170C7C" w:rsidR="004E2C60" w:rsidRDefault="00B25E3A" w:rsidP="00B25E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SRS-36: System shall provide interface for edit patients’ information</w:t>
      </w:r>
    </w:p>
    <w:p w14:paraId="6367BF7F"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p>
    <w:p w14:paraId="1E2A5F81"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Pr>
          <w:rFonts w:ascii="Times New Roman" w:hAnsi="Times New Roman" w:cs="Times New Roman"/>
          <w:b/>
          <w:bCs/>
        </w:rPr>
        <w:t>URS-16: User can delete patients’ account</w:t>
      </w:r>
    </w:p>
    <w:p w14:paraId="5A9E8EB6"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t>SRS-37: System shall delete patient from patients’ table in database</w:t>
      </w:r>
    </w:p>
    <w:p w14:paraId="0FD5B476"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p>
    <w:p w14:paraId="1478CC44"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Pr>
          <w:rFonts w:ascii="Times New Roman" w:hAnsi="Times New Roman" w:cs="Times New Roman"/>
          <w:b/>
          <w:bCs/>
        </w:rPr>
        <w:t>URS-17: User can create an account for new dentist</w:t>
      </w:r>
    </w:p>
    <w:p w14:paraId="7941056C" w14:textId="08365FD3" w:rsidR="004E2C60" w:rsidRDefault="00B25E3A" w:rsidP="00B25E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SRS-09: System shall show error message “Please fill out this field” for any field that require to not empty</w:t>
      </w:r>
    </w:p>
    <w:p w14:paraId="4E79ED54" w14:textId="2906E324" w:rsidR="004E2C60" w:rsidRDefault="00B25E3A" w:rsidP="00B25E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SRS-38: System shall provide interface for create a new account for dentist</w:t>
      </w:r>
    </w:p>
    <w:p w14:paraId="36929B57" w14:textId="0844AC7B" w:rsidR="004E2C60" w:rsidRDefault="00B25E3A" w:rsidP="00B25E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SRS-39: System shall add new dentist to clinic users’ table in the database</w:t>
      </w:r>
    </w:p>
    <w:p w14:paraId="315E1AB2"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p>
    <w:p w14:paraId="0232DA16"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Pr>
          <w:rFonts w:ascii="Times New Roman" w:hAnsi="Times New Roman" w:cs="Times New Roman"/>
          <w:b/>
          <w:bCs/>
        </w:rPr>
        <w:t>URS-18: User can edit dentists’ information</w:t>
      </w:r>
    </w:p>
    <w:p w14:paraId="73E5330A" w14:textId="4D999A56" w:rsidR="004E2C60" w:rsidRDefault="00B25E3A" w:rsidP="00B25E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SRS-40: System shall update new dentists’ data to dentists’ table in the database</w:t>
      </w:r>
    </w:p>
    <w:p w14:paraId="3AE3F78D" w14:textId="18C2C32A" w:rsidR="004E2C60" w:rsidRDefault="00B25E3A" w:rsidP="00B25E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SRS-41: System shall query data from dentists’ table in the database</w:t>
      </w:r>
    </w:p>
    <w:p w14:paraId="569CC2CC"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p>
    <w:p w14:paraId="56E9FF7F"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Pr>
          <w:rFonts w:ascii="Times New Roman" w:hAnsi="Times New Roman" w:cs="Times New Roman"/>
          <w:b/>
          <w:bCs/>
        </w:rPr>
        <w:t>URS-19: User can delete dentists’ account</w:t>
      </w:r>
    </w:p>
    <w:p w14:paraId="69FBA0D9"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t>SRS-42: System shall delete patient from dentists’ table in database</w:t>
      </w:r>
    </w:p>
    <w:p w14:paraId="75568C61"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p>
    <w:p w14:paraId="1454667E"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Pr>
          <w:rFonts w:ascii="Times New Roman" w:hAnsi="Times New Roman" w:cs="Times New Roman"/>
          <w:b/>
          <w:bCs/>
        </w:rPr>
        <w:t>URS-20: User can view all patients’ account as a list</w:t>
      </w:r>
    </w:p>
    <w:p w14:paraId="04ECAFFE" w14:textId="02C5E7A5" w:rsidR="004E2C60" w:rsidRDefault="00B25E3A" w:rsidP="00B25E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Pr>
          <w:rFonts w:ascii="Times New Roman" w:hAnsi="Times New Roman" w:cs="Times New Roman"/>
        </w:rPr>
        <w:tab/>
      </w:r>
      <w:r w:rsidR="004E2C60">
        <w:rPr>
          <w:rFonts w:ascii="Times New Roman" w:hAnsi="Times New Roman" w:cs="Times New Roman"/>
        </w:rPr>
        <w:t>SRS-35: System shall query data from patients’ table in the database</w:t>
      </w:r>
    </w:p>
    <w:p w14:paraId="072849F1"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t>SRS-43: System shall provide interface for show list of patient</w:t>
      </w:r>
    </w:p>
    <w:p w14:paraId="2FA94B8A"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p>
    <w:p w14:paraId="0CC3AE53"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Pr>
          <w:rFonts w:ascii="Times New Roman" w:hAnsi="Times New Roman" w:cs="Times New Roman"/>
          <w:b/>
          <w:bCs/>
        </w:rPr>
        <w:t>USR-21: User can view all dentists’ account as a list</w:t>
      </w:r>
    </w:p>
    <w:p w14:paraId="4A035AAD" w14:textId="7D54600E" w:rsidR="004E2C60" w:rsidRDefault="00B25E3A" w:rsidP="00B25E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SRS-41: System shall query data from dentists’ table in the database</w:t>
      </w:r>
    </w:p>
    <w:p w14:paraId="7DBA8559" w14:textId="28F6055B" w:rsidR="004E2C60" w:rsidRDefault="00B25E3A" w:rsidP="00B25E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SRS-44: System shall provide interface for show list of patient</w:t>
      </w:r>
    </w:p>
    <w:p w14:paraId="779A93C0"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
          <w:bCs/>
          <w:sz w:val="28"/>
          <w:szCs w:val="28"/>
        </w:rPr>
      </w:pPr>
    </w:p>
    <w:p w14:paraId="002326AA"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
          <w:bCs/>
          <w:sz w:val="28"/>
          <w:szCs w:val="28"/>
        </w:rPr>
      </w:pPr>
    </w:p>
    <w:p w14:paraId="5F8EE940"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
          <w:bCs/>
          <w:sz w:val="32"/>
          <w:szCs w:val="32"/>
        </w:rPr>
      </w:pPr>
      <w:r>
        <w:rPr>
          <w:rFonts w:ascii="Times" w:hAnsi="Times" w:cs="Times"/>
          <w:b/>
          <w:bCs/>
          <w:sz w:val="28"/>
          <w:szCs w:val="28"/>
        </w:rPr>
        <w:t>4.2 Use Case Diagram</w:t>
      </w:r>
    </w:p>
    <w:p w14:paraId="08971D83"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w:b/>
          <w:bCs/>
          <w:sz w:val="28"/>
          <w:szCs w:val="28"/>
        </w:rPr>
      </w:pPr>
    </w:p>
    <w:p w14:paraId="2853E39D"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u w:val="single"/>
        </w:rPr>
      </w:pPr>
      <w:r>
        <w:rPr>
          <w:rFonts w:ascii="Times" w:hAnsi="Times" w:cs="Times"/>
          <w:b/>
          <w:bCs/>
          <w:sz w:val="28"/>
          <w:szCs w:val="28"/>
        </w:rPr>
        <w:t>4.2.1 Dental clinic services system Use Case for Patient</w:t>
      </w:r>
      <w:r>
        <w:rPr>
          <w:rFonts w:ascii="Times New Roman" w:hAnsi="Times New Roman" w:cs="Times New Roman"/>
          <w:b/>
          <w:bCs/>
          <w:u w:val="single"/>
        </w:rPr>
        <w:t xml:space="preserve"> </w:t>
      </w:r>
    </w:p>
    <w:p w14:paraId="354FBA47"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u w:val="single"/>
        </w:rPr>
      </w:pPr>
    </w:p>
    <w:p w14:paraId="4EAA1121"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b/>
          <w:bCs/>
          <w:u w:val="single"/>
        </w:rPr>
        <w:t>Patient</w:t>
      </w:r>
    </w:p>
    <w:p w14:paraId="6D6008EF"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u w:val="single"/>
        </w:rPr>
      </w:pPr>
    </w:p>
    <w:p w14:paraId="1843B2E3"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center"/>
        <w:rPr>
          <w:rFonts w:ascii="Times New Roman" w:hAnsi="Times New Roman" w:cs="Times New Roman"/>
          <w:sz w:val="22"/>
          <w:szCs w:val="22"/>
        </w:rPr>
      </w:pPr>
      <w:r>
        <w:rPr>
          <w:rFonts w:ascii="Helvetica" w:hAnsi="Helvetica" w:cs="Helvetica"/>
          <w:noProof/>
          <w:kern w:val="1"/>
        </w:rPr>
        <w:drawing>
          <wp:inline distT="0" distB="0" distL="0" distR="0" wp14:anchorId="30AF0A15" wp14:editId="4622A537">
            <wp:extent cx="3606800" cy="27305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6800" cy="2730500"/>
                    </a:xfrm>
                    <a:prstGeom prst="rect">
                      <a:avLst/>
                    </a:prstGeom>
                    <a:noFill/>
                    <a:ln>
                      <a:noFill/>
                    </a:ln>
                  </pic:spPr>
                </pic:pic>
              </a:graphicData>
            </a:graphic>
          </wp:inline>
        </w:drawing>
      </w:r>
    </w:p>
    <w:p w14:paraId="78325DE4"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14:paraId="3F48F335"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Figure 1: Dental clinic services system patient use case diagram</w:t>
      </w:r>
    </w:p>
    <w:p w14:paraId="6CA70A00"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center"/>
        <w:rPr>
          <w:rFonts w:ascii="Times New Roman" w:hAnsi="Times New Roman" w:cs="Times New Roman"/>
          <w:sz w:val="22"/>
          <w:szCs w:val="22"/>
        </w:rPr>
      </w:pPr>
    </w:p>
    <w:p w14:paraId="5F37825B"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rPr>
          <w:rFonts w:ascii="Times New Roman" w:hAnsi="Times New Roman" w:cs="Times New Roman"/>
          <w:b/>
          <w:bCs/>
          <w:sz w:val="22"/>
          <w:szCs w:val="22"/>
          <w:u w:val="single"/>
        </w:rPr>
      </w:pPr>
    </w:p>
    <w:p w14:paraId="6F90CDAC"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w:b/>
          <w:bCs/>
          <w:sz w:val="28"/>
          <w:szCs w:val="28"/>
        </w:rPr>
      </w:pPr>
    </w:p>
    <w:p w14:paraId="212F3FEA"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w:b/>
          <w:bCs/>
          <w:sz w:val="28"/>
          <w:szCs w:val="28"/>
        </w:rPr>
      </w:pPr>
    </w:p>
    <w:p w14:paraId="2CB3B45F"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w:b/>
          <w:bCs/>
          <w:sz w:val="28"/>
          <w:szCs w:val="28"/>
        </w:rPr>
      </w:pPr>
    </w:p>
    <w:p w14:paraId="63F90D3F" w14:textId="77777777" w:rsidR="00764536" w:rsidRDefault="0076453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w:b/>
          <w:bCs/>
          <w:sz w:val="28"/>
          <w:szCs w:val="28"/>
        </w:rPr>
      </w:pPr>
    </w:p>
    <w:p w14:paraId="051B7B7B"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w:b/>
          <w:bCs/>
          <w:sz w:val="28"/>
          <w:szCs w:val="28"/>
        </w:rPr>
      </w:pPr>
      <w:r>
        <w:rPr>
          <w:rFonts w:ascii="Times" w:hAnsi="Times" w:cs="Times"/>
          <w:b/>
          <w:bCs/>
          <w:sz w:val="28"/>
          <w:szCs w:val="28"/>
        </w:rPr>
        <w:t>4.2.2 Dental clinic services system Use Case for Officer</w:t>
      </w:r>
    </w:p>
    <w:p w14:paraId="0A5CBE6E"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w:b/>
          <w:bCs/>
          <w:u w:val="single"/>
        </w:rPr>
      </w:pPr>
      <w:r>
        <w:rPr>
          <w:rFonts w:ascii="Times" w:hAnsi="Times" w:cs="Times"/>
          <w:b/>
          <w:bCs/>
          <w:u w:val="single"/>
        </w:rPr>
        <w:t>Officer</w:t>
      </w:r>
    </w:p>
    <w:p w14:paraId="230243E6"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center"/>
        <w:rPr>
          <w:rFonts w:ascii="Times New Roman" w:hAnsi="Times New Roman" w:cs="Times New Roman"/>
          <w:sz w:val="22"/>
          <w:szCs w:val="22"/>
        </w:rPr>
      </w:pPr>
    </w:p>
    <w:p w14:paraId="28F3A267" w14:textId="11944504" w:rsidR="004E2C60" w:rsidRDefault="002E43A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002852C5" wp14:editId="5A9CF5A8">
            <wp:extent cx="4450253" cy="72593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2.jpg"/>
                    <pic:cNvPicPr/>
                  </pic:nvPicPr>
                  <pic:blipFill>
                    <a:blip r:embed="rId8">
                      <a:extLst>
                        <a:ext uri="{28A0092B-C50C-407E-A947-70E740481C1C}">
                          <a14:useLocalDpi xmlns:a14="http://schemas.microsoft.com/office/drawing/2010/main" val="0"/>
                        </a:ext>
                      </a:extLst>
                    </a:blip>
                    <a:stretch>
                      <a:fillRect/>
                    </a:stretch>
                  </pic:blipFill>
                  <pic:spPr>
                    <a:xfrm>
                      <a:off x="0" y="0"/>
                      <a:ext cx="4450662" cy="7259987"/>
                    </a:xfrm>
                    <a:prstGeom prst="rect">
                      <a:avLst/>
                    </a:prstGeom>
                  </pic:spPr>
                </pic:pic>
              </a:graphicData>
            </a:graphic>
          </wp:inline>
        </w:drawing>
      </w:r>
    </w:p>
    <w:p w14:paraId="25AA06B6"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u w:val="single"/>
        </w:rPr>
      </w:pPr>
      <w:r>
        <w:rPr>
          <w:rFonts w:ascii="Times New Roman" w:hAnsi="Times New Roman" w:cs="Times New Roman"/>
        </w:rPr>
        <w:t>Figure 2: Dental clinic services system officer use case diagram</w:t>
      </w:r>
    </w:p>
    <w:p w14:paraId="06D03DED"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u w:val="single"/>
        </w:rPr>
      </w:pPr>
      <w:r>
        <w:rPr>
          <w:rFonts w:ascii="Times" w:hAnsi="Times" w:cs="Times"/>
          <w:b/>
          <w:bCs/>
          <w:sz w:val="28"/>
          <w:szCs w:val="28"/>
        </w:rPr>
        <w:t>4.2.3 Dental clinic services system Use Case for Dentist</w:t>
      </w:r>
    </w:p>
    <w:p w14:paraId="7DE45D59"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u w:val="single"/>
        </w:rPr>
      </w:pPr>
      <w:r>
        <w:rPr>
          <w:rFonts w:ascii="Times New Roman" w:hAnsi="Times New Roman" w:cs="Times New Roman"/>
          <w:b/>
          <w:bCs/>
          <w:u w:val="single"/>
        </w:rPr>
        <w:t>Dentist</w:t>
      </w:r>
    </w:p>
    <w:p w14:paraId="3CDE1EA3"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p>
    <w:p w14:paraId="304A1E12"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rPr>
          <w:rFonts w:ascii="Times New Roman" w:hAnsi="Times New Roman" w:cs="Times New Roman"/>
          <w:b/>
          <w:bCs/>
        </w:rPr>
      </w:pPr>
    </w:p>
    <w:p w14:paraId="26705DA0"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center"/>
        <w:rPr>
          <w:rFonts w:ascii="Times New Roman" w:hAnsi="Times New Roman" w:cs="Times New Roman"/>
          <w:b/>
          <w:bCs/>
        </w:rPr>
      </w:pPr>
      <w:r>
        <w:rPr>
          <w:rFonts w:ascii="Helvetica" w:hAnsi="Helvetica" w:cs="Helvetica"/>
          <w:noProof/>
          <w:kern w:val="1"/>
        </w:rPr>
        <w:drawing>
          <wp:inline distT="0" distB="0" distL="0" distR="0" wp14:anchorId="1DCFCD16" wp14:editId="47FB7A1E">
            <wp:extent cx="3606800" cy="2717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6800" cy="2717800"/>
                    </a:xfrm>
                    <a:prstGeom prst="rect">
                      <a:avLst/>
                    </a:prstGeom>
                    <a:noFill/>
                    <a:ln>
                      <a:noFill/>
                    </a:ln>
                  </pic:spPr>
                </pic:pic>
              </a:graphicData>
            </a:graphic>
          </wp:inline>
        </w:drawing>
      </w:r>
    </w:p>
    <w:p w14:paraId="3FC488BC"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center"/>
        <w:rPr>
          <w:rFonts w:ascii="Times New Roman" w:hAnsi="Times New Roman" w:cs="Times New Roman"/>
          <w:b/>
          <w:bCs/>
          <w:u w:val="single"/>
        </w:rPr>
      </w:pPr>
    </w:p>
    <w:p w14:paraId="71BE6451"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Figure 3: Dental clinic services system dentist use case diagram</w:t>
      </w:r>
    </w:p>
    <w:p w14:paraId="301B7754"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sz w:val="22"/>
          <w:szCs w:val="22"/>
        </w:rPr>
      </w:pPr>
    </w:p>
    <w:p w14:paraId="28BDADC1"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22"/>
          <w:szCs w:val="22"/>
        </w:rPr>
      </w:pPr>
    </w:p>
    <w:p w14:paraId="0FBF8F98"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22"/>
          <w:szCs w:val="22"/>
        </w:rPr>
      </w:pPr>
    </w:p>
    <w:p w14:paraId="42F482D3"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22"/>
          <w:szCs w:val="22"/>
        </w:rPr>
      </w:pPr>
    </w:p>
    <w:p w14:paraId="394BB2DE"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22"/>
          <w:szCs w:val="22"/>
        </w:rPr>
      </w:pPr>
    </w:p>
    <w:p w14:paraId="2819BCCD"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22"/>
          <w:szCs w:val="22"/>
        </w:rPr>
      </w:pPr>
    </w:p>
    <w:p w14:paraId="7E6CC941"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22"/>
          <w:szCs w:val="22"/>
        </w:rPr>
      </w:pPr>
    </w:p>
    <w:p w14:paraId="2E71B914"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22"/>
          <w:szCs w:val="22"/>
        </w:rPr>
      </w:pPr>
    </w:p>
    <w:p w14:paraId="5BD5EE7C"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22"/>
          <w:szCs w:val="22"/>
        </w:rPr>
      </w:pPr>
    </w:p>
    <w:p w14:paraId="392AEA0F"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22"/>
          <w:szCs w:val="22"/>
        </w:rPr>
      </w:pPr>
    </w:p>
    <w:p w14:paraId="3E620137"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22"/>
          <w:szCs w:val="22"/>
        </w:rPr>
      </w:pPr>
    </w:p>
    <w:p w14:paraId="50D5648F"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22"/>
          <w:szCs w:val="22"/>
        </w:rPr>
      </w:pPr>
    </w:p>
    <w:p w14:paraId="257FAA07"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22"/>
          <w:szCs w:val="22"/>
        </w:rPr>
      </w:pPr>
    </w:p>
    <w:p w14:paraId="2DAA8D7C"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22"/>
          <w:szCs w:val="22"/>
        </w:rPr>
      </w:pPr>
    </w:p>
    <w:p w14:paraId="030297B5"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22"/>
          <w:szCs w:val="22"/>
        </w:rPr>
      </w:pPr>
    </w:p>
    <w:p w14:paraId="15829D13"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22"/>
          <w:szCs w:val="22"/>
        </w:rPr>
      </w:pPr>
    </w:p>
    <w:p w14:paraId="4ED09CB9"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22"/>
          <w:szCs w:val="22"/>
        </w:rPr>
      </w:pPr>
    </w:p>
    <w:p w14:paraId="3419463D"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22"/>
          <w:szCs w:val="22"/>
        </w:rPr>
      </w:pPr>
    </w:p>
    <w:p w14:paraId="48A8749E"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22"/>
          <w:szCs w:val="22"/>
        </w:rPr>
      </w:pPr>
    </w:p>
    <w:p w14:paraId="018E9ECE"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22"/>
          <w:szCs w:val="22"/>
        </w:rPr>
      </w:pPr>
    </w:p>
    <w:p w14:paraId="576EEA4D"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22"/>
          <w:szCs w:val="22"/>
        </w:rPr>
      </w:pPr>
    </w:p>
    <w:p w14:paraId="551F5EEB"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22"/>
          <w:szCs w:val="22"/>
        </w:rPr>
      </w:pPr>
    </w:p>
    <w:p w14:paraId="2F894599"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22"/>
          <w:szCs w:val="22"/>
        </w:rPr>
      </w:pPr>
    </w:p>
    <w:p w14:paraId="6A6D2F47"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w:b/>
          <w:bCs/>
          <w:sz w:val="28"/>
          <w:szCs w:val="28"/>
        </w:rPr>
      </w:pPr>
      <w:r>
        <w:rPr>
          <w:rFonts w:ascii="Times" w:hAnsi="Times" w:cs="Times"/>
          <w:b/>
          <w:bCs/>
          <w:sz w:val="28"/>
          <w:szCs w:val="28"/>
        </w:rPr>
        <w:t>4.3 Use case description</w:t>
      </w:r>
    </w:p>
    <w:p w14:paraId="79BBA695"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b/>
          <w:bCs/>
          <w:sz w:val="28"/>
          <w:szCs w:val="28"/>
        </w:rPr>
      </w:pPr>
      <w:r>
        <w:rPr>
          <w:rFonts w:ascii="Times New Roman" w:hAnsi="Times New Roman" w:cs="Times New Roman"/>
          <w:b/>
          <w:bCs/>
          <w:sz w:val="28"/>
          <w:szCs w:val="28"/>
        </w:rPr>
        <w:tab/>
        <w:t>4.3.1 Use case description for patient</w:t>
      </w: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253"/>
        <w:gridCol w:w="2485"/>
        <w:gridCol w:w="2268"/>
        <w:gridCol w:w="2600"/>
      </w:tblGrid>
      <w:tr w:rsidR="009B4653" w:rsidRPr="009B4653" w14:paraId="69492743" w14:textId="77777777" w:rsidTr="00215821">
        <w:trPr>
          <w:trHeight w:val="217"/>
        </w:trPr>
        <w:tc>
          <w:tcPr>
            <w:tcW w:w="2253" w:type="dxa"/>
            <w:shd w:val="clear" w:color="auto" w:fill="D9D9D9"/>
            <w:tcMar>
              <w:top w:w="60" w:type="dxa"/>
              <w:left w:w="60" w:type="dxa"/>
              <w:bottom w:w="60" w:type="dxa"/>
              <w:right w:w="60" w:type="dxa"/>
            </w:tcMar>
            <w:hideMark/>
          </w:tcPr>
          <w:p w14:paraId="0C7D6F7F" w14:textId="77777777" w:rsidR="009B4653" w:rsidRPr="009B4653" w:rsidRDefault="009B4653" w:rsidP="009B4653">
            <w:pPr>
              <w:jc w:val="right"/>
              <w:rPr>
                <w:rFonts w:ascii="Times" w:hAnsi="Times" w:cs="Times New Roman"/>
              </w:rPr>
            </w:pPr>
            <w:r w:rsidRPr="009B4653">
              <w:rPr>
                <w:rFonts w:ascii="Times New Roman" w:hAnsi="Times New Roman" w:cs="Times New Roman"/>
                <w:b/>
                <w:bCs/>
                <w:color w:val="000000"/>
              </w:rPr>
              <w:t>Use Case ID:</w:t>
            </w:r>
          </w:p>
        </w:tc>
        <w:tc>
          <w:tcPr>
            <w:tcW w:w="7353" w:type="dxa"/>
            <w:gridSpan w:val="3"/>
            <w:shd w:val="clear" w:color="auto" w:fill="D9D9D9"/>
            <w:tcMar>
              <w:top w:w="60" w:type="dxa"/>
              <w:left w:w="60" w:type="dxa"/>
              <w:bottom w:w="60" w:type="dxa"/>
              <w:right w:w="60" w:type="dxa"/>
            </w:tcMar>
            <w:hideMark/>
          </w:tcPr>
          <w:p w14:paraId="432B2577" w14:textId="77777777" w:rsidR="009B4653" w:rsidRPr="009B4653" w:rsidRDefault="009B4653" w:rsidP="009B4653">
            <w:pPr>
              <w:rPr>
                <w:rFonts w:ascii="Times" w:hAnsi="Times" w:cs="Times New Roman"/>
              </w:rPr>
            </w:pPr>
            <w:r w:rsidRPr="009B4653">
              <w:rPr>
                <w:rFonts w:ascii="Times New Roman" w:hAnsi="Times New Roman" w:cs="Times New Roman"/>
                <w:color w:val="000000"/>
              </w:rPr>
              <w:t>UC-01</w:t>
            </w:r>
          </w:p>
        </w:tc>
      </w:tr>
      <w:tr w:rsidR="009B4653" w:rsidRPr="009B4653" w14:paraId="091CFF6C" w14:textId="77777777" w:rsidTr="00215821">
        <w:trPr>
          <w:trHeight w:val="204"/>
        </w:trPr>
        <w:tc>
          <w:tcPr>
            <w:tcW w:w="2253" w:type="dxa"/>
            <w:shd w:val="clear" w:color="auto" w:fill="D9D9D9"/>
            <w:tcMar>
              <w:top w:w="60" w:type="dxa"/>
              <w:left w:w="60" w:type="dxa"/>
              <w:bottom w:w="60" w:type="dxa"/>
              <w:right w:w="60" w:type="dxa"/>
            </w:tcMar>
            <w:hideMark/>
          </w:tcPr>
          <w:p w14:paraId="367417CC" w14:textId="77777777" w:rsidR="009B4653" w:rsidRPr="009B4653" w:rsidRDefault="009B4653" w:rsidP="009B4653">
            <w:pPr>
              <w:jc w:val="right"/>
              <w:rPr>
                <w:rFonts w:ascii="Times" w:hAnsi="Times" w:cs="Times New Roman"/>
              </w:rPr>
            </w:pPr>
            <w:r w:rsidRPr="009B4653">
              <w:rPr>
                <w:rFonts w:ascii="Times New Roman" w:hAnsi="Times New Roman" w:cs="Times New Roman"/>
                <w:b/>
                <w:bCs/>
                <w:color w:val="000000"/>
              </w:rPr>
              <w:t>Use Case Name:</w:t>
            </w:r>
          </w:p>
        </w:tc>
        <w:tc>
          <w:tcPr>
            <w:tcW w:w="7353" w:type="dxa"/>
            <w:gridSpan w:val="3"/>
            <w:shd w:val="clear" w:color="auto" w:fill="D9D9D9"/>
            <w:tcMar>
              <w:top w:w="60" w:type="dxa"/>
              <w:left w:w="60" w:type="dxa"/>
              <w:bottom w:w="60" w:type="dxa"/>
              <w:right w:w="60" w:type="dxa"/>
            </w:tcMar>
            <w:hideMark/>
          </w:tcPr>
          <w:p w14:paraId="1EC1BA83" w14:textId="77777777" w:rsidR="009B4653" w:rsidRPr="009B4653" w:rsidRDefault="009B4653" w:rsidP="009B4653">
            <w:pPr>
              <w:rPr>
                <w:rFonts w:ascii="Times" w:hAnsi="Times" w:cs="Times New Roman"/>
              </w:rPr>
            </w:pPr>
            <w:r w:rsidRPr="009B4653">
              <w:rPr>
                <w:rFonts w:ascii="Times New Roman" w:hAnsi="Times New Roman" w:cs="Times New Roman"/>
                <w:color w:val="000000"/>
              </w:rPr>
              <w:t>Login(in mobile application)</w:t>
            </w:r>
          </w:p>
        </w:tc>
      </w:tr>
      <w:tr w:rsidR="009B4653" w:rsidRPr="009B4653" w14:paraId="4F2F4C56" w14:textId="77777777" w:rsidTr="00215821">
        <w:trPr>
          <w:trHeight w:val="232"/>
        </w:trPr>
        <w:tc>
          <w:tcPr>
            <w:tcW w:w="2253" w:type="dxa"/>
            <w:shd w:val="clear" w:color="auto" w:fill="D9D9D9"/>
            <w:tcMar>
              <w:top w:w="60" w:type="dxa"/>
              <w:left w:w="60" w:type="dxa"/>
              <w:bottom w:w="60" w:type="dxa"/>
              <w:right w:w="60" w:type="dxa"/>
            </w:tcMar>
            <w:hideMark/>
          </w:tcPr>
          <w:p w14:paraId="387F7ED1" w14:textId="77777777" w:rsidR="009B4653" w:rsidRPr="009B4653" w:rsidRDefault="009B4653" w:rsidP="009B4653">
            <w:pPr>
              <w:jc w:val="right"/>
              <w:rPr>
                <w:rFonts w:ascii="Times" w:hAnsi="Times" w:cs="Times New Roman"/>
              </w:rPr>
            </w:pPr>
            <w:r w:rsidRPr="009B4653">
              <w:rPr>
                <w:rFonts w:ascii="Times New Roman" w:hAnsi="Times New Roman" w:cs="Times New Roman"/>
                <w:b/>
                <w:bCs/>
                <w:color w:val="000000"/>
              </w:rPr>
              <w:t>Created By:</w:t>
            </w:r>
          </w:p>
        </w:tc>
        <w:tc>
          <w:tcPr>
            <w:tcW w:w="2485" w:type="dxa"/>
            <w:shd w:val="clear" w:color="auto" w:fill="D9D9D9"/>
            <w:tcMar>
              <w:top w:w="60" w:type="dxa"/>
              <w:left w:w="60" w:type="dxa"/>
              <w:bottom w:w="60" w:type="dxa"/>
              <w:right w:w="60" w:type="dxa"/>
            </w:tcMar>
            <w:hideMark/>
          </w:tcPr>
          <w:p w14:paraId="0E30F4B1" w14:textId="77777777" w:rsidR="009B4653" w:rsidRPr="009B4653" w:rsidRDefault="009B4653" w:rsidP="009B4653">
            <w:pPr>
              <w:rPr>
                <w:rFonts w:ascii="Times" w:hAnsi="Times" w:cs="Times New Roman"/>
              </w:rPr>
            </w:pPr>
            <w:r w:rsidRPr="009B4653">
              <w:rPr>
                <w:rFonts w:ascii="Times New Roman" w:hAnsi="Times New Roman" w:cs="Times New Roman"/>
                <w:color w:val="000000"/>
              </w:rPr>
              <w:t>Worapun Wongkium</w:t>
            </w:r>
          </w:p>
        </w:tc>
        <w:tc>
          <w:tcPr>
            <w:tcW w:w="2268" w:type="dxa"/>
            <w:shd w:val="clear" w:color="auto" w:fill="D9D9D9"/>
            <w:tcMar>
              <w:top w:w="60" w:type="dxa"/>
              <w:left w:w="60" w:type="dxa"/>
              <w:bottom w:w="60" w:type="dxa"/>
              <w:right w:w="60" w:type="dxa"/>
            </w:tcMar>
            <w:hideMark/>
          </w:tcPr>
          <w:p w14:paraId="0727D8D6" w14:textId="77777777" w:rsidR="009B4653" w:rsidRPr="009B4653" w:rsidRDefault="009B4653" w:rsidP="009B4653">
            <w:pPr>
              <w:jc w:val="right"/>
              <w:rPr>
                <w:rFonts w:ascii="Times" w:hAnsi="Times" w:cs="Times New Roman"/>
              </w:rPr>
            </w:pPr>
            <w:r w:rsidRPr="009B4653">
              <w:rPr>
                <w:rFonts w:ascii="Times New Roman" w:hAnsi="Times New Roman" w:cs="Times New Roman"/>
                <w:b/>
                <w:bCs/>
                <w:color w:val="000000"/>
              </w:rPr>
              <w:t>Last Updated By:</w:t>
            </w:r>
          </w:p>
        </w:tc>
        <w:tc>
          <w:tcPr>
            <w:tcW w:w="2600" w:type="dxa"/>
            <w:shd w:val="clear" w:color="auto" w:fill="D9D9D9"/>
            <w:tcMar>
              <w:top w:w="60" w:type="dxa"/>
              <w:left w:w="60" w:type="dxa"/>
              <w:bottom w:w="60" w:type="dxa"/>
              <w:right w:w="60" w:type="dxa"/>
            </w:tcMar>
            <w:hideMark/>
          </w:tcPr>
          <w:p w14:paraId="1EB63581" w14:textId="77777777" w:rsidR="009B4653" w:rsidRPr="009B4653" w:rsidRDefault="009B4653" w:rsidP="009B4653">
            <w:pPr>
              <w:rPr>
                <w:rFonts w:ascii="Times" w:hAnsi="Times" w:cs="Times New Roman"/>
              </w:rPr>
            </w:pPr>
            <w:r w:rsidRPr="009B4653">
              <w:rPr>
                <w:rFonts w:ascii="Times New Roman" w:hAnsi="Times New Roman" w:cs="Times New Roman"/>
                <w:color w:val="000000"/>
              </w:rPr>
              <w:t>Kanokwan Maneerat</w:t>
            </w:r>
          </w:p>
        </w:tc>
      </w:tr>
      <w:tr w:rsidR="009B4653" w:rsidRPr="009B4653" w14:paraId="261B32CF" w14:textId="77777777" w:rsidTr="00215821">
        <w:trPr>
          <w:trHeight w:val="232"/>
        </w:trPr>
        <w:tc>
          <w:tcPr>
            <w:tcW w:w="2253" w:type="dxa"/>
            <w:shd w:val="clear" w:color="auto" w:fill="D9D9D9"/>
            <w:tcMar>
              <w:top w:w="60" w:type="dxa"/>
              <w:left w:w="60" w:type="dxa"/>
              <w:bottom w:w="60" w:type="dxa"/>
              <w:right w:w="60" w:type="dxa"/>
            </w:tcMar>
            <w:hideMark/>
          </w:tcPr>
          <w:p w14:paraId="64905B1A" w14:textId="77777777" w:rsidR="009B4653" w:rsidRPr="009B4653" w:rsidRDefault="009B4653" w:rsidP="009B4653">
            <w:pPr>
              <w:jc w:val="right"/>
              <w:rPr>
                <w:rFonts w:ascii="Times" w:hAnsi="Times" w:cs="Times New Roman"/>
              </w:rPr>
            </w:pPr>
            <w:r w:rsidRPr="009B4653">
              <w:rPr>
                <w:rFonts w:ascii="Times New Roman" w:hAnsi="Times New Roman" w:cs="Times New Roman"/>
                <w:b/>
                <w:bCs/>
                <w:color w:val="000000"/>
              </w:rPr>
              <w:t>Date Created:</w:t>
            </w:r>
          </w:p>
        </w:tc>
        <w:tc>
          <w:tcPr>
            <w:tcW w:w="2485" w:type="dxa"/>
            <w:shd w:val="clear" w:color="auto" w:fill="D9D9D9"/>
            <w:tcMar>
              <w:top w:w="60" w:type="dxa"/>
              <w:left w:w="60" w:type="dxa"/>
              <w:bottom w:w="60" w:type="dxa"/>
              <w:right w:w="60" w:type="dxa"/>
            </w:tcMar>
            <w:hideMark/>
          </w:tcPr>
          <w:p w14:paraId="1103E8D0" w14:textId="77777777" w:rsidR="009B4653" w:rsidRPr="009B4653" w:rsidRDefault="009B4653" w:rsidP="009B4653">
            <w:pPr>
              <w:rPr>
                <w:rFonts w:ascii="Times" w:hAnsi="Times" w:cs="Times New Roman"/>
              </w:rPr>
            </w:pPr>
            <w:r w:rsidRPr="009B4653">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14:paraId="5E072A69" w14:textId="77777777" w:rsidR="009B4653" w:rsidRPr="009B4653" w:rsidRDefault="009B4653" w:rsidP="009B4653">
            <w:pPr>
              <w:jc w:val="right"/>
              <w:rPr>
                <w:rFonts w:ascii="Times" w:hAnsi="Times" w:cs="Times New Roman"/>
              </w:rPr>
            </w:pPr>
            <w:r w:rsidRPr="009B4653">
              <w:rPr>
                <w:rFonts w:ascii="Times New Roman" w:hAnsi="Times New Roman" w:cs="Times New Roman"/>
                <w:b/>
                <w:bCs/>
                <w:color w:val="000000"/>
              </w:rPr>
              <w:t>Last Revision Date:</w:t>
            </w:r>
          </w:p>
        </w:tc>
        <w:tc>
          <w:tcPr>
            <w:tcW w:w="2600" w:type="dxa"/>
            <w:shd w:val="clear" w:color="auto" w:fill="D9D9D9"/>
            <w:tcMar>
              <w:top w:w="60" w:type="dxa"/>
              <w:left w:w="60" w:type="dxa"/>
              <w:bottom w:w="60" w:type="dxa"/>
              <w:right w:w="60" w:type="dxa"/>
            </w:tcMar>
            <w:hideMark/>
          </w:tcPr>
          <w:p w14:paraId="53F2D67C" w14:textId="77777777" w:rsidR="009B4653" w:rsidRPr="009B4653" w:rsidRDefault="009B4653" w:rsidP="009B4653">
            <w:pPr>
              <w:rPr>
                <w:rFonts w:ascii="Times" w:hAnsi="Times" w:cs="Times New Roman"/>
              </w:rPr>
            </w:pPr>
            <w:r w:rsidRPr="009B4653">
              <w:rPr>
                <w:rFonts w:ascii="Times New Roman" w:hAnsi="Times New Roman" w:cs="Times New Roman"/>
                <w:color w:val="000000"/>
              </w:rPr>
              <w:t>23/06/2014</w:t>
            </w:r>
          </w:p>
        </w:tc>
      </w:tr>
      <w:tr w:rsidR="009B4653" w:rsidRPr="009B4653" w14:paraId="776C340D" w14:textId="77777777" w:rsidTr="009B4653">
        <w:trPr>
          <w:trHeight w:val="217"/>
        </w:trPr>
        <w:tc>
          <w:tcPr>
            <w:tcW w:w="2253" w:type="dxa"/>
            <w:shd w:val="clear" w:color="auto" w:fill="auto"/>
            <w:tcMar>
              <w:top w:w="60" w:type="dxa"/>
              <w:left w:w="60" w:type="dxa"/>
              <w:bottom w:w="60" w:type="dxa"/>
              <w:right w:w="60" w:type="dxa"/>
            </w:tcMar>
            <w:hideMark/>
          </w:tcPr>
          <w:p w14:paraId="7C78E7EB" w14:textId="77777777" w:rsidR="009B4653" w:rsidRPr="009B4653" w:rsidRDefault="009B4653" w:rsidP="009B4653">
            <w:pPr>
              <w:jc w:val="right"/>
              <w:rPr>
                <w:rFonts w:ascii="Times" w:hAnsi="Times" w:cs="Times New Roman"/>
              </w:rPr>
            </w:pPr>
            <w:r w:rsidRPr="009B4653">
              <w:rPr>
                <w:rFonts w:ascii="Times New Roman" w:hAnsi="Times New Roman" w:cs="Times New Roman"/>
                <w:b/>
                <w:bCs/>
                <w:color w:val="000000"/>
              </w:rPr>
              <w:t>Actors:</w:t>
            </w:r>
          </w:p>
        </w:tc>
        <w:tc>
          <w:tcPr>
            <w:tcW w:w="7353" w:type="dxa"/>
            <w:gridSpan w:val="3"/>
            <w:shd w:val="clear" w:color="auto" w:fill="auto"/>
            <w:tcMar>
              <w:top w:w="60" w:type="dxa"/>
              <w:left w:w="60" w:type="dxa"/>
              <w:bottom w:w="60" w:type="dxa"/>
              <w:right w:w="60" w:type="dxa"/>
            </w:tcMar>
            <w:hideMark/>
          </w:tcPr>
          <w:p w14:paraId="45660F77" w14:textId="77777777" w:rsidR="009B4653" w:rsidRPr="009B4653" w:rsidRDefault="009B4653" w:rsidP="009B4653">
            <w:pPr>
              <w:rPr>
                <w:rFonts w:ascii="Times" w:hAnsi="Times" w:cs="Times New Roman"/>
              </w:rPr>
            </w:pPr>
            <w:r w:rsidRPr="009B4653">
              <w:rPr>
                <w:rFonts w:ascii="Times New Roman" w:hAnsi="Times New Roman" w:cs="Times New Roman"/>
                <w:color w:val="000000"/>
              </w:rPr>
              <w:t>Patient</w:t>
            </w:r>
          </w:p>
        </w:tc>
      </w:tr>
      <w:tr w:rsidR="009B4653" w:rsidRPr="009B4653" w14:paraId="2A4EE65C" w14:textId="77777777" w:rsidTr="009B4653">
        <w:trPr>
          <w:trHeight w:val="217"/>
        </w:trPr>
        <w:tc>
          <w:tcPr>
            <w:tcW w:w="2253" w:type="dxa"/>
            <w:shd w:val="clear" w:color="auto" w:fill="auto"/>
            <w:tcMar>
              <w:top w:w="60" w:type="dxa"/>
              <w:left w:w="60" w:type="dxa"/>
              <w:bottom w:w="60" w:type="dxa"/>
              <w:right w:w="60" w:type="dxa"/>
            </w:tcMar>
            <w:hideMark/>
          </w:tcPr>
          <w:p w14:paraId="0D15BF2D" w14:textId="77777777" w:rsidR="009B4653" w:rsidRPr="009B4653" w:rsidRDefault="009B4653" w:rsidP="009B4653">
            <w:pPr>
              <w:jc w:val="right"/>
              <w:rPr>
                <w:rFonts w:ascii="Times" w:hAnsi="Times" w:cs="Times New Roman"/>
              </w:rPr>
            </w:pPr>
            <w:r w:rsidRPr="009B4653">
              <w:rPr>
                <w:rFonts w:ascii="Times New Roman" w:hAnsi="Times New Roman" w:cs="Times New Roman"/>
                <w:b/>
                <w:bCs/>
                <w:color w:val="000000"/>
              </w:rPr>
              <w:t>Description:</w:t>
            </w:r>
          </w:p>
        </w:tc>
        <w:tc>
          <w:tcPr>
            <w:tcW w:w="7353" w:type="dxa"/>
            <w:gridSpan w:val="3"/>
            <w:shd w:val="clear" w:color="auto" w:fill="auto"/>
            <w:tcMar>
              <w:top w:w="60" w:type="dxa"/>
              <w:left w:w="60" w:type="dxa"/>
              <w:bottom w:w="60" w:type="dxa"/>
              <w:right w:w="60" w:type="dxa"/>
            </w:tcMar>
            <w:hideMark/>
          </w:tcPr>
          <w:p w14:paraId="1653DCEB" w14:textId="77777777" w:rsidR="009B4653" w:rsidRPr="009B4653" w:rsidRDefault="009B4653" w:rsidP="009B4653">
            <w:pPr>
              <w:rPr>
                <w:rFonts w:ascii="Times" w:hAnsi="Times" w:cs="Times New Roman"/>
              </w:rPr>
            </w:pPr>
            <w:r w:rsidRPr="009B4653">
              <w:rPr>
                <w:rFonts w:ascii="Times New Roman" w:hAnsi="Times New Roman" w:cs="Times New Roman"/>
                <w:color w:val="000000"/>
              </w:rPr>
              <w:t>User can login for identifying him/herself to mobile application. </w:t>
            </w:r>
          </w:p>
        </w:tc>
      </w:tr>
      <w:tr w:rsidR="009B4653" w:rsidRPr="009B4653" w14:paraId="2D20CFD0" w14:textId="77777777" w:rsidTr="009B4653">
        <w:trPr>
          <w:trHeight w:val="204"/>
        </w:trPr>
        <w:tc>
          <w:tcPr>
            <w:tcW w:w="2253" w:type="dxa"/>
            <w:shd w:val="clear" w:color="auto" w:fill="auto"/>
            <w:tcMar>
              <w:top w:w="60" w:type="dxa"/>
              <w:left w:w="60" w:type="dxa"/>
              <w:bottom w:w="60" w:type="dxa"/>
              <w:right w:w="60" w:type="dxa"/>
            </w:tcMar>
            <w:hideMark/>
          </w:tcPr>
          <w:p w14:paraId="2FE819BC" w14:textId="77777777" w:rsidR="009B4653" w:rsidRPr="009B4653" w:rsidRDefault="009B4653" w:rsidP="009B4653">
            <w:pPr>
              <w:jc w:val="right"/>
              <w:rPr>
                <w:rFonts w:ascii="Times" w:hAnsi="Times" w:cs="Times New Roman"/>
              </w:rPr>
            </w:pPr>
            <w:r w:rsidRPr="009B4653">
              <w:rPr>
                <w:rFonts w:ascii="Times New Roman" w:hAnsi="Times New Roman" w:cs="Times New Roman"/>
                <w:b/>
                <w:bCs/>
                <w:color w:val="000000"/>
              </w:rPr>
              <w:t>Trigger:</w:t>
            </w:r>
          </w:p>
        </w:tc>
        <w:tc>
          <w:tcPr>
            <w:tcW w:w="7353" w:type="dxa"/>
            <w:gridSpan w:val="3"/>
            <w:shd w:val="clear" w:color="auto" w:fill="auto"/>
            <w:tcMar>
              <w:top w:w="60" w:type="dxa"/>
              <w:left w:w="60" w:type="dxa"/>
              <w:bottom w:w="60" w:type="dxa"/>
              <w:right w:w="60" w:type="dxa"/>
            </w:tcMar>
            <w:hideMark/>
          </w:tcPr>
          <w:p w14:paraId="7630119E" w14:textId="77777777" w:rsidR="009B4653" w:rsidRPr="009B4653" w:rsidRDefault="009B4653" w:rsidP="009B4653">
            <w:pPr>
              <w:rPr>
                <w:rFonts w:ascii="Times" w:hAnsi="Times" w:cs="Times New Roman"/>
              </w:rPr>
            </w:pPr>
            <w:r w:rsidRPr="009B4653">
              <w:rPr>
                <w:rFonts w:ascii="Times New Roman" w:hAnsi="Times New Roman" w:cs="Times New Roman"/>
                <w:color w:val="000000"/>
              </w:rPr>
              <w:t>User selects login menu in dental clinic services application</w:t>
            </w:r>
          </w:p>
        </w:tc>
      </w:tr>
      <w:tr w:rsidR="009B4653" w:rsidRPr="009B4653" w14:paraId="5AE11D4D" w14:textId="77777777" w:rsidTr="009B4653">
        <w:trPr>
          <w:trHeight w:val="217"/>
        </w:trPr>
        <w:tc>
          <w:tcPr>
            <w:tcW w:w="2253" w:type="dxa"/>
            <w:shd w:val="clear" w:color="auto" w:fill="auto"/>
            <w:tcMar>
              <w:top w:w="60" w:type="dxa"/>
              <w:left w:w="60" w:type="dxa"/>
              <w:bottom w:w="60" w:type="dxa"/>
              <w:right w:w="60" w:type="dxa"/>
            </w:tcMar>
            <w:hideMark/>
          </w:tcPr>
          <w:p w14:paraId="5ED12A50" w14:textId="77777777" w:rsidR="009B4653" w:rsidRPr="009B4653" w:rsidRDefault="009B4653" w:rsidP="009B4653">
            <w:pPr>
              <w:jc w:val="right"/>
              <w:rPr>
                <w:rFonts w:ascii="Times" w:hAnsi="Times" w:cs="Times New Roman"/>
              </w:rPr>
            </w:pPr>
            <w:r w:rsidRPr="009B4653">
              <w:rPr>
                <w:rFonts w:ascii="Times New Roman" w:hAnsi="Times New Roman" w:cs="Times New Roman"/>
                <w:b/>
                <w:bCs/>
                <w:color w:val="000000"/>
              </w:rPr>
              <w:t>Preconditions:</w:t>
            </w:r>
          </w:p>
        </w:tc>
        <w:tc>
          <w:tcPr>
            <w:tcW w:w="7353" w:type="dxa"/>
            <w:gridSpan w:val="3"/>
            <w:shd w:val="clear" w:color="auto" w:fill="auto"/>
            <w:tcMar>
              <w:top w:w="60" w:type="dxa"/>
              <w:left w:w="60" w:type="dxa"/>
              <w:bottom w:w="60" w:type="dxa"/>
              <w:right w:w="60" w:type="dxa"/>
            </w:tcMar>
            <w:hideMark/>
          </w:tcPr>
          <w:p w14:paraId="19513168" w14:textId="77777777" w:rsidR="009B4653" w:rsidRPr="009B4653" w:rsidRDefault="009B4653" w:rsidP="009B4653">
            <w:pPr>
              <w:rPr>
                <w:rFonts w:ascii="Times" w:hAnsi="Times" w:cs="Times New Roman"/>
              </w:rPr>
            </w:pPr>
            <w:r w:rsidRPr="009B4653">
              <w:rPr>
                <w:rFonts w:ascii="Times New Roman" w:hAnsi="Times New Roman" w:cs="Times New Roman"/>
                <w:color w:val="000000"/>
              </w:rPr>
              <w:t>User enters to the dental clinic services application.</w:t>
            </w:r>
          </w:p>
        </w:tc>
      </w:tr>
      <w:tr w:rsidR="009B4653" w:rsidRPr="009B4653" w14:paraId="1C61ADF4" w14:textId="77777777" w:rsidTr="009B4653">
        <w:trPr>
          <w:trHeight w:val="204"/>
        </w:trPr>
        <w:tc>
          <w:tcPr>
            <w:tcW w:w="2253" w:type="dxa"/>
            <w:shd w:val="clear" w:color="auto" w:fill="auto"/>
            <w:tcMar>
              <w:top w:w="60" w:type="dxa"/>
              <w:left w:w="60" w:type="dxa"/>
              <w:bottom w:w="60" w:type="dxa"/>
              <w:right w:w="60" w:type="dxa"/>
            </w:tcMar>
            <w:hideMark/>
          </w:tcPr>
          <w:p w14:paraId="092DE77F" w14:textId="77777777" w:rsidR="009B4653" w:rsidRPr="009B4653" w:rsidRDefault="009B4653" w:rsidP="009B4653">
            <w:pPr>
              <w:jc w:val="right"/>
              <w:rPr>
                <w:rFonts w:ascii="Times" w:hAnsi="Times" w:cs="Times New Roman"/>
              </w:rPr>
            </w:pPr>
            <w:r w:rsidRPr="009B4653">
              <w:rPr>
                <w:rFonts w:ascii="Times New Roman" w:hAnsi="Times New Roman" w:cs="Times New Roman"/>
                <w:b/>
                <w:bCs/>
                <w:color w:val="000000"/>
              </w:rPr>
              <w:t>Postconditions:</w:t>
            </w:r>
          </w:p>
        </w:tc>
        <w:tc>
          <w:tcPr>
            <w:tcW w:w="7353" w:type="dxa"/>
            <w:gridSpan w:val="3"/>
            <w:shd w:val="clear" w:color="auto" w:fill="auto"/>
            <w:tcMar>
              <w:top w:w="60" w:type="dxa"/>
              <w:left w:w="60" w:type="dxa"/>
              <w:bottom w:w="60" w:type="dxa"/>
              <w:right w:w="60" w:type="dxa"/>
            </w:tcMar>
            <w:hideMark/>
          </w:tcPr>
          <w:p w14:paraId="4116A26B" w14:textId="77777777" w:rsidR="009B4653" w:rsidRPr="009B4653" w:rsidRDefault="009B4653" w:rsidP="009B4653">
            <w:pPr>
              <w:rPr>
                <w:rFonts w:ascii="Times" w:hAnsi="Times" w:cs="Times New Roman"/>
              </w:rPr>
            </w:pPr>
            <w:r w:rsidRPr="009B4653">
              <w:rPr>
                <w:rFonts w:ascii="Times New Roman" w:hAnsi="Times New Roman" w:cs="Times New Roman"/>
                <w:color w:val="000000"/>
              </w:rPr>
              <w:t>User can use the services that requires log in.</w:t>
            </w:r>
          </w:p>
        </w:tc>
      </w:tr>
      <w:tr w:rsidR="009B4653" w:rsidRPr="009B4653" w14:paraId="4266F546" w14:textId="77777777" w:rsidTr="009B4653">
        <w:trPr>
          <w:trHeight w:val="2594"/>
        </w:trPr>
        <w:tc>
          <w:tcPr>
            <w:tcW w:w="2253" w:type="dxa"/>
            <w:shd w:val="clear" w:color="auto" w:fill="auto"/>
            <w:tcMar>
              <w:top w:w="60" w:type="dxa"/>
              <w:left w:w="60" w:type="dxa"/>
              <w:bottom w:w="60" w:type="dxa"/>
              <w:right w:w="60" w:type="dxa"/>
            </w:tcMar>
            <w:hideMark/>
          </w:tcPr>
          <w:p w14:paraId="6A5B1D44" w14:textId="77777777" w:rsidR="009B4653" w:rsidRPr="009B4653" w:rsidRDefault="009B4653" w:rsidP="009B4653">
            <w:pPr>
              <w:jc w:val="right"/>
              <w:rPr>
                <w:rFonts w:ascii="Times" w:hAnsi="Times" w:cs="Times New Roman"/>
              </w:rPr>
            </w:pPr>
            <w:r w:rsidRPr="009B4653">
              <w:rPr>
                <w:rFonts w:ascii="Times New Roman" w:hAnsi="Times New Roman" w:cs="Times New Roman"/>
                <w:b/>
                <w:bCs/>
                <w:color w:val="000000"/>
              </w:rPr>
              <w:t>Normal Flow:</w:t>
            </w:r>
          </w:p>
        </w:tc>
        <w:tc>
          <w:tcPr>
            <w:tcW w:w="7353" w:type="dxa"/>
            <w:gridSpan w:val="3"/>
            <w:shd w:val="clear" w:color="auto" w:fill="auto"/>
            <w:tcMar>
              <w:top w:w="60" w:type="dxa"/>
              <w:left w:w="60" w:type="dxa"/>
              <w:bottom w:w="60" w:type="dxa"/>
              <w:right w:w="60" w:type="dxa"/>
            </w:tcMar>
            <w:hideMark/>
          </w:tcPr>
          <w:p w14:paraId="447E9950" w14:textId="7C071DDF" w:rsidR="009B4653" w:rsidRPr="009B4653" w:rsidRDefault="009B4653" w:rsidP="004725C7">
            <w:pPr>
              <w:pStyle w:val="ListParagraph"/>
              <w:numPr>
                <w:ilvl w:val="0"/>
                <w:numId w:val="11"/>
              </w:numPr>
              <w:rPr>
                <w:rFonts w:ascii="Times" w:hAnsi="Times" w:cs="Times New Roman"/>
              </w:rPr>
            </w:pPr>
            <w:r w:rsidRPr="009B4653">
              <w:rPr>
                <w:rFonts w:ascii="Times New Roman" w:hAnsi="Times New Roman" w:cs="Times New Roman"/>
                <w:color w:val="000000"/>
              </w:rPr>
              <w:t>User select at login menu</w:t>
            </w:r>
          </w:p>
          <w:p w14:paraId="47CC6336" w14:textId="77777777" w:rsidR="009B4653" w:rsidRPr="009B4653" w:rsidRDefault="009B4653" w:rsidP="004725C7">
            <w:pPr>
              <w:pStyle w:val="ListParagraph"/>
              <w:numPr>
                <w:ilvl w:val="0"/>
                <w:numId w:val="11"/>
              </w:numPr>
              <w:rPr>
                <w:rFonts w:ascii="Times" w:hAnsi="Times" w:cs="Times New Roman"/>
              </w:rPr>
            </w:pPr>
            <w:r w:rsidRPr="009B4653">
              <w:rPr>
                <w:rFonts w:ascii="Times New Roman" w:hAnsi="Times New Roman" w:cs="Times New Roman"/>
                <w:color w:val="000000"/>
              </w:rPr>
              <w:t>System shall provide the login interface for patient in mobile application</w:t>
            </w:r>
          </w:p>
          <w:p w14:paraId="6F831509" w14:textId="77777777" w:rsidR="009B4653" w:rsidRPr="009B4653" w:rsidRDefault="009B4653" w:rsidP="004725C7">
            <w:pPr>
              <w:pStyle w:val="ListParagraph"/>
              <w:numPr>
                <w:ilvl w:val="0"/>
                <w:numId w:val="11"/>
              </w:numPr>
              <w:rPr>
                <w:rFonts w:ascii="Times" w:hAnsi="Times" w:cs="Times New Roman"/>
              </w:rPr>
            </w:pPr>
            <w:r w:rsidRPr="009B4653">
              <w:rPr>
                <w:rFonts w:ascii="Times New Roman" w:hAnsi="Times New Roman" w:cs="Times New Roman"/>
                <w:color w:val="000000"/>
              </w:rPr>
              <w:t>User input patientID and password</w:t>
            </w:r>
          </w:p>
          <w:p w14:paraId="609BAC06" w14:textId="77777777" w:rsidR="009B4653" w:rsidRPr="009B4653" w:rsidRDefault="009B4653" w:rsidP="004725C7">
            <w:pPr>
              <w:pStyle w:val="ListParagraph"/>
              <w:numPr>
                <w:ilvl w:val="0"/>
                <w:numId w:val="11"/>
              </w:numPr>
              <w:rPr>
                <w:rFonts w:ascii="Times" w:hAnsi="Times" w:cs="Times New Roman"/>
              </w:rPr>
            </w:pPr>
            <w:r w:rsidRPr="009B4653">
              <w:rPr>
                <w:rFonts w:ascii="Times New Roman" w:hAnsi="Times New Roman" w:cs="Times New Roman"/>
                <w:color w:val="000000"/>
              </w:rPr>
              <w:t>User press ‘Login’ button</w:t>
            </w:r>
          </w:p>
          <w:p w14:paraId="4847F6AB" w14:textId="77777777" w:rsidR="009B4653" w:rsidRPr="009B4653" w:rsidRDefault="009B4653" w:rsidP="004725C7">
            <w:pPr>
              <w:pStyle w:val="ListParagraph"/>
              <w:numPr>
                <w:ilvl w:val="0"/>
                <w:numId w:val="11"/>
              </w:numPr>
              <w:rPr>
                <w:rFonts w:ascii="Times" w:hAnsi="Times" w:cs="Times New Roman"/>
              </w:rPr>
            </w:pPr>
            <w:r w:rsidRPr="009B4653">
              <w:rPr>
                <w:rFonts w:ascii="Times" w:hAnsi="Times" w:cs="Times New Roman"/>
                <w:color w:val="000000"/>
              </w:rPr>
              <w:t>System shall validate by match patientID  with the data in patient table in the database</w:t>
            </w:r>
          </w:p>
          <w:p w14:paraId="3F82EA49" w14:textId="77777777" w:rsidR="009B4653" w:rsidRPr="009B4653" w:rsidRDefault="009B4653" w:rsidP="004725C7">
            <w:pPr>
              <w:pStyle w:val="ListParagraph"/>
              <w:numPr>
                <w:ilvl w:val="0"/>
                <w:numId w:val="11"/>
              </w:numPr>
              <w:rPr>
                <w:rFonts w:ascii="Times" w:hAnsi="Times" w:cs="Times New Roman"/>
              </w:rPr>
            </w:pPr>
            <w:r w:rsidRPr="009B4653">
              <w:rPr>
                <w:rFonts w:ascii="Times" w:hAnsi="Times" w:cs="Times New Roman"/>
                <w:color w:val="000000"/>
              </w:rPr>
              <w:t>System shall validate by match password with the data in patient table in the database</w:t>
            </w:r>
          </w:p>
          <w:p w14:paraId="33EC4E2F" w14:textId="77777777" w:rsidR="009B4653" w:rsidRPr="009B4653" w:rsidRDefault="009B4653" w:rsidP="004725C7">
            <w:pPr>
              <w:pStyle w:val="ListParagraph"/>
              <w:numPr>
                <w:ilvl w:val="0"/>
                <w:numId w:val="11"/>
              </w:numPr>
              <w:rPr>
                <w:rFonts w:ascii="Times" w:hAnsi="Times" w:cs="Times New Roman"/>
              </w:rPr>
            </w:pPr>
            <w:r w:rsidRPr="009B4653">
              <w:rPr>
                <w:rFonts w:ascii="Times" w:hAnsi="Times" w:cs="Times New Roman"/>
                <w:color w:val="000000"/>
              </w:rPr>
              <w:t>System shall save session after user login </w:t>
            </w:r>
          </w:p>
          <w:p w14:paraId="24112FE4" w14:textId="0B8038E5" w:rsidR="009B4653" w:rsidRPr="009B4653" w:rsidRDefault="009B4653" w:rsidP="004725C7">
            <w:pPr>
              <w:pStyle w:val="ListParagraph"/>
              <w:numPr>
                <w:ilvl w:val="0"/>
                <w:numId w:val="11"/>
              </w:numPr>
              <w:rPr>
                <w:rFonts w:ascii="Times" w:hAnsi="Times" w:cs="Times New Roman"/>
              </w:rPr>
            </w:pPr>
            <w:r w:rsidRPr="009B4653">
              <w:rPr>
                <w:rFonts w:ascii="Times" w:hAnsi="Times" w:cs="Times New Roman"/>
                <w:color w:val="000000"/>
              </w:rPr>
              <w:t>System shall provide the main page interface for patient in mobile application</w:t>
            </w:r>
          </w:p>
        </w:tc>
      </w:tr>
      <w:tr w:rsidR="009B4653" w:rsidRPr="009B4653" w14:paraId="609E300B" w14:textId="77777777" w:rsidTr="009B4653">
        <w:trPr>
          <w:trHeight w:val="1449"/>
        </w:trPr>
        <w:tc>
          <w:tcPr>
            <w:tcW w:w="2253" w:type="dxa"/>
            <w:shd w:val="clear" w:color="auto" w:fill="auto"/>
            <w:tcMar>
              <w:top w:w="60" w:type="dxa"/>
              <w:left w:w="60" w:type="dxa"/>
              <w:bottom w:w="60" w:type="dxa"/>
              <w:right w:w="60" w:type="dxa"/>
            </w:tcMar>
            <w:hideMark/>
          </w:tcPr>
          <w:p w14:paraId="02DC6828" w14:textId="77777777" w:rsidR="009B4653" w:rsidRPr="009B4653" w:rsidRDefault="009B4653" w:rsidP="009B4653">
            <w:pPr>
              <w:jc w:val="right"/>
              <w:rPr>
                <w:rFonts w:ascii="Times" w:hAnsi="Times" w:cs="Times New Roman"/>
              </w:rPr>
            </w:pPr>
            <w:r w:rsidRPr="009B4653">
              <w:rPr>
                <w:rFonts w:ascii="Times New Roman" w:hAnsi="Times New Roman" w:cs="Times New Roman"/>
                <w:b/>
                <w:bCs/>
                <w:color w:val="000000"/>
              </w:rPr>
              <w:t>Alternative Flows:</w:t>
            </w:r>
          </w:p>
        </w:tc>
        <w:tc>
          <w:tcPr>
            <w:tcW w:w="7353" w:type="dxa"/>
            <w:gridSpan w:val="3"/>
            <w:shd w:val="clear" w:color="auto" w:fill="auto"/>
            <w:tcMar>
              <w:top w:w="60" w:type="dxa"/>
              <w:left w:w="60" w:type="dxa"/>
              <w:bottom w:w="60" w:type="dxa"/>
              <w:right w:w="60" w:type="dxa"/>
            </w:tcMar>
            <w:hideMark/>
          </w:tcPr>
          <w:p w14:paraId="2C790263" w14:textId="77777777" w:rsidR="009B4653" w:rsidRPr="009B4653" w:rsidRDefault="009B4653" w:rsidP="004725C7">
            <w:pPr>
              <w:pStyle w:val="ListParagraph"/>
              <w:numPr>
                <w:ilvl w:val="0"/>
                <w:numId w:val="12"/>
              </w:numPr>
              <w:rPr>
                <w:rFonts w:ascii="Times" w:hAnsi="Times" w:cs="Times New Roman"/>
              </w:rPr>
            </w:pPr>
            <w:r w:rsidRPr="009B4653">
              <w:rPr>
                <w:rFonts w:ascii="Times New Roman" w:hAnsi="Times New Roman" w:cs="Times New Roman"/>
                <w:color w:val="000000"/>
              </w:rPr>
              <w:t>5a. patientID are not match with the data in patient table in the database</w:t>
            </w:r>
          </w:p>
          <w:p w14:paraId="53838C8A" w14:textId="77777777" w:rsidR="002050BF" w:rsidRPr="002050BF" w:rsidRDefault="009B4653" w:rsidP="003A25B3">
            <w:pPr>
              <w:pStyle w:val="ListParagraph"/>
              <w:numPr>
                <w:ilvl w:val="0"/>
                <w:numId w:val="23"/>
              </w:numPr>
              <w:rPr>
                <w:rFonts w:ascii="Times" w:hAnsi="Times" w:cs="Times New Roman"/>
              </w:rPr>
            </w:pPr>
            <w:r w:rsidRPr="00B628CB">
              <w:rPr>
                <w:rFonts w:ascii="Times New Roman" w:hAnsi="Times New Roman" w:cs="Times New Roman"/>
                <w:color w:val="000000"/>
              </w:rPr>
              <w:t>System shall show error message “Your login failed” </w:t>
            </w:r>
          </w:p>
          <w:p w14:paraId="41825EF0" w14:textId="78B35F19" w:rsidR="009B4653" w:rsidRPr="002050BF" w:rsidRDefault="009B4653" w:rsidP="003A25B3">
            <w:pPr>
              <w:pStyle w:val="ListParagraph"/>
              <w:numPr>
                <w:ilvl w:val="0"/>
                <w:numId w:val="23"/>
              </w:numPr>
              <w:rPr>
                <w:rFonts w:ascii="Times" w:hAnsi="Times" w:cs="Times New Roman"/>
              </w:rPr>
            </w:pPr>
            <w:r w:rsidRPr="002050BF">
              <w:rPr>
                <w:rFonts w:ascii="Times New Roman" w:hAnsi="Times New Roman" w:cs="Times New Roman"/>
                <w:color w:val="000000"/>
              </w:rPr>
              <w:t>Go back to normal flow 2</w:t>
            </w:r>
          </w:p>
          <w:p w14:paraId="6B74B54D" w14:textId="77777777" w:rsidR="009B4653" w:rsidRPr="009B4653" w:rsidRDefault="009B4653" w:rsidP="004725C7">
            <w:pPr>
              <w:pStyle w:val="ListParagraph"/>
              <w:numPr>
                <w:ilvl w:val="0"/>
                <w:numId w:val="13"/>
              </w:numPr>
              <w:rPr>
                <w:rFonts w:ascii="Times" w:hAnsi="Times" w:cs="Times New Roman"/>
              </w:rPr>
            </w:pPr>
            <w:r w:rsidRPr="009B4653">
              <w:rPr>
                <w:rFonts w:ascii="Times New Roman" w:hAnsi="Times New Roman" w:cs="Times New Roman"/>
                <w:color w:val="000000"/>
              </w:rPr>
              <w:t xml:space="preserve">6a. password are not match with the data </w:t>
            </w:r>
            <w:r w:rsidRPr="009B4653">
              <w:rPr>
                <w:rFonts w:ascii="Times" w:hAnsi="Times" w:cs="Times New Roman"/>
                <w:color w:val="000000"/>
              </w:rPr>
              <w:t>in patient table in the database</w:t>
            </w:r>
          </w:p>
          <w:p w14:paraId="169B3477" w14:textId="594B290A" w:rsidR="009B4653" w:rsidRPr="009B4653" w:rsidRDefault="009B4653" w:rsidP="003A25B3">
            <w:pPr>
              <w:pStyle w:val="ListParagraph"/>
              <w:numPr>
                <w:ilvl w:val="0"/>
                <w:numId w:val="24"/>
              </w:numPr>
              <w:rPr>
                <w:rFonts w:ascii="Times" w:hAnsi="Times" w:cs="Times New Roman"/>
              </w:rPr>
            </w:pPr>
            <w:r w:rsidRPr="009B4653">
              <w:rPr>
                <w:rFonts w:ascii="Times New Roman" w:hAnsi="Times New Roman" w:cs="Times New Roman"/>
                <w:color w:val="000000"/>
              </w:rPr>
              <w:t>System shall show error message “Your login failed” </w:t>
            </w:r>
          </w:p>
          <w:p w14:paraId="349C05FB" w14:textId="17E5E107" w:rsidR="009B4653" w:rsidRPr="009B4653" w:rsidRDefault="009B4653" w:rsidP="003A25B3">
            <w:pPr>
              <w:pStyle w:val="ListParagraph"/>
              <w:numPr>
                <w:ilvl w:val="0"/>
                <w:numId w:val="24"/>
              </w:numPr>
              <w:rPr>
                <w:rFonts w:ascii="Times" w:hAnsi="Times" w:cs="Times New Roman"/>
              </w:rPr>
            </w:pPr>
            <w:r w:rsidRPr="009B4653">
              <w:rPr>
                <w:rFonts w:ascii="Times New Roman" w:hAnsi="Times New Roman" w:cs="Times New Roman"/>
                <w:color w:val="000000"/>
              </w:rPr>
              <w:t>Go back to normal flow 2</w:t>
            </w:r>
          </w:p>
        </w:tc>
      </w:tr>
      <w:tr w:rsidR="009B4653" w:rsidRPr="009B4653" w14:paraId="671712D4" w14:textId="77777777" w:rsidTr="009B4653">
        <w:trPr>
          <w:trHeight w:val="710"/>
        </w:trPr>
        <w:tc>
          <w:tcPr>
            <w:tcW w:w="2253" w:type="dxa"/>
            <w:shd w:val="clear" w:color="auto" w:fill="auto"/>
            <w:tcMar>
              <w:top w:w="60" w:type="dxa"/>
              <w:left w:w="60" w:type="dxa"/>
              <w:bottom w:w="60" w:type="dxa"/>
              <w:right w:w="60" w:type="dxa"/>
            </w:tcMar>
            <w:hideMark/>
          </w:tcPr>
          <w:p w14:paraId="2FA6093D" w14:textId="77777777" w:rsidR="009B4653" w:rsidRPr="009B4653" w:rsidRDefault="009B4653" w:rsidP="009B4653">
            <w:pPr>
              <w:jc w:val="right"/>
              <w:rPr>
                <w:rFonts w:ascii="Times" w:hAnsi="Times" w:cs="Times New Roman"/>
              </w:rPr>
            </w:pPr>
            <w:r w:rsidRPr="009B4653">
              <w:rPr>
                <w:rFonts w:ascii="Times New Roman" w:hAnsi="Times New Roman" w:cs="Times New Roman"/>
                <w:b/>
                <w:bCs/>
                <w:color w:val="000000"/>
              </w:rPr>
              <w:t>Exceptions:</w:t>
            </w:r>
          </w:p>
        </w:tc>
        <w:tc>
          <w:tcPr>
            <w:tcW w:w="7353" w:type="dxa"/>
            <w:gridSpan w:val="3"/>
            <w:shd w:val="clear" w:color="auto" w:fill="auto"/>
            <w:tcMar>
              <w:top w:w="60" w:type="dxa"/>
              <w:left w:w="60" w:type="dxa"/>
              <w:bottom w:w="60" w:type="dxa"/>
              <w:right w:w="60" w:type="dxa"/>
            </w:tcMar>
            <w:hideMark/>
          </w:tcPr>
          <w:p w14:paraId="0FBD2A93" w14:textId="77777777" w:rsidR="009B4653" w:rsidRPr="009B4653" w:rsidRDefault="009B4653" w:rsidP="009B4653">
            <w:pPr>
              <w:rPr>
                <w:rFonts w:ascii="Times" w:hAnsi="Times" w:cs="Times New Roman"/>
              </w:rPr>
            </w:pPr>
            <w:r w:rsidRPr="009B4653">
              <w:rPr>
                <w:rFonts w:ascii="Times New Roman" w:hAnsi="Times New Roman" w:cs="Times New Roman"/>
                <w:color w:val="000000"/>
              </w:rPr>
              <w:t>System initiated: System unavailable the information will not deliver. If there are no internet connection user cannot login to the website or the application.</w:t>
            </w:r>
            <w:r w:rsidRPr="009B4653">
              <w:rPr>
                <w:rFonts w:ascii="Arial" w:hAnsi="Arial" w:cs="Arial"/>
                <w:color w:val="000000"/>
              </w:rPr>
              <w:t xml:space="preserve"> </w:t>
            </w:r>
            <w:r w:rsidRPr="009B4653">
              <w:rPr>
                <w:rFonts w:ascii="Times New Roman" w:hAnsi="Times New Roman" w:cs="Times New Roman"/>
                <w:color w:val="000000"/>
              </w:rPr>
              <w:t>System validation finds that the user record does not exist in the database.</w:t>
            </w:r>
          </w:p>
        </w:tc>
      </w:tr>
      <w:tr w:rsidR="009B4653" w:rsidRPr="009B4653" w14:paraId="0EFABF8F" w14:textId="77777777" w:rsidTr="009B4653">
        <w:trPr>
          <w:trHeight w:val="204"/>
        </w:trPr>
        <w:tc>
          <w:tcPr>
            <w:tcW w:w="2253" w:type="dxa"/>
            <w:shd w:val="clear" w:color="auto" w:fill="auto"/>
            <w:tcMar>
              <w:top w:w="60" w:type="dxa"/>
              <w:left w:w="60" w:type="dxa"/>
              <w:bottom w:w="60" w:type="dxa"/>
              <w:right w:w="60" w:type="dxa"/>
            </w:tcMar>
            <w:hideMark/>
          </w:tcPr>
          <w:p w14:paraId="7B3A4F84" w14:textId="77777777" w:rsidR="009B4653" w:rsidRPr="009B4653" w:rsidRDefault="009B4653" w:rsidP="009B4653">
            <w:pPr>
              <w:jc w:val="right"/>
              <w:rPr>
                <w:rFonts w:ascii="Times" w:hAnsi="Times" w:cs="Times New Roman"/>
              </w:rPr>
            </w:pPr>
            <w:r w:rsidRPr="009B4653">
              <w:rPr>
                <w:rFonts w:ascii="Times New Roman" w:hAnsi="Times New Roman" w:cs="Times New Roman"/>
                <w:b/>
                <w:bCs/>
                <w:color w:val="000000"/>
              </w:rPr>
              <w:t>Includes:</w:t>
            </w:r>
          </w:p>
        </w:tc>
        <w:tc>
          <w:tcPr>
            <w:tcW w:w="7353" w:type="dxa"/>
            <w:gridSpan w:val="3"/>
            <w:shd w:val="clear" w:color="auto" w:fill="auto"/>
            <w:tcMar>
              <w:top w:w="60" w:type="dxa"/>
              <w:left w:w="60" w:type="dxa"/>
              <w:bottom w:w="60" w:type="dxa"/>
              <w:right w:w="60" w:type="dxa"/>
            </w:tcMar>
            <w:hideMark/>
          </w:tcPr>
          <w:p w14:paraId="07096881" w14:textId="77777777" w:rsidR="009B4653" w:rsidRPr="009B4653" w:rsidRDefault="009B4653" w:rsidP="009B4653">
            <w:pPr>
              <w:rPr>
                <w:rFonts w:ascii="Times" w:hAnsi="Times" w:cs="Times New Roman"/>
              </w:rPr>
            </w:pPr>
            <w:r w:rsidRPr="009B4653">
              <w:rPr>
                <w:rFonts w:ascii="Times New Roman" w:hAnsi="Times New Roman" w:cs="Times New Roman"/>
                <w:color w:val="000000"/>
              </w:rPr>
              <w:t>Steps 1-8 in the normal flow would be required for all types of request for login.</w:t>
            </w:r>
          </w:p>
        </w:tc>
      </w:tr>
      <w:tr w:rsidR="009B4653" w:rsidRPr="009B4653" w14:paraId="7CC617E0" w14:textId="77777777" w:rsidTr="009B4653">
        <w:trPr>
          <w:trHeight w:val="217"/>
        </w:trPr>
        <w:tc>
          <w:tcPr>
            <w:tcW w:w="2253" w:type="dxa"/>
            <w:shd w:val="clear" w:color="auto" w:fill="auto"/>
            <w:tcMar>
              <w:top w:w="60" w:type="dxa"/>
              <w:left w:w="60" w:type="dxa"/>
              <w:bottom w:w="60" w:type="dxa"/>
              <w:right w:w="60" w:type="dxa"/>
            </w:tcMar>
            <w:hideMark/>
          </w:tcPr>
          <w:p w14:paraId="4493883F" w14:textId="77777777" w:rsidR="009B4653" w:rsidRPr="009B4653" w:rsidRDefault="009B4653" w:rsidP="009B4653">
            <w:pPr>
              <w:jc w:val="right"/>
              <w:rPr>
                <w:rFonts w:ascii="Times" w:hAnsi="Times" w:cs="Times New Roman"/>
              </w:rPr>
            </w:pPr>
            <w:r w:rsidRPr="009B4653">
              <w:rPr>
                <w:rFonts w:ascii="Times New Roman" w:hAnsi="Times New Roman" w:cs="Times New Roman"/>
                <w:b/>
                <w:bCs/>
                <w:color w:val="000000"/>
              </w:rPr>
              <w:t>Frequency of Use:</w:t>
            </w:r>
          </w:p>
        </w:tc>
        <w:tc>
          <w:tcPr>
            <w:tcW w:w="7353" w:type="dxa"/>
            <w:gridSpan w:val="3"/>
            <w:shd w:val="clear" w:color="auto" w:fill="auto"/>
            <w:tcMar>
              <w:top w:w="60" w:type="dxa"/>
              <w:left w:w="60" w:type="dxa"/>
              <w:bottom w:w="60" w:type="dxa"/>
              <w:right w:w="60" w:type="dxa"/>
            </w:tcMar>
            <w:hideMark/>
          </w:tcPr>
          <w:p w14:paraId="6ADEB4AC" w14:textId="77777777" w:rsidR="009B4653" w:rsidRPr="009B4653" w:rsidRDefault="009B4653" w:rsidP="009B4653">
            <w:pPr>
              <w:rPr>
                <w:rFonts w:ascii="Times" w:hAnsi="Times" w:cs="Times New Roman"/>
              </w:rPr>
            </w:pPr>
            <w:r w:rsidRPr="009B4653">
              <w:rPr>
                <w:rFonts w:ascii="Times New Roman" w:hAnsi="Times New Roman" w:cs="Times New Roman"/>
                <w:color w:val="000000"/>
              </w:rPr>
              <w:t>On demand</w:t>
            </w:r>
          </w:p>
        </w:tc>
      </w:tr>
      <w:tr w:rsidR="009B4653" w:rsidRPr="009B4653" w14:paraId="4AA5CE03" w14:textId="77777777" w:rsidTr="009B4653">
        <w:trPr>
          <w:trHeight w:val="204"/>
        </w:trPr>
        <w:tc>
          <w:tcPr>
            <w:tcW w:w="2253" w:type="dxa"/>
            <w:shd w:val="clear" w:color="auto" w:fill="auto"/>
            <w:tcMar>
              <w:top w:w="60" w:type="dxa"/>
              <w:left w:w="60" w:type="dxa"/>
              <w:bottom w:w="60" w:type="dxa"/>
              <w:right w:w="60" w:type="dxa"/>
            </w:tcMar>
            <w:hideMark/>
          </w:tcPr>
          <w:p w14:paraId="568EF412" w14:textId="77777777" w:rsidR="009B4653" w:rsidRPr="009B4653" w:rsidRDefault="009B4653" w:rsidP="009B4653">
            <w:pPr>
              <w:jc w:val="right"/>
              <w:rPr>
                <w:rFonts w:ascii="Times" w:hAnsi="Times" w:cs="Times New Roman"/>
              </w:rPr>
            </w:pPr>
            <w:r w:rsidRPr="009B4653">
              <w:rPr>
                <w:rFonts w:ascii="Times New Roman" w:hAnsi="Times New Roman" w:cs="Times New Roman"/>
                <w:b/>
                <w:bCs/>
                <w:color w:val="000000"/>
              </w:rPr>
              <w:t>Special Requirements:</w:t>
            </w:r>
          </w:p>
        </w:tc>
        <w:tc>
          <w:tcPr>
            <w:tcW w:w="7353" w:type="dxa"/>
            <w:gridSpan w:val="3"/>
            <w:shd w:val="clear" w:color="auto" w:fill="auto"/>
            <w:tcMar>
              <w:top w:w="60" w:type="dxa"/>
              <w:left w:w="60" w:type="dxa"/>
              <w:bottom w:w="60" w:type="dxa"/>
              <w:right w:w="60" w:type="dxa"/>
            </w:tcMar>
            <w:hideMark/>
          </w:tcPr>
          <w:p w14:paraId="45362E94" w14:textId="77777777" w:rsidR="009B4653" w:rsidRPr="009B4653" w:rsidRDefault="009B4653" w:rsidP="009B4653">
            <w:pPr>
              <w:rPr>
                <w:rFonts w:ascii="Times" w:hAnsi="Times" w:cs="Times New Roman"/>
              </w:rPr>
            </w:pPr>
            <w:r w:rsidRPr="009B4653">
              <w:rPr>
                <w:rFonts w:ascii="Times New Roman" w:hAnsi="Times New Roman" w:cs="Times New Roman"/>
                <w:color w:val="000000"/>
              </w:rPr>
              <w:t>N/A</w:t>
            </w:r>
          </w:p>
        </w:tc>
      </w:tr>
      <w:tr w:rsidR="009B4653" w:rsidRPr="009B4653" w14:paraId="2494A409" w14:textId="77777777" w:rsidTr="009B4653">
        <w:trPr>
          <w:trHeight w:val="463"/>
        </w:trPr>
        <w:tc>
          <w:tcPr>
            <w:tcW w:w="2253" w:type="dxa"/>
            <w:shd w:val="clear" w:color="auto" w:fill="auto"/>
            <w:tcMar>
              <w:top w:w="60" w:type="dxa"/>
              <w:left w:w="60" w:type="dxa"/>
              <w:bottom w:w="60" w:type="dxa"/>
              <w:right w:w="60" w:type="dxa"/>
            </w:tcMar>
            <w:hideMark/>
          </w:tcPr>
          <w:p w14:paraId="55DD38A8" w14:textId="77777777" w:rsidR="009B4653" w:rsidRPr="009B4653" w:rsidRDefault="009B4653" w:rsidP="009B4653">
            <w:pPr>
              <w:jc w:val="right"/>
              <w:rPr>
                <w:rFonts w:ascii="Times" w:hAnsi="Times" w:cs="Times New Roman"/>
              </w:rPr>
            </w:pPr>
            <w:r w:rsidRPr="009B4653">
              <w:rPr>
                <w:rFonts w:ascii="Times New Roman" w:hAnsi="Times New Roman" w:cs="Times New Roman"/>
                <w:b/>
                <w:bCs/>
                <w:color w:val="000000"/>
              </w:rPr>
              <w:t>Assumptions:</w:t>
            </w:r>
          </w:p>
        </w:tc>
        <w:tc>
          <w:tcPr>
            <w:tcW w:w="7353" w:type="dxa"/>
            <w:gridSpan w:val="3"/>
            <w:shd w:val="clear" w:color="auto" w:fill="auto"/>
            <w:tcMar>
              <w:top w:w="60" w:type="dxa"/>
              <w:left w:w="60" w:type="dxa"/>
              <w:bottom w:w="60" w:type="dxa"/>
              <w:right w:w="60" w:type="dxa"/>
            </w:tcMar>
            <w:hideMark/>
          </w:tcPr>
          <w:p w14:paraId="22D370A1" w14:textId="77777777" w:rsidR="009B4653" w:rsidRPr="009B4653" w:rsidRDefault="009B4653" w:rsidP="009B4653">
            <w:pPr>
              <w:rPr>
                <w:rFonts w:ascii="Times" w:hAnsi="Times" w:cs="Times New Roman"/>
              </w:rPr>
            </w:pPr>
            <w:r w:rsidRPr="009B4653">
              <w:rPr>
                <w:rFonts w:ascii="Times New Roman" w:hAnsi="Times New Roman" w:cs="Times New Roman"/>
                <w:color w:val="000000"/>
              </w:rPr>
              <w:t>User understands English language. User has to has his/her ID and password first. User id and password are provided by the dental clinics’ officer</w:t>
            </w:r>
          </w:p>
        </w:tc>
      </w:tr>
      <w:tr w:rsidR="009B4653" w:rsidRPr="009B4653" w14:paraId="7057DE48" w14:textId="77777777" w:rsidTr="009B4653">
        <w:trPr>
          <w:trHeight w:val="217"/>
        </w:trPr>
        <w:tc>
          <w:tcPr>
            <w:tcW w:w="2253" w:type="dxa"/>
            <w:shd w:val="clear" w:color="auto" w:fill="auto"/>
            <w:tcMar>
              <w:top w:w="60" w:type="dxa"/>
              <w:left w:w="60" w:type="dxa"/>
              <w:bottom w:w="60" w:type="dxa"/>
              <w:right w:w="60" w:type="dxa"/>
            </w:tcMar>
            <w:hideMark/>
          </w:tcPr>
          <w:p w14:paraId="7565B50C" w14:textId="77777777" w:rsidR="009B4653" w:rsidRPr="009B4653" w:rsidRDefault="009B4653" w:rsidP="009B4653">
            <w:pPr>
              <w:jc w:val="right"/>
              <w:rPr>
                <w:rFonts w:ascii="Times" w:hAnsi="Times" w:cs="Times New Roman"/>
              </w:rPr>
            </w:pPr>
            <w:r w:rsidRPr="009B4653">
              <w:rPr>
                <w:rFonts w:ascii="Times New Roman" w:hAnsi="Times New Roman" w:cs="Times New Roman"/>
                <w:b/>
                <w:bCs/>
                <w:color w:val="000000"/>
              </w:rPr>
              <w:t>Notes and Issues:</w:t>
            </w:r>
          </w:p>
        </w:tc>
        <w:tc>
          <w:tcPr>
            <w:tcW w:w="7353" w:type="dxa"/>
            <w:gridSpan w:val="3"/>
            <w:shd w:val="clear" w:color="auto" w:fill="auto"/>
            <w:tcMar>
              <w:top w:w="60" w:type="dxa"/>
              <w:left w:w="60" w:type="dxa"/>
              <w:bottom w:w="60" w:type="dxa"/>
              <w:right w:w="60" w:type="dxa"/>
            </w:tcMar>
            <w:hideMark/>
          </w:tcPr>
          <w:p w14:paraId="59DF8E03" w14:textId="77777777" w:rsidR="009B4653" w:rsidRPr="009B4653" w:rsidRDefault="009B4653" w:rsidP="009B4653">
            <w:pPr>
              <w:rPr>
                <w:rFonts w:ascii="Times" w:hAnsi="Times" w:cs="Times New Roman"/>
              </w:rPr>
            </w:pPr>
            <w:r w:rsidRPr="009B4653">
              <w:rPr>
                <w:rFonts w:ascii="Times New Roman" w:hAnsi="Times New Roman" w:cs="Times New Roman"/>
                <w:color w:val="000000"/>
              </w:rPr>
              <w:t>N/A</w:t>
            </w:r>
          </w:p>
        </w:tc>
      </w:tr>
    </w:tbl>
    <w:p w14:paraId="2EF2A2A2" w14:textId="418DF9D1"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center"/>
        <w:rPr>
          <w:rFonts w:ascii="Times New Roman" w:hAnsi="Times New Roman" w:cs="Times New Roman"/>
          <w:b/>
          <w:bCs/>
          <w:sz w:val="28"/>
          <w:szCs w:val="28"/>
        </w:rPr>
      </w:pPr>
    </w:p>
    <w:p w14:paraId="6A3EDDD3"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center"/>
        <w:rPr>
          <w:rFonts w:ascii="Times New Roman" w:hAnsi="Times New Roman" w:cs="Times New Roman"/>
          <w:b/>
          <w:bCs/>
          <w:sz w:val="28"/>
          <w:szCs w:val="28"/>
        </w:rPr>
      </w:pPr>
    </w:p>
    <w:p w14:paraId="08D0DF2B"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center"/>
        <w:rPr>
          <w:rFonts w:ascii="Times New Roman" w:hAnsi="Times New Roman" w:cs="Times New Roman"/>
          <w:b/>
          <w:bCs/>
          <w:sz w:val="28"/>
          <w:szCs w:val="28"/>
        </w:rPr>
      </w:pPr>
    </w:p>
    <w:p w14:paraId="500E1D3B"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center"/>
        <w:rPr>
          <w:rFonts w:ascii="Times New Roman" w:hAnsi="Times New Roman" w:cs="Times New Roman"/>
          <w:b/>
          <w:bCs/>
          <w:sz w:val="28"/>
          <w:szCs w:val="28"/>
        </w:rPr>
      </w:pPr>
    </w:p>
    <w:p w14:paraId="48844B82"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center"/>
        <w:rPr>
          <w:rFonts w:ascii="Times New Roman" w:hAnsi="Times New Roman" w:cs="Times New Roman"/>
          <w:b/>
          <w:bCs/>
          <w:sz w:val="28"/>
          <w:szCs w:val="28"/>
        </w:rPr>
      </w:pPr>
    </w:p>
    <w:p w14:paraId="1651835C"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center"/>
        <w:rPr>
          <w:rFonts w:ascii="Times New Roman" w:hAnsi="Times New Roman" w:cs="Times New Roman"/>
          <w:b/>
          <w:bCs/>
          <w:sz w:val="28"/>
          <w:szCs w:val="28"/>
        </w:rPr>
      </w:pPr>
    </w:p>
    <w:p w14:paraId="50291EB0"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center"/>
        <w:rPr>
          <w:rFonts w:ascii="Times New Roman" w:hAnsi="Times New Roman" w:cs="Times New Roman"/>
          <w:b/>
          <w:bCs/>
          <w:sz w:val="28"/>
          <w:szCs w:val="28"/>
        </w:rPr>
      </w:pPr>
    </w:p>
    <w:p w14:paraId="548B1D9A"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center"/>
        <w:rPr>
          <w:rFonts w:ascii="Times New Roman" w:hAnsi="Times New Roman" w:cs="Times New Roman"/>
          <w:b/>
          <w:bCs/>
          <w:sz w:val="28"/>
          <w:szCs w:val="28"/>
        </w:rPr>
      </w:pPr>
    </w:p>
    <w:p w14:paraId="77FB8AB6"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center"/>
        <w:rPr>
          <w:rFonts w:ascii="Times New Roman" w:hAnsi="Times New Roman" w:cs="Times New Roman"/>
          <w:b/>
          <w:bCs/>
          <w:sz w:val="28"/>
          <w:szCs w:val="28"/>
        </w:rPr>
      </w:pPr>
    </w:p>
    <w:p w14:paraId="08056C4B"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center"/>
        <w:rPr>
          <w:rFonts w:ascii="Times New Roman" w:hAnsi="Times New Roman" w:cs="Times New Roman"/>
          <w:b/>
          <w:bCs/>
          <w:sz w:val="28"/>
          <w:szCs w:val="28"/>
        </w:rPr>
      </w:pPr>
    </w:p>
    <w:p w14:paraId="53183C9B"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center"/>
        <w:rPr>
          <w:rFonts w:ascii="Times New Roman" w:hAnsi="Times New Roman" w:cs="Times New Roman"/>
          <w:b/>
          <w:bCs/>
          <w:sz w:val="28"/>
          <w:szCs w:val="28"/>
        </w:rPr>
      </w:pPr>
    </w:p>
    <w:p w14:paraId="63D9EB76"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center"/>
        <w:rPr>
          <w:rFonts w:ascii="Times New Roman" w:hAnsi="Times New Roman" w:cs="Times New Roman"/>
          <w:b/>
          <w:bCs/>
          <w:sz w:val="28"/>
          <w:szCs w:val="28"/>
        </w:rPr>
      </w:pPr>
    </w:p>
    <w:p w14:paraId="3A2AEFF3"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center"/>
        <w:rPr>
          <w:rFonts w:ascii="Times New Roman" w:hAnsi="Times New Roman" w:cs="Times New Roman"/>
          <w:b/>
          <w:bCs/>
          <w:sz w:val="28"/>
          <w:szCs w:val="28"/>
        </w:rPr>
      </w:pPr>
    </w:p>
    <w:p w14:paraId="1C440E34"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center"/>
        <w:rPr>
          <w:rFonts w:ascii="Times New Roman" w:hAnsi="Times New Roman" w:cs="Times New Roman"/>
          <w:b/>
          <w:bCs/>
          <w:sz w:val="28"/>
          <w:szCs w:val="28"/>
        </w:rPr>
      </w:pPr>
    </w:p>
    <w:p w14:paraId="79E19AF5"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center"/>
        <w:rPr>
          <w:rFonts w:ascii="Times New Roman" w:hAnsi="Times New Roman" w:cs="Times New Roman"/>
          <w:b/>
          <w:bCs/>
          <w:sz w:val="28"/>
          <w:szCs w:val="28"/>
        </w:rPr>
      </w:pPr>
    </w:p>
    <w:p w14:paraId="5F02A070"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center"/>
        <w:rPr>
          <w:rFonts w:ascii="Times New Roman" w:hAnsi="Times New Roman" w:cs="Times New Roman"/>
          <w:b/>
          <w:bCs/>
          <w:sz w:val="28"/>
          <w:szCs w:val="28"/>
        </w:rPr>
      </w:pPr>
    </w:p>
    <w:p w14:paraId="02D1D736"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center"/>
        <w:rPr>
          <w:rFonts w:ascii="Times New Roman" w:hAnsi="Times New Roman" w:cs="Times New Roman"/>
          <w:b/>
          <w:bCs/>
          <w:sz w:val="28"/>
          <w:szCs w:val="28"/>
        </w:rPr>
      </w:pPr>
    </w:p>
    <w:p w14:paraId="4739E305"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center"/>
        <w:rPr>
          <w:rFonts w:ascii="Times New Roman" w:hAnsi="Times New Roman" w:cs="Times New Roman"/>
          <w:b/>
          <w:bCs/>
          <w:sz w:val="28"/>
          <w:szCs w:val="28"/>
        </w:rPr>
      </w:pPr>
    </w:p>
    <w:p w14:paraId="12C71DB3"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center"/>
        <w:rPr>
          <w:rFonts w:ascii="Times New Roman" w:hAnsi="Times New Roman" w:cs="Times New Roman"/>
          <w:b/>
          <w:bCs/>
          <w:sz w:val="28"/>
          <w:szCs w:val="28"/>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B628CB" w:rsidRPr="00B628CB" w14:paraId="45F998FD" w14:textId="77777777" w:rsidTr="00215821">
        <w:trPr>
          <w:trHeight w:val="225"/>
        </w:trPr>
        <w:tc>
          <w:tcPr>
            <w:tcW w:w="2187" w:type="dxa"/>
            <w:shd w:val="clear" w:color="auto" w:fill="D9D9D9"/>
            <w:tcMar>
              <w:top w:w="60" w:type="dxa"/>
              <w:left w:w="60" w:type="dxa"/>
              <w:bottom w:w="60" w:type="dxa"/>
              <w:right w:w="60" w:type="dxa"/>
            </w:tcMar>
            <w:hideMark/>
          </w:tcPr>
          <w:p w14:paraId="5E1ECAA0" w14:textId="77777777" w:rsidR="00B628CB" w:rsidRPr="00B628CB" w:rsidRDefault="00B628CB" w:rsidP="00B628CB">
            <w:pPr>
              <w:jc w:val="right"/>
              <w:rPr>
                <w:rFonts w:ascii="Times" w:hAnsi="Times" w:cs="Times New Roman"/>
              </w:rPr>
            </w:pPr>
            <w:r w:rsidRPr="00B628CB">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14:paraId="5E503477" w14:textId="77777777" w:rsidR="00B628CB" w:rsidRPr="00B628CB" w:rsidRDefault="00B628CB" w:rsidP="00B628CB">
            <w:pPr>
              <w:rPr>
                <w:rFonts w:ascii="Times" w:hAnsi="Times" w:cs="Times New Roman"/>
              </w:rPr>
            </w:pPr>
            <w:r w:rsidRPr="00B628CB">
              <w:rPr>
                <w:rFonts w:ascii="Times New Roman" w:hAnsi="Times New Roman" w:cs="Times New Roman"/>
                <w:color w:val="000000"/>
              </w:rPr>
              <w:t>UC-02</w:t>
            </w:r>
          </w:p>
        </w:tc>
      </w:tr>
      <w:tr w:rsidR="00B628CB" w:rsidRPr="00B628CB" w14:paraId="4355EAF8" w14:textId="77777777" w:rsidTr="00215821">
        <w:trPr>
          <w:trHeight w:val="210"/>
        </w:trPr>
        <w:tc>
          <w:tcPr>
            <w:tcW w:w="2187" w:type="dxa"/>
            <w:shd w:val="clear" w:color="auto" w:fill="D9D9D9"/>
            <w:tcMar>
              <w:top w:w="60" w:type="dxa"/>
              <w:left w:w="60" w:type="dxa"/>
              <w:bottom w:w="60" w:type="dxa"/>
              <w:right w:w="60" w:type="dxa"/>
            </w:tcMar>
            <w:hideMark/>
          </w:tcPr>
          <w:p w14:paraId="136F00FF" w14:textId="77777777" w:rsidR="00B628CB" w:rsidRPr="00B628CB" w:rsidRDefault="00B628CB" w:rsidP="00B628CB">
            <w:pPr>
              <w:jc w:val="right"/>
              <w:rPr>
                <w:rFonts w:ascii="Times" w:hAnsi="Times" w:cs="Times New Roman"/>
              </w:rPr>
            </w:pPr>
            <w:r w:rsidRPr="00B628CB">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14:paraId="2485FD5F" w14:textId="77777777" w:rsidR="00B628CB" w:rsidRPr="00B628CB" w:rsidRDefault="00B628CB" w:rsidP="00B628CB">
            <w:pPr>
              <w:rPr>
                <w:rFonts w:ascii="Times" w:hAnsi="Times" w:cs="Times New Roman"/>
              </w:rPr>
            </w:pPr>
            <w:r w:rsidRPr="00B628CB">
              <w:rPr>
                <w:rFonts w:ascii="Times New Roman" w:hAnsi="Times New Roman" w:cs="Times New Roman"/>
                <w:color w:val="000000"/>
              </w:rPr>
              <w:t>Login(in website)</w:t>
            </w:r>
          </w:p>
        </w:tc>
      </w:tr>
      <w:tr w:rsidR="00B628CB" w:rsidRPr="00B628CB" w14:paraId="58045CC6" w14:textId="77777777" w:rsidTr="00215821">
        <w:trPr>
          <w:trHeight w:val="240"/>
        </w:trPr>
        <w:tc>
          <w:tcPr>
            <w:tcW w:w="2187" w:type="dxa"/>
            <w:shd w:val="clear" w:color="auto" w:fill="D9D9D9"/>
            <w:tcMar>
              <w:top w:w="60" w:type="dxa"/>
              <w:left w:w="60" w:type="dxa"/>
              <w:bottom w:w="60" w:type="dxa"/>
              <w:right w:w="60" w:type="dxa"/>
            </w:tcMar>
            <w:hideMark/>
          </w:tcPr>
          <w:p w14:paraId="5224148B" w14:textId="77777777" w:rsidR="00B628CB" w:rsidRPr="00B628CB" w:rsidRDefault="00B628CB" w:rsidP="00B628CB">
            <w:pPr>
              <w:jc w:val="right"/>
              <w:rPr>
                <w:rFonts w:ascii="Times" w:hAnsi="Times" w:cs="Times New Roman"/>
              </w:rPr>
            </w:pPr>
            <w:r w:rsidRPr="00B628CB">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14:paraId="4D34FA47" w14:textId="77777777" w:rsidR="00B628CB" w:rsidRPr="00B628CB" w:rsidRDefault="00B628CB" w:rsidP="00B628CB">
            <w:pPr>
              <w:rPr>
                <w:rFonts w:ascii="Times" w:hAnsi="Times" w:cs="Times New Roman"/>
              </w:rPr>
            </w:pPr>
            <w:r w:rsidRPr="00B628CB">
              <w:rPr>
                <w:rFonts w:ascii="Times New Roman" w:hAnsi="Times New Roman" w:cs="Times New Roman"/>
                <w:color w:val="000000"/>
              </w:rPr>
              <w:t>Worapun Wongkium</w:t>
            </w:r>
          </w:p>
        </w:tc>
        <w:tc>
          <w:tcPr>
            <w:tcW w:w="2268" w:type="dxa"/>
            <w:shd w:val="clear" w:color="auto" w:fill="D9D9D9"/>
            <w:tcMar>
              <w:top w:w="60" w:type="dxa"/>
              <w:left w:w="60" w:type="dxa"/>
              <w:bottom w:w="60" w:type="dxa"/>
              <w:right w:w="60" w:type="dxa"/>
            </w:tcMar>
            <w:hideMark/>
          </w:tcPr>
          <w:p w14:paraId="04725136" w14:textId="77777777" w:rsidR="00B628CB" w:rsidRPr="00B628CB" w:rsidRDefault="00B628CB" w:rsidP="00B628CB">
            <w:pPr>
              <w:jc w:val="right"/>
              <w:rPr>
                <w:rFonts w:ascii="Times" w:hAnsi="Times" w:cs="Times New Roman"/>
              </w:rPr>
            </w:pPr>
            <w:r w:rsidRPr="00B628CB">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14:paraId="30A228CF" w14:textId="77777777" w:rsidR="00B628CB" w:rsidRPr="00B628CB" w:rsidRDefault="00B628CB" w:rsidP="00B628CB">
            <w:pPr>
              <w:rPr>
                <w:rFonts w:ascii="Times" w:hAnsi="Times" w:cs="Times New Roman"/>
              </w:rPr>
            </w:pPr>
            <w:r w:rsidRPr="00B628CB">
              <w:rPr>
                <w:rFonts w:ascii="Times New Roman" w:hAnsi="Times New Roman" w:cs="Times New Roman"/>
                <w:color w:val="000000"/>
              </w:rPr>
              <w:t>Kanokwan Maneerat</w:t>
            </w:r>
          </w:p>
        </w:tc>
      </w:tr>
      <w:tr w:rsidR="00B628CB" w:rsidRPr="00B628CB" w14:paraId="692CE314" w14:textId="77777777" w:rsidTr="00215821">
        <w:trPr>
          <w:trHeight w:val="240"/>
        </w:trPr>
        <w:tc>
          <w:tcPr>
            <w:tcW w:w="2187" w:type="dxa"/>
            <w:shd w:val="clear" w:color="auto" w:fill="D9D9D9"/>
            <w:tcMar>
              <w:top w:w="60" w:type="dxa"/>
              <w:left w:w="60" w:type="dxa"/>
              <w:bottom w:w="60" w:type="dxa"/>
              <w:right w:w="60" w:type="dxa"/>
            </w:tcMar>
            <w:hideMark/>
          </w:tcPr>
          <w:p w14:paraId="3A67EE06" w14:textId="77777777" w:rsidR="00B628CB" w:rsidRPr="00B628CB" w:rsidRDefault="00B628CB" w:rsidP="00B628CB">
            <w:pPr>
              <w:jc w:val="right"/>
              <w:rPr>
                <w:rFonts w:ascii="Times" w:hAnsi="Times" w:cs="Times New Roman"/>
              </w:rPr>
            </w:pPr>
            <w:r w:rsidRPr="00B628CB">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14:paraId="40232AB4" w14:textId="77777777" w:rsidR="00B628CB" w:rsidRPr="00B628CB" w:rsidRDefault="00B628CB" w:rsidP="00B628CB">
            <w:pPr>
              <w:rPr>
                <w:rFonts w:ascii="Times" w:hAnsi="Times" w:cs="Times New Roman"/>
              </w:rPr>
            </w:pPr>
            <w:r w:rsidRPr="00B628CB">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14:paraId="202A2305" w14:textId="77777777" w:rsidR="00B628CB" w:rsidRPr="00B628CB" w:rsidRDefault="00B628CB" w:rsidP="00B628CB">
            <w:pPr>
              <w:jc w:val="right"/>
              <w:rPr>
                <w:rFonts w:ascii="Times" w:hAnsi="Times" w:cs="Times New Roman"/>
              </w:rPr>
            </w:pPr>
            <w:r w:rsidRPr="00B628CB">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14:paraId="0B8E3250" w14:textId="77777777" w:rsidR="00B628CB" w:rsidRPr="00B628CB" w:rsidRDefault="00B628CB" w:rsidP="00B628CB">
            <w:pPr>
              <w:rPr>
                <w:rFonts w:ascii="Times" w:hAnsi="Times" w:cs="Times New Roman"/>
              </w:rPr>
            </w:pPr>
            <w:r w:rsidRPr="00B628CB">
              <w:rPr>
                <w:rFonts w:ascii="Times New Roman" w:hAnsi="Times New Roman" w:cs="Times New Roman"/>
                <w:color w:val="000000"/>
              </w:rPr>
              <w:t>23/06/2014</w:t>
            </w:r>
          </w:p>
        </w:tc>
      </w:tr>
      <w:tr w:rsidR="00B628CB" w:rsidRPr="00B628CB" w14:paraId="7E83077B" w14:textId="77777777" w:rsidTr="00B628CB">
        <w:trPr>
          <w:trHeight w:val="225"/>
        </w:trPr>
        <w:tc>
          <w:tcPr>
            <w:tcW w:w="2187" w:type="dxa"/>
            <w:shd w:val="clear" w:color="auto" w:fill="auto"/>
            <w:tcMar>
              <w:top w:w="60" w:type="dxa"/>
              <w:left w:w="60" w:type="dxa"/>
              <w:bottom w:w="60" w:type="dxa"/>
              <w:right w:w="60" w:type="dxa"/>
            </w:tcMar>
            <w:hideMark/>
          </w:tcPr>
          <w:p w14:paraId="7A10630F" w14:textId="77777777" w:rsidR="00B628CB" w:rsidRPr="00B628CB" w:rsidRDefault="00B628CB" w:rsidP="00B628CB">
            <w:pPr>
              <w:jc w:val="right"/>
              <w:rPr>
                <w:rFonts w:ascii="Times" w:hAnsi="Times" w:cs="Times New Roman"/>
              </w:rPr>
            </w:pPr>
            <w:r w:rsidRPr="00B628CB">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14:paraId="61B52CC2" w14:textId="77777777" w:rsidR="00B628CB" w:rsidRPr="00B628CB" w:rsidRDefault="00B628CB" w:rsidP="00B628CB">
            <w:pPr>
              <w:rPr>
                <w:rFonts w:ascii="Times" w:hAnsi="Times" w:cs="Times New Roman"/>
              </w:rPr>
            </w:pPr>
            <w:r w:rsidRPr="00B628CB">
              <w:rPr>
                <w:rFonts w:ascii="Times New Roman" w:hAnsi="Times New Roman" w:cs="Times New Roman"/>
                <w:color w:val="000000"/>
              </w:rPr>
              <w:t>Patient, Officer, Dentist</w:t>
            </w:r>
          </w:p>
        </w:tc>
      </w:tr>
      <w:tr w:rsidR="00B628CB" w:rsidRPr="00B628CB" w14:paraId="37062146" w14:textId="77777777" w:rsidTr="00B628CB">
        <w:trPr>
          <w:trHeight w:val="225"/>
        </w:trPr>
        <w:tc>
          <w:tcPr>
            <w:tcW w:w="2187" w:type="dxa"/>
            <w:shd w:val="clear" w:color="auto" w:fill="auto"/>
            <w:tcMar>
              <w:top w:w="60" w:type="dxa"/>
              <w:left w:w="60" w:type="dxa"/>
              <w:bottom w:w="60" w:type="dxa"/>
              <w:right w:w="60" w:type="dxa"/>
            </w:tcMar>
            <w:hideMark/>
          </w:tcPr>
          <w:p w14:paraId="03C3074D" w14:textId="77777777" w:rsidR="00B628CB" w:rsidRPr="00B628CB" w:rsidRDefault="00B628CB" w:rsidP="00B628CB">
            <w:pPr>
              <w:jc w:val="right"/>
              <w:rPr>
                <w:rFonts w:ascii="Times" w:hAnsi="Times" w:cs="Times New Roman"/>
              </w:rPr>
            </w:pPr>
            <w:r w:rsidRPr="00B628CB">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14:paraId="6BFBD423" w14:textId="77777777" w:rsidR="00B628CB" w:rsidRPr="00B628CB" w:rsidRDefault="00B628CB" w:rsidP="00B628CB">
            <w:pPr>
              <w:rPr>
                <w:rFonts w:ascii="Times" w:hAnsi="Times" w:cs="Times New Roman"/>
              </w:rPr>
            </w:pPr>
            <w:r w:rsidRPr="00B628CB">
              <w:rPr>
                <w:rFonts w:ascii="Times New Roman" w:hAnsi="Times New Roman" w:cs="Times New Roman"/>
                <w:color w:val="000000"/>
              </w:rPr>
              <w:t>User can login for identifying him/herself to website </w:t>
            </w:r>
          </w:p>
        </w:tc>
      </w:tr>
      <w:tr w:rsidR="00B628CB" w:rsidRPr="00B628CB" w14:paraId="0CF94AEF" w14:textId="77777777" w:rsidTr="00B628CB">
        <w:trPr>
          <w:trHeight w:val="210"/>
        </w:trPr>
        <w:tc>
          <w:tcPr>
            <w:tcW w:w="2187" w:type="dxa"/>
            <w:shd w:val="clear" w:color="auto" w:fill="auto"/>
            <w:tcMar>
              <w:top w:w="60" w:type="dxa"/>
              <w:left w:w="60" w:type="dxa"/>
              <w:bottom w:w="60" w:type="dxa"/>
              <w:right w:w="60" w:type="dxa"/>
            </w:tcMar>
            <w:hideMark/>
          </w:tcPr>
          <w:p w14:paraId="01375D44" w14:textId="77777777" w:rsidR="00B628CB" w:rsidRPr="00B628CB" w:rsidRDefault="00B628CB" w:rsidP="00B628CB">
            <w:pPr>
              <w:jc w:val="right"/>
              <w:rPr>
                <w:rFonts w:ascii="Times" w:hAnsi="Times" w:cs="Times New Roman"/>
              </w:rPr>
            </w:pPr>
            <w:r w:rsidRPr="00B628CB">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14:paraId="44019D38" w14:textId="77777777" w:rsidR="00B628CB" w:rsidRPr="00B628CB" w:rsidRDefault="00B628CB" w:rsidP="00B628CB">
            <w:pPr>
              <w:rPr>
                <w:rFonts w:ascii="Times" w:hAnsi="Times" w:cs="Times New Roman"/>
              </w:rPr>
            </w:pPr>
            <w:r w:rsidRPr="00B628CB">
              <w:rPr>
                <w:rFonts w:ascii="Times New Roman" w:hAnsi="Times New Roman" w:cs="Times New Roman"/>
                <w:color w:val="000000"/>
              </w:rPr>
              <w:t>User selects login menu in dental clinic website</w:t>
            </w:r>
          </w:p>
        </w:tc>
      </w:tr>
      <w:tr w:rsidR="00B628CB" w:rsidRPr="00B628CB" w14:paraId="43624AEE" w14:textId="77777777" w:rsidTr="00B628CB">
        <w:trPr>
          <w:trHeight w:val="225"/>
        </w:trPr>
        <w:tc>
          <w:tcPr>
            <w:tcW w:w="2187" w:type="dxa"/>
            <w:shd w:val="clear" w:color="auto" w:fill="auto"/>
            <w:tcMar>
              <w:top w:w="60" w:type="dxa"/>
              <w:left w:w="60" w:type="dxa"/>
              <w:bottom w:w="60" w:type="dxa"/>
              <w:right w:w="60" w:type="dxa"/>
            </w:tcMar>
            <w:hideMark/>
          </w:tcPr>
          <w:p w14:paraId="52BC6CBE" w14:textId="77777777" w:rsidR="00B628CB" w:rsidRPr="00B628CB" w:rsidRDefault="00B628CB" w:rsidP="00B628CB">
            <w:pPr>
              <w:jc w:val="right"/>
              <w:rPr>
                <w:rFonts w:ascii="Times" w:hAnsi="Times" w:cs="Times New Roman"/>
              </w:rPr>
            </w:pPr>
            <w:r w:rsidRPr="00B628CB">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14:paraId="21A49E86" w14:textId="77777777" w:rsidR="00B628CB" w:rsidRPr="00B628CB" w:rsidRDefault="00B628CB" w:rsidP="00B628CB">
            <w:pPr>
              <w:rPr>
                <w:rFonts w:ascii="Times" w:hAnsi="Times" w:cs="Times New Roman"/>
              </w:rPr>
            </w:pPr>
            <w:r w:rsidRPr="00B628CB">
              <w:rPr>
                <w:rFonts w:ascii="Times New Roman" w:hAnsi="Times New Roman" w:cs="Times New Roman"/>
                <w:color w:val="000000"/>
              </w:rPr>
              <w:t>User enters to the dental clinic website</w:t>
            </w:r>
          </w:p>
        </w:tc>
      </w:tr>
      <w:tr w:rsidR="00B628CB" w:rsidRPr="00B628CB" w14:paraId="3897B03F" w14:textId="77777777" w:rsidTr="00B628CB">
        <w:trPr>
          <w:trHeight w:val="210"/>
        </w:trPr>
        <w:tc>
          <w:tcPr>
            <w:tcW w:w="2187" w:type="dxa"/>
            <w:shd w:val="clear" w:color="auto" w:fill="auto"/>
            <w:tcMar>
              <w:top w:w="60" w:type="dxa"/>
              <w:left w:w="60" w:type="dxa"/>
              <w:bottom w:w="60" w:type="dxa"/>
              <w:right w:w="60" w:type="dxa"/>
            </w:tcMar>
            <w:hideMark/>
          </w:tcPr>
          <w:p w14:paraId="2CE1548B" w14:textId="77777777" w:rsidR="00B628CB" w:rsidRPr="00B628CB" w:rsidRDefault="00B628CB" w:rsidP="00B628CB">
            <w:pPr>
              <w:jc w:val="right"/>
              <w:rPr>
                <w:rFonts w:ascii="Times" w:hAnsi="Times" w:cs="Times New Roman"/>
              </w:rPr>
            </w:pPr>
            <w:r w:rsidRPr="00B628CB">
              <w:rPr>
                <w:rFonts w:ascii="Times New Roman" w:hAnsi="Times New Roman" w:cs="Times New Roman"/>
                <w:b/>
                <w:bCs/>
                <w:color w:val="000000"/>
              </w:rPr>
              <w:t>Postconditions:</w:t>
            </w:r>
          </w:p>
        </w:tc>
        <w:tc>
          <w:tcPr>
            <w:tcW w:w="7418" w:type="dxa"/>
            <w:gridSpan w:val="3"/>
            <w:shd w:val="clear" w:color="auto" w:fill="auto"/>
            <w:tcMar>
              <w:top w:w="60" w:type="dxa"/>
              <w:left w:w="60" w:type="dxa"/>
              <w:bottom w:w="60" w:type="dxa"/>
              <w:right w:w="60" w:type="dxa"/>
            </w:tcMar>
            <w:hideMark/>
          </w:tcPr>
          <w:p w14:paraId="5B75284B" w14:textId="77777777" w:rsidR="00B628CB" w:rsidRPr="00B628CB" w:rsidRDefault="00B628CB" w:rsidP="00B628CB">
            <w:pPr>
              <w:rPr>
                <w:rFonts w:ascii="Times" w:hAnsi="Times" w:cs="Times New Roman"/>
              </w:rPr>
            </w:pPr>
            <w:r w:rsidRPr="00B628CB">
              <w:rPr>
                <w:rFonts w:ascii="Times New Roman" w:hAnsi="Times New Roman" w:cs="Times New Roman"/>
                <w:color w:val="000000"/>
              </w:rPr>
              <w:t>User can use the services that requires log in.</w:t>
            </w:r>
          </w:p>
        </w:tc>
      </w:tr>
      <w:tr w:rsidR="00B628CB" w:rsidRPr="00B628CB" w14:paraId="0254CE13" w14:textId="77777777" w:rsidTr="00B628CB">
        <w:trPr>
          <w:trHeight w:val="3300"/>
        </w:trPr>
        <w:tc>
          <w:tcPr>
            <w:tcW w:w="2187" w:type="dxa"/>
            <w:shd w:val="clear" w:color="auto" w:fill="auto"/>
            <w:tcMar>
              <w:top w:w="60" w:type="dxa"/>
              <w:left w:w="60" w:type="dxa"/>
              <w:bottom w:w="60" w:type="dxa"/>
              <w:right w:w="60" w:type="dxa"/>
            </w:tcMar>
            <w:hideMark/>
          </w:tcPr>
          <w:p w14:paraId="2E51230D" w14:textId="77777777" w:rsidR="00B628CB" w:rsidRPr="00B628CB" w:rsidRDefault="00B628CB" w:rsidP="00B628CB">
            <w:pPr>
              <w:jc w:val="right"/>
              <w:rPr>
                <w:rFonts w:ascii="Times" w:hAnsi="Times" w:cs="Times New Roman"/>
              </w:rPr>
            </w:pPr>
            <w:r w:rsidRPr="00B628CB">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14:paraId="7C4B7EA5" w14:textId="77777777" w:rsidR="00B628CB" w:rsidRPr="00B628CB" w:rsidRDefault="00B628CB" w:rsidP="004725C7">
            <w:pPr>
              <w:pStyle w:val="ListParagraph"/>
              <w:numPr>
                <w:ilvl w:val="0"/>
                <w:numId w:val="14"/>
              </w:numPr>
              <w:rPr>
                <w:rFonts w:ascii="Times" w:hAnsi="Times" w:cs="Times New Roman"/>
              </w:rPr>
            </w:pPr>
            <w:r w:rsidRPr="00B628CB">
              <w:rPr>
                <w:rFonts w:ascii="Times New Roman" w:hAnsi="Times New Roman" w:cs="Times New Roman"/>
                <w:color w:val="000000"/>
              </w:rPr>
              <w:t>User select at login menu</w:t>
            </w:r>
          </w:p>
          <w:p w14:paraId="1B671C5A" w14:textId="77777777" w:rsidR="00B628CB" w:rsidRPr="00B628CB" w:rsidRDefault="00B628CB" w:rsidP="004725C7">
            <w:pPr>
              <w:pStyle w:val="ListParagraph"/>
              <w:numPr>
                <w:ilvl w:val="0"/>
                <w:numId w:val="14"/>
              </w:numPr>
              <w:rPr>
                <w:rFonts w:ascii="Times" w:hAnsi="Times" w:cs="Times New Roman"/>
              </w:rPr>
            </w:pPr>
            <w:r>
              <w:rPr>
                <w:rFonts w:ascii="Times New Roman" w:hAnsi="Times New Roman" w:cs="Times New Roman"/>
                <w:color w:val="000000"/>
              </w:rPr>
              <w:t>S</w:t>
            </w:r>
            <w:r w:rsidRPr="00B628CB">
              <w:rPr>
                <w:rFonts w:ascii="Times New Roman" w:hAnsi="Times New Roman" w:cs="Times New Roman"/>
                <w:color w:val="000000"/>
              </w:rPr>
              <w:t>ystem shall provide the log</w:t>
            </w:r>
            <w:r>
              <w:rPr>
                <w:rFonts w:ascii="Times New Roman" w:hAnsi="Times New Roman" w:cs="Times New Roman"/>
                <w:color w:val="000000"/>
              </w:rPr>
              <w:t>in interface for user in websit</w:t>
            </w:r>
          </w:p>
          <w:p w14:paraId="0923EB7D" w14:textId="77777777" w:rsidR="00B628CB" w:rsidRPr="00B628CB" w:rsidRDefault="00B628CB" w:rsidP="004725C7">
            <w:pPr>
              <w:pStyle w:val="ListParagraph"/>
              <w:numPr>
                <w:ilvl w:val="0"/>
                <w:numId w:val="14"/>
              </w:numPr>
              <w:rPr>
                <w:rFonts w:ascii="Times" w:hAnsi="Times" w:cs="Times New Roman"/>
              </w:rPr>
            </w:pPr>
            <w:r w:rsidRPr="00B628CB">
              <w:rPr>
                <w:rFonts w:ascii="Times New Roman" w:hAnsi="Times New Roman" w:cs="Times New Roman"/>
                <w:color w:val="000000"/>
              </w:rPr>
              <w:t>User input patientID(or userID for user who is officer or dentist) and password</w:t>
            </w:r>
          </w:p>
          <w:p w14:paraId="4E6F4744" w14:textId="77777777" w:rsidR="00B628CB" w:rsidRPr="00B628CB" w:rsidRDefault="00B628CB" w:rsidP="004725C7">
            <w:pPr>
              <w:pStyle w:val="ListParagraph"/>
              <w:numPr>
                <w:ilvl w:val="0"/>
                <w:numId w:val="14"/>
              </w:numPr>
              <w:rPr>
                <w:rFonts w:ascii="Times" w:hAnsi="Times" w:cs="Times New Roman"/>
              </w:rPr>
            </w:pPr>
            <w:r w:rsidRPr="00B628CB">
              <w:rPr>
                <w:rFonts w:ascii="Times New Roman" w:hAnsi="Times New Roman" w:cs="Times New Roman"/>
                <w:color w:val="000000"/>
              </w:rPr>
              <w:t>User press ‘Login’ button</w:t>
            </w:r>
          </w:p>
          <w:p w14:paraId="18493648" w14:textId="77777777" w:rsidR="00B628CB" w:rsidRPr="00B628CB" w:rsidRDefault="00B628CB" w:rsidP="004725C7">
            <w:pPr>
              <w:pStyle w:val="ListParagraph"/>
              <w:numPr>
                <w:ilvl w:val="0"/>
                <w:numId w:val="14"/>
              </w:numPr>
              <w:rPr>
                <w:rFonts w:ascii="Times" w:hAnsi="Times" w:cs="Times New Roman"/>
              </w:rPr>
            </w:pPr>
            <w:r w:rsidRPr="00B628CB">
              <w:rPr>
                <w:rFonts w:ascii="Times" w:hAnsi="Times" w:cs="Times New Roman"/>
                <w:color w:val="000000"/>
              </w:rPr>
              <w:t xml:space="preserve">System shall validate by match patientID </w:t>
            </w:r>
            <w:r w:rsidRPr="00B628CB">
              <w:rPr>
                <w:rFonts w:ascii="Times New Roman" w:hAnsi="Times New Roman" w:cs="Times New Roman"/>
                <w:color w:val="000000"/>
              </w:rPr>
              <w:t>(or userID for user who is officer or dentist)</w:t>
            </w:r>
            <w:r w:rsidRPr="00B628CB">
              <w:rPr>
                <w:rFonts w:ascii="Times" w:hAnsi="Times" w:cs="Times New Roman"/>
                <w:color w:val="000000"/>
              </w:rPr>
              <w:t xml:space="preserve"> with the data in patient</w:t>
            </w:r>
            <w:r w:rsidRPr="00B628CB">
              <w:rPr>
                <w:rFonts w:ascii="Times New Roman" w:hAnsi="Times New Roman" w:cs="Times New Roman"/>
                <w:color w:val="000000"/>
              </w:rPr>
              <w:t xml:space="preserve">(or clinic user for officer and dentist) </w:t>
            </w:r>
            <w:r w:rsidRPr="00B628CB">
              <w:rPr>
                <w:rFonts w:ascii="Times" w:hAnsi="Times" w:cs="Times New Roman"/>
                <w:color w:val="000000"/>
              </w:rPr>
              <w:t>table in the database</w:t>
            </w:r>
          </w:p>
          <w:p w14:paraId="45147B04" w14:textId="77777777" w:rsidR="00B628CB" w:rsidRPr="00B628CB" w:rsidRDefault="00B628CB" w:rsidP="004725C7">
            <w:pPr>
              <w:pStyle w:val="ListParagraph"/>
              <w:numPr>
                <w:ilvl w:val="0"/>
                <w:numId w:val="14"/>
              </w:numPr>
              <w:rPr>
                <w:rFonts w:ascii="Times" w:hAnsi="Times" w:cs="Times New Roman"/>
              </w:rPr>
            </w:pPr>
            <w:r w:rsidRPr="00B628CB">
              <w:rPr>
                <w:rFonts w:ascii="Times" w:hAnsi="Times" w:cs="Times New Roman"/>
                <w:color w:val="000000"/>
              </w:rPr>
              <w:t>System shall validate by match password with the data in patient</w:t>
            </w:r>
            <w:r w:rsidRPr="00B628CB">
              <w:rPr>
                <w:rFonts w:ascii="Times New Roman" w:hAnsi="Times New Roman" w:cs="Times New Roman"/>
                <w:color w:val="000000"/>
              </w:rPr>
              <w:t>(or clinic user for officer and dentist)</w:t>
            </w:r>
            <w:r w:rsidRPr="00B628CB">
              <w:rPr>
                <w:rFonts w:ascii="Times" w:hAnsi="Times" w:cs="Times New Roman"/>
                <w:color w:val="000000"/>
              </w:rPr>
              <w:t xml:space="preserve"> table in the database</w:t>
            </w:r>
          </w:p>
          <w:p w14:paraId="281138B7" w14:textId="77777777" w:rsidR="00B628CB" w:rsidRPr="00B628CB" w:rsidRDefault="00B628CB" w:rsidP="004725C7">
            <w:pPr>
              <w:pStyle w:val="ListParagraph"/>
              <w:numPr>
                <w:ilvl w:val="0"/>
                <w:numId w:val="14"/>
              </w:numPr>
              <w:rPr>
                <w:rFonts w:ascii="Times" w:hAnsi="Times" w:cs="Times New Roman"/>
              </w:rPr>
            </w:pPr>
            <w:r w:rsidRPr="00B628CB">
              <w:rPr>
                <w:rFonts w:ascii="Times" w:hAnsi="Times" w:cs="Times New Roman"/>
                <w:color w:val="000000"/>
              </w:rPr>
              <w:t>System shall save session after user login </w:t>
            </w:r>
          </w:p>
          <w:p w14:paraId="45B315B6" w14:textId="37B97B41" w:rsidR="00B628CB" w:rsidRPr="00B628CB" w:rsidRDefault="00B628CB" w:rsidP="004725C7">
            <w:pPr>
              <w:pStyle w:val="ListParagraph"/>
              <w:numPr>
                <w:ilvl w:val="0"/>
                <w:numId w:val="14"/>
              </w:numPr>
              <w:rPr>
                <w:rFonts w:ascii="Times" w:hAnsi="Times" w:cs="Times New Roman"/>
              </w:rPr>
            </w:pPr>
            <w:r w:rsidRPr="00B628CB">
              <w:rPr>
                <w:rFonts w:ascii="Times" w:hAnsi="Times" w:cs="Times New Roman"/>
                <w:color w:val="000000"/>
              </w:rPr>
              <w:t>System shall provide the main page interface for patient(or officer or dentist follow a type of user)</w:t>
            </w:r>
          </w:p>
        </w:tc>
      </w:tr>
      <w:tr w:rsidR="00B628CB" w:rsidRPr="00B628CB" w14:paraId="56EE1047" w14:textId="77777777" w:rsidTr="00B628CB">
        <w:trPr>
          <w:trHeight w:val="209"/>
        </w:trPr>
        <w:tc>
          <w:tcPr>
            <w:tcW w:w="2187" w:type="dxa"/>
            <w:shd w:val="clear" w:color="auto" w:fill="auto"/>
            <w:tcMar>
              <w:top w:w="60" w:type="dxa"/>
              <w:left w:w="60" w:type="dxa"/>
              <w:bottom w:w="60" w:type="dxa"/>
              <w:right w:w="60" w:type="dxa"/>
            </w:tcMar>
            <w:hideMark/>
          </w:tcPr>
          <w:p w14:paraId="0A72520C" w14:textId="5DB777F8" w:rsidR="00B628CB" w:rsidRPr="00B628CB" w:rsidRDefault="00B628CB" w:rsidP="00B628CB">
            <w:pPr>
              <w:jc w:val="right"/>
              <w:rPr>
                <w:rFonts w:ascii="Times" w:hAnsi="Times" w:cs="Times New Roman"/>
              </w:rPr>
            </w:pPr>
            <w:r w:rsidRPr="00B628CB">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14:paraId="5EC2511B" w14:textId="77777777" w:rsidR="00B628CB" w:rsidRPr="00B628CB" w:rsidRDefault="00B628CB" w:rsidP="004725C7">
            <w:pPr>
              <w:pStyle w:val="ListParagraph"/>
              <w:numPr>
                <w:ilvl w:val="0"/>
                <w:numId w:val="13"/>
              </w:numPr>
              <w:rPr>
                <w:rFonts w:ascii="Times" w:hAnsi="Times" w:cs="Times New Roman"/>
              </w:rPr>
            </w:pPr>
            <w:r w:rsidRPr="00B628CB">
              <w:rPr>
                <w:rFonts w:ascii="Times New Roman" w:hAnsi="Times New Roman" w:cs="Times New Roman"/>
                <w:color w:val="000000"/>
              </w:rPr>
              <w:t>5a. patientID are not match with the data in patient(or clinic user for officer and dentist) table in the database</w:t>
            </w:r>
          </w:p>
          <w:p w14:paraId="1521BF84" w14:textId="77777777" w:rsidR="004725C7" w:rsidRPr="004725C7" w:rsidRDefault="00B628CB" w:rsidP="003A25B3">
            <w:pPr>
              <w:pStyle w:val="ListParagraph"/>
              <w:numPr>
                <w:ilvl w:val="0"/>
                <w:numId w:val="25"/>
              </w:numPr>
              <w:rPr>
                <w:rFonts w:ascii="Times" w:hAnsi="Times" w:cs="Times New Roman"/>
              </w:rPr>
            </w:pPr>
            <w:r w:rsidRPr="00B628CB">
              <w:rPr>
                <w:rFonts w:ascii="Times New Roman" w:hAnsi="Times New Roman" w:cs="Times New Roman"/>
                <w:color w:val="000000"/>
              </w:rPr>
              <w:t>System shall show error message “Wrong username or password” </w:t>
            </w:r>
          </w:p>
          <w:p w14:paraId="3DADBF94" w14:textId="4ABCE8EB" w:rsidR="00B628CB" w:rsidRPr="004725C7" w:rsidRDefault="00B628CB" w:rsidP="003A25B3">
            <w:pPr>
              <w:pStyle w:val="ListParagraph"/>
              <w:numPr>
                <w:ilvl w:val="0"/>
                <w:numId w:val="25"/>
              </w:numPr>
              <w:rPr>
                <w:rFonts w:ascii="Times" w:hAnsi="Times" w:cs="Times New Roman"/>
              </w:rPr>
            </w:pPr>
            <w:r w:rsidRPr="004725C7">
              <w:rPr>
                <w:rFonts w:ascii="Times New Roman" w:hAnsi="Times New Roman" w:cs="Times New Roman"/>
                <w:color w:val="000000"/>
              </w:rPr>
              <w:t>Go back to normal flow 2</w:t>
            </w:r>
          </w:p>
          <w:p w14:paraId="4D9B5BB2" w14:textId="77777777" w:rsidR="00B628CB" w:rsidRPr="00B628CB" w:rsidRDefault="00B628CB" w:rsidP="004725C7">
            <w:pPr>
              <w:pStyle w:val="ListParagraph"/>
              <w:numPr>
                <w:ilvl w:val="0"/>
                <w:numId w:val="13"/>
              </w:numPr>
              <w:rPr>
                <w:rFonts w:ascii="Times" w:hAnsi="Times" w:cs="Times New Roman"/>
              </w:rPr>
            </w:pPr>
            <w:r w:rsidRPr="00B628CB">
              <w:rPr>
                <w:rFonts w:ascii="Times New Roman" w:hAnsi="Times New Roman" w:cs="Times New Roman"/>
                <w:color w:val="000000"/>
              </w:rPr>
              <w:t xml:space="preserve">6a. password are not match with the data </w:t>
            </w:r>
            <w:r w:rsidRPr="00B628CB">
              <w:rPr>
                <w:rFonts w:ascii="Times" w:hAnsi="Times" w:cs="Times New Roman"/>
                <w:color w:val="000000"/>
              </w:rPr>
              <w:t>in patient</w:t>
            </w:r>
            <w:r w:rsidRPr="00B628CB">
              <w:rPr>
                <w:rFonts w:ascii="Times New Roman" w:hAnsi="Times New Roman" w:cs="Times New Roman"/>
                <w:color w:val="000000"/>
              </w:rPr>
              <w:t>(or clinic user for officer and dentist)</w:t>
            </w:r>
            <w:r w:rsidRPr="00B628CB">
              <w:rPr>
                <w:rFonts w:ascii="Times" w:hAnsi="Times" w:cs="Times New Roman"/>
                <w:color w:val="000000"/>
              </w:rPr>
              <w:t xml:space="preserve"> table in the database</w:t>
            </w:r>
          </w:p>
          <w:p w14:paraId="5C1987B7" w14:textId="763F3FBD" w:rsidR="00B628CB" w:rsidRPr="00B628CB" w:rsidRDefault="00B628CB" w:rsidP="003A25B3">
            <w:pPr>
              <w:pStyle w:val="ListParagraph"/>
              <w:numPr>
                <w:ilvl w:val="0"/>
                <w:numId w:val="26"/>
              </w:numPr>
              <w:rPr>
                <w:rFonts w:ascii="Times" w:hAnsi="Times" w:cs="Times New Roman"/>
              </w:rPr>
            </w:pPr>
            <w:r w:rsidRPr="00B628CB">
              <w:rPr>
                <w:rFonts w:ascii="Times New Roman" w:hAnsi="Times New Roman" w:cs="Times New Roman"/>
                <w:color w:val="000000"/>
              </w:rPr>
              <w:t>System shall show error message “Wrong username or password” </w:t>
            </w:r>
          </w:p>
          <w:p w14:paraId="5A785F54" w14:textId="737D369C" w:rsidR="00B628CB" w:rsidRPr="00B628CB" w:rsidRDefault="00B628CB" w:rsidP="003A25B3">
            <w:pPr>
              <w:pStyle w:val="ListParagraph"/>
              <w:numPr>
                <w:ilvl w:val="0"/>
                <w:numId w:val="26"/>
              </w:numPr>
              <w:rPr>
                <w:rFonts w:ascii="Times" w:hAnsi="Times" w:cs="Times New Roman"/>
              </w:rPr>
            </w:pPr>
            <w:r w:rsidRPr="00B628CB">
              <w:rPr>
                <w:rFonts w:ascii="Times New Roman" w:hAnsi="Times New Roman" w:cs="Times New Roman"/>
                <w:color w:val="000000"/>
              </w:rPr>
              <w:t>Go back to normal flow 2</w:t>
            </w:r>
          </w:p>
        </w:tc>
      </w:tr>
      <w:tr w:rsidR="00B628CB" w:rsidRPr="00B628CB" w14:paraId="400402A5" w14:textId="77777777" w:rsidTr="00B628CB">
        <w:trPr>
          <w:trHeight w:val="735"/>
        </w:trPr>
        <w:tc>
          <w:tcPr>
            <w:tcW w:w="2187" w:type="dxa"/>
            <w:shd w:val="clear" w:color="auto" w:fill="auto"/>
            <w:tcMar>
              <w:top w:w="60" w:type="dxa"/>
              <w:left w:w="60" w:type="dxa"/>
              <w:bottom w:w="60" w:type="dxa"/>
              <w:right w:w="60" w:type="dxa"/>
            </w:tcMar>
            <w:hideMark/>
          </w:tcPr>
          <w:p w14:paraId="05F349D1" w14:textId="77777777" w:rsidR="00B628CB" w:rsidRPr="00B628CB" w:rsidRDefault="00B628CB" w:rsidP="00B628CB">
            <w:pPr>
              <w:jc w:val="right"/>
              <w:rPr>
                <w:rFonts w:ascii="Times" w:hAnsi="Times" w:cs="Times New Roman"/>
              </w:rPr>
            </w:pPr>
            <w:r w:rsidRPr="00B628CB">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14:paraId="6163781E" w14:textId="77777777" w:rsidR="00B628CB" w:rsidRPr="00B628CB" w:rsidRDefault="00B628CB" w:rsidP="00B628CB">
            <w:pPr>
              <w:rPr>
                <w:rFonts w:ascii="Times" w:hAnsi="Times" w:cs="Times New Roman"/>
              </w:rPr>
            </w:pPr>
            <w:r w:rsidRPr="00B628CB">
              <w:rPr>
                <w:rFonts w:ascii="Times New Roman" w:hAnsi="Times New Roman" w:cs="Times New Roman"/>
                <w:color w:val="000000"/>
              </w:rPr>
              <w:t>System initiated: System unavailable the information will not deliver. If there are no internet connection user cannot login to the website or the application.</w:t>
            </w:r>
            <w:r w:rsidRPr="00B628CB">
              <w:rPr>
                <w:rFonts w:ascii="Arial" w:hAnsi="Arial" w:cs="Arial"/>
                <w:color w:val="000000"/>
              </w:rPr>
              <w:t xml:space="preserve"> </w:t>
            </w:r>
            <w:r w:rsidRPr="00B628CB">
              <w:rPr>
                <w:rFonts w:ascii="Times New Roman" w:hAnsi="Times New Roman" w:cs="Times New Roman"/>
                <w:color w:val="000000"/>
              </w:rPr>
              <w:t>System validation finds that the user record does not exist in the database.</w:t>
            </w:r>
          </w:p>
        </w:tc>
      </w:tr>
      <w:tr w:rsidR="00B628CB" w:rsidRPr="00B628CB" w14:paraId="065A77C2" w14:textId="77777777" w:rsidTr="00B628CB">
        <w:trPr>
          <w:trHeight w:val="210"/>
        </w:trPr>
        <w:tc>
          <w:tcPr>
            <w:tcW w:w="2187" w:type="dxa"/>
            <w:shd w:val="clear" w:color="auto" w:fill="auto"/>
            <w:tcMar>
              <w:top w:w="60" w:type="dxa"/>
              <w:left w:w="60" w:type="dxa"/>
              <w:bottom w:w="60" w:type="dxa"/>
              <w:right w:w="60" w:type="dxa"/>
            </w:tcMar>
            <w:hideMark/>
          </w:tcPr>
          <w:p w14:paraId="74E6556C" w14:textId="77777777" w:rsidR="00B628CB" w:rsidRPr="00B628CB" w:rsidRDefault="00B628CB" w:rsidP="00B628CB">
            <w:pPr>
              <w:jc w:val="right"/>
              <w:rPr>
                <w:rFonts w:ascii="Times" w:hAnsi="Times" w:cs="Times New Roman"/>
              </w:rPr>
            </w:pPr>
            <w:r w:rsidRPr="00B628CB">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14:paraId="4367F623" w14:textId="77777777" w:rsidR="00B628CB" w:rsidRPr="00B628CB" w:rsidRDefault="00B628CB" w:rsidP="00B628CB">
            <w:pPr>
              <w:rPr>
                <w:rFonts w:ascii="Times" w:hAnsi="Times" w:cs="Times New Roman"/>
              </w:rPr>
            </w:pPr>
            <w:r w:rsidRPr="00B628CB">
              <w:rPr>
                <w:rFonts w:ascii="Times New Roman" w:hAnsi="Times New Roman" w:cs="Times New Roman"/>
                <w:color w:val="000000"/>
              </w:rPr>
              <w:t>Steps 1-8 in the normal flow would be required for all types of request for login.</w:t>
            </w:r>
          </w:p>
        </w:tc>
      </w:tr>
      <w:tr w:rsidR="00B628CB" w:rsidRPr="00B628CB" w14:paraId="365F7F9E" w14:textId="77777777" w:rsidTr="00B628CB">
        <w:trPr>
          <w:trHeight w:val="210"/>
        </w:trPr>
        <w:tc>
          <w:tcPr>
            <w:tcW w:w="2187" w:type="dxa"/>
            <w:shd w:val="clear" w:color="auto" w:fill="auto"/>
            <w:tcMar>
              <w:top w:w="60" w:type="dxa"/>
              <w:left w:w="60" w:type="dxa"/>
              <w:bottom w:w="60" w:type="dxa"/>
              <w:right w:w="60" w:type="dxa"/>
            </w:tcMar>
            <w:hideMark/>
          </w:tcPr>
          <w:p w14:paraId="57B0F530" w14:textId="77777777" w:rsidR="00B628CB" w:rsidRPr="00B628CB" w:rsidRDefault="00B628CB" w:rsidP="00B628CB">
            <w:pPr>
              <w:jc w:val="right"/>
              <w:rPr>
                <w:rFonts w:ascii="Times" w:hAnsi="Times" w:cs="Times New Roman"/>
              </w:rPr>
            </w:pPr>
            <w:r w:rsidRPr="00B628CB">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14:paraId="3ABB169E" w14:textId="77777777" w:rsidR="00B628CB" w:rsidRPr="00B628CB" w:rsidRDefault="00B628CB" w:rsidP="00B628CB">
            <w:pPr>
              <w:rPr>
                <w:rFonts w:ascii="Times" w:hAnsi="Times" w:cs="Times New Roman"/>
              </w:rPr>
            </w:pPr>
            <w:r w:rsidRPr="00B628CB">
              <w:rPr>
                <w:rFonts w:ascii="Times New Roman" w:hAnsi="Times New Roman" w:cs="Times New Roman"/>
                <w:color w:val="000000"/>
              </w:rPr>
              <w:t>On demand</w:t>
            </w:r>
          </w:p>
        </w:tc>
      </w:tr>
      <w:tr w:rsidR="00B628CB" w:rsidRPr="00B628CB" w14:paraId="3C0DFE96" w14:textId="77777777" w:rsidTr="00B628CB">
        <w:trPr>
          <w:trHeight w:val="225"/>
        </w:trPr>
        <w:tc>
          <w:tcPr>
            <w:tcW w:w="2187" w:type="dxa"/>
            <w:shd w:val="clear" w:color="auto" w:fill="auto"/>
            <w:tcMar>
              <w:top w:w="60" w:type="dxa"/>
              <w:left w:w="60" w:type="dxa"/>
              <w:bottom w:w="60" w:type="dxa"/>
              <w:right w:w="60" w:type="dxa"/>
            </w:tcMar>
            <w:hideMark/>
          </w:tcPr>
          <w:p w14:paraId="08AFB089" w14:textId="77777777" w:rsidR="00B628CB" w:rsidRPr="00B628CB" w:rsidRDefault="00B628CB" w:rsidP="00B628CB">
            <w:pPr>
              <w:jc w:val="right"/>
              <w:rPr>
                <w:rFonts w:ascii="Times" w:hAnsi="Times" w:cs="Times New Roman"/>
              </w:rPr>
            </w:pPr>
            <w:r w:rsidRPr="00B628CB">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14:paraId="57142CF8" w14:textId="77777777" w:rsidR="00B628CB" w:rsidRPr="00B628CB" w:rsidRDefault="00B628CB" w:rsidP="00B628CB">
            <w:pPr>
              <w:rPr>
                <w:rFonts w:ascii="Times" w:hAnsi="Times" w:cs="Times New Roman"/>
              </w:rPr>
            </w:pPr>
            <w:r w:rsidRPr="00B628CB">
              <w:rPr>
                <w:rFonts w:ascii="Times New Roman" w:hAnsi="Times New Roman" w:cs="Times New Roman"/>
                <w:color w:val="000000"/>
              </w:rPr>
              <w:t>N/A</w:t>
            </w:r>
          </w:p>
        </w:tc>
      </w:tr>
      <w:tr w:rsidR="00B628CB" w:rsidRPr="00B628CB" w14:paraId="5D054FB1" w14:textId="77777777" w:rsidTr="00B628CB">
        <w:trPr>
          <w:trHeight w:val="480"/>
        </w:trPr>
        <w:tc>
          <w:tcPr>
            <w:tcW w:w="2187" w:type="dxa"/>
            <w:shd w:val="clear" w:color="auto" w:fill="auto"/>
            <w:tcMar>
              <w:top w:w="60" w:type="dxa"/>
              <w:left w:w="60" w:type="dxa"/>
              <w:bottom w:w="60" w:type="dxa"/>
              <w:right w:w="60" w:type="dxa"/>
            </w:tcMar>
            <w:hideMark/>
          </w:tcPr>
          <w:p w14:paraId="7FEC87D2" w14:textId="77777777" w:rsidR="00B628CB" w:rsidRPr="00B628CB" w:rsidRDefault="00B628CB" w:rsidP="00B628CB">
            <w:pPr>
              <w:jc w:val="right"/>
              <w:rPr>
                <w:rFonts w:ascii="Times" w:hAnsi="Times" w:cs="Times New Roman"/>
              </w:rPr>
            </w:pPr>
            <w:r w:rsidRPr="00B628CB">
              <w:rPr>
                <w:rFonts w:ascii="Times New Roman" w:hAnsi="Times New Roman" w:cs="Times New Roman"/>
                <w:b/>
                <w:bCs/>
                <w:color w:val="000000"/>
              </w:rPr>
              <w:t>Assumptions:</w:t>
            </w:r>
          </w:p>
        </w:tc>
        <w:tc>
          <w:tcPr>
            <w:tcW w:w="7418" w:type="dxa"/>
            <w:gridSpan w:val="3"/>
            <w:shd w:val="clear" w:color="auto" w:fill="auto"/>
            <w:tcMar>
              <w:top w:w="60" w:type="dxa"/>
              <w:left w:w="60" w:type="dxa"/>
              <w:bottom w:w="60" w:type="dxa"/>
              <w:right w:w="60" w:type="dxa"/>
            </w:tcMar>
            <w:hideMark/>
          </w:tcPr>
          <w:p w14:paraId="3023807F" w14:textId="77777777" w:rsidR="00B628CB" w:rsidRPr="00B628CB" w:rsidRDefault="00B628CB" w:rsidP="00B628CB">
            <w:pPr>
              <w:rPr>
                <w:rFonts w:ascii="Times" w:hAnsi="Times" w:cs="Times New Roman"/>
              </w:rPr>
            </w:pPr>
            <w:r w:rsidRPr="00B628CB">
              <w:rPr>
                <w:rFonts w:ascii="Times New Roman" w:hAnsi="Times New Roman" w:cs="Times New Roman"/>
                <w:color w:val="000000"/>
              </w:rPr>
              <w:t>User understands English language. User has to has his/her ID and password first. User id and password are provided by the dental clinics’ officer</w:t>
            </w:r>
          </w:p>
        </w:tc>
      </w:tr>
      <w:tr w:rsidR="00B628CB" w:rsidRPr="00B628CB" w14:paraId="30250402" w14:textId="77777777" w:rsidTr="00B628CB">
        <w:trPr>
          <w:trHeight w:val="210"/>
        </w:trPr>
        <w:tc>
          <w:tcPr>
            <w:tcW w:w="2187" w:type="dxa"/>
            <w:shd w:val="clear" w:color="auto" w:fill="auto"/>
            <w:tcMar>
              <w:top w:w="60" w:type="dxa"/>
              <w:left w:w="60" w:type="dxa"/>
              <w:bottom w:w="60" w:type="dxa"/>
              <w:right w:w="60" w:type="dxa"/>
            </w:tcMar>
            <w:hideMark/>
          </w:tcPr>
          <w:p w14:paraId="2FCF250D" w14:textId="77777777" w:rsidR="00B628CB" w:rsidRPr="00B628CB" w:rsidRDefault="00B628CB" w:rsidP="00B628CB">
            <w:pPr>
              <w:jc w:val="right"/>
              <w:rPr>
                <w:rFonts w:ascii="Times" w:hAnsi="Times" w:cs="Times New Roman"/>
              </w:rPr>
            </w:pPr>
            <w:r w:rsidRPr="00B628CB">
              <w:rPr>
                <w:rFonts w:ascii="Times New Roman" w:hAnsi="Times New Roman" w:cs="Times New Roman"/>
                <w:b/>
                <w:bCs/>
                <w:color w:val="000000"/>
              </w:rPr>
              <w:t>Notes and Issues:</w:t>
            </w:r>
          </w:p>
        </w:tc>
        <w:tc>
          <w:tcPr>
            <w:tcW w:w="7418" w:type="dxa"/>
            <w:gridSpan w:val="3"/>
            <w:shd w:val="clear" w:color="auto" w:fill="auto"/>
            <w:tcMar>
              <w:top w:w="60" w:type="dxa"/>
              <w:left w:w="60" w:type="dxa"/>
              <w:bottom w:w="60" w:type="dxa"/>
              <w:right w:w="60" w:type="dxa"/>
            </w:tcMar>
            <w:hideMark/>
          </w:tcPr>
          <w:p w14:paraId="38CD1ED8" w14:textId="77777777" w:rsidR="00B628CB" w:rsidRPr="00B628CB" w:rsidRDefault="00B628CB" w:rsidP="00B628CB">
            <w:pPr>
              <w:rPr>
                <w:rFonts w:ascii="Times" w:hAnsi="Times" w:cs="Times New Roman"/>
              </w:rPr>
            </w:pPr>
            <w:r w:rsidRPr="00B628CB">
              <w:rPr>
                <w:rFonts w:ascii="Times New Roman" w:hAnsi="Times New Roman" w:cs="Times New Roman"/>
                <w:color w:val="000000"/>
              </w:rPr>
              <w:t>N/A</w:t>
            </w:r>
          </w:p>
        </w:tc>
      </w:tr>
    </w:tbl>
    <w:p w14:paraId="2D55E81C"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7BCB0F33"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38131A0E"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4FDB4EBF"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2B68D00D"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6F025451"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4769A036"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3A3409F7"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796F141B"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356345AC"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3C74A6AF"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622B6130"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353C5192"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66120D6D"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5D9A0210"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784DF620"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61E8336B"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24096B36"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1862BA35"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1E8E3097"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4FEAC036"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7BDCA9A9"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5B65B4A0"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67CF3E42"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1494458B"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173C97A0"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0A919C76"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0F2C0B59"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27BC1CD1"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76AA3C57"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7BD9BB34"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6AEFC5C8"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0B83684B"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28D0C777"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6C80DBF2"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0037DC" w:rsidRPr="000037DC" w14:paraId="2F19F494" w14:textId="77777777" w:rsidTr="00215821">
        <w:trPr>
          <w:trHeight w:val="225"/>
        </w:trPr>
        <w:tc>
          <w:tcPr>
            <w:tcW w:w="2187" w:type="dxa"/>
            <w:shd w:val="clear" w:color="auto" w:fill="D9D9D9"/>
            <w:tcMar>
              <w:top w:w="60" w:type="dxa"/>
              <w:left w:w="60" w:type="dxa"/>
              <w:bottom w:w="60" w:type="dxa"/>
              <w:right w:w="60" w:type="dxa"/>
            </w:tcMar>
            <w:hideMark/>
          </w:tcPr>
          <w:p w14:paraId="34AFAFA5" w14:textId="77777777" w:rsidR="000037DC" w:rsidRPr="000037DC" w:rsidRDefault="000037DC" w:rsidP="000037DC">
            <w:pPr>
              <w:jc w:val="right"/>
              <w:rPr>
                <w:rFonts w:ascii="Times" w:hAnsi="Times" w:cs="Times New Roman"/>
              </w:rPr>
            </w:pPr>
            <w:r w:rsidRPr="000037DC">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14:paraId="52F228F4" w14:textId="77777777" w:rsidR="000037DC" w:rsidRPr="000037DC" w:rsidRDefault="000037DC" w:rsidP="000037DC">
            <w:pPr>
              <w:rPr>
                <w:rFonts w:ascii="Times" w:hAnsi="Times" w:cs="Times New Roman"/>
              </w:rPr>
            </w:pPr>
            <w:r w:rsidRPr="000037DC">
              <w:rPr>
                <w:rFonts w:ascii="Times New Roman" w:hAnsi="Times New Roman" w:cs="Times New Roman"/>
                <w:color w:val="000000"/>
              </w:rPr>
              <w:t>UC-03</w:t>
            </w:r>
          </w:p>
        </w:tc>
      </w:tr>
      <w:tr w:rsidR="000037DC" w:rsidRPr="000037DC" w14:paraId="02D8D5AF" w14:textId="77777777" w:rsidTr="00215821">
        <w:trPr>
          <w:trHeight w:val="210"/>
        </w:trPr>
        <w:tc>
          <w:tcPr>
            <w:tcW w:w="2187" w:type="dxa"/>
            <w:shd w:val="clear" w:color="auto" w:fill="D9D9D9"/>
            <w:tcMar>
              <w:top w:w="60" w:type="dxa"/>
              <w:left w:w="60" w:type="dxa"/>
              <w:bottom w:w="60" w:type="dxa"/>
              <w:right w:w="60" w:type="dxa"/>
            </w:tcMar>
            <w:hideMark/>
          </w:tcPr>
          <w:p w14:paraId="11C8A6BD" w14:textId="77777777" w:rsidR="000037DC" w:rsidRPr="000037DC" w:rsidRDefault="000037DC" w:rsidP="000037DC">
            <w:pPr>
              <w:jc w:val="right"/>
              <w:rPr>
                <w:rFonts w:ascii="Times" w:hAnsi="Times" w:cs="Times New Roman"/>
              </w:rPr>
            </w:pPr>
            <w:r w:rsidRPr="000037DC">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14:paraId="59B15363" w14:textId="77777777" w:rsidR="000037DC" w:rsidRPr="000037DC" w:rsidRDefault="000037DC" w:rsidP="000037DC">
            <w:pPr>
              <w:rPr>
                <w:rFonts w:ascii="Times" w:hAnsi="Times" w:cs="Times New Roman"/>
              </w:rPr>
            </w:pPr>
            <w:r w:rsidRPr="000037DC">
              <w:rPr>
                <w:rFonts w:ascii="Times New Roman" w:hAnsi="Times New Roman" w:cs="Times New Roman"/>
                <w:color w:val="000000"/>
              </w:rPr>
              <w:t>Logout(in mobile application)</w:t>
            </w:r>
          </w:p>
        </w:tc>
      </w:tr>
      <w:tr w:rsidR="000037DC" w:rsidRPr="000037DC" w14:paraId="0C512A8E" w14:textId="77777777" w:rsidTr="00215821">
        <w:trPr>
          <w:trHeight w:val="240"/>
        </w:trPr>
        <w:tc>
          <w:tcPr>
            <w:tcW w:w="2187" w:type="dxa"/>
            <w:shd w:val="clear" w:color="auto" w:fill="D9D9D9"/>
            <w:tcMar>
              <w:top w:w="60" w:type="dxa"/>
              <w:left w:w="60" w:type="dxa"/>
              <w:bottom w:w="60" w:type="dxa"/>
              <w:right w:w="60" w:type="dxa"/>
            </w:tcMar>
            <w:hideMark/>
          </w:tcPr>
          <w:p w14:paraId="538A5072" w14:textId="77777777" w:rsidR="000037DC" w:rsidRPr="000037DC" w:rsidRDefault="000037DC" w:rsidP="000037DC">
            <w:pPr>
              <w:jc w:val="right"/>
              <w:rPr>
                <w:rFonts w:ascii="Times" w:hAnsi="Times" w:cs="Times New Roman"/>
              </w:rPr>
            </w:pPr>
            <w:r w:rsidRPr="000037DC">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14:paraId="7C3D1641" w14:textId="77777777" w:rsidR="000037DC" w:rsidRPr="000037DC" w:rsidRDefault="000037DC" w:rsidP="000037DC">
            <w:pPr>
              <w:rPr>
                <w:rFonts w:ascii="Times" w:hAnsi="Times" w:cs="Times New Roman"/>
              </w:rPr>
            </w:pPr>
            <w:r w:rsidRPr="000037DC">
              <w:rPr>
                <w:rFonts w:ascii="Times New Roman" w:hAnsi="Times New Roman" w:cs="Times New Roman"/>
                <w:color w:val="000000"/>
              </w:rPr>
              <w:t>Worapun Wongkium</w:t>
            </w:r>
          </w:p>
        </w:tc>
        <w:tc>
          <w:tcPr>
            <w:tcW w:w="2268" w:type="dxa"/>
            <w:shd w:val="clear" w:color="auto" w:fill="D9D9D9"/>
            <w:tcMar>
              <w:top w:w="60" w:type="dxa"/>
              <w:left w:w="60" w:type="dxa"/>
              <w:bottom w:w="60" w:type="dxa"/>
              <w:right w:w="60" w:type="dxa"/>
            </w:tcMar>
            <w:hideMark/>
          </w:tcPr>
          <w:p w14:paraId="4E8BC196" w14:textId="77777777" w:rsidR="000037DC" w:rsidRPr="000037DC" w:rsidRDefault="000037DC" w:rsidP="000037DC">
            <w:pPr>
              <w:jc w:val="right"/>
              <w:rPr>
                <w:rFonts w:ascii="Times" w:hAnsi="Times" w:cs="Times New Roman"/>
              </w:rPr>
            </w:pPr>
            <w:r w:rsidRPr="000037DC">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14:paraId="628E68A3" w14:textId="77777777" w:rsidR="000037DC" w:rsidRPr="000037DC" w:rsidRDefault="000037DC" w:rsidP="000037DC">
            <w:pPr>
              <w:rPr>
                <w:rFonts w:ascii="Times" w:hAnsi="Times" w:cs="Times New Roman"/>
              </w:rPr>
            </w:pPr>
            <w:r w:rsidRPr="000037DC">
              <w:rPr>
                <w:rFonts w:ascii="Times New Roman" w:hAnsi="Times New Roman" w:cs="Times New Roman"/>
                <w:color w:val="000000"/>
              </w:rPr>
              <w:t>Kanokwan Maneerat</w:t>
            </w:r>
          </w:p>
        </w:tc>
      </w:tr>
      <w:tr w:rsidR="000037DC" w:rsidRPr="000037DC" w14:paraId="5F95F780" w14:textId="77777777" w:rsidTr="00215821">
        <w:trPr>
          <w:trHeight w:val="240"/>
        </w:trPr>
        <w:tc>
          <w:tcPr>
            <w:tcW w:w="2187" w:type="dxa"/>
            <w:shd w:val="clear" w:color="auto" w:fill="D9D9D9"/>
            <w:tcMar>
              <w:top w:w="60" w:type="dxa"/>
              <w:left w:w="60" w:type="dxa"/>
              <w:bottom w:w="60" w:type="dxa"/>
              <w:right w:w="60" w:type="dxa"/>
            </w:tcMar>
            <w:hideMark/>
          </w:tcPr>
          <w:p w14:paraId="20DA4E4C" w14:textId="77777777" w:rsidR="000037DC" w:rsidRPr="000037DC" w:rsidRDefault="000037DC" w:rsidP="000037DC">
            <w:pPr>
              <w:jc w:val="right"/>
              <w:rPr>
                <w:rFonts w:ascii="Times" w:hAnsi="Times" w:cs="Times New Roman"/>
              </w:rPr>
            </w:pPr>
            <w:r w:rsidRPr="000037DC">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14:paraId="71FA82BD" w14:textId="77777777" w:rsidR="000037DC" w:rsidRPr="000037DC" w:rsidRDefault="000037DC" w:rsidP="000037DC">
            <w:pPr>
              <w:rPr>
                <w:rFonts w:ascii="Times" w:hAnsi="Times" w:cs="Times New Roman"/>
              </w:rPr>
            </w:pPr>
            <w:r w:rsidRPr="000037DC">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14:paraId="3276714A" w14:textId="77777777" w:rsidR="000037DC" w:rsidRPr="000037DC" w:rsidRDefault="000037DC" w:rsidP="000037DC">
            <w:pPr>
              <w:jc w:val="right"/>
              <w:rPr>
                <w:rFonts w:ascii="Times" w:hAnsi="Times" w:cs="Times New Roman"/>
              </w:rPr>
            </w:pPr>
            <w:r w:rsidRPr="000037DC">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14:paraId="04E4FBA1" w14:textId="77777777" w:rsidR="000037DC" w:rsidRPr="000037DC" w:rsidRDefault="000037DC" w:rsidP="000037DC">
            <w:pPr>
              <w:rPr>
                <w:rFonts w:ascii="Times" w:hAnsi="Times" w:cs="Times New Roman"/>
              </w:rPr>
            </w:pPr>
            <w:r w:rsidRPr="000037DC">
              <w:rPr>
                <w:rFonts w:ascii="Times New Roman" w:hAnsi="Times New Roman" w:cs="Times New Roman"/>
                <w:color w:val="000000"/>
              </w:rPr>
              <w:t>23/06/2014</w:t>
            </w:r>
          </w:p>
        </w:tc>
      </w:tr>
      <w:tr w:rsidR="000037DC" w:rsidRPr="000037DC" w14:paraId="73655366" w14:textId="77777777" w:rsidTr="000037DC">
        <w:trPr>
          <w:trHeight w:val="225"/>
        </w:trPr>
        <w:tc>
          <w:tcPr>
            <w:tcW w:w="2187" w:type="dxa"/>
            <w:shd w:val="clear" w:color="auto" w:fill="auto"/>
            <w:tcMar>
              <w:top w:w="60" w:type="dxa"/>
              <w:left w:w="60" w:type="dxa"/>
              <w:bottom w:w="60" w:type="dxa"/>
              <w:right w:w="60" w:type="dxa"/>
            </w:tcMar>
            <w:hideMark/>
          </w:tcPr>
          <w:p w14:paraId="1744C331" w14:textId="77777777" w:rsidR="000037DC" w:rsidRPr="000037DC" w:rsidRDefault="000037DC" w:rsidP="000037DC">
            <w:pPr>
              <w:jc w:val="right"/>
              <w:rPr>
                <w:rFonts w:ascii="Times" w:hAnsi="Times" w:cs="Times New Roman"/>
              </w:rPr>
            </w:pPr>
            <w:r w:rsidRPr="000037DC">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14:paraId="4400F289" w14:textId="77777777" w:rsidR="000037DC" w:rsidRPr="000037DC" w:rsidRDefault="000037DC" w:rsidP="000037DC">
            <w:pPr>
              <w:rPr>
                <w:rFonts w:ascii="Times" w:hAnsi="Times" w:cs="Times New Roman"/>
              </w:rPr>
            </w:pPr>
            <w:r w:rsidRPr="000037DC">
              <w:rPr>
                <w:rFonts w:ascii="Times New Roman" w:hAnsi="Times New Roman" w:cs="Times New Roman"/>
                <w:color w:val="000000"/>
              </w:rPr>
              <w:t>Patient</w:t>
            </w:r>
          </w:p>
        </w:tc>
      </w:tr>
      <w:tr w:rsidR="000037DC" w:rsidRPr="000037DC" w14:paraId="32D3EA7A" w14:textId="77777777" w:rsidTr="000037DC">
        <w:trPr>
          <w:trHeight w:val="390"/>
        </w:trPr>
        <w:tc>
          <w:tcPr>
            <w:tcW w:w="2187" w:type="dxa"/>
            <w:shd w:val="clear" w:color="auto" w:fill="auto"/>
            <w:tcMar>
              <w:top w:w="60" w:type="dxa"/>
              <w:left w:w="60" w:type="dxa"/>
              <w:bottom w:w="60" w:type="dxa"/>
              <w:right w:w="60" w:type="dxa"/>
            </w:tcMar>
            <w:hideMark/>
          </w:tcPr>
          <w:p w14:paraId="113D63E6" w14:textId="77777777" w:rsidR="000037DC" w:rsidRPr="000037DC" w:rsidRDefault="000037DC" w:rsidP="000037DC">
            <w:pPr>
              <w:jc w:val="right"/>
              <w:rPr>
                <w:rFonts w:ascii="Times" w:hAnsi="Times" w:cs="Times New Roman"/>
              </w:rPr>
            </w:pPr>
            <w:r w:rsidRPr="000037DC">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14:paraId="7B2E1B22" w14:textId="77777777" w:rsidR="000037DC" w:rsidRPr="000037DC" w:rsidRDefault="000037DC" w:rsidP="000037DC">
            <w:pPr>
              <w:rPr>
                <w:rFonts w:ascii="Times" w:hAnsi="Times" w:cs="Times New Roman"/>
              </w:rPr>
            </w:pPr>
            <w:r w:rsidRPr="000037DC">
              <w:rPr>
                <w:rFonts w:ascii="Times New Roman" w:hAnsi="Times New Roman" w:cs="Times New Roman"/>
                <w:color w:val="000000"/>
              </w:rPr>
              <w:t>User can logout from the system</w:t>
            </w:r>
          </w:p>
        </w:tc>
      </w:tr>
      <w:tr w:rsidR="000037DC" w:rsidRPr="000037DC" w14:paraId="406EBD10" w14:textId="77777777" w:rsidTr="000037DC">
        <w:trPr>
          <w:trHeight w:val="225"/>
        </w:trPr>
        <w:tc>
          <w:tcPr>
            <w:tcW w:w="2187" w:type="dxa"/>
            <w:shd w:val="clear" w:color="auto" w:fill="auto"/>
            <w:tcMar>
              <w:top w:w="60" w:type="dxa"/>
              <w:left w:w="60" w:type="dxa"/>
              <w:bottom w:w="60" w:type="dxa"/>
              <w:right w:w="60" w:type="dxa"/>
            </w:tcMar>
            <w:hideMark/>
          </w:tcPr>
          <w:p w14:paraId="06D71F5E" w14:textId="77777777" w:rsidR="000037DC" w:rsidRPr="000037DC" w:rsidRDefault="000037DC" w:rsidP="000037DC">
            <w:pPr>
              <w:jc w:val="right"/>
              <w:rPr>
                <w:rFonts w:ascii="Times" w:hAnsi="Times" w:cs="Times New Roman"/>
              </w:rPr>
            </w:pPr>
            <w:r w:rsidRPr="000037DC">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14:paraId="05DB12D9" w14:textId="77777777" w:rsidR="000037DC" w:rsidRPr="000037DC" w:rsidRDefault="000037DC" w:rsidP="000037DC">
            <w:pPr>
              <w:rPr>
                <w:rFonts w:ascii="Times" w:hAnsi="Times" w:cs="Times New Roman"/>
              </w:rPr>
            </w:pPr>
            <w:r w:rsidRPr="000037DC">
              <w:rPr>
                <w:rFonts w:ascii="Times" w:hAnsi="Times" w:cs="Times New Roman"/>
                <w:color w:val="000000"/>
              </w:rPr>
              <w:t>User selects logout button</w:t>
            </w:r>
          </w:p>
        </w:tc>
      </w:tr>
      <w:tr w:rsidR="000037DC" w:rsidRPr="000037DC" w14:paraId="1463D107" w14:textId="77777777" w:rsidTr="000037DC">
        <w:trPr>
          <w:trHeight w:val="210"/>
        </w:trPr>
        <w:tc>
          <w:tcPr>
            <w:tcW w:w="2187" w:type="dxa"/>
            <w:shd w:val="clear" w:color="auto" w:fill="auto"/>
            <w:tcMar>
              <w:top w:w="60" w:type="dxa"/>
              <w:left w:w="60" w:type="dxa"/>
              <w:bottom w:w="60" w:type="dxa"/>
              <w:right w:w="60" w:type="dxa"/>
            </w:tcMar>
            <w:hideMark/>
          </w:tcPr>
          <w:p w14:paraId="7357EB6C" w14:textId="77777777" w:rsidR="000037DC" w:rsidRPr="000037DC" w:rsidRDefault="000037DC" w:rsidP="000037DC">
            <w:pPr>
              <w:jc w:val="right"/>
              <w:rPr>
                <w:rFonts w:ascii="Times" w:hAnsi="Times" w:cs="Times New Roman"/>
              </w:rPr>
            </w:pPr>
            <w:r w:rsidRPr="000037DC">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14:paraId="0EEF7B8F" w14:textId="77777777" w:rsidR="000037DC" w:rsidRPr="000037DC" w:rsidRDefault="000037DC" w:rsidP="000037DC">
            <w:pPr>
              <w:rPr>
                <w:rFonts w:ascii="Times" w:hAnsi="Times" w:cs="Times New Roman"/>
              </w:rPr>
            </w:pPr>
            <w:r w:rsidRPr="000037DC">
              <w:rPr>
                <w:rFonts w:ascii="Times New Roman" w:hAnsi="Times New Roman" w:cs="Times New Roman"/>
                <w:color w:val="000000"/>
              </w:rPr>
              <w:t>User is already logged into the system</w:t>
            </w:r>
          </w:p>
        </w:tc>
      </w:tr>
      <w:tr w:rsidR="000037DC" w:rsidRPr="000037DC" w14:paraId="372EF75A" w14:textId="77777777" w:rsidTr="000037DC">
        <w:trPr>
          <w:trHeight w:val="225"/>
        </w:trPr>
        <w:tc>
          <w:tcPr>
            <w:tcW w:w="2187" w:type="dxa"/>
            <w:shd w:val="clear" w:color="auto" w:fill="auto"/>
            <w:tcMar>
              <w:top w:w="60" w:type="dxa"/>
              <w:left w:w="60" w:type="dxa"/>
              <w:bottom w:w="60" w:type="dxa"/>
              <w:right w:w="60" w:type="dxa"/>
            </w:tcMar>
            <w:hideMark/>
          </w:tcPr>
          <w:p w14:paraId="5456B63C" w14:textId="77777777" w:rsidR="000037DC" w:rsidRPr="000037DC" w:rsidRDefault="000037DC" w:rsidP="000037DC">
            <w:pPr>
              <w:jc w:val="right"/>
              <w:rPr>
                <w:rFonts w:ascii="Times" w:hAnsi="Times" w:cs="Times New Roman"/>
              </w:rPr>
            </w:pPr>
            <w:r w:rsidRPr="000037DC">
              <w:rPr>
                <w:rFonts w:ascii="Times New Roman" w:hAnsi="Times New Roman" w:cs="Times New Roman"/>
                <w:b/>
                <w:bCs/>
                <w:color w:val="000000"/>
              </w:rPr>
              <w:t>Postconditions:</w:t>
            </w:r>
          </w:p>
        </w:tc>
        <w:tc>
          <w:tcPr>
            <w:tcW w:w="7418" w:type="dxa"/>
            <w:gridSpan w:val="3"/>
            <w:shd w:val="clear" w:color="auto" w:fill="auto"/>
            <w:tcMar>
              <w:top w:w="60" w:type="dxa"/>
              <w:left w:w="60" w:type="dxa"/>
              <w:bottom w:w="60" w:type="dxa"/>
              <w:right w:w="60" w:type="dxa"/>
            </w:tcMar>
            <w:hideMark/>
          </w:tcPr>
          <w:p w14:paraId="1D99FA95" w14:textId="77777777" w:rsidR="000037DC" w:rsidRPr="000037DC" w:rsidRDefault="000037DC" w:rsidP="000037DC">
            <w:pPr>
              <w:rPr>
                <w:rFonts w:ascii="Times" w:hAnsi="Times" w:cs="Times New Roman"/>
              </w:rPr>
            </w:pPr>
            <w:r w:rsidRPr="000037DC">
              <w:rPr>
                <w:rFonts w:ascii="Times New Roman" w:hAnsi="Times New Roman" w:cs="Times New Roman"/>
                <w:color w:val="000000"/>
              </w:rPr>
              <w:t>User logged out of the system and redirect to main home page</w:t>
            </w:r>
          </w:p>
        </w:tc>
      </w:tr>
      <w:tr w:rsidR="000037DC" w:rsidRPr="000037DC" w14:paraId="6478FF5B" w14:textId="77777777" w:rsidTr="000037DC">
        <w:trPr>
          <w:trHeight w:val="810"/>
        </w:trPr>
        <w:tc>
          <w:tcPr>
            <w:tcW w:w="2187" w:type="dxa"/>
            <w:shd w:val="clear" w:color="auto" w:fill="auto"/>
            <w:tcMar>
              <w:top w:w="60" w:type="dxa"/>
              <w:left w:w="60" w:type="dxa"/>
              <w:bottom w:w="60" w:type="dxa"/>
              <w:right w:w="60" w:type="dxa"/>
            </w:tcMar>
            <w:hideMark/>
          </w:tcPr>
          <w:p w14:paraId="1FD40DA4" w14:textId="77777777" w:rsidR="000037DC" w:rsidRPr="000037DC" w:rsidRDefault="000037DC" w:rsidP="000037DC">
            <w:pPr>
              <w:jc w:val="right"/>
              <w:rPr>
                <w:rFonts w:ascii="Times" w:hAnsi="Times" w:cs="Times New Roman"/>
              </w:rPr>
            </w:pPr>
            <w:r w:rsidRPr="000037DC">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14:paraId="251C0D2B" w14:textId="77777777" w:rsidR="000037DC" w:rsidRPr="00844A88" w:rsidRDefault="000037DC" w:rsidP="004725C7">
            <w:pPr>
              <w:pStyle w:val="ListParagraph"/>
              <w:numPr>
                <w:ilvl w:val="0"/>
                <w:numId w:val="15"/>
              </w:numPr>
              <w:rPr>
                <w:rFonts w:ascii="Times" w:hAnsi="Times" w:cs="Times New Roman"/>
              </w:rPr>
            </w:pPr>
            <w:r w:rsidRPr="00844A88">
              <w:rPr>
                <w:rFonts w:ascii="Times New Roman" w:hAnsi="Times New Roman" w:cs="Times New Roman"/>
                <w:color w:val="000000"/>
              </w:rPr>
              <w:t>User selects logout menu</w:t>
            </w:r>
          </w:p>
          <w:p w14:paraId="10AEB45A" w14:textId="77777777" w:rsidR="00844A88" w:rsidRPr="00844A88" w:rsidRDefault="000037DC" w:rsidP="004725C7">
            <w:pPr>
              <w:pStyle w:val="ListParagraph"/>
              <w:numPr>
                <w:ilvl w:val="0"/>
                <w:numId w:val="15"/>
              </w:numPr>
              <w:rPr>
                <w:rFonts w:ascii="Times" w:hAnsi="Times" w:cs="Times New Roman"/>
              </w:rPr>
            </w:pPr>
            <w:r w:rsidRPr="00844A88">
              <w:rPr>
                <w:rFonts w:ascii="Times" w:hAnsi="Times" w:cs="Times New Roman"/>
                <w:color w:val="000000"/>
              </w:rPr>
              <w:t>System shall destroy session after user logout</w:t>
            </w:r>
          </w:p>
          <w:p w14:paraId="576F50BB" w14:textId="19499034" w:rsidR="000037DC" w:rsidRPr="00844A88" w:rsidRDefault="000037DC" w:rsidP="004725C7">
            <w:pPr>
              <w:pStyle w:val="ListParagraph"/>
              <w:numPr>
                <w:ilvl w:val="0"/>
                <w:numId w:val="15"/>
              </w:numPr>
              <w:rPr>
                <w:rFonts w:ascii="Times" w:hAnsi="Times" w:cs="Times New Roman"/>
              </w:rPr>
            </w:pPr>
            <w:r w:rsidRPr="00844A88">
              <w:rPr>
                <w:rFonts w:ascii="Times New Roman" w:hAnsi="Times New Roman" w:cs="Times New Roman"/>
                <w:color w:val="000000"/>
              </w:rPr>
              <w:t>System shall provide main home page interface in mobile application</w:t>
            </w:r>
          </w:p>
        </w:tc>
      </w:tr>
      <w:tr w:rsidR="000037DC" w:rsidRPr="000037DC" w14:paraId="5E0FC4A4" w14:textId="77777777" w:rsidTr="000037DC">
        <w:trPr>
          <w:trHeight w:val="240"/>
        </w:trPr>
        <w:tc>
          <w:tcPr>
            <w:tcW w:w="2187" w:type="dxa"/>
            <w:shd w:val="clear" w:color="auto" w:fill="auto"/>
            <w:tcMar>
              <w:top w:w="60" w:type="dxa"/>
              <w:left w:w="60" w:type="dxa"/>
              <w:bottom w:w="60" w:type="dxa"/>
              <w:right w:w="60" w:type="dxa"/>
            </w:tcMar>
            <w:hideMark/>
          </w:tcPr>
          <w:p w14:paraId="10E935B4" w14:textId="77777777" w:rsidR="000037DC" w:rsidRPr="000037DC" w:rsidRDefault="000037DC" w:rsidP="000037DC">
            <w:pPr>
              <w:jc w:val="right"/>
              <w:rPr>
                <w:rFonts w:ascii="Times" w:hAnsi="Times" w:cs="Times New Roman"/>
              </w:rPr>
            </w:pPr>
            <w:r w:rsidRPr="000037DC">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14:paraId="5DBE0697" w14:textId="77777777" w:rsidR="000037DC" w:rsidRPr="000037DC" w:rsidRDefault="000037DC" w:rsidP="000037DC">
            <w:pPr>
              <w:rPr>
                <w:rFonts w:ascii="Times" w:hAnsi="Times" w:cs="Times New Roman"/>
              </w:rPr>
            </w:pPr>
            <w:r w:rsidRPr="000037DC">
              <w:rPr>
                <w:rFonts w:ascii="Times New Roman" w:hAnsi="Times New Roman" w:cs="Times New Roman"/>
                <w:color w:val="000000"/>
              </w:rPr>
              <w:t>N/A</w:t>
            </w:r>
          </w:p>
        </w:tc>
      </w:tr>
      <w:tr w:rsidR="000037DC" w:rsidRPr="000037DC" w14:paraId="192D72B6" w14:textId="77777777" w:rsidTr="000037DC">
        <w:trPr>
          <w:trHeight w:val="480"/>
        </w:trPr>
        <w:tc>
          <w:tcPr>
            <w:tcW w:w="2187" w:type="dxa"/>
            <w:shd w:val="clear" w:color="auto" w:fill="auto"/>
            <w:tcMar>
              <w:top w:w="60" w:type="dxa"/>
              <w:left w:w="60" w:type="dxa"/>
              <w:bottom w:w="60" w:type="dxa"/>
              <w:right w:w="60" w:type="dxa"/>
            </w:tcMar>
            <w:hideMark/>
          </w:tcPr>
          <w:p w14:paraId="1DF7B61A" w14:textId="77777777" w:rsidR="000037DC" w:rsidRPr="000037DC" w:rsidRDefault="000037DC" w:rsidP="000037DC">
            <w:pPr>
              <w:jc w:val="right"/>
              <w:rPr>
                <w:rFonts w:ascii="Times" w:hAnsi="Times" w:cs="Times New Roman"/>
              </w:rPr>
            </w:pPr>
            <w:r w:rsidRPr="000037DC">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14:paraId="4311B3D9" w14:textId="77777777" w:rsidR="000037DC" w:rsidRPr="000037DC" w:rsidRDefault="000037DC" w:rsidP="000037DC">
            <w:pPr>
              <w:rPr>
                <w:rFonts w:ascii="Times" w:hAnsi="Times" w:cs="Times New Roman"/>
              </w:rPr>
            </w:pPr>
            <w:r w:rsidRPr="000037DC">
              <w:rPr>
                <w:rFonts w:ascii="Times New Roman" w:hAnsi="Times New Roman" w:cs="Times New Roman"/>
                <w:color w:val="000000"/>
              </w:rPr>
              <w:t>System initiated: System unavailable the information will not deliver. If there are no internet connection user cannot logout to the website or the application.</w:t>
            </w:r>
            <w:r w:rsidRPr="000037DC">
              <w:rPr>
                <w:rFonts w:ascii="Arial" w:hAnsi="Arial" w:cs="Arial"/>
                <w:color w:val="000000"/>
              </w:rPr>
              <w:t> </w:t>
            </w:r>
          </w:p>
        </w:tc>
      </w:tr>
      <w:tr w:rsidR="000037DC" w:rsidRPr="000037DC" w14:paraId="66211B50" w14:textId="77777777" w:rsidTr="000037DC">
        <w:trPr>
          <w:trHeight w:val="465"/>
        </w:trPr>
        <w:tc>
          <w:tcPr>
            <w:tcW w:w="2187" w:type="dxa"/>
            <w:shd w:val="clear" w:color="auto" w:fill="auto"/>
            <w:tcMar>
              <w:top w:w="60" w:type="dxa"/>
              <w:left w:w="60" w:type="dxa"/>
              <w:bottom w:w="60" w:type="dxa"/>
              <w:right w:w="60" w:type="dxa"/>
            </w:tcMar>
            <w:hideMark/>
          </w:tcPr>
          <w:p w14:paraId="7F9672A6" w14:textId="77777777" w:rsidR="000037DC" w:rsidRPr="000037DC" w:rsidRDefault="000037DC" w:rsidP="000037DC">
            <w:pPr>
              <w:jc w:val="right"/>
              <w:rPr>
                <w:rFonts w:ascii="Times" w:hAnsi="Times" w:cs="Times New Roman"/>
              </w:rPr>
            </w:pPr>
            <w:r w:rsidRPr="000037DC">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14:paraId="49B955E5" w14:textId="173E7338" w:rsidR="000037DC" w:rsidRPr="000037DC" w:rsidRDefault="00844A88" w:rsidP="000037DC">
            <w:pPr>
              <w:rPr>
                <w:rFonts w:ascii="Times" w:hAnsi="Times" w:cs="Times New Roman"/>
              </w:rPr>
            </w:pPr>
            <w:r>
              <w:rPr>
                <w:rFonts w:ascii="Times New Roman" w:hAnsi="Times New Roman" w:cs="Times New Roman"/>
                <w:color w:val="000000"/>
              </w:rPr>
              <w:t>Steps 1-3</w:t>
            </w:r>
            <w:r w:rsidR="000037DC" w:rsidRPr="000037DC">
              <w:rPr>
                <w:rFonts w:ascii="Times New Roman" w:hAnsi="Times New Roman" w:cs="Times New Roman"/>
                <w:color w:val="000000"/>
              </w:rPr>
              <w:t xml:space="preserve"> in the normal flow would be required for all types of request for logout.</w:t>
            </w:r>
          </w:p>
        </w:tc>
      </w:tr>
      <w:tr w:rsidR="000037DC" w:rsidRPr="000037DC" w14:paraId="11A0A120" w14:textId="77777777" w:rsidTr="000037DC">
        <w:trPr>
          <w:trHeight w:val="210"/>
        </w:trPr>
        <w:tc>
          <w:tcPr>
            <w:tcW w:w="2187" w:type="dxa"/>
            <w:shd w:val="clear" w:color="auto" w:fill="auto"/>
            <w:tcMar>
              <w:top w:w="60" w:type="dxa"/>
              <w:left w:w="60" w:type="dxa"/>
              <w:bottom w:w="60" w:type="dxa"/>
              <w:right w:w="60" w:type="dxa"/>
            </w:tcMar>
            <w:hideMark/>
          </w:tcPr>
          <w:p w14:paraId="1F21C633" w14:textId="77777777" w:rsidR="000037DC" w:rsidRPr="000037DC" w:rsidRDefault="000037DC" w:rsidP="000037DC">
            <w:pPr>
              <w:jc w:val="right"/>
              <w:rPr>
                <w:rFonts w:ascii="Times" w:hAnsi="Times" w:cs="Times New Roman"/>
              </w:rPr>
            </w:pPr>
            <w:r w:rsidRPr="000037DC">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14:paraId="6DBD48D9" w14:textId="77777777" w:rsidR="000037DC" w:rsidRPr="000037DC" w:rsidRDefault="000037DC" w:rsidP="000037DC">
            <w:pPr>
              <w:rPr>
                <w:rFonts w:ascii="Times" w:hAnsi="Times" w:cs="Times New Roman"/>
              </w:rPr>
            </w:pPr>
            <w:r w:rsidRPr="000037DC">
              <w:rPr>
                <w:rFonts w:ascii="Times New Roman" w:hAnsi="Times New Roman" w:cs="Times New Roman"/>
                <w:color w:val="000000"/>
              </w:rPr>
              <w:t>On demand</w:t>
            </w:r>
          </w:p>
        </w:tc>
      </w:tr>
      <w:tr w:rsidR="000037DC" w:rsidRPr="000037DC" w14:paraId="3384D48A" w14:textId="77777777" w:rsidTr="000037DC">
        <w:trPr>
          <w:trHeight w:val="225"/>
        </w:trPr>
        <w:tc>
          <w:tcPr>
            <w:tcW w:w="2187" w:type="dxa"/>
            <w:shd w:val="clear" w:color="auto" w:fill="auto"/>
            <w:tcMar>
              <w:top w:w="60" w:type="dxa"/>
              <w:left w:w="60" w:type="dxa"/>
              <w:bottom w:w="60" w:type="dxa"/>
              <w:right w:w="60" w:type="dxa"/>
            </w:tcMar>
            <w:hideMark/>
          </w:tcPr>
          <w:p w14:paraId="5A51F881" w14:textId="77777777" w:rsidR="000037DC" w:rsidRPr="000037DC" w:rsidRDefault="000037DC" w:rsidP="000037DC">
            <w:pPr>
              <w:jc w:val="right"/>
              <w:rPr>
                <w:rFonts w:ascii="Times" w:hAnsi="Times" w:cs="Times New Roman"/>
              </w:rPr>
            </w:pPr>
            <w:r w:rsidRPr="000037DC">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14:paraId="15B74954" w14:textId="77777777" w:rsidR="000037DC" w:rsidRPr="000037DC" w:rsidRDefault="000037DC" w:rsidP="000037DC">
            <w:pPr>
              <w:rPr>
                <w:rFonts w:ascii="Times" w:hAnsi="Times" w:cs="Times New Roman"/>
              </w:rPr>
            </w:pPr>
            <w:r w:rsidRPr="000037DC">
              <w:rPr>
                <w:rFonts w:ascii="Times New Roman" w:hAnsi="Times New Roman" w:cs="Times New Roman"/>
                <w:color w:val="000000"/>
              </w:rPr>
              <w:t>N/A</w:t>
            </w:r>
          </w:p>
        </w:tc>
      </w:tr>
      <w:tr w:rsidR="000037DC" w:rsidRPr="000037DC" w14:paraId="10E4E592" w14:textId="77777777" w:rsidTr="000037DC">
        <w:trPr>
          <w:trHeight w:val="480"/>
        </w:trPr>
        <w:tc>
          <w:tcPr>
            <w:tcW w:w="2187" w:type="dxa"/>
            <w:shd w:val="clear" w:color="auto" w:fill="auto"/>
            <w:tcMar>
              <w:top w:w="60" w:type="dxa"/>
              <w:left w:w="60" w:type="dxa"/>
              <w:bottom w:w="60" w:type="dxa"/>
              <w:right w:w="60" w:type="dxa"/>
            </w:tcMar>
            <w:hideMark/>
          </w:tcPr>
          <w:p w14:paraId="09DA6E61" w14:textId="77777777" w:rsidR="000037DC" w:rsidRPr="000037DC" w:rsidRDefault="000037DC" w:rsidP="000037DC">
            <w:pPr>
              <w:jc w:val="right"/>
              <w:rPr>
                <w:rFonts w:ascii="Times" w:hAnsi="Times" w:cs="Times New Roman"/>
              </w:rPr>
            </w:pPr>
            <w:r w:rsidRPr="000037DC">
              <w:rPr>
                <w:rFonts w:ascii="Times New Roman" w:hAnsi="Times New Roman" w:cs="Times New Roman"/>
                <w:b/>
                <w:bCs/>
                <w:color w:val="000000"/>
              </w:rPr>
              <w:t>Assumptions:</w:t>
            </w:r>
          </w:p>
        </w:tc>
        <w:tc>
          <w:tcPr>
            <w:tcW w:w="7418" w:type="dxa"/>
            <w:gridSpan w:val="3"/>
            <w:shd w:val="clear" w:color="auto" w:fill="auto"/>
            <w:tcMar>
              <w:top w:w="60" w:type="dxa"/>
              <w:left w:w="60" w:type="dxa"/>
              <w:bottom w:w="60" w:type="dxa"/>
              <w:right w:w="60" w:type="dxa"/>
            </w:tcMar>
            <w:hideMark/>
          </w:tcPr>
          <w:p w14:paraId="1BC93437" w14:textId="77777777" w:rsidR="000037DC" w:rsidRPr="000037DC" w:rsidRDefault="000037DC" w:rsidP="000037DC">
            <w:pPr>
              <w:rPr>
                <w:rFonts w:ascii="Times" w:hAnsi="Times" w:cs="Times New Roman"/>
              </w:rPr>
            </w:pPr>
            <w:r w:rsidRPr="000037DC">
              <w:rPr>
                <w:rFonts w:ascii="Times New Roman" w:hAnsi="Times New Roman" w:cs="Times New Roman"/>
                <w:color w:val="000000"/>
              </w:rPr>
              <w:t>User understands English language. User has to login into the website or application already. </w:t>
            </w:r>
          </w:p>
        </w:tc>
      </w:tr>
      <w:tr w:rsidR="000037DC" w:rsidRPr="000037DC" w14:paraId="21EF2A7B" w14:textId="77777777" w:rsidTr="000037DC">
        <w:trPr>
          <w:trHeight w:val="225"/>
        </w:trPr>
        <w:tc>
          <w:tcPr>
            <w:tcW w:w="2187" w:type="dxa"/>
            <w:shd w:val="clear" w:color="auto" w:fill="auto"/>
            <w:tcMar>
              <w:top w:w="60" w:type="dxa"/>
              <w:left w:w="60" w:type="dxa"/>
              <w:bottom w:w="60" w:type="dxa"/>
              <w:right w:w="60" w:type="dxa"/>
            </w:tcMar>
            <w:hideMark/>
          </w:tcPr>
          <w:p w14:paraId="3847BF5F" w14:textId="77777777" w:rsidR="000037DC" w:rsidRPr="000037DC" w:rsidRDefault="000037DC" w:rsidP="000037DC">
            <w:pPr>
              <w:jc w:val="right"/>
              <w:rPr>
                <w:rFonts w:ascii="Times" w:hAnsi="Times" w:cs="Times New Roman"/>
              </w:rPr>
            </w:pPr>
            <w:r w:rsidRPr="000037DC">
              <w:rPr>
                <w:rFonts w:ascii="Times New Roman" w:hAnsi="Times New Roman" w:cs="Times New Roman"/>
                <w:b/>
                <w:bCs/>
                <w:color w:val="000000"/>
              </w:rPr>
              <w:t>Notes and Issues:</w:t>
            </w:r>
          </w:p>
        </w:tc>
        <w:tc>
          <w:tcPr>
            <w:tcW w:w="7418" w:type="dxa"/>
            <w:gridSpan w:val="3"/>
            <w:shd w:val="clear" w:color="auto" w:fill="auto"/>
            <w:tcMar>
              <w:top w:w="60" w:type="dxa"/>
              <w:left w:w="60" w:type="dxa"/>
              <w:bottom w:w="60" w:type="dxa"/>
              <w:right w:w="60" w:type="dxa"/>
            </w:tcMar>
            <w:hideMark/>
          </w:tcPr>
          <w:p w14:paraId="3385753B" w14:textId="77777777" w:rsidR="000037DC" w:rsidRPr="000037DC" w:rsidRDefault="000037DC" w:rsidP="000037DC">
            <w:pPr>
              <w:rPr>
                <w:rFonts w:ascii="Times" w:hAnsi="Times" w:cs="Times New Roman"/>
              </w:rPr>
            </w:pPr>
            <w:r w:rsidRPr="000037DC">
              <w:rPr>
                <w:rFonts w:ascii="Times New Roman" w:hAnsi="Times New Roman" w:cs="Times New Roman"/>
                <w:color w:val="000000"/>
              </w:rPr>
              <w:t>N/A</w:t>
            </w:r>
          </w:p>
        </w:tc>
      </w:tr>
    </w:tbl>
    <w:p w14:paraId="33949C04" w14:textId="77777777" w:rsidR="000037DC" w:rsidRDefault="000037DC"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2682CA34"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0293E6F7"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7F103C70"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2CEB8310"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620FB648"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0FD0CE36"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5883B03A"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4F0C8D44"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2F944EA2"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67996A07"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C0C0C0"/>
        <w:tblCellMar>
          <w:left w:w="0" w:type="dxa"/>
          <w:right w:w="0" w:type="dxa"/>
        </w:tblCellMar>
        <w:tblLook w:val="04A0" w:firstRow="1" w:lastRow="0" w:firstColumn="1" w:lastColumn="0" w:noHBand="0" w:noVBand="1"/>
      </w:tblPr>
      <w:tblGrid>
        <w:gridCol w:w="2187"/>
        <w:gridCol w:w="2409"/>
        <w:gridCol w:w="2268"/>
        <w:gridCol w:w="2741"/>
      </w:tblGrid>
      <w:tr w:rsidR="000037DC" w:rsidRPr="000037DC" w14:paraId="5AD67D82" w14:textId="77777777" w:rsidTr="00215821">
        <w:trPr>
          <w:trHeight w:val="225"/>
        </w:trPr>
        <w:tc>
          <w:tcPr>
            <w:tcW w:w="2187" w:type="dxa"/>
            <w:shd w:val="clear" w:color="auto" w:fill="D9D9D9"/>
            <w:tcMar>
              <w:top w:w="60" w:type="dxa"/>
              <w:left w:w="60" w:type="dxa"/>
              <w:bottom w:w="60" w:type="dxa"/>
              <w:right w:w="60" w:type="dxa"/>
            </w:tcMar>
            <w:hideMark/>
          </w:tcPr>
          <w:p w14:paraId="39CF7561" w14:textId="77777777" w:rsidR="000037DC" w:rsidRPr="000037DC" w:rsidRDefault="000037DC" w:rsidP="000037DC">
            <w:pPr>
              <w:jc w:val="right"/>
              <w:rPr>
                <w:rFonts w:ascii="Times" w:hAnsi="Times" w:cs="Times New Roman"/>
              </w:rPr>
            </w:pPr>
            <w:r w:rsidRPr="000037DC">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14:paraId="66D6D5D7" w14:textId="77777777" w:rsidR="000037DC" w:rsidRPr="000037DC" w:rsidRDefault="000037DC" w:rsidP="000037DC">
            <w:pPr>
              <w:rPr>
                <w:rFonts w:ascii="Times" w:hAnsi="Times" w:cs="Times New Roman"/>
              </w:rPr>
            </w:pPr>
            <w:r w:rsidRPr="000037DC">
              <w:rPr>
                <w:rFonts w:ascii="Times New Roman" w:hAnsi="Times New Roman" w:cs="Times New Roman"/>
                <w:color w:val="000000"/>
              </w:rPr>
              <w:t>UC-04</w:t>
            </w:r>
          </w:p>
        </w:tc>
      </w:tr>
      <w:tr w:rsidR="000037DC" w:rsidRPr="000037DC" w14:paraId="0CA8B712" w14:textId="77777777" w:rsidTr="00215821">
        <w:trPr>
          <w:trHeight w:val="210"/>
        </w:trPr>
        <w:tc>
          <w:tcPr>
            <w:tcW w:w="2187" w:type="dxa"/>
            <w:shd w:val="clear" w:color="auto" w:fill="D9D9D9"/>
            <w:tcMar>
              <w:top w:w="60" w:type="dxa"/>
              <w:left w:w="60" w:type="dxa"/>
              <w:bottom w:w="60" w:type="dxa"/>
              <w:right w:w="60" w:type="dxa"/>
            </w:tcMar>
            <w:hideMark/>
          </w:tcPr>
          <w:p w14:paraId="7199CD59" w14:textId="77777777" w:rsidR="000037DC" w:rsidRPr="000037DC" w:rsidRDefault="000037DC" w:rsidP="000037DC">
            <w:pPr>
              <w:jc w:val="right"/>
              <w:rPr>
                <w:rFonts w:ascii="Times" w:hAnsi="Times" w:cs="Times New Roman"/>
              </w:rPr>
            </w:pPr>
            <w:r w:rsidRPr="000037DC">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14:paraId="3467C977" w14:textId="77777777" w:rsidR="000037DC" w:rsidRPr="000037DC" w:rsidRDefault="000037DC" w:rsidP="000037DC">
            <w:pPr>
              <w:rPr>
                <w:rFonts w:ascii="Times" w:hAnsi="Times" w:cs="Times New Roman"/>
              </w:rPr>
            </w:pPr>
            <w:r w:rsidRPr="000037DC">
              <w:rPr>
                <w:rFonts w:ascii="Times New Roman" w:hAnsi="Times New Roman" w:cs="Times New Roman"/>
                <w:color w:val="000000"/>
              </w:rPr>
              <w:t>Logout(in website)</w:t>
            </w:r>
          </w:p>
        </w:tc>
      </w:tr>
      <w:tr w:rsidR="000037DC" w:rsidRPr="000037DC" w14:paraId="3FFE55ED" w14:textId="77777777" w:rsidTr="00215821">
        <w:trPr>
          <w:trHeight w:val="240"/>
        </w:trPr>
        <w:tc>
          <w:tcPr>
            <w:tcW w:w="2187" w:type="dxa"/>
            <w:shd w:val="clear" w:color="auto" w:fill="D9D9D9"/>
            <w:tcMar>
              <w:top w:w="60" w:type="dxa"/>
              <w:left w:w="60" w:type="dxa"/>
              <w:bottom w:w="60" w:type="dxa"/>
              <w:right w:w="60" w:type="dxa"/>
            </w:tcMar>
            <w:hideMark/>
          </w:tcPr>
          <w:p w14:paraId="3F83E30A" w14:textId="77777777" w:rsidR="000037DC" w:rsidRPr="000037DC" w:rsidRDefault="000037DC" w:rsidP="000037DC">
            <w:pPr>
              <w:jc w:val="right"/>
              <w:rPr>
                <w:rFonts w:ascii="Times" w:hAnsi="Times" w:cs="Times New Roman"/>
              </w:rPr>
            </w:pPr>
            <w:r w:rsidRPr="000037DC">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14:paraId="41A9C4A2" w14:textId="77777777" w:rsidR="000037DC" w:rsidRPr="000037DC" w:rsidRDefault="000037DC" w:rsidP="000037DC">
            <w:pPr>
              <w:rPr>
                <w:rFonts w:ascii="Times" w:hAnsi="Times" w:cs="Times New Roman"/>
              </w:rPr>
            </w:pPr>
            <w:r w:rsidRPr="000037DC">
              <w:rPr>
                <w:rFonts w:ascii="Times New Roman" w:hAnsi="Times New Roman" w:cs="Times New Roman"/>
                <w:color w:val="000000"/>
              </w:rPr>
              <w:t>Worapun Wongkium</w:t>
            </w:r>
          </w:p>
        </w:tc>
        <w:tc>
          <w:tcPr>
            <w:tcW w:w="2268" w:type="dxa"/>
            <w:shd w:val="clear" w:color="auto" w:fill="D9D9D9"/>
            <w:tcMar>
              <w:top w:w="60" w:type="dxa"/>
              <w:left w:w="60" w:type="dxa"/>
              <w:bottom w:w="60" w:type="dxa"/>
              <w:right w:w="60" w:type="dxa"/>
            </w:tcMar>
            <w:hideMark/>
          </w:tcPr>
          <w:p w14:paraId="28E95810" w14:textId="77777777" w:rsidR="000037DC" w:rsidRPr="000037DC" w:rsidRDefault="000037DC" w:rsidP="000037DC">
            <w:pPr>
              <w:jc w:val="right"/>
              <w:rPr>
                <w:rFonts w:ascii="Times" w:hAnsi="Times" w:cs="Times New Roman"/>
              </w:rPr>
            </w:pPr>
            <w:r w:rsidRPr="000037DC">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14:paraId="1AE43628" w14:textId="77777777" w:rsidR="000037DC" w:rsidRPr="000037DC" w:rsidRDefault="000037DC" w:rsidP="000037DC">
            <w:pPr>
              <w:rPr>
                <w:rFonts w:ascii="Times" w:hAnsi="Times" w:cs="Times New Roman"/>
              </w:rPr>
            </w:pPr>
            <w:r w:rsidRPr="000037DC">
              <w:rPr>
                <w:rFonts w:ascii="Times New Roman" w:hAnsi="Times New Roman" w:cs="Times New Roman"/>
                <w:color w:val="000000"/>
              </w:rPr>
              <w:t>Kanokwan Maneerat</w:t>
            </w:r>
          </w:p>
        </w:tc>
      </w:tr>
      <w:tr w:rsidR="000037DC" w:rsidRPr="000037DC" w14:paraId="19782478" w14:textId="77777777" w:rsidTr="00215821">
        <w:trPr>
          <w:trHeight w:val="240"/>
        </w:trPr>
        <w:tc>
          <w:tcPr>
            <w:tcW w:w="2187" w:type="dxa"/>
            <w:tcBorders>
              <w:bottom w:val="single" w:sz="6" w:space="0" w:color="000000"/>
            </w:tcBorders>
            <w:shd w:val="clear" w:color="auto" w:fill="D9D9D9"/>
            <w:tcMar>
              <w:top w:w="60" w:type="dxa"/>
              <w:left w:w="60" w:type="dxa"/>
              <w:bottom w:w="60" w:type="dxa"/>
              <w:right w:w="60" w:type="dxa"/>
            </w:tcMar>
            <w:hideMark/>
          </w:tcPr>
          <w:p w14:paraId="1B33442F" w14:textId="77777777" w:rsidR="000037DC" w:rsidRPr="000037DC" w:rsidRDefault="000037DC" w:rsidP="000037DC">
            <w:pPr>
              <w:jc w:val="right"/>
              <w:rPr>
                <w:rFonts w:ascii="Times" w:hAnsi="Times" w:cs="Times New Roman"/>
              </w:rPr>
            </w:pPr>
            <w:r w:rsidRPr="000037DC">
              <w:rPr>
                <w:rFonts w:ascii="Times New Roman" w:hAnsi="Times New Roman" w:cs="Times New Roman"/>
                <w:b/>
                <w:bCs/>
                <w:color w:val="000000"/>
              </w:rPr>
              <w:t>Date Created:</w:t>
            </w:r>
          </w:p>
        </w:tc>
        <w:tc>
          <w:tcPr>
            <w:tcW w:w="2409" w:type="dxa"/>
            <w:tcBorders>
              <w:bottom w:val="single" w:sz="6" w:space="0" w:color="000000"/>
            </w:tcBorders>
            <w:shd w:val="clear" w:color="auto" w:fill="D9D9D9"/>
            <w:tcMar>
              <w:top w:w="60" w:type="dxa"/>
              <w:left w:w="60" w:type="dxa"/>
              <w:bottom w:w="60" w:type="dxa"/>
              <w:right w:w="60" w:type="dxa"/>
            </w:tcMar>
            <w:hideMark/>
          </w:tcPr>
          <w:p w14:paraId="18CB85CF" w14:textId="77777777" w:rsidR="000037DC" w:rsidRPr="000037DC" w:rsidRDefault="000037DC" w:rsidP="000037DC">
            <w:pPr>
              <w:rPr>
                <w:rFonts w:ascii="Times" w:hAnsi="Times" w:cs="Times New Roman"/>
              </w:rPr>
            </w:pPr>
            <w:r w:rsidRPr="000037DC">
              <w:rPr>
                <w:rFonts w:ascii="Times New Roman" w:hAnsi="Times New Roman" w:cs="Times New Roman"/>
                <w:color w:val="000000"/>
              </w:rPr>
              <w:t>17/04/2014</w:t>
            </w:r>
          </w:p>
        </w:tc>
        <w:tc>
          <w:tcPr>
            <w:tcW w:w="2268" w:type="dxa"/>
            <w:tcBorders>
              <w:bottom w:val="single" w:sz="6" w:space="0" w:color="000000"/>
            </w:tcBorders>
            <w:shd w:val="clear" w:color="auto" w:fill="D9D9D9"/>
            <w:tcMar>
              <w:top w:w="60" w:type="dxa"/>
              <w:left w:w="60" w:type="dxa"/>
              <w:bottom w:w="60" w:type="dxa"/>
              <w:right w:w="60" w:type="dxa"/>
            </w:tcMar>
            <w:hideMark/>
          </w:tcPr>
          <w:p w14:paraId="52D91BA8" w14:textId="77777777" w:rsidR="000037DC" w:rsidRPr="000037DC" w:rsidRDefault="000037DC" w:rsidP="000037DC">
            <w:pPr>
              <w:jc w:val="right"/>
              <w:rPr>
                <w:rFonts w:ascii="Times" w:hAnsi="Times" w:cs="Times New Roman"/>
              </w:rPr>
            </w:pPr>
            <w:r w:rsidRPr="000037DC">
              <w:rPr>
                <w:rFonts w:ascii="Times New Roman" w:hAnsi="Times New Roman" w:cs="Times New Roman"/>
                <w:b/>
                <w:bCs/>
                <w:color w:val="000000"/>
              </w:rPr>
              <w:t>Last Revision Date:</w:t>
            </w:r>
          </w:p>
        </w:tc>
        <w:tc>
          <w:tcPr>
            <w:tcW w:w="2741" w:type="dxa"/>
            <w:tcBorders>
              <w:bottom w:val="single" w:sz="6" w:space="0" w:color="000000"/>
            </w:tcBorders>
            <w:shd w:val="clear" w:color="auto" w:fill="D9D9D9"/>
            <w:tcMar>
              <w:top w:w="60" w:type="dxa"/>
              <w:left w:w="60" w:type="dxa"/>
              <w:bottom w:w="60" w:type="dxa"/>
              <w:right w:w="60" w:type="dxa"/>
            </w:tcMar>
            <w:hideMark/>
          </w:tcPr>
          <w:p w14:paraId="6E06E47B" w14:textId="77777777" w:rsidR="000037DC" w:rsidRPr="000037DC" w:rsidRDefault="000037DC" w:rsidP="000037DC">
            <w:pPr>
              <w:rPr>
                <w:rFonts w:ascii="Times" w:hAnsi="Times" w:cs="Times New Roman"/>
              </w:rPr>
            </w:pPr>
            <w:r w:rsidRPr="000037DC">
              <w:rPr>
                <w:rFonts w:ascii="Times New Roman" w:hAnsi="Times New Roman" w:cs="Times New Roman"/>
                <w:color w:val="000000"/>
              </w:rPr>
              <w:t>23/06/2014</w:t>
            </w:r>
          </w:p>
        </w:tc>
      </w:tr>
      <w:tr w:rsidR="000037DC" w:rsidRPr="000037DC" w14:paraId="4220199A" w14:textId="77777777" w:rsidTr="00844A88">
        <w:trPr>
          <w:trHeight w:val="225"/>
        </w:trPr>
        <w:tc>
          <w:tcPr>
            <w:tcW w:w="2187" w:type="dxa"/>
            <w:shd w:val="clear" w:color="auto" w:fill="auto"/>
            <w:tcMar>
              <w:top w:w="60" w:type="dxa"/>
              <w:left w:w="60" w:type="dxa"/>
              <w:bottom w:w="60" w:type="dxa"/>
              <w:right w:w="60" w:type="dxa"/>
            </w:tcMar>
            <w:hideMark/>
          </w:tcPr>
          <w:p w14:paraId="311BC4B8" w14:textId="77777777" w:rsidR="000037DC" w:rsidRPr="000037DC" w:rsidRDefault="000037DC" w:rsidP="000037DC">
            <w:pPr>
              <w:jc w:val="right"/>
              <w:rPr>
                <w:rFonts w:ascii="Times" w:hAnsi="Times" w:cs="Times New Roman"/>
              </w:rPr>
            </w:pPr>
            <w:r w:rsidRPr="000037DC">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14:paraId="1156985E" w14:textId="77777777" w:rsidR="000037DC" w:rsidRPr="000037DC" w:rsidRDefault="000037DC" w:rsidP="000037DC">
            <w:pPr>
              <w:rPr>
                <w:rFonts w:ascii="Times" w:hAnsi="Times" w:cs="Times New Roman"/>
              </w:rPr>
            </w:pPr>
            <w:r w:rsidRPr="000037DC">
              <w:rPr>
                <w:rFonts w:ascii="Times New Roman" w:hAnsi="Times New Roman" w:cs="Times New Roman"/>
                <w:color w:val="000000"/>
              </w:rPr>
              <w:t>Patient, Officer, Dentist</w:t>
            </w:r>
          </w:p>
        </w:tc>
      </w:tr>
      <w:tr w:rsidR="000037DC" w:rsidRPr="000037DC" w14:paraId="1856849D" w14:textId="77777777" w:rsidTr="00844A88">
        <w:trPr>
          <w:trHeight w:val="390"/>
        </w:trPr>
        <w:tc>
          <w:tcPr>
            <w:tcW w:w="2187" w:type="dxa"/>
            <w:shd w:val="clear" w:color="auto" w:fill="auto"/>
            <w:tcMar>
              <w:top w:w="60" w:type="dxa"/>
              <w:left w:w="60" w:type="dxa"/>
              <w:bottom w:w="60" w:type="dxa"/>
              <w:right w:w="60" w:type="dxa"/>
            </w:tcMar>
            <w:hideMark/>
          </w:tcPr>
          <w:p w14:paraId="6482FF69" w14:textId="77777777" w:rsidR="000037DC" w:rsidRPr="000037DC" w:rsidRDefault="000037DC" w:rsidP="000037DC">
            <w:pPr>
              <w:jc w:val="right"/>
              <w:rPr>
                <w:rFonts w:ascii="Times" w:hAnsi="Times" w:cs="Times New Roman"/>
              </w:rPr>
            </w:pPr>
            <w:r w:rsidRPr="000037DC">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14:paraId="108D5084" w14:textId="77777777" w:rsidR="000037DC" w:rsidRPr="000037DC" w:rsidRDefault="000037DC" w:rsidP="000037DC">
            <w:pPr>
              <w:rPr>
                <w:rFonts w:ascii="Times" w:hAnsi="Times" w:cs="Times New Roman"/>
              </w:rPr>
            </w:pPr>
            <w:r w:rsidRPr="000037DC">
              <w:rPr>
                <w:rFonts w:ascii="Times New Roman" w:hAnsi="Times New Roman" w:cs="Times New Roman"/>
                <w:color w:val="000000"/>
              </w:rPr>
              <w:t>User can logout from the system</w:t>
            </w:r>
          </w:p>
        </w:tc>
      </w:tr>
      <w:tr w:rsidR="000037DC" w:rsidRPr="000037DC" w14:paraId="5455624C" w14:textId="77777777" w:rsidTr="00844A88">
        <w:trPr>
          <w:trHeight w:val="225"/>
        </w:trPr>
        <w:tc>
          <w:tcPr>
            <w:tcW w:w="2187" w:type="dxa"/>
            <w:shd w:val="clear" w:color="auto" w:fill="auto"/>
            <w:tcMar>
              <w:top w:w="60" w:type="dxa"/>
              <w:left w:w="60" w:type="dxa"/>
              <w:bottom w:w="60" w:type="dxa"/>
              <w:right w:w="60" w:type="dxa"/>
            </w:tcMar>
            <w:hideMark/>
          </w:tcPr>
          <w:p w14:paraId="4A2A3867" w14:textId="77777777" w:rsidR="000037DC" w:rsidRPr="000037DC" w:rsidRDefault="000037DC" w:rsidP="000037DC">
            <w:pPr>
              <w:jc w:val="right"/>
              <w:rPr>
                <w:rFonts w:ascii="Times" w:hAnsi="Times" w:cs="Times New Roman"/>
              </w:rPr>
            </w:pPr>
            <w:r w:rsidRPr="000037DC">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14:paraId="50C29831" w14:textId="77777777" w:rsidR="000037DC" w:rsidRPr="000037DC" w:rsidRDefault="000037DC" w:rsidP="000037DC">
            <w:pPr>
              <w:rPr>
                <w:rFonts w:ascii="Times" w:hAnsi="Times" w:cs="Times New Roman"/>
              </w:rPr>
            </w:pPr>
            <w:r w:rsidRPr="000037DC">
              <w:rPr>
                <w:rFonts w:ascii="Times" w:hAnsi="Times" w:cs="Times New Roman"/>
                <w:color w:val="000000"/>
              </w:rPr>
              <w:t>User selects logout button</w:t>
            </w:r>
          </w:p>
        </w:tc>
      </w:tr>
      <w:tr w:rsidR="000037DC" w:rsidRPr="000037DC" w14:paraId="3555B7EF" w14:textId="77777777" w:rsidTr="00844A88">
        <w:trPr>
          <w:trHeight w:val="210"/>
        </w:trPr>
        <w:tc>
          <w:tcPr>
            <w:tcW w:w="2187" w:type="dxa"/>
            <w:shd w:val="clear" w:color="auto" w:fill="auto"/>
            <w:tcMar>
              <w:top w:w="60" w:type="dxa"/>
              <w:left w:w="60" w:type="dxa"/>
              <w:bottom w:w="60" w:type="dxa"/>
              <w:right w:w="60" w:type="dxa"/>
            </w:tcMar>
            <w:hideMark/>
          </w:tcPr>
          <w:p w14:paraId="6AA8D6EC" w14:textId="77777777" w:rsidR="000037DC" w:rsidRPr="000037DC" w:rsidRDefault="000037DC" w:rsidP="000037DC">
            <w:pPr>
              <w:jc w:val="right"/>
              <w:rPr>
                <w:rFonts w:ascii="Times" w:hAnsi="Times" w:cs="Times New Roman"/>
              </w:rPr>
            </w:pPr>
            <w:r w:rsidRPr="000037DC">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14:paraId="6A4A095A" w14:textId="77777777" w:rsidR="000037DC" w:rsidRPr="000037DC" w:rsidRDefault="000037DC" w:rsidP="000037DC">
            <w:pPr>
              <w:rPr>
                <w:rFonts w:ascii="Times" w:hAnsi="Times" w:cs="Times New Roman"/>
              </w:rPr>
            </w:pPr>
            <w:r w:rsidRPr="000037DC">
              <w:rPr>
                <w:rFonts w:ascii="Times New Roman" w:hAnsi="Times New Roman" w:cs="Times New Roman"/>
                <w:color w:val="000000"/>
              </w:rPr>
              <w:t>User is already logged into the system</w:t>
            </w:r>
          </w:p>
        </w:tc>
      </w:tr>
      <w:tr w:rsidR="000037DC" w:rsidRPr="000037DC" w14:paraId="42420A20" w14:textId="77777777" w:rsidTr="00844A88">
        <w:trPr>
          <w:trHeight w:val="225"/>
        </w:trPr>
        <w:tc>
          <w:tcPr>
            <w:tcW w:w="2187" w:type="dxa"/>
            <w:shd w:val="clear" w:color="auto" w:fill="auto"/>
            <w:tcMar>
              <w:top w:w="60" w:type="dxa"/>
              <w:left w:w="60" w:type="dxa"/>
              <w:bottom w:w="60" w:type="dxa"/>
              <w:right w:w="60" w:type="dxa"/>
            </w:tcMar>
            <w:hideMark/>
          </w:tcPr>
          <w:p w14:paraId="347E176E" w14:textId="77777777" w:rsidR="000037DC" w:rsidRPr="000037DC" w:rsidRDefault="000037DC" w:rsidP="000037DC">
            <w:pPr>
              <w:jc w:val="right"/>
              <w:rPr>
                <w:rFonts w:ascii="Times" w:hAnsi="Times" w:cs="Times New Roman"/>
              </w:rPr>
            </w:pPr>
            <w:r w:rsidRPr="000037DC">
              <w:rPr>
                <w:rFonts w:ascii="Times New Roman" w:hAnsi="Times New Roman" w:cs="Times New Roman"/>
                <w:b/>
                <w:bCs/>
                <w:color w:val="000000"/>
              </w:rPr>
              <w:t>Postconditions:</w:t>
            </w:r>
          </w:p>
        </w:tc>
        <w:tc>
          <w:tcPr>
            <w:tcW w:w="7418" w:type="dxa"/>
            <w:gridSpan w:val="3"/>
            <w:shd w:val="clear" w:color="auto" w:fill="auto"/>
            <w:tcMar>
              <w:top w:w="60" w:type="dxa"/>
              <w:left w:w="60" w:type="dxa"/>
              <w:bottom w:w="60" w:type="dxa"/>
              <w:right w:w="60" w:type="dxa"/>
            </w:tcMar>
            <w:hideMark/>
          </w:tcPr>
          <w:p w14:paraId="64559500" w14:textId="77777777" w:rsidR="000037DC" w:rsidRPr="000037DC" w:rsidRDefault="000037DC" w:rsidP="000037DC">
            <w:pPr>
              <w:rPr>
                <w:rFonts w:ascii="Times" w:hAnsi="Times" w:cs="Times New Roman"/>
              </w:rPr>
            </w:pPr>
            <w:r w:rsidRPr="000037DC">
              <w:rPr>
                <w:rFonts w:ascii="Times New Roman" w:hAnsi="Times New Roman" w:cs="Times New Roman"/>
                <w:color w:val="000000"/>
              </w:rPr>
              <w:t>User logged out of the system and redirect to main home page</w:t>
            </w:r>
          </w:p>
        </w:tc>
      </w:tr>
      <w:tr w:rsidR="000037DC" w:rsidRPr="000037DC" w14:paraId="5D8CCCDA" w14:textId="77777777" w:rsidTr="00844A88">
        <w:trPr>
          <w:trHeight w:val="810"/>
        </w:trPr>
        <w:tc>
          <w:tcPr>
            <w:tcW w:w="2187" w:type="dxa"/>
            <w:shd w:val="clear" w:color="auto" w:fill="auto"/>
            <w:tcMar>
              <w:top w:w="60" w:type="dxa"/>
              <w:left w:w="60" w:type="dxa"/>
              <w:bottom w:w="60" w:type="dxa"/>
              <w:right w:w="60" w:type="dxa"/>
            </w:tcMar>
            <w:hideMark/>
          </w:tcPr>
          <w:p w14:paraId="7A8B4164" w14:textId="77777777" w:rsidR="000037DC" w:rsidRPr="000037DC" w:rsidRDefault="000037DC" w:rsidP="000037DC">
            <w:pPr>
              <w:jc w:val="right"/>
              <w:rPr>
                <w:rFonts w:ascii="Times" w:hAnsi="Times" w:cs="Times New Roman"/>
              </w:rPr>
            </w:pPr>
            <w:r w:rsidRPr="000037DC">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14:paraId="278F5A53" w14:textId="77777777" w:rsidR="00067BF5" w:rsidRPr="00067BF5" w:rsidRDefault="000037DC" w:rsidP="004725C7">
            <w:pPr>
              <w:pStyle w:val="ListParagraph"/>
              <w:numPr>
                <w:ilvl w:val="0"/>
                <w:numId w:val="16"/>
              </w:numPr>
              <w:rPr>
                <w:rFonts w:ascii="Times" w:hAnsi="Times" w:cs="Times New Roman"/>
              </w:rPr>
            </w:pPr>
            <w:r w:rsidRPr="00067BF5">
              <w:rPr>
                <w:rFonts w:ascii="Times New Roman" w:hAnsi="Times New Roman" w:cs="Times New Roman"/>
                <w:color w:val="000000"/>
              </w:rPr>
              <w:t>User selects logout menu</w:t>
            </w:r>
          </w:p>
          <w:p w14:paraId="0B8C98B1" w14:textId="77777777" w:rsidR="00067BF5" w:rsidRPr="00067BF5" w:rsidRDefault="000037DC" w:rsidP="004725C7">
            <w:pPr>
              <w:pStyle w:val="ListParagraph"/>
              <w:numPr>
                <w:ilvl w:val="0"/>
                <w:numId w:val="16"/>
              </w:numPr>
              <w:rPr>
                <w:rFonts w:ascii="Times" w:hAnsi="Times" w:cs="Times New Roman"/>
              </w:rPr>
            </w:pPr>
            <w:r w:rsidRPr="00067BF5">
              <w:rPr>
                <w:rFonts w:ascii="Times" w:hAnsi="Times" w:cs="Times New Roman"/>
                <w:color w:val="000000"/>
              </w:rPr>
              <w:t>System shall destroy session after user logout</w:t>
            </w:r>
          </w:p>
          <w:p w14:paraId="7AAD185E" w14:textId="2BCA8885" w:rsidR="000037DC" w:rsidRPr="00067BF5" w:rsidRDefault="000037DC" w:rsidP="004725C7">
            <w:pPr>
              <w:pStyle w:val="ListParagraph"/>
              <w:numPr>
                <w:ilvl w:val="0"/>
                <w:numId w:val="16"/>
              </w:numPr>
              <w:rPr>
                <w:rFonts w:ascii="Times" w:hAnsi="Times" w:cs="Times New Roman"/>
              </w:rPr>
            </w:pPr>
            <w:r w:rsidRPr="00067BF5">
              <w:rPr>
                <w:rFonts w:ascii="Times New Roman" w:hAnsi="Times New Roman" w:cs="Times New Roman"/>
                <w:color w:val="000000"/>
              </w:rPr>
              <w:t>System shall provide main home page interface in website</w:t>
            </w:r>
          </w:p>
        </w:tc>
      </w:tr>
      <w:tr w:rsidR="000037DC" w:rsidRPr="000037DC" w14:paraId="23A1B958" w14:textId="77777777" w:rsidTr="00844A88">
        <w:trPr>
          <w:trHeight w:val="240"/>
        </w:trPr>
        <w:tc>
          <w:tcPr>
            <w:tcW w:w="2187" w:type="dxa"/>
            <w:shd w:val="clear" w:color="auto" w:fill="auto"/>
            <w:tcMar>
              <w:top w:w="60" w:type="dxa"/>
              <w:left w:w="60" w:type="dxa"/>
              <w:bottom w:w="60" w:type="dxa"/>
              <w:right w:w="60" w:type="dxa"/>
            </w:tcMar>
            <w:hideMark/>
          </w:tcPr>
          <w:p w14:paraId="7D9BA706" w14:textId="77777777" w:rsidR="000037DC" w:rsidRPr="000037DC" w:rsidRDefault="000037DC" w:rsidP="000037DC">
            <w:pPr>
              <w:jc w:val="right"/>
              <w:rPr>
                <w:rFonts w:ascii="Times" w:hAnsi="Times" w:cs="Times New Roman"/>
              </w:rPr>
            </w:pPr>
            <w:r w:rsidRPr="000037DC">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14:paraId="57639D98" w14:textId="77777777" w:rsidR="000037DC" w:rsidRPr="000037DC" w:rsidRDefault="000037DC" w:rsidP="000037DC">
            <w:pPr>
              <w:rPr>
                <w:rFonts w:ascii="Times" w:hAnsi="Times" w:cs="Times New Roman"/>
              </w:rPr>
            </w:pPr>
            <w:r w:rsidRPr="000037DC">
              <w:rPr>
                <w:rFonts w:ascii="Times New Roman" w:hAnsi="Times New Roman" w:cs="Times New Roman"/>
                <w:color w:val="000000"/>
              </w:rPr>
              <w:t>N/A</w:t>
            </w:r>
          </w:p>
        </w:tc>
      </w:tr>
      <w:tr w:rsidR="000037DC" w:rsidRPr="000037DC" w14:paraId="545E2F42" w14:textId="77777777" w:rsidTr="00844A88">
        <w:trPr>
          <w:trHeight w:val="480"/>
        </w:trPr>
        <w:tc>
          <w:tcPr>
            <w:tcW w:w="2187" w:type="dxa"/>
            <w:shd w:val="clear" w:color="auto" w:fill="auto"/>
            <w:tcMar>
              <w:top w:w="60" w:type="dxa"/>
              <w:left w:w="60" w:type="dxa"/>
              <w:bottom w:w="60" w:type="dxa"/>
              <w:right w:w="60" w:type="dxa"/>
            </w:tcMar>
            <w:hideMark/>
          </w:tcPr>
          <w:p w14:paraId="0E5038BE" w14:textId="77777777" w:rsidR="000037DC" w:rsidRPr="000037DC" w:rsidRDefault="000037DC" w:rsidP="000037DC">
            <w:pPr>
              <w:jc w:val="right"/>
              <w:rPr>
                <w:rFonts w:ascii="Times" w:hAnsi="Times" w:cs="Times New Roman"/>
              </w:rPr>
            </w:pPr>
            <w:r w:rsidRPr="000037DC">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14:paraId="369D8759" w14:textId="77777777" w:rsidR="000037DC" w:rsidRPr="000037DC" w:rsidRDefault="000037DC" w:rsidP="000037DC">
            <w:pPr>
              <w:rPr>
                <w:rFonts w:ascii="Times" w:hAnsi="Times" w:cs="Times New Roman"/>
              </w:rPr>
            </w:pPr>
            <w:r w:rsidRPr="000037DC">
              <w:rPr>
                <w:rFonts w:ascii="Times New Roman" w:hAnsi="Times New Roman" w:cs="Times New Roman"/>
                <w:color w:val="000000"/>
              </w:rPr>
              <w:t>System initiated: System unavailable the information will not deliver. If there are no internet connection user cannot logout to the website or the application.</w:t>
            </w:r>
            <w:r w:rsidRPr="000037DC">
              <w:rPr>
                <w:rFonts w:ascii="Arial" w:hAnsi="Arial" w:cs="Arial"/>
                <w:color w:val="000000"/>
              </w:rPr>
              <w:t> </w:t>
            </w:r>
          </w:p>
        </w:tc>
      </w:tr>
      <w:tr w:rsidR="000037DC" w:rsidRPr="000037DC" w14:paraId="631CF338" w14:textId="77777777" w:rsidTr="00844A88">
        <w:trPr>
          <w:trHeight w:val="465"/>
        </w:trPr>
        <w:tc>
          <w:tcPr>
            <w:tcW w:w="2187" w:type="dxa"/>
            <w:shd w:val="clear" w:color="auto" w:fill="auto"/>
            <w:tcMar>
              <w:top w:w="60" w:type="dxa"/>
              <w:left w:w="60" w:type="dxa"/>
              <w:bottom w:w="60" w:type="dxa"/>
              <w:right w:w="60" w:type="dxa"/>
            </w:tcMar>
            <w:hideMark/>
          </w:tcPr>
          <w:p w14:paraId="3C47CD38" w14:textId="77777777" w:rsidR="000037DC" w:rsidRPr="000037DC" w:rsidRDefault="000037DC" w:rsidP="000037DC">
            <w:pPr>
              <w:jc w:val="right"/>
              <w:rPr>
                <w:rFonts w:ascii="Times" w:hAnsi="Times" w:cs="Times New Roman"/>
              </w:rPr>
            </w:pPr>
            <w:r w:rsidRPr="000037DC">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14:paraId="2998B9CF" w14:textId="30BB56F0" w:rsidR="000037DC" w:rsidRPr="000037DC" w:rsidRDefault="00067BF5" w:rsidP="000037DC">
            <w:pPr>
              <w:rPr>
                <w:rFonts w:ascii="Times" w:hAnsi="Times" w:cs="Times New Roman"/>
              </w:rPr>
            </w:pPr>
            <w:r>
              <w:rPr>
                <w:rFonts w:ascii="Times New Roman" w:hAnsi="Times New Roman" w:cs="Times New Roman"/>
                <w:color w:val="000000"/>
              </w:rPr>
              <w:t>Steps 1-3</w:t>
            </w:r>
            <w:r w:rsidR="000037DC" w:rsidRPr="000037DC">
              <w:rPr>
                <w:rFonts w:ascii="Times New Roman" w:hAnsi="Times New Roman" w:cs="Times New Roman"/>
                <w:color w:val="000000"/>
              </w:rPr>
              <w:t xml:space="preserve"> in the normal flow would be required for all types of request for logout.</w:t>
            </w:r>
          </w:p>
        </w:tc>
      </w:tr>
      <w:tr w:rsidR="000037DC" w:rsidRPr="000037DC" w14:paraId="551336FC" w14:textId="77777777" w:rsidTr="00844A88">
        <w:trPr>
          <w:trHeight w:val="210"/>
        </w:trPr>
        <w:tc>
          <w:tcPr>
            <w:tcW w:w="2187" w:type="dxa"/>
            <w:shd w:val="clear" w:color="auto" w:fill="auto"/>
            <w:tcMar>
              <w:top w:w="60" w:type="dxa"/>
              <w:left w:w="60" w:type="dxa"/>
              <w:bottom w:w="60" w:type="dxa"/>
              <w:right w:w="60" w:type="dxa"/>
            </w:tcMar>
            <w:hideMark/>
          </w:tcPr>
          <w:p w14:paraId="68AB8DF2" w14:textId="77777777" w:rsidR="000037DC" w:rsidRPr="000037DC" w:rsidRDefault="000037DC" w:rsidP="000037DC">
            <w:pPr>
              <w:jc w:val="right"/>
              <w:rPr>
                <w:rFonts w:ascii="Times" w:hAnsi="Times" w:cs="Times New Roman"/>
              </w:rPr>
            </w:pPr>
            <w:r w:rsidRPr="000037DC">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14:paraId="18717E9E" w14:textId="77777777" w:rsidR="000037DC" w:rsidRPr="000037DC" w:rsidRDefault="000037DC" w:rsidP="000037DC">
            <w:pPr>
              <w:rPr>
                <w:rFonts w:ascii="Times" w:hAnsi="Times" w:cs="Times New Roman"/>
              </w:rPr>
            </w:pPr>
            <w:r w:rsidRPr="000037DC">
              <w:rPr>
                <w:rFonts w:ascii="Times New Roman" w:hAnsi="Times New Roman" w:cs="Times New Roman"/>
                <w:color w:val="000000"/>
              </w:rPr>
              <w:t>On demand</w:t>
            </w:r>
          </w:p>
        </w:tc>
      </w:tr>
      <w:tr w:rsidR="000037DC" w:rsidRPr="000037DC" w14:paraId="45A35992" w14:textId="77777777" w:rsidTr="00844A88">
        <w:trPr>
          <w:trHeight w:val="225"/>
        </w:trPr>
        <w:tc>
          <w:tcPr>
            <w:tcW w:w="2187" w:type="dxa"/>
            <w:shd w:val="clear" w:color="auto" w:fill="auto"/>
            <w:tcMar>
              <w:top w:w="60" w:type="dxa"/>
              <w:left w:w="60" w:type="dxa"/>
              <w:bottom w:w="60" w:type="dxa"/>
              <w:right w:w="60" w:type="dxa"/>
            </w:tcMar>
            <w:hideMark/>
          </w:tcPr>
          <w:p w14:paraId="5D31353E" w14:textId="77777777" w:rsidR="000037DC" w:rsidRPr="000037DC" w:rsidRDefault="000037DC" w:rsidP="000037DC">
            <w:pPr>
              <w:jc w:val="right"/>
              <w:rPr>
                <w:rFonts w:ascii="Times" w:hAnsi="Times" w:cs="Times New Roman"/>
              </w:rPr>
            </w:pPr>
            <w:r w:rsidRPr="000037DC">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14:paraId="43D4613E" w14:textId="77777777" w:rsidR="000037DC" w:rsidRPr="000037DC" w:rsidRDefault="000037DC" w:rsidP="000037DC">
            <w:pPr>
              <w:rPr>
                <w:rFonts w:ascii="Times" w:hAnsi="Times" w:cs="Times New Roman"/>
              </w:rPr>
            </w:pPr>
            <w:r w:rsidRPr="000037DC">
              <w:rPr>
                <w:rFonts w:ascii="Times New Roman" w:hAnsi="Times New Roman" w:cs="Times New Roman"/>
                <w:color w:val="000000"/>
              </w:rPr>
              <w:t>N/A</w:t>
            </w:r>
          </w:p>
        </w:tc>
      </w:tr>
      <w:tr w:rsidR="000037DC" w:rsidRPr="000037DC" w14:paraId="1B153555" w14:textId="77777777" w:rsidTr="00844A88">
        <w:trPr>
          <w:trHeight w:val="480"/>
        </w:trPr>
        <w:tc>
          <w:tcPr>
            <w:tcW w:w="2187" w:type="dxa"/>
            <w:shd w:val="clear" w:color="auto" w:fill="auto"/>
            <w:tcMar>
              <w:top w:w="60" w:type="dxa"/>
              <w:left w:w="60" w:type="dxa"/>
              <w:bottom w:w="60" w:type="dxa"/>
              <w:right w:w="60" w:type="dxa"/>
            </w:tcMar>
            <w:hideMark/>
          </w:tcPr>
          <w:p w14:paraId="26B00BE9" w14:textId="77777777" w:rsidR="000037DC" w:rsidRPr="000037DC" w:rsidRDefault="000037DC" w:rsidP="000037DC">
            <w:pPr>
              <w:jc w:val="right"/>
              <w:rPr>
                <w:rFonts w:ascii="Times" w:hAnsi="Times" w:cs="Times New Roman"/>
              </w:rPr>
            </w:pPr>
            <w:r w:rsidRPr="000037DC">
              <w:rPr>
                <w:rFonts w:ascii="Times New Roman" w:hAnsi="Times New Roman" w:cs="Times New Roman"/>
                <w:b/>
                <w:bCs/>
                <w:color w:val="000000"/>
              </w:rPr>
              <w:t>Assumptions:</w:t>
            </w:r>
          </w:p>
        </w:tc>
        <w:tc>
          <w:tcPr>
            <w:tcW w:w="7418" w:type="dxa"/>
            <w:gridSpan w:val="3"/>
            <w:shd w:val="clear" w:color="auto" w:fill="auto"/>
            <w:tcMar>
              <w:top w:w="60" w:type="dxa"/>
              <w:left w:w="60" w:type="dxa"/>
              <w:bottom w:w="60" w:type="dxa"/>
              <w:right w:w="60" w:type="dxa"/>
            </w:tcMar>
            <w:hideMark/>
          </w:tcPr>
          <w:p w14:paraId="4AC5A344" w14:textId="77777777" w:rsidR="000037DC" w:rsidRPr="000037DC" w:rsidRDefault="000037DC" w:rsidP="000037DC">
            <w:pPr>
              <w:rPr>
                <w:rFonts w:ascii="Times" w:hAnsi="Times" w:cs="Times New Roman"/>
              </w:rPr>
            </w:pPr>
            <w:r w:rsidRPr="000037DC">
              <w:rPr>
                <w:rFonts w:ascii="Times New Roman" w:hAnsi="Times New Roman" w:cs="Times New Roman"/>
                <w:color w:val="000000"/>
              </w:rPr>
              <w:t>User understands English language. User has to login into the website or application already. </w:t>
            </w:r>
          </w:p>
        </w:tc>
      </w:tr>
      <w:tr w:rsidR="000037DC" w:rsidRPr="000037DC" w14:paraId="68C60A43" w14:textId="77777777" w:rsidTr="00844A88">
        <w:trPr>
          <w:trHeight w:val="225"/>
        </w:trPr>
        <w:tc>
          <w:tcPr>
            <w:tcW w:w="2187" w:type="dxa"/>
            <w:shd w:val="clear" w:color="auto" w:fill="auto"/>
            <w:tcMar>
              <w:top w:w="60" w:type="dxa"/>
              <w:left w:w="60" w:type="dxa"/>
              <w:bottom w:w="60" w:type="dxa"/>
              <w:right w:w="60" w:type="dxa"/>
            </w:tcMar>
            <w:hideMark/>
          </w:tcPr>
          <w:p w14:paraId="17ABB840" w14:textId="77777777" w:rsidR="000037DC" w:rsidRPr="000037DC" w:rsidRDefault="000037DC" w:rsidP="000037DC">
            <w:pPr>
              <w:jc w:val="right"/>
              <w:rPr>
                <w:rFonts w:ascii="Times" w:hAnsi="Times" w:cs="Times New Roman"/>
              </w:rPr>
            </w:pPr>
            <w:r w:rsidRPr="000037DC">
              <w:rPr>
                <w:rFonts w:ascii="Times New Roman" w:hAnsi="Times New Roman" w:cs="Times New Roman"/>
                <w:b/>
                <w:bCs/>
                <w:color w:val="000000"/>
              </w:rPr>
              <w:t>Notes and Issues:</w:t>
            </w:r>
          </w:p>
        </w:tc>
        <w:tc>
          <w:tcPr>
            <w:tcW w:w="7418" w:type="dxa"/>
            <w:gridSpan w:val="3"/>
            <w:shd w:val="clear" w:color="auto" w:fill="auto"/>
            <w:tcMar>
              <w:top w:w="60" w:type="dxa"/>
              <w:left w:w="60" w:type="dxa"/>
              <w:bottom w:w="60" w:type="dxa"/>
              <w:right w:w="60" w:type="dxa"/>
            </w:tcMar>
            <w:hideMark/>
          </w:tcPr>
          <w:p w14:paraId="31C835D5" w14:textId="77777777" w:rsidR="000037DC" w:rsidRPr="000037DC" w:rsidRDefault="000037DC" w:rsidP="000037DC">
            <w:pPr>
              <w:rPr>
                <w:rFonts w:ascii="Times" w:hAnsi="Times" w:cs="Times New Roman"/>
              </w:rPr>
            </w:pPr>
            <w:r w:rsidRPr="000037DC">
              <w:rPr>
                <w:rFonts w:ascii="Times New Roman" w:hAnsi="Times New Roman" w:cs="Times New Roman"/>
                <w:color w:val="000000"/>
              </w:rPr>
              <w:t>N/A</w:t>
            </w:r>
          </w:p>
        </w:tc>
      </w:tr>
    </w:tbl>
    <w:p w14:paraId="53B64A0B" w14:textId="6F3D868D"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rPr>
      </w:pPr>
    </w:p>
    <w:p w14:paraId="134379F7"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1EAAB6C6"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16328CB2" w14:textId="265FAF35"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rPr>
      </w:pPr>
    </w:p>
    <w:p w14:paraId="2C4C3612"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03856BD5"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30868353"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3368E2CA"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59D13ED7"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4B64A7AE"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6F81956D"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3DCA44A1"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D30A86" w:rsidRPr="00D30A86" w14:paraId="19AE50C3" w14:textId="77777777" w:rsidTr="00215821">
        <w:trPr>
          <w:trHeight w:val="225"/>
        </w:trPr>
        <w:tc>
          <w:tcPr>
            <w:tcW w:w="2187" w:type="dxa"/>
            <w:shd w:val="clear" w:color="auto" w:fill="D9D9D9"/>
            <w:tcMar>
              <w:top w:w="60" w:type="dxa"/>
              <w:left w:w="60" w:type="dxa"/>
              <w:bottom w:w="60" w:type="dxa"/>
              <w:right w:w="60" w:type="dxa"/>
            </w:tcMar>
            <w:hideMark/>
          </w:tcPr>
          <w:p w14:paraId="26829D9A" w14:textId="77777777" w:rsidR="00D30A86" w:rsidRPr="00D30A86" w:rsidRDefault="00D30A86" w:rsidP="00D30A86">
            <w:pPr>
              <w:jc w:val="right"/>
              <w:rPr>
                <w:rFonts w:ascii="Times" w:hAnsi="Times" w:cs="Times New Roman"/>
              </w:rPr>
            </w:pPr>
            <w:r w:rsidRPr="00D30A86">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14:paraId="7BE4F595" w14:textId="77777777" w:rsidR="00D30A86" w:rsidRPr="00D30A86" w:rsidRDefault="00D30A86" w:rsidP="00D30A86">
            <w:pPr>
              <w:rPr>
                <w:rFonts w:ascii="Times" w:hAnsi="Times" w:cs="Times New Roman"/>
              </w:rPr>
            </w:pPr>
            <w:r w:rsidRPr="00D30A86">
              <w:rPr>
                <w:rFonts w:ascii="Times New Roman" w:hAnsi="Times New Roman" w:cs="Times New Roman"/>
                <w:color w:val="000000"/>
              </w:rPr>
              <w:t>UC-05</w:t>
            </w:r>
          </w:p>
        </w:tc>
      </w:tr>
      <w:tr w:rsidR="00D30A86" w:rsidRPr="00D30A86" w14:paraId="6DAC05AC" w14:textId="77777777" w:rsidTr="00215821">
        <w:trPr>
          <w:trHeight w:val="210"/>
        </w:trPr>
        <w:tc>
          <w:tcPr>
            <w:tcW w:w="2187" w:type="dxa"/>
            <w:shd w:val="clear" w:color="auto" w:fill="D9D9D9"/>
            <w:tcMar>
              <w:top w:w="60" w:type="dxa"/>
              <w:left w:w="60" w:type="dxa"/>
              <w:bottom w:w="60" w:type="dxa"/>
              <w:right w:w="60" w:type="dxa"/>
            </w:tcMar>
            <w:hideMark/>
          </w:tcPr>
          <w:p w14:paraId="4F5D1797" w14:textId="77777777" w:rsidR="00D30A86" w:rsidRPr="00D30A86" w:rsidRDefault="00D30A86" w:rsidP="00D30A86">
            <w:pPr>
              <w:jc w:val="right"/>
              <w:rPr>
                <w:rFonts w:ascii="Times" w:hAnsi="Times" w:cs="Times New Roman"/>
              </w:rPr>
            </w:pPr>
            <w:r w:rsidRPr="00D30A86">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14:paraId="415ED206" w14:textId="77777777" w:rsidR="00D30A86" w:rsidRPr="00D30A86" w:rsidRDefault="00D30A86" w:rsidP="00D30A86">
            <w:pPr>
              <w:rPr>
                <w:rFonts w:ascii="Times" w:hAnsi="Times" w:cs="Times New Roman"/>
              </w:rPr>
            </w:pPr>
            <w:r w:rsidRPr="00D30A86">
              <w:rPr>
                <w:rFonts w:ascii="Times New Roman" w:hAnsi="Times New Roman" w:cs="Times New Roman"/>
                <w:color w:val="000000"/>
              </w:rPr>
              <w:t>Display patients’ appointment(in mobile application)</w:t>
            </w:r>
          </w:p>
        </w:tc>
      </w:tr>
      <w:tr w:rsidR="00D30A86" w:rsidRPr="00D30A86" w14:paraId="587E28F3" w14:textId="77777777" w:rsidTr="00215821">
        <w:trPr>
          <w:trHeight w:val="240"/>
        </w:trPr>
        <w:tc>
          <w:tcPr>
            <w:tcW w:w="2187" w:type="dxa"/>
            <w:shd w:val="clear" w:color="auto" w:fill="D9D9D9"/>
            <w:tcMar>
              <w:top w:w="60" w:type="dxa"/>
              <w:left w:w="60" w:type="dxa"/>
              <w:bottom w:w="60" w:type="dxa"/>
              <w:right w:w="60" w:type="dxa"/>
            </w:tcMar>
            <w:hideMark/>
          </w:tcPr>
          <w:p w14:paraId="7B627AFC" w14:textId="77777777" w:rsidR="00D30A86" w:rsidRPr="00D30A86" w:rsidRDefault="00D30A86" w:rsidP="00D30A86">
            <w:pPr>
              <w:jc w:val="right"/>
              <w:rPr>
                <w:rFonts w:ascii="Times" w:hAnsi="Times" w:cs="Times New Roman"/>
              </w:rPr>
            </w:pPr>
            <w:r w:rsidRPr="00D30A86">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14:paraId="0C151E25" w14:textId="77777777" w:rsidR="00D30A86" w:rsidRPr="00D30A86" w:rsidRDefault="00D30A86" w:rsidP="00D30A86">
            <w:pPr>
              <w:rPr>
                <w:rFonts w:ascii="Times" w:hAnsi="Times" w:cs="Times New Roman"/>
              </w:rPr>
            </w:pPr>
            <w:r w:rsidRPr="00D30A86">
              <w:rPr>
                <w:rFonts w:ascii="Times New Roman" w:hAnsi="Times New Roman" w:cs="Times New Roman"/>
                <w:color w:val="000000"/>
              </w:rPr>
              <w:t>Worapun Wongkium</w:t>
            </w:r>
          </w:p>
        </w:tc>
        <w:tc>
          <w:tcPr>
            <w:tcW w:w="2268" w:type="dxa"/>
            <w:shd w:val="clear" w:color="auto" w:fill="D9D9D9"/>
            <w:tcMar>
              <w:top w:w="60" w:type="dxa"/>
              <w:left w:w="60" w:type="dxa"/>
              <w:bottom w:w="60" w:type="dxa"/>
              <w:right w:w="60" w:type="dxa"/>
            </w:tcMar>
            <w:hideMark/>
          </w:tcPr>
          <w:p w14:paraId="21322A04" w14:textId="77777777" w:rsidR="00D30A86" w:rsidRPr="00D30A86" w:rsidRDefault="00D30A86" w:rsidP="00D30A86">
            <w:pPr>
              <w:jc w:val="right"/>
              <w:rPr>
                <w:rFonts w:ascii="Times" w:hAnsi="Times" w:cs="Times New Roman"/>
              </w:rPr>
            </w:pPr>
            <w:r w:rsidRPr="00D30A86">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14:paraId="1C829440" w14:textId="77777777" w:rsidR="00D30A86" w:rsidRPr="00D30A86" w:rsidRDefault="00D30A86" w:rsidP="00D30A86">
            <w:pPr>
              <w:rPr>
                <w:rFonts w:ascii="Times" w:hAnsi="Times" w:cs="Times New Roman"/>
              </w:rPr>
            </w:pPr>
            <w:r w:rsidRPr="00D30A86">
              <w:rPr>
                <w:rFonts w:ascii="Times New Roman" w:hAnsi="Times New Roman" w:cs="Times New Roman"/>
                <w:color w:val="000000"/>
              </w:rPr>
              <w:t>Kanokwan Maneerat</w:t>
            </w:r>
          </w:p>
        </w:tc>
      </w:tr>
      <w:tr w:rsidR="00D30A86" w:rsidRPr="00D30A86" w14:paraId="03621259" w14:textId="77777777" w:rsidTr="00215821">
        <w:trPr>
          <w:trHeight w:val="240"/>
        </w:trPr>
        <w:tc>
          <w:tcPr>
            <w:tcW w:w="2187" w:type="dxa"/>
            <w:shd w:val="clear" w:color="auto" w:fill="D9D9D9"/>
            <w:tcMar>
              <w:top w:w="60" w:type="dxa"/>
              <w:left w:w="60" w:type="dxa"/>
              <w:bottom w:w="60" w:type="dxa"/>
              <w:right w:w="60" w:type="dxa"/>
            </w:tcMar>
            <w:hideMark/>
          </w:tcPr>
          <w:p w14:paraId="7AF5D9FA" w14:textId="77777777" w:rsidR="00D30A86" w:rsidRPr="00D30A86" w:rsidRDefault="00D30A86" w:rsidP="00D30A86">
            <w:pPr>
              <w:jc w:val="right"/>
              <w:rPr>
                <w:rFonts w:ascii="Times" w:hAnsi="Times" w:cs="Times New Roman"/>
              </w:rPr>
            </w:pPr>
            <w:r w:rsidRPr="00D30A86">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14:paraId="44B834A5" w14:textId="77777777" w:rsidR="00D30A86" w:rsidRPr="00D30A86" w:rsidRDefault="00D30A86" w:rsidP="00D30A86">
            <w:pPr>
              <w:rPr>
                <w:rFonts w:ascii="Times" w:hAnsi="Times" w:cs="Times New Roman"/>
              </w:rPr>
            </w:pPr>
            <w:r w:rsidRPr="00D30A86">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14:paraId="69C87C46" w14:textId="77777777" w:rsidR="00D30A86" w:rsidRPr="00D30A86" w:rsidRDefault="00D30A86" w:rsidP="00D30A86">
            <w:pPr>
              <w:jc w:val="right"/>
              <w:rPr>
                <w:rFonts w:ascii="Times" w:hAnsi="Times" w:cs="Times New Roman"/>
              </w:rPr>
            </w:pPr>
            <w:r w:rsidRPr="00D30A86">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14:paraId="4B547D91" w14:textId="77777777" w:rsidR="00D30A86" w:rsidRPr="00D30A86" w:rsidRDefault="00D30A86" w:rsidP="00D30A86">
            <w:pPr>
              <w:rPr>
                <w:rFonts w:ascii="Times" w:hAnsi="Times" w:cs="Times New Roman"/>
              </w:rPr>
            </w:pPr>
            <w:r w:rsidRPr="00D30A86">
              <w:rPr>
                <w:rFonts w:ascii="Times New Roman" w:hAnsi="Times New Roman" w:cs="Times New Roman"/>
                <w:color w:val="000000"/>
              </w:rPr>
              <w:t>24/06/2014</w:t>
            </w:r>
          </w:p>
        </w:tc>
      </w:tr>
      <w:tr w:rsidR="00D30A86" w:rsidRPr="00D30A86" w14:paraId="2DD1678C" w14:textId="77777777" w:rsidTr="00D30A86">
        <w:trPr>
          <w:trHeight w:val="225"/>
        </w:trPr>
        <w:tc>
          <w:tcPr>
            <w:tcW w:w="2187" w:type="dxa"/>
            <w:shd w:val="clear" w:color="auto" w:fill="auto"/>
            <w:tcMar>
              <w:top w:w="60" w:type="dxa"/>
              <w:left w:w="60" w:type="dxa"/>
              <w:bottom w:w="60" w:type="dxa"/>
              <w:right w:w="60" w:type="dxa"/>
            </w:tcMar>
            <w:hideMark/>
          </w:tcPr>
          <w:p w14:paraId="64669EAC" w14:textId="77777777" w:rsidR="00D30A86" w:rsidRPr="00D30A86" w:rsidRDefault="00D30A86" w:rsidP="00D30A86">
            <w:pPr>
              <w:jc w:val="right"/>
              <w:rPr>
                <w:rFonts w:ascii="Times" w:hAnsi="Times" w:cs="Times New Roman"/>
              </w:rPr>
            </w:pPr>
            <w:r w:rsidRPr="00D30A86">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14:paraId="4FE20B1E" w14:textId="77777777" w:rsidR="00D30A86" w:rsidRPr="00D30A86" w:rsidRDefault="00D30A86" w:rsidP="00D30A86">
            <w:pPr>
              <w:rPr>
                <w:rFonts w:ascii="Times" w:hAnsi="Times" w:cs="Times New Roman"/>
              </w:rPr>
            </w:pPr>
            <w:r w:rsidRPr="00D30A86">
              <w:rPr>
                <w:rFonts w:ascii="Times New Roman" w:hAnsi="Times New Roman" w:cs="Times New Roman"/>
                <w:color w:val="000000"/>
              </w:rPr>
              <w:t>Patient</w:t>
            </w:r>
          </w:p>
        </w:tc>
      </w:tr>
      <w:tr w:rsidR="00D30A86" w:rsidRPr="00D30A86" w14:paraId="2C7CB514" w14:textId="77777777" w:rsidTr="00D30A86">
        <w:trPr>
          <w:trHeight w:val="450"/>
        </w:trPr>
        <w:tc>
          <w:tcPr>
            <w:tcW w:w="2187" w:type="dxa"/>
            <w:shd w:val="clear" w:color="auto" w:fill="auto"/>
            <w:tcMar>
              <w:top w:w="60" w:type="dxa"/>
              <w:left w:w="60" w:type="dxa"/>
              <w:bottom w:w="60" w:type="dxa"/>
              <w:right w:w="60" w:type="dxa"/>
            </w:tcMar>
            <w:hideMark/>
          </w:tcPr>
          <w:p w14:paraId="557E440B" w14:textId="77777777" w:rsidR="00D30A86" w:rsidRPr="00D30A86" w:rsidRDefault="00D30A86" w:rsidP="00D30A86">
            <w:pPr>
              <w:jc w:val="right"/>
              <w:rPr>
                <w:rFonts w:ascii="Times" w:hAnsi="Times" w:cs="Times New Roman"/>
              </w:rPr>
            </w:pPr>
            <w:r w:rsidRPr="00D30A86">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14:paraId="68054032" w14:textId="77777777" w:rsidR="00D30A86" w:rsidRPr="00D30A86" w:rsidRDefault="00D30A86" w:rsidP="00D30A86">
            <w:pPr>
              <w:rPr>
                <w:rFonts w:ascii="Times" w:hAnsi="Times" w:cs="Times New Roman"/>
              </w:rPr>
            </w:pPr>
            <w:r w:rsidRPr="00D30A86">
              <w:rPr>
                <w:rFonts w:ascii="Times" w:hAnsi="Times" w:cs="Times New Roman"/>
                <w:color w:val="000000"/>
              </w:rPr>
              <w:t>Patient can view his/her own appointment in the patient schedule which provide in the mobile application</w:t>
            </w:r>
          </w:p>
        </w:tc>
      </w:tr>
      <w:tr w:rsidR="00D30A86" w:rsidRPr="00D30A86" w14:paraId="5FD98A4B" w14:textId="77777777" w:rsidTr="00D30A86">
        <w:trPr>
          <w:trHeight w:val="225"/>
        </w:trPr>
        <w:tc>
          <w:tcPr>
            <w:tcW w:w="2187" w:type="dxa"/>
            <w:shd w:val="clear" w:color="auto" w:fill="auto"/>
            <w:tcMar>
              <w:top w:w="60" w:type="dxa"/>
              <w:left w:w="60" w:type="dxa"/>
              <w:bottom w:w="60" w:type="dxa"/>
              <w:right w:w="60" w:type="dxa"/>
            </w:tcMar>
            <w:hideMark/>
          </w:tcPr>
          <w:p w14:paraId="473B7DDB" w14:textId="77777777" w:rsidR="00D30A86" w:rsidRPr="00D30A86" w:rsidRDefault="00D30A86" w:rsidP="00D30A86">
            <w:pPr>
              <w:jc w:val="right"/>
              <w:rPr>
                <w:rFonts w:ascii="Times" w:hAnsi="Times" w:cs="Times New Roman"/>
              </w:rPr>
            </w:pPr>
            <w:r w:rsidRPr="00D30A86">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14:paraId="5058203C" w14:textId="77777777" w:rsidR="00D30A86" w:rsidRPr="00D30A86" w:rsidRDefault="00D30A86" w:rsidP="00D30A86">
            <w:pPr>
              <w:rPr>
                <w:rFonts w:ascii="Times" w:hAnsi="Times" w:cs="Times New Roman"/>
              </w:rPr>
            </w:pPr>
            <w:r w:rsidRPr="00D30A86">
              <w:rPr>
                <w:rFonts w:ascii="Times New Roman" w:hAnsi="Times New Roman" w:cs="Times New Roman"/>
                <w:color w:val="000000"/>
              </w:rPr>
              <w:t>Patient selects appointment schedule</w:t>
            </w:r>
          </w:p>
        </w:tc>
      </w:tr>
      <w:tr w:rsidR="00D30A86" w:rsidRPr="00D30A86" w14:paraId="0F76EC47" w14:textId="77777777" w:rsidTr="00D30A86">
        <w:trPr>
          <w:trHeight w:val="210"/>
        </w:trPr>
        <w:tc>
          <w:tcPr>
            <w:tcW w:w="2187" w:type="dxa"/>
            <w:shd w:val="clear" w:color="auto" w:fill="auto"/>
            <w:tcMar>
              <w:top w:w="60" w:type="dxa"/>
              <w:left w:w="60" w:type="dxa"/>
              <w:bottom w:w="60" w:type="dxa"/>
              <w:right w:w="60" w:type="dxa"/>
            </w:tcMar>
            <w:hideMark/>
          </w:tcPr>
          <w:p w14:paraId="379B39AF" w14:textId="77777777" w:rsidR="00D30A86" w:rsidRPr="00D30A86" w:rsidRDefault="00D30A86" w:rsidP="00D30A86">
            <w:pPr>
              <w:jc w:val="right"/>
              <w:rPr>
                <w:rFonts w:ascii="Times" w:hAnsi="Times" w:cs="Times New Roman"/>
              </w:rPr>
            </w:pPr>
            <w:r w:rsidRPr="00D30A86">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14:paraId="5900D1A1" w14:textId="77777777" w:rsidR="00D30A86" w:rsidRPr="00D30A86" w:rsidRDefault="00D30A86" w:rsidP="00D30A86">
            <w:pPr>
              <w:rPr>
                <w:rFonts w:ascii="Times" w:hAnsi="Times" w:cs="Times New Roman"/>
              </w:rPr>
            </w:pPr>
            <w:r w:rsidRPr="00D30A86">
              <w:rPr>
                <w:rFonts w:ascii="Times New Roman" w:hAnsi="Times New Roman" w:cs="Times New Roman"/>
                <w:color w:val="000000"/>
              </w:rPr>
              <w:t>Patient is already logged into the application by using patientID and password</w:t>
            </w:r>
          </w:p>
        </w:tc>
      </w:tr>
      <w:tr w:rsidR="00D30A86" w:rsidRPr="00D30A86" w14:paraId="7C220D9F" w14:textId="77777777" w:rsidTr="00D30A86">
        <w:trPr>
          <w:trHeight w:val="210"/>
        </w:trPr>
        <w:tc>
          <w:tcPr>
            <w:tcW w:w="2187" w:type="dxa"/>
            <w:shd w:val="clear" w:color="auto" w:fill="auto"/>
            <w:tcMar>
              <w:top w:w="60" w:type="dxa"/>
              <w:left w:w="60" w:type="dxa"/>
              <w:bottom w:w="60" w:type="dxa"/>
              <w:right w:w="60" w:type="dxa"/>
            </w:tcMar>
            <w:hideMark/>
          </w:tcPr>
          <w:p w14:paraId="60530AA6" w14:textId="77777777" w:rsidR="00D30A86" w:rsidRPr="00D30A86" w:rsidRDefault="00D30A86" w:rsidP="00D30A86">
            <w:pPr>
              <w:jc w:val="right"/>
              <w:rPr>
                <w:rFonts w:ascii="Times" w:hAnsi="Times" w:cs="Times New Roman"/>
              </w:rPr>
            </w:pPr>
            <w:r w:rsidRPr="00D30A86">
              <w:rPr>
                <w:rFonts w:ascii="Times New Roman" w:hAnsi="Times New Roman" w:cs="Times New Roman"/>
                <w:b/>
                <w:bCs/>
                <w:color w:val="000000"/>
              </w:rPr>
              <w:t>Postconditions:</w:t>
            </w:r>
          </w:p>
        </w:tc>
        <w:tc>
          <w:tcPr>
            <w:tcW w:w="7418" w:type="dxa"/>
            <w:gridSpan w:val="3"/>
            <w:shd w:val="clear" w:color="auto" w:fill="auto"/>
            <w:tcMar>
              <w:top w:w="60" w:type="dxa"/>
              <w:left w:w="60" w:type="dxa"/>
              <w:bottom w:w="60" w:type="dxa"/>
              <w:right w:w="60" w:type="dxa"/>
            </w:tcMar>
            <w:hideMark/>
          </w:tcPr>
          <w:p w14:paraId="6CCC7E9C" w14:textId="77777777" w:rsidR="00D30A86" w:rsidRPr="00D30A86" w:rsidRDefault="00D30A86" w:rsidP="00D30A86">
            <w:pPr>
              <w:rPr>
                <w:rFonts w:ascii="Times" w:hAnsi="Times" w:cs="Times New Roman"/>
              </w:rPr>
            </w:pPr>
            <w:r w:rsidRPr="00D30A86">
              <w:rPr>
                <w:rFonts w:ascii="Times New Roman" w:hAnsi="Times New Roman" w:cs="Times New Roman"/>
                <w:color w:val="000000"/>
              </w:rPr>
              <w:t>Patient can view their appointment schedule</w:t>
            </w:r>
          </w:p>
        </w:tc>
      </w:tr>
      <w:tr w:rsidR="00D30A86" w:rsidRPr="00D30A86" w14:paraId="6BB65DD9" w14:textId="77777777" w:rsidTr="00D30A86">
        <w:trPr>
          <w:trHeight w:val="990"/>
        </w:trPr>
        <w:tc>
          <w:tcPr>
            <w:tcW w:w="2187" w:type="dxa"/>
            <w:shd w:val="clear" w:color="auto" w:fill="auto"/>
            <w:tcMar>
              <w:top w:w="60" w:type="dxa"/>
              <w:left w:w="60" w:type="dxa"/>
              <w:bottom w:w="60" w:type="dxa"/>
              <w:right w:w="60" w:type="dxa"/>
            </w:tcMar>
            <w:hideMark/>
          </w:tcPr>
          <w:p w14:paraId="41717CC8" w14:textId="77777777" w:rsidR="00D30A86" w:rsidRPr="00D30A86" w:rsidRDefault="00D30A86" w:rsidP="00D30A86">
            <w:pPr>
              <w:jc w:val="right"/>
              <w:rPr>
                <w:rFonts w:ascii="Times" w:hAnsi="Times" w:cs="Times New Roman"/>
              </w:rPr>
            </w:pPr>
            <w:r w:rsidRPr="00D30A86">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14:paraId="582A3E12" w14:textId="77777777" w:rsidR="00D30A86" w:rsidRPr="00D30A86" w:rsidRDefault="00D30A86" w:rsidP="004725C7">
            <w:pPr>
              <w:pStyle w:val="ListParagraph"/>
              <w:numPr>
                <w:ilvl w:val="0"/>
                <w:numId w:val="17"/>
              </w:numPr>
              <w:rPr>
                <w:rFonts w:ascii="Times" w:hAnsi="Times" w:cs="Times New Roman"/>
              </w:rPr>
            </w:pPr>
            <w:r w:rsidRPr="00D30A86">
              <w:rPr>
                <w:rFonts w:ascii="Times New Roman" w:hAnsi="Times New Roman" w:cs="Times New Roman"/>
                <w:color w:val="000000"/>
              </w:rPr>
              <w:t>Patient selects patients’ schedule menu</w:t>
            </w:r>
          </w:p>
          <w:p w14:paraId="73671EFA" w14:textId="77777777" w:rsidR="00D30A86" w:rsidRPr="00D30A86" w:rsidRDefault="00D30A86" w:rsidP="004725C7">
            <w:pPr>
              <w:pStyle w:val="ListParagraph"/>
              <w:numPr>
                <w:ilvl w:val="0"/>
                <w:numId w:val="17"/>
              </w:numPr>
              <w:rPr>
                <w:rFonts w:ascii="Times" w:hAnsi="Times" w:cs="Times New Roman"/>
              </w:rPr>
            </w:pPr>
            <w:r w:rsidRPr="00D30A86">
              <w:rPr>
                <w:rFonts w:ascii="Times New Roman" w:hAnsi="Times New Roman" w:cs="Times New Roman"/>
                <w:color w:val="000000"/>
              </w:rPr>
              <w:t>System shall query data from appointment table in database </w:t>
            </w:r>
          </w:p>
          <w:p w14:paraId="3CFDB285" w14:textId="561C55E7" w:rsidR="00D30A86" w:rsidRPr="00D30A86" w:rsidRDefault="00D30A86" w:rsidP="004725C7">
            <w:pPr>
              <w:pStyle w:val="ListParagraph"/>
              <w:numPr>
                <w:ilvl w:val="0"/>
                <w:numId w:val="17"/>
              </w:numPr>
              <w:rPr>
                <w:rFonts w:ascii="Times" w:hAnsi="Times" w:cs="Times New Roman"/>
              </w:rPr>
            </w:pPr>
            <w:r w:rsidRPr="00D30A86">
              <w:rPr>
                <w:rFonts w:ascii="Times New Roman" w:hAnsi="Times New Roman" w:cs="Times New Roman"/>
                <w:color w:val="000000"/>
              </w:rPr>
              <w:t>System shall provide patients’ appointment schedule interface in mobile application </w:t>
            </w:r>
          </w:p>
        </w:tc>
      </w:tr>
      <w:tr w:rsidR="00D30A86" w:rsidRPr="00D30A86" w14:paraId="5B3118B4" w14:textId="77777777" w:rsidTr="00D30A86">
        <w:trPr>
          <w:trHeight w:val="285"/>
        </w:trPr>
        <w:tc>
          <w:tcPr>
            <w:tcW w:w="2187" w:type="dxa"/>
            <w:shd w:val="clear" w:color="auto" w:fill="auto"/>
            <w:tcMar>
              <w:top w:w="60" w:type="dxa"/>
              <w:left w:w="60" w:type="dxa"/>
              <w:bottom w:w="60" w:type="dxa"/>
              <w:right w:w="60" w:type="dxa"/>
            </w:tcMar>
            <w:hideMark/>
          </w:tcPr>
          <w:p w14:paraId="4E3B48B7" w14:textId="77777777" w:rsidR="00D30A86" w:rsidRPr="00D30A86" w:rsidRDefault="00D30A86" w:rsidP="00D30A86">
            <w:pPr>
              <w:jc w:val="right"/>
              <w:rPr>
                <w:rFonts w:ascii="Times" w:hAnsi="Times" w:cs="Times New Roman"/>
              </w:rPr>
            </w:pPr>
            <w:r w:rsidRPr="00D30A86">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14:paraId="53616A1F" w14:textId="77777777" w:rsidR="00D30A86" w:rsidRPr="00D30A86" w:rsidRDefault="00D30A86" w:rsidP="00D30A86">
            <w:pPr>
              <w:rPr>
                <w:rFonts w:ascii="Times" w:hAnsi="Times" w:cs="Times New Roman"/>
              </w:rPr>
            </w:pPr>
            <w:r w:rsidRPr="00D30A86">
              <w:rPr>
                <w:rFonts w:ascii="Times New Roman" w:hAnsi="Times New Roman" w:cs="Times New Roman"/>
                <w:color w:val="000000"/>
              </w:rPr>
              <w:t>N/A </w:t>
            </w:r>
          </w:p>
        </w:tc>
      </w:tr>
      <w:tr w:rsidR="00D30A86" w:rsidRPr="00D30A86" w14:paraId="165340FB" w14:textId="77777777" w:rsidTr="00D30A86">
        <w:trPr>
          <w:trHeight w:val="720"/>
        </w:trPr>
        <w:tc>
          <w:tcPr>
            <w:tcW w:w="2187" w:type="dxa"/>
            <w:shd w:val="clear" w:color="auto" w:fill="auto"/>
            <w:tcMar>
              <w:top w:w="60" w:type="dxa"/>
              <w:left w:w="60" w:type="dxa"/>
              <w:bottom w:w="60" w:type="dxa"/>
              <w:right w:w="60" w:type="dxa"/>
            </w:tcMar>
            <w:hideMark/>
          </w:tcPr>
          <w:p w14:paraId="058D8B62" w14:textId="77777777" w:rsidR="00D30A86" w:rsidRPr="00D30A86" w:rsidRDefault="00D30A86" w:rsidP="00D30A86">
            <w:pPr>
              <w:jc w:val="right"/>
              <w:rPr>
                <w:rFonts w:ascii="Times" w:hAnsi="Times" w:cs="Times New Roman"/>
              </w:rPr>
            </w:pPr>
            <w:r w:rsidRPr="00D30A86">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14:paraId="2228E7D9" w14:textId="77777777" w:rsidR="00D30A86" w:rsidRPr="00D30A86" w:rsidRDefault="00D30A86" w:rsidP="00D30A86">
            <w:pPr>
              <w:rPr>
                <w:rFonts w:ascii="Times" w:hAnsi="Times" w:cs="Times New Roman"/>
              </w:rPr>
            </w:pPr>
            <w:r w:rsidRPr="00D30A86">
              <w:rPr>
                <w:rFonts w:ascii="Times New Roman" w:hAnsi="Times New Roman" w:cs="Times New Roman"/>
                <w:color w:val="000000"/>
              </w:rPr>
              <w:t> System initiated: System unavailable the information will not deliver. If there are no internet connection user cannot login to the website or the application. The patient schedule will not show up.</w:t>
            </w:r>
            <w:r w:rsidRPr="00D30A86">
              <w:rPr>
                <w:rFonts w:ascii="Arial" w:hAnsi="Arial" w:cs="Arial"/>
                <w:color w:val="000000"/>
              </w:rPr>
              <w:t> </w:t>
            </w:r>
          </w:p>
        </w:tc>
      </w:tr>
      <w:tr w:rsidR="00D30A86" w:rsidRPr="00D30A86" w14:paraId="218BB471" w14:textId="77777777" w:rsidTr="00D30A86">
        <w:trPr>
          <w:trHeight w:val="480"/>
        </w:trPr>
        <w:tc>
          <w:tcPr>
            <w:tcW w:w="2187" w:type="dxa"/>
            <w:shd w:val="clear" w:color="auto" w:fill="auto"/>
            <w:tcMar>
              <w:top w:w="60" w:type="dxa"/>
              <w:left w:w="60" w:type="dxa"/>
              <w:bottom w:w="60" w:type="dxa"/>
              <w:right w:w="60" w:type="dxa"/>
            </w:tcMar>
            <w:hideMark/>
          </w:tcPr>
          <w:p w14:paraId="12F0AC29" w14:textId="77777777" w:rsidR="00D30A86" w:rsidRPr="00D30A86" w:rsidRDefault="00D30A86" w:rsidP="00D30A86">
            <w:pPr>
              <w:jc w:val="right"/>
              <w:rPr>
                <w:rFonts w:ascii="Times" w:hAnsi="Times" w:cs="Times New Roman"/>
              </w:rPr>
            </w:pPr>
            <w:r w:rsidRPr="00D30A86">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14:paraId="3609659B" w14:textId="77777777" w:rsidR="00D30A86" w:rsidRPr="00D30A86" w:rsidRDefault="00D30A86" w:rsidP="00D30A86">
            <w:pPr>
              <w:rPr>
                <w:rFonts w:ascii="Times" w:hAnsi="Times" w:cs="Times New Roman"/>
              </w:rPr>
            </w:pPr>
            <w:r w:rsidRPr="00D30A86">
              <w:rPr>
                <w:rFonts w:ascii="Times New Roman" w:hAnsi="Times New Roman" w:cs="Times New Roman"/>
                <w:color w:val="000000"/>
              </w:rPr>
              <w:t>Steps 1-3 in the normal flow would be required for all types of display dentist schedule.</w:t>
            </w:r>
          </w:p>
        </w:tc>
      </w:tr>
      <w:tr w:rsidR="00D30A86" w:rsidRPr="00D30A86" w14:paraId="16C5E821" w14:textId="77777777" w:rsidTr="00D30A86">
        <w:trPr>
          <w:trHeight w:val="210"/>
        </w:trPr>
        <w:tc>
          <w:tcPr>
            <w:tcW w:w="2187" w:type="dxa"/>
            <w:shd w:val="clear" w:color="auto" w:fill="auto"/>
            <w:tcMar>
              <w:top w:w="60" w:type="dxa"/>
              <w:left w:w="60" w:type="dxa"/>
              <w:bottom w:w="60" w:type="dxa"/>
              <w:right w:w="60" w:type="dxa"/>
            </w:tcMar>
            <w:hideMark/>
          </w:tcPr>
          <w:p w14:paraId="07961152" w14:textId="77777777" w:rsidR="00D30A86" w:rsidRPr="00D30A86" w:rsidRDefault="00D30A86" w:rsidP="00D30A86">
            <w:pPr>
              <w:jc w:val="right"/>
              <w:rPr>
                <w:rFonts w:ascii="Times" w:hAnsi="Times" w:cs="Times New Roman"/>
              </w:rPr>
            </w:pPr>
            <w:r w:rsidRPr="00D30A86">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14:paraId="23232818" w14:textId="77777777" w:rsidR="00D30A86" w:rsidRPr="00D30A86" w:rsidRDefault="00D30A86" w:rsidP="00D30A86">
            <w:pPr>
              <w:rPr>
                <w:rFonts w:ascii="Times" w:hAnsi="Times" w:cs="Times New Roman"/>
              </w:rPr>
            </w:pPr>
            <w:r w:rsidRPr="00D30A86">
              <w:rPr>
                <w:rFonts w:ascii="Times New Roman" w:hAnsi="Times New Roman" w:cs="Times New Roman"/>
                <w:color w:val="000000"/>
              </w:rPr>
              <w:t>On demand</w:t>
            </w:r>
          </w:p>
        </w:tc>
      </w:tr>
      <w:tr w:rsidR="00D30A86" w:rsidRPr="00D30A86" w14:paraId="0052C684" w14:textId="77777777" w:rsidTr="00D30A86">
        <w:trPr>
          <w:trHeight w:val="225"/>
        </w:trPr>
        <w:tc>
          <w:tcPr>
            <w:tcW w:w="2187" w:type="dxa"/>
            <w:shd w:val="clear" w:color="auto" w:fill="auto"/>
            <w:tcMar>
              <w:top w:w="60" w:type="dxa"/>
              <w:left w:w="60" w:type="dxa"/>
              <w:bottom w:w="60" w:type="dxa"/>
              <w:right w:w="60" w:type="dxa"/>
            </w:tcMar>
            <w:hideMark/>
          </w:tcPr>
          <w:p w14:paraId="4166F16F" w14:textId="77777777" w:rsidR="00D30A86" w:rsidRPr="00D30A86" w:rsidRDefault="00D30A86" w:rsidP="00D30A86">
            <w:pPr>
              <w:jc w:val="right"/>
              <w:rPr>
                <w:rFonts w:ascii="Times" w:hAnsi="Times" w:cs="Times New Roman"/>
              </w:rPr>
            </w:pPr>
            <w:r w:rsidRPr="00D30A86">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14:paraId="2549190D" w14:textId="77777777" w:rsidR="00D30A86" w:rsidRPr="00D30A86" w:rsidRDefault="00D30A86" w:rsidP="00D30A86">
            <w:pPr>
              <w:rPr>
                <w:rFonts w:ascii="Times" w:hAnsi="Times" w:cs="Times New Roman"/>
              </w:rPr>
            </w:pPr>
            <w:r w:rsidRPr="00D30A86">
              <w:rPr>
                <w:rFonts w:ascii="Times New Roman" w:hAnsi="Times New Roman" w:cs="Times New Roman"/>
                <w:color w:val="000000"/>
              </w:rPr>
              <w:t>N/A</w:t>
            </w:r>
          </w:p>
        </w:tc>
      </w:tr>
      <w:tr w:rsidR="00D30A86" w:rsidRPr="00D30A86" w14:paraId="1B171897" w14:textId="77777777" w:rsidTr="00D30A86">
        <w:trPr>
          <w:trHeight w:val="465"/>
        </w:trPr>
        <w:tc>
          <w:tcPr>
            <w:tcW w:w="2187" w:type="dxa"/>
            <w:shd w:val="clear" w:color="auto" w:fill="auto"/>
            <w:tcMar>
              <w:top w:w="60" w:type="dxa"/>
              <w:left w:w="60" w:type="dxa"/>
              <w:bottom w:w="60" w:type="dxa"/>
              <w:right w:w="60" w:type="dxa"/>
            </w:tcMar>
            <w:hideMark/>
          </w:tcPr>
          <w:p w14:paraId="029671AD" w14:textId="77777777" w:rsidR="00D30A86" w:rsidRPr="00D30A86" w:rsidRDefault="00D30A86" w:rsidP="00D30A86">
            <w:pPr>
              <w:jc w:val="right"/>
              <w:rPr>
                <w:rFonts w:ascii="Times" w:hAnsi="Times" w:cs="Times New Roman"/>
              </w:rPr>
            </w:pPr>
            <w:r w:rsidRPr="00D30A86">
              <w:rPr>
                <w:rFonts w:ascii="Times New Roman" w:hAnsi="Times New Roman" w:cs="Times New Roman"/>
                <w:b/>
                <w:bCs/>
                <w:color w:val="000000"/>
              </w:rPr>
              <w:t>Assumptions:</w:t>
            </w:r>
          </w:p>
        </w:tc>
        <w:tc>
          <w:tcPr>
            <w:tcW w:w="7418" w:type="dxa"/>
            <w:gridSpan w:val="3"/>
            <w:shd w:val="clear" w:color="auto" w:fill="auto"/>
            <w:tcMar>
              <w:top w:w="60" w:type="dxa"/>
              <w:left w:w="60" w:type="dxa"/>
              <w:bottom w:w="60" w:type="dxa"/>
              <w:right w:w="60" w:type="dxa"/>
            </w:tcMar>
            <w:hideMark/>
          </w:tcPr>
          <w:p w14:paraId="6093A468" w14:textId="2B65C409" w:rsidR="00D30A86" w:rsidRPr="00D30A86" w:rsidRDefault="0031040F" w:rsidP="0031040F">
            <w:pPr>
              <w:rPr>
                <w:rFonts w:ascii="Times" w:hAnsi="Times" w:cs="Times New Roman"/>
              </w:rPr>
            </w:pPr>
            <w:r>
              <w:rPr>
                <w:rFonts w:ascii="Times New Roman" w:hAnsi="Times New Roman" w:cs="Times New Roman"/>
                <w:color w:val="000000"/>
              </w:rPr>
              <w:t>User</w:t>
            </w:r>
            <w:r w:rsidR="00D30A86" w:rsidRPr="00D30A86">
              <w:rPr>
                <w:rFonts w:ascii="Times New Roman" w:hAnsi="Times New Roman" w:cs="Times New Roman"/>
                <w:color w:val="000000"/>
              </w:rPr>
              <w:t xml:space="preserve"> understands English language. </w:t>
            </w:r>
            <w:r>
              <w:rPr>
                <w:rFonts w:ascii="Times New Roman" w:hAnsi="Times New Roman" w:cs="Times New Roman"/>
                <w:color w:val="000000"/>
              </w:rPr>
              <w:t>User</w:t>
            </w:r>
            <w:r w:rsidR="00D30A86" w:rsidRPr="00D30A86">
              <w:rPr>
                <w:rFonts w:ascii="Times New Roman" w:hAnsi="Times New Roman" w:cs="Times New Roman"/>
                <w:color w:val="000000"/>
              </w:rPr>
              <w:t xml:space="preserve"> has to have his/her patient ID and password first. The dental clinics’ officer provides patient ID and password.</w:t>
            </w:r>
          </w:p>
        </w:tc>
      </w:tr>
      <w:tr w:rsidR="00D30A86" w:rsidRPr="00D30A86" w14:paraId="2BC45050" w14:textId="77777777" w:rsidTr="00D30A86">
        <w:trPr>
          <w:trHeight w:val="225"/>
        </w:trPr>
        <w:tc>
          <w:tcPr>
            <w:tcW w:w="2187" w:type="dxa"/>
            <w:shd w:val="clear" w:color="auto" w:fill="auto"/>
            <w:tcMar>
              <w:top w:w="60" w:type="dxa"/>
              <w:left w:w="60" w:type="dxa"/>
              <w:bottom w:w="60" w:type="dxa"/>
              <w:right w:w="60" w:type="dxa"/>
            </w:tcMar>
            <w:hideMark/>
          </w:tcPr>
          <w:p w14:paraId="60172535" w14:textId="77777777" w:rsidR="00D30A86" w:rsidRPr="00D30A86" w:rsidRDefault="00D30A86" w:rsidP="00D30A86">
            <w:pPr>
              <w:jc w:val="right"/>
              <w:rPr>
                <w:rFonts w:ascii="Times" w:hAnsi="Times" w:cs="Times New Roman"/>
              </w:rPr>
            </w:pPr>
            <w:r w:rsidRPr="00D30A86">
              <w:rPr>
                <w:rFonts w:ascii="Times New Roman" w:hAnsi="Times New Roman" w:cs="Times New Roman"/>
                <w:b/>
                <w:bCs/>
                <w:color w:val="000000"/>
              </w:rPr>
              <w:t>Notes and Issues:</w:t>
            </w:r>
          </w:p>
        </w:tc>
        <w:tc>
          <w:tcPr>
            <w:tcW w:w="7418" w:type="dxa"/>
            <w:gridSpan w:val="3"/>
            <w:shd w:val="clear" w:color="auto" w:fill="auto"/>
            <w:tcMar>
              <w:top w:w="60" w:type="dxa"/>
              <w:left w:w="60" w:type="dxa"/>
              <w:bottom w:w="60" w:type="dxa"/>
              <w:right w:w="60" w:type="dxa"/>
            </w:tcMar>
            <w:hideMark/>
          </w:tcPr>
          <w:p w14:paraId="72FB3F9D" w14:textId="77777777" w:rsidR="00D30A86" w:rsidRPr="00D30A86" w:rsidRDefault="00D30A86" w:rsidP="00D30A86">
            <w:pPr>
              <w:rPr>
                <w:rFonts w:ascii="Times" w:hAnsi="Times" w:cs="Times New Roman"/>
              </w:rPr>
            </w:pPr>
            <w:r w:rsidRPr="00D30A86">
              <w:rPr>
                <w:rFonts w:ascii="Times New Roman" w:hAnsi="Times New Roman" w:cs="Times New Roman"/>
                <w:color w:val="000000"/>
              </w:rPr>
              <w:t>N/A</w:t>
            </w:r>
          </w:p>
        </w:tc>
      </w:tr>
    </w:tbl>
    <w:p w14:paraId="13B7A44A" w14:textId="77777777" w:rsidR="00D30A86" w:rsidRDefault="00D30A86"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02C32D3B" w14:textId="3FD151F4"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rPr>
      </w:pPr>
    </w:p>
    <w:p w14:paraId="14AAD800"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792D27E1" w14:textId="2CC47534"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rPr>
      </w:pPr>
    </w:p>
    <w:p w14:paraId="4C128751" w14:textId="77777777" w:rsidR="000714F9" w:rsidRDefault="000714F9"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rPr>
      </w:pPr>
    </w:p>
    <w:p w14:paraId="7DDE190C" w14:textId="77777777" w:rsidR="000714F9" w:rsidRDefault="000714F9"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rPr>
      </w:pPr>
    </w:p>
    <w:p w14:paraId="4C73CD68" w14:textId="77777777" w:rsidR="000714F9" w:rsidRDefault="000714F9"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rPr>
      </w:pPr>
    </w:p>
    <w:p w14:paraId="119BE5ED" w14:textId="77777777" w:rsidR="000714F9" w:rsidRDefault="000714F9"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rPr>
      </w:pPr>
    </w:p>
    <w:p w14:paraId="24D07217" w14:textId="77777777" w:rsidR="000714F9" w:rsidRDefault="000714F9"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rPr>
      </w:pPr>
    </w:p>
    <w:p w14:paraId="6BB5B0A6" w14:textId="77777777" w:rsidR="000714F9" w:rsidRDefault="000714F9"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0714F9" w:rsidRPr="000714F9" w14:paraId="39F2BAF3" w14:textId="77777777" w:rsidTr="00215821">
        <w:trPr>
          <w:trHeight w:val="225"/>
        </w:trPr>
        <w:tc>
          <w:tcPr>
            <w:tcW w:w="2187" w:type="dxa"/>
            <w:shd w:val="clear" w:color="auto" w:fill="D9D9D9"/>
            <w:tcMar>
              <w:top w:w="60" w:type="dxa"/>
              <w:left w:w="60" w:type="dxa"/>
              <w:bottom w:w="60" w:type="dxa"/>
              <w:right w:w="60" w:type="dxa"/>
            </w:tcMar>
            <w:hideMark/>
          </w:tcPr>
          <w:p w14:paraId="573687F2" w14:textId="77777777" w:rsidR="000714F9" w:rsidRPr="000714F9" w:rsidRDefault="000714F9" w:rsidP="000714F9">
            <w:pPr>
              <w:jc w:val="right"/>
              <w:rPr>
                <w:rFonts w:ascii="Times" w:hAnsi="Times" w:cs="Times New Roman"/>
              </w:rPr>
            </w:pPr>
            <w:r w:rsidRPr="000714F9">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14:paraId="620A2322" w14:textId="77777777" w:rsidR="000714F9" w:rsidRPr="000714F9" w:rsidRDefault="000714F9" w:rsidP="000714F9">
            <w:pPr>
              <w:rPr>
                <w:rFonts w:ascii="Times" w:hAnsi="Times" w:cs="Times New Roman"/>
              </w:rPr>
            </w:pPr>
            <w:r w:rsidRPr="000714F9">
              <w:rPr>
                <w:rFonts w:ascii="Times New Roman" w:hAnsi="Times New Roman" w:cs="Times New Roman"/>
                <w:color w:val="000000"/>
              </w:rPr>
              <w:t>UC-06</w:t>
            </w:r>
          </w:p>
        </w:tc>
      </w:tr>
      <w:tr w:rsidR="000714F9" w:rsidRPr="000714F9" w14:paraId="5922119D" w14:textId="77777777" w:rsidTr="00215821">
        <w:trPr>
          <w:trHeight w:val="210"/>
        </w:trPr>
        <w:tc>
          <w:tcPr>
            <w:tcW w:w="2187" w:type="dxa"/>
            <w:shd w:val="clear" w:color="auto" w:fill="D9D9D9"/>
            <w:tcMar>
              <w:top w:w="60" w:type="dxa"/>
              <w:left w:w="60" w:type="dxa"/>
              <w:bottom w:w="60" w:type="dxa"/>
              <w:right w:w="60" w:type="dxa"/>
            </w:tcMar>
            <w:hideMark/>
          </w:tcPr>
          <w:p w14:paraId="2FFACFD3" w14:textId="77777777" w:rsidR="000714F9" w:rsidRPr="000714F9" w:rsidRDefault="000714F9" w:rsidP="000714F9">
            <w:pPr>
              <w:jc w:val="right"/>
              <w:rPr>
                <w:rFonts w:ascii="Times" w:hAnsi="Times" w:cs="Times New Roman"/>
              </w:rPr>
            </w:pPr>
            <w:r w:rsidRPr="000714F9">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14:paraId="4403996F" w14:textId="77777777" w:rsidR="000714F9" w:rsidRPr="000714F9" w:rsidRDefault="000714F9" w:rsidP="000714F9">
            <w:pPr>
              <w:rPr>
                <w:rFonts w:ascii="Times" w:hAnsi="Times" w:cs="Times New Roman"/>
              </w:rPr>
            </w:pPr>
            <w:r w:rsidRPr="000714F9">
              <w:rPr>
                <w:rFonts w:ascii="Times New Roman" w:hAnsi="Times New Roman" w:cs="Times New Roman"/>
                <w:color w:val="000000"/>
              </w:rPr>
              <w:t>Display patients’ appointment(in website)</w:t>
            </w:r>
          </w:p>
        </w:tc>
      </w:tr>
      <w:tr w:rsidR="000714F9" w:rsidRPr="000714F9" w14:paraId="6D724253" w14:textId="77777777" w:rsidTr="00215821">
        <w:trPr>
          <w:trHeight w:val="240"/>
        </w:trPr>
        <w:tc>
          <w:tcPr>
            <w:tcW w:w="2187" w:type="dxa"/>
            <w:shd w:val="clear" w:color="auto" w:fill="D9D9D9"/>
            <w:tcMar>
              <w:top w:w="60" w:type="dxa"/>
              <w:left w:w="60" w:type="dxa"/>
              <w:bottom w:w="60" w:type="dxa"/>
              <w:right w:w="60" w:type="dxa"/>
            </w:tcMar>
            <w:hideMark/>
          </w:tcPr>
          <w:p w14:paraId="0B0A8928" w14:textId="77777777" w:rsidR="000714F9" w:rsidRPr="000714F9" w:rsidRDefault="000714F9" w:rsidP="000714F9">
            <w:pPr>
              <w:jc w:val="right"/>
              <w:rPr>
                <w:rFonts w:ascii="Times" w:hAnsi="Times" w:cs="Times New Roman"/>
              </w:rPr>
            </w:pPr>
            <w:r w:rsidRPr="000714F9">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14:paraId="2E3C8432" w14:textId="77777777" w:rsidR="000714F9" w:rsidRPr="000714F9" w:rsidRDefault="000714F9" w:rsidP="000714F9">
            <w:pPr>
              <w:rPr>
                <w:rFonts w:ascii="Times" w:hAnsi="Times" w:cs="Times New Roman"/>
              </w:rPr>
            </w:pPr>
            <w:r w:rsidRPr="000714F9">
              <w:rPr>
                <w:rFonts w:ascii="Times New Roman" w:hAnsi="Times New Roman" w:cs="Times New Roman"/>
                <w:color w:val="000000"/>
              </w:rPr>
              <w:t>Worapun Wongkium</w:t>
            </w:r>
          </w:p>
        </w:tc>
        <w:tc>
          <w:tcPr>
            <w:tcW w:w="2268" w:type="dxa"/>
            <w:shd w:val="clear" w:color="auto" w:fill="D9D9D9"/>
            <w:tcMar>
              <w:top w:w="60" w:type="dxa"/>
              <w:left w:w="60" w:type="dxa"/>
              <w:bottom w:w="60" w:type="dxa"/>
              <w:right w:w="60" w:type="dxa"/>
            </w:tcMar>
            <w:hideMark/>
          </w:tcPr>
          <w:p w14:paraId="62A842A3" w14:textId="77777777" w:rsidR="000714F9" w:rsidRPr="000714F9" w:rsidRDefault="000714F9" w:rsidP="000714F9">
            <w:pPr>
              <w:jc w:val="right"/>
              <w:rPr>
                <w:rFonts w:ascii="Times" w:hAnsi="Times" w:cs="Times New Roman"/>
              </w:rPr>
            </w:pPr>
            <w:r w:rsidRPr="000714F9">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14:paraId="6C114433" w14:textId="77777777" w:rsidR="000714F9" w:rsidRPr="000714F9" w:rsidRDefault="000714F9" w:rsidP="000714F9">
            <w:pPr>
              <w:rPr>
                <w:rFonts w:ascii="Times" w:hAnsi="Times" w:cs="Times New Roman"/>
              </w:rPr>
            </w:pPr>
            <w:r w:rsidRPr="000714F9">
              <w:rPr>
                <w:rFonts w:ascii="Times New Roman" w:hAnsi="Times New Roman" w:cs="Times New Roman"/>
                <w:color w:val="000000"/>
              </w:rPr>
              <w:t>Kanokwan Maneerat</w:t>
            </w:r>
          </w:p>
        </w:tc>
      </w:tr>
      <w:tr w:rsidR="000714F9" w:rsidRPr="000714F9" w14:paraId="6757994D" w14:textId="77777777" w:rsidTr="00215821">
        <w:trPr>
          <w:trHeight w:val="240"/>
        </w:trPr>
        <w:tc>
          <w:tcPr>
            <w:tcW w:w="2187" w:type="dxa"/>
            <w:shd w:val="clear" w:color="auto" w:fill="D9D9D9"/>
            <w:tcMar>
              <w:top w:w="60" w:type="dxa"/>
              <w:left w:w="60" w:type="dxa"/>
              <w:bottom w:w="60" w:type="dxa"/>
              <w:right w:w="60" w:type="dxa"/>
            </w:tcMar>
            <w:hideMark/>
          </w:tcPr>
          <w:p w14:paraId="53675646" w14:textId="77777777" w:rsidR="000714F9" w:rsidRPr="000714F9" w:rsidRDefault="000714F9" w:rsidP="000714F9">
            <w:pPr>
              <w:jc w:val="right"/>
              <w:rPr>
                <w:rFonts w:ascii="Times" w:hAnsi="Times" w:cs="Times New Roman"/>
              </w:rPr>
            </w:pPr>
            <w:r w:rsidRPr="000714F9">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14:paraId="3E659977" w14:textId="77777777" w:rsidR="000714F9" w:rsidRPr="000714F9" w:rsidRDefault="000714F9" w:rsidP="000714F9">
            <w:pPr>
              <w:rPr>
                <w:rFonts w:ascii="Times" w:hAnsi="Times" w:cs="Times New Roman"/>
              </w:rPr>
            </w:pPr>
            <w:r w:rsidRPr="000714F9">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14:paraId="5ABD427F" w14:textId="77777777" w:rsidR="000714F9" w:rsidRPr="000714F9" w:rsidRDefault="000714F9" w:rsidP="000714F9">
            <w:pPr>
              <w:jc w:val="right"/>
              <w:rPr>
                <w:rFonts w:ascii="Times" w:hAnsi="Times" w:cs="Times New Roman"/>
              </w:rPr>
            </w:pPr>
            <w:r w:rsidRPr="000714F9">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14:paraId="29ACDAEE" w14:textId="77777777" w:rsidR="000714F9" w:rsidRPr="000714F9" w:rsidRDefault="000714F9" w:rsidP="000714F9">
            <w:pPr>
              <w:rPr>
                <w:rFonts w:ascii="Times" w:hAnsi="Times" w:cs="Times New Roman"/>
              </w:rPr>
            </w:pPr>
            <w:r w:rsidRPr="000714F9">
              <w:rPr>
                <w:rFonts w:ascii="Times New Roman" w:hAnsi="Times New Roman" w:cs="Times New Roman"/>
                <w:color w:val="000000"/>
              </w:rPr>
              <w:t>24/06/2014</w:t>
            </w:r>
          </w:p>
        </w:tc>
      </w:tr>
      <w:tr w:rsidR="000714F9" w:rsidRPr="000714F9" w14:paraId="4269B4A2" w14:textId="77777777" w:rsidTr="000714F9">
        <w:trPr>
          <w:trHeight w:val="225"/>
        </w:trPr>
        <w:tc>
          <w:tcPr>
            <w:tcW w:w="2187" w:type="dxa"/>
            <w:shd w:val="clear" w:color="auto" w:fill="auto"/>
            <w:tcMar>
              <w:top w:w="60" w:type="dxa"/>
              <w:left w:w="60" w:type="dxa"/>
              <w:bottom w:w="60" w:type="dxa"/>
              <w:right w:w="60" w:type="dxa"/>
            </w:tcMar>
            <w:hideMark/>
          </w:tcPr>
          <w:p w14:paraId="26A10BB2" w14:textId="77777777" w:rsidR="000714F9" w:rsidRPr="000714F9" w:rsidRDefault="000714F9" w:rsidP="000714F9">
            <w:pPr>
              <w:jc w:val="right"/>
              <w:rPr>
                <w:rFonts w:ascii="Times" w:hAnsi="Times" w:cs="Times New Roman"/>
              </w:rPr>
            </w:pPr>
            <w:r w:rsidRPr="000714F9">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14:paraId="0B4A74A6" w14:textId="77777777" w:rsidR="000714F9" w:rsidRPr="000714F9" w:rsidRDefault="000714F9" w:rsidP="000714F9">
            <w:pPr>
              <w:rPr>
                <w:rFonts w:ascii="Times" w:hAnsi="Times" w:cs="Times New Roman"/>
              </w:rPr>
            </w:pPr>
            <w:r w:rsidRPr="000714F9">
              <w:rPr>
                <w:rFonts w:ascii="Times New Roman" w:hAnsi="Times New Roman" w:cs="Times New Roman"/>
                <w:color w:val="000000"/>
              </w:rPr>
              <w:t>Patient</w:t>
            </w:r>
          </w:p>
        </w:tc>
      </w:tr>
      <w:tr w:rsidR="000714F9" w:rsidRPr="000714F9" w14:paraId="0924EA12" w14:textId="77777777" w:rsidTr="000714F9">
        <w:trPr>
          <w:trHeight w:val="690"/>
        </w:trPr>
        <w:tc>
          <w:tcPr>
            <w:tcW w:w="2187" w:type="dxa"/>
            <w:shd w:val="clear" w:color="auto" w:fill="auto"/>
            <w:tcMar>
              <w:top w:w="60" w:type="dxa"/>
              <w:left w:w="60" w:type="dxa"/>
              <w:bottom w:w="60" w:type="dxa"/>
              <w:right w:w="60" w:type="dxa"/>
            </w:tcMar>
            <w:hideMark/>
          </w:tcPr>
          <w:p w14:paraId="6C438AC2" w14:textId="77777777" w:rsidR="000714F9" w:rsidRPr="000714F9" w:rsidRDefault="000714F9" w:rsidP="000714F9">
            <w:pPr>
              <w:jc w:val="right"/>
              <w:rPr>
                <w:rFonts w:ascii="Times" w:hAnsi="Times" w:cs="Times New Roman"/>
              </w:rPr>
            </w:pPr>
            <w:r w:rsidRPr="000714F9">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14:paraId="762F217F" w14:textId="77777777" w:rsidR="000714F9" w:rsidRPr="000714F9" w:rsidRDefault="000714F9" w:rsidP="000714F9">
            <w:pPr>
              <w:rPr>
                <w:rFonts w:ascii="Times" w:hAnsi="Times" w:cs="Times New Roman"/>
              </w:rPr>
            </w:pPr>
            <w:r w:rsidRPr="000714F9">
              <w:rPr>
                <w:rFonts w:ascii="Times" w:hAnsi="Times" w:cs="Times New Roman"/>
                <w:color w:val="000000"/>
              </w:rPr>
              <w:t>User can view his/her own appointment in the patients’ schedule(for patient,  dentists’ schedule for dentist, and officer can view both of them) which provide in the website</w:t>
            </w:r>
          </w:p>
        </w:tc>
      </w:tr>
      <w:tr w:rsidR="000714F9" w:rsidRPr="000714F9" w14:paraId="288BAE63" w14:textId="77777777" w:rsidTr="000714F9">
        <w:trPr>
          <w:trHeight w:val="225"/>
        </w:trPr>
        <w:tc>
          <w:tcPr>
            <w:tcW w:w="2187" w:type="dxa"/>
            <w:shd w:val="clear" w:color="auto" w:fill="auto"/>
            <w:tcMar>
              <w:top w:w="60" w:type="dxa"/>
              <w:left w:w="60" w:type="dxa"/>
              <w:bottom w:w="60" w:type="dxa"/>
              <w:right w:w="60" w:type="dxa"/>
            </w:tcMar>
            <w:hideMark/>
          </w:tcPr>
          <w:p w14:paraId="68345B6D" w14:textId="77777777" w:rsidR="000714F9" w:rsidRPr="000714F9" w:rsidRDefault="000714F9" w:rsidP="000714F9">
            <w:pPr>
              <w:jc w:val="right"/>
              <w:rPr>
                <w:rFonts w:ascii="Times" w:hAnsi="Times" w:cs="Times New Roman"/>
              </w:rPr>
            </w:pPr>
            <w:r w:rsidRPr="000714F9">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14:paraId="3BA448DA" w14:textId="77777777" w:rsidR="000714F9" w:rsidRPr="000714F9" w:rsidRDefault="000714F9" w:rsidP="000714F9">
            <w:pPr>
              <w:rPr>
                <w:rFonts w:ascii="Times" w:hAnsi="Times" w:cs="Times New Roman"/>
              </w:rPr>
            </w:pPr>
            <w:r w:rsidRPr="000714F9">
              <w:rPr>
                <w:rFonts w:ascii="Times New Roman" w:hAnsi="Times New Roman" w:cs="Times New Roman"/>
                <w:color w:val="000000"/>
              </w:rPr>
              <w:t>User selects appointment schedule</w:t>
            </w:r>
          </w:p>
        </w:tc>
      </w:tr>
      <w:tr w:rsidR="000714F9" w:rsidRPr="000714F9" w14:paraId="05DF486E" w14:textId="77777777" w:rsidTr="000714F9">
        <w:trPr>
          <w:trHeight w:val="210"/>
        </w:trPr>
        <w:tc>
          <w:tcPr>
            <w:tcW w:w="2187" w:type="dxa"/>
            <w:shd w:val="clear" w:color="auto" w:fill="auto"/>
            <w:tcMar>
              <w:top w:w="60" w:type="dxa"/>
              <w:left w:w="60" w:type="dxa"/>
              <w:bottom w:w="60" w:type="dxa"/>
              <w:right w:w="60" w:type="dxa"/>
            </w:tcMar>
            <w:hideMark/>
          </w:tcPr>
          <w:p w14:paraId="11ADC19E" w14:textId="77777777" w:rsidR="000714F9" w:rsidRPr="000714F9" w:rsidRDefault="000714F9" w:rsidP="000714F9">
            <w:pPr>
              <w:jc w:val="right"/>
              <w:rPr>
                <w:rFonts w:ascii="Times" w:hAnsi="Times" w:cs="Times New Roman"/>
              </w:rPr>
            </w:pPr>
            <w:r w:rsidRPr="000714F9">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14:paraId="51E97FF9" w14:textId="77777777" w:rsidR="000714F9" w:rsidRPr="000714F9" w:rsidRDefault="000714F9" w:rsidP="000714F9">
            <w:pPr>
              <w:rPr>
                <w:rFonts w:ascii="Times" w:hAnsi="Times" w:cs="Times New Roman"/>
              </w:rPr>
            </w:pPr>
            <w:r w:rsidRPr="000714F9">
              <w:rPr>
                <w:rFonts w:ascii="Times New Roman" w:hAnsi="Times New Roman" w:cs="Times New Roman"/>
                <w:color w:val="000000"/>
              </w:rPr>
              <w:t>User is already logged into the application by using patientID and password</w:t>
            </w:r>
          </w:p>
        </w:tc>
      </w:tr>
      <w:tr w:rsidR="000714F9" w:rsidRPr="000714F9" w14:paraId="5730C0E7" w14:textId="77777777" w:rsidTr="000714F9">
        <w:trPr>
          <w:trHeight w:val="225"/>
        </w:trPr>
        <w:tc>
          <w:tcPr>
            <w:tcW w:w="2187" w:type="dxa"/>
            <w:shd w:val="clear" w:color="auto" w:fill="auto"/>
            <w:tcMar>
              <w:top w:w="60" w:type="dxa"/>
              <w:left w:w="60" w:type="dxa"/>
              <w:bottom w:w="60" w:type="dxa"/>
              <w:right w:w="60" w:type="dxa"/>
            </w:tcMar>
            <w:hideMark/>
          </w:tcPr>
          <w:p w14:paraId="61EA56B0" w14:textId="77777777" w:rsidR="000714F9" w:rsidRPr="000714F9" w:rsidRDefault="000714F9" w:rsidP="000714F9">
            <w:pPr>
              <w:jc w:val="right"/>
              <w:rPr>
                <w:rFonts w:ascii="Times" w:hAnsi="Times" w:cs="Times New Roman"/>
              </w:rPr>
            </w:pPr>
            <w:r w:rsidRPr="000714F9">
              <w:rPr>
                <w:rFonts w:ascii="Times New Roman" w:hAnsi="Times New Roman" w:cs="Times New Roman"/>
                <w:b/>
                <w:bCs/>
                <w:color w:val="000000"/>
              </w:rPr>
              <w:t>Postconditions:</w:t>
            </w:r>
          </w:p>
        </w:tc>
        <w:tc>
          <w:tcPr>
            <w:tcW w:w="7418" w:type="dxa"/>
            <w:gridSpan w:val="3"/>
            <w:shd w:val="clear" w:color="auto" w:fill="auto"/>
            <w:tcMar>
              <w:top w:w="60" w:type="dxa"/>
              <w:left w:w="60" w:type="dxa"/>
              <w:bottom w:w="60" w:type="dxa"/>
              <w:right w:w="60" w:type="dxa"/>
            </w:tcMar>
            <w:hideMark/>
          </w:tcPr>
          <w:p w14:paraId="760C76A6" w14:textId="77777777" w:rsidR="000714F9" w:rsidRPr="000714F9" w:rsidRDefault="000714F9" w:rsidP="000714F9">
            <w:pPr>
              <w:rPr>
                <w:rFonts w:ascii="Times" w:hAnsi="Times" w:cs="Times New Roman"/>
              </w:rPr>
            </w:pPr>
            <w:r w:rsidRPr="000714F9">
              <w:rPr>
                <w:rFonts w:ascii="Times New Roman" w:hAnsi="Times New Roman" w:cs="Times New Roman"/>
                <w:color w:val="000000"/>
              </w:rPr>
              <w:t>User can view their appointment schedule</w:t>
            </w:r>
          </w:p>
        </w:tc>
      </w:tr>
      <w:tr w:rsidR="000714F9" w:rsidRPr="000714F9" w14:paraId="7328FFBA" w14:textId="77777777" w:rsidTr="000714F9">
        <w:trPr>
          <w:trHeight w:val="855"/>
        </w:trPr>
        <w:tc>
          <w:tcPr>
            <w:tcW w:w="2187" w:type="dxa"/>
            <w:shd w:val="clear" w:color="auto" w:fill="auto"/>
            <w:tcMar>
              <w:top w:w="60" w:type="dxa"/>
              <w:left w:w="60" w:type="dxa"/>
              <w:bottom w:w="60" w:type="dxa"/>
              <w:right w:w="60" w:type="dxa"/>
            </w:tcMar>
            <w:hideMark/>
          </w:tcPr>
          <w:p w14:paraId="04654ED7" w14:textId="77777777" w:rsidR="000714F9" w:rsidRPr="000714F9" w:rsidRDefault="000714F9" w:rsidP="000714F9">
            <w:pPr>
              <w:jc w:val="right"/>
              <w:rPr>
                <w:rFonts w:ascii="Times" w:hAnsi="Times" w:cs="Times New Roman"/>
              </w:rPr>
            </w:pPr>
            <w:r w:rsidRPr="000714F9">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14:paraId="12AE0E51" w14:textId="77777777" w:rsidR="000714F9" w:rsidRPr="000714F9" w:rsidRDefault="000714F9" w:rsidP="004725C7">
            <w:pPr>
              <w:pStyle w:val="ListParagraph"/>
              <w:numPr>
                <w:ilvl w:val="0"/>
                <w:numId w:val="18"/>
              </w:numPr>
              <w:rPr>
                <w:rFonts w:ascii="Times" w:hAnsi="Times" w:cs="Times New Roman"/>
              </w:rPr>
            </w:pPr>
            <w:r w:rsidRPr="000714F9">
              <w:rPr>
                <w:rFonts w:ascii="Times New Roman" w:hAnsi="Times New Roman" w:cs="Times New Roman"/>
                <w:color w:val="000000"/>
              </w:rPr>
              <w:t>User selects patients’ schedule menu</w:t>
            </w:r>
          </w:p>
          <w:p w14:paraId="122BF4BE" w14:textId="77777777" w:rsidR="000714F9" w:rsidRPr="000714F9" w:rsidRDefault="000714F9" w:rsidP="004725C7">
            <w:pPr>
              <w:pStyle w:val="ListParagraph"/>
              <w:numPr>
                <w:ilvl w:val="0"/>
                <w:numId w:val="18"/>
              </w:numPr>
              <w:rPr>
                <w:rFonts w:ascii="Times" w:hAnsi="Times" w:cs="Times New Roman"/>
              </w:rPr>
            </w:pPr>
            <w:r w:rsidRPr="000714F9">
              <w:rPr>
                <w:rFonts w:ascii="Times New Roman" w:hAnsi="Times New Roman" w:cs="Times New Roman"/>
                <w:color w:val="000000"/>
              </w:rPr>
              <w:t>System shall query data from appointment table in database </w:t>
            </w:r>
          </w:p>
          <w:p w14:paraId="046D60D8" w14:textId="3B58D5F8" w:rsidR="000714F9" w:rsidRPr="000714F9" w:rsidRDefault="000714F9" w:rsidP="004725C7">
            <w:pPr>
              <w:pStyle w:val="ListParagraph"/>
              <w:numPr>
                <w:ilvl w:val="0"/>
                <w:numId w:val="18"/>
              </w:numPr>
              <w:rPr>
                <w:rFonts w:ascii="Times" w:hAnsi="Times" w:cs="Times New Roman"/>
              </w:rPr>
            </w:pPr>
            <w:r w:rsidRPr="000714F9">
              <w:rPr>
                <w:rFonts w:ascii="Times New Roman" w:hAnsi="Times New Roman" w:cs="Times New Roman"/>
                <w:color w:val="000000"/>
              </w:rPr>
              <w:t>System shall provide patients’ appointment schedule interface in website</w:t>
            </w:r>
          </w:p>
        </w:tc>
      </w:tr>
      <w:tr w:rsidR="000714F9" w:rsidRPr="000714F9" w14:paraId="34546A61" w14:textId="77777777" w:rsidTr="000714F9">
        <w:trPr>
          <w:trHeight w:val="285"/>
        </w:trPr>
        <w:tc>
          <w:tcPr>
            <w:tcW w:w="2187" w:type="dxa"/>
            <w:shd w:val="clear" w:color="auto" w:fill="auto"/>
            <w:tcMar>
              <w:top w:w="60" w:type="dxa"/>
              <w:left w:w="60" w:type="dxa"/>
              <w:bottom w:w="60" w:type="dxa"/>
              <w:right w:w="60" w:type="dxa"/>
            </w:tcMar>
            <w:hideMark/>
          </w:tcPr>
          <w:p w14:paraId="06E78ACB" w14:textId="77777777" w:rsidR="000714F9" w:rsidRPr="000714F9" w:rsidRDefault="000714F9" w:rsidP="000714F9">
            <w:pPr>
              <w:jc w:val="right"/>
              <w:rPr>
                <w:rFonts w:ascii="Times" w:hAnsi="Times" w:cs="Times New Roman"/>
              </w:rPr>
            </w:pPr>
            <w:r w:rsidRPr="000714F9">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14:paraId="7BC449E9" w14:textId="77777777" w:rsidR="000714F9" w:rsidRPr="000714F9" w:rsidRDefault="000714F9" w:rsidP="000714F9">
            <w:pPr>
              <w:rPr>
                <w:rFonts w:ascii="Times" w:hAnsi="Times" w:cs="Times New Roman"/>
              </w:rPr>
            </w:pPr>
            <w:r w:rsidRPr="000714F9">
              <w:rPr>
                <w:rFonts w:ascii="Times New Roman" w:hAnsi="Times New Roman" w:cs="Times New Roman"/>
                <w:color w:val="000000"/>
              </w:rPr>
              <w:t>N/A </w:t>
            </w:r>
          </w:p>
        </w:tc>
      </w:tr>
      <w:tr w:rsidR="000714F9" w:rsidRPr="000714F9" w14:paraId="1AD9E7D2" w14:textId="77777777" w:rsidTr="000714F9">
        <w:trPr>
          <w:trHeight w:val="735"/>
        </w:trPr>
        <w:tc>
          <w:tcPr>
            <w:tcW w:w="2187" w:type="dxa"/>
            <w:shd w:val="clear" w:color="auto" w:fill="auto"/>
            <w:tcMar>
              <w:top w:w="60" w:type="dxa"/>
              <w:left w:w="60" w:type="dxa"/>
              <w:bottom w:w="60" w:type="dxa"/>
              <w:right w:w="60" w:type="dxa"/>
            </w:tcMar>
            <w:hideMark/>
          </w:tcPr>
          <w:p w14:paraId="2581D319" w14:textId="77777777" w:rsidR="000714F9" w:rsidRPr="000714F9" w:rsidRDefault="000714F9" w:rsidP="000714F9">
            <w:pPr>
              <w:jc w:val="right"/>
              <w:rPr>
                <w:rFonts w:ascii="Times" w:hAnsi="Times" w:cs="Times New Roman"/>
              </w:rPr>
            </w:pPr>
            <w:r w:rsidRPr="000714F9">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14:paraId="008C20FB" w14:textId="77777777" w:rsidR="000714F9" w:rsidRPr="000714F9" w:rsidRDefault="000714F9" w:rsidP="000714F9">
            <w:pPr>
              <w:rPr>
                <w:rFonts w:ascii="Times" w:hAnsi="Times" w:cs="Times New Roman"/>
              </w:rPr>
            </w:pPr>
            <w:r w:rsidRPr="000714F9">
              <w:rPr>
                <w:rFonts w:ascii="Times New Roman" w:hAnsi="Times New Roman" w:cs="Times New Roman"/>
                <w:color w:val="000000"/>
              </w:rPr>
              <w:t> System initiated: System unavailable the information will not deliver. If there are no internet connection user cannot login to the website or the application. The patient schedule will not show up.</w:t>
            </w:r>
            <w:r w:rsidRPr="000714F9">
              <w:rPr>
                <w:rFonts w:ascii="Arial" w:hAnsi="Arial" w:cs="Arial"/>
                <w:color w:val="000000"/>
              </w:rPr>
              <w:t> </w:t>
            </w:r>
          </w:p>
        </w:tc>
      </w:tr>
      <w:tr w:rsidR="000714F9" w:rsidRPr="000714F9" w14:paraId="644A3B1F" w14:textId="77777777" w:rsidTr="000714F9">
        <w:trPr>
          <w:trHeight w:val="465"/>
        </w:trPr>
        <w:tc>
          <w:tcPr>
            <w:tcW w:w="2187" w:type="dxa"/>
            <w:shd w:val="clear" w:color="auto" w:fill="auto"/>
            <w:tcMar>
              <w:top w:w="60" w:type="dxa"/>
              <w:left w:w="60" w:type="dxa"/>
              <w:bottom w:w="60" w:type="dxa"/>
              <w:right w:w="60" w:type="dxa"/>
            </w:tcMar>
            <w:hideMark/>
          </w:tcPr>
          <w:p w14:paraId="349F2454" w14:textId="77777777" w:rsidR="000714F9" w:rsidRPr="000714F9" w:rsidRDefault="000714F9" w:rsidP="000714F9">
            <w:pPr>
              <w:jc w:val="right"/>
              <w:rPr>
                <w:rFonts w:ascii="Times" w:hAnsi="Times" w:cs="Times New Roman"/>
              </w:rPr>
            </w:pPr>
            <w:r w:rsidRPr="000714F9">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14:paraId="584182F8" w14:textId="77777777" w:rsidR="000714F9" w:rsidRPr="000714F9" w:rsidRDefault="000714F9" w:rsidP="000714F9">
            <w:pPr>
              <w:rPr>
                <w:rFonts w:ascii="Times" w:hAnsi="Times" w:cs="Times New Roman"/>
              </w:rPr>
            </w:pPr>
            <w:r w:rsidRPr="000714F9">
              <w:rPr>
                <w:rFonts w:ascii="Times New Roman" w:hAnsi="Times New Roman" w:cs="Times New Roman"/>
                <w:color w:val="000000"/>
              </w:rPr>
              <w:t>Steps 1-3 in the normal flow would be required for all types of display dentist schedule.</w:t>
            </w:r>
          </w:p>
        </w:tc>
      </w:tr>
      <w:tr w:rsidR="000714F9" w:rsidRPr="000714F9" w14:paraId="192F34B9" w14:textId="77777777" w:rsidTr="000714F9">
        <w:trPr>
          <w:trHeight w:val="210"/>
        </w:trPr>
        <w:tc>
          <w:tcPr>
            <w:tcW w:w="2187" w:type="dxa"/>
            <w:shd w:val="clear" w:color="auto" w:fill="auto"/>
            <w:tcMar>
              <w:top w:w="60" w:type="dxa"/>
              <w:left w:w="60" w:type="dxa"/>
              <w:bottom w:w="60" w:type="dxa"/>
              <w:right w:w="60" w:type="dxa"/>
            </w:tcMar>
            <w:hideMark/>
          </w:tcPr>
          <w:p w14:paraId="0ECB0050" w14:textId="77777777" w:rsidR="000714F9" w:rsidRPr="000714F9" w:rsidRDefault="000714F9" w:rsidP="000714F9">
            <w:pPr>
              <w:jc w:val="right"/>
              <w:rPr>
                <w:rFonts w:ascii="Times" w:hAnsi="Times" w:cs="Times New Roman"/>
              </w:rPr>
            </w:pPr>
            <w:r w:rsidRPr="000714F9">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14:paraId="1CD7ADB2" w14:textId="77777777" w:rsidR="000714F9" w:rsidRPr="000714F9" w:rsidRDefault="000714F9" w:rsidP="000714F9">
            <w:pPr>
              <w:rPr>
                <w:rFonts w:ascii="Times" w:hAnsi="Times" w:cs="Times New Roman"/>
              </w:rPr>
            </w:pPr>
            <w:r w:rsidRPr="000714F9">
              <w:rPr>
                <w:rFonts w:ascii="Times New Roman" w:hAnsi="Times New Roman" w:cs="Times New Roman"/>
                <w:color w:val="000000"/>
              </w:rPr>
              <w:t>On demand</w:t>
            </w:r>
          </w:p>
        </w:tc>
      </w:tr>
      <w:tr w:rsidR="000714F9" w:rsidRPr="000714F9" w14:paraId="3ED2FD57" w14:textId="77777777" w:rsidTr="000714F9">
        <w:trPr>
          <w:trHeight w:val="225"/>
        </w:trPr>
        <w:tc>
          <w:tcPr>
            <w:tcW w:w="2187" w:type="dxa"/>
            <w:shd w:val="clear" w:color="auto" w:fill="auto"/>
            <w:tcMar>
              <w:top w:w="60" w:type="dxa"/>
              <w:left w:w="60" w:type="dxa"/>
              <w:bottom w:w="60" w:type="dxa"/>
              <w:right w:w="60" w:type="dxa"/>
            </w:tcMar>
            <w:hideMark/>
          </w:tcPr>
          <w:p w14:paraId="43065361" w14:textId="77777777" w:rsidR="000714F9" w:rsidRPr="000714F9" w:rsidRDefault="000714F9" w:rsidP="000714F9">
            <w:pPr>
              <w:jc w:val="right"/>
              <w:rPr>
                <w:rFonts w:ascii="Times" w:hAnsi="Times" w:cs="Times New Roman"/>
              </w:rPr>
            </w:pPr>
            <w:r w:rsidRPr="000714F9">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14:paraId="64B99697" w14:textId="77777777" w:rsidR="000714F9" w:rsidRPr="000714F9" w:rsidRDefault="000714F9" w:rsidP="000714F9">
            <w:pPr>
              <w:rPr>
                <w:rFonts w:ascii="Times" w:hAnsi="Times" w:cs="Times New Roman"/>
              </w:rPr>
            </w:pPr>
            <w:r w:rsidRPr="000714F9">
              <w:rPr>
                <w:rFonts w:ascii="Times New Roman" w:hAnsi="Times New Roman" w:cs="Times New Roman"/>
                <w:color w:val="000000"/>
              </w:rPr>
              <w:t>N/A</w:t>
            </w:r>
          </w:p>
        </w:tc>
      </w:tr>
      <w:tr w:rsidR="000714F9" w:rsidRPr="000714F9" w14:paraId="01C893A7" w14:textId="77777777" w:rsidTr="000714F9">
        <w:trPr>
          <w:trHeight w:val="465"/>
        </w:trPr>
        <w:tc>
          <w:tcPr>
            <w:tcW w:w="2187" w:type="dxa"/>
            <w:shd w:val="clear" w:color="auto" w:fill="auto"/>
            <w:tcMar>
              <w:top w:w="60" w:type="dxa"/>
              <w:left w:w="60" w:type="dxa"/>
              <w:bottom w:w="60" w:type="dxa"/>
              <w:right w:w="60" w:type="dxa"/>
            </w:tcMar>
            <w:hideMark/>
          </w:tcPr>
          <w:p w14:paraId="3F4DCE51" w14:textId="77777777" w:rsidR="000714F9" w:rsidRPr="000714F9" w:rsidRDefault="000714F9" w:rsidP="000714F9">
            <w:pPr>
              <w:jc w:val="right"/>
              <w:rPr>
                <w:rFonts w:ascii="Times" w:hAnsi="Times" w:cs="Times New Roman"/>
              </w:rPr>
            </w:pPr>
            <w:r w:rsidRPr="000714F9">
              <w:rPr>
                <w:rFonts w:ascii="Times New Roman" w:hAnsi="Times New Roman" w:cs="Times New Roman"/>
                <w:b/>
                <w:bCs/>
                <w:color w:val="000000"/>
              </w:rPr>
              <w:t>Assumptions:</w:t>
            </w:r>
          </w:p>
        </w:tc>
        <w:tc>
          <w:tcPr>
            <w:tcW w:w="7418" w:type="dxa"/>
            <w:gridSpan w:val="3"/>
            <w:shd w:val="clear" w:color="auto" w:fill="auto"/>
            <w:tcMar>
              <w:top w:w="60" w:type="dxa"/>
              <w:left w:w="60" w:type="dxa"/>
              <w:bottom w:w="60" w:type="dxa"/>
              <w:right w:w="60" w:type="dxa"/>
            </w:tcMar>
            <w:hideMark/>
          </w:tcPr>
          <w:p w14:paraId="26F0DFDB" w14:textId="42BB06ED" w:rsidR="000714F9" w:rsidRPr="000714F9" w:rsidRDefault="0031040F" w:rsidP="0031040F">
            <w:pPr>
              <w:rPr>
                <w:rFonts w:ascii="Times" w:hAnsi="Times" w:cs="Times New Roman"/>
              </w:rPr>
            </w:pPr>
            <w:r>
              <w:rPr>
                <w:rFonts w:ascii="Times New Roman" w:hAnsi="Times New Roman" w:cs="Times New Roman"/>
                <w:color w:val="000000"/>
              </w:rPr>
              <w:t xml:space="preserve">User </w:t>
            </w:r>
            <w:r w:rsidR="000714F9" w:rsidRPr="000714F9">
              <w:rPr>
                <w:rFonts w:ascii="Times New Roman" w:hAnsi="Times New Roman" w:cs="Times New Roman"/>
                <w:color w:val="000000"/>
              </w:rPr>
              <w:t xml:space="preserve">understands English language. </w:t>
            </w:r>
            <w:r>
              <w:rPr>
                <w:rFonts w:ascii="Times New Roman" w:hAnsi="Times New Roman" w:cs="Times New Roman"/>
                <w:color w:val="000000"/>
              </w:rPr>
              <w:t>User</w:t>
            </w:r>
            <w:r w:rsidR="000714F9" w:rsidRPr="000714F9">
              <w:rPr>
                <w:rFonts w:ascii="Times New Roman" w:hAnsi="Times New Roman" w:cs="Times New Roman"/>
                <w:color w:val="000000"/>
              </w:rPr>
              <w:t xml:space="preserve"> has to have his/her patient ID and password first. The dental clinics’ officer provides patient ID and password.</w:t>
            </w:r>
          </w:p>
        </w:tc>
      </w:tr>
      <w:tr w:rsidR="000714F9" w:rsidRPr="000714F9" w14:paraId="13FE9234" w14:textId="77777777" w:rsidTr="000714F9">
        <w:trPr>
          <w:trHeight w:val="225"/>
        </w:trPr>
        <w:tc>
          <w:tcPr>
            <w:tcW w:w="2187" w:type="dxa"/>
            <w:shd w:val="clear" w:color="auto" w:fill="auto"/>
            <w:tcMar>
              <w:top w:w="60" w:type="dxa"/>
              <w:left w:w="60" w:type="dxa"/>
              <w:bottom w:w="60" w:type="dxa"/>
              <w:right w:w="60" w:type="dxa"/>
            </w:tcMar>
            <w:hideMark/>
          </w:tcPr>
          <w:p w14:paraId="06D51EE6" w14:textId="77777777" w:rsidR="000714F9" w:rsidRPr="000714F9" w:rsidRDefault="000714F9" w:rsidP="000714F9">
            <w:pPr>
              <w:jc w:val="right"/>
              <w:rPr>
                <w:rFonts w:ascii="Times" w:hAnsi="Times" w:cs="Times New Roman"/>
              </w:rPr>
            </w:pPr>
            <w:r w:rsidRPr="000714F9">
              <w:rPr>
                <w:rFonts w:ascii="Times New Roman" w:hAnsi="Times New Roman" w:cs="Times New Roman"/>
                <w:b/>
                <w:bCs/>
                <w:color w:val="000000"/>
              </w:rPr>
              <w:t>Notes and Issues:</w:t>
            </w:r>
          </w:p>
        </w:tc>
        <w:tc>
          <w:tcPr>
            <w:tcW w:w="7418" w:type="dxa"/>
            <w:gridSpan w:val="3"/>
            <w:shd w:val="clear" w:color="auto" w:fill="auto"/>
            <w:tcMar>
              <w:top w:w="60" w:type="dxa"/>
              <w:left w:w="60" w:type="dxa"/>
              <w:bottom w:w="60" w:type="dxa"/>
              <w:right w:w="60" w:type="dxa"/>
            </w:tcMar>
            <w:hideMark/>
          </w:tcPr>
          <w:p w14:paraId="390F1DFF" w14:textId="77777777" w:rsidR="000714F9" w:rsidRPr="000714F9" w:rsidRDefault="000714F9" w:rsidP="000714F9">
            <w:pPr>
              <w:rPr>
                <w:rFonts w:ascii="Times" w:hAnsi="Times" w:cs="Times New Roman"/>
              </w:rPr>
            </w:pPr>
            <w:r w:rsidRPr="000714F9">
              <w:rPr>
                <w:rFonts w:ascii="Times New Roman" w:hAnsi="Times New Roman" w:cs="Times New Roman"/>
                <w:color w:val="000000"/>
              </w:rPr>
              <w:t>N/A</w:t>
            </w:r>
          </w:p>
        </w:tc>
      </w:tr>
    </w:tbl>
    <w:p w14:paraId="3446B768" w14:textId="77777777" w:rsidR="000714F9" w:rsidRDefault="000714F9"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rPr>
      </w:pPr>
    </w:p>
    <w:p w14:paraId="545FD634"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7BA95F48" w14:textId="6EACF152"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rPr>
      </w:pPr>
    </w:p>
    <w:p w14:paraId="79D61070" w14:textId="77777777" w:rsidR="000F0397" w:rsidRDefault="000F0397"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rPr>
      </w:pPr>
    </w:p>
    <w:p w14:paraId="2441A0C2" w14:textId="77777777" w:rsidR="000F0397" w:rsidRDefault="000F0397"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rPr>
      </w:pPr>
    </w:p>
    <w:p w14:paraId="04C106ED" w14:textId="77777777" w:rsidR="000F0397" w:rsidRDefault="000F0397"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rPr>
      </w:pPr>
    </w:p>
    <w:p w14:paraId="7C335A68" w14:textId="77777777" w:rsidR="000F0397" w:rsidRDefault="000F0397"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rPr>
      </w:pPr>
    </w:p>
    <w:p w14:paraId="59203D58" w14:textId="77777777" w:rsidR="000F0397" w:rsidRDefault="000F0397"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rPr>
      </w:pPr>
    </w:p>
    <w:p w14:paraId="543A513D" w14:textId="4E34E60F" w:rsidR="000F0397" w:rsidRDefault="000F0397" w:rsidP="0031040F">
      <w:pPr>
        <w:widowControl w:val="0"/>
        <w:tabs>
          <w:tab w:val="left" w:pos="560"/>
          <w:tab w:val="left" w:pos="7393"/>
        </w:tabs>
        <w:autoSpaceDE w:val="0"/>
        <w:autoSpaceDN w:val="0"/>
        <w:adjustRightInd w:val="0"/>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0F0397" w:rsidRPr="000714F9" w14:paraId="0A38DF8B" w14:textId="77777777" w:rsidTr="00215821">
        <w:trPr>
          <w:trHeight w:val="225"/>
        </w:trPr>
        <w:tc>
          <w:tcPr>
            <w:tcW w:w="2187" w:type="dxa"/>
            <w:shd w:val="clear" w:color="auto" w:fill="D9D9D9"/>
            <w:tcMar>
              <w:top w:w="60" w:type="dxa"/>
              <w:left w:w="60" w:type="dxa"/>
              <w:bottom w:w="60" w:type="dxa"/>
              <w:right w:w="60" w:type="dxa"/>
            </w:tcMar>
            <w:hideMark/>
          </w:tcPr>
          <w:p w14:paraId="53467CD4" w14:textId="77777777" w:rsidR="000714F9" w:rsidRPr="000714F9" w:rsidRDefault="000F0397" w:rsidP="000F0397">
            <w:pPr>
              <w:jc w:val="right"/>
              <w:rPr>
                <w:rFonts w:ascii="Times" w:hAnsi="Times" w:cs="Times New Roman"/>
              </w:rPr>
            </w:pPr>
            <w:r w:rsidRPr="000714F9">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14:paraId="522FAE27" w14:textId="70B3CC73" w:rsidR="000714F9" w:rsidRPr="000714F9" w:rsidRDefault="000F0397" w:rsidP="000F0397">
            <w:pPr>
              <w:rPr>
                <w:rFonts w:ascii="Times" w:hAnsi="Times" w:cs="Times New Roman"/>
              </w:rPr>
            </w:pPr>
            <w:r w:rsidRPr="000714F9">
              <w:rPr>
                <w:rFonts w:ascii="Times New Roman" w:hAnsi="Times New Roman" w:cs="Times New Roman"/>
                <w:color w:val="000000"/>
              </w:rPr>
              <w:t>UC-0</w:t>
            </w:r>
            <w:r>
              <w:rPr>
                <w:rFonts w:ascii="Times New Roman" w:hAnsi="Times New Roman" w:cs="Times New Roman"/>
                <w:color w:val="000000"/>
              </w:rPr>
              <w:t>7</w:t>
            </w:r>
          </w:p>
        </w:tc>
      </w:tr>
      <w:tr w:rsidR="000F0397" w:rsidRPr="000714F9" w14:paraId="5B81ECBA" w14:textId="77777777" w:rsidTr="00215821">
        <w:trPr>
          <w:trHeight w:val="210"/>
        </w:trPr>
        <w:tc>
          <w:tcPr>
            <w:tcW w:w="2187" w:type="dxa"/>
            <w:shd w:val="clear" w:color="auto" w:fill="D9D9D9"/>
            <w:tcMar>
              <w:top w:w="60" w:type="dxa"/>
              <w:left w:w="60" w:type="dxa"/>
              <w:bottom w:w="60" w:type="dxa"/>
              <w:right w:w="60" w:type="dxa"/>
            </w:tcMar>
            <w:hideMark/>
          </w:tcPr>
          <w:p w14:paraId="42E49503" w14:textId="77777777" w:rsidR="000714F9" w:rsidRPr="000714F9" w:rsidRDefault="000F0397" w:rsidP="000F0397">
            <w:pPr>
              <w:jc w:val="right"/>
              <w:rPr>
                <w:rFonts w:ascii="Times" w:hAnsi="Times" w:cs="Times New Roman"/>
              </w:rPr>
            </w:pPr>
            <w:r w:rsidRPr="000714F9">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14:paraId="563572CC" w14:textId="5F5E1973" w:rsidR="000714F9" w:rsidRPr="000714F9" w:rsidRDefault="000F0397" w:rsidP="000F0397">
            <w:pPr>
              <w:rPr>
                <w:rFonts w:ascii="Times" w:hAnsi="Times" w:cs="Times New Roman"/>
              </w:rPr>
            </w:pPr>
            <w:r>
              <w:rPr>
                <w:rFonts w:ascii="Times New Roman" w:hAnsi="Times New Roman" w:cs="Times New Roman"/>
                <w:color w:val="000000"/>
              </w:rPr>
              <w:t>Display dentist</w:t>
            </w:r>
            <w:r w:rsidRPr="000714F9">
              <w:rPr>
                <w:rFonts w:ascii="Times New Roman" w:hAnsi="Times New Roman" w:cs="Times New Roman"/>
                <w:color w:val="000000"/>
              </w:rPr>
              <w:t>s’ appointment(in website)</w:t>
            </w:r>
          </w:p>
        </w:tc>
      </w:tr>
      <w:tr w:rsidR="000F0397" w:rsidRPr="000714F9" w14:paraId="0546EE88" w14:textId="77777777" w:rsidTr="00215821">
        <w:trPr>
          <w:trHeight w:val="240"/>
        </w:trPr>
        <w:tc>
          <w:tcPr>
            <w:tcW w:w="2187" w:type="dxa"/>
            <w:shd w:val="clear" w:color="auto" w:fill="D9D9D9"/>
            <w:tcMar>
              <w:top w:w="60" w:type="dxa"/>
              <w:left w:w="60" w:type="dxa"/>
              <w:bottom w:w="60" w:type="dxa"/>
              <w:right w:w="60" w:type="dxa"/>
            </w:tcMar>
            <w:hideMark/>
          </w:tcPr>
          <w:p w14:paraId="226375A3" w14:textId="77777777" w:rsidR="000714F9" w:rsidRPr="000714F9" w:rsidRDefault="000F0397" w:rsidP="000F0397">
            <w:pPr>
              <w:jc w:val="right"/>
              <w:rPr>
                <w:rFonts w:ascii="Times" w:hAnsi="Times" w:cs="Times New Roman"/>
              </w:rPr>
            </w:pPr>
            <w:r w:rsidRPr="000714F9">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14:paraId="5CA4AE6D" w14:textId="77777777" w:rsidR="000714F9" w:rsidRPr="000714F9" w:rsidRDefault="000F0397" w:rsidP="000F0397">
            <w:pPr>
              <w:rPr>
                <w:rFonts w:ascii="Times" w:hAnsi="Times" w:cs="Times New Roman"/>
              </w:rPr>
            </w:pPr>
            <w:r w:rsidRPr="000714F9">
              <w:rPr>
                <w:rFonts w:ascii="Times New Roman" w:hAnsi="Times New Roman" w:cs="Times New Roman"/>
                <w:color w:val="000000"/>
              </w:rPr>
              <w:t>Worapun Wongkium</w:t>
            </w:r>
          </w:p>
        </w:tc>
        <w:tc>
          <w:tcPr>
            <w:tcW w:w="2268" w:type="dxa"/>
            <w:shd w:val="clear" w:color="auto" w:fill="D9D9D9"/>
            <w:tcMar>
              <w:top w:w="60" w:type="dxa"/>
              <w:left w:w="60" w:type="dxa"/>
              <w:bottom w:w="60" w:type="dxa"/>
              <w:right w:w="60" w:type="dxa"/>
            </w:tcMar>
            <w:hideMark/>
          </w:tcPr>
          <w:p w14:paraId="34C47EFD" w14:textId="77777777" w:rsidR="000714F9" w:rsidRPr="000714F9" w:rsidRDefault="000F0397" w:rsidP="000F0397">
            <w:pPr>
              <w:jc w:val="right"/>
              <w:rPr>
                <w:rFonts w:ascii="Times" w:hAnsi="Times" w:cs="Times New Roman"/>
              </w:rPr>
            </w:pPr>
            <w:r w:rsidRPr="000714F9">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14:paraId="71487F42" w14:textId="77777777" w:rsidR="000714F9" w:rsidRPr="000714F9" w:rsidRDefault="000F0397" w:rsidP="000F0397">
            <w:pPr>
              <w:rPr>
                <w:rFonts w:ascii="Times" w:hAnsi="Times" w:cs="Times New Roman"/>
              </w:rPr>
            </w:pPr>
            <w:r w:rsidRPr="000714F9">
              <w:rPr>
                <w:rFonts w:ascii="Times New Roman" w:hAnsi="Times New Roman" w:cs="Times New Roman"/>
                <w:color w:val="000000"/>
              </w:rPr>
              <w:t>Kanokwan Maneerat</w:t>
            </w:r>
          </w:p>
        </w:tc>
      </w:tr>
      <w:tr w:rsidR="000F0397" w:rsidRPr="000714F9" w14:paraId="7A7FF4FA" w14:textId="77777777" w:rsidTr="00215821">
        <w:trPr>
          <w:trHeight w:val="240"/>
        </w:trPr>
        <w:tc>
          <w:tcPr>
            <w:tcW w:w="2187" w:type="dxa"/>
            <w:shd w:val="clear" w:color="auto" w:fill="D9D9D9"/>
            <w:tcMar>
              <w:top w:w="60" w:type="dxa"/>
              <w:left w:w="60" w:type="dxa"/>
              <w:bottom w:w="60" w:type="dxa"/>
              <w:right w:w="60" w:type="dxa"/>
            </w:tcMar>
            <w:hideMark/>
          </w:tcPr>
          <w:p w14:paraId="0D398C16" w14:textId="77777777" w:rsidR="000714F9" w:rsidRPr="000714F9" w:rsidRDefault="000F0397" w:rsidP="000F0397">
            <w:pPr>
              <w:jc w:val="right"/>
              <w:rPr>
                <w:rFonts w:ascii="Times" w:hAnsi="Times" w:cs="Times New Roman"/>
              </w:rPr>
            </w:pPr>
            <w:r w:rsidRPr="000714F9">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14:paraId="73BFCFB4" w14:textId="77777777" w:rsidR="000714F9" w:rsidRPr="000714F9" w:rsidRDefault="000F0397" w:rsidP="000F0397">
            <w:pPr>
              <w:rPr>
                <w:rFonts w:ascii="Times" w:hAnsi="Times" w:cs="Times New Roman"/>
              </w:rPr>
            </w:pPr>
            <w:r w:rsidRPr="000714F9">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14:paraId="20901092" w14:textId="77777777" w:rsidR="000714F9" w:rsidRPr="000714F9" w:rsidRDefault="000F0397" w:rsidP="000F0397">
            <w:pPr>
              <w:jc w:val="right"/>
              <w:rPr>
                <w:rFonts w:ascii="Times" w:hAnsi="Times" w:cs="Times New Roman"/>
              </w:rPr>
            </w:pPr>
            <w:r w:rsidRPr="000714F9">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14:paraId="51D88555" w14:textId="77777777" w:rsidR="000714F9" w:rsidRPr="000714F9" w:rsidRDefault="000F0397" w:rsidP="000F0397">
            <w:pPr>
              <w:rPr>
                <w:rFonts w:ascii="Times" w:hAnsi="Times" w:cs="Times New Roman"/>
              </w:rPr>
            </w:pPr>
            <w:r w:rsidRPr="000714F9">
              <w:rPr>
                <w:rFonts w:ascii="Times New Roman" w:hAnsi="Times New Roman" w:cs="Times New Roman"/>
                <w:color w:val="000000"/>
              </w:rPr>
              <w:t>24/06/2014</w:t>
            </w:r>
          </w:p>
        </w:tc>
      </w:tr>
      <w:tr w:rsidR="000F0397" w:rsidRPr="000714F9" w14:paraId="0C22D5F5" w14:textId="77777777" w:rsidTr="000F0397">
        <w:trPr>
          <w:trHeight w:val="225"/>
        </w:trPr>
        <w:tc>
          <w:tcPr>
            <w:tcW w:w="2187" w:type="dxa"/>
            <w:shd w:val="clear" w:color="auto" w:fill="auto"/>
            <w:tcMar>
              <w:top w:w="60" w:type="dxa"/>
              <w:left w:w="60" w:type="dxa"/>
              <w:bottom w:w="60" w:type="dxa"/>
              <w:right w:w="60" w:type="dxa"/>
            </w:tcMar>
            <w:hideMark/>
          </w:tcPr>
          <w:p w14:paraId="19E618A1" w14:textId="77777777" w:rsidR="000714F9" w:rsidRPr="000714F9" w:rsidRDefault="000F0397" w:rsidP="000F0397">
            <w:pPr>
              <w:jc w:val="right"/>
              <w:rPr>
                <w:rFonts w:ascii="Times" w:hAnsi="Times" w:cs="Times New Roman"/>
              </w:rPr>
            </w:pPr>
            <w:r w:rsidRPr="000714F9">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14:paraId="2B4B8B11" w14:textId="63307B8A" w:rsidR="000714F9" w:rsidRPr="000714F9" w:rsidRDefault="000F0397" w:rsidP="000F0397">
            <w:pPr>
              <w:rPr>
                <w:rFonts w:ascii="Times" w:hAnsi="Times" w:cs="Times New Roman"/>
              </w:rPr>
            </w:pPr>
            <w:r>
              <w:rPr>
                <w:rFonts w:ascii="Times New Roman" w:hAnsi="Times New Roman" w:cs="Times New Roman"/>
                <w:color w:val="000000"/>
              </w:rPr>
              <w:t>Dentist</w:t>
            </w:r>
          </w:p>
        </w:tc>
      </w:tr>
      <w:tr w:rsidR="000F0397" w:rsidRPr="000714F9" w14:paraId="3127DBEC" w14:textId="77777777" w:rsidTr="000F0397">
        <w:trPr>
          <w:trHeight w:val="690"/>
        </w:trPr>
        <w:tc>
          <w:tcPr>
            <w:tcW w:w="2187" w:type="dxa"/>
            <w:shd w:val="clear" w:color="auto" w:fill="auto"/>
            <w:tcMar>
              <w:top w:w="60" w:type="dxa"/>
              <w:left w:w="60" w:type="dxa"/>
              <w:bottom w:w="60" w:type="dxa"/>
              <w:right w:w="60" w:type="dxa"/>
            </w:tcMar>
            <w:hideMark/>
          </w:tcPr>
          <w:p w14:paraId="2F76D61F" w14:textId="77777777" w:rsidR="000714F9" w:rsidRPr="000714F9" w:rsidRDefault="000F0397" w:rsidP="000F0397">
            <w:pPr>
              <w:jc w:val="right"/>
              <w:rPr>
                <w:rFonts w:ascii="Times" w:hAnsi="Times" w:cs="Times New Roman"/>
              </w:rPr>
            </w:pPr>
            <w:r w:rsidRPr="000714F9">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14:paraId="7D012CFD" w14:textId="566B86D5" w:rsidR="000714F9" w:rsidRPr="000714F9" w:rsidRDefault="000F0397" w:rsidP="000F0397">
            <w:pPr>
              <w:rPr>
                <w:rFonts w:ascii="Times" w:hAnsi="Times" w:cs="Times New Roman"/>
              </w:rPr>
            </w:pPr>
            <w:r w:rsidRPr="000714F9">
              <w:rPr>
                <w:rFonts w:ascii="Times" w:hAnsi="Times" w:cs="Times New Roman"/>
                <w:color w:val="000000"/>
              </w:rPr>
              <w:t>User can view his/he</w:t>
            </w:r>
            <w:r>
              <w:rPr>
                <w:rFonts w:ascii="Times" w:hAnsi="Times" w:cs="Times New Roman"/>
                <w:color w:val="000000"/>
              </w:rPr>
              <w:t>r own appointment in the dentists’ schedule(for dentist</w:t>
            </w:r>
            <w:r w:rsidRPr="000714F9">
              <w:rPr>
                <w:rFonts w:ascii="Times" w:hAnsi="Times" w:cs="Times New Roman"/>
                <w:color w:val="000000"/>
              </w:rPr>
              <w:t xml:space="preserve">,  </w:t>
            </w:r>
            <w:r>
              <w:rPr>
                <w:rFonts w:ascii="Times" w:hAnsi="Times" w:cs="Times New Roman"/>
                <w:color w:val="000000"/>
              </w:rPr>
              <w:t>patients’ schedule for patient</w:t>
            </w:r>
            <w:r w:rsidRPr="000714F9">
              <w:rPr>
                <w:rFonts w:ascii="Times" w:hAnsi="Times" w:cs="Times New Roman"/>
                <w:color w:val="000000"/>
              </w:rPr>
              <w:t>, and officer can view both of them) which provide in the website</w:t>
            </w:r>
          </w:p>
        </w:tc>
      </w:tr>
      <w:tr w:rsidR="000F0397" w:rsidRPr="000714F9" w14:paraId="2B5E307C" w14:textId="77777777" w:rsidTr="000F0397">
        <w:trPr>
          <w:trHeight w:val="225"/>
        </w:trPr>
        <w:tc>
          <w:tcPr>
            <w:tcW w:w="2187" w:type="dxa"/>
            <w:shd w:val="clear" w:color="auto" w:fill="auto"/>
            <w:tcMar>
              <w:top w:w="60" w:type="dxa"/>
              <w:left w:w="60" w:type="dxa"/>
              <w:bottom w:w="60" w:type="dxa"/>
              <w:right w:w="60" w:type="dxa"/>
            </w:tcMar>
            <w:hideMark/>
          </w:tcPr>
          <w:p w14:paraId="612CC9DE" w14:textId="77777777" w:rsidR="000714F9" w:rsidRPr="000714F9" w:rsidRDefault="000F0397" w:rsidP="000F0397">
            <w:pPr>
              <w:jc w:val="right"/>
              <w:rPr>
                <w:rFonts w:ascii="Times" w:hAnsi="Times" w:cs="Times New Roman"/>
              </w:rPr>
            </w:pPr>
            <w:r w:rsidRPr="000714F9">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14:paraId="0E494163" w14:textId="77777777" w:rsidR="000714F9" w:rsidRPr="000714F9" w:rsidRDefault="000F0397" w:rsidP="000F0397">
            <w:pPr>
              <w:rPr>
                <w:rFonts w:ascii="Times" w:hAnsi="Times" w:cs="Times New Roman"/>
              </w:rPr>
            </w:pPr>
            <w:r w:rsidRPr="000714F9">
              <w:rPr>
                <w:rFonts w:ascii="Times New Roman" w:hAnsi="Times New Roman" w:cs="Times New Roman"/>
                <w:color w:val="000000"/>
              </w:rPr>
              <w:t>User selects appointment schedule</w:t>
            </w:r>
          </w:p>
        </w:tc>
      </w:tr>
      <w:tr w:rsidR="000F0397" w:rsidRPr="000714F9" w14:paraId="72213EFA" w14:textId="77777777" w:rsidTr="000F0397">
        <w:trPr>
          <w:trHeight w:val="210"/>
        </w:trPr>
        <w:tc>
          <w:tcPr>
            <w:tcW w:w="2187" w:type="dxa"/>
            <w:shd w:val="clear" w:color="auto" w:fill="auto"/>
            <w:tcMar>
              <w:top w:w="60" w:type="dxa"/>
              <w:left w:w="60" w:type="dxa"/>
              <w:bottom w:w="60" w:type="dxa"/>
              <w:right w:w="60" w:type="dxa"/>
            </w:tcMar>
            <w:hideMark/>
          </w:tcPr>
          <w:p w14:paraId="5776BD64" w14:textId="77777777" w:rsidR="000714F9" w:rsidRPr="000714F9" w:rsidRDefault="000F0397" w:rsidP="000F0397">
            <w:pPr>
              <w:jc w:val="right"/>
              <w:rPr>
                <w:rFonts w:ascii="Times" w:hAnsi="Times" w:cs="Times New Roman"/>
              </w:rPr>
            </w:pPr>
            <w:r w:rsidRPr="000714F9">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14:paraId="014C95F3" w14:textId="5D4F7014" w:rsidR="000714F9" w:rsidRPr="000714F9" w:rsidRDefault="000F0397" w:rsidP="000F0397">
            <w:pPr>
              <w:rPr>
                <w:rFonts w:ascii="Times" w:hAnsi="Times" w:cs="Times New Roman"/>
              </w:rPr>
            </w:pPr>
            <w:r w:rsidRPr="000714F9">
              <w:rPr>
                <w:rFonts w:ascii="Times New Roman" w:hAnsi="Times New Roman" w:cs="Times New Roman"/>
                <w:color w:val="000000"/>
              </w:rPr>
              <w:t>User is already logged into the application by u</w:t>
            </w:r>
            <w:r w:rsidR="001F554F">
              <w:rPr>
                <w:rFonts w:ascii="Times New Roman" w:hAnsi="Times New Roman" w:cs="Times New Roman"/>
                <w:color w:val="000000"/>
              </w:rPr>
              <w:t>sing user</w:t>
            </w:r>
            <w:r w:rsidRPr="000714F9">
              <w:rPr>
                <w:rFonts w:ascii="Times New Roman" w:hAnsi="Times New Roman" w:cs="Times New Roman"/>
                <w:color w:val="000000"/>
              </w:rPr>
              <w:t>ID and password</w:t>
            </w:r>
          </w:p>
        </w:tc>
      </w:tr>
      <w:tr w:rsidR="000F0397" w:rsidRPr="000714F9" w14:paraId="5A8FB9EF" w14:textId="77777777" w:rsidTr="000F0397">
        <w:trPr>
          <w:trHeight w:val="225"/>
        </w:trPr>
        <w:tc>
          <w:tcPr>
            <w:tcW w:w="2187" w:type="dxa"/>
            <w:shd w:val="clear" w:color="auto" w:fill="auto"/>
            <w:tcMar>
              <w:top w:w="60" w:type="dxa"/>
              <w:left w:w="60" w:type="dxa"/>
              <w:bottom w:w="60" w:type="dxa"/>
              <w:right w:w="60" w:type="dxa"/>
            </w:tcMar>
            <w:hideMark/>
          </w:tcPr>
          <w:p w14:paraId="0079E367" w14:textId="77777777" w:rsidR="000714F9" w:rsidRPr="000714F9" w:rsidRDefault="000F0397" w:rsidP="000F0397">
            <w:pPr>
              <w:jc w:val="right"/>
              <w:rPr>
                <w:rFonts w:ascii="Times" w:hAnsi="Times" w:cs="Times New Roman"/>
              </w:rPr>
            </w:pPr>
            <w:r w:rsidRPr="000714F9">
              <w:rPr>
                <w:rFonts w:ascii="Times New Roman" w:hAnsi="Times New Roman" w:cs="Times New Roman"/>
                <w:b/>
                <w:bCs/>
                <w:color w:val="000000"/>
              </w:rPr>
              <w:t>Postconditions:</w:t>
            </w:r>
          </w:p>
        </w:tc>
        <w:tc>
          <w:tcPr>
            <w:tcW w:w="7418" w:type="dxa"/>
            <w:gridSpan w:val="3"/>
            <w:shd w:val="clear" w:color="auto" w:fill="auto"/>
            <w:tcMar>
              <w:top w:w="60" w:type="dxa"/>
              <w:left w:w="60" w:type="dxa"/>
              <w:bottom w:w="60" w:type="dxa"/>
              <w:right w:w="60" w:type="dxa"/>
            </w:tcMar>
            <w:hideMark/>
          </w:tcPr>
          <w:p w14:paraId="5F1598B1" w14:textId="77777777" w:rsidR="000714F9" w:rsidRPr="000714F9" w:rsidRDefault="000F0397" w:rsidP="000F0397">
            <w:pPr>
              <w:rPr>
                <w:rFonts w:ascii="Times" w:hAnsi="Times" w:cs="Times New Roman"/>
              </w:rPr>
            </w:pPr>
            <w:r w:rsidRPr="000714F9">
              <w:rPr>
                <w:rFonts w:ascii="Times New Roman" w:hAnsi="Times New Roman" w:cs="Times New Roman"/>
                <w:color w:val="000000"/>
              </w:rPr>
              <w:t>User can view their appointment schedule</w:t>
            </w:r>
          </w:p>
        </w:tc>
      </w:tr>
      <w:tr w:rsidR="000F0397" w:rsidRPr="000714F9" w14:paraId="36C6D498" w14:textId="77777777" w:rsidTr="000F0397">
        <w:trPr>
          <w:trHeight w:val="855"/>
        </w:trPr>
        <w:tc>
          <w:tcPr>
            <w:tcW w:w="2187" w:type="dxa"/>
            <w:shd w:val="clear" w:color="auto" w:fill="auto"/>
            <w:tcMar>
              <w:top w:w="60" w:type="dxa"/>
              <w:left w:w="60" w:type="dxa"/>
              <w:bottom w:w="60" w:type="dxa"/>
              <w:right w:w="60" w:type="dxa"/>
            </w:tcMar>
            <w:hideMark/>
          </w:tcPr>
          <w:p w14:paraId="56DCDFE3" w14:textId="77777777" w:rsidR="000714F9" w:rsidRPr="000714F9" w:rsidRDefault="000F0397" w:rsidP="000F0397">
            <w:pPr>
              <w:jc w:val="right"/>
              <w:rPr>
                <w:rFonts w:ascii="Times" w:hAnsi="Times" w:cs="Times New Roman"/>
              </w:rPr>
            </w:pPr>
            <w:r w:rsidRPr="000714F9">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14:paraId="7285EE0A" w14:textId="46537D3C" w:rsidR="000F0397" w:rsidRPr="000714F9" w:rsidRDefault="001F554F" w:rsidP="004725C7">
            <w:pPr>
              <w:pStyle w:val="ListParagraph"/>
              <w:numPr>
                <w:ilvl w:val="0"/>
                <w:numId w:val="19"/>
              </w:numPr>
              <w:rPr>
                <w:rFonts w:ascii="Times" w:hAnsi="Times" w:cs="Times New Roman"/>
              </w:rPr>
            </w:pPr>
            <w:r>
              <w:rPr>
                <w:rFonts w:ascii="Times New Roman" w:hAnsi="Times New Roman" w:cs="Times New Roman"/>
                <w:color w:val="000000"/>
              </w:rPr>
              <w:t>User selects dentist</w:t>
            </w:r>
            <w:r w:rsidR="000F0397" w:rsidRPr="000714F9">
              <w:rPr>
                <w:rFonts w:ascii="Times New Roman" w:hAnsi="Times New Roman" w:cs="Times New Roman"/>
                <w:color w:val="000000"/>
              </w:rPr>
              <w:t>s’ schedule menu</w:t>
            </w:r>
          </w:p>
          <w:p w14:paraId="1709E906" w14:textId="77777777" w:rsidR="000F0397" w:rsidRPr="000714F9" w:rsidRDefault="000F0397" w:rsidP="004725C7">
            <w:pPr>
              <w:pStyle w:val="ListParagraph"/>
              <w:numPr>
                <w:ilvl w:val="0"/>
                <w:numId w:val="19"/>
              </w:numPr>
              <w:rPr>
                <w:rFonts w:ascii="Times" w:hAnsi="Times" w:cs="Times New Roman"/>
              </w:rPr>
            </w:pPr>
            <w:r w:rsidRPr="000714F9">
              <w:rPr>
                <w:rFonts w:ascii="Times New Roman" w:hAnsi="Times New Roman" w:cs="Times New Roman"/>
                <w:color w:val="000000"/>
              </w:rPr>
              <w:t>System shall query data from appointment table in database </w:t>
            </w:r>
          </w:p>
          <w:p w14:paraId="723D5A87" w14:textId="4E1F3B86" w:rsidR="000F0397" w:rsidRPr="000714F9" w:rsidRDefault="001F554F" w:rsidP="004725C7">
            <w:pPr>
              <w:pStyle w:val="ListParagraph"/>
              <w:numPr>
                <w:ilvl w:val="0"/>
                <w:numId w:val="19"/>
              </w:numPr>
              <w:rPr>
                <w:rFonts w:ascii="Times" w:hAnsi="Times" w:cs="Times New Roman"/>
              </w:rPr>
            </w:pPr>
            <w:r>
              <w:rPr>
                <w:rFonts w:ascii="Times New Roman" w:hAnsi="Times New Roman" w:cs="Times New Roman"/>
                <w:color w:val="000000"/>
              </w:rPr>
              <w:t>System shall provide dentist</w:t>
            </w:r>
            <w:r w:rsidR="000F0397" w:rsidRPr="000714F9">
              <w:rPr>
                <w:rFonts w:ascii="Times New Roman" w:hAnsi="Times New Roman" w:cs="Times New Roman"/>
                <w:color w:val="000000"/>
              </w:rPr>
              <w:t>s’ appointment schedule interface in website</w:t>
            </w:r>
          </w:p>
        </w:tc>
      </w:tr>
      <w:tr w:rsidR="000F0397" w:rsidRPr="000714F9" w14:paraId="6FCFD6E6" w14:textId="77777777" w:rsidTr="000F0397">
        <w:trPr>
          <w:trHeight w:val="285"/>
        </w:trPr>
        <w:tc>
          <w:tcPr>
            <w:tcW w:w="2187" w:type="dxa"/>
            <w:shd w:val="clear" w:color="auto" w:fill="auto"/>
            <w:tcMar>
              <w:top w:w="60" w:type="dxa"/>
              <w:left w:w="60" w:type="dxa"/>
              <w:bottom w:w="60" w:type="dxa"/>
              <w:right w:w="60" w:type="dxa"/>
            </w:tcMar>
            <w:hideMark/>
          </w:tcPr>
          <w:p w14:paraId="04D6A643" w14:textId="77777777" w:rsidR="000714F9" w:rsidRPr="000714F9" w:rsidRDefault="000F0397" w:rsidP="000F0397">
            <w:pPr>
              <w:jc w:val="right"/>
              <w:rPr>
                <w:rFonts w:ascii="Times" w:hAnsi="Times" w:cs="Times New Roman"/>
              </w:rPr>
            </w:pPr>
            <w:r w:rsidRPr="000714F9">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14:paraId="39B5000D" w14:textId="77777777" w:rsidR="000714F9" w:rsidRPr="000714F9" w:rsidRDefault="000F0397" w:rsidP="000F0397">
            <w:pPr>
              <w:rPr>
                <w:rFonts w:ascii="Times" w:hAnsi="Times" w:cs="Times New Roman"/>
              </w:rPr>
            </w:pPr>
            <w:r w:rsidRPr="000714F9">
              <w:rPr>
                <w:rFonts w:ascii="Times New Roman" w:hAnsi="Times New Roman" w:cs="Times New Roman"/>
                <w:color w:val="000000"/>
              </w:rPr>
              <w:t>N/A </w:t>
            </w:r>
          </w:p>
        </w:tc>
      </w:tr>
      <w:tr w:rsidR="000F0397" w:rsidRPr="000714F9" w14:paraId="7EDFF664" w14:textId="77777777" w:rsidTr="000F0397">
        <w:trPr>
          <w:trHeight w:val="735"/>
        </w:trPr>
        <w:tc>
          <w:tcPr>
            <w:tcW w:w="2187" w:type="dxa"/>
            <w:shd w:val="clear" w:color="auto" w:fill="auto"/>
            <w:tcMar>
              <w:top w:w="60" w:type="dxa"/>
              <w:left w:w="60" w:type="dxa"/>
              <w:bottom w:w="60" w:type="dxa"/>
              <w:right w:w="60" w:type="dxa"/>
            </w:tcMar>
            <w:hideMark/>
          </w:tcPr>
          <w:p w14:paraId="13743024" w14:textId="77777777" w:rsidR="000714F9" w:rsidRPr="000714F9" w:rsidRDefault="000F0397" w:rsidP="000F0397">
            <w:pPr>
              <w:jc w:val="right"/>
              <w:rPr>
                <w:rFonts w:ascii="Times" w:hAnsi="Times" w:cs="Times New Roman"/>
              </w:rPr>
            </w:pPr>
            <w:r w:rsidRPr="000714F9">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14:paraId="6B678ED8" w14:textId="449EFC0E" w:rsidR="000714F9" w:rsidRPr="000714F9" w:rsidRDefault="000F0397" w:rsidP="000F0397">
            <w:pPr>
              <w:rPr>
                <w:rFonts w:ascii="Times" w:hAnsi="Times" w:cs="Times New Roman"/>
              </w:rPr>
            </w:pPr>
            <w:r w:rsidRPr="000714F9">
              <w:rPr>
                <w:rFonts w:ascii="Times New Roman" w:hAnsi="Times New Roman" w:cs="Times New Roman"/>
                <w:color w:val="000000"/>
              </w:rPr>
              <w:t> System initiated: System unavailable the information will not deliver. If there are no internet connection user cannot login to the website</w:t>
            </w:r>
            <w:r w:rsidR="001F554F">
              <w:rPr>
                <w:rFonts w:ascii="Times New Roman" w:hAnsi="Times New Roman" w:cs="Times New Roman"/>
                <w:color w:val="000000"/>
              </w:rPr>
              <w:t xml:space="preserve"> or the application. The dentist</w:t>
            </w:r>
            <w:r w:rsidRPr="000714F9">
              <w:rPr>
                <w:rFonts w:ascii="Times New Roman" w:hAnsi="Times New Roman" w:cs="Times New Roman"/>
                <w:color w:val="000000"/>
              </w:rPr>
              <w:t xml:space="preserve"> schedule will not show up.</w:t>
            </w:r>
            <w:r w:rsidRPr="000714F9">
              <w:rPr>
                <w:rFonts w:ascii="Arial" w:hAnsi="Arial" w:cs="Arial"/>
                <w:color w:val="000000"/>
              </w:rPr>
              <w:t> </w:t>
            </w:r>
          </w:p>
        </w:tc>
      </w:tr>
      <w:tr w:rsidR="000F0397" w:rsidRPr="000714F9" w14:paraId="29E24B5A" w14:textId="77777777" w:rsidTr="000F0397">
        <w:trPr>
          <w:trHeight w:val="465"/>
        </w:trPr>
        <w:tc>
          <w:tcPr>
            <w:tcW w:w="2187" w:type="dxa"/>
            <w:shd w:val="clear" w:color="auto" w:fill="auto"/>
            <w:tcMar>
              <w:top w:w="60" w:type="dxa"/>
              <w:left w:w="60" w:type="dxa"/>
              <w:bottom w:w="60" w:type="dxa"/>
              <w:right w:w="60" w:type="dxa"/>
            </w:tcMar>
            <w:hideMark/>
          </w:tcPr>
          <w:p w14:paraId="70FC5954" w14:textId="77777777" w:rsidR="000714F9" w:rsidRPr="000714F9" w:rsidRDefault="000F0397" w:rsidP="000F0397">
            <w:pPr>
              <w:jc w:val="right"/>
              <w:rPr>
                <w:rFonts w:ascii="Times" w:hAnsi="Times" w:cs="Times New Roman"/>
              </w:rPr>
            </w:pPr>
            <w:r w:rsidRPr="000714F9">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14:paraId="1BFBE73A" w14:textId="77777777" w:rsidR="000714F9" w:rsidRPr="000714F9" w:rsidRDefault="000F0397" w:rsidP="000F0397">
            <w:pPr>
              <w:rPr>
                <w:rFonts w:ascii="Times" w:hAnsi="Times" w:cs="Times New Roman"/>
              </w:rPr>
            </w:pPr>
            <w:r w:rsidRPr="000714F9">
              <w:rPr>
                <w:rFonts w:ascii="Times New Roman" w:hAnsi="Times New Roman" w:cs="Times New Roman"/>
                <w:color w:val="000000"/>
              </w:rPr>
              <w:t>Steps 1-3 in the normal flow would be required for all types of display dentist schedule.</w:t>
            </w:r>
          </w:p>
        </w:tc>
      </w:tr>
      <w:tr w:rsidR="000F0397" w:rsidRPr="000714F9" w14:paraId="5D709DFA" w14:textId="77777777" w:rsidTr="000F0397">
        <w:trPr>
          <w:trHeight w:val="210"/>
        </w:trPr>
        <w:tc>
          <w:tcPr>
            <w:tcW w:w="2187" w:type="dxa"/>
            <w:shd w:val="clear" w:color="auto" w:fill="auto"/>
            <w:tcMar>
              <w:top w:w="60" w:type="dxa"/>
              <w:left w:w="60" w:type="dxa"/>
              <w:bottom w:w="60" w:type="dxa"/>
              <w:right w:w="60" w:type="dxa"/>
            </w:tcMar>
            <w:hideMark/>
          </w:tcPr>
          <w:p w14:paraId="697186C5" w14:textId="77777777" w:rsidR="000714F9" w:rsidRPr="000714F9" w:rsidRDefault="000F0397" w:rsidP="000F0397">
            <w:pPr>
              <w:jc w:val="right"/>
              <w:rPr>
                <w:rFonts w:ascii="Times" w:hAnsi="Times" w:cs="Times New Roman"/>
              </w:rPr>
            </w:pPr>
            <w:r w:rsidRPr="000714F9">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14:paraId="434C33EB" w14:textId="77777777" w:rsidR="000714F9" w:rsidRPr="000714F9" w:rsidRDefault="000F0397" w:rsidP="000F0397">
            <w:pPr>
              <w:rPr>
                <w:rFonts w:ascii="Times" w:hAnsi="Times" w:cs="Times New Roman"/>
              </w:rPr>
            </w:pPr>
            <w:r w:rsidRPr="000714F9">
              <w:rPr>
                <w:rFonts w:ascii="Times New Roman" w:hAnsi="Times New Roman" w:cs="Times New Roman"/>
                <w:color w:val="000000"/>
              </w:rPr>
              <w:t>On demand</w:t>
            </w:r>
          </w:p>
        </w:tc>
      </w:tr>
      <w:tr w:rsidR="000F0397" w:rsidRPr="000714F9" w14:paraId="1AC08445" w14:textId="77777777" w:rsidTr="000F0397">
        <w:trPr>
          <w:trHeight w:val="225"/>
        </w:trPr>
        <w:tc>
          <w:tcPr>
            <w:tcW w:w="2187" w:type="dxa"/>
            <w:shd w:val="clear" w:color="auto" w:fill="auto"/>
            <w:tcMar>
              <w:top w:w="60" w:type="dxa"/>
              <w:left w:w="60" w:type="dxa"/>
              <w:bottom w:w="60" w:type="dxa"/>
              <w:right w:w="60" w:type="dxa"/>
            </w:tcMar>
            <w:hideMark/>
          </w:tcPr>
          <w:p w14:paraId="44697755" w14:textId="77777777" w:rsidR="000714F9" w:rsidRPr="000714F9" w:rsidRDefault="000F0397" w:rsidP="000F0397">
            <w:pPr>
              <w:jc w:val="right"/>
              <w:rPr>
                <w:rFonts w:ascii="Times" w:hAnsi="Times" w:cs="Times New Roman"/>
              </w:rPr>
            </w:pPr>
            <w:r w:rsidRPr="000714F9">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14:paraId="1D13C6DB" w14:textId="77777777" w:rsidR="000714F9" w:rsidRPr="000714F9" w:rsidRDefault="000F0397" w:rsidP="000F0397">
            <w:pPr>
              <w:rPr>
                <w:rFonts w:ascii="Times" w:hAnsi="Times" w:cs="Times New Roman"/>
              </w:rPr>
            </w:pPr>
            <w:r w:rsidRPr="000714F9">
              <w:rPr>
                <w:rFonts w:ascii="Times New Roman" w:hAnsi="Times New Roman" w:cs="Times New Roman"/>
                <w:color w:val="000000"/>
              </w:rPr>
              <w:t>N/A</w:t>
            </w:r>
          </w:p>
        </w:tc>
      </w:tr>
      <w:tr w:rsidR="000F0397" w:rsidRPr="000714F9" w14:paraId="68C99169" w14:textId="77777777" w:rsidTr="000F0397">
        <w:trPr>
          <w:trHeight w:val="465"/>
        </w:trPr>
        <w:tc>
          <w:tcPr>
            <w:tcW w:w="2187" w:type="dxa"/>
            <w:shd w:val="clear" w:color="auto" w:fill="auto"/>
            <w:tcMar>
              <w:top w:w="60" w:type="dxa"/>
              <w:left w:w="60" w:type="dxa"/>
              <w:bottom w:w="60" w:type="dxa"/>
              <w:right w:w="60" w:type="dxa"/>
            </w:tcMar>
            <w:hideMark/>
          </w:tcPr>
          <w:p w14:paraId="669F1432" w14:textId="77777777" w:rsidR="000714F9" w:rsidRPr="000714F9" w:rsidRDefault="000F0397" w:rsidP="000F0397">
            <w:pPr>
              <w:jc w:val="right"/>
              <w:rPr>
                <w:rFonts w:ascii="Times" w:hAnsi="Times" w:cs="Times New Roman"/>
              </w:rPr>
            </w:pPr>
            <w:r w:rsidRPr="000714F9">
              <w:rPr>
                <w:rFonts w:ascii="Times New Roman" w:hAnsi="Times New Roman" w:cs="Times New Roman"/>
                <w:b/>
                <w:bCs/>
                <w:color w:val="000000"/>
              </w:rPr>
              <w:t>Assumptions:</w:t>
            </w:r>
          </w:p>
        </w:tc>
        <w:tc>
          <w:tcPr>
            <w:tcW w:w="7418" w:type="dxa"/>
            <w:gridSpan w:val="3"/>
            <w:shd w:val="clear" w:color="auto" w:fill="auto"/>
            <w:tcMar>
              <w:top w:w="60" w:type="dxa"/>
              <w:left w:w="60" w:type="dxa"/>
              <w:bottom w:w="60" w:type="dxa"/>
              <w:right w:w="60" w:type="dxa"/>
            </w:tcMar>
            <w:hideMark/>
          </w:tcPr>
          <w:p w14:paraId="7FD6A6CA" w14:textId="187DCE7C" w:rsidR="000714F9" w:rsidRPr="000714F9" w:rsidRDefault="00531545" w:rsidP="00531545">
            <w:pPr>
              <w:rPr>
                <w:rFonts w:ascii="Times" w:hAnsi="Times" w:cs="Times New Roman"/>
              </w:rPr>
            </w:pPr>
            <w:r>
              <w:rPr>
                <w:rFonts w:ascii="Times New Roman" w:hAnsi="Times New Roman" w:cs="Times New Roman"/>
                <w:color w:val="000000"/>
              </w:rPr>
              <w:t>User</w:t>
            </w:r>
            <w:r w:rsidR="000F0397" w:rsidRPr="000714F9">
              <w:rPr>
                <w:rFonts w:ascii="Times New Roman" w:hAnsi="Times New Roman" w:cs="Times New Roman"/>
                <w:color w:val="000000"/>
              </w:rPr>
              <w:t xml:space="preserve"> understands English language. </w:t>
            </w:r>
            <w:r>
              <w:rPr>
                <w:rFonts w:ascii="Times New Roman" w:hAnsi="Times New Roman" w:cs="Times New Roman"/>
                <w:color w:val="000000"/>
              </w:rPr>
              <w:t>User</w:t>
            </w:r>
            <w:r w:rsidR="001F554F">
              <w:rPr>
                <w:rFonts w:ascii="Times New Roman" w:hAnsi="Times New Roman" w:cs="Times New Roman"/>
                <w:color w:val="000000"/>
              </w:rPr>
              <w:t xml:space="preserve"> has to have his/her user</w:t>
            </w:r>
            <w:r w:rsidR="000F0397" w:rsidRPr="000714F9">
              <w:rPr>
                <w:rFonts w:ascii="Times New Roman" w:hAnsi="Times New Roman" w:cs="Times New Roman"/>
                <w:color w:val="000000"/>
              </w:rPr>
              <w:t xml:space="preserve"> ID and password first. The dental c</w:t>
            </w:r>
            <w:r w:rsidR="001F554F">
              <w:rPr>
                <w:rFonts w:ascii="Times New Roman" w:hAnsi="Times New Roman" w:cs="Times New Roman"/>
                <w:color w:val="000000"/>
              </w:rPr>
              <w:t>linics’ officer provides user</w:t>
            </w:r>
            <w:r w:rsidR="000F0397" w:rsidRPr="000714F9">
              <w:rPr>
                <w:rFonts w:ascii="Times New Roman" w:hAnsi="Times New Roman" w:cs="Times New Roman"/>
                <w:color w:val="000000"/>
              </w:rPr>
              <w:t xml:space="preserve"> ID and password.</w:t>
            </w:r>
          </w:p>
        </w:tc>
      </w:tr>
      <w:tr w:rsidR="000F0397" w:rsidRPr="000714F9" w14:paraId="06F40B6F" w14:textId="77777777" w:rsidTr="000F0397">
        <w:trPr>
          <w:trHeight w:val="225"/>
        </w:trPr>
        <w:tc>
          <w:tcPr>
            <w:tcW w:w="2187" w:type="dxa"/>
            <w:shd w:val="clear" w:color="auto" w:fill="auto"/>
            <w:tcMar>
              <w:top w:w="60" w:type="dxa"/>
              <w:left w:w="60" w:type="dxa"/>
              <w:bottom w:w="60" w:type="dxa"/>
              <w:right w:w="60" w:type="dxa"/>
            </w:tcMar>
            <w:hideMark/>
          </w:tcPr>
          <w:p w14:paraId="17DC5711" w14:textId="77777777" w:rsidR="000714F9" w:rsidRPr="000714F9" w:rsidRDefault="000F0397" w:rsidP="000F0397">
            <w:pPr>
              <w:jc w:val="right"/>
              <w:rPr>
                <w:rFonts w:ascii="Times" w:hAnsi="Times" w:cs="Times New Roman"/>
              </w:rPr>
            </w:pPr>
            <w:r w:rsidRPr="000714F9">
              <w:rPr>
                <w:rFonts w:ascii="Times New Roman" w:hAnsi="Times New Roman" w:cs="Times New Roman"/>
                <w:b/>
                <w:bCs/>
                <w:color w:val="000000"/>
              </w:rPr>
              <w:t>Notes and Issues:</w:t>
            </w:r>
          </w:p>
        </w:tc>
        <w:tc>
          <w:tcPr>
            <w:tcW w:w="7418" w:type="dxa"/>
            <w:gridSpan w:val="3"/>
            <w:shd w:val="clear" w:color="auto" w:fill="auto"/>
            <w:tcMar>
              <w:top w:w="60" w:type="dxa"/>
              <w:left w:w="60" w:type="dxa"/>
              <w:bottom w:w="60" w:type="dxa"/>
              <w:right w:w="60" w:type="dxa"/>
            </w:tcMar>
            <w:hideMark/>
          </w:tcPr>
          <w:p w14:paraId="7B04EC8E" w14:textId="77777777" w:rsidR="000714F9" w:rsidRPr="000714F9" w:rsidRDefault="000F0397" w:rsidP="000F0397">
            <w:pPr>
              <w:rPr>
                <w:rFonts w:ascii="Times" w:hAnsi="Times" w:cs="Times New Roman"/>
              </w:rPr>
            </w:pPr>
            <w:r w:rsidRPr="000714F9">
              <w:rPr>
                <w:rFonts w:ascii="Times New Roman" w:hAnsi="Times New Roman" w:cs="Times New Roman"/>
                <w:color w:val="000000"/>
              </w:rPr>
              <w:t>N/A</w:t>
            </w:r>
          </w:p>
        </w:tc>
      </w:tr>
    </w:tbl>
    <w:p w14:paraId="5C4B63F4" w14:textId="77777777" w:rsidR="000F0397" w:rsidRDefault="000F0397"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rPr>
      </w:pPr>
    </w:p>
    <w:p w14:paraId="2BB9378E"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7B9519B9"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2208D7ED" w14:textId="5C41E55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rPr>
      </w:pPr>
    </w:p>
    <w:p w14:paraId="4850738B"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516D6A2C"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6D8EE92E" w14:textId="6708236E"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rPr>
      </w:pPr>
    </w:p>
    <w:p w14:paraId="1E9489B1" w14:textId="77777777"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5E6A9D52" w14:textId="77777777" w:rsidR="0031040F" w:rsidRDefault="0031040F"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rPr>
      </w:pPr>
    </w:p>
    <w:p w14:paraId="43730811" w14:textId="3E441139" w:rsidR="004E2C60" w:rsidRDefault="004E2C60" w:rsidP="004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rPr>
      </w:pPr>
    </w:p>
    <w:tbl>
      <w:tblPr>
        <w:tblW w:w="9605" w:type="dxa"/>
        <w:tblCellMar>
          <w:left w:w="0" w:type="dxa"/>
          <w:right w:w="0" w:type="dxa"/>
        </w:tblCellMar>
        <w:tblLook w:val="04A0" w:firstRow="1" w:lastRow="0" w:firstColumn="1" w:lastColumn="0" w:noHBand="0" w:noVBand="1"/>
      </w:tblPr>
      <w:tblGrid>
        <w:gridCol w:w="2187"/>
        <w:gridCol w:w="2409"/>
        <w:gridCol w:w="2268"/>
        <w:gridCol w:w="2741"/>
      </w:tblGrid>
      <w:tr w:rsidR="00215821" w:rsidRPr="00215821" w14:paraId="3E00AC9F" w14:textId="77777777" w:rsidTr="00215821">
        <w:trPr>
          <w:trHeight w:val="225"/>
        </w:trPr>
        <w:tc>
          <w:tcPr>
            <w:tcW w:w="2187" w:type="dxa"/>
            <w:tcBorders>
              <w:top w:val="single" w:sz="12"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14:paraId="25126275" w14:textId="77777777" w:rsidR="00215821" w:rsidRPr="00215821" w:rsidRDefault="00215821" w:rsidP="00215821">
            <w:pPr>
              <w:jc w:val="right"/>
              <w:rPr>
                <w:rFonts w:ascii="Times" w:hAnsi="Times" w:cs="Times New Roman"/>
              </w:rPr>
            </w:pPr>
            <w:r w:rsidRPr="00215821">
              <w:rPr>
                <w:rFonts w:ascii="Times New Roman" w:hAnsi="Times New Roman" w:cs="Times New Roman"/>
                <w:b/>
                <w:bCs/>
                <w:color w:val="000000"/>
              </w:rPr>
              <w:t>Use Case ID:</w:t>
            </w:r>
          </w:p>
        </w:tc>
        <w:tc>
          <w:tcPr>
            <w:tcW w:w="7418" w:type="dxa"/>
            <w:gridSpan w:val="3"/>
            <w:tcBorders>
              <w:top w:val="single" w:sz="12"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14:paraId="4D57D7DA" w14:textId="26EB243D" w:rsidR="00215821" w:rsidRPr="00215821" w:rsidRDefault="00215821" w:rsidP="00215821">
            <w:pPr>
              <w:rPr>
                <w:rFonts w:ascii="Times" w:hAnsi="Times" w:cs="Times New Roman"/>
              </w:rPr>
            </w:pPr>
            <w:r w:rsidRPr="00215821">
              <w:rPr>
                <w:rFonts w:ascii="Times New Roman" w:hAnsi="Times New Roman" w:cs="Times New Roman"/>
                <w:color w:val="000000"/>
              </w:rPr>
              <w:t>UC-0</w:t>
            </w:r>
            <w:r>
              <w:rPr>
                <w:rFonts w:ascii="Times New Roman" w:hAnsi="Times New Roman" w:cs="Times New Roman"/>
                <w:color w:val="000000"/>
              </w:rPr>
              <w:t>8</w:t>
            </w:r>
          </w:p>
        </w:tc>
      </w:tr>
      <w:tr w:rsidR="00215821" w:rsidRPr="00215821" w14:paraId="06B705D8" w14:textId="77777777" w:rsidTr="00215821">
        <w:trPr>
          <w:trHeight w:val="210"/>
        </w:trPr>
        <w:tc>
          <w:tcPr>
            <w:tcW w:w="2187" w:type="dxa"/>
            <w:tcBorders>
              <w:top w:val="single" w:sz="6"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14:paraId="3AEB3537" w14:textId="77777777" w:rsidR="00215821" w:rsidRPr="00215821" w:rsidRDefault="00215821" w:rsidP="00215821">
            <w:pPr>
              <w:jc w:val="right"/>
              <w:rPr>
                <w:rFonts w:ascii="Times" w:hAnsi="Times" w:cs="Times New Roman"/>
              </w:rPr>
            </w:pPr>
            <w:r w:rsidRPr="00215821">
              <w:rPr>
                <w:rFonts w:ascii="Times New Roman" w:hAnsi="Times New Roman" w:cs="Times New Roman"/>
                <w:b/>
                <w:bCs/>
                <w:color w:val="000000"/>
              </w:rPr>
              <w:t>Use Case Name:</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14:paraId="6C655692" w14:textId="77777777" w:rsidR="00215821" w:rsidRPr="00215821" w:rsidRDefault="00215821" w:rsidP="00215821">
            <w:pPr>
              <w:rPr>
                <w:rFonts w:ascii="Times" w:hAnsi="Times" w:cs="Times New Roman"/>
              </w:rPr>
            </w:pPr>
            <w:r w:rsidRPr="00215821">
              <w:rPr>
                <w:rFonts w:ascii="Times New Roman" w:hAnsi="Times New Roman" w:cs="Times New Roman"/>
                <w:color w:val="000000"/>
              </w:rPr>
              <w:t>Display appointment schedule(in mobile application)</w:t>
            </w:r>
          </w:p>
        </w:tc>
      </w:tr>
      <w:tr w:rsidR="00215821" w:rsidRPr="00215821" w14:paraId="2A8ED01F" w14:textId="77777777" w:rsidTr="00215821">
        <w:trPr>
          <w:trHeight w:val="240"/>
        </w:trPr>
        <w:tc>
          <w:tcPr>
            <w:tcW w:w="2187" w:type="dxa"/>
            <w:tcBorders>
              <w:top w:val="single" w:sz="6"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14:paraId="3667EB0A" w14:textId="77777777" w:rsidR="00215821" w:rsidRPr="00215821" w:rsidRDefault="00215821" w:rsidP="00215821">
            <w:pPr>
              <w:jc w:val="right"/>
              <w:rPr>
                <w:rFonts w:ascii="Times" w:hAnsi="Times" w:cs="Times New Roman"/>
              </w:rPr>
            </w:pPr>
            <w:r w:rsidRPr="00215821">
              <w:rPr>
                <w:rFonts w:ascii="Times New Roman" w:hAnsi="Times New Roman" w:cs="Times New Roman"/>
                <w:b/>
                <w:bCs/>
                <w:color w:val="000000"/>
              </w:rPr>
              <w:t>Created By:</w:t>
            </w:r>
          </w:p>
        </w:tc>
        <w:tc>
          <w:tcPr>
            <w:tcW w:w="2409"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14:paraId="4BB0A19E" w14:textId="77777777" w:rsidR="00215821" w:rsidRPr="00215821" w:rsidRDefault="00215821" w:rsidP="00215821">
            <w:pPr>
              <w:rPr>
                <w:rFonts w:ascii="Times" w:hAnsi="Times" w:cs="Times New Roman"/>
              </w:rPr>
            </w:pPr>
            <w:r w:rsidRPr="00215821">
              <w:rPr>
                <w:rFonts w:ascii="Times New Roman" w:hAnsi="Times New Roman" w:cs="Times New Roman"/>
                <w:color w:val="000000"/>
              </w:rPr>
              <w:t>Worapun Wongkium</w:t>
            </w:r>
          </w:p>
        </w:tc>
        <w:tc>
          <w:tcPr>
            <w:tcW w:w="2268"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14:paraId="52351313" w14:textId="77777777" w:rsidR="00215821" w:rsidRPr="00215821" w:rsidRDefault="00215821" w:rsidP="00215821">
            <w:pPr>
              <w:jc w:val="right"/>
              <w:rPr>
                <w:rFonts w:ascii="Times" w:hAnsi="Times" w:cs="Times New Roman"/>
              </w:rPr>
            </w:pPr>
            <w:r w:rsidRPr="00215821">
              <w:rPr>
                <w:rFonts w:ascii="Times New Roman" w:hAnsi="Times New Roman" w:cs="Times New Roman"/>
                <w:b/>
                <w:bCs/>
                <w:color w:val="000000"/>
              </w:rPr>
              <w:t>Last Updated By:</w:t>
            </w:r>
          </w:p>
        </w:tc>
        <w:tc>
          <w:tcPr>
            <w:tcW w:w="2741" w:type="dxa"/>
            <w:tcBorders>
              <w:top w:val="single" w:sz="6"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14:paraId="59299039" w14:textId="77777777" w:rsidR="00215821" w:rsidRPr="00215821" w:rsidRDefault="00215821" w:rsidP="00215821">
            <w:pPr>
              <w:rPr>
                <w:rFonts w:ascii="Times" w:hAnsi="Times" w:cs="Times New Roman"/>
              </w:rPr>
            </w:pPr>
            <w:r w:rsidRPr="00215821">
              <w:rPr>
                <w:rFonts w:ascii="Times New Roman" w:hAnsi="Times New Roman" w:cs="Times New Roman"/>
                <w:color w:val="000000"/>
              </w:rPr>
              <w:t>Kanokwan Maneerat</w:t>
            </w:r>
          </w:p>
        </w:tc>
      </w:tr>
      <w:tr w:rsidR="00215821" w:rsidRPr="00215821" w14:paraId="6638182F" w14:textId="77777777" w:rsidTr="00215821">
        <w:trPr>
          <w:trHeight w:val="240"/>
        </w:trPr>
        <w:tc>
          <w:tcPr>
            <w:tcW w:w="2187" w:type="dxa"/>
            <w:tcBorders>
              <w:top w:val="single" w:sz="6"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14:paraId="43D300F0" w14:textId="77777777" w:rsidR="00215821" w:rsidRPr="00215821" w:rsidRDefault="00215821" w:rsidP="00215821">
            <w:pPr>
              <w:jc w:val="right"/>
              <w:rPr>
                <w:rFonts w:ascii="Times" w:hAnsi="Times" w:cs="Times New Roman"/>
              </w:rPr>
            </w:pPr>
            <w:r w:rsidRPr="00215821">
              <w:rPr>
                <w:rFonts w:ascii="Times New Roman" w:hAnsi="Times New Roman" w:cs="Times New Roman"/>
                <w:b/>
                <w:bCs/>
                <w:color w:val="000000"/>
              </w:rPr>
              <w:t>Date Created:</w:t>
            </w:r>
          </w:p>
        </w:tc>
        <w:tc>
          <w:tcPr>
            <w:tcW w:w="2409"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14:paraId="10D7E290" w14:textId="77777777" w:rsidR="00215821" w:rsidRPr="00215821" w:rsidRDefault="00215821" w:rsidP="00215821">
            <w:pPr>
              <w:rPr>
                <w:rFonts w:ascii="Times" w:hAnsi="Times" w:cs="Times New Roman"/>
              </w:rPr>
            </w:pPr>
            <w:r w:rsidRPr="00215821">
              <w:rPr>
                <w:rFonts w:ascii="Times New Roman" w:hAnsi="Times New Roman" w:cs="Times New Roman"/>
                <w:color w:val="000000"/>
              </w:rPr>
              <w:t>17/04/2014</w:t>
            </w:r>
          </w:p>
        </w:tc>
        <w:tc>
          <w:tcPr>
            <w:tcW w:w="2268"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14:paraId="451B6CF4" w14:textId="77777777" w:rsidR="00215821" w:rsidRPr="00215821" w:rsidRDefault="00215821" w:rsidP="00215821">
            <w:pPr>
              <w:jc w:val="right"/>
              <w:rPr>
                <w:rFonts w:ascii="Times" w:hAnsi="Times" w:cs="Times New Roman"/>
              </w:rPr>
            </w:pPr>
            <w:r w:rsidRPr="00215821">
              <w:rPr>
                <w:rFonts w:ascii="Times New Roman" w:hAnsi="Times New Roman" w:cs="Times New Roman"/>
                <w:b/>
                <w:bCs/>
                <w:color w:val="000000"/>
              </w:rPr>
              <w:t>Last Revision Date:</w:t>
            </w:r>
          </w:p>
        </w:tc>
        <w:tc>
          <w:tcPr>
            <w:tcW w:w="2741" w:type="dxa"/>
            <w:tcBorders>
              <w:top w:val="single" w:sz="6"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14:paraId="482FA0C9" w14:textId="77777777" w:rsidR="00215821" w:rsidRPr="00215821" w:rsidRDefault="00215821" w:rsidP="00215821">
            <w:pPr>
              <w:rPr>
                <w:rFonts w:ascii="Times" w:hAnsi="Times" w:cs="Times New Roman"/>
              </w:rPr>
            </w:pPr>
            <w:r w:rsidRPr="00215821">
              <w:rPr>
                <w:rFonts w:ascii="Times New Roman" w:hAnsi="Times New Roman" w:cs="Times New Roman"/>
                <w:color w:val="000000"/>
              </w:rPr>
              <w:t>25/06/2014</w:t>
            </w:r>
          </w:p>
        </w:tc>
      </w:tr>
      <w:tr w:rsidR="00215821" w:rsidRPr="00215821" w14:paraId="5856C612" w14:textId="77777777" w:rsidTr="00215821">
        <w:trPr>
          <w:trHeight w:val="22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04A2C3" w14:textId="77777777" w:rsidR="00215821" w:rsidRPr="00215821" w:rsidRDefault="00215821" w:rsidP="00215821">
            <w:pPr>
              <w:jc w:val="right"/>
              <w:rPr>
                <w:rFonts w:ascii="Times" w:hAnsi="Times" w:cs="Times New Roman"/>
              </w:rPr>
            </w:pPr>
            <w:r w:rsidRPr="00215821">
              <w:rPr>
                <w:rFonts w:ascii="Times New Roman" w:hAnsi="Times New Roman" w:cs="Times New Roman"/>
                <w:b/>
                <w:bCs/>
                <w:color w:val="000000"/>
              </w:rPr>
              <w:t>Actors: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14:paraId="79E4C497" w14:textId="77777777" w:rsidR="00215821" w:rsidRPr="00215821" w:rsidRDefault="00215821" w:rsidP="00215821">
            <w:pPr>
              <w:rPr>
                <w:rFonts w:ascii="Times" w:hAnsi="Times" w:cs="Times New Roman"/>
              </w:rPr>
            </w:pPr>
            <w:r w:rsidRPr="00215821">
              <w:rPr>
                <w:rFonts w:ascii="Times New Roman" w:hAnsi="Times New Roman" w:cs="Times New Roman"/>
                <w:color w:val="000000"/>
              </w:rPr>
              <w:t>Patient</w:t>
            </w:r>
          </w:p>
        </w:tc>
      </w:tr>
      <w:tr w:rsidR="00215821" w:rsidRPr="00215821" w14:paraId="1057DE3C" w14:textId="77777777" w:rsidTr="00215821">
        <w:trPr>
          <w:trHeight w:val="45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3F98C10" w14:textId="77777777" w:rsidR="00215821" w:rsidRPr="00215821" w:rsidRDefault="00215821" w:rsidP="00215821">
            <w:pPr>
              <w:jc w:val="right"/>
              <w:rPr>
                <w:rFonts w:ascii="Times" w:hAnsi="Times" w:cs="Times New Roman"/>
              </w:rPr>
            </w:pPr>
            <w:r w:rsidRPr="00215821">
              <w:rPr>
                <w:rFonts w:ascii="Times New Roman" w:hAnsi="Times New Roman" w:cs="Times New Roman"/>
                <w:b/>
                <w:bCs/>
                <w:color w:val="000000"/>
              </w:rPr>
              <w:t>Description:</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14:paraId="677F0E63" w14:textId="77777777" w:rsidR="00215821" w:rsidRPr="00215821" w:rsidRDefault="00215821" w:rsidP="00215821">
            <w:pPr>
              <w:rPr>
                <w:rFonts w:ascii="Times" w:hAnsi="Times" w:cs="Times New Roman"/>
              </w:rPr>
            </w:pPr>
            <w:r w:rsidRPr="00215821">
              <w:rPr>
                <w:rFonts w:ascii="Times" w:hAnsi="Times" w:cs="Times New Roman"/>
                <w:color w:val="000000"/>
              </w:rPr>
              <w:t>Patient can view all appointment in the dental clinic calendar which provide in the mobile application</w:t>
            </w:r>
          </w:p>
        </w:tc>
      </w:tr>
      <w:tr w:rsidR="00215821" w:rsidRPr="00215821" w14:paraId="1E652ABA" w14:textId="77777777" w:rsidTr="00215821">
        <w:trPr>
          <w:trHeight w:val="22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5F5575A" w14:textId="77777777" w:rsidR="00215821" w:rsidRPr="00215821" w:rsidRDefault="00215821" w:rsidP="00215821">
            <w:pPr>
              <w:jc w:val="right"/>
              <w:rPr>
                <w:rFonts w:ascii="Times" w:hAnsi="Times" w:cs="Times New Roman"/>
              </w:rPr>
            </w:pPr>
            <w:r w:rsidRPr="00215821">
              <w:rPr>
                <w:rFonts w:ascii="Times New Roman" w:hAnsi="Times New Roman" w:cs="Times New Roman"/>
                <w:b/>
                <w:bCs/>
                <w:color w:val="000000"/>
              </w:rPr>
              <w:t>Trigger:</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14:paraId="0024C9FA" w14:textId="77777777" w:rsidR="00215821" w:rsidRPr="00215821" w:rsidRDefault="00215821" w:rsidP="00215821">
            <w:pPr>
              <w:rPr>
                <w:rFonts w:ascii="Times" w:hAnsi="Times" w:cs="Times New Roman"/>
              </w:rPr>
            </w:pPr>
            <w:r w:rsidRPr="00215821">
              <w:rPr>
                <w:rFonts w:ascii="Times New Roman" w:hAnsi="Times New Roman" w:cs="Times New Roman"/>
                <w:color w:val="000000"/>
              </w:rPr>
              <w:t>Patient selects calendar menu</w:t>
            </w:r>
          </w:p>
        </w:tc>
      </w:tr>
      <w:tr w:rsidR="00215821" w:rsidRPr="00215821" w14:paraId="3FB752E3" w14:textId="77777777" w:rsidTr="00215821">
        <w:trPr>
          <w:trHeight w:val="21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A24F02C" w14:textId="77777777" w:rsidR="00215821" w:rsidRPr="00215821" w:rsidRDefault="00215821" w:rsidP="00215821">
            <w:pPr>
              <w:jc w:val="right"/>
              <w:rPr>
                <w:rFonts w:ascii="Times" w:hAnsi="Times" w:cs="Times New Roman"/>
              </w:rPr>
            </w:pPr>
            <w:r w:rsidRPr="00215821">
              <w:rPr>
                <w:rFonts w:ascii="Times New Roman" w:hAnsi="Times New Roman" w:cs="Times New Roman"/>
                <w:b/>
                <w:bCs/>
                <w:color w:val="000000"/>
              </w:rPr>
              <w:t>Preconditions: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14:paraId="661E9E99" w14:textId="77777777" w:rsidR="00215821" w:rsidRPr="00215821" w:rsidRDefault="00215821" w:rsidP="00215821">
            <w:pPr>
              <w:rPr>
                <w:rFonts w:ascii="Times" w:hAnsi="Times" w:cs="Times New Roman"/>
              </w:rPr>
            </w:pPr>
            <w:r w:rsidRPr="00215821">
              <w:rPr>
                <w:rFonts w:ascii="Times New Roman" w:hAnsi="Times New Roman" w:cs="Times New Roman"/>
                <w:color w:val="000000"/>
              </w:rPr>
              <w:t>Patient is already logged into the application by using patientID and password</w:t>
            </w:r>
          </w:p>
        </w:tc>
      </w:tr>
      <w:tr w:rsidR="00215821" w:rsidRPr="00215821" w14:paraId="214E242B" w14:textId="77777777" w:rsidTr="00215821">
        <w:trPr>
          <w:trHeight w:val="21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6F3993E" w14:textId="77777777" w:rsidR="00215821" w:rsidRPr="00215821" w:rsidRDefault="00215821" w:rsidP="00215821">
            <w:pPr>
              <w:jc w:val="right"/>
              <w:rPr>
                <w:rFonts w:ascii="Times" w:hAnsi="Times" w:cs="Times New Roman"/>
              </w:rPr>
            </w:pPr>
            <w:r w:rsidRPr="00215821">
              <w:rPr>
                <w:rFonts w:ascii="Times New Roman" w:hAnsi="Times New Roman" w:cs="Times New Roman"/>
                <w:b/>
                <w:bCs/>
                <w:color w:val="000000"/>
              </w:rPr>
              <w:t>Postconditions: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14:paraId="7A4AC400" w14:textId="77777777" w:rsidR="00215821" w:rsidRPr="00215821" w:rsidRDefault="00215821" w:rsidP="00215821">
            <w:pPr>
              <w:rPr>
                <w:rFonts w:ascii="Times" w:hAnsi="Times" w:cs="Times New Roman"/>
              </w:rPr>
            </w:pPr>
            <w:r w:rsidRPr="00215821">
              <w:rPr>
                <w:rFonts w:ascii="Times New Roman" w:hAnsi="Times New Roman" w:cs="Times New Roman"/>
                <w:color w:val="000000"/>
              </w:rPr>
              <w:t>Patient can view all appointment schedule</w:t>
            </w:r>
          </w:p>
        </w:tc>
      </w:tr>
      <w:tr w:rsidR="00215821" w:rsidRPr="00215821" w14:paraId="41862064" w14:textId="77777777" w:rsidTr="00215821">
        <w:trPr>
          <w:trHeight w:val="76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CE5C50" w14:textId="77777777" w:rsidR="00215821" w:rsidRPr="00215821" w:rsidRDefault="00215821" w:rsidP="00215821">
            <w:pPr>
              <w:jc w:val="right"/>
              <w:rPr>
                <w:rFonts w:ascii="Times" w:hAnsi="Times" w:cs="Times New Roman"/>
              </w:rPr>
            </w:pPr>
            <w:r w:rsidRPr="00215821">
              <w:rPr>
                <w:rFonts w:ascii="Times New Roman" w:hAnsi="Times New Roman" w:cs="Times New Roman"/>
                <w:b/>
                <w:bCs/>
                <w:color w:val="000000"/>
              </w:rPr>
              <w:t>Normal Flow:</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14:paraId="56F10337" w14:textId="77777777" w:rsidR="00E556E7" w:rsidRPr="00E556E7" w:rsidRDefault="00215821" w:rsidP="004725C7">
            <w:pPr>
              <w:pStyle w:val="ListParagraph"/>
              <w:numPr>
                <w:ilvl w:val="0"/>
                <w:numId w:val="20"/>
              </w:numPr>
              <w:rPr>
                <w:rFonts w:ascii="Times" w:hAnsi="Times" w:cs="Times New Roman"/>
              </w:rPr>
            </w:pPr>
            <w:r w:rsidRPr="00E556E7">
              <w:rPr>
                <w:rFonts w:ascii="Times New Roman" w:hAnsi="Times New Roman" w:cs="Times New Roman"/>
                <w:color w:val="000000"/>
              </w:rPr>
              <w:t>Patient selects patients’ schedule menu</w:t>
            </w:r>
          </w:p>
          <w:p w14:paraId="38D43F1D" w14:textId="77153689" w:rsidR="00215821" w:rsidRPr="00E556E7" w:rsidRDefault="00215821" w:rsidP="004725C7">
            <w:pPr>
              <w:pStyle w:val="ListParagraph"/>
              <w:numPr>
                <w:ilvl w:val="0"/>
                <w:numId w:val="20"/>
              </w:numPr>
              <w:rPr>
                <w:rFonts w:ascii="Times" w:hAnsi="Times" w:cs="Times New Roman"/>
              </w:rPr>
            </w:pPr>
            <w:r w:rsidRPr="00E556E7">
              <w:rPr>
                <w:rFonts w:ascii="Times New Roman" w:hAnsi="Times New Roman" w:cs="Times New Roman"/>
                <w:color w:val="000000"/>
              </w:rPr>
              <w:t>System shall provide all appointment schedule of dental clinic in mobile application </w:t>
            </w:r>
          </w:p>
        </w:tc>
      </w:tr>
      <w:tr w:rsidR="00215821" w:rsidRPr="00215821" w14:paraId="4985FD8E" w14:textId="77777777" w:rsidTr="00215821">
        <w:trPr>
          <w:trHeight w:val="28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1956E00" w14:textId="77777777" w:rsidR="00215821" w:rsidRPr="00215821" w:rsidRDefault="00215821" w:rsidP="00215821">
            <w:pPr>
              <w:jc w:val="right"/>
              <w:rPr>
                <w:rFonts w:ascii="Times" w:hAnsi="Times" w:cs="Times New Roman"/>
              </w:rPr>
            </w:pPr>
            <w:r w:rsidRPr="00215821">
              <w:rPr>
                <w:rFonts w:ascii="Times New Roman" w:hAnsi="Times New Roman" w:cs="Times New Roman"/>
                <w:b/>
                <w:bCs/>
                <w:color w:val="000000"/>
              </w:rPr>
              <w:t>Alternative Flows: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14:paraId="6CA9CF63" w14:textId="77777777" w:rsidR="00215821" w:rsidRPr="00215821" w:rsidRDefault="00215821" w:rsidP="00215821">
            <w:pPr>
              <w:rPr>
                <w:rFonts w:ascii="Times" w:hAnsi="Times" w:cs="Times New Roman"/>
              </w:rPr>
            </w:pPr>
            <w:r w:rsidRPr="00215821">
              <w:rPr>
                <w:rFonts w:ascii="Times New Roman" w:hAnsi="Times New Roman" w:cs="Times New Roman"/>
                <w:color w:val="000000"/>
              </w:rPr>
              <w:t>N/A </w:t>
            </w:r>
          </w:p>
        </w:tc>
      </w:tr>
      <w:tr w:rsidR="00215821" w:rsidRPr="00215821" w14:paraId="10317204" w14:textId="77777777" w:rsidTr="00215821">
        <w:trPr>
          <w:trHeight w:val="72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45CFC57" w14:textId="77777777" w:rsidR="00215821" w:rsidRPr="00215821" w:rsidRDefault="00215821" w:rsidP="00215821">
            <w:pPr>
              <w:jc w:val="right"/>
              <w:rPr>
                <w:rFonts w:ascii="Times" w:hAnsi="Times" w:cs="Times New Roman"/>
              </w:rPr>
            </w:pPr>
            <w:r w:rsidRPr="00215821">
              <w:rPr>
                <w:rFonts w:ascii="Times New Roman" w:hAnsi="Times New Roman" w:cs="Times New Roman"/>
                <w:b/>
                <w:bCs/>
                <w:color w:val="000000"/>
              </w:rPr>
              <w:t>Exceptions: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14:paraId="6E496195" w14:textId="77777777" w:rsidR="00215821" w:rsidRPr="00215821" w:rsidRDefault="00215821" w:rsidP="00215821">
            <w:pPr>
              <w:rPr>
                <w:rFonts w:ascii="Times" w:hAnsi="Times" w:cs="Times New Roman"/>
              </w:rPr>
            </w:pPr>
            <w:r w:rsidRPr="00215821">
              <w:rPr>
                <w:rFonts w:ascii="Times New Roman" w:hAnsi="Times New Roman" w:cs="Times New Roman"/>
                <w:color w:val="000000"/>
              </w:rPr>
              <w:t> System initiated: System unavailable the information will not deliver. If there are no internet connection user cannot login to the website or the application. The patient schedule will not show up.</w:t>
            </w:r>
            <w:r w:rsidRPr="00215821">
              <w:rPr>
                <w:rFonts w:ascii="Arial" w:hAnsi="Arial" w:cs="Arial"/>
                <w:color w:val="000000"/>
              </w:rPr>
              <w:t> </w:t>
            </w:r>
          </w:p>
        </w:tc>
      </w:tr>
      <w:tr w:rsidR="00215821" w:rsidRPr="00215821" w14:paraId="3169EF65" w14:textId="77777777" w:rsidTr="00215821">
        <w:trPr>
          <w:trHeight w:val="48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3EFB1AF" w14:textId="77777777" w:rsidR="00215821" w:rsidRPr="00215821" w:rsidRDefault="00215821" w:rsidP="00215821">
            <w:pPr>
              <w:jc w:val="right"/>
              <w:rPr>
                <w:rFonts w:ascii="Times" w:hAnsi="Times" w:cs="Times New Roman"/>
              </w:rPr>
            </w:pPr>
            <w:r w:rsidRPr="00215821">
              <w:rPr>
                <w:rFonts w:ascii="Times New Roman" w:hAnsi="Times New Roman" w:cs="Times New Roman"/>
                <w:b/>
                <w:bCs/>
                <w:color w:val="000000"/>
              </w:rPr>
              <w:t>Includes: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14:paraId="2D806330" w14:textId="77777777" w:rsidR="00215821" w:rsidRPr="00215821" w:rsidRDefault="00215821" w:rsidP="00215821">
            <w:pPr>
              <w:rPr>
                <w:rFonts w:ascii="Times" w:hAnsi="Times" w:cs="Times New Roman"/>
              </w:rPr>
            </w:pPr>
            <w:r w:rsidRPr="00215821">
              <w:rPr>
                <w:rFonts w:ascii="Times New Roman" w:hAnsi="Times New Roman" w:cs="Times New Roman"/>
                <w:color w:val="000000"/>
              </w:rPr>
              <w:t>Steps 1-2 in the normal flow would be required for all types of display dentist schedule.</w:t>
            </w:r>
          </w:p>
        </w:tc>
      </w:tr>
      <w:tr w:rsidR="00215821" w:rsidRPr="00215821" w14:paraId="146CCBE5" w14:textId="77777777" w:rsidTr="00215821">
        <w:trPr>
          <w:trHeight w:val="21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811D00E" w14:textId="77777777" w:rsidR="00215821" w:rsidRPr="00215821" w:rsidRDefault="00215821" w:rsidP="00215821">
            <w:pPr>
              <w:jc w:val="right"/>
              <w:rPr>
                <w:rFonts w:ascii="Times" w:hAnsi="Times" w:cs="Times New Roman"/>
              </w:rPr>
            </w:pPr>
            <w:r w:rsidRPr="00215821">
              <w:rPr>
                <w:rFonts w:ascii="Times New Roman" w:hAnsi="Times New Roman" w:cs="Times New Roman"/>
                <w:b/>
                <w:bCs/>
                <w:color w:val="000000"/>
              </w:rPr>
              <w:t>Frequency of Use:</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14:paraId="6E67852C" w14:textId="77777777" w:rsidR="00215821" w:rsidRPr="00215821" w:rsidRDefault="00215821" w:rsidP="00215821">
            <w:pPr>
              <w:rPr>
                <w:rFonts w:ascii="Times" w:hAnsi="Times" w:cs="Times New Roman"/>
              </w:rPr>
            </w:pPr>
            <w:r w:rsidRPr="00215821">
              <w:rPr>
                <w:rFonts w:ascii="Times New Roman" w:hAnsi="Times New Roman" w:cs="Times New Roman"/>
                <w:color w:val="000000"/>
              </w:rPr>
              <w:t>On demand</w:t>
            </w:r>
          </w:p>
        </w:tc>
      </w:tr>
      <w:tr w:rsidR="00215821" w:rsidRPr="00215821" w14:paraId="3B7CCA42" w14:textId="77777777" w:rsidTr="00215821">
        <w:trPr>
          <w:trHeight w:val="22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CD6BAAD" w14:textId="77777777" w:rsidR="00215821" w:rsidRPr="00215821" w:rsidRDefault="00215821" w:rsidP="00215821">
            <w:pPr>
              <w:jc w:val="right"/>
              <w:rPr>
                <w:rFonts w:ascii="Times" w:hAnsi="Times" w:cs="Times New Roman"/>
              </w:rPr>
            </w:pPr>
            <w:r w:rsidRPr="00215821">
              <w:rPr>
                <w:rFonts w:ascii="Times New Roman" w:hAnsi="Times New Roman" w:cs="Times New Roman"/>
                <w:b/>
                <w:bCs/>
                <w:color w:val="000000"/>
              </w:rPr>
              <w:t>Special Requirements: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14:paraId="44C45850" w14:textId="77777777" w:rsidR="00215821" w:rsidRPr="00215821" w:rsidRDefault="00215821" w:rsidP="00215821">
            <w:pPr>
              <w:rPr>
                <w:rFonts w:ascii="Times" w:hAnsi="Times" w:cs="Times New Roman"/>
              </w:rPr>
            </w:pPr>
            <w:r w:rsidRPr="00215821">
              <w:rPr>
                <w:rFonts w:ascii="Times New Roman" w:hAnsi="Times New Roman" w:cs="Times New Roman"/>
                <w:color w:val="000000"/>
              </w:rPr>
              <w:t>N/A</w:t>
            </w:r>
          </w:p>
        </w:tc>
      </w:tr>
      <w:tr w:rsidR="00215821" w:rsidRPr="00215821" w14:paraId="112B518B" w14:textId="77777777" w:rsidTr="00215821">
        <w:trPr>
          <w:trHeight w:val="46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680D9C" w14:textId="77777777" w:rsidR="00215821" w:rsidRPr="00215821" w:rsidRDefault="00215821" w:rsidP="00215821">
            <w:pPr>
              <w:jc w:val="right"/>
              <w:rPr>
                <w:rFonts w:ascii="Times" w:hAnsi="Times" w:cs="Times New Roman"/>
              </w:rPr>
            </w:pPr>
            <w:r w:rsidRPr="00215821">
              <w:rPr>
                <w:rFonts w:ascii="Times New Roman" w:hAnsi="Times New Roman" w:cs="Times New Roman"/>
                <w:b/>
                <w:bCs/>
                <w:color w:val="000000"/>
              </w:rPr>
              <w:t>Assumptions: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14:paraId="5BDEE606" w14:textId="675175CD" w:rsidR="00215821" w:rsidRPr="00215821" w:rsidRDefault="00531545" w:rsidP="00531545">
            <w:pPr>
              <w:rPr>
                <w:rFonts w:ascii="Times" w:hAnsi="Times" w:cs="Times New Roman"/>
              </w:rPr>
            </w:pPr>
            <w:r>
              <w:rPr>
                <w:rFonts w:ascii="Times New Roman" w:hAnsi="Times New Roman" w:cs="Times New Roman"/>
                <w:color w:val="000000"/>
              </w:rPr>
              <w:t>User</w:t>
            </w:r>
            <w:r w:rsidR="00215821" w:rsidRPr="00215821">
              <w:rPr>
                <w:rFonts w:ascii="Times New Roman" w:hAnsi="Times New Roman" w:cs="Times New Roman"/>
                <w:color w:val="000000"/>
              </w:rPr>
              <w:t xml:space="preserve"> understands English language. </w:t>
            </w:r>
            <w:r>
              <w:rPr>
                <w:rFonts w:ascii="Times New Roman" w:hAnsi="Times New Roman" w:cs="Times New Roman"/>
                <w:color w:val="000000"/>
              </w:rPr>
              <w:t>User</w:t>
            </w:r>
            <w:r w:rsidR="00215821" w:rsidRPr="00215821">
              <w:rPr>
                <w:rFonts w:ascii="Times New Roman" w:hAnsi="Times New Roman" w:cs="Times New Roman"/>
                <w:color w:val="000000"/>
              </w:rPr>
              <w:t xml:space="preserve"> has to have his/her patient ID and password first. The dental clinics’ officer provides patient ID and password.</w:t>
            </w:r>
          </w:p>
        </w:tc>
      </w:tr>
      <w:tr w:rsidR="00215821" w:rsidRPr="00215821" w14:paraId="261B633B" w14:textId="77777777" w:rsidTr="00215821">
        <w:trPr>
          <w:trHeight w:val="225"/>
        </w:trPr>
        <w:tc>
          <w:tcPr>
            <w:tcW w:w="2187" w:type="dxa"/>
            <w:tcBorders>
              <w:top w:val="single" w:sz="6" w:space="0" w:color="000000"/>
              <w:left w:val="single" w:sz="12" w:space="0" w:color="000000"/>
              <w:bottom w:val="single" w:sz="12" w:space="0" w:color="000000"/>
              <w:right w:val="single" w:sz="6" w:space="0" w:color="000000"/>
            </w:tcBorders>
            <w:shd w:val="clear" w:color="auto" w:fill="auto"/>
            <w:tcMar>
              <w:top w:w="60" w:type="dxa"/>
              <w:left w:w="60" w:type="dxa"/>
              <w:bottom w:w="60" w:type="dxa"/>
              <w:right w:w="60" w:type="dxa"/>
            </w:tcMar>
            <w:hideMark/>
          </w:tcPr>
          <w:p w14:paraId="45E40169" w14:textId="77777777" w:rsidR="00215821" w:rsidRPr="00215821" w:rsidRDefault="00215821" w:rsidP="00215821">
            <w:pPr>
              <w:jc w:val="right"/>
              <w:rPr>
                <w:rFonts w:ascii="Times" w:hAnsi="Times" w:cs="Times New Roman"/>
              </w:rPr>
            </w:pPr>
            <w:r w:rsidRPr="00215821">
              <w:rPr>
                <w:rFonts w:ascii="Times New Roman" w:hAnsi="Times New Roman" w:cs="Times New Roman"/>
                <w:b/>
                <w:bCs/>
                <w:color w:val="000000"/>
              </w:rPr>
              <w:t>Notes and Issues:</w:t>
            </w:r>
          </w:p>
        </w:tc>
        <w:tc>
          <w:tcPr>
            <w:tcW w:w="7418" w:type="dxa"/>
            <w:gridSpan w:val="3"/>
            <w:tcBorders>
              <w:top w:val="single" w:sz="6" w:space="0" w:color="000000"/>
              <w:left w:val="single" w:sz="6" w:space="0" w:color="000000"/>
              <w:bottom w:val="single" w:sz="12" w:space="0" w:color="000000"/>
              <w:right w:val="single" w:sz="12" w:space="0" w:color="000000"/>
            </w:tcBorders>
            <w:shd w:val="clear" w:color="auto" w:fill="auto"/>
            <w:tcMar>
              <w:top w:w="60" w:type="dxa"/>
              <w:left w:w="60" w:type="dxa"/>
              <w:bottom w:w="60" w:type="dxa"/>
              <w:right w:w="60" w:type="dxa"/>
            </w:tcMar>
            <w:hideMark/>
          </w:tcPr>
          <w:p w14:paraId="5716F0A9" w14:textId="77777777" w:rsidR="00215821" w:rsidRPr="00215821" w:rsidRDefault="00215821" w:rsidP="00215821">
            <w:pPr>
              <w:rPr>
                <w:rFonts w:ascii="Times" w:hAnsi="Times" w:cs="Times New Roman"/>
              </w:rPr>
            </w:pPr>
            <w:r w:rsidRPr="00215821">
              <w:rPr>
                <w:rFonts w:ascii="Times New Roman" w:hAnsi="Times New Roman" w:cs="Times New Roman"/>
                <w:color w:val="000000"/>
              </w:rPr>
              <w:t>N/A</w:t>
            </w:r>
          </w:p>
        </w:tc>
      </w:tr>
    </w:tbl>
    <w:p w14:paraId="3048D4DA" w14:textId="77777777" w:rsidR="00BA3981" w:rsidRDefault="00BA3981"/>
    <w:p w14:paraId="7387C10F" w14:textId="77777777" w:rsidR="00F76AB2" w:rsidRDefault="00F76AB2"/>
    <w:p w14:paraId="3A0641E7" w14:textId="77777777" w:rsidR="00F76AB2" w:rsidRDefault="00F76AB2"/>
    <w:p w14:paraId="1D1B12A9" w14:textId="77777777" w:rsidR="00F76AB2" w:rsidRDefault="00F76AB2"/>
    <w:p w14:paraId="32A7ABC5" w14:textId="77777777" w:rsidR="00F76AB2" w:rsidRDefault="00F76AB2"/>
    <w:p w14:paraId="65757E41" w14:textId="77777777" w:rsidR="00F76AB2" w:rsidRDefault="00F76AB2"/>
    <w:p w14:paraId="67796DB6" w14:textId="77777777" w:rsidR="00F76AB2" w:rsidRDefault="00F76AB2"/>
    <w:p w14:paraId="3872C0C0" w14:textId="77777777" w:rsidR="00F76AB2" w:rsidRDefault="00F76AB2"/>
    <w:p w14:paraId="2559533A" w14:textId="77777777" w:rsidR="00F76AB2" w:rsidRDefault="00F76AB2"/>
    <w:p w14:paraId="6EDAAADD" w14:textId="77777777" w:rsidR="00F76AB2" w:rsidRDefault="00F76AB2"/>
    <w:p w14:paraId="55D9D579" w14:textId="77777777" w:rsidR="00F76AB2" w:rsidRDefault="00F76AB2"/>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F76AB2" w:rsidRPr="00F76AB2" w14:paraId="43307B09" w14:textId="77777777" w:rsidTr="00F76AB2">
        <w:trPr>
          <w:trHeight w:val="225"/>
        </w:trPr>
        <w:tc>
          <w:tcPr>
            <w:tcW w:w="2187" w:type="dxa"/>
            <w:shd w:val="clear" w:color="auto" w:fill="D9D9D9"/>
            <w:tcMar>
              <w:top w:w="60" w:type="dxa"/>
              <w:left w:w="60" w:type="dxa"/>
              <w:bottom w:w="60" w:type="dxa"/>
              <w:right w:w="60" w:type="dxa"/>
            </w:tcMar>
            <w:hideMark/>
          </w:tcPr>
          <w:p w14:paraId="10D6435B" w14:textId="77777777" w:rsidR="00F76AB2" w:rsidRPr="00F76AB2" w:rsidRDefault="00F76AB2" w:rsidP="00F76AB2">
            <w:pPr>
              <w:jc w:val="right"/>
              <w:rPr>
                <w:rFonts w:ascii="Times" w:hAnsi="Times" w:cs="Times New Roman"/>
              </w:rPr>
            </w:pPr>
            <w:r w:rsidRPr="00F76AB2">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14:paraId="06E2BB1A" w14:textId="6B184F32" w:rsidR="00F76AB2" w:rsidRPr="00F76AB2" w:rsidRDefault="00F76AB2" w:rsidP="00F76AB2">
            <w:pPr>
              <w:rPr>
                <w:rFonts w:ascii="Times" w:hAnsi="Times" w:cs="Times New Roman"/>
              </w:rPr>
            </w:pPr>
            <w:r w:rsidRPr="00F76AB2">
              <w:rPr>
                <w:rFonts w:ascii="Times New Roman" w:hAnsi="Times New Roman" w:cs="Times New Roman"/>
                <w:color w:val="000000"/>
              </w:rPr>
              <w:t>UC-0</w:t>
            </w:r>
            <w:r w:rsidR="004D090A">
              <w:rPr>
                <w:rFonts w:ascii="Times New Roman" w:hAnsi="Times New Roman" w:cs="Times New Roman"/>
                <w:color w:val="000000"/>
              </w:rPr>
              <w:t>9</w:t>
            </w:r>
          </w:p>
        </w:tc>
      </w:tr>
      <w:tr w:rsidR="00F76AB2" w:rsidRPr="00F76AB2" w14:paraId="708E6055" w14:textId="77777777" w:rsidTr="00F76AB2">
        <w:trPr>
          <w:trHeight w:val="210"/>
        </w:trPr>
        <w:tc>
          <w:tcPr>
            <w:tcW w:w="2187" w:type="dxa"/>
            <w:shd w:val="clear" w:color="auto" w:fill="D9D9D9"/>
            <w:tcMar>
              <w:top w:w="60" w:type="dxa"/>
              <w:left w:w="60" w:type="dxa"/>
              <w:bottom w:w="60" w:type="dxa"/>
              <w:right w:w="60" w:type="dxa"/>
            </w:tcMar>
            <w:hideMark/>
          </w:tcPr>
          <w:p w14:paraId="35ECD0A7" w14:textId="77777777" w:rsidR="00F76AB2" w:rsidRPr="00F76AB2" w:rsidRDefault="00F76AB2" w:rsidP="00F76AB2">
            <w:pPr>
              <w:jc w:val="right"/>
              <w:rPr>
                <w:rFonts w:ascii="Times" w:hAnsi="Times" w:cs="Times New Roman"/>
              </w:rPr>
            </w:pPr>
            <w:r w:rsidRPr="00F76AB2">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14:paraId="590D5BFA" w14:textId="77777777" w:rsidR="00F76AB2" w:rsidRPr="00F76AB2" w:rsidRDefault="00F76AB2" w:rsidP="00F76AB2">
            <w:pPr>
              <w:rPr>
                <w:rFonts w:ascii="Times" w:hAnsi="Times" w:cs="Times New Roman"/>
              </w:rPr>
            </w:pPr>
            <w:r w:rsidRPr="00F76AB2">
              <w:rPr>
                <w:rFonts w:ascii="Times New Roman" w:hAnsi="Times New Roman" w:cs="Times New Roman"/>
                <w:color w:val="000000"/>
              </w:rPr>
              <w:t>Display appointment schedule(in website)</w:t>
            </w:r>
          </w:p>
        </w:tc>
      </w:tr>
      <w:tr w:rsidR="00F76AB2" w:rsidRPr="00F76AB2" w14:paraId="1C2D4AD3" w14:textId="77777777" w:rsidTr="00F76AB2">
        <w:trPr>
          <w:trHeight w:val="240"/>
        </w:trPr>
        <w:tc>
          <w:tcPr>
            <w:tcW w:w="2187" w:type="dxa"/>
            <w:shd w:val="clear" w:color="auto" w:fill="D9D9D9"/>
            <w:tcMar>
              <w:top w:w="60" w:type="dxa"/>
              <w:left w:w="60" w:type="dxa"/>
              <w:bottom w:w="60" w:type="dxa"/>
              <w:right w:w="60" w:type="dxa"/>
            </w:tcMar>
            <w:hideMark/>
          </w:tcPr>
          <w:p w14:paraId="211286E8" w14:textId="77777777" w:rsidR="00F76AB2" w:rsidRPr="00F76AB2" w:rsidRDefault="00F76AB2" w:rsidP="00F76AB2">
            <w:pPr>
              <w:jc w:val="right"/>
              <w:rPr>
                <w:rFonts w:ascii="Times" w:hAnsi="Times" w:cs="Times New Roman"/>
              </w:rPr>
            </w:pPr>
            <w:r w:rsidRPr="00F76AB2">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14:paraId="5ECE26A8" w14:textId="77777777" w:rsidR="00F76AB2" w:rsidRPr="00F76AB2" w:rsidRDefault="00F76AB2" w:rsidP="00F76AB2">
            <w:pPr>
              <w:rPr>
                <w:rFonts w:ascii="Times" w:hAnsi="Times" w:cs="Times New Roman"/>
              </w:rPr>
            </w:pPr>
            <w:r w:rsidRPr="00F76AB2">
              <w:rPr>
                <w:rFonts w:ascii="Times New Roman" w:hAnsi="Times New Roman" w:cs="Times New Roman"/>
                <w:color w:val="000000"/>
              </w:rPr>
              <w:t>Worapun Wongkium</w:t>
            </w:r>
          </w:p>
        </w:tc>
        <w:tc>
          <w:tcPr>
            <w:tcW w:w="2268" w:type="dxa"/>
            <w:shd w:val="clear" w:color="auto" w:fill="D9D9D9"/>
            <w:tcMar>
              <w:top w:w="60" w:type="dxa"/>
              <w:left w:w="60" w:type="dxa"/>
              <w:bottom w:w="60" w:type="dxa"/>
              <w:right w:w="60" w:type="dxa"/>
            </w:tcMar>
            <w:hideMark/>
          </w:tcPr>
          <w:p w14:paraId="25ADD399" w14:textId="77777777" w:rsidR="00F76AB2" w:rsidRPr="00F76AB2" w:rsidRDefault="00F76AB2" w:rsidP="00F76AB2">
            <w:pPr>
              <w:jc w:val="right"/>
              <w:rPr>
                <w:rFonts w:ascii="Times" w:hAnsi="Times" w:cs="Times New Roman"/>
              </w:rPr>
            </w:pPr>
            <w:r w:rsidRPr="00F76AB2">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14:paraId="189B62E3" w14:textId="77777777" w:rsidR="00F76AB2" w:rsidRPr="00F76AB2" w:rsidRDefault="00F76AB2" w:rsidP="00F76AB2">
            <w:pPr>
              <w:rPr>
                <w:rFonts w:ascii="Times" w:hAnsi="Times" w:cs="Times New Roman"/>
              </w:rPr>
            </w:pPr>
            <w:r w:rsidRPr="00F76AB2">
              <w:rPr>
                <w:rFonts w:ascii="Times New Roman" w:hAnsi="Times New Roman" w:cs="Times New Roman"/>
                <w:color w:val="000000"/>
              </w:rPr>
              <w:t>Kanokwan Maneerat</w:t>
            </w:r>
          </w:p>
        </w:tc>
      </w:tr>
      <w:tr w:rsidR="00F76AB2" w:rsidRPr="00F76AB2" w14:paraId="4058F902" w14:textId="77777777" w:rsidTr="00F76AB2">
        <w:trPr>
          <w:trHeight w:val="240"/>
        </w:trPr>
        <w:tc>
          <w:tcPr>
            <w:tcW w:w="2187" w:type="dxa"/>
            <w:shd w:val="clear" w:color="auto" w:fill="D9D9D9"/>
            <w:tcMar>
              <w:top w:w="60" w:type="dxa"/>
              <w:left w:w="60" w:type="dxa"/>
              <w:bottom w:w="60" w:type="dxa"/>
              <w:right w:w="60" w:type="dxa"/>
            </w:tcMar>
            <w:hideMark/>
          </w:tcPr>
          <w:p w14:paraId="109C4883" w14:textId="77777777" w:rsidR="00F76AB2" w:rsidRPr="00F76AB2" w:rsidRDefault="00F76AB2" w:rsidP="00F76AB2">
            <w:pPr>
              <w:jc w:val="right"/>
              <w:rPr>
                <w:rFonts w:ascii="Times" w:hAnsi="Times" w:cs="Times New Roman"/>
              </w:rPr>
            </w:pPr>
            <w:r w:rsidRPr="00F76AB2">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14:paraId="5696847C" w14:textId="77777777" w:rsidR="00F76AB2" w:rsidRPr="00F76AB2" w:rsidRDefault="00F76AB2" w:rsidP="00F76AB2">
            <w:pPr>
              <w:rPr>
                <w:rFonts w:ascii="Times" w:hAnsi="Times" w:cs="Times New Roman"/>
              </w:rPr>
            </w:pPr>
            <w:r w:rsidRPr="00F76AB2">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14:paraId="67655A0B" w14:textId="77777777" w:rsidR="00F76AB2" w:rsidRPr="00F76AB2" w:rsidRDefault="00F76AB2" w:rsidP="00F76AB2">
            <w:pPr>
              <w:jc w:val="right"/>
              <w:rPr>
                <w:rFonts w:ascii="Times" w:hAnsi="Times" w:cs="Times New Roman"/>
              </w:rPr>
            </w:pPr>
            <w:r w:rsidRPr="00F76AB2">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14:paraId="363C3F66" w14:textId="77777777" w:rsidR="00F76AB2" w:rsidRPr="00F76AB2" w:rsidRDefault="00F76AB2" w:rsidP="00F76AB2">
            <w:pPr>
              <w:rPr>
                <w:rFonts w:ascii="Times" w:hAnsi="Times" w:cs="Times New Roman"/>
              </w:rPr>
            </w:pPr>
            <w:r w:rsidRPr="00F76AB2">
              <w:rPr>
                <w:rFonts w:ascii="Times New Roman" w:hAnsi="Times New Roman" w:cs="Times New Roman"/>
                <w:color w:val="000000"/>
              </w:rPr>
              <w:t>25/06/2014</w:t>
            </w:r>
          </w:p>
        </w:tc>
      </w:tr>
      <w:tr w:rsidR="00F76AB2" w:rsidRPr="00F76AB2" w14:paraId="04FE5E33" w14:textId="77777777" w:rsidTr="00F76AB2">
        <w:trPr>
          <w:trHeight w:val="225"/>
        </w:trPr>
        <w:tc>
          <w:tcPr>
            <w:tcW w:w="2187" w:type="dxa"/>
            <w:shd w:val="clear" w:color="auto" w:fill="auto"/>
            <w:tcMar>
              <w:top w:w="60" w:type="dxa"/>
              <w:left w:w="60" w:type="dxa"/>
              <w:bottom w:w="60" w:type="dxa"/>
              <w:right w:w="60" w:type="dxa"/>
            </w:tcMar>
            <w:hideMark/>
          </w:tcPr>
          <w:p w14:paraId="30558A1C" w14:textId="77777777" w:rsidR="00F76AB2" w:rsidRPr="00F76AB2" w:rsidRDefault="00F76AB2" w:rsidP="00F76AB2">
            <w:pPr>
              <w:jc w:val="right"/>
              <w:rPr>
                <w:rFonts w:ascii="Times" w:hAnsi="Times" w:cs="Times New Roman"/>
              </w:rPr>
            </w:pPr>
            <w:r w:rsidRPr="00F76AB2">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14:paraId="5CA0197B" w14:textId="77777777" w:rsidR="00F76AB2" w:rsidRPr="00F76AB2" w:rsidRDefault="00F76AB2" w:rsidP="00F76AB2">
            <w:pPr>
              <w:rPr>
                <w:rFonts w:ascii="Times" w:hAnsi="Times" w:cs="Times New Roman"/>
              </w:rPr>
            </w:pPr>
            <w:r w:rsidRPr="00F76AB2">
              <w:rPr>
                <w:rFonts w:ascii="Times New Roman" w:hAnsi="Times New Roman" w:cs="Times New Roman"/>
                <w:color w:val="000000"/>
              </w:rPr>
              <w:t>Patient, Officer, Dentist</w:t>
            </w:r>
          </w:p>
        </w:tc>
      </w:tr>
      <w:tr w:rsidR="00F76AB2" w:rsidRPr="00F76AB2" w14:paraId="2356910B" w14:textId="77777777" w:rsidTr="00F76AB2">
        <w:trPr>
          <w:trHeight w:val="450"/>
        </w:trPr>
        <w:tc>
          <w:tcPr>
            <w:tcW w:w="2187" w:type="dxa"/>
            <w:shd w:val="clear" w:color="auto" w:fill="auto"/>
            <w:tcMar>
              <w:top w:w="60" w:type="dxa"/>
              <w:left w:w="60" w:type="dxa"/>
              <w:bottom w:w="60" w:type="dxa"/>
              <w:right w:w="60" w:type="dxa"/>
            </w:tcMar>
            <w:hideMark/>
          </w:tcPr>
          <w:p w14:paraId="2D708E30" w14:textId="77777777" w:rsidR="00F76AB2" w:rsidRPr="00F76AB2" w:rsidRDefault="00F76AB2" w:rsidP="00F76AB2">
            <w:pPr>
              <w:jc w:val="right"/>
              <w:rPr>
                <w:rFonts w:ascii="Times" w:hAnsi="Times" w:cs="Times New Roman"/>
              </w:rPr>
            </w:pPr>
            <w:r w:rsidRPr="00F76AB2">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14:paraId="520BA21A" w14:textId="77777777" w:rsidR="00F76AB2" w:rsidRPr="00F76AB2" w:rsidRDefault="00F76AB2" w:rsidP="00F76AB2">
            <w:pPr>
              <w:rPr>
                <w:rFonts w:ascii="Times" w:hAnsi="Times" w:cs="Times New Roman"/>
              </w:rPr>
            </w:pPr>
            <w:r w:rsidRPr="00F76AB2">
              <w:rPr>
                <w:rFonts w:ascii="Times" w:hAnsi="Times" w:cs="Times New Roman"/>
                <w:color w:val="000000"/>
              </w:rPr>
              <w:t>User can view all appointment in the dental clinic calendar which provide in the website</w:t>
            </w:r>
          </w:p>
        </w:tc>
      </w:tr>
      <w:tr w:rsidR="00F76AB2" w:rsidRPr="00F76AB2" w14:paraId="06FFCBBA" w14:textId="77777777" w:rsidTr="00F76AB2">
        <w:trPr>
          <w:trHeight w:val="225"/>
        </w:trPr>
        <w:tc>
          <w:tcPr>
            <w:tcW w:w="2187" w:type="dxa"/>
            <w:shd w:val="clear" w:color="auto" w:fill="auto"/>
            <w:tcMar>
              <w:top w:w="60" w:type="dxa"/>
              <w:left w:w="60" w:type="dxa"/>
              <w:bottom w:w="60" w:type="dxa"/>
              <w:right w:w="60" w:type="dxa"/>
            </w:tcMar>
            <w:hideMark/>
          </w:tcPr>
          <w:p w14:paraId="4B07256B" w14:textId="77777777" w:rsidR="00F76AB2" w:rsidRPr="00F76AB2" w:rsidRDefault="00F76AB2" w:rsidP="00F76AB2">
            <w:pPr>
              <w:jc w:val="right"/>
              <w:rPr>
                <w:rFonts w:ascii="Times" w:hAnsi="Times" w:cs="Times New Roman"/>
              </w:rPr>
            </w:pPr>
            <w:r w:rsidRPr="00F76AB2">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14:paraId="6C334C37" w14:textId="77777777" w:rsidR="00F76AB2" w:rsidRPr="00F76AB2" w:rsidRDefault="00F76AB2" w:rsidP="00F76AB2">
            <w:pPr>
              <w:rPr>
                <w:rFonts w:ascii="Times" w:hAnsi="Times" w:cs="Times New Roman"/>
              </w:rPr>
            </w:pPr>
            <w:r w:rsidRPr="00F76AB2">
              <w:rPr>
                <w:rFonts w:ascii="Times New Roman" w:hAnsi="Times New Roman" w:cs="Times New Roman"/>
                <w:color w:val="000000"/>
              </w:rPr>
              <w:t>User selects calendar menu</w:t>
            </w:r>
          </w:p>
        </w:tc>
      </w:tr>
      <w:tr w:rsidR="00F76AB2" w:rsidRPr="00F76AB2" w14:paraId="4462932A" w14:textId="77777777" w:rsidTr="00F76AB2">
        <w:trPr>
          <w:trHeight w:val="210"/>
        </w:trPr>
        <w:tc>
          <w:tcPr>
            <w:tcW w:w="2187" w:type="dxa"/>
            <w:shd w:val="clear" w:color="auto" w:fill="auto"/>
            <w:tcMar>
              <w:top w:w="60" w:type="dxa"/>
              <w:left w:w="60" w:type="dxa"/>
              <w:bottom w:w="60" w:type="dxa"/>
              <w:right w:w="60" w:type="dxa"/>
            </w:tcMar>
            <w:hideMark/>
          </w:tcPr>
          <w:p w14:paraId="1E3747DC" w14:textId="77777777" w:rsidR="00F76AB2" w:rsidRPr="00F76AB2" w:rsidRDefault="00F76AB2" w:rsidP="00F76AB2">
            <w:pPr>
              <w:jc w:val="right"/>
              <w:rPr>
                <w:rFonts w:ascii="Times" w:hAnsi="Times" w:cs="Times New Roman"/>
              </w:rPr>
            </w:pPr>
            <w:r w:rsidRPr="00F76AB2">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14:paraId="49CC799F" w14:textId="77777777" w:rsidR="00F76AB2" w:rsidRPr="00F76AB2" w:rsidRDefault="00F76AB2" w:rsidP="00F76AB2">
            <w:pPr>
              <w:rPr>
                <w:rFonts w:ascii="Times" w:hAnsi="Times" w:cs="Times New Roman"/>
              </w:rPr>
            </w:pPr>
            <w:r w:rsidRPr="00F76AB2">
              <w:rPr>
                <w:rFonts w:ascii="Times New Roman" w:hAnsi="Times New Roman" w:cs="Times New Roman"/>
                <w:color w:val="000000"/>
              </w:rPr>
              <w:t>User is already logged into the application by using patientID and password</w:t>
            </w:r>
          </w:p>
        </w:tc>
      </w:tr>
      <w:tr w:rsidR="00F76AB2" w:rsidRPr="00F76AB2" w14:paraId="50A82ED6" w14:textId="77777777" w:rsidTr="00F76AB2">
        <w:trPr>
          <w:trHeight w:val="210"/>
        </w:trPr>
        <w:tc>
          <w:tcPr>
            <w:tcW w:w="2187" w:type="dxa"/>
            <w:shd w:val="clear" w:color="auto" w:fill="auto"/>
            <w:tcMar>
              <w:top w:w="60" w:type="dxa"/>
              <w:left w:w="60" w:type="dxa"/>
              <w:bottom w:w="60" w:type="dxa"/>
              <w:right w:w="60" w:type="dxa"/>
            </w:tcMar>
            <w:hideMark/>
          </w:tcPr>
          <w:p w14:paraId="14B49A43" w14:textId="77777777" w:rsidR="00F76AB2" w:rsidRPr="00F76AB2" w:rsidRDefault="00F76AB2" w:rsidP="00F76AB2">
            <w:pPr>
              <w:jc w:val="right"/>
              <w:rPr>
                <w:rFonts w:ascii="Times" w:hAnsi="Times" w:cs="Times New Roman"/>
              </w:rPr>
            </w:pPr>
            <w:r w:rsidRPr="00F76AB2">
              <w:rPr>
                <w:rFonts w:ascii="Times New Roman" w:hAnsi="Times New Roman" w:cs="Times New Roman"/>
                <w:b/>
                <w:bCs/>
                <w:color w:val="000000"/>
              </w:rPr>
              <w:t>Postconditions:</w:t>
            </w:r>
          </w:p>
        </w:tc>
        <w:tc>
          <w:tcPr>
            <w:tcW w:w="7418" w:type="dxa"/>
            <w:gridSpan w:val="3"/>
            <w:shd w:val="clear" w:color="auto" w:fill="auto"/>
            <w:tcMar>
              <w:top w:w="60" w:type="dxa"/>
              <w:left w:w="60" w:type="dxa"/>
              <w:bottom w:w="60" w:type="dxa"/>
              <w:right w:w="60" w:type="dxa"/>
            </w:tcMar>
            <w:hideMark/>
          </w:tcPr>
          <w:p w14:paraId="6F8EB44F" w14:textId="77777777" w:rsidR="00F76AB2" w:rsidRPr="00F76AB2" w:rsidRDefault="00F76AB2" w:rsidP="00F76AB2">
            <w:pPr>
              <w:rPr>
                <w:rFonts w:ascii="Times" w:hAnsi="Times" w:cs="Times New Roman"/>
              </w:rPr>
            </w:pPr>
            <w:r w:rsidRPr="00F76AB2">
              <w:rPr>
                <w:rFonts w:ascii="Times New Roman" w:hAnsi="Times New Roman" w:cs="Times New Roman"/>
                <w:color w:val="000000"/>
              </w:rPr>
              <w:t>User can view all appointment schedule</w:t>
            </w:r>
          </w:p>
        </w:tc>
      </w:tr>
      <w:tr w:rsidR="00F76AB2" w:rsidRPr="00F76AB2" w14:paraId="7D30845B" w14:textId="77777777" w:rsidTr="00F76AB2">
        <w:trPr>
          <w:trHeight w:val="480"/>
        </w:trPr>
        <w:tc>
          <w:tcPr>
            <w:tcW w:w="2187" w:type="dxa"/>
            <w:shd w:val="clear" w:color="auto" w:fill="auto"/>
            <w:tcMar>
              <w:top w:w="60" w:type="dxa"/>
              <w:left w:w="60" w:type="dxa"/>
              <w:bottom w:w="60" w:type="dxa"/>
              <w:right w:w="60" w:type="dxa"/>
            </w:tcMar>
            <w:hideMark/>
          </w:tcPr>
          <w:p w14:paraId="5F19B68F" w14:textId="77777777" w:rsidR="00F76AB2" w:rsidRPr="00F76AB2" w:rsidRDefault="00F76AB2" w:rsidP="00F76AB2">
            <w:pPr>
              <w:jc w:val="right"/>
              <w:rPr>
                <w:rFonts w:ascii="Times" w:hAnsi="Times" w:cs="Times New Roman"/>
              </w:rPr>
            </w:pPr>
            <w:r w:rsidRPr="00F76AB2">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14:paraId="1B820756" w14:textId="77777777" w:rsidR="00F76AB2" w:rsidRPr="00F76AB2" w:rsidRDefault="00F76AB2" w:rsidP="004725C7">
            <w:pPr>
              <w:pStyle w:val="ListParagraph"/>
              <w:numPr>
                <w:ilvl w:val="0"/>
                <w:numId w:val="21"/>
              </w:numPr>
              <w:rPr>
                <w:rFonts w:ascii="Times" w:hAnsi="Times" w:cs="Times New Roman"/>
              </w:rPr>
            </w:pPr>
            <w:r w:rsidRPr="00F76AB2">
              <w:rPr>
                <w:rFonts w:ascii="Times New Roman" w:hAnsi="Times New Roman" w:cs="Times New Roman"/>
                <w:color w:val="000000"/>
              </w:rPr>
              <w:t>User selects patients’ schedule menu</w:t>
            </w:r>
          </w:p>
          <w:p w14:paraId="016E3D40" w14:textId="66601FC5" w:rsidR="00F76AB2" w:rsidRPr="00F76AB2" w:rsidRDefault="00F76AB2" w:rsidP="004725C7">
            <w:pPr>
              <w:pStyle w:val="ListParagraph"/>
              <w:numPr>
                <w:ilvl w:val="0"/>
                <w:numId w:val="21"/>
              </w:numPr>
              <w:rPr>
                <w:rFonts w:ascii="Times" w:hAnsi="Times" w:cs="Times New Roman"/>
              </w:rPr>
            </w:pPr>
            <w:r w:rsidRPr="00F76AB2">
              <w:rPr>
                <w:rFonts w:ascii="Times New Roman" w:hAnsi="Times New Roman" w:cs="Times New Roman"/>
                <w:color w:val="000000"/>
              </w:rPr>
              <w:t>System shall provide all appointment schedule of dental clinic in website</w:t>
            </w:r>
          </w:p>
        </w:tc>
      </w:tr>
      <w:tr w:rsidR="00F76AB2" w:rsidRPr="00F76AB2" w14:paraId="1ABF0755" w14:textId="77777777" w:rsidTr="00F76AB2">
        <w:trPr>
          <w:trHeight w:val="270"/>
        </w:trPr>
        <w:tc>
          <w:tcPr>
            <w:tcW w:w="2187" w:type="dxa"/>
            <w:shd w:val="clear" w:color="auto" w:fill="auto"/>
            <w:tcMar>
              <w:top w:w="60" w:type="dxa"/>
              <w:left w:w="60" w:type="dxa"/>
              <w:bottom w:w="60" w:type="dxa"/>
              <w:right w:w="60" w:type="dxa"/>
            </w:tcMar>
            <w:hideMark/>
          </w:tcPr>
          <w:p w14:paraId="49529B88" w14:textId="77777777" w:rsidR="00F76AB2" w:rsidRPr="00F76AB2" w:rsidRDefault="00F76AB2" w:rsidP="00F76AB2">
            <w:pPr>
              <w:jc w:val="right"/>
              <w:rPr>
                <w:rFonts w:ascii="Times" w:hAnsi="Times" w:cs="Times New Roman"/>
              </w:rPr>
            </w:pPr>
            <w:r w:rsidRPr="00F76AB2">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14:paraId="01259B2F" w14:textId="77777777" w:rsidR="00F76AB2" w:rsidRPr="00F76AB2" w:rsidRDefault="00F76AB2" w:rsidP="00F76AB2">
            <w:pPr>
              <w:rPr>
                <w:rFonts w:ascii="Times" w:hAnsi="Times" w:cs="Times New Roman"/>
              </w:rPr>
            </w:pPr>
            <w:r w:rsidRPr="00F76AB2">
              <w:rPr>
                <w:rFonts w:ascii="Times New Roman" w:hAnsi="Times New Roman" w:cs="Times New Roman"/>
                <w:color w:val="000000"/>
              </w:rPr>
              <w:t>N/A </w:t>
            </w:r>
          </w:p>
        </w:tc>
      </w:tr>
      <w:tr w:rsidR="00F76AB2" w:rsidRPr="00F76AB2" w14:paraId="55B0E2AC" w14:textId="77777777" w:rsidTr="00F76AB2">
        <w:trPr>
          <w:trHeight w:val="735"/>
        </w:trPr>
        <w:tc>
          <w:tcPr>
            <w:tcW w:w="2187" w:type="dxa"/>
            <w:shd w:val="clear" w:color="auto" w:fill="auto"/>
            <w:tcMar>
              <w:top w:w="60" w:type="dxa"/>
              <w:left w:w="60" w:type="dxa"/>
              <w:bottom w:w="60" w:type="dxa"/>
              <w:right w:w="60" w:type="dxa"/>
            </w:tcMar>
            <w:hideMark/>
          </w:tcPr>
          <w:p w14:paraId="2D8916A2" w14:textId="77777777" w:rsidR="00F76AB2" w:rsidRPr="00F76AB2" w:rsidRDefault="00F76AB2" w:rsidP="00F76AB2">
            <w:pPr>
              <w:jc w:val="right"/>
              <w:rPr>
                <w:rFonts w:ascii="Times" w:hAnsi="Times" w:cs="Times New Roman"/>
              </w:rPr>
            </w:pPr>
            <w:r w:rsidRPr="00F76AB2">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14:paraId="7F360027" w14:textId="77777777" w:rsidR="00F76AB2" w:rsidRPr="00F76AB2" w:rsidRDefault="00F76AB2" w:rsidP="00F76AB2">
            <w:pPr>
              <w:rPr>
                <w:rFonts w:ascii="Times" w:hAnsi="Times" w:cs="Times New Roman"/>
              </w:rPr>
            </w:pPr>
            <w:r w:rsidRPr="00F76AB2">
              <w:rPr>
                <w:rFonts w:ascii="Times New Roman" w:hAnsi="Times New Roman" w:cs="Times New Roman"/>
                <w:color w:val="000000"/>
              </w:rPr>
              <w:t> System initiated: System unavailable the information will not deliver. If there are no internet connection user cannot login to the website or the application. The patient schedule will not show up.</w:t>
            </w:r>
            <w:r w:rsidRPr="00F76AB2">
              <w:rPr>
                <w:rFonts w:ascii="Arial" w:hAnsi="Arial" w:cs="Arial"/>
                <w:color w:val="000000"/>
              </w:rPr>
              <w:t> </w:t>
            </w:r>
          </w:p>
        </w:tc>
      </w:tr>
      <w:tr w:rsidR="00F76AB2" w:rsidRPr="00F76AB2" w14:paraId="20DF6053" w14:textId="77777777" w:rsidTr="00F76AB2">
        <w:trPr>
          <w:trHeight w:val="465"/>
        </w:trPr>
        <w:tc>
          <w:tcPr>
            <w:tcW w:w="2187" w:type="dxa"/>
            <w:shd w:val="clear" w:color="auto" w:fill="auto"/>
            <w:tcMar>
              <w:top w:w="60" w:type="dxa"/>
              <w:left w:w="60" w:type="dxa"/>
              <w:bottom w:w="60" w:type="dxa"/>
              <w:right w:w="60" w:type="dxa"/>
            </w:tcMar>
            <w:hideMark/>
          </w:tcPr>
          <w:p w14:paraId="7DF4C483" w14:textId="77777777" w:rsidR="00F76AB2" w:rsidRPr="00F76AB2" w:rsidRDefault="00F76AB2" w:rsidP="00F76AB2">
            <w:pPr>
              <w:jc w:val="right"/>
              <w:rPr>
                <w:rFonts w:ascii="Times" w:hAnsi="Times" w:cs="Times New Roman"/>
              </w:rPr>
            </w:pPr>
            <w:r w:rsidRPr="00F76AB2">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14:paraId="3223C23D" w14:textId="77777777" w:rsidR="00F76AB2" w:rsidRPr="00F76AB2" w:rsidRDefault="00F76AB2" w:rsidP="00F76AB2">
            <w:pPr>
              <w:rPr>
                <w:rFonts w:ascii="Times" w:hAnsi="Times" w:cs="Times New Roman"/>
              </w:rPr>
            </w:pPr>
            <w:r w:rsidRPr="00F76AB2">
              <w:rPr>
                <w:rFonts w:ascii="Times New Roman" w:hAnsi="Times New Roman" w:cs="Times New Roman"/>
                <w:color w:val="000000"/>
              </w:rPr>
              <w:t>Steps 1-2 in the normal flow would be required for all types of display dentist schedule.</w:t>
            </w:r>
          </w:p>
        </w:tc>
      </w:tr>
      <w:tr w:rsidR="00F76AB2" w:rsidRPr="00F76AB2" w14:paraId="66179386" w14:textId="77777777" w:rsidTr="00F76AB2">
        <w:trPr>
          <w:trHeight w:val="225"/>
        </w:trPr>
        <w:tc>
          <w:tcPr>
            <w:tcW w:w="2187" w:type="dxa"/>
            <w:shd w:val="clear" w:color="auto" w:fill="auto"/>
            <w:tcMar>
              <w:top w:w="60" w:type="dxa"/>
              <w:left w:w="60" w:type="dxa"/>
              <w:bottom w:w="60" w:type="dxa"/>
              <w:right w:w="60" w:type="dxa"/>
            </w:tcMar>
            <w:hideMark/>
          </w:tcPr>
          <w:p w14:paraId="347F128A" w14:textId="77777777" w:rsidR="00F76AB2" w:rsidRPr="00F76AB2" w:rsidRDefault="00F76AB2" w:rsidP="00F76AB2">
            <w:pPr>
              <w:jc w:val="right"/>
              <w:rPr>
                <w:rFonts w:ascii="Times" w:hAnsi="Times" w:cs="Times New Roman"/>
              </w:rPr>
            </w:pPr>
            <w:r w:rsidRPr="00F76AB2">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14:paraId="09F70F6E" w14:textId="77777777" w:rsidR="00F76AB2" w:rsidRPr="00F76AB2" w:rsidRDefault="00F76AB2" w:rsidP="00F76AB2">
            <w:pPr>
              <w:rPr>
                <w:rFonts w:ascii="Times" w:hAnsi="Times" w:cs="Times New Roman"/>
              </w:rPr>
            </w:pPr>
            <w:r w:rsidRPr="00F76AB2">
              <w:rPr>
                <w:rFonts w:ascii="Times New Roman" w:hAnsi="Times New Roman" w:cs="Times New Roman"/>
                <w:color w:val="000000"/>
              </w:rPr>
              <w:t>On demand</w:t>
            </w:r>
          </w:p>
        </w:tc>
      </w:tr>
      <w:tr w:rsidR="00F76AB2" w:rsidRPr="00F76AB2" w14:paraId="5D888F70" w14:textId="77777777" w:rsidTr="00F76AB2">
        <w:trPr>
          <w:trHeight w:val="225"/>
        </w:trPr>
        <w:tc>
          <w:tcPr>
            <w:tcW w:w="2187" w:type="dxa"/>
            <w:shd w:val="clear" w:color="auto" w:fill="auto"/>
            <w:tcMar>
              <w:top w:w="60" w:type="dxa"/>
              <w:left w:w="60" w:type="dxa"/>
              <w:bottom w:w="60" w:type="dxa"/>
              <w:right w:w="60" w:type="dxa"/>
            </w:tcMar>
            <w:hideMark/>
          </w:tcPr>
          <w:p w14:paraId="31836E19" w14:textId="77777777" w:rsidR="00F76AB2" w:rsidRPr="00F76AB2" w:rsidRDefault="00F76AB2" w:rsidP="00F76AB2">
            <w:pPr>
              <w:jc w:val="right"/>
              <w:rPr>
                <w:rFonts w:ascii="Times" w:hAnsi="Times" w:cs="Times New Roman"/>
              </w:rPr>
            </w:pPr>
            <w:r w:rsidRPr="00F76AB2">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14:paraId="1A237692" w14:textId="77777777" w:rsidR="00F76AB2" w:rsidRPr="00F76AB2" w:rsidRDefault="00F76AB2" w:rsidP="00F76AB2">
            <w:pPr>
              <w:rPr>
                <w:rFonts w:ascii="Times" w:hAnsi="Times" w:cs="Times New Roman"/>
              </w:rPr>
            </w:pPr>
            <w:r w:rsidRPr="00F76AB2">
              <w:rPr>
                <w:rFonts w:ascii="Times New Roman" w:hAnsi="Times New Roman" w:cs="Times New Roman"/>
                <w:color w:val="000000"/>
              </w:rPr>
              <w:t>N/A</w:t>
            </w:r>
          </w:p>
        </w:tc>
      </w:tr>
      <w:tr w:rsidR="00F76AB2" w:rsidRPr="00F76AB2" w14:paraId="4F2B8672" w14:textId="77777777" w:rsidTr="00F76AB2">
        <w:trPr>
          <w:trHeight w:val="465"/>
        </w:trPr>
        <w:tc>
          <w:tcPr>
            <w:tcW w:w="2187" w:type="dxa"/>
            <w:shd w:val="clear" w:color="auto" w:fill="auto"/>
            <w:tcMar>
              <w:top w:w="60" w:type="dxa"/>
              <w:left w:w="60" w:type="dxa"/>
              <w:bottom w:w="60" w:type="dxa"/>
              <w:right w:w="60" w:type="dxa"/>
            </w:tcMar>
            <w:hideMark/>
          </w:tcPr>
          <w:p w14:paraId="5AF391B4" w14:textId="77777777" w:rsidR="00F76AB2" w:rsidRPr="00F76AB2" w:rsidRDefault="00F76AB2" w:rsidP="00F76AB2">
            <w:pPr>
              <w:jc w:val="right"/>
              <w:rPr>
                <w:rFonts w:ascii="Times" w:hAnsi="Times" w:cs="Times New Roman"/>
              </w:rPr>
            </w:pPr>
            <w:r w:rsidRPr="00F76AB2">
              <w:rPr>
                <w:rFonts w:ascii="Times New Roman" w:hAnsi="Times New Roman" w:cs="Times New Roman"/>
                <w:b/>
                <w:bCs/>
                <w:color w:val="000000"/>
              </w:rPr>
              <w:t>Assumptions:</w:t>
            </w:r>
          </w:p>
        </w:tc>
        <w:tc>
          <w:tcPr>
            <w:tcW w:w="7418" w:type="dxa"/>
            <w:gridSpan w:val="3"/>
            <w:shd w:val="clear" w:color="auto" w:fill="auto"/>
            <w:tcMar>
              <w:top w:w="60" w:type="dxa"/>
              <w:left w:w="60" w:type="dxa"/>
              <w:bottom w:w="60" w:type="dxa"/>
              <w:right w:w="60" w:type="dxa"/>
            </w:tcMar>
            <w:hideMark/>
          </w:tcPr>
          <w:p w14:paraId="4D29944F" w14:textId="12009BCC" w:rsidR="00F76AB2" w:rsidRPr="00F76AB2" w:rsidRDefault="004B5872" w:rsidP="004B5872">
            <w:pPr>
              <w:rPr>
                <w:rFonts w:ascii="Times" w:hAnsi="Times" w:cs="Times New Roman"/>
              </w:rPr>
            </w:pPr>
            <w:r>
              <w:rPr>
                <w:rFonts w:ascii="Times New Roman" w:hAnsi="Times New Roman" w:cs="Times New Roman"/>
                <w:color w:val="000000"/>
              </w:rPr>
              <w:t xml:space="preserve">User </w:t>
            </w:r>
            <w:r w:rsidR="00F76AB2" w:rsidRPr="00F76AB2">
              <w:rPr>
                <w:rFonts w:ascii="Times New Roman" w:hAnsi="Times New Roman" w:cs="Times New Roman"/>
                <w:color w:val="000000"/>
              </w:rPr>
              <w:t xml:space="preserve">understands English language. </w:t>
            </w:r>
            <w:r>
              <w:rPr>
                <w:rFonts w:ascii="Times New Roman" w:hAnsi="Times New Roman" w:cs="Times New Roman"/>
                <w:color w:val="000000"/>
              </w:rPr>
              <w:t>user</w:t>
            </w:r>
            <w:r w:rsidR="00F76AB2" w:rsidRPr="00F76AB2">
              <w:rPr>
                <w:rFonts w:ascii="Times New Roman" w:hAnsi="Times New Roman" w:cs="Times New Roman"/>
                <w:color w:val="000000"/>
              </w:rPr>
              <w:t xml:space="preserve"> has to have his/her patient ID</w:t>
            </w:r>
            <w:r>
              <w:rPr>
                <w:rFonts w:ascii="Times New Roman" w:hAnsi="Times New Roman" w:cs="Times New Roman"/>
                <w:color w:val="000000"/>
              </w:rPr>
              <w:t>,</w:t>
            </w:r>
            <w:r w:rsidR="005C1780">
              <w:rPr>
                <w:rFonts w:ascii="Times New Roman" w:hAnsi="Times New Roman" w:cs="Times New Roman"/>
                <w:color w:val="000000"/>
              </w:rPr>
              <w:t xml:space="preserve"> </w:t>
            </w:r>
            <w:r>
              <w:rPr>
                <w:rFonts w:ascii="Times New Roman" w:hAnsi="Times New Roman" w:cs="Times New Roman"/>
                <w:color w:val="000000"/>
              </w:rPr>
              <w:t>user ID</w:t>
            </w:r>
            <w:r w:rsidR="00F76AB2" w:rsidRPr="00F76AB2">
              <w:rPr>
                <w:rFonts w:ascii="Times New Roman" w:hAnsi="Times New Roman" w:cs="Times New Roman"/>
                <w:color w:val="000000"/>
              </w:rPr>
              <w:t xml:space="preserve"> and password first. The dental clinics’ officer provides patient ID </w:t>
            </w:r>
            <w:r>
              <w:rPr>
                <w:rFonts w:ascii="Times New Roman" w:hAnsi="Times New Roman" w:cs="Times New Roman"/>
                <w:color w:val="000000"/>
              </w:rPr>
              <w:t xml:space="preserve">,user ID </w:t>
            </w:r>
            <w:r w:rsidR="00F76AB2" w:rsidRPr="00F76AB2">
              <w:rPr>
                <w:rFonts w:ascii="Times New Roman" w:hAnsi="Times New Roman" w:cs="Times New Roman"/>
                <w:color w:val="000000"/>
              </w:rPr>
              <w:t>and password.</w:t>
            </w:r>
          </w:p>
        </w:tc>
      </w:tr>
      <w:tr w:rsidR="00F76AB2" w:rsidRPr="00F76AB2" w14:paraId="6F0F32C1" w14:textId="77777777" w:rsidTr="00F76AB2">
        <w:trPr>
          <w:trHeight w:val="225"/>
        </w:trPr>
        <w:tc>
          <w:tcPr>
            <w:tcW w:w="2187" w:type="dxa"/>
            <w:shd w:val="clear" w:color="auto" w:fill="auto"/>
            <w:tcMar>
              <w:top w:w="60" w:type="dxa"/>
              <w:left w:w="60" w:type="dxa"/>
              <w:bottom w:w="60" w:type="dxa"/>
              <w:right w:w="60" w:type="dxa"/>
            </w:tcMar>
            <w:hideMark/>
          </w:tcPr>
          <w:p w14:paraId="53D1A4E5" w14:textId="77777777" w:rsidR="00F76AB2" w:rsidRPr="00F76AB2" w:rsidRDefault="00F76AB2" w:rsidP="00F76AB2">
            <w:pPr>
              <w:jc w:val="right"/>
              <w:rPr>
                <w:rFonts w:ascii="Times" w:hAnsi="Times" w:cs="Times New Roman"/>
              </w:rPr>
            </w:pPr>
            <w:r w:rsidRPr="00F76AB2">
              <w:rPr>
                <w:rFonts w:ascii="Times New Roman" w:hAnsi="Times New Roman" w:cs="Times New Roman"/>
                <w:b/>
                <w:bCs/>
                <w:color w:val="000000"/>
              </w:rPr>
              <w:t>Notes and Issues:</w:t>
            </w:r>
          </w:p>
        </w:tc>
        <w:tc>
          <w:tcPr>
            <w:tcW w:w="7418" w:type="dxa"/>
            <w:gridSpan w:val="3"/>
            <w:shd w:val="clear" w:color="auto" w:fill="auto"/>
            <w:tcMar>
              <w:top w:w="60" w:type="dxa"/>
              <w:left w:w="60" w:type="dxa"/>
              <w:bottom w:w="60" w:type="dxa"/>
              <w:right w:w="60" w:type="dxa"/>
            </w:tcMar>
            <w:hideMark/>
          </w:tcPr>
          <w:p w14:paraId="2CAFCB18" w14:textId="77777777" w:rsidR="00F76AB2" w:rsidRPr="00F76AB2" w:rsidRDefault="00F76AB2" w:rsidP="00F76AB2">
            <w:pPr>
              <w:rPr>
                <w:rFonts w:ascii="Times" w:hAnsi="Times" w:cs="Times New Roman"/>
              </w:rPr>
            </w:pPr>
            <w:r w:rsidRPr="00F76AB2">
              <w:rPr>
                <w:rFonts w:ascii="Times New Roman" w:hAnsi="Times New Roman" w:cs="Times New Roman"/>
                <w:color w:val="000000"/>
              </w:rPr>
              <w:t>N/A</w:t>
            </w:r>
          </w:p>
        </w:tc>
      </w:tr>
    </w:tbl>
    <w:p w14:paraId="20DF6018" w14:textId="77777777" w:rsidR="00F76AB2" w:rsidRDefault="00F76AB2"/>
    <w:p w14:paraId="45D278D8" w14:textId="77777777" w:rsidR="00AE08A8" w:rsidRDefault="00AE08A8"/>
    <w:p w14:paraId="3672C25F" w14:textId="77777777" w:rsidR="00AE08A8" w:rsidRDefault="00AE08A8"/>
    <w:p w14:paraId="6B97906C" w14:textId="77777777" w:rsidR="00AE08A8" w:rsidRDefault="00AE08A8"/>
    <w:p w14:paraId="308C7E3D" w14:textId="77777777" w:rsidR="00AE08A8" w:rsidRDefault="00AE08A8"/>
    <w:p w14:paraId="18D3BF82" w14:textId="77777777" w:rsidR="00AE08A8" w:rsidRDefault="00AE08A8"/>
    <w:p w14:paraId="0E668D6F" w14:textId="77777777" w:rsidR="00AE08A8" w:rsidRDefault="00AE08A8"/>
    <w:p w14:paraId="0F4C9F70" w14:textId="77777777" w:rsidR="00AE08A8" w:rsidRDefault="00AE08A8"/>
    <w:p w14:paraId="098D4370" w14:textId="77777777" w:rsidR="00AE08A8" w:rsidRDefault="00AE08A8"/>
    <w:p w14:paraId="0B60D890" w14:textId="77777777" w:rsidR="00AE08A8" w:rsidRDefault="00AE08A8"/>
    <w:p w14:paraId="1D60BA9F" w14:textId="77777777" w:rsidR="00AE08A8" w:rsidRDefault="00AE08A8"/>
    <w:p w14:paraId="251EBA06" w14:textId="77777777" w:rsidR="00AE08A8" w:rsidRDefault="00AE08A8"/>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AE08A8" w:rsidRPr="00AE08A8" w14:paraId="687EF29E" w14:textId="77777777" w:rsidTr="00AE08A8">
        <w:trPr>
          <w:trHeight w:val="225"/>
        </w:trPr>
        <w:tc>
          <w:tcPr>
            <w:tcW w:w="2187" w:type="dxa"/>
            <w:shd w:val="clear" w:color="auto" w:fill="D9D9D9"/>
            <w:tcMar>
              <w:top w:w="60" w:type="dxa"/>
              <w:left w:w="60" w:type="dxa"/>
              <w:bottom w:w="60" w:type="dxa"/>
              <w:right w:w="60" w:type="dxa"/>
            </w:tcMar>
            <w:hideMark/>
          </w:tcPr>
          <w:p w14:paraId="12BBF489" w14:textId="77777777" w:rsidR="00AE08A8" w:rsidRPr="00AE08A8" w:rsidRDefault="00AE08A8" w:rsidP="00AE08A8">
            <w:pPr>
              <w:jc w:val="right"/>
              <w:rPr>
                <w:rFonts w:ascii="Times" w:hAnsi="Times" w:cs="Times New Roman"/>
              </w:rPr>
            </w:pPr>
            <w:r w:rsidRPr="00AE08A8">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14:paraId="4FA0D7AD" w14:textId="3F12AF6D" w:rsidR="00AE08A8" w:rsidRPr="00AE08A8" w:rsidRDefault="00AE08A8" w:rsidP="00AE08A8">
            <w:pPr>
              <w:rPr>
                <w:rFonts w:ascii="Times" w:hAnsi="Times" w:cs="Times New Roman"/>
              </w:rPr>
            </w:pPr>
            <w:r w:rsidRPr="00AE08A8">
              <w:rPr>
                <w:rFonts w:ascii="Times New Roman" w:hAnsi="Times New Roman" w:cs="Times New Roman"/>
                <w:color w:val="000000"/>
              </w:rPr>
              <w:t>UC-</w:t>
            </w:r>
            <w:r>
              <w:rPr>
                <w:rFonts w:ascii="Times New Roman" w:hAnsi="Times New Roman" w:cs="Times New Roman"/>
                <w:color w:val="000000"/>
              </w:rPr>
              <w:t>10</w:t>
            </w:r>
          </w:p>
        </w:tc>
      </w:tr>
      <w:tr w:rsidR="00AE08A8" w:rsidRPr="00AE08A8" w14:paraId="2E67F1DD" w14:textId="77777777" w:rsidTr="00AE08A8">
        <w:trPr>
          <w:trHeight w:val="210"/>
        </w:trPr>
        <w:tc>
          <w:tcPr>
            <w:tcW w:w="2187" w:type="dxa"/>
            <w:shd w:val="clear" w:color="auto" w:fill="D9D9D9"/>
            <w:tcMar>
              <w:top w:w="60" w:type="dxa"/>
              <w:left w:w="60" w:type="dxa"/>
              <w:bottom w:w="60" w:type="dxa"/>
              <w:right w:w="60" w:type="dxa"/>
            </w:tcMar>
            <w:hideMark/>
          </w:tcPr>
          <w:p w14:paraId="692E9161" w14:textId="77777777" w:rsidR="00AE08A8" w:rsidRPr="00AE08A8" w:rsidRDefault="00AE08A8" w:rsidP="00AE08A8">
            <w:pPr>
              <w:jc w:val="right"/>
              <w:rPr>
                <w:rFonts w:ascii="Times" w:hAnsi="Times" w:cs="Times New Roman"/>
              </w:rPr>
            </w:pPr>
            <w:r w:rsidRPr="00AE08A8">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14:paraId="3A8C2B5A" w14:textId="77777777" w:rsidR="00AE08A8" w:rsidRPr="00AE08A8" w:rsidRDefault="00AE08A8" w:rsidP="00AE08A8">
            <w:pPr>
              <w:rPr>
                <w:rFonts w:ascii="Times" w:hAnsi="Times" w:cs="Times New Roman"/>
              </w:rPr>
            </w:pPr>
            <w:r w:rsidRPr="00AE08A8">
              <w:rPr>
                <w:rFonts w:ascii="Times New Roman" w:hAnsi="Times New Roman" w:cs="Times New Roman"/>
                <w:color w:val="000000"/>
              </w:rPr>
              <w:t>Create new account for patient</w:t>
            </w:r>
          </w:p>
        </w:tc>
      </w:tr>
      <w:tr w:rsidR="00AE08A8" w:rsidRPr="00AE08A8" w14:paraId="7C76126B" w14:textId="77777777" w:rsidTr="00AE08A8">
        <w:trPr>
          <w:trHeight w:val="240"/>
        </w:trPr>
        <w:tc>
          <w:tcPr>
            <w:tcW w:w="2187" w:type="dxa"/>
            <w:shd w:val="clear" w:color="auto" w:fill="D9D9D9"/>
            <w:tcMar>
              <w:top w:w="60" w:type="dxa"/>
              <w:left w:w="60" w:type="dxa"/>
              <w:bottom w:w="60" w:type="dxa"/>
              <w:right w:w="60" w:type="dxa"/>
            </w:tcMar>
            <w:hideMark/>
          </w:tcPr>
          <w:p w14:paraId="64B680C7" w14:textId="77777777" w:rsidR="00AE08A8" w:rsidRPr="00AE08A8" w:rsidRDefault="00AE08A8" w:rsidP="00AE08A8">
            <w:pPr>
              <w:jc w:val="right"/>
              <w:rPr>
                <w:rFonts w:ascii="Times" w:hAnsi="Times" w:cs="Times New Roman"/>
              </w:rPr>
            </w:pPr>
            <w:r w:rsidRPr="00AE08A8">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14:paraId="487735CC" w14:textId="77777777" w:rsidR="00AE08A8" w:rsidRPr="00AE08A8" w:rsidRDefault="00AE08A8" w:rsidP="00AE08A8">
            <w:pPr>
              <w:rPr>
                <w:rFonts w:ascii="Times" w:hAnsi="Times" w:cs="Times New Roman"/>
              </w:rPr>
            </w:pPr>
            <w:r w:rsidRPr="00AE08A8">
              <w:rPr>
                <w:rFonts w:ascii="Times New Roman" w:hAnsi="Times New Roman" w:cs="Times New Roman"/>
                <w:color w:val="000000"/>
              </w:rPr>
              <w:t>Worapun Wongkium</w:t>
            </w:r>
          </w:p>
        </w:tc>
        <w:tc>
          <w:tcPr>
            <w:tcW w:w="2268" w:type="dxa"/>
            <w:shd w:val="clear" w:color="auto" w:fill="D9D9D9"/>
            <w:tcMar>
              <w:top w:w="60" w:type="dxa"/>
              <w:left w:w="60" w:type="dxa"/>
              <w:bottom w:w="60" w:type="dxa"/>
              <w:right w:w="60" w:type="dxa"/>
            </w:tcMar>
            <w:hideMark/>
          </w:tcPr>
          <w:p w14:paraId="2057B558" w14:textId="77777777" w:rsidR="00AE08A8" w:rsidRPr="00AE08A8" w:rsidRDefault="00AE08A8" w:rsidP="00AE08A8">
            <w:pPr>
              <w:jc w:val="right"/>
              <w:rPr>
                <w:rFonts w:ascii="Times" w:hAnsi="Times" w:cs="Times New Roman"/>
              </w:rPr>
            </w:pPr>
            <w:r w:rsidRPr="00AE08A8">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14:paraId="5FD4A977" w14:textId="77777777" w:rsidR="00AE08A8" w:rsidRPr="00AE08A8" w:rsidRDefault="00AE08A8" w:rsidP="00AE08A8">
            <w:pPr>
              <w:rPr>
                <w:rFonts w:ascii="Times" w:hAnsi="Times" w:cs="Times New Roman"/>
              </w:rPr>
            </w:pPr>
            <w:r w:rsidRPr="00AE08A8">
              <w:rPr>
                <w:rFonts w:ascii="Times New Roman" w:hAnsi="Times New Roman" w:cs="Times New Roman"/>
                <w:color w:val="000000"/>
              </w:rPr>
              <w:t>Kanokwan Maneerat</w:t>
            </w:r>
          </w:p>
        </w:tc>
      </w:tr>
      <w:tr w:rsidR="00AE08A8" w:rsidRPr="00AE08A8" w14:paraId="4ADC01BA" w14:textId="77777777" w:rsidTr="00AE08A8">
        <w:trPr>
          <w:trHeight w:val="240"/>
        </w:trPr>
        <w:tc>
          <w:tcPr>
            <w:tcW w:w="2187" w:type="dxa"/>
            <w:shd w:val="clear" w:color="auto" w:fill="D9D9D9"/>
            <w:tcMar>
              <w:top w:w="60" w:type="dxa"/>
              <w:left w:w="60" w:type="dxa"/>
              <w:bottom w:w="60" w:type="dxa"/>
              <w:right w:w="60" w:type="dxa"/>
            </w:tcMar>
            <w:hideMark/>
          </w:tcPr>
          <w:p w14:paraId="58AD8B0E" w14:textId="77777777" w:rsidR="00AE08A8" w:rsidRPr="00AE08A8" w:rsidRDefault="00AE08A8" w:rsidP="00AE08A8">
            <w:pPr>
              <w:jc w:val="right"/>
              <w:rPr>
                <w:rFonts w:ascii="Times" w:hAnsi="Times" w:cs="Times New Roman"/>
              </w:rPr>
            </w:pPr>
            <w:r w:rsidRPr="00AE08A8">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14:paraId="14BC7F6A" w14:textId="77777777" w:rsidR="00AE08A8" w:rsidRPr="00AE08A8" w:rsidRDefault="00AE08A8" w:rsidP="00AE08A8">
            <w:pPr>
              <w:rPr>
                <w:rFonts w:ascii="Times" w:hAnsi="Times" w:cs="Times New Roman"/>
              </w:rPr>
            </w:pPr>
            <w:r w:rsidRPr="00AE08A8">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14:paraId="1E70CB7E" w14:textId="77777777" w:rsidR="00AE08A8" w:rsidRPr="00AE08A8" w:rsidRDefault="00AE08A8" w:rsidP="00AE08A8">
            <w:pPr>
              <w:jc w:val="right"/>
              <w:rPr>
                <w:rFonts w:ascii="Times" w:hAnsi="Times" w:cs="Times New Roman"/>
              </w:rPr>
            </w:pPr>
            <w:r w:rsidRPr="00AE08A8">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14:paraId="683B6D46" w14:textId="77777777" w:rsidR="00AE08A8" w:rsidRPr="00AE08A8" w:rsidRDefault="00AE08A8" w:rsidP="00AE08A8">
            <w:pPr>
              <w:rPr>
                <w:rFonts w:ascii="Times" w:hAnsi="Times" w:cs="Times New Roman"/>
              </w:rPr>
            </w:pPr>
            <w:r w:rsidRPr="00AE08A8">
              <w:rPr>
                <w:rFonts w:ascii="Times New Roman" w:hAnsi="Times New Roman" w:cs="Times New Roman"/>
                <w:color w:val="000000"/>
              </w:rPr>
              <w:t>25/06/2014</w:t>
            </w:r>
          </w:p>
        </w:tc>
      </w:tr>
      <w:tr w:rsidR="00AE08A8" w:rsidRPr="00AE08A8" w14:paraId="6582D457" w14:textId="77777777" w:rsidTr="00AE08A8">
        <w:trPr>
          <w:trHeight w:val="225"/>
        </w:trPr>
        <w:tc>
          <w:tcPr>
            <w:tcW w:w="2187" w:type="dxa"/>
            <w:shd w:val="clear" w:color="auto" w:fill="auto"/>
            <w:tcMar>
              <w:top w:w="60" w:type="dxa"/>
              <w:left w:w="60" w:type="dxa"/>
              <w:bottom w:w="60" w:type="dxa"/>
              <w:right w:w="60" w:type="dxa"/>
            </w:tcMar>
            <w:hideMark/>
          </w:tcPr>
          <w:p w14:paraId="753B1A9A" w14:textId="77777777" w:rsidR="00AE08A8" w:rsidRPr="00AE08A8" w:rsidRDefault="00AE08A8" w:rsidP="00AE08A8">
            <w:pPr>
              <w:jc w:val="right"/>
              <w:rPr>
                <w:rFonts w:ascii="Times" w:hAnsi="Times" w:cs="Times New Roman"/>
              </w:rPr>
            </w:pPr>
            <w:r w:rsidRPr="00AE08A8">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14:paraId="77788492" w14:textId="77777777" w:rsidR="00AE08A8" w:rsidRPr="00AE08A8" w:rsidRDefault="00AE08A8" w:rsidP="00AE08A8">
            <w:pPr>
              <w:rPr>
                <w:rFonts w:ascii="Times" w:hAnsi="Times" w:cs="Times New Roman"/>
              </w:rPr>
            </w:pPr>
            <w:r w:rsidRPr="00AE08A8">
              <w:rPr>
                <w:rFonts w:ascii="Times New Roman" w:hAnsi="Times New Roman" w:cs="Times New Roman"/>
                <w:color w:val="000000"/>
              </w:rPr>
              <w:t>Officer</w:t>
            </w:r>
          </w:p>
        </w:tc>
      </w:tr>
      <w:tr w:rsidR="00AE08A8" w:rsidRPr="00AE08A8" w14:paraId="79207D44" w14:textId="77777777" w:rsidTr="00AE08A8">
        <w:trPr>
          <w:trHeight w:val="450"/>
        </w:trPr>
        <w:tc>
          <w:tcPr>
            <w:tcW w:w="2187" w:type="dxa"/>
            <w:shd w:val="clear" w:color="auto" w:fill="auto"/>
            <w:tcMar>
              <w:top w:w="60" w:type="dxa"/>
              <w:left w:w="60" w:type="dxa"/>
              <w:bottom w:w="60" w:type="dxa"/>
              <w:right w:w="60" w:type="dxa"/>
            </w:tcMar>
            <w:hideMark/>
          </w:tcPr>
          <w:p w14:paraId="6718FED2" w14:textId="77777777" w:rsidR="00AE08A8" w:rsidRPr="00AE08A8" w:rsidRDefault="00AE08A8" w:rsidP="00AE08A8">
            <w:pPr>
              <w:jc w:val="right"/>
              <w:rPr>
                <w:rFonts w:ascii="Times" w:hAnsi="Times" w:cs="Times New Roman"/>
              </w:rPr>
            </w:pPr>
            <w:r w:rsidRPr="00AE08A8">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14:paraId="44F4A9BC" w14:textId="77777777" w:rsidR="00AE08A8" w:rsidRPr="00AE08A8" w:rsidRDefault="00AE08A8" w:rsidP="00AE08A8">
            <w:pPr>
              <w:rPr>
                <w:rFonts w:ascii="Times" w:hAnsi="Times" w:cs="Times New Roman"/>
              </w:rPr>
            </w:pPr>
            <w:r w:rsidRPr="00AE08A8">
              <w:rPr>
                <w:rFonts w:ascii="Times" w:hAnsi="Times" w:cs="Times New Roman"/>
                <w:color w:val="000000"/>
              </w:rPr>
              <w:t>Officer can create an account for new patient to use the services from dental clinic</w:t>
            </w:r>
          </w:p>
        </w:tc>
      </w:tr>
      <w:tr w:rsidR="00AE08A8" w:rsidRPr="00AE08A8" w14:paraId="177F7C6E" w14:textId="77777777" w:rsidTr="00AE08A8">
        <w:trPr>
          <w:trHeight w:val="225"/>
        </w:trPr>
        <w:tc>
          <w:tcPr>
            <w:tcW w:w="2187" w:type="dxa"/>
            <w:shd w:val="clear" w:color="auto" w:fill="auto"/>
            <w:tcMar>
              <w:top w:w="60" w:type="dxa"/>
              <w:left w:w="60" w:type="dxa"/>
              <w:bottom w:w="60" w:type="dxa"/>
              <w:right w:w="60" w:type="dxa"/>
            </w:tcMar>
            <w:hideMark/>
          </w:tcPr>
          <w:p w14:paraId="6E729016" w14:textId="77777777" w:rsidR="00AE08A8" w:rsidRPr="00AE08A8" w:rsidRDefault="00AE08A8" w:rsidP="00AE08A8">
            <w:pPr>
              <w:jc w:val="right"/>
              <w:rPr>
                <w:rFonts w:ascii="Times" w:hAnsi="Times" w:cs="Times New Roman"/>
              </w:rPr>
            </w:pPr>
            <w:r w:rsidRPr="00AE08A8">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14:paraId="3C0E9BE5" w14:textId="77777777" w:rsidR="00AE08A8" w:rsidRPr="00AE08A8" w:rsidRDefault="00AE08A8" w:rsidP="00AE08A8">
            <w:pPr>
              <w:rPr>
                <w:rFonts w:ascii="Times" w:hAnsi="Times" w:cs="Times New Roman"/>
              </w:rPr>
            </w:pPr>
            <w:r w:rsidRPr="00AE08A8">
              <w:rPr>
                <w:rFonts w:ascii="Times New Roman" w:hAnsi="Times New Roman" w:cs="Times New Roman"/>
                <w:color w:val="000000"/>
              </w:rPr>
              <w:t>Officer selects new patient menu</w:t>
            </w:r>
          </w:p>
        </w:tc>
      </w:tr>
      <w:tr w:rsidR="00AE08A8" w:rsidRPr="00AE08A8" w14:paraId="4122E43F" w14:textId="77777777" w:rsidTr="00AE08A8">
        <w:trPr>
          <w:trHeight w:val="210"/>
        </w:trPr>
        <w:tc>
          <w:tcPr>
            <w:tcW w:w="2187" w:type="dxa"/>
            <w:shd w:val="clear" w:color="auto" w:fill="auto"/>
            <w:tcMar>
              <w:top w:w="60" w:type="dxa"/>
              <w:left w:w="60" w:type="dxa"/>
              <w:bottom w:w="60" w:type="dxa"/>
              <w:right w:w="60" w:type="dxa"/>
            </w:tcMar>
            <w:hideMark/>
          </w:tcPr>
          <w:p w14:paraId="10D55271" w14:textId="77777777" w:rsidR="00AE08A8" w:rsidRPr="00AE08A8" w:rsidRDefault="00AE08A8" w:rsidP="00AE08A8">
            <w:pPr>
              <w:jc w:val="right"/>
              <w:rPr>
                <w:rFonts w:ascii="Times" w:hAnsi="Times" w:cs="Times New Roman"/>
              </w:rPr>
            </w:pPr>
            <w:r w:rsidRPr="00AE08A8">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14:paraId="62C881A8" w14:textId="77777777" w:rsidR="00AE08A8" w:rsidRPr="00AE08A8" w:rsidRDefault="00AE08A8" w:rsidP="00AE08A8">
            <w:pPr>
              <w:rPr>
                <w:rFonts w:ascii="Times" w:hAnsi="Times" w:cs="Times New Roman"/>
              </w:rPr>
            </w:pPr>
            <w:r w:rsidRPr="00AE08A8">
              <w:rPr>
                <w:rFonts w:ascii="Times New Roman" w:hAnsi="Times New Roman" w:cs="Times New Roman"/>
                <w:color w:val="000000"/>
              </w:rPr>
              <w:t>User is already logged into the application by using patientID and password</w:t>
            </w:r>
          </w:p>
        </w:tc>
      </w:tr>
      <w:tr w:rsidR="00AE08A8" w:rsidRPr="00AE08A8" w14:paraId="332C781F" w14:textId="77777777" w:rsidTr="00AE08A8">
        <w:trPr>
          <w:trHeight w:val="210"/>
        </w:trPr>
        <w:tc>
          <w:tcPr>
            <w:tcW w:w="2187" w:type="dxa"/>
            <w:shd w:val="clear" w:color="auto" w:fill="auto"/>
            <w:tcMar>
              <w:top w:w="60" w:type="dxa"/>
              <w:left w:w="60" w:type="dxa"/>
              <w:bottom w:w="60" w:type="dxa"/>
              <w:right w:w="60" w:type="dxa"/>
            </w:tcMar>
            <w:hideMark/>
          </w:tcPr>
          <w:p w14:paraId="729B1309" w14:textId="77777777" w:rsidR="00AE08A8" w:rsidRPr="00AE08A8" w:rsidRDefault="00AE08A8" w:rsidP="00AE08A8">
            <w:pPr>
              <w:jc w:val="right"/>
              <w:rPr>
                <w:rFonts w:ascii="Times" w:hAnsi="Times" w:cs="Times New Roman"/>
              </w:rPr>
            </w:pPr>
            <w:r w:rsidRPr="00AE08A8">
              <w:rPr>
                <w:rFonts w:ascii="Times New Roman" w:hAnsi="Times New Roman" w:cs="Times New Roman"/>
                <w:b/>
                <w:bCs/>
                <w:color w:val="000000"/>
              </w:rPr>
              <w:t>Postconditions:</w:t>
            </w:r>
          </w:p>
        </w:tc>
        <w:tc>
          <w:tcPr>
            <w:tcW w:w="7418" w:type="dxa"/>
            <w:gridSpan w:val="3"/>
            <w:shd w:val="clear" w:color="auto" w:fill="auto"/>
            <w:tcMar>
              <w:top w:w="60" w:type="dxa"/>
              <w:left w:w="60" w:type="dxa"/>
              <w:bottom w:w="60" w:type="dxa"/>
              <w:right w:w="60" w:type="dxa"/>
            </w:tcMar>
            <w:hideMark/>
          </w:tcPr>
          <w:p w14:paraId="42362B6B" w14:textId="77777777" w:rsidR="00AE08A8" w:rsidRPr="00AE08A8" w:rsidRDefault="00AE08A8" w:rsidP="00AE08A8">
            <w:pPr>
              <w:rPr>
                <w:rFonts w:ascii="Times" w:hAnsi="Times" w:cs="Times New Roman"/>
              </w:rPr>
            </w:pPr>
            <w:r w:rsidRPr="00AE08A8">
              <w:rPr>
                <w:rFonts w:ascii="Times New Roman" w:hAnsi="Times New Roman" w:cs="Times New Roman"/>
                <w:color w:val="000000"/>
              </w:rPr>
              <w:t>New patients’ account is add to the system and can view as a list</w:t>
            </w:r>
          </w:p>
        </w:tc>
      </w:tr>
      <w:tr w:rsidR="00AE08A8" w:rsidRPr="00AE08A8" w14:paraId="0B497DB2" w14:textId="77777777" w:rsidTr="00AE08A8">
        <w:trPr>
          <w:trHeight w:val="2025"/>
        </w:trPr>
        <w:tc>
          <w:tcPr>
            <w:tcW w:w="2187" w:type="dxa"/>
            <w:shd w:val="clear" w:color="auto" w:fill="auto"/>
            <w:tcMar>
              <w:top w:w="60" w:type="dxa"/>
              <w:left w:w="60" w:type="dxa"/>
              <w:bottom w:w="60" w:type="dxa"/>
              <w:right w:w="60" w:type="dxa"/>
            </w:tcMar>
            <w:hideMark/>
          </w:tcPr>
          <w:p w14:paraId="4C090558" w14:textId="77777777" w:rsidR="00AE08A8" w:rsidRPr="00AE08A8" w:rsidRDefault="00AE08A8" w:rsidP="00AE08A8">
            <w:pPr>
              <w:jc w:val="right"/>
              <w:rPr>
                <w:rFonts w:ascii="Times" w:hAnsi="Times" w:cs="Times New Roman"/>
              </w:rPr>
            </w:pPr>
            <w:r w:rsidRPr="00AE08A8">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14:paraId="111ED0C5" w14:textId="77777777" w:rsidR="00AE08A8" w:rsidRPr="00AE08A8" w:rsidRDefault="00AE08A8" w:rsidP="004725C7">
            <w:pPr>
              <w:pStyle w:val="ListParagraph"/>
              <w:numPr>
                <w:ilvl w:val="0"/>
                <w:numId w:val="22"/>
              </w:numPr>
              <w:rPr>
                <w:rFonts w:ascii="Times" w:hAnsi="Times" w:cs="Times New Roman"/>
              </w:rPr>
            </w:pPr>
            <w:r w:rsidRPr="00AE08A8">
              <w:rPr>
                <w:rFonts w:ascii="Times New Roman" w:hAnsi="Times New Roman" w:cs="Times New Roman"/>
                <w:color w:val="000000"/>
              </w:rPr>
              <w:t>Officer selects new patient menu</w:t>
            </w:r>
          </w:p>
          <w:p w14:paraId="76DE7B54" w14:textId="77777777" w:rsidR="00AE08A8" w:rsidRPr="00AE08A8" w:rsidRDefault="00AE08A8" w:rsidP="004725C7">
            <w:pPr>
              <w:pStyle w:val="ListParagraph"/>
              <w:numPr>
                <w:ilvl w:val="0"/>
                <w:numId w:val="22"/>
              </w:numPr>
              <w:rPr>
                <w:rFonts w:ascii="Times" w:hAnsi="Times" w:cs="Times New Roman"/>
              </w:rPr>
            </w:pPr>
            <w:r w:rsidRPr="00AE08A8">
              <w:rPr>
                <w:rFonts w:ascii="Times New Roman" w:hAnsi="Times New Roman" w:cs="Times New Roman"/>
                <w:color w:val="000000"/>
              </w:rPr>
              <w:t>System provide interface for create a new account for patient</w:t>
            </w:r>
          </w:p>
          <w:p w14:paraId="3B98850B" w14:textId="77777777" w:rsidR="00AE08A8" w:rsidRPr="00AE08A8" w:rsidRDefault="00AE08A8" w:rsidP="004725C7">
            <w:pPr>
              <w:pStyle w:val="ListParagraph"/>
              <w:numPr>
                <w:ilvl w:val="0"/>
                <w:numId w:val="22"/>
              </w:numPr>
              <w:rPr>
                <w:rFonts w:ascii="Times" w:hAnsi="Times" w:cs="Times New Roman"/>
              </w:rPr>
            </w:pPr>
            <w:r w:rsidRPr="00AE08A8">
              <w:rPr>
                <w:rFonts w:ascii="Times New Roman" w:hAnsi="Times New Roman" w:cs="Times New Roman"/>
                <w:color w:val="000000"/>
              </w:rPr>
              <w:t>Officer inputs patientID, password, firstname, lastname, age, gender, address, phone number, and email address of patient</w:t>
            </w:r>
          </w:p>
          <w:p w14:paraId="453EA4A5" w14:textId="77777777" w:rsidR="00AE08A8" w:rsidRPr="00AE08A8" w:rsidRDefault="00AE08A8" w:rsidP="004725C7">
            <w:pPr>
              <w:pStyle w:val="ListParagraph"/>
              <w:numPr>
                <w:ilvl w:val="0"/>
                <w:numId w:val="22"/>
              </w:numPr>
              <w:rPr>
                <w:rFonts w:ascii="Times" w:hAnsi="Times" w:cs="Times New Roman"/>
              </w:rPr>
            </w:pPr>
            <w:r w:rsidRPr="00AE08A8">
              <w:rPr>
                <w:rFonts w:ascii="Times New Roman" w:hAnsi="Times New Roman" w:cs="Times New Roman"/>
                <w:color w:val="000000"/>
              </w:rPr>
              <w:t>Officer press submit button</w:t>
            </w:r>
          </w:p>
          <w:p w14:paraId="75E2DBE4" w14:textId="77777777" w:rsidR="00AE08A8" w:rsidRPr="00AE08A8" w:rsidRDefault="00AE08A8" w:rsidP="004725C7">
            <w:pPr>
              <w:pStyle w:val="ListParagraph"/>
              <w:numPr>
                <w:ilvl w:val="0"/>
                <w:numId w:val="22"/>
              </w:numPr>
              <w:rPr>
                <w:rFonts w:ascii="Times" w:hAnsi="Times" w:cs="Times New Roman"/>
              </w:rPr>
            </w:pPr>
            <w:r w:rsidRPr="00AE08A8">
              <w:rPr>
                <w:rFonts w:ascii="Times New Roman" w:hAnsi="Times New Roman" w:cs="Times New Roman"/>
                <w:color w:val="000000"/>
              </w:rPr>
              <w:t>System add new patient to patients’ table in the database</w:t>
            </w:r>
          </w:p>
          <w:p w14:paraId="2A20BDE8" w14:textId="77777777" w:rsidR="00AE08A8" w:rsidRPr="00AE08A8" w:rsidRDefault="00AE08A8" w:rsidP="004725C7">
            <w:pPr>
              <w:pStyle w:val="ListParagraph"/>
              <w:numPr>
                <w:ilvl w:val="0"/>
                <w:numId w:val="22"/>
              </w:numPr>
              <w:rPr>
                <w:rFonts w:ascii="Times" w:hAnsi="Times" w:cs="Times New Roman"/>
              </w:rPr>
            </w:pPr>
            <w:r w:rsidRPr="00AE08A8">
              <w:rPr>
                <w:rFonts w:ascii="Times New Roman" w:hAnsi="Times New Roman" w:cs="Times New Roman"/>
                <w:color w:val="000000"/>
              </w:rPr>
              <w:t>System query data from patients’ table in the database</w:t>
            </w:r>
          </w:p>
          <w:p w14:paraId="1E4D01C4" w14:textId="45223583" w:rsidR="00AE08A8" w:rsidRPr="00AE08A8" w:rsidRDefault="00AE08A8" w:rsidP="004725C7">
            <w:pPr>
              <w:pStyle w:val="ListParagraph"/>
              <w:numPr>
                <w:ilvl w:val="0"/>
                <w:numId w:val="22"/>
              </w:numPr>
              <w:rPr>
                <w:rFonts w:ascii="Times" w:hAnsi="Times" w:cs="Times New Roman"/>
              </w:rPr>
            </w:pPr>
            <w:r w:rsidRPr="00AE08A8">
              <w:rPr>
                <w:rFonts w:ascii="Times New Roman" w:hAnsi="Times New Roman" w:cs="Times New Roman"/>
                <w:color w:val="000000"/>
              </w:rPr>
              <w:t>System provide interface for show list of patient</w:t>
            </w:r>
          </w:p>
        </w:tc>
      </w:tr>
      <w:tr w:rsidR="00AE08A8" w:rsidRPr="00AE08A8" w14:paraId="37530099" w14:textId="77777777" w:rsidTr="00AE08A8">
        <w:trPr>
          <w:trHeight w:val="990"/>
        </w:trPr>
        <w:tc>
          <w:tcPr>
            <w:tcW w:w="2187" w:type="dxa"/>
            <w:shd w:val="clear" w:color="auto" w:fill="auto"/>
            <w:tcMar>
              <w:top w:w="60" w:type="dxa"/>
              <w:left w:w="60" w:type="dxa"/>
              <w:bottom w:w="60" w:type="dxa"/>
              <w:right w:w="60" w:type="dxa"/>
            </w:tcMar>
            <w:hideMark/>
          </w:tcPr>
          <w:p w14:paraId="1D67BFB4" w14:textId="77777777" w:rsidR="00AE08A8" w:rsidRPr="00AE08A8" w:rsidRDefault="00AE08A8" w:rsidP="00AE08A8">
            <w:pPr>
              <w:jc w:val="right"/>
              <w:rPr>
                <w:rFonts w:ascii="Times" w:hAnsi="Times" w:cs="Times New Roman"/>
              </w:rPr>
            </w:pPr>
            <w:r w:rsidRPr="00AE08A8">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14:paraId="30320C0C" w14:textId="77777777" w:rsidR="00AE08A8" w:rsidRPr="00AE08A8" w:rsidRDefault="00AE08A8" w:rsidP="004725C7">
            <w:pPr>
              <w:pStyle w:val="ListParagraph"/>
              <w:numPr>
                <w:ilvl w:val="0"/>
                <w:numId w:val="13"/>
              </w:numPr>
              <w:rPr>
                <w:rFonts w:ascii="Times" w:hAnsi="Times" w:cs="Times New Roman"/>
              </w:rPr>
            </w:pPr>
            <w:r w:rsidRPr="00AE08A8">
              <w:rPr>
                <w:rFonts w:ascii="Times New Roman" w:hAnsi="Times New Roman" w:cs="Times New Roman"/>
                <w:color w:val="000000"/>
              </w:rPr>
              <w:t>4a. Officer press submit button and all inputs are not fill</w:t>
            </w:r>
          </w:p>
          <w:p w14:paraId="5EF6B486" w14:textId="77777777" w:rsidR="00786AE5" w:rsidRPr="00786AE5" w:rsidRDefault="00AE08A8" w:rsidP="003A25B3">
            <w:pPr>
              <w:pStyle w:val="ListParagraph"/>
              <w:numPr>
                <w:ilvl w:val="0"/>
                <w:numId w:val="27"/>
              </w:numPr>
              <w:rPr>
                <w:rFonts w:ascii="Times" w:hAnsi="Times" w:cs="Times New Roman"/>
              </w:rPr>
            </w:pPr>
            <w:r w:rsidRPr="00AE08A8">
              <w:rPr>
                <w:rFonts w:ascii="Times New Roman" w:hAnsi="Times New Roman" w:cs="Times New Roman"/>
                <w:color w:val="000000"/>
              </w:rPr>
              <w:t>System show error message “Please fill out this field” for any field that require to not empty</w:t>
            </w:r>
          </w:p>
          <w:p w14:paraId="5774CFC1" w14:textId="3978609B" w:rsidR="00AE08A8" w:rsidRPr="00786AE5" w:rsidRDefault="00AE08A8" w:rsidP="003A25B3">
            <w:pPr>
              <w:pStyle w:val="ListParagraph"/>
              <w:numPr>
                <w:ilvl w:val="0"/>
                <w:numId w:val="27"/>
              </w:numPr>
              <w:rPr>
                <w:rFonts w:ascii="Times" w:hAnsi="Times" w:cs="Times New Roman"/>
              </w:rPr>
            </w:pPr>
            <w:r w:rsidRPr="00786AE5">
              <w:rPr>
                <w:rFonts w:ascii="Times New Roman" w:hAnsi="Times New Roman" w:cs="Times New Roman"/>
                <w:color w:val="000000"/>
              </w:rPr>
              <w:t>Go back to normal flow 3</w:t>
            </w:r>
          </w:p>
        </w:tc>
      </w:tr>
      <w:tr w:rsidR="00AE08A8" w:rsidRPr="00AE08A8" w14:paraId="2ECEAD0D" w14:textId="77777777" w:rsidTr="00AE08A8">
        <w:trPr>
          <w:trHeight w:val="720"/>
        </w:trPr>
        <w:tc>
          <w:tcPr>
            <w:tcW w:w="2187" w:type="dxa"/>
            <w:shd w:val="clear" w:color="auto" w:fill="auto"/>
            <w:tcMar>
              <w:top w:w="60" w:type="dxa"/>
              <w:left w:w="60" w:type="dxa"/>
              <w:bottom w:w="60" w:type="dxa"/>
              <w:right w:w="60" w:type="dxa"/>
            </w:tcMar>
            <w:hideMark/>
          </w:tcPr>
          <w:p w14:paraId="064AAD20" w14:textId="77777777" w:rsidR="00AE08A8" w:rsidRPr="00AE08A8" w:rsidRDefault="00AE08A8" w:rsidP="00AE08A8">
            <w:pPr>
              <w:jc w:val="right"/>
              <w:rPr>
                <w:rFonts w:ascii="Times" w:hAnsi="Times" w:cs="Times New Roman"/>
              </w:rPr>
            </w:pPr>
            <w:r w:rsidRPr="00AE08A8">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14:paraId="79E0594C" w14:textId="77777777" w:rsidR="00AE08A8" w:rsidRPr="00AE08A8" w:rsidRDefault="00AE08A8" w:rsidP="00AE08A8">
            <w:pPr>
              <w:rPr>
                <w:rFonts w:ascii="Times" w:hAnsi="Times" w:cs="Times New Roman"/>
              </w:rPr>
            </w:pPr>
            <w:r w:rsidRPr="00AE08A8">
              <w:rPr>
                <w:rFonts w:ascii="Times New Roman" w:hAnsi="Times New Roman" w:cs="Times New Roman"/>
                <w:color w:val="000000"/>
              </w:rPr>
              <w:t> System initiated: System unavailable the information will not deliver. If there are no internet connection user cannot login to the website or the application. The patient schedule will not show up.</w:t>
            </w:r>
            <w:r w:rsidRPr="00AE08A8">
              <w:rPr>
                <w:rFonts w:ascii="Arial" w:hAnsi="Arial" w:cs="Arial"/>
                <w:color w:val="000000"/>
              </w:rPr>
              <w:t> </w:t>
            </w:r>
          </w:p>
        </w:tc>
      </w:tr>
      <w:tr w:rsidR="00AE08A8" w:rsidRPr="00AE08A8" w14:paraId="2AC8FB9C" w14:textId="77777777" w:rsidTr="00AE08A8">
        <w:trPr>
          <w:trHeight w:val="480"/>
        </w:trPr>
        <w:tc>
          <w:tcPr>
            <w:tcW w:w="2187" w:type="dxa"/>
            <w:shd w:val="clear" w:color="auto" w:fill="auto"/>
            <w:tcMar>
              <w:top w:w="60" w:type="dxa"/>
              <w:left w:w="60" w:type="dxa"/>
              <w:bottom w:w="60" w:type="dxa"/>
              <w:right w:w="60" w:type="dxa"/>
            </w:tcMar>
            <w:hideMark/>
          </w:tcPr>
          <w:p w14:paraId="49D189B0" w14:textId="77777777" w:rsidR="00AE08A8" w:rsidRPr="00AE08A8" w:rsidRDefault="00AE08A8" w:rsidP="00AE08A8">
            <w:pPr>
              <w:jc w:val="right"/>
              <w:rPr>
                <w:rFonts w:ascii="Times" w:hAnsi="Times" w:cs="Times New Roman"/>
              </w:rPr>
            </w:pPr>
            <w:r w:rsidRPr="00AE08A8">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14:paraId="069C0719" w14:textId="77777777" w:rsidR="00AE08A8" w:rsidRPr="00AE08A8" w:rsidRDefault="00AE08A8" w:rsidP="00AE08A8">
            <w:pPr>
              <w:rPr>
                <w:rFonts w:ascii="Times" w:hAnsi="Times" w:cs="Times New Roman"/>
              </w:rPr>
            </w:pPr>
            <w:r w:rsidRPr="00AE08A8">
              <w:rPr>
                <w:rFonts w:ascii="Times New Roman" w:hAnsi="Times New Roman" w:cs="Times New Roman"/>
                <w:color w:val="000000"/>
              </w:rPr>
              <w:t>Steps 1-7 in the normal flow would be required for all types of display dentist schedule.</w:t>
            </w:r>
          </w:p>
        </w:tc>
      </w:tr>
      <w:tr w:rsidR="00AE08A8" w:rsidRPr="00AE08A8" w14:paraId="0D4EC233" w14:textId="77777777" w:rsidTr="00AE08A8">
        <w:trPr>
          <w:trHeight w:val="210"/>
        </w:trPr>
        <w:tc>
          <w:tcPr>
            <w:tcW w:w="2187" w:type="dxa"/>
            <w:shd w:val="clear" w:color="auto" w:fill="auto"/>
            <w:tcMar>
              <w:top w:w="60" w:type="dxa"/>
              <w:left w:w="60" w:type="dxa"/>
              <w:bottom w:w="60" w:type="dxa"/>
              <w:right w:w="60" w:type="dxa"/>
            </w:tcMar>
            <w:hideMark/>
          </w:tcPr>
          <w:p w14:paraId="7B696BFB" w14:textId="77777777" w:rsidR="00AE08A8" w:rsidRPr="00AE08A8" w:rsidRDefault="00AE08A8" w:rsidP="00AE08A8">
            <w:pPr>
              <w:jc w:val="right"/>
              <w:rPr>
                <w:rFonts w:ascii="Times" w:hAnsi="Times" w:cs="Times New Roman"/>
              </w:rPr>
            </w:pPr>
            <w:r w:rsidRPr="00AE08A8">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14:paraId="166073FF" w14:textId="77777777" w:rsidR="00AE08A8" w:rsidRPr="00AE08A8" w:rsidRDefault="00AE08A8" w:rsidP="00AE08A8">
            <w:pPr>
              <w:rPr>
                <w:rFonts w:ascii="Times" w:hAnsi="Times" w:cs="Times New Roman"/>
              </w:rPr>
            </w:pPr>
            <w:r w:rsidRPr="00AE08A8">
              <w:rPr>
                <w:rFonts w:ascii="Times New Roman" w:hAnsi="Times New Roman" w:cs="Times New Roman"/>
                <w:color w:val="000000"/>
              </w:rPr>
              <w:t>On demand</w:t>
            </w:r>
          </w:p>
        </w:tc>
      </w:tr>
      <w:tr w:rsidR="00AE08A8" w:rsidRPr="00AE08A8" w14:paraId="59F3C765" w14:textId="77777777" w:rsidTr="00AE08A8">
        <w:trPr>
          <w:trHeight w:val="225"/>
        </w:trPr>
        <w:tc>
          <w:tcPr>
            <w:tcW w:w="2187" w:type="dxa"/>
            <w:shd w:val="clear" w:color="auto" w:fill="auto"/>
            <w:tcMar>
              <w:top w:w="60" w:type="dxa"/>
              <w:left w:w="60" w:type="dxa"/>
              <w:bottom w:w="60" w:type="dxa"/>
              <w:right w:w="60" w:type="dxa"/>
            </w:tcMar>
            <w:hideMark/>
          </w:tcPr>
          <w:p w14:paraId="217CD9B9" w14:textId="77777777" w:rsidR="00AE08A8" w:rsidRPr="00AE08A8" w:rsidRDefault="00AE08A8" w:rsidP="00AE08A8">
            <w:pPr>
              <w:jc w:val="right"/>
              <w:rPr>
                <w:rFonts w:ascii="Times" w:hAnsi="Times" w:cs="Times New Roman"/>
              </w:rPr>
            </w:pPr>
            <w:r w:rsidRPr="00AE08A8">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14:paraId="4DB954B7" w14:textId="77777777" w:rsidR="00AE08A8" w:rsidRPr="00AE08A8" w:rsidRDefault="00AE08A8" w:rsidP="00AE08A8">
            <w:pPr>
              <w:rPr>
                <w:rFonts w:ascii="Times" w:hAnsi="Times" w:cs="Times New Roman"/>
              </w:rPr>
            </w:pPr>
            <w:r w:rsidRPr="00AE08A8">
              <w:rPr>
                <w:rFonts w:ascii="Times New Roman" w:hAnsi="Times New Roman" w:cs="Times New Roman"/>
                <w:color w:val="000000"/>
              </w:rPr>
              <w:t>N/A</w:t>
            </w:r>
          </w:p>
        </w:tc>
      </w:tr>
      <w:tr w:rsidR="00AE08A8" w:rsidRPr="00AE08A8" w14:paraId="26F60772" w14:textId="77777777" w:rsidTr="00AE08A8">
        <w:trPr>
          <w:trHeight w:val="465"/>
        </w:trPr>
        <w:tc>
          <w:tcPr>
            <w:tcW w:w="2187" w:type="dxa"/>
            <w:shd w:val="clear" w:color="auto" w:fill="auto"/>
            <w:tcMar>
              <w:top w:w="60" w:type="dxa"/>
              <w:left w:w="60" w:type="dxa"/>
              <w:bottom w:w="60" w:type="dxa"/>
              <w:right w:w="60" w:type="dxa"/>
            </w:tcMar>
            <w:hideMark/>
          </w:tcPr>
          <w:p w14:paraId="78356280" w14:textId="77777777" w:rsidR="00AE08A8" w:rsidRPr="00AE08A8" w:rsidRDefault="00AE08A8" w:rsidP="00AE08A8">
            <w:pPr>
              <w:jc w:val="right"/>
              <w:rPr>
                <w:rFonts w:ascii="Times" w:hAnsi="Times" w:cs="Times New Roman"/>
              </w:rPr>
            </w:pPr>
            <w:r w:rsidRPr="00AE08A8">
              <w:rPr>
                <w:rFonts w:ascii="Times New Roman" w:hAnsi="Times New Roman" w:cs="Times New Roman"/>
                <w:b/>
                <w:bCs/>
                <w:color w:val="000000"/>
              </w:rPr>
              <w:t>Assumptions:</w:t>
            </w:r>
          </w:p>
        </w:tc>
        <w:tc>
          <w:tcPr>
            <w:tcW w:w="7418" w:type="dxa"/>
            <w:gridSpan w:val="3"/>
            <w:shd w:val="clear" w:color="auto" w:fill="auto"/>
            <w:tcMar>
              <w:top w:w="60" w:type="dxa"/>
              <w:left w:w="60" w:type="dxa"/>
              <w:bottom w:w="60" w:type="dxa"/>
              <w:right w:w="60" w:type="dxa"/>
            </w:tcMar>
            <w:hideMark/>
          </w:tcPr>
          <w:p w14:paraId="3310CF86" w14:textId="283234EB" w:rsidR="00AE08A8" w:rsidRPr="00AE08A8" w:rsidRDefault="00E06A1B" w:rsidP="00AE08A8">
            <w:pPr>
              <w:rPr>
                <w:rFonts w:ascii="Times" w:hAnsi="Times" w:cs="Times New Roman"/>
              </w:rPr>
            </w:pPr>
            <w:r>
              <w:rPr>
                <w:rFonts w:ascii="Times New Roman" w:hAnsi="Times New Roman" w:cs="Times New Roman"/>
                <w:color w:val="000000"/>
              </w:rPr>
              <w:t>User</w:t>
            </w:r>
            <w:r w:rsidRPr="006E12FE">
              <w:rPr>
                <w:rFonts w:ascii="Times New Roman" w:hAnsi="Times New Roman" w:cs="Times New Roman"/>
                <w:color w:val="000000"/>
              </w:rPr>
              <w:t xml:space="preserve"> understands English language. </w:t>
            </w:r>
            <w:r>
              <w:rPr>
                <w:rFonts w:ascii="Times New Roman" w:hAnsi="Times New Roman" w:cs="Times New Roman"/>
                <w:color w:val="000000"/>
              </w:rPr>
              <w:t>User</w:t>
            </w:r>
            <w:r w:rsidRPr="006E12FE">
              <w:rPr>
                <w:rFonts w:ascii="Times New Roman" w:hAnsi="Times New Roman" w:cs="Times New Roman"/>
                <w:color w:val="000000"/>
              </w:rPr>
              <w:t xml:space="preserve"> has to have his/her</w:t>
            </w:r>
            <w:r>
              <w:rPr>
                <w:rFonts w:ascii="Times New Roman" w:hAnsi="Times New Roman" w:cs="Times New Roman"/>
                <w:color w:val="000000"/>
              </w:rPr>
              <w:t xml:space="preserve"> user</w:t>
            </w:r>
            <w:r w:rsidRPr="006E12FE">
              <w:rPr>
                <w:rFonts w:ascii="Times New Roman" w:hAnsi="Times New Roman" w:cs="Times New Roman"/>
                <w:color w:val="000000"/>
              </w:rPr>
              <w:t xml:space="preserve"> ID and password first. The dental c</w:t>
            </w:r>
            <w:r>
              <w:rPr>
                <w:rFonts w:ascii="Times New Roman" w:hAnsi="Times New Roman" w:cs="Times New Roman"/>
                <w:color w:val="000000"/>
              </w:rPr>
              <w:t>linics’ officer provides user</w:t>
            </w:r>
            <w:r w:rsidRPr="006E12FE">
              <w:rPr>
                <w:rFonts w:ascii="Times New Roman" w:hAnsi="Times New Roman" w:cs="Times New Roman"/>
                <w:color w:val="000000"/>
              </w:rPr>
              <w:t xml:space="preserve"> ID and password.</w:t>
            </w:r>
          </w:p>
        </w:tc>
      </w:tr>
      <w:tr w:rsidR="00AE08A8" w:rsidRPr="00AE08A8" w14:paraId="440DC4A3" w14:textId="77777777" w:rsidTr="00AE08A8">
        <w:trPr>
          <w:trHeight w:val="225"/>
        </w:trPr>
        <w:tc>
          <w:tcPr>
            <w:tcW w:w="2187" w:type="dxa"/>
            <w:shd w:val="clear" w:color="auto" w:fill="auto"/>
            <w:tcMar>
              <w:top w:w="60" w:type="dxa"/>
              <w:left w:w="60" w:type="dxa"/>
              <w:bottom w:w="60" w:type="dxa"/>
              <w:right w:w="60" w:type="dxa"/>
            </w:tcMar>
            <w:hideMark/>
          </w:tcPr>
          <w:p w14:paraId="478869FE" w14:textId="77777777" w:rsidR="00AE08A8" w:rsidRPr="00AE08A8" w:rsidRDefault="00AE08A8" w:rsidP="00AE08A8">
            <w:pPr>
              <w:jc w:val="right"/>
              <w:rPr>
                <w:rFonts w:ascii="Times" w:hAnsi="Times" w:cs="Times New Roman"/>
              </w:rPr>
            </w:pPr>
            <w:r w:rsidRPr="00AE08A8">
              <w:rPr>
                <w:rFonts w:ascii="Times New Roman" w:hAnsi="Times New Roman" w:cs="Times New Roman"/>
                <w:b/>
                <w:bCs/>
                <w:color w:val="000000"/>
              </w:rPr>
              <w:t>Notes and Issues:</w:t>
            </w:r>
          </w:p>
        </w:tc>
        <w:tc>
          <w:tcPr>
            <w:tcW w:w="7418" w:type="dxa"/>
            <w:gridSpan w:val="3"/>
            <w:shd w:val="clear" w:color="auto" w:fill="auto"/>
            <w:tcMar>
              <w:top w:w="60" w:type="dxa"/>
              <w:left w:w="60" w:type="dxa"/>
              <w:bottom w:w="60" w:type="dxa"/>
              <w:right w:w="60" w:type="dxa"/>
            </w:tcMar>
            <w:hideMark/>
          </w:tcPr>
          <w:p w14:paraId="57571D59" w14:textId="77777777" w:rsidR="00AE08A8" w:rsidRPr="00AE08A8" w:rsidRDefault="00AE08A8" w:rsidP="00AE08A8">
            <w:pPr>
              <w:rPr>
                <w:rFonts w:ascii="Times" w:hAnsi="Times" w:cs="Times New Roman"/>
              </w:rPr>
            </w:pPr>
            <w:r w:rsidRPr="00AE08A8">
              <w:rPr>
                <w:rFonts w:ascii="Times New Roman" w:hAnsi="Times New Roman" w:cs="Times New Roman"/>
                <w:color w:val="000000"/>
              </w:rPr>
              <w:t>N/A</w:t>
            </w:r>
          </w:p>
        </w:tc>
      </w:tr>
    </w:tbl>
    <w:p w14:paraId="26D32C8E" w14:textId="77777777" w:rsidR="00AE08A8" w:rsidRDefault="00AE08A8"/>
    <w:p w14:paraId="74D9288B" w14:textId="77777777" w:rsidR="00A85E00" w:rsidRDefault="00A85E00"/>
    <w:p w14:paraId="6148FAEF" w14:textId="77777777" w:rsidR="00A85E00" w:rsidRDefault="00A85E00"/>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A85E00" w:rsidRPr="00A85E00" w14:paraId="27304D32" w14:textId="77777777" w:rsidTr="00B435E6">
        <w:trPr>
          <w:trHeight w:val="225"/>
        </w:trPr>
        <w:tc>
          <w:tcPr>
            <w:tcW w:w="2187" w:type="dxa"/>
            <w:shd w:val="clear" w:color="auto" w:fill="D9D9D9"/>
            <w:tcMar>
              <w:top w:w="60" w:type="dxa"/>
              <w:left w:w="60" w:type="dxa"/>
              <w:bottom w:w="60" w:type="dxa"/>
              <w:right w:w="60" w:type="dxa"/>
            </w:tcMar>
            <w:hideMark/>
          </w:tcPr>
          <w:p w14:paraId="68367185" w14:textId="77777777" w:rsidR="00A85E00" w:rsidRPr="00A85E00" w:rsidRDefault="00A85E00" w:rsidP="00A85E00">
            <w:pPr>
              <w:jc w:val="right"/>
              <w:rPr>
                <w:rFonts w:ascii="Times" w:hAnsi="Times" w:cs="Times New Roman"/>
              </w:rPr>
            </w:pPr>
            <w:r w:rsidRPr="00A85E00">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14:paraId="0BADD77B" w14:textId="6C45694A" w:rsidR="00A85E00" w:rsidRPr="00A85E00" w:rsidRDefault="00A85E00" w:rsidP="00A85E00">
            <w:pPr>
              <w:rPr>
                <w:rFonts w:ascii="Times" w:hAnsi="Times" w:cs="Times New Roman"/>
              </w:rPr>
            </w:pPr>
            <w:r w:rsidRPr="00A85E00">
              <w:rPr>
                <w:rFonts w:ascii="Times New Roman" w:hAnsi="Times New Roman" w:cs="Times New Roman"/>
                <w:color w:val="000000"/>
              </w:rPr>
              <w:t>UC-1</w:t>
            </w:r>
            <w:r>
              <w:rPr>
                <w:rFonts w:ascii="Times New Roman" w:hAnsi="Times New Roman" w:cs="Times New Roman"/>
                <w:color w:val="000000"/>
              </w:rPr>
              <w:t>1</w:t>
            </w:r>
          </w:p>
        </w:tc>
      </w:tr>
      <w:tr w:rsidR="00A85E00" w:rsidRPr="00A85E00" w14:paraId="607C80CB" w14:textId="77777777" w:rsidTr="00B435E6">
        <w:trPr>
          <w:trHeight w:val="210"/>
        </w:trPr>
        <w:tc>
          <w:tcPr>
            <w:tcW w:w="2187" w:type="dxa"/>
            <w:shd w:val="clear" w:color="auto" w:fill="D9D9D9"/>
            <w:tcMar>
              <w:top w:w="60" w:type="dxa"/>
              <w:left w:w="60" w:type="dxa"/>
              <w:bottom w:w="60" w:type="dxa"/>
              <w:right w:w="60" w:type="dxa"/>
            </w:tcMar>
            <w:hideMark/>
          </w:tcPr>
          <w:p w14:paraId="030E43E5" w14:textId="77777777" w:rsidR="00A85E00" w:rsidRPr="00A85E00" w:rsidRDefault="00A85E00" w:rsidP="00A85E00">
            <w:pPr>
              <w:jc w:val="right"/>
              <w:rPr>
                <w:rFonts w:ascii="Times" w:hAnsi="Times" w:cs="Times New Roman"/>
              </w:rPr>
            </w:pPr>
            <w:r w:rsidRPr="00A85E00">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14:paraId="554F5BAB" w14:textId="77777777" w:rsidR="00A85E00" w:rsidRPr="00A85E00" w:rsidRDefault="00A85E00" w:rsidP="00A85E00">
            <w:pPr>
              <w:rPr>
                <w:rFonts w:ascii="Times" w:hAnsi="Times" w:cs="Times New Roman"/>
              </w:rPr>
            </w:pPr>
            <w:r w:rsidRPr="00A85E00">
              <w:rPr>
                <w:rFonts w:ascii="Times New Roman" w:hAnsi="Times New Roman" w:cs="Times New Roman"/>
                <w:color w:val="000000"/>
              </w:rPr>
              <w:t>Edit patients’ information</w:t>
            </w:r>
          </w:p>
        </w:tc>
      </w:tr>
      <w:tr w:rsidR="00A85E00" w:rsidRPr="00A85E00" w14:paraId="51C7323A" w14:textId="77777777" w:rsidTr="00B435E6">
        <w:trPr>
          <w:trHeight w:val="240"/>
        </w:trPr>
        <w:tc>
          <w:tcPr>
            <w:tcW w:w="2187" w:type="dxa"/>
            <w:shd w:val="clear" w:color="auto" w:fill="D9D9D9"/>
            <w:tcMar>
              <w:top w:w="60" w:type="dxa"/>
              <w:left w:w="60" w:type="dxa"/>
              <w:bottom w:w="60" w:type="dxa"/>
              <w:right w:w="60" w:type="dxa"/>
            </w:tcMar>
            <w:hideMark/>
          </w:tcPr>
          <w:p w14:paraId="2365DC24" w14:textId="77777777" w:rsidR="00A85E00" w:rsidRPr="00A85E00" w:rsidRDefault="00A85E00" w:rsidP="00A85E00">
            <w:pPr>
              <w:jc w:val="right"/>
              <w:rPr>
                <w:rFonts w:ascii="Times" w:hAnsi="Times" w:cs="Times New Roman"/>
              </w:rPr>
            </w:pPr>
            <w:r w:rsidRPr="00A85E00">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14:paraId="15BB163D" w14:textId="77777777" w:rsidR="00A85E00" w:rsidRPr="00A85E00" w:rsidRDefault="00A85E00" w:rsidP="00A85E00">
            <w:pPr>
              <w:rPr>
                <w:rFonts w:ascii="Times" w:hAnsi="Times" w:cs="Times New Roman"/>
              </w:rPr>
            </w:pPr>
            <w:r w:rsidRPr="00A85E00">
              <w:rPr>
                <w:rFonts w:ascii="Times New Roman" w:hAnsi="Times New Roman" w:cs="Times New Roman"/>
                <w:color w:val="000000"/>
              </w:rPr>
              <w:t>Kanokwan Maneerat</w:t>
            </w:r>
          </w:p>
        </w:tc>
        <w:tc>
          <w:tcPr>
            <w:tcW w:w="2268" w:type="dxa"/>
            <w:shd w:val="clear" w:color="auto" w:fill="D9D9D9"/>
            <w:tcMar>
              <w:top w:w="60" w:type="dxa"/>
              <w:left w:w="60" w:type="dxa"/>
              <w:bottom w:w="60" w:type="dxa"/>
              <w:right w:w="60" w:type="dxa"/>
            </w:tcMar>
            <w:hideMark/>
          </w:tcPr>
          <w:p w14:paraId="4550EEBD" w14:textId="77777777" w:rsidR="00A85E00" w:rsidRPr="00A85E00" w:rsidRDefault="00A85E00" w:rsidP="00A85E00">
            <w:pPr>
              <w:jc w:val="right"/>
              <w:rPr>
                <w:rFonts w:ascii="Times" w:hAnsi="Times" w:cs="Times New Roman"/>
              </w:rPr>
            </w:pPr>
            <w:r w:rsidRPr="00A85E00">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14:paraId="4CE39490" w14:textId="77777777" w:rsidR="00A85E00" w:rsidRPr="00A85E00" w:rsidRDefault="00A85E00" w:rsidP="00A85E00">
            <w:pPr>
              <w:rPr>
                <w:rFonts w:ascii="Times" w:hAnsi="Times" w:cs="Times New Roman"/>
              </w:rPr>
            </w:pPr>
            <w:r w:rsidRPr="00A85E00">
              <w:rPr>
                <w:rFonts w:ascii="Times New Roman" w:hAnsi="Times New Roman" w:cs="Times New Roman"/>
                <w:color w:val="000000"/>
              </w:rPr>
              <w:t>Kanokwan Maneerat</w:t>
            </w:r>
          </w:p>
        </w:tc>
      </w:tr>
      <w:tr w:rsidR="00A85E00" w:rsidRPr="00A85E00" w14:paraId="21824A05" w14:textId="77777777" w:rsidTr="00B435E6">
        <w:trPr>
          <w:trHeight w:val="240"/>
        </w:trPr>
        <w:tc>
          <w:tcPr>
            <w:tcW w:w="2187" w:type="dxa"/>
            <w:shd w:val="clear" w:color="auto" w:fill="D9D9D9"/>
            <w:tcMar>
              <w:top w:w="60" w:type="dxa"/>
              <w:left w:w="60" w:type="dxa"/>
              <w:bottom w:w="60" w:type="dxa"/>
              <w:right w:w="60" w:type="dxa"/>
            </w:tcMar>
            <w:hideMark/>
          </w:tcPr>
          <w:p w14:paraId="61DEB3B5" w14:textId="77777777" w:rsidR="00A85E00" w:rsidRPr="00A85E00" w:rsidRDefault="00A85E00" w:rsidP="00A85E00">
            <w:pPr>
              <w:jc w:val="right"/>
              <w:rPr>
                <w:rFonts w:ascii="Times" w:hAnsi="Times" w:cs="Times New Roman"/>
              </w:rPr>
            </w:pPr>
            <w:r w:rsidRPr="00A85E00">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14:paraId="37A12263" w14:textId="77777777" w:rsidR="00A85E00" w:rsidRPr="00A85E00" w:rsidRDefault="00A85E00" w:rsidP="00A85E00">
            <w:pPr>
              <w:rPr>
                <w:rFonts w:ascii="Times" w:hAnsi="Times" w:cs="Times New Roman"/>
              </w:rPr>
            </w:pPr>
            <w:r w:rsidRPr="00A85E00">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14:paraId="3BB0FE91" w14:textId="77777777" w:rsidR="00A85E00" w:rsidRPr="00A85E00" w:rsidRDefault="00A85E00" w:rsidP="00A85E00">
            <w:pPr>
              <w:jc w:val="right"/>
              <w:rPr>
                <w:rFonts w:ascii="Times" w:hAnsi="Times" w:cs="Times New Roman"/>
              </w:rPr>
            </w:pPr>
            <w:r w:rsidRPr="00A85E00">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14:paraId="1022C8E9" w14:textId="77777777" w:rsidR="00A85E00" w:rsidRPr="00A85E00" w:rsidRDefault="00A85E00" w:rsidP="00A85E00">
            <w:pPr>
              <w:rPr>
                <w:rFonts w:ascii="Times" w:hAnsi="Times" w:cs="Times New Roman"/>
              </w:rPr>
            </w:pPr>
            <w:r w:rsidRPr="00A85E00">
              <w:rPr>
                <w:rFonts w:ascii="Times New Roman" w:hAnsi="Times New Roman" w:cs="Times New Roman"/>
                <w:color w:val="000000"/>
              </w:rPr>
              <w:t>25/06/2014</w:t>
            </w:r>
          </w:p>
        </w:tc>
      </w:tr>
      <w:tr w:rsidR="00A85E00" w:rsidRPr="00A85E00" w14:paraId="2F8E1CC0" w14:textId="77777777" w:rsidTr="00A85E00">
        <w:trPr>
          <w:trHeight w:val="225"/>
        </w:trPr>
        <w:tc>
          <w:tcPr>
            <w:tcW w:w="2187" w:type="dxa"/>
            <w:shd w:val="clear" w:color="auto" w:fill="auto"/>
            <w:tcMar>
              <w:top w:w="60" w:type="dxa"/>
              <w:left w:w="60" w:type="dxa"/>
              <w:bottom w:w="60" w:type="dxa"/>
              <w:right w:w="60" w:type="dxa"/>
            </w:tcMar>
            <w:hideMark/>
          </w:tcPr>
          <w:p w14:paraId="1E5E5E36" w14:textId="77777777" w:rsidR="00A85E00" w:rsidRPr="00A85E00" w:rsidRDefault="00A85E00" w:rsidP="00A85E00">
            <w:pPr>
              <w:jc w:val="right"/>
              <w:rPr>
                <w:rFonts w:ascii="Times" w:hAnsi="Times" w:cs="Times New Roman"/>
              </w:rPr>
            </w:pPr>
            <w:r w:rsidRPr="00A85E00">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14:paraId="25510088" w14:textId="77777777" w:rsidR="00A85E00" w:rsidRPr="00A85E00" w:rsidRDefault="00A85E00" w:rsidP="00A85E00">
            <w:pPr>
              <w:rPr>
                <w:rFonts w:ascii="Times" w:hAnsi="Times" w:cs="Times New Roman"/>
              </w:rPr>
            </w:pPr>
            <w:r w:rsidRPr="00A85E00">
              <w:rPr>
                <w:rFonts w:ascii="Times New Roman" w:hAnsi="Times New Roman" w:cs="Times New Roman"/>
                <w:color w:val="000000"/>
              </w:rPr>
              <w:t>Officer</w:t>
            </w:r>
          </w:p>
        </w:tc>
      </w:tr>
      <w:tr w:rsidR="00A85E00" w:rsidRPr="00A85E00" w14:paraId="6CD71974" w14:textId="77777777" w:rsidTr="00A85E00">
        <w:trPr>
          <w:trHeight w:val="390"/>
        </w:trPr>
        <w:tc>
          <w:tcPr>
            <w:tcW w:w="2187" w:type="dxa"/>
            <w:shd w:val="clear" w:color="auto" w:fill="auto"/>
            <w:tcMar>
              <w:top w:w="60" w:type="dxa"/>
              <w:left w:w="60" w:type="dxa"/>
              <w:bottom w:w="60" w:type="dxa"/>
              <w:right w:w="60" w:type="dxa"/>
            </w:tcMar>
            <w:hideMark/>
          </w:tcPr>
          <w:p w14:paraId="79F1C631" w14:textId="77777777" w:rsidR="00A85E00" w:rsidRPr="00A85E00" w:rsidRDefault="00A85E00" w:rsidP="00A85E00">
            <w:pPr>
              <w:jc w:val="right"/>
              <w:rPr>
                <w:rFonts w:ascii="Times" w:hAnsi="Times" w:cs="Times New Roman"/>
              </w:rPr>
            </w:pPr>
            <w:r w:rsidRPr="00A85E00">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14:paraId="4B4D3AD7" w14:textId="77777777" w:rsidR="00A85E00" w:rsidRPr="00A85E00" w:rsidRDefault="00A85E00" w:rsidP="00A85E00">
            <w:pPr>
              <w:rPr>
                <w:rFonts w:ascii="Times" w:hAnsi="Times" w:cs="Times New Roman"/>
              </w:rPr>
            </w:pPr>
            <w:r w:rsidRPr="00A85E00">
              <w:rPr>
                <w:rFonts w:ascii="Times" w:hAnsi="Times" w:cs="Times New Roman"/>
                <w:color w:val="000000"/>
              </w:rPr>
              <w:t>Officer can edit patients’ information </w:t>
            </w:r>
          </w:p>
        </w:tc>
      </w:tr>
      <w:tr w:rsidR="00A85E00" w:rsidRPr="00A85E00" w14:paraId="3535E2AF" w14:textId="77777777" w:rsidTr="00A85E00">
        <w:trPr>
          <w:trHeight w:val="225"/>
        </w:trPr>
        <w:tc>
          <w:tcPr>
            <w:tcW w:w="2187" w:type="dxa"/>
            <w:shd w:val="clear" w:color="auto" w:fill="auto"/>
            <w:tcMar>
              <w:top w:w="60" w:type="dxa"/>
              <w:left w:w="60" w:type="dxa"/>
              <w:bottom w:w="60" w:type="dxa"/>
              <w:right w:w="60" w:type="dxa"/>
            </w:tcMar>
            <w:hideMark/>
          </w:tcPr>
          <w:p w14:paraId="12F85EB2" w14:textId="77777777" w:rsidR="00A85E00" w:rsidRPr="00A85E00" w:rsidRDefault="00A85E00" w:rsidP="00A85E00">
            <w:pPr>
              <w:jc w:val="right"/>
              <w:rPr>
                <w:rFonts w:ascii="Times" w:hAnsi="Times" w:cs="Times New Roman"/>
              </w:rPr>
            </w:pPr>
            <w:r w:rsidRPr="00A85E00">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14:paraId="5D558756" w14:textId="77777777" w:rsidR="00A85E00" w:rsidRPr="00A85E00" w:rsidRDefault="00A85E00" w:rsidP="00A85E00">
            <w:pPr>
              <w:rPr>
                <w:rFonts w:ascii="Times" w:hAnsi="Times" w:cs="Times New Roman"/>
              </w:rPr>
            </w:pPr>
            <w:r w:rsidRPr="00A85E00">
              <w:rPr>
                <w:rFonts w:ascii="Times New Roman" w:hAnsi="Times New Roman" w:cs="Times New Roman"/>
                <w:color w:val="000000"/>
              </w:rPr>
              <w:t>Officer selects edit menu in all patient page</w:t>
            </w:r>
          </w:p>
        </w:tc>
      </w:tr>
      <w:tr w:rsidR="00A85E00" w:rsidRPr="00A85E00" w14:paraId="5CACC3FE" w14:textId="77777777" w:rsidTr="00A85E00">
        <w:trPr>
          <w:trHeight w:val="210"/>
        </w:trPr>
        <w:tc>
          <w:tcPr>
            <w:tcW w:w="2187" w:type="dxa"/>
            <w:shd w:val="clear" w:color="auto" w:fill="auto"/>
            <w:tcMar>
              <w:top w:w="60" w:type="dxa"/>
              <w:left w:w="60" w:type="dxa"/>
              <w:bottom w:w="60" w:type="dxa"/>
              <w:right w:w="60" w:type="dxa"/>
            </w:tcMar>
            <w:hideMark/>
          </w:tcPr>
          <w:p w14:paraId="6F461163" w14:textId="77777777" w:rsidR="00A85E00" w:rsidRPr="00A85E00" w:rsidRDefault="00A85E00" w:rsidP="00A85E00">
            <w:pPr>
              <w:jc w:val="right"/>
              <w:rPr>
                <w:rFonts w:ascii="Times" w:hAnsi="Times" w:cs="Times New Roman"/>
              </w:rPr>
            </w:pPr>
            <w:r w:rsidRPr="00A85E00">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14:paraId="6E15FD8C" w14:textId="77777777" w:rsidR="00A85E00" w:rsidRPr="00A85E00" w:rsidRDefault="00A85E00" w:rsidP="00A85E00">
            <w:pPr>
              <w:rPr>
                <w:rFonts w:ascii="Times" w:hAnsi="Times" w:cs="Times New Roman"/>
              </w:rPr>
            </w:pPr>
            <w:r w:rsidRPr="00A85E00">
              <w:rPr>
                <w:rFonts w:ascii="Times New Roman" w:hAnsi="Times New Roman" w:cs="Times New Roman"/>
                <w:color w:val="000000"/>
              </w:rPr>
              <w:t>User is already logged into the application by using patientID and password</w:t>
            </w:r>
          </w:p>
        </w:tc>
      </w:tr>
      <w:tr w:rsidR="00A85E00" w:rsidRPr="00A85E00" w14:paraId="5B9A832B" w14:textId="77777777" w:rsidTr="00A85E00">
        <w:trPr>
          <w:trHeight w:val="225"/>
        </w:trPr>
        <w:tc>
          <w:tcPr>
            <w:tcW w:w="2187" w:type="dxa"/>
            <w:shd w:val="clear" w:color="auto" w:fill="auto"/>
            <w:tcMar>
              <w:top w:w="60" w:type="dxa"/>
              <w:left w:w="60" w:type="dxa"/>
              <w:bottom w:w="60" w:type="dxa"/>
              <w:right w:w="60" w:type="dxa"/>
            </w:tcMar>
            <w:hideMark/>
          </w:tcPr>
          <w:p w14:paraId="6AE7C2E9" w14:textId="77777777" w:rsidR="00A85E00" w:rsidRPr="00A85E00" w:rsidRDefault="00A85E00" w:rsidP="00A85E00">
            <w:pPr>
              <w:jc w:val="right"/>
              <w:rPr>
                <w:rFonts w:ascii="Times" w:hAnsi="Times" w:cs="Times New Roman"/>
              </w:rPr>
            </w:pPr>
            <w:r w:rsidRPr="00A85E00">
              <w:rPr>
                <w:rFonts w:ascii="Times New Roman" w:hAnsi="Times New Roman" w:cs="Times New Roman"/>
                <w:b/>
                <w:bCs/>
                <w:color w:val="000000"/>
              </w:rPr>
              <w:t>Postconditions:</w:t>
            </w:r>
          </w:p>
        </w:tc>
        <w:tc>
          <w:tcPr>
            <w:tcW w:w="7418" w:type="dxa"/>
            <w:gridSpan w:val="3"/>
            <w:shd w:val="clear" w:color="auto" w:fill="auto"/>
            <w:tcMar>
              <w:top w:w="60" w:type="dxa"/>
              <w:left w:w="60" w:type="dxa"/>
              <w:bottom w:w="60" w:type="dxa"/>
              <w:right w:w="60" w:type="dxa"/>
            </w:tcMar>
            <w:hideMark/>
          </w:tcPr>
          <w:p w14:paraId="582D441A" w14:textId="77777777" w:rsidR="00A85E00" w:rsidRPr="00A85E00" w:rsidRDefault="00A85E00" w:rsidP="00A85E00">
            <w:pPr>
              <w:rPr>
                <w:rFonts w:ascii="Times" w:hAnsi="Times" w:cs="Times New Roman"/>
              </w:rPr>
            </w:pPr>
            <w:r w:rsidRPr="00A85E00">
              <w:rPr>
                <w:rFonts w:ascii="Times New Roman" w:hAnsi="Times New Roman" w:cs="Times New Roman"/>
                <w:color w:val="000000"/>
              </w:rPr>
              <w:t>New information of patient is add to the system and can view as a list</w:t>
            </w:r>
          </w:p>
        </w:tc>
      </w:tr>
      <w:tr w:rsidR="00A85E00" w:rsidRPr="00A85E00" w14:paraId="7317DDB8" w14:textId="77777777" w:rsidTr="00A85E00">
        <w:trPr>
          <w:trHeight w:val="2265"/>
        </w:trPr>
        <w:tc>
          <w:tcPr>
            <w:tcW w:w="2187" w:type="dxa"/>
            <w:shd w:val="clear" w:color="auto" w:fill="auto"/>
            <w:tcMar>
              <w:top w:w="60" w:type="dxa"/>
              <w:left w:w="60" w:type="dxa"/>
              <w:bottom w:w="60" w:type="dxa"/>
              <w:right w:w="60" w:type="dxa"/>
            </w:tcMar>
            <w:hideMark/>
          </w:tcPr>
          <w:p w14:paraId="51A6EDC6" w14:textId="77777777" w:rsidR="00A85E00" w:rsidRPr="00A85E00" w:rsidRDefault="00A85E00" w:rsidP="00A85E00">
            <w:pPr>
              <w:jc w:val="right"/>
              <w:rPr>
                <w:rFonts w:ascii="Times" w:hAnsi="Times" w:cs="Times New Roman"/>
              </w:rPr>
            </w:pPr>
            <w:r w:rsidRPr="00A85E00">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14:paraId="475B064E" w14:textId="77777777" w:rsidR="00A85E00" w:rsidRPr="00A85E00" w:rsidRDefault="00A85E00" w:rsidP="003A25B3">
            <w:pPr>
              <w:pStyle w:val="ListParagraph"/>
              <w:numPr>
                <w:ilvl w:val="0"/>
                <w:numId w:val="28"/>
              </w:numPr>
              <w:rPr>
                <w:rFonts w:ascii="Times" w:hAnsi="Times" w:cs="Times New Roman"/>
              </w:rPr>
            </w:pPr>
            <w:r w:rsidRPr="00A85E00">
              <w:rPr>
                <w:rFonts w:ascii="Times New Roman" w:hAnsi="Times New Roman" w:cs="Times New Roman"/>
                <w:color w:val="000000"/>
              </w:rPr>
              <w:t>Officer selects edit menu</w:t>
            </w:r>
          </w:p>
          <w:p w14:paraId="09CE8E0A" w14:textId="77777777" w:rsidR="00A85E00" w:rsidRPr="00A85E00" w:rsidRDefault="00A85E00" w:rsidP="003A25B3">
            <w:pPr>
              <w:pStyle w:val="ListParagraph"/>
              <w:numPr>
                <w:ilvl w:val="0"/>
                <w:numId w:val="28"/>
              </w:numPr>
              <w:rPr>
                <w:rFonts w:ascii="Times" w:hAnsi="Times" w:cs="Times New Roman"/>
              </w:rPr>
            </w:pPr>
            <w:r w:rsidRPr="00A85E00">
              <w:rPr>
                <w:rFonts w:ascii="Times New Roman" w:hAnsi="Times New Roman" w:cs="Times New Roman"/>
                <w:color w:val="000000"/>
              </w:rPr>
              <w:t>System provide interface for edit patients’ information </w:t>
            </w:r>
          </w:p>
          <w:p w14:paraId="60D5B8B2" w14:textId="77777777" w:rsidR="00A85E00" w:rsidRPr="00A85E00" w:rsidRDefault="00A85E00" w:rsidP="003A25B3">
            <w:pPr>
              <w:pStyle w:val="ListParagraph"/>
              <w:numPr>
                <w:ilvl w:val="0"/>
                <w:numId w:val="28"/>
              </w:numPr>
              <w:rPr>
                <w:rFonts w:ascii="Times" w:hAnsi="Times" w:cs="Times New Roman"/>
              </w:rPr>
            </w:pPr>
            <w:r w:rsidRPr="00A85E00">
              <w:rPr>
                <w:rFonts w:ascii="Times New Roman" w:hAnsi="Times New Roman" w:cs="Times New Roman"/>
                <w:color w:val="000000"/>
              </w:rPr>
              <w:t>Officer inputs data which needs to edit such as password, firstname, lastname, age, gender, address, phone number, and email address of patient</w:t>
            </w:r>
          </w:p>
          <w:p w14:paraId="21E04385" w14:textId="77777777" w:rsidR="00A85E00" w:rsidRPr="00A85E00" w:rsidRDefault="00A85E00" w:rsidP="003A25B3">
            <w:pPr>
              <w:pStyle w:val="ListParagraph"/>
              <w:numPr>
                <w:ilvl w:val="0"/>
                <w:numId w:val="28"/>
              </w:numPr>
              <w:rPr>
                <w:rFonts w:ascii="Times" w:hAnsi="Times" w:cs="Times New Roman"/>
              </w:rPr>
            </w:pPr>
            <w:r w:rsidRPr="00A85E00">
              <w:rPr>
                <w:rFonts w:ascii="Times New Roman" w:hAnsi="Times New Roman" w:cs="Times New Roman"/>
                <w:color w:val="000000"/>
              </w:rPr>
              <w:t>Officer press submit button</w:t>
            </w:r>
          </w:p>
          <w:p w14:paraId="28905DB8" w14:textId="77777777" w:rsidR="00A85E00" w:rsidRPr="00A85E00" w:rsidRDefault="00A85E00" w:rsidP="003A25B3">
            <w:pPr>
              <w:pStyle w:val="ListParagraph"/>
              <w:numPr>
                <w:ilvl w:val="0"/>
                <w:numId w:val="28"/>
              </w:numPr>
              <w:rPr>
                <w:rFonts w:ascii="Times" w:hAnsi="Times" w:cs="Times New Roman"/>
              </w:rPr>
            </w:pPr>
            <w:r w:rsidRPr="00A85E00">
              <w:rPr>
                <w:rFonts w:ascii="Times New Roman" w:hAnsi="Times New Roman" w:cs="Times New Roman"/>
                <w:color w:val="000000"/>
              </w:rPr>
              <w:t>System update new patients’ data to patients’ table in the database</w:t>
            </w:r>
          </w:p>
          <w:p w14:paraId="6CC14F99" w14:textId="77777777" w:rsidR="00A85E00" w:rsidRPr="00A85E00" w:rsidRDefault="00A85E00" w:rsidP="003A25B3">
            <w:pPr>
              <w:pStyle w:val="ListParagraph"/>
              <w:numPr>
                <w:ilvl w:val="0"/>
                <w:numId w:val="28"/>
              </w:numPr>
              <w:rPr>
                <w:rFonts w:ascii="Times" w:hAnsi="Times" w:cs="Times New Roman"/>
              </w:rPr>
            </w:pPr>
            <w:r w:rsidRPr="00A85E00">
              <w:rPr>
                <w:rFonts w:ascii="Times New Roman" w:hAnsi="Times New Roman" w:cs="Times New Roman"/>
                <w:color w:val="000000"/>
              </w:rPr>
              <w:t>System query data from patients’ table in the database</w:t>
            </w:r>
          </w:p>
          <w:p w14:paraId="6557C470" w14:textId="4F1797CB" w:rsidR="00A85E00" w:rsidRPr="00A85E00" w:rsidRDefault="00A85E00" w:rsidP="003A25B3">
            <w:pPr>
              <w:pStyle w:val="ListParagraph"/>
              <w:numPr>
                <w:ilvl w:val="0"/>
                <w:numId w:val="28"/>
              </w:numPr>
              <w:rPr>
                <w:rFonts w:ascii="Times" w:hAnsi="Times" w:cs="Times New Roman"/>
              </w:rPr>
            </w:pPr>
            <w:r w:rsidRPr="00A85E00">
              <w:rPr>
                <w:rFonts w:ascii="Times New Roman" w:hAnsi="Times New Roman" w:cs="Times New Roman"/>
                <w:color w:val="000000"/>
              </w:rPr>
              <w:t>System provide interface for show list of patient</w:t>
            </w:r>
          </w:p>
        </w:tc>
      </w:tr>
      <w:tr w:rsidR="00A85E00" w:rsidRPr="00A85E00" w14:paraId="1DF2D54D" w14:textId="77777777" w:rsidTr="00A85E00">
        <w:trPr>
          <w:trHeight w:val="990"/>
        </w:trPr>
        <w:tc>
          <w:tcPr>
            <w:tcW w:w="2187" w:type="dxa"/>
            <w:shd w:val="clear" w:color="auto" w:fill="auto"/>
            <w:tcMar>
              <w:top w:w="60" w:type="dxa"/>
              <w:left w:w="60" w:type="dxa"/>
              <w:bottom w:w="60" w:type="dxa"/>
              <w:right w:w="60" w:type="dxa"/>
            </w:tcMar>
            <w:hideMark/>
          </w:tcPr>
          <w:p w14:paraId="75A1BE4C" w14:textId="77777777" w:rsidR="00A85E00" w:rsidRPr="00A85E00" w:rsidRDefault="00A85E00" w:rsidP="00A85E00">
            <w:pPr>
              <w:jc w:val="right"/>
              <w:rPr>
                <w:rFonts w:ascii="Times" w:hAnsi="Times" w:cs="Times New Roman"/>
              </w:rPr>
            </w:pPr>
            <w:r w:rsidRPr="00A85E00">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14:paraId="590E5D86" w14:textId="77777777" w:rsidR="00A85E00" w:rsidRPr="00A85E00" w:rsidRDefault="00A85E00" w:rsidP="00A85E00">
            <w:pPr>
              <w:pStyle w:val="ListParagraph"/>
              <w:numPr>
                <w:ilvl w:val="0"/>
                <w:numId w:val="13"/>
              </w:numPr>
              <w:rPr>
                <w:rFonts w:ascii="Times" w:hAnsi="Times" w:cs="Times New Roman"/>
              </w:rPr>
            </w:pPr>
            <w:r w:rsidRPr="00A85E00">
              <w:rPr>
                <w:rFonts w:ascii="Times New Roman" w:hAnsi="Times New Roman" w:cs="Times New Roman"/>
                <w:color w:val="000000"/>
              </w:rPr>
              <w:t>4a. Officer press submit button and all inputs are not fill</w:t>
            </w:r>
          </w:p>
          <w:p w14:paraId="3A439EA9" w14:textId="77777777" w:rsidR="00A85E00" w:rsidRPr="00A85E00" w:rsidRDefault="00A85E00" w:rsidP="003A25B3">
            <w:pPr>
              <w:pStyle w:val="ListParagraph"/>
              <w:numPr>
                <w:ilvl w:val="0"/>
                <w:numId w:val="29"/>
              </w:numPr>
              <w:rPr>
                <w:rFonts w:ascii="Times" w:hAnsi="Times" w:cs="Times New Roman"/>
              </w:rPr>
            </w:pPr>
            <w:r w:rsidRPr="00A85E00">
              <w:rPr>
                <w:rFonts w:ascii="Times New Roman" w:hAnsi="Times New Roman" w:cs="Times New Roman"/>
                <w:color w:val="000000"/>
              </w:rPr>
              <w:t>System show error message “Please fill out this field” for any field that require to not empty</w:t>
            </w:r>
          </w:p>
          <w:p w14:paraId="435B3AFD" w14:textId="4F2A86B8" w:rsidR="00A85E00" w:rsidRPr="00A85E00" w:rsidRDefault="00A85E00" w:rsidP="003A25B3">
            <w:pPr>
              <w:pStyle w:val="ListParagraph"/>
              <w:numPr>
                <w:ilvl w:val="0"/>
                <w:numId w:val="29"/>
              </w:numPr>
              <w:rPr>
                <w:rFonts w:ascii="Times" w:hAnsi="Times" w:cs="Times New Roman"/>
              </w:rPr>
            </w:pPr>
            <w:r w:rsidRPr="00A85E00">
              <w:rPr>
                <w:rFonts w:ascii="Times New Roman" w:hAnsi="Times New Roman" w:cs="Times New Roman"/>
                <w:color w:val="000000"/>
              </w:rPr>
              <w:t>Go back to normal flow 3</w:t>
            </w:r>
          </w:p>
        </w:tc>
      </w:tr>
      <w:tr w:rsidR="00A85E00" w:rsidRPr="00A85E00" w14:paraId="3C5F8722" w14:textId="77777777" w:rsidTr="00A85E00">
        <w:trPr>
          <w:trHeight w:val="735"/>
        </w:trPr>
        <w:tc>
          <w:tcPr>
            <w:tcW w:w="2187" w:type="dxa"/>
            <w:shd w:val="clear" w:color="auto" w:fill="auto"/>
            <w:tcMar>
              <w:top w:w="60" w:type="dxa"/>
              <w:left w:w="60" w:type="dxa"/>
              <w:bottom w:w="60" w:type="dxa"/>
              <w:right w:w="60" w:type="dxa"/>
            </w:tcMar>
            <w:hideMark/>
          </w:tcPr>
          <w:p w14:paraId="07EDB934" w14:textId="77777777" w:rsidR="00A85E00" w:rsidRPr="00A85E00" w:rsidRDefault="00A85E00" w:rsidP="00A85E00">
            <w:pPr>
              <w:jc w:val="right"/>
              <w:rPr>
                <w:rFonts w:ascii="Times" w:hAnsi="Times" w:cs="Times New Roman"/>
              </w:rPr>
            </w:pPr>
            <w:r w:rsidRPr="00A85E00">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14:paraId="45E6A548" w14:textId="77777777" w:rsidR="00A85E00" w:rsidRPr="00A85E00" w:rsidRDefault="00A85E00" w:rsidP="00A85E00">
            <w:pPr>
              <w:rPr>
                <w:rFonts w:ascii="Times" w:hAnsi="Times" w:cs="Times New Roman"/>
              </w:rPr>
            </w:pPr>
            <w:r w:rsidRPr="00A85E00">
              <w:rPr>
                <w:rFonts w:ascii="Times New Roman" w:hAnsi="Times New Roman" w:cs="Times New Roman"/>
                <w:color w:val="000000"/>
              </w:rPr>
              <w:t> System initiated: System unavailable the information will not deliver. If there are no internet connection user cannot login to the website or the application. The patient schedule will not show up.</w:t>
            </w:r>
            <w:r w:rsidRPr="00A85E00">
              <w:rPr>
                <w:rFonts w:ascii="Arial" w:hAnsi="Arial" w:cs="Arial"/>
                <w:color w:val="000000"/>
              </w:rPr>
              <w:t> </w:t>
            </w:r>
          </w:p>
        </w:tc>
      </w:tr>
      <w:tr w:rsidR="00A85E00" w:rsidRPr="00A85E00" w14:paraId="10796712" w14:textId="77777777" w:rsidTr="00A85E00">
        <w:trPr>
          <w:trHeight w:val="465"/>
        </w:trPr>
        <w:tc>
          <w:tcPr>
            <w:tcW w:w="2187" w:type="dxa"/>
            <w:shd w:val="clear" w:color="auto" w:fill="auto"/>
            <w:tcMar>
              <w:top w:w="60" w:type="dxa"/>
              <w:left w:w="60" w:type="dxa"/>
              <w:bottom w:w="60" w:type="dxa"/>
              <w:right w:w="60" w:type="dxa"/>
            </w:tcMar>
            <w:hideMark/>
          </w:tcPr>
          <w:p w14:paraId="37D0043C" w14:textId="77777777" w:rsidR="00A85E00" w:rsidRPr="00A85E00" w:rsidRDefault="00A85E00" w:rsidP="00A85E00">
            <w:pPr>
              <w:jc w:val="right"/>
              <w:rPr>
                <w:rFonts w:ascii="Times" w:hAnsi="Times" w:cs="Times New Roman"/>
              </w:rPr>
            </w:pPr>
            <w:r w:rsidRPr="00A85E00">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14:paraId="423F4651" w14:textId="77777777" w:rsidR="00A85E00" w:rsidRPr="00A85E00" w:rsidRDefault="00A85E00" w:rsidP="00A85E00">
            <w:pPr>
              <w:rPr>
                <w:rFonts w:ascii="Times" w:hAnsi="Times" w:cs="Times New Roman"/>
              </w:rPr>
            </w:pPr>
            <w:r w:rsidRPr="00A85E00">
              <w:rPr>
                <w:rFonts w:ascii="Times New Roman" w:hAnsi="Times New Roman" w:cs="Times New Roman"/>
                <w:color w:val="000000"/>
              </w:rPr>
              <w:t>Steps 1-7 in the normal flow would be required for all types of display dentist schedule.</w:t>
            </w:r>
          </w:p>
        </w:tc>
      </w:tr>
      <w:tr w:rsidR="00A85E00" w:rsidRPr="00A85E00" w14:paraId="64B3E892" w14:textId="77777777" w:rsidTr="00A85E00">
        <w:trPr>
          <w:trHeight w:val="210"/>
        </w:trPr>
        <w:tc>
          <w:tcPr>
            <w:tcW w:w="2187" w:type="dxa"/>
            <w:shd w:val="clear" w:color="auto" w:fill="auto"/>
            <w:tcMar>
              <w:top w:w="60" w:type="dxa"/>
              <w:left w:w="60" w:type="dxa"/>
              <w:bottom w:w="60" w:type="dxa"/>
              <w:right w:w="60" w:type="dxa"/>
            </w:tcMar>
            <w:hideMark/>
          </w:tcPr>
          <w:p w14:paraId="1C73E89F" w14:textId="77777777" w:rsidR="00A85E00" w:rsidRPr="00A85E00" w:rsidRDefault="00A85E00" w:rsidP="00A85E00">
            <w:pPr>
              <w:jc w:val="right"/>
              <w:rPr>
                <w:rFonts w:ascii="Times" w:hAnsi="Times" w:cs="Times New Roman"/>
              </w:rPr>
            </w:pPr>
            <w:r w:rsidRPr="00A85E00">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14:paraId="25AFCF64" w14:textId="77777777" w:rsidR="00A85E00" w:rsidRPr="00A85E00" w:rsidRDefault="00A85E00" w:rsidP="00A85E00">
            <w:pPr>
              <w:rPr>
                <w:rFonts w:ascii="Times" w:hAnsi="Times" w:cs="Times New Roman"/>
              </w:rPr>
            </w:pPr>
            <w:r w:rsidRPr="00A85E00">
              <w:rPr>
                <w:rFonts w:ascii="Times New Roman" w:hAnsi="Times New Roman" w:cs="Times New Roman"/>
                <w:color w:val="000000"/>
              </w:rPr>
              <w:t>On demand</w:t>
            </w:r>
          </w:p>
        </w:tc>
      </w:tr>
      <w:tr w:rsidR="00A85E00" w:rsidRPr="00A85E00" w14:paraId="6C9FB93C" w14:textId="77777777" w:rsidTr="00A85E00">
        <w:trPr>
          <w:trHeight w:val="225"/>
        </w:trPr>
        <w:tc>
          <w:tcPr>
            <w:tcW w:w="2187" w:type="dxa"/>
            <w:shd w:val="clear" w:color="auto" w:fill="auto"/>
            <w:tcMar>
              <w:top w:w="60" w:type="dxa"/>
              <w:left w:w="60" w:type="dxa"/>
              <w:bottom w:w="60" w:type="dxa"/>
              <w:right w:w="60" w:type="dxa"/>
            </w:tcMar>
            <w:hideMark/>
          </w:tcPr>
          <w:p w14:paraId="64EE208C" w14:textId="77777777" w:rsidR="00A85E00" w:rsidRPr="00A85E00" w:rsidRDefault="00A85E00" w:rsidP="00A85E00">
            <w:pPr>
              <w:jc w:val="right"/>
              <w:rPr>
                <w:rFonts w:ascii="Times" w:hAnsi="Times" w:cs="Times New Roman"/>
              </w:rPr>
            </w:pPr>
            <w:r w:rsidRPr="00A85E00">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14:paraId="1E639033" w14:textId="77777777" w:rsidR="00A85E00" w:rsidRPr="00A85E00" w:rsidRDefault="00A85E00" w:rsidP="00A85E00">
            <w:pPr>
              <w:rPr>
                <w:rFonts w:ascii="Times" w:hAnsi="Times" w:cs="Times New Roman"/>
              </w:rPr>
            </w:pPr>
            <w:r w:rsidRPr="00A85E00">
              <w:rPr>
                <w:rFonts w:ascii="Times New Roman" w:hAnsi="Times New Roman" w:cs="Times New Roman"/>
                <w:color w:val="000000"/>
              </w:rPr>
              <w:t>N/A</w:t>
            </w:r>
          </w:p>
        </w:tc>
      </w:tr>
      <w:tr w:rsidR="00A85E00" w:rsidRPr="00A85E00" w14:paraId="2BEF5A42" w14:textId="77777777" w:rsidTr="00A85E00">
        <w:trPr>
          <w:trHeight w:val="480"/>
        </w:trPr>
        <w:tc>
          <w:tcPr>
            <w:tcW w:w="2187" w:type="dxa"/>
            <w:shd w:val="clear" w:color="auto" w:fill="auto"/>
            <w:tcMar>
              <w:top w:w="60" w:type="dxa"/>
              <w:left w:w="60" w:type="dxa"/>
              <w:bottom w:w="60" w:type="dxa"/>
              <w:right w:w="60" w:type="dxa"/>
            </w:tcMar>
            <w:hideMark/>
          </w:tcPr>
          <w:p w14:paraId="4692224A" w14:textId="77777777" w:rsidR="00A85E00" w:rsidRPr="00A85E00" w:rsidRDefault="00A85E00" w:rsidP="00A85E00">
            <w:pPr>
              <w:jc w:val="right"/>
              <w:rPr>
                <w:rFonts w:ascii="Times" w:hAnsi="Times" w:cs="Times New Roman"/>
              </w:rPr>
            </w:pPr>
            <w:r w:rsidRPr="00A85E00">
              <w:rPr>
                <w:rFonts w:ascii="Times New Roman" w:hAnsi="Times New Roman" w:cs="Times New Roman"/>
                <w:b/>
                <w:bCs/>
                <w:color w:val="000000"/>
              </w:rPr>
              <w:t>Assumptions:</w:t>
            </w:r>
          </w:p>
        </w:tc>
        <w:tc>
          <w:tcPr>
            <w:tcW w:w="7418" w:type="dxa"/>
            <w:gridSpan w:val="3"/>
            <w:shd w:val="clear" w:color="auto" w:fill="auto"/>
            <w:tcMar>
              <w:top w:w="60" w:type="dxa"/>
              <w:left w:w="60" w:type="dxa"/>
              <w:bottom w:w="60" w:type="dxa"/>
              <w:right w:w="60" w:type="dxa"/>
            </w:tcMar>
            <w:hideMark/>
          </w:tcPr>
          <w:p w14:paraId="6F3A5582" w14:textId="14D718D8" w:rsidR="00A85E00" w:rsidRPr="00A85E00" w:rsidRDefault="006D29F1" w:rsidP="00A85E00">
            <w:pPr>
              <w:rPr>
                <w:rFonts w:ascii="Times" w:hAnsi="Times" w:cs="Times New Roman"/>
              </w:rPr>
            </w:pPr>
            <w:r>
              <w:rPr>
                <w:rFonts w:ascii="Times New Roman" w:hAnsi="Times New Roman" w:cs="Times New Roman"/>
                <w:color w:val="000000"/>
              </w:rPr>
              <w:t>User</w:t>
            </w:r>
            <w:r w:rsidRPr="006E12FE">
              <w:rPr>
                <w:rFonts w:ascii="Times New Roman" w:hAnsi="Times New Roman" w:cs="Times New Roman"/>
                <w:color w:val="000000"/>
              </w:rPr>
              <w:t xml:space="preserve"> understands English language. </w:t>
            </w:r>
            <w:r>
              <w:rPr>
                <w:rFonts w:ascii="Times New Roman" w:hAnsi="Times New Roman" w:cs="Times New Roman"/>
                <w:color w:val="000000"/>
              </w:rPr>
              <w:t>User</w:t>
            </w:r>
            <w:r w:rsidRPr="006E12FE">
              <w:rPr>
                <w:rFonts w:ascii="Times New Roman" w:hAnsi="Times New Roman" w:cs="Times New Roman"/>
                <w:color w:val="000000"/>
              </w:rPr>
              <w:t xml:space="preserve"> has to have his/her</w:t>
            </w:r>
            <w:r>
              <w:rPr>
                <w:rFonts w:ascii="Times New Roman" w:hAnsi="Times New Roman" w:cs="Times New Roman"/>
                <w:color w:val="000000"/>
              </w:rPr>
              <w:t xml:space="preserve"> user</w:t>
            </w:r>
            <w:r w:rsidRPr="006E12FE">
              <w:rPr>
                <w:rFonts w:ascii="Times New Roman" w:hAnsi="Times New Roman" w:cs="Times New Roman"/>
                <w:color w:val="000000"/>
              </w:rPr>
              <w:t xml:space="preserve"> ID and password first. The dental c</w:t>
            </w:r>
            <w:r>
              <w:rPr>
                <w:rFonts w:ascii="Times New Roman" w:hAnsi="Times New Roman" w:cs="Times New Roman"/>
                <w:color w:val="000000"/>
              </w:rPr>
              <w:t>linics’ officer provides user</w:t>
            </w:r>
            <w:r w:rsidRPr="006E12FE">
              <w:rPr>
                <w:rFonts w:ascii="Times New Roman" w:hAnsi="Times New Roman" w:cs="Times New Roman"/>
                <w:color w:val="000000"/>
              </w:rPr>
              <w:t xml:space="preserve"> ID and password.</w:t>
            </w:r>
          </w:p>
        </w:tc>
      </w:tr>
      <w:tr w:rsidR="00A85E00" w:rsidRPr="00A85E00" w14:paraId="05A1B7A7" w14:textId="77777777" w:rsidTr="00A85E00">
        <w:trPr>
          <w:trHeight w:val="210"/>
        </w:trPr>
        <w:tc>
          <w:tcPr>
            <w:tcW w:w="2187" w:type="dxa"/>
            <w:shd w:val="clear" w:color="auto" w:fill="auto"/>
            <w:tcMar>
              <w:top w:w="60" w:type="dxa"/>
              <w:left w:w="60" w:type="dxa"/>
              <w:bottom w:w="60" w:type="dxa"/>
              <w:right w:w="60" w:type="dxa"/>
            </w:tcMar>
            <w:hideMark/>
          </w:tcPr>
          <w:p w14:paraId="18665D89" w14:textId="77777777" w:rsidR="00A85E00" w:rsidRPr="00A85E00" w:rsidRDefault="00A85E00" w:rsidP="00A85E00">
            <w:pPr>
              <w:jc w:val="right"/>
              <w:rPr>
                <w:rFonts w:ascii="Times" w:hAnsi="Times" w:cs="Times New Roman"/>
              </w:rPr>
            </w:pPr>
            <w:r w:rsidRPr="00A85E00">
              <w:rPr>
                <w:rFonts w:ascii="Times New Roman" w:hAnsi="Times New Roman" w:cs="Times New Roman"/>
                <w:b/>
                <w:bCs/>
                <w:color w:val="000000"/>
              </w:rPr>
              <w:t>Notes and Issues:</w:t>
            </w:r>
          </w:p>
        </w:tc>
        <w:tc>
          <w:tcPr>
            <w:tcW w:w="7418" w:type="dxa"/>
            <w:gridSpan w:val="3"/>
            <w:shd w:val="clear" w:color="auto" w:fill="auto"/>
            <w:tcMar>
              <w:top w:w="60" w:type="dxa"/>
              <w:left w:w="60" w:type="dxa"/>
              <w:bottom w:w="60" w:type="dxa"/>
              <w:right w:w="60" w:type="dxa"/>
            </w:tcMar>
            <w:hideMark/>
          </w:tcPr>
          <w:p w14:paraId="2A1F1628" w14:textId="77777777" w:rsidR="00A85E00" w:rsidRPr="00A85E00" w:rsidRDefault="00A85E00" w:rsidP="00A85E00">
            <w:pPr>
              <w:rPr>
                <w:rFonts w:ascii="Times" w:hAnsi="Times" w:cs="Times New Roman"/>
              </w:rPr>
            </w:pPr>
            <w:r w:rsidRPr="00A85E00">
              <w:rPr>
                <w:rFonts w:ascii="Times New Roman" w:hAnsi="Times New Roman" w:cs="Times New Roman"/>
                <w:color w:val="000000"/>
              </w:rPr>
              <w:t>N/A</w:t>
            </w:r>
          </w:p>
        </w:tc>
      </w:tr>
    </w:tbl>
    <w:p w14:paraId="47CF83EE" w14:textId="77777777" w:rsidR="00A85E00" w:rsidRDefault="00A85E00"/>
    <w:p w14:paraId="36AE25C1" w14:textId="77777777" w:rsidR="001327D4" w:rsidRDefault="001327D4"/>
    <w:p w14:paraId="51EB1EE6" w14:textId="77777777" w:rsidR="001327D4" w:rsidRDefault="001327D4"/>
    <w:p w14:paraId="4B1F5D47" w14:textId="77777777" w:rsidR="001327D4" w:rsidRDefault="001327D4"/>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1327D4" w:rsidRPr="001327D4" w14:paraId="645E3EEE" w14:textId="77777777" w:rsidTr="001327D4">
        <w:trPr>
          <w:trHeight w:val="225"/>
        </w:trPr>
        <w:tc>
          <w:tcPr>
            <w:tcW w:w="2187" w:type="dxa"/>
            <w:shd w:val="clear" w:color="auto" w:fill="D9D9D9"/>
            <w:tcMar>
              <w:top w:w="60" w:type="dxa"/>
              <w:left w:w="60" w:type="dxa"/>
              <w:bottom w:w="60" w:type="dxa"/>
              <w:right w:w="60" w:type="dxa"/>
            </w:tcMar>
            <w:hideMark/>
          </w:tcPr>
          <w:p w14:paraId="696B90F1" w14:textId="77777777" w:rsidR="001327D4" w:rsidRPr="001327D4" w:rsidRDefault="001327D4" w:rsidP="001327D4">
            <w:pPr>
              <w:jc w:val="right"/>
              <w:rPr>
                <w:rFonts w:ascii="Times" w:hAnsi="Times" w:cs="Times New Roman"/>
              </w:rPr>
            </w:pPr>
            <w:r w:rsidRPr="001327D4">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14:paraId="5EA46908" w14:textId="5EB822C1" w:rsidR="001327D4" w:rsidRPr="001327D4" w:rsidRDefault="001327D4" w:rsidP="001327D4">
            <w:pPr>
              <w:rPr>
                <w:rFonts w:ascii="Times" w:hAnsi="Times" w:cs="Times New Roman"/>
              </w:rPr>
            </w:pPr>
            <w:r w:rsidRPr="001327D4">
              <w:rPr>
                <w:rFonts w:ascii="Times New Roman" w:hAnsi="Times New Roman" w:cs="Times New Roman"/>
                <w:color w:val="000000"/>
              </w:rPr>
              <w:t>UC-1</w:t>
            </w:r>
            <w:r w:rsidR="00B94187">
              <w:rPr>
                <w:rFonts w:ascii="Times New Roman" w:hAnsi="Times New Roman" w:cs="Times New Roman"/>
                <w:color w:val="000000"/>
              </w:rPr>
              <w:t>2</w:t>
            </w:r>
          </w:p>
        </w:tc>
      </w:tr>
      <w:tr w:rsidR="001327D4" w:rsidRPr="001327D4" w14:paraId="1BC59005" w14:textId="77777777" w:rsidTr="001327D4">
        <w:trPr>
          <w:trHeight w:val="210"/>
        </w:trPr>
        <w:tc>
          <w:tcPr>
            <w:tcW w:w="2187" w:type="dxa"/>
            <w:shd w:val="clear" w:color="auto" w:fill="D9D9D9"/>
            <w:tcMar>
              <w:top w:w="60" w:type="dxa"/>
              <w:left w:w="60" w:type="dxa"/>
              <w:bottom w:w="60" w:type="dxa"/>
              <w:right w:w="60" w:type="dxa"/>
            </w:tcMar>
            <w:hideMark/>
          </w:tcPr>
          <w:p w14:paraId="0EA1274D" w14:textId="77777777" w:rsidR="001327D4" w:rsidRPr="001327D4" w:rsidRDefault="001327D4" w:rsidP="001327D4">
            <w:pPr>
              <w:jc w:val="right"/>
              <w:rPr>
                <w:rFonts w:ascii="Times" w:hAnsi="Times" w:cs="Times New Roman"/>
              </w:rPr>
            </w:pPr>
            <w:r w:rsidRPr="001327D4">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14:paraId="576D6B98" w14:textId="77777777" w:rsidR="001327D4" w:rsidRPr="001327D4" w:rsidRDefault="001327D4" w:rsidP="001327D4">
            <w:pPr>
              <w:rPr>
                <w:rFonts w:ascii="Times" w:hAnsi="Times" w:cs="Times New Roman"/>
              </w:rPr>
            </w:pPr>
            <w:r w:rsidRPr="001327D4">
              <w:rPr>
                <w:rFonts w:ascii="Times New Roman" w:hAnsi="Times New Roman" w:cs="Times New Roman"/>
                <w:color w:val="000000"/>
              </w:rPr>
              <w:t>Delete patients’ information</w:t>
            </w:r>
          </w:p>
        </w:tc>
      </w:tr>
      <w:tr w:rsidR="001327D4" w:rsidRPr="001327D4" w14:paraId="338631F7" w14:textId="77777777" w:rsidTr="001327D4">
        <w:trPr>
          <w:trHeight w:val="240"/>
        </w:trPr>
        <w:tc>
          <w:tcPr>
            <w:tcW w:w="2187" w:type="dxa"/>
            <w:shd w:val="clear" w:color="auto" w:fill="D9D9D9"/>
            <w:tcMar>
              <w:top w:w="60" w:type="dxa"/>
              <w:left w:w="60" w:type="dxa"/>
              <w:bottom w:w="60" w:type="dxa"/>
              <w:right w:w="60" w:type="dxa"/>
            </w:tcMar>
            <w:hideMark/>
          </w:tcPr>
          <w:p w14:paraId="0532D594" w14:textId="77777777" w:rsidR="001327D4" w:rsidRPr="001327D4" w:rsidRDefault="001327D4" w:rsidP="001327D4">
            <w:pPr>
              <w:jc w:val="right"/>
              <w:rPr>
                <w:rFonts w:ascii="Times" w:hAnsi="Times" w:cs="Times New Roman"/>
              </w:rPr>
            </w:pPr>
            <w:r w:rsidRPr="001327D4">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14:paraId="0A38465E" w14:textId="77777777" w:rsidR="001327D4" w:rsidRPr="001327D4" w:rsidRDefault="001327D4" w:rsidP="001327D4">
            <w:pPr>
              <w:rPr>
                <w:rFonts w:ascii="Times" w:hAnsi="Times" w:cs="Times New Roman"/>
              </w:rPr>
            </w:pPr>
            <w:r w:rsidRPr="001327D4">
              <w:rPr>
                <w:rFonts w:ascii="Times New Roman" w:hAnsi="Times New Roman" w:cs="Times New Roman"/>
                <w:color w:val="000000"/>
              </w:rPr>
              <w:t>Kanokwan Maneerat</w:t>
            </w:r>
          </w:p>
        </w:tc>
        <w:tc>
          <w:tcPr>
            <w:tcW w:w="2268" w:type="dxa"/>
            <w:shd w:val="clear" w:color="auto" w:fill="D9D9D9"/>
            <w:tcMar>
              <w:top w:w="60" w:type="dxa"/>
              <w:left w:w="60" w:type="dxa"/>
              <w:bottom w:w="60" w:type="dxa"/>
              <w:right w:w="60" w:type="dxa"/>
            </w:tcMar>
            <w:hideMark/>
          </w:tcPr>
          <w:p w14:paraId="2BF02F15" w14:textId="77777777" w:rsidR="001327D4" w:rsidRPr="001327D4" w:rsidRDefault="001327D4" w:rsidP="001327D4">
            <w:pPr>
              <w:jc w:val="right"/>
              <w:rPr>
                <w:rFonts w:ascii="Times" w:hAnsi="Times" w:cs="Times New Roman"/>
              </w:rPr>
            </w:pPr>
            <w:r w:rsidRPr="001327D4">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14:paraId="384B158A" w14:textId="77777777" w:rsidR="001327D4" w:rsidRPr="001327D4" w:rsidRDefault="001327D4" w:rsidP="001327D4">
            <w:pPr>
              <w:rPr>
                <w:rFonts w:ascii="Times" w:hAnsi="Times" w:cs="Times New Roman"/>
              </w:rPr>
            </w:pPr>
            <w:r w:rsidRPr="001327D4">
              <w:rPr>
                <w:rFonts w:ascii="Times New Roman" w:hAnsi="Times New Roman" w:cs="Times New Roman"/>
                <w:color w:val="000000"/>
              </w:rPr>
              <w:t>Kanokwan Maneerat</w:t>
            </w:r>
          </w:p>
        </w:tc>
      </w:tr>
      <w:tr w:rsidR="001327D4" w:rsidRPr="001327D4" w14:paraId="18D41C4D" w14:textId="77777777" w:rsidTr="001327D4">
        <w:trPr>
          <w:trHeight w:val="240"/>
        </w:trPr>
        <w:tc>
          <w:tcPr>
            <w:tcW w:w="2187" w:type="dxa"/>
            <w:shd w:val="clear" w:color="auto" w:fill="D9D9D9"/>
            <w:tcMar>
              <w:top w:w="60" w:type="dxa"/>
              <w:left w:w="60" w:type="dxa"/>
              <w:bottom w:w="60" w:type="dxa"/>
              <w:right w:w="60" w:type="dxa"/>
            </w:tcMar>
            <w:hideMark/>
          </w:tcPr>
          <w:p w14:paraId="3E379A9C" w14:textId="77777777" w:rsidR="001327D4" w:rsidRPr="001327D4" w:rsidRDefault="001327D4" w:rsidP="001327D4">
            <w:pPr>
              <w:jc w:val="right"/>
              <w:rPr>
                <w:rFonts w:ascii="Times" w:hAnsi="Times" w:cs="Times New Roman"/>
              </w:rPr>
            </w:pPr>
            <w:r w:rsidRPr="001327D4">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14:paraId="76333041" w14:textId="77777777" w:rsidR="001327D4" w:rsidRPr="001327D4" w:rsidRDefault="001327D4" w:rsidP="001327D4">
            <w:pPr>
              <w:rPr>
                <w:rFonts w:ascii="Times" w:hAnsi="Times" w:cs="Times New Roman"/>
              </w:rPr>
            </w:pPr>
            <w:r w:rsidRPr="001327D4">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14:paraId="24CF28CC" w14:textId="77777777" w:rsidR="001327D4" w:rsidRPr="001327D4" w:rsidRDefault="001327D4" w:rsidP="001327D4">
            <w:pPr>
              <w:jc w:val="right"/>
              <w:rPr>
                <w:rFonts w:ascii="Times" w:hAnsi="Times" w:cs="Times New Roman"/>
              </w:rPr>
            </w:pPr>
            <w:r w:rsidRPr="001327D4">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14:paraId="3A5CE543" w14:textId="77777777" w:rsidR="001327D4" w:rsidRPr="001327D4" w:rsidRDefault="001327D4" w:rsidP="001327D4">
            <w:pPr>
              <w:rPr>
                <w:rFonts w:ascii="Times" w:hAnsi="Times" w:cs="Times New Roman"/>
              </w:rPr>
            </w:pPr>
            <w:r w:rsidRPr="001327D4">
              <w:rPr>
                <w:rFonts w:ascii="Times New Roman" w:hAnsi="Times New Roman" w:cs="Times New Roman"/>
                <w:color w:val="000000"/>
              </w:rPr>
              <w:t>25/06/2014</w:t>
            </w:r>
          </w:p>
        </w:tc>
      </w:tr>
      <w:tr w:rsidR="001327D4" w:rsidRPr="001327D4" w14:paraId="591958C3" w14:textId="77777777" w:rsidTr="001327D4">
        <w:trPr>
          <w:trHeight w:val="225"/>
        </w:trPr>
        <w:tc>
          <w:tcPr>
            <w:tcW w:w="2187" w:type="dxa"/>
            <w:shd w:val="clear" w:color="auto" w:fill="auto"/>
            <w:tcMar>
              <w:top w:w="60" w:type="dxa"/>
              <w:left w:w="60" w:type="dxa"/>
              <w:bottom w:w="60" w:type="dxa"/>
              <w:right w:w="60" w:type="dxa"/>
            </w:tcMar>
            <w:hideMark/>
          </w:tcPr>
          <w:p w14:paraId="1C4E6B19" w14:textId="77777777" w:rsidR="001327D4" w:rsidRPr="001327D4" w:rsidRDefault="001327D4" w:rsidP="001327D4">
            <w:pPr>
              <w:jc w:val="right"/>
              <w:rPr>
                <w:rFonts w:ascii="Times" w:hAnsi="Times" w:cs="Times New Roman"/>
              </w:rPr>
            </w:pPr>
            <w:r w:rsidRPr="001327D4">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14:paraId="076F6F9C" w14:textId="77777777" w:rsidR="001327D4" w:rsidRPr="001327D4" w:rsidRDefault="001327D4" w:rsidP="001327D4">
            <w:pPr>
              <w:rPr>
                <w:rFonts w:ascii="Times" w:hAnsi="Times" w:cs="Times New Roman"/>
              </w:rPr>
            </w:pPr>
            <w:r w:rsidRPr="001327D4">
              <w:rPr>
                <w:rFonts w:ascii="Times New Roman" w:hAnsi="Times New Roman" w:cs="Times New Roman"/>
                <w:color w:val="000000"/>
              </w:rPr>
              <w:t>Officer</w:t>
            </w:r>
          </w:p>
        </w:tc>
      </w:tr>
      <w:tr w:rsidR="001327D4" w:rsidRPr="001327D4" w14:paraId="3F57C869" w14:textId="77777777" w:rsidTr="001327D4">
        <w:trPr>
          <w:trHeight w:val="390"/>
        </w:trPr>
        <w:tc>
          <w:tcPr>
            <w:tcW w:w="2187" w:type="dxa"/>
            <w:shd w:val="clear" w:color="auto" w:fill="auto"/>
            <w:tcMar>
              <w:top w:w="60" w:type="dxa"/>
              <w:left w:w="60" w:type="dxa"/>
              <w:bottom w:w="60" w:type="dxa"/>
              <w:right w:w="60" w:type="dxa"/>
            </w:tcMar>
            <w:hideMark/>
          </w:tcPr>
          <w:p w14:paraId="3C6F074F" w14:textId="77777777" w:rsidR="001327D4" w:rsidRPr="001327D4" w:rsidRDefault="001327D4" w:rsidP="001327D4">
            <w:pPr>
              <w:jc w:val="right"/>
              <w:rPr>
                <w:rFonts w:ascii="Times" w:hAnsi="Times" w:cs="Times New Roman"/>
              </w:rPr>
            </w:pPr>
            <w:r w:rsidRPr="001327D4">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14:paraId="0A782CB5" w14:textId="77777777" w:rsidR="001327D4" w:rsidRPr="001327D4" w:rsidRDefault="001327D4" w:rsidP="001327D4">
            <w:pPr>
              <w:rPr>
                <w:rFonts w:ascii="Times" w:hAnsi="Times" w:cs="Times New Roman"/>
              </w:rPr>
            </w:pPr>
            <w:r w:rsidRPr="001327D4">
              <w:rPr>
                <w:rFonts w:ascii="Times" w:hAnsi="Times" w:cs="Times New Roman"/>
                <w:color w:val="000000"/>
              </w:rPr>
              <w:t>Officer can delete patients’ account</w:t>
            </w:r>
          </w:p>
        </w:tc>
      </w:tr>
      <w:tr w:rsidR="001327D4" w:rsidRPr="001327D4" w14:paraId="124ADD4E" w14:textId="77777777" w:rsidTr="001327D4">
        <w:trPr>
          <w:trHeight w:val="225"/>
        </w:trPr>
        <w:tc>
          <w:tcPr>
            <w:tcW w:w="2187" w:type="dxa"/>
            <w:shd w:val="clear" w:color="auto" w:fill="auto"/>
            <w:tcMar>
              <w:top w:w="60" w:type="dxa"/>
              <w:left w:w="60" w:type="dxa"/>
              <w:bottom w:w="60" w:type="dxa"/>
              <w:right w:w="60" w:type="dxa"/>
            </w:tcMar>
            <w:hideMark/>
          </w:tcPr>
          <w:p w14:paraId="25B047E0" w14:textId="77777777" w:rsidR="001327D4" w:rsidRPr="001327D4" w:rsidRDefault="001327D4" w:rsidP="001327D4">
            <w:pPr>
              <w:jc w:val="right"/>
              <w:rPr>
                <w:rFonts w:ascii="Times" w:hAnsi="Times" w:cs="Times New Roman"/>
              </w:rPr>
            </w:pPr>
            <w:r w:rsidRPr="001327D4">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14:paraId="76C22D25" w14:textId="77777777" w:rsidR="001327D4" w:rsidRPr="001327D4" w:rsidRDefault="001327D4" w:rsidP="001327D4">
            <w:pPr>
              <w:rPr>
                <w:rFonts w:ascii="Times" w:hAnsi="Times" w:cs="Times New Roman"/>
              </w:rPr>
            </w:pPr>
            <w:r w:rsidRPr="001327D4">
              <w:rPr>
                <w:rFonts w:ascii="Times New Roman" w:hAnsi="Times New Roman" w:cs="Times New Roman"/>
                <w:color w:val="000000"/>
              </w:rPr>
              <w:t>Officer selects delete menu in all patient page</w:t>
            </w:r>
          </w:p>
        </w:tc>
      </w:tr>
      <w:tr w:rsidR="001327D4" w:rsidRPr="001327D4" w14:paraId="0F5350D8" w14:textId="77777777" w:rsidTr="001327D4">
        <w:trPr>
          <w:trHeight w:val="210"/>
        </w:trPr>
        <w:tc>
          <w:tcPr>
            <w:tcW w:w="2187" w:type="dxa"/>
            <w:shd w:val="clear" w:color="auto" w:fill="auto"/>
            <w:tcMar>
              <w:top w:w="60" w:type="dxa"/>
              <w:left w:w="60" w:type="dxa"/>
              <w:bottom w:w="60" w:type="dxa"/>
              <w:right w:w="60" w:type="dxa"/>
            </w:tcMar>
            <w:hideMark/>
          </w:tcPr>
          <w:p w14:paraId="5D18AC5C" w14:textId="77777777" w:rsidR="001327D4" w:rsidRPr="001327D4" w:rsidRDefault="001327D4" w:rsidP="001327D4">
            <w:pPr>
              <w:jc w:val="right"/>
              <w:rPr>
                <w:rFonts w:ascii="Times" w:hAnsi="Times" w:cs="Times New Roman"/>
              </w:rPr>
            </w:pPr>
            <w:r w:rsidRPr="001327D4">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14:paraId="16993A03" w14:textId="77777777" w:rsidR="001327D4" w:rsidRPr="001327D4" w:rsidRDefault="001327D4" w:rsidP="001327D4">
            <w:pPr>
              <w:rPr>
                <w:rFonts w:ascii="Times" w:hAnsi="Times" w:cs="Times New Roman"/>
              </w:rPr>
            </w:pPr>
            <w:r w:rsidRPr="001327D4">
              <w:rPr>
                <w:rFonts w:ascii="Times New Roman" w:hAnsi="Times New Roman" w:cs="Times New Roman"/>
                <w:color w:val="000000"/>
              </w:rPr>
              <w:t>Officer is already logged into the application by using patientID and password</w:t>
            </w:r>
          </w:p>
        </w:tc>
      </w:tr>
      <w:tr w:rsidR="001327D4" w:rsidRPr="001327D4" w14:paraId="3F172021" w14:textId="77777777" w:rsidTr="001327D4">
        <w:trPr>
          <w:trHeight w:val="225"/>
        </w:trPr>
        <w:tc>
          <w:tcPr>
            <w:tcW w:w="2187" w:type="dxa"/>
            <w:shd w:val="clear" w:color="auto" w:fill="auto"/>
            <w:tcMar>
              <w:top w:w="60" w:type="dxa"/>
              <w:left w:w="60" w:type="dxa"/>
              <w:bottom w:w="60" w:type="dxa"/>
              <w:right w:w="60" w:type="dxa"/>
            </w:tcMar>
            <w:hideMark/>
          </w:tcPr>
          <w:p w14:paraId="0A513A73" w14:textId="77777777" w:rsidR="001327D4" w:rsidRPr="001327D4" w:rsidRDefault="001327D4" w:rsidP="001327D4">
            <w:pPr>
              <w:jc w:val="right"/>
              <w:rPr>
                <w:rFonts w:ascii="Times" w:hAnsi="Times" w:cs="Times New Roman"/>
              </w:rPr>
            </w:pPr>
            <w:r w:rsidRPr="001327D4">
              <w:rPr>
                <w:rFonts w:ascii="Times New Roman" w:hAnsi="Times New Roman" w:cs="Times New Roman"/>
                <w:b/>
                <w:bCs/>
                <w:color w:val="000000"/>
              </w:rPr>
              <w:t>Postconditions:</w:t>
            </w:r>
          </w:p>
        </w:tc>
        <w:tc>
          <w:tcPr>
            <w:tcW w:w="7418" w:type="dxa"/>
            <w:gridSpan w:val="3"/>
            <w:shd w:val="clear" w:color="auto" w:fill="auto"/>
            <w:tcMar>
              <w:top w:w="60" w:type="dxa"/>
              <w:left w:w="60" w:type="dxa"/>
              <w:bottom w:w="60" w:type="dxa"/>
              <w:right w:w="60" w:type="dxa"/>
            </w:tcMar>
            <w:hideMark/>
          </w:tcPr>
          <w:p w14:paraId="693C084B" w14:textId="77777777" w:rsidR="001327D4" w:rsidRPr="001327D4" w:rsidRDefault="001327D4" w:rsidP="001327D4">
            <w:pPr>
              <w:rPr>
                <w:rFonts w:ascii="Times" w:hAnsi="Times" w:cs="Times New Roman"/>
              </w:rPr>
            </w:pPr>
            <w:r w:rsidRPr="001327D4">
              <w:rPr>
                <w:rFonts w:ascii="Times New Roman" w:hAnsi="Times New Roman" w:cs="Times New Roman"/>
                <w:color w:val="000000"/>
              </w:rPr>
              <w:t>Patients’ account is delete from the system</w:t>
            </w:r>
          </w:p>
        </w:tc>
      </w:tr>
      <w:tr w:rsidR="001327D4" w:rsidRPr="001327D4" w14:paraId="201F35A9" w14:textId="77777777" w:rsidTr="001327D4">
        <w:trPr>
          <w:trHeight w:val="975"/>
        </w:trPr>
        <w:tc>
          <w:tcPr>
            <w:tcW w:w="2187" w:type="dxa"/>
            <w:shd w:val="clear" w:color="auto" w:fill="auto"/>
            <w:tcMar>
              <w:top w:w="60" w:type="dxa"/>
              <w:left w:w="60" w:type="dxa"/>
              <w:bottom w:w="60" w:type="dxa"/>
              <w:right w:w="60" w:type="dxa"/>
            </w:tcMar>
            <w:hideMark/>
          </w:tcPr>
          <w:p w14:paraId="753867A1" w14:textId="77777777" w:rsidR="001327D4" w:rsidRPr="001327D4" w:rsidRDefault="001327D4" w:rsidP="001327D4">
            <w:pPr>
              <w:jc w:val="right"/>
              <w:rPr>
                <w:rFonts w:ascii="Times" w:hAnsi="Times" w:cs="Times New Roman"/>
              </w:rPr>
            </w:pPr>
            <w:r w:rsidRPr="001327D4">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14:paraId="36AD72C8" w14:textId="77777777" w:rsidR="001327D4" w:rsidRPr="001327D4" w:rsidRDefault="001327D4" w:rsidP="003A25B3">
            <w:pPr>
              <w:pStyle w:val="ListParagraph"/>
              <w:numPr>
                <w:ilvl w:val="0"/>
                <w:numId w:val="30"/>
              </w:numPr>
              <w:rPr>
                <w:rFonts w:ascii="Times" w:hAnsi="Times" w:cs="Times New Roman"/>
              </w:rPr>
            </w:pPr>
            <w:r w:rsidRPr="001327D4">
              <w:rPr>
                <w:rFonts w:ascii="Times New Roman" w:hAnsi="Times New Roman" w:cs="Times New Roman"/>
                <w:color w:val="000000"/>
              </w:rPr>
              <w:t>Officer selects delete menu</w:t>
            </w:r>
          </w:p>
          <w:p w14:paraId="2034A88A" w14:textId="77777777" w:rsidR="00620137" w:rsidRPr="00620137" w:rsidRDefault="001327D4" w:rsidP="003A25B3">
            <w:pPr>
              <w:pStyle w:val="ListParagraph"/>
              <w:numPr>
                <w:ilvl w:val="0"/>
                <w:numId w:val="30"/>
              </w:numPr>
              <w:rPr>
                <w:rFonts w:ascii="Times" w:hAnsi="Times" w:cs="Times New Roman"/>
              </w:rPr>
            </w:pPr>
            <w:r w:rsidRPr="001327D4">
              <w:rPr>
                <w:rFonts w:ascii="Times New Roman" w:hAnsi="Times New Roman" w:cs="Times New Roman"/>
                <w:color w:val="000000"/>
              </w:rPr>
              <w:t>System delete patient from patients’ table in database </w:t>
            </w:r>
          </w:p>
          <w:p w14:paraId="0BA0C097" w14:textId="77777777" w:rsidR="00620137" w:rsidRPr="00620137" w:rsidRDefault="001327D4" w:rsidP="003A25B3">
            <w:pPr>
              <w:pStyle w:val="ListParagraph"/>
              <w:numPr>
                <w:ilvl w:val="0"/>
                <w:numId w:val="30"/>
              </w:numPr>
              <w:rPr>
                <w:rFonts w:ascii="Times" w:hAnsi="Times" w:cs="Times New Roman"/>
              </w:rPr>
            </w:pPr>
            <w:r w:rsidRPr="00620137">
              <w:rPr>
                <w:rFonts w:ascii="Times New Roman" w:hAnsi="Times New Roman" w:cs="Times New Roman"/>
                <w:color w:val="000000"/>
              </w:rPr>
              <w:t>System query data from patients’ table in the database</w:t>
            </w:r>
          </w:p>
          <w:p w14:paraId="34A45A0B" w14:textId="31092AD0" w:rsidR="001327D4" w:rsidRPr="00620137" w:rsidRDefault="001327D4" w:rsidP="003A25B3">
            <w:pPr>
              <w:pStyle w:val="ListParagraph"/>
              <w:numPr>
                <w:ilvl w:val="0"/>
                <w:numId w:val="30"/>
              </w:numPr>
              <w:rPr>
                <w:rFonts w:ascii="Times" w:hAnsi="Times" w:cs="Times New Roman"/>
              </w:rPr>
            </w:pPr>
            <w:r w:rsidRPr="00620137">
              <w:rPr>
                <w:rFonts w:ascii="Times New Roman" w:hAnsi="Times New Roman" w:cs="Times New Roman"/>
                <w:color w:val="000000"/>
              </w:rPr>
              <w:t>System provide interface for show list of patient</w:t>
            </w:r>
          </w:p>
        </w:tc>
      </w:tr>
      <w:tr w:rsidR="001327D4" w:rsidRPr="001327D4" w14:paraId="194E5F20" w14:textId="77777777" w:rsidTr="001327D4">
        <w:trPr>
          <w:trHeight w:val="285"/>
        </w:trPr>
        <w:tc>
          <w:tcPr>
            <w:tcW w:w="2187" w:type="dxa"/>
            <w:shd w:val="clear" w:color="auto" w:fill="auto"/>
            <w:tcMar>
              <w:top w:w="60" w:type="dxa"/>
              <w:left w:w="60" w:type="dxa"/>
              <w:bottom w:w="60" w:type="dxa"/>
              <w:right w:w="60" w:type="dxa"/>
            </w:tcMar>
            <w:hideMark/>
          </w:tcPr>
          <w:p w14:paraId="685A49D1" w14:textId="77777777" w:rsidR="001327D4" w:rsidRPr="001327D4" w:rsidRDefault="001327D4" w:rsidP="001327D4">
            <w:pPr>
              <w:jc w:val="right"/>
              <w:rPr>
                <w:rFonts w:ascii="Times" w:hAnsi="Times" w:cs="Times New Roman"/>
              </w:rPr>
            </w:pPr>
            <w:r w:rsidRPr="001327D4">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14:paraId="6ACEC452" w14:textId="77777777" w:rsidR="001327D4" w:rsidRPr="001327D4" w:rsidRDefault="001327D4" w:rsidP="001327D4">
            <w:pPr>
              <w:rPr>
                <w:rFonts w:ascii="Times" w:hAnsi="Times" w:cs="Times New Roman"/>
              </w:rPr>
            </w:pPr>
            <w:r w:rsidRPr="001327D4">
              <w:rPr>
                <w:rFonts w:ascii="Times New Roman" w:hAnsi="Times New Roman" w:cs="Times New Roman"/>
                <w:color w:val="000000"/>
              </w:rPr>
              <w:t>N/A</w:t>
            </w:r>
          </w:p>
        </w:tc>
      </w:tr>
      <w:tr w:rsidR="001327D4" w:rsidRPr="001327D4" w14:paraId="06F37811" w14:textId="77777777" w:rsidTr="001327D4">
        <w:trPr>
          <w:trHeight w:val="735"/>
        </w:trPr>
        <w:tc>
          <w:tcPr>
            <w:tcW w:w="2187" w:type="dxa"/>
            <w:shd w:val="clear" w:color="auto" w:fill="auto"/>
            <w:tcMar>
              <w:top w:w="60" w:type="dxa"/>
              <w:left w:w="60" w:type="dxa"/>
              <w:bottom w:w="60" w:type="dxa"/>
              <w:right w:w="60" w:type="dxa"/>
            </w:tcMar>
            <w:hideMark/>
          </w:tcPr>
          <w:p w14:paraId="6EA4004D" w14:textId="77777777" w:rsidR="001327D4" w:rsidRPr="001327D4" w:rsidRDefault="001327D4" w:rsidP="001327D4">
            <w:pPr>
              <w:jc w:val="right"/>
              <w:rPr>
                <w:rFonts w:ascii="Times" w:hAnsi="Times" w:cs="Times New Roman"/>
              </w:rPr>
            </w:pPr>
            <w:r w:rsidRPr="001327D4">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14:paraId="24AC7439" w14:textId="77777777" w:rsidR="001327D4" w:rsidRPr="001327D4" w:rsidRDefault="001327D4" w:rsidP="001327D4">
            <w:pPr>
              <w:rPr>
                <w:rFonts w:ascii="Times" w:hAnsi="Times" w:cs="Times New Roman"/>
              </w:rPr>
            </w:pPr>
            <w:r w:rsidRPr="001327D4">
              <w:rPr>
                <w:rFonts w:ascii="Times New Roman" w:hAnsi="Times New Roman" w:cs="Times New Roman"/>
                <w:color w:val="000000"/>
              </w:rPr>
              <w:t> System initiated: System unavailable the information will not deliver. If there are no internet connection user cannot login to the website or the application. The patient schedule will not show up.</w:t>
            </w:r>
            <w:r w:rsidRPr="001327D4">
              <w:rPr>
                <w:rFonts w:ascii="Arial" w:hAnsi="Arial" w:cs="Arial"/>
                <w:color w:val="000000"/>
              </w:rPr>
              <w:t> </w:t>
            </w:r>
          </w:p>
        </w:tc>
      </w:tr>
      <w:tr w:rsidR="001327D4" w:rsidRPr="001327D4" w14:paraId="016B59BB" w14:textId="77777777" w:rsidTr="001327D4">
        <w:trPr>
          <w:trHeight w:val="465"/>
        </w:trPr>
        <w:tc>
          <w:tcPr>
            <w:tcW w:w="2187" w:type="dxa"/>
            <w:shd w:val="clear" w:color="auto" w:fill="auto"/>
            <w:tcMar>
              <w:top w:w="60" w:type="dxa"/>
              <w:left w:w="60" w:type="dxa"/>
              <w:bottom w:w="60" w:type="dxa"/>
              <w:right w:w="60" w:type="dxa"/>
            </w:tcMar>
            <w:hideMark/>
          </w:tcPr>
          <w:p w14:paraId="4551D0FC" w14:textId="77777777" w:rsidR="001327D4" w:rsidRPr="001327D4" w:rsidRDefault="001327D4" w:rsidP="001327D4">
            <w:pPr>
              <w:jc w:val="right"/>
              <w:rPr>
                <w:rFonts w:ascii="Times" w:hAnsi="Times" w:cs="Times New Roman"/>
              </w:rPr>
            </w:pPr>
            <w:r w:rsidRPr="001327D4">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14:paraId="6ECB1ED9" w14:textId="77777777" w:rsidR="001327D4" w:rsidRPr="001327D4" w:rsidRDefault="001327D4" w:rsidP="001327D4">
            <w:pPr>
              <w:rPr>
                <w:rFonts w:ascii="Times" w:hAnsi="Times" w:cs="Times New Roman"/>
              </w:rPr>
            </w:pPr>
            <w:r w:rsidRPr="001327D4">
              <w:rPr>
                <w:rFonts w:ascii="Times New Roman" w:hAnsi="Times New Roman" w:cs="Times New Roman"/>
                <w:color w:val="000000"/>
              </w:rPr>
              <w:t>Steps 1-4 in the normal flow would be required for all types of display dentist schedule.</w:t>
            </w:r>
          </w:p>
        </w:tc>
      </w:tr>
      <w:tr w:rsidR="001327D4" w:rsidRPr="001327D4" w14:paraId="73740770" w14:textId="77777777" w:rsidTr="001327D4">
        <w:trPr>
          <w:trHeight w:val="210"/>
        </w:trPr>
        <w:tc>
          <w:tcPr>
            <w:tcW w:w="2187" w:type="dxa"/>
            <w:shd w:val="clear" w:color="auto" w:fill="auto"/>
            <w:tcMar>
              <w:top w:w="60" w:type="dxa"/>
              <w:left w:w="60" w:type="dxa"/>
              <w:bottom w:w="60" w:type="dxa"/>
              <w:right w:w="60" w:type="dxa"/>
            </w:tcMar>
            <w:hideMark/>
          </w:tcPr>
          <w:p w14:paraId="0E5E07D2" w14:textId="77777777" w:rsidR="001327D4" w:rsidRPr="001327D4" w:rsidRDefault="001327D4" w:rsidP="001327D4">
            <w:pPr>
              <w:jc w:val="right"/>
              <w:rPr>
                <w:rFonts w:ascii="Times" w:hAnsi="Times" w:cs="Times New Roman"/>
              </w:rPr>
            </w:pPr>
            <w:r w:rsidRPr="001327D4">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14:paraId="485EAF33" w14:textId="77777777" w:rsidR="001327D4" w:rsidRPr="001327D4" w:rsidRDefault="001327D4" w:rsidP="001327D4">
            <w:pPr>
              <w:rPr>
                <w:rFonts w:ascii="Times" w:hAnsi="Times" w:cs="Times New Roman"/>
              </w:rPr>
            </w:pPr>
            <w:r w:rsidRPr="001327D4">
              <w:rPr>
                <w:rFonts w:ascii="Times New Roman" w:hAnsi="Times New Roman" w:cs="Times New Roman"/>
                <w:color w:val="000000"/>
              </w:rPr>
              <w:t>On demand</w:t>
            </w:r>
          </w:p>
        </w:tc>
      </w:tr>
      <w:tr w:rsidR="001327D4" w:rsidRPr="001327D4" w14:paraId="3FA0B484" w14:textId="77777777" w:rsidTr="001327D4">
        <w:trPr>
          <w:trHeight w:val="225"/>
        </w:trPr>
        <w:tc>
          <w:tcPr>
            <w:tcW w:w="2187" w:type="dxa"/>
            <w:shd w:val="clear" w:color="auto" w:fill="auto"/>
            <w:tcMar>
              <w:top w:w="60" w:type="dxa"/>
              <w:left w:w="60" w:type="dxa"/>
              <w:bottom w:w="60" w:type="dxa"/>
              <w:right w:w="60" w:type="dxa"/>
            </w:tcMar>
            <w:hideMark/>
          </w:tcPr>
          <w:p w14:paraId="454E35FE" w14:textId="77777777" w:rsidR="001327D4" w:rsidRPr="001327D4" w:rsidRDefault="001327D4" w:rsidP="001327D4">
            <w:pPr>
              <w:jc w:val="right"/>
              <w:rPr>
                <w:rFonts w:ascii="Times" w:hAnsi="Times" w:cs="Times New Roman"/>
              </w:rPr>
            </w:pPr>
            <w:r w:rsidRPr="001327D4">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14:paraId="647A3719" w14:textId="77777777" w:rsidR="001327D4" w:rsidRPr="001327D4" w:rsidRDefault="001327D4" w:rsidP="001327D4">
            <w:pPr>
              <w:rPr>
                <w:rFonts w:ascii="Times" w:hAnsi="Times" w:cs="Times New Roman"/>
              </w:rPr>
            </w:pPr>
            <w:r w:rsidRPr="001327D4">
              <w:rPr>
                <w:rFonts w:ascii="Times New Roman" w:hAnsi="Times New Roman" w:cs="Times New Roman"/>
                <w:color w:val="000000"/>
              </w:rPr>
              <w:t>N/A</w:t>
            </w:r>
          </w:p>
        </w:tc>
      </w:tr>
      <w:tr w:rsidR="001327D4" w:rsidRPr="001327D4" w14:paraId="1E10C76A" w14:textId="77777777" w:rsidTr="001327D4">
        <w:trPr>
          <w:trHeight w:val="480"/>
        </w:trPr>
        <w:tc>
          <w:tcPr>
            <w:tcW w:w="2187" w:type="dxa"/>
            <w:shd w:val="clear" w:color="auto" w:fill="auto"/>
            <w:tcMar>
              <w:top w:w="60" w:type="dxa"/>
              <w:left w:w="60" w:type="dxa"/>
              <w:bottom w:w="60" w:type="dxa"/>
              <w:right w:w="60" w:type="dxa"/>
            </w:tcMar>
            <w:hideMark/>
          </w:tcPr>
          <w:p w14:paraId="1339FE27" w14:textId="77777777" w:rsidR="001327D4" w:rsidRPr="001327D4" w:rsidRDefault="001327D4" w:rsidP="001327D4">
            <w:pPr>
              <w:jc w:val="right"/>
              <w:rPr>
                <w:rFonts w:ascii="Times" w:hAnsi="Times" w:cs="Times New Roman"/>
              </w:rPr>
            </w:pPr>
            <w:r w:rsidRPr="001327D4">
              <w:rPr>
                <w:rFonts w:ascii="Times New Roman" w:hAnsi="Times New Roman" w:cs="Times New Roman"/>
                <w:b/>
                <w:bCs/>
                <w:color w:val="000000"/>
              </w:rPr>
              <w:t>Assumptions:</w:t>
            </w:r>
          </w:p>
        </w:tc>
        <w:tc>
          <w:tcPr>
            <w:tcW w:w="7418" w:type="dxa"/>
            <w:gridSpan w:val="3"/>
            <w:shd w:val="clear" w:color="auto" w:fill="auto"/>
            <w:tcMar>
              <w:top w:w="60" w:type="dxa"/>
              <w:left w:w="60" w:type="dxa"/>
              <w:bottom w:w="60" w:type="dxa"/>
              <w:right w:w="60" w:type="dxa"/>
            </w:tcMar>
            <w:hideMark/>
          </w:tcPr>
          <w:p w14:paraId="32D7DB9C" w14:textId="405C104C" w:rsidR="001327D4" w:rsidRPr="001327D4" w:rsidRDefault="006D29F1" w:rsidP="001327D4">
            <w:pPr>
              <w:rPr>
                <w:rFonts w:ascii="Times" w:hAnsi="Times" w:cs="Times New Roman"/>
              </w:rPr>
            </w:pPr>
            <w:r>
              <w:rPr>
                <w:rFonts w:ascii="Times New Roman" w:hAnsi="Times New Roman" w:cs="Times New Roman"/>
                <w:color w:val="000000"/>
              </w:rPr>
              <w:t>User</w:t>
            </w:r>
            <w:r w:rsidRPr="006E12FE">
              <w:rPr>
                <w:rFonts w:ascii="Times New Roman" w:hAnsi="Times New Roman" w:cs="Times New Roman"/>
                <w:color w:val="000000"/>
              </w:rPr>
              <w:t xml:space="preserve"> understands English language. </w:t>
            </w:r>
            <w:r>
              <w:rPr>
                <w:rFonts w:ascii="Times New Roman" w:hAnsi="Times New Roman" w:cs="Times New Roman"/>
                <w:color w:val="000000"/>
              </w:rPr>
              <w:t>User</w:t>
            </w:r>
            <w:r w:rsidRPr="006E12FE">
              <w:rPr>
                <w:rFonts w:ascii="Times New Roman" w:hAnsi="Times New Roman" w:cs="Times New Roman"/>
                <w:color w:val="000000"/>
              </w:rPr>
              <w:t xml:space="preserve"> has to have his/her</w:t>
            </w:r>
            <w:r>
              <w:rPr>
                <w:rFonts w:ascii="Times New Roman" w:hAnsi="Times New Roman" w:cs="Times New Roman"/>
                <w:color w:val="000000"/>
              </w:rPr>
              <w:t xml:space="preserve"> user</w:t>
            </w:r>
            <w:r w:rsidRPr="006E12FE">
              <w:rPr>
                <w:rFonts w:ascii="Times New Roman" w:hAnsi="Times New Roman" w:cs="Times New Roman"/>
                <w:color w:val="000000"/>
              </w:rPr>
              <w:t xml:space="preserve"> ID and password first. The dental c</w:t>
            </w:r>
            <w:r>
              <w:rPr>
                <w:rFonts w:ascii="Times New Roman" w:hAnsi="Times New Roman" w:cs="Times New Roman"/>
                <w:color w:val="000000"/>
              </w:rPr>
              <w:t>linics’ officer provides user</w:t>
            </w:r>
            <w:r w:rsidRPr="006E12FE">
              <w:rPr>
                <w:rFonts w:ascii="Times New Roman" w:hAnsi="Times New Roman" w:cs="Times New Roman"/>
                <w:color w:val="000000"/>
              </w:rPr>
              <w:t xml:space="preserve"> ID and password.</w:t>
            </w:r>
          </w:p>
        </w:tc>
      </w:tr>
      <w:tr w:rsidR="001327D4" w:rsidRPr="001327D4" w14:paraId="688FBD7B" w14:textId="77777777" w:rsidTr="001327D4">
        <w:trPr>
          <w:trHeight w:val="210"/>
        </w:trPr>
        <w:tc>
          <w:tcPr>
            <w:tcW w:w="2187" w:type="dxa"/>
            <w:shd w:val="clear" w:color="auto" w:fill="auto"/>
            <w:tcMar>
              <w:top w:w="60" w:type="dxa"/>
              <w:left w:w="60" w:type="dxa"/>
              <w:bottom w:w="60" w:type="dxa"/>
              <w:right w:w="60" w:type="dxa"/>
            </w:tcMar>
            <w:hideMark/>
          </w:tcPr>
          <w:p w14:paraId="04BEFBE3" w14:textId="77777777" w:rsidR="001327D4" w:rsidRPr="001327D4" w:rsidRDefault="001327D4" w:rsidP="001327D4">
            <w:pPr>
              <w:jc w:val="right"/>
              <w:rPr>
                <w:rFonts w:ascii="Times" w:hAnsi="Times" w:cs="Times New Roman"/>
              </w:rPr>
            </w:pPr>
            <w:r w:rsidRPr="001327D4">
              <w:rPr>
                <w:rFonts w:ascii="Times New Roman" w:hAnsi="Times New Roman" w:cs="Times New Roman"/>
                <w:b/>
                <w:bCs/>
                <w:color w:val="000000"/>
              </w:rPr>
              <w:t>Notes and Issues:</w:t>
            </w:r>
          </w:p>
        </w:tc>
        <w:tc>
          <w:tcPr>
            <w:tcW w:w="7418" w:type="dxa"/>
            <w:gridSpan w:val="3"/>
            <w:shd w:val="clear" w:color="auto" w:fill="auto"/>
            <w:tcMar>
              <w:top w:w="60" w:type="dxa"/>
              <w:left w:w="60" w:type="dxa"/>
              <w:bottom w:w="60" w:type="dxa"/>
              <w:right w:w="60" w:type="dxa"/>
            </w:tcMar>
            <w:hideMark/>
          </w:tcPr>
          <w:p w14:paraId="2DD1E6CB" w14:textId="77777777" w:rsidR="001327D4" w:rsidRPr="001327D4" w:rsidRDefault="001327D4" w:rsidP="001327D4">
            <w:pPr>
              <w:rPr>
                <w:rFonts w:ascii="Times" w:hAnsi="Times" w:cs="Times New Roman"/>
              </w:rPr>
            </w:pPr>
            <w:r w:rsidRPr="001327D4">
              <w:rPr>
                <w:rFonts w:ascii="Times New Roman" w:hAnsi="Times New Roman" w:cs="Times New Roman"/>
                <w:color w:val="000000"/>
              </w:rPr>
              <w:t>N/A</w:t>
            </w:r>
          </w:p>
        </w:tc>
      </w:tr>
    </w:tbl>
    <w:p w14:paraId="0D4A4A75" w14:textId="77777777" w:rsidR="001327D4" w:rsidRDefault="001327D4"/>
    <w:p w14:paraId="00DCCDFA" w14:textId="77777777" w:rsidR="003A25B3" w:rsidRDefault="003A25B3"/>
    <w:p w14:paraId="31D69117" w14:textId="77777777" w:rsidR="003A25B3" w:rsidRDefault="003A25B3"/>
    <w:p w14:paraId="0F88EBB6" w14:textId="77777777" w:rsidR="003A25B3" w:rsidRDefault="003A25B3"/>
    <w:p w14:paraId="12C7679E" w14:textId="77777777" w:rsidR="003A25B3" w:rsidRDefault="003A25B3"/>
    <w:p w14:paraId="06DEE6F7" w14:textId="77777777" w:rsidR="003A25B3" w:rsidRDefault="003A25B3"/>
    <w:p w14:paraId="304F434C" w14:textId="77777777" w:rsidR="003A25B3" w:rsidRDefault="003A25B3"/>
    <w:p w14:paraId="6BD58739" w14:textId="77777777" w:rsidR="003A25B3" w:rsidRDefault="003A25B3"/>
    <w:p w14:paraId="79B17846" w14:textId="77777777" w:rsidR="003A25B3" w:rsidRDefault="003A25B3"/>
    <w:p w14:paraId="26EA0821" w14:textId="77777777" w:rsidR="006D29F1" w:rsidRDefault="006D29F1"/>
    <w:p w14:paraId="28600081" w14:textId="77777777" w:rsidR="003A25B3" w:rsidRDefault="003A25B3"/>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3A25B3" w:rsidRPr="003A25B3" w14:paraId="267F1878" w14:textId="77777777" w:rsidTr="003A25B3">
        <w:trPr>
          <w:trHeight w:val="225"/>
        </w:trPr>
        <w:tc>
          <w:tcPr>
            <w:tcW w:w="2187" w:type="dxa"/>
            <w:shd w:val="clear" w:color="auto" w:fill="D9D9D9"/>
            <w:tcMar>
              <w:top w:w="60" w:type="dxa"/>
              <w:left w:w="60" w:type="dxa"/>
              <w:bottom w:w="60" w:type="dxa"/>
              <w:right w:w="60" w:type="dxa"/>
            </w:tcMar>
            <w:hideMark/>
          </w:tcPr>
          <w:p w14:paraId="5A49FE92" w14:textId="77777777" w:rsidR="003A25B3" w:rsidRPr="003A25B3" w:rsidRDefault="003A25B3" w:rsidP="003A25B3">
            <w:pPr>
              <w:jc w:val="right"/>
              <w:rPr>
                <w:rFonts w:ascii="Times" w:hAnsi="Times" w:cs="Times New Roman"/>
              </w:rPr>
            </w:pPr>
            <w:r w:rsidRPr="003A25B3">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14:paraId="63B80AB1" w14:textId="53FFB6DF" w:rsidR="003A25B3" w:rsidRPr="003A25B3" w:rsidRDefault="003A25B3" w:rsidP="003A25B3">
            <w:pPr>
              <w:rPr>
                <w:rFonts w:ascii="Times" w:hAnsi="Times" w:cs="Times New Roman"/>
              </w:rPr>
            </w:pPr>
            <w:r w:rsidRPr="003A25B3">
              <w:rPr>
                <w:rFonts w:ascii="Times New Roman" w:hAnsi="Times New Roman" w:cs="Times New Roman"/>
                <w:color w:val="000000"/>
              </w:rPr>
              <w:t>UC-1</w:t>
            </w:r>
            <w:r w:rsidR="00D9664E">
              <w:rPr>
                <w:rFonts w:ascii="Times New Roman" w:hAnsi="Times New Roman" w:cs="Times New Roman"/>
                <w:color w:val="000000"/>
              </w:rPr>
              <w:t>3</w:t>
            </w:r>
          </w:p>
        </w:tc>
      </w:tr>
      <w:tr w:rsidR="003A25B3" w:rsidRPr="003A25B3" w14:paraId="1AD5C2CE" w14:textId="77777777" w:rsidTr="003A25B3">
        <w:trPr>
          <w:trHeight w:val="210"/>
        </w:trPr>
        <w:tc>
          <w:tcPr>
            <w:tcW w:w="2187" w:type="dxa"/>
            <w:shd w:val="clear" w:color="auto" w:fill="D9D9D9"/>
            <w:tcMar>
              <w:top w:w="60" w:type="dxa"/>
              <w:left w:w="60" w:type="dxa"/>
              <w:bottom w:w="60" w:type="dxa"/>
              <w:right w:w="60" w:type="dxa"/>
            </w:tcMar>
            <w:hideMark/>
          </w:tcPr>
          <w:p w14:paraId="74DA8A35" w14:textId="77777777" w:rsidR="003A25B3" w:rsidRPr="003A25B3" w:rsidRDefault="003A25B3" w:rsidP="003A25B3">
            <w:pPr>
              <w:jc w:val="right"/>
              <w:rPr>
                <w:rFonts w:ascii="Times" w:hAnsi="Times" w:cs="Times New Roman"/>
              </w:rPr>
            </w:pPr>
            <w:r w:rsidRPr="003A25B3">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14:paraId="7EF5128E" w14:textId="77777777" w:rsidR="003A25B3" w:rsidRPr="003A25B3" w:rsidRDefault="003A25B3" w:rsidP="003A25B3">
            <w:pPr>
              <w:rPr>
                <w:rFonts w:ascii="Times" w:hAnsi="Times" w:cs="Times New Roman"/>
              </w:rPr>
            </w:pPr>
            <w:r w:rsidRPr="003A25B3">
              <w:rPr>
                <w:rFonts w:ascii="Times New Roman" w:hAnsi="Times New Roman" w:cs="Times New Roman"/>
                <w:color w:val="000000"/>
              </w:rPr>
              <w:t>Create new account for dentist</w:t>
            </w:r>
          </w:p>
        </w:tc>
      </w:tr>
      <w:tr w:rsidR="003A25B3" w:rsidRPr="003A25B3" w14:paraId="13681719" w14:textId="77777777" w:rsidTr="003A25B3">
        <w:trPr>
          <w:trHeight w:val="240"/>
        </w:trPr>
        <w:tc>
          <w:tcPr>
            <w:tcW w:w="2187" w:type="dxa"/>
            <w:shd w:val="clear" w:color="auto" w:fill="D9D9D9"/>
            <w:tcMar>
              <w:top w:w="60" w:type="dxa"/>
              <w:left w:w="60" w:type="dxa"/>
              <w:bottom w:w="60" w:type="dxa"/>
              <w:right w:w="60" w:type="dxa"/>
            </w:tcMar>
            <w:hideMark/>
          </w:tcPr>
          <w:p w14:paraId="159F1DFF" w14:textId="77777777" w:rsidR="003A25B3" w:rsidRPr="003A25B3" w:rsidRDefault="003A25B3" w:rsidP="003A25B3">
            <w:pPr>
              <w:jc w:val="right"/>
              <w:rPr>
                <w:rFonts w:ascii="Times" w:hAnsi="Times" w:cs="Times New Roman"/>
              </w:rPr>
            </w:pPr>
            <w:r w:rsidRPr="003A25B3">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14:paraId="144E8C37" w14:textId="77777777" w:rsidR="003A25B3" w:rsidRPr="003A25B3" w:rsidRDefault="003A25B3" w:rsidP="003A25B3">
            <w:pPr>
              <w:rPr>
                <w:rFonts w:ascii="Times" w:hAnsi="Times" w:cs="Times New Roman"/>
              </w:rPr>
            </w:pPr>
            <w:r w:rsidRPr="003A25B3">
              <w:rPr>
                <w:rFonts w:ascii="Times New Roman" w:hAnsi="Times New Roman" w:cs="Times New Roman"/>
                <w:color w:val="000000"/>
              </w:rPr>
              <w:t>Worapun Wongkium</w:t>
            </w:r>
          </w:p>
        </w:tc>
        <w:tc>
          <w:tcPr>
            <w:tcW w:w="2268" w:type="dxa"/>
            <w:shd w:val="clear" w:color="auto" w:fill="D9D9D9"/>
            <w:tcMar>
              <w:top w:w="60" w:type="dxa"/>
              <w:left w:w="60" w:type="dxa"/>
              <w:bottom w:w="60" w:type="dxa"/>
              <w:right w:w="60" w:type="dxa"/>
            </w:tcMar>
            <w:hideMark/>
          </w:tcPr>
          <w:p w14:paraId="2465E5E3" w14:textId="77777777" w:rsidR="003A25B3" w:rsidRPr="003A25B3" w:rsidRDefault="003A25B3" w:rsidP="003A25B3">
            <w:pPr>
              <w:jc w:val="right"/>
              <w:rPr>
                <w:rFonts w:ascii="Times" w:hAnsi="Times" w:cs="Times New Roman"/>
              </w:rPr>
            </w:pPr>
            <w:r w:rsidRPr="003A25B3">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14:paraId="7430E903" w14:textId="77777777" w:rsidR="003A25B3" w:rsidRPr="003A25B3" w:rsidRDefault="003A25B3" w:rsidP="003A25B3">
            <w:pPr>
              <w:rPr>
                <w:rFonts w:ascii="Times" w:hAnsi="Times" w:cs="Times New Roman"/>
              </w:rPr>
            </w:pPr>
            <w:r w:rsidRPr="003A25B3">
              <w:rPr>
                <w:rFonts w:ascii="Times New Roman" w:hAnsi="Times New Roman" w:cs="Times New Roman"/>
                <w:color w:val="000000"/>
              </w:rPr>
              <w:t>Kanokwan Maneerat</w:t>
            </w:r>
          </w:p>
        </w:tc>
      </w:tr>
      <w:tr w:rsidR="003A25B3" w:rsidRPr="003A25B3" w14:paraId="54C82F4E" w14:textId="77777777" w:rsidTr="003A25B3">
        <w:trPr>
          <w:trHeight w:val="240"/>
        </w:trPr>
        <w:tc>
          <w:tcPr>
            <w:tcW w:w="2187" w:type="dxa"/>
            <w:shd w:val="clear" w:color="auto" w:fill="D9D9D9"/>
            <w:tcMar>
              <w:top w:w="60" w:type="dxa"/>
              <w:left w:w="60" w:type="dxa"/>
              <w:bottom w:w="60" w:type="dxa"/>
              <w:right w:w="60" w:type="dxa"/>
            </w:tcMar>
            <w:hideMark/>
          </w:tcPr>
          <w:p w14:paraId="1B4AC911" w14:textId="77777777" w:rsidR="003A25B3" w:rsidRPr="003A25B3" w:rsidRDefault="003A25B3" w:rsidP="003A25B3">
            <w:pPr>
              <w:jc w:val="right"/>
              <w:rPr>
                <w:rFonts w:ascii="Times" w:hAnsi="Times" w:cs="Times New Roman"/>
              </w:rPr>
            </w:pPr>
            <w:r w:rsidRPr="003A25B3">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14:paraId="1F104062" w14:textId="77777777" w:rsidR="003A25B3" w:rsidRPr="003A25B3" w:rsidRDefault="003A25B3" w:rsidP="003A25B3">
            <w:pPr>
              <w:rPr>
                <w:rFonts w:ascii="Times" w:hAnsi="Times" w:cs="Times New Roman"/>
              </w:rPr>
            </w:pPr>
            <w:r w:rsidRPr="003A25B3">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14:paraId="4D82B3B6" w14:textId="77777777" w:rsidR="003A25B3" w:rsidRPr="003A25B3" w:rsidRDefault="003A25B3" w:rsidP="003A25B3">
            <w:pPr>
              <w:jc w:val="right"/>
              <w:rPr>
                <w:rFonts w:ascii="Times" w:hAnsi="Times" w:cs="Times New Roman"/>
              </w:rPr>
            </w:pPr>
            <w:r w:rsidRPr="003A25B3">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14:paraId="2A352B3B" w14:textId="77777777" w:rsidR="003A25B3" w:rsidRPr="003A25B3" w:rsidRDefault="003A25B3" w:rsidP="003A25B3">
            <w:pPr>
              <w:rPr>
                <w:rFonts w:ascii="Times" w:hAnsi="Times" w:cs="Times New Roman"/>
              </w:rPr>
            </w:pPr>
            <w:r w:rsidRPr="003A25B3">
              <w:rPr>
                <w:rFonts w:ascii="Times New Roman" w:hAnsi="Times New Roman" w:cs="Times New Roman"/>
                <w:color w:val="000000"/>
              </w:rPr>
              <w:t>25/06/2014</w:t>
            </w:r>
          </w:p>
        </w:tc>
      </w:tr>
      <w:tr w:rsidR="003A25B3" w:rsidRPr="003A25B3" w14:paraId="4355A3C0" w14:textId="77777777" w:rsidTr="003A25B3">
        <w:trPr>
          <w:trHeight w:val="225"/>
        </w:trPr>
        <w:tc>
          <w:tcPr>
            <w:tcW w:w="2187" w:type="dxa"/>
            <w:shd w:val="clear" w:color="auto" w:fill="auto"/>
            <w:tcMar>
              <w:top w:w="60" w:type="dxa"/>
              <w:left w:w="60" w:type="dxa"/>
              <w:bottom w:w="60" w:type="dxa"/>
              <w:right w:w="60" w:type="dxa"/>
            </w:tcMar>
            <w:hideMark/>
          </w:tcPr>
          <w:p w14:paraId="1ECB9802" w14:textId="77777777" w:rsidR="003A25B3" w:rsidRPr="003A25B3" w:rsidRDefault="003A25B3" w:rsidP="003A25B3">
            <w:pPr>
              <w:jc w:val="right"/>
              <w:rPr>
                <w:rFonts w:ascii="Times" w:hAnsi="Times" w:cs="Times New Roman"/>
              </w:rPr>
            </w:pPr>
            <w:r w:rsidRPr="003A25B3">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14:paraId="039341F2" w14:textId="77777777" w:rsidR="003A25B3" w:rsidRPr="003A25B3" w:rsidRDefault="003A25B3" w:rsidP="003A25B3">
            <w:pPr>
              <w:rPr>
                <w:rFonts w:ascii="Times" w:hAnsi="Times" w:cs="Times New Roman"/>
              </w:rPr>
            </w:pPr>
            <w:r w:rsidRPr="003A25B3">
              <w:rPr>
                <w:rFonts w:ascii="Times New Roman" w:hAnsi="Times New Roman" w:cs="Times New Roman"/>
                <w:color w:val="000000"/>
              </w:rPr>
              <w:t>Officer</w:t>
            </w:r>
          </w:p>
        </w:tc>
      </w:tr>
      <w:tr w:rsidR="003A25B3" w:rsidRPr="003A25B3" w14:paraId="254F7B1F" w14:textId="77777777" w:rsidTr="003A25B3">
        <w:trPr>
          <w:trHeight w:val="450"/>
        </w:trPr>
        <w:tc>
          <w:tcPr>
            <w:tcW w:w="2187" w:type="dxa"/>
            <w:shd w:val="clear" w:color="auto" w:fill="auto"/>
            <w:tcMar>
              <w:top w:w="60" w:type="dxa"/>
              <w:left w:w="60" w:type="dxa"/>
              <w:bottom w:w="60" w:type="dxa"/>
              <w:right w:w="60" w:type="dxa"/>
            </w:tcMar>
            <w:hideMark/>
          </w:tcPr>
          <w:p w14:paraId="4777D77D" w14:textId="77777777" w:rsidR="003A25B3" w:rsidRPr="003A25B3" w:rsidRDefault="003A25B3" w:rsidP="003A25B3">
            <w:pPr>
              <w:jc w:val="right"/>
              <w:rPr>
                <w:rFonts w:ascii="Times" w:hAnsi="Times" w:cs="Times New Roman"/>
              </w:rPr>
            </w:pPr>
            <w:r w:rsidRPr="003A25B3">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14:paraId="5B92AEF9" w14:textId="77777777" w:rsidR="003A25B3" w:rsidRPr="003A25B3" w:rsidRDefault="003A25B3" w:rsidP="003A25B3">
            <w:pPr>
              <w:rPr>
                <w:rFonts w:ascii="Times" w:hAnsi="Times" w:cs="Times New Roman"/>
              </w:rPr>
            </w:pPr>
            <w:r w:rsidRPr="003A25B3">
              <w:rPr>
                <w:rFonts w:ascii="Times" w:hAnsi="Times" w:cs="Times New Roman"/>
                <w:color w:val="000000"/>
              </w:rPr>
              <w:t>Officer can create an account for new dentist to use the services from dental clinic</w:t>
            </w:r>
          </w:p>
        </w:tc>
      </w:tr>
      <w:tr w:rsidR="003A25B3" w:rsidRPr="003A25B3" w14:paraId="1F51A5C1" w14:textId="77777777" w:rsidTr="003A25B3">
        <w:trPr>
          <w:trHeight w:val="225"/>
        </w:trPr>
        <w:tc>
          <w:tcPr>
            <w:tcW w:w="2187" w:type="dxa"/>
            <w:shd w:val="clear" w:color="auto" w:fill="auto"/>
            <w:tcMar>
              <w:top w:w="60" w:type="dxa"/>
              <w:left w:w="60" w:type="dxa"/>
              <w:bottom w:w="60" w:type="dxa"/>
              <w:right w:w="60" w:type="dxa"/>
            </w:tcMar>
            <w:hideMark/>
          </w:tcPr>
          <w:p w14:paraId="753326FB" w14:textId="77777777" w:rsidR="003A25B3" w:rsidRPr="003A25B3" w:rsidRDefault="003A25B3" w:rsidP="003A25B3">
            <w:pPr>
              <w:jc w:val="right"/>
              <w:rPr>
                <w:rFonts w:ascii="Times" w:hAnsi="Times" w:cs="Times New Roman"/>
              </w:rPr>
            </w:pPr>
            <w:r w:rsidRPr="003A25B3">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14:paraId="466B5967" w14:textId="77777777" w:rsidR="003A25B3" w:rsidRPr="003A25B3" w:rsidRDefault="003A25B3" w:rsidP="003A25B3">
            <w:pPr>
              <w:rPr>
                <w:rFonts w:ascii="Times" w:hAnsi="Times" w:cs="Times New Roman"/>
              </w:rPr>
            </w:pPr>
            <w:r w:rsidRPr="003A25B3">
              <w:rPr>
                <w:rFonts w:ascii="Times New Roman" w:hAnsi="Times New Roman" w:cs="Times New Roman"/>
                <w:color w:val="000000"/>
              </w:rPr>
              <w:t xml:space="preserve">Officer selects new </w:t>
            </w:r>
            <w:r w:rsidRPr="003A25B3">
              <w:rPr>
                <w:rFonts w:ascii="Times" w:hAnsi="Times" w:cs="Times New Roman"/>
                <w:color w:val="000000"/>
              </w:rPr>
              <w:t>dentist</w:t>
            </w:r>
            <w:r w:rsidRPr="003A25B3">
              <w:rPr>
                <w:rFonts w:ascii="Times New Roman" w:hAnsi="Times New Roman" w:cs="Times New Roman"/>
                <w:color w:val="000000"/>
              </w:rPr>
              <w:t xml:space="preserve"> menu</w:t>
            </w:r>
          </w:p>
        </w:tc>
      </w:tr>
      <w:tr w:rsidR="003A25B3" w:rsidRPr="003A25B3" w14:paraId="089E372B" w14:textId="77777777" w:rsidTr="003A25B3">
        <w:trPr>
          <w:trHeight w:val="210"/>
        </w:trPr>
        <w:tc>
          <w:tcPr>
            <w:tcW w:w="2187" w:type="dxa"/>
            <w:shd w:val="clear" w:color="auto" w:fill="auto"/>
            <w:tcMar>
              <w:top w:w="60" w:type="dxa"/>
              <w:left w:w="60" w:type="dxa"/>
              <w:bottom w:w="60" w:type="dxa"/>
              <w:right w:w="60" w:type="dxa"/>
            </w:tcMar>
            <w:hideMark/>
          </w:tcPr>
          <w:p w14:paraId="1A508EB8" w14:textId="77777777" w:rsidR="003A25B3" w:rsidRPr="003A25B3" w:rsidRDefault="003A25B3" w:rsidP="003A25B3">
            <w:pPr>
              <w:jc w:val="right"/>
              <w:rPr>
                <w:rFonts w:ascii="Times" w:hAnsi="Times" w:cs="Times New Roman"/>
              </w:rPr>
            </w:pPr>
            <w:r w:rsidRPr="003A25B3">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14:paraId="1F7FE5C3" w14:textId="77777777" w:rsidR="003A25B3" w:rsidRPr="003A25B3" w:rsidRDefault="003A25B3" w:rsidP="003A25B3">
            <w:pPr>
              <w:rPr>
                <w:rFonts w:ascii="Times" w:hAnsi="Times" w:cs="Times New Roman"/>
              </w:rPr>
            </w:pPr>
            <w:r w:rsidRPr="003A25B3">
              <w:rPr>
                <w:rFonts w:ascii="Times New Roman" w:hAnsi="Times New Roman" w:cs="Times New Roman"/>
                <w:color w:val="000000"/>
              </w:rPr>
              <w:t>User is already logged into the application by using userID and password</w:t>
            </w:r>
          </w:p>
        </w:tc>
      </w:tr>
      <w:tr w:rsidR="003A25B3" w:rsidRPr="003A25B3" w14:paraId="6FC62C22" w14:textId="77777777" w:rsidTr="003A25B3">
        <w:trPr>
          <w:trHeight w:val="225"/>
        </w:trPr>
        <w:tc>
          <w:tcPr>
            <w:tcW w:w="2187" w:type="dxa"/>
            <w:shd w:val="clear" w:color="auto" w:fill="auto"/>
            <w:tcMar>
              <w:top w:w="60" w:type="dxa"/>
              <w:left w:w="60" w:type="dxa"/>
              <w:bottom w:w="60" w:type="dxa"/>
              <w:right w:w="60" w:type="dxa"/>
            </w:tcMar>
            <w:hideMark/>
          </w:tcPr>
          <w:p w14:paraId="38B7317B" w14:textId="77777777" w:rsidR="003A25B3" w:rsidRPr="003A25B3" w:rsidRDefault="003A25B3" w:rsidP="003A25B3">
            <w:pPr>
              <w:jc w:val="right"/>
              <w:rPr>
                <w:rFonts w:ascii="Times" w:hAnsi="Times" w:cs="Times New Roman"/>
              </w:rPr>
            </w:pPr>
            <w:r w:rsidRPr="003A25B3">
              <w:rPr>
                <w:rFonts w:ascii="Times New Roman" w:hAnsi="Times New Roman" w:cs="Times New Roman"/>
                <w:b/>
                <w:bCs/>
                <w:color w:val="000000"/>
              </w:rPr>
              <w:t>Postconditions:</w:t>
            </w:r>
          </w:p>
        </w:tc>
        <w:tc>
          <w:tcPr>
            <w:tcW w:w="7418" w:type="dxa"/>
            <w:gridSpan w:val="3"/>
            <w:shd w:val="clear" w:color="auto" w:fill="auto"/>
            <w:tcMar>
              <w:top w:w="60" w:type="dxa"/>
              <w:left w:w="60" w:type="dxa"/>
              <w:bottom w:w="60" w:type="dxa"/>
              <w:right w:w="60" w:type="dxa"/>
            </w:tcMar>
            <w:hideMark/>
          </w:tcPr>
          <w:p w14:paraId="66F212C0" w14:textId="77777777" w:rsidR="003A25B3" w:rsidRPr="003A25B3" w:rsidRDefault="003A25B3" w:rsidP="003A25B3">
            <w:pPr>
              <w:rPr>
                <w:rFonts w:ascii="Times" w:hAnsi="Times" w:cs="Times New Roman"/>
              </w:rPr>
            </w:pPr>
            <w:r w:rsidRPr="003A25B3">
              <w:rPr>
                <w:rFonts w:ascii="Times New Roman" w:hAnsi="Times New Roman" w:cs="Times New Roman"/>
                <w:color w:val="000000"/>
              </w:rPr>
              <w:t xml:space="preserve">New </w:t>
            </w:r>
            <w:r w:rsidRPr="003A25B3">
              <w:rPr>
                <w:rFonts w:ascii="Times" w:hAnsi="Times" w:cs="Times New Roman"/>
                <w:color w:val="000000"/>
              </w:rPr>
              <w:t>dentist</w:t>
            </w:r>
            <w:r w:rsidRPr="003A25B3">
              <w:rPr>
                <w:rFonts w:ascii="Times New Roman" w:hAnsi="Times New Roman" w:cs="Times New Roman"/>
                <w:color w:val="000000"/>
              </w:rPr>
              <w:t xml:space="preserve"> s’ account is add to the system and can view as a list</w:t>
            </w:r>
          </w:p>
        </w:tc>
      </w:tr>
      <w:tr w:rsidR="003A25B3" w:rsidRPr="003A25B3" w14:paraId="47807392" w14:textId="77777777" w:rsidTr="003A25B3">
        <w:trPr>
          <w:trHeight w:val="2040"/>
        </w:trPr>
        <w:tc>
          <w:tcPr>
            <w:tcW w:w="2187" w:type="dxa"/>
            <w:shd w:val="clear" w:color="auto" w:fill="auto"/>
            <w:tcMar>
              <w:top w:w="60" w:type="dxa"/>
              <w:left w:w="60" w:type="dxa"/>
              <w:bottom w:w="60" w:type="dxa"/>
              <w:right w:w="60" w:type="dxa"/>
            </w:tcMar>
            <w:hideMark/>
          </w:tcPr>
          <w:p w14:paraId="20981322" w14:textId="77777777" w:rsidR="003A25B3" w:rsidRPr="003A25B3" w:rsidRDefault="003A25B3" w:rsidP="003A25B3">
            <w:pPr>
              <w:jc w:val="right"/>
              <w:rPr>
                <w:rFonts w:ascii="Times" w:hAnsi="Times" w:cs="Times New Roman"/>
              </w:rPr>
            </w:pPr>
            <w:r w:rsidRPr="003A25B3">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14:paraId="11D454F3" w14:textId="77777777" w:rsidR="003A25B3" w:rsidRPr="003A25B3" w:rsidRDefault="003A25B3" w:rsidP="003A25B3">
            <w:pPr>
              <w:pStyle w:val="ListParagraph"/>
              <w:numPr>
                <w:ilvl w:val="0"/>
                <w:numId w:val="31"/>
              </w:numPr>
              <w:rPr>
                <w:rFonts w:ascii="Times" w:hAnsi="Times" w:cs="Times New Roman"/>
              </w:rPr>
            </w:pPr>
            <w:r w:rsidRPr="003A25B3">
              <w:rPr>
                <w:rFonts w:ascii="Times New Roman" w:hAnsi="Times New Roman" w:cs="Times New Roman"/>
                <w:color w:val="000000"/>
              </w:rPr>
              <w:t xml:space="preserve">Officer selects new </w:t>
            </w:r>
            <w:r w:rsidRPr="003A25B3">
              <w:rPr>
                <w:rFonts w:ascii="Times" w:hAnsi="Times" w:cs="Times New Roman"/>
                <w:color w:val="000000"/>
              </w:rPr>
              <w:t>dentist</w:t>
            </w:r>
            <w:r w:rsidRPr="003A25B3">
              <w:rPr>
                <w:rFonts w:ascii="Times New Roman" w:hAnsi="Times New Roman" w:cs="Times New Roman"/>
                <w:color w:val="000000"/>
              </w:rPr>
              <w:t xml:space="preserve"> menu</w:t>
            </w:r>
          </w:p>
          <w:p w14:paraId="7245CE67" w14:textId="77777777" w:rsidR="003A25B3" w:rsidRPr="003A25B3" w:rsidRDefault="003A25B3" w:rsidP="003A25B3">
            <w:pPr>
              <w:pStyle w:val="ListParagraph"/>
              <w:numPr>
                <w:ilvl w:val="0"/>
                <w:numId w:val="31"/>
              </w:numPr>
              <w:rPr>
                <w:rFonts w:ascii="Times" w:hAnsi="Times" w:cs="Times New Roman"/>
              </w:rPr>
            </w:pPr>
            <w:r w:rsidRPr="003A25B3">
              <w:rPr>
                <w:rFonts w:ascii="Times New Roman" w:hAnsi="Times New Roman" w:cs="Times New Roman"/>
                <w:color w:val="000000"/>
              </w:rPr>
              <w:t>System provide interface for create a new account for patient</w:t>
            </w:r>
          </w:p>
          <w:p w14:paraId="2DD10295" w14:textId="77777777" w:rsidR="003A25B3" w:rsidRPr="003A25B3" w:rsidRDefault="003A25B3" w:rsidP="003A25B3">
            <w:pPr>
              <w:pStyle w:val="ListParagraph"/>
              <w:numPr>
                <w:ilvl w:val="0"/>
                <w:numId w:val="31"/>
              </w:numPr>
              <w:rPr>
                <w:rFonts w:ascii="Times" w:hAnsi="Times" w:cs="Times New Roman"/>
              </w:rPr>
            </w:pPr>
            <w:r w:rsidRPr="003A25B3">
              <w:rPr>
                <w:rFonts w:ascii="Times New Roman" w:hAnsi="Times New Roman" w:cs="Times New Roman"/>
                <w:color w:val="000000"/>
              </w:rPr>
              <w:t>Officer inputs patientID, password, firstname, lastname, age, gender, address, phone number, and email address of patient</w:t>
            </w:r>
          </w:p>
          <w:p w14:paraId="437C190A" w14:textId="77777777" w:rsidR="003A25B3" w:rsidRPr="003A25B3" w:rsidRDefault="003A25B3" w:rsidP="003A25B3">
            <w:pPr>
              <w:pStyle w:val="ListParagraph"/>
              <w:numPr>
                <w:ilvl w:val="0"/>
                <w:numId w:val="31"/>
              </w:numPr>
              <w:rPr>
                <w:rFonts w:ascii="Times" w:hAnsi="Times" w:cs="Times New Roman"/>
              </w:rPr>
            </w:pPr>
            <w:r w:rsidRPr="003A25B3">
              <w:rPr>
                <w:rFonts w:ascii="Times New Roman" w:hAnsi="Times New Roman" w:cs="Times New Roman"/>
                <w:color w:val="000000"/>
              </w:rPr>
              <w:t>Officer press submit button</w:t>
            </w:r>
          </w:p>
          <w:p w14:paraId="3B3B3885" w14:textId="77777777" w:rsidR="003A25B3" w:rsidRPr="003A25B3" w:rsidRDefault="003A25B3" w:rsidP="003A25B3">
            <w:pPr>
              <w:pStyle w:val="ListParagraph"/>
              <w:numPr>
                <w:ilvl w:val="0"/>
                <w:numId w:val="31"/>
              </w:numPr>
              <w:rPr>
                <w:rFonts w:ascii="Times" w:hAnsi="Times" w:cs="Times New Roman"/>
              </w:rPr>
            </w:pPr>
            <w:r w:rsidRPr="003A25B3">
              <w:rPr>
                <w:rFonts w:ascii="Times New Roman" w:hAnsi="Times New Roman" w:cs="Times New Roman"/>
                <w:color w:val="000000"/>
              </w:rPr>
              <w:t xml:space="preserve">System add new </w:t>
            </w:r>
            <w:r w:rsidRPr="003A25B3">
              <w:rPr>
                <w:rFonts w:ascii="Times" w:hAnsi="Times" w:cs="Times New Roman"/>
                <w:color w:val="000000"/>
              </w:rPr>
              <w:t>dentist</w:t>
            </w:r>
            <w:r w:rsidRPr="003A25B3">
              <w:rPr>
                <w:rFonts w:ascii="Times New Roman" w:hAnsi="Times New Roman" w:cs="Times New Roman"/>
                <w:color w:val="000000"/>
              </w:rPr>
              <w:t xml:space="preserve"> to clinic users’ table in the database</w:t>
            </w:r>
          </w:p>
          <w:p w14:paraId="43C6796C" w14:textId="77777777" w:rsidR="003A25B3" w:rsidRPr="003A25B3" w:rsidRDefault="003A25B3" w:rsidP="003A25B3">
            <w:pPr>
              <w:pStyle w:val="ListParagraph"/>
              <w:numPr>
                <w:ilvl w:val="0"/>
                <w:numId w:val="31"/>
              </w:numPr>
              <w:rPr>
                <w:rFonts w:ascii="Times" w:hAnsi="Times" w:cs="Times New Roman"/>
              </w:rPr>
            </w:pPr>
            <w:r w:rsidRPr="003A25B3">
              <w:rPr>
                <w:rFonts w:ascii="Times New Roman" w:hAnsi="Times New Roman" w:cs="Times New Roman"/>
                <w:color w:val="000000"/>
              </w:rPr>
              <w:t xml:space="preserve">System query data from </w:t>
            </w:r>
            <w:r w:rsidRPr="003A25B3">
              <w:rPr>
                <w:rFonts w:ascii="Times" w:hAnsi="Times" w:cs="Times New Roman"/>
                <w:color w:val="000000"/>
              </w:rPr>
              <w:t>clinic user</w:t>
            </w:r>
            <w:r w:rsidRPr="003A25B3">
              <w:rPr>
                <w:rFonts w:ascii="Times New Roman" w:hAnsi="Times New Roman" w:cs="Times New Roman"/>
                <w:color w:val="000000"/>
              </w:rPr>
              <w:t>s’ table in the database</w:t>
            </w:r>
          </w:p>
          <w:p w14:paraId="6797D983" w14:textId="302CEF17" w:rsidR="003A25B3" w:rsidRPr="003A25B3" w:rsidRDefault="003A25B3" w:rsidP="003A25B3">
            <w:pPr>
              <w:pStyle w:val="ListParagraph"/>
              <w:numPr>
                <w:ilvl w:val="0"/>
                <w:numId w:val="31"/>
              </w:numPr>
              <w:rPr>
                <w:rFonts w:ascii="Times" w:hAnsi="Times" w:cs="Times New Roman"/>
              </w:rPr>
            </w:pPr>
            <w:r w:rsidRPr="003A25B3">
              <w:rPr>
                <w:rFonts w:ascii="Times New Roman" w:hAnsi="Times New Roman" w:cs="Times New Roman"/>
                <w:color w:val="000000"/>
              </w:rPr>
              <w:t xml:space="preserve">System provide interface for show list of </w:t>
            </w:r>
            <w:r w:rsidRPr="003A25B3">
              <w:rPr>
                <w:rFonts w:ascii="Times" w:hAnsi="Times" w:cs="Times New Roman"/>
                <w:color w:val="000000"/>
              </w:rPr>
              <w:t>dentist</w:t>
            </w:r>
          </w:p>
        </w:tc>
      </w:tr>
      <w:tr w:rsidR="003A25B3" w:rsidRPr="003A25B3" w14:paraId="0653C5F7" w14:textId="77777777" w:rsidTr="003A25B3">
        <w:trPr>
          <w:trHeight w:val="990"/>
        </w:trPr>
        <w:tc>
          <w:tcPr>
            <w:tcW w:w="2187" w:type="dxa"/>
            <w:shd w:val="clear" w:color="auto" w:fill="auto"/>
            <w:tcMar>
              <w:top w:w="60" w:type="dxa"/>
              <w:left w:w="60" w:type="dxa"/>
              <w:bottom w:w="60" w:type="dxa"/>
              <w:right w:w="60" w:type="dxa"/>
            </w:tcMar>
            <w:hideMark/>
          </w:tcPr>
          <w:p w14:paraId="25DE80FB" w14:textId="77777777" w:rsidR="003A25B3" w:rsidRPr="003A25B3" w:rsidRDefault="003A25B3" w:rsidP="003A25B3">
            <w:pPr>
              <w:jc w:val="right"/>
              <w:rPr>
                <w:rFonts w:ascii="Times" w:hAnsi="Times" w:cs="Times New Roman"/>
              </w:rPr>
            </w:pPr>
            <w:r w:rsidRPr="003A25B3">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14:paraId="2D106F20" w14:textId="77777777" w:rsidR="003A25B3" w:rsidRPr="003A25B3" w:rsidRDefault="003A25B3" w:rsidP="003A25B3">
            <w:pPr>
              <w:pStyle w:val="ListParagraph"/>
              <w:numPr>
                <w:ilvl w:val="0"/>
                <w:numId w:val="13"/>
              </w:numPr>
              <w:rPr>
                <w:rFonts w:ascii="Times" w:hAnsi="Times" w:cs="Times New Roman"/>
              </w:rPr>
            </w:pPr>
            <w:r w:rsidRPr="003A25B3">
              <w:rPr>
                <w:rFonts w:ascii="Times New Roman" w:hAnsi="Times New Roman" w:cs="Times New Roman"/>
                <w:color w:val="000000"/>
              </w:rPr>
              <w:t>4a. Officer press submit button and all inputs are not fill</w:t>
            </w:r>
            <w:r>
              <w:rPr>
                <w:rFonts w:ascii="Times New Roman" w:hAnsi="Times New Roman" w:cs="Times New Roman"/>
                <w:color w:val="000000"/>
              </w:rPr>
              <w:t xml:space="preserve"> </w:t>
            </w:r>
          </w:p>
          <w:p w14:paraId="78B0DC84" w14:textId="77777777" w:rsidR="003A25B3" w:rsidRPr="003A25B3" w:rsidRDefault="003A25B3" w:rsidP="006E12FE">
            <w:pPr>
              <w:pStyle w:val="ListParagraph"/>
              <w:numPr>
                <w:ilvl w:val="0"/>
                <w:numId w:val="32"/>
              </w:numPr>
              <w:rPr>
                <w:rFonts w:ascii="Times" w:hAnsi="Times" w:cs="Times New Roman"/>
              </w:rPr>
            </w:pPr>
            <w:r w:rsidRPr="003A25B3">
              <w:rPr>
                <w:rFonts w:ascii="Times New Roman" w:hAnsi="Times New Roman" w:cs="Times New Roman"/>
                <w:color w:val="000000"/>
              </w:rPr>
              <w:t>System show error message “Please fill out this field” for any field that require to not empty</w:t>
            </w:r>
          </w:p>
          <w:p w14:paraId="59DCCA8F" w14:textId="3408A6E5" w:rsidR="003A25B3" w:rsidRPr="003A25B3" w:rsidRDefault="003A25B3" w:rsidP="006E12FE">
            <w:pPr>
              <w:pStyle w:val="ListParagraph"/>
              <w:numPr>
                <w:ilvl w:val="0"/>
                <w:numId w:val="32"/>
              </w:numPr>
              <w:rPr>
                <w:rFonts w:ascii="Times" w:hAnsi="Times" w:cs="Times New Roman"/>
              </w:rPr>
            </w:pPr>
            <w:r w:rsidRPr="003A25B3">
              <w:rPr>
                <w:rFonts w:ascii="Times New Roman" w:hAnsi="Times New Roman" w:cs="Times New Roman"/>
                <w:color w:val="000000"/>
              </w:rPr>
              <w:t>Go back to normal flow 3</w:t>
            </w:r>
          </w:p>
        </w:tc>
      </w:tr>
      <w:tr w:rsidR="003A25B3" w:rsidRPr="003A25B3" w14:paraId="140928CA" w14:textId="77777777" w:rsidTr="003A25B3">
        <w:trPr>
          <w:trHeight w:val="720"/>
        </w:trPr>
        <w:tc>
          <w:tcPr>
            <w:tcW w:w="2187" w:type="dxa"/>
            <w:shd w:val="clear" w:color="auto" w:fill="auto"/>
            <w:tcMar>
              <w:top w:w="60" w:type="dxa"/>
              <w:left w:w="60" w:type="dxa"/>
              <w:bottom w:w="60" w:type="dxa"/>
              <w:right w:w="60" w:type="dxa"/>
            </w:tcMar>
            <w:hideMark/>
          </w:tcPr>
          <w:p w14:paraId="56DE4B6D" w14:textId="051DF966" w:rsidR="003A25B3" w:rsidRPr="003A25B3" w:rsidRDefault="003A25B3" w:rsidP="003A25B3">
            <w:pPr>
              <w:jc w:val="right"/>
              <w:rPr>
                <w:rFonts w:ascii="Times" w:hAnsi="Times" w:cs="Times New Roman"/>
              </w:rPr>
            </w:pPr>
            <w:r w:rsidRPr="003A25B3">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14:paraId="2900855E" w14:textId="77777777" w:rsidR="003A25B3" w:rsidRPr="003A25B3" w:rsidRDefault="003A25B3" w:rsidP="003A25B3">
            <w:pPr>
              <w:rPr>
                <w:rFonts w:ascii="Times" w:hAnsi="Times" w:cs="Times New Roman"/>
              </w:rPr>
            </w:pPr>
            <w:r w:rsidRPr="003A25B3">
              <w:rPr>
                <w:rFonts w:ascii="Times New Roman" w:hAnsi="Times New Roman" w:cs="Times New Roman"/>
                <w:color w:val="000000"/>
              </w:rPr>
              <w:t> System initiated: System unavailable the information will not deliver. If there are no internet connection user cannot login to the website or the application. The patient schedule will not show up.</w:t>
            </w:r>
            <w:r w:rsidRPr="003A25B3">
              <w:rPr>
                <w:rFonts w:ascii="Arial" w:hAnsi="Arial" w:cs="Arial"/>
                <w:color w:val="000000"/>
              </w:rPr>
              <w:t> </w:t>
            </w:r>
          </w:p>
        </w:tc>
      </w:tr>
      <w:tr w:rsidR="003A25B3" w:rsidRPr="003A25B3" w14:paraId="385EF70C" w14:textId="77777777" w:rsidTr="003A25B3">
        <w:trPr>
          <w:trHeight w:val="480"/>
        </w:trPr>
        <w:tc>
          <w:tcPr>
            <w:tcW w:w="2187" w:type="dxa"/>
            <w:shd w:val="clear" w:color="auto" w:fill="auto"/>
            <w:tcMar>
              <w:top w:w="60" w:type="dxa"/>
              <w:left w:w="60" w:type="dxa"/>
              <w:bottom w:w="60" w:type="dxa"/>
              <w:right w:w="60" w:type="dxa"/>
            </w:tcMar>
            <w:hideMark/>
          </w:tcPr>
          <w:p w14:paraId="3E6E855B" w14:textId="77777777" w:rsidR="003A25B3" w:rsidRPr="003A25B3" w:rsidRDefault="003A25B3" w:rsidP="003A25B3">
            <w:pPr>
              <w:jc w:val="right"/>
              <w:rPr>
                <w:rFonts w:ascii="Times" w:hAnsi="Times" w:cs="Times New Roman"/>
              </w:rPr>
            </w:pPr>
            <w:r w:rsidRPr="003A25B3">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14:paraId="30FEC1D6" w14:textId="77777777" w:rsidR="003A25B3" w:rsidRPr="003A25B3" w:rsidRDefault="003A25B3" w:rsidP="003A25B3">
            <w:pPr>
              <w:rPr>
                <w:rFonts w:ascii="Times" w:hAnsi="Times" w:cs="Times New Roman"/>
              </w:rPr>
            </w:pPr>
            <w:r w:rsidRPr="003A25B3">
              <w:rPr>
                <w:rFonts w:ascii="Times New Roman" w:hAnsi="Times New Roman" w:cs="Times New Roman"/>
                <w:color w:val="000000"/>
              </w:rPr>
              <w:t>Steps 1-7 in the normal flow would be required for all types of display dentist schedule.</w:t>
            </w:r>
          </w:p>
        </w:tc>
      </w:tr>
      <w:tr w:rsidR="003A25B3" w:rsidRPr="003A25B3" w14:paraId="39CA7F10" w14:textId="77777777" w:rsidTr="003A25B3">
        <w:trPr>
          <w:trHeight w:val="210"/>
        </w:trPr>
        <w:tc>
          <w:tcPr>
            <w:tcW w:w="2187" w:type="dxa"/>
            <w:shd w:val="clear" w:color="auto" w:fill="auto"/>
            <w:tcMar>
              <w:top w:w="60" w:type="dxa"/>
              <w:left w:w="60" w:type="dxa"/>
              <w:bottom w:w="60" w:type="dxa"/>
              <w:right w:w="60" w:type="dxa"/>
            </w:tcMar>
            <w:hideMark/>
          </w:tcPr>
          <w:p w14:paraId="2E386C10" w14:textId="77777777" w:rsidR="003A25B3" w:rsidRPr="003A25B3" w:rsidRDefault="003A25B3" w:rsidP="003A25B3">
            <w:pPr>
              <w:jc w:val="right"/>
              <w:rPr>
                <w:rFonts w:ascii="Times" w:hAnsi="Times" w:cs="Times New Roman"/>
              </w:rPr>
            </w:pPr>
            <w:r w:rsidRPr="003A25B3">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14:paraId="45968072" w14:textId="77777777" w:rsidR="003A25B3" w:rsidRPr="003A25B3" w:rsidRDefault="003A25B3" w:rsidP="003A25B3">
            <w:pPr>
              <w:rPr>
                <w:rFonts w:ascii="Times" w:hAnsi="Times" w:cs="Times New Roman"/>
              </w:rPr>
            </w:pPr>
            <w:r w:rsidRPr="003A25B3">
              <w:rPr>
                <w:rFonts w:ascii="Times New Roman" w:hAnsi="Times New Roman" w:cs="Times New Roman"/>
                <w:color w:val="000000"/>
              </w:rPr>
              <w:t>On demand</w:t>
            </w:r>
          </w:p>
        </w:tc>
      </w:tr>
      <w:tr w:rsidR="003A25B3" w:rsidRPr="003A25B3" w14:paraId="14854AA8" w14:textId="77777777" w:rsidTr="003A25B3">
        <w:trPr>
          <w:trHeight w:val="225"/>
        </w:trPr>
        <w:tc>
          <w:tcPr>
            <w:tcW w:w="2187" w:type="dxa"/>
            <w:shd w:val="clear" w:color="auto" w:fill="auto"/>
            <w:tcMar>
              <w:top w:w="60" w:type="dxa"/>
              <w:left w:w="60" w:type="dxa"/>
              <w:bottom w:w="60" w:type="dxa"/>
              <w:right w:w="60" w:type="dxa"/>
            </w:tcMar>
            <w:hideMark/>
          </w:tcPr>
          <w:p w14:paraId="28796700" w14:textId="77777777" w:rsidR="003A25B3" w:rsidRPr="003A25B3" w:rsidRDefault="003A25B3" w:rsidP="003A25B3">
            <w:pPr>
              <w:jc w:val="right"/>
              <w:rPr>
                <w:rFonts w:ascii="Times" w:hAnsi="Times" w:cs="Times New Roman"/>
              </w:rPr>
            </w:pPr>
            <w:r w:rsidRPr="003A25B3">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14:paraId="54712AD7" w14:textId="77777777" w:rsidR="003A25B3" w:rsidRPr="003A25B3" w:rsidRDefault="003A25B3" w:rsidP="003A25B3">
            <w:pPr>
              <w:rPr>
                <w:rFonts w:ascii="Times" w:hAnsi="Times" w:cs="Times New Roman"/>
              </w:rPr>
            </w:pPr>
            <w:r w:rsidRPr="003A25B3">
              <w:rPr>
                <w:rFonts w:ascii="Times New Roman" w:hAnsi="Times New Roman" w:cs="Times New Roman"/>
                <w:color w:val="000000"/>
              </w:rPr>
              <w:t>N/A</w:t>
            </w:r>
          </w:p>
        </w:tc>
      </w:tr>
      <w:tr w:rsidR="003A25B3" w:rsidRPr="003A25B3" w14:paraId="55DC162F" w14:textId="77777777" w:rsidTr="003A25B3">
        <w:trPr>
          <w:trHeight w:val="465"/>
        </w:trPr>
        <w:tc>
          <w:tcPr>
            <w:tcW w:w="2187" w:type="dxa"/>
            <w:shd w:val="clear" w:color="auto" w:fill="auto"/>
            <w:tcMar>
              <w:top w:w="60" w:type="dxa"/>
              <w:left w:w="60" w:type="dxa"/>
              <w:bottom w:w="60" w:type="dxa"/>
              <w:right w:w="60" w:type="dxa"/>
            </w:tcMar>
            <w:hideMark/>
          </w:tcPr>
          <w:p w14:paraId="588DCC9F" w14:textId="77777777" w:rsidR="003A25B3" w:rsidRPr="003A25B3" w:rsidRDefault="003A25B3" w:rsidP="003A25B3">
            <w:pPr>
              <w:jc w:val="right"/>
              <w:rPr>
                <w:rFonts w:ascii="Times" w:hAnsi="Times" w:cs="Times New Roman"/>
              </w:rPr>
            </w:pPr>
            <w:r w:rsidRPr="003A25B3">
              <w:rPr>
                <w:rFonts w:ascii="Times New Roman" w:hAnsi="Times New Roman" w:cs="Times New Roman"/>
                <w:b/>
                <w:bCs/>
                <w:color w:val="000000"/>
              </w:rPr>
              <w:t>Assumptions:</w:t>
            </w:r>
          </w:p>
        </w:tc>
        <w:tc>
          <w:tcPr>
            <w:tcW w:w="7418" w:type="dxa"/>
            <w:gridSpan w:val="3"/>
            <w:shd w:val="clear" w:color="auto" w:fill="auto"/>
            <w:tcMar>
              <w:top w:w="60" w:type="dxa"/>
              <w:left w:w="60" w:type="dxa"/>
              <w:bottom w:w="60" w:type="dxa"/>
              <w:right w:w="60" w:type="dxa"/>
            </w:tcMar>
            <w:hideMark/>
          </w:tcPr>
          <w:p w14:paraId="52EFD570" w14:textId="599F565C" w:rsidR="003A25B3" w:rsidRPr="003A25B3" w:rsidRDefault="0040110D" w:rsidP="003A25B3">
            <w:pPr>
              <w:rPr>
                <w:rFonts w:ascii="Times" w:hAnsi="Times" w:cs="Times New Roman"/>
              </w:rPr>
            </w:pPr>
            <w:r>
              <w:rPr>
                <w:rFonts w:ascii="Times New Roman" w:hAnsi="Times New Roman" w:cs="Times New Roman"/>
                <w:color w:val="000000"/>
              </w:rPr>
              <w:t>User</w:t>
            </w:r>
            <w:r w:rsidRPr="006E12FE">
              <w:rPr>
                <w:rFonts w:ascii="Times New Roman" w:hAnsi="Times New Roman" w:cs="Times New Roman"/>
                <w:color w:val="000000"/>
              </w:rPr>
              <w:t xml:space="preserve"> understands English language. </w:t>
            </w:r>
            <w:r>
              <w:rPr>
                <w:rFonts w:ascii="Times New Roman" w:hAnsi="Times New Roman" w:cs="Times New Roman"/>
                <w:color w:val="000000"/>
              </w:rPr>
              <w:t>User</w:t>
            </w:r>
            <w:r w:rsidRPr="006E12FE">
              <w:rPr>
                <w:rFonts w:ascii="Times New Roman" w:hAnsi="Times New Roman" w:cs="Times New Roman"/>
                <w:color w:val="000000"/>
              </w:rPr>
              <w:t xml:space="preserve"> has to have his/her</w:t>
            </w:r>
            <w:r>
              <w:rPr>
                <w:rFonts w:ascii="Times New Roman" w:hAnsi="Times New Roman" w:cs="Times New Roman"/>
                <w:color w:val="000000"/>
              </w:rPr>
              <w:t xml:space="preserve"> user</w:t>
            </w:r>
            <w:r w:rsidRPr="006E12FE">
              <w:rPr>
                <w:rFonts w:ascii="Times New Roman" w:hAnsi="Times New Roman" w:cs="Times New Roman"/>
                <w:color w:val="000000"/>
              </w:rPr>
              <w:t xml:space="preserve"> ID and password first. The dental c</w:t>
            </w:r>
            <w:r>
              <w:rPr>
                <w:rFonts w:ascii="Times New Roman" w:hAnsi="Times New Roman" w:cs="Times New Roman"/>
                <w:color w:val="000000"/>
              </w:rPr>
              <w:t>linics’ officer provides user</w:t>
            </w:r>
            <w:r w:rsidRPr="006E12FE">
              <w:rPr>
                <w:rFonts w:ascii="Times New Roman" w:hAnsi="Times New Roman" w:cs="Times New Roman"/>
                <w:color w:val="000000"/>
              </w:rPr>
              <w:t xml:space="preserve"> ID and password.</w:t>
            </w:r>
          </w:p>
        </w:tc>
      </w:tr>
      <w:tr w:rsidR="003A25B3" w:rsidRPr="003A25B3" w14:paraId="57B9C7E0" w14:textId="77777777" w:rsidTr="003A25B3">
        <w:trPr>
          <w:trHeight w:val="225"/>
        </w:trPr>
        <w:tc>
          <w:tcPr>
            <w:tcW w:w="2187" w:type="dxa"/>
            <w:shd w:val="clear" w:color="auto" w:fill="auto"/>
            <w:tcMar>
              <w:top w:w="60" w:type="dxa"/>
              <w:left w:w="60" w:type="dxa"/>
              <w:bottom w:w="60" w:type="dxa"/>
              <w:right w:w="60" w:type="dxa"/>
            </w:tcMar>
            <w:hideMark/>
          </w:tcPr>
          <w:p w14:paraId="774BE382" w14:textId="77777777" w:rsidR="003A25B3" w:rsidRPr="003A25B3" w:rsidRDefault="003A25B3" w:rsidP="003A25B3">
            <w:pPr>
              <w:jc w:val="right"/>
              <w:rPr>
                <w:rFonts w:ascii="Times" w:hAnsi="Times" w:cs="Times New Roman"/>
              </w:rPr>
            </w:pPr>
            <w:r w:rsidRPr="003A25B3">
              <w:rPr>
                <w:rFonts w:ascii="Times New Roman" w:hAnsi="Times New Roman" w:cs="Times New Roman"/>
                <w:b/>
                <w:bCs/>
                <w:color w:val="000000"/>
              </w:rPr>
              <w:t>Notes and Issues:</w:t>
            </w:r>
          </w:p>
        </w:tc>
        <w:tc>
          <w:tcPr>
            <w:tcW w:w="7418" w:type="dxa"/>
            <w:gridSpan w:val="3"/>
            <w:shd w:val="clear" w:color="auto" w:fill="auto"/>
            <w:tcMar>
              <w:top w:w="60" w:type="dxa"/>
              <w:left w:w="60" w:type="dxa"/>
              <w:bottom w:w="60" w:type="dxa"/>
              <w:right w:w="60" w:type="dxa"/>
            </w:tcMar>
            <w:hideMark/>
          </w:tcPr>
          <w:p w14:paraId="3563FBA5" w14:textId="77777777" w:rsidR="003A25B3" w:rsidRPr="003A25B3" w:rsidRDefault="003A25B3" w:rsidP="003A25B3">
            <w:pPr>
              <w:rPr>
                <w:rFonts w:ascii="Times" w:hAnsi="Times" w:cs="Times New Roman"/>
              </w:rPr>
            </w:pPr>
            <w:r w:rsidRPr="003A25B3">
              <w:rPr>
                <w:rFonts w:ascii="Times New Roman" w:hAnsi="Times New Roman" w:cs="Times New Roman"/>
                <w:color w:val="000000"/>
              </w:rPr>
              <w:t>N/A</w:t>
            </w:r>
          </w:p>
        </w:tc>
      </w:tr>
    </w:tbl>
    <w:p w14:paraId="06001E12" w14:textId="77777777" w:rsidR="003A25B3" w:rsidRDefault="003A25B3"/>
    <w:p w14:paraId="07758A56" w14:textId="77777777" w:rsidR="00D9664E" w:rsidRDefault="00D9664E"/>
    <w:p w14:paraId="4348CAA0" w14:textId="77777777" w:rsidR="00D9664E" w:rsidRDefault="00D9664E"/>
    <w:p w14:paraId="6ACF77A7" w14:textId="77777777" w:rsidR="00D9664E" w:rsidRDefault="00D9664E"/>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268"/>
        <w:gridCol w:w="2882"/>
      </w:tblGrid>
      <w:tr w:rsidR="00386262" w:rsidRPr="00386262" w14:paraId="150E4BE9" w14:textId="77777777" w:rsidTr="00386262">
        <w:trPr>
          <w:trHeight w:val="225"/>
        </w:trPr>
        <w:tc>
          <w:tcPr>
            <w:tcW w:w="2187" w:type="dxa"/>
            <w:shd w:val="clear" w:color="auto" w:fill="D9D9D9"/>
            <w:tcMar>
              <w:top w:w="60" w:type="dxa"/>
              <w:left w:w="60" w:type="dxa"/>
              <w:bottom w:w="60" w:type="dxa"/>
              <w:right w:w="60" w:type="dxa"/>
            </w:tcMar>
            <w:hideMark/>
          </w:tcPr>
          <w:p w14:paraId="628BB71E" w14:textId="77777777" w:rsidR="00386262" w:rsidRPr="00386262" w:rsidRDefault="00386262" w:rsidP="00386262">
            <w:pPr>
              <w:jc w:val="right"/>
              <w:rPr>
                <w:rFonts w:ascii="Times" w:hAnsi="Times" w:cs="Times New Roman"/>
              </w:rPr>
            </w:pPr>
            <w:r w:rsidRPr="00386262">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14:paraId="24FCE5F2" w14:textId="289DEB86" w:rsidR="00386262" w:rsidRPr="00386262" w:rsidRDefault="00386262" w:rsidP="00386262">
            <w:pPr>
              <w:rPr>
                <w:rFonts w:ascii="Times" w:hAnsi="Times" w:cs="Times New Roman"/>
              </w:rPr>
            </w:pPr>
            <w:r w:rsidRPr="00386262">
              <w:rPr>
                <w:rFonts w:ascii="Times New Roman" w:hAnsi="Times New Roman" w:cs="Times New Roman"/>
                <w:color w:val="000000"/>
              </w:rPr>
              <w:t>UC-1</w:t>
            </w:r>
            <w:r w:rsidR="00EB1E89">
              <w:rPr>
                <w:rFonts w:ascii="Times New Roman" w:hAnsi="Times New Roman" w:cs="Times New Roman"/>
                <w:color w:val="000000"/>
              </w:rPr>
              <w:t>4</w:t>
            </w:r>
          </w:p>
        </w:tc>
      </w:tr>
      <w:tr w:rsidR="00386262" w:rsidRPr="00386262" w14:paraId="64BAA5AA" w14:textId="77777777" w:rsidTr="00386262">
        <w:trPr>
          <w:trHeight w:val="210"/>
        </w:trPr>
        <w:tc>
          <w:tcPr>
            <w:tcW w:w="2187" w:type="dxa"/>
            <w:shd w:val="clear" w:color="auto" w:fill="D9D9D9"/>
            <w:tcMar>
              <w:top w:w="60" w:type="dxa"/>
              <w:left w:w="60" w:type="dxa"/>
              <w:bottom w:w="60" w:type="dxa"/>
              <w:right w:w="60" w:type="dxa"/>
            </w:tcMar>
            <w:hideMark/>
          </w:tcPr>
          <w:p w14:paraId="6082D8B3" w14:textId="77777777" w:rsidR="00386262" w:rsidRPr="00386262" w:rsidRDefault="00386262" w:rsidP="00386262">
            <w:pPr>
              <w:jc w:val="right"/>
              <w:rPr>
                <w:rFonts w:ascii="Times" w:hAnsi="Times" w:cs="Times New Roman"/>
              </w:rPr>
            </w:pPr>
            <w:r w:rsidRPr="00386262">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14:paraId="16C02791" w14:textId="77777777" w:rsidR="00386262" w:rsidRPr="00386262" w:rsidRDefault="00386262" w:rsidP="00386262">
            <w:pPr>
              <w:rPr>
                <w:rFonts w:ascii="Times" w:hAnsi="Times" w:cs="Times New Roman"/>
              </w:rPr>
            </w:pPr>
            <w:r w:rsidRPr="00386262">
              <w:rPr>
                <w:rFonts w:ascii="Times New Roman" w:hAnsi="Times New Roman" w:cs="Times New Roman"/>
                <w:color w:val="000000"/>
              </w:rPr>
              <w:t xml:space="preserve">Edit </w:t>
            </w:r>
            <w:r w:rsidRPr="00386262">
              <w:rPr>
                <w:rFonts w:ascii="Times" w:hAnsi="Times" w:cs="Times New Roman"/>
                <w:color w:val="000000"/>
              </w:rPr>
              <w:t>dentist</w:t>
            </w:r>
            <w:r w:rsidRPr="00386262">
              <w:rPr>
                <w:rFonts w:ascii="Times New Roman" w:hAnsi="Times New Roman" w:cs="Times New Roman"/>
                <w:color w:val="000000"/>
              </w:rPr>
              <w:t>s’ information</w:t>
            </w:r>
          </w:p>
        </w:tc>
      </w:tr>
      <w:tr w:rsidR="00386262" w:rsidRPr="00386262" w14:paraId="60CC077C" w14:textId="77777777" w:rsidTr="00386262">
        <w:trPr>
          <w:trHeight w:val="240"/>
        </w:trPr>
        <w:tc>
          <w:tcPr>
            <w:tcW w:w="2187" w:type="dxa"/>
            <w:shd w:val="clear" w:color="auto" w:fill="D9D9D9"/>
            <w:tcMar>
              <w:top w:w="60" w:type="dxa"/>
              <w:left w:w="60" w:type="dxa"/>
              <w:bottom w:w="60" w:type="dxa"/>
              <w:right w:w="60" w:type="dxa"/>
            </w:tcMar>
            <w:hideMark/>
          </w:tcPr>
          <w:p w14:paraId="6772493E" w14:textId="77777777" w:rsidR="00386262" w:rsidRPr="00386262" w:rsidRDefault="00386262" w:rsidP="00386262">
            <w:pPr>
              <w:jc w:val="right"/>
              <w:rPr>
                <w:rFonts w:ascii="Times" w:hAnsi="Times" w:cs="Times New Roman"/>
              </w:rPr>
            </w:pPr>
            <w:r w:rsidRPr="00386262">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14:paraId="2670AB3D" w14:textId="77777777" w:rsidR="00386262" w:rsidRPr="00386262" w:rsidRDefault="00386262" w:rsidP="00386262">
            <w:pPr>
              <w:rPr>
                <w:rFonts w:ascii="Times" w:hAnsi="Times" w:cs="Times New Roman"/>
              </w:rPr>
            </w:pPr>
            <w:r w:rsidRPr="00386262">
              <w:rPr>
                <w:rFonts w:ascii="Times New Roman" w:hAnsi="Times New Roman" w:cs="Times New Roman"/>
                <w:color w:val="000000"/>
              </w:rPr>
              <w:t>Kanokwan Maneerat</w:t>
            </w:r>
          </w:p>
        </w:tc>
        <w:tc>
          <w:tcPr>
            <w:tcW w:w="2268" w:type="dxa"/>
            <w:shd w:val="clear" w:color="auto" w:fill="D9D9D9"/>
            <w:tcMar>
              <w:top w:w="60" w:type="dxa"/>
              <w:left w:w="60" w:type="dxa"/>
              <w:bottom w:w="60" w:type="dxa"/>
              <w:right w:w="60" w:type="dxa"/>
            </w:tcMar>
            <w:hideMark/>
          </w:tcPr>
          <w:p w14:paraId="4B660339" w14:textId="77777777" w:rsidR="00386262" w:rsidRPr="00386262" w:rsidRDefault="00386262" w:rsidP="00386262">
            <w:pPr>
              <w:jc w:val="right"/>
              <w:rPr>
                <w:rFonts w:ascii="Times" w:hAnsi="Times" w:cs="Times New Roman"/>
              </w:rPr>
            </w:pPr>
            <w:r w:rsidRPr="00386262">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14:paraId="23968729" w14:textId="77777777" w:rsidR="00386262" w:rsidRPr="00386262" w:rsidRDefault="00386262" w:rsidP="00386262">
            <w:pPr>
              <w:rPr>
                <w:rFonts w:ascii="Times" w:hAnsi="Times" w:cs="Times New Roman"/>
              </w:rPr>
            </w:pPr>
            <w:r w:rsidRPr="00386262">
              <w:rPr>
                <w:rFonts w:ascii="Times New Roman" w:hAnsi="Times New Roman" w:cs="Times New Roman"/>
                <w:color w:val="000000"/>
              </w:rPr>
              <w:t>Kanokwan Maneerat</w:t>
            </w:r>
          </w:p>
        </w:tc>
      </w:tr>
      <w:tr w:rsidR="00386262" w:rsidRPr="00386262" w14:paraId="2F38F09A" w14:textId="77777777" w:rsidTr="00386262">
        <w:trPr>
          <w:trHeight w:val="240"/>
        </w:trPr>
        <w:tc>
          <w:tcPr>
            <w:tcW w:w="2187" w:type="dxa"/>
            <w:shd w:val="clear" w:color="auto" w:fill="D9D9D9"/>
            <w:tcMar>
              <w:top w:w="60" w:type="dxa"/>
              <w:left w:w="60" w:type="dxa"/>
              <w:bottom w:w="60" w:type="dxa"/>
              <w:right w:w="60" w:type="dxa"/>
            </w:tcMar>
            <w:hideMark/>
          </w:tcPr>
          <w:p w14:paraId="0E4806DA" w14:textId="77777777" w:rsidR="00386262" w:rsidRPr="00386262" w:rsidRDefault="00386262" w:rsidP="00386262">
            <w:pPr>
              <w:jc w:val="right"/>
              <w:rPr>
                <w:rFonts w:ascii="Times" w:hAnsi="Times" w:cs="Times New Roman"/>
              </w:rPr>
            </w:pPr>
            <w:r w:rsidRPr="00386262">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14:paraId="7C3B94C3" w14:textId="77777777" w:rsidR="00386262" w:rsidRPr="00386262" w:rsidRDefault="00386262" w:rsidP="00386262">
            <w:pPr>
              <w:rPr>
                <w:rFonts w:ascii="Times" w:hAnsi="Times" w:cs="Times New Roman"/>
              </w:rPr>
            </w:pPr>
            <w:r w:rsidRPr="00386262">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14:paraId="14C6E631" w14:textId="77777777" w:rsidR="00386262" w:rsidRPr="00386262" w:rsidRDefault="00386262" w:rsidP="00386262">
            <w:pPr>
              <w:jc w:val="right"/>
              <w:rPr>
                <w:rFonts w:ascii="Times" w:hAnsi="Times" w:cs="Times New Roman"/>
              </w:rPr>
            </w:pPr>
            <w:r w:rsidRPr="00386262">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14:paraId="2D79A843" w14:textId="77777777" w:rsidR="00386262" w:rsidRPr="00386262" w:rsidRDefault="00386262" w:rsidP="00386262">
            <w:pPr>
              <w:rPr>
                <w:rFonts w:ascii="Times" w:hAnsi="Times" w:cs="Times New Roman"/>
              </w:rPr>
            </w:pPr>
            <w:r w:rsidRPr="00386262">
              <w:rPr>
                <w:rFonts w:ascii="Times New Roman" w:hAnsi="Times New Roman" w:cs="Times New Roman"/>
                <w:color w:val="000000"/>
              </w:rPr>
              <w:t>25/06/2014</w:t>
            </w:r>
          </w:p>
        </w:tc>
      </w:tr>
      <w:tr w:rsidR="00386262" w:rsidRPr="00386262" w14:paraId="4F4E4476" w14:textId="77777777" w:rsidTr="00386262">
        <w:trPr>
          <w:trHeight w:val="225"/>
        </w:trPr>
        <w:tc>
          <w:tcPr>
            <w:tcW w:w="2187" w:type="dxa"/>
            <w:shd w:val="clear" w:color="auto" w:fill="auto"/>
            <w:tcMar>
              <w:top w:w="60" w:type="dxa"/>
              <w:left w:w="60" w:type="dxa"/>
              <w:bottom w:w="60" w:type="dxa"/>
              <w:right w:w="60" w:type="dxa"/>
            </w:tcMar>
            <w:hideMark/>
          </w:tcPr>
          <w:p w14:paraId="36730AC1" w14:textId="77777777" w:rsidR="00386262" w:rsidRPr="00386262" w:rsidRDefault="00386262" w:rsidP="00386262">
            <w:pPr>
              <w:jc w:val="right"/>
              <w:rPr>
                <w:rFonts w:ascii="Times" w:hAnsi="Times" w:cs="Times New Roman"/>
              </w:rPr>
            </w:pPr>
            <w:r w:rsidRPr="00386262">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14:paraId="76705A8A" w14:textId="77777777" w:rsidR="00386262" w:rsidRPr="00386262" w:rsidRDefault="00386262" w:rsidP="00386262">
            <w:pPr>
              <w:rPr>
                <w:rFonts w:ascii="Times" w:hAnsi="Times" w:cs="Times New Roman"/>
              </w:rPr>
            </w:pPr>
            <w:r w:rsidRPr="00386262">
              <w:rPr>
                <w:rFonts w:ascii="Times New Roman" w:hAnsi="Times New Roman" w:cs="Times New Roman"/>
                <w:color w:val="000000"/>
              </w:rPr>
              <w:t>Officer</w:t>
            </w:r>
          </w:p>
        </w:tc>
      </w:tr>
      <w:tr w:rsidR="00386262" w:rsidRPr="00386262" w14:paraId="303C2BBE" w14:textId="77777777" w:rsidTr="00386262">
        <w:trPr>
          <w:trHeight w:val="390"/>
        </w:trPr>
        <w:tc>
          <w:tcPr>
            <w:tcW w:w="2187" w:type="dxa"/>
            <w:shd w:val="clear" w:color="auto" w:fill="auto"/>
            <w:tcMar>
              <w:top w:w="60" w:type="dxa"/>
              <w:left w:w="60" w:type="dxa"/>
              <w:bottom w:w="60" w:type="dxa"/>
              <w:right w:w="60" w:type="dxa"/>
            </w:tcMar>
            <w:hideMark/>
          </w:tcPr>
          <w:p w14:paraId="08A5451A" w14:textId="77777777" w:rsidR="00386262" w:rsidRPr="00386262" w:rsidRDefault="00386262" w:rsidP="00386262">
            <w:pPr>
              <w:jc w:val="right"/>
              <w:rPr>
                <w:rFonts w:ascii="Times" w:hAnsi="Times" w:cs="Times New Roman"/>
              </w:rPr>
            </w:pPr>
            <w:r w:rsidRPr="00386262">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14:paraId="4758AEF1" w14:textId="77777777" w:rsidR="00386262" w:rsidRPr="00386262" w:rsidRDefault="00386262" w:rsidP="00386262">
            <w:pPr>
              <w:rPr>
                <w:rFonts w:ascii="Times" w:hAnsi="Times" w:cs="Times New Roman"/>
              </w:rPr>
            </w:pPr>
            <w:r w:rsidRPr="00386262">
              <w:rPr>
                <w:rFonts w:ascii="Times" w:hAnsi="Times" w:cs="Times New Roman"/>
                <w:color w:val="000000"/>
              </w:rPr>
              <w:t>Officer can edit dentist s’ information </w:t>
            </w:r>
          </w:p>
        </w:tc>
      </w:tr>
      <w:tr w:rsidR="00386262" w:rsidRPr="00386262" w14:paraId="1BAD5A18" w14:textId="77777777" w:rsidTr="00386262">
        <w:trPr>
          <w:trHeight w:val="225"/>
        </w:trPr>
        <w:tc>
          <w:tcPr>
            <w:tcW w:w="2187" w:type="dxa"/>
            <w:shd w:val="clear" w:color="auto" w:fill="auto"/>
            <w:tcMar>
              <w:top w:w="60" w:type="dxa"/>
              <w:left w:w="60" w:type="dxa"/>
              <w:bottom w:w="60" w:type="dxa"/>
              <w:right w:w="60" w:type="dxa"/>
            </w:tcMar>
            <w:hideMark/>
          </w:tcPr>
          <w:p w14:paraId="0F66E9D9" w14:textId="77777777" w:rsidR="00386262" w:rsidRPr="00386262" w:rsidRDefault="00386262" w:rsidP="00386262">
            <w:pPr>
              <w:jc w:val="right"/>
              <w:rPr>
                <w:rFonts w:ascii="Times" w:hAnsi="Times" w:cs="Times New Roman"/>
              </w:rPr>
            </w:pPr>
            <w:r w:rsidRPr="00386262">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14:paraId="7A25EACB" w14:textId="77777777" w:rsidR="00386262" w:rsidRPr="00386262" w:rsidRDefault="00386262" w:rsidP="00386262">
            <w:pPr>
              <w:rPr>
                <w:rFonts w:ascii="Times" w:hAnsi="Times" w:cs="Times New Roman"/>
              </w:rPr>
            </w:pPr>
            <w:r w:rsidRPr="00386262">
              <w:rPr>
                <w:rFonts w:ascii="Times New Roman" w:hAnsi="Times New Roman" w:cs="Times New Roman"/>
                <w:color w:val="000000"/>
              </w:rPr>
              <w:t>Officer selects edit menu in all</w:t>
            </w:r>
            <w:r w:rsidRPr="00386262">
              <w:rPr>
                <w:rFonts w:ascii="Times" w:hAnsi="Times" w:cs="Times New Roman"/>
                <w:color w:val="000000"/>
              </w:rPr>
              <w:t xml:space="preserve"> dentist</w:t>
            </w:r>
            <w:r w:rsidRPr="00386262">
              <w:rPr>
                <w:rFonts w:ascii="Times New Roman" w:hAnsi="Times New Roman" w:cs="Times New Roman"/>
                <w:color w:val="000000"/>
              </w:rPr>
              <w:t xml:space="preserve"> page</w:t>
            </w:r>
          </w:p>
        </w:tc>
      </w:tr>
      <w:tr w:rsidR="00386262" w:rsidRPr="00386262" w14:paraId="544D0765" w14:textId="77777777" w:rsidTr="00386262">
        <w:trPr>
          <w:trHeight w:val="210"/>
        </w:trPr>
        <w:tc>
          <w:tcPr>
            <w:tcW w:w="2187" w:type="dxa"/>
            <w:shd w:val="clear" w:color="auto" w:fill="auto"/>
            <w:tcMar>
              <w:top w:w="60" w:type="dxa"/>
              <w:left w:w="60" w:type="dxa"/>
              <w:bottom w:w="60" w:type="dxa"/>
              <w:right w:w="60" w:type="dxa"/>
            </w:tcMar>
            <w:hideMark/>
          </w:tcPr>
          <w:p w14:paraId="6466175E" w14:textId="77777777" w:rsidR="00386262" w:rsidRPr="00386262" w:rsidRDefault="00386262" w:rsidP="00386262">
            <w:pPr>
              <w:jc w:val="right"/>
              <w:rPr>
                <w:rFonts w:ascii="Times" w:hAnsi="Times" w:cs="Times New Roman"/>
              </w:rPr>
            </w:pPr>
            <w:r w:rsidRPr="00386262">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14:paraId="3B9B6A62" w14:textId="77777777" w:rsidR="00386262" w:rsidRPr="00386262" w:rsidRDefault="00386262" w:rsidP="00386262">
            <w:pPr>
              <w:rPr>
                <w:rFonts w:ascii="Times" w:hAnsi="Times" w:cs="Times New Roman"/>
              </w:rPr>
            </w:pPr>
            <w:r w:rsidRPr="00386262">
              <w:rPr>
                <w:rFonts w:ascii="Times New Roman" w:hAnsi="Times New Roman" w:cs="Times New Roman"/>
                <w:color w:val="000000"/>
              </w:rPr>
              <w:t>User is already logged into the application by using userID and password</w:t>
            </w:r>
          </w:p>
        </w:tc>
      </w:tr>
      <w:tr w:rsidR="00386262" w:rsidRPr="00386262" w14:paraId="34A8D1DC" w14:textId="77777777" w:rsidTr="00386262">
        <w:trPr>
          <w:trHeight w:val="225"/>
        </w:trPr>
        <w:tc>
          <w:tcPr>
            <w:tcW w:w="2187" w:type="dxa"/>
            <w:shd w:val="clear" w:color="auto" w:fill="auto"/>
            <w:tcMar>
              <w:top w:w="60" w:type="dxa"/>
              <w:left w:w="60" w:type="dxa"/>
              <w:bottom w:w="60" w:type="dxa"/>
              <w:right w:w="60" w:type="dxa"/>
            </w:tcMar>
            <w:hideMark/>
          </w:tcPr>
          <w:p w14:paraId="2A2186B5" w14:textId="77777777" w:rsidR="00386262" w:rsidRPr="00386262" w:rsidRDefault="00386262" w:rsidP="00386262">
            <w:pPr>
              <w:jc w:val="right"/>
              <w:rPr>
                <w:rFonts w:ascii="Times" w:hAnsi="Times" w:cs="Times New Roman"/>
              </w:rPr>
            </w:pPr>
            <w:r w:rsidRPr="00386262">
              <w:rPr>
                <w:rFonts w:ascii="Times New Roman" w:hAnsi="Times New Roman" w:cs="Times New Roman"/>
                <w:b/>
                <w:bCs/>
                <w:color w:val="000000"/>
              </w:rPr>
              <w:t>Postconditions:</w:t>
            </w:r>
          </w:p>
        </w:tc>
        <w:tc>
          <w:tcPr>
            <w:tcW w:w="7418" w:type="dxa"/>
            <w:gridSpan w:val="3"/>
            <w:shd w:val="clear" w:color="auto" w:fill="auto"/>
            <w:tcMar>
              <w:top w:w="60" w:type="dxa"/>
              <w:left w:w="60" w:type="dxa"/>
              <w:bottom w:w="60" w:type="dxa"/>
              <w:right w:w="60" w:type="dxa"/>
            </w:tcMar>
            <w:hideMark/>
          </w:tcPr>
          <w:p w14:paraId="63399F80" w14:textId="77777777" w:rsidR="00386262" w:rsidRPr="00386262" w:rsidRDefault="00386262" w:rsidP="00386262">
            <w:pPr>
              <w:rPr>
                <w:rFonts w:ascii="Times" w:hAnsi="Times" w:cs="Times New Roman"/>
              </w:rPr>
            </w:pPr>
            <w:r w:rsidRPr="00386262">
              <w:rPr>
                <w:rFonts w:ascii="Times New Roman" w:hAnsi="Times New Roman" w:cs="Times New Roman"/>
                <w:color w:val="000000"/>
              </w:rPr>
              <w:t xml:space="preserve">New information of </w:t>
            </w:r>
            <w:r w:rsidRPr="00386262">
              <w:rPr>
                <w:rFonts w:ascii="Times" w:hAnsi="Times" w:cs="Times New Roman"/>
                <w:color w:val="000000"/>
              </w:rPr>
              <w:t>dentist</w:t>
            </w:r>
            <w:r w:rsidRPr="00386262">
              <w:rPr>
                <w:rFonts w:ascii="Times New Roman" w:hAnsi="Times New Roman" w:cs="Times New Roman"/>
                <w:color w:val="000000"/>
              </w:rPr>
              <w:t xml:space="preserve"> is add to the system and can view as a list</w:t>
            </w:r>
          </w:p>
        </w:tc>
      </w:tr>
      <w:tr w:rsidR="00386262" w:rsidRPr="00386262" w14:paraId="69F4C384" w14:textId="77777777" w:rsidTr="00386262">
        <w:trPr>
          <w:trHeight w:val="2295"/>
        </w:trPr>
        <w:tc>
          <w:tcPr>
            <w:tcW w:w="2187" w:type="dxa"/>
            <w:shd w:val="clear" w:color="auto" w:fill="auto"/>
            <w:tcMar>
              <w:top w:w="60" w:type="dxa"/>
              <w:left w:w="60" w:type="dxa"/>
              <w:bottom w:w="60" w:type="dxa"/>
              <w:right w:w="60" w:type="dxa"/>
            </w:tcMar>
            <w:hideMark/>
          </w:tcPr>
          <w:p w14:paraId="4B87AF07" w14:textId="77777777" w:rsidR="00386262" w:rsidRPr="00386262" w:rsidRDefault="00386262" w:rsidP="00386262">
            <w:pPr>
              <w:jc w:val="right"/>
              <w:rPr>
                <w:rFonts w:ascii="Times" w:hAnsi="Times" w:cs="Times New Roman"/>
              </w:rPr>
            </w:pPr>
            <w:r w:rsidRPr="00386262">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14:paraId="4025E9D9" w14:textId="77777777" w:rsidR="00386262" w:rsidRPr="00386262" w:rsidRDefault="00386262" w:rsidP="006E12FE">
            <w:pPr>
              <w:pStyle w:val="ListParagraph"/>
              <w:numPr>
                <w:ilvl w:val="0"/>
                <w:numId w:val="33"/>
              </w:numPr>
              <w:rPr>
                <w:rFonts w:ascii="Times" w:hAnsi="Times" w:cs="Times New Roman"/>
              </w:rPr>
            </w:pPr>
            <w:r w:rsidRPr="00386262">
              <w:rPr>
                <w:rFonts w:ascii="Times New Roman" w:hAnsi="Times New Roman" w:cs="Times New Roman"/>
                <w:color w:val="000000"/>
              </w:rPr>
              <w:t>Officer selects edit menu</w:t>
            </w:r>
          </w:p>
          <w:p w14:paraId="3F93D85E" w14:textId="77777777" w:rsidR="00386262" w:rsidRPr="00386262" w:rsidRDefault="00386262" w:rsidP="006E12FE">
            <w:pPr>
              <w:pStyle w:val="ListParagraph"/>
              <w:numPr>
                <w:ilvl w:val="0"/>
                <w:numId w:val="33"/>
              </w:numPr>
              <w:rPr>
                <w:rFonts w:ascii="Times" w:hAnsi="Times" w:cs="Times New Roman"/>
              </w:rPr>
            </w:pPr>
            <w:r w:rsidRPr="00386262">
              <w:rPr>
                <w:rFonts w:ascii="Times New Roman" w:hAnsi="Times New Roman" w:cs="Times New Roman"/>
                <w:color w:val="000000"/>
              </w:rPr>
              <w:t xml:space="preserve">System provide interface for edit </w:t>
            </w:r>
            <w:r w:rsidRPr="00386262">
              <w:rPr>
                <w:rFonts w:ascii="Times" w:hAnsi="Times" w:cs="Times New Roman"/>
                <w:color w:val="000000"/>
              </w:rPr>
              <w:t>dentist</w:t>
            </w:r>
            <w:r w:rsidRPr="00386262">
              <w:rPr>
                <w:rFonts w:ascii="Times New Roman" w:hAnsi="Times New Roman" w:cs="Times New Roman"/>
                <w:color w:val="000000"/>
              </w:rPr>
              <w:t xml:space="preserve"> s’ information </w:t>
            </w:r>
          </w:p>
          <w:p w14:paraId="31195214" w14:textId="77777777" w:rsidR="00386262" w:rsidRPr="00386262" w:rsidRDefault="00386262" w:rsidP="006E12FE">
            <w:pPr>
              <w:pStyle w:val="ListParagraph"/>
              <w:numPr>
                <w:ilvl w:val="0"/>
                <w:numId w:val="33"/>
              </w:numPr>
              <w:rPr>
                <w:rFonts w:ascii="Times" w:hAnsi="Times" w:cs="Times New Roman"/>
              </w:rPr>
            </w:pPr>
            <w:r w:rsidRPr="00386262">
              <w:rPr>
                <w:rFonts w:ascii="Times New Roman" w:hAnsi="Times New Roman" w:cs="Times New Roman"/>
                <w:color w:val="000000"/>
              </w:rPr>
              <w:t>Officer inputs data which needs to edit such as password, firstname, lastname, age, gender, address, phone number, and email address of patient</w:t>
            </w:r>
          </w:p>
          <w:p w14:paraId="6B92BBD2" w14:textId="77777777" w:rsidR="00386262" w:rsidRPr="00386262" w:rsidRDefault="00386262" w:rsidP="006E12FE">
            <w:pPr>
              <w:pStyle w:val="ListParagraph"/>
              <w:numPr>
                <w:ilvl w:val="0"/>
                <w:numId w:val="33"/>
              </w:numPr>
              <w:rPr>
                <w:rFonts w:ascii="Times" w:hAnsi="Times" w:cs="Times New Roman"/>
              </w:rPr>
            </w:pPr>
            <w:r w:rsidRPr="00386262">
              <w:rPr>
                <w:rFonts w:ascii="Times New Roman" w:hAnsi="Times New Roman" w:cs="Times New Roman"/>
                <w:color w:val="000000"/>
              </w:rPr>
              <w:t>Officer press submit button</w:t>
            </w:r>
          </w:p>
          <w:p w14:paraId="66B735F2" w14:textId="77777777" w:rsidR="00386262" w:rsidRPr="00386262" w:rsidRDefault="00386262" w:rsidP="006E12FE">
            <w:pPr>
              <w:pStyle w:val="ListParagraph"/>
              <w:numPr>
                <w:ilvl w:val="0"/>
                <w:numId w:val="33"/>
              </w:numPr>
              <w:rPr>
                <w:rFonts w:ascii="Times" w:hAnsi="Times" w:cs="Times New Roman"/>
              </w:rPr>
            </w:pPr>
            <w:r w:rsidRPr="00386262">
              <w:rPr>
                <w:rFonts w:ascii="Times New Roman" w:hAnsi="Times New Roman" w:cs="Times New Roman"/>
                <w:color w:val="000000"/>
              </w:rPr>
              <w:t xml:space="preserve">System update new </w:t>
            </w:r>
            <w:r w:rsidRPr="00386262">
              <w:rPr>
                <w:rFonts w:ascii="Times" w:hAnsi="Times" w:cs="Times New Roman"/>
                <w:color w:val="000000"/>
              </w:rPr>
              <w:t>dentist</w:t>
            </w:r>
            <w:r w:rsidRPr="00386262">
              <w:rPr>
                <w:rFonts w:ascii="Times New Roman" w:hAnsi="Times New Roman" w:cs="Times New Roman"/>
                <w:color w:val="000000"/>
              </w:rPr>
              <w:t xml:space="preserve"> data to clinic userss’ table in the database</w:t>
            </w:r>
          </w:p>
          <w:p w14:paraId="7ED5C470" w14:textId="77777777" w:rsidR="00386262" w:rsidRPr="00386262" w:rsidRDefault="00386262" w:rsidP="006E12FE">
            <w:pPr>
              <w:pStyle w:val="ListParagraph"/>
              <w:numPr>
                <w:ilvl w:val="0"/>
                <w:numId w:val="33"/>
              </w:numPr>
              <w:rPr>
                <w:rFonts w:ascii="Times" w:hAnsi="Times" w:cs="Times New Roman"/>
              </w:rPr>
            </w:pPr>
            <w:r w:rsidRPr="00386262">
              <w:rPr>
                <w:rFonts w:ascii="Times New Roman" w:hAnsi="Times New Roman" w:cs="Times New Roman"/>
                <w:color w:val="000000"/>
              </w:rPr>
              <w:t>System query data from clinic users’ table in the database</w:t>
            </w:r>
          </w:p>
          <w:p w14:paraId="7995268C" w14:textId="69DDFB8A" w:rsidR="00386262" w:rsidRPr="00386262" w:rsidRDefault="00386262" w:rsidP="006E12FE">
            <w:pPr>
              <w:pStyle w:val="ListParagraph"/>
              <w:numPr>
                <w:ilvl w:val="0"/>
                <w:numId w:val="33"/>
              </w:numPr>
              <w:rPr>
                <w:rFonts w:ascii="Times" w:hAnsi="Times" w:cs="Times New Roman"/>
              </w:rPr>
            </w:pPr>
            <w:r w:rsidRPr="00386262">
              <w:rPr>
                <w:rFonts w:ascii="Times New Roman" w:hAnsi="Times New Roman" w:cs="Times New Roman"/>
                <w:color w:val="000000"/>
              </w:rPr>
              <w:t xml:space="preserve">System provide interface for show list of </w:t>
            </w:r>
            <w:r w:rsidRPr="00386262">
              <w:rPr>
                <w:rFonts w:ascii="Times" w:hAnsi="Times" w:cs="Times New Roman"/>
                <w:color w:val="000000"/>
              </w:rPr>
              <w:t>dentist</w:t>
            </w:r>
          </w:p>
        </w:tc>
      </w:tr>
      <w:tr w:rsidR="00386262" w:rsidRPr="00386262" w14:paraId="0A93591D" w14:textId="77777777" w:rsidTr="00386262">
        <w:trPr>
          <w:trHeight w:val="990"/>
        </w:trPr>
        <w:tc>
          <w:tcPr>
            <w:tcW w:w="2187" w:type="dxa"/>
            <w:shd w:val="clear" w:color="auto" w:fill="auto"/>
            <w:tcMar>
              <w:top w:w="60" w:type="dxa"/>
              <w:left w:w="60" w:type="dxa"/>
              <w:bottom w:w="60" w:type="dxa"/>
              <w:right w:w="60" w:type="dxa"/>
            </w:tcMar>
            <w:hideMark/>
          </w:tcPr>
          <w:p w14:paraId="6DFD8620" w14:textId="77777777" w:rsidR="00386262" w:rsidRPr="00386262" w:rsidRDefault="00386262" w:rsidP="00386262">
            <w:pPr>
              <w:jc w:val="right"/>
              <w:rPr>
                <w:rFonts w:ascii="Times" w:hAnsi="Times" w:cs="Times New Roman"/>
              </w:rPr>
            </w:pPr>
            <w:r w:rsidRPr="00386262">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14:paraId="320F7E66" w14:textId="77777777" w:rsidR="00386262" w:rsidRPr="00386262" w:rsidRDefault="00386262" w:rsidP="00386262">
            <w:pPr>
              <w:pStyle w:val="ListParagraph"/>
              <w:numPr>
                <w:ilvl w:val="0"/>
                <w:numId w:val="13"/>
              </w:numPr>
              <w:rPr>
                <w:rFonts w:ascii="Times" w:hAnsi="Times" w:cs="Times New Roman"/>
              </w:rPr>
            </w:pPr>
            <w:r w:rsidRPr="00386262">
              <w:rPr>
                <w:rFonts w:ascii="Times New Roman" w:hAnsi="Times New Roman" w:cs="Times New Roman"/>
                <w:color w:val="000000"/>
              </w:rPr>
              <w:t>4a. Officer press submit button and all inputs are not fill</w:t>
            </w:r>
          </w:p>
          <w:p w14:paraId="4D2162F6" w14:textId="77777777" w:rsidR="00386262" w:rsidRPr="00386262" w:rsidRDefault="00386262" w:rsidP="006E12FE">
            <w:pPr>
              <w:pStyle w:val="ListParagraph"/>
              <w:numPr>
                <w:ilvl w:val="0"/>
                <w:numId w:val="34"/>
              </w:numPr>
              <w:rPr>
                <w:rFonts w:ascii="Times" w:hAnsi="Times" w:cs="Times New Roman"/>
              </w:rPr>
            </w:pPr>
            <w:r w:rsidRPr="00386262">
              <w:rPr>
                <w:rFonts w:ascii="Times New Roman" w:hAnsi="Times New Roman" w:cs="Times New Roman"/>
                <w:color w:val="000000"/>
              </w:rPr>
              <w:t>System show error message “Please fill out this field” for any field that require to not empty</w:t>
            </w:r>
          </w:p>
          <w:p w14:paraId="60DFF3A8" w14:textId="14DE5209" w:rsidR="00386262" w:rsidRPr="00386262" w:rsidRDefault="00386262" w:rsidP="006E12FE">
            <w:pPr>
              <w:pStyle w:val="ListParagraph"/>
              <w:numPr>
                <w:ilvl w:val="0"/>
                <w:numId w:val="34"/>
              </w:numPr>
              <w:rPr>
                <w:rFonts w:ascii="Times" w:hAnsi="Times" w:cs="Times New Roman"/>
              </w:rPr>
            </w:pPr>
            <w:r w:rsidRPr="00386262">
              <w:rPr>
                <w:rFonts w:ascii="Times New Roman" w:hAnsi="Times New Roman" w:cs="Times New Roman"/>
                <w:color w:val="000000"/>
              </w:rPr>
              <w:t>Go back to normal flow 3</w:t>
            </w:r>
          </w:p>
        </w:tc>
      </w:tr>
      <w:tr w:rsidR="00386262" w:rsidRPr="00386262" w14:paraId="3167F75F" w14:textId="77777777" w:rsidTr="00386262">
        <w:trPr>
          <w:trHeight w:val="720"/>
        </w:trPr>
        <w:tc>
          <w:tcPr>
            <w:tcW w:w="2187" w:type="dxa"/>
            <w:shd w:val="clear" w:color="auto" w:fill="auto"/>
            <w:tcMar>
              <w:top w:w="60" w:type="dxa"/>
              <w:left w:w="60" w:type="dxa"/>
              <w:bottom w:w="60" w:type="dxa"/>
              <w:right w:w="60" w:type="dxa"/>
            </w:tcMar>
            <w:hideMark/>
          </w:tcPr>
          <w:p w14:paraId="51CE6249" w14:textId="77777777" w:rsidR="00386262" w:rsidRPr="00386262" w:rsidRDefault="00386262" w:rsidP="00386262">
            <w:pPr>
              <w:jc w:val="right"/>
              <w:rPr>
                <w:rFonts w:ascii="Times" w:hAnsi="Times" w:cs="Times New Roman"/>
              </w:rPr>
            </w:pPr>
            <w:r w:rsidRPr="00386262">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14:paraId="759D5F8F" w14:textId="77777777" w:rsidR="00386262" w:rsidRPr="00386262" w:rsidRDefault="00386262" w:rsidP="00386262">
            <w:pPr>
              <w:rPr>
                <w:rFonts w:ascii="Times" w:hAnsi="Times" w:cs="Times New Roman"/>
              </w:rPr>
            </w:pPr>
            <w:r w:rsidRPr="00386262">
              <w:rPr>
                <w:rFonts w:ascii="Times New Roman" w:hAnsi="Times New Roman" w:cs="Times New Roman"/>
                <w:color w:val="000000"/>
              </w:rPr>
              <w:t> System initiated: System unavailable the information will not deliver. If there are no internet connection user cannot login to the website or the application. The patient schedule will not show up.</w:t>
            </w:r>
            <w:r w:rsidRPr="00386262">
              <w:rPr>
                <w:rFonts w:ascii="Arial" w:hAnsi="Arial" w:cs="Arial"/>
                <w:color w:val="000000"/>
              </w:rPr>
              <w:t> </w:t>
            </w:r>
          </w:p>
        </w:tc>
      </w:tr>
      <w:tr w:rsidR="00386262" w:rsidRPr="00386262" w14:paraId="070B3E20" w14:textId="77777777" w:rsidTr="00386262">
        <w:trPr>
          <w:trHeight w:val="480"/>
        </w:trPr>
        <w:tc>
          <w:tcPr>
            <w:tcW w:w="2187" w:type="dxa"/>
            <w:shd w:val="clear" w:color="auto" w:fill="auto"/>
            <w:tcMar>
              <w:top w:w="60" w:type="dxa"/>
              <w:left w:w="60" w:type="dxa"/>
              <w:bottom w:w="60" w:type="dxa"/>
              <w:right w:w="60" w:type="dxa"/>
            </w:tcMar>
            <w:hideMark/>
          </w:tcPr>
          <w:p w14:paraId="7C89CC41" w14:textId="77777777" w:rsidR="00386262" w:rsidRPr="00386262" w:rsidRDefault="00386262" w:rsidP="00386262">
            <w:pPr>
              <w:jc w:val="right"/>
              <w:rPr>
                <w:rFonts w:ascii="Times" w:hAnsi="Times" w:cs="Times New Roman"/>
              </w:rPr>
            </w:pPr>
            <w:r w:rsidRPr="00386262">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14:paraId="4D6DC429" w14:textId="77777777" w:rsidR="00386262" w:rsidRPr="00386262" w:rsidRDefault="00386262" w:rsidP="00386262">
            <w:pPr>
              <w:rPr>
                <w:rFonts w:ascii="Times" w:hAnsi="Times" w:cs="Times New Roman"/>
              </w:rPr>
            </w:pPr>
            <w:r w:rsidRPr="00386262">
              <w:rPr>
                <w:rFonts w:ascii="Times New Roman" w:hAnsi="Times New Roman" w:cs="Times New Roman"/>
                <w:color w:val="000000"/>
              </w:rPr>
              <w:t>Steps 1-7 in the normal flow would be required for all types of display dentist schedule.</w:t>
            </w:r>
          </w:p>
        </w:tc>
      </w:tr>
      <w:tr w:rsidR="00386262" w:rsidRPr="00386262" w14:paraId="4F4BB818" w14:textId="77777777" w:rsidTr="00386262">
        <w:trPr>
          <w:trHeight w:val="210"/>
        </w:trPr>
        <w:tc>
          <w:tcPr>
            <w:tcW w:w="2187" w:type="dxa"/>
            <w:shd w:val="clear" w:color="auto" w:fill="auto"/>
            <w:tcMar>
              <w:top w:w="60" w:type="dxa"/>
              <w:left w:w="60" w:type="dxa"/>
              <w:bottom w:w="60" w:type="dxa"/>
              <w:right w:w="60" w:type="dxa"/>
            </w:tcMar>
            <w:hideMark/>
          </w:tcPr>
          <w:p w14:paraId="555B144F" w14:textId="77777777" w:rsidR="00386262" w:rsidRPr="00386262" w:rsidRDefault="00386262" w:rsidP="00386262">
            <w:pPr>
              <w:jc w:val="right"/>
              <w:rPr>
                <w:rFonts w:ascii="Times" w:hAnsi="Times" w:cs="Times New Roman"/>
              </w:rPr>
            </w:pPr>
            <w:r w:rsidRPr="00386262">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14:paraId="22270DDE" w14:textId="77777777" w:rsidR="00386262" w:rsidRPr="00386262" w:rsidRDefault="00386262" w:rsidP="00386262">
            <w:pPr>
              <w:rPr>
                <w:rFonts w:ascii="Times" w:hAnsi="Times" w:cs="Times New Roman"/>
              </w:rPr>
            </w:pPr>
            <w:r w:rsidRPr="00386262">
              <w:rPr>
                <w:rFonts w:ascii="Times New Roman" w:hAnsi="Times New Roman" w:cs="Times New Roman"/>
                <w:color w:val="000000"/>
              </w:rPr>
              <w:t>On demand</w:t>
            </w:r>
          </w:p>
        </w:tc>
      </w:tr>
      <w:tr w:rsidR="00386262" w:rsidRPr="00386262" w14:paraId="3521D415" w14:textId="77777777" w:rsidTr="00386262">
        <w:trPr>
          <w:trHeight w:val="225"/>
        </w:trPr>
        <w:tc>
          <w:tcPr>
            <w:tcW w:w="2187" w:type="dxa"/>
            <w:shd w:val="clear" w:color="auto" w:fill="auto"/>
            <w:tcMar>
              <w:top w:w="60" w:type="dxa"/>
              <w:left w:w="60" w:type="dxa"/>
              <w:bottom w:w="60" w:type="dxa"/>
              <w:right w:w="60" w:type="dxa"/>
            </w:tcMar>
            <w:hideMark/>
          </w:tcPr>
          <w:p w14:paraId="26E23E45" w14:textId="77777777" w:rsidR="00386262" w:rsidRPr="00386262" w:rsidRDefault="00386262" w:rsidP="00386262">
            <w:pPr>
              <w:jc w:val="right"/>
              <w:rPr>
                <w:rFonts w:ascii="Times" w:hAnsi="Times" w:cs="Times New Roman"/>
              </w:rPr>
            </w:pPr>
            <w:r w:rsidRPr="00386262">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14:paraId="507BB6D4" w14:textId="77777777" w:rsidR="00386262" w:rsidRPr="00386262" w:rsidRDefault="00386262" w:rsidP="00386262">
            <w:pPr>
              <w:rPr>
                <w:rFonts w:ascii="Times" w:hAnsi="Times" w:cs="Times New Roman"/>
              </w:rPr>
            </w:pPr>
            <w:r w:rsidRPr="00386262">
              <w:rPr>
                <w:rFonts w:ascii="Times New Roman" w:hAnsi="Times New Roman" w:cs="Times New Roman"/>
                <w:color w:val="000000"/>
              </w:rPr>
              <w:t>N/A</w:t>
            </w:r>
          </w:p>
        </w:tc>
      </w:tr>
      <w:tr w:rsidR="00386262" w:rsidRPr="00386262" w14:paraId="264B22D0" w14:textId="77777777" w:rsidTr="00386262">
        <w:trPr>
          <w:trHeight w:val="465"/>
        </w:trPr>
        <w:tc>
          <w:tcPr>
            <w:tcW w:w="2187" w:type="dxa"/>
            <w:shd w:val="clear" w:color="auto" w:fill="auto"/>
            <w:tcMar>
              <w:top w:w="60" w:type="dxa"/>
              <w:left w:w="60" w:type="dxa"/>
              <w:bottom w:w="60" w:type="dxa"/>
              <w:right w:w="60" w:type="dxa"/>
            </w:tcMar>
            <w:hideMark/>
          </w:tcPr>
          <w:p w14:paraId="6DD20723" w14:textId="77777777" w:rsidR="00386262" w:rsidRPr="00386262" w:rsidRDefault="00386262" w:rsidP="00386262">
            <w:pPr>
              <w:jc w:val="right"/>
              <w:rPr>
                <w:rFonts w:ascii="Times" w:hAnsi="Times" w:cs="Times New Roman"/>
              </w:rPr>
            </w:pPr>
            <w:r w:rsidRPr="00386262">
              <w:rPr>
                <w:rFonts w:ascii="Times New Roman" w:hAnsi="Times New Roman" w:cs="Times New Roman"/>
                <w:b/>
                <w:bCs/>
                <w:color w:val="000000"/>
              </w:rPr>
              <w:t>Assumptions:</w:t>
            </w:r>
          </w:p>
        </w:tc>
        <w:tc>
          <w:tcPr>
            <w:tcW w:w="7418" w:type="dxa"/>
            <w:gridSpan w:val="3"/>
            <w:shd w:val="clear" w:color="auto" w:fill="auto"/>
            <w:tcMar>
              <w:top w:w="60" w:type="dxa"/>
              <w:left w:w="60" w:type="dxa"/>
              <w:bottom w:w="60" w:type="dxa"/>
              <w:right w:w="60" w:type="dxa"/>
            </w:tcMar>
            <w:hideMark/>
          </w:tcPr>
          <w:p w14:paraId="2D68BDEE" w14:textId="3EAE7309" w:rsidR="00386262" w:rsidRPr="00386262" w:rsidRDefault="0040110D" w:rsidP="00386262">
            <w:pPr>
              <w:rPr>
                <w:rFonts w:ascii="Times" w:hAnsi="Times" w:cs="Times New Roman"/>
              </w:rPr>
            </w:pPr>
            <w:r>
              <w:rPr>
                <w:rFonts w:ascii="Times New Roman" w:hAnsi="Times New Roman" w:cs="Times New Roman"/>
                <w:color w:val="000000"/>
              </w:rPr>
              <w:t>User</w:t>
            </w:r>
            <w:r w:rsidRPr="006E12FE">
              <w:rPr>
                <w:rFonts w:ascii="Times New Roman" w:hAnsi="Times New Roman" w:cs="Times New Roman"/>
                <w:color w:val="000000"/>
              </w:rPr>
              <w:t xml:space="preserve"> understands English language. </w:t>
            </w:r>
            <w:r>
              <w:rPr>
                <w:rFonts w:ascii="Times New Roman" w:hAnsi="Times New Roman" w:cs="Times New Roman"/>
                <w:color w:val="000000"/>
              </w:rPr>
              <w:t>User</w:t>
            </w:r>
            <w:r w:rsidRPr="006E12FE">
              <w:rPr>
                <w:rFonts w:ascii="Times New Roman" w:hAnsi="Times New Roman" w:cs="Times New Roman"/>
                <w:color w:val="000000"/>
              </w:rPr>
              <w:t xml:space="preserve"> has to have his/her</w:t>
            </w:r>
            <w:r>
              <w:rPr>
                <w:rFonts w:ascii="Times New Roman" w:hAnsi="Times New Roman" w:cs="Times New Roman"/>
                <w:color w:val="000000"/>
              </w:rPr>
              <w:t xml:space="preserve"> user</w:t>
            </w:r>
            <w:r w:rsidRPr="006E12FE">
              <w:rPr>
                <w:rFonts w:ascii="Times New Roman" w:hAnsi="Times New Roman" w:cs="Times New Roman"/>
                <w:color w:val="000000"/>
              </w:rPr>
              <w:t xml:space="preserve"> ID and password first. The dental c</w:t>
            </w:r>
            <w:r>
              <w:rPr>
                <w:rFonts w:ascii="Times New Roman" w:hAnsi="Times New Roman" w:cs="Times New Roman"/>
                <w:color w:val="000000"/>
              </w:rPr>
              <w:t>linics’ officer provides user</w:t>
            </w:r>
            <w:r w:rsidRPr="006E12FE">
              <w:rPr>
                <w:rFonts w:ascii="Times New Roman" w:hAnsi="Times New Roman" w:cs="Times New Roman"/>
                <w:color w:val="000000"/>
              </w:rPr>
              <w:t xml:space="preserve"> ID and password.</w:t>
            </w:r>
          </w:p>
        </w:tc>
      </w:tr>
      <w:tr w:rsidR="00386262" w:rsidRPr="00386262" w14:paraId="75C469B7" w14:textId="77777777" w:rsidTr="00386262">
        <w:trPr>
          <w:trHeight w:val="225"/>
        </w:trPr>
        <w:tc>
          <w:tcPr>
            <w:tcW w:w="2187" w:type="dxa"/>
            <w:shd w:val="clear" w:color="auto" w:fill="auto"/>
            <w:tcMar>
              <w:top w:w="60" w:type="dxa"/>
              <w:left w:w="60" w:type="dxa"/>
              <w:bottom w:w="60" w:type="dxa"/>
              <w:right w:w="60" w:type="dxa"/>
            </w:tcMar>
            <w:hideMark/>
          </w:tcPr>
          <w:p w14:paraId="2B8346C0" w14:textId="77777777" w:rsidR="00386262" w:rsidRPr="00386262" w:rsidRDefault="00386262" w:rsidP="00386262">
            <w:pPr>
              <w:jc w:val="right"/>
              <w:rPr>
                <w:rFonts w:ascii="Times" w:hAnsi="Times" w:cs="Times New Roman"/>
              </w:rPr>
            </w:pPr>
            <w:r w:rsidRPr="00386262">
              <w:rPr>
                <w:rFonts w:ascii="Times New Roman" w:hAnsi="Times New Roman" w:cs="Times New Roman"/>
                <w:b/>
                <w:bCs/>
                <w:color w:val="000000"/>
              </w:rPr>
              <w:t>Notes and Issues:</w:t>
            </w:r>
          </w:p>
        </w:tc>
        <w:tc>
          <w:tcPr>
            <w:tcW w:w="7418" w:type="dxa"/>
            <w:gridSpan w:val="3"/>
            <w:shd w:val="clear" w:color="auto" w:fill="auto"/>
            <w:tcMar>
              <w:top w:w="60" w:type="dxa"/>
              <w:left w:w="60" w:type="dxa"/>
              <w:bottom w:w="60" w:type="dxa"/>
              <w:right w:w="60" w:type="dxa"/>
            </w:tcMar>
            <w:hideMark/>
          </w:tcPr>
          <w:p w14:paraId="663E0EA3" w14:textId="77777777" w:rsidR="00386262" w:rsidRPr="00386262" w:rsidRDefault="00386262" w:rsidP="00386262">
            <w:pPr>
              <w:rPr>
                <w:rFonts w:ascii="Times" w:hAnsi="Times" w:cs="Times New Roman"/>
              </w:rPr>
            </w:pPr>
            <w:r w:rsidRPr="00386262">
              <w:rPr>
                <w:rFonts w:ascii="Times New Roman" w:hAnsi="Times New Roman" w:cs="Times New Roman"/>
                <w:color w:val="000000"/>
              </w:rPr>
              <w:t>N/A</w:t>
            </w:r>
          </w:p>
        </w:tc>
      </w:tr>
    </w:tbl>
    <w:p w14:paraId="342E361C" w14:textId="77777777" w:rsidR="00D9664E" w:rsidRDefault="00D9664E"/>
    <w:p w14:paraId="0DF707DD" w14:textId="77777777" w:rsidR="00EB1E89" w:rsidRDefault="00EB1E89"/>
    <w:p w14:paraId="44C2345D" w14:textId="77777777" w:rsidR="006D29F1" w:rsidRDefault="006D29F1"/>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268"/>
        <w:gridCol w:w="2882"/>
      </w:tblGrid>
      <w:tr w:rsidR="002D10B8" w:rsidRPr="002D10B8" w14:paraId="29E9C8CF" w14:textId="77777777" w:rsidTr="002D10B8">
        <w:trPr>
          <w:trHeight w:val="225"/>
        </w:trPr>
        <w:tc>
          <w:tcPr>
            <w:tcW w:w="2187" w:type="dxa"/>
            <w:shd w:val="clear" w:color="auto" w:fill="D9D9D9"/>
            <w:tcMar>
              <w:top w:w="60" w:type="dxa"/>
              <w:left w:w="60" w:type="dxa"/>
              <w:bottom w:w="60" w:type="dxa"/>
              <w:right w:w="60" w:type="dxa"/>
            </w:tcMar>
            <w:hideMark/>
          </w:tcPr>
          <w:p w14:paraId="17AC4A68" w14:textId="77777777" w:rsidR="002D10B8" w:rsidRPr="002D10B8" w:rsidRDefault="002D10B8" w:rsidP="002D10B8">
            <w:pPr>
              <w:jc w:val="right"/>
              <w:rPr>
                <w:rFonts w:ascii="Times" w:hAnsi="Times" w:cs="Times New Roman"/>
              </w:rPr>
            </w:pPr>
            <w:r w:rsidRPr="002D10B8">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14:paraId="47AF44A8" w14:textId="2953E37F" w:rsidR="002D10B8" w:rsidRPr="002D10B8" w:rsidRDefault="002D10B8" w:rsidP="002D10B8">
            <w:pPr>
              <w:rPr>
                <w:rFonts w:ascii="Times" w:hAnsi="Times" w:cs="Times New Roman"/>
              </w:rPr>
            </w:pPr>
            <w:r w:rsidRPr="002D10B8">
              <w:rPr>
                <w:rFonts w:ascii="Times New Roman" w:hAnsi="Times New Roman" w:cs="Times New Roman"/>
                <w:color w:val="000000"/>
              </w:rPr>
              <w:t>UC-1</w:t>
            </w:r>
            <w:r w:rsidR="006555EB">
              <w:rPr>
                <w:rFonts w:ascii="Times New Roman" w:hAnsi="Times New Roman" w:cs="Times New Roman"/>
                <w:color w:val="000000"/>
              </w:rPr>
              <w:t>5</w:t>
            </w:r>
          </w:p>
        </w:tc>
      </w:tr>
      <w:tr w:rsidR="002D10B8" w:rsidRPr="002D10B8" w14:paraId="20FB5FAC" w14:textId="77777777" w:rsidTr="002D10B8">
        <w:trPr>
          <w:trHeight w:val="210"/>
        </w:trPr>
        <w:tc>
          <w:tcPr>
            <w:tcW w:w="2187" w:type="dxa"/>
            <w:shd w:val="clear" w:color="auto" w:fill="D9D9D9"/>
            <w:tcMar>
              <w:top w:w="60" w:type="dxa"/>
              <w:left w:w="60" w:type="dxa"/>
              <w:bottom w:w="60" w:type="dxa"/>
              <w:right w:w="60" w:type="dxa"/>
            </w:tcMar>
            <w:hideMark/>
          </w:tcPr>
          <w:p w14:paraId="08C976A2" w14:textId="77777777" w:rsidR="002D10B8" w:rsidRPr="002D10B8" w:rsidRDefault="002D10B8" w:rsidP="002D10B8">
            <w:pPr>
              <w:jc w:val="right"/>
              <w:rPr>
                <w:rFonts w:ascii="Times" w:hAnsi="Times" w:cs="Times New Roman"/>
              </w:rPr>
            </w:pPr>
            <w:r w:rsidRPr="002D10B8">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14:paraId="33D8D8A1" w14:textId="77777777" w:rsidR="002D10B8" w:rsidRPr="002D10B8" w:rsidRDefault="002D10B8" w:rsidP="002D10B8">
            <w:pPr>
              <w:rPr>
                <w:rFonts w:ascii="Times" w:hAnsi="Times" w:cs="Times New Roman"/>
              </w:rPr>
            </w:pPr>
            <w:r w:rsidRPr="002D10B8">
              <w:rPr>
                <w:rFonts w:ascii="Times New Roman" w:hAnsi="Times New Roman" w:cs="Times New Roman"/>
                <w:color w:val="000000"/>
              </w:rPr>
              <w:t xml:space="preserve">Delete </w:t>
            </w:r>
            <w:r w:rsidRPr="002D10B8">
              <w:rPr>
                <w:rFonts w:ascii="Times" w:hAnsi="Times" w:cs="Times New Roman"/>
                <w:color w:val="000000"/>
              </w:rPr>
              <w:t>dentist</w:t>
            </w:r>
            <w:r w:rsidRPr="002D10B8">
              <w:rPr>
                <w:rFonts w:ascii="Times New Roman" w:hAnsi="Times New Roman" w:cs="Times New Roman"/>
                <w:color w:val="000000"/>
              </w:rPr>
              <w:t xml:space="preserve"> s’ account</w:t>
            </w:r>
          </w:p>
        </w:tc>
      </w:tr>
      <w:tr w:rsidR="002D10B8" w:rsidRPr="002D10B8" w14:paraId="2BBB6911" w14:textId="77777777" w:rsidTr="002D10B8">
        <w:trPr>
          <w:trHeight w:val="240"/>
        </w:trPr>
        <w:tc>
          <w:tcPr>
            <w:tcW w:w="2187" w:type="dxa"/>
            <w:shd w:val="clear" w:color="auto" w:fill="D9D9D9"/>
            <w:tcMar>
              <w:top w:w="60" w:type="dxa"/>
              <w:left w:w="60" w:type="dxa"/>
              <w:bottom w:w="60" w:type="dxa"/>
              <w:right w:w="60" w:type="dxa"/>
            </w:tcMar>
            <w:hideMark/>
          </w:tcPr>
          <w:p w14:paraId="66921263" w14:textId="77777777" w:rsidR="002D10B8" w:rsidRPr="002D10B8" w:rsidRDefault="002D10B8" w:rsidP="002D10B8">
            <w:pPr>
              <w:jc w:val="right"/>
              <w:rPr>
                <w:rFonts w:ascii="Times" w:hAnsi="Times" w:cs="Times New Roman"/>
              </w:rPr>
            </w:pPr>
            <w:r w:rsidRPr="002D10B8">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14:paraId="0CD8560E" w14:textId="77777777" w:rsidR="002D10B8" w:rsidRPr="002D10B8" w:rsidRDefault="002D10B8" w:rsidP="002D10B8">
            <w:pPr>
              <w:rPr>
                <w:rFonts w:ascii="Times" w:hAnsi="Times" w:cs="Times New Roman"/>
              </w:rPr>
            </w:pPr>
            <w:r w:rsidRPr="002D10B8">
              <w:rPr>
                <w:rFonts w:ascii="Times New Roman" w:hAnsi="Times New Roman" w:cs="Times New Roman"/>
                <w:color w:val="000000"/>
              </w:rPr>
              <w:t>Kanokwan Maneerat</w:t>
            </w:r>
          </w:p>
        </w:tc>
        <w:tc>
          <w:tcPr>
            <w:tcW w:w="2268" w:type="dxa"/>
            <w:shd w:val="clear" w:color="auto" w:fill="D9D9D9"/>
            <w:tcMar>
              <w:top w:w="60" w:type="dxa"/>
              <w:left w:w="60" w:type="dxa"/>
              <w:bottom w:w="60" w:type="dxa"/>
              <w:right w:w="60" w:type="dxa"/>
            </w:tcMar>
            <w:hideMark/>
          </w:tcPr>
          <w:p w14:paraId="626A14C0" w14:textId="77777777" w:rsidR="002D10B8" w:rsidRPr="002D10B8" w:rsidRDefault="002D10B8" w:rsidP="002D10B8">
            <w:pPr>
              <w:jc w:val="right"/>
              <w:rPr>
                <w:rFonts w:ascii="Times" w:hAnsi="Times" w:cs="Times New Roman"/>
              </w:rPr>
            </w:pPr>
            <w:r w:rsidRPr="002D10B8">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14:paraId="1AAAF666" w14:textId="77777777" w:rsidR="002D10B8" w:rsidRPr="002D10B8" w:rsidRDefault="002D10B8" w:rsidP="002D10B8">
            <w:pPr>
              <w:rPr>
                <w:rFonts w:ascii="Times" w:hAnsi="Times" w:cs="Times New Roman"/>
              </w:rPr>
            </w:pPr>
            <w:r w:rsidRPr="002D10B8">
              <w:rPr>
                <w:rFonts w:ascii="Times New Roman" w:hAnsi="Times New Roman" w:cs="Times New Roman"/>
                <w:color w:val="000000"/>
              </w:rPr>
              <w:t>Kanokwan Maneerat</w:t>
            </w:r>
          </w:p>
        </w:tc>
      </w:tr>
      <w:tr w:rsidR="002D10B8" w:rsidRPr="002D10B8" w14:paraId="5E3958C2" w14:textId="77777777" w:rsidTr="002D10B8">
        <w:trPr>
          <w:trHeight w:val="240"/>
        </w:trPr>
        <w:tc>
          <w:tcPr>
            <w:tcW w:w="2187" w:type="dxa"/>
            <w:shd w:val="clear" w:color="auto" w:fill="D9D9D9"/>
            <w:tcMar>
              <w:top w:w="60" w:type="dxa"/>
              <w:left w:w="60" w:type="dxa"/>
              <w:bottom w:w="60" w:type="dxa"/>
              <w:right w:w="60" w:type="dxa"/>
            </w:tcMar>
            <w:hideMark/>
          </w:tcPr>
          <w:p w14:paraId="4FBA8BFD" w14:textId="77777777" w:rsidR="002D10B8" w:rsidRPr="002D10B8" w:rsidRDefault="002D10B8" w:rsidP="002D10B8">
            <w:pPr>
              <w:jc w:val="right"/>
              <w:rPr>
                <w:rFonts w:ascii="Times" w:hAnsi="Times" w:cs="Times New Roman"/>
              </w:rPr>
            </w:pPr>
            <w:r w:rsidRPr="002D10B8">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14:paraId="42994872" w14:textId="77777777" w:rsidR="002D10B8" w:rsidRPr="002D10B8" w:rsidRDefault="002D10B8" w:rsidP="002D10B8">
            <w:pPr>
              <w:rPr>
                <w:rFonts w:ascii="Times" w:hAnsi="Times" w:cs="Times New Roman"/>
              </w:rPr>
            </w:pPr>
            <w:r w:rsidRPr="002D10B8">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14:paraId="0D7D0799" w14:textId="77777777" w:rsidR="002D10B8" w:rsidRPr="002D10B8" w:rsidRDefault="002D10B8" w:rsidP="002D10B8">
            <w:pPr>
              <w:jc w:val="right"/>
              <w:rPr>
                <w:rFonts w:ascii="Times" w:hAnsi="Times" w:cs="Times New Roman"/>
              </w:rPr>
            </w:pPr>
            <w:r w:rsidRPr="002D10B8">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14:paraId="10992551" w14:textId="77777777" w:rsidR="002D10B8" w:rsidRPr="002D10B8" w:rsidRDefault="002D10B8" w:rsidP="002D10B8">
            <w:pPr>
              <w:rPr>
                <w:rFonts w:ascii="Times" w:hAnsi="Times" w:cs="Times New Roman"/>
              </w:rPr>
            </w:pPr>
            <w:r w:rsidRPr="002D10B8">
              <w:rPr>
                <w:rFonts w:ascii="Times New Roman" w:hAnsi="Times New Roman" w:cs="Times New Roman"/>
                <w:color w:val="000000"/>
              </w:rPr>
              <w:t>25/06/2014</w:t>
            </w:r>
          </w:p>
        </w:tc>
      </w:tr>
      <w:tr w:rsidR="002D10B8" w:rsidRPr="002D10B8" w14:paraId="6AEF98BB" w14:textId="77777777" w:rsidTr="002D10B8">
        <w:trPr>
          <w:trHeight w:val="225"/>
        </w:trPr>
        <w:tc>
          <w:tcPr>
            <w:tcW w:w="2187" w:type="dxa"/>
            <w:shd w:val="clear" w:color="auto" w:fill="auto"/>
            <w:tcMar>
              <w:top w:w="60" w:type="dxa"/>
              <w:left w:w="60" w:type="dxa"/>
              <w:bottom w:w="60" w:type="dxa"/>
              <w:right w:w="60" w:type="dxa"/>
            </w:tcMar>
            <w:hideMark/>
          </w:tcPr>
          <w:p w14:paraId="590EFD7E" w14:textId="77777777" w:rsidR="002D10B8" w:rsidRPr="002D10B8" w:rsidRDefault="002D10B8" w:rsidP="002D10B8">
            <w:pPr>
              <w:jc w:val="right"/>
              <w:rPr>
                <w:rFonts w:ascii="Times" w:hAnsi="Times" w:cs="Times New Roman"/>
              </w:rPr>
            </w:pPr>
            <w:r w:rsidRPr="002D10B8">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14:paraId="2F1F9DA5" w14:textId="77777777" w:rsidR="002D10B8" w:rsidRPr="002D10B8" w:rsidRDefault="002D10B8" w:rsidP="002D10B8">
            <w:pPr>
              <w:rPr>
                <w:rFonts w:ascii="Times" w:hAnsi="Times" w:cs="Times New Roman"/>
              </w:rPr>
            </w:pPr>
            <w:r w:rsidRPr="002D10B8">
              <w:rPr>
                <w:rFonts w:ascii="Times New Roman" w:hAnsi="Times New Roman" w:cs="Times New Roman"/>
                <w:color w:val="000000"/>
              </w:rPr>
              <w:t>Officer</w:t>
            </w:r>
          </w:p>
        </w:tc>
      </w:tr>
      <w:tr w:rsidR="002D10B8" w:rsidRPr="002D10B8" w14:paraId="0616A090" w14:textId="77777777" w:rsidTr="002D10B8">
        <w:trPr>
          <w:trHeight w:val="390"/>
        </w:trPr>
        <w:tc>
          <w:tcPr>
            <w:tcW w:w="2187" w:type="dxa"/>
            <w:shd w:val="clear" w:color="auto" w:fill="auto"/>
            <w:tcMar>
              <w:top w:w="60" w:type="dxa"/>
              <w:left w:w="60" w:type="dxa"/>
              <w:bottom w:w="60" w:type="dxa"/>
              <w:right w:w="60" w:type="dxa"/>
            </w:tcMar>
            <w:hideMark/>
          </w:tcPr>
          <w:p w14:paraId="04C33D51" w14:textId="77777777" w:rsidR="002D10B8" w:rsidRPr="002D10B8" w:rsidRDefault="002D10B8" w:rsidP="002D10B8">
            <w:pPr>
              <w:jc w:val="right"/>
              <w:rPr>
                <w:rFonts w:ascii="Times" w:hAnsi="Times" w:cs="Times New Roman"/>
              </w:rPr>
            </w:pPr>
            <w:r w:rsidRPr="002D10B8">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14:paraId="5113F7CF" w14:textId="77777777" w:rsidR="002D10B8" w:rsidRPr="002D10B8" w:rsidRDefault="002D10B8" w:rsidP="002D10B8">
            <w:pPr>
              <w:rPr>
                <w:rFonts w:ascii="Times" w:hAnsi="Times" w:cs="Times New Roman"/>
              </w:rPr>
            </w:pPr>
            <w:r w:rsidRPr="002D10B8">
              <w:rPr>
                <w:rFonts w:ascii="Times" w:hAnsi="Times" w:cs="Times New Roman"/>
                <w:color w:val="000000"/>
              </w:rPr>
              <w:t>Officer can delete dentist s’ account</w:t>
            </w:r>
          </w:p>
        </w:tc>
      </w:tr>
      <w:tr w:rsidR="002D10B8" w:rsidRPr="002D10B8" w14:paraId="2A234F70" w14:textId="77777777" w:rsidTr="002D10B8">
        <w:trPr>
          <w:trHeight w:val="225"/>
        </w:trPr>
        <w:tc>
          <w:tcPr>
            <w:tcW w:w="2187" w:type="dxa"/>
            <w:shd w:val="clear" w:color="auto" w:fill="auto"/>
            <w:tcMar>
              <w:top w:w="60" w:type="dxa"/>
              <w:left w:w="60" w:type="dxa"/>
              <w:bottom w:w="60" w:type="dxa"/>
              <w:right w:w="60" w:type="dxa"/>
            </w:tcMar>
            <w:hideMark/>
          </w:tcPr>
          <w:p w14:paraId="2D1A580E" w14:textId="77777777" w:rsidR="002D10B8" w:rsidRPr="002D10B8" w:rsidRDefault="002D10B8" w:rsidP="002D10B8">
            <w:pPr>
              <w:jc w:val="right"/>
              <w:rPr>
                <w:rFonts w:ascii="Times" w:hAnsi="Times" w:cs="Times New Roman"/>
              </w:rPr>
            </w:pPr>
            <w:r w:rsidRPr="002D10B8">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14:paraId="66B0DD36" w14:textId="77777777" w:rsidR="002D10B8" w:rsidRPr="002D10B8" w:rsidRDefault="002D10B8" w:rsidP="002D10B8">
            <w:pPr>
              <w:rPr>
                <w:rFonts w:ascii="Times" w:hAnsi="Times" w:cs="Times New Roman"/>
              </w:rPr>
            </w:pPr>
            <w:r w:rsidRPr="002D10B8">
              <w:rPr>
                <w:rFonts w:ascii="Times New Roman" w:hAnsi="Times New Roman" w:cs="Times New Roman"/>
                <w:color w:val="000000"/>
              </w:rPr>
              <w:t xml:space="preserve">Officer selects delete menu in all </w:t>
            </w:r>
            <w:r w:rsidRPr="002D10B8">
              <w:rPr>
                <w:rFonts w:ascii="Times" w:hAnsi="Times" w:cs="Times New Roman"/>
                <w:color w:val="000000"/>
              </w:rPr>
              <w:t>dentist</w:t>
            </w:r>
            <w:r w:rsidRPr="002D10B8">
              <w:rPr>
                <w:rFonts w:ascii="Times New Roman" w:hAnsi="Times New Roman" w:cs="Times New Roman"/>
                <w:color w:val="000000"/>
              </w:rPr>
              <w:t xml:space="preserve"> page</w:t>
            </w:r>
          </w:p>
        </w:tc>
      </w:tr>
      <w:tr w:rsidR="002D10B8" w:rsidRPr="002D10B8" w14:paraId="746F80A8" w14:textId="77777777" w:rsidTr="002D10B8">
        <w:trPr>
          <w:trHeight w:val="210"/>
        </w:trPr>
        <w:tc>
          <w:tcPr>
            <w:tcW w:w="2187" w:type="dxa"/>
            <w:shd w:val="clear" w:color="auto" w:fill="auto"/>
            <w:tcMar>
              <w:top w:w="60" w:type="dxa"/>
              <w:left w:w="60" w:type="dxa"/>
              <w:bottom w:w="60" w:type="dxa"/>
              <w:right w:w="60" w:type="dxa"/>
            </w:tcMar>
            <w:hideMark/>
          </w:tcPr>
          <w:p w14:paraId="27AB47F7" w14:textId="77777777" w:rsidR="002D10B8" w:rsidRPr="002D10B8" w:rsidRDefault="002D10B8" w:rsidP="002D10B8">
            <w:pPr>
              <w:jc w:val="right"/>
              <w:rPr>
                <w:rFonts w:ascii="Times" w:hAnsi="Times" w:cs="Times New Roman"/>
              </w:rPr>
            </w:pPr>
            <w:r w:rsidRPr="002D10B8">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14:paraId="70F4A51F" w14:textId="77777777" w:rsidR="002D10B8" w:rsidRPr="002D10B8" w:rsidRDefault="002D10B8" w:rsidP="002D10B8">
            <w:pPr>
              <w:rPr>
                <w:rFonts w:ascii="Times" w:hAnsi="Times" w:cs="Times New Roman"/>
              </w:rPr>
            </w:pPr>
            <w:r w:rsidRPr="002D10B8">
              <w:rPr>
                <w:rFonts w:ascii="Times New Roman" w:hAnsi="Times New Roman" w:cs="Times New Roman"/>
                <w:color w:val="000000"/>
              </w:rPr>
              <w:t>Officer is already logged into the application by using userID and password</w:t>
            </w:r>
          </w:p>
        </w:tc>
      </w:tr>
      <w:tr w:rsidR="002D10B8" w:rsidRPr="002D10B8" w14:paraId="2240D8DE" w14:textId="77777777" w:rsidTr="002D10B8">
        <w:trPr>
          <w:trHeight w:val="225"/>
        </w:trPr>
        <w:tc>
          <w:tcPr>
            <w:tcW w:w="2187" w:type="dxa"/>
            <w:shd w:val="clear" w:color="auto" w:fill="auto"/>
            <w:tcMar>
              <w:top w:w="60" w:type="dxa"/>
              <w:left w:w="60" w:type="dxa"/>
              <w:bottom w:w="60" w:type="dxa"/>
              <w:right w:w="60" w:type="dxa"/>
            </w:tcMar>
            <w:hideMark/>
          </w:tcPr>
          <w:p w14:paraId="74A7AA89" w14:textId="77777777" w:rsidR="002D10B8" w:rsidRPr="002D10B8" w:rsidRDefault="002D10B8" w:rsidP="002D10B8">
            <w:pPr>
              <w:jc w:val="right"/>
              <w:rPr>
                <w:rFonts w:ascii="Times" w:hAnsi="Times" w:cs="Times New Roman"/>
              </w:rPr>
            </w:pPr>
            <w:r w:rsidRPr="002D10B8">
              <w:rPr>
                <w:rFonts w:ascii="Times New Roman" w:hAnsi="Times New Roman" w:cs="Times New Roman"/>
                <w:b/>
                <w:bCs/>
                <w:color w:val="000000"/>
              </w:rPr>
              <w:t>Postconditions:</w:t>
            </w:r>
          </w:p>
        </w:tc>
        <w:tc>
          <w:tcPr>
            <w:tcW w:w="7418" w:type="dxa"/>
            <w:gridSpan w:val="3"/>
            <w:shd w:val="clear" w:color="auto" w:fill="auto"/>
            <w:tcMar>
              <w:top w:w="60" w:type="dxa"/>
              <w:left w:w="60" w:type="dxa"/>
              <w:bottom w:w="60" w:type="dxa"/>
              <w:right w:w="60" w:type="dxa"/>
            </w:tcMar>
            <w:hideMark/>
          </w:tcPr>
          <w:p w14:paraId="5F462D33" w14:textId="77777777" w:rsidR="002D10B8" w:rsidRPr="002D10B8" w:rsidRDefault="002D10B8" w:rsidP="002D10B8">
            <w:pPr>
              <w:rPr>
                <w:rFonts w:ascii="Times" w:hAnsi="Times" w:cs="Times New Roman"/>
              </w:rPr>
            </w:pPr>
            <w:r w:rsidRPr="002D10B8">
              <w:rPr>
                <w:rFonts w:ascii="Times" w:hAnsi="Times" w:cs="Times New Roman"/>
                <w:color w:val="000000"/>
              </w:rPr>
              <w:t>Dentist</w:t>
            </w:r>
            <w:r w:rsidRPr="002D10B8">
              <w:rPr>
                <w:rFonts w:ascii="Times New Roman" w:hAnsi="Times New Roman" w:cs="Times New Roman"/>
                <w:color w:val="000000"/>
              </w:rPr>
              <w:t xml:space="preserve"> s’ account is delete from the system</w:t>
            </w:r>
          </w:p>
        </w:tc>
      </w:tr>
      <w:tr w:rsidR="002D10B8" w:rsidRPr="002D10B8" w14:paraId="1C997384" w14:textId="77777777" w:rsidTr="002D10B8">
        <w:trPr>
          <w:trHeight w:val="1005"/>
        </w:trPr>
        <w:tc>
          <w:tcPr>
            <w:tcW w:w="2187" w:type="dxa"/>
            <w:shd w:val="clear" w:color="auto" w:fill="auto"/>
            <w:tcMar>
              <w:top w:w="60" w:type="dxa"/>
              <w:left w:w="60" w:type="dxa"/>
              <w:bottom w:w="60" w:type="dxa"/>
              <w:right w:w="60" w:type="dxa"/>
            </w:tcMar>
            <w:hideMark/>
          </w:tcPr>
          <w:p w14:paraId="2CCC803C" w14:textId="77777777" w:rsidR="002D10B8" w:rsidRPr="002D10B8" w:rsidRDefault="002D10B8" w:rsidP="002D10B8">
            <w:pPr>
              <w:jc w:val="right"/>
              <w:rPr>
                <w:rFonts w:ascii="Times" w:hAnsi="Times" w:cs="Times New Roman"/>
              </w:rPr>
            </w:pPr>
            <w:r w:rsidRPr="002D10B8">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14:paraId="4B16A425" w14:textId="77777777" w:rsidR="006555EB" w:rsidRPr="006555EB" w:rsidRDefault="002D10B8" w:rsidP="006E12FE">
            <w:pPr>
              <w:pStyle w:val="ListParagraph"/>
              <w:numPr>
                <w:ilvl w:val="0"/>
                <w:numId w:val="35"/>
              </w:numPr>
              <w:rPr>
                <w:rFonts w:ascii="Times" w:hAnsi="Times" w:cs="Times New Roman"/>
              </w:rPr>
            </w:pPr>
            <w:r w:rsidRPr="002D10B8">
              <w:rPr>
                <w:rFonts w:ascii="Times New Roman" w:hAnsi="Times New Roman" w:cs="Times New Roman"/>
                <w:color w:val="000000"/>
              </w:rPr>
              <w:t>Officer selects delete menu</w:t>
            </w:r>
          </w:p>
          <w:p w14:paraId="641F3E83" w14:textId="77777777" w:rsidR="006555EB" w:rsidRPr="006555EB" w:rsidRDefault="002D10B8" w:rsidP="006E12FE">
            <w:pPr>
              <w:pStyle w:val="ListParagraph"/>
              <w:numPr>
                <w:ilvl w:val="0"/>
                <w:numId w:val="35"/>
              </w:numPr>
              <w:rPr>
                <w:rFonts w:ascii="Times" w:hAnsi="Times" w:cs="Times New Roman"/>
              </w:rPr>
            </w:pPr>
            <w:r w:rsidRPr="006555EB">
              <w:rPr>
                <w:rFonts w:ascii="Times New Roman" w:hAnsi="Times New Roman" w:cs="Times New Roman"/>
                <w:color w:val="000000"/>
              </w:rPr>
              <w:t xml:space="preserve">System delete </w:t>
            </w:r>
            <w:r w:rsidRPr="006555EB">
              <w:rPr>
                <w:rFonts w:ascii="Times" w:hAnsi="Times" w:cs="Times New Roman"/>
                <w:color w:val="000000"/>
              </w:rPr>
              <w:t>dentist</w:t>
            </w:r>
            <w:r w:rsidRPr="006555EB">
              <w:rPr>
                <w:rFonts w:ascii="Times New Roman" w:hAnsi="Times New Roman" w:cs="Times New Roman"/>
                <w:color w:val="000000"/>
              </w:rPr>
              <w:t xml:space="preserve"> from </w:t>
            </w:r>
            <w:r w:rsidRPr="006555EB">
              <w:rPr>
                <w:rFonts w:ascii="Times" w:hAnsi="Times" w:cs="Times New Roman"/>
                <w:color w:val="000000"/>
              </w:rPr>
              <w:t>clinic user</w:t>
            </w:r>
            <w:r w:rsidRPr="006555EB">
              <w:rPr>
                <w:rFonts w:ascii="Times New Roman" w:hAnsi="Times New Roman" w:cs="Times New Roman"/>
                <w:color w:val="000000"/>
              </w:rPr>
              <w:t>s’ table in database </w:t>
            </w:r>
          </w:p>
          <w:p w14:paraId="1E0AAEAA" w14:textId="77777777" w:rsidR="006555EB" w:rsidRPr="006555EB" w:rsidRDefault="002D10B8" w:rsidP="006E12FE">
            <w:pPr>
              <w:pStyle w:val="ListParagraph"/>
              <w:numPr>
                <w:ilvl w:val="0"/>
                <w:numId w:val="35"/>
              </w:numPr>
              <w:rPr>
                <w:rFonts w:ascii="Times" w:hAnsi="Times" w:cs="Times New Roman"/>
              </w:rPr>
            </w:pPr>
            <w:r w:rsidRPr="006555EB">
              <w:rPr>
                <w:rFonts w:ascii="Times New Roman" w:hAnsi="Times New Roman" w:cs="Times New Roman"/>
                <w:color w:val="000000"/>
              </w:rPr>
              <w:t>System query data from clinic users’ table in the database</w:t>
            </w:r>
          </w:p>
          <w:p w14:paraId="196D9929" w14:textId="1ADB78D1" w:rsidR="002D10B8" w:rsidRPr="006555EB" w:rsidRDefault="002D10B8" w:rsidP="006E12FE">
            <w:pPr>
              <w:pStyle w:val="ListParagraph"/>
              <w:numPr>
                <w:ilvl w:val="0"/>
                <w:numId w:val="35"/>
              </w:numPr>
              <w:rPr>
                <w:rFonts w:ascii="Times" w:hAnsi="Times" w:cs="Times New Roman"/>
              </w:rPr>
            </w:pPr>
            <w:r w:rsidRPr="006555EB">
              <w:rPr>
                <w:rFonts w:ascii="Times New Roman" w:hAnsi="Times New Roman" w:cs="Times New Roman"/>
                <w:color w:val="000000"/>
              </w:rPr>
              <w:t xml:space="preserve">System provide interface for show list of </w:t>
            </w:r>
            <w:r w:rsidRPr="006555EB">
              <w:rPr>
                <w:rFonts w:ascii="Times" w:hAnsi="Times" w:cs="Times New Roman"/>
                <w:color w:val="000000"/>
              </w:rPr>
              <w:t>dentist</w:t>
            </w:r>
          </w:p>
        </w:tc>
      </w:tr>
      <w:tr w:rsidR="002D10B8" w:rsidRPr="002D10B8" w14:paraId="6A5D4715" w14:textId="77777777" w:rsidTr="002D10B8">
        <w:trPr>
          <w:trHeight w:val="270"/>
        </w:trPr>
        <w:tc>
          <w:tcPr>
            <w:tcW w:w="2187" w:type="dxa"/>
            <w:shd w:val="clear" w:color="auto" w:fill="auto"/>
            <w:tcMar>
              <w:top w:w="60" w:type="dxa"/>
              <w:left w:w="60" w:type="dxa"/>
              <w:bottom w:w="60" w:type="dxa"/>
              <w:right w:w="60" w:type="dxa"/>
            </w:tcMar>
            <w:hideMark/>
          </w:tcPr>
          <w:p w14:paraId="45F15C94" w14:textId="77777777" w:rsidR="002D10B8" w:rsidRPr="002D10B8" w:rsidRDefault="002D10B8" w:rsidP="002D10B8">
            <w:pPr>
              <w:jc w:val="right"/>
              <w:rPr>
                <w:rFonts w:ascii="Times" w:hAnsi="Times" w:cs="Times New Roman"/>
              </w:rPr>
            </w:pPr>
            <w:r w:rsidRPr="002D10B8">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14:paraId="57797A7F" w14:textId="77777777" w:rsidR="002D10B8" w:rsidRPr="002D10B8" w:rsidRDefault="002D10B8" w:rsidP="002D10B8">
            <w:pPr>
              <w:rPr>
                <w:rFonts w:ascii="Times" w:hAnsi="Times" w:cs="Times New Roman"/>
              </w:rPr>
            </w:pPr>
            <w:r w:rsidRPr="002D10B8">
              <w:rPr>
                <w:rFonts w:ascii="Times New Roman" w:hAnsi="Times New Roman" w:cs="Times New Roman"/>
                <w:color w:val="000000"/>
              </w:rPr>
              <w:t>N/A</w:t>
            </w:r>
          </w:p>
        </w:tc>
      </w:tr>
      <w:tr w:rsidR="002D10B8" w:rsidRPr="002D10B8" w14:paraId="12AC7331" w14:textId="77777777" w:rsidTr="002D10B8">
        <w:trPr>
          <w:trHeight w:val="735"/>
        </w:trPr>
        <w:tc>
          <w:tcPr>
            <w:tcW w:w="2187" w:type="dxa"/>
            <w:shd w:val="clear" w:color="auto" w:fill="auto"/>
            <w:tcMar>
              <w:top w:w="60" w:type="dxa"/>
              <w:left w:w="60" w:type="dxa"/>
              <w:bottom w:w="60" w:type="dxa"/>
              <w:right w:w="60" w:type="dxa"/>
            </w:tcMar>
            <w:hideMark/>
          </w:tcPr>
          <w:p w14:paraId="177CCE84" w14:textId="77777777" w:rsidR="002D10B8" w:rsidRPr="002D10B8" w:rsidRDefault="002D10B8" w:rsidP="002D10B8">
            <w:pPr>
              <w:jc w:val="right"/>
              <w:rPr>
                <w:rFonts w:ascii="Times" w:hAnsi="Times" w:cs="Times New Roman"/>
              </w:rPr>
            </w:pPr>
            <w:r w:rsidRPr="002D10B8">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14:paraId="2A0B6849" w14:textId="77777777" w:rsidR="002D10B8" w:rsidRPr="002D10B8" w:rsidRDefault="002D10B8" w:rsidP="002D10B8">
            <w:pPr>
              <w:rPr>
                <w:rFonts w:ascii="Times" w:hAnsi="Times" w:cs="Times New Roman"/>
              </w:rPr>
            </w:pPr>
            <w:r w:rsidRPr="002D10B8">
              <w:rPr>
                <w:rFonts w:ascii="Times New Roman" w:hAnsi="Times New Roman" w:cs="Times New Roman"/>
                <w:color w:val="000000"/>
              </w:rPr>
              <w:t> System initiated: System unavailable the information will not deliver. If there are no internet connection user cannot login to the website or the application. The patient schedule will not show up.</w:t>
            </w:r>
            <w:r w:rsidRPr="002D10B8">
              <w:rPr>
                <w:rFonts w:ascii="Arial" w:hAnsi="Arial" w:cs="Arial"/>
                <w:color w:val="000000"/>
              </w:rPr>
              <w:t> </w:t>
            </w:r>
          </w:p>
        </w:tc>
      </w:tr>
      <w:tr w:rsidR="002D10B8" w:rsidRPr="002D10B8" w14:paraId="1BB5A320" w14:textId="77777777" w:rsidTr="002D10B8">
        <w:trPr>
          <w:trHeight w:val="465"/>
        </w:trPr>
        <w:tc>
          <w:tcPr>
            <w:tcW w:w="2187" w:type="dxa"/>
            <w:shd w:val="clear" w:color="auto" w:fill="auto"/>
            <w:tcMar>
              <w:top w:w="60" w:type="dxa"/>
              <w:left w:w="60" w:type="dxa"/>
              <w:bottom w:w="60" w:type="dxa"/>
              <w:right w:w="60" w:type="dxa"/>
            </w:tcMar>
            <w:hideMark/>
          </w:tcPr>
          <w:p w14:paraId="7CCBDAE4" w14:textId="77777777" w:rsidR="002D10B8" w:rsidRPr="002D10B8" w:rsidRDefault="002D10B8" w:rsidP="002D10B8">
            <w:pPr>
              <w:jc w:val="right"/>
              <w:rPr>
                <w:rFonts w:ascii="Times" w:hAnsi="Times" w:cs="Times New Roman"/>
              </w:rPr>
            </w:pPr>
            <w:r w:rsidRPr="002D10B8">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14:paraId="33995098" w14:textId="77777777" w:rsidR="002D10B8" w:rsidRPr="002D10B8" w:rsidRDefault="002D10B8" w:rsidP="002D10B8">
            <w:pPr>
              <w:rPr>
                <w:rFonts w:ascii="Times" w:hAnsi="Times" w:cs="Times New Roman"/>
              </w:rPr>
            </w:pPr>
            <w:r w:rsidRPr="002D10B8">
              <w:rPr>
                <w:rFonts w:ascii="Times New Roman" w:hAnsi="Times New Roman" w:cs="Times New Roman"/>
                <w:color w:val="000000"/>
              </w:rPr>
              <w:t>Steps 1-4 in the normal flow would be required for all types of display dentist schedule.</w:t>
            </w:r>
          </w:p>
        </w:tc>
      </w:tr>
      <w:tr w:rsidR="002D10B8" w:rsidRPr="002D10B8" w14:paraId="10F8232F" w14:textId="77777777" w:rsidTr="002D10B8">
        <w:trPr>
          <w:trHeight w:val="225"/>
        </w:trPr>
        <w:tc>
          <w:tcPr>
            <w:tcW w:w="2187" w:type="dxa"/>
            <w:shd w:val="clear" w:color="auto" w:fill="auto"/>
            <w:tcMar>
              <w:top w:w="60" w:type="dxa"/>
              <w:left w:w="60" w:type="dxa"/>
              <w:bottom w:w="60" w:type="dxa"/>
              <w:right w:w="60" w:type="dxa"/>
            </w:tcMar>
            <w:hideMark/>
          </w:tcPr>
          <w:p w14:paraId="223FB62E" w14:textId="77777777" w:rsidR="002D10B8" w:rsidRPr="002D10B8" w:rsidRDefault="002D10B8" w:rsidP="002D10B8">
            <w:pPr>
              <w:jc w:val="right"/>
              <w:rPr>
                <w:rFonts w:ascii="Times" w:hAnsi="Times" w:cs="Times New Roman"/>
              </w:rPr>
            </w:pPr>
            <w:r w:rsidRPr="002D10B8">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14:paraId="013CB4FE" w14:textId="77777777" w:rsidR="002D10B8" w:rsidRPr="002D10B8" w:rsidRDefault="002D10B8" w:rsidP="002D10B8">
            <w:pPr>
              <w:rPr>
                <w:rFonts w:ascii="Times" w:hAnsi="Times" w:cs="Times New Roman"/>
              </w:rPr>
            </w:pPr>
            <w:r w:rsidRPr="002D10B8">
              <w:rPr>
                <w:rFonts w:ascii="Times New Roman" w:hAnsi="Times New Roman" w:cs="Times New Roman"/>
                <w:color w:val="000000"/>
              </w:rPr>
              <w:t>On demand</w:t>
            </w:r>
          </w:p>
        </w:tc>
      </w:tr>
      <w:tr w:rsidR="002D10B8" w:rsidRPr="002D10B8" w14:paraId="05DE2222" w14:textId="77777777" w:rsidTr="002D10B8">
        <w:trPr>
          <w:trHeight w:val="210"/>
        </w:trPr>
        <w:tc>
          <w:tcPr>
            <w:tcW w:w="2187" w:type="dxa"/>
            <w:shd w:val="clear" w:color="auto" w:fill="auto"/>
            <w:tcMar>
              <w:top w:w="60" w:type="dxa"/>
              <w:left w:w="60" w:type="dxa"/>
              <w:bottom w:w="60" w:type="dxa"/>
              <w:right w:w="60" w:type="dxa"/>
            </w:tcMar>
            <w:hideMark/>
          </w:tcPr>
          <w:p w14:paraId="1A6A6A51" w14:textId="77777777" w:rsidR="002D10B8" w:rsidRPr="002D10B8" w:rsidRDefault="002D10B8" w:rsidP="002D10B8">
            <w:pPr>
              <w:jc w:val="right"/>
              <w:rPr>
                <w:rFonts w:ascii="Times" w:hAnsi="Times" w:cs="Times New Roman"/>
              </w:rPr>
            </w:pPr>
            <w:r w:rsidRPr="002D10B8">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14:paraId="7F7D52CB" w14:textId="77777777" w:rsidR="002D10B8" w:rsidRPr="002D10B8" w:rsidRDefault="002D10B8" w:rsidP="002D10B8">
            <w:pPr>
              <w:rPr>
                <w:rFonts w:ascii="Times" w:hAnsi="Times" w:cs="Times New Roman"/>
              </w:rPr>
            </w:pPr>
            <w:r w:rsidRPr="002D10B8">
              <w:rPr>
                <w:rFonts w:ascii="Times New Roman" w:hAnsi="Times New Roman" w:cs="Times New Roman"/>
                <w:color w:val="000000"/>
              </w:rPr>
              <w:t>N/A</w:t>
            </w:r>
          </w:p>
        </w:tc>
      </w:tr>
      <w:tr w:rsidR="002D10B8" w:rsidRPr="002D10B8" w14:paraId="6603E28C" w14:textId="77777777" w:rsidTr="002D10B8">
        <w:trPr>
          <w:trHeight w:val="480"/>
        </w:trPr>
        <w:tc>
          <w:tcPr>
            <w:tcW w:w="2187" w:type="dxa"/>
            <w:shd w:val="clear" w:color="auto" w:fill="auto"/>
            <w:tcMar>
              <w:top w:w="60" w:type="dxa"/>
              <w:left w:w="60" w:type="dxa"/>
              <w:bottom w:w="60" w:type="dxa"/>
              <w:right w:w="60" w:type="dxa"/>
            </w:tcMar>
            <w:hideMark/>
          </w:tcPr>
          <w:p w14:paraId="35D02F45" w14:textId="77777777" w:rsidR="002D10B8" w:rsidRPr="002D10B8" w:rsidRDefault="002D10B8" w:rsidP="002D10B8">
            <w:pPr>
              <w:jc w:val="right"/>
              <w:rPr>
                <w:rFonts w:ascii="Times" w:hAnsi="Times" w:cs="Times New Roman"/>
              </w:rPr>
            </w:pPr>
            <w:r w:rsidRPr="002D10B8">
              <w:rPr>
                <w:rFonts w:ascii="Times New Roman" w:hAnsi="Times New Roman" w:cs="Times New Roman"/>
                <w:b/>
                <w:bCs/>
                <w:color w:val="000000"/>
              </w:rPr>
              <w:t>Assumptions:</w:t>
            </w:r>
          </w:p>
        </w:tc>
        <w:tc>
          <w:tcPr>
            <w:tcW w:w="7418" w:type="dxa"/>
            <w:gridSpan w:val="3"/>
            <w:shd w:val="clear" w:color="auto" w:fill="auto"/>
            <w:tcMar>
              <w:top w:w="60" w:type="dxa"/>
              <w:left w:w="60" w:type="dxa"/>
              <w:bottom w:w="60" w:type="dxa"/>
              <w:right w:w="60" w:type="dxa"/>
            </w:tcMar>
            <w:hideMark/>
          </w:tcPr>
          <w:p w14:paraId="0EB23765" w14:textId="2829A5D0" w:rsidR="002D10B8" w:rsidRPr="002D10B8" w:rsidRDefault="00B37660" w:rsidP="002D10B8">
            <w:pPr>
              <w:rPr>
                <w:rFonts w:ascii="Times" w:hAnsi="Times" w:cs="Times New Roman"/>
              </w:rPr>
            </w:pPr>
            <w:r>
              <w:rPr>
                <w:rFonts w:ascii="Times New Roman" w:hAnsi="Times New Roman" w:cs="Times New Roman"/>
                <w:color w:val="000000"/>
              </w:rPr>
              <w:t>User</w:t>
            </w:r>
            <w:r w:rsidRPr="006E12FE">
              <w:rPr>
                <w:rFonts w:ascii="Times New Roman" w:hAnsi="Times New Roman" w:cs="Times New Roman"/>
                <w:color w:val="000000"/>
              </w:rPr>
              <w:t xml:space="preserve"> understands English language. </w:t>
            </w:r>
            <w:r>
              <w:rPr>
                <w:rFonts w:ascii="Times New Roman" w:hAnsi="Times New Roman" w:cs="Times New Roman"/>
                <w:color w:val="000000"/>
              </w:rPr>
              <w:t>User</w:t>
            </w:r>
            <w:r w:rsidRPr="006E12FE">
              <w:rPr>
                <w:rFonts w:ascii="Times New Roman" w:hAnsi="Times New Roman" w:cs="Times New Roman"/>
                <w:color w:val="000000"/>
              </w:rPr>
              <w:t xml:space="preserve"> has to have his/her</w:t>
            </w:r>
            <w:r>
              <w:rPr>
                <w:rFonts w:ascii="Times New Roman" w:hAnsi="Times New Roman" w:cs="Times New Roman"/>
                <w:color w:val="000000"/>
              </w:rPr>
              <w:t xml:space="preserve"> user</w:t>
            </w:r>
            <w:r w:rsidRPr="006E12FE">
              <w:rPr>
                <w:rFonts w:ascii="Times New Roman" w:hAnsi="Times New Roman" w:cs="Times New Roman"/>
                <w:color w:val="000000"/>
              </w:rPr>
              <w:t xml:space="preserve"> ID and password first. The dental c</w:t>
            </w:r>
            <w:r>
              <w:rPr>
                <w:rFonts w:ascii="Times New Roman" w:hAnsi="Times New Roman" w:cs="Times New Roman"/>
                <w:color w:val="000000"/>
              </w:rPr>
              <w:t>linics’ officer provides user</w:t>
            </w:r>
            <w:r w:rsidRPr="006E12FE">
              <w:rPr>
                <w:rFonts w:ascii="Times New Roman" w:hAnsi="Times New Roman" w:cs="Times New Roman"/>
                <w:color w:val="000000"/>
              </w:rPr>
              <w:t xml:space="preserve"> ID and password.</w:t>
            </w:r>
          </w:p>
        </w:tc>
      </w:tr>
      <w:tr w:rsidR="002D10B8" w:rsidRPr="002D10B8" w14:paraId="3743987C" w14:textId="77777777" w:rsidTr="002D10B8">
        <w:trPr>
          <w:trHeight w:val="225"/>
        </w:trPr>
        <w:tc>
          <w:tcPr>
            <w:tcW w:w="2187" w:type="dxa"/>
            <w:shd w:val="clear" w:color="auto" w:fill="auto"/>
            <w:tcMar>
              <w:top w:w="60" w:type="dxa"/>
              <w:left w:w="60" w:type="dxa"/>
              <w:bottom w:w="60" w:type="dxa"/>
              <w:right w:w="60" w:type="dxa"/>
            </w:tcMar>
            <w:hideMark/>
          </w:tcPr>
          <w:p w14:paraId="3E17124A" w14:textId="77777777" w:rsidR="002D10B8" w:rsidRPr="002D10B8" w:rsidRDefault="002D10B8" w:rsidP="002D10B8">
            <w:pPr>
              <w:jc w:val="right"/>
              <w:rPr>
                <w:rFonts w:ascii="Times" w:hAnsi="Times" w:cs="Times New Roman"/>
              </w:rPr>
            </w:pPr>
            <w:r w:rsidRPr="002D10B8">
              <w:rPr>
                <w:rFonts w:ascii="Times New Roman" w:hAnsi="Times New Roman" w:cs="Times New Roman"/>
                <w:b/>
                <w:bCs/>
                <w:color w:val="000000"/>
              </w:rPr>
              <w:t>Notes and Issues:</w:t>
            </w:r>
          </w:p>
        </w:tc>
        <w:tc>
          <w:tcPr>
            <w:tcW w:w="7418" w:type="dxa"/>
            <w:gridSpan w:val="3"/>
            <w:shd w:val="clear" w:color="auto" w:fill="auto"/>
            <w:tcMar>
              <w:top w:w="60" w:type="dxa"/>
              <w:left w:w="60" w:type="dxa"/>
              <w:bottom w:w="60" w:type="dxa"/>
              <w:right w:w="60" w:type="dxa"/>
            </w:tcMar>
            <w:hideMark/>
          </w:tcPr>
          <w:p w14:paraId="16257D46" w14:textId="77777777" w:rsidR="002D10B8" w:rsidRPr="002D10B8" w:rsidRDefault="002D10B8" w:rsidP="002D10B8">
            <w:pPr>
              <w:rPr>
                <w:rFonts w:ascii="Times" w:hAnsi="Times" w:cs="Times New Roman"/>
              </w:rPr>
            </w:pPr>
            <w:r w:rsidRPr="002D10B8">
              <w:rPr>
                <w:rFonts w:ascii="Times New Roman" w:hAnsi="Times New Roman" w:cs="Times New Roman"/>
                <w:color w:val="000000"/>
              </w:rPr>
              <w:t>N/A</w:t>
            </w:r>
          </w:p>
        </w:tc>
      </w:tr>
    </w:tbl>
    <w:p w14:paraId="58F573B0" w14:textId="77777777" w:rsidR="00EB1E89" w:rsidRDefault="00EB1E89"/>
    <w:p w14:paraId="73D5166B" w14:textId="77777777" w:rsidR="006F64B0" w:rsidRDefault="006F64B0"/>
    <w:p w14:paraId="50C9FFBB" w14:textId="77777777" w:rsidR="006F64B0" w:rsidRDefault="006F64B0"/>
    <w:p w14:paraId="70648252" w14:textId="77777777" w:rsidR="006F64B0" w:rsidRDefault="006F64B0"/>
    <w:p w14:paraId="066128CB" w14:textId="77777777" w:rsidR="006F64B0" w:rsidRDefault="006F64B0"/>
    <w:p w14:paraId="5866A439" w14:textId="77777777" w:rsidR="006F64B0" w:rsidRDefault="006F64B0"/>
    <w:p w14:paraId="74B70C8D" w14:textId="77777777" w:rsidR="006F64B0" w:rsidRDefault="006F64B0"/>
    <w:p w14:paraId="2D696201" w14:textId="77777777" w:rsidR="006F64B0" w:rsidRDefault="006F64B0"/>
    <w:p w14:paraId="3EE17FAE" w14:textId="77777777" w:rsidR="006F64B0" w:rsidRDefault="006F64B0"/>
    <w:p w14:paraId="6BEBFC57" w14:textId="77777777" w:rsidR="006F64B0" w:rsidRDefault="006F64B0"/>
    <w:p w14:paraId="60CAE133" w14:textId="77777777" w:rsidR="00B37660" w:rsidRDefault="00B37660"/>
    <w:p w14:paraId="5AE87860" w14:textId="77777777" w:rsidR="006F64B0" w:rsidRDefault="006F64B0"/>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268"/>
        <w:gridCol w:w="2882"/>
      </w:tblGrid>
      <w:tr w:rsidR="006F64B0" w:rsidRPr="006F64B0" w14:paraId="0E2FF325" w14:textId="77777777" w:rsidTr="006F64B0">
        <w:trPr>
          <w:trHeight w:val="225"/>
        </w:trPr>
        <w:tc>
          <w:tcPr>
            <w:tcW w:w="2187" w:type="dxa"/>
            <w:shd w:val="clear" w:color="auto" w:fill="D9D9D9"/>
            <w:tcMar>
              <w:top w:w="60" w:type="dxa"/>
              <w:left w:w="60" w:type="dxa"/>
              <w:bottom w:w="60" w:type="dxa"/>
              <w:right w:w="60" w:type="dxa"/>
            </w:tcMar>
            <w:hideMark/>
          </w:tcPr>
          <w:p w14:paraId="77F12206" w14:textId="77777777" w:rsidR="006F64B0" w:rsidRPr="006F64B0" w:rsidRDefault="006F64B0" w:rsidP="006F64B0">
            <w:pPr>
              <w:jc w:val="right"/>
              <w:rPr>
                <w:rFonts w:ascii="Times" w:hAnsi="Times" w:cs="Times New Roman"/>
              </w:rPr>
            </w:pPr>
            <w:r w:rsidRPr="006F64B0">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14:paraId="78B3361D" w14:textId="7B6C5761" w:rsidR="006F64B0" w:rsidRPr="006F64B0" w:rsidRDefault="006F64B0" w:rsidP="006F64B0">
            <w:pPr>
              <w:rPr>
                <w:rFonts w:ascii="Times" w:hAnsi="Times" w:cs="Times New Roman"/>
              </w:rPr>
            </w:pPr>
            <w:r w:rsidRPr="006F64B0">
              <w:rPr>
                <w:rFonts w:ascii="Times New Roman" w:hAnsi="Times New Roman" w:cs="Times New Roman"/>
                <w:color w:val="000000"/>
              </w:rPr>
              <w:t>UC-1</w:t>
            </w:r>
            <w:r>
              <w:rPr>
                <w:rFonts w:ascii="Times New Roman" w:hAnsi="Times New Roman" w:cs="Times New Roman"/>
                <w:color w:val="000000"/>
              </w:rPr>
              <w:t>6</w:t>
            </w:r>
          </w:p>
        </w:tc>
      </w:tr>
      <w:tr w:rsidR="006F64B0" w:rsidRPr="006F64B0" w14:paraId="1F9F1574" w14:textId="77777777" w:rsidTr="006F64B0">
        <w:trPr>
          <w:trHeight w:val="210"/>
        </w:trPr>
        <w:tc>
          <w:tcPr>
            <w:tcW w:w="2187" w:type="dxa"/>
            <w:shd w:val="clear" w:color="auto" w:fill="D9D9D9"/>
            <w:tcMar>
              <w:top w:w="60" w:type="dxa"/>
              <w:left w:w="60" w:type="dxa"/>
              <w:bottom w:w="60" w:type="dxa"/>
              <w:right w:w="60" w:type="dxa"/>
            </w:tcMar>
            <w:hideMark/>
          </w:tcPr>
          <w:p w14:paraId="608F889D" w14:textId="77777777" w:rsidR="006F64B0" w:rsidRPr="006F64B0" w:rsidRDefault="006F64B0" w:rsidP="006F64B0">
            <w:pPr>
              <w:jc w:val="right"/>
              <w:rPr>
                <w:rFonts w:ascii="Times" w:hAnsi="Times" w:cs="Times New Roman"/>
              </w:rPr>
            </w:pPr>
            <w:r w:rsidRPr="006F64B0">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14:paraId="7D78D562" w14:textId="77777777" w:rsidR="006F64B0" w:rsidRPr="006F64B0" w:rsidRDefault="006F64B0" w:rsidP="006F64B0">
            <w:pPr>
              <w:rPr>
                <w:rFonts w:ascii="Times" w:hAnsi="Times" w:cs="Times New Roman"/>
              </w:rPr>
            </w:pPr>
            <w:r w:rsidRPr="006F64B0">
              <w:rPr>
                <w:rFonts w:ascii="Times New Roman" w:hAnsi="Times New Roman" w:cs="Times New Roman"/>
                <w:color w:val="000000"/>
              </w:rPr>
              <w:t>Display patients’ list</w:t>
            </w:r>
          </w:p>
        </w:tc>
      </w:tr>
      <w:tr w:rsidR="006F64B0" w:rsidRPr="006F64B0" w14:paraId="3D5ED76F" w14:textId="77777777" w:rsidTr="006F64B0">
        <w:trPr>
          <w:trHeight w:val="240"/>
        </w:trPr>
        <w:tc>
          <w:tcPr>
            <w:tcW w:w="2187" w:type="dxa"/>
            <w:shd w:val="clear" w:color="auto" w:fill="D9D9D9"/>
            <w:tcMar>
              <w:top w:w="60" w:type="dxa"/>
              <w:left w:w="60" w:type="dxa"/>
              <w:bottom w:w="60" w:type="dxa"/>
              <w:right w:w="60" w:type="dxa"/>
            </w:tcMar>
            <w:hideMark/>
          </w:tcPr>
          <w:p w14:paraId="3506B891" w14:textId="77777777" w:rsidR="006F64B0" w:rsidRPr="006F64B0" w:rsidRDefault="006F64B0" w:rsidP="006F64B0">
            <w:pPr>
              <w:jc w:val="right"/>
              <w:rPr>
                <w:rFonts w:ascii="Times" w:hAnsi="Times" w:cs="Times New Roman"/>
              </w:rPr>
            </w:pPr>
            <w:r w:rsidRPr="006F64B0">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14:paraId="5DE359B5" w14:textId="77777777" w:rsidR="006F64B0" w:rsidRPr="006F64B0" w:rsidRDefault="006F64B0" w:rsidP="006F64B0">
            <w:pPr>
              <w:rPr>
                <w:rFonts w:ascii="Times" w:hAnsi="Times" w:cs="Times New Roman"/>
              </w:rPr>
            </w:pPr>
            <w:r w:rsidRPr="006F64B0">
              <w:rPr>
                <w:rFonts w:ascii="Times New Roman" w:hAnsi="Times New Roman" w:cs="Times New Roman"/>
                <w:color w:val="000000"/>
              </w:rPr>
              <w:t>Worapun Wongkium</w:t>
            </w:r>
          </w:p>
        </w:tc>
        <w:tc>
          <w:tcPr>
            <w:tcW w:w="2268" w:type="dxa"/>
            <w:shd w:val="clear" w:color="auto" w:fill="D9D9D9"/>
            <w:tcMar>
              <w:top w:w="60" w:type="dxa"/>
              <w:left w:w="60" w:type="dxa"/>
              <w:bottom w:w="60" w:type="dxa"/>
              <w:right w:w="60" w:type="dxa"/>
            </w:tcMar>
            <w:hideMark/>
          </w:tcPr>
          <w:p w14:paraId="75F55615" w14:textId="77777777" w:rsidR="006F64B0" w:rsidRPr="006F64B0" w:rsidRDefault="006F64B0" w:rsidP="006F64B0">
            <w:pPr>
              <w:jc w:val="right"/>
              <w:rPr>
                <w:rFonts w:ascii="Times" w:hAnsi="Times" w:cs="Times New Roman"/>
              </w:rPr>
            </w:pPr>
            <w:r w:rsidRPr="006F64B0">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14:paraId="5FF461F5" w14:textId="77777777" w:rsidR="006F64B0" w:rsidRPr="006F64B0" w:rsidRDefault="006F64B0" w:rsidP="006F64B0">
            <w:pPr>
              <w:rPr>
                <w:rFonts w:ascii="Times" w:hAnsi="Times" w:cs="Times New Roman"/>
              </w:rPr>
            </w:pPr>
            <w:r w:rsidRPr="006F64B0">
              <w:rPr>
                <w:rFonts w:ascii="Times New Roman" w:hAnsi="Times New Roman" w:cs="Times New Roman"/>
                <w:color w:val="000000"/>
              </w:rPr>
              <w:t>Kanokwan Maneerat</w:t>
            </w:r>
          </w:p>
        </w:tc>
      </w:tr>
      <w:tr w:rsidR="006F64B0" w:rsidRPr="006F64B0" w14:paraId="2F85E3C3" w14:textId="77777777" w:rsidTr="006F64B0">
        <w:trPr>
          <w:trHeight w:val="240"/>
        </w:trPr>
        <w:tc>
          <w:tcPr>
            <w:tcW w:w="2187" w:type="dxa"/>
            <w:shd w:val="clear" w:color="auto" w:fill="D9D9D9"/>
            <w:tcMar>
              <w:top w:w="60" w:type="dxa"/>
              <w:left w:w="60" w:type="dxa"/>
              <w:bottom w:w="60" w:type="dxa"/>
              <w:right w:w="60" w:type="dxa"/>
            </w:tcMar>
            <w:hideMark/>
          </w:tcPr>
          <w:p w14:paraId="7A7B9895" w14:textId="77777777" w:rsidR="006F64B0" w:rsidRPr="006F64B0" w:rsidRDefault="006F64B0" w:rsidP="006F64B0">
            <w:pPr>
              <w:jc w:val="right"/>
              <w:rPr>
                <w:rFonts w:ascii="Times" w:hAnsi="Times" w:cs="Times New Roman"/>
              </w:rPr>
            </w:pPr>
            <w:r w:rsidRPr="006F64B0">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14:paraId="72999578" w14:textId="77777777" w:rsidR="006F64B0" w:rsidRPr="006F64B0" w:rsidRDefault="006F64B0" w:rsidP="006F64B0">
            <w:pPr>
              <w:rPr>
                <w:rFonts w:ascii="Times" w:hAnsi="Times" w:cs="Times New Roman"/>
              </w:rPr>
            </w:pPr>
            <w:r w:rsidRPr="006F64B0">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14:paraId="09081ADA" w14:textId="77777777" w:rsidR="006F64B0" w:rsidRPr="006F64B0" w:rsidRDefault="006F64B0" w:rsidP="006F64B0">
            <w:pPr>
              <w:jc w:val="right"/>
              <w:rPr>
                <w:rFonts w:ascii="Times" w:hAnsi="Times" w:cs="Times New Roman"/>
              </w:rPr>
            </w:pPr>
            <w:r w:rsidRPr="006F64B0">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14:paraId="16FAD339" w14:textId="77777777" w:rsidR="006F64B0" w:rsidRPr="006F64B0" w:rsidRDefault="006F64B0" w:rsidP="006F64B0">
            <w:pPr>
              <w:rPr>
                <w:rFonts w:ascii="Times" w:hAnsi="Times" w:cs="Times New Roman"/>
              </w:rPr>
            </w:pPr>
            <w:r w:rsidRPr="006F64B0">
              <w:rPr>
                <w:rFonts w:ascii="Times New Roman" w:hAnsi="Times New Roman" w:cs="Times New Roman"/>
                <w:color w:val="000000"/>
              </w:rPr>
              <w:t>25/06/2014</w:t>
            </w:r>
          </w:p>
        </w:tc>
      </w:tr>
      <w:tr w:rsidR="006F64B0" w:rsidRPr="006F64B0" w14:paraId="39EA79AB" w14:textId="77777777" w:rsidTr="006F64B0">
        <w:trPr>
          <w:trHeight w:val="225"/>
        </w:trPr>
        <w:tc>
          <w:tcPr>
            <w:tcW w:w="2187" w:type="dxa"/>
            <w:shd w:val="clear" w:color="auto" w:fill="auto"/>
            <w:tcMar>
              <w:top w:w="60" w:type="dxa"/>
              <w:left w:w="60" w:type="dxa"/>
              <w:bottom w:w="60" w:type="dxa"/>
              <w:right w:w="60" w:type="dxa"/>
            </w:tcMar>
            <w:hideMark/>
          </w:tcPr>
          <w:p w14:paraId="3E7F7034" w14:textId="77777777" w:rsidR="006F64B0" w:rsidRPr="006F64B0" w:rsidRDefault="006F64B0" w:rsidP="006F64B0">
            <w:pPr>
              <w:jc w:val="right"/>
              <w:rPr>
                <w:rFonts w:ascii="Times" w:hAnsi="Times" w:cs="Times New Roman"/>
              </w:rPr>
            </w:pPr>
            <w:r w:rsidRPr="006F64B0">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14:paraId="3A0055DB" w14:textId="77777777" w:rsidR="006F64B0" w:rsidRPr="006F64B0" w:rsidRDefault="006F64B0" w:rsidP="006F64B0">
            <w:pPr>
              <w:rPr>
                <w:rFonts w:ascii="Times" w:hAnsi="Times" w:cs="Times New Roman"/>
              </w:rPr>
            </w:pPr>
            <w:r w:rsidRPr="006F64B0">
              <w:rPr>
                <w:rFonts w:ascii="Times New Roman" w:hAnsi="Times New Roman" w:cs="Times New Roman"/>
                <w:color w:val="000000"/>
              </w:rPr>
              <w:t>Officer</w:t>
            </w:r>
          </w:p>
        </w:tc>
      </w:tr>
      <w:tr w:rsidR="006F64B0" w:rsidRPr="006F64B0" w14:paraId="7CFD56F9" w14:textId="77777777" w:rsidTr="006F64B0">
        <w:trPr>
          <w:trHeight w:val="390"/>
        </w:trPr>
        <w:tc>
          <w:tcPr>
            <w:tcW w:w="2187" w:type="dxa"/>
            <w:shd w:val="clear" w:color="auto" w:fill="auto"/>
            <w:tcMar>
              <w:top w:w="60" w:type="dxa"/>
              <w:left w:w="60" w:type="dxa"/>
              <w:bottom w:w="60" w:type="dxa"/>
              <w:right w:w="60" w:type="dxa"/>
            </w:tcMar>
            <w:hideMark/>
          </w:tcPr>
          <w:p w14:paraId="734A570E" w14:textId="77777777" w:rsidR="006F64B0" w:rsidRPr="006F64B0" w:rsidRDefault="006F64B0" w:rsidP="006F64B0">
            <w:pPr>
              <w:jc w:val="right"/>
              <w:rPr>
                <w:rFonts w:ascii="Times" w:hAnsi="Times" w:cs="Times New Roman"/>
              </w:rPr>
            </w:pPr>
            <w:r w:rsidRPr="006F64B0">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14:paraId="05FAAE4C" w14:textId="77777777" w:rsidR="006F64B0" w:rsidRPr="006F64B0" w:rsidRDefault="006F64B0" w:rsidP="006F64B0">
            <w:pPr>
              <w:rPr>
                <w:rFonts w:ascii="Times" w:hAnsi="Times" w:cs="Times New Roman"/>
              </w:rPr>
            </w:pPr>
            <w:r w:rsidRPr="006F64B0">
              <w:rPr>
                <w:rFonts w:ascii="Times" w:hAnsi="Times" w:cs="Times New Roman"/>
                <w:color w:val="000000"/>
              </w:rPr>
              <w:t>Officer can view list of patient from website</w:t>
            </w:r>
          </w:p>
        </w:tc>
      </w:tr>
      <w:tr w:rsidR="006F64B0" w:rsidRPr="006F64B0" w14:paraId="6FDA0789" w14:textId="77777777" w:rsidTr="006F64B0">
        <w:trPr>
          <w:trHeight w:val="225"/>
        </w:trPr>
        <w:tc>
          <w:tcPr>
            <w:tcW w:w="2187" w:type="dxa"/>
            <w:shd w:val="clear" w:color="auto" w:fill="auto"/>
            <w:tcMar>
              <w:top w:w="60" w:type="dxa"/>
              <w:left w:w="60" w:type="dxa"/>
              <w:bottom w:w="60" w:type="dxa"/>
              <w:right w:w="60" w:type="dxa"/>
            </w:tcMar>
            <w:hideMark/>
          </w:tcPr>
          <w:p w14:paraId="1DFE8598" w14:textId="77777777" w:rsidR="006F64B0" w:rsidRPr="006F64B0" w:rsidRDefault="006F64B0" w:rsidP="006F64B0">
            <w:pPr>
              <w:jc w:val="right"/>
              <w:rPr>
                <w:rFonts w:ascii="Times" w:hAnsi="Times" w:cs="Times New Roman"/>
              </w:rPr>
            </w:pPr>
            <w:r w:rsidRPr="006F64B0">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14:paraId="4857EADD" w14:textId="77777777" w:rsidR="006F64B0" w:rsidRPr="006F64B0" w:rsidRDefault="006F64B0" w:rsidP="006F64B0">
            <w:pPr>
              <w:rPr>
                <w:rFonts w:ascii="Times" w:hAnsi="Times" w:cs="Times New Roman"/>
              </w:rPr>
            </w:pPr>
            <w:r w:rsidRPr="006F64B0">
              <w:rPr>
                <w:rFonts w:ascii="Times New Roman" w:hAnsi="Times New Roman" w:cs="Times New Roman"/>
                <w:color w:val="000000"/>
              </w:rPr>
              <w:t>Officer selects patient account menu</w:t>
            </w:r>
          </w:p>
        </w:tc>
      </w:tr>
      <w:tr w:rsidR="006F64B0" w:rsidRPr="006F64B0" w14:paraId="47971264" w14:textId="77777777" w:rsidTr="006F64B0">
        <w:trPr>
          <w:trHeight w:val="210"/>
        </w:trPr>
        <w:tc>
          <w:tcPr>
            <w:tcW w:w="2187" w:type="dxa"/>
            <w:shd w:val="clear" w:color="auto" w:fill="auto"/>
            <w:tcMar>
              <w:top w:w="60" w:type="dxa"/>
              <w:left w:w="60" w:type="dxa"/>
              <w:bottom w:w="60" w:type="dxa"/>
              <w:right w:w="60" w:type="dxa"/>
            </w:tcMar>
            <w:hideMark/>
          </w:tcPr>
          <w:p w14:paraId="1A5FF826" w14:textId="77777777" w:rsidR="006F64B0" w:rsidRPr="006F64B0" w:rsidRDefault="006F64B0" w:rsidP="006F64B0">
            <w:pPr>
              <w:jc w:val="right"/>
              <w:rPr>
                <w:rFonts w:ascii="Times" w:hAnsi="Times" w:cs="Times New Roman"/>
              </w:rPr>
            </w:pPr>
            <w:r w:rsidRPr="006F64B0">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14:paraId="6EBF9A80" w14:textId="77777777" w:rsidR="006F64B0" w:rsidRPr="006F64B0" w:rsidRDefault="006F64B0" w:rsidP="006F64B0">
            <w:pPr>
              <w:rPr>
                <w:rFonts w:ascii="Times" w:hAnsi="Times" w:cs="Times New Roman"/>
              </w:rPr>
            </w:pPr>
            <w:r w:rsidRPr="006F64B0">
              <w:rPr>
                <w:rFonts w:ascii="Times New Roman" w:hAnsi="Times New Roman" w:cs="Times New Roman"/>
                <w:color w:val="000000"/>
              </w:rPr>
              <w:t>User is already logged into the application by using userID and password</w:t>
            </w:r>
          </w:p>
        </w:tc>
      </w:tr>
      <w:tr w:rsidR="006F64B0" w:rsidRPr="006F64B0" w14:paraId="3C19A863" w14:textId="77777777" w:rsidTr="006F64B0">
        <w:trPr>
          <w:trHeight w:val="225"/>
        </w:trPr>
        <w:tc>
          <w:tcPr>
            <w:tcW w:w="2187" w:type="dxa"/>
            <w:shd w:val="clear" w:color="auto" w:fill="auto"/>
            <w:tcMar>
              <w:top w:w="60" w:type="dxa"/>
              <w:left w:w="60" w:type="dxa"/>
              <w:bottom w:w="60" w:type="dxa"/>
              <w:right w:w="60" w:type="dxa"/>
            </w:tcMar>
            <w:hideMark/>
          </w:tcPr>
          <w:p w14:paraId="09A963C4" w14:textId="77777777" w:rsidR="006F64B0" w:rsidRPr="006F64B0" w:rsidRDefault="006F64B0" w:rsidP="006F64B0">
            <w:pPr>
              <w:jc w:val="right"/>
              <w:rPr>
                <w:rFonts w:ascii="Times" w:hAnsi="Times" w:cs="Times New Roman"/>
              </w:rPr>
            </w:pPr>
            <w:r w:rsidRPr="006F64B0">
              <w:rPr>
                <w:rFonts w:ascii="Times New Roman" w:hAnsi="Times New Roman" w:cs="Times New Roman"/>
                <w:b/>
                <w:bCs/>
                <w:color w:val="000000"/>
              </w:rPr>
              <w:t>Postconditions:</w:t>
            </w:r>
          </w:p>
        </w:tc>
        <w:tc>
          <w:tcPr>
            <w:tcW w:w="7418" w:type="dxa"/>
            <w:gridSpan w:val="3"/>
            <w:shd w:val="clear" w:color="auto" w:fill="auto"/>
            <w:tcMar>
              <w:top w:w="60" w:type="dxa"/>
              <w:left w:w="60" w:type="dxa"/>
              <w:bottom w:w="60" w:type="dxa"/>
              <w:right w:w="60" w:type="dxa"/>
            </w:tcMar>
            <w:hideMark/>
          </w:tcPr>
          <w:p w14:paraId="42651D16" w14:textId="77777777" w:rsidR="006F64B0" w:rsidRPr="006F64B0" w:rsidRDefault="006F64B0" w:rsidP="006F64B0">
            <w:pPr>
              <w:rPr>
                <w:rFonts w:ascii="Times" w:hAnsi="Times" w:cs="Times New Roman"/>
              </w:rPr>
            </w:pPr>
            <w:r w:rsidRPr="006F64B0">
              <w:rPr>
                <w:rFonts w:ascii="Times New Roman" w:hAnsi="Times New Roman" w:cs="Times New Roman"/>
                <w:color w:val="000000"/>
              </w:rPr>
              <w:t>The list of patient is shown</w:t>
            </w:r>
          </w:p>
        </w:tc>
      </w:tr>
      <w:tr w:rsidR="006F64B0" w:rsidRPr="006F64B0" w14:paraId="74F2C23D" w14:textId="77777777" w:rsidTr="006F64B0">
        <w:trPr>
          <w:trHeight w:val="720"/>
        </w:trPr>
        <w:tc>
          <w:tcPr>
            <w:tcW w:w="2187" w:type="dxa"/>
            <w:shd w:val="clear" w:color="auto" w:fill="auto"/>
            <w:tcMar>
              <w:top w:w="60" w:type="dxa"/>
              <w:left w:w="60" w:type="dxa"/>
              <w:bottom w:w="60" w:type="dxa"/>
              <w:right w:w="60" w:type="dxa"/>
            </w:tcMar>
            <w:hideMark/>
          </w:tcPr>
          <w:p w14:paraId="3F5DBE2C" w14:textId="77777777" w:rsidR="006F64B0" w:rsidRPr="006F64B0" w:rsidRDefault="006F64B0" w:rsidP="006F64B0">
            <w:pPr>
              <w:jc w:val="right"/>
              <w:rPr>
                <w:rFonts w:ascii="Times" w:hAnsi="Times" w:cs="Times New Roman"/>
              </w:rPr>
            </w:pPr>
            <w:r w:rsidRPr="006F64B0">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14:paraId="6B84C0CA" w14:textId="77777777" w:rsidR="006F64B0" w:rsidRPr="006F64B0" w:rsidRDefault="006F64B0" w:rsidP="006E12FE">
            <w:pPr>
              <w:pStyle w:val="ListParagraph"/>
              <w:numPr>
                <w:ilvl w:val="0"/>
                <w:numId w:val="36"/>
              </w:numPr>
              <w:rPr>
                <w:rFonts w:ascii="Times" w:hAnsi="Times" w:cs="Times New Roman"/>
              </w:rPr>
            </w:pPr>
            <w:r w:rsidRPr="006F64B0">
              <w:rPr>
                <w:rFonts w:ascii="Times New Roman" w:hAnsi="Times New Roman" w:cs="Times New Roman"/>
                <w:color w:val="000000"/>
              </w:rPr>
              <w:t>Officer selects patient account menu</w:t>
            </w:r>
          </w:p>
          <w:p w14:paraId="367A9431" w14:textId="77777777" w:rsidR="006F64B0" w:rsidRPr="006F64B0" w:rsidRDefault="006F64B0" w:rsidP="006E12FE">
            <w:pPr>
              <w:pStyle w:val="ListParagraph"/>
              <w:numPr>
                <w:ilvl w:val="0"/>
                <w:numId w:val="36"/>
              </w:numPr>
              <w:rPr>
                <w:rFonts w:ascii="Times" w:hAnsi="Times" w:cs="Times New Roman"/>
              </w:rPr>
            </w:pPr>
            <w:r w:rsidRPr="006F64B0">
              <w:rPr>
                <w:rFonts w:ascii="Times New Roman" w:hAnsi="Times New Roman" w:cs="Times New Roman"/>
                <w:color w:val="000000"/>
              </w:rPr>
              <w:t>System query data from patients’ table in the database</w:t>
            </w:r>
          </w:p>
          <w:p w14:paraId="09BB63DD" w14:textId="1793F45E" w:rsidR="006F64B0" w:rsidRPr="006F64B0" w:rsidRDefault="006F64B0" w:rsidP="006E12FE">
            <w:pPr>
              <w:pStyle w:val="ListParagraph"/>
              <w:numPr>
                <w:ilvl w:val="0"/>
                <w:numId w:val="36"/>
              </w:numPr>
              <w:rPr>
                <w:rFonts w:ascii="Times" w:hAnsi="Times" w:cs="Times New Roman"/>
              </w:rPr>
            </w:pPr>
            <w:r w:rsidRPr="006F64B0">
              <w:rPr>
                <w:rFonts w:ascii="Times New Roman" w:hAnsi="Times New Roman" w:cs="Times New Roman"/>
                <w:color w:val="000000"/>
              </w:rPr>
              <w:t>System provide interface for show list of patient </w:t>
            </w:r>
          </w:p>
        </w:tc>
      </w:tr>
      <w:tr w:rsidR="006F64B0" w:rsidRPr="006F64B0" w14:paraId="49901DA3" w14:textId="77777777" w:rsidTr="006F64B0">
        <w:trPr>
          <w:trHeight w:val="285"/>
        </w:trPr>
        <w:tc>
          <w:tcPr>
            <w:tcW w:w="2187" w:type="dxa"/>
            <w:shd w:val="clear" w:color="auto" w:fill="auto"/>
            <w:tcMar>
              <w:top w:w="60" w:type="dxa"/>
              <w:left w:w="60" w:type="dxa"/>
              <w:bottom w:w="60" w:type="dxa"/>
              <w:right w:w="60" w:type="dxa"/>
            </w:tcMar>
            <w:hideMark/>
          </w:tcPr>
          <w:p w14:paraId="20129DC4" w14:textId="77777777" w:rsidR="006F64B0" w:rsidRPr="006F64B0" w:rsidRDefault="006F64B0" w:rsidP="006F64B0">
            <w:pPr>
              <w:jc w:val="right"/>
              <w:rPr>
                <w:rFonts w:ascii="Times" w:hAnsi="Times" w:cs="Times New Roman"/>
              </w:rPr>
            </w:pPr>
            <w:r w:rsidRPr="006F64B0">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14:paraId="053B2892" w14:textId="77777777" w:rsidR="006F64B0" w:rsidRPr="006F64B0" w:rsidRDefault="006F64B0" w:rsidP="006F64B0">
            <w:pPr>
              <w:rPr>
                <w:rFonts w:ascii="Times" w:hAnsi="Times" w:cs="Times New Roman"/>
              </w:rPr>
            </w:pPr>
            <w:r w:rsidRPr="006F64B0">
              <w:rPr>
                <w:rFonts w:ascii="Times New Roman" w:hAnsi="Times New Roman" w:cs="Times New Roman"/>
                <w:color w:val="000000"/>
              </w:rPr>
              <w:t>N/A</w:t>
            </w:r>
          </w:p>
        </w:tc>
      </w:tr>
      <w:tr w:rsidR="006F64B0" w:rsidRPr="006F64B0" w14:paraId="3E899D38" w14:textId="77777777" w:rsidTr="006F64B0">
        <w:trPr>
          <w:trHeight w:val="720"/>
        </w:trPr>
        <w:tc>
          <w:tcPr>
            <w:tcW w:w="2187" w:type="dxa"/>
            <w:shd w:val="clear" w:color="auto" w:fill="auto"/>
            <w:tcMar>
              <w:top w:w="60" w:type="dxa"/>
              <w:left w:w="60" w:type="dxa"/>
              <w:bottom w:w="60" w:type="dxa"/>
              <w:right w:w="60" w:type="dxa"/>
            </w:tcMar>
            <w:hideMark/>
          </w:tcPr>
          <w:p w14:paraId="38CDE3B0" w14:textId="77777777" w:rsidR="006F64B0" w:rsidRPr="006F64B0" w:rsidRDefault="006F64B0" w:rsidP="006F64B0">
            <w:pPr>
              <w:jc w:val="right"/>
              <w:rPr>
                <w:rFonts w:ascii="Times" w:hAnsi="Times" w:cs="Times New Roman"/>
              </w:rPr>
            </w:pPr>
            <w:r w:rsidRPr="006F64B0">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14:paraId="4DA498E0" w14:textId="77777777" w:rsidR="006F64B0" w:rsidRPr="006F64B0" w:rsidRDefault="006F64B0" w:rsidP="006F64B0">
            <w:pPr>
              <w:rPr>
                <w:rFonts w:ascii="Times" w:hAnsi="Times" w:cs="Times New Roman"/>
              </w:rPr>
            </w:pPr>
            <w:r w:rsidRPr="006F64B0">
              <w:rPr>
                <w:rFonts w:ascii="Times New Roman" w:hAnsi="Times New Roman" w:cs="Times New Roman"/>
                <w:color w:val="000000"/>
              </w:rPr>
              <w:t> System initiated: System unavailable the information will not deliver. If there are no internet connection user cannot login to the website or the application. The patient schedule will not show up.</w:t>
            </w:r>
            <w:r w:rsidRPr="006F64B0">
              <w:rPr>
                <w:rFonts w:ascii="Arial" w:hAnsi="Arial" w:cs="Arial"/>
                <w:color w:val="000000"/>
              </w:rPr>
              <w:t> </w:t>
            </w:r>
          </w:p>
        </w:tc>
      </w:tr>
      <w:tr w:rsidR="006F64B0" w:rsidRPr="006F64B0" w14:paraId="28DC5374" w14:textId="77777777" w:rsidTr="006F64B0">
        <w:trPr>
          <w:trHeight w:val="480"/>
        </w:trPr>
        <w:tc>
          <w:tcPr>
            <w:tcW w:w="2187" w:type="dxa"/>
            <w:shd w:val="clear" w:color="auto" w:fill="auto"/>
            <w:tcMar>
              <w:top w:w="60" w:type="dxa"/>
              <w:left w:w="60" w:type="dxa"/>
              <w:bottom w:w="60" w:type="dxa"/>
              <w:right w:w="60" w:type="dxa"/>
            </w:tcMar>
            <w:hideMark/>
          </w:tcPr>
          <w:p w14:paraId="40615100" w14:textId="77777777" w:rsidR="006F64B0" w:rsidRPr="006F64B0" w:rsidRDefault="006F64B0" w:rsidP="006F64B0">
            <w:pPr>
              <w:jc w:val="right"/>
              <w:rPr>
                <w:rFonts w:ascii="Times" w:hAnsi="Times" w:cs="Times New Roman"/>
              </w:rPr>
            </w:pPr>
            <w:r w:rsidRPr="006F64B0">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14:paraId="706D36CD" w14:textId="77777777" w:rsidR="006F64B0" w:rsidRPr="006F64B0" w:rsidRDefault="006F64B0" w:rsidP="006F64B0">
            <w:pPr>
              <w:rPr>
                <w:rFonts w:ascii="Times" w:hAnsi="Times" w:cs="Times New Roman"/>
              </w:rPr>
            </w:pPr>
            <w:r w:rsidRPr="006F64B0">
              <w:rPr>
                <w:rFonts w:ascii="Times New Roman" w:hAnsi="Times New Roman" w:cs="Times New Roman"/>
                <w:color w:val="000000"/>
              </w:rPr>
              <w:t>Steps 1-3 in the normal flow would be required for all types of display dentist schedule.</w:t>
            </w:r>
          </w:p>
        </w:tc>
      </w:tr>
      <w:tr w:rsidR="006F64B0" w:rsidRPr="006F64B0" w14:paraId="44F79C43" w14:textId="77777777" w:rsidTr="006F64B0">
        <w:trPr>
          <w:trHeight w:val="210"/>
        </w:trPr>
        <w:tc>
          <w:tcPr>
            <w:tcW w:w="2187" w:type="dxa"/>
            <w:shd w:val="clear" w:color="auto" w:fill="auto"/>
            <w:tcMar>
              <w:top w:w="60" w:type="dxa"/>
              <w:left w:w="60" w:type="dxa"/>
              <w:bottom w:w="60" w:type="dxa"/>
              <w:right w:w="60" w:type="dxa"/>
            </w:tcMar>
            <w:hideMark/>
          </w:tcPr>
          <w:p w14:paraId="277A6215" w14:textId="77777777" w:rsidR="006F64B0" w:rsidRPr="006F64B0" w:rsidRDefault="006F64B0" w:rsidP="006F64B0">
            <w:pPr>
              <w:jc w:val="right"/>
              <w:rPr>
                <w:rFonts w:ascii="Times" w:hAnsi="Times" w:cs="Times New Roman"/>
              </w:rPr>
            </w:pPr>
            <w:r w:rsidRPr="006F64B0">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14:paraId="1D118A69" w14:textId="77777777" w:rsidR="006F64B0" w:rsidRPr="006F64B0" w:rsidRDefault="006F64B0" w:rsidP="006F64B0">
            <w:pPr>
              <w:rPr>
                <w:rFonts w:ascii="Times" w:hAnsi="Times" w:cs="Times New Roman"/>
              </w:rPr>
            </w:pPr>
            <w:r w:rsidRPr="006F64B0">
              <w:rPr>
                <w:rFonts w:ascii="Times New Roman" w:hAnsi="Times New Roman" w:cs="Times New Roman"/>
                <w:color w:val="000000"/>
              </w:rPr>
              <w:t>On demand</w:t>
            </w:r>
          </w:p>
        </w:tc>
      </w:tr>
      <w:tr w:rsidR="006F64B0" w:rsidRPr="006F64B0" w14:paraId="6728C87F" w14:textId="77777777" w:rsidTr="006F64B0">
        <w:trPr>
          <w:trHeight w:val="225"/>
        </w:trPr>
        <w:tc>
          <w:tcPr>
            <w:tcW w:w="2187" w:type="dxa"/>
            <w:shd w:val="clear" w:color="auto" w:fill="auto"/>
            <w:tcMar>
              <w:top w:w="60" w:type="dxa"/>
              <w:left w:w="60" w:type="dxa"/>
              <w:bottom w:w="60" w:type="dxa"/>
              <w:right w:w="60" w:type="dxa"/>
            </w:tcMar>
            <w:hideMark/>
          </w:tcPr>
          <w:p w14:paraId="6A328011" w14:textId="77777777" w:rsidR="006F64B0" w:rsidRPr="006F64B0" w:rsidRDefault="006F64B0" w:rsidP="006F64B0">
            <w:pPr>
              <w:jc w:val="right"/>
              <w:rPr>
                <w:rFonts w:ascii="Times" w:hAnsi="Times" w:cs="Times New Roman"/>
              </w:rPr>
            </w:pPr>
            <w:r w:rsidRPr="006F64B0">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14:paraId="2E680230" w14:textId="77777777" w:rsidR="006F64B0" w:rsidRPr="006F64B0" w:rsidRDefault="006F64B0" w:rsidP="006F64B0">
            <w:pPr>
              <w:rPr>
                <w:rFonts w:ascii="Times" w:hAnsi="Times" w:cs="Times New Roman"/>
              </w:rPr>
            </w:pPr>
            <w:r w:rsidRPr="006F64B0">
              <w:rPr>
                <w:rFonts w:ascii="Times New Roman" w:hAnsi="Times New Roman" w:cs="Times New Roman"/>
                <w:color w:val="000000"/>
              </w:rPr>
              <w:t>N/A</w:t>
            </w:r>
          </w:p>
        </w:tc>
      </w:tr>
      <w:tr w:rsidR="006F64B0" w:rsidRPr="006F64B0" w14:paraId="2F6F06B5" w14:textId="77777777" w:rsidTr="006F64B0">
        <w:trPr>
          <w:trHeight w:val="465"/>
        </w:trPr>
        <w:tc>
          <w:tcPr>
            <w:tcW w:w="2187" w:type="dxa"/>
            <w:shd w:val="clear" w:color="auto" w:fill="auto"/>
            <w:tcMar>
              <w:top w:w="60" w:type="dxa"/>
              <w:left w:w="60" w:type="dxa"/>
              <w:bottom w:w="60" w:type="dxa"/>
              <w:right w:w="60" w:type="dxa"/>
            </w:tcMar>
            <w:hideMark/>
          </w:tcPr>
          <w:p w14:paraId="22A0A0E8" w14:textId="77777777" w:rsidR="006F64B0" w:rsidRPr="006F64B0" w:rsidRDefault="006F64B0" w:rsidP="006F64B0">
            <w:pPr>
              <w:jc w:val="right"/>
              <w:rPr>
                <w:rFonts w:ascii="Times" w:hAnsi="Times" w:cs="Times New Roman"/>
              </w:rPr>
            </w:pPr>
            <w:r w:rsidRPr="006F64B0">
              <w:rPr>
                <w:rFonts w:ascii="Times New Roman" w:hAnsi="Times New Roman" w:cs="Times New Roman"/>
                <w:b/>
                <w:bCs/>
                <w:color w:val="000000"/>
              </w:rPr>
              <w:t>Assumptions:</w:t>
            </w:r>
          </w:p>
        </w:tc>
        <w:tc>
          <w:tcPr>
            <w:tcW w:w="7418" w:type="dxa"/>
            <w:gridSpan w:val="3"/>
            <w:shd w:val="clear" w:color="auto" w:fill="auto"/>
            <w:tcMar>
              <w:top w:w="60" w:type="dxa"/>
              <w:left w:w="60" w:type="dxa"/>
              <w:bottom w:w="60" w:type="dxa"/>
              <w:right w:w="60" w:type="dxa"/>
            </w:tcMar>
            <w:hideMark/>
          </w:tcPr>
          <w:p w14:paraId="0749A5EC" w14:textId="43CF4E52" w:rsidR="006F64B0" w:rsidRPr="006F64B0" w:rsidRDefault="00B37660" w:rsidP="006F64B0">
            <w:pPr>
              <w:rPr>
                <w:rFonts w:ascii="Times" w:hAnsi="Times" w:cs="Times New Roman"/>
              </w:rPr>
            </w:pPr>
            <w:r>
              <w:rPr>
                <w:rFonts w:ascii="Times New Roman" w:hAnsi="Times New Roman" w:cs="Times New Roman"/>
                <w:color w:val="000000"/>
              </w:rPr>
              <w:t>User</w:t>
            </w:r>
            <w:r w:rsidRPr="006E12FE">
              <w:rPr>
                <w:rFonts w:ascii="Times New Roman" w:hAnsi="Times New Roman" w:cs="Times New Roman"/>
                <w:color w:val="000000"/>
              </w:rPr>
              <w:t xml:space="preserve"> understands English language. </w:t>
            </w:r>
            <w:r>
              <w:rPr>
                <w:rFonts w:ascii="Times New Roman" w:hAnsi="Times New Roman" w:cs="Times New Roman"/>
                <w:color w:val="000000"/>
              </w:rPr>
              <w:t>User</w:t>
            </w:r>
            <w:r w:rsidRPr="006E12FE">
              <w:rPr>
                <w:rFonts w:ascii="Times New Roman" w:hAnsi="Times New Roman" w:cs="Times New Roman"/>
                <w:color w:val="000000"/>
              </w:rPr>
              <w:t xml:space="preserve"> has to have his/her</w:t>
            </w:r>
            <w:r>
              <w:rPr>
                <w:rFonts w:ascii="Times New Roman" w:hAnsi="Times New Roman" w:cs="Times New Roman"/>
                <w:color w:val="000000"/>
              </w:rPr>
              <w:t xml:space="preserve"> user</w:t>
            </w:r>
            <w:r w:rsidRPr="006E12FE">
              <w:rPr>
                <w:rFonts w:ascii="Times New Roman" w:hAnsi="Times New Roman" w:cs="Times New Roman"/>
                <w:color w:val="000000"/>
              </w:rPr>
              <w:t xml:space="preserve"> ID and password first. The dental c</w:t>
            </w:r>
            <w:r>
              <w:rPr>
                <w:rFonts w:ascii="Times New Roman" w:hAnsi="Times New Roman" w:cs="Times New Roman"/>
                <w:color w:val="000000"/>
              </w:rPr>
              <w:t>linics’ officer provides user</w:t>
            </w:r>
            <w:r w:rsidRPr="006E12FE">
              <w:rPr>
                <w:rFonts w:ascii="Times New Roman" w:hAnsi="Times New Roman" w:cs="Times New Roman"/>
                <w:color w:val="000000"/>
              </w:rPr>
              <w:t xml:space="preserve"> ID and password.</w:t>
            </w:r>
          </w:p>
        </w:tc>
      </w:tr>
      <w:tr w:rsidR="006F64B0" w:rsidRPr="006F64B0" w14:paraId="1D7742D3" w14:textId="77777777" w:rsidTr="006F64B0">
        <w:trPr>
          <w:trHeight w:val="225"/>
        </w:trPr>
        <w:tc>
          <w:tcPr>
            <w:tcW w:w="2187" w:type="dxa"/>
            <w:shd w:val="clear" w:color="auto" w:fill="auto"/>
            <w:tcMar>
              <w:top w:w="60" w:type="dxa"/>
              <w:left w:w="60" w:type="dxa"/>
              <w:bottom w:w="60" w:type="dxa"/>
              <w:right w:w="60" w:type="dxa"/>
            </w:tcMar>
            <w:hideMark/>
          </w:tcPr>
          <w:p w14:paraId="51611B87" w14:textId="77777777" w:rsidR="006F64B0" w:rsidRPr="006F64B0" w:rsidRDefault="006F64B0" w:rsidP="006F64B0">
            <w:pPr>
              <w:jc w:val="right"/>
              <w:rPr>
                <w:rFonts w:ascii="Times" w:hAnsi="Times" w:cs="Times New Roman"/>
              </w:rPr>
            </w:pPr>
            <w:r w:rsidRPr="006F64B0">
              <w:rPr>
                <w:rFonts w:ascii="Times New Roman" w:hAnsi="Times New Roman" w:cs="Times New Roman"/>
                <w:b/>
                <w:bCs/>
                <w:color w:val="000000"/>
              </w:rPr>
              <w:t>Notes and Issues:</w:t>
            </w:r>
          </w:p>
        </w:tc>
        <w:tc>
          <w:tcPr>
            <w:tcW w:w="7418" w:type="dxa"/>
            <w:gridSpan w:val="3"/>
            <w:shd w:val="clear" w:color="auto" w:fill="auto"/>
            <w:tcMar>
              <w:top w:w="60" w:type="dxa"/>
              <w:left w:w="60" w:type="dxa"/>
              <w:bottom w:w="60" w:type="dxa"/>
              <w:right w:w="60" w:type="dxa"/>
            </w:tcMar>
            <w:hideMark/>
          </w:tcPr>
          <w:p w14:paraId="1569F8B7" w14:textId="77777777" w:rsidR="006F64B0" w:rsidRPr="006F64B0" w:rsidRDefault="006F64B0" w:rsidP="006F64B0">
            <w:pPr>
              <w:rPr>
                <w:rFonts w:ascii="Times" w:hAnsi="Times" w:cs="Times New Roman"/>
              </w:rPr>
            </w:pPr>
            <w:r w:rsidRPr="006F64B0">
              <w:rPr>
                <w:rFonts w:ascii="Times New Roman" w:hAnsi="Times New Roman" w:cs="Times New Roman"/>
                <w:color w:val="000000"/>
              </w:rPr>
              <w:t>N/A</w:t>
            </w:r>
          </w:p>
        </w:tc>
      </w:tr>
    </w:tbl>
    <w:p w14:paraId="4A40B029" w14:textId="77777777" w:rsidR="006F64B0" w:rsidRDefault="006F64B0"/>
    <w:p w14:paraId="235EECFE" w14:textId="77777777" w:rsidR="006F64B0" w:rsidRDefault="006F64B0"/>
    <w:p w14:paraId="0BB69841" w14:textId="77777777" w:rsidR="006F64B0" w:rsidRDefault="006F64B0"/>
    <w:p w14:paraId="76FBB021" w14:textId="77777777" w:rsidR="006F64B0" w:rsidRDefault="006F64B0"/>
    <w:p w14:paraId="30A0DCDF" w14:textId="77777777" w:rsidR="006F64B0" w:rsidRDefault="006F64B0"/>
    <w:p w14:paraId="24685C6D" w14:textId="77777777" w:rsidR="00135DC5" w:rsidRDefault="00135DC5"/>
    <w:p w14:paraId="622E3AB1" w14:textId="77777777" w:rsidR="00B37660" w:rsidRDefault="00B37660"/>
    <w:p w14:paraId="52AE82A2" w14:textId="77777777" w:rsidR="00135DC5" w:rsidRDefault="00135DC5"/>
    <w:p w14:paraId="0BD6742B" w14:textId="77777777" w:rsidR="00135DC5" w:rsidRDefault="00135DC5"/>
    <w:p w14:paraId="3D335E01" w14:textId="77777777" w:rsidR="00135DC5" w:rsidRDefault="00135DC5"/>
    <w:p w14:paraId="76AA11AB" w14:textId="77777777" w:rsidR="00135DC5" w:rsidRDefault="00135DC5"/>
    <w:p w14:paraId="7574CDFF" w14:textId="77777777" w:rsidR="00135DC5" w:rsidRDefault="00135DC5"/>
    <w:p w14:paraId="1D0F99AA" w14:textId="77777777" w:rsidR="00135DC5" w:rsidRDefault="00135DC5"/>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268"/>
        <w:gridCol w:w="2882"/>
      </w:tblGrid>
      <w:tr w:rsidR="00135DC5" w:rsidRPr="00135DC5" w14:paraId="07949FF7" w14:textId="77777777" w:rsidTr="00135DC5">
        <w:trPr>
          <w:trHeight w:val="225"/>
        </w:trPr>
        <w:tc>
          <w:tcPr>
            <w:tcW w:w="2187" w:type="dxa"/>
            <w:shd w:val="clear" w:color="auto" w:fill="D9D9D9"/>
            <w:tcMar>
              <w:top w:w="60" w:type="dxa"/>
              <w:left w:w="60" w:type="dxa"/>
              <w:bottom w:w="60" w:type="dxa"/>
              <w:right w:w="60" w:type="dxa"/>
            </w:tcMar>
            <w:hideMark/>
          </w:tcPr>
          <w:p w14:paraId="4D550C37" w14:textId="77777777" w:rsidR="00135DC5" w:rsidRPr="00135DC5" w:rsidRDefault="00135DC5" w:rsidP="00135DC5">
            <w:pPr>
              <w:jc w:val="right"/>
              <w:rPr>
                <w:rFonts w:ascii="Times" w:hAnsi="Times" w:cs="Times New Roman"/>
              </w:rPr>
            </w:pPr>
            <w:r w:rsidRPr="00135DC5">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14:paraId="52C26B21" w14:textId="538EFE5D" w:rsidR="00135DC5" w:rsidRPr="00135DC5" w:rsidRDefault="00135DC5" w:rsidP="00135DC5">
            <w:pPr>
              <w:rPr>
                <w:rFonts w:ascii="Times" w:hAnsi="Times" w:cs="Times New Roman"/>
              </w:rPr>
            </w:pPr>
            <w:r w:rsidRPr="00135DC5">
              <w:rPr>
                <w:rFonts w:ascii="Times New Roman" w:hAnsi="Times New Roman" w:cs="Times New Roman"/>
                <w:color w:val="000000"/>
              </w:rPr>
              <w:t>UC-1</w:t>
            </w:r>
            <w:r w:rsidR="002013EF">
              <w:rPr>
                <w:rFonts w:ascii="Times New Roman" w:hAnsi="Times New Roman" w:cs="Times New Roman"/>
                <w:color w:val="000000"/>
              </w:rPr>
              <w:t>7</w:t>
            </w:r>
          </w:p>
        </w:tc>
      </w:tr>
      <w:tr w:rsidR="00135DC5" w:rsidRPr="00135DC5" w14:paraId="000CC458" w14:textId="77777777" w:rsidTr="00135DC5">
        <w:trPr>
          <w:trHeight w:val="210"/>
        </w:trPr>
        <w:tc>
          <w:tcPr>
            <w:tcW w:w="2187" w:type="dxa"/>
            <w:shd w:val="clear" w:color="auto" w:fill="D9D9D9"/>
            <w:tcMar>
              <w:top w:w="60" w:type="dxa"/>
              <w:left w:w="60" w:type="dxa"/>
              <w:bottom w:w="60" w:type="dxa"/>
              <w:right w:w="60" w:type="dxa"/>
            </w:tcMar>
            <w:hideMark/>
          </w:tcPr>
          <w:p w14:paraId="6BC98B70" w14:textId="77777777" w:rsidR="00135DC5" w:rsidRPr="00135DC5" w:rsidRDefault="00135DC5" w:rsidP="00135DC5">
            <w:pPr>
              <w:jc w:val="right"/>
              <w:rPr>
                <w:rFonts w:ascii="Times" w:hAnsi="Times" w:cs="Times New Roman"/>
              </w:rPr>
            </w:pPr>
            <w:r w:rsidRPr="00135DC5">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14:paraId="2DF7372F" w14:textId="77777777" w:rsidR="00135DC5" w:rsidRPr="00135DC5" w:rsidRDefault="00135DC5" w:rsidP="00135DC5">
            <w:pPr>
              <w:rPr>
                <w:rFonts w:ascii="Times" w:hAnsi="Times" w:cs="Times New Roman"/>
              </w:rPr>
            </w:pPr>
            <w:r w:rsidRPr="00135DC5">
              <w:rPr>
                <w:rFonts w:ascii="Times New Roman" w:hAnsi="Times New Roman" w:cs="Times New Roman"/>
                <w:color w:val="000000"/>
              </w:rPr>
              <w:t>Display dentists’ list</w:t>
            </w:r>
          </w:p>
        </w:tc>
      </w:tr>
      <w:tr w:rsidR="00135DC5" w:rsidRPr="00135DC5" w14:paraId="6765F58B" w14:textId="77777777" w:rsidTr="00135DC5">
        <w:trPr>
          <w:trHeight w:val="240"/>
        </w:trPr>
        <w:tc>
          <w:tcPr>
            <w:tcW w:w="2187" w:type="dxa"/>
            <w:shd w:val="clear" w:color="auto" w:fill="D9D9D9"/>
            <w:tcMar>
              <w:top w:w="60" w:type="dxa"/>
              <w:left w:w="60" w:type="dxa"/>
              <w:bottom w:w="60" w:type="dxa"/>
              <w:right w:w="60" w:type="dxa"/>
            </w:tcMar>
            <w:hideMark/>
          </w:tcPr>
          <w:p w14:paraId="04D51547" w14:textId="77777777" w:rsidR="00135DC5" w:rsidRPr="00135DC5" w:rsidRDefault="00135DC5" w:rsidP="00135DC5">
            <w:pPr>
              <w:jc w:val="right"/>
              <w:rPr>
                <w:rFonts w:ascii="Times" w:hAnsi="Times" w:cs="Times New Roman"/>
              </w:rPr>
            </w:pPr>
            <w:r w:rsidRPr="00135DC5">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14:paraId="7D9DE5D6" w14:textId="77777777" w:rsidR="00135DC5" w:rsidRPr="00135DC5" w:rsidRDefault="00135DC5" w:rsidP="00135DC5">
            <w:pPr>
              <w:rPr>
                <w:rFonts w:ascii="Times" w:hAnsi="Times" w:cs="Times New Roman"/>
              </w:rPr>
            </w:pPr>
            <w:r w:rsidRPr="00135DC5">
              <w:rPr>
                <w:rFonts w:ascii="Times New Roman" w:hAnsi="Times New Roman" w:cs="Times New Roman"/>
                <w:color w:val="000000"/>
              </w:rPr>
              <w:t>Worapun Wongkium</w:t>
            </w:r>
          </w:p>
        </w:tc>
        <w:tc>
          <w:tcPr>
            <w:tcW w:w="2268" w:type="dxa"/>
            <w:shd w:val="clear" w:color="auto" w:fill="D9D9D9"/>
            <w:tcMar>
              <w:top w:w="60" w:type="dxa"/>
              <w:left w:w="60" w:type="dxa"/>
              <w:bottom w:w="60" w:type="dxa"/>
              <w:right w:w="60" w:type="dxa"/>
            </w:tcMar>
            <w:hideMark/>
          </w:tcPr>
          <w:p w14:paraId="2D872E36" w14:textId="77777777" w:rsidR="00135DC5" w:rsidRPr="00135DC5" w:rsidRDefault="00135DC5" w:rsidP="00135DC5">
            <w:pPr>
              <w:jc w:val="right"/>
              <w:rPr>
                <w:rFonts w:ascii="Times" w:hAnsi="Times" w:cs="Times New Roman"/>
              </w:rPr>
            </w:pPr>
            <w:r w:rsidRPr="00135DC5">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14:paraId="36048B6F" w14:textId="77777777" w:rsidR="00135DC5" w:rsidRPr="00135DC5" w:rsidRDefault="00135DC5" w:rsidP="00135DC5">
            <w:pPr>
              <w:rPr>
                <w:rFonts w:ascii="Times" w:hAnsi="Times" w:cs="Times New Roman"/>
              </w:rPr>
            </w:pPr>
            <w:r w:rsidRPr="00135DC5">
              <w:rPr>
                <w:rFonts w:ascii="Times New Roman" w:hAnsi="Times New Roman" w:cs="Times New Roman"/>
                <w:color w:val="000000"/>
              </w:rPr>
              <w:t>Kanokwan Maneerat</w:t>
            </w:r>
          </w:p>
        </w:tc>
      </w:tr>
      <w:tr w:rsidR="00135DC5" w:rsidRPr="00135DC5" w14:paraId="25CEB8E8" w14:textId="77777777" w:rsidTr="00135DC5">
        <w:trPr>
          <w:trHeight w:val="240"/>
        </w:trPr>
        <w:tc>
          <w:tcPr>
            <w:tcW w:w="2187" w:type="dxa"/>
            <w:shd w:val="clear" w:color="auto" w:fill="D9D9D9"/>
            <w:tcMar>
              <w:top w:w="60" w:type="dxa"/>
              <w:left w:w="60" w:type="dxa"/>
              <w:bottom w:w="60" w:type="dxa"/>
              <w:right w:w="60" w:type="dxa"/>
            </w:tcMar>
            <w:hideMark/>
          </w:tcPr>
          <w:p w14:paraId="4D89B5A1" w14:textId="77777777" w:rsidR="00135DC5" w:rsidRPr="00135DC5" w:rsidRDefault="00135DC5" w:rsidP="00135DC5">
            <w:pPr>
              <w:jc w:val="right"/>
              <w:rPr>
                <w:rFonts w:ascii="Times" w:hAnsi="Times" w:cs="Times New Roman"/>
              </w:rPr>
            </w:pPr>
            <w:r w:rsidRPr="00135DC5">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14:paraId="3709BD0D" w14:textId="77777777" w:rsidR="00135DC5" w:rsidRPr="00135DC5" w:rsidRDefault="00135DC5" w:rsidP="00135DC5">
            <w:pPr>
              <w:rPr>
                <w:rFonts w:ascii="Times" w:hAnsi="Times" w:cs="Times New Roman"/>
              </w:rPr>
            </w:pPr>
            <w:r w:rsidRPr="00135DC5">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14:paraId="0BA67437" w14:textId="77777777" w:rsidR="00135DC5" w:rsidRPr="00135DC5" w:rsidRDefault="00135DC5" w:rsidP="00135DC5">
            <w:pPr>
              <w:jc w:val="right"/>
              <w:rPr>
                <w:rFonts w:ascii="Times" w:hAnsi="Times" w:cs="Times New Roman"/>
              </w:rPr>
            </w:pPr>
            <w:r w:rsidRPr="00135DC5">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14:paraId="0BC52951" w14:textId="77777777" w:rsidR="00135DC5" w:rsidRPr="00135DC5" w:rsidRDefault="00135DC5" w:rsidP="00135DC5">
            <w:pPr>
              <w:rPr>
                <w:rFonts w:ascii="Times" w:hAnsi="Times" w:cs="Times New Roman"/>
              </w:rPr>
            </w:pPr>
            <w:r w:rsidRPr="00135DC5">
              <w:rPr>
                <w:rFonts w:ascii="Times New Roman" w:hAnsi="Times New Roman" w:cs="Times New Roman"/>
                <w:color w:val="000000"/>
              </w:rPr>
              <w:t>25/06/2014</w:t>
            </w:r>
          </w:p>
        </w:tc>
      </w:tr>
      <w:tr w:rsidR="00135DC5" w:rsidRPr="00135DC5" w14:paraId="457BD700" w14:textId="77777777" w:rsidTr="00135DC5">
        <w:trPr>
          <w:trHeight w:val="225"/>
        </w:trPr>
        <w:tc>
          <w:tcPr>
            <w:tcW w:w="2187" w:type="dxa"/>
            <w:shd w:val="clear" w:color="auto" w:fill="auto"/>
            <w:tcMar>
              <w:top w:w="60" w:type="dxa"/>
              <w:left w:w="60" w:type="dxa"/>
              <w:bottom w:w="60" w:type="dxa"/>
              <w:right w:w="60" w:type="dxa"/>
            </w:tcMar>
            <w:hideMark/>
          </w:tcPr>
          <w:p w14:paraId="069863C4" w14:textId="77777777" w:rsidR="00135DC5" w:rsidRPr="00135DC5" w:rsidRDefault="00135DC5" w:rsidP="00135DC5">
            <w:pPr>
              <w:jc w:val="right"/>
              <w:rPr>
                <w:rFonts w:ascii="Times" w:hAnsi="Times" w:cs="Times New Roman"/>
              </w:rPr>
            </w:pPr>
            <w:r w:rsidRPr="00135DC5">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14:paraId="1F38149F" w14:textId="77777777" w:rsidR="00135DC5" w:rsidRPr="00135DC5" w:rsidRDefault="00135DC5" w:rsidP="00135DC5">
            <w:pPr>
              <w:rPr>
                <w:rFonts w:ascii="Times" w:hAnsi="Times" w:cs="Times New Roman"/>
              </w:rPr>
            </w:pPr>
            <w:r w:rsidRPr="00135DC5">
              <w:rPr>
                <w:rFonts w:ascii="Times New Roman" w:hAnsi="Times New Roman" w:cs="Times New Roman"/>
                <w:color w:val="000000"/>
              </w:rPr>
              <w:t>Officer</w:t>
            </w:r>
          </w:p>
        </w:tc>
      </w:tr>
      <w:tr w:rsidR="00135DC5" w:rsidRPr="00135DC5" w14:paraId="4D740BA0" w14:textId="77777777" w:rsidTr="00135DC5">
        <w:trPr>
          <w:trHeight w:val="390"/>
        </w:trPr>
        <w:tc>
          <w:tcPr>
            <w:tcW w:w="2187" w:type="dxa"/>
            <w:shd w:val="clear" w:color="auto" w:fill="auto"/>
            <w:tcMar>
              <w:top w:w="60" w:type="dxa"/>
              <w:left w:w="60" w:type="dxa"/>
              <w:bottom w:w="60" w:type="dxa"/>
              <w:right w:w="60" w:type="dxa"/>
            </w:tcMar>
            <w:hideMark/>
          </w:tcPr>
          <w:p w14:paraId="3AF40087" w14:textId="77777777" w:rsidR="00135DC5" w:rsidRPr="00135DC5" w:rsidRDefault="00135DC5" w:rsidP="00135DC5">
            <w:pPr>
              <w:jc w:val="right"/>
              <w:rPr>
                <w:rFonts w:ascii="Times" w:hAnsi="Times" w:cs="Times New Roman"/>
              </w:rPr>
            </w:pPr>
            <w:r w:rsidRPr="00135DC5">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14:paraId="3DC5199A" w14:textId="77777777" w:rsidR="00135DC5" w:rsidRPr="00135DC5" w:rsidRDefault="00135DC5" w:rsidP="00135DC5">
            <w:pPr>
              <w:rPr>
                <w:rFonts w:ascii="Times" w:hAnsi="Times" w:cs="Times New Roman"/>
              </w:rPr>
            </w:pPr>
            <w:r w:rsidRPr="00135DC5">
              <w:rPr>
                <w:rFonts w:ascii="Times" w:hAnsi="Times" w:cs="Times New Roman"/>
                <w:color w:val="000000"/>
              </w:rPr>
              <w:t>Officer can view list of patient from website</w:t>
            </w:r>
          </w:p>
        </w:tc>
      </w:tr>
      <w:tr w:rsidR="00135DC5" w:rsidRPr="00135DC5" w14:paraId="38764987" w14:textId="77777777" w:rsidTr="00135DC5">
        <w:trPr>
          <w:trHeight w:val="225"/>
        </w:trPr>
        <w:tc>
          <w:tcPr>
            <w:tcW w:w="2187" w:type="dxa"/>
            <w:shd w:val="clear" w:color="auto" w:fill="auto"/>
            <w:tcMar>
              <w:top w:w="60" w:type="dxa"/>
              <w:left w:w="60" w:type="dxa"/>
              <w:bottom w:w="60" w:type="dxa"/>
              <w:right w:w="60" w:type="dxa"/>
            </w:tcMar>
            <w:hideMark/>
          </w:tcPr>
          <w:p w14:paraId="77EEDB6E" w14:textId="77777777" w:rsidR="00135DC5" w:rsidRPr="00135DC5" w:rsidRDefault="00135DC5" w:rsidP="00135DC5">
            <w:pPr>
              <w:jc w:val="right"/>
              <w:rPr>
                <w:rFonts w:ascii="Times" w:hAnsi="Times" w:cs="Times New Roman"/>
              </w:rPr>
            </w:pPr>
            <w:r w:rsidRPr="00135DC5">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14:paraId="2164F0CA" w14:textId="77777777" w:rsidR="00135DC5" w:rsidRPr="00135DC5" w:rsidRDefault="00135DC5" w:rsidP="00135DC5">
            <w:pPr>
              <w:rPr>
                <w:rFonts w:ascii="Times" w:hAnsi="Times" w:cs="Times New Roman"/>
              </w:rPr>
            </w:pPr>
            <w:r w:rsidRPr="00135DC5">
              <w:rPr>
                <w:rFonts w:ascii="Times New Roman" w:hAnsi="Times New Roman" w:cs="Times New Roman"/>
                <w:color w:val="000000"/>
              </w:rPr>
              <w:t>Officer selects dentist account menu</w:t>
            </w:r>
          </w:p>
        </w:tc>
      </w:tr>
      <w:tr w:rsidR="00135DC5" w:rsidRPr="00135DC5" w14:paraId="5BB4804D" w14:textId="77777777" w:rsidTr="00135DC5">
        <w:trPr>
          <w:trHeight w:val="210"/>
        </w:trPr>
        <w:tc>
          <w:tcPr>
            <w:tcW w:w="2187" w:type="dxa"/>
            <w:shd w:val="clear" w:color="auto" w:fill="auto"/>
            <w:tcMar>
              <w:top w:w="60" w:type="dxa"/>
              <w:left w:w="60" w:type="dxa"/>
              <w:bottom w:w="60" w:type="dxa"/>
              <w:right w:w="60" w:type="dxa"/>
            </w:tcMar>
            <w:hideMark/>
          </w:tcPr>
          <w:p w14:paraId="2CEF9936" w14:textId="77777777" w:rsidR="00135DC5" w:rsidRPr="00135DC5" w:rsidRDefault="00135DC5" w:rsidP="00135DC5">
            <w:pPr>
              <w:jc w:val="right"/>
              <w:rPr>
                <w:rFonts w:ascii="Times" w:hAnsi="Times" w:cs="Times New Roman"/>
              </w:rPr>
            </w:pPr>
            <w:r w:rsidRPr="00135DC5">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14:paraId="7ED565EF" w14:textId="77777777" w:rsidR="00135DC5" w:rsidRPr="00135DC5" w:rsidRDefault="00135DC5" w:rsidP="00135DC5">
            <w:pPr>
              <w:rPr>
                <w:rFonts w:ascii="Times" w:hAnsi="Times" w:cs="Times New Roman"/>
              </w:rPr>
            </w:pPr>
            <w:r w:rsidRPr="00135DC5">
              <w:rPr>
                <w:rFonts w:ascii="Times New Roman" w:hAnsi="Times New Roman" w:cs="Times New Roman"/>
                <w:color w:val="000000"/>
              </w:rPr>
              <w:t>User is already logged into the application by using userID and password</w:t>
            </w:r>
          </w:p>
        </w:tc>
      </w:tr>
      <w:tr w:rsidR="00135DC5" w:rsidRPr="00135DC5" w14:paraId="5A330912" w14:textId="77777777" w:rsidTr="00135DC5">
        <w:trPr>
          <w:trHeight w:val="225"/>
        </w:trPr>
        <w:tc>
          <w:tcPr>
            <w:tcW w:w="2187" w:type="dxa"/>
            <w:shd w:val="clear" w:color="auto" w:fill="auto"/>
            <w:tcMar>
              <w:top w:w="60" w:type="dxa"/>
              <w:left w:w="60" w:type="dxa"/>
              <w:bottom w:w="60" w:type="dxa"/>
              <w:right w:w="60" w:type="dxa"/>
            </w:tcMar>
            <w:hideMark/>
          </w:tcPr>
          <w:p w14:paraId="36AAFB31" w14:textId="77777777" w:rsidR="00135DC5" w:rsidRPr="00135DC5" w:rsidRDefault="00135DC5" w:rsidP="00135DC5">
            <w:pPr>
              <w:jc w:val="right"/>
              <w:rPr>
                <w:rFonts w:ascii="Times" w:hAnsi="Times" w:cs="Times New Roman"/>
              </w:rPr>
            </w:pPr>
            <w:r w:rsidRPr="00135DC5">
              <w:rPr>
                <w:rFonts w:ascii="Times New Roman" w:hAnsi="Times New Roman" w:cs="Times New Roman"/>
                <w:b/>
                <w:bCs/>
                <w:color w:val="000000"/>
              </w:rPr>
              <w:t>Postconditions:</w:t>
            </w:r>
          </w:p>
        </w:tc>
        <w:tc>
          <w:tcPr>
            <w:tcW w:w="7418" w:type="dxa"/>
            <w:gridSpan w:val="3"/>
            <w:shd w:val="clear" w:color="auto" w:fill="auto"/>
            <w:tcMar>
              <w:top w:w="60" w:type="dxa"/>
              <w:left w:w="60" w:type="dxa"/>
              <w:bottom w:w="60" w:type="dxa"/>
              <w:right w:w="60" w:type="dxa"/>
            </w:tcMar>
            <w:hideMark/>
          </w:tcPr>
          <w:p w14:paraId="58734BE2" w14:textId="77777777" w:rsidR="00135DC5" w:rsidRPr="00135DC5" w:rsidRDefault="00135DC5" w:rsidP="00135DC5">
            <w:pPr>
              <w:rPr>
                <w:rFonts w:ascii="Times" w:hAnsi="Times" w:cs="Times New Roman"/>
              </w:rPr>
            </w:pPr>
            <w:r w:rsidRPr="00135DC5">
              <w:rPr>
                <w:rFonts w:ascii="Times New Roman" w:hAnsi="Times New Roman" w:cs="Times New Roman"/>
                <w:color w:val="000000"/>
              </w:rPr>
              <w:t>The list of dentist is shown</w:t>
            </w:r>
          </w:p>
        </w:tc>
      </w:tr>
      <w:tr w:rsidR="00135DC5" w:rsidRPr="00135DC5" w14:paraId="33A6173D" w14:textId="77777777" w:rsidTr="00135DC5">
        <w:trPr>
          <w:trHeight w:val="720"/>
        </w:trPr>
        <w:tc>
          <w:tcPr>
            <w:tcW w:w="2187" w:type="dxa"/>
            <w:shd w:val="clear" w:color="auto" w:fill="auto"/>
            <w:tcMar>
              <w:top w:w="60" w:type="dxa"/>
              <w:left w:w="60" w:type="dxa"/>
              <w:bottom w:w="60" w:type="dxa"/>
              <w:right w:w="60" w:type="dxa"/>
            </w:tcMar>
            <w:hideMark/>
          </w:tcPr>
          <w:p w14:paraId="72EFEDEC" w14:textId="77777777" w:rsidR="00135DC5" w:rsidRPr="00135DC5" w:rsidRDefault="00135DC5" w:rsidP="00135DC5">
            <w:pPr>
              <w:jc w:val="right"/>
              <w:rPr>
                <w:rFonts w:ascii="Times" w:hAnsi="Times" w:cs="Times New Roman"/>
              </w:rPr>
            </w:pPr>
            <w:r w:rsidRPr="00135DC5">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14:paraId="75735E8A" w14:textId="77777777" w:rsidR="00135DC5" w:rsidRPr="00135DC5" w:rsidRDefault="00135DC5" w:rsidP="006E12FE">
            <w:pPr>
              <w:pStyle w:val="ListParagraph"/>
              <w:numPr>
                <w:ilvl w:val="0"/>
                <w:numId w:val="37"/>
              </w:numPr>
              <w:rPr>
                <w:rFonts w:ascii="Times" w:hAnsi="Times" w:cs="Times New Roman"/>
              </w:rPr>
            </w:pPr>
            <w:r w:rsidRPr="00135DC5">
              <w:rPr>
                <w:rFonts w:ascii="Times New Roman" w:hAnsi="Times New Roman" w:cs="Times New Roman"/>
                <w:color w:val="000000"/>
              </w:rPr>
              <w:t>Officer selects dentist account menu</w:t>
            </w:r>
          </w:p>
          <w:p w14:paraId="10C95647" w14:textId="77777777" w:rsidR="00135DC5" w:rsidRPr="00135DC5" w:rsidRDefault="00135DC5" w:rsidP="006E12FE">
            <w:pPr>
              <w:pStyle w:val="ListParagraph"/>
              <w:numPr>
                <w:ilvl w:val="0"/>
                <w:numId w:val="37"/>
              </w:numPr>
              <w:rPr>
                <w:rFonts w:ascii="Times" w:hAnsi="Times" w:cs="Times New Roman"/>
              </w:rPr>
            </w:pPr>
            <w:r w:rsidRPr="00135DC5">
              <w:rPr>
                <w:rFonts w:ascii="Times New Roman" w:hAnsi="Times New Roman" w:cs="Times New Roman"/>
                <w:color w:val="000000"/>
              </w:rPr>
              <w:t>System query data from clinic users’ table in the database</w:t>
            </w:r>
          </w:p>
          <w:p w14:paraId="77F957B1" w14:textId="16FF9E30" w:rsidR="00135DC5" w:rsidRPr="00135DC5" w:rsidRDefault="00135DC5" w:rsidP="006E12FE">
            <w:pPr>
              <w:pStyle w:val="ListParagraph"/>
              <w:numPr>
                <w:ilvl w:val="0"/>
                <w:numId w:val="37"/>
              </w:numPr>
              <w:rPr>
                <w:rFonts w:ascii="Times" w:hAnsi="Times" w:cs="Times New Roman"/>
              </w:rPr>
            </w:pPr>
            <w:r w:rsidRPr="00135DC5">
              <w:rPr>
                <w:rFonts w:ascii="Times New Roman" w:hAnsi="Times New Roman" w:cs="Times New Roman"/>
                <w:color w:val="000000"/>
              </w:rPr>
              <w:t>System provide interface for show list of dentist </w:t>
            </w:r>
          </w:p>
        </w:tc>
      </w:tr>
      <w:tr w:rsidR="00135DC5" w:rsidRPr="00135DC5" w14:paraId="64A1931F" w14:textId="77777777" w:rsidTr="00135DC5">
        <w:trPr>
          <w:trHeight w:val="285"/>
        </w:trPr>
        <w:tc>
          <w:tcPr>
            <w:tcW w:w="2187" w:type="dxa"/>
            <w:shd w:val="clear" w:color="auto" w:fill="auto"/>
            <w:tcMar>
              <w:top w:w="60" w:type="dxa"/>
              <w:left w:w="60" w:type="dxa"/>
              <w:bottom w:w="60" w:type="dxa"/>
              <w:right w:w="60" w:type="dxa"/>
            </w:tcMar>
            <w:hideMark/>
          </w:tcPr>
          <w:p w14:paraId="05D65568" w14:textId="77777777" w:rsidR="00135DC5" w:rsidRPr="00135DC5" w:rsidRDefault="00135DC5" w:rsidP="00135DC5">
            <w:pPr>
              <w:jc w:val="right"/>
              <w:rPr>
                <w:rFonts w:ascii="Times" w:hAnsi="Times" w:cs="Times New Roman"/>
              </w:rPr>
            </w:pPr>
            <w:r w:rsidRPr="00135DC5">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14:paraId="0A972CE2" w14:textId="77777777" w:rsidR="00135DC5" w:rsidRPr="00135DC5" w:rsidRDefault="00135DC5" w:rsidP="00135DC5">
            <w:pPr>
              <w:rPr>
                <w:rFonts w:ascii="Times" w:hAnsi="Times" w:cs="Times New Roman"/>
              </w:rPr>
            </w:pPr>
            <w:r w:rsidRPr="00135DC5">
              <w:rPr>
                <w:rFonts w:ascii="Times New Roman" w:hAnsi="Times New Roman" w:cs="Times New Roman"/>
                <w:color w:val="000000"/>
              </w:rPr>
              <w:t>N/A</w:t>
            </w:r>
          </w:p>
        </w:tc>
      </w:tr>
      <w:tr w:rsidR="00135DC5" w:rsidRPr="00135DC5" w14:paraId="18FBCE80" w14:textId="77777777" w:rsidTr="00135DC5">
        <w:trPr>
          <w:trHeight w:val="720"/>
        </w:trPr>
        <w:tc>
          <w:tcPr>
            <w:tcW w:w="2187" w:type="dxa"/>
            <w:shd w:val="clear" w:color="auto" w:fill="auto"/>
            <w:tcMar>
              <w:top w:w="60" w:type="dxa"/>
              <w:left w:w="60" w:type="dxa"/>
              <w:bottom w:w="60" w:type="dxa"/>
              <w:right w:w="60" w:type="dxa"/>
            </w:tcMar>
            <w:hideMark/>
          </w:tcPr>
          <w:p w14:paraId="2595EEDF" w14:textId="77777777" w:rsidR="00135DC5" w:rsidRPr="00135DC5" w:rsidRDefault="00135DC5" w:rsidP="00135DC5">
            <w:pPr>
              <w:jc w:val="right"/>
              <w:rPr>
                <w:rFonts w:ascii="Times" w:hAnsi="Times" w:cs="Times New Roman"/>
              </w:rPr>
            </w:pPr>
            <w:r w:rsidRPr="00135DC5">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14:paraId="03F995FD" w14:textId="77777777" w:rsidR="00135DC5" w:rsidRPr="00135DC5" w:rsidRDefault="00135DC5" w:rsidP="00135DC5">
            <w:pPr>
              <w:rPr>
                <w:rFonts w:ascii="Times" w:hAnsi="Times" w:cs="Times New Roman"/>
              </w:rPr>
            </w:pPr>
            <w:r w:rsidRPr="00135DC5">
              <w:rPr>
                <w:rFonts w:ascii="Times New Roman" w:hAnsi="Times New Roman" w:cs="Times New Roman"/>
                <w:color w:val="000000"/>
              </w:rPr>
              <w:t> System initiated: System unavailable the information will not deliver. If there are no internet connection user cannot login to the website or the application. The patient schedule will not show up.</w:t>
            </w:r>
            <w:r w:rsidRPr="00135DC5">
              <w:rPr>
                <w:rFonts w:ascii="Arial" w:hAnsi="Arial" w:cs="Arial"/>
                <w:color w:val="000000"/>
              </w:rPr>
              <w:t> </w:t>
            </w:r>
          </w:p>
        </w:tc>
      </w:tr>
      <w:tr w:rsidR="00135DC5" w:rsidRPr="00135DC5" w14:paraId="5485A721" w14:textId="77777777" w:rsidTr="00135DC5">
        <w:trPr>
          <w:trHeight w:val="480"/>
        </w:trPr>
        <w:tc>
          <w:tcPr>
            <w:tcW w:w="2187" w:type="dxa"/>
            <w:shd w:val="clear" w:color="auto" w:fill="auto"/>
            <w:tcMar>
              <w:top w:w="60" w:type="dxa"/>
              <w:left w:w="60" w:type="dxa"/>
              <w:bottom w:w="60" w:type="dxa"/>
              <w:right w:w="60" w:type="dxa"/>
            </w:tcMar>
            <w:hideMark/>
          </w:tcPr>
          <w:p w14:paraId="0F2DB1D6" w14:textId="77777777" w:rsidR="00135DC5" w:rsidRPr="00135DC5" w:rsidRDefault="00135DC5" w:rsidP="00135DC5">
            <w:pPr>
              <w:jc w:val="right"/>
              <w:rPr>
                <w:rFonts w:ascii="Times" w:hAnsi="Times" w:cs="Times New Roman"/>
              </w:rPr>
            </w:pPr>
            <w:r w:rsidRPr="00135DC5">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14:paraId="670C0E18" w14:textId="77777777" w:rsidR="00135DC5" w:rsidRPr="00135DC5" w:rsidRDefault="00135DC5" w:rsidP="00135DC5">
            <w:pPr>
              <w:rPr>
                <w:rFonts w:ascii="Times" w:hAnsi="Times" w:cs="Times New Roman"/>
              </w:rPr>
            </w:pPr>
            <w:r w:rsidRPr="00135DC5">
              <w:rPr>
                <w:rFonts w:ascii="Times New Roman" w:hAnsi="Times New Roman" w:cs="Times New Roman"/>
                <w:color w:val="000000"/>
              </w:rPr>
              <w:t>Steps 1-3 in the normal flow would be required for all types of display dentist schedule.</w:t>
            </w:r>
          </w:p>
        </w:tc>
      </w:tr>
      <w:tr w:rsidR="00135DC5" w:rsidRPr="00135DC5" w14:paraId="52F5711F" w14:textId="77777777" w:rsidTr="00135DC5">
        <w:trPr>
          <w:trHeight w:val="210"/>
        </w:trPr>
        <w:tc>
          <w:tcPr>
            <w:tcW w:w="2187" w:type="dxa"/>
            <w:shd w:val="clear" w:color="auto" w:fill="auto"/>
            <w:tcMar>
              <w:top w:w="60" w:type="dxa"/>
              <w:left w:w="60" w:type="dxa"/>
              <w:bottom w:w="60" w:type="dxa"/>
              <w:right w:w="60" w:type="dxa"/>
            </w:tcMar>
            <w:hideMark/>
          </w:tcPr>
          <w:p w14:paraId="266972DC" w14:textId="77777777" w:rsidR="00135DC5" w:rsidRPr="00135DC5" w:rsidRDefault="00135DC5" w:rsidP="00135DC5">
            <w:pPr>
              <w:jc w:val="right"/>
              <w:rPr>
                <w:rFonts w:ascii="Times" w:hAnsi="Times" w:cs="Times New Roman"/>
              </w:rPr>
            </w:pPr>
            <w:r w:rsidRPr="00135DC5">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14:paraId="36681B8B" w14:textId="77777777" w:rsidR="00135DC5" w:rsidRPr="00135DC5" w:rsidRDefault="00135DC5" w:rsidP="00135DC5">
            <w:pPr>
              <w:rPr>
                <w:rFonts w:ascii="Times" w:hAnsi="Times" w:cs="Times New Roman"/>
              </w:rPr>
            </w:pPr>
            <w:r w:rsidRPr="00135DC5">
              <w:rPr>
                <w:rFonts w:ascii="Times New Roman" w:hAnsi="Times New Roman" w:cs="Times New Roman"/>
                <w:color w:val="000000"/>
              </w:rPr>
              <w:t>On demand</w:t>
            </w:r>
          </w:p>
        </w:tc>
      </w:tr>
      <w:tr w:rsidR="00135DC5" w:rsidRPr="00135DC5" w14:paraId="7B2ECD3A" w14:textId="77777777" w:rsidTr="00135DC5">
        <w:trPr>
          <w:trHeight w:val="225"/>
        </w:trPr>
        <w:tc>
          <w:tcPr>
            <w:tcW w:w="2187" w:type="dxa"/>
            <w:shd w:val="clear" w:color="auto" w:fill="auto"/>
            <w:tcMar>
              <w:top w:w="60" w:type="dxa"/>
              <w:left w:w="60" w:type="dxa"/>
              <w:bottom w:w="60" w:type="dxa"/>
              <w:right w:w="60" w:type="dxa"/>
            </w:tcMar>
            <w:hideMark/>
          </w:tcPr>
          <w:p w14:paraId="2D0192FF" w14:textId="77777777" w:rsidR="00135DC5" w:rsidRPr="00135DC5" w:rsidRDefault="00135DC5" w:rsidP="00135DC5">
            <w:pPr>
              <w:jc w:val="right"/>
              <w:rPr>
                <w:rFonts w:ascii="Times" w:hAnsi="Times" w:cs="Times New Roman"/>
              </w:rPr>
            </w:pPr>
            <w:r w:rsidRPr="00135DC5">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14:paraId="30710738" w14:textId="77777777" w:rsidR="00135DC5" w:rsidRPr="00135DC5" w:rsidRDefault="00135DC5" w:rsidP="00135DC5">
            <w:pPr>
              <w:rPr>
                <w:rFonts w:ascii="Times" w:hAnsi="Times" w:cs="Times New Roman"/>
              </w:rPr>
            </w:pPr>
            <w:r w:rsidRPr="00135DC5">
              <w:rPr>
                <w:rFonts w:ascii="Times New Roman" w:hAnsi="Times New Roman" w:cs="Times New Roman"/>
                <w:color w:val="000000"/>
              </w:rPr>
              <w:t>N/A</w:t>
            </w:r>
          </w:p>
        </w:tc>
      </w:tr>
      <w:tr w:rsidR="00135DC5" w:rsidRPr="00135DC5" w14:paraId="0319CC79" w14:textId="77777777" w:rsidTr="00135DC5">
        <w:trPr>
          <w:trHeight w:val="465"/>
        </w:trPr>
        <w:tc>
          <w:tcPr>
            <w:tcW w:w="2187" w:type="dxa"/>
            <w:shd w:val="clear" w:color="auto" w:fill="auto"/>
            <w:tcMar>
              <w:top w:w="60" w:type="dxa"/>
              <w:left w:w="60" w:type="dxa"/>
              <w:bottom w:w="60" w:type="dxa"/>
              <w:right w:w="60" w:type="dxa"/>
            </w:tcMar>
            <w:hideMark/>
          </w:tcPr>
          <w:p w14:paraId="4D841AC3" w14:textId="77777777" w:rsidR="00135DC5" w:rsidRPr="00135DC5" w:rsidRDefault="00135DC5" w:rsidP="00135DC5">
            <w:pPr>
              <w:jc w:val="right"/>
              <w:rPr>
                <w:rFonts w:ascii="Times" w:hAnsi="Times" w:cs="Times New Roman"/>
              </w:rPr>
            </w:pPr>
            <w:r w:rsidRPr="00135DC5">
              <w:rPr>
                <w:rFonts w:ascii="Times New Roman" w:hAnsi="Times New Roman" w:cs="Times New Roman"/>
                <w:b/>
                <w:bCs/>
                <w:color w:val="000000"/>
              </w:rPr>
              <w:t>Assumptions:</w:t>
            </w:r>
          </w:p>
        </w:tc>
        <w:tc>
          <w:tcPr>
            <w:tcW w:w="7418" w:type="dxa"/>
            <w:gridSpan w:val="3"/>
            <w:shd w:val="clear" w:color="auto" w:fill="auto"/>
            <w:tcMar>
              <w:top w:w="60" w:type="dxa"/>
              <w:left w:w="60" w:type="dxa"/>
              <w:bottom w:w="60" w:type="dxa"/>
              <w:right w:w="60" w:type="dxa"/>
            </w:tcMar>
            <w:hideMark/>
          </w:tcPr>
          <w:p w14:paraId="60038BDF" w14:textId="74A724BC" w:rsidR="00135DC5" w:rsidRPr="00135DC5" w:rsidRDefault="00B05F5C" w:rsidP="00135DC5">
            <w:pPr>
              <w:rPr>
                <w:rFonts w:ascii="Times" w:hAnsi="Times" w:cs="Times New Roman"/>
              </w:rPr>
            </w:pPr>
            <w:r>
              <w:rPr>
                <w:rFonts w:ascii="Times New Roman" w:hAnsi="Times New Roman" w:cs="Times New Roman"/>
                <w:color w:val="000000"/>
              </w:rPr>
              <w:t>User</w:t>
            </w:r>
            <w:r w:rsidRPr="006E12FE">
              <w:rPr>
                <w:rFonts w:ascii="Times New Roman" w:hAnsi="Times New Roman" w:cs="Times New Roman"/>
                <w:color w:val="000000"/>
              </w:rPr>
              <w:t xml:space="preserve"> understands English language. </w:t>
            </w:r>
            <w:r>
              <w:rPr>
                <w:rFonts w:ascii="Times New Roman" w:hAnsi="Times New Roman" w:cs="Times New Roman"/>
                <w:color w:val="000000"/>
              </w:rPr>
              <w:t>User</w:t>
            </w:r>
            <w:r w:rsidRPr="006E12FE">
              <w:rPr>
                <w:rFonts w:ascii="Times New Roman" w:hAnsi="Times New Roman" w:cs="Times New Roman"/>
                <w:color w:val="000000"/>
              </w:rPr>
              <w:t xml:space="preserve"> has to have his/her</w:t>
            </w:r>
            <w:r>
              <w:rPr>
                <w:rFonts w:ascii="Times New Roman" w:hAnsi="Times New Roman" w:cs="Times New Roman"/>
                <w:color w:val="000000"/>
              </w:rPr>
              <w:t xml:space="preserve"> user</w:t>
            </w:r>
            <w:r w:rsidRPr="006E12FE">
              <w:rPr>
                <w:rFonts w:ascii="Times New Roman" w:hAnsi="Times New Roman" w:cs="Times New Roman"/>
                <w:color w:val="000000"/>
              </w:rPr>
              <w:t xml:space="preserve"> ID and password first. The dental c</w:t>
            </w:r>
            <w:r>
              <w:rPr>
                <w:rFonts w:ascii="Times New Roman" w:hAnsi="Times New Roman" w:cs="Times New Roman"/>
                <w:color w:val="000000"/>
              </w:rPr>
              <w:t>linics’ officer provides user</w:t>
            </w:r>
            <w:r w:rsidRPr="006E12FE">
              <w:rPr>
                <w:rFonts w:ascii="Times New Roman" w:hAnsi="Times New Roman" w:cs="Times New Roman"/>
                <w:color w:val="000000"/>
              </w:rPr>
              <w:t xml:space="preserve"> ID and password.</w:t>
            </w:r>
          </w:p>
        </w:tc>
      </w:tr>
      <w:tr w:rsidR="00135DC5" w:rsidRPr="00135DC5" w14:paraId="26A67D2E" w14:textId="77777777" w:rsidTr="00135DC5">
        <w:trPr>
          <w:trHeight w:val="225"/>
        </w:trPr>
        <w:tc>
          <w:tcPr>
            <w:tcW w:w="2187" w:type="dxa"/>
            <w:shd w:val="clear" w:color="auto" w:fill="auto"/>
            <w:tcMar>
              <w:top w:w="60" w:type="dxa"/>
              <w:left w:w="60" w:type="dxa"/>
              <w:bottom w:w="60" w:type="dxa"/>
              <w:right w:w="60" w:type="dxa"/>
            </w:tcMar>
            <w:hideMark/>
          </w:tcPr>
          <w:p w14:paraId="0FC5E4FF" w14:textId="77777777" w:rsidR="00135DC5" w:rsidRPr="00135DC5" w:rsidRDefault="00135DC5" w:rsidP="00135DC5">
            <w:pPr>
              <w:jc w:val="right"/>
              <w:rPr>
                <w:rFonts w:ascii="Times" w:hAnsi="Times" w:cs="Times New Roman"/>
              </w:rPr>
            </w:pPr>
            <w:r w:rsidRPr="00135DC5">
              <w:rPr>
                <w:rFonts w:ascii="Times New Roman" w:hAnsi="Times New Roman" w:cs="Times New Roman"/>
                <w:b/>
                <w:bCs/>
                <w:color w:val="000000"/>
              </w:rPr>
              <w:t>Notes and Issues:</w:t>
            </w:r>
          </w:p>
        </w:tc>
        <w:tc>
          <w:tcPr>
            <w:tcW w:w="7418" w:type="dxa"/>
            <w:gridSpan w:val="3"/>
            <w:shd w:val="clear" w:color="auto" w:fill="auto"/>
            <w:tcMar>
              <w:top w:w="60" w:type="dxa"/>
              <w:left w:w="60" w:type="dxa"/>
              <w:bottom w:w="60" w:type="dxa"/>
              <w:right w:w="60" w:type="dxa"/>
            </w:tcMar>
            <w:hideMark/>
          </w:tcPr>
          <w:p w14:paraId="35EED678" w14:textId="77777777" w:rsidR="00135DC5" w:rsidRPr="00135DC5" w:rsidRDefault="00135DC5" w:rsidP="00135DC5">
            <w:pPr>
              <w:rPr>
                <w:rFonts w:ascii="Times" w:hAnsi="Times" w:cs="Times New Roman"/>
              </w:rPr>
            </w:pPr>
            <w:r w:rsidRPr="00135DC5">
              <w:rPr>
                <w:rFonts w:ascii="Times New Roman" w:hAnsi="Times New Roman" w:cs="Times New Roman"/>
                <w:color w:val="000000"/>
              </w:rPr>
              <w:t>N/A</w:t>
            </w:r>
          </w:p>
        </w:tc>
      </w:tr>
    </w:tbl>
    <w:p w14:paraId="7A86C321" w14:textId="77777777" w:rsidR="00135DC5" w:rsidRDefault="00135DC5"/>
    <w:p w14:paraId="26462CA8" w14:textId="77777777" w:rsidR="006F64B0" w:rsidRDefault="006F64B0"/>
    <w:p w14:paraId="6D2BF41B" w14:textId="77777777" w:rsidR="006F64B0" w:rsidRDefault="006F64B0"/>
    <w:p w14:paraId="4423C214" w14:textId="77777777" w:rsidR="006E12FE" w:rsidRDefault="006E12FE"/>
    <w:p w14:paraId="2AD95488" w14:textId="77777777" w:rsidR="006E12FE" w:rsidRDefault="006E12FE"/>
    <w:p w14:paraId="6E8CA205" w14:textId="77777777" w:rsidR="006E12FE" w:rsidRDefault="006E12FE"/>
    <w:p w14:paraId="243097FF" w14:textId="77777777" w:rsidR="006E12FE" w:rsidRDefault="006E12FE"/>
    <w:p w14:paraId="2FED5474" w14:textId="77777777" w:rsidR="00B05F5C" w:rsidRDefault="00B05F5C"/>
    <w:p w14:paraId="7743E6FA" w14:textId="77777777" w:rsidR="006E12FE" w:rsidRDefault="006E12FE"/>
    <w:p w14:paraId="030100C1" w14:textId="77777777" w:rsidR="006E12FE" w:rsidRDefault="006E12FE"/>
    <w:p w14:paraId="5886B05F" w14:textId="77777777" w:rsidR="006E12FE" w:rsidRDefault="006E12FE"/>
    <w:p w14:paraId="42291890" w14:textId="77777777" w:rsidR="006E12FE" w:rsidRDefault="006E12FE"/>
    <w:p w14:paraId="3DA013F2" w14:textId="77777777" w:rsidR="006E12FE" w:rsidRDefault="006E12FE"/>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409"/>
        <w:gridCol w:w="2741"/>
      </w:tblGrid>
      <w:tr w:rsidR="006E12FE" w:rsidRPr="006E12FE" w14:paraId="1B319686" w14:textId="77777777" w:rsidTr="006E12FE">
        <w:trPr>
          <w:trHeight w:val="225"/>
        </w:trPr>
        <w:tc>
          <w:tcPr>
            <w:tcW w:w="2187" w:type="dxa"/>
            <w:shd w:val="clear" w:color="auto" w:fill="D9D9D9"/>
            <w:tcMar>
              <w:top w:w="60" w:type="dxa"/>
              <w:left w:w="60" w:type="dxa"/>
              <w:bottom w:w="60" w:type="dxa"/>
              <w:right w:w="60" w:type="dxa"/>
            </w:tcMar>
            <w:hideMark/>
          </w:tcPr>
          <w:p w14:paraId="48BAE994" w14:textId="77777777" w:rsidR="006E12FE" w:rsidRPr="006E12FE" w:rsidRDefault="006E12FE" w:rsidP="006E12FE">
            <w:pPr>
              <w:jc w:val="right"/>
              <w:rPr>
                <w:rFonts w:ascii="Times" w:hAnsi="Times" w:cs="Times New Roman"/>
              </w:rPr>
            </w:pPr>
            <w:r w:rsidRPr="006E12FE">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14:paraId="459FB6B8" w14:textId="12ACC4F4" w:rsidR="006E12FE" w:rsidRPr="006E12FE" w:rsidRDefault="006E12FE" w:rsidP="006E12FE">
            <w:pPr>
              <w:rPr>
                <w:rFonts w:ascii="Times" w:hAnsi="Times" w:cs="Times New Roman"/>
              </w:rPr>
            </w:pPr>
            <w:r w:rsidRPr="006E12FE">
              <w:rPr>
                <w:rFonts w:ascii="Times New Roman" w:hAnsi="Times New Roman" w:cs="Times New Roman"/>
                <w:color w:val="000000"/>
              </w:rPr>
              <w:t>UC-1</w:t>
            </w:r>
            <w:r w:rsidR="001E2834">
              <w:rPr>
                <w:rFonts w:ascii="Times New Roman" w:hAnsi="Times New Roman" w:cs="Times New Roman"/>
                <w:color w:val="000000"/>
              </w:rPr>
              <w:t>8</w:t>
            </w:r>
          </w:p>
        </w:tc>
      </w:tr>
      <w:tr w:rsidR="006E12FE" w:rsidRPr="006E12FE" w14:paraId="1DD4290F" w14:textId="77777777" w:rsidTr="006E12FE">
        <w:trPr>
          <w:trHeight w:val="210"/>
        </w:trPr>
        <w:tc>
          <w:tcPr>
            <w:tcW w:w="2187" w:type="dxa"/>
            <w:shd w:val="clear" w:color="auto" w:fill="D9D9D9"/>
            <w:tcMar>
              <w:top w:w="60" w:type="dxa"/>
              <w:left w:w="60" w:type="dxa"/>
              <w:bottom w:w="60" w:type="dxa"/>
              <w:right w:w="60" w:type="dxa"/>
            </w:tcMar>
            <w:hideMark/>
          </w:tcPr>
          <w:p w14:paraId="586858D0" w14:textId="77777777" w:rsidR="006E12FE" w:rsidRPr="006E12FE" w:rsidRDefault="006E12FE" w:rsidP="006E12FE">
            <w:pPr>
              <w:jc w:val="right"/>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14:paraId="3623FE00" w14:textId="77777777" w:rsidR="006E12FE" w:rsidRPr="006E12FE" w:rsidRDefault="006E12FE" w:rsidP="006E12FE">
            <w:pPr>
              <w:rPr>
                <w:rFonts w:ascii="Times" w:hAnsi="Times" w:cs="Times New Roman"/>
              </w:rPr>
            </w:pPr>
            <w:r w:rsidRPr="006E12FE">
              <w:rPr>
                <w:rFonts w:ascii="Times New Roman" w:hAnsi="Times New Roman" w:cs="Times New Roman"/>
                <w:color w:val="000000"/>
              </w:rPr>
              <w:t>Create new appointment</w:t>
            </w:r>
          </w:p>
        </w:tc>
      </w:tr>
      <w:tr w:rsidR="006E12FE" w:rsidRPr="006E12FE" w14:paraId="4663788A" w14:textId="77777777" w:rsidTr="006E12FE">
        <w:trPr>
          <w:trHeight w:val="240"/>
        </w:trPr>
        <w:tc>
          <w:tcPr>
            <w:tcW w:w="2187" w:type="dxa"/>
            <w:shd w:val="clear" w:color="auto" w:fill="D9D9D9"/>
            <w:tcMar>
              <w:top w:w="60" w:type="dxa"/>
              <w:left w:w="60" w:type="dxa"/>
              <w:bottom w:w="60" w:type="dxa"/>
              <w:right w:w="60" w:type="dxa"/>
            </w:tcMar>
            <w:hideMark/>
          </w:tcPr>
          <w:p w14:paraId="6F37DCDE" w14:textId="77777777" w:rsidR="006E12FE" w:rsidRPr="006E12FE" w:rsidRDefault="006E12FE" w:rsidP="006E12FE">
            <w:pPr>
              <w:jc w:val="right"/>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14:paraId="4D21283C" w14:textId="77777777" w:rsidR="006E12FE" w:rsidRPr="006E12FE" w:rsidRDefault="006E12FE" w:rsidP="006E12FE">
            <w:pPr>
              <w:rPr>
                <w:rFonts w:ascii="Times" w:hAnsi="Times" w:cs="Times New Roman"/>
              </w:rPr>
            </w:pPr>
            <w:r w:rsidRPr="006E12FE">
              <w:rPr>
                <w:rFonts w:ascii="Times New Roman" w:hAnsi="Times New Roman" w:cs="Times New Roman"/>
                <w:color w:val="000000"/>
              </w:rPr>
              <w:t>Worapun Wongkium</w:t>
            </w:r>
          </w:p>
        </w:tc>
        <w:tc>
          <w:tcPr>
            <w:tcW w:w="2409" w:type="dxa"/>
            <w:shd w:val="clear" w:color="auto" w:fill="D9D9D9"/>
            <w:tcMar>
              <w:top w:w="60" w:type="dxa"/>
              <w:left w:w="60" w:type="dxa"/>
              <w:bottom w:w="60" w:type="dxa"/>
              <w:right w:w="60" w:type="dxa"/>
            </w:tcMar>
            <w:hideMark/>
          </w:tcPr>
          <w:p w14:paraId="0C115BBE" w14:textId="77777777" w:rsidR="006E12FE" w:rsidRPr="006E12FE" w:rsidRDefault="006E12FE" w:rsidP="006E12FE">
            <w:pPr>
              <w:jc w:val="right"/>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14:paraId="10F9489D" w14:textId="77777777" w:rsidR="006E12FE" w:rsidRPr="006E12FE" w:rsidRDefault="006E12FE" w:rsidP="006E12FE">
            <w:pPr>
              <w:rPr>
                <w:rFonts w:ascii="Times" w:hAnsi="Times" w:cs="Times New Roman"/>
              </w:rPr>
            </w:pPr>
            <w:r w:rsidRPr="006E12FE">
              <w:rPr>
                <w:rFonts w:ascii="Times New Roman" w:hAnsi="Times New Roman" w:cs="Times New Roman"/>
                <w:color w:val="000000"/>
              </w:rPr>
              <w:t>Kanokwan Maneerat</w:t>
            </w:r>
          </w:p>
        </w:tc>
      </w:tr>
      <w:tr w:rsidR="006E12FE" w:rsidRPr="006E12FE" w14:paraId="4F779CD1" w14:textId="77777777" w:rsidTr="006E12FE">
        <w:trPr>
          <w:trHeight w:val="240"/>
        </w:trPr>
        <w:tc>
          <w:tcPr>
            <w:tcW w:w="2187" w:type="dxa"/>
            <w:shd w:val="clear" w:color="auto" w:fill="D9D9D9"/>
            <w:tcMar>
              <w:top w:w="60" w:type="dxa"/>
              <w:left w:w="60" w:type="dxa"/>
              <w:bottom w:w="60" w:type="dxa"/>
              <w:right w:w="60" w:type="dxa"/>
            </w:tcMar>
            <w:hideMark/>
          </w:tcPr>
          <w:p w14:paraId="7114273D" w14:textId="77777777" w:rsidR="006E12FE" w:rsidRPr="006E12FE" w:rsidRDefault="006E12FE" w:rsidP="006E12FE">
            <w:pPr>
              <w:jc w:val="right"/>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14:paraId="2D323896" w14:textId="77777777" w:rsidR="006E12FE" w:rsidRPr="006E12FE" w:rsidRDefault="006E12FE" w:rsidP="006E12FE">
            <w:pPr>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14:paraId="7AB19BD8" w14:textId="77777777" w:rsidR="006E12FE" w:rsidRPr="006E12FE" w:rsidRDefault="006E12FE" w:rsidP="006E12FE">
            <w:pPr>
              <w:jc w:val="right"/>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14:paraId="0AB4A702" w14:textId="77777777" w:rsidR="006E12FE" w:rsidRPr="006E12FE" w:rsidRDefault="006E12FE" w:rsidP="006E12FE">
            <w:pPr>
              <w:rPr>
                <w:rFonts w:ascii="Times" w:hAnsi="Times" w:cs="Times New Roman"/>
              </w:rPr>
            </w:pPr>
            <w:r w:rsidRPr="006E12FE">
              <w:rPr>
                <w:rFonts w:ascii="Times New Roman" w:hAnsi="Times New Roman" w:cs="Times New Roman"/>
                <w:color w:val="000000"/>
              </w:rPr>
              <w:t>25/06/2014</w:t>
            </w:r>
          </w:p>
        </w:tc>
      </w:tr>
      <w:tr w:rsidR="006E12FE" w:rsidRPr="006E12FE" w14:paraId="73E40CAF" w14:textId="77777777" w:rsidTr="006E12FE">
        <w:trPr>
          <w:trHeight w:val="225"/>
        </w:trPr>
        <w:tc>
          <w:tcPr>
            <w:tcW w:w="2187" w:type="dxa"/>
            <w:shd w:val="clear" w:color="auto" w:fill="auto"/>
            <w:tcMar>
              <w:top w:w="60" w:type="dxa"/>
              <w:left w:w="60" w:type="dxa"/>
              <w:bottom w:w="60" w:type="dxa"/>
              <w:right w:w="60" w:type="dxa"/>
            </w:tcMar>
            <w:hideMark/>
          </w:tcPr>
          <w:p w14:paraId="3AC7D465" w14:textId="77777777" w:rsidR="006E12FE" w:rsidRPr="006E12FE" w:rsidRDefault="006E12FE" w:rsidP="006E12FE">
            <w:pPr>
              <w:jc w:val="right"/>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14:paraId="1F2BF1B2" w14:textId="77777777" w:rsidR="006E12FE" w:rsidRPr="006E12FE" w:rsidRDefault="006E12FE" w:rsidP="006E12FE">
            <w:pPr>
              <w:rPr>
                <w:rFonts w:ascii="Times" w:hAnsi="Times" w:cs="Times New Roman"/>
              </w:rPr>
            </w:pPr>
            <w:r w:rsidRPr="006E12FE">
              <w:rPr>
                <w:rFonts w:ascii="Times New Roman" w:hAnsi="Times New Roman" w:cs="Times New Roman"/>
                <w:color w:val="000000"/>
              </w:rPr>
              <w:t>Officer</w:t>
            </w:r>
          </w:p>
        </w:tc>
      </w:tr>
      <w:tr w:rsidR="006E12FE" w:rsidRPr="006E12FE" w14:paraId="3C13C28A" w14:textId="77777777" w:rsidTr="006E12FE">
        <w:trPr>
          <w:trHeight w:val="390"/>
        </w:trPr>
        <w:tc>
          <w:tcPr>
            <w:tcW w:w="2187" w:type="dxa"/>
            <w:shd w:val="clear" w:color="auto" w:fill="auto"/>
            <w:tcMar>
              <w:top w:w="60" w:type="dxa"/>
              <w:left w:w="60" w:type="dxa"/>
              <w:bottom w:w="60" w:type="dxa"/>
              <w:right w:w="60" w:type="dxa"/>
            </w:tcMar>
            <w:hideMark/>
          </w:tcPr>
          <w:p w14:paraId="0EC7794F" w14:textId="77777777" w:rsidR="006E12FE" w:rsidRPr="006E12FE" w:rsidRDefault="006E12FE" w:rsidP="006E12FE">
            <w:pPr>
              <w:jc w:val="right"/>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14:paraId="15857630" w14:textId="77777777" w:rsidR="006E12FE" w:rsidRPr="006E12FE" w:rsidRDefault="006E12FE" w:rsidP="006E12FE">
            <w:pPr>
              <w:rPr>
                <w:rFonts w:ascii="Times" w:hAnsi="Times" w:cs="Times New Roman"/>
              </w:rPr>
            </w:pPr>
            <w:r w:rsidRPr="006E12FE">
              <w:rPr>
                <w:rFonts w:ascii="Times" w:hAnsi="Times" w:cs="Times New Roman"/>
                <w:color w:val="000000"/>
              </w:rPr>
              <w:t>Officer can create a new appointment for patient and save to the Google calendar</w:t>
            </w:r>
          </w:p>
        </w:tc>
      </w:tr>
      <w:tr w:rsidR="006E12FE" w:rsidRPr="006E12FE" w14:paraId="01374929" w14:textId="77777777" w:rsidTr="006E12FE">
        <w:trPr>
          <w:trHeight w:val="225"/>
        </w:trPr>
        <w:tc>
          <w:tcPr>
            <w:tcW w:w="2187" w:type="dxa"/>
            <w:shd w:val="clear" w:color="auto" w:fill="auto"/>
            <w:tcMar>
              <w:top w:w="60" w:type="dxa"/>
              <w:left w:w="60" w:type="dxa"/>
              <w:bottom w:w="60" w:type="dxa"/>
              <w:right w:w="60" w:type="dxa"/>
            </w:tcMar>
            <w:hideMark/>
          </w:tcPr>
          <w:p w14:paraId="5D1AFD53" w14:textId="77777777" w:rsidR="006E12FE" w:rsidRPr="006E12FE" w:rsidRDefault="006E12FE" w:rsidP="006E12FE">
            <w:pPr>
              <w:jc w:val="right"/>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14:paraId="6F754725" w14:textId="77777777" w:rsidR="006E12FE" w:rsidRPr="006E12FE" w:rsidRDefault="006E12FE" w:rsidP="006E12FE">
            <w:pPr>
              <w:rPr>
                <w:rFonts w:ascii="Times" w:hAnsi="Times" w:cs="Times New Roman"/>
              </w:rPr>
            </w:pPr>
            <w:r w:rsidRPr="006E12FE">
              <w:rPr>
                <w:rFonts w:ascii="Times New Roman" w:hAnsi="Times New Roman" w:cs="Times New Roman"/>
                <w:color w:val="000000"/>
              </w:rPr>
              <w:t>Officer selects make appointment menu</w:t>
            </w:r>
          </w:p>
        </w:tc>
      </w:tr>
      <w:tr w:rsidR="006E12FE" w:rsidRPr="006E12FE" w14:paraId="5A8FE5AE" w14:textId="77777777" w:rsidTr="006E12FE">
        <w:trPr>
          <w:trHeight w:val="210"/>
        </w:trPr>
        <w:tc>
          <w:tcPr>
            <w:tcW w:w="2187" w:type="dxa"/>
            <w:shd w:val="clear" w:color="auto" w:fill="auto"/>
            <w:tcMar>
              <w:top w:w="60" w:type="dxa"/>
              <w:left w:w="60" w:type="dxa"/>
              <w:bottom w:w="60" w:type="dxa"/>
              <w:right w:w="60" w:type="dxa"/>
            </w:tcMar>
            <w:hideMark/>
          </w:tcPr>
          <w:p w14:paraId="40FE60F8" w14:textId="77777777" w:rsidR="006E12FE" w:rsidRPr="006E12FE" w:rsidRDefault="006E12FE" w:rsidP="006E12FE">
            <w:pPr>
              <w:jc w:val="right"/>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14:paraId="79DAD0F9" w14:textId="77777777" w:rsidR="006E12FE" w:rsidRPr="006E12FE" w:rsidRDefault="006E12FE" w:rsidP="006E12FE">
            <w:pPr>
              <w:rPr>
                <w:rFonts w:ascii="Times" w:hAnsi="Times" w:cs="Times New Roman"/>
              </w:rPr>
            </w:pPr>
            <w:r w:rsidRPr="006E12FE">
              <w:rPr>
                <w:rFonts w:ascii="Times New Roman" w:hAnsi="Times New Roman" w:cs="Times New Roman"/>
                <w:color w:val="000000"/>
              </w:rPr>
              <w:t>User is already logged into the application by using userID and password</w:t>
            </w:r>
          </w:p>
        </w:tc>
      </w:tr>
      <w:tr w:rsidR="006E12FE" w:rsidRPr="006E12FE" w14:paraId="53517844" w14:textId="77777777" w:rsidTr="006E12FE">
        <w:trPr>
          <w:trHeight w:val="225"/>
        </w:trPr>
        <w:tc>
          <w:tcPr>
            <w:tcW w:w="2187" w:type="dxa"/>
            <w:shd w:val="clear" w:color="auto" w:fill="auto"/>
            <w:tcMar>
              <w:top w:w="60" w:type="dxa"/>
              <w:left w:w="60" w:type="dxa"/>
              <w:bottom w:w="60" w:type="dxa"/>
              <w:right w:w="60" w:type="dxa"/>
            </w:tcMar>
            <w:hideMark/>
          </w:tcPr>
          <w:p w14:paraId="5D6B1C8D" w14:textId="77777777" w:rsidR="006E12FE" w:rsidRPr="006E12FE" w:rsidRDefault="006E12FE" w:rsidP="006E12FE">
            <w:pPr>
              <w:jc w:val="right"/>
              <w:rPr>
                <w:rFonts w:ascii="Times" w:hAnsi="Times" w:cs="Times New Roman"/>
              </w:rPr>
            </w:pPr>
            <w:r w:rsidRPr="006E12FE">
              <w:rPr>
                <w:rFonts w:ascii="Times New Roman" w:hAnsi="Times New Roman" w:cs="Times New Roman"/>
                <w:b/>
                <w:bCs/>
                <w:color w:val="000000"/>
              </w:rPr>
              <w:t>Postconditions:</w:t>
            </w:r>
          </w:p>
        </w:tc>
        <w:tc>
          <w:tcPr>
            <w:tcW w:w="7418" w:type="dxa"/>
            <w:gridSpan w:val="3"/>
            <w:shd w:val="clear" w:color="auto" w:fill="auto"/>
            <w:tcMar>
              <w:top w:w="60" w:type="dxa"/>
              <w:left w:w="60" w:type="dxa"/>
              <w:bottom w:w="60" w:type="dxa"/>
              <w:right w:w="60" w:type="dxa"/>
            </w:tcMar>
            <w:hideMark/>
          </w:tcPr>
          <w:p w14:paraId="71332CFA" w14:textId="77777777" w:rsidR="006E12FE" w:rsidRPr="006E12FE" w:rsidRDefault="006E12FE" w:rsidP="006E12FE">
            <w:pPr>
              <w:rPr>
                <w:rFonts w:ascii="Times" w:hAnsi="Times" w:cs="Times New Roman"/>
              </w:rPr>
            </w:pPr>
            <w:r w:rsidRPr="006E12FE">
              <w:rPr>
                <w:rFonts w:ascii="Times New Roman" w:hAnsi="Times New Roman" w:cs="Times New Roman"/>
                <w:color w:val="000000"/>
              </w:rPr>
              <w:t>New appointment added to the database and can view in Google calendar</w:t>
            </w:r>
          </w:p>
        </w:tc>
      </w:tr>
      <w:tr w:rsidR="006E12FE" w:rsidRPr="006E12FE" w14:paraId="73CE2096" w14:textId="77777777" w:rsidTr="006E12FE">
        <w:trPr>
          <w:trHeight w:val="2025"/>
        </w:trPr>
        <w:tc>
          <w:tcPr>
            <w:tcW w:w="2187" w:type="dxa"/>
            <w:shd w:val="clear" w:color="auto" w:fill="auto"/>
            <w:tcMar>
              <w:top w:w="60" w:type="dxa"/>
              <w:left w:w="60" w:type="dxa"/>
              <w:bottom w:w="60" w:type="dxa"/>
              <w:right w:w="60" w:type="dxa"/>
            </w:tcMar>
            <w:hideMark/>
          </w:tcPr>
          <w:p w14:paraId="777FB5DF" w14:textId="77777777" w:rsidR="006E12FE" w:rsidRPr="006E12FE" w:rsidRDefault="006E12FE" w:rsidP="006E12FE">
            <w:pPr>
              <w:jc w:val="right"/>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14:paraId="77F6B91A" w14:textId="77777777" w:rsidR="006E12FE" w:rsidRPr="006E12FE" w:rsidRDefault="006E12FE" w:rsidP="006E12FE">
            <w:pPr>
              <w:pStyle w:val="ListParagraph"/>
              <w:numPr>
                <w:ilvl w:val="0"/>
                <w:numId w:val="38"/>
              </w:numPr>
              <w:rPr>
                <w:rFonts w:ascii="Times" w:hAnsi="Times" w:cs="Times New Roman"/>
              </w:rPr>
            </w:pPr>
            <w:r w:rsidRPr="006E12FE">
              <w:rPr>
                <w:rFonts w:ascii="Times New Roman" w:hAnsi="Times New Roman" w:cs="Times New Roman"/>
                <w:color w:val="000000"/>
              </w:rPr>
              <w:t>Officer selects make appointment menu</w:t>
            </w:r>
          </w:p>
          <w:p w14:paraId="6FD46A08" w14:textId="77777777" w:rsidR="006E12FE" w:rsidRPr="006E12FE" w:rsidRDefault="006E12FE" w:rsidP="006E12FE">
            <w:pPr>
              <w:pStyle w:val="ListParagraph"/>
              <w:numPr>
                <w:ilvl w:val="0"/>
                <w:numId w:val="38"/>
              </w:numPr>
              <w:rPr>
                <w:rFonts w:ascii="Times" w:hAnsi="Times" w:cs="Times New Roman"/>
              </w:rPr>
            </w:pPr>
            <w:r w:rsidRPr="006E12FE">
              <w:rPr>
                <w:rFonts w:ascii="Times New Roman" w:hAnsi="Times New Roman" w:cs="Times New Roman"/>
                <w:color w:val="000000"/>
              </w:rPr>
              <w:t>System provide interface for make a new appointment</w:t>
            </w:r>
          </w:p>
          <w:p w14:paraId="61AA512F" w14:textId="77777777" w:rsidR="006E12FE" w:rsidRPr="006E12FE" w:rsidRDefault="006E12FE" w:rsidP="006E12FE">
            <w:pPr>
              <w:pStyle w:val="ListParagraph"/>
              <w:numPr>
                <w:ilvl w:val="0"/>
                <w:numId w:val="38"/>
              </w:numPr>
              <w:rPr>
                <w:rFonts w:ascii="Times" w:hAnsi="Times" w:cs="Times New Roman"/>
              </w:rPr>
            </w:pPr>
            <w:r w:rsidRPr="006E12FE">
              <w:rPr>
                <w:rFonts w:ascii="Times New Roman" w:hAnsi="Times New Roman" w:cs="Times New Roman"/>
                <w:color w:val="000000"/>
              </w:rPr>
              <w:t>Officer inputs which contains patientID, dentistID, date, startTime, endTime, treatment, and description</w:t>
            </w:r>
          </w:p>
          <w:p w14:paraId="04DC15DE" w14:textId="77777777" w:rsidR="006E12FE" w:rsidRPr="006E12FE" w:rsidRDefault="006E12FE" w:rsidP="006E12FE">
            <w:pPr>
              <w:pStyle w:val="ListParagraph"/>
              <w:numPr>
                <w:ilvl w:val="0"/>
                <w:numId w:val="38"/>
              </w:numPr>
              <w:rPr>
                <w:rFonts w:ascii="Times" w:hAnsi="Times" w:cs="Times New Roman"/>
              </w:rPr>
            </w:pPr>
            <w:r w:rsidRPr="006E12FE">
              <w:rPr>
                <w:rFonts w:ascii="Times New Roman" w:hAnsi="Times New Roman" w:cs="Times New Roman"/>
                <w:color w:val="000000"/>
              </w:rPr>
              <w:t>Officer press submit button</w:t>
            </w:r>
          </w:p>
          <w:p w14:paraId="4A0FF330" w14:textId="77777777" w:rsidR="006E12FE" w:rsidRPr="006E12FE" w:rsidRDefault="006E12FE" w:rsidP="006E12FE">
            <w:pPr>
              <w:pStyle w:val="ListParagraph"/>
              <w:numPr>
                <w:ilvl w:val="0"/>
                <w:numId w:val="38"/>
              </w:numPr>
              <w:rPr>
                <w:rFonts w:ascii="Times" w:hAnsi="Times" w:cs="Times New Roman"/>
              </w:rPr>
            </w:pPr>
            <w:r w:rsidRPr="006E12FE">
              <w:rPr>
                <w:rFonts w:ascii="Times New Roman" w:hAnsi="Times New Roman" w:cs="Times New Roman"/>
                <w:color w:val="000000"/>
              </w:rPr>
              <w:t xml:space="preserve">System add new </w:t>
            </w:r>
            <w:r w:rsidRPr="006E12FE">
              <w:rPr>
                <w:rFonts w:ascii="Times" w:hAnsi="Times" w:cs="Times New Roman"/>
                <w:color w:val="000000"/>
              </w:rPr>
              <w:t xml:space="preserve">appointment </w:t>
            </w:r>
            <w:r w:rsidRPr="006E12FE">
              <w:rPr>
                <w:rFonts w:ascii="Times New Roman" w:hAnsi="Times New Roman" w:cs="Times New Roman"/>
                <w:color w:val="000000"/>
              </w:rPr>
              <w:t>to appointments’ table in the database</w:t>
            </w:r>
          </w:p>
          <w:p w14:paraId="1E02E28A" w14:textId="77777777" w:rsidR="006E12FE" w:rsidRPr="006E12FE" w:rsidRDefault="006E12FE" w:rsidP="006E12FE">
            <w:pPr>
              <w:pStyle w:val="ListParagraph"/>
              <w:numPr>
                <w:ilvl w:val="0"/>
                <w:numId w:val="38"/>
              </w:numPr>
              <w:rPr>
                <w:rFonts w:ascii="Times" w:hAnsi="Times" w:cs="Times New Roman"/>
              </w:rPr>
            </w:pPr>
            <w:r w:rsidRPr="006E12FE">
              <w:rPr>
                <w:rFonts w:ascii="Times New Roman" w:hAnsi="Times New Roman" w:cs="Times New Roman"/>
                <w:color w:val="000000"/>
              </w:rPr>
              <w:t xml:space="preserve">System query data from </w:t>
            </w:r>
            <w:r w:rsidRPr="006E12FE">
              <w:rPr>
                <w:rFonts w:ascii="Times" w:hAnsi="Times" w:cs="Times New Roman"/>
                <w:color w:val="000000"/>
              </w:rPr>
              <w:t>appointment</w:t>
            </w:r>
            <w:r w:rsidRPr="006E12FE">
              <w:rPr>
                <w:rFonts w:ascii="Times New Roman" w:hAnsi="Times New Roman" w:cs="Times New Roman"/>
                <w:color w:val="000000"/>
              </w:rPr>
              <w:t>s’ table in the database</w:t>
            </w:r>
          </w:p>
          <w:p w14:paraId="3F7E8557" w14:textId="6FB978E9" w:rsidR="006E12FE" w:rsidRPr="006E12FE" w:rsidRDefault="006E12FE" w:rsidP="006E12FE">
            <w:pPr>
              <w:pStyle w:val="ListParagraph"/>
              <w:numPr>
                <w:ilvl w:val="0"/>
                <w:numId w:val="38"/>
              </w:numPr>
              <w:rPr>
                <w:rFonts w:ascii="Times" w:hAnsi="Times" w:cs="Times New Roman"/>
              </w:rPr>
            </w:pPr>
            <w:r w:rsidRPr="006E12FE">
              <w:rPr>
                <w:rFonts w:ascii="Times New Roman" w:hAnsi="Times New Roman" w:cs="Times New Roman"/>
                <w:color w:val="000000"/>
              </w:rPr>
              <w:t>System provide dentists’ appointment schedule interface in website</w:t>
            </w:r>
          </w:p>
        </w:tc>
      </w:tr>
      <w:tr w:rsidR="006E12FE" w:rsidRPr="006E12FE" w14:paraId="2AB3488B" w14:textId="77777777" w:rsidTr="006E12FE">
        <w:trPr>
          <w:trHeight w:val="990"/>
        </w:trPr>
        <w:tc>
          <w:tcPr>
            <w:tcW w:w="2187" w:type="dxa"/>
            <w:shd w:val="clear" w:color="auto" w:fill="auto"/>
            <w:tcMar>
              <w:top w:w="60" w:type="dxa"/>
              <w:left w:w="60" w:type="dxa"/>
              <w:bottom w:w="60" w:type="dxa"/>
              <w:right w:w="60" w:type="dxa"/>
            </w:tcMar>
            <w:hideMark/>
          </w:tcPr>
          <w:p w14:paraId="45C50D5B" w14:textId="77777777" w:rsidR="006E12FE" w:rsidRPr="006E12FE" w:rsidRDefault="006E12FE" w:rsidP="006E12FE">
            <w:pPr>
              <w:jc w:val="right"/>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14:paraId="339E476F" w14:textId="77777777" w:rsidR="006E12FE" w:rsidRPr="006E12FE" w:rsidRDefault="006E12FE" w:rsidP="006E12FE">
            <w:pPr>
              <w:pStyle w:val="ListParagraph"/>
              <w:numPr>
                <w:ilvl w:val="0"/>
                <w:numId w:val="13"/>
              </w:numPr>
              <w:rPr>
                <w:rFonts w:ascii="Times" w:hAnsi="Times" w:cs="Times New Roman"/>
              </w:rPr>
            </w:pPr>
            <w:r w:rsidRPr="006E12FE">
              <w:rPr>
                <w:rFonts w:ascii="Times New Roman" w:hAnsi="Times New Roman" w:cs="Times New Roman"/>
                <w:color w:val="000000"/>
              </w:rPr>
              <w:t>4a. Officer press submit button and all inputs are not fill</w:t>
            </w:r>
          </w:p>
          <w:p w14:paraId="20E235BE" w14:textId="77777777" w:rsidR="006E12FE" w:rsidRPr="006E12FE" w:rsidRDefault="006E12FE" w:rsidP="006E12FE">
            <w:pPr>
              <w:pStyle w:val="ListParagraph"/>
              <w:numPr>
                <w:ilvl w:val="0"/>
                <w:numId w:val="39"/>
              </w:numPr>
              <w:rPr>
                <w:rFonts w:ascii="Times" w:hAnsi="Times" w:cs="Times New Roman"/>
              </w:rPr>
            </w:pPr>
            <w:r w:rsidRPr="006E12FE">
              <w:rPr>
                <w:rFonts w:ascii="Times New Roman" w:hAnsi="Times New Roman" w:cs="Times New Roman"/>
                <w:color w:val="000000"/>
              </w:rPr>
              <w:t>System show error message “Please fill out this field” for any field that require to not empty</w:t>
            </w:r>
          </w:p>
          <w:p w14:paraId="2BCE76E0" w14:textId="21348A20" w:rsidR="006E12FE" w:rsidRPr="006E12FE" w:rsidRDefault="006E12FE" w:rsidP="006E12FE">
            <w:pPr>
              <w:pStyle w:val="ListParagraph"/>
              <w:numPr>
                <w:ilvl w:val="0"/>
                <w:numId w:val="39"/>
              </w:numPr>
              <w:rPr>
                <w:rFonts w:ascii="Times" w:hAnsi="Times" w:cs="Times New Roman"/>
              </w:rPr>
            </w:pPr>
            <w:r w:rsidRPr="006E12FE">
              <w:rPr>
                <w:rFonts w:ascii="Times New Roman" w:hAnsi="Times New Roman" w:cs="Times New Roman"/>
                <w:color w:val="000000"/>
              </w:rPr>
              <w:t>Go back to normal flow 3</w:t>
            </w:r>
          </w:p>
        </w:tc>
      </w:tr>
      <w:tr w:rsidR="006E12FE" w:rsidRPr="006E12FE" w14:paraId="0B86CFDA" w14:textId="77777777" w:rsidTr="006E12FE">
        <w:trPr>
          <w:trHeight w:val="720"/>
        </w:trPr>
        <w:tc>
          <w:tcPr>
            <w:tcW w:w="2187" w:type="dxa"/>
            <w:shd w:val="clear" w:color="auto" w:fill="auto"/>
            <w:tcMar>
              <w:top w:w="60" w:type="dxa"/>
              <w:left w:w="60" w:type="dxa"/>
              <w:bottom w:w="60" w:type="dxa"/>
              <w:right w:w="60" w:type="dxa"/>
            </w:tcMar>
            <w:hideMark/>
          </w:tcPr>
          <w:p w14:paraId="3AF2B5D1" w14:textId="77777777" w:rsidR="006E12FE" w:rsidRPr="006E12FE" w:rsidRDefault="006E12FE" w:rsidP="006E12FE">
            <w:pPr>
              <w:jc w:val="right"/>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14:paraId="0C35EB0C" w14:textId="77777777" w:rsidR="006E12FE" w:rsidRPr="006E12FE" w:rsidRDefault="006E12FE" w:rsidP="006E12FE">
            <w:pPr>
              <w:rPr>
                <w:rFonts w:ascii="Times" w:hAnsi="Times" w:cs="Times New Roman"/>
              </w:rPr>
            </w:pPr>
            <w:r w:rsidRPr="006E12FE">
              <w:rPr>
                <w:rFonts w:ascii="Times New Roman" w:hAnsi="Times New Roman" w:cs="Times New Roman"/>
                <w:color w:val="000000"/>
              </w:rPr>
              <w:t> System initiated: System unavailable the information will not deliver. If there are no internet connection user cannot login to the website or the application. The patient schedule will not show up.</w:t>
            </w:r>
            <w:r w:rsidRPr="006E12FE">
              <w:rPr>
                <w:rFonts w:ascii="Arial" w:hAnsi="Arial" w:cs="Arial"/>
                <w:color w:val="000000"/>
              </w:rPr>
              <w:t> </w:t>
            </w:r>
          </w:p>
        </w:tc>
      </w:tr>
      <w:tr w:rsidR="006E12FE" w:rsidRPr="006E12FE" w14:paraId="0CAA1D3B" w14:textId="77777777" w:rsidTr="006E12FE">
        <w:trPr>
          <w:trHeight w:val="480"/>
        </w:trPr>
        <w:tc>
          <w:tcPr>
            <w:tcW w:w="2187" w:type="dxa"/>
            <w:shd w:val="clear" w:color="auto" w:fill="auto"/>
            <w:tcMar>
              <w:top w:w="60" w:type="dxa"/>
              <w:left w:w="60" w:type="dxa"/>
              <w:bottom w:w="60" w:type="dxa"/>
              <w:right w:w="60" w:type="dxa"/>
            </w:tcMar>
            <w:hideMark/>
          </w:tcPr>
          <w:p w14:paraId="4DE0A347" w14:textId="77777777" w:rsidR="006E12FE" w:rsidRPr="006E12FE" w:rsidRDefault="006E12FE" w:rsidP="006E12FE">
            <w:pPr>
              <w:jc w:val="right"/>
              <w:rPr>
                <w:rFonts w:ascii="Times" w:hAnsi="Times" w:cs="Times New Roman"/>
              </w:rPr>
            </w:pPr>
            <w:r w:rsidRPr="006E12FE">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14:paraId="3DE4C6C4" w14:textId="77777777" w:rsidR="006E12FE" w:rsidRPr="006E12FE" w:rsidRDefault="006E12FE" w:rsidP="006E12FE">
            <w:pPr>
              <w:rPr>
                <w:rFonts w:ascii="Times" w:hAnsi="Times" w:cs="Times New Roman"/>
              </w:rPr>
            </w:pPr>
            <w:r w:rsidRPr="006E12FE">
              <w:rPr>
                <w:rFonts w:ascii="Times New Roman" w:hAnsi="Times New Roman" w:cs="Times New Roman"/>
                <w:color w:val="000000"/>
              </w:rPr>
              <w:t>Steps 1-7 in the normal flow would be required for all types of display dentist schedule.</w:t>
            </w:r>
          </w:p>
        </w:tc>
      </w:tr>
      <w:tr w:rsidR="006E12FE" w:rsidRPr="006E12FE" w14:paraId="06048C68" w14:textId="77777777" w:rsidTr="006E12FE">
        <w:trPr>
          <w:trHeight w:val="210"/>
        </w:trPr>
        <w:tc>
          <w:tcPr>
            <w:tcW w:w="2187" w:type="dxa"/>
            <w:shd w:val="clear" w:color="auto" w:fill="auto"/>
            <w:tcMar>
              <w:top w:w="60" w:type="dxa"/>
              <w:left w:w="60" w:type="dxa"/>
              <w:bottom w:w="60" w:type="dxa"/>
              <w:right w:w="60" w:type="dxa"/>
            </w:tcMar>
            <w:hideMark/>
          </w:tcPr>
          <w:p w14:paraId="7530139B" w14:textId="77777777" w:rsidR="006E12FE" w:rsidRPr="006E12FE" w:rsidRDefault="006E12FE" w:rsidP="006E12FE">
            <w:pPr>
              <w:jc w:val="right"/>
              <w:rPr>
                <w:rFonts w:ascii="Times" w:hAnsi="Times" w:cs="Times New Roman"/>
              </w:rPr>
            </w:pPr>
            <w:r w:rsidRPr="006E12FE">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14:paraId="506D23D5" w14:textId="77777777" w:rsidR="006E12FE" w:rsidRPr="006E12FE" w:rsidRDefault="006E12FE" w:rsidP="006E12FE">
            <w:pPr>
              <w:rPr>
                <w:rFonts w:ascii="Times" w:hAnsi="Times" w:cs="Times New Roman"/>
              </w:rPr>
            </w:pPr>
            <w:r w:rsidRPr="006E12FE">
              <w:rPr>
                <w:rFonts w:ascii="Times New Roman" w:hAnsi="Times New Roman" w:cs="Times New Roman"/>
                <w:color w:val="000000"/>
              </w:rPr>
              <w:t>On demand</w:t>
            </w:r>
          </w:p>
        </w:tc>
      </w:tr>
      <w:tr w:rsidR="006E12FE" w:rsidRPr="006E12FE" w14:paraId="3FDB1491" w14:textId="77777777" w:rsidTr="006E12FE">
        <w:trPr>
          <w:trHeight w:val="225"/>
        </w:trPr>
        <w:tc>
          <w:tcPr>
            <w:tcW w:w="2187" w:type="dxa"/>
            <w:shd w:val="clear" w:color="auto" w:fill="auto"/>
            <w:tcMar>
              <w:top w:w="60" w:type="dxa"/>
              <w:left w:w="60" w:type="dxa"/>
              <w:bottom w:w="60" w:type="dxa"/>
              <w:right w:w="60" w:type="dxa"/>
            </w:tcMar>
            <w:hideMark/>
          </w:tcPr>
          <w:p w14:paraId="778B2614" w14:textId="77777777" w:rsidR="006E12FE" w:rsidRPr="006E12FE" w:rsidRDefault="006E12FE" w:rsidP="006E12FE">
            <w:pPr>
              <w:jc w:val="right"/>
              <w:rPr>
                <w:rFonts w:ascii="Times" w:hAnsi="Times" w:cs="Times New Roman"/>
              </w:rPr>
            </w:pPr>
            <w:r w:rsidRPr="006E12FE">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14:paraId="3040C53A" w14:textId="77777777" w:rsidR="006E12FE" w:rsidRPr="006E12FE" w:rsidRDefault="006E12FE" w:rsidP="006E12FE">
            <w:pPr>
              <w:rPr>
                <w:rFonts w:ascii="Times" w:hAnsi="Times" w:cs="Times New Roman"/>
              </w:rPr>
            </w:pPr>
            <w:r w:rsidRPr="006E12FE">
              <w:rPr>
                <w:rFonts w:ascii="Times New Roman" w:hAnsi="Times New Roman" w:cs="Times New Roman"/>
                <w:color w:val="000000"/>
              </w:rPr>
              <w:t>N/A</w:t>
            </w:r>
          </w:p>
        </w:tc>
      </w:tr>
      <w:tr w:rsidR="006E12FE" w:rsidRPr="006E12FE" w14:paraId="6D171B47" w14:textId="77777777" w:rsidTr="006E12FE">
        <w:trPr>
          <w:trHeight w:val="465"/>
        </w:trPr>
        <w:tc>
          <w:tcPr>
            <w:tcW w:w="2187" w:type="dxa"/>
            <w:shd w:val="clear" w:color="auto" w:fill="auto"/>
            <w:tcMar>
              <w:top w:w="60" w:type="dxa"/>
              <w:left w:w="60" w:type="dxa"/>
              <w:bottom w:w="60" w:type="dxa"/>
              <w:right w:w="60" w:type="dxa"/>
            </w:tcMar>
            <w:hideMark/>
          </w:tcPr>
          <w:p w14:paraId="52B0D7FD" w14:textId="77777777" w:rsidR="006E12FE" w:rsidRPr="006E12FE" w:rsidRDefault="006E12FE" w:rsidP="006E12FE">
            <w:pPr>
              <w:jc w:val="right"/>
              <w:rPr>
                <w:rFonts w:ascii="Times" w:hAnsi="Times" w:cs="Times New Roman"/>
              </w:rPr>
            </w:pPr>
            <w:r w:rsidRPr="006E12FE">
              <w:rPr>
                <w:rFonts w:ascii="Times New Roman" w:hAnsi="Times New Roman" w:cs="Times New Roman"/>
                <w:b/>
                <w:bCs/>
                <w:color w:val="000000"/>
              </w:rPr>
              <w:t>Assumptions:</w:t>
            </w:r>
          </w:p>
        </w:tc>
        <w:tc>
          <w:tcPr>
            <w:tcW w:w="7418" w:type="dxa"/>
            <w:gridSpan w:val="3"/>
            <w:shd w:val="clear" w:color="auto" w:fill="auto"/>
            <w:tcMar>
              <w:top w:w="60" w:type="dxa"/>
              <w:left w:w="60" w:type="dxa"/>
              <w:bottom w:w="60" w:type="dxa"/>
              <w:right w:w="60" w:type="dxa"/>
            </w:tcMar>
            <w:hideMark/>
          </w:tcPr>
          <w:p w14:paraId="655AF287" w14:textId="102BD0B4" w:rsidR="006E12FE" w:rsidRPr="006E12FE" w:rsidRDefault="00B05F5C" w:rsidP="006E12FE">
            <w:pPr>
              <w:rPr>
                <w:rFonts w:ascii="Times" w:hAnsi="Times" w:cs="Times New Roman"/>
              </w:rPr>
            </w:pPr>
            <w:r>
              <w:rPr>
                <w:rFonts w:ascii="Times New Roman" w:hAnsi="Times New Roman" w:cs="Times New Roman"/>
                <w:color w:val="000000"/>
              </w:rPr>
              <w:t>User</w:t>
            </w:r>
            <w:r w:rsidRPr="006E12FE">
              <w:rPr>
                <w:rFonts w:ascii="Times New Roman" w:hAnsi="Times New Roman" w:cs="Times New Roman"/>
                <w:color w:val="000000"/>
              </w:rPr>
              <w:t xml:space="preserve"> understands English language. </w:t>
            </w:r>
            <w:r>
              <w:rPr>
                <w:rFonts w:ascii="Times New Roman" w:hAnsi="Times New Roman" w:cs="Times New Roman"/>
                <w:color w:val="000000"/>
              </w:rPr>
              <w:t>User</w:t>
            </w:r>
            <w:r w:rsidRPr="006E12FE">
              <w:rPr>
                <w:rFonts w:ascii="Times New Roman" w:hAnsi="Times New Roman" w:cs="Times New Roman"/>
                <w:color w:val="000000"/>
              </w:rPr>
              <w:t xml:space="preserve"> has to have his/her</w:t>
            </w:r>
            <w:r>
              <w:rPr>
                <w:rFonts w:ascii="Times New Roman" w:hAnsi="Times New Roman" w:cs="Times New Roman"/>
                <w:color w:val="000000"/>
              </w:rPr>
              <w:t xml:space="preserve"> user</w:t>
            </w:r>
            <w:r w:rsidRPr="006E12FE">
              <w:rPr>
                <w:rFonts w:ascii="Times New Roman" w:hAnsi="Times New Roman" w:cs="Times New Roman"/>
                <w:color w:val="000000"/>
              </w:rPr>
              <w:t xml:space="preserve"> ID and password first. The dental c</w:t>
            </w:r>
            <w:r>
              <w:rPr>
                <w:rFonts w:ascii="Times New Roman" w:hAnsi="Times New Roman" w:cs="Times New Roman"/>
                <w:color w:val="000000"/>
              </w:rPr>
              <w:t>linics’ officer provides user</w:t>
            </w:r>
            <w:r w:rsidRPr="006E12FE">
              <w:rPr>
                <w:rFonts w:ascii="Times New Roman" w:hAnsi="Times New Roman" w:cs="Times New Roman"/>
                <w:color w:val="000000"/>
              </w:rPr>
              <w:t xml:space="preserve"> ID and password.</w:t>
            </w:r>
          </w:p>
        </w:tc>
      </w:tr>
      <w:tr w:rsidR="006E12FE" w:rsidRPr="006E12FE" w14:paraId="7D0462BB" w14:textId="77777777" w:rsidTr="006E12FE">
        <w:trPr>
          <w:trHeight w:val="225"/>
        </w:trPr>
        <w:tc>
          <w:tcPr>
            <w:tcW w:w="2187" w:type="dxa"/>
            <w:shd w:val="clear" w:color="auto" w:fill="auto"/>
            <w:tcMar>
              <w:top w:w="60" w:type="dxa"/>
              <w:left w:w="60" w:type="dxa"/>
              <w:bottom w:w="60" w:type="dxa"/>
              <w:right w:w="60" w:type="dxa"/>
            </w:tcMar>
            <w:hideMark/>
          </w:tcPr>
          <w:p w14:paraId="2A7E64C3" w14:textId="77777777" w:rsidR="006E12FE" w:rsidRPr="006E12FE" w:rsidRDefault="006E12FE" w:rsidP="006E12FE">
            <w:pPr>
              <w:jc w:val="right"/>
              <w:rPr>
                <w:rFonts w:ascii="Times" w:hAnsi="Times" w:cs="Times New Roman"/>
              </w:rPr>
            </w:pPr>
            <w:r w:rsidRPr="006E12FE">
              <w:rPr>
                <w:rFonts w:ascii="Times New Roman" w:hAnsi="Times New Roman" w:cs="Times New Roman"/>
                <w:b/>
                <w:bCs/>
                <w:color w:val="000000"/>
              </w:rPr>
              <w:t>Notes and Issues:</w:t>
            </w:r>
          </w:p>
        </w:tc>
        <w:tc>
          <w:tcPr>
            <w:tcW w:w="7418" w:type="dxa"/>
            <w:gridSpan w:val="3"/>
            <w:shd w:val="clear" w:color="auto" w:fill="auto"/>
            <w:tcMar>
              <w:top w:w="60" w:type="dxa"/>
              <w:left w:w="60" w:type="dxa"/>
              <w:bottom w:w="60" w:type="dxa"/>
              <w:right w:w="60" w:type="dxa"/>
            </w:tcMar>
            <w:hideMark/>
          </w:tcPr>
          <w:p w14:paraId="4DEC4AF4" w14:textId="77777777" w:rsidR="006E12FE" w:rsidRPr="006E12FE" w:rsidRDefault="006E12FE" w:rsidP="006E12FE">
            <w:pPr>
              <w:rPr>
                <w:rFonts w:ascii="Times" w:hAnsi="Times" w:cs="Times New Roman"/>
              </w:rPr>
            </w:pPr>
            <w:r w:rsidRPr="006E12FE">
              <w:rPr>
                <w:rFonts w:ascii="Times New Roman" w:hAnsi="Times New Roman" w:cs="Times New Roman"/>
                <w:color w:val="000000"/>
              </w:rPr>
              <w:t>N/A</w:t>
            </w:r>
          </w:p>
        </w:tc>
      </w:tr>
    </w:tbl>
    <w:p w14:paraId="4129F744" w14:textId="77777777" w:rsidR="006E12FE" w:rsidRDefault="006E12FE"/>
    <w:p w14:paraId="3752E3D9" w14:textId="77777777" w:rsidR="004A0CC3" w:rsidRDefault="004A0CC3"/>
    <w:p w14:paraId="01FBBBD3" w14:textId="77777777" w:rsidR="004A0CC3" w:rsidRDefault="004A0CC3"/>
    <w:p w14:paraId="316145C6" w14:textId="77777777" w:rsidR="004A0CC3" w:rsidRDefault="004A0CC3"/>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268"/>
        <w:gridCol w:w="2882"/>
      </w:tblGrid>
      <w:tr w:rsidR="004A0CC3" w:rsidRPr="004A0CC3" w14:paraId="4B3E8D9F" w14:textId="77777777" w:rsidTr="004A0CC3">
        <w:trPr>
          <w:trHeight w:val="225"/>
        </w:trPr>
        <w:tc>
          <w:tcPr>
            <w:tcW w:w="2187" w:type="dxa"/>
            <w:shd w:val="clear" w:color="auto" w:fill="D9D9D9"/>
            <w:tcMar>
              <w:top w:w="60" w:type="dxa"/>
              <w:left w:w="60" w:type="dxa"/>
              <w:bottom w:w="60" w:type="dxa"/>
              <w:right w:w="60" w:type="dxa"/>
            </w:tcMar>
            <w:hideMark/>
          </w:tcPr>
          <w:p w14:paraId="3FCC3C94" w14:textId="77777777" w:rsidR="004A0CC3" w:rsidRPr="004A0CC3" w:rsidRDefault="004A0CC3" w:rsidP="004A0CC3">
            <w:pPr>
              <w:jc w:val="right"/>
              <w:rPr>
                <w:rFonts w:ascii="Times" w:hAnsi="Times" w:cs="Times New Roman"/>
              </w:rPr>
            </w:pPr>
            <w:r w:rsidRPr="004A0CC3">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14:paraId="193CC42C" w14:textId="63BB1F5B" w:rsidR="004A0CC3" w:rsidRPr="004A0CC3" w:rsidRDefault="004A0CC3" w:rsidP="004A0CC3">
            <w:pPr>
              <w:rPr>
                <w:rFonts w:ascii="Times" w:hAnsi="Times" w:cs="Times New Roman"/>
              </w:rPr>
            </w:pPr>
            <w:r w:rsidRPr="004A0CC3">
              <w:rPr>
                <w:rFonts w:ascii="Times New Roman" w:hAnsi="Times New Roman" w:cs="Times New Roman"/>
                <w:color w:val="000000"/>
              </w:rPr>
              <w:t>UC-1</w:t>
            </w:r>
            <w:r w:rsidR="00872964">
              <w:rPr>
                <w:rFonts w:ascii="Times New Roman" w:hAnsi="Times New Roman" w:cs="Times New Roman"/>
                <w:color w:val="000000"/>
              </w:rPr>
              <w:t>9</w:t>
            </w:r>
          </w:p>
        </w:tc>
      </w:tr>
      <w:tr w:rsidR="004A0CC3" w:rsidRPr="004A0CC3" w14:paraId="27931F3B" w14:textId="77777777" w:rsidTr="004A0CC3">
        <w:trPr>
          <w:trHeight w:val="210"/>
        </w:trPr>
        <w:tc>
          <w:tcPr>
            <w:tcW w:w="2187" w:type="dxa"/>
            <w:shd w:val="clear" w:color="auto" w:fill="D9D9D9"/>
            <w:tcMar>
              <w:top w:w="60" w:type="dxa"/>
              <w:left w:w="60" w:type="dxa"/>
              <w:bottom w:w="60" w:type="dxa"/>
              <w:right w:w="60" w:type="dxa"/>
            </w:tcMar>
            <w:hideMark/>
          </w:tcPr>
          <w:p w14:paraId="39CBEB19" w14:textId="77777777" w:rsidR="004A0CC3" w:rsidRPr="004A0CC3" w:rsidRDefault="004A0CC3" w:rsidP="004A0CC3">
            <w:pPr>
              <w:jc w:val="right"/>
              <w:rPr>
                <w:rFonts w:ascii="Times" w:hAnsi="Times" w:cs="Times New Roman"/>
              </w:rPr>
            </w:pPr>
            <w:r w:rsidRPr="004A0CC3">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14:paraId="5F06EBDB" w14:textId="77777777" w:rsidR="004A0CC3" w:rsidRPr="004A0CC3" w:rsidRDefault="004A0CC3" w:rsidP="004A0CC3">
            <w:pPr>
              <w:rPr>
                <w:rFonts w:ascii="Times" w:hAnsi="Times" w:cs="Times New Roman"/>
              </w:rPr>
            </w:pPr>
            <w:r w:rsidRPr="004A0CC3">
              <w:rPr>
                <w:rFonts w:ascii="Times New Roman" w:hAnsi="Times New Roman" w:cs="Times New Roman"/>
                <w:color w:val="000000"/>
              </w:rPr>
              <w:t xml:space="preserve">Edit </w:t>
            </w:r>
            <w:r w:rsidRPr="004A0CC3">
              <w:rPr>
                <w:rFonts w:ascii="Times" w:hAnsi="Times" w:cs="Times New Roman"/>
                <w:color w:val="000000"/>
              </w:rPr>
              <w:t>appointment</w:t>
            </w:r>
          </w:p>
        </w:tc>
      </w:tr>
      <w:tr w:rsidR="004A0CC3" w:rsidRPr="004A0CC3" w14:paraId="1285E53F" w14:textId="77777777" w:rsidTr="004A0CC3">
        <w:trPr>
          <w:trHeight w:val="240"/>
        </w:trPr>
        <w:tc>
          <w:tcPr>
            <w:tcW w:w="2187" w:type="dxa"/>
            <w:shd w:val="clear" w:color="auto" w:fill="D9D9D9"/>
            <w:tcMar>
              <w:top w:w="60" w:type="dxa"/>
              <w:left w:w="60" w:type="dxa"/>
              <w:bottom w:w="60" w:type="dxa"/>
              <w:right w:w="60" w:type="dxa"/>
            </w:tcMar>
            <w:hideMark/>
          </w:tcPr>
          <w:p w14:paraId="5221D8C6" w14:textId="77777777" w:rsidR="004A0CC3" w:rsidRPr="004A0CC3" w:rsidRDefault="004A0CC3" w:rsidP="004A0CC3">
            <w:pPr>
              <w:jc w:val="right"/>
              <w:rPr>
                <w:rFonts w:ascii="Times" w:hAnsi="Times" w:cs="Times New Roman"/>
              </w:rPr>
            </w:pPr>
            <w:r w:rsidRPr="004A0CC3">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14:paraId="77860290" w14:textId="77777777" w:rsidR="004A0CC3" w:rsidRPr="004A0CC3" w:rsidRDefault="004A0CC3" w:rsidP="004A0CC3">
            <w:pPr>
              <w:rPr>
                <w:rFonts w:ascii="Times" w:hAnsi="Times" w:cs="Times New Roman"/>
              </w:rPr>
            </w:pPr>
            <w:r w:rsidRPr="004A0CC3">
              <w:rPr>
                <w:rFonts w:ascii="Times New Roman" w:hAnsi="Times New Roman" w:cs="Times New Roman"/>
                <w:color w:val="000000"/>
              </w:rPr>
              <w:t>Kanokwan Maneerat</w:t>
            </w:r>
          </w:p>
        </w:tc>
        <w:tc>
          <w:tcPr>
            <w:tcW w:w="2268" w:type="dxa"/>
            <w:shd w:val="clear" w:color="auto" w:fill="D9D9D9"/>
            <w:tcMar>
              <w:top w:w="60" w:type="dxa"/>
              <w:left w:w="60" w:type="dxa"/>
              <w:bottom w:w="60" w:type="dxa"/>
              <w:right w:w="60" w:type="dxa"/>
            </w:tcMar>
            <w:hideMark/>
          </w:tcPr>
          <w:p w14:paraId="6B1D37F6" w14:textId="77777777" w:rsidR="004A0CC3" w:rsidRPr="004A0CC3" w:rsidRDefault="004A0CC3" w:rsidP="004A0CC3">
            <w:pPr>
              <w:jc w:val="right"/>
              <w:rPr>
                <w:rFonts w:ascii="Times" w:hAnsi="Times" w:cs="Times New Roman"/>
              </w:rPr>
            </w:pPr>
            <w:r w:rsidRPr="004A0CC3">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14:paraId="5AF8B6B3" w14:textId="77777777" w:rsidR="004A0CC3" w:rsidRPr="004A0CC3" w:rsidRDefault="004A0CC3" w:rsidP="004A0CC3">
            <w:pPr>
              <w:rPr>
                <w:rFonts w:ascii="Times" w:hAnsi="Times" w:cs="Times New Roman"/>
              </w:rPr>
            </w:pPr>
            <w:r w:rsidRPr="004A0CC3">
              <w:rPr>
                <w:rFonts w:ascii="Times New Roman" w:hAnsi="Times New Roman" w:cs="Times New Roman"/>
                <w:color w:val="000000"/>
              </w:rPr>
              <w:t>Kanokwan Maneerat</w:t>
            </w:r>
          </w:p>
        </w:tc>
      </w:tr>
      <w:tr w:rsidR="004A0CC3" w:rsidRPr="004A0CC3" w14:paraId="11B3CB99" w14:textId="77777777" w:rsidTr="004A0CC3">
        <w:trPr>
          <w:trHeight w:val="240"/>
        </w:trPr>
        <w:tc>
          <w:tcPr>
            <w:tcW w:w="2187" w:type="dxa"/>
            <w:shd w:val="clear" w:color="auto" w:fill="D9D9D9"/>
            <w:tcMar>
              <w:top w:w="60" w:type="dxa"/>
              <w:left w:w="60" w:type="dxa"/>
              <w:bottom w:w="60" w:type="dxa"/>
              <w:right w:w="60" w:type="dxa"/>
            </w:tcMar>
            <w:hideMark/>
          </w:tcPr>
          <w:p w14:paraId="35B84ACC" w14:textId="77777777" w:rsidR="004A0CC3" w:rsidRPr="004A0CC3" w:rsidRDefault="004A0CC3" w:rsidP="004A0CC3">
            <w:pPr>
              <w:jc w:val="right"/>
              <w:rPr>
                <w:rFonts w:ascii="Times" w:hAnsi="Times" w:cs="Times New Roman"/>
              </w:rPr>
            </w:pPr>
            <w:r w:rsidRPr="004A0CC3">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14:paraId="7A1A54B0" w14:textId="77777777" w:rsidR="004A0CC3" w:rsidRPr="004A0CC3" w:rsidRDefault="004A0CC3" w:rsidP="004A0CC3">
            <w:pPr>
              <w:rPr>
                <w:rFonts w:ascii="Times" w:hAnsi="Times" w:cs="Times New Roman"/>
              </w:rPr>
            </w:pPr>
            <w:r w:rsidRPr="004A0CC3">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14:paraId="5F2FE94F" w14:textId="77777777" w:rsidR="004A0CC3" w:rsidRPr="004A0CC3" w:rsidRDefault="004A0CC3" w:rsidP="004A0CC3">
            <w:pPr>
              <w:jc w:val="right"/>
              <w:rPr>
                <w:rFonts w:ascii="Times" w:hAnsi="Times" w:cs="Times New Roman"/>
              </w:rPr>
            </w:pPr>
            <w:r w:rsidRPr="004A0CC3">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14:paraId="4C1661D3" w14:textId="77777777" w:rsidR="004A0CC3" w:rsidRPr="004A0CC3" w:rsidRDefault="004A0CC3" w:rsidP="004A0CC3">
            <w:pPr>
              <w:rPr>
                <w:rFonts w:ascii="Times" w:hAnsi="Times" w:cs="Times New Roman"/>
              </w:rPr>
            </w:pPr>
            <w:r w:rsidRPr="004A0CC3">
              <w:rPr>
                <w:rFonts w:ascii="Times New Roman" w:hAnsi="Times New Roman" w:cs="Times New Roman"/>
                <w:color w:val="000000"/>
              </w:rPr>
              <w:t>25/06/2014</w:t>
            </w:r>
          </w:p>
        </w:tc>
      </w:tr>
      <w:tr w:rsidR="004A0CC3" w:rsidRPr="004A0CC3" w14:paraId="6044A2E0" w14:textId="77777777" w:rsidTr="004A0CC3">
        <w:trPr>
          <w:trHeight w:val="225"/>
        </w:trPr>
        <w:tc>
          <w:tcPr>
            <w:tcW w:w="2187" w:type="dxa"/>
            <w:shd w:val="clear" w:color="auto" w:fill="auto"/>
            <w:tcMar>
              <w:top w:w="60" w:type="dxa"/>
              <w:left w:w="60" w:type="dxa"/>
              <w:bottom w:w="60" w:type="dxa"/>
              <w:right w:w="60" w:type="dxa"/>
            </w:tcMar>
            <w:hideMark/>
          </w:tcPr>
          <w:p w14:paraId="39966E4B" w14:textId="77777777" w:rsidR="004A0CC3" w:rsidRPr="004A0CC3" w:rsidRDefault="004A0CC3" w:rsidP="004A0CC3">
            <w:pPr>
              <w:jc w:val="right"/>
              <w:rPr>
                <w:rFonts w:ascii="Times" w:hAnsi="Times" w:cs="Times New Roman"/>
              </w:rPr>
            </w:pPr>
            <w:r w:rsidRPr="004A0CC3">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14:paraId="5B12188C" w14:textId="77777777" w:rsidR="004A0CC3" w:rsidRPr="004A0CC3" w:rsidRDefault="004A0CC3" w:rsidP="004A0CC3">
            <w:pPr>
              <w:rPr>
                <w:rFonts w:ascii="Times" w:hAnsi="Times" w:cs="Times New Roman"/>
              </w:rPr>
            </w:pPr>
            <w:r w:rsidRPr="004A0CC3">
              <w:rPr>
                <w:rFonts w:ascii="Times New Roman" w:hAnsi="Times New Roman" w:cs="Times New Roman"/>
                <w:color w:val="000000"/>
              </w:rPr>
              <w:t>Officer</w:t>
            </w:r>
          </w:p>
        </w:tc>
      </w:tr>
      <w:tr w:rsidR="004A0CC3" w:rsidRPr="004A0CC3" w14:paraId="71358F1D" w14:textId="77777777" w:rsidTr="004A0CC3">
        <w:trPr>
          <w:trHeight w:val="390"/>
        </w:trPr>
        <w:tc>
          <w:tcPr>
            <w:tcW w:w="2187" w:type="dxa"/>
            <w:shd w:val="clear" w:color="auto" w:fill="auto"/>
            <w:tcMar>
              <w:top w:w="60" w:type="dxa"/>
              <w:left w:w="60" w:type="dxa"/>
              <w:bottom w:w="60" w:type="dxa"/>
              <w:right w:w="60" w:type="dxa"/>
            </w:tcMar>
            <w:hideMark/>
          </w:tcPr>
          <w:p w14:paraId="44295A6B" w14:textId="77777777" w:rsidR="004A0CC3" w:rsidRPr="004A0CC3" w:rsidRDefault="004A0CC3" w:rsidP="004A0CC3">
            <w:pPr>
              <w:jc w:val="right"/>
              <w:rPr>
                <w:rFonts w:ascii="Times" w:hAnsi="Times" w:cs="Times New Roman"/>
              </w:rPr>
            </w:pPr>
            <w:r w:rsidRPr="004A0CC3">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14:paraId="017E9C0F" w14:textId="77777777" w:rsidR="004A0CC3" w:rsidRPr="004A0CC3" w:rsidRDefault="004A0CC3" w:rsidP="004A0CC3">
            <w:pPr>
              <w:rPr>
                <w:rFonts w:ascii="Times" w:hAnsi="Times" w:cs="Times New Roman"/>
              </w:rPr>
            </w:pPr>
            <w:r w:rsidRPr="004A0CC3">
              <w:rPr>
                <w:rFonts w:ascii="Times" w:hAnsi="Times" w:cs="Times New Roman"/>
                <w:color w:val="000000"/>
              </w:rPr>
              <w:t>Officer can edit appointment </w:t>
            </w:r>
          </w:p>
        </w:tc>
      </w:tr>
      <w:tr w:rsidR="004A0CC3" w:rsidRPr="004A0CC3" w14:paraId="5390EF66" w14:textId="77777777" w:rsidTr="004A0CC3">
        <w:trPr>
          <w:trHeight w:val="225"/>
        </w:trPr>
        <w:tc>
          <w:tcPr>
            <w:tcW w:w="2187" w:type="dxa"/>
            <w:shd w:val="clear" w:color="auto" w:fill="auto"/>
            <w:tcMar>
              <w:top w:w="60" w:type="dxa"/>
              <w:left w:w="60" w:type="dxa"/>
              <w:bottom w:w="60" w:type="dxa"/>
              <w:right w:w="60" w:type="dxa"/>
            </w:tcMar>
            <w:hideMark/>
          </w:tcPr>
          <w:p w14:paraId="2EC0370F" w14:textId="77777777" w:rsidR="004A0CC3" w:rsidRPr="004A0CC3" w:rsidRDefault="004A0CC3" w:rsidP="004A0CC3">
            <w:pPr>
              <w:jc w:val="right"/>
              <w:rPr>
                <w:rFonts w:ascii="Times" w:hAnsi="Times" w:cs="Times New Roman"/>
              </w:rPr>
            </w:pPr>
            <w:r w:rsidRPr="004A0CC3">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14:paraId="1F0D12A4" w14:textId="77777777" w:rsidR="004A0CC3" w:rsidRPr="004A0CC3" w:rsidRDefault="004A0CC3" w:rsidP="004A0CC3">
            <w:pPr>
              <w:rPr>
                <w:rFonts w:ascii="Times" w:hAnsi="Times" w:cs="Times New Roman"/>
              </w:rPr>
            </w:pPr>
            <w:r w:rsidRPr="004A0CC3">
              <w:rPr>
                <w:rFonts w:ascii="Times New Roman" w:hAnsi="Times New Roman" w:cs="Times New Roman"/>
                <w:color w:val="000000"/>
              </w:rPr>
              <w:t>Officer selects edit menu in all</w:t>
            </w:r>
            <w:r w:rsidRPr="004A0CC3">
              <w:rPr>
                <w:rFonts w:ascii="Times" w:hAnsi="Times" w:cs="Times New Roman"/>
                <w:color w:val="000000"/>
              </w:rPr>
              <w:t xml:space="preserve"> appointment </w:t>
            </w:r>
            <w:r w:rsidRPr="004A0CC3">
              <w:rPr>
                <w:rFonts w:ascii="Times New Roman" w:hAnsi="Times New Roman" w:cs="Times New Roman"/>
                <w:color w:val="000000"/>
              </w:rPr>
              <w:t>page</w:t>
            </w:r>
          </w:p>
        </w:tc>
      </w:tr>
      <w:tr w:rsidR="004A0CC3" w:rsidRPr="004A0CC3" w14:paraId="49992325" w14:textId="77777777" w:rsidTr="004A0CC3">
        <w:trPr>
          <w:trHeight w:val="210"/>
        </w:trPr>
        <w:tc>
          <w:tcPr>
            <w:tcW w:w="2187" w:type="dxa"/>
            <w:shd w:val="clear" w:color="auto" w:fill="auto"/>
            <w:tcMar>
              <w:top w:w="60" w:type="dxa"/>
              <w:left w:w="60" w:type="dxa"/>
              <w:bottom w:w="60" w:type="dxa"/>
              <w:right w:w="60" w:type="dxa"/>
            </w:tcMar>
            <w:hideMark/>
          </w:tcPr>
          <w:p w14:paraId="7A3D0361" w14:textId="77777777" w:rsidR="004A0CC3" w:rsidRPr="004A0CC3" w:rsidRDefault="004A0CC3" w:rsidP="004A0CC3">
            <w:pPr>
              <w:jc w:val="right"/>
              <w:rPr>
                <w:rFonts w:ascii="Times" w:hAnsi="Times" w:cs="Times New Roman"/>
              </w:rPr>
            </w:pPr>
            <w:r w:rsidRPr="004A0CC3">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14:paraId="11B78C96" w14:textId="77777777" w:rsidR="004A0CC3" w:rsidRPr="004A0CC3" w:rsidRDefault="004A0CC3" w:rsidP="004A0CC3">
            <w:pPr>
              <w:rPr>
                <w:rFonts w:ascii="Times" w:hAnsi="Times" w:cs="Times New Roman"/>
              </w:rPr>
            </w:pPr>
            <w:r w:rsidRPr="004A0CC3">
              <w:rPr>
                <w:rFonts w:ascii="Times New Roman" w:hAnsi="Times New Roman" w:cs="Times New Roman"/>
                <w:color w:val="000000"/>
              </w:rPr>
              <w:t>User is already logged into the application by using userID and password</w:t>
            </w:r>
          </w:p>
        </w:tc>
      </w:tr>
      <w:tr w:rsidR="004A0CC3" w:rsidRPr="004A0CC3" w14:paraId="01857194" w14:textId="77777777" w:rsidTr="004A0CC3">
        <w:trPr>
          <w:trHeight w:val="225"/>
        </w:trPr>
        <w:tc>
          <w:tcPr>
            <w:tcW w:w="2187" w:type="dxa"/>
            <w:shd w:val="clear" w:color="auto" w:fill="auto"/>
            <w:tcMar>
              <w:top w:w="60" w:type="dxa"/>
              <w:left w:w="60" w:type="dxa"/>
              <w:bottom w:w="60" w:type="dxa"/>
              <w:right w:w="60" w:type="dxa"/>
            </w:tcMar>
            <w:hideMark/>
          </w:tcPr>
          <w:p w14:paraId="12E61551" w14:textId="77777777" w:rsidR="004A0CC3" w:rsidRPr="004A0CC3" w:rsidRDefault="004A0CC3" w:rsidP="004A0CC3">
            <w:pPr>
              <w:jc w:val="right"/>
              <w:rPr>
                <w:rFonts w:ascii="Times" w:hAnsi="Times" w:cs="Times New Roman"/>
              </w:rPr>
            </w:pPr>
            <w:r w:rsidRPr="004A0CC3">
              <w:rPr>
                <w:rFonts w:ascii="Times New Roman" w:hAnsi="Times New Roman" w:cs="Times New Roman"/>
                <w:b/>
                <w:bCs/>
                <w:color w:val="000000"/>
              </w:rPr>
              <w:t>Postconditions:</w:t>
            </w:r>
          </w:p>
        </w:tc>
        <w:tc>
          <w:tcPr>
            <w:tcW w:w="7418" w:type="dxa"/>
            <w:gridSpan w:val="3"/>
            <w:shd w:val="clear" w:color="auto" w:fill="auto"/>
            <w:tcMar>
              <w:top w:w="60" w:type="dxa"/>
              <w:left w:w="60" w:type="dxa"/>
              <w:bottom w:w="60" w:type="dxa"/>
              <w:right w:w="60" w:type="dxa"/>
            </w:tcMar>
            <w:hideMark/>
          </w:tcPr>
          <w:p w14:paraId="1FCC73DC" w14:textId="77777777" w:rsidR="004A0CC3" w:rsidRPr="004A0CC3" w:rsidRDefault="004A0CC3" w:rsidP="004A0CC3">
            <w:pPr>
              <w:rPr>
                <w:rFonts w:ascii="Times" w:hAnsi="Times" w:cs="Times New Roman"/>
              </w:rPr>
            </w:pPr>
            <w:r w:rsidRPr="004A0CC3">
              <w:rPr>
                <w:rFonts w:ascii="Times New Roman" w:hAnsi="Times New Roman" w:cs="Times New Roman"/>
                <w:color w:val="000000"/>
              </w:rPr>
              <w:t xml:space="preserve">New information of </w:t>
            </w:r>
            <w:r w:rsidRPr="004A0CC3">
              <w:rPr>
                <w:rFonts w:ascii="Times" w:hAnsi="Times" w:cs="Times New Roman"/>
                <w:color w:val="000000"/>
              </w:rPr>
              <w:t>appointment</w:t>
            </w:r>
            <w:r w:rsidRPr="004A0CC3">
              <w:rPr>
                <w:rFonts w:ascii="Times New Roman" w:hAnsi="Times New Roman" w:cs="Times New Roman"/>
                <w:color w:val="000000"/>
              </w:rPr>
              <w:t xml:space="preserve"> is add to the system and can view as a list</w:t>
            </w:r>
          </w:p>
        </w:tc>
      </w:tr>
      <w:tr w:rsidR="004A0CC3" w:rsidRPr="004A0CC3" w14:paraId="151F8F31" w14:textId="77777777" w:rsidTr="004A0CC3">
        <w:trPr>
          <w:trHeight w:val="2295"/>
        </w:trPr>
        <w:tc>
          <w:tcPr>
            <w:tcW w:w="2187" w:type="dxa"/>
            <w:shd w:val="clear" w:color="auto" w:fill="auto"/>
            <w:tcMar>
              <w:top w:w="60" w:type="dxa"/>
              <w:left w:w="60" w:type="dxa"/>
              <w:bottom w:w="60" w:type="dxa"/>
              <w:right w:w="60" w:type="dxa"/>
            </w:tcMar>
            <w:hideMark/>
          </w:tcPr>
          <w:p w14:paraId="7762E625" w14:textId="77777777" w:rsidR="004A0CC3" w:rsidRPr="004A0CC3" w:rsidRDefault="004A0CC3" w:rsidP="004A0CC3">
            <w:pPr>
              <w:jc w:val="right"/>
              <w:rPr>
                <w:rFonts w:ascii="Times" w:hAnsi="Times" w:cs="Times New Roman"/>
              </w:rPr>
            </w:pPr>
            <w:r w:rsidRPr="004A0CC3">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14:paraId="1E466AA8" w14:textId="77777777" w:rsidR="004A0CC3" w:rsidRPr="004A0CC3" w:rsidRDefault="004A0CC3" w:rsidP="004A0CC3">
            <w:pPr>
              <w:pStyle w:val="ListParagraph"/>
              <w:numPr>
                <w:ilvl w:val="0"/>
                <w:numId w:val="40"/>
              </w:numPr>
              <w:rPr>
                <w:rFonts w:ascii="Times" w:hAnsi="Times" w:cs="Times New Roman"/>
              </w:rPr>
            </w:pPr>
            <w:r w:rsidRPr="004A0CC3">
              <w:rPr>
                <w:rFonts w:ascii="Times New Roman" w:hAnsi="Times New Roman" w:cs="Times New Roman"/>
                <w:color w:val="000000"/>
              </w:rPr>
              <w:t>Officer selects edit menu</w:t>
            </w:r>
          </w:p>
          <w:p w14:paraId="0F1B7010" w14:textId="77777777" w:rsidR="004A0CC3" w:rsidRPr="004A0CC3" w:rsidRDefault="004A0CC3" w:rsidP="004A0CC3">
            <w:pPr>
              <w:pStyle w:val="ListParagraph"/>
              <w:numPr>
                <w:ilvl w:val="0"/>
                <w:numId w:val="40"/>
              </w:numPr>
              <w:rPr>
                <w:rFonts w:ascii="Times" w:hAnsi="Times" w:cs="Times New Roman"/>
              </w:rPr>
            </w:pPr>
            <w:r w:rsidRPr="004A0CC3">
              <w:rPr>
                <w:rFonts w:ascii="Times New Roman" w:hAnsi="Times New Roman" w:cs="Times New Roman"/>
                <w:color w:val="000000"/>
              </w:rPr>
              <w:t xml:space="preserve">System provide interface for edit </w:t>
            </w:r>
            <w:r w:rsidRPr="004A0CC3">
              <w:rPr>
                <w:rFonts w:ascii="Times" w:hAnsi="Times" w:cs="Times New Roman"/>
                <w:color w:val="000000"/>
              </w:rPr>
              <w:t>appointment</w:t>
            </w:r>
            <w:r w:rsidRPr="004A0CC3">
              <w:rPr>
                <w:rFonts w:ascii="Times New Roman" w:hAnsi="Times New Roman" w:cs="Times New Roman"/>
                <w:color w:val="000000"/>
              </w:rPr>
              <w:t> </w:t>
            </w:r>
          </w:p>
          <w:p w14:paraId="41B5DC3A" w14:textId="77777777" w:rsidR="004A0CC3" w:rsidRPr="004A0CC3" w:rsidRDefault="004A0CC3" w:rsidP="004A0CC3">
            <w:pPr>
              <w:pStyle w:val="ListParagraph"/>
              <w:numPr>
                <w:ilvl w:val="0"/>
                <w:numId w:val="40"/>
              </w:numPr>
              <w:rPr>
                <w:rFonts w:ascii="Times" w:hAnsi="Times" w:cs="Times New Roman"/>
              </w:rPr>
            </w:pPr>
            <w:r w:rsidRPr="004A0CC3">
              <w:rPr>
                <w:rFonts w:ascii="Times New Roman" w:hAnsi="Times New Roman" w:cs="Times New Roman"/>
                <w:color w:val="000000"/>
              </w:rPr>
              <w:t>Officer inputs data which needs to edit such as dentistID, date, startTime, endTime, treatment, and description </w:t>
            </w:r>
          </w:p>
          <w:p w14:paraId="6ACE62C9" w14:textId="77777777" w:rsidR="004A0CC3" w:rsidRPr="004A0CC3" w:rsidRDefault="004A0CC3" w:rsidP="004A0CC3">
            <w:pPr>
              <w:pStyle w:val="ListParagraph"/>
              <w:numPr>
                <w:ilvl w:val="0"/>
                <w:numId w:val="40"/>
              </w:numPr>
              <w:rPr>
                <w:rFonts w:ascii="Times" w:hAnsi="Times" w:cs="Times New Roman"/>
              </w:rPr>
            </w:pPr>
            <w:r w:rsidRPr="004A0CC3">
              <w:rPr>
                <w:rFonts w:ascii="Times New Roman" w:hAnsi="Times New Roman" w:cs="Times New Roman"/>
                <w:color w:val="000000"/>
              </w:rPr>
              <w:t>Officer press submit button</w:t>
            </w:r>
          </w:p>
          <w:p w14:paraId="0CAECBEE" w14:textId="77777777" w:rsidR="004A0CC3" w:rsidRPr="004A0CC3" w:rsidRDefault="004A0CC3" w:rsidP="004A0CC3">
            <w:pPr>
              <w:pStyle w:val="ListParagraph"/>
              <w:numPr>
                <w:ilvl w:val="0"/>
                <w:numId w:val="40"/>
              </w:numPr>
              <w:rPr>
                <w:rFonts w:ascii="Times" w:hAnsi="Times" w:cs="Times New Roman"/>
              </w:rPr>
            </w:pPr>
            <w:r w:rsidRPr="004A0CC3">
              <w:rPr>
                <w:rFonts w:ascii="Times New Roman" w:hAnsi="Times New Roman" w:cs="Times New Roman"/>
                <w:color w:val="000000"/>
              </w:rPr>
              <w:t xml:space="preserve">System update new </w:t>
            </w:r>
            <w:r w:rsidRPr="004A0CC3">
              <w:rPr>
                <w:rFonts w:ascii="Times" w:hAnsi="Times" w:cs="Times New Roman"/>
                <w:color w:val="000000"/>
              </w:rPr>
              <w:t>appointment</w:t>
            </w:r>
            <w:r w:rsidRPr="004A0CC3">
              <w:rPr>
                <w:rFonts w:ascii="Times New Roman" w:hAnsi="Times New Roman" w:cs="Times New Roman"/>
                <w:color w:val="000000"/>
              </w:rPr>
              <w:t xml:space="preserve"> data to clinic userss’ table in the database</w:t>
            </w:r>
          </w:p>
          <w:p w14:paraId="0E88FF60" w14:textId="77777777" w:rsidR="004A0CC3" w:rsidRPr="004A0CC3" w:rsidRDefault="004A0CC3" w:rsidP="004A0CC3">
            <w:pPr>
              <w:pStyle w:val="ListParagraph"/>
              <w:numPr>
                <w:ilvl w:val="0"/>
                <w:numId w:val="40"/>
              </w:numPr>
              <w:rPr>
                <w:rFonts w:ascii="Times" w:hAnsi="Times" w:cs="Times New Roman"/>
              </w:rPr>
            </w:pPr>
            <w:r w:rsidRPr="004A0CC3">
              <w:rPr>
                <w:rFonts w:ascii="Times New Roman" w:hAnsi="Times New Roman" w:cs="Times New Roman"/>
                <w:color w:val="000000"/>
              </w:rPr>
              <w:t>System query data from appointments’ table in the database</w:t>
            </w:r>
          </w:p>
          <w:p w14:paraId="1C7A2664" w14:textId="38B9CC75" w:rsidR="004A0CC3" w:rsidRPr="004A0CC3" w:rsidRDefault="004A0CC3" w:rsidP="004A0CC3">
            <w:pPr>
              <w:pStyle w:val="ListParagraph"/>
              <w:numPr>
                <w:ilvl w:val="0"/>
                <w:numId w:val="40"/>
              </w:numPr>
              <w:rPr>
                <w:rFonts w:ascii="Times" w:hAnsi="Times" w:cs="Times New Roman"/>
              </w:rPr>
            </w:pPr>
            <w:r w:rsidRPr="004A0CC3">
              <w:rPr>
                <w:rFonts w:ascii="Times New Roman" w:hAnsi="Times New Roman" w:cs="Times New Roman"/>
                <w:color w:val="000000"/>
              </w:rPr>
              <w:t>System provide dentists’ appointment schedule </w:t>
            </w:r>
          </w:p>
        </w:tc>
      </w:tr>
      <w:tr w:rsidR="004A0CC3" w:rsidRPr="004A0CC3" w14:paraId="66E0A0C5" w14:textId="77777777" w:rsidTr="004A0CC3">
        <w:trPr>
          <w:trHeight w:val="975"/>
        </w:trPr>
        <w:tc>
          <w:tcPr>
            <w:tcW w:w="2187" w:type="dxa"/>
            <w:shd w:val="clear" w:color="auto" w:fill="auto"/>
            <w:tcMar>
              <w:top w:w="60" w:type="dxa"/>
              <w:left w:w="60" w:type="dxa"/>
              <w:bottom w:w="60" w:type="dxa"/>
              <w:right w:w="60" w:type="dxa"/>
            </w:tcMar>
            <w:hideMark/>
          </w:tcPr>
          <w:p w14:paraId="76C4FB80" w14:textId="77777777" w:rsidR="004A0CC3" w:rsidRPr="004A0CC3" w:rsidRDefault="004A0CC3" w:rsidP="004A0CC3">
            <w:pPr>
              <w:jc w:val="right"/>
              <w:rPr>
                <w:rFonts w:ascii="Times" w:hAnsi="Times" w:cs="Times New Roman"/>
              </w:rPr>
            </w:pPr>
            <w:r w:rsidRPr="004A0CC3">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14:paraId="7DF1603F" w14:textId="77777777" w:rsidR="004A0CC3" w:rsidRPr="004A0CC3" w:rsidRDefault="004A0CC3" w:rsidP="004A0CC3">
            <w:pPr>
              <w:pStyle w:val="ListParagraph"/>
              <w:numPr>
                <w:ilvl w:val="0"/>
                <w:numId w:val="13"/>
              </w:numPr>
              <w:rPr>
                <w:rFonts w:ascii="Times" w:hAnsi="Times" w:cs="Times New Roman"/>
              </w:rPr>
            </w:pPr>
            <w:r w:rsidRPr="004A0CC3">
              <w:rPr>
                <w:rFonts w:ascii="Times New Roman" w:hAnsi="Times New Roman" w:cs="Times New Roman"/>
                <w:color w:val="000000"/>
              </w:rPr>
              <w:t>4a. Officer press submit button and all inputs are not fill</w:t>
            </w:r>
          </w:p>
          <w:p w14:paraId="6909DE46" w14:textId="77777777" w:rsidR="004A0CC3" w:rsidRPr="004A0CC3" w:rsidRDefault="004A0CC3" w:rsidP="004A0CC3">
            <w:pPr>
              <w:pStyle w:val="ListParagraph"/>
              <w:numPr>
                <w:ilvl w:val="0"/>
                <w:numId w:val="44"/>
              </w:numPr>
              <w:rPr>
                <w:rFonts w:ascii="Times" w:hAnsi="Times" w:cs="Times New Roman"/>
              </w:rPr>
            </w:pPr>
            <w:r w:rsidRPr="004A0CC3">
              <w:rPr>
                <w:rFonts w:ascii="Times New Roman" w:hAnsi="Times New Roman" w:cs="Times New Roman"/>
                <w:color w:val="000000"/>
              </w:rPr>
              <w:t>System show error message “Please fill out this field” for any field that require to not empty</w:t>
            </w:r>
          </w:p>
          <w:p w14:paraId="7D2DF36D" w14:textId="3AA121D6" w:rsidR="004A0CC3" w:rsidRPr="004A0CC3" w:rsidRDefault="004A0CC3" w:rsidP="004A0CC3">
            <w:pPr>
              <w:pStyle w:val="ListParagraph"/>
              <w:numPr>
                <w:ilvl w:val="0"/>
                <w:numId w:val="44"/>
              </w:numPr>
              <w:rPr>
                <w:rFonts w:ascii="Times" w:hAnsi="Times" w:cs="Times New Roman"/>
              </w:rPr>
            </w:pPr>
            <w:r w:rsidRPr="004A0CC3">
              <w:rPr>
                <w:rFonts w:ascii="Times New Roman" w:hAnsi="Times New Roman" w:cs="Times New Roman"/>
                <w:color w:val="000000"/>
              </w:rPr>
              <w:t>Go back to normal flow 3</w:t>
            </w:r>
          </w:p>
        </w:tc>
      </w:tr>
      <w:tr w:rsidR="004A0CC3" w:rsidRPr="004A0CC3" w14:paraId="5AD40E59" w14:textId="77777777" w:rsidTr="004A0CC3">
        <w:trPr>
          <w:trHeight w:val="735"/>
        </w:trPr>
        <w:tc>
          <w:tcPr>
            <w:tcW w:w="2187" w:type="dxa"/>
            <w:shd w:val="clear" w:color="auto" w:fill="auto"/>
            <w:tcMar>
              <w:top w:w="60" w:type="dxa"/>
              <w:left w:w="60" w:type="dxa"/>
              <w:bottom w:w="60" w:type="dxa"/>
              <w:right w:w="60" w:type="dxa"/>
            </w:tcMar>
            <w:hideMark/>
          </w:tcPr>
          <w:p w14:paraId="52848F4A" w14:textId="77777777" w:rsidR="004A0CC3" w:rsidRPr="004A0CC3" w:rsidRDefault="004A0CC3" w:rsidP="004A0CC3">
            <w:pPr>
              <w:jc w:val="right"/>
              <w:rPr>
                <w:rFonts w:ascii="Times" w:hAnsi="Times" w:cs="Times New Roman"/>
              </w:rPr>
            </w:pPr>
            <w:r w:rsidRPr="004A0CC3">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14:paraId="4279EF09" w14:textId="77777777" w:rsidR="004A0CC3" w:rsidRPr="004A0CC3" w:rsidRDefault="004A0CC3" w:rsidP="004A0CC3">
            <w:pPr>
              <w:rPr>
                <w:rFonts w:ascii="Times" w:hAnsi="Times" w:cs="Times New Roman"/>
              </w:rPr>
            </w:pPr>
            <w:r w:rsidRPr="004A0CC3">
              <w:rPr>
                <w:rFonts w:ascii="Times New Roman" w:hAnsi="Times New Roman" w:cs="Times New Roman"/>
                <w:color w:val="000000"/>
              </w:rPr>
              <w:t> System initiated: System unavailable the information will not deliver. If there are no internet connection user cannot login to the website or the application. The patient schedule will not show up.</w:t>
            </w:r>
            <w:r w:rsidRPr="004A0CC3">
              <w:rPr>
                <w:rFonts w:ascii="Arial" w:hAnsi="Arial" w:cs="Arial"/>
                <w:color w:val="000000"/>
              </w:rPr>
              <w:t> </w:t>
            </w:r>
          </w:p>
        </w:tc>
      </w:tr>
      <w:tr w:rsidR="004A0CC3" w:rsidRPr="004A0CC3" w14:paraId="04F5B075" w14:textId="77777777" w:rsidTr="004A0CC3">
        <w:trPr>
          <w:trHeight w:val="465"/>
        </w:trPr>
        <w:tc>
          <w:tcPr>
            <w:tcW w:w="2187" w:type="dxa"/>
            <w:shd w:val="clear" w:color="auto" w:fill="auto"/>
            <w:tcMar>
              <w:top w:w="60" w:type="dxa"/>
              <w:left w:w="60" w:type="dxa"/>
              <w:bottom w:w="60" w:type="dxa"/>
              <w:right w:w="60" w:type="dxa"/>
            </w:tcMar>
            <w:hideMark/>
          </w:tcPr>
          <w:p w14:paraId="1437639F" w14:textId="77777777" w:rsidR="004A0CC3" w:rsidRPr="004A0CC3" w:rsidRDefault="004A0CC3" w:rsidP="004A0CC3">
            <w:pPr>
              <w:jc w:val="right"/>
              <w:rPr>
                <w:rFonts w:ascii="Times" w:hAnsi="Times" w:cs="Times New Roman"/>
              </w:rPr>
            </w:pPr>
            <w:r w:rsidRPr="004A0CC3">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14:paraId="2BF584D5" w14:textId="77777777" w:rsidR="004A0CC3" w:rsidRPr="004A0CC3" w:rsidRDefault="004A0CC3" w:rsidP="004A0CC3">
            <w:pPr>
              <w:rPr>
                <w:rFonts w:ascii="Times" w:hAnsi="Times" w:cs="Times New Roman"/>
              </w:rPr>
            </w:pPr>
            <w:r w:rsidRPr="004A0CC3">
              <w:rPr>
                <w:rFonts w:ascii="Times New Roman" w:hAnsi="Times New Roman" w:cs="Times New Roman"/>
                <w:color w:val="000000"/>
              </w:rPr>
              <w:t>Steps 1-7 in the normal flow would be required for all types of display dentist schedule.</w:t>
            </w:r>
          </w:p>
        </w:tc>
      </w:tr>
      <w:tr w:rsidR="004A0CC3" w:rsidRPr="004A0CC3" w14:paraId="2EF4F1F9" w14:textId="77777777" w:rsidTr="004A0CC3">
        <w:trPr>
          <w:trHeight w:val="225"/>
        </w:trPr>
        <w:tc>
          <w:tcPr>
            <w:tcW w:w="2187" w:type="dxa"/>
            <w:shd w:val="clear" w:color="auto" w:fill="auto"/>
            <w:tcMar>
              <w:top w:w="60" w:type="dxa"/>
              <w:left w:w="60" w:type="dxa"/>
              <w:bottom w:w="60" w:type="dxa"/>
              <w:right w:w="60" w:type="dxa"/>
            </w:tcMar>
            <w:hideMark/>
          </w:tcPr>
          <w:p w14:paraId="607F1A25" w14:textId="77777777" w:rsidR="004A0CC3" w:rsidRPr="004A0CC3" w:rsidRDefault="004A0CC3" w:rsidP="004A0CC3">
            <w:pPr>
              <w:jc w:val="right"/>
              <w:rPr>
                <w:rFonts w:ascii="Times" w:hAnsi="Times" w:cs="Times New Roman"/>
              </w:rPr>
            </w:pPr>
            <w:r w:rsidRPr="004A0CC3">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14:paraId="071AECA4" w14:textId="77777777" w:rsidR="004A0CC3" w:rsidRPr="004A0CC3" w:rsidRDefault="004A0CC3" w:rsidP="004A0CC3">
            <w:pPr>
              <w:rPr>
                <w:rFonts w:ascii="Times" w:hAnsi="Times" w:cs="Times New Roman"/>
              </w:rPr>
            </w:pPr>
            <w:r w:rsidRPr="004A0CC3">
              <w:rPr>
                <w:rFonts w:ascii="Times New Roman" w:hAnsi="Times New Roman" w:cs="Times New Roman"/>
                <w:color w:val="000000"/>
              </w:rPr>
              <w:t>On demand</w:t>
            </w:r>
          </w:p>
        </w:tc>
      </w:tr>
      <w:tr w:rsidR="004A0CC3" w:rsidRPr="004A0CC3" w14:paraId="67EBCCA4" w14:textId="77777777" w:rsidTr="004A0CC3">
        <w:trPr>
          <w:trHeight w:val="210"/>
        </w:trPr>
        <w:tc>
          <w:tcPr>
            <w:tcW w:w="2187" w:type="dxa"/>
            <w:shd w:val="clear" w:color="auto" w:fill="auto"/>
            <w:tcMar>
              <w:top w:w="60" w:type="dxa"/>
              <w:left w:w="60" w:type="dxa"/>
              <w:bottom w:w="60" w:type="dxa"/>
              <w:right w:w="60" w:type="dxa"/>
            </w:tcMar>
            <w:hideMark/>
          </w:tcPr>
          <w:p w14:paraId="05F39F3F" w14:textId="77777777" w:rsidR="004A0CC3" w:rsidRPr="004A0CC3" w:rsidRDefault="004A0CC3" w:rsidP="004A0CC3">
            <w:pPr>
              <w:jc w:val="right"/>
              <w:rPr>
                <w:rFonts w:ascii="Times" w:hAnsi="Times" w:cs="Times New Roman"/>
              </w:rPr>
            </w:pPr>
            <w:r w:rsidRPr="004A0CC3">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14:paraId="6E30F9CB" w14:textId="77777777" w:rsidR="004A0CC3" w:rsidRPr="004A0CC3" w:rsidRDefault="004A0CC3" w:rsidP="004A0CC3">
            <w:pPr>
              <w:rPr>
                <w:rFonts w:ascii="Times" w:hAnsi="Times" w:cs="Times New Roman"/>
              </w:rPr>
            </w:pPr>
            <w:r w:rsidRPr="004A0CC3">
              <w:rPr>
                <w:rFonts w:ascii="Times New Roman" w:hAnsi="Times New Roman" w:cs="Times New Roman"/>
                <w:color w:val="000000"/>
              </w:rPr>
              <w:t>N/A</w:t>
            </w:r>
          </w:p>
        </w:tc>
      </w:tr>
      <w:tr w:rsidR="004A0CC3" w:rsidRPr="004A0CC3" w14:paraId="74069165" w14:textId="77777777" w:rsidTr="004A0CC3">
        <w:trPr>
          <w:trHeight w:val="480"/>
        </w:trPr>
        <w:tc>
          <w:tcPr>
            <w:tcW w:w="2187" w:type="dxa"/>
            <w:shd w:val="clear" w:color="auto" w:fill="auto"/>
            <w:tcMar>
              <w:top w:w="60" w:type="dxa"/>
              <w:left w:w="60" w:type="dxa"/>
              <w:bottom w:w="60" w:type="dxa"/>
              <w:right w:w="60" w:type="dxa"/>
            </w:tcMar>
            <w:hideMark/>
          </w:tcPr>
          <w:p w14:paraId="5C169EFF" w14:textId="77777777" w:rsidR="004A0CC3" w:rsidRPr="004A0CC3" w:rsidRDefault="004A0CC3" w:rsidP="004A0CC3">
            <w:pPr>
              <w:jc w:val="right"/>
              <w:rPr>
                <w:rFonts w:ascii="Times" w:hAnsi="Times" w:cs="Times New Roman"/>
              </w:rPr>
            </w:pPr>
            <w:r w:rsidRPr="004A0CC3">
              <w:rPr>
                <w:rFonts w:ascii="Times New Roman" w:hAnsi="Times New Roman" w:cs="Times New Roman"/>
                <w:b/>
                <w:bCs/>
                <w:color w:val="000000"/>
              </w:rPr>
              <w:t>Assumptions:</w:t>
            </w:r>
          </w:p>
        </w:tc>
        <w:tc>
          <w:tcPr>
            <w:tcW w:w="7418" w:type="dxa"/>
            <w:gridSpan w:val="3"/>
            <w:shd w:val="clear" w:color="auto" w:fill="auto"/>
            <w:tcMar>
              <w:top w:w="60" w:type="dxa"/>
              <w:left w:w="60" w:type="dxa"/>
              <w:bottom w:w="60" w:type="dxa"/>
              <w:right w:w="60" w:type="dxa"/>
            </w:tcMar>
            <w:hideMark/>
          </w:tcPr>
          <w:p w14:paraId="6ADE7A4B" w14:textId="0E137878" w:rsidR="004A0CC3" w:rsidRPr="004A0CC3" w:rsidRDefault="000E27EC" w:rsidP="004A0CC3">
            <w:pPr>
              <w:rPr>
                <w:rFonts w:ascii="Times" w:hAnsi="Times" w:cs="Times New Roman"/>
              </w:rPr>
            </w:pPr>
            <w:r>
              <w:rPr>
                <w:rFonts w:ascii="Times New Roman" w:hAnsi="Times New Roman" w:cs="Times New Roman"/>
                <w:color w:val="000000"/>
              </w:rPr>
              <w:t>User</w:t>
            </w:r>
            <w:r w:rsidRPr="006E12FE">
              <w:rPr>
                <w:rFonts w:ascii="Times New Roman" w:hAnsi="Times New Roman" w:cs="Times New Roman"/>
                <w:color w:val="000000"/>
              </w:rPr>
              <w:t xml:space="preserve"> understands English language. </w:t>
            </w:r>
            <w:r>
              <w:rPr>
                <w:rFonts w:ascii="Times New Roman" w:hAnsi="Times New Roman" w:cs="Times New Roman"/>
                <w:color w:val="000000"/>
              </w:rPr>
              <w:t>User</w:t>
            </w:r>
            <w:r w:rsidRPr="006E12FE">
              <w:rPr>
                <w:rFonts w:ascii="Times New Roman" w:hAnsi="Times New Roman" w:cs="Times New Roman"/>
                <w:color w:val="000000"/>
              </w:rPr>
              <w:t xml:space="preserve"> has to have his/her</w:t>
            </w:r>
            <w:r>
              <w:rPr>
                <w:rFonts w:ascii="Times New Roman" w:hAnsi="Times New Roman" w:cs="Times New Roman"/>
                <w:color w:val="000000"/>
              </w:rPr>
              <w:t xml:space="preserve"> user</w:t>
            </w:r>
            <w:r w:rsidRPr="006E12FE">
              <w:rPr>
                <w:rFonts w:ascii="Times New Roman" w:hAnsi="Times New Roman" w:cs="Times New Roman"/>
                <w:color w:val="000000"/>
              </w:rPr>
              <w:t xml:space="preserve"> ID and password first. The dental c</w:t>
            </w:r>
            <w:r>
              <w:rPr>
                <w:rFonts w:ascii="Times New Roman" w:hAnsi="Times New Roman" w:cs="Times New Roman"/>
                <w:color w:val="000000"/>
              </w:rPr>
              <w:t>linics’ officer provides user</w:t>
            </w:r>
            <w:r w:rsidRPr="006E12FE">
              <w:rPr>
                <w:rFonts w:ascii="Times New Roman" w:hAnsi="Times New Roman" w:cs="Times New Roman"/>
                <w:color w:val="000000"/>
              </w:rPr>
              <w:t xml:space="preserve"> ID and password.</w:t>
            </w:r>
          </w:p>
        </w:tc>
      </w:tr>
      <w:tr w:rsidR="004A0CC3" w:rsidRPr="004A0CC3" w14:paraId="1E324FE2" w14:textId="77777777" w:rsidTr="004A0CC3">
        <w:trPr>
          <w:trHeight w:val="225"/>
        </w:trPr>
        <w:tc>
          <w:tcPr>
            <w:tcW w:w="2187" w:type="dxa"/>
            <w:shd w:val="clear" w:color="auto" w:fill="auto"/>
            <w:tcMar>
              <w:top w:w="60" w:type="dxa"/>
              <w:left w:w="60" w:type="dxa"/>
              <w:bottom w:w="60" w:type="dxa"/>
              <w:right w:w="60" w:type="dxa"/>
            </w:tcMar>
            <w:hideMark/>
          </w:tcPr>
          <w:p w14:paraId="3B04BD2A" w14:textId="77777777" w:rsidR="004A0CC3" w:rsidRPr="004A0CC3" w:rsidRDefault="004A0CC3" w:rsidP="004A0CC3">
            <w:pPr>
              <w:jc w:val="right"/>
              <w:rPr>
                <w:rFonts w:ascii="Times" w:hAnsi="Times" w:cs="Times New Roman"/>
              </w:rPr>
            </w:pPr>
            <w:r w:rsidRPr="004A0CC3">
              <w:rPr>
                <w:rFonts w:ascii="Times New Roman" w:hAnsi="Times New Roman" w:cs="Times New Roman"/>
                <w:b/>
                <w:bCs/>
                <w:color w:val="000000"/>
              </w:rPr>
              <w:t>Notes and Issues:</w:t>
            </w:r>
          </w:p>
        </w:tc>
        <w:tc>
          <w:tcPr>
            <w:tcW w:w="7418" w:type="dxa"/>
            <w:gridSpan w:val="3"/>
            <w:shd w:val="clear" w:color="auto" w:fill="auto"/>
            <w:tcMar>
              <w:top w:w="60" w:type="dxa"/>
              <w:left w:w="60" w:type="dxa"/>
              <w:bottom w:w="60" w:type="dxa"/>
              <w:right w:w="60" w:type="dxa"/>
            </w:tcMar>
            <w:hideMark/>
          </w:tcPr>
          <w:p w14:paraId="3FD9B645" w14:textId="77777777" w:rsidR="004A0CC3" w:rsidRPr="004A0CC3" w:rsidRDefault="004A0CC3" w:rsidP="004A0CC3">
            <w:pPr>
              <w:rPr>
                <w:rFonts w:ascii="Times" w:hAnsi="Times" w:cs="Times New Roman"/>
              </w:rPr>
            </w:pPr>
            <w:r w:rsidRPr="004A0CC3">
              <w:rPr>
                <w:rFonts w:ascii="Times New Roman" w:hAnsi="Times New Roman" w:cs="Times New Roman"/>
                <w:color w:val="000000"/>
              </w:rPr>
              <w:t>N/A</w:t>
            </w:r>
          </w:p>
        </w:tc>
      </w:tr>
    </w:tbl>
    <w:p w14:paraId="7BBE98A4" w14:textId="77777777" w:rsidR="004A0CC3" w:rsidRDefault="004A0CC3"/>
    <w:p w14:paraId="7A13FFF7" w14:textId="77777777" w:rsidR="00CE26ED" w:rsidRDefault="00CE26ED"/>
    <w:p w14:paraId="1C014965" w14:textId="78696B33" w:rsidR="000E27EC" w:rsidRDefault="000E27EC">
      <w:r>
        <w:t xml:space="preserve"> </w:t>
      </w:r>
    </w:p>
    <w:p w14:paraId="4D9B8A8A" w14:textId="77777777" w:rsidR="000D5EBD" w:rsidRDefault="000D5EBD"/>
    <w:p w14:paraId="6C4F9193" w14:textId="77777777" w:rsidR="00CE26ED" w:rsidRDefault="00CE26ED"/>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268"/>
        <w:gridCol w:w="2882"/>
      </w:tblGrid>
      <w:tr w:rsidR="00CE26ED" w:rsidRPr="00CE26ED" w14:paraId="6923C0B3" w14:textId="77777777" w:rsidTr="00CE26ED">
        <w:trPr>
          <w:trHeight w:val="225"/>
        </w:trPr>
        <w:tc>
          <w:tcPr>
            <w:tcW w:w="2187" w:type="dxa"/>
            <w:shd w:val="clear" w:color="auto" w:fill="D9D9D9"/>
            <w:tcMar>
              <w:top w:w="60" w:type="dxa"/>
              <w:left w:w="60" w:type="dxa"/>
              <w:bottom w:w="60" w:type="dxa"/>
              <w:right w:w="60" w:type="dxa"/>
            </w:tcMar>
            <w:hideMark/>
          </w:tcPr>
          <w:p w14:paraId="32BF4F02" w14:textId="77777777" w:rsidR="00CE26ED" w:rsidRPr="00CE26ED" w:rsidRDefault="00CE26ED" w:rsidP="00CE26ED">
            <w:pPr>
              <w:jc w:val="right"/>
              <w:rPr>
                <w:rFonts w:ascii="Times" w:hAnsi="Times" w:cs="Times New Roman"/>
              </w:rPr>
            </w:pPr>
            <w:r w:rsidRPr="00CE26ED">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14:paraId="7046D9F0" w14:textId="0DEEEA36" w:rsidR="00CE26ED" w:rsidRPr="00CE26ED" w:rsidRDefault="00CE26ED" w:rsidP="00CE26ED">
            <w:pPr>
              <w:rPr>
                <w:rFonts w:ascii="Times" w:hAnsi="Times" w:cs="Times New Roman"/>
              </w:rPr>
            </w:pPr>
            <w:r w:rsidRPr="00CE26ED">
              <w:rPr>
                <w:rFonts w:ascii="Times New Roman" w:hAnsi="Times New Roman" w:cs="Times New Roman"/>
                <w:color w:val="000000"/>
              </w:rPr>
              <w:t>UC-</w:t>
            </w:r>
            <w:r>
              <w:rPr>
                <w:rFonts w:ascii="Times New Roman" w:hAnsi="Times New Roman" w:cs="Times New Roman"/>
                <w:color w:val="000000"/>
              </w:rPr>
              <w:t>20</w:t>
            </w:r>
          </w:p>
        </w:tc>
      </w:tr>
      <w:tr w:rsidR="00CE26ED" w:rsidRPr="00CE26ED" w14:paraId="6DBFE3CF" w14:textId="77777777" w:rsidTr="00CE26ED">
        <w:trPr>
          <w:trHeight w:val="210"/>
        </w:trPr>
        <w:tc>
          <w:tcPr>
            <w:tcW w:w="2187" w:type="dxa"/>
            <w:shd w:val="clear" w:color="auto" w:fill="D9D9D9"/>
            <w:tcMar>
              <w:top w:w="60" w:type="dxa"/>
              <w:left w:w="60" w:type="dxa"/>
              <w:bottom w:w="60" w:type="dxa"/>
              <w:right w:w="60" w:type="dxa"/>
            </w:tcMar>
            <w:hideMark/>
          </w:tcPr>
          <w:p w14:paraId="1BA47E41" w14:textId="77777777" w:rsidR="00CE26ED" w:rsidRPr="00CE26ED" w:rsidRDefault="00CE26ED" w:rsidP="00CE26ED">
            <w:pPr>
              <w:jc w:val="right"/>
              <w:rPr>
                <w:rFonts w:ascii="Times" w:hAnsi="Times" w:cs="Times New Roman"/>
              </w:rPr>
            </w:pPr>
            <w:r w:rsidRPr="00CE26ED">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14:paraId="108C3452" w14:textId="77777777" w:rsidR="00CE26ED" w:rsidRPr="00CE26ED" w:rsidRDefault="00CE26ED" w:rsidP="00CE26ED">
            <w:pPr>
              <w:rPr>
                <w:rFonts w:ascii="Times" w:hAnsi="Times" w:cs="Times New Roman"/>
              </w:rPr>
            </w:pPr>
            <w:r w:rsidRPr="00CE26ED">
              <w:rPr>
                <w:rFonts w:ascii="Times New Roman" w:hAnsi="Times New Roman" w:cs="Times New Roman"/>
                <w:color w:val="000000"/>
              </w:rPr>
              <w:t xml:space="preserve">Delete </w:t>
            </w:r>
            <w:r w:rsidRPr="00CE26ED">
              <w:rPr>
                <w:rFonts w:ascii="Times" w:hAnsi="Times" w:cs="Times New Roman"/>
                <w:color w:val="000000"/>
              </w:rPr>
              <w:t>appointment</w:t>
            </w:r>
            <w:r w:rsidRPr="00CE26ED">
              <w:rPr>
                <w:rFonts w:ascii="Times New Roman" w:hAnsi="Times New Roman" w:cs="Times New Roman"/>
                <w:color w:val="000000"/>
              </w:rPr>
              <w:t>s’ account</w:t>
            </w:r>
          </w:p>
        </w:tc>
      </w:tr>
      <w:tr w:rsidR="00CE26ED" w:rsidRPr="00CE26ED" w14:paraId="4D80BDAB" w14:textId="77777777" w:rsidTr="00CE26ED">
        <w:trPr>
          <w:trHeight w:val="240"/>
        </w:trPr>
        <w:tc>
          <w:tcPr>
            <w:tcW w:w="2187" w:type="dxa"/>
            <w:shd w:val="clear" w:color="auto" w:fill="D9D9D9"/>
            <w:tcMar>
              <w:top w:w="60" w:type="dxa"/>
              <w:left w:w="60" w:type="dxa"/>
              <w:bottom w:w="60" w:type="dxa"/>
              <w:right w:w="60" w:type="dxa"/>
            </w:tcMar>
            <w:hideMark/>
          </w:tcPr>
          <w:p w14:paraId="75937AFA" w14:textId="77777777" w:rsidR="00CE26ED" w:rsidRPr="00CE26ED" w:rsidRDefault="00CE26ED" w:rsidP="00CE26ED">
            <w:pPr>
              <w:jc w:val="right"/>
              <w:rPr>
                <w:rFonts w:ascii="Times" w:hAnsi="Times" w:cs="Times New Roman"/>
              </w:rPr>
            </w:pPr>
            <w:r w:rsidRPr="00CE26ED">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14:paraId="35E1AF8C" w14:textId="77777777" w:rsidR="00CE26ED" w:rsidRPr="00CE26ED" w:rsidRDefault="00CE26ED" w:rsidP="00CE26ED">
            <w:pPr>
              <w:rPr>
                <w:rFonts w:ascii="Times" w:hAnsi="Times" w:cs="Times New Roman"/>
              </w:rPr>
            </w:pPr>
            <w:r w:rsidRPr="00CE26ED">
              <w:rPr>
                <w:rFonts w:ascii="Times New Roman" w:hAnsi="Times New Roman" w:cs="Times New Roman"/>
                <w:color w:val="000000"/>
              </w:rPr>
              <w:t>Kanokwan Maneerat</w:t>
            </w:r>
          </w:p>
        </w:tc>
        <w:tc>
          <w:tcPr>
            <w:tcW w:w="2268" w:type="dxa"/>
            <w:shd w:val="clear" w:color="auto" w:fill="D9D9D9"/>
            <w:tcMar>
              <w:top w:w="60" w:type="dxa"/>
              <w:left w:w="60" w:type="dxa"/>
              <w:bottom w:w="60" w:type="dxa"/>
              <w:right w:w="60" w:type="dxa"/>
            </w:tcMar>
            <w:hideMark/>
          </w:tcPr>
          <w:p w14:paraId="2E1868E6" w14:textId="77777777" w:rsidR="00CE26ED" w:rsidRPr="00CE26ED" w:rsidRDefault="00CE26ED" w:rsidP="00CE26ED">
            <w:pPr>
              <w:jc w:val="right"/>
              <w:rPr>
                <w:rFonts w:ascii="Times" w:hAnsi="Times" w:cs="Times New Roman"/>
              </w:rPr>
            </w:pPr>
            <w:r w:rsidRPr="00CE26ED">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14:paraId="797D0DA0" w14:textId="77777777" w:rsidR="00CE26ED" w:rsidRPr="00CE26ED" w:rsidRDefault="00CE26ED" w:rsidP="00CE26ED">
            <w:pPr>
              <w:rPr>
                <w:rFonts w:ascii="Times" w:hAnsi="Times" w:cs="Times New Roman"/>
              </w:rPr>
            </w:pPr>
            <w:r w:rsidRPr="00CE26ED">
              <w:rPr>
                <w:rFonts w:ascii="Times New Roman" w:hAnsi="Times New Roman" w:cs="Times New Roman"/>
                <w:color w:val="000000"/>
              </w:rPr>
              <w:t>Kanokwan Maneerat</w:t>
            </w:r>
          </w:p>
        </w:tc>
      </w:tr>
      <w:tr w:rsidR="00CE26ED" w:rsidRPr="00CE26ED" w14:paraId="660C923A" w14:textId="77777777" w:rsidTr="00CE26ED">
        <w:trPr>
          <w:trHeight w:val="240"/>
        </w:trPr>
        <w:tc>
          <w:tcPr>
            <w:tcW w:w="2187" w:type="dxa"/>
            <w:shd w:val="clear" w:color="auto" w:fill="D9D9D9"/>
            <w:tcMar>
              <w:top w:w="60" w:type="dxa"/>
              <w:left w:w="60" w:type="dxa"/>
              <w:bottom w:w="60" w:type="dxa"/>
              <w:right w:w="60" w:type="dxa"/>
            </w:tcMar>
            <w:hideMark/>
          </w:tcPr>
          <w:p w14:paraId="5EF91D6A" w14:textId="77777777" w:rsidR="00CE26ED" w:rsidRPr="00CE26ED" w:rsidRDefault="00CE26ED" w:rsidP="00CE26ED">
            <w:pPr>
              <w:jc w:val="right"/>
              <w:rPr>
                <w:rFonts w:ascii="Times" w:hAnsi="Times" w:cs="Times New Roman"/>
              </w:rPr>
            </w:pPr>
            <w:r w:rsidRPr="00CE26ED">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14:paraId="15EA529D" w14:textId="77777777" w:rsidR="00CE26ED" w:rsidRPr="00CE26ED" w:rsidRDefault="00CE26ED" w:rsidP="00CE26ED">
            <w:pPr>
              <w:rPr>
                <w:rFonts w:ascii="Times" w:hAnsi="Times" w:cs="Times New Roman"/>
              </w:rPr>
            </w:pPr>
            <w:r w:rsidRPr="00CE26ED">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14:paraId="5970021D" w14:textId="77777777" w:rsidR="00CE26ED" w:rsidRPr="00CE26ED" w:rsidRDefault="00CE26ED" w:rsidP="00CE26ED">
            <w:pPr>
              <w:jc w:val="right"/>
              <w:rPr>
                <w:rFonts w:ascii="Times" w:hAnsi="Times" w:cs="Times New Roman"/>
              </w:rPr>
            </w:pPr>
            <w:r w:rsidRPr="00CE26ED">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14:paraId="390DEB67" w14:textId="77777777" w:rsidR="00CE26ED" w:rsidRPr="00CE26ED" w:rsidRDefault="00CE26ED" w:rsidP="00CE26ED">
            <w:pPr>
              <w:rPr>
                <w:rFonts w:ascii="Times" w:hAnsi="Times" w:cs="Times New Roman"/>
              </w:rPr>
            </w:pPr>
            <w:r w:rsidRPr="00CE26ED">
              <w:rPr>
                <w:rFonts w:ascii="Times New Roman" w:hAnsi="Times New Roman" w:cs="Times New Roman"/>
                <w:color w:val="000000"/>
              </w:rPr>
              <w:t>25/06/2014</w:t>
            </w:r>
          </w:p>
        </w:tc>
      </w:tr>
      <w:tr w:rsidR="00CE26ED" w:rsidRPr="00CE26ED" w14:paraId="34A1F947" w14:textId="77777777" w:rsidTr="00CE26ED">
        <w:trPr>
          <w:trHeight w:val="225"/>
        </w:trPr>
        <w:tc>
          <w:tcPr>
            <w:tcW w:w="2187" w:type="dxa"/>
            <w:shd w:val="clear" w:color="auto" w:fill="auto"/>
            <w:tcMar>
              <w:top w:w="60" w:type="dxa"/>
              <w:left w:w="60" w:type="dxa"/>
              <w:bottom w:w="60" w:type="dxa"/>
              <w:right w:w="60" w:type="dxa"/>
            </w:tcMar>
            <w:hideMark/>
          </w:tcPr>
          <w:p w14:paraId="0B52A3AC" w14:textId="77777777" w:rsidR="00CE26ED" w:rsidRPr="00CE26ED" w:rsidRDefault="00CE26ED" w:rsidP="00CE26ED">
            <w:pPr>
              <w:jc w:val="right"/>
              <w:rPr>
                <w:rFonts w:ascii="Times" w:hAnsi="Times" w:cs="Times New Roman"/>
              </w:rPr>
            </w:pPr>
            <w:r w:rsidRPr="00CE26ED">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14:paraId="7C5DC6D6" w14:textId="77777777" w:rsidR="00CE26ED" w:rsidRPr="00CE26ED" w:rsidRDefault="00CE26ED" w:rsidP="00CE26ED">
            <w:pPr>
              <w:rPr>
                <w:rFonts w:ascii="Times" w:hAnsi="Times" w:cs="Times New Roman"/>
              </w:rPr>
            </w:pPr>
            <w:r w:rsidRPr="00CE26ED">
              <w:rPr>
                <w:rFonts w:ascii="Times New Roman" w:hAnsi="Times New Roman" w:cs="Times New Roman"/>
                <w:color w:val="000000"/>
              </w:rPr>
              <w:t>Officer</w:t>
            </w:r>
          </w:p>
        </w:tc>
      </w:tr>
      <w:tr w:rsidR="00CE26ED" w:rsidRPr="00CE26ED" w14:paraId="70C73D0F" w14:textId="77777777" w:rsidTr="00CE26ED">
        <w:trPr>
          <w:trHeight w:val="390"/>
        </w:trPr>
        <w:tc>
          <w:tcPr>
            <w:tcW w:w="2187" w:type="dxa"/>
            <w:shd w:val="clear" w:color="auto" w:fill="auto"/>
            <w:tcMar>
              <w:top w:w="60" w:type="dxa"/>
              <w:left w:w="60" w:type="dxa"/>
              <w:bottom w:w="60" w:type="dxa"/>
              <w:right w:w="60" w:type="dxa"/>
            </w:tcMar>
            <w:hideMark/>
          </w:tcPr>
          <w:p w14:paraId="44E4E43F" w14:textId="77777777" w:rsidR="00CE26ED" w:rsidRPr="00CE26ED" w:rsidRDefault="00CE26ED" w:rsidP="00CE26ED">
            <w:pPr>
              <w:jc w:val="right"/>
              <w:rPr>
                <w:rFonts w:ascii="Times" w:hAnsi="Times" w:cs="Times New Roman"/>
              </w:rPr>
            </w:pPr>
            <w:r w:rsidRPr="00CE26ED">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14:paraId="1C151B5B" w14:textId="77777777" w:rsidR="00CE26ED" w:rsidRPr="00CE26ED" w:rsidRDefault="00CE26ED" w:rsidP="00CE26ED">
            <w:pPr>
              <w:rPr>
                <w:rFonts w:ascii="Times" w:hAnsi="Times" w:cs="Times New Roman"/>
              </w:rPr>
            </w:pPr>
            <w:r w:rsidRPr="00CE26ED">
              <w:rPr>
                <w:rFonts w:ascii="Times" w:hAnsi="Times" w:cs="Times New Roman"/>
                <w:color w:val="000000"/>
              </w:rPr>
              <w:t>Officer can delete appointment</w:t>
            </w:r>
          </w:p>
        </w:tc>
      </w:tr>
      <w:tr w:rsidR="00CE26ED" w:rsidRPr="00CE26ED" w14:paraId="06E95EF3" w14:textId="77777777" w:rsidTr="00CE26ED">
        <w:trPr>
          <w:trHeight w:val="225"/>
        </w:trPr>
        <w:tc>
          <w:tcPr>
            <w:tcW w:w="2187" w:type="dxa"/>
            <w:shd w:val="clear" w:color="auto" w:fill="auto"/>
            <w:tcMar>
              <w:top w:w="60" w:type="dxa"/>
              <w:left w:w="60" w:type="dxa"/>
              <w:bottom w:w="60" w:type="dxa"/>
              <w:right w:w="60" w:type="dxa"/>
            </w:tcMar>
            <w:hideMark/>
          </w:tcPr>
          <w:p w14:paraId="267E61D6" w14:textId="77777777" w:rsidR="00CE26ED" w:rsidRPr="00CE26ED" w:rsidRDefault="00CE26ED" w:rsidP="00CE26ED">
            <w:pPr>
              <w:jc w:val="right"/>
              <w:rPr>
                <w:rFonts w:ascii="Times" w:hAnsi="Times" w:cs="Times New Roman"/>
              </w:rPr>
            </w:pPr>
            <w:r w:rsidRPr="00CE26ED">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14:paraId="597C0C1B" w14:textId="77777777" w:rsidR="00CE26ED" w:rsidRPr="00CE26ED" w:rsidRDefault="00CE26ED" w:rsidP="00CE26ED">
            <w:pPr>
              <w:rPr>
                <w:rFonts w:ascii="Times" w:hAnsi="Times" w:cs="Times New Roman"/>
              </w:rPr>
            </w:pPr>
            <w:r w:rsidRPr="00CE26ED">
              <w:rPr>
                <w:rFonts w:ascii="Times New Roman" w:hAnsi="Times New Roman" w:cs="Times New Roman"/>
                <w:color w:val="000000"/>
              </w:rPr>
              <w:t xml:space="preserve">Officer selects delete menu in all </w:t>
            </w:r>
            <w:r w:rsidRPr="00CE26ED">
              <w:rPr>
                <w:rFonts w:ascii="Times" w:hAnsi="Times" w:cs="Times New Roman"/>
                <w:color w:val="000000"/>
              </w:rPr>
              <w:t>appointment</w:t>
            </w:r>
            <w:r w:rsidRPr="00CE26ED">
              <w:rPr>
                <w:rFonts w:ascii="Times New Roman" w:hAnsi="Times New Roman" w:cs="Times New Roman"/>
                <w:color w:val="000000"/>
              </w:rPr>
              <w:t xml:space="preserve"> page</w:t>
            </w:r>
          </w:p>
        </w:tc>
      </w:tr>
      <w:tr w:rsidR="00CE26ED" w:rsidRPr="00CE26ED" w14:paraId="2165B320" w14:textId="77777777" w:rsidTr="00CE26ED">
        <w:trPr>
          <w:trHeight w:val="210"/>
        </w:trPr>
        <w:tc>
          <w:tcPr>
            <w:tcW w:w="2187" w:type="dxa"/>
            <w:shd w:val="clear" w:color="auto" w:fill="auto"/>
            <w:tcMar>
              <w:top w:w="60" w:type="dxa"/>
              <w:left w:w="60" w:type="dxa"/>
              <w:bottom w:w="60" w:type="dxa"/>
              <w:right w:w="60" w:type="dxa"/>
            </w:tcMar>
            <w:hideMark/>
          </w:tcPr>
          <w:p w14:paraId="41EC3C69" w14:textId="77777777" w:rsidR="00CE26ED" w:rsidRPr="00CE26ED" w:rsidRDefault="00CE26ED" w:rsidP="00CE26ED">
            <w:pPr>
              <w:jc w:val="right"/>
              <w:rPr>
                <w:rFonts w:ascii="Times" w:hAnsi="Times" w:cs="Times New Roman"/>
              </w:rPr>
            </w:pPr>
            <w:r w:rsidRPr="00CE26ED">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14:paraId="1ED66176" w14:textId="77777777" w:rsidR="00CE26ED" w:rsidRPr="00CE26ED" w:rsidRDefault="00CE26ED" w:rsidP="00CE26ED">
            <w:pPr>
              <w:rPr>
                <w:rFonts w:ascii="Times" w:hAnsi="Times" w:cs="Times New Roman"/>
              </w:rPr>
            </w:pPr>
            <w:r w:rsidRPr="00CE26ED">
              <w:rPr>
                <w:rFonts w:ascii="Times New Roman" w:hAnsi="Times New Roman" w:cs="Times New Roman"/>
                <w:color w:val="000000"/>
              </w:rPr>
              <w:t>Officer is already logged into the application by using userID and password</w:t>
            </w:r>
          </w:p>
        </w:tc>
      </w:tr>
      <w:tr w:rsidR="00CE26ED" w:rsidRPr="00CE26ED" w14:paraId="3DE0CDDA" w14:textId="77777777" w:rsidTr="00CE26ED">
        <w:trPr>
          <w:trHeight w:val="225"/>
        </w:trPr>
        <w:tc>
          <w:tcPr>
            <w:tcW w:w="2187" w:type="dxa"/>
            <w:shd w:val="clear" w:color="auto" w:fill="auto"/>
            <w:tcMar>
              <w:top w:w="60" w:type="dxa"/>
              <w:left w:w="60" w:type="dxa"/>
              <w:bottom w:w="60" w:type="dxa"/>
              <w:right w:w="60" w:type="dxa"/>
            </w:tcMar>
            <w:hideMark/>
          </w:tcPr>
          <w:p w14:paraId="5595A27F" w14:textId="77777777" w:rsidR="00CE26ED" w:rsidRPr="00CE26ED" w:rsidRDefault="00CE26ED" w:rsidP="00CE26ED">
            <w:pPr>
              <w:jc w:val="right"/>
              <w:rPr>
                <w:rFonts w:ascii="Times" w:hAnsi="Times" w:cs="Times New Roman"/>
              </w:rPr>
            </w:pPr>
            <w:r w:rsidRPr="00CE26ED">
              <w:rPr>
                <w:rFonts w:ascii="Times New Roman" w:hAnsi="Times New Roman" w:cs="Times New Roman"/>
                <w:b/>
                <w:bCs/>
                <w:color w:val="000000"/>
              </w:rPr>
              <w:t>Postconditions:</w:t>
            </w:r>
          </w:p>
        </w:tc>
        <w:tc>
          <w:tcPr>
            <w:tcW w:w="7418" w:type="dxa"/>
            <w:gridSpan w:val="3"/>
            <w:shd w:val="clear" w:color="auto" w:fill="auto"/>
            <w:tcMar>
              <w:top w:w="60" w:type="dxa"/>
              <w:left w:w="60" w:type="dxa"/>
              <w:bottom w:w="60" w:type="dxa"/>
              <w:right w:w="60" w:type="dxa"/>
            </w:tcMar>
            <w:hideMark/>
          </w:tcPr>
          <w:p w14:paraId="6887D41A" w14:textId="77777777" w:rsidR="00CE26ED" w:rsidRPr="00CE26ED" w:rsidRDefault="00CE26ED" w:rsidP="00CE26ED">
            <w:pPr>
              <w:rPr>
                <w:rFonts w:ascii="Times" w:hAnsi="Times" w:cs="Times New Roman"/>
              </w:rPr>
            </w:pPr>
            <w:r w:rsidRPr="00CE26ED">
              <w:rPr>
                <w:rFonts w:ascii="Times" w:hAnsi="Times" w:cs="Times New Roman"/>
                <w:color w:val="000000"/>
              </w:rPr>
              <w:t>Appointment</w:t>
            </w:r>
            <w:r w:rsidRPr="00CE26ED">
              <w:rPr>
                <w:rFonts w:ascii="Times New Roman" w:hAnsi="Times New Roman" w:cs="Times New Roman"/>
                <w:color w:val="000000"/>
              </w:rPr>
              <w:t xml:space="preserve"> is delete from the system</w:t>
            </w:r>
          </w:p>
        </w:tc>
      </w:tr>
      <w:tr w:rsidR="00CE26ED" w:rsidRPr="00CE26ED" w14:paraId="4764E08F" w14:textId="77777777" w:rsidTr="00CE26ED">
        <w:trPr>
          <w:trHeight w:val="1005"/>
        </w:trPr>
        <w:tc>
          <w:tcPr>
            <w:tcW w:w="2187" w:type="dxa"/>
            <w:shd w:val="clear" w:color="auto" w:fill="auto"/>
            <w:tcMar>
              <w:top w:w="60" w:type="dxa"/>
              <w:left w:w="60" w:type="dxa"/>
              <w:bottom w:w="60" w:type="dxa"/>
              <w:right w:w="60" w:type="dxa"/>
            </w:tcMar>
            <w:hideMark/>
          </w:tcPr>
          <w:p w14:paraId="7445E6F4" w14:textId="77777777" w:rsidR="00CE26ED" w:rsidRPr="00CE26ED" w:rsidRDefault="00CE26ED" w:rsidP="00CE26ED">
            <w:pPr>
              <w:jc w:val="right"/>
              <w:rPr>
                <w:rFonts w:ascii="Times" w:hAnsi="Times" w:cs="Times New Roman"/>
              </w:rPr>
            </w:pPr>
            <w:r w:rsidRPr="00CE26ED">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14:paraId="49A943BA" w14:textId="77777777" w:rsidR="00CE26ED" w:rsidRPr="00CE26ED" w:rsidRDefault="00CE26ED" w:rsidP="00CE26ED">
            <w:pPr>
              <w:pStyle w:val="ListParagraph"/>
              <w:numPr>
                <w:ilvl w:val="0"/>
                <w:numId w:val="45"/>
              </w:numPr>
              <w:rPr>
                <w:rFonts w:ascii="Times" w:hAnsi="Times" w:cs="Times New Roman"/>
              </w:rPr>
            </w:pPr>
            <w:r w:rsidRPr="00CE26ED">
              <w:rPr>
                <w:rFonts w:ascii="Times New Roman" w:hAnsi="Times New Roman" w:cs="Times New Roman"/>
                <w:color w:val="000000"/>
              </w:rPr>
              <w:t>Officer selects delete menu</w:t>
            </w:r>
          </w:p>
          <w:p w14:paraId="246897C2" w14:textId="77777777" w:rsidR="00CE26ED" w:rsidRPr="00CE26ED" w:rsidRDefault="00CE26ED" w:rsidP="00CE26ED">
            <w:pPr>
              <w:pStyle w:val="ListParagraph"/>
              <w:numPr>
                <w:ilvl w:val="0"/>
                <w:numId w:val="45"/>
              </w:numPr>
              <w:rPr>
                <w:rFonts w:ascii="Times" w:hAnsi="Times" w:cs="Times New Roman"/>
              </w:rPr>
            </w:pPr>
            <w:r w:rsidRPr="00CE26ED">
              <w:rPr>
                <w:rFonts w:ascii="Times New Roman" w:hAnsi="Times New Roman" w:cs="Times New Roman"/>
                <w:color w:val="000000"/>
              </w:rPr>
              <w:t xml:space="preserve">System delete </w:t>
            </w:r>
            <w:r w:rsidRPr="00CE26ED">
              <w:rPr>
                <w:rFonts w:ascii="Times" w:hAnsi="Times" w:cs="Times New Roman"/>
                <w:color w:val="000000"/>
              </w:rPr>
              <w:t>appointment</w:t>
            </w:r>
            <w:r w:rsidRPr="00CE26ED">
              <w:rPr>
                <w:rFonts w:ascii="Times New Roman" w:hAnsi="Times New Roman" w:cs="Times New Roman"/>
                <w:color w:val="000000"/>
              </w:rPr>
              <w:t xml:space="preserve"> from </w:t>
            </w:r>
            <w:r w:rsidRPr="00CE26ED">
              <w:rPr>
                <w:rFonts w:ascii="Times" w:hAnsi="Times" w:cs="Times New Roman"/>
                <w:color w:val="000000"/>
              </w:rPr>
              <w:t>appointments’</w:t>
            </w:r>
            <w:r w:rsidRPr="00CE26ED">
              <w:rPr>
                <w:rFonts w:ascii="Times New Roman" w:hAnsi="Times New Roman" w:cs="Times New Roman"/>
                <w:color w:val="000000"/>
              </w:rPr>
              <w:t xml:space="preserve"> table in database </w:t>
            </w:r>
          </w:p>
          <w:p w14:paraId="0F898121" w14:textId="77777777" w:rsidR="00CE26ED" w:rsidRPr="00CE26ED" w:rsidRDefault="00CE26ED" w:rsidP="00CE26ED">
            <w:pPr>
              <w:pStyle w:val="ListParagraph"/>
              <w:numPr>
                <w:ilvl w:val="0"/>
                <w:numId w:val="45"/>
              </w:numPr>
              <w:rPr>
                <w:rFonts w:ascii="Times" w:hAnsi="Times" w:cs="Times New Roman"/>
              </w:rPr>
            </w:pPr>
            <w:r w:rsidRPr="00CE26ED">
              <w:rPr>
                <w:rFonts w:ascii="Times New Roman" w:hAnsi="Times New Roman" w:cs="Times New Roman"/>
                <w:color w:val="000000"/>
              </w:rPr>
              <w:t xml:space="preserve">System query data from </w:t>
            </w:r>
            <w:r w:rsidRPr="00CE26ED">
              <w:rPr>
                <w:rFonts w:ascii="Times" w:hAnsi="Times" w:cs="Times New Roman"/>
                <w:color w:val="000000"/>
              </w:rPr>
              <w:t>appointments</w:t>
            </w:r>
            <w:r w:rsidRPr="00CE26ED">
              <w:rPr>
                <w:rFonts w:ascii="Times New Roman" w:hAnsi="Times New Roman" w:cs="Times New Roman"/>
                <w:color w:val="000000"/>
              </w:rPr>
              <w:t>’ table in the database</w:t>
            </w:r>
          </w:p>
          <w:p w14:paraId="3758092D" w14:textId="292B8E74" w:rsidR="00CE26ED" w:rsidRPr="00CE26ED" w:rsidRDefault="00CE26ED" w:rsidP="00CE26ED">
            <w:pPr>
              <w:pStyle w:val="ListParagraph"/>
              <w:numPr>
                <w:ilvl w:val="0"/>
                <w:numId w:val="45"/>
              </w:numPr>
              <w:rPr>
                <w:rFonts w:ascii="Times" w:hAnsi="Times" w:cs="Times New Roman"/>
              </w:rPr>
            </w:pPr>
            <w:r w:rsidRPr="00CE26ED">
              <w:rPr>
                <w:rFonts w:ascii="Times New Roman" w:hAnsi="Times New Roman" w:cs="Times New Roman"/>
                <w:color w:val="000000"/>
              </w:rPr>
              <w:t xml:space="preserve">System provide interface for show list of </w:t>
            </w:r>
            <w:r w:rsidRPr="00CE26ED">
              <w:rPr>
                <w:rFonts w:ascii="Times" w:hAnsi="Times" w:cs="Times New Roman"/>
                <w:color w:val="000000"/>
              </w:rPr>
              <w:t>appoinments</w:t>
            </w:r>
          </w:p>
        </w:tc>
      </w:tr>
      <w:tr w:rsidR="00CE26ED" w:rsidRPr="00CE26ED" w14:paraId="2AED26AA" w14:textId="77777777" w:rsidTr="00CE26ED">
        <w:trPr>
          <w:trHeight w:val="285"/>
        </w:trPr>
        <w:tc>
          <w:tcPr>
            <w:tcW w:w="2187" w:type="dxa"/>
            <w:shd w:val="clear" w:color="auto" w:fill="auto"/>
            <w:tcMar>
              <w:top w:w="60" w:type="dxa"/>
              <w:left w:w="60" w:type="dxa"/>
              <w:bottom w:w="60" w:type="dxa"/>
              <w:right w:w="60" w:type="dxa"/>
            </w:tcMar>
            <w:hideMark/>
          </w:tcPr>
          <w:p w14:paraId="0407A64B" w14:textId="77777777" w:rsidR="00CE26ED" w:rsidRPr="00CE26ED" w:rsidRDefault="00CE26ED" w:rsidP="00CE26ED">
            <w:pPr>
              <w:jc w:val="right"/>
              <w:rPr>
                <w:rFonts w:ascii="Times" w:hAnsi="Times" w:cs="Times New Roman"/>
              </w:rPr>
            </w:pPr>
            <w:r w:rsidRPr="00CE26ED">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14:paraId="348344A4" w14:textId="77777777" w:rsidR="00CE26ED" w:rsidRPr="00CE26ED" w:rsidRDefault="00CE26ED" w:rsidP="00CE26ED">
            <w:pPr>
              <w:rPr>
                <w:rFonts w:ascii="Times" w:hAnsi="Times" w:cs="Times New Roman"/>
              </w:rPr>
            </w:pPr>
            <w:r w:rsidRPr="00CE26ED">
              <w:rPr>
                <w:rFonts w:ascii="Times New Roman" w:hAnsi="Times New Roman" w:cs="Times New Roman"/>
                <w:color w:val="000000"/>
              </w:rPr>
              <w:t>N/A</w:t>
            </w:r>
          </w:p>
        </w:tc>
      </w:tr>
      <w:tr w:rsidR="00CE26ED" w:rsidRPr="00CE26ED" w14:paraId="64F968E2" w14:textId="77777777" w:rsidTr="00CE26ED">
        <w:trPr>
          <w:trHeight w:val="720"/>
        </w:trPr>
        <w:tc>
          <w:tcPr>
            <w:tcW w:w="2187" w:type="dxa"/>
            <w:shd w:val="clear" w:color="auto" w:fill="auto"/>
            <w:tcMar>
              <w:top w:w="60" w:type="dxa"/>
              <w:left w:w="60" w:type="dxa"/>
              <w:bottom w:w="60" w:type="dxa"/>
              <w:right w:w="60" w:type="dxa"/>
            </w:tcMar>
            <w:hideMark/>
          </w:tcPr>
          <w:p w14:paraId="66F10E7D" w14:textId="77777777" w:rsidR="00CE26ED" w:rsidRPr="00CE26ED" w:rsidRDefault="00CE26ED" w:rsidP="00CE26ED">
            <w:pPr>
              <w:jc w:val="right"/>
              <w:rPr>
                <w:rFonts w:ascii="Times" w:hAnsi="Times" w:cs="Times New Roman"/>
              </w:rPr>
            </w:pPr>
            <w:r w:rsidRPr="00CE26ED">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14:paraId="48C5BD3B" w14:textId="77777777" w:rsidR="00CE26ED" w:rsidRPr="00CE26ED" w:rsidRDefault="00CE26ED" w:rsidP="00CE26ED">
            <w:pPr>
              <w:rPr>
                <w:rFonts w:ascii="Times" w:hAnsi="Times" w:cs="Times New Roman"/>
              </w:rPr>
            </w:pPr>
            <w:r w:rsidRPr="00CE26ED">
              <w:rPr>
                <w:rFonts w:ascii="Times New Roman" w:hAnsi="Times New Roman" w:cs="Times New Roman"/>
                <w:color w:val="000000"/>
              </w:rPr>
              <w:t> System initiated: System unavailable the information will not deliver. If there are no internet connection user cannot login to the website or the application. The patient schedule will not show up.</w:t>
            </w:r>
            <w:r w:rsidRPr="00CE26ED">
              <w:rPr>
                <w:rFonts w:ascii="Arial" w:hAnsi="Arial" w:cs="Arial"/>
                <w:color w:val="000000"/>
              </w:rPr>
              <w:t> </w:t>
            </w:r>
          </w:p>
        </w:tc>
      </w:tr>
      <w:tr w:rsidR="00CE26ED" w:rsidRPr="00CE26ED" w14:paraId="5065C682" w14:textId="77777777" w:rsidTr="00CE26ED">
        <w:trPr>
          <w:trHeight w:val="480"/>
        </w:trPr>
        <w:tc>
          <w:tcPr>
            <w:tcW w:w="2187" w:type="dxa"/>
            <w:shd w:val="clear" w:color="auto" w:fill="auto"/>
            <w:tcMar>
              <w:top w:w="60" w:type="dxa"/>
              <w:left w:w="60" w:type="dxa"/>
              <w:bottom w:w="60" w:type="dxa"/>
              <w:right w:w="60" w:type="dxa"/>
            </w:tcMar>
            <w:hideMark/>
          </w:tcPr>
          <w:p w14:paraId="4F3987E2" w14:textId="77777777" w:rsidR="00CE26ED" w:rsidRPr="00CE26ED" w:rsidRDefault="00CE26ED" w:rsidP="00CE26ED">
            <w:pPr>
              <w:jc w:val="right"/>
              <w:rPr>
                <w:rFonts w:ascii="Times" w:hAnsi="Times" w:cs="Times New Roman"/>
              </w:rPr>
            </w:pPr>
            <w:r w:rsidRPr="00CE26ED">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14:paraId="6D1EC483" w14:textId="77777777" w:rsidR="00CE26ED" w:rsidRPr="00CE26ED" w:rsidRDefault="00CE26ED" w:rsidP="00CE26ED">
            <w:pPr>
              <w:rPr>
                <w:rFonts w:ascii="Times" w:hAnsi="Times" w:cs="Times New Roman"/>
              </w:rPr>
            </w:pPr>
            <w:r w:rsidRPr="00CE26ED">
              <w:rPr>
                <w:rFonts w:ascii="Times New Roman" w:hAnsi="Times New Roman" w:cs="Times New Roman"/>
                <w:color w:val="000000"/>
              </w:rPr>
              <w:t>Steps 1-4 in the normal flow would be required for all types of display dentist schedule.</w:t>
            </w:r>
          </w:p>
        </w:tc>
      </w:tr>
      <w:tr w:rsidR="00CE26ED" w:rsidRPr="00CE26ED" w14:paraId="7EF8813D" w14:textId="77777777" w:rsidTr="00CE26ED">
        <w:trPr>
          <w:trHeight w:val="210"/>
        </w:trPr>
        <w:tc>
          <w:tcPr>
            <w:tcW w:w="2187" w:type="dxa"/>
            <w:shd w:val="clear" w:color="auto" w:fill="auto"/>
            <w:tcMar>
              <w:top w:w="60" w:type="dxa"/>
              <w:left w:w="60" w:type="dxa"/>
              <w:bottom w:w="60" w:type="dxa"/>
              <w:right w:w="60" w:type="dxa"/>
            </w:tcMar>
            <w:hideMark/>
          </w:tcPr>
          <w:p w14:paraId="6B7D38DF" w14:textId="77777777" w:rsidR="00CE26ED" w:rsidRPr="00CE26ED" w:rsidRDefault="00CE26ED" w:rsidP="00CE26ED">
            <w:pPr>
              <w:jc w:val="right"/>
              <w:rPr>
                <w:rFonts w:ascii="Times" w:hAnsi="Times" w:cs="Times New Roman"/>
              </w:rPr>
            </w:pPr>
            <w:r w:rsidRPr="00CE26ED">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14:paraId="3DFBC670" w14:textId="77777777" w:rsidR="00CE26ED" w:rsidRPr="00CE26ED" w:rsidRDefault="00CE26ED" w:rsidP="00CE26ED">
            <w:pPr>
              <w:rPr>
                <w:rFonts w:ascii="Times" w:hAnsi="Times" w:cs="Times New Roman"/>
              </w:rPr>
            </w:pPr>
            <w:r w:rsidRPr="00CE26ED">
              <w:rPr>
                <w:rFonts w:ascii="Times New Roman" w:hAnsi="Times New Roman" w:cs="Times New Roman"/>
                <w:color w:val="000000"/>
              </w:rPr>
              <w:t>On demand</w:t>
            </w:r>
          </w:p>
        </w:tc>
      </w:tr>
      <w:tr w:rsidR="00CE26ED" w:rsidRPr="00CE26ED" w14:paraId="546C5C9D" w14:textId="77777777" w:rsidTr="00CE26ED">
        <w:trPr>
          <w:trHeight w:val="225"/>
        </w:trPr>
        <w:tc>
          <w:tcPr>
            <w:tcW w:w="2187" w:type="dxa"/>
            <w:shd w:val="clear" w:color="auto" w:fill="auto"/>
            <w:tcMar>
              <w:top w:w="60" w:type="dxa"/>
              <w:left w:w="60" w:type="dxa"/>
              <w:bottom w:w="60" w:type="dxa"/>
              <w:right w:w="60" w:type="dxa"/>
            </w:tcMar>
            <w:hideMark/>
          </w:tcPr>
          <w:p w14:paraId="1E82F71A" w14:textId="77777777" w:rsidR="00CE26ED" w:rsidRPr="00CE26ED" w:rsidRDefault="00CE26ED" w:rsidP="00CE26ED">
            <w:pPr>
              <w:jc w:val="right"/>
              <w:rPr>
                <w:rFonts w:ascii="Times" w:hAnsi="Times" w:cs="Times New Roman"/>
              </w:rPr>
            </w:pPr>
            <w:r w:rsidRPr="00CE26ED">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14:paraId="214E5054" w14:textId="77777777" w:rsidR="00CE26ED" w:rsidRPr="00CE26ED" w:rsidRDefault="00CE26ED" w:rsidP="00CE26ED">
            <w:pPr>
              <w:rPr>
                <w:rFonts w:ascii="Times" w:hAnsi="Times" w:cs="Times New Roman"/>
              </w:rPr>
            </w:pPr>
            <w:r w:rsidRPr="00CE26ED">
              <w:rPr>
                <w:rFonts w:ascii="Times New Roman" w:hAnsi="Times New Roman" w:cs="Times New Roman"/>
                <w:color w:val="000000"/>
              </w:rPr>
              <w:t>N/A</w:t>
            </w:r>
          </w:p>
        </w:tc>
      </w:tr>
      <w:tr w:rsidR="00CE26ED" w:rsidRPr="00CE26ED" w14:paraId="2A6264A9" w14:textId="77777777" w:rsidTr="00CE26ED">
        <w:trPr>
          <w:trHeight w:val="465"/>
        </w:trPr>
        <w:tc>
          <w:tcPr>
            <w:tcW w:w="2187" w:type="dxa"/>
            <w:shd w:val="clear" w:color="auto" w:fill="auto"/>
            <w:tcMar>
              <w:top w:w="60" w:type="dxa"/>
              <w:left w:w="60" w:type="dxa"/>
              <w:bottom w:w="60" w:type="dxa"/>
              <w:right w:w="60" w:type="dxa"/>
            </w:tcMar>
            <w:hideMark/>
          </w:tcPr>
          <w:p w14:paraId="5C29D26B" w14:textId="77777777" w:rsidR="00CE26ED" w:rsidRPr="00CE26ED" w:rsidRDefault="00CE26ED" w:rsidP="00CE26ED">
            <w:pPr>
              <w:jc w:val="right"/>
              <w:rPr>
                <w:rFonts w:ascii="Times" w:hAnsi="Times" w:cs="Times New Roman"/>
              </w:rPr>
            </w:pPr>
            <w:r w:rsidRPr="00CE26ED">
              <w:rPr>
                <w:rFonts w:ascii="Times New Roman" w:hAnsi="Times New Roman" w:cs="Times New Roman"/>
                <w:b/>
                <w:bCs/>
                <w:color w:val="000000"/>
              </w:rPr>
              <w:t>Assumptions:</w:t>
            </w:r>
          </w:p>
        </w:tc>
        <w:tc>
          <w:tcPr>
            <w:tcW w:w="7418" w:type="dxa"/>
            <w:gridSpan w:val="3"/>
            <w:shd w:val="clear" w:color="auto" w:fill="auto"/>
            <w:tcMar>
              <w:top w:w="60" w:type="dxa"/>
              <w:left w:w="60" w:type="dxa"/>
              <w:bottom w:w="60" w:type="dxa"/>
              <w:right w:w="60" w:type="dxa"/>
            </w:tcMar>
            <w:hideMark/>
          </w:tcPr>
          <w:p w14:paraId="4B7A357A" w14:textId="24CB12A7" w:rsidR="00CE26ED" w:rsidRPr="00CE26ED" w:rsidRDefault="000E27EC" w:rsidP="00CE26ED">
            <w:pPr>
              <w:rPr>
                <w:rFonts w:ascii="Times" w:hAnsi="Times" w:cs="Times New Roman"/>
              </w:rPr>
            </w:pPr>
            <w:r>
              <w:rPr>
                <w:rFonts w:ascii="Times New Roman" w:hAnsi="Times New Roman" w:cs="Times New Roman"/>
                <w:color w:val="000000"/>
              </w:rPr>
              <w:t>User</w:t>
            </w:r>
            <w:r w:rsidRPr="006E12FE">
              <w:rPr>
                <w:rFonts w:ascii="Times New Roman" w:hAnsi="Times New Roman" w:cs="Times New Roman"/>
                <w:color w:val="000000"/>
              </w:rPr>
              <w:t xml:space="preserve"> understands English language. </w:t>
            </w:r>
            <w:r>
              <w:rPr>
                <w:rFonts w:ascii="Times New Roman" w:hAnsi="Times New Roman" w:cs="Times New Roman"/>
                <w:color w:val="000000"/>
              </w:rPr>
              <w:t>User</w:t>
            </w:r>
            <w:r w:rsidRPr="006E12FE">
              <w:rPr>
                <w:rFonts w:ascii="Times New Roman" w:hAnsi="Times New Roman" w:cs="Times New Roman"/>
                <w:color w:val="000000"/>
              </w:rPr>
              <w:t xml:space="preserve"> has to have his/her</w:t>
            </w:r>
            <w:r>
              <w:rPr>
                <w:rFonts w:ascii="Times New Roman" w:hAnsi="Times New Roman" w:cs="Times New Roman"/>
                <w:color w:val="000000"/>
              </w:rPr>
              <w:t xml:space="preserve"> user</w:t>
            </w:r>
            <w:r w:rsidRPr="006E12FE">
              <w:rPr>
                <w:rFonts w:ascii="Times New Roman" w:hAnsi="Times New Roman" w:cs="Times New Roman"/>
                <w:color w:val="000000"/>
              </w:rPr>
              <w:t xml:space="preserve"> ID and password first. The dental c</w:t>
            </w:r>
            <w:r>
              <w:rPr>
                <w:rFonts w:ascii="Times New Roman" w:hAnsi="Times New Roman" w:cs="Times New Roman"/>
                <w:color w:val="000000"/>
              </w:rPr>
              <w:t>linics’ officer provides user</w:t>
            </w:r>
            <w:r w:rsidRPr="006E12FE">
              <w:rPr>
                <w:rFonts w:ascii="Times New Roman" w:hAnsi="Times New Roman" w:cs="Times New Roman"/>
                <w:color w:val="000000"/>
              </w:rPr>
              <w:t xml:space="preserve"> ID and password.</w:t>
            </w:r>
          </w:p>
        </w:tc>
      </w:tr>
      <w:tr w:rsidR="00CE26ED" w:rsidRPr="00CE26ED" w14:paraId="70527774" w14:textId="77777777" w:rsidTr="00CE26ED">
        <w:trPr>
          <w:trHeight w:val="225"/>
        </w:trPr>
        <w:tc>
          <w:tcPr>
            <w:tcW w:w="2187" w:type="dxa"/>
            <w:shd w:val="clear" w:color="auto" w:fill="auto"/>
            <w:tcMar>
              <w:top w:w="60" w:type="dxa"/>
              <w:left w:w="60" w:type="dxa"/>
              <w:bottom w:w="60" w:type="dxa"/>
              <w:right w:w="60" w:type="dxa"/>
            </w:tcMar>
            <w:hideMark/>
          </w:tcPr>
          <w:p w14:paraId="1BBC6AFB" w14:textId="77777777" w:rsidR="00CE26ED" w:rsidRPr="00CE26ED" w:rsidRDefault="00CE26ED" w:rsidP="00CE26ED">
            <w:pPr>
              <w:jc w:val="right"/>
              <w:rPr>
                <w:rFonts w:ascii="Times" w:hAnsi="Times" w:cs="Times New Roman"/>
              </w:rPr>
            </w:pPr>
            <w:r w:rsidRPr="00CE26ED">
              <w:rPr>
                <w:rFonts w:ascii="Times New Roman" w:hAnsi="Times New Roman" w:cs="Times New Roman"/>
                <w:b/>
                <w:bCs/>
                <w:color w:val="000000"/>
              </w:rPr>
              <w:t>Notes and Issues:</w:t>
            </w:r>
          </w:p>
        </w:tc>
        <w:tc>
          <w:tcPr>
            <w:tcW w:w="7418" w:type="dxa"/>
            <w:gridSpan w:val="3"/>
            <w:shd w:val="clear" w:color="auto" w:fill="auto"/>
            <w:tcMar>
              <w:top w:w="60" w:type="dxa"/>
              <w:left w:w="60" w:type="dxa"/>
              <w:bottom w:w="60" w:type="dxa"/>
              <w:right w:w="60" w:type="dxa"/>
            </w:tcMar>
            <w:hideMark/>
          </w:tcPr>
          <w:p w14:paraId="2660F2E1" w14:textId="77777777" w:rsidR="00CE26ED" w:rsidRPr="00CE26ED" w:rsidRDefault="00CE26ED" w:rsidP="00CE26ED">
            <w:pPr>
              <w:rPr>
                <w:rFonts w:ascii="Times" w:hAnsi="Times" w:cs="Times New Roman"/>
              </w:rPr>
            </w:pPr>
            <w:r w:rsidRPr="00CE26ED">
              <w:rPr>
                <w:rFonts w:ascii="Times New Roman" w:hAnsi="Times New Roman" w:cs="Times New Roman"/>
                <w:color w:val="000000"/>
              </w:rPr>
              <w:t>N/A</w:t>
            </w:r>
          </w:p>
        </w:tc>
      </w:tr>
    </w:tbl>
    <w:p w14:paraId="29BDA022" w14:textId="77777777" w:rsidR="00CE26ED" w:rsidRDefault="00CE26ED"/>
    <w:p w14:paraId="3643ED7E" w14:textId="77777777" w:rsidR="00BA153E" w:rsidRDefault="00BA153E"/>
    <w:p w14:paraId="66FACD91" w14:textId="77777777" w:rsidR="00BA153E" w:rsidRDefault="00BA153E"/>
    <w:p w14:paraId="3EAD28DD" w14:textId="77777777" w:rsidR="00BA153E" w:rsidRDefault="00BA153E"/>
    <w:p w14:paraId="1405836D" w14:textId="77777777" w:rsidR="00BA153E" w:rsidRDefault="00BA153E"/>
    <w:p w14:paraId="328F979C" w14:textId="77777777" w:rsidR="00BA153E" w:rsidRDefault="00BA153E"/>
    <w:p w14:paraId="49B7F930" w14:textId="77777777" w:rsidR="00BA153E" w:rsidRDefault="00BA153E"/>
    <w:p w14:paraId="31DF8526" w14:textId="77777777" w:rsidR="00BA153E" w:rsidRDefault="00BA153E"/>
    <w:p w14:paraId="6703CD0E" w14:textId="77777777" w:rsidR="00BA153E" w:rsidRDefault="00BA153E"/>
    <w:p w14:paraId="17DE9284" w14:textId="77777777" w:rsidR="00BA153E" w:rsidRDefault="00BA153E"/>
    <w:p w14:paraId="1D975647" w14:textId="77777777" w:rsidR="000E27EC" w:rsidRDefault="000E27EC"/>
    <w:p w14:paraId="50A7922A" w14:textId="77777777" w:rsidR="00BA153E" w:rsidRDefault="00BA153E"/>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409"/>
        <w:gridCol w:w="2741"/>
      </w:tblGrid>
      <w:tr w:rsidR="00BA153E" w:rsidRPr="006E12FE" w14:paraId="7B56843A" w14:textId="77777777" w:rsidTr="00555AF2">
        <w:trPr>
          <w:trHeight w:val="225"/>
        </w:trPr>
        <w:tc>
          <w:tcPr>
            <w:tcW w:w="2187" w:type="dxa"/>
            <w:shd w:val="clear" w:color="auto" w:fill="D9D9D9"/>
            <w:tcMar>
              <w:top w:w="60" w:type="dxa"/>
              <w:left w:w="60" w:type="dxa"/>
              <w:bottom w:w="60" w:type="dxa"/>
              <w:right w:w="60" w:type="dxa"/>
            </w:tcMar>
            <w:hideMark/>
          </w:tcPr>
          <w:p w14:paraId="44B2D7A7" w14:textId="77777777" w:rsidR="006E12FE" w:rsidRPr="006E12FE" w:rsidRDefault="00BA153E" w:rsidP="00555AF2">
            <w:pPr>
              <w:jc w:val="right"/>
              <w:rPr>
                <w:rFonts w:ascii="Times" w:hAnsi="Times" w:cs="Times New Roman"/>
              </w:rPr>
            </w:pPr>
            <w:r w:rsidRPr="006E12FE">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14:paraId="1C080939" w14:textId="3461C43D" w:rsidR="006E12FE" w:rsidRPr="006E12FE" w:rsidRDefault="00BA153E" w:rsidP="00555AF2">
            <w:pPr>
              <w:rPr>
                <w:rFonts w:ascii="Times" w:hAnsi="Times" w:cs="Times New Roman"/>
              </w:rPr>
            </w:pPr>
            <w:r w:rsidRPr="006E12FE">
              <w:rPr>
                <w:rFonts w:ascii="Times New Roman" w:hAnsi="Times New Roman" w:cs="Times New Roman"/>
                <w:color w:val="000000"/>
              </w:rPr>
              <w:t>UC-</w:t>
            </w:r>
            <w:r>
              <w:rPr>
                <w:rFonts w:ascii="Times New Roman" w:hAnsi="Times New Roman" w:cs="Times New Roman"/>
                <w:color w:val="000000"/>
              </w:rPr>
              <w:t>21</w:t>
            </w:r>
          </w:p>
        </w:tc>
      </w:tr>
      <w:tr w:rsidR="00BA153E" w:rsidRPr="006E12FE" w14:paraId="5743E65B" w14:textId="77777777" w:rsidTr="00555AF2">
        <w:trPr>
          <w:trHeight w:val="210"/>
        </w:trPr>
        <w:tc>
          <w:tcPr>
            <w:tcW w:w="2187" w:type="dxa"/>
            <w:shd w:val="clear" w:color="auto" w:fill="D9D9D9"/>
            <w:tcMar>
              <w:top w:w="60" w:type="dxa"/>
              <w:left w:w="60" w:type="dxa"/>
              <w:bottom w:w="60" w:type="dxa"/>
              <w:right w:w="60" w:type="dxa"/>
            </w:tcMar>
            <w:hideMark/>
          </w:tcPr>
          <w:p w14:paraId="411BB1F0" w14:textId="77777777" w:rsidR="006E12FE" w:rsidRPr="006E12FE" w:rsidRDefault="00BA153E" w:rsidP="00555AF2">
            <w:pPr>
              <w:jc w:val="right"/>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14:paraId="5E860A3E" w14:textId="3FE19F6C" w:rsidR="006E12FE" w:rsidRPr="006E12FE" w:rsidRDefault="00BA153E" w:rsidP="00555AF2">
            <w:pPr>
              <w:rPr>
                <w:rFonts w:ascii="Times" w:hAnsi="Times" w:cs="Times New Roman"/>
              </w:rPr>
            </w:pPr>
            <w:r>
              <w:rPr>
                <w:rFonts w:ascii="Times New Roman" w:hAnsi="Times New Roman" w:cs="Times New Roman"/>
                <w:color w:val="000000"/>
              </w:rPr>
              <w:t>Save the appointment to google calendar</w:t>
            </w:r>
          </w:p>
        </w:tc>
      </w:tr>
      <w:tr w:rsidR="00BA153E" w:rsidRPr="006E12FE" w14:paraId="1F8E7E28" w14:textId="77777777" w:rsidTr="00555AF2">
        <w:trPr>
          <w:trHeight w:val="240"/>
        </w:trPr>
        <w:tc>
          <w:tcPr>
            <w:tcW w:w="2187" w:type="dxa"/>
            <w:shd w:val="clear" w:color="auto" w:fill="D9D9D9"/>
            <w:tcMar>
              <w:top w:w="60" w:type="dxa"/>
              <w:left w:w="60" w:type="dxa"/>
              <w:bottom w:w="60" w:type="dxa"/>
              <w:right w:w="60" w:type="dxa"/>
            </w:tcMar>
            <w:hideMark/>
          </w:tcPr>
          <w:p w14:paraId="62E9183C" w14:textId="77777777" w:rsidR="006E12FE" w:rsidRPr="006E12FE" w:rsidRDefault="00BA153E" w:rsidP="00555AF2">
            <w:pPr>
              <w:jc w:val="right"/>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14:paraId="23539435" w14:textId="77777777" w:rsidR="006E12FE" w:rsidRPr="006E12FE" w:rsidRDefault="00BA153E" w:rsidP="00555AF2">
            <w:pPr>
              <w:rPr>
                <w:rFonts w:ascii="Times" w:hAnsi="Times" w:cs="Times New Roman"/>
              </w:rPr>
            </w:pPr>
            <w:r w:rsidRPr="006E12FE">
              <w:rPr>
                <w:rFonts w:ascii="Times New Roman" w:hAnsi="Times New Roman" w:cs="Times New Roman"/>
                <w:color w:val="000000"/>
              </w:rPr>
              <w:t>Worapun Wongkium</w:t>
            </w:r>
          </w:p>
        </w:tc>
        <w:tc>
          <w:tcPr>
            <w:tcW w:w="2409" w:type="dxa"/>
            <w:shd w:val="clear" w:color="auto" w:fill="D9D9D9"/>
            <w:tcMar>
              <w:top w:w="60" w:type="dxa"/>
              <w:left w:w="60" w:type="dxa"/>
              <w:bottom w:w="60" w:type="dxa"/>
              <w:right w:w="60" w:type="dxa"/>
            </w:tcMar>
            <w:hideMark/>
          </w:tcPr>
          <w:p w14:paraId="586989FF" w14:textId="77777777" w:rsidR="006E12FE" w:rsidRPr="006E12FE" w:rsidRDefault="00BA153E" w:rsidP="00555AF2">
            <w:pPr>
              <w:jc w:val="right"/>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14:paraId="63DFE62F" w14:textId="77777777" w:rsidR="006E12FE" w:rsidRPr="006E12FE" w:rsidRDefault="00BA153E" w:rsidP="00555AF2">
            <w:pPr>
              <w:rPr>
                <w:rFonts w:ascii="Times" w:hAnsi="Times" w:cs="Times New Roman"/>
              </w:rPr>
            </w:pPr>
            <w:r w:rsidRPr="006E12FE">
              <w:rPr>
                <w:rFonts w:ascii="Times New Roman" w:hAnsi="Times New Roman" w:cs="Times New Roman"/>
                <w:color w:val="000000"/>
              </w:rPr>
              <w:t>Kanokwan Maneerat</w:t>
            </w:r>
          </w:p>
        </w:tc>
      </w:tr>
      <w:tr w:rsidR="00BA153E" w:rsidRPr="006E12FE" w14:paraId="2197639B" w14:textId="77777777" w:rsidTr="00555AF2">
        <w:trPr>
          <w:trHeight w:val="240"/>
        </w:trPr>
        <w:tc>
          <w:tcPr>
            <w:tcW w:w="2187" w:type="dxa"/>
            <w:shd w:val="clear" w:color="auto" w:fill="D9D9D9"/>
            <w:tcMar>
              <w:top w:w="60" w:type="dxa"/>
              <w:left w:w="60" w:type="dxa"/>
              <w:bottom w:w="60" w:type="dxa"/>
              <w:right w:w="60" w:type="dxa"/>
            </w:tcMar>
            <w:hideMark/>
          </w:tcPr>
          <w:p w14:paraId="388A7948" w14:textId="77777777" w:rsidR="006E12FE" w:rsidRPr="006E12FE" w:rsidRDefault="00BA153E" w:rsidP="00555AF2">
            <w:pPr>
              <w:jc w:val="right"/>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14:paraId="335B9433" w14:textId="77777777" w:rsidR="006E12FE" w:rsidRPr="006E12FE" w:rsidRDefault="00BA153E" w:rsidP="00555AF2">
            <w:pPr>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14:paraId="5B514896" w14:textId="77777777" w:rsidR="006E12FE" w:rsidRPr="006E12FE" w:rsidRDefault="00BA153E" w:rsidP="00555AF2">
            <w:pPr>
              <w:jc w:val="right"/>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14:paraId="585A7716" w14:textId="77777777" w:rsidR="006E12FE" w:rsidRPr="006E12FE" w:rsidRDefault="00BA153E" w:rsidP="00555AF2">
            <w:pPr>
              <w:rPr>
                <w:rFonts w:ascii="Times" w:hAnsi="Times" w:cs="Times New Roman"/>
              </w:rPr>
            </w:pPr>
            <w:r w:rsidRPr="006E12FE">
              <w:rPr>
                <w:rFonts w:ascii="Times New Roman" w:hAnsi="Times New Roman" w:cs="Times New Roman"/>
                <w:color w:val="000000"/>
              </w:rPr>
              <w:t>25/06/2014</w:t>
            </w:r>
          </w:p>
        </w:tc>
      </w:tr>
      <w:tr w:rsidR="00BA153E" w:rsidRPr="006E12FE" w14:paraId="075F1F44" w14:textId="77777777" w:rsidTr="00555AF2">
        <w:trPr>
          <w:trHeight w:val="225"/>
        </w:trPr>
        <w:tc>
          <w:tcPr>
            <w:tcW w:w="2187" w:type="dxa"/>
            <w:shd w:val="clear" w:color="auto" w:fill="auto"/>
            <w:tcMar>
              <w:top w:w="60" w:type="dxa"/>
              <w:left w:w="60" w:type="dxa"/>
              <w:bottom w:w="60" w:type="dxa"/>
              <w:right w:w="60" w:type="dxa"/>
            </w:tcMar>
            <w:hideMark/>
          </w:tcPr>
          <w:p w14:paraId="47D4F844" w14:textId="77777777" w:rsidR="006E12FE" w:rsidRPr="006E12FE" w:rsidRDefault="00BA153E" w:rsidP="00555AF2">
            <w:pPr>
              <w:jc w:val="right"/>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14:paraId="50452311" w14:textId="77777777" w:rsidR="006E12FE" w:rsidRPr="006E12FE" w:rsidRDefault="00BA153E" w:rsidP="00555AF2">
            <w:pPr>
              <w:rPr>
                <w:rFonts w:ascii="Times" w:hAnsi="Times" w:cs="Times New Roman"/>
              </w:rPr>
            </w:pPr>
            <w:r w:rsidRPr="006E12FE">
              <w:rPr>
                <w:rFonts w:ascii="Times New Roman" w:hAnsi="Times New Roman" w:cs="Times New Roman"/>
                <w:color w:val="000000"/>
              </w:rPr>
              <w:t>Officer</w:t>
            </w:r>
          </w:p>
        </w:tc>
      </w:tr>
      <w:tr w:rsidR="00BA153E" w:rsidRPr="006E12FE" w14:paraId="46F152C3" w14:textId="77777777" w:rsidTr="00555AF2">
        <w:trPr>
          <w:trHeight w:val="390"/>
        </w:trPr>
        <w:tc>
          <w:tcPr>
            <w:tcW w:w="2187" w:type="dxa"/>
            <w:shd w:val="clear" w:color="auto" w:fill="auto"/>
            <w:tcMar>
              <w:top w:w="60" w:type="dxa"/>
              <w:left w:w="60" w:type="dxa"/>
              <w:bottom w:w="60" w:type="dxa"/>
              <w:right w:w="60" w:type="dxa"/>
            </w:tcMar>
            <w:hideMark/>
          </w:tcPr>
          <w:p w14:paraId="673F303E" w14:textId="77777777" w:rsidR="006E12FE" w:rsidRPr="006E12FE" w:rsidRDefault="00BA153E" w:rsidP="00555AF2">
            <w:pPr>
              <w:jc w:val="right"/>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14:paraId="7E2AB1BB" w14:textId="1C5DA4B4" w:rsidR="006E12FE" w:rsidRPr="006E12FE" w:rsidRDefault="00BA153E" w:rsidP="00332ED8">
            <w:pPr>
              <w:rPr>
                <w:rFonts w:ascii="Times" w:hAnsi="Times" w:cs="Times New Roman"/>
              </w:rPr>
            </w:pPr>
            <w:r w:rsidRPr="006E12FE">
              <w:rPr>
                <w:rFonts w:ascii="Times" w:hAnsi="Times" w:cs="Times New Roman"/>
                <w:color w:val="000000"/>
              </w:rPr>
              <w:t>Officer can save</w:t>
            </w:r>
            <w:r w:rsidR="00332ED8">
              <w:rPr>
                <w:rFonts w:ascii="Times" w:hAnsi="Times" w:cs="Times New Roman"/>
                <w:color w:val="000000"/>
              </w:rPr>
              <w:t xml:space="preserve"> appointment</w:t>
            </w:r>
            <w:r w:rsidRPr="006E12FE">
              <w:rPr>
                <w:rFonts w:ascii="Times" w:hAnsi="Times" w:cs="Times New Roman"/>
                <w:color w:val="000000"/>
              </w:rPr>
              <w:t xml:space="preserve"> to the Google calendar</w:t>
            </w:r>
          </w:p>
        </w:tc>
      </w:tr>
      <w:tr w:rsidR="00BA153E" w:rsidRPr="006E12FE" w14:paraId="37BF760D" w14:textId="77777777" w:rsidTr="00555AF2">
        <w:trPr>
          <w:trHeight w:val="225"/>
        </w:trPr>
        <w:tc>
          <w:tcPr>
            <w:tcW w:w="2187" w:type="dxa"/>
            <w:shd w:val="clear" w:color="auto" w:fill="auto"/>
            <w:tcMar>
              <w:top w:w="60" w:type="dxa"/>
              <w:left w:w="60" w:type="dxa"/>
              <w:bottom w:w="60" w:type="dxa"/>
              <w:right w:w="60" w:type="dxa"/>
            </w:tcMar>
            <w:hideMark/>
          </w:tcPr>
          <w:p w14:paraId="3300D82F" w14:textId="77777777" w:rsidR="006E12FE" w:rsidRPr="006E12FE" w:rsidRDefault="00BA153E" w:rsidP="00555AF2">
            <w:pPr>
              <w:jc w:val="right"/>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14:paraId="427258A4" w14:textId="5613800D" w:rsidR="006E12FE" w:rsidRPr="006E12FE" w:rsidRDefault="00BA153E" w:rsidP="00332ED8">
            <w:pPr>
              <w:rPr>
                <w:rFonts w:ascii="Times" w:hAnsi="Times" w:cs="Times New Roman"/>
              </w:rPr>
            </w:pPr>
            <w:r w:rsidRPr="006E12FE">
              <w:rPr>
                <w:rFonts w:ascii="Times New Roman" w:hAnsi="Times New Roman" w:cs="Times New Roman"/>
                <w:color w:val="000000"/>
              </w:rPr>
              <w:t xml:space="preserve">Officer selects </w:t>
            </w:r>
            <w:r w:rsidR="00332ED8">
              <w:rPr>
                <w:rFonts w:ascii="Times New Roman" w:hAnsi="Times New Roman" w:cs="Times New Roman"/>
                <w:color w:val="000000"/>
              </w:rPr>
              <w:t>view appointment page</w:t>
            </w:r>
          </w:p>
        </w:tc>
      </w:tr>
      <w:tr w:rsidR="00BA153E" w:rsidRPr="006E12FE" w14:paraId="6B845BB4" w14:textId="77777777" w:rsidTr="00555AF2">
        <w:trPr>
          <w:trHeight w:val="210"/>
        </w:trPr>
        <w:tc>
          <w:tcPr>
            <w:tcW w:w="2187" w:type="dxa"/>
            <w:shd w:val="clear" w:color="auto" w:fill="auto"/>
            <w:tcMar>
              <w:top w:w="60" w:type="dxa"/>
              <w:left w:w="60" w:type="dxa"/>
              <w:bottom w:w="60" w:type="dxa"/>
              <w:right w:w="60" w:type="dxa"/>
            </w:tcMar>
            <w:hideMark/>
          </w:tcPr>
          <w:p w14:paraId="4720AED5" w14:textId="77777777" w:rsidR="006E12FE" w:rsidRPr="006E12FE" w:rsidRDefault="00BA153E" w:rsidP="00555AF2">
            <w:pPr>
              <w:jc w:val="right"/>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14:paraId="4BE0009D" w14:textId="77777777" w:rsidR="006E12FE" w:rsidRPr="006E12FE" w:rsidRDefault="00BA153E" w:rsidP="00555AF2">
            <w:pPr>
              <w:rPr>
                <w:rFonts w:ascii="Times" w:hAnsi="Times" w:cs="Times New Roman"/>
              </w:rPr>
            </w:pPr>
            <w:r w:rsidRPr="006E12FE">
              <w:rPr>
                <w:rFonts w:ascii="Times New Roman" w:hAnsi="Times New Roman" w:cs="Times New Roman"/>
                <w:color w:val="000000"/>
              </w:rPr>
              <w:t>User is already logged into the application by using userID and password</w:t>
            </w:r>
          </w:p>
        </w:tc>
      </w:tr>
      <w:tr w:rsidR="00BA153E" w:rsidRPr="006E12FE" w14:paraId="508361DB" w14:textId="77777777" w:rsidTr="00555AF2">
        <w:trPr>
          <w:trHeight w:val="225"/>
        </w:trPr>
        <w:tc>
          <w:tcPr>
            <w:tcW w:w="2187" w:type="dxa"/>
            <w:shd w:val="clear" w:color="auto" w:fill="auto"/>
            <w:tcMar>
              <w:top w:w="60" w:type="dxa"/>
              <w:left w:w="60" w:type="dxa"/>
              <w:bottom w:w="60" w:type="dxa"/>
              <w:right w:w="60" w:type="dxa"/>
            </w:tcMar>
            <w:hideMark/>
          </w:tcPr>
          <w:p w14:paraId="4FBEEBF8" w14:textId="77777777" w:rsidR="006E12FE" w:rsidRPr="006E12FE" w:rsidRDefault="00BA153E" w:rsidP="00555AF2">
            <w:pPr>
              <w:jc w:val="right"/>
              <w:rPr>
                <w:rFonts w:ascii="Times" w:hAnsi="Times" w:cs="Times New Roman"/>
              </w:rPr>
            </w:pPr>
            <w:r w:rsidRPr="006E12FE">
              <w:rPr>
                <w:rFonts w:ascii="Times New Roman" w:hAnsi="Times New Roman" w:cs="Times New Roman"/>
                <w:b/>
                <w:bCs/>
                <w:color w:val="000000"/>
              </w:rPr>
              <w:t>Postconditions:</w:t>
            </w:r>
          </w:p>
        </w:tc>
        <w:tc>
          <w:tcPr>
            <w:tcW w:w="7418" w:type="dxa"/>
            <w:gridSpan w:val="3"/>
            <w:shd w:val="clear" w:color="auto" w:fill="auto"/>
            <w:tcMar>
              <w:top w:w="60" w:type="dxa"/>
              <w:left w:w="60" w:type="dxa"/>
              <w:bottom w:w="60" w:type="dxa"/>
              <w:right w:w="60" w:type="dxa"/>
            </w:tcMar>
            <w:hideMark/>
          </w:tcPr>
          <w:p w14:paraId="6A6F725E" w14:textId="20131FB9" w:rsidR="006E12FE" w:rsidRPr="006E12FE" w:rsidRDefault="00BA153E" w:rsidP="00555AF2">
            <w:pPr>
              <w:rPr>
                <w:rFonts w:ascii="Times" w:hAnsi="Times" w:cs="Times New Roman"/>
              </w:rPr>
            </w:pPr>
            <w:r w:rsidRPr="006E12FE">
              <w:rPr>
                <w:rFonts w:ascii="Times New Roman" w:hAnsi="Times New Roman" w:cs="Times New Roman"/>
                <w:color w:val="000000"/>
              </w:rPr>
              <w:t>New a</w:t>
            </w:r>
            <w:r>
              <w:rPr>
                <w:rFonts w:ascii="Times New Roman" w:hAnsi="Times New Roman" w:cs="Times New Roman"/>
                <w:color w:val="000000"/>
              </w:rPr>
              <w:t>ppointment added google calendar</w:t>
            </w:r>
            <w:r w:rsidRPr="006E12FE">
              <w:rPr>
                <w:rFonts w:ascii="Times New Roman" w:hAnsi="Times New Roman" w:cs="Times New Roman"/>
                <w:color w:val="000000"/>
              </w:rPr>
              <w:t xml:space="preserve"> and can view in Google calendar</w:t>
            </w:r>
          </w:p>
        </w:tc>
      </w:tr>
      <w:tr w:rsidR="00BA153E" w:rsidRPr="006E12FE" w14:paraId="3E022EE9" w14:textId="77777777" w:rsidTr="00555AF2">
        <w:trPr>
          <w:trHeight w:val="2025"/>
        </w:trPr>
        <w:tc>
          <w:tcPr>
            <w:tcW w:w="2187" w:type="dxa"/>
            <w:shd w:val="clear" w:color="auto" w:fill="auto"/>
            <w:tcMar>
              <w:top w:w="60" w:type="dxa"/>
              <w:left w:w="60" w:type="dxa"/>
              <w:bottom w:w="60" w:type="dxa"/>
              <w:right w:w="60" w:type="dxa"/>
            </w:tcMar>
            <w:hideMark/>
          </w:tcPr>
          <w:p w14:paraId="5B4DE300" w14:textId="77777777" w:rsidR="006E12FE" w:rsidRPr="006E12FE" w:rsidRDefault="00BA153E" w:rsidP="00555AF2">
            <w:pPr>
              <w:jc w:val="right"/>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14:paraId="486B4E8C" w14:textId="2120A628" w:rsidR="00BA153E" w:rsidRPr="00BA153E" w:rsidRDefault="00BA153E" w:rsidP="00BA153E">
            <w:pPr>
              <w:pStyle w:val="ListParagraph"/>
              <w:numPr>
                <w:ilvl w:val="0"/>
                <w:numId w:val="47"/>
              </w:numPr>
              <w:rPr>
                <w:rFonts w:ascii="Times" w:hAnsi="Times" w:cs="Times New Roman"/>
              </w:rPr>
            </w:pPr>
            <w:r w:rsidRPr="00BA153E">
              <w:rPr>
                <w:rFonts w:ascii="Times New Roman" w:hAnsi="Times New Roman" w:cs="Times New Roman"/>
                <w:color w:val="000000"/>
              </w:rPr>
              <w:t xml:space="preserve">Officer selects </w:t>
            </w:r>
            <w:r w:rsidR="00332ED8">
              <w:rPr>
                <w:rFonts w:ascii="Times New Roman" w:hAnsi="Times New Roman" w:cs="Times New Roman"/>
                <w:color w:val="000000"/>
              </w:rPr>
              <w:t>view appointment page</w:t>
            </w:r>
          </w:p>
          <w:p w14:paraId="404EE77A" w14:textId="31AD1948" w:rsidR="00BA153E" w:rsidRPr="00BA153E" w:rsidRDefault="00BA153E" w:rsidP="00BA153E">
            <w:pPr>
              <w:pStyle w:val="ListParagraph"/>
              <w:numPr>
                <w:ilvl w:val="0"/>
                <w:numId w:val="47"/>
              </w:numPr>
              <w:rPr>
                <w:rFonts w:ascii="Times" w:hAnsi="Times" w:cs="Times New Roman"/>
              </w:rPr>
            </w:pPr>
            <w:r w:rsidRPr="00BA153E">
              <w:rPr>
                <w:rFonts w:ascii="Times New Roman" w:hAnsi="Times New Roman" w:cs="Times New Roman"/>
                <w:color w:val="000000"/>
              </w:rPr>
              <w:t xml:space="preserve">System provide interface for </w:t>
            </w:r>
            <w:r w:rsidR="00332ED8">
              <w:rPr>
                <w:rFonts w:ascii="Times New Roman" w:hAnsi="Times New Roman" w:cs="Times New Roman"/>
                <w:color w:val="000000"/>
              </w:rPr>
              <w:t>appointment page</w:t>
            </w:r>
          </w:p>
          <w:p w14:paraId="67BE7A06" w14:textId="77777777" w:rsidR="00BA153E" w:rsidRPr="00BA153E" w:rsidRDefault="00BA153E" w:rsidP="00BA153E">
            <w:pPr>
              <w:pStyle w:val="ListParagraph"/>
              <w:numPr>
                <w:ilvl w:val="0"/>
                <w:numId w:val="47"/>
              </w:numPr>
              <w:rPr>
                <w:rFonts w:ascii="Times" w:hAnsi="Times" w:cs="Times New Roman"/>
              </w:rPr>
            </w:pPr>
            <w:r w:rsidRPr="00BA153E">
              <w:rPr>
                <w:rFonts w:ascii="Times New Roman" w:hAnsi="Times New Roman" w:cs="Times New Roman"/>
                <w:color w:val="000000"/>
              </w:rPr>
              <w:t xml:space="preserve">System query data from </w:t>
            </w:r>
            <w:r w:rsidRPr="00BA153E">
              <w:rPr>
                <w:rFonts w:ascii="Times" w:hAnsi="Times" w:cs="Times New Roman"/>
                <w:color w:val="000000"/>
              </w:rPr>
              <w:t>appointment</w:t>
            </w:r>
            <w:r w:rsidRPr="00BA153E">
              <w:rPr>
                <w:rFonts w:ascii="Times New Roman" w:hAnsi="Times New Roman" w:cs="Times New Roman"/>
                <w:color w:val="000000"/>
              </w:rPr>
              <w:t>s’ table in the database</w:t>
            </w:r>
          </w:p>
          <w:p w14:paraId="266D21BE" w14:textId="694495B4" w:rsidR="00BA153E" w:rsidRPr="00BA153E" w:rsidRDefault="00BA153E" w:rsidP="00BA153E">
            <w:pPr>
              <w:pStyle w:val="ListParagraph"/>
              <w:numPr>
                <w:ilvl w:val="0"/>
                <w:numId w:val="47"/>
              </w:numPr>
              <w:rPr>
                <w:rFonts w:ascii="Times" w:hAnsi="Times" w:cs="Times New Roman"/>
              </w:rPr>
            </w:pPr>
            <w:r w:rsidRPr="00BA153E">
              <w:rPr>
                <w:rFonts w:ascii="Times New Roman" w:hAnsi="Times New Roman" w:cs="Times New Roman"/>
                <w:color w:val="000000"/>
              </w:rPr>
              <w:t xml:space="preserve">Officer press </w:t>
            </w:r>
            <w:r w:rsidR="00332ED8">
              <w:rPr>
                <w:rFonts w:ascii="Times New Roman" w:hAnsi="Times New Roman" w:cs="Times New Roman"/>
                <w:color w:val="000000"/>
              </w:rPr>
              <w:t xml:space="preserve">save </w:t>
            </w:r>
            <w:bookmarkStart w:id="0" w:name="_GoBack"/>
            <w:bookmarkEnd w:id="0"/>
            <w:r w:rsidRPr="00BA153E">
              <w:rPr>
                <w:rFonts w:ascii="Times New Roman" w:hAnsi="Times New Roman" w:cs="Times New Roman"/>
                <w:color w:val="000000"/>
              </w:rPr>
              <w:t>button to save appointment to google calendar</w:t>
            </w:r>
          </w:p>
          <w:p w14:paraId="094099CD" w14:textId="77777777" w:rsidR="00BA153E" w:rsidRPr="00BA153E" w:rsidRDefault="00BA153E" w:rsidP="00BA153E">
            <w:pPr>
              <w:pStyle w:val="ListParagraph"/>
              <w:numPr>
                <w:ilvl w:val="0"/>
                <w:numId w:val="47"/>
              </w:numPr>
              <w:rPr>
                <w:rFonts w:ascii="Times" w:hAnsi="Times" w:cs="Times New Roman"/>
              </w:rPr>
            </w:pPr>
            <w:r w:rsidRPr="00BA153E">
              <w:rPr>
                <w:rFonts w:ascii="Times New Roman" w:hAnsi="Times New Roman" w:cs="Times New Roman"/>
                <w:color w:val="000000"/>
              </w:rPr>
              <w:t>System provide appointment information in google calendar</w:t>
            </w:r>
          </w:p>
          <w:p w14:paraId="7E0F9359" w14:textId="77777777" w:rsidR="00BA153E" w:rsidRPr="00BA153E" w:rsidRDefault="00BA153E" w:rsidP="00BA153E">
            <w:pPr>
              <w:pStyle w:val="ListParagraph"/>
              <w:numPr>
                <w:ilvl w:val="0"/>
                <w:numId w:val="47"/>
              </w:numPr>
              <w:rPr>
                <w:rFonts w:ascii="Times" w:hAnsi="Times" w:cs="Times New Roman"/>
              </w:rPr>
            </w:pPr>
            <w:r w:rsidRPr="00BA153E">
              <w:rPr>
                <w:rFonts w:ascii="Times New Roman" w:hAnsi="Times New Roman" w:cs="Times New Roman"/>
                <w:color w:val="000000"/>
              </w:rPr>
              <w:t xml:space="preserve">Officer confirm for saving appointment in google calendar </w:t>
            </w:r>
          </w:p>
          <w:p w14:paraId="4EA8D50D" w14:textId="3694AD33" w:rsidR="00BA153E" w:rsidRPr="00BA153E" w:rsidRDefault="00BA153E" w:rsidP="00BA153E">
            <w:pPr>
              <w:pStyle w:val="ListParagraph"/>
              <w:numPr>
                <w:ilvl w:val="0"/>
                <w:numId w:val="47"/>
              </w:numPr>
              <w:rPr>
                <w:rFonts w:ascii="Times" w:hAnsi="Times" w:cs="Times New Roman"/>
              </w:rPr>
            </w:pPr>
            <w:r w:rsidRPr="00BA153E">
              <w:rPr>
                <w:rFonts w:ascii="Times New Roman" w:hAnsi="Times New Roman" w:cs="Times New Roman"/>
                <w:color w:val="000000"/>
              </w:rPr>
              <w:t>System provide dentists’ appointment schedule interface in website</w:t>
            </w:r>
          </w:p>
        </w:tc>
      </w:tr>
      <w:tr w:rsidR="00BA153E" w:rsidRPr="006E12FE" w14:paraId="6C2D0185" w14:textId="77777777" w:rsidTr="00555AF2">
        <w:trPr>
          <w:trHeight w:val="990"/>
        </w:trPr>
        <w:tc>
          <w:tcPr>
            <w:tcW w:w="2187" w:type="dxa"/>
            <w:shd w:val="clear" w:color="auto" w:fill="auto"/>
            <w:tcMar>
              <w:top w:w="60" w:type="dxa"/>
              <w:left w:w="60" w:type="dxa"/>
              <w:bottom w:w="60" w:type="dxa"/>
              <w:right w:w="60" w:type="dxa"/>
            </w:tcMar>
            <w:hideMark/>
          </w:tcPr>
          <w:p w14:paraId="74CE7CA7" w14:textId="5BAFBE50" w:rsidR="006E12FE" w:rsidRPr="006E12FE" w:rsidRDefault="00BA153E" w:rsidP="00555AF2">
            <w:pPr>
              <w:jc w:val="right"/>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14:paraId="309114F8" w14:textId="77777777" w:rsidR="00BA153E" w:rsidRPr="006E12FE" w:rsidRDefault="00BA153E" w:rsidP="00555AF2">
            <w:pPr>
              <w:pStyle w:val="ListParagraph"/>
              <w:numPr>
                <w:ilvl w:val="0"/>
                <w:numId w:val="13"/>
              </w:numPr>
              <w:rPr>
                <w:rFonts w:ascii="Times" w:hAnsi="Times" w:cs="Times New Roman"/>
              </w:rPr>
            </w:pPr>
            <w:r w:rsidRPr="006E12FE">
              <w:rPr>
                <w:rFonts w:ascii="Times New Roman" w:hAnsi="Times New Roman" w:cs="Times New Roman"/>
                <w:color w:val="000000"/>
              </w:rPr>
              <w:t>4a. Officer press submit button and all inputs are not fill</w:t>
            </w:r>
          </w:p>
          <w:p w14:paraId="1D3A3972" w14:textId="77777777" w:rsidR="00BA153E" w:rsidRPr="00BA153E" w:rsidRDefault="00BA153E" w:rsidP="00BA153E">
            <w:pPr>
              <w:pStyle w:val="ListParagraph"/>
              <w:numPr>
                <w:ilvl w:val="0"/>
                <w:numId w:val="49"/>
              </w:numPr>
              <w:rPr>
                <w:rFonts w:ascii="Times" w:hAnsi="Times" w:cs="Times New Roman"/>
              </w:rPr>
            </w:pPr>
            <w:r w:rsidRPr="006E12FE">
              <w:rPr>
                <w:rFonts w:ascii="Times New Roman" w:hAnsi="Times New Roman" w:cs="Times New Roman"/>
                <w:color w:val="000000"/>
              </w:rPr>
              <w:t>System show error message “Please fill out this field” for any field that require to not empty</w:t>
            </w:r>
          </w:p>
          <w:p w14:paraId="11C275C7" w14:textId="5DBA9D35" w:rsidR="00BA153E" w:rsidRPr="00BA153E" w:rsidRDefault="00BA153E" w:rsidP="00BA153E">
            <w:pPr>
              <w:pStyle w:val="ListParagraph"/>
              <w:numPr>
                <w:ilvl w:val="0"/>
                <w:numId w:val="49"/>
              </w:numPr>
              <w:rPr>
                <w:rFonts w:ascii="Times" w:hAnsi="Times" w:cs="Times New Roman"/>
              </w:rPr>
            </w:pPr>
            <w:r w:rsidRPr="00BA153E">
              <w:rPr>
                <w:rFonts w:ascii="Times New Roman" w:hAnsi="Times New Roman" w:cs="Times New Roman"/>
                <w:color w:val="000000"/>
              </w:rPr>
              <w:t>Go back to normal flow 3</w:t>
            </w:r>
          </w:p>
        </w:tc>
      </w:tr>
      <w:tr w:rsidR="00BA153E" w:rsidRPr="006E12FE" w14:paraId="09D95742" w14:textId="77777777" w:rsidTr="00555AF2">
        <w:trPr>
          <w:trHeight w:val="720"/>
        </w:trPr>
        <w:tc>
          <w:tcPr>
            <w:tcW w:w="2187" w:type="dxa"/>
            <w:shd w:val="clear" w:color="auto" w:fill="auto"/>
            <w:tcMar>
              <w:top w:w="60" w:type="dxa"/>
              <w:left w:w="60" w:type="dxa"/>
              <w:bottom w:w="60" w:type="dxa"/>
              <w:right w:w="60" w:type="dxa"/>
            </w:tcMar>
            <w:hideMark/>
          </w:tcPr>
          <w:p w14:paraId="15A04E4B" w14:textId="77777777" w:rsidR="006E12FE" w:rsidRPr="006E12FE" w:rsidRDefault="00BA153E" w:rsidP="00555AF2">
            <w:pPr>
              <w:jc w:val="right"/>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14:paraId="41E85A34" w14:textId="77777777" w:rsidR="006E12FE" w:rsidRPr="006E12FE" w:rsidRDefault="00BA153E" w:rsidP="00555AF2">
            <w:pPr>
              <w:rPr>
                <w:rFonts w:ascii="Times" w:hAnsi="Times" w:cs="Times New Roman"/>
              </w:rPr>
            </w:pPr>
            <w:r w:rsidRPr="006E12FE">
              <w:rPr>
                <w:rFonts w:ascii="Times New Roman" w:hAnsi="Times New Roman" w:cs="Times New Roman"/>
                <w:color w:val="000000"/>
              </w:rPr>
              <w:t> System initiated: System unavailable the information will not deliver. If there are no internet connection user cannot login to the website or the application. The patient schedule will not show up.</w:t>
            </w:r>
            <w:r w:rsidRPr="006E12FE">
              <w:rPr>
                <w:rFonts w:ascii="Arial" w:hAnsi="Arial" w:cs="Arial"/>
                <w:color w:val="000000"/>
              </w:rPr>
              <w:t> </w:t>
            </w:r>
          </w:p>
        </w:tc>
      </w:tr>
      <w:tr w:rsidR="00BA153E" w:rsidRPr="006E12FE" w14:paraId="2A6536AC" w14:textId="77777777" w:rsidTr="00555AF2">
        <w:trPr>
          <w:trHeight w:val="480"/>
        </w:trPr>
        <w:tc>
          <w:tcPr>
            <w:tcW w:w="2187" w:type="dxa"/>
            <w:shd w:val="clear" w:color="auto" w:fill="auto"/>
            <w:tcMar>
              <w:top w:w="60" w:type="dxa"/>
              <w:left w:w="60" w:type="dxa"/>
              <w:bottom w:w="60" w:type="dxa"/>
              <w:right w:w="60" w:type="dxa"/>
            </w:tcMar>
            <w:hideMark/>
          </w:tcPr>
          <w:p w14:paraId="71F534B3" w14:textId="77777777" w:rsidR="006E12FE" w:rsidRPr="006E12FE" w:rsidRDefault="00BA153E" w:rsidP="00555AF2">
            <w:pPr>
              <w:jc w:val="right"/>
              <w:rPr>
                <w:rFonts w:ascii="Times" w:hAnsi="Times" w:cs="Times New Roman"/>
              </w:rPr>
            </w:pPr>
            <w:r w:rsidRPr="006E12FE">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14:paraId="66F399EE" w14:textId="68A85412" w:rsidR="006E12FE" w:rsidRPr="006E12FE" w:rsidRDefault="00B20F5B" w:rsidP="00555AF2">
            <w:pPr>
              <w:rPr>
                <w:rFonts w:ascii="Times" w:hAnsi="Times" w:cs="Times New Roman"/>
              </w:rPr>
            </w:pPr>
            <w:r>
              <w:rPr>
                <w:rFonts w:ascii="Times New Roman" w:hAnsi="Times New Roman" w:cs="Times New Roman"/>
                <w:color w:val="000000"/>
              </w:rPr>
              <w:t>Steps 1-10</w:t>
            </w:r>
            <w:r w:rsidR="00BA153E" w:rsidRPr="006E12FE">
              <w:rPr>
                <w:rFonts w:ascii="Times New Roman" w:hAnsi="Times New Roman" w:cs="Times New Roman"/>
                <w:color w:val="000000"/>
              </w:rPr>
              <w:t xml:space="preserve"> in the normal flow would be required for all types of display dentist schedule.</w:t>
            </w:r>
          </w:p>
        </w:tc>
      </w:tr>
      <w:tr w:rsidR="00BA153E" w:rsidRPr="006E12FE" w14:paraId="293CB197" w14:textId="77777777" w:rsidTr="00555AF2">
        <w:trPr>
          <w:trHeight w:val="210"/>
        </w:trPr>
        <w:tc>
          <w:tcPr>
            <w:tcW w:w="2187" w:type="dxa"/>
            <w:shd w:val="clear" w:color="auto" w:fill="auto"/>
            <w:tcMar>
              <w:top w:w="60" w:type="dxa"/>
              <w:left w:w="60" w:type="dxa"/>
              <w:bottom w:w="60" w:type="dxa"/>
              <w:right w:w="60" w:type="dxa"/>
            </w:tcMar>
            <w:hideMark/>
          </w:tcPr>
          <w:p w14:paraId="07EF3DF4" w14:textId="77777777" w:rsidR="006E12FE" w:rsidRPr="006E12FE" w:rsidRDefault="00BA153E" w:rsidP="00555AF2">
            <w:pPr>
              <w:jc w:val="right"/>
              <w:rPr>
                <w:rFonts w:ascii="Times" w:hAnsi="Times" w:cs="Times New Roman"/>
              </w:rPr>
            </w:pPr>
            <w:r w:rsidRPr="006E12FE">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14:paraId="0028687A" w14:textId="77777777" w:rsidR="006E12FE" w:rsidRPr="006E12FE" w:rsidRDefault="00BA153E" w:rsidP="00555AF2">
            <w:pPr>
              <w:rPr>
                <w:rFonts w:ascii="Times" w:hAnsi="Times" w:cs="Times New Roman"/>
              </w:rPr>
            </w:pPr>
            <w:r w:rsidRPr="006E12FE">
              <w:rPr>
                <w:rFonts w:ascii="Times New Roman" w:hAnsi="Times New Roman" w:cs="Times New Roman"/>
                <w:color w:val="000000"/>
              </w:rPr>
              <w:t>On demand</w:t>
            </w:r>
          </w:p>
        </w:tc>
      </w:tr>
      <w:tr w:rsidR="00BA153E" w:rsidRPr="006E12FE" w14:paraId="6F30347B" w14:textId="77777777" w:rsidTr="00555AF2">
        <w:trPr>
          <w:trHeight w:val="225"/>
        </w:trPr>
        <w:tc>
          <w:tcPr>
            <w:tcW w:w="2187" w:type="dxa"/>
            <w:shd w:val="clear" w:color="auto" w:fill="auto"/>
            <w:tcMar>
              <w:top w:w="60" w:type="dxa"/>
              <w:left w:w="60" w:type="dxa"/>
              <w:bottom w:w="60" w:type="dxa"/>
              <w:right w:w="60" w:type="dxa"/>
            </w:tcMar>
            <w:hideMark/>
          </w:tcPr>
          <w:p w14:paraId="1875BA36" w14:textId="77777777" w:rsidR="006E12FE" w:rsidRPr="006E12FE" w:rsidRDefault="00BA153E" w:rsidP="00555AF2">
            <w:pPr>
              <w:jc w:val="right"/>
              <w:rPr>
                <w:rFonts w:ascii="Times" w:hAnsi="Times" w:cs="Times New Roman"/>
              </w:rPr>
            </w:pPr>
            <w:r w:rsidRPr="006E12FE">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14:paraId="77756EFF" w14:textId="77777777" w:rsidR="006E12FE" w:rsidRPr="006E12FE" w:rsidRDefault="00BA153E" w:rsidP="00555AF2">
            <w:pPr>
              <w:rPr>
                <w:rFonts w:ascii="Times" w:hAnsi="Times" w:cs="Times New Roman"/>
              </w:rPr>
            </w:pPr>
            <w:r w:rsidRPr="006E12FE">
              <w:rPr>
                <w:rFonts w:ascii="Times New Roman" w:hAnsi="Times New Roman" w:cs="Times New Roman"/>
                <w:color w:val="000000"/>
              </w:rPr>
              <w:t>N/A</w:t>
            </w:r>
          </w:p>
        </w:tc>
      </w:tr>
      <w:tr w:rsidR="00BA153E" w:rsidRPr="006E12FE" w14:paraId="6D0C523E" w14:textId="77777777" w:rsidTr="00555AF2">
        <w:trPr>
          <w:trHeight w:val="465"/>
        </w:trPr>
        <w:tc>
          <w:tcPr>
            <w:tcW w:w="2187" w:type="dxa"/>
            <w:shd w:val="clear" w:color="auto" w:fill="auto"/>
            <w:tcMar>
              <w:top w:w="60" w:type="dxa"/>
              <w:left w:w="60" w:type="dxa"/>
              <w:bottom w:w="60" w:type="dxa"/>
              <w:right w:w="60" w:type="dxa"/>
            </w:tcMar>
            <w:hideMark/>
          </w:tcPr>
          <w:p w14:paraId="275A38AA" w14:textId="77777777" w:rsidR="006E12FE" w:rsidRPr="006E12FE" w:rsidRDefault="00BA153E" w:rsidP="00555AF2">
            <w:pPr>
              <w:jc w:val="right"/>
              <w:rPr>
                <w:rFonts w:ascii="Times" w:hAnsi="Times" w:cs="Times New Roman"/>
              </w:rPr>
            </w:pPr>
            <w:r w:rsidRPr="006E12FE">
              <w:rPr>
                <w:rFonts w:ascii="Times New Roman" w:hAnsi="Times New Roman" w:cs="Times New Roman"/>
                <w:b/>
                <w:bCs/>
                <w:color w:val="000000"/>
              </w:rPr>
              <w:t>Assumptions:</w:t>
            </w:r>
          </w:p>
        </w:tc>
        <w:tc>
          <w:tcPr>
            <w:tcW w:w="7418" w:type="dxa"/>
            <w:gridSpan w:val="3"/>
            <w:shd w:val="clear" w:color="auto" w:fill="auto"/>
            <w:tcMar>
              <w:top w:w="60" w:type="dxa"/>
              <w:left w:w="60" w:type="dxa"/>
              <w:bottom w:w="60" w:type="dxa"/>
              <w:right w:w="60" w:type="dxa"/>
            </w:tcMar>
            <w:hideMark/>
          </w:tcPr>
          <w:p w14:paraId="4B3C8D7A" w14:textId="03F53A6F" w:rsidR="006E12FE" w:rsidRPr="006E12FE" w:rsidRDefault="006C3BA7" w:rsidP="009C10D7">
            <w:pPr>
              <w:rPr>
                <w:rFonts w:ascii="Times" w:hAnsi="Times" w:cs="Times New Roman"/>
              </w:rPr>
            </w:pPr>
            <w:r>
              <w:rPr>
                <w:rFonts w:ascii="Times New Roman" w:hAnsi="Times New Roman" w:cs="Times New Roman"/>
                <w:color w:val="000000"/>
              </w:rPr>
              <w:t>User</w:t>
            </w:r>
            <w:r w:rsidR="00BA153E" w:rsidRPr="006E12FE">
              <w:rPr>
                <w:rFonts w:ascii="Times New Roman" w:hAnsi="Times New Roman" w:cs="Times New Roman"/>
                <w:color w:val="000000"/>
              </w:rPr>
              <w:t xml:space="preserve"> understands English language. </w:t>
            </w:r>
            <w:r w:rsidR="009C10D7">
              <w:rPr>
                <w:rFonts w:ascii="Times New Roman" w:hAnsi="Times New Roman" w:cs="Times New Roman"/>
                <w:color w:val="000000"/>
              </w:rPr>
              <w:t>User</w:t>
            </w:r>
            <w:r w:rsidR="00BA153E" w:rsidRPr="006E12FE">
              <w:rPr>
                <w:rFonts w:ascii="Times New Roman" w:hAnsi="Times New Roman" w:cs="Times New Roman"/>
                <w:color w:val="000000"/>
              </w:rPr>
              <w:t xml:space="preserve"> has to have his/her</w:t>
            </w:r>
            <w:r w:rsidR="009C10D7">
              <w:rPr>
                <w:rFonts w:ascii="Times New Roman" w:hAnsi="Times New Roman" w:cs="Times New Roman"/>
                <w:color w:val="000000"/>
              </w:rPr>
              <w:t xml:space="preserve"> user</w:t>
            </w:r>
            <w:r w:rsidR="00BA153E" w:rsidRPr="006E12FE">
              <w:rPr>
                <w:rFonts w:ascii="Times New Roman" w:hAnsi="Times New Roman" w:cs="Times New Roman"/>
                <w:color w:val="000000"/>
              </w:rPr>
              <w:t xml:space="preserve"> ID and password first. The dental c</w:t>
            </w:r>
            <w:r w:rsidR="009C10D7">
              <w:rPr>
                <w:rFonts w:ascii="Times New Roman" w:hAnsi="Times New Roman" w:cs="Times New Roman"/>
                <w:color w:val="000000"/>
              </w:rPr>
              <w:t>linics’ officer provides user</w:t>
            </w:r>
            <w:r w:rsidR="00BA153E" w:rsidRPr="006E12FE">
              <w:rPr>
                <w:rFonts w:ascii="Times New Roman" w:hAnsi="Times New Roman" w:cs="Times New Roman"/>
                <w:color w:val="000000"/>
              </w:rPr>
              <w:t xml:space="preserve"> ID and password.</w:t>
            </w:r>
          </w:p>
        </w:tc>
      </w:tr>
      <w:tr w:rsidR="00BA153E" w:rsidRPr="006E12FE" w14:paraId="24F7A325" w14:textId="77777777" w:rsidTr="00555AF2">
        <w:trPr>
          <w:trHeight w:val="225"/>
        </w:trPr>
        <w:tc>
          <w:tcPr>
            <w:tcW w:w="2187" w:type="dxa"/>
            <w:shd w:val="clear" w:color="auto" w:fill="auto"/>
            <w:tcMar>
              <w:top w:w="60" w:type="dxa"/>
              <w:left w:w="60" w:type="dxa"/>
              <w:bottom w:w="60" w:type="dxa"/>
              <w:right w:w="60" w:type="dxa"/>
            </w:tcMar>
            <w:hideMark/>
          </w:tcPr>
          <w:p w14:paraId="0CBBF4F6" w14:textId="77777777" w:rsidR="006E12FE" w:rsidRPr="006E12FE" w:rsidRDefault="00BA153E" w:rsidP="00555AF2">
            <w:pPr>
              <w:jc w:val="right"/>
              <w:rPr>
                <w:rFonts w:ascii="Times" w:hAnsi="Times" w:cs="Times New Roman"/>
              </w:rPr>
            </w:pPr>
            <w:r w:rsidRPr="006E12FE">
              <w:rPr>
                <w:rFonts w:ascii="Times New Roman" w:hAnsi="Times New Roman" w:cs="Times New Roman"/>
                <w:b/>
                <w:bCs/>
                <w:color w:val="000000"/>
              </w:rPr>
              <w:t>Notes and Issues:</w:t>
            </w:r>
          </w:p>
        </w:tc>
        <w:tc>
          <w:tcPr>
            <w:tcW w:w="7418" w:type="dxa"/>
            <w:gridSpan w:val="3"/>
            <w:shd w:val="clear" w:color="auto" w:fill="auto"/>
            <w:tcMar>
              <w:top w:w="60" w:type="dxa"/>
              <w:left w:w="60" w:type="dxa"/>
              <w:bottom w:w="60" w:type="dxa"/>
              <w:right w:w="60" w:type="dxa"/>
            </w:tcMar>
            <w:hideMark/>
          </w:tcPr>
          <w:p w14:paraId="21B12C27" w14:textId="77777777" w:rsidR="006E12FE" w:rsidRPr="006E12FE" w:rsidRDefault="00BA153E" w:rsidP="00555AF2">
            <w:pPr>
              <w:rPr>
                <w:rFonts w:ascii="Times" w:hAnsi="Times" w:cs="Times New Roman"/>
              </w:rPr>
            </w:pPr>
            <w:r w:rsidRPr="006E12FE">
              <w:rPr>
                <w:rFonts w:ascii="Times New Roman" w:hAnsi="Times New Roman" w:cs="Times New Roman"/>
                <w:color w:val="000000"/>
              </w:rPr>
              <w:t>N/A</w:t>
            </w:r>
          </w:p>
        </w:tc>
      </w:tr>
    </w:tbl>
    <w:p w14:paraId="479F48A6" w14:textId="77777777" w:rsidR="00BA153E" w:rsidRDefault="00BA153E"/>
    <w:sectPr w:rsidR="00BA153E" w:rsidSect="0076453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2C96EE12"/>
    <w:lvl w:ilvl="0" w:tplc="0409000F">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1"/>
      <w:numFmt w:val="bullet"/>
      <w:lvlText w:val="o"/>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00000192">
      <w:start w:val="1"/>
      <w:numFmt w:val="bullet"/>
      <w:lvlText w:val="o"/>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C52ECE"/>
    <w:multiLevelType w:val="hybridMultilevel"/>
    <w:tmpl w:val="BCB86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1793FA0"/>
    <w:multiLevelType w:val="hybridMultilevel"/>
    <w:tmpl w:val="434AC3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036271DB"/>
    <w:multiLevelType w:val="hybridMultilevel"/>
    <w:tmpl w:val="D41CC652"/>
    <w:lvl w:ilvl="0" w:tplc="00000065">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57E5CEE"/>
    <w:multiLevelType w:val="hybridMultilevel"/>
    <w:tmpl w:val="C36CB0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05E42B41"/>
    <w:multiLevelType w:val="hybridMultilevel"/>
    <w:tmpl w:val="09DA4AB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B1845A2"/>
    <w:multiLevelType w:val="hybridMultilevel"/>
    <w:tmpl w:val="27461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D356167"/>
    <w:multiLevelType w:val="hybridMultilevel"/>
    <w:tmpl w:val="F02C7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4547F61"/>
    <w:multiLevelType w:val="hybridMultilevel"/>
    <w:tmpl w:val="274CD6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15A21A13"/>
    <w:multiLevelType w:val="hybridMultilevel"/>
    <w:tmpl w:val="FFB69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DA46D1"/>
    <w:multiLevelType w:val="hybridMultilevel"/>
    <w:tmpl w:val="ECBEF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DA21677"/>
    <w:multiLevelType w:val="hybridMultilevel"/>
    <w:tmpl w:val="05F601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19B7464"/>
    <w:multiLevelType w:val="hybridMultilevel"/>
    <w:tmpl w:val="C2B05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5491ED5"/>
    <w:multiLevelType w:val="hybridMultilevel"/>
    <w:tmpl w:val="12D61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6831CFF"/>
    <w:multiLevelType w:val="hybridMultilevel"/>
    <w:tmpl w:val="12CEE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83B0D98"/>
    <w:multiLevelType w:val="hybridMultilevel"/>
    <w:tmpl w:val="3FD8D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BD547CD"/>
    <w:multiLevelType w:val="hybridMultilevel"/>
    <w:tmpl w:val="7A883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4C1121"/>
    <w:multiLevelType w:val="hybridMultilevel"/>
    <w:tmpl w:val="87DEB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DE316DD"/>
    <w:multiLevelType w:val="hybridMultilevel"/>
    <w:tmpl w:val="7C60F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DF7098C"/>
    <w:multiLevelType w:val="hybridMultilevel"/>
    <w:tmpl w:val="DA8843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34DA4224"/>
    <w:multiLevelType w:val="hybridMultilevel"/>
    <w:tmpl w:val="2CF65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51A696F"/>
    <w:multiLevelType w:val="hybridMultilevel"/>
    <w:tmpl w:val="43B02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73D4F66"/>
    <w:multiLevelType w:val="hybridMultilevel"/>
    <w:tmpl w:val="6C94C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9733666"/>
    <w:multiLevelType w:val="hybridMultilevel"/>
    <w:tmpl w:val="2AD6A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DE41C7B"/>
    <w:multiLevelType w:val="hybridMultilevel"/>
    <w:tmpl w:val="9ADA0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9D821B4"/>
    <w:multiLevelType w:val="hybridMultilevel"/>
    <w:tmpl w:val="09905C0E"/>
    <w:lvl w:ilvl="0" w:tplc="00000065">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AE02992"/>
    <w:multiLevelType w:val="hybridMultilevel"/>
    <w:tmpl w:val="B23056DC"/>
    <w:lvl w:ilvl="0" w:tplc="0409000F">
      <w:start w:val="1"/>
      <w:numFmt w:val="decimal"/>
      <w:lvlText w:val="%1."/>
      <w:lvlJc w:val="left"/>
      <w:pPr>
        <w:ind w:left="720" w:hanging="360"/>
      </w:pPr>
    </w:lvl>
    <w:lvl w:ilvl="1" w:tplc="BBB0D6AE">
      <w:start w:val="1"/>
      <w:numFmt w:val="decimal"/>
      <w:lvlText w:val="%2."/>
      <w:lvlJc w:val="left"/>
      <w:pPr>
        <w:ind w:left="1500" w:hanging="420"/>
      </w:pPr>
      <w:rPr>
        <w:rFonts w:ascii="Times New Roman" w:hAnsi="Times New Roman"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C3F5CE9"/>
    <w:multiLevelType w:val="hybridMultilevel"/>
    <w:tmpl w:val="48122D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4CCF64C0"/>
    <w:multiLevelType w:val="hybridMultilevel"/>
    <w:tmpl w:val="AE4055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4EE56C50"/>
    <w:multiLevelType w:val="hybridMultilevel"/>
    <w:tmpl w:val="F5823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3B4A62"/>
    <w:multiLevelType w:val="hybridMultilevel"/>
    <w:tmpl w:val="A34C2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75F2DBE"/>
    <w:multiLevelType w:val="hybridMultilevel"/>
    <w:tmpl w:val="15B05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92776BC"/>
    <w:multiLevelType w:val="hybridMultilevel"/>
    <w:tmpl w:val="D3166D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A036661"/>
    <w:multiLevelType w:val="hybridMultilevel"/>
    <w:tmpl w:val="DFB2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B6627FE"/>
    <w:multiLevelType w:val="hybridMultilevel"/>
    <w:tmpl w:val="3FD8D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C1C6496"/>
    <w:multiLevelType w:val="hybridMultilevel"/>
    <w:tmpl w:val="3F202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C1D18F7"/>
    <w:multiLevelType w:val="hybridMultilevel"/>
    <w:tmpl w:val="E8025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D6455BC"/>
    <w:multiLevelType w:val="hybridMultilevel"/>
    <w:tmpl w:val="BBF40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03D252B"/>
    <w:multiLevelType w:val="hybridMultilevel"/>
    <w:tmpl w:val="30BE57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71092D15"/>
    <w:multiLevelType w:val="hybridMultilevel"/>
    <w:tmpl w:val="635E6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9E469E2"/>
    <w:multiLevelType w:val="hybridMultilevel"/>
    <w:tmpl w:val="ADFC5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7D9509D3"/>
    <w:multiLevelType w:val="hybridMultilevel"/>
    <w:tmpl w:val="273C9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FE70B11"/>
    <w:multiLevelType w:val="hybridMultilevel"/>
    <w:tmpl w:val="7D4C41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5"/>
  </w:num>
  <w:num w:numId="9">
    <w:abstractNumId w:val="39"/>
  </w:num>
  <w:num w:numId="10">
    <w:abstractNumId w:val="42"/>
  </w:num>
  <w:num w:numId="11">
    <w:abstractNumId w:val="24"/>
  </w:num>
  <w:num w:numId="12">
    <w:abstractNumId w:val="31"/>
  </w:num>
  <w:num w:numId="13">
    <w:abstractNumId w:val="9"/>
  </w:num>
  <w:num w:numId="14">
    <w:abstractNumId w:val="26"/>
  </w:num>
  <w:num w:numId="15">
    <w:abstractNumId w:val="45"/>
  </w:num>
  <w:num w:numId="16">
    <w:abstractNumId w:val="29"/>
  </w:num>
  <w:num w:numId="17">
    <w:abstractNumId w:val="19"/>
  </w:num>
  <w:num w:numId="18">
    <w:abstractNumId w:val="21"/>
  </w:num>
  <w:num w:numId="19">
    <w:abstractNumId w:val="40"/>
  </w:num>
  <w:num w:numId="20">
    <w:abstractNumId w:val="16"/>
  </w:num>
  <w:num w:numId="21">
    <w:abstractNumId w:val="27"/>
  </w:num>
  <w:num w:numId="22">
    <w:abstractNumId w:val="32"/>
  </w:num>
  <w:num w:numId="23">
    <w:abstractNumId w:val="46"/>
  </w:num>
  <w:num w:numId="24">
    <w:abstractNumId w:val="14"/>
  </w:num>
  <w:num w:numId="25">
    <w:abstractNumId w:val="44"/>
  </w:num>
  <w:num w:numId="26">
    <w:abstractNumId w:val="33"/>
  </w:num>
  <w:num w:numId="27">
    <w:abstractNumId w:val="25"/>
  </w:num>
  <w:num w:numId="28">
    <w:abstractNumId w:val="30"/>
  </w:num>
  <w:num w:numId="29">
    <w:abstractNumId w:val="47"/>
  </w:num>
  <w:num w:numId="30">
    <w:abstractNumId w:val="43"/>
  </w:num>
  <w:num w:numId="31">
    <w:abstractNumId w:val="13"/>
  </w:num>
  <w:num w:numId="32">
    <w:abstractNumId w:val="34"/>
  </w:num>
  <w:num w:numId="33">
    <w:abstractNumId w:val="12"/>
  </w:num>
  <w:num w:numId="34">
    <w:abstractNumId w:val="8"/>
  </w:num>
  <w:num w:numId="35">
    <w:abstractNumId w:val="28"/>
  </w:num>
  <w:num w:numId="36">
    <w:abstractNumId w:val="36"/>
  </w:num>
  <w:num w:numId="37">
    <w:abstractNumId w:val="41"/>
  </w:num>
  <w:num w:numId="38">
    <w:abstractNumId w:val="23"/>
  </w:num>
  <w:num w:numId="39">
    <w:abstractNumId w:val="10"/>
  </w:num>
  <w:num w:numId="40">
    <w:abstractNumId w:val="35"/>
  </w:num>
  <w:num w:numId="41">
    <w:abstractNumId w:val="11"/>
  </w:num>
  <w:num w:numId="42">
    <w:abstractNumId w:val="22"/>
  </w:num>
  <w:num w:numId="43">
    <w:abstractNumId w:val="20"/>
  </w:num>
  <w:num w:numId="44">
    <w:abstractNumId w:val="38"/>
  </w:num>
  <w:num w:numId="45">
    <w:abstractNumId w:val="18"/>
  </w:num>
  <w:num w:numId="46">
    <w:abstractNumId w:val="48"/>
  </w:num>
  <w:num w:numId="47">
    <w:abstractNumId w:val="37"/>
  </w:num>
  <w:num w:numId="48">
    <w:abstractNumId w:val="7"/>
  </w:num>
  <w:num w:numId="49">
    <w:abstractNumId w:val="1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C60"/>
    <w:rsid w:val="000030CF"/>
    <w:rsid w:val="000037DC"/>
    <w:rsid w:val="00067BF5"/>
    <w:rsid w:val="000714F9"/>
    <w:rsid w:val="000D5EBD"/>
    <w:rsid w:val="000E27EC"/>
    <w:rsid w:val="000F0397"/>
    <w:rsid w:val="001327D4"/>
    <w:rsid w:val="00135DC5"/>
    <w:rsid w:val="001E2834"/>
    <w:rsid w:val="001E6033"/>
    <w:rsid w:val="001F554F"/>
    <w:rsid w:val="002013EF"/>
    <w:rsid w:val="002050BF"/>
    <w:rsid w:val="00215821"/>
    <w:rsid w:val="002604D6"/>
    <w:rsid w:val="002D10B8"/>
    <w:rsid w:val="002D366D"/>
    <w:rsid w:val="002E43A6"/>
    <w:rsid w:val="002F5478"/>
    <w:rsid w:val="0031040F"/>
    <w:rsid w:val="00332ED8"/>
    <w:rsid w:val="00386262"/>
    <w:rsid w:val="003A25B3"/>
    <w:rsid w:val="0040110D"/>
    <w:rsid w:val="00455306"/>
    <w:rsid w:val="004725C7"/>
    <w:rsid w:val="004A0CC3"/>
    <w:rsid w:val="004B5872"/>
    <w:rsid w:val="004D090A"/>
    <w:rsid w:val="004E2C60"/>
    <w:rsid w:val="00531545"/>
    <w:rsid w:val="005B1B2E"/>
    <w:rsid w:val="005C1780"/>
    <w:rsid w:val="00620137"/>
    <w:rsid w:val="006555EB"/>
    <w:rsid w:val="006976A6"/>
    <w:rsid w:val="006C3BA7"/>
    <w:rsid w:val="006D29F1"/>
    <w:rsid w:val="006E12FE"/>
    <w:rsid w:val="006F64B0"/>
    <w:rsid w:val="006F69A8"/>
    <w:rsid w:val="00764536"/>
    <w:rsid w:val="00786AE5"/>
    <w:rsid w:val="007D5377"/>
    <w:rsid w:val="00844A88"/>
    <w:rsid w:val="00872964"/>
    <w:rsid w:val="0089651B"/>
    <w:rsid w:val="008B531F"/>
    <w:rsid w:val="009B4653"/>
    <w:rsid w:val="009C03BD"/>
    <w:rsid w:val="009C10D7"/>
    <w:rsid w:val="00A03C64"/>
    <w:rsid w:val="00A1345E"/>
    <w:rsid w:val="00A7322C"/>
    <w:rsid w:val="00A85E00"/>
    <w:rsid w:val="00AE08A8"/>
    <w:rsid w:val="00AE0ECB"/>
    <w:rsid w:val="00B05F5C"/>
    <w:rsid w:val="00B20F5B"/>
    <w:rsid w:val="00B25E3A"/>
    <w:rsid w:val="00B350F1"/>
    <w:rsid w:val="00B37660"/>
    <w:rsid w:val="00B435E6"/>
    <w:rsid w:val="00B51C45"/>
    <w:rsid w:val="00B628CB"/>
    <w:rsid w:val="00B94187"/>
    <w:rsid w:val="00BA153E"/>
    <w:rsid w:val="00BA3981"/>
    <w:rsid w:val="00BE5B21"/>
    <w:rsid w:val="00CE26ED"/>
    <w:rsid w:val="00D10546"/>
    <w:rsid w:val="00D210B5"/>
    <w:rsid w:val="00D30A86"/>
    <w:rsid w:val="00D74BD2"/>
    <w:rsid w:val="00D9664E"/>
    <w:rsid w:val="00E06A1B"/>
    <w:rsid w:val="00E37A29"/>
    <w:rsid w:val="00E45C6C"/>
    <w:rsid w:val="00E556E7"/>
    <w:rsid w:val="00EB1E89"/>
    <w:rsid w:val="00EB6643"/>
    <w:rsid w:val="00EE0F39"/>
    <w:rsid w:val="00F76AB2"/>
    <w:rsid w:val="00FE54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5F7B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2C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2C60"/>
    <w:rPr>
      <w:rFonts w:ascii="Lucida Grande" w:hAnsi="Lucida Grande" w:cs="Lucida Grande"/>
      <w:sz w:val="18"/>
      <w:szCs w:val="18"/>
    </w:rPr>
  </w:style>
  <w:style w:type="paragraph" w:styleId="NormalWeb">
    <w:name w:val="Normal (Web)"/>
    <w:basedOn w:val="Normal"/>
    <w:uiPriority w:val="99"/>
    <w:unhideWhenUsed/>
    <w:rsid w:val="00E45C6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45C6C"/>
  </w:style>
  <w:style w:type="paragraph" w:styleId="ListParagraph">
    <w:name w:val="List Paragraph"/>
    <w:basedOn w:val="Normal"/>
    <w:uiPriority w:val="34"/>
    <w:qFormat/>
    <w:rsid w:val="009C03B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2C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2C60"/>
    <w:rPr>
      <w:rFonts w:ascii="Lucida Grande" w:hAnsi="Lucida Grande" w:cs="Lucida Grande"/>
      <w:sz w:val="18"/>
      <w:szCs w:val="18"/>
    </w:rPr>
  </w:style>
  <w:style w:type="paragraph" w:styleId="NormalWeb">
    <w:name w:val="Normal (Web)"/>
    <w:basedOn w:val="Normal"/>
    <w:uiPriority w:val="99"/>
    <w:unhideWhenUsed/>
    <w:rsid w:val="00E45C6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45C6C"/>
  </w:style>
  <w:style w:type="paragraph" w:styleId="ListParagraph">
    <w:name w:val="List Paragraph"/>
    <w:basedOn w:val="Normal"/>
    <w:uiPriority w:val="34"/>
    <w:qFormat/>
    <w:rsid w:val="009C03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96200">
      <w:bodyDiv w:val="1"/>
      <w:marLeft w:val="0"/>
      <w:marRight w:val="0"/>
      <w:marTop w:val="0"/>
      <w:marBottom w:val="0"/>
      <w:divBdr>
        <w:top w:val="none" w:sz="0" w:space="0" w:color="auto"/>
        <w:left w:val="none" w:sz="0" w:space="0" w:color="auto"/>
        <w:bottom w:val="none" w:sz="0" w:space="0" w:color="auto"/>
        <w:right w:val="none" w:sz="0" w:space="0" w:color="auto"/>
      </w:divBdr>
    </w:div>
    <w:div w:id="318308600">
      <w:bodyDiv w:val="1"/>
      <w:marLeft w:val="0"/>
      <w:marRight w:val="0"/>
      <w:marTop w:val="0"/>
      <w:marBottom w:val="0"/>
      <w:divBdr>
        <w:top w:val="none" w:sz="0" w:space="0" w:color="auto"/>
        <w:left w:val="none" w:sz="0" w:space="0" w:color="auto"/>
        <w:bottom w:val="none" w:sz="0" w:space="0" w:color="auto"/>
        <w:right w:val="none" w:sz="0" w:space="0" w:color="auto"/>
      </w:divBdr>
    </w:div>
    <w:div w:id="334767716">
      <w:bodyDiv w:val="1"/>
      <w:marLeft w:val="0"/>
      <w:marRight w:val="0"/>
      <w:marTop w:val="0"/>
      <w:marBottom w:val="0"/>
      <w:divBdr>
        <w:top w:val="none" w:sz="0" w:space="0" w:color="auto"/>
        <w:left w:val="none" w:sz="0" w:space="0" w:color="auto"/>
        <w:bottom w:val="none" w:sz="0" w:space="0" w:color="auto"/>
        <w:right w:val="none" w:sz="0" w:space="0" w:color="auto"/>
      </w:divBdr>
    </w:div>
    <w:div w:id="390616801">
      <w:bodyDiv w:val="1"/>
      <w:marLeft w:val="0"/>
      <w:marRight w:val="0"/>
      <w:marTop w:val="0"/>
      <w:marBottom w:val="0"/>
      <w:divBdr>
        <w:top w:val="none" w:sz="0" w:space="0" w:color="auto"/>
        <w:left w:val="none" w:sz="0" w:space="0" w:color="auto"/>
        <w:bottom w:val="none" w:sz="0" w:space="0" w:color="auto"/>
        <w:right w:val="none" w:sz="0" w:space="0" w:color="auto"/>
      </w:divBdr>
    </w:div>
    <w:div w:id="429277294">
      <w:bodyDiv w:val="1"/>
      <w:marLeft w:val="0"/>
      <w:marRight w:val="0"/>
      <w:marTop w:val="0"/>
      <w:marBottom w:val="0"/>
      <w:divBdr>
        <w:top w:val="none" w:sz="0" w:space="0" w:color="auto"/>
        <w:left w:val="none" w:sz="0" w:space="0" w:color="auto"/>
        <w:bottom w:val="none" w:sz="0" w:space="0" w:color="auto"/>
        <w:right w:val="none" w:sz="0" w:space="0" w:color="auto"/>
      </w:divBdr>
    </w:div>
    <w:div w:id="642656057">
      <w:bodyDiv w:val="1"/>
      <w:marLeft w:val="0"/>
      <w:marRight w:val="0"/>
      <w:marTop w:val="0"/>
      <w:marBottom w:val="0"/>
      <w:divBdr>
        <w:top w:val="none" w:sz="0" w:space="0" w:color="auto"/>
        <w:left w:val="none" w:sz="0" w:space="0" w:color="auto"/>
        <w:bottom w:val="none" w:sz="0" w:space="0" w:color="auto"/>
        <w:right w:val="none" w:sz="0" w:space="0" w:color="auto"/>
      </w:divBdr>
    </w:div>
    <w:div w:id="796070849">
      <w:bodyDiv w:val="1"/>
      <w:marLeft w:val="0"/>
      <w:marRight w:val="0"/>
      <w:marTop w:val="0"/>
      <w:marBottom w:val="0"/>
      <w:divBdr>
        <w:top w:val="none" w:sz="0" w:space="0" w:color="auto"/>
        <w:left w:val="none" w:sz="0" w:space="0" w:color="auto"/>
        <w:bottom w:val="none" w:sz="0" w:space="0" w:color="auto"/>
        <w:right w:val="none" w:sz="0" w:space="0" w:color="auto"/>
      </w:divBdr>
    </w:div>
    <w:div w:id="827552843">
      <w:bodyDiv w:val="1"/>
      <w:marLeft w:val="0"/>
      <w:marRight w:val="0"/>
      <w:marTop w:val="0"/>
      <w:marBottom w:val="0"/>
      <w:divBdr>
        <w:top w:val="none" w:sz="0" w:space="0" w:color="auto"/>
        <w:left w:val="none" w:sz="0" w:space="0" w:color="auto"/>
        <w:bottom w:val="none" w:sz="0" w:space="0" w:color="auto"/>
        <w:right w:val="none" w:sz="0" w:space="0" w:color="auto"/>
      </w:divBdr>
    </w:div>
    <w:div w:id="1064372864">
      <w:bodyDiv w:val="1"/>
      <w:marLeft w:val="0"/>
      <w:marRight w:val="0"/>
      <w:marTop w:val="0"/>
      <w:marBottom w:val="0"/>
      <w:divBdr>
        <w:top w:val="none" w:sz="0" w:space="0" w:color="auto"/>
        <w:left w:val="none" w:sz="0" w:space="0" w:color="auto"/>
        <w:bottom w:val="none" w:sz="0" w:space="0" w:color="auto"/>
        <w:right w:val="none" w:sz="0" w:space="0" w:color="auto"/>
      </w:divBdr>
    </w:div>
    <w:div w:id="1070924488">
      <w:bodyDiv w:val="1"/>
      <w:marLeft w:val="0"/>
      <w:marRight w:val="0"/>
      <w:marTop w:val="0"/>
      <w:marBottom w:val="0"/>
      <w:divBdr>
        <w:top w:val="none" w:sz="0" w:space="0" w:color="auto"/>
        <w:left w:val="none" w:sz="0" w:space="0" w:color="auto"/>
        <w:bottom w:val="none" w:sz="0" w:space="0" w:color="auto"/>
        <w:right w:val="none" w:sz="0" w:space="0" w:color="auto"/>
      </w:divBdr>
    </w:div>
    <w:div w:id="1108476263">
      <w:bodyDiv w:val="1"/>
      <w:marLeft w:val="0"/>
      <w:marRight w:val="0"/>
      <w:marTop w:val="0"/>
      <w:marBottom w:val="0"/>
      <w:divBdr>
        <w:top w:val="none" w:sz="0" w:space="0" w:color="auto"/>
        <w:left w:val="none" w:sz="0" w:space="0" w:color="auto"/>
        <w:bottom w:val="none" w:sz="0" w:space="0" w:color="auto"/>
        <w:right w:val="none" w:sz="0" w:space="0" w:color="auto"/>
      </w:divBdr>
    </w:div>
    <w:div w:id="1164783437">
      <w:bodyDiv w:val="1"/>
      <w:marLeft w:val="0"/>
      <w:marRight w:val="0"/>
      <w:marTop w:val="0"/>
      <w:marBottom w:val="0"/>
      <w:divBdr>
        <w:top w:val="none" w:sz="0" w:space="0" w:color="auto"/>
        <w:left w:val="none" w:sz="0" w:space="0" w:color="auto"/>
        <w:bottom w:val="none" w:sz="0" w:space="0" w:color="auto"/>
        <w:right w:val="none" w:sz="0" w:space="0" w:color="auto"/>
      </w:divBdr>
    </w:div>
    <w:div w:id="1320110255">
      <w:bodyDiv w:val="1"/>
      <w:marLeft w:val="0"/>
      <w:marRight w:val="0"/>
      <w:marTop w:val="0"/>
      <w:marBottom w:val="0"/>
      <w:divBdr>
        <w:top w:val="none" w:sz="0" w:space="0" w:color="auto"/>
        <w:left w:val="none" w:sz="0" w:space="0" w:color="auto"/>
        <w:bottom w:val="none" w:sz="0" w:space="0" w:color="auto"/>
        <w:right w:val="none" w:sz="0" w:space="0" w:color="auto"/>
      </w:divBdr>
    </w:div>
    <w:div w:id="1348213425">
      <w:bodyDiv w:val="1"/>
      <w:marLeft w:val="0"/>
      <w:marRight w:val="0"/>
      <w:marTop w:val="0"/>
      <w:marBottom w:val="0"/>
      <w:divBdr>
        <w:top w:val="none" w:sz="0" w:space="0" w:color="auto"/>
        <w:left w:val="none" w:sz="0" w:space="0" w:color="auto"/>
        <w:bottom w:val="none" w:sz="0" w:space="0" w:color="auto"/>
        <w:right w:val="none" w:sz="0" w:space="0" w:color="auto"/>
      </w:divBdr>
    </w:div>
    <w:div w:id="1430389801">
      <w:bodyDiv w:val="1"/>
      <w:marLeft w:val="0"/>
      <w:marRight w:val="0"/>
      <w:marTop w:val="0"/>
      <w:marBottom w:val="0"/>
      <w:divBdr>
        <w:top w:val="none" w:sz="0" w:space="0" w:color="auto"/>
        <w:left w:val="none" w:sz="0" w:space="0" w:color="auto"/>
        <w:bottom w:val="none" w:sz="0" w:space="0" w:color="auto"/>
        <w:right w:val="none" w:sz="0" w:space="0" w:color="auto"/>
      </w:divBdr>
    </w:div>
    <w:div w:id="1650281249">
      <w:bodyDiv w:val="1"/>
      <w:marLeft w:val="0"/>
      <w:marRight w:val="0"/>
      <w:marTop w:val="0"/>
      <w:marBottom w:val="0"/>
      <w:divBdr>
        <w:top w:val="none" w:sz="0" w:space="0" w:color="auto"/>
        <w:left w:val="none" w:sz="0" w:space="0" w:color="auto"/>
        <w:bottom w:val="none" w:sz="0" w:space="0" w:color="auto"/>
        <w:right w:val="none" w:sz="0" w:space="0" w:color="auto"/>
      </w:divBdr>
    </w:div>
    <w:div w:id="1683121378">
      <w:bodyDiv w:val="1"/>
      <w:marLeft w:val="0"/>
      <w:marRight w:val="0"/>
      <w:marTop w:val="0"/>
      <w:marBottom w:val="0"/>
      <w:divBdr>
        <w:top w:val="none" w:sz="0" w:space="0" w:color="auto"/>
        <w:left w:val="none" w:sz="0" w:space="0" w:color="auto"/>
        <w:bottom w:val="none" w:sz="0" w:space="0" w:color="auto"/>
        <w:right w:val="none" w:sz="0" w:space="0" w:color="auto"/>
      </w:divBdr>
    </w:div>
    <w:div w:id="1793859470">
      <w:bodyDiv w:val="1"/>
      <w:marLeft w:val="0"/>
      <w:marRight w:val="0"/>
      <w:marTop w:val="0"/>
      <w:marBottom w:val="0"/>
      <w:divBdr>
        <w:top w:val="none" w:sz="0" w:space="0" w:color="auto"/>
        <w:left w:val="none" w:sz="0" w:space="0" w:color="auto"/>
        <w:bottom w:val="none" w:sz="0" w:space="0" w:color="auto"/>
        <w:right w:val="none" w:sz="0" w:space="0" w:color="auto"/>
      </w:divBdr>
    </w:div>
    <w:div w:id="1813790356">
      <w:bodyDiv w:val="1"/>
      <w:marLeft w:val="0"/>
      <w:marRight w:val="0"/>
      <w:marTop w:val="0"/>
      <w:marBottom w:val="0"/>
      <w:divBdr>
        <w:top w:val="none" w:sz="0" w:space="0" w:color="auto"/>
        <w:left w:val="none" w:sz="0" w:space="0" w:color="auto"/>
        <w:bottom w:val="none" w:sz="0" w:space="0" w:color="auto"/>
        <w:right w:val="none" w:sz="0" w:space="0" w:color="auto"/>
      </w:divBdr>
    </w:div>
    <w:div w:id="1867137560">
      <w:bodyDiv w:val="1"/>
      <w:marLeft w:val="0"/>
      <w:marRight w:val="0"/>
      <w:marTop w:val="0"/>
      <w:marBottom w:val="0"/>
      <w:divBdr>
        <w:top w:val="none" w:sz="0" w:space="0" w:color="auto"/>
        <w:left w:val="none" w:sz="0" w:space="0" w:color="auto"/>
        <w:bottom w:val="none" w:sz="0" w:space="0" w:color="auto"/>
        <w:right w:val="none" w:sz="0" w:space="0" w:color="auto"/>
      </w:divBdr>
    </w:div>
    <w:div w:id="1867986039">
      <w:bodyDiv w:val="1"/>
      <w:marLeft w:val="0"/>
      <w:marRight w:val="0"/>
      <w:marTop w:val="0"/>
      <w:marBottom w:val="0"/>
      <w:divBdr>
        <w:top w:val="none" w:sz="0" w:space="0" w:color="auto"/>
        <w:left w:val="none" w:sz="0" w:space="0" w:color="auto"/>
        <w:bottom w:val="none" w:sz="0" w:space="0" w:color="auto"/>
        <w:right w:val="none" w:sz="0" w:space="0" w:color="auto"/>
      </w:divBdr>
    </w:div>
    <w:div w:id="20887680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39</Pages>
  <Words>7125</Words>
  <Characters>40619</Characters>
  <Application>Microsoft Macintosh Word</Application>
  <DocSecurity>0</DocSecurity>
  <Lines>338</Lines>
  <Paragraphs>95</Paragraphs>
  <ScaleCrop>false</ScaleCrop>
  <Company/>
  <LinksUpToDate>false</LinksUpToDate>
  <CharactersWithSpaces>47649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Worapun Wongkium</dc:creator>
  <cp:keywords/>
  <dc:description/>
  <cp:lastModifiedBy>Worapun Wongkium</cp:lastModifiedBy>
  <cp:revision>79</cp:revision>
  <dcterms:created xsi:type="dcterms:W3CDTF">2014-07-01T06:15:00Z</dcterms:created>
  <dcterms:modified xsi:type="dcterms:W3CDTF">2014-07-03T08:49:00Z</dcterms:modified>
</cp:coreProperties>
</file>