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BB57CD">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BB57CD">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3</w:t>
            </w:r>
          </w:p>
        </w:tc>
        <w:tc>
          <w:tcPr>
            <w:tcW w:w="2126" w:type="dxa"/>
            <w:shd w:val="clear" w:color="auto" w:fill="auto"/>
            <w:vAlign w:val="center"/>
          </w:tcPr>
          <w:p w14:paraId="3F5E6C8E" w14:textId="135B5170" w:rsidR="00E43A6A" w:rsidRPr="00912093" w:rsidRDefault="00E43A6A"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Add Unit test case</w:t>
            </w:r>
          </w:p>
        </w:tc>
        <w:tc>
          <w:tcPr>
            <w:tcW w:w="992" w:type="dxa"/>
            <w:shd w:val="clear" w:color="auto" w:fill="auto"/>
            <w:vAlign w:val="center"/>
          </w:tcPr>
          <w:p w14:paraId="247765D2" w14:textId="5DF19592"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389E1CA" w14:textId="2B43F62B" w:rsidR="00E43A6A"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07/28</w:t>
            </w:r>
            <w:r w:rsidR="00E43A6A">
              <w:rPr>
                <w:rFonts w:ascii="Times New Roman" w:hAnsi="Times New Roman" w:cs="Times New Roman"/>
                <w:bCs/>
                <w:color w:val="auto"/>
                <w:sz w:val="24"/>
                <w:szCs w:val="24"/>
              </w:rPr>
              <w:t>/2014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DE689D" w:rsidRPr="00C20422" w14:paraId="6A5F9B8F" w14:textId="77777777" w:rsidTr="00697F12">
        <w:trPr>
          <w:jc w:val="center"/>
        </w:trPr>
        <w:tc>
          <w:tcPr>
            <w:tcW w:w="2198" w:type="dxa"/>
            <w:shd w:val="clear" w:color="auto" w:fill="auto"/>
            <w:vAlign w:val="center"/>
          </w:tcPr>
          <w:p w14:paraId="7343B146" w14:textId="77777777" w:rsidR="00DE689D" w:rsidRPr="00946EAE" w:rsidRDefault="00DE689D" w:rsidP="003371B7">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4677040" w14:textId="6F6EDF2D" w:rsidR="00DE689D" w:rsidRPr="00946EAE" w:rsidRDefault="00DE689D"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ver </w:t>
            </w:r>
            <w:r>
              <w:rPr>
                <w:rFonts w:ascii="Times New Roman" w:hAnsi="Times New Roman" w:cs="Times New Roman"/>
                <w:bCs/>
                <w:color w:val="auto"/>
                <w:szCs w:val="22"/>
              </w:rPr>
              <w:t>1.0</w:t>
            </w:r>
          </w:p>
        </w:tc>
        <w:tc>
          <w:tcPr>
            <w:tcW w:w="2126" w:type="dxa"/>
            <w:shd w:val="clear" w:color="auto" w:fill="auto"/>
            <w:vAlign w:val="center"/>
          </w:tcPr>
          <w:p w14:paraId="2F4A19AC" w14:textId="1909D1C8" w:rsidR="00DE689D" w:rsidRDefault="00DE689D"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Review all document</w:t>
            </w:r>
          </w:p>
        </w:tc>
        <w:tc>
          <w:tcPr>
            <w:tcW w:w="992" w:type="dxa"/>
            <w:shd w:val="clear" w:color="auto" w:fill="auto"/>
            <w:vAlign w:val="center"/>
          </w:tcPr>
          <w:p w14:paraId="48C7ADD5" w14:textId="29FC3268"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18" w:type="dxa"/>
            <w:shd w:val="clear" w:color="auto" w:fill="auto"/>
            <w:vAlign w:val="center"/>
          </w:tcPr>
          <w:p w14:paraId="2F648FC2" w14:textId="2275DF39"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07/30/2014</w:t>
            </w:r>
          </w:p>
        </w:tc>
        <w:tc>
          <w:tcPr>
            <w:tcW w:w="1275" w:type="dxa"/>
            <w:shd w:val="clear" w:color="auto" w:fill="auto"/>
            <w:vAlign w:val="center"/>
          </w:tcPr>
          <w:p w14:paraId="3FEBD4FA" w14:textId="72689B21"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55649F2" w14:textId="32142E29"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0" w:name="_Toc268347945"/>
      <w:r w:rsidRPr="00C465B5">
        <w:lastRenderedPageBreak/>
        <w:t>Chapter One: Introduction</w:t>
      </w:r>
      <w:bookmarkEnd w:id="0"/>
    </w:p>
    <w:p w14:paraId="6743EFFA" w14:textId="77777777" w:rsidR="00946EAE" w:rsidRPr="00B703EB" w:rsidRDefault="00C465B5" w:rsidP="00B703EB">
      <w:pPr>
        <w:pStyle w:val="Heading2"/>
        <w:rPr>
          <w:rFonts w:ascii="Times" w:hAnsi="Times"/>
          <w:color w:val="000000" w:themeColor="text1"/>
          <w:sz w:val="32"/>
          <w:szCs w:val="32"/>
        </w:rPr>
      </w:pPr>
      <w:bookmarkStart w:id="1" w:name="_Toc268347946"/>
      <w:r w:rsidRPr="00B703EB">
        <w:rPr>
          <w:rFonts w:ascii="Times" w:hAnsi="Times"/>
          <w:color w:val="000000" w:themeColor="text1"/>
          <w:sz w:val="32"/>
          <w:szCs w:val="32"/>
        </w:rPr>
        <w:t>1. Introduction</w:t>
      </w:r>
      <w:bookmarkEnd w:id="1"/>
    </w:p>
    <w:p w14:paraId="345A4946" w14:textId="77777777" w:rsidR="00946EAE" w:rsidRDefault="00B703EB" w:rsidP="00DC65F6">
      <w:pPr>
        <w:pStyle w:val="Heading3"/>
        <w:rPr>
          <w:rFonts w:ascii="Times" w:hAnsi="Times" w:cs="Times New Roman"/>
          <w:color w:val="000000" w:themeColor="text1"/>
          <w:sz w:val="28"/>
        </w:rPr>
      </w:pPr>
      <w:bookmarkStart w:id="2"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2"/>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3"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3"/>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4"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4"/>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on mobile phone support iOS</w:t>
      </w:r>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BB57CD">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5"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5"/>
    </w:p>
    <w:p w14:paraId="55D66EE6" w14:textId="77777777" w:rsidR="00C465B5" w:rsidRPr="00B703EB" w:rsidRDefault="00C465B5" w:rsidP="00B703EB">
      <w:pPr>
        <w:pStyle w:val="Heading2"/>
        <w:rPr>
          <w:rFonts w:ascii="Times" w:hAnsi="Times"/>
          <w:color w:val="000000" w:themeColor="text1"/>
          <w:sz w:val="32"/>
          <w:szCs w:val="32"/>
        </w:rPr>
      </w:pPr>
      <w:bookmarkStart w:id="6"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6"/>
    </w:p>
    <w:p w14:paraId="1E695868" w14:textId="77777777" w:rsidR="0052684D" w:rsidRPr="0094237D" w:rsidRDefault="0052684D" w:rsidP="00DC65F6">
      <w:pPr>
        <w:pStyle w:val="Heading3"/>
        <w:rPr>
          <w:rFonts w:ascii="Times" w:hAnsi="Times"/>
          <w:color w:val="000000" w:themeColor="text1"/>
          <w:sz w:val="28"/>
          <w:lang w:bidi="ar-SA"/>
        </w:rPr>
      </w:pPr>
      <w:bookmarkStart w:id="7"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7"/>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6B1929F0" w14:textId="77777777" w:rsidTr="00E82696">
        <w:trPr>
          <w:cantSplit/>
          <w:trHeight w:val="1146"/>
        </w:trPr>
        <w:tc>
          <w:tcPr>
            <w:tcW w:w="707" w:type="dxa"/>
            <w:shd w:val="clear" w:color="auto" w:fill="D9D9D9"/>
          </w:tcPr>
          <w:p w14:paraId="4A714202"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7C033FE"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3976D24"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342DE0F"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74DD97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09B7E6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84DBB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92B1ED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649DBE5"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859AD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292CC6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04B772C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0CBB893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18C2162"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7E95FA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F0671B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545453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D7DDAC7"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03EBE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2B061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795294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14:paraId="405D3BE2" w14:textId="77777777"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14:paraId="53CF225E"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14:paraId="4C66651C"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F41D1C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14:paraId="52DA7723" w14:textId="77777777" w:rsidTr="00996374">
        <w:trPr>
          <w:trHeight w:val="504"/>
        </w:trPr>
        <w:tc>
          <w:tcPr>
            <w:tcW w:w="707" w:type="dxa"/>
          </w:tcPr>
          <w:p w14:paraId="3F6ABEF2"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14:paraId="1DFA9C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5D7238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1ED39E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611D5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7546EF6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D5BD2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32421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C31A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A94FD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267CC7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1C766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5F83B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F0D43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AF4D9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E52B3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5BB4A0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139C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46F54A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1015A3" w14:textId="77777777" w:rsidR="00E82696" w:rsidRDefault="00E82696">
            <w:pPr>
              <w:spacing w:line="240" w:lineRule="auto"/>
            </w:pPr>
          </w:p>
        </w:tc>
        <w:tc>
          <w:tcPr>
            <w:tcW w:w="426" w:type="dxa"/>
            <w:shd w:val="clear" w:color="auto" w:fill="595959" w:themeFill="text1" w:themeFillTint="A6"/>
          </w:tcPr>
          <w:p w14:paraId="2A1AEF2C" w14:textId="77777777" w:rsidR="00E82696" w:rsidRDefault="00E82696">
            <w:pPr>
              <w:spacing w:line="240" w:lineRule="auto"/>
            </w:pPr>
          </w:p>
        </w:tc>
        <w:tc>
          <w:tcPr>
            <w:tcW w:w="428" w:type="dxa"/>
            <w:shd w:val="clear" w:color="auto" w:fill="595959" w:themeFill="text1" w:themeFillTint="A6"/>
          </w:tcPr>
          <w:p w14:paraId="66564678" w14:textId="77777777" w:rsidR="00E82696" w:rsidRDefault="00E82696">
            <w:pPr>
              <w:spacing w:line="240" w:lineRule="auto"/>
            </w:pPr>
          </w:p>
        </w:tc>
        <w:tc>
          <w:tcPr>
            <w:tcW w:w="428" w:type="dxa"/>
            <w:shd w:val="clear" w:color="auto" w:fill="595959" w:themeFill="text1" w:themeFillTint="A6"/>
          </w:tcPr>
          <w:p w14:paraId="16DA617B" w14:textId="77777777" w:rsidR="00E82696" w:rsidRDefault="00E82696" w:rsidP="00E82696">
            <w:pPr>
              <w:spacing w:line="240" w:lineRule="auto"/>
            </w:pPr>
          </w:p>
        </w:tc>
      </w:tr>
      <w:tr w:rsidR="00E82696" w14:paraId="464A130E" w14:textId="77777777" w:rsidTr="00BA6EC4">
        <w:trPr>
          <w:trHeight w:val="484"/>
        </w:trPr>
        <w:tc>
          <w:tcPr>
            <w:tcW w:w="707" w:type="dxa"/>
          </w:tcPr>
          <w:p w14:paraId="2219502F"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14:paraId="08F8604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619CC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2655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75C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352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23311C" w14:textId="77777777" w:rsidR="00E82696" w:rsidRDefault="00E82696">
            <w:pPr>
              <w:spacing w:line="240" w:lineRule="auto"/>
            </w:pPr>
          </w:p>
        </w:tc>
        <w:tc>
          <w:tcPr>
            <w:tcW w:w="426" w:type="dxa"/>
            <w:shd w:val="clear" w:color="auto" w:fill="auto"/>
          </w:tcPr>
          <w:p w14:paraId="161FCE13" w14:textId="77777777" w:rsidR="00E82696" w:rsidRDefault="00E82696">
            <w:pPr>
              <w:spacing w:line="240" w:lineRule="auto"/>
            </w:pPr>
          </w:p>
        </w:tc>
        <w:tc>
          <w:tcPr>
            <w:tcW w:w="428" w:type="dxa"/>
            <w:shd w:val="clear" w:color="auto" w:fill="auto"/>
          </w:tcPr>
          <w:p w14:paraId="5D316CA4" w14:textId="77777777" w:rsidR="00E82696" w:rsidRDefault="00E82696">
            <w:pPr>
              <w:spacing w:line="240" w:lineRule="auto"/>
            </w:pPr>
          </w:p>
        </w:tc>
        <w:tc>
          <w:tcPr>
            <w:tcW w:w="428" w:type="dxa"/>
            <w:shd w:val="clear" w:color="auto" w:fill="auto"/>
          </w:tcPr>
          <w:p w14:paraId="4C21C331" w14:textId="77777777" w:rsidR="00E82696" w:rsidRDefault="00E82696" w:rsidP="00E82696">
            <w:pPr>
              <w:spacing w:line="240" w:lineRule="auto"/>
            </w:pPr>
          </w:p>
        </w:tc>
      </w:tr>
      <w:tr w:rsidR="00E82696" w14:paraId="5803E86F" w14:textId="77777777" w:rsidTr="00BA6EC4">
        <w:trPr>
          <w:trHeight w:val="504"/>
        </w:trPr>
        <w:tc>
          <w:tcPr>
            <w:tcW w:w="707" w:type="dxa"/>
          </w:tcPr>
          <w:p w14:paraId="22C9DB4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14:paraId="25FB12F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063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9597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47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FC2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539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1C2FEF" w14:textId="77777777" w:rsidR="00E82696" w:rsidRDefault="00E82696">
            <w:pPr>
              <w:spacing w:line="240" w:lineRule="auto"/>
            </w:pPr>
          </w:p>
        </w:tc>
        <w:tc>
          <w:tcPr>
            <w:tcW w:w="426" w:type="dxa"/>
            <w:shd w:val="clear" w:color="auto" w:fill="auto"/>
          </w:tcPr>
          <w:p w14:paraId="0667C0D0" w14:textId="77777777" w:rsidR="00E82696" w:rsidRDefault="00E82696">
            <w:pPr>
              <w:spacing w:line="240" w:lineRule="auto"/>
            </w:pPr>
          </w:p>
        </w:tc>
        <w:tc>
          <w:tcPr>
            <w:tcW w:w="428" w:type="dxa"/>
            <w:shd w:val="clear" w:color="auto" w:fill="auto"/>
          </w:tcPr>
          <w:p w14:paraId="555CAEFF" w14:textId="77777777" w:rsidR="00E82696" w:rsidRDefault="00E82696">
            <w:pPr>
              <w:spacing w:line="240" w:lineRule="auto"/>
            </w:pPr>
          </w:p>
        </w:tc>
        <w:tc>
          <w:tcPr>
            <w:tcW w:w="428" w:type="dxa"/>
            <w:shd w:val="clear" w:color="auto" w:fill="auto"/>
          </w:tcPr>
          <w:p w14:paraId="5FB258C2" w14:textId="77777777" w:rsidR="00E82696" w:rsidRDefault="00E82696" w:rsidP="00E82696">
            <w:pPr>
              <w:spacing w:line="240" w:lineRule="auto"/>
            </w:pPr>
          </w:p>
        </w:tc>
      </w:tr>
      <w:tr w:rsidR="00E82696" w14:paraId="1608EEBD" w14:textId="77777777" w:rsidTr="00BA6EC4">
        <w:trPr>
          <w:trHeight w:val="504"/>
        </w:trPr>
        <w:tc>
          <w:tcPr>
            <w:tcW w:w="707" w:type="dxa"/>
          </w:tcPr>
          <w:p w14:paraId="28F8E1FD"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14:paraId="48C83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AE15E0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100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08440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8A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C1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96E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429386" w14:textId="77777777" w:rsidR="00E82696" w:rsidRDefault="00E82696">
            <w:pPr>
              <w:spacing w:line="240" w:lineRule="auto"/>
            </w:pPr>
          </w:p>
        </w:tc>
        <w:tc>
          <w:tcPr>
            <w:tcW w:w="426" w:type="dxa"/>
            <w:shd w:val="clear" w:color="auto" w:fill="auto"/>
          </w:tcPr>
          <w:p w14:paraId="2822439D" w14:textId="77777777" w:rsidR="00E82696" w:rsidRDefault="00E82696">
            <w:pPr>
              <w:spacing w:line="240" w:lineRule="auto"/>
            </w:pPr>
          </w:p>
        </w:tc>
        <w:tc>
          <w:tcPr>
            <w:tcW w:w="428" w:type="dxa"/>
            <w:shd w:val="clear" w:color="auto" w:fill="auto"/>
          </w:tcPr>
          <w:p w14:paraId="45889FE6" w14:textId="77777777" w:rsidR="00E82696" w:rsidRDefault="00E82696">
            <w:pPr>
              <w:spacing w:line="240" w:lineRule="auto"/>
            </w:pPr>
          </w:p>
        </w:tc>
        <w:tc>
          <w:tcPr>
            <w:tcW w:w="428" w:type="dxa"/>
            <w:shd w:val="clear" w:color="auto" w:fill="auto"/>
          </w:tcPr>
          <w:p w14:paraId="256B076F" w14:textId="77777777" w:rsidR="00E82696" w:rsidRDefault="00E82696" w:rsidP="00E82696">
            <w:pPr>
              <w:spacing w:line="240" w:lineRule="auto"/>
            </w:pPr>
          </w:p>
        </w:tc>
      </w:tr>
      <w:tr w:rsidR="00E82696" w14:paraId="0BED3C46" w14:textId="77777777" w:rsidTr="00BA6EC4">
        <w:trPr>
          <w:trHeight w:val="484"/>
        </w:trPr>
        <w:tc>
          <w:tcPr>
            <w:tcW w:w="707" w:type="dxa"/>
          </w:tcPr>
          <w:p w14:paraId="6FBB9216"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14:paraId="7E630D6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905AB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71B31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0A5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1D5BB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483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44ACC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A5E0E7" w14:textId="77777777" w:rsidR="00E82696" w:rsidRDefault="00E82696">
            <w:pPr>
              <w:spacing w:line="240" w:lineRule="auto"/>
            </w:pPr>
          </w:p>
        </w:tc>
        <w:tc>
          <w:tcPr>
            <w:tcW w:w="426" w:type="dxa"/>
            <w:shd w:val="clear" w:color="auto" w:fill="auto"/>
          </w:tcPr>
          <w:p w14:paraId="6DB1F31A" w14:textId="77777777" w:rsidR="00E82696" w:rsidRDefault="00E82696">
            <w:pPr>
              <w:spacing w:line="240" w:lineRule="auto"/>
            </w:pPr>
          </w:p>
        </w:tc>
        <w:tc>
          <w:tcPr>
            <w:tcW w:w="428" w:type="dxa"/>
            <w:shd w:val="clear" w:color="auto" w:fill="auto"/>
          </w:tcPr>
          <w:p w14:paraId="5EC82FF1" w14:textId="77777777" w:rsidR="00E82696" w:rsidRDefault="00E82696">
            <w:pPr>
              <w:spacing w:line="240" w:lineRule="auto"/>
            </w:pPr>
          </w:p>
        </w:tc>
        <w:tc>
          <w:tcPr>
            <w:tcW w:w="428" w:type="dxa"/>
            <w:shd w:val="clear" w:color="auto" w:fill="auto"/>
          </w:tcPr>
          <w:p w14:paraId="40E4285D" w14:textId="77777777" w:rsidR="00E82696" w:rsidRDefault="00E82696" w:rsidP="00E82696">
            <w:pPr>
              <w:spacing w:line="240" w:lineRule="auto"/>
            </w:pPr>
          </w:p>
        </w:tc>
      </w:tr>
      <w:tr w:rsidR="00E82696" w14:paraId="30DAF3DC" w14:textId="77777777" w:rsidTr="00BA6EC4">
        <w:trPr>
          <w:trHeight w:val="504"/>
        </w:trPr>
        <w:tc>
          <w:tcPr>
            <w:tcW w:w="707" w:type="dxa"/>
          </w:tcPr>
          <w:p w14:paraId="272DFDA8"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14:paraId="147F89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0E989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FD66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14F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EE6F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71B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28923E" w14:textId="77777777" w:rsidR="00E82696" w:rsidRDefault="00E82696">
            <w:pPr>
              <w:spacing w:line="240" w:lineRule="auto"/>
            </w:pPr>
          </w:p>
        </w:tc>
        <w:tc>
          <w:tcPr>
            <w:tcW w:w="426" w:type="dxa"/>
            <w:shd w:val="clear" w:color="auto" w:fill="auto"/>
          </w:tcPr>
          <w:p w14:paraId="7D7F19D4" w14:textId="77777777" w:rsidR="00E82696" w:rsidRDefault="00E82696">
            <w:pPr>
              <w:spacing w:line="240" w:lineRule="auto"/>
            </w:pPr>
          </w:p>
        </w:tc>
        <w:tc>
          <w:tcPr>
            <w:tcW w:w="428" w:type="dxa"/>
            <w:shd w:val="clear" w:color="auto" w:fill="auto"/>
          </w:tcPr>
          <w:p w14:paraId="100EDAE5" w14:textId="77777777" w:rsidR="00E82696" w:rsidRDefault="00E82696">
            <w:pPr>
              <w:spacing w:line="240" w:lineRule="auto"/>
            </w:pPr>
          </w:p>
        </w:tc>
        <w:tc>
          <w:tcPr>
            <w:tcW w:w="428" w:type="dxa"/>
            <w:shd w:val="clear" w:color="auto" w:fill="auto"/>
          </w:tcPr>
          <w:p w14:paraId="24F046DB" w14:textId="77777777" w:rsidR="00E82696" w:rsidRDefault="00E82696" w:rsidP="00E82696">
            <w:pPr>
              <w:spacing w:line="240" w:lineRule="auto"/>
            </w:pPr>
          </w:p>
        </w:tc>
      </w:tr>
      <w:tr w:rsidR="00E82696" w14:paraId="7E130BB8" w14:textId="77777777" w:rsidTr="00BA6EC4">
        <w:trPr>
          <w:trHeight w:val="484"/>
        </w:trPr>
        <w:tc>
          <w:tcPr>
            <w:tcW w:w="707" w:type="dxa"/>
          </w:tcPr>
          <w:p w14:paraId="5ACA1084"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14:paraId="390575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3D55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1252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14D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E921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F57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04D2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5C3FA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311C5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1800A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DED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EC0D87" w14:textId="77777777" w:rsidR="00E82696" w:rsidRDefault="00E82696">
            <w:pPr>
              <w:spacing w:line="240" w:lineRule="auto"/>
            </w:pPr>
          </w:p>
        </w:tc>
        <w:tc>
          <w:tcPr>
            <w:tcW w:w="426" w:type="dxa"/>
            <w:shd w:val="clear" w:color="auto" w:fill="auto"/>
          </w:tcPr>
          <w:p w14:paraId="66CFD453" w14:textId="77777777" w:rsidR="00E82696" w:rsidRDefault="00E82696">
            <w:pPr>
              <w:spacing w:line="240" w:lineRule="auto"/>
            </w:pPr>
          </w:p>
        </w:tc>
        <w:tc>
          <w:tcPr>
            <w:tcW w:w="428" w:type="dxa"/>
            <w:shd w:val="clear" w:color="auto" w:fill="auto"/>
          </w:tcPr>
          <w:p w14:paraId="4E11691D" w14:textId="77777777" w:rsidR="00E82696" w:rsidRDefault="00E82696">
            <w:pPr>
              <w:spacing w:line="240" w:lineRule="auto"/>
            </w:pPr>
          </w:p>
        </w:tc>
        <w:tc>
          <w:tcPr>
            <w:tcW w:w="428" w:type="dxa"/>
            <w:shd w:val="clear" w:color="auto" w:fill="auto"/>
          </w:tcPr>
          <w:p w14:paraId="0CFA6C22" w14:textId="77777777" w:rsidR="00E82696" w:rsidRDefault="00E82696" w:rsidP="00E82696">
            <w:pPr>
              <w:spacing w:line="240" w:lineRule="auto"/>
            </w:pPr>
          </w:p>
        </w:tc>
      </w:tr>
      <w:tr w:rsidR="00E82696" w14:paraId="1F22E793" w14:textId="77777777" w:rsidTr="00BA6EC4">
        <w:trPr>
          <w:trHeight w:val="504"/>
        </w:trPr>
        <w:tc>
          <w:tcPr>
            <w:tcW w:w="707" w:type="dxa"/>
          </w:tcPr>
          <w:p w14:paraId="3BB59AF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14:paraId="39EC0D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0A7C2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E5E3B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C9E6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F1AE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9EE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108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3E7906" w14:textId="77777777" w:rsidR="00E82696" w:rsidRDefault="00E82696">
            <w:pPr>
              <w:spacing w:line="240" w:lineRule="auto"/>
            </w:pPr>
          </w:p>
        </w:tc>
        <w:tc>
          <w:tcPr>
            <w:tcW w:w="426" w:type="dxa"/>
            <w:shd w:val="clear" w:color="auto" w:fill="auto"/>
          </w:tcPr>
          <w:p w14:paraId="70B5B338" w14:textId="77777777" w:rsidR="00E82696" w:rsidRDefault="00E82696">
            <w:pPr>
              <w:spacing w:line="240" w:lineRule="auto"/>
            </w:pPr>
          </w:p>
        </w:tc>
        <w:tc>
          <w:tcPr>
            <w:tcW w:w="428" w:type="dxa"/>
            <w:shd w:val="clear" w:color="auto" w:fill="auto"/>
          </w:tcPr>
          <w:p w14:paraId="05A95599" w14:textId="77777777" w:rsidR="00E82696" w:rsidRDefault="00E82696">
            <w:pPr>
              <w:spacing w:line="240" w:lineRule="auto"/>
            </w:pPr>
          </w:p>
        </w:tc>
        <w:tc>
          <w:tcPr>
            <w:tcW w:w="428" w:type="dxa"/>
            <w:shd w:val="clear" w:color="auto" w:fill="auto"/>
          </w:tcPr>
          <w:p w14:paraId="4C457193" w14:textId="77777777" w:rsidR="00E82696" w:rsidRDefault="00E82696" w:rsidP="00E82696">
            <w:pPr>
              <w:spacing w:line="240" w:lineRule="auto"/>
            </w:pPr>
          </w:p>
        </w:tc>
      </w:tr>
      <w:tr w:rsidR="00E82696" w14:paraId="55EFAEBF" w14:textId="77777777" w:rsidTr="001D3857">
        <w:trPr>
          <w:trHeight w:val="504"/>
        </w:trPr>
        <w:tc>
          <w:tcPr>
            <w:tcW w:w="707" w:type="dxa"/>
          </w:tcPr>
          <w:p w14:paraId="191ABDB5"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14:paraId="5B8E70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BB7DD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2ECC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DD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06F05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A3EF3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C08A5B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8FAAF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FCE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06A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705EA" w14:textId="77777777" w:rsidR="00E82696" w:rsidRDefault="00E82696">
            <w:pPr>
              <w:spacing w:line="240" w:lineRule="auto"/>
            </w:pPr>
          </w:p>
        </w:tc>
        <w:tc>
          <w:tcPr>
            <w:tcW w:w="426" w:type="dxa"/>
            <w:shd w:val="clear" w:color="auto" w:fill="auto"/>
          </w:tcPr>
          <w:p w14:paraId="23FA9E41" w14:textId="77777777" w:rsidR="00E82696" w:rsidRDefault="00E82696">
            <w:pPr>
              <w:spacing w:line="240" w:lineRule="auto"/>
            </w:pPr>
          </w:p>
        </w:tc>
        <w:tc>
          <w:tcPr>
            <w:tcW w:w="428" w:type="dxa"/>
            <w:shd w:val="clear" w:color="auto" w:fill="auto"/>
          </w:tcPr>
          <w:p w14:paraId="6095D896" w14:textId="77777777" w:rsidR="00E82696" w:rsidRDefault="00E82696">
            <w:pPr>
              <w:spacing w:line="240" w:lineRule="auto"/>
            </w:pPr>
          </w:p>
        </w:tc>
        <w:tc>
          <w:tcPr>
            <w:tcW w:w="428" w:type="dxa"/>
            <w:shd w:val="clear" w:color="auto" w:fill="auto"/>
          </w:tcPr>
          <w:p w14:paraId="6FA2DC70" w14:textId="77777777" w:rsidR="00E82696" w:rsidRDefault="00E82696" w:rsidP="00E82696">
            <w:pPr>
              <w:spacing w:line="240" w:lineRule="auto"/>
            </w:pPr>
          </w:p>
        </w:tc>
      </w:tr>
      <w:tr w:rsidR="00E82696" w14:paraId="095B2D42" w14:textId="77777777" w:rsidTr="00E82696">
        <w:trPr>
          <w:trHeight w:val="1146"/>
        </w:trPr>
        <w:tc>
          <w:tcPr>
            <w:tcW w:w="707" w:type="dxa"/>
            <w:shd w:val="clear" w:color="auto" w:fill="D9D9D9"/>
          </w:tcPr>
          <w:p w14:paraId="670FAB2D"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0EE9D5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D160C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21F5454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596F687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220890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3D9699B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55941D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2E3EB82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72AF19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583877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1F00CD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1129413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6B79BC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7CE0992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F60684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408D300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03794EC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FCFB2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E01ED5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6AFC0BA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62591EE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100448BC"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0F67179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1008D51"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D3A1C4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20FF56D" w14:textId="77777777" w:rsidTr="001D3857">
        <w:trPr>
          <w:trHeight w:val="504"/>
        </w:trPr>
        <w:tc>
          <w:tcPr>
            <w:tcW w:w="707" w:type="dxa"/>
          </w:tcPr>
          <w:p w14:paraId="09E3DFB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14:paraId="466489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3D3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4D62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D0A9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C9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B9B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1749B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235CE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494D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2958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98C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14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ACB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328AEA" w14:textId="77777777" w:rsidR="00E82696" w:rsidRDefault="00E82696">
            <w:pPr>
              <w:spacing w:line="240" w:lineRule="auto"/>
            </w:pPr>
          </w:p>
        </w:tc>
        <w:tc>
          <w:tcPr>
            <w:tcW w:w="426" w:type="dxa"/>
            <w:shd w:val="clear" w:color="auto" w:fill="auto"/>
          </w:tcPr>
          <w:p w14:paraId="3D082AF8" w14:textId="77777777" w:rsidR="00E82696" w:rsidRDefault="00E82696">
            <w:pPr>
              <w:spacing w:line="240" w:lineRule="auto"/>
            </w:pPr>
          </w:p>
        </w:tc>
        <w:tc>
          <w:tcPr>
            <w:tcW w:w="428" w:type="dxa"/>
            <w:shd w:val="clear" w:color="auto" w:fill="auto"/>
          </w:tcPr>
          <w:p w14:paraId="7D653E83" w14:textId="77777777" w:rsidR="00E82696" w:rsidRDefault="00E82696">
            <w:pPr>
              <w:spacing w:line="240" w:lineRule="auto"/>
            </w:pPr>
          </w:p>
        </w:tc>
        <w:tc>
          <w:tcPr>
            <w:tcW w:w="428" w:type="dxa"/>
            <w:shd w:val="clear" w:color="auto" w:fill="auto"/>
          </w:tcPr>
          <w:p w14:paraId="301C204D" w14:textId="77777777" w:rsidR="00E82696" w:rsidRDefault="00E82696" w:rsidP="00E82696">
            <w:pPr>
              <w:spacing w:line="240" w:lineRule="auto"/>
            </w:pPr>
          </w:p>
        </w:tc>
      </w:tr>
      <w:tr w:rsidR="00E82696" w14:paraId="2D531CF5" w14:textId="77777777" w:rsidTr="00BA6EC4">
        <w:trPr>
          <w:trHeight w:val="504"/>
        </w:trPr>
        <w:tc>
          <w:tcPr>
            <w:tcW w:w="707" w:type="dxa"/>
          </w:tcPr>
          <w:p w14:paraId="79472D1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14:paraId="0EABA7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CD3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E9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5F1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DF61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A5E5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42C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17F230" w14:textId="77777777" w:rsidR="00E82696" w:rsidRDefault="00E82696">
            <w:pPr>
              <w:spacing w:line="240" w:lineRule="auto"/>
            </w:pPr>
          </w:p>
        </w:tc>
        <w:tc>
          <w:tcPr>
            <w:tcW w:w="426" w:type="dxa"/>
            <w:shd w:val="clear" w:color="auto" w:fill="auto"/>
          </w:tcPr>
          <w:p w14:paraId="33B31858" w14:textId="77777777" w:rsidR="00E82696" w:rsidRDefault="00E82696">
            <w:pPr>
              <w:spacing w:line="240" w:lineRule="auto"/>
            </w:pPr>
          </w:p>
        </w:tc>
        <w:tc>
          <w:tcPr>
            <w:tcW w:w="428" w:type="dxa"/>
            <w:shd w:val="clear" w:color="auto" w:fill="auto"/>
          </w:tcPr>
          <w:p w14:paraId="78B9B9F0" w14:textId="77777777" w:rsidR="00E82696" w:rsidRDefault="00E82696">
            <w:pPr>
              <w:spacing w:line="240" w:lineRule="auto"/>
            </w:pPr>
          </w:p>
        </w:tc>
        <w:tc>
          <w:tcPr>
            <w:tcW w:w="428" w:type="dxa"/>
            <w:shd w:val="clear" w:color="auto" w:fill="auto"/>
          </w:tcPr>
          <w:p w14:paraId="081F2174" w14:textId="77777777" w:rsidR="00E82696" w:rsidRDefault="00E82696" w:rsidP="00E82696">
            <w:pPr>
              <w:spacing w:line="240" w:lineRule="auto"/>
            </w:pPr>
          </w:p>
        </w:tc>
      </w:tr>
      <w:tr w:rsidR="00E82696" w14:paraId="0D2EE098" w14:textId="77777777" w:rsidTr="00BA6EC4">
        <w:trPr>
          <w:trHeight w:val="504"/>
        </w:trPr>
        <w:tc>
          <w:tcPr>
            <w:tcW w:w="707" w:type="dxa"/>
          </w:tcPr>
          <w:p w14:paraId="688AB73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14:paraId="26B544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A9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FDFE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48A2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C00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9EE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4E0315" w14:textId="77777777" w:rsidR="00E82696" w:rsidRDefault="00E82696">
            <w:pPr>
              <w:spacing w:line="240" w:lineRule="auto"/>
            </w:pPr>
          </w:p>
        </w:tc>
        <w:tc>
          <w:tcPr>
            <w:tcW w:w="426" w:type="dxa"/>
            <w:shd w:val="clear" w:color="auto" w:fill="auto"/>
          </w:tcPr>
          <w:p w14:paraId="09D91247" w14:textId="77777777" w:rsidR="00E82696" w:rsidRDefault="00E82696">
            <w:pPr>
              <w:spacing w:line="240" w:lineRule="auto"/>
            </w:pPr>
          </w:p>
        </w:tc>
        <w:tc>
          <w:tcPr>
            <w:tcW w:w="428" w:type="dxa"/>
            <w:shd w:val="clear" w:color="auto" w:fill="auto"/>
          </w:tcPr>
          <w:p w14:paraId="679ED281" w14:textId="77777777" w:rsidR="00E82696" w:rsidRDefault="00E82696">
            <w:pPr>
              <w:spacing w:line="240" w:lineRule="auto"/>
            </w:pPr>
          </w:p>
        </w:tc>
        <w:tc>
          <w:tcPr>
            <w:tcW w:w="428" w:type="dxa"/>
            <w:shd w:val="clear" w:color="auto" w:fill="auto"/>
          </w:tcPr>
          <w:p w14:paraId="52FE9F37" w14:textId="77777777" w:rsidR="00E82696" w:rsidRDefault="00E82696" w:rsidP="00E82696">
            <w:pPr>
              <w:spacing w:line="240" w:lineRule="auto"/>
            </w:pPr>
          </w:p>
        </w:tc>
      </w:tr>
      <w:tr w:rsidR="00E82696" w14:paraId="5A281BCF" w14:textId="77777777" w:rsidTr="00BA6EC4">
        <w:trPr>
          <w:trHeight w:val="484"/>
        </w:trPr>
        <w:tc>
          <w:tcPr>
            <w:tcW w:w="707" w:type="dxa"/>
          </w:tcPr>
          <w:p w14:paraId="5A6AD20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14:paraId="6415B1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6B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23D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74E88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AE3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A04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C09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DBB1E5" w14:textId="77777777" w:rsidR="00E82696" w:rsidRDefault="00E82696">
            <w:pPr>
              <w:spacing w:line="240" w:lineRule="auto"/>
            </w:pPr>
          </w:p>
        </w:tc>
        <w:tc>
          <w:tcPr>
            <w:tcW w:w="426" w:type="dxa"/>
            <w:shd w:val="clear" w:color="auto" w:fill="auto"/>
          </w:tcPr>
          <w:p w14:paraId="40446945" w14:textId="77777777" w:rsidR="00E82696" w:rsidRDefault="00E82696">
            <w:pPr>
              <w:spacing w:line="240" w:lineRule="auto"/>
            </w:pPr>
          </w:p>
        </w:tc>
        <w:tc>
          <w:tcPr>
            <w:tcW w:w="428" w:type="dxa"/>
            <w:shd w:val="clear" w:color="auto" w:fill="auto"/>
          </w:tcPr>
          <w:p w14:paraId="1B87560F" w14:textId="77777777" w:rsidR="00E82696" w:rsidRDefault="00E82696">
            <w:pPr>
              <w:spacing w:line="240" w:lineRule="auto"/>
            </w:pPr>
          </w:p>
        </w:tc>
        <w:tc>
          <w:tcPr>
            <w:tcW w:w="428" w:type="dxa"/>
            <w:shd w:val="clear" w:color="auto" w:fill="auto"/>
          </w:tcPr>
          <w:p w14:paraId="31FD36B2" w14:textId="77777777" w:rsidR="00E82696" w:rsidRDefault="00E82696" w:rsidP="00E82696">
            <w:pPr>
              <w:spacing w:line="240" w:lineRule="auto"/>
            </w:pPr>
          </w:p>
        </w:tc>
      </w:tr>
      <w:tr w:rsidR="00E82696" w14:paraId="1F75E131" w14:textId="77777777" w:rsidTr="00BA6EC4">
        <w:trPr>
          <w:trHeight w:val="504"/>
        </w:trPr>
        <w:tc>
          <w:tcPr>
            <w:tcW w:w="707" w:type="dxa"/>
          </w:tcPr>
          <w:p w14:paraId="4FBFC98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14:paraId="19396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771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1C4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D34C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3078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9B2A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C608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3F78CD" w14:textId="77777777" w:rsidR="00E82696" w:rsidRDefault="00E82696">
            <w:pPr>
              <w:spacing w:line="240" w:lineRule="auto"/>
            </w:pPr>
          </w:p>
        </w:tc>
        <w:tc>
          <w:tcPr>
            <w:tcW w:w="426" w:type="dxa"/>
            <w:shd w:val="clear" w:color="auto" w:fill="auto"/>
          </w:tcPr>
          <w:p w14:paraId="6E0A1375" w14:textId="77777777" w:rsidR="00E82696" w:rsidRDefault="00E82696">
            <w:pPr>
              <w:spacing w:line="240" w:lineRule="auto"/>
            </w:pPr>
          </w:p>
        </w:tc>
        <w:tc>
          <w:tcPr>
            <w:tcW w:w="428" w:type="dxa"/>
            <w:shd w:val="clear" w:color="auto" w:fill="auto"/>
          </w:tcPr>
          <w:p w14:paraId="1399582F" w14:textId="77777777" w:rsidR="00E82696" w:rsidRDefault="00E82696">
            <w:pPr>
              <w:spacing w:line="240" w:lineRule="auto"/>
            </w:pPr>
          </w:p>
        </w:tc>
        <w:tc>
          <w:tcPr>
            <w:tcW w:w="428" w:type="dxa"/>
            <w:shd w:val="clear" w:color="auto" w:fill="auto"/>
          </w:tcPr>
          <w:p w14:paraId="7CD8AD1B" w14:textId="77777777" w:rsidR="00E82696" w:rsidRDefault="00E82696" w:rsidP="00E82696">
            <w:pPr>
              <w:spacing w:line="240" w:lineRule="auto"/>
            </w:pPr>
          </w:p>
        </w:tc>
      </w:tr>
      <w:tr w:rsidR="00E82696" w14:paraId="574AF6C1" w14:textId="77777777" w:rsidTr="001D3857">
        <w:trPr>
          <w:trHeight w:val="504"/>
        </w:trPr>
        <w:tc>
          <w:tcPr>
            <w:tcW w:w="707" w:type="dxa"/>
          </w:tcPr>
          <w:p w14:paraId="084CDC5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14:paraId="4BAA12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F38B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60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3EBB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6DB439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06B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24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D0C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C80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A86A6" w14:textId="77777777" w:rsidR="00E82696" w:rsidRDefault="00E82696">
            <w:pPr>
              <w:spacing w:line="240" w:lineRule="auto"/>
            </w:pPr>
          </w:p>
        </w:tc>
        <w:tc>
          <w:tcPr>
            <w:tcW w:w="426" w:type="dxa"/>
            <w:shd w:val="clear" w:color="auto" w:fill="auto"/>
          </w:tcPr>
          <w:p w14:paraId="229C4887" w14:textId="77777777" w:rsidR="00E82696" w:rsidRDefault="00E82696">
            <w:pPr>
              <w:spacing w:line="240" w:lineRule="auto"/>
            </w:pPr>
          </w:p>
        </w:tc>
        <w:tc>
          <w:tcPr>
            <w:tcW w:w="428" w:type="dxa"/>
            <w:shd w:val="clear" w:color="auto" w:fill="auto"/>
          </w:tcPr>
          <w:p w14:paraId="60971BB0" w14:textId="77777777" w:rsidR="00E82696" w:rsidRDefault="00E82696">
            <w:pPr>
              <w:spacing w:line="240" w:lineRule="auto"/>
            </w:pPr>
          </w:p>
        </w:tc>
        <w:tc>
          <w:tcPr>
            <w:tcW w:w="428" w:type="dxa"/>
            <w:shd w:val="clear" w:color="auto" w:fill="auto"/>
          </w:tcPr>
          <w:p w14:paraId="200E1511" w14:textId="77777777" w:rsidR="00E82696" w:rsidRDefault="00E82696" w:rsidP="00E82696">
            <w:pPr>
              <w:spacing w:line="240" w:lineRule="auto"/>
            </w:pPr>
          </w:p>
        </w:tc>
      </w:tr>
      <w:tr w:rsidR="00E82696" w14:paraId="496C8961" w14:textId="77777777" w:rsidTr="00BA6EC4">
        <w:trPr>
          <w:trHeight w:val="484"/>
        </w:trPr>
        <w:tc>
          <w:tcPr>
            <w:tcW w:w="707" w:type="dxa"/>
          </w:tcPr>
          <w:p w14:paraId="71E9323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14:paraId="54BB82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4DF35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0707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A1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6067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6252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F8A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49E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BC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20DD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DE31CC" w14:textId="77777777" w:rsidR="00E82696" w:rsidRDefault="00E82696">
            <w:pPr>
              <w:spacing w:line="240" w:lineRule="auto"/>
            </w:pPr>
          </w:p>
        </w:tc>
        <w:tc>
          <w:tcPr>
            <w:tcW w:w="426" w:type="dxa"/>
            <w:shd w:val="clear" w:color="auto" w:fill="auto"/>
          </w:tcPr>
          <w:p w14:paraId="7C291EB8" w14:textId="77777777" w:rsidR="00E82696" w:rsidRDefault="00E82696">
            <w:pPr>
              <w:spacing w:line="240" w:lineRule="auto"/>
            </w:pPr>
          </w:p>
        </w:tc>
        <w:tc>
          <w:tcPr>
            <w:tcW w:w="428" w:type="dxa"/>
            <w:shd w:val="clear" w:color="auto" w:fill="auto"/>
          </w:tcPr>
          <w:p w14:paraId="508C8136" w14:textId="77777777" w:rsidR="00E82696" w:rsidRDefault="00E82696">
            <w:pPr>
              <w:spacing w:line="240" w:lineRule="auto"/>
            </w:pPr>
          </w:p>
        </w:tc>
        <w:tc>
          <w:tcPr>
            <w:tcW w:w="428" w:type="dxa"/>
            <w:shd w:val="clear" w:color="auto" w:fill="auto"/>
          </w:tcPr>
          <w:p w14:paraId="3945E4EF" w14:textId="77777777" w:rsidR="00E82696" w:rsidRDefault="00E82696" w:rsidP="00E82696">
            <w:pPr>
              <w:spacing w:line="240" w:lineRule="auto"/>
            </w:pPr>
          </w:p>
        </w:tc>
      </w:tr>
      <w:tr w:rsidR="00E82696" w14:paraId="4936A968" w14:textId="77777777" w:rsidTr="00BA6EC4">
        <w:trPr>
          <w:trHeight w:val="504"/>
        </w:trPr>
        <w:tc>
          <w:tcPr>
            <w:tcW w:w="707" w:type="dxa"/>
          </w:tcPr>
          <w:p w14:paraId="63DF1EE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14:paraId="3DFF5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16A84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EC1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ACC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E44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52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5A4E23" w14:textId="77777777" w:rsidR="00E82696" w:rsidRDefault="00E82696">
            <w:pPr>
              <w:spacing w:line="240" w:lineRule="auto"/>
            </w:pPr>
          </w:p>
        </w:tc>
        <w:tc>
          <w:tcPr>
            <w:tcW w:w="426" w:type="dxa"/>
            <w:shd w:val="clear" w:color="auto" w:fill="auto"/>
          </w:tcPr>
          <w:p w14:paraId="62746496" w14:textId="77777777" w:rsidR="00E82696" w:rsidRDefault="00E82696">
            <w:pPr>
              <w:spacing w:line="240" w:lineRule="auto"/>
            </w:pPr>
          </w:p>
        </w:tc>
        <w:tc>
          <w:tcPr>
            <w:tcW w:w="428" w:type="dxa"/>
            <w:shd w:val="clear" w:color="auto" w:fill="auto"/>
          </w:tcPr>
          <w:p w14:paraId="2643C076" w14:textId="77777777" w:rsidR="00E82696" w:rsidRDefault="00E82696">
            <w:pPr>
              <w:spacing w:line="240" w:lineRule="auto"/>
            </w:pPr>
          </w:p>
        </w:tc>
        <w:tc>
          <w:tcPr>
            <w:tcW w:w="428" w:type="dxa"/>
            <w:shd w:val="clear" w:color="auto" w:fill="auto"/>
          </w:tcPr>
          <w:p w14:paraId="103B2CE9" w14:textId="77777777" w:rsidR="00E82696" w:rsidRDefault="00E82696" w:rsidP="00E82696">
            <w:pPr>
              <w:spacing w:line="240" w:lineRule="auto"/>
            </w:pPr>
          </w:p>
        </w:tc>
      </w:tr>
      <w:tr w:rsidR="00E82696" w14:paraId="696B8A6A" w14:textId="77777777" w:rsidTr="001D3857">
        <w:trPr>
          <w:trHeight w:val="484"/>
        </w:trPr>
        <w:tc>
          <w:tcPr>
            <w:tcW w:w="707" w:type="dxa"/>
          </w:tcPr>
          <w:p w14:paraId="510DCE8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14:paraId="09035F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CCC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D68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5468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914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AF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369DF6" w14:textId="77777777" w:rsidR="00E82696" w:rsidRDefault="00E82696">
            <w:pPr>
              <w:spacing w:line="240" w:lineRule="auto"/>
            </w:pPr>
          </w:p>
        </w:tc>
        <w:tc>
          <w:tcPr>
            <w:tcW w:w="426" w:type="dxa"/>
            <w:shd w:val="clear" w:color="auto" w:fill="auto"/>
          </w:tcPr>
          <w:p w14:paraId="3556C993" w14:textId="77777777" w:rsidR="00E82696" w:rsidRDefault="00E82696">
            <w:pPr>
              <w:spacing w:line="240" w:lineRule="auto"/>
            </w:pPr>
          </w:p>
        </w:tc>
        <w:tc>
          <w:tcPr>
            <w:tcW w:w="428" w:type="dxa"/>
            <w:shd w:val="clear" w:color="auto" w:fill="auto"/>
          </w:tcPr>
          <w:p w14:paraId="5D7FE9C3" w14:textId="77777777" w:rsidR="00E82696" w:rsidRDefault="00E82696">
            <w:pPr>
              <w:spacing w:line="240" w:lineRule="auto"/>
            </w:pPr>
          </w:p>
        </w:tc>
        <w:tc>
          <w:tcPr>
            <w:tcW w:w="428" w:type="dxa"/>
            <w:shd w:val="clear" w:color="auto" w:fill="auto"/>
          </w:tcPr>
          <w:p w14:paraId="0F37C41F" w14:textId="77777777" w:rsidR="00E82696" w:rsidRDefault="00E82696" w:rsidP="00E82696">
            <w:pPr>
              <w:spacing w:line="240" w:lineRule="auto"/>
            </w:pPr>
          </w:p>
        </w:tc>
      </w:tr>
      <w:tr w:rsidR="00E82696" w14:paraId="60EB9CC1" w14:textId="77777777" w:rsidTr="001D3857">
        <w:trPr>
          <w:trHeight w:val="504"/>
        </w:trPr>
        <w:tc>
          <w:tcPr>
            <w:tcW w:w="707" w:type="dxa"/>
          </w:tcPr>
          <w:p w14:paraId="5DA9E457"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14:paraId="60C3ED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0626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41F4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4913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166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FF351" w14:textId="77777777" w:rsidR="00E82696" w:rsidRDefault="00E82696">
            <w:pPr>
              <w:spacing w:line="240" w:lineRule="auto"/>
            </w:pPr>
          </w:p>
        </w:tc>
        <w:tc>
          <w:tcPr>
            <w:tcW w:w="426" w:type="dxa"/>
            <w:shd w:val="clear" w:color="auto" w:fill="auto"/>
          </w:tcPr>
          <w:p w14:paraId="6B6650DA" w14:textId="77777777" w:rsidR="00E82696" w:rsidRDefault="00E82696">
            <w:pPr>
              <w:spacing w:line="240" w:lineRule="auto"/>
            </w:pPr>
          </w:p>
        </w:tc>
        <w:tc>
          <w:tcPr>
            <w:tcW w:w="428" w:type="dxa"/>
            <w:shd w:val="clear" w:color="auto" w:fill="auto"/>
          </w:tcPr>
          <w:p w14:paraId="4F38A0B9" w14:textId="77777777" w:rsidR="00E82696" w:rsidRDefault="00E82696">
            <w:pPr>
              <w:spacing w:line="240" w:lineRule="auto"/>
            </w:pPr>
          </w:p>
        </w:tc>
        <w:tc>
          <w:tcPr>
            <w:tcW w:w="428" w:type="dxa"/>
            <w:shd w:val="clear" w:color="auto" w:fill="auto"/>
          </w:tcPr>
          <w:p w14:paraId="4A7AB7D7" w14:textId="77777777" w:rsidR="00E82696" w:rsidRDefault="00E82696" w:rsidP="00E82696">
            <w:pPr>
              <w:spacing w:line="240" w:lineRule="auto"/>
            </w:pPr>
          </w:p>
        </w:tc>
      </w:tr>
      <w:tr w:rsidR="00E82696" w14:paraId="48B5F2A8" w14:textId="77777777" w:rsidTr="001D3857">
        <w:trPr>
          <w:trHeight w:val="504"/>
        </w:trPr>
        <w:tc>
          <w:tcPr>
            <w:tcW w:w="707" w:type="dxa"/>
          </w:tcPr>
          <w:p w14:paraId="49E9764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14:paraId="7C4027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DAB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28E1E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8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21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ED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94F8B2" w14:textId="77777777" w:rsidR="00E82696" w:rsidRDefault="00E82696">
            <w:pPr>
              <w:spacing w:line="240" w:lineRule="auto"/>
            </w:pPr>
          </w:p>
        </w:tc>
        <w:tc>
          <w:tcPr>
            <w:tcW w:w="426" w:type="dxa"/>
            <w:shd w:val="clear" w:color="auto" w:fill="auto"/>
          </w:tcPr>
          <w:p w14:paraId="1D15BAD4" w14:textId="77777777" w:rsidR="00E82696" w:rsidRDefault="00E82696">
            <w:pPr>
              <w:spacing w:line="240" w:lineRule="auto"/>
            </w:pPr>
          </w:p>
        </w:tc>
        <w:tc>
          <w:tcPr>
            <w:tcW w:w="428" w:type="dxa"/>
            <w:shd w:val="clear" w:color="auto" w:fill="auto"/>
          </w:tcPr>
          <w:p w14:paraId="65AD1BB9" w14:textId="77777777" w:rsidR="00E82696" w:rsidRDefault="00E82696">
            <w:pPr>
              <w:spacing w:line="240" w:lineRule="auto"/>
            </w:pPr>
          </w:p>
        </w:tc>
        <w:tc>
          <w:tcPr>
            <w:tcW w:w="428" w:type="dxa"/>
            <w:shd w:val="clear" w:color="auto" w:fill="auto"/>
          </w:tcPr>
          <w:p w14:paraId="3D0D77B3" w14:textId="77777777" w:rsidR="00E82696" w:rsidRDefault="00E82696" w:rsidP="00E82696">
            <w:pPr>
              <w:spacing w:line="240" w:lineRule="auto"/>
            </w:pPr>
          </w:p>
        </w:tc>
      </w:tr>
      <w:tr w:rsidR="00E82696" w14:paraId="64CF5809" w14:textId="77777777" w:rsidTr="001D3857">
        <w:trPr>
          <w:trHeight w:val="484"/>
        </w:trPr>
        <w:tc>
          <w:tcPr>
            <w:tcW w:w="707" w:type="dxa"/>
          </w:tcPr>
          <w:p w14:paraId="072AEEB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14:paraId="3DC75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16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6EF4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2A36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C26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D1A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6DD1D" w14:textId="77777777" w:rsidR="00E82696" w:rsidRDefault="00E82696">
            <w:pPr>
              <w:spacing w:line="240" w:lineRule="auto"/>
            </w:pPr>
          </w:p>
        </w:tc>
        <w:tc>
          <w:tcPr>
            <w:tcW w:w="426" w:type="dxa"/>
            <w:shd w:val="clear" w:color="auto" w:fill="auto"/>
          </w:tcPr>
          <w:p w14:paraId="32BD53F7" w14:textId="77777777" w:rsidR="00E82696" w:rsidRDefault="00E82696">
            <w:pPr>
              <w:spacing w:line="240" w:lineRule="auto"/>
            </w:pPr>
          </w:p>
        </w:tc>
        <w:tc>
          <w:tcPr>
            <w:tcW w:w="428" w:type="dxa"/>
            <w:shd w:val="clear" w:color="auto" w:fill="auto"/>
          </w:tcPr>
          <w:p w14:paraId="244AF313" w14:textId="77777777" w:rsidR="00E82696" w:rsidRDefault="00E82696">
            <w:pPr>
              <w:spacing w:line="240" w:lineRule="auto"/>
            </w:pPr>
          </w:p>
        </w:tc>
        <w:tc>
          <w:tcPr>
            <w:tcW w:w="428" w:type="dxa"/>
            <w:shd w:val="clear" w:color="auto" w:fill="auto"/>
          </w:tcPr>
          <w:p w14:paraId="6A5BF4E8" w14:textId="77777777" w:rsidR="00E82696" w:rsidRDefault="00E82696" w:rsidP="00E82696">
            <w:pPr>
              <w:spacing w:line="240" w:lineRule="auto"/>
            </w:pPr>
          </w:p>
        </w:tc>
      </w:tr>
      <w:tr w:rsidR="00E82696" w14:paraId="050197FF" w14:textId="77777777" w:rsidTr="001D3857">
        <w:trPr>
          <w:trHeight w:val="504"/>
        </w:trPr>
        <w:tc>
          <w:tcPr>
            <w:tcW w:w="707" w:type="dxa"/>
          </w:tcPr>
          <w:p w14:paraId="01713B1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14:paraId="7AFD2C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99E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AF3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51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E8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73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404808" w14:textId="77777777" w:rsidR="00E82696" w:rsidRDefault="00E82696">
            <w:pPr>
              <w:spacing w:line="240" w:lineRule="auto"/>
            </w:pPr>
          </w:p>
        </w:tc>
        <w:tc>
          <w:tcPr>
            <w:tcW w:w="426" w:type="dxa"/>
            <w:shd w:val="clear" w:color="auto" w:fill="auto"/>
          </w:tcPr>
          <w:p w14:paraId="6C185B1C" w14:textId="77777777" w:rsidR="00E82696" w:rsidRDefault="00E82696">
            <w:pPr>
              <w:spacing w:line="240" w:lineRule="auto"/>
            </w:pPr>
          </w:p>
        </w:tc>
        <w:tc>
          <w:tcPr>
            <w:tcW w:w="428" w:type="dxa"/>
            <w:shd w:val="clear" w:color="auto" w:fill="auto"/>
          </w:tcPr>
          <w:p w14:paraId="7D6C214D" w14:textId="77777777" w:rsidR="00E82696" w:rsidRDefault="00E82696">
            <w:pPr>
              <w:spacing w:line="240" w:lineRule="auto"/>
            </w:pPr>
          </w:p>
        </w:tc>
        <w:tc>
          <w:tcPr>
            <w:tcW w:w="428" w:type="dxa"/>
            <w:shd w:val="clear" w:color="auto" w:fill="auto"/>
          </w:tcPr>
          <w:p w14:paraId="384688F9" w14:textId="77777777" w:rsidR="00E82696" w:rsidRDefault="00E82696" w:rsidP="00E82696">
            <w:pPr>
              <w:spacing w:line="240" w:lineRule="auto"/>
            </w:pPr>
          </w:p>
        </w:tc>
      </w:tr>
    </w:tbl>
    <w:p w14:paraId="2930B574" w14:textId="77777777" w:rsidR="00A93EF1" w:rsidRDefault="00A93EF1"/>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1950C72F" w14:textId="77777777" w:rsidTr="00E82696">
        <w:trPr>
          <w:cantSplit/>
          <w:trHeight w:val="1146"/>
        </w:trPr>
        <w:tc>
          <w:tcPr>
            <w:tcW w:w="707" w:type="dxa"/>
            <w:shd w:val="clear" w:color="auto" w:fill="D9D9D9"/>
          </w:tcPr>
          <w:p w14:paraId="4CADF63C"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144124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B7D1D6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DDF7C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3781ED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224497E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C84DC7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00B007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11D043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1383E1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5B2354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0B368A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DC2591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3E05D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18260D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1C9FF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D506BB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40648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E5D79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3001B94"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62EEC7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1332438"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20143A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458CFFD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14:paraId="4D3F87FD"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32A6DB1E" w14:textId="77777777" w:rsidTr="001D3857">
        <w:trPr>
          <w:trHeight w:val="504"/>
        </w:trPr>
        <w:tc>
          <w:tcPr>
            <w:tcW w:w="707" w:type="dxa"/>
          </w:tcPr>
          <w:p w14:paraId="4AF61A7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14:paraId="116BA0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274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ACCC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E2293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5DA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16D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C7B444" w14:textId="77777777" w:rsidR="00E82696" w:rsidRDefault="00E82696">
            <w:pPr>
              <w:spacing w:line="240" w:lineRule="auto"/>
            </w:pPr>
          </w:p>
        </w:tc>
        <w:tc>
          <w:tcPr>
            <w:tcW w:w="426" w:type="dxa"/>
            <w:shd w:val="clear" w:color="auto" w:fill="auto"/>
          </w:tcPr>
          <w:p w14:paraId="5F5B7403" w14:textId="77777777" w:rsidR="00E82696" w:rsidRDefault="00E82696">
            <w:pPr>
              <w:spacing w:line="240" w:lineRule="auto"/>
            </w:pPr>
          </w:p>
        </w:tc>
        <w:tc>
          <w:tcPr>
            <w:tcW w:w="428" w:type="dxa"/>
            <w:shd w:val="clear" w:color="auto" w:fill="auto"/>
          </w:tcPr>
          <w:p w14:paraId="527E72BA" w14:textId="77777777" w:rsidR="00E82696" w:rsidRDefault="00E82696">
            <w:pPr>
              <w:spacing w:line="240" w:lineRule="auto"/>
            </w:pPr>
          </w:p>
        </w:tc>
        <w:tc>
          <w:tcPr>
            <w:tcW w:w="428" w:type="dxa"/>
            <w:shd w:val="clear" w:color="auto" w:fill="auto"/>
          </w:tcPr>
          <w:p w14:paraId="58042907" w14:textId="77777777" w:rsidR="00E82696" w:rsidRDefault="00E82696" w:rsidP="00E82696">
            <w:pPr>
              <w:spacing w:line="240" w:lineRule="auto"/>
            </w:pPr>
          </w:p>
        </w:tc>
      </w:tr>
      <w:tr w:rsidR="00E82696" w14:paraId="53FE519F" w14:textId="77777777" w:rsidTr="001D3857">
        <w:trPr>
          <w:trHeight w:val="504"/>
        </w:trPr>
        <w:tc>
          <w:tcPr>
            <w:tcW w:w="707" w:type="dxa"/>
          </w:tcPr>
          <w:p w14:paraId="4630E51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14:paraId="10B38F1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4D4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9B0D1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F6220D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C236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69E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28DDC5" w14:textId="77777777" w:rsidR="00E82696" w:rsidRDefault="00E82696">
            <w:pPr>
              <w:spacing w:line="240" w:lineRule="auto"/>
            </w:pPr>
          </w:p>
        </w:tc>
        <w:tc>
          <w:tcPr>
            <w:tcW w:w="426" w:type="dxa"/>
            <w:shd w:val="clear" w:color="auto" w:fill="auto"/>
          </w:tcPr>
          <w:p w14:paraId="3BD0C0D5" w14:textId="77777777" w:rsidR="00E82696" w:rsidRDefault="00E82696">
            <w:pPr>
              <w:spacing w:line="240" w:lineRule="auto"/>
            </w:pPr>
          </w:p>
        </w:tc>
        <w:tc>
          <w:tcPr>
            <w:tcW w:w="428" w:type="dxa"/>
            <w:shd w:val="clear" w:color="auto" w:fill="auto"/>
          </w:tcPr>
          <w:p w14:paraId="5282855E" w14:textId="77777777" w:rsidR="00E82696" w:rsidRDefault="00E82696">
            <w:pPr>
              <w:spacing w:line="240" w:lineRule="auto"/>
            </w:pPr>
          </w:p>
        </w:tc>
        <w:tc>
          <w:tcPr>
            <w:tcW w:w="428" w:type="dxa"/>
            <w:shd w:val="clear" w:color="auto" w:fill="auto"/>
          </w:tcPr>
          <w:p w14:paraId="744346C1" w14:textId="77777777" w:rsidR="00E82696" w:rsidRDefault="00E82696" w:rsidP="00E82696">
            <w:pPr>
              <w:spacing w:line="240" w:lineRule="auto"/>
            </w:pPr>
          </w:p>
        </w:tc>
      </w:tr>
      <w:tr w:rsidR="00E82696" w14:paraId="46A50851" w14:textId="77777777" w:rsidTr="001D3857">
        <w:trPr>
          <w:trHeight w:val="504"/>
        </w:trPr>
        <w:tc>
          <w:tcPr>
            <w:tcW w:w="707" w:type="dxa"/>
          </w:tcPr>
          <w:p w14:paraId="5E8E362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14:paraId="5D2959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468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46FC6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B04F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80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D5B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D60302" w14:textId="77777777" w:rsidR="00E82696" w:rsidRDefault="00E82696">
            <w:pPr>
              <w:spacing w:line="240" w:lineRule="auto"/>
            </w:pPr>
          </w:p>
        </w:tc>
        <w:tc>
          <w:tcPr>
            <w:tcW w:w="426" w:type="dxa"/>
            <w:shd w:val="clear" w:color="auto" w:fill="auto"/>
          </w:tcPr>
          <w:p w14:paraId="443E1481" w14:textId="77777777" w:rsidR="00E82696" w:rsidRDefault="00E82696">
            <w:pPr>
              <w:spacing w:line="240" w:lineRule="auto"/>
            </w:pPr>
          </w:p>
        </w:tc>
        <w:tc>
          <w:tcPr>
            <w:tcW w:w="428" w:type="dxa"/>
            <w:shd w:val="clear" w:color="auto" w:fill="auto"/>
          </w:tcPr>
          <w:p w14:paraId="1CA57C38" w14:textId="77777777" w:rsidR="00E82696" w:rsidRDefault="00E82696">
            <w:pPr>
              <w:spacing w:line="240" w:lineRule="auto"/>
            </w:pPr>
          </w:p>
        </w:tc>
        <w:tc>
          <w:tcPr>
            <w:tcW w:w="428" w:type="dxa"/>
            <w:shd w:val="clear" w:color="auto" w:fill="auto"/>
          </w:tcPr>
          <w:p w14:paraId="139B44A4" w14:textId="77777777" w:rsidR="00E82696" w:rsidRDefault="00E82696" w:rsidP="00E82696">
            <w:pPr>
              <w:spacing w:line="240" w:lineRule="auto"/>
            </w:pPr>
          </w:p>
        </w:tc>
      </w:tr>
      <w:tr w:rsidR="00E82696" w14:paraId="05B7070D" w14:textId="77777777" w:rsidTr="001D3857">
        <w:trPr>
          <w:trHeight w:val="484"/>
        </w:trPr>
        <w:tc>
          <w:tcPr>
            <w:tcW w:w="707" w:type="dxa"/>
          </w:tcPr>
          <w:p w14:paraId="443CE2D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14:paraId="77D686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C5F0B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550C9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5AF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F97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F48F99" w14:textId="77777777" w:rsidR="00E82696" w:rsidRDefault="00E82696">
            <w:pPr>
              <w:spacing w:line="240" w:lineRule="auto"/>
            </w:pPr>
          </w:p>
        </w:tc>
        <w:tc>
          <w:tcPr>
            <w:tcW w:w="426" w:type="dxa"/>
            <w:shd w:val="clear" w:color="auto" w:fill="auto"/>
          </w:tcPr>
          <w:p w14:paraId="6635C8F5" w14:textId="77777777" w:rsidR="00E82696" w:rsidRDefault="00E82696">
            <w:pPr>
              <w:spacing w:line="240" w:lineRule="auto"/>
            </w:pPr>
          </w:p>
        </w:tc>
        <w:tc>
          <w:tcPr>
            <w:tcW w:w="428" w:type="dxa"/>
            <w:shd w:val="clear" w:color="auto" w:fill="auto"/>
          </w:tcPr>
          <w:p w14:paraId="386B39D1" w14:textId="77777777" w:rsidR="00E82696" w:rsidRDefault="00E82696">
            <w:pPr>
              <w:spacing w:line="240" w:lineRule="auto"/>
            </w:pPr>
          </w:p>
        </w:tc>
        <w:tc>
          <w:tcPr>
            <w:tcW w:w="428" w:type="dxa"/>
            <w:shd w:val="clear" w:color="auto" w:fill="auto"/>
          </w:tcPr>
          <w:p w14:paraId="0495E677" w14:textId="77777777" w:rsidR="00E82696" w:rsidRDefault="00E82696" w:rsidP="00E82696">
            <w:pPr>
              <w:spacing w:line="240" w:lineRule="auto"/>
            </w:pPr>
          </w:p>
        </w:tc>
      </w:tr>
      <w:tr w:rsidR="00E82696" w14:paraId="4113A2C3" w14:textId="77777777" w:rsidTr="001D3857">
        <w:trPr>
          <w:trHeight w:val="504"/>
        </w:trPr>
        <w:tc>
          <w:tcPr>
            <w:tcW w:w="707" w:type="dxa"/>
          </w:tcPr>
          <w:p w14:paraId="59962A7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14:paraId="7E5F9A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EAC3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F4EC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DF19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650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EF1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4AE1F" w14:textId="77777777" w:rsidR="00E82696" w:rsidRDefault="00E82696">
            <w:pPr>
              <w:spacing w:line="240" w:lineRule="auto"/>
            </w:pPr>
          </w:p>
        </w:tc>
        <w:tc>
          <w:tcPr>
            <w:tcW w:w="426" w:type="dxa"/>
            <w:shd w:val="clear" w:color="auto" w:fill="auto"/>
          </w:tcPr>
          <w:p w14:paraId="1268D9F8" w14:textId="77777777" w:rsidR="00E82696" w:rsidRDefault="00E82696">
            <w:pPr>
              <w:spacing w:line="240" w:lineRule="auto"/>
            </w:pPr>
          </w:p>
        </w:tc>
        <w:tc>
          <w:tcPr>
            <w:tcW w:w="428" w:type="dxa"/>
            <w:shd w:val="clear" w:color="auto" w:fill="auto"/>
          </w:tcPr>
          <w:p w14:paraId="5B7EB890" w14:textId="77777777" w:rsidR="00E82696" w:rsidRDefault="00E82696">
            <w:pPr>
              <w:spacing w:line="240" w:lineRule="auto"/>
            </w:pPr>
          </w:p>
        </w:tc>
        <w:tc>
          <w:tcPr>
            <w:tcW w:w="428" w:type="dxa"/>
            <w:shd w:val="clear" w:color="auto" w:fill="auto"/>
          </w:tcPr>
          <w:p w14:paraId="277B525E" w14:textId="77777777" w:rsidR="00E82696" w:rsidRDefault="00E82696" w:rsidP="00E82696">
            <w:pPr>
              <w:spacing w:line="240" w:lineRule="auto"/>
            </w:pPr>
          </w:p>
        </w:tc>
      </w:tr>
      <w:tr w:rsidR="00E82696" w14:paraId="081D6EF9" w14:textId="77777777" w:rsidTr="001D3857">
        <w:trPr>
          <w:trHeight w:val="504"/>
        </w:trPr>
        <w:tc>
          <w:tcPr>
            <w:tcW w:w="707" w:type="dxa"/>
          </w:tcPr>
          <w:p w14:paraId="2957D8A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14:paraId="2DFB66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05AC1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5563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AD24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E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B36FD" w14:textId="77777777" w:rsidR="00E82696" w:rsidRDefault="00E82696">
            <w:pPr>
              <w:spacing w:line="240" w:lineRule="auto"/>
            </w:pPr>
          </w:p>
        </w:tc>
        <w:tc>
          <w:tcPr>
            <w:tcW w:w="426" w:type="dxa"/>
            <w:shd w:val="clear" w:color="auto" w:fill="auto"/>
          </w:tcPr>
          <w:p w14:paraId="4FB97D52" w14:textId="77777777" w:rsidR="00E82696" w:rsidRDefault="00E82696">
            <w:pPr>
              <w:spacing w:line="240" w:lineRule="auto"/>
            </w:pPr>
          </w:p>
        </w:tc>
        <w:tc>
          <w:tcPr>
            <w:tcW w:w="428" w:type="dxa"/>
            <w:shd w:val="clear" w:color="auto" w:fill="auto"/>
          </w:tcPr>
          <w:p w14:paraId="1A09A4D5" w14:textId="77777777" w:rsidR="00E82696" w:rsidRDefault="00E82696">
            <w:pPr>
              <w:spacing w:line="240" w:lineRule="auto"/>
            </w:pPr>
          </w:p>
        </w:tc>
        <w:tc>
          <w:tcPr>
            <w:tcW w:w="428" w:type="dxa"/>
            <w:shd w:val="clear" w:color="auto" w:fill="auto"/>
          </w:tcPr>
          <w:p w14:paraId="7F054462" w14:textId="77777777" w:rsidR="00E82696" w:rsidRDefault="00E82696" w:rsidP="00E82696">
            <w:pPr>
              <w:spacing w:line="240" w:lineRule="auto"/>
            </w:pPr>
          </w:p>
        </w:tc>
      </w:tr>
      <w:tr w:rsidR="00E82696" w14:paraId="54FED95E" w14:textId="77777777" w:rsidTr="001D3857">
        <w:trPr>
          <w:trHeight w:val="484"/>
        </w:trPr>
        <w:tc>
          <w:tcPr>
            <w:tcW w:w="707" w:type="dxa"/>
          </w:tcPr>
          <w:p w14:paraId="6C36F43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14:paraId="4AEDC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6B383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12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44D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220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097894" w14:textId="77777777" w:rsidR="00E82696" w:rsidRDefault="00E82696">
            <w:pPr>
              <w:spacing w:line="240" w:lineRule="auto"/>
            </w:pPr>
          </w:p>
        </w:tc>
        <w:tc>
          <w:tcPr>
            <w:tcW w:w="426" w:type="dxa"/>
            <w:shd w:val="clear" w:color="auto" w:fill="auto"/>
          </w:tcPr>
          <w:p w14:paraId="5D63AE4A" w14:textId="77777777" w:rsidR="00E82696" w:rsidRDefault="00E82696">
            <w:pPr>
              <w:spacing w:line="240" w:lineRule="auto"/>
            </w:pPr>
          </w:p>
        </w:tc>
        <w:tc>
          <w:tcPr>
            <w:tcW w:w="428" w:type="dxa"/>
            <w:shd w:val="clear" w:color="auto" w:fill="auto"/>
          </w:tcPr>
          <w:p w14:paraId="542235A2" w14:textId="77777777" w:rsidR="00E82696" w:rsidRDefault="00E82696">
            <w:pPr>
              <w:spacing w:line="240" w:lineRule="auto"/>
            </w:pPr>
          </w:p>
        </w:tc>
        <w:tc>
          <w:tcPr>
            <w:tcW w:w="428" w:type="dxa"/>
            <w:shd w:val="clear" w:color="auto" w:fill="auto"/>
          </w:tcPr>
          <w:p w14:paraId="3F705F25" w14:textId="77777777" w:rsidR="00E82696" w:rsidRDefault="00E82696" w:rsidP="00E82696">
            <w:pPr>
              <w:spacing w:line="240" w:lineRule="auto"/>
            </w:pPr>
          </w:p>
        </w:tc>
      </w:tr>
      <w:tr w:rsidR="00E82696" w14:paraId="47328157" w14:textId="77777777" w:rsidTr="001D3857">
        <w:trPr>
          <w:trHeight w:val="504"/>
        </w:trPr>
        <w:tc>
          <w:tcPr>
            <w:tcW w:w="707" w:type="dxa"/>
          </w:tcPr>
          <w:p w14:paraId="4FE5DD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14:paraId="67A5AC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6D2A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97587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7CFF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1E80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26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C077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A9B8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21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E02E8D" w14:textId="77777777" w:rsidR="00E82696" w:rsidRDefault="00E82696">
            <w:pPr>
              <w:spacing w:line="240" w:lineRule="auto"/>
            </w:pPr>
          </w:p>
        </w:tc>
        <w:tc>
          <w:tcPr>
            <w:tcW w:w="426" w:type="dxa"/>
            <w:tcBorders>
              <w:bottom w:val="single" w:sz="4" w:space="0" w:color="auto"/>
            </w:tcBorders>
            <w:shd w:val="clear" w:color="auto" w:fill="auto"/>
          </w:tcPr>
          <w:p w14:paraId="6366C8D0" w14:textId="77777777" w:rsidR="00E82696" w:rsidRDefault="00E82696">
            <w:pPr>
              <w:spacing w:line="240" w:lineRule="auto"/>
            </w:pPr>
          </w:p>
        </w:tc>
        <w:tc>
          <w:tcPr>
            <w:tcW w:w="428" w:type="dxa"/>
            <w:shd w:val="clear" w:color="auto" w:fill="auto"/>
          </w:tcPr>
          <w:p w14:paraId="7932BB7C" w14:textId="77777777" w:rsidR="00E82696" w:rsidRDefault="00E82696">
            <w:pPr>
              <w:spacing w:line="240" w:lineRule="auto"/>
            </w:pPr>
          </w:p>
        </w:tc>
        <w:tc>
          <w:tcPr>
            <w:tcW w:w="428" w:type="dxa"/>
            <w:shd w:val="clear" w:color="auto" w:fill="auto"/>
          </w:tcPr>
          <w:p w14:paraId="2A4F81C7" w14:textId="77777777" w:rsidR="00E82696" w:rsidRDefault="00E82696" w:rsidP="00E82696">
            <w:pPr>
              <w:spacing w:line="240" w:lineRule="auto"/>
            </w:pPr>
          </w:p>
        </w:tc>
      </w:tr>
      <w:tr w:rsidR="00E82696" w14:paraId="6AF3C4A7" w14:textId="77777777" w:rsidTr="001D3857">
        <w:trPr>
          <w:trHeight w:val="484"/>
        </w:trPr>
        <w:tc>
          <w:tcPr>
            <w:tcW w:w="707" w:type="dxa"/>
          </w:tcPr>
          <w:p w14:paraId="7798BC7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14:paraId="7D51E4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F30B7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B01E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72CA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92C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F8612" w14:textId="77777777" w:rsidR="00E82696" w:rsidRDefault="00E82696">
            <w:pPr>
              <w:spacing w:line="240" w:lineRule="auto"/>
            </w:pPr>
          </w:p>
        </w:tc>
        <w:tc>
          <w:tcPr>
            <w:tcW w:w="426" w:type="dxa"/>
            <w:shd w:val="clear" w:color="auto" w:fill="auto"/>
          </w:tcPr>
          <w:p w14:paraId="4A473954" w14:textId="77777777" w:rsidR="00E82696" w:rsidRDefault="00E82696">
            <w:pPr>
              <w:spacing w:line="240" w:lineRule="auto"/>
            </w:pPr>
          </w:p>
        </w:tc>
        <w:tc>
          <w:tcPr>
            <w:tcW w:w="428" w:type="dxa"/>
            <w:shd w:val="clear" w:color="auto" w:fill="auto"/>
          </w:tcPr>
          <w:p w14:paraId="296F2EB9" w14:textId="77777777" w:rsidR="00E82696" w:rsidRDefault="00E82696">
            <w:pPr>
              <w:spacing w:line="240" w:lineRule="auto"/>
            </w:pPr>
          </w:p>
        </w:tc>
        <w:tc>
          <w:tcPr>
            <w:tcW w:w="428" w:type="dxa"/>
            <w:shd w:val="clear" w:color="auto" w:fill="auto"/>
          </w:tcPr>
          <w:p w14:paraId="29603591" w14:textId="77777777" w:rsidR="00E82696" w:rsidRDefault="00E82696" w:rsidP="00E82696">
            <w:pPr>
              <w:spacing w:line="240" w:lineRule="auto"/>
            </w:pPr>
          </w:p>
        </w:tc>
      </w:tr>
      <w:tr w:rsidR="00E82696" w14:paraId="39BB2DE2" w14:textId="77777777" w:rsidTr="001D3857">
        <w:trPr>
          <w:trHeight w:val="504"/>
        </w:trPr>
        <w:tc>
          <w:tcPr>
            <w:tcW w:w="707" w:type="dxa"/>
          </w:tcPr>
          <w:p w14:paraId="24CC37B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14:paraId="317BE9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D41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372C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22D1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29983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C03D6E" w14:textId="77777777" w:rsidR="00E82696" w:rsidRDefault="00E82696">
            <w:pPr>
              <w:spacing w:line="240" w:lineRule="auto"/>
            </w:pPr>
          </w:p>
        </w:tc>
        <w:tc>
          <w:tcPr>
            <w:tcW w:w="426" w:type="dxa"/>
            <w:shd w:val="clear" w:color="auto" w:fill="auto"/>
          </w:tcPr>
          <w:p w14:paraId="3401968E" w14:textId="77777777" w:rsidR="00E82696" w:rsidRDefault="00E82696">
            <w:pPr>
              <w:spacing w:line="240" w:lineRule="auto"/>
            </w:pPr>
          </w:p>
        </w:tc>
        <w:tc>
          <w:tcPr>
            <w:tcW w:w="428" w:type="dxa"/>
            <w:shd w:val="clear" w:color="auto" w:fill="auto"/>
          </w:tcPr>
          <w:p w14:paraId="3BF98726" w14:textId="77777777" w:rsidR="00E82696" w:rsidRDefault="00E82696">
            <w:pPr>
              <w:spacing w:line="240" w:lineRule="auto"/>
            </w:pPr>
          </w:p>
        </w:tc>
        <w:tc>
          <w:tcPr>
            <w:tcW w:w="428" w:type="dxa"/>
            <w:shd w:val="clear" w:color="auto" w:fill="auto"/>
          </w:tcPr>
          <w:p w14:paraId="6EC2942B" w14:textId="77777777" w:rsidR="00E82696" w:rsidRDefault="00E82696" w:rsidP="00E82696">
            <w:pPr>
              <w:spacing w:line="240" w:lineRule="auto"/>
            </w:pPr>
          </w:p>
        </w:tc>
      </w:tr>
      <w:tr w:rsidR="00E82696" w14:paraId="10B5BCD1" w14:textId="77777777" w:rsidTr="001D3857">
        <w:trPr>
          <w:trHeight w:val="504"/>
        </w:trPr>
        <w:tc>
          <w:tcPr>
            <w:tcW w:w="707" w:type="dxa"/>
          </w:tcPr>
          <w:p w14:paraId="5CDBFF1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14:paraId="0A785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3A887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927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033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FC0F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99C2D" w14:textId="77777777" w:rsidR="00E82696" w:rsidRDefault="00E82696">
            <w:pPr>
              <w:spacing w:line="240" w:lineRule="auto"/>
            </w:pPr>
          </w:p>
        </w:tc>
        <w:tc>
          <w:tcPr>
            <w:tcW w:w="426" w:type="dxa"/>
            <w:shd w:val="clear" w:color="auto" w:fill="auto"/>
          </w:tcPr>
          <w:p w14:paraId="78192550" w14:textId="77777777" w:rsidR="00E82696" w:rsidRDefault="00E82696">
            <w:pPr>
              <w:spacing w:line="240" w:lineRule="auto"/>
            </w:pPr>
          </w:p>
        </w:tc>
        <w:tc>
          <w:tcPr>
            <w:tcW w:w="428" w:type="dxa"/>
            <w:shd w:val="clear" w:color="auto" w:fill="auto"/>
          </w:tcPr>
          <w:p w14:paraId="77B96C63" w14:textId="77777777" w:rsidR="00E82696" w:rsidRDefault="00E82696">
            <w:pPr>
              <w:spacing w:line="240" w:lineRule="auto"/>
            </w:pPr>
          </w:p>
        </w:tc>
        <w:tc>
          <w:tcPr>
            <w:tcW w:w="428" w:type="dxa"/>
            <w:shd w:val="clear" w:color="auto" w:fill="auto"/>
          </w:tcPr>
          <w:p w14:paraId="1F801BC3" w14:textId="77777777" w:rsidR="00E82696" w:rsidRDefault="00E82696" w:rsidP="00E82696">
            <w:pPr>
              <w:spacing w:line="240" w:lineRule="auto"/>
            </w:pPr>
          </w:p>
        </w:tc>
      </w:tr>
      <w:tr w:rsidR="00E82696" w14:paraId="422DE03D" w14:textId="77777777" w:rsidTr="00996374">
        <w:trPr>
          <w:trHeight w:val="484"/>
        </w:trPr>
        <w:tc>
          <w:tcPr>
            <w:tcW w:w="707" w:type="dxa"/>
          </w:tcPr>
          <w:p w14:paraId="2719618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14:paraId="15CA70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8179A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C8FE2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6F2BC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631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FFBAD" w14:textId="77777777" w:rsidR="00E82696" w:rsidRDefault="00E82696">
            <w:pPr>
              <w:spacing w:line="240" w:lineRule="auto"/>
            </w:pPr>
          </w:p>
        </w:tc>
        <w:tc>
          <w:tcPr>
            <w:tcW w:w="426" w:type="dxa"/>
            <w:shd w:val="clear" w:color="auto" w:fill="auto"/>
          </w:tcPr>
          <w:p w14:paraId="4336D53E" w14:textId="77777777" w:rsidR="00E82696" w:rsidRDefault="00E82696">
            <w:pPr>
              <w:spacing w:line="240" w:lineRule="auto"/>
            </w:pPr>
          </w:p>
        </w:tc>
        <w:tc>
          <w:tcPr>
            <w:tcW w:w="428" w:type="dxa"/>
            <w:shd w:val="clear" w:color="auto" w:fill="auto"/>
          </w:tcPr>
          <w:p w14:paraId="299F8A9C" w14:textId="77777777" w:rsidR="00E82696" w:rsidRDefault="00E82696">
            <w:pPr>
              <w:spacing w:line="240" w:lineRule="auto"/>
            </w:pPr>
          </w:p>
        </w:tc>
        <w:tc>
          <w:tcPr>
            <w:tcW w:w="428" w:type="dxa"/>
            <w:shd w:val="clear" w:color="auto" w:fill="auto"/>
          </w:tcPr>
          <w:p w14:paraId="68954967" w14:textId="77777777" w:rsidR="00E82696" w:rsidRDefault="00E82696" w:rsidP="00E82696">
            <w:pPr>
              <w:spacing w:line="240" w:lineRule="auto"/>
            </w:pPr>
          </w:p>
        </w:tc>
      </w:tr>
      <w:tr w:rsidR="00E82696" w14:paraId="25A04D24" w14:textId="77777777" w:rsidTr="00996374">
        <w:trPr>
          <w:trHeight w:val="504"/>
        </w:trPr>
        <w:tc>
          <w:tcPr>
            <w:tcW w:w="707" w:type="dxa"/>
          </w:tcPr>
          <w:p w14:paraId="75006C9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14:paraId="1A2703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56AC5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5E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DC1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AA432A" w14:textId="77777777" w:rsidR="00E82696" w:rsidRDefault="00E82696">
            <w:pPr>
              <w:spacing w:line="240" w:lineRule="auto"/>
            </w:pPr>
          </w:p>
        </w:tc>
        <w:tc>
          <w:tcPr>
            <w:tcW w:w="426" w:type="dxa"/>
            <w:shd w:val="clear" w:color="auto" w:fill="auto"/>
          </w:tcPr>
          <w:p w14:paraId="1BDF5789" w14:textId="77777777" w:rsidR="00E82696" w:rsidRDefault="00E82696">
            <w:pPr>
              <w:spacing w:line="240" w:lineRule="auto"/>
            </w:pPr>
          </w:p>
        </w:tc>
        <w:tc>
          <w:tcPr>
            <w:tcW w:w="428" w:type="dxa"/>
            <w:shd w:val="clear" w:color="auto" w:fill="auto"/>
          </w:tcPr>
          <w:p w14:paraId="622DDBDD" w14:textId="77777777" w:rsidR="00E82696" w:rsidRDefault="00E82696">
            <w:pPr>
              <w:spacing w:line="240" w:lineRule="auto"/>
            </w:pPr>
          </w:p>
        </w:tc>
        <w:tc>
          <w:tcPr>
            <w:tcW w:w="428" w:type="dxa"/>
            <w:shd w:val="clear" w:color="auto" w:fill="auto"/>
          </w:tcPr>
          <w:p w14:paraId="145896DD" w14:textId="77777777" w:rsidR="00E82696" w:rsidRDefault="00E82696" w:rsidP="00E82696">
            <w:pPr>
              <w:spacing w:line="240" w:lineRule="auto"/>
            </w:pPr>
          </w:p>
        </w:tc>
      </w:tr>
    </w:tbl>
    <w:p w14:paraId="11BC220B" w14:textId="77777777" w:rsidR="00BF4304" w:rsidRDefault="00BF4304"/>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14:paraId="3DC80A5C" w14:textId="77777777" w:rsidTr="00E82696">
        <w:trPr>
          <w:cantSplit/>
          <w:trHeight w:val="1146"/>
        </w:trPr>
        <w:tc>
          <w:tcPr>
            <w:tcW w:w="709" w:type="dxa"/>
            <w:shd w:val="clear" w:color="auto" w:fill="D9D9D9"/>
          </w:tcPr>
          <w:p w14:paraId="7972A9CE"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0EABAA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80866C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55B914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4E1E28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8BB5D2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6F1AFC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0F0725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5FCE7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D80C16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0F87CD1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7D44B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5674182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ED06C6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5CDCC2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C18E35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1D668F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986400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E51F92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9D0EE2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F4DB1A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02A518D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12B6499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7632181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D44E2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73532412" w14:textId="77777777" w:rsidTr="00996374">
        <w:trPr>
          <w:trHeight w:val="504"/>
        </w:trPr>
        <w:tc>
          <w:tcPr>
            <w:tcW w:w="709" w:type="dxa"/>
          </w:tcPr>
          <w:p w14:paraId="3E42488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14:paraId="151698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F726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B70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55C3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211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439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54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27D0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9908C08" w14:textId="77777777" w:rsidTr="00996374">
        <w:trPr>
          <w:trHeight w:val="504"/>
        </w:trPr>
        <w:tc>
          <w:tcPr>
            <w:tcW w:w="709" w:type="dxa"/>
          </w:tcPr>
          <w:p w14:paraId="579BBF0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14:paraId="404B43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1CE0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4C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11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D0A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5CC86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201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228F5CA" w14:textId="77777777" w:rsidTr="00996374">
        <w:trPr>
          <w:trHeight w:val="504"/>
        </w:trPr>
        <w:tc>
          <w:tcPr>
            <w:tcW w:w="709" w:type="dxa"/>
          </w:tcPr>
          <w:p w14:paraId="7958EBE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14:paraId="3986AD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3F8DBA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6F00D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23752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F6D13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665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1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25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6177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869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D0B1831" w14:textId="77777777" w:rsidTr="00996374">
        <w:trPr>
          <w:trHeight w:val="484"/>
        </w:trPr>
        <w:tc>
          <w:tcPr>
            <w:tcW w:w="709" w:type="dxa"/>
          </w:tcPr>
          <w:p w14:paraId="386A10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14:paraId="1AFC7B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938EE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202C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54FD6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2EC2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363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447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AA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7F21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FC8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40CBCE3" w14:textId="77777777" w:rsidTr="00996374">
        <w:trPr>
          <w:trHeight w:val="504"/>
        </w:trPr>
        <w:tc>
          <w:tcPr>
            <w:tcW w:w="709" w:type="dxa"/>
          </w:tcPr>
          <w:p w14:paraId="7DABD435"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14:paraId="3FFEC5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865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4659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74FB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AE05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7C59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77A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0A9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31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478DCF" w14:textId="77777777" w:rsidTr="00996374">
        <w:trPr>
          <w:trHeight w:val="504"/>
        </w:trPr>
        <w:tc>
          <w:tcPr>
            <w:tcW w:w="709" w:type="dxa"/>
          </w:tcPr>
          <w:p w14:paraId="47B7005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14:paraId="3B0AB7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860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D6C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981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36966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FE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FE5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F17B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868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79662F7" w14:textId="77777777" w:rsidTr="00996374">
        <w:trPr>
          <w:trHeight w:val="504"/>
        </w:trPr>
        <w:tc>
          <w:tcPr>
            <w:tcW w:w="709" w:type="dxa"/>
          </w:tcPr>
          <w:p w14:paraId="5417DB92"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14:paraId="27FD0F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61F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849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9CD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476A7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0F6A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B84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58A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5A6BEFE" w14:textId="77777777" w:rsidTr="00996374">
        <w:trPr>
          <w:trHeight w:val="504"/>
        </w:trPr>
        <w:tc>
          <w:tcPr>
            <w:tcW w:w="709" w:type="dxa"/>
          </w:tcPr>
          <w:p w14:paraId="5F5FA68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14:paraId="597951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CD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B980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180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58C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1A4B6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6B5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FDC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9CE9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063A65E" w14:textId="77777777" w:rsidTr="00996374">
        <w:trPr>
          <w:trHeight w:val="504"/>
        </w:trPr>
        <w:tc>
          <w:tcPr>
            <w:tcW w:w="709" w:type="dxa"/>
          </w:tcPr>
          <w:p w14:paraId="78F9F37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14:paraId="715B1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1B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7EE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29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8184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DBA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A87CF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31AD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F0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B8ED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0241C35" w14:textId="77777777" w:rsidTr="00996374">
        <w:trPr>
          <w:trHeight w:val="504"/>
        </w:trPr>
        <w:tc>
          <w:tcPr>
            <w:tcW w:w="709" w:type="dxa"/>
          </w:tcPr>
          <w:p w14:paraId="39F2634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14:paraId="65FA77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129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CF29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2C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1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CA8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52F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E405F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6AA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5420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6B19A3C" w14:textId="77777777" w:rsidTr="00996374">
        <w:trPr>
          <w:trHeight w:val="504"/>
        </w:trPr>
        <w:tc>
          <w:tcPr>
            <w:tcW w:w="709" w:type="dxa"/>
          </w:tcPr>
          <w:p w14:paraId="545AE02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14:paraId="3C6AB4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A27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C8CD1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376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2B1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B8FBB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427C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4C2A9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E3F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2508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DAC4114" w14:textId="77777777" w:rsidTr="00996374">
        <w:trPr>
          <w:trHeight w:val="504"/>
        </w:trPr>
        <w:tc>
          <w:tcPr>
            <w:tcW w:w="709" w:type="dxa"/>
          </w:tcPr>
          <w:p w14:paraId="6676B15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14:paraId="0A7530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94AD7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01E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6291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567C3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8C913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062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A66F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FC85F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60F03A50" w14:textId="77777777" w:rsidTr="001D3857">
        <w:trPr>
          <w:trHeight w:val="504"/>
        </w:trPr>
        <w:tc>
          <w:tcPr>
            <w:tcW w:w="709" w:type="dxa"/>
          </w:tcPr>
          <w:p w14:paraId="644968C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14:paraId="47E396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CDD61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36C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13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E2C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0AE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237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8C9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F5C9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AFA0782"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14:paraId="08D61347" w14:textId="77777777" w:rsidTr="00E82696">
        <w:trPr>
          <w:cantSplit/>
          <w:trHeight w:val="1146"/>
        </w:trPr>
        <w:tc>
          <w:tcPr>
            <w:tcW w:w="709" w:type="dxa"/>
            <w:shd w:val="clear" w:color="auto" w:fill="D9D9D9"/>
          </w:tcPr>
          <w:p w14:paraId="64FEF2B9"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3B27DA6"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18B060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D71E66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5A18E75"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1E2F47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AC8A05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DBCFFA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6A88AC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AE0B75B"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9E6E75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45C0C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102949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3B0C864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A884EE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A489A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1E603B9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CDA3544"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A3A5AC2"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BB86B1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6CF0338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5F6BA6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5A104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B30691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2B3C486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42B3A33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08852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8790CD1" w14:textId="77777777" w:rsidTr="001D3857">
        <w:trPr>
          <w:trHeight w:val="504"/>
        </w:trPr>
        <w:tc>
          <w:tcPr>
            <w:tcW w:w="709" w:type="dxa"/>
          </w:tcPr>
          <w:p w14:paraId="17AE2DCA"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14:paraId="101F56B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14:paraId="1D4D9E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CEC8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CBE9F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DBEAA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C599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65A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BDE021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3316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C13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9FF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4A2F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15A72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BB0A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EFC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AAF8C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BC5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D6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D41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DFA2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FC90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F638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A6A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2DCB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364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A7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8DDFFFD" w14:textId="77777777" w:rsidTr="001D3857">
        <w:trPr>
          <w:trHeight w:val="504"/>
        </w:trPr>
        <w:tc>
          <w:tcPr>
            <w:tcW w:w="709" w:type="dxa"/>
          </w:tcPr>
          <w:p w14:paraId="66ED98F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14:paraId="44135E2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14:paraId="360EFC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FE11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8E180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0EB20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00DC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AD92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9E14C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C8C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D7408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40DC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228B9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25EC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A4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402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3B5AD7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CD15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B778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546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50B3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6598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5A0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1163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EE76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FE1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0A8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AAAFE7D" w14:textId="77777777" w:rsidTr="00BA6EC4">
        <w:trPr>
          <w:trHeight w:val="504"/>
        </w:trPr>
        <w:tc>
          <w:tcPr>
            <w:tcW w:w="709" w:type="dxa"/>
          </w:tcPr>
          <w:p w14:paraId="37B26FF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14:paraId="537E35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14:paraId="2BD7DA2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D9C6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798EB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9C3A3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736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FF0B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2951CC4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7BE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0373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CBF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ED05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F4B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217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A657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2404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1C83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A9C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2293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471B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0C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05D5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9B7C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B6F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391D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FF8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9CAF852" w14:textId="77777777" w:rsidTr="00BA6EC4">
        <w:trPr>
          <w:trHeight w:val="484"/>
        </w:trPr>
        <w:tc>
          <w:tcPr>
            <w:tcW w:w="709" w:type="dxa"/>
          </w:tcPr>
          <w:p w14:paraId="2CF1C991"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14:paraId="52CE96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14:paraId="5A6E53E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69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82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1415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44D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C7FC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BFCF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783F9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062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0492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377A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2C9C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42F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F3D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7C0CD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5C6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8C167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7F94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33DFC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CC93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FD0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C1A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23DD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1ABB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A602E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325DF56" w14:textId="77777777" w:rsidTr="001D3857">
        <w:trPr>
          <w:trHeight w:val="484"/>
        </w:trPr>
        <w:tc>
          <w:tcPr>
            <w:tcW w:w="709" w:type="dxa"/>
          </w:tcPr>
          <w:p w14:paraId="4AA51A6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14:paraId="3AF3FA7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14:paraId="3CDBFD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163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8313A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9D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5269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763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5BE0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6FC2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49BE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D625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2FF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E8FB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BDD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72E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2CFA1D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81926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DB0B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39DF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B0D8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65F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DA2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E4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A96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B9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4E1C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7521CD" w14:textId="77777777" w:rsidTr="001D3857">
        <w:trPr>
          <w:trHeight w:val="484"/>
        </w:trPr>
        <w:tc>
          <w:tcPr>
            <w:tcW w:w="709" w:type="dxa"/>
          </w:tcPr>
          <w:p w14:paraId="0EF5DCDB"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14:paraId="092685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14:paraId="25E4944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1BC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DF0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967E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358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78C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5FA8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033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51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7283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EF03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D2623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DE77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4944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768FA1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4E9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EA9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58E2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E7A49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185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3D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98F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4F2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EC33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321D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2446F19" w14:textId="77777777" w:rsidTr="001D3857">
        <w:trPr>
          <w:trHeight w:val="484"/>
        </w:trPr>
        <w:tc>
          <w:tcPr>
            <w:tcW w:w="709" w:type="dxa"/>
          </w:tcPr>
          <w:p w14:paraId="289E64E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14:paraId="5F91CA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14:paraId="7723101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C71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E427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880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134EA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76B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0679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0B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BD8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DBF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ECC5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4335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2733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A135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DF3CF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1291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2A62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D32F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8C67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24E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AE3E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60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2AFB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0CBED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0184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21B65F9" w14:textId="77777777" w:rsidTr="001D3857">
        <w:trPr>
          <w:trHeight w:val="484"/>
        </w:trPr>
        <w:tc>
          <w:tcPr>
            <w:tcW w:w="709" w:type="dxa"/>
          </w:tcPr>
          <w:p w14:paraId="2666FB0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14:paraId="57BA344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1D7493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B802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0CE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E799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B717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CE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D970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6FE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F4D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5A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A07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96E5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E0E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7915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8C0AB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8F6D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BA8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C20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7E4F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CC85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ED19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ED0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45D0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242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2762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39A20558" w14:textId="77777777" w:rsidTr="00BA6EC4">
        <w:trPr>
          <w:trHeight w:val="484"/>
        </w:trPr>
        <w:tc>
          <w:tcPr>
            <w:tcW w:w="709" w:type="dxa"/>
          </w:tcPr>
          <w:p w14:paraId="6023D6F3"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14:paraId="59FA0BC8" w14:textId="38056AB9"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w:t>
            </w:r>
            <w:r w:rsidR="00140218">
              <w:rPr>
                <w:rFonts w:ascii="Times New Roman" w:eastAsiaTheme="minorEastAsia" w:hAnsi="Times New Roman" w:cs="Times New Roman"/>
                <w:color w:val="auto"/>
                <w:sz w:val="24"/>
                <w:szCs w:val="24"/>
                <w:lang w:bidi="ar-SA"/>
              </w:rPr>
              <w:t>7</w:t>
            </w:r>
          </w:p>
        </w:tc>
        <w:tc>
          <w:tcPr>
            <w:tcW w:w="425" w:type="dxa"/>
            <w:shd w:val="clear" w:color="auto" w:fill="auto"/>
          </w:tcPr>
          <w:p w14:paraId="68A2D9E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DB8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5205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6A1C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A9B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00711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FBEF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D353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F36A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07CF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725B5C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AEAF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583A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8DA8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59CE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22F6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914D3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B5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0792AC"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2A02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6156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04DE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9C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6574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4F0C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5AB7CCC9" w14:textId="77777777" w:rsidTr="00BA221E">
        <w:trPr>
          <w:trHeight w:val="484"/>
        </w:trPr>
        <w:tc>
          <w:tcPr>
            <w:tcW w:w="709" w:type="dxa"/>
          </w:tcPr>
          <w:p w14:paraId="17B3E5C0"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14:paraId="6B81B5FD" w14:textId="0C772932"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w:t>
            </w:r>
            <w:r w:rsidR="00140218">
              <w:rPr>
                <w:rFonts w:ascii="Times New Roman" w:eastAsiaTheme="minorEastAsia" w:hAnsi="Times New Roman" w:cs="Times New Roman"/>
                <w:color w:val="auto"/>
                <w:sz w:val="24"/>
                <w:szCs w:val="24"/>
                <w:lang w:bidi="ar-SA"/>
              </w:rPr>
              <w:t>8</w:t>
            </w:r>
          </w:p>
        </w:tc>
        <w:tc>
          <w:tcPr>
            <w:tcW w:w="425" w:type="dxa"/>
            <w:shd w:val="clear" w:color="auto" w:fill="auto"/>
          </w:tcPr>
          <w:p w14:paraId="6A2F90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C4F7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50EE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1CD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87D3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8778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1E5A1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2513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1607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DF69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4E9DE6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56C8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208A5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67567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6DC60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26A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5CDD8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AF7E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F548C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282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E3D0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28E50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23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F411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14A9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01657" w14:paraId="3A626392" w14:textId="77777777" w:rsidTr="00BA221E">
        <w:trPr>
          <w:trHeight w:val="484"/>
        </w:trPr>
        <w:tc>
          <w:tcPr>
            <w:tcW w:w="709" w:type="dxa"/>
          </w:tcPr>
          <w:p w14:paraId="583828DD" w14:textId="77777777" w:rsidR="00701657" w:rsidRDefault="00701657"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bookmarkStart w:id="8" w:name="_GoBack" w:colFirst="18" w:colLast="18"/>
            <w:r>
              <w:rPr>
                <w:rFonts w:ascii="Times New Roman" w:eastAsiaTheme="minorEastAsia" w:hAnsi="Times New Roman" w:cs="Times New Roman"/>
                <w:color w:val="auto"/>
                <w:sz w:val="24"/>
                <w:szCs w:val="24"/>
                <w:lang w:bidi="ar-SA"/>
              </w:rPr>
              <w:t>59</w:t>
            </w:r>
          </w:p>
        </w:tc>
        <w:tc>
          <w:tcPr>
            <w:tcW w:w="3544" w:type="dxa"/>
          </w:tcPr>
          <w:p w14:paraId="7D848B0F" w14:textId="77777777" w:rsidR="00701657" w:rsidRDefault="00701657"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SRS-59</w:t>
            </w:r>
          </w:p>
        </w:tc>
        <w:tc>
          <w:tcPr>
            <w:tcW w:w="425" w:type="dxa"/>
            <w:shd w:val="clear" w:color="auto" w:fill="auto"/>
          </w:tcPr>
          <w:p w14:paraId="60D7CA6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7D2A0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279D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9CB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03AF8"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5321EC"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492EC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956707"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E81B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E2FAD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DBE984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757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78E8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38B0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C8BD"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C6C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4FBD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7DCE3361"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A960CF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7D56C0"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75BB7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cPr>
          <w:p w14:paraId="57A6D65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CF4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DDB2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D98F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bookmarkEnd w:id="8"/>
    </w:tbl>
    <w:p w14:paraId="6B92AD15" w14:textId="77777777" w:rsidR="005A64CB" w:rsidRDefault="005A64CB"/>
    <w:p w14:paraId="7506DEAF" w14:textId="77777777" w:rsidR="005A64CB" w:rsidRDefault="005A64CB"/>
    <w:p w14:paraId="2399DAAF" w14:textId="77777777" w:rsidR="005A64CB" w:rsidRDefault="005A64CB"/>
    <w:p w14:paraId="60672FD5" w14:textId="77777777" w:rsidR="005A64CB" w:rsidRDefault="005A64CB"/>
    <w:p w14:paraId="71A2EA6C" w14:textId="77777777" w:rsidR="005A64CB" w:rsidRPr="0094237D" w:rsidRDefault="005A64CB" w:rsidP="00DC65F6">
      <w:pPr>
        <w:pStyle w:val="Heading3"/>
        <w:rPr>
          <w:rFonts w:ascii="Times" w:hAnsi="Times"/>
          <w:color w:val="000000" w:themeColor="text1"/>
          <w:sz w:val="28"/>
          <w:lang w:bidi="ar-SA"/>
        </w:rPr>
      </w:pPr>
      <w:bookmarkStart w:id="9" w:name="_Toc268347953"/>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9"/>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E265F22" w14:textId="77777777" w:rsidTr="00BB57CD">
        <w:trPr>
          <w:trHeight w:val="1146"/>
        </w:trPr>
        <w:tc>
          <w:tcPr>
            <w:tcW w:w="709" w:type="dxa"/>
            <w:shd w:val="clear" w:color="auto" w:fill="D9D9D9"/>
          </w:tcPr>
          <w:p w14:paraId="12082E98"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77777777"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3EE235D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73834F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2551352"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4D2E29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94C993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A9EE0A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C1DEC7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305841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5A9780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16E0F7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65506A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6EDF3A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1A8976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BC5D09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EE0203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7401B3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61134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42C6B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71C1A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C4195F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5B221FF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730D8F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4E5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86D7A0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EF6C9B"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157377F7" w14:textId="77777777" w:rsidTr="00BB57CD">
        <w:trPr>
          <w:trHeight w:val="504"/>
        </w:trPr>
        <w:tc>
          <w:tcPr>
            <w:tcW w:w="709" w:type="dxa"/>
          </w:tcPr>
          <w:p w14:paraId="311C79B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606060"/>
          </w:tcPr>
          <w:p w14:paraId="24C18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8F9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144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77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E82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360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A2F1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FDCB7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5C94792F" w14:textId="77777777" w:rsidTr="00BB57CD">
        <w:trPr>
          <w:trHeight w:val="484"/>
        </w:trPr>
        <w:tc>
          <w:tcPr>
            <w:tcW w:w="709" w:type="dxa"/>
          </w:tcPr>
          <w:p w14:paraId="09CDE92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14:paraId="339BCC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B0976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0493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B7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651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E660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49D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5A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4F845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A90A85A" w14:textId="77777777" w:rsidTr="00BB57CD">
        <w:trPr>
          <w:trHeight w:val="504"/>
        </w:trPr>
        <w:tc>
          <w:tcPr>
            <w:tcW w:w="709" w:type="dxa"/>
          </w:tcPr>
          <w:p w14:paraId="46F9E4C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14:paraId="235A61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C5C18F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743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8715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B45F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6E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6C81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039E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911E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8FBA1C3" w14:textId="77777777" w:rsidTr="00BB57CD">
        <w:trPr>
          <w:trHeight w:val="504"/>
        </w:trPr>
        <w:tc>
          <w:tcPr>
            <w:tcW w:w="709" w:type="dxa"/>
          </w:tcPr>
          <w:p w14:paraId="2A9771F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14:paraId="4DED0D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E7EC6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95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B787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7A08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AEE0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6E3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06A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94B5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C7AF1CB" w14:textId="77777777" w:rsidTr="00BB57CD">
        <w:trPr>
          <w:trHeight w:val="484"/>
        </w:trPr>
        <w:tc>
          <w:tcPr>
            <w:tcW w:w="709" w:type="dxa"/>
          </w:tcPr>
          <w:p w14:paraId="7879936C"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14:paraId="4EEC81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F2F48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F046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5B78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234A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F05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31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8A0A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C3B81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5A9C19C" w14:textId="77777777" w:rsidTr="00BB57CD">
        <w:trPr>
          <w:trHeight w:val="504"/>
        </w:trPr>
        <w:tc>
          <w:tcPr>
            <w:tcW w:w="709" w:type="dxa"/>
          </w:tcPr>
          <w:p w14:paraId="139B010B"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14:paraId="2651F6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2AB4A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049FC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918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5BBC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5C95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254D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E4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81EE8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B17DB5" w14:textId="77777777" w:rsidTr="00BB57CD">
        <w:trPr>
          <w:trHeight w:val="484"/>
        </w:trPr>
        <w:tc>
          <w:tcPr>
            <w:tcW w:w="709" w:type="dxa"/>
          </w:tcPr>
          <w:p w14:paraId="1C75597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14:paraId="5C75BA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8AA8C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DA05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B57B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16F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42C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9AAA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56B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88C0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B100A53" w14:textId="77777777" w:rsidTr="00BB57CD">
        <w:trPr>
          <w:trHeight w:val="504"/>
        </w:trPr>
        <w:tc>
          <w:tcPr>
            <w:tcW w:w="709" w:type="dxa"/>
          </w:tcPr>
          <w:p w14:paraId="493037F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14:paraId="7282D2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7462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879D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4A2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02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170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70E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725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BE856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8FCCBD4" w14:textId="77777777" w:rsidTr="00BB57CD">
        <w:trPr>
          <w:trHeight w:val="504"/>
        </w:trPr>
        <w:tc>
          <w:tcPr>
            <w:tcW w:w="709" w:type="dxa"/>
          </w:tcPr>
          <w:p w14:paraId="0168C01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14:paraId="02C3F9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0F22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5A4B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E7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9E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C4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5D88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556F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AD01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E6094BB" w14:textId="77777777" w:rsidTr="00BB57CD">
        <w:trPr>
          <w:trHeight w:val="484"/>
        </w:trPr>
        <w:tc>
          <w:tcPr>
            <w:tcW w:w="709" w:type="dxa"/>
          </w:tcPr>
          <w:p w14:paraId="152471F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14:paraId="07CBA7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E436F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C0799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018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B0C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7E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17D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68D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BBCAD0"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F2C3FA8" w14:textId="77777777" w:rsidTr="00BB57CD">
        <w:trPr>
          <w:trHeight w:val="504"/>
        </w:trPr>
        <w:tc>
          <w:tcPr>
            <w:tcW w:w="709" w:type="dxa"/>
          </w:tcPr>
          <w:p w14:paraId="0A36BDD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14:paraId="281923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8388C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65E1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67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B47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219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6E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A3C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3E10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96319BA" w14:textId="77777777" w:rsidTr="00BB57CD">
        <w:trPr>
          <w:trHeight w:val="504"/>
        </w:trPr>
        <w:tc>
          <w:tcPr>
            <w:tcW w:w="709" w:type="dxa"/>
          </w:tcPr>
          <w:p w14:paraId="7F92C46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14:paraId="6DB1FE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D5F6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853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AD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A75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D23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CC4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6E73F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1064463" w14:textId="77777777" w:rsidTr="00EA24E6">
        <w:trPr>
          <w:cantSplit/>
          <w:trHeight w:val="1146"/>
        </w:trPr>
        <w:tc>
          <w:tcPr>
            <w:tcW w:w="709" w:type="dxa"/>
            <w:shd w:val="clear" w:color="auto" w:fill="D9D9D9"/>
          </w:tcPr>
          <w:p w14:paraId="64D2161B"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C803E8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EEBDC4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96F10E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4E71CDF"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14B530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BD205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F8E798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7DA0F2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38451D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0643822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6E44FE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FDB47C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7A5DBA3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78BCD1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7EB564C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FE864B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6B7C8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395BAB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228A64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C7F69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F0F802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0B4A7C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3D95FD1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1B8691"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78CB499B" w14:textId="77777777" w:rsidTr="00EA24E6">
        <w:trPr>
          <w:trHeight w:val="504"/>
        </w:trPr>
        <w:tc>
          <w:tcPr>
            <w:tcW w:w="709" w:type="dxa"/>
          </w:tcPr>
          <w:p w14:paraId="287A706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14:paraId="54837D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01A63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286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09CB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C6F6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EA37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5F34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5E17F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6A7EAE" w14:textId="77777777" w:rsidTr="00EA24E6">
        <w:trPr>
          <w:trHeight w:val="484"/>
        </w:trPr>
        <w:tc>
          <w:tcPr>
            <w:tcW w:w="709" w:type="dxa"/>
          </w:tcPr>
          <w:p w14:paraId="29D3B373"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14:paraId="18F3C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2385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4C4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75E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C4C5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7D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356F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14D634"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1BA38E" w14:textId="77777777" w:rsidTr="00EA24E6">
        <w:trPr>
          <w:trHeight w:val="504"/>
        </w:trPr>
        <w:tc>
          <w:tcPr>
            <w:tcW w:w="709" w:type="dxa"/>
          </w:tcPr>
          <w:p w14:paraId="258AA15E"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14:paraId="64B51C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5735C9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FBBB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6DB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1D1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1A6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727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4805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DF358C4" w14:textId="77777777" w:rsidTr="00EA24E6">
        <w:trPr>
          <w:trHeight w:val="504"/>
        </w:trPr>
        <w:tc>
          <w:tcPr>
            <w:tcW w:w="709" w:type="dxa"/>
          </w:tcPr>
          <w:p w14:paraId="3C5E49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14:paraId="79F3E5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FC34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850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5A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C997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D6D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357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160CB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DD8F87" w14:textId="77777777" w:rsidTr="00EA24E6">
        <w:trPr>
          <w:trHeight w:val="484"/>
        </w:trPr>
        <w:tc>
          <w:tcPr>
            <w:tcW w:w="709" w:type="dxa"/>
          </w:tcPr>
          <w:p w14:paraId="7BA15A8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14:paraId="5B3234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D8561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BF7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C9DC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EDE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00A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5EF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0893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F593692" w14:textId="77777777" w:rsidTr="00EA24E6">
        <w:trPr>
          <w:trHeight w:val="504"/>
        </w:trPr>
        <w:tc>
          <w:tcPr>
            <w:tcW w:w="709" w:type="dxa"/>
          </w:tcPr>
          <w:p w14:paraId="4BD7E18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14:paraId="1F0ECF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AE7F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9C2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E901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D62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C3E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458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ABF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F033834" w14:textId="77777777" w:rsidTr="00EA24E6">
        <w:trPr>
          <w:trHeight w:val="484"/>
        </w:trPr>
        <w:tc>
          <w:tcPr>
            <w:tcW w:w="709" w:type="dxa"/>
          </w:tcPr>
          <w:p w14:paraId="4C8F843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14:paraId="76DC67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64227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55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10C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F3FA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D3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268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A22B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3E1402B" w14:textId="77777777" w:rsidTr="00EA24E6">
        <w:trPr>
          <w:trHeight w:val="504"/>
        </w:trPr>
        <w:tc>
          <w:tcPr>
            <w:tcW w:w="709" w:type="dxa"/>
          </w:tcPr>
          <w:p w14:paraId="098FD579"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6DFD27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14:paraId="23DC4B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5C1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3AEA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B9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34A5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81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1F22B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2AE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73FC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BFD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70F4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520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6EB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19E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BF15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82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3CFD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52F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7DB7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2F520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FD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3BB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4D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E7B9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FF9D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515EF7D" w14:textId="77777777" w:rsidTr="00EA24E6">
        <w:trPr>
          <w:trHeight w:val="504"/>
        </w:trPr>
        <w:tc>
          <w:tcPr>
            <w:tcW w:w="709" w:type="dxa"/>
          </w:tcPr>
          <w:p w14:paraId="136783E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3BAC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14:paraId="5D5963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D80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ABC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E53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5DB7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8CE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460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5D1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A62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6085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6B9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05B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86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DAD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8C1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5A4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437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E8F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F9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2E8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AA80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0217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FF7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957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F87E6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FDA0B15" w14:textId="77777777" w:rsidTr="00EA24E6">
        <w:trPr>
          <w:trHeight w:val="504"/>
        </w:trPr>
        <w:tc>
          <w:tcPr>
            <w:tcW w:w="709" w:type="dxa"/>
          </w:tcPr>
          <w:p w14:paraId="25915F7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508F7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14:paraId="53FABA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699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FDEB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E2A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0A0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1E2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0AAD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B75C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5D3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E61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5ED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1BAD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E9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CB4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7E4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756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B7A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EF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860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952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E5AA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BDA94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9DC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361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F916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BFE3CB0" w14:textId="77777777" w:rsidTr="00EA24E6">
        <w:trPr>
          <w:trHeight w:val="504"/>
        </w:trPr>
        <w:tc>
          <w:tcPr>
            <w:tcW w:w="709" w:type="dxa"/>
          </w:tcPr>
          <w:p w14:paraId="6AE82FB2"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687A9E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14:paraId="4317B3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47A9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2C79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0AF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93E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696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7329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FD7F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E4F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79B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9A3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049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F7D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CAB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8A76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272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E5F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56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310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DA02D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BB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0433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473E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F764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895F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3D6E357" w14:textId="77777777" w:rsidTr="00EA24E6">
        <w:trPr>
          <w:trHeight w:val="504"/>
        </w:trPr>
        <w:tc>
          <w:tcPr>
            <w:tcW w:w="709" w:type="dxa"/>
          </w:tcPr>
          <w:p w14:paraId="036AED8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38261E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14:paraId="297AF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74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D683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83C4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1AF6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6F9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2788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A2F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ECB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C823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2C213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22A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461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9591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EC9AA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64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2081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54E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2D6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44A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B38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77B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0379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A5CC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9CB71AD" w14:textId="77777777" w:rsidTr="00EA24E6">
        <w:trPr>
          <w:trHeight w:val="504"/>
        </w:trPr>
        <w:tc>
          <w:tcPr>
            <w:tcW w:w="709" w:type="dxa"/>
          </w:tcPr>
          <w:p w14:paraId="55DC43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7E0E61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14:paraId="08ADEA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D41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BA0E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4A67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28D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010D8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7076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25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942A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36D4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8E39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A0D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1A4F6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3DF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32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586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936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07EC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4D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AFF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69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40A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782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038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A07015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10"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10"/>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7828B0" w14:paraId="300AE659" w14:textId="77777777" w:rsidTr="007828B0">
        <w:trPr>
          <w:trHeight w:val="1146"/>
        </w:trPr>
        <w:tc>
          <w:tcPr>
            <w:tcW w:w="709" w:type="dxa"/>
            <w:shd w:val="clear" w:color="auto" w:fill="D9D9D9"/>
          </w:tcPr>
          <w:p w14:paraId="3E4E630B"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7828B0" w:rsidRPr="00116D42"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788418D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EBA6F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4A3D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82120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9EDA6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4D1525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F47553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E9D4FE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40E8BA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D1198B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71C335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1FE982E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C5038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0C9C28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DC04D4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561819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8B4A3A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4F6B01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46CEDA7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89F0A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586A533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20724D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71C5CD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462261B3" w14:textId="77777777" w:rsidR="007828B0" w:rsidRPr="00247E96"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036E68A7" w14:textId="77777777" w:rsidTr="007828B0">
        <w:trPr>
          <w:trHeight w:val="504"/>
        </w:trPr>
        <w:tc>
          <w:tcPr>
            <w:tcW w:w="709" w:type="dxa"/>
          </w:tcPr>
          <w:p w14:paraId="2D33A166"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404040" w:themeFill="text1" w:themeFillTint="BF"/>
          </w:tcPr>
          <w:p w14:paraId="5C10836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E62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522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AF4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465F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51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994EB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E40AE66" w14:textId="77777777" w:rsidTr="007828B0">
        <w:trPr>
          <w:trHeight w:val="484"/>
        </w:trPr>
        <w:tc>
          <w:tcPr>
            <w:tcW w:w="709" w:type="dxa"/>
          </w:tcPr>
          <w:p w14:paraId="3DB186C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14:paraId="5AF1B2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54C1A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E59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155A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C40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539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F589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A738F3"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7C28E98" w14:textId="77777777" w:rsidTr="007828B0">
        <w:trPr>
          <w:trHeight w:val="504"/>
        </w:trPr>
        <w:tc>
          <w:tcPr>
            <w:tcW w:w="709" w:type="dxa"/>
          </w:tcPr>
          <w:p w14:paraId="726F5D0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14:paraId="60DE29B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BF4B3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83A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3CB7E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8EFB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119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DD0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29F5AB"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6A222FB" w14:textId="77777777" w:rsidTr="007828B0">
        <w:trPr>
          <w:trHeight w:val="504"/>
        </w:trPr>
        <w:tc>
          <w:tcPr>
            <w:tcW w:w="709" w:type="dxa"/>
          </w:tcPr>
          <w:p w14:paraId="3DE51F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14:paraId="0C2C516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B29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3AC2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3DD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C12FA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4DE9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0C49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525C0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14FAC7A" w14:textId="77777777" w:rsidTr="007828B0">
        <w:trPr>
          <w:trHeight w:val="484"/>
        </w:trPr>
        <w:tc>
          <w:tcPr>
            <w:tcW w:w="709" w:type="dxa"/>
          </w:tcPr>
          <w:p w14:paraId="5524E3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14:paraId="1C5E9C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9849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D0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E05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6C8E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1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BB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2AF04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4BA5EAB" w14:textId="77777777" w:rsidTr="007828B0">
        <w:trPr>
          <w:trHeight w:val="504"/>
        </w:trPr>
        <w:tc>
          <w:tcPr>
            <w:tcW w:w="709" w:type="dxa"/>
          </w:tcPr>
          <w:p w14:paraId="4898AD5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14:paraId="41D9F7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1E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A966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02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C6C5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583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17FFC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BC169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FA52E1" w14:textId="77777777" w:rsidTr="007828B0">
        <w:trPr>
          <w:trHeight w:val="484"/>
        </w:trPr>
        <w:tc>
          <w:tcPr>
            <w:tcW w:w="709" w:type="dxa"/>
          </w:tcPr>
          <w:p w14:paraId="1CCE7D1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14:paraId="58CC6B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8BD86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B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C956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69C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5C6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2749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2985AF"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0F24984" w14:textId="77777777" w:rsidTr="007828B0">
        <w:trPr>
          <w:trHeight w:val="504"/>
        </w:trPr>
        <w:tc>
          <w:tcPr>
            <w:tcW w:w="709" w:type="dxa"/>
          </w:tcPr>
          <w:p w14:paraId="434A667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14:paraId="3E20B2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1A7BC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FB96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A74B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CCD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95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563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85A7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A414D95" w14:textId="77777777" w:rsidTr="007828B0">
        <w:trPr>
          <w:trHeight w:val="504"/>
        </w:trPr>
        <w:tc>
          <w:tcPr>
            <w:tcW w:w="709" w:type="dxa"/>
          </w:tcPr>
          <w:p w14:paraId="09FB03B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14:paraId="67654C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D2B2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FB7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5E1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6D2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229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D53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FD814"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1192B370" w14:textId="77777777" w:rsidTr="007828B0">
        <w:trPr>
          <w:trHeight w:val="484"/>
        </w:trPr>
        <w:tc>
          <w:tcPr>
            <w:tcW w:w="709" w:type="dxa"/>
          </w:tcPr>
          <w:p w14:paraId="464A308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14:paraId="530F2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E5C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AB5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8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80E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9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0A2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2618D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764E76DE" w14:textId="77777777" w:rsidTr="007828B0">
        <w:trPr>
          <w:trHeight w:val="504"/>
        </w:trPr>
        <w:tc>
          <w:tcPr>
            <w:tcW w:w="709" w:type="dxa"/>
          </w:tcPr>
          <w:p w14:paraId="43FA9B4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14:paraId="0B42BB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2163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E8AA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46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72B9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4AC50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525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1D8A46"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8D69458" w14:textId="77777777" w:rsidTr="007828B0">
        <w:trPr>
          <w:trHeight w:val="504"/>
        </w:trPr>
        <w:tc>
          <w:tcPr>
            <w:tcW w:w="709" w:type="dxa"/>
            <w:tcBorders>
              <w:bottom w:val="single" w:sz="4" w:space="0" w:color="auto"/>
            </w:tcBorders>
          </w:tcPr>
          <w:p w14:paraId="3B3321E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14:paraId="3ACE3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4838E7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7FD5B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369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425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24DC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3335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D95D9F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EC06846" w14:textId="77777777" w:rsidTr="007828B0">
        <w:trPr>
          <w:cantSplit/>
          <w:trHeight w:val="1146"/>
        </w:trPr>
        <w:tc>
          <w:tcPr>
            <w:tcW w:w="709" w:type="dxa"/>
            <w:shd w:val="clear" w:color="auto" w:fill="D9D9D9"/>
          </w:tcPr>
          <w:p w14:paraId="1B05CABD"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478205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F7D1F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E30CA7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0D48B3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4ED1E7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7B757A8"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FAAB55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2FC182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C36B36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98D7B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3CA3AF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453F5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9CDBF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BAFF61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7FA16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35F9AF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5C82E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BA8DBE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80895C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C66552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CDE52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7B9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F3638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278FB2" w14:textId="77777777" w:rsidR="007828B0"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749A2F35" w14:textId="77777777" w:rsidTr="007828B0">
        <w:trPr>
          <w:trHeight w:val="504"/>
        </w:trPr>
        <w:tc>
          <w:tcPr>
            <w:tcW w:w="709" w:type="dxa"/>
          </w:tcPr>
          <w:p w14:paraId="066CF949"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14:paraId="399F54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58C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F2B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44E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02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FBC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8713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045E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BC65F1B" w14:textId="77777777" w:rsidTr="007828B0">
        <w:trPr>
          <w:trHeight w:val="484"/>
        </w:trPr>
        <w:tc>
          <w:tcPr>
            <w:tcW w:w="709" w:type="dxa"/>
          </w:tcPr>
          <w:p w14:paraId="5A11ED74"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14:paraId="391E71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662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3F87E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D63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47F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809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78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D834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A2B9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B5D74CD" w14:textId="77777777" w:rsidTr="007828B0">
        <w:trPr>
          <w:trHeight w:val="504"/>
        </w:trPr>
        <w:tc>
          <w:tcPr>
            <w:tcW w:w="709" w:type="dxa"/>
          </w:tcPr>
          <w:p w14:paraId="543B3EC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14:paraId="5AD50C5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6347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B973B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B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CB09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E57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E964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EB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023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A224559" w14:textId="77777777" w:rsidTr="007828B0">
        <w:trPr>
          <w:trHeight w:val="504"/>
        </w:trPr>
        <w:tc>
          <w:tcPr>
            <w:tcW w:w="709" w:type="dxa"/>
          </w:tcPr>
          <w:p w14:paraId="0B56B14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14:paraId="7AC50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CC03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9CB3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4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884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D45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258C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050F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8D2C05" w14:textId="77777777" w:rsidTr="007828B0">
        <w:trPr>
          <w:trHeight w:val="484"/>
        </w:trPr>
        <w:tc>
          <w:tcPr>
            <w:tcW w:w="709" w:type="dxa"/>
          </w:tcPr>
          <w:p w14:paraId="7FCB316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14:paraId="41995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EC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2AF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0534C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694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C71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2DC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616C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45836B" w14:textId="77777777" w:rsidTr="007828B0">
        <w:trPr>
          <w:trHeight w:val="484"/>
        </w:trPr>
        <w:tc>
          <w:tcPr>
            <w:tcW w:w="709" w:type="dxa"/>
          </w:tcPr>
          <w:p w14:paraId="0EDE7F68"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14:paraId="57BC3C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16E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12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F9C3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679E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EDB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DB7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57A4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59CF3FB" w14:textId="77777777" w:rsidTr="007828B0">
        <w:trPr>
          <w:trHeight w:val="484"/>
        </w:trPr>
        <w:tc>
          <w:tcPr>
            <w:tcW w:w="709" w:type="dxa"/>
          </w:tcPr>
          <w:p w14:paraId="51CF7AF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14:paraId="6E0D82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8B08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D9D3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A52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CC9D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45E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086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9DD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10BCE6" w14:textId="77777777" w:rsidTr="007828B0">
        <w:trPr>
          <w:trHeight w:val="484"/>
        </w:trPr>
        <w:tc>
          <w:tcPr>
            <w:tcW w:w="709" w:type="dxa"/>
          </w:tcPr>
          <w:p w14:paraId="1148A6D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B3685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AD-20</w:t>
            </w:r>
          </w:p>
        </w:tc>
        <w:tc>
          <w:tcPr>
            <w:tcW w:w="425" w:type="dxa"/>
            <w:shd w:val="clear" w:color="auto" w:fill="auto"/>
          </w:tcPr>
          <w:p w14:paraId="65B85D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E2D3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C7E6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869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A46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CB87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AC97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C8D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B043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1D75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312F8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81B5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3DAA4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BA3F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16BC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2A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328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76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A44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45E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C56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4F6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D35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66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385B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2022AFD" w14:textId="77777777" w:rsidTr="007828B0">
        <w:trPr>
          <w:trHeight w:val="484"/>
        </w:trPr>
        <w:tc>
          <w:tcPr>
            <w:tcW w:w="709" w:type="dxa"/>
          </w:tcPr>
          <w:p w14:paraId="422BB4E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1C89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AD-21</w:t>
            </w:r>
          </w:p>
        </w:tc>
        <w:tc>
          <w:tcPr>
            <w:tcW w:w="425" w:type="dxa"/>
            <w:shd w:val="clear" w:color="auto" w:fill="auto"/>
          </w:tcPr>
          <w:p w14:paraId="26FF93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96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AB9B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6E8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427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D05B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54D5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DF4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0E4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FF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BF60B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E8D7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71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8C0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572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9308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89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EFAF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9DC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81D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495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299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27F9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B68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2B66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7F56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E9E8D" w14:textId="77777777" w:rsidR="00315944" w:rsidRPr="0094237D" w:rsidRDefault="00AD4732" w:rsidP="00DC65F6">
      <w:pPr>
        <w:pStyle w:val="Heading3"/>
        <w:rPr>
          <w:rFonts w:ascii="Times" w:hAnsi="Times"/>
          <w:color w:val="000000" w:themeColor="text1"/>
          <w:sz w:val="28"/>
          <w:lang w:bidi="ar-SA"/>
        </w:rPr>
      </w:pPr>
      <w:bookmarkStart w:id="11" w:name="_Toc268347955"/>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1"/>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14:paraId="5BF86C37" w14:textId="77777777" w:rsidTr="00F57852">
        <w:trPr>
          <w:trHeight w:val="1146"/>
        </w:trPr>
        <w:tc>
          <w:tcPr>
            <w:tcW w:w="709" w:type="dxa"/>
            <w:shd w:val="clear" w:color="auto" w:fill="D9D9D9"/>
          </w:tcPr>
          <w:p w14:paraId="55D56628"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77777777"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8AAB30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7A1EEC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A5211B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397EC05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EA5DD9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C32B9B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0C06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5639A2C"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91E731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5032CCF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7ED16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D7AF0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5952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DB4A45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611373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D80B0E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D1003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A53230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274B5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6546B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2570E1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60C424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FBA4B4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8E66E6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B266B8B" w14:textId="77777777" w:rsidR="00F57852" w:rsidRPr="00247E96" w:rsidRDefault="00F57852"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6C206661" w14:textId="77777777" w:rsidTr="00614333">
        <w:trPr>
          <w:trHeight w:val="504"/>
        </w:trPr>
        <w:tc>
          <w:tcPr>
            <w:tcW w:w="709" w:type="dxa"/>
          </w:tcPr>
          <w:p w14:paraId="645C671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14:paraId="2492B4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8F1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65AFF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4EE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BB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56F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34D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CA62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025A0"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042E8D2" w14:textId="77777777" w:rsidTr="00614333">
        <w:trPr>
          <w:trHeight w:val="484"/>
        </w:trPr>
        <w:tc>
          <w:tcPr>
            <w:tcW w:w="709" w:type="dxa"/>
          </w:tcPr>
          <w:p w14:paraId="32048FB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14:paraId="533846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033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90D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45F2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6A6B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58D27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039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7DC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8C7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8C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659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DE8A5"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B64BE2C" w14:textId="77777777" w:rsidTr="00614333">
        <w:trPr>
          <w:trHeight w:val="504"/>
        </w:trPr>
        <w:tc>
          <w:tcPr>
            <w:tcW w:w="709" w:type="dxa"/>
          </w:tcPr>
          <w:p w14:paraId="11EA82D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14:paraId="46E649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41F86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F1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759C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E476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5C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71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506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6C6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7B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0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35D7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4D6286" w14:textId="77777777" w:rsidTr="00614333">
        <w:trPr>
          <w:trHeight w:val="504"/>
        </w:trPr>
        <w:tc>
          <w:tcPr>
            <w:tcW w:w="709" w:type="dxa"/>
          </w:tcPr>
          <w:p w14:paraId="42E07D1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14:paraId="3D375CE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5A6EA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8A2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8F71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B4F0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EEF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93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224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D52F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AA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1BB076"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EA2B0AE" w14:textId="77777777" w:rsidTr="00614333">
        <w:trPr>
          <w:trHeight w:val="484"/>
        </w:trPr>
        <w:tc>
          <w:tcPr>
            <w:tcW w:w="709" w:type="dxa"/>
          </w:tcPr>
          <w:p w14:paraId="62C9AF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14:paraId="71659B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66331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DC1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32C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C3E0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49B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90C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B1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B2C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4558D"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CBC2418" w14:textId="77777777" w:rsidTr="00614333">
        <w:trPr>
          <w:trHeight w:val="504"/>
        </w:trPr>
        <w:tc>
          <w:tcPr>
            <w:tcW w:w="709" w:type="dxa"/>
          </w:tcPr>
          <w:p w14:paraId="1260CE5E"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14:paraId="06DEA2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D386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6C1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12559D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32F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57D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9F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4B75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14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290BF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D59C095" w14:textId="77777777" w:rsidTr="00614333">
        <w:trPr>
          <w:trHeight w:val="484"/>
        </w:trPr>
        <w:tc>
          <w:tcPr>
            <w:tcW w:w="709" w:type="dxa"/>
          </w:tcPr>
          <w:p w14:paraId="38C19D1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14:paraId="1E9A47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ADC5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75C2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45A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3AB18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D2E8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2B77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EF57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C99EC"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6488F88" w14:textId="77777777" w:rsidTr="00614333">
        <w:trPr>
          <w:trHeight w:val="504"/>
        </w:trPr>
        <w:tc>
          <w:tcPr>
            <w:tcW w:w="709" w:type="dxa"/>
          </w:tcPr>
          <w:p w14:paraId="773E09C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14:paraId="623D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161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80DF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1001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CAD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FE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761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02749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62FB1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D187B61" w14:textId="77777777" w:rsidTr="00614333">
        <w:trPr>
          <w:trHeight w:val="504"/>
        </w:trPr>
        <w:tc>
          <w:tcPr>
            <w:tcW w:w="709" w:type="dxa"/>
          </w:tcPr>
          <w:p w14:paraId="68B738E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14:paraId="31DC1B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3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333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B03B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8DE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48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87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B2171D4"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489D570" w14:textId="77777777" w:rsidTr="00614333">
        <w:trPr>
          <w:trHeight w:val="484"/>
        </w:trPr>
        <w:tc>
          <w:tcPr>
            <w:tcW w:w="709" w:type="dxa"/>
          </w:tcPr>
          <w:p w14:paraId="4F41F5E7"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14:paraId="418DFB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9CFDC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7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A25B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860A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4D46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908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20B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331A6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6D8CD53" w14:textId="77777777" w:rsidTr="00614333">
        <w:trPr>
          <w:trHeight w:val="504"/>
        </w:trPr>
        <w:tc>
          <w:tcPr>
            <w:tcW w:w="709" w:type="dxa"/>
          </w:tcPr>
          <w:p w14:paraId="56CDFD9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14:paraId="532E4F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0BE0DA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569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4732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988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23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9A4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5B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240B1"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F238B92" w14:textId="77777777" w:rsidTr="00614333">
        <w:trPr>
          <w:trHeight w:val="504"/>
        </w:trPr>
        <w:tc>
          <w:tcPr>
            <w:tcW w:w="709" w:type="dxa"/>
            <w:tcBorders>
              <w:bottom w:val="single" w:sz="4" w:space="0" w:color="auto"/>
            </w:tcBorders>
          </w:tcPr>
          <w:p w14:paraId="6649A8E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2E208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14:paraId="247E3A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91740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1BEDA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90E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363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E03C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728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C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CCE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3C97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B1B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47547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49AF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E25E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5A6B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D745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8B8B7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7260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E4238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3525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F619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4BB2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0E38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A3C9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793CEF"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386A87F" w14:textId="77777777" w:rsidTr="00F57852">
        <w:trPr>
          <w:cantSplit/>
          <w:trHeight w:val="1146"/>
        </w:trPr>
        <w:tc>
          <w:tcPr>
            <w:tcW w:w="709" w:type="dxa"/>
            <w:shd w:val="clear" w:color="auto" w:fill="D9D9D9"/>
          </w:tcPr>
          <w:p w14:paraId="51AE255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24DCC57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4914D7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554934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8A329F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68CD4E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3D046E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83E0E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FB8555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DAF374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5E9B4D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1CB0ED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605488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3BCA85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79282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A9E5B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2A3EC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7B7585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FC5121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652F7C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7F98DB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BBFD88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9E20AC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7FC56C4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3D7F22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1E70AC17" w14:textId="77777777"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25351F65" w14:textId="77777777" w:rsidTr="00614333">
        <w:trPr>
          <w:trHeight w:val="504"/>
        </w:trPr>
        <w:tc>
          <w:tcPr>
            <w:tcW w:w="709" w:type="dxa"/>
          </w:tcPr>
          <w:p w14:paraId="3FFB0E8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14:paraId="7A53AE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D7E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9711B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46FE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8FC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D20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E14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644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762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C9983AA" w14:textId="77777777" w:rsidTr="00614333">
        <w:trPr>
          <w:trHeight w:val="504"/>
        </w:trPr>
        <w:tc>
          <w:tcPr>
            <w:tcW w:w="709" w:type="dxa"/>
          </w:tcPr>
          <w:p w14:paraId="02023AE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14:paraId="6BEA3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AA9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261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673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5FB6E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C14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726A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013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AB10C69" w14:textId="77777777" w:rsidTr="00614333">
        <w:trPr>
          <w:trHeight w:val="504"/>
        </w:trPr>
        <w:tc>
          <w:tcPr>
            <w:tcW w:w="709" w:type="dxa"/>
          </w:tcPr>
          <w:p w14:paraId="585D0BF0"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14:paraId="0588C5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4C3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9A99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E344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B37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E02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285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B9C8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3C543BB" w14:textId="77777777" w:rsidTr="00614333">
        <w:trPr>
          <w:trHeight w:val="504"/>
        </w:trPr>
        <w:tc>
          <w:tcPr>
            <w:tcW w:w="709" w:type="dxa"/>
          </w:tcPr>
          <w:p w14:paraId="3535ED6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14:paraId="21135C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2B8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B5D1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2C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D36C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7BE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19D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CA5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865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897E421" w14:textId="77777777" w:rsidTr="00614333">
        <w:trPr>
          <w:trHeight w:val="504"/>
        </w:trPr>
        <w:tc>
          <w:tcPr>
            <w:tcW w:w="709" w:type="dxa"/>
          </w:tcPr>
          <w:p w14:paraId="51C43ED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0AC8D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14:paraId="26C268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30D3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C6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AB6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8A2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3070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5BE5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FF7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5C5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386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C7B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247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494C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684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C3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FA12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698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9FB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EAD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B393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7A7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4DE2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F7184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C06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650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CAEE2C9" w14:textId="77777777" w:rsidTr="00614333">
        <w:trPr>
          <w:trHeight w:val="504"/>
        </w:trPr>
        <w:tc>
          <w:tcPr>
            <w:tcW w:w="709" w:type="dxa"/>
          </w:tcPr>
          <w:p w14:paraId="06179D6F"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2FF5D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14:paraId="29BF51D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B2F4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512A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A3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9DF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D18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86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FAF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7EF4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7A3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C98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D8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34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629E5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4F36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0A9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B268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D59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74A9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98FF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DDE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19C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8C6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55C1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EC16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4D77D51" w14:textId="77777777" w:rsidTr="00614333">
        <w:trPr>
          <w:trHeight w:val="504"/>
        </w:trPr>
        <w:tc>
          <w:tcPr>
            <w:tcW w:w="709" w:type="dxa"/>
          </w:tcPr>
          <w:p w14:paraId="5C3F2C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7EA312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14:paraId="510A27F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C43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93B5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B3B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5D4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A3F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AF7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ACD6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3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1D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F0E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D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14A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3A6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A2FE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D0E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023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169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E64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27939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4C6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743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0DE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866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76A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B88842E" w14:textId="77777777" w:rsidTr="00614333">
        <w:trPr>
          <w:trHeight w:val="504"/>
        </w:trPr>
        <w:tc>
          <w:tcPr>
            <w:tcW w:w="709" w:type="dxa"/>
          </w:tcPr>
          <w:p w14:paraId="69EF6AFC"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E828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14:paraId="055C1B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99317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128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A0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BA8E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E1B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6402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BEF5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9B0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62A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5C811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16E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77C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27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E3762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3873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ADF4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4BD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12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4A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7F4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0FE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F52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D82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D335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6664AE0" w14:textId="77777777" w:rsidTr="00614333">
        <w:trPr>
          <w:trHeight w:val="504"/>
        </w:trPr>
        <w:tc>
          <w:tcPr>
            <w:tcW w:w="709" w:type="dxa"/>
          </w:tcPr>
          <w:p w14:paraId="0F4382D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BFE8F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14:paraId="5FCB5A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14F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57E8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952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0E5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160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2239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1370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E4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2B1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354E7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F46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1FD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F03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642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41B8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28E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31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68C7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A8E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204F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50B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C15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9A4C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D8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56870DE" w14:textId="77777777" w:rsidTr="00614333">
        <w:trPr>
          <w:trHeight w:val="504"/>
        </w:trPr>
        <w:tc>
          <w:tcPr>
            <w:tcW w:w="709" w:type="dxa"/>
          </w:tcPr>
          <w:p w14:paraId="6D53219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3D13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14:paraId="27320B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75F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1DD8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4B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1868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65A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14D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DD3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4D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4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F6A0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655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BC4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881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2E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CF09E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AF6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C66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442D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6AA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99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A8D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A384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2983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B55A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1FD45A1" w14:textId="77777777" w:rsidTr="00CA7ED1">
        <w:trPr>
          <w:trHeight w:val="504"/>
        </w:trPr>
        <w:tc>
          <w:tcPr>
            <w:tcW w:w="709" w:type="dxa"/>
          </w:tcPr>
          <w:p w14:paraId="62BEAFB1"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866F8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314DF4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B28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1569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D802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DB42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511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942A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02118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EBD9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BD5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17FD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6B7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D9D5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C00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93C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1B9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5C4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DB7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5D20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BA2B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23F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1F3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5B7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0AB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DC2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AA4BD6" w14:textId="77777777" w:rsidTr="00CA7ED1">
        <w:trPr>
          <w:trHeight w:val="504"/>
        </w:trPr>
        <w:tc>
          <w:tcPr>
            <w:tcW w:w="709" w:type="dxa"/>
          </w:tcPr>
          <w:p w14:paraId="4C652A5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601688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5B852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6C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81D34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9B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A5FA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F51C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161C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9DD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9C3CA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080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EEFA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3A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5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97E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3F0F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E0E0B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9B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CB9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86A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ABE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EA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C7E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AFB1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2852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218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F2C5597" w14:textId="77777777" w:rsidR="00ED711A" w:rsidRDefault="00ED711A"/>
    <w:p w14:paraId="72DC5DA4" w14:textId="77777777" w:rsidR="00ED711A" w:rsidRDefault="00ED711A"/>
    <w:p w14:paraId="0B0149FA" w14:textId="77777777" w:rsidR="00315944" w:rsidRPr="0094237D" w:rsidRDefault="00AD4732" w:rsidP="00DC65F6">
      <w:pPr>
        <w:pStyle w:val="Heading3"/>
        <w:rPr>
          <w:rFonts w:ascii="Times" w:hAnsi="Times"/>
          <w:color w:val="000000" w:themeColor="text1"/>
          <w:sz w:val="28"/>
          <w:lang w:bidi="ar-SA"/>
        </w:rPr>
      </w:pPr>
      <w:bookmarkStart w:id="12" w:name="_Toc268347956"/>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2"/>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538AD" w14:paraId="04B4BF51" w14:textId="77777777" w:rsidTr="00E538AD">
        <w:trPr>
          <w:trHeight w:val="1146"/>
        </w:trPr>
        <w:tc>
          <w:tcPr>
            <w:tcW w:w="709" w:type="dxa"/>
            <w:shd w:val="clear" w:color="auto" w:fill="D9D9D9"/>
          </w:tcPr>
          <w:p w14:paraId="4B7FB6CA" w14:textId="77777777" w:rsidR="00E538AD" w:rsidRPr="00CD042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E538AD" w:rsidRPr="00DD16D9"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6125C6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6971008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F2D9AE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39C4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D426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75C29EA"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5C0AC7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BA5C68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1BEB6D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C79F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D7137B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B72610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E025B89"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B7E5D9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9D8C33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2BC51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27BBB25"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FC7525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CAE6331"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9202040"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081FBBC" w14:textId="77777777" w:rsidR="00E538AD" w:rsidRDefault="00E538AD"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5A335E4"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1571017"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64113F42"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17CEE496" w14:textId="77777777" w:rsidTr="00E538AD">
        <w:trPr>
          <w:trHeight w:val="504"/>
        </w:trPr>
        <w:tc>
          <w:tcPr>
            <w:tcW w:w="709" w:type="dxa"/>
          </w:tcPr>
          <w:p w14:paraId="251C2EF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DF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0073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7129E2" w14:textId="77777777" w:rsidR="00E538AD" w:rsidRDefault="00E538AD">
            <w:pPr>
              <w:spacing w:line="240" w:lineRule="auto"/>
            </w:pPr>
          </w:p>
        </w:tc>
        <w:tc>
          <w:tcPr>
            <w:tcW w:w="425" w:type="dxa"/>
            <w:shd w:val="clear" w:color="auto" w:fill="auto"/>
          </w:tcPr>
          <w:p w14:paraId="3560B4B2" w14:textId="77777777" w:rsidR="00E538AD" w:rsidRDefault="00E538AD">
            <w:pPr>
              <w:spacing w:line="240" w:lineRule="auto"/>
            </w:pPr>
          </w:p>
        </w:tc>
        <w:tc>
          <w:tcPr>
            <w:tcW w:w="425" w:type="dxa"/>
            <w:shd w:val="clear" w:color="auto" w:fill="auto"/>
          </w:tcPr>
          <w:p w14:paraId="5A00D23A" w14:textId="77777777" w:rsidR="00E538AD" w:rsidRDefault="00E538AD">
            <w:pPr>
              <w:spacing w:line="240" w:lineRule="auto"/>
            </w:pPr>
          </w:p>
        </w:tc>
        <w:tc>
          <w:tcPr>
            <w:tcW w:w="425" w:type="dxa"/>
          </w:tcPr>
          <w:p w14:paraId="6C8DD26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5833E20" w14:textId="77777777" w:rsidTr="0017616E">
        <w:trPr>
          <w:trHeight w:val="484"/>
        </w:trPr>
        <w:tc>
          <w:tcPr>
            <w:tcW w:w="709" w:type="dxa"/>
          </w:tcPr>
          <w:p w14:paraId="7724167F"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F239A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AE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105E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B279C" w14:textId="77777777" w:rsidR="00E538AD" w:rsidRDefault="00E538AD">
            <w:pPr>
              <w:spacing w:line="240" w:lineRule="auto"/>
            </w:pPr>
          </w:p>
        </w:tc>
        <w:tc>
          <w:tcPr>
            <w:tcW w:w="425" w:type="dxa"/>
            <w:shd w:val="clear" w:color="auto" w:fill="auto"/>
          </w:tcPr>
          <w:p w14:paraId="2C6B5F38" w14:textId="77777777" w:rsidR="00E538AD" w:rsidRDefault="00E538AD">
            <w:pPr>
              <w:spacing w:line="240" w:lineRule="auto"/>
            </w:pPr>
          </w:p>
        </w:tc>
        <w:tc>
          <w:tcPr>
            <w:tcW w:w="425" w:type="dxa"/>
            <w:shd w:val="clear" w:color="auto" w:fill="auto"/>
          </w:tcPr>
          <w:p w14:paraId="2E30AF20" w14:textId="77777777" w:rsidR="00E538AD" w:rsidRDefault="00E538AD">
            <w:pPr>
              <w:spacing w:line="240" w:lineRule="auto"/>
            </w:pPr>
          </w:p>
        </w:tc>
        <w:tc>
          <w:tcPr>
            <w:tcW w:w="425" w:type="dxa"/>
          </w:tcPr>
          <w:p w14:paraId="1CBB38E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F090068" w14:textId="77777777" w:rsidTr="0017616E">
        <w:trPr>
          <w:trHeight w:val="504"/>
        </w:trPr>
        <w:tc>
          <w:tcPr>
            <w:tcW w:w="709" w:type="dxa"/>
          </w:tcPr>
          <w:p w14:paraId="26F338A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76C8A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3981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44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72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9802F" w14:textId="77777777" w:rsidR="00E538AD" w:rsidRDefault="00E538AD">
            <w:pPr>
              <w:spacing w:line="240" w:lineRule="auto"/>
            </w:pPr>
          </w:p>
        </w:tc>
        <w:tc>
          <w:tcPr>
            <w:tcW w:w="425" w:type="dxa"/>
            <w:shd w:val="clear" w:color="auto" w:fill="auto"/>
          </w:tcPr>
          <w:p w14:paraId="7D97697B" w14:textId="77777777" w:rsidR="00E538AD" w:rsidRDefault="00E538AD">
            <w:pPr>
              <w:spacing w:line="240" w:lineRule="auto"/>
            </w:pPr>
          </w:p>
        </w:tc>
        <w:tc>
          <w:tcPr>
            <w:tcW w:w="425" w:type="dxa"/>
            <w:shd w:val="clear" w:color="auto" w:fill="auto"/>
          </w:tcPr>
          <w:p w14:paraId="34B68ECB" w14:textId="77777777" w:rsidR="00E538AD" w:rsidRDefault="00E538AD">
            <w:pPr>
              <w:spacing w:line="240" w:lineRule="auto"/>
            </w:pPr>
          </w:p>
        </w:tc>
        <w:tc>
          <w:tcPr>
            <w:tcW w:w="425" w:type="dxa"/>
          </w:tcPr>
          <w:p w14:paraId="5A90C60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F4EE6A1" w14:textId="77777777" w:rsidTr="00E538AD">
        <w:trPr>
          <w:trHeight w:val="504"/>
        </w:trPr>
        <w:tc>
          <w:tcPr>
            <w:tcW w:w="709" w:type="dxa"/>
          </w:tcPr>
          <w:p w14:paraId="1761932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ED2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DD22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3628D" w14:textId="77777777" w:rsidR="00E538AD" w:rsidRDefault="00E538AD">
            <w:pPr>
              <w:spacing w:line="240" w:lineRule="auto"/>
            </w:pPr>
          </w:p>
        </w:tc>
        <w:tc>
          <w:tcPr>
            <w:tcW w:w="425" w:type="dxa"/>
            <w:shd w:val="clear" w:color="auto" w:fill="auto"/>
          </w:tcPr>
          <w:p w14:paraId="1178B343" w14:textId="77777777" w:rsidR="00E538AD" w:rsidRDefault="00E538AD">
            <w:pPr>
              <w:spacing w:line="240" w:lineRule="auto"/>
            </w:pPr>
          </w:p>
        </w:tc>
        <w:tc>
          <w:tcPr>
            <w:tcW w:w="425" w:type="dxa"/>
            <w:shd w:val="clear" w:color="auto" w:fill="auto"/>
          </w:tcPr>
          <w:p w14:paraId="5E81C45D" w14:textId="77777777" w:rsidR="00E538AD" w:rsidRDefault="00E538AD">
            <w:pPr>
              <w:spacing w:line="240" w:lineRule="auto"/>
            </w:pPr>
          </w:p>
        </w:tc>
        <w:tc>
          <w:tcPr>
            <w:tcW w:w="425" w:type="dxa"/>
          </w:tcPr>
          <w:p w14:paraId="3357186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1369D0E2" w14:textId="77777777" w:rsidTr="0017616E">
        <w:trPr>
          <w:trHeight w:val="484"/>
        </w:trPr>
        <w:tc>
          <w:tcPr>
            <w:tcW w:w="709" w:type="dxa"/>
          </w:tcPr>
          <w:p w14:paraId="00F27A78"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C8C9C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C66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DB47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549E8" w14:textId="77777777" w:rsidR="00E538AD" w:rsidRDefault="00E538AD">
            <w:pPr>
              <w:spacing w:line="240" w:lineRule="auto"/>
            </w:pPr>
          </w:p>
        </w:tc>
        <w:tc>
          <w:tcPr>
            <w:tcW w:w="425" w:type="dxa"/>
            <w:shd w:val="clear" w:color="auto" w:fill="auto"/>
          </w:tcPr>
          <w:p w14:paraId="02311FAD" w14:textId="77777777" w:rsidR="00E538AD" w:rsidRDefault="00E538AD">
            <w:pPr>
              <w:spacing w:line="240" w:lineRule="auto"/>
            </w:pPr>
          </w:p>
        </w:tc>
        <w:tc>
          <w:tcPr>
            <w:tcW w:w="425" w:type="dxa"/>
            <w:shd w:val="clear" w:color="auto" w:fill="auto"/>
          </w:tcPr>
          <w:p w14:paraId="3198F3E2" w14:textId="77777777" w:rsidR="00E538AD" w:rsidRDefault="00E538AD">
            <w:pPr>
              <w:spacing w:line="240" w:lineRule="auto"/>
            </w:pPr>
          </w:p>
        </w:tc>
        <w:tc>
          <w:tcPr>
            <w:tcW w:w="425" w:type="dxa"/>
          </w:tcPr>
          <w:p w14:paraId="53D0FC3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F8D78C0" w14:textId="77777777" w:rsidTr="0017616E">
        <w:trPr>
          <w:trHeight w:val="504"/>
        </w:trPr>
        <w:tc>
          <w:tcPr>
            <w:tcW w:w="709" w:type="dxa"/>
          </w:tcPr>
          <w:p w14:paraId="5D7F395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F6283D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3A647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D10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2B00C" w14:textId="77777777" w:rsidR="00E538AD" w:rsidRDefault="00E538AD">
            <w:pPr>
              <w:spacing w:line="240" w:lineRule="auto"/>
            </w:pPr>
          </w:p>
        </w:tc>
        <w:tc>
          <w:tcPr>
            <w:tcW w:w="425" w:type="dxa"/>
            <w:shd w:val="clear" w:color="auto" w:fill="auto"/>
          </w:tcPr>
          <w:p w14:paraId="42B86F16" w14:textId="77777777" w:rsidR="00E538AD" w:rsidRDefault="00E538AD">
            <w:pPr>
              <w:spacing w:line="240" w:lineRule="auto"/>
            </w:pPr>
          </w:p>
        </w:tc>
        <w:tc>
          <w:tcPr>
            <w:tcW w:w="425" w:type="dxa"/>
            <w:shd w:val="clear" w:color="auto" w:fill="auto"/>
          </w:tcPr>
          <w:p w14:paraId="388A77B5" w14:textId="77777777" w:rsidR="00E538AD" w:rsidRDefault="00E538AD">
            <w:pPr>
              <w:spacing w:line="240" w:lineRule="auto"/>
            </w:pPr>
          </w:p>
        </w:tc>
        <w:tc>
          <w:tcPr>
            <w:tcW w:w="425" w:type="dxa"/>
          </w:tcPr>
          <w:p w14:paraId="331F36FE"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3D5BA54" w14:textId="77777777" w:rsidTr="0017616E">
        <w:trPr>
          <w:trHeight w:val="484"/>
        </w:trPr>
        <w:tc>
          <w:tcPr>
            <w:tcW w:w="709" w:type="dxa"/>
          </w:tcPr>
          <w:p w14:paraId="015E4C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EF2DC2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58A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BF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8592A" w14:textId="77777777" w:rsidR="00E538AD" w:rsidRDefault="00E538AD">
            <w:pPr>
              <w:spacing w:line="240" w:lineRule="auto"/>
            </w:pPr>
          </w:p>
        </w:tc>
        <w:tc>
          <w:tcPr>
            <w:tcW w:w="425" w:type="dxa"/>
            <w:tcBorders>
              <w:bottom w:val="single" w:sz="4" w:space="0" w:color="auto"/>
            </w:tcBorders>
            <w:shd w:val="clear" w:color="auto" w:fill="auto"/>
          </w:tcPr>
          <w:p w14:paraId="327141FA" w14:textId="77777777" w:rsidR="00E538AD" w:rsidRDefault="00E538AD">
            <w:pPr>
              <w:spacing w:line="240" w:lineRule="auto"/>
            </w:pPr>
          </w:p>
        </w:tc>
        <w:tc>
          <w:tcPr>
            <w:tcW w:w="425" w:type="dxa"/>
            <w:shd w:val="clear" w:color="auto" w:fill="auto"/>
          </w:tcPr>
          <w:p w14:paraId="3DFCE39F" w14:textId="77777777" w:rsidR="00E538AD" w:rsidRDefault="00E538AD">
            <w:pPr>
              <w:spacing w:line="240" w:lineRule="auto"/>
            </w:pPr>
          </w:p>
        </w:tc>
        <w:tc>
          <w:tcPr>
            <w:tcW w:w="425" w:type="dxa"/>
          </w:tcPr>
          <w:p w14:paraId="29B51AE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0400D30" w14:textId="77777777" w:rsidTr="0017616E">
        <w:trPr>
          <w:trHeight w:val="504"/>
        </w:trPr>
        <w:tc>
          <w:tcPr>
            <w:tcW w:w="709" w:type="dxa"/>
          </w:tcPr>
          <w:p w14:paraId="5959FB03"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7EC78D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5E471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F7B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FD5C7" w14:textId="77777777" w:rsidR="00E538AD" w:rsidRDefault="00E538AD">
            <w:pPr>
              <w:spacing w:line="240" w:lineRule="auto"/>
            </w:pPr>
          </w:p>
        </w:tc>
        <w:tc>
          <w:tcPr>
            <w:tcW w:w="425" w:type="dxa"/>
            <w:shd w:val="clear" w:color="auto" w:fill="auto"/>
          </w:tcPr>
          <w:p w14:paraId="3C98F575" w14:textId="77777777" w:rsidR="00E538AD" w:rsidRDefault="00E538AD">
            <w:pPr>
              <w:spacing w:line="240" w:lineRule="auto"/>
            </w:pPr>
          </w:p>
        </w:tc>
        <w:tc>
          <w:tcPr>
            <w:tcW w:w="425" w:type="dxa"/>
            <w:shd w:val="clear" w:color="auto" w:fill="404040" w:themeFill="text1" w:themeFillTint="BF"/>
          </w:tcPr>
          <w:p w14:paraId="530D4BE4" w14:textId="77777777" w:rsidR="00E538AD" w:rsidRDefault="00E538AD">
            <w:pPr>
              <w:spacing w:line="240" w:lineRule="auto"/>
            </w:pPr>
          </w:p>
        </w:tc>
        <w:tc>
          <w:tcPr>
            <w:tcW w:w="425" w:type="dxa"/>
          </w:tcPr>
          <w:p w14:paraId="4025411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9DDC5E" w14:textId="77777777" w:rsidTr="0017616E">
        <w:trPr>
          <w:trHeight w:val="504"/>
        </w:trPr>
        <w:tc>
          <w:tcPr>
            <w:tcW w:w="709" w:type="dxa"/>
          </w:tcPr>
          <w:p w14:paraId="6446DCD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832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8307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DCAF9" w14:textId="77777777" w:rsidR="00E538AD" w:rsidRDefault="00E538AD">
            <w:pPr>
              <w:spacing w:line="240" w:lineRule="auto"/>
            </w:pPr>
          </w:p>
        </w:tc>
        <w:tc>
          <w:tcPr>
            <w:tcW w:w="425" w:type="dxa"/>
            <w:shd w:val="clear" w:color="auto" w:fill="auto"/>
          </w:tcPr>
          <w:p w14:paraId="4D109955" w14:textId="77777777" w:rsidR="00E538AD" w:rsidRDefault="00E538AD">
            <w:pPr>
              <w:spacing w:line="240" w:lineRule="auto"/>
            </w:pPr>
          </w:p>
        </w:tc>
        <w:tc>
          <w:tcPr>
            <w:tcW w:w="425" w:type="dxa"/>
            <w:shd w:val="clear" w:color="auto" w:fill="auto"/>
          </w:tcPr>
          <w:p w14:paraId="10D73AC8" w14:textId="77777777" w:rsidR="00E538AD" w:rsidRDefault="00E538AD">
            <w:pPr>
              <w:spacing w:line="240" w:lineRule="auto"/>
            </w:pPr>
          </w:p>
        </w:tc>
        <w:tc>
          <w:tcPr>
            <w:tcW w:w="425" w:type="dxa"/>
          </w:tcPr>
          <w:p w14:paraId="2BF6C98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0C854D" w14:textId="77777777" w:rsidTr="0017616E">
        <w:trPr>
          <w:trHeight w:val="484"/>
        </w:trPr>
        <w:tc>
          <w:tcPr>
            <w:tcW w:w="709" w:type="dxa"/>
          </w:tcPr>
          <w:p w14:paraId="041BCEF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AFB3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C880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07C207A" w14:textId="77777777" w:rsidR="00E538AD" w:rsidRDefault="00E538AD">
            <w:pPr>
              <w:spacing w:line="240" w:lineRule="auto"/>
            </w:pPr>
          </w:p>
        </w:tc>
        <w:tc>
          <w:tcPr>
            <w:tcW w:w="425" w:type="dxa"/>
            <w:shd w:val="clear" w:color="auto" w:fill="auto"/>
          </w:tcPr>
          <w:p w14:paraId="64F6ECA4" w14:textId="77777777" w:rsidR="00E538AD" w:rsidRDefault="00E538AD">
            <w:pPr>
              <w:spacing w:line="240" w:lineRule="auto"/>
            </w:pPr>
          </w:p>
        </w:tc>
        <w:tc>
          <w:tcPr>
            <w:tcW w:w="425" w:type="dxa"/>
            <w:tcBorders>
              <w:bottom w:val="single" w:sz="4" w:space="0" w:color="auto"/>
            </w:tcBorders>
            <w:shd w:val="clear" w:color="auto" w:fill="auto"/>
          </w:tcPr>
          <w:p w14:paraId="6FE14763" w14:textId="77777777" w:rsidR="00E538AD" w:rsidRDefault="00E538AD">
            <w:pPr>
              <w:spacing w:line="240" w:lineRule="auto"/>
            </w:pPr>
          </w:p>
        </w:tc>
        <w:tc>
          <w:tcPr>
            <w:tcW w:w="425" w:type="dxa"/>
          </w:tcPr>
          <w:p w14:paraId="307C8BD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91CDF5" w14:textId="77777777" w:rsidTr="0017616E">
        <w:trPr>
          <w:trHeight w:val="504"/>
        </w:trPr>
        <w:tc>
          <w:tcPr>
            <w:tcW w:w="709" w:type="dxa"/>
          </w:tcPr>
          <w:p w14:paraId="3C62B38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E554E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7F47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76985EB" w14:textId="77777777" w:rsidR="00E538AD" w:rsidRDefault="00E538AD">
            <w:pPr>
              <w:spacing w:line="240" w:lineRule="auto"/>
            </w:pPr>
          </w:p>
        </w:tc>
        <w:tc>
          <w:tcPr>
            <w:tcW w:w="425" w:type="dxa"/>
            <w:shd w:val="clear" w:color="auto" w:fill="404040" w:themeFill="text1" w:themeFillTint="BF"/>
          </w:tcPr>
          <w:p w14:paraId="76434D4D" w14:textId="77777777" w:rsidR="00E538AD" w:rsidRDefault="00E538AD">
            <w:pPr>
              <w:spacing w:line="240" w:lineRule="auto"/>
            </w:pPr>
          </w:p>
        </w:tc>
        <w:tc>
          <w:tcPr>
            <w:tcW w:w="425" w:type="dxa"/>
            <w:shd w:val="clear" w:color="auto" w:fill="auto"/>
          </w:tcPr>
          <w:p w14:paraId="0EF98760" w14:textId="77777777" w:rsidR="00E538AD" w:rsidRDefault="00E538AD">
            <w:pPr>
              <w:spacing w:line="240" w:lineRule="auto"/>
            </w:pPr>
          </w:p>
        </w:tc>
        <w:tc>
          <w:tcPr>
            <w:tcW w:w="425" w:type="dxa"/>
            <w:shd w:val="clear" w:color="auto" w:fill="404040" w:themeFill="text1" w:themeFillTint="BF"/>
          </w:tcPr>
          <w:p w14:paraId="15CB1FD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4FC0CCF" w14:textId="77777777" w:rsidTr="0017616E">
        <w:trPr>
          <w:trHeight w:val="504"/>
        </w:trPr>
        <w:tc>
          <w:tcPr>
            <w:tcW w:w="709" w:type="dxa"/>
            <w:tcBorders>
              <w:bottom w:val="single" w:sz="4" w:space="0" w:color="auto"/>
            </w:tcBorders>
          </w:tcPr>
          <w:p w14:paraId="7096E8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1D4D14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84482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759BA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4A101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57A12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CE9030" w14:textId="77777777" w:rsidR="00E538AD" w:rsidRDefault="00E538AD">
            <w:pPr>
              <w:spacing w:line="240" w:lineRule="auto"/>
            </w:pPr>
          </w:p>
        </w:tc>
        <w:tc>
          <w:tcPr>
            <w:tcW w:w="425" w:type="dxa"/>
            <w:tcBorders>
              <w:bottom w:val="single" w:sz="4" w:space="0" w:color="auto"/>
            </w:tcBorders>
            <w:shd w:val="clear" w:color="auto" w:fill="auto"/>
          </w:tcPr>
          <w:p w14:paraId="567E69A9" w14:textId="77777777" w:rsidR="00E538AD" w:rsidRDefault="00E538AD">
            <w:pPr>
              <w:spacing w:line="240" w:lineRule="auto"/>
            </w:pPr>
          </w:p>
        </w:tc>
        <w:tc>
          <w:tcPr>
            <w:tcW w:w="425" w:type="dxa"/>
            <w:tcBorders>
              <w:bottom w:val="single" w:sz="4" w:space="0" w:color="auto"/>
            </w:tcBorders>
            <w:shd w:val="clear" w:color="auto" w:fill="auto"/>
          </w:tcPr>
          <w:p w14:paraId="4AA86BB5" w14:textId="77777777" w:rsidR="00E538AD" w:rsidRDefault="00E538AD">
            <w:pPr>
              <w:spacing w:line="240" w:lineRule="auto"/>
            </w:pPr>
          </w:p>
        </w:tc>
        <w:tc>
          <w:tcPr>
            <w:tcW w:w="425" w:type="dxa"/>
          </w:tcPr>
          <w:p w14:paraId="3A38ED8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RPr="00247E96" w14:paraId="11BBCF17" w14:textId="77777777" w:rsidTr="00E538AD">
        <w:trPr>
          <w:trHeight w:val="1146"/>
        </w:trPr>
        <w:tc>
          <w:tcPr>
            <w:tcW w:w="709" w:type="dxa"/>
            <w:shd w:val="clear" w:color="auto" w:fill="D9D9D9"/>
          </w:tcPr>
          <w:p w14:paraId="44843BB6" w14:textId="77777777" w:rsidR="00E538AD" w:rsidRPr="00CD042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E538AD" w:rsidRPr="00DD16D9"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9CF049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5F11A2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D864F6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4A1AD9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98E2F8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EC269E5"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736548D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FA820F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00695C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7ADB808"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E79ED9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69C75C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5FF8F1"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BDDE342"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A642D2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025D4CB"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661212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2740970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3EDB4B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139AE0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CD670E7" w14:textId="77777777" w:rsidR="00E538AD" w:rsidRPr="00247E96" w:rsidRDefault="00E538AD"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69B61B65"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A45CFFE"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3348FA6C"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7766B1E2" w14:textId="77777777" w:rsidTr="0017616E">
        <w:trPr>
          <w:trHeight w:val="504"/>
        </w:trPr>
        <w:tc>
          <w:tcPr>
            <w:tcW w:w="709" w:type="dxa"/>
          </w:tcPr>
          <w:p w14:paraId="6D044E4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12EB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5E7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C0D5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9C097" w14:textId="77777777" w:rsidR="00E538AD" w:rsidRDefault="00E538AD">
            <w:pPr>
              <w:spacing w:line="240" w:lineRule="auto"/>
            </w:pPr>
          </w:p>
        </w:tc>
        <w:tc>
          <w:tcPr>
            <w:tcW w:w="425" w:type="dxa"/>
            <w:shd w:val="clear" w:color="auto" w:fill="auto"/>
          </w:tcPr>
          <w:p w14:paraId="3F7E3AFF" w14:textId="77777777" w:rsidR="00E538AD" w:rsidRDefault="00E538AD">
            <w:pPr>
              <w:spacing w:line="240" w:lineRule="auto"/>
            </w:pPr>
          </w:p>
        </w:tc>
        <w:tc>
          <w:tcPr>
            <w:tcW w:w="425" w:type="dxa"/>
            <w:shd w:val="clear" w:color="auto" w:fill="auto"/>
          </w:tcPr>
          <w:p w14:paraId="68AA0FD1" w14:textId="77777777" w:rsidR="00E538AD" w:rsidRDefault="00E538AD">
            <w:pPr>
              <w:spacing w:line="240" w:lineRule="auto"/>
            </w:pPr>
          </w:p>
        </w:tc>
        <w:tc>
          <w:tcPr>
            <w:tcW w:w="425" w:type="dxa"/>
          </w:tcPr>
          <w:p w14:paraId="5F2DB43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7150106" w14:textId="77777777" w:rsidTr="0017616E">
        <w:trPr>
          <w:trHeight w:val="484"/>
        </w:trPr>
        <w:tc>
          <w:tcPr>
            <w:tcW w:w="709" w:type="dxa"/>
          </w:tcPr>
          <w:p w14:paraId="39C3357F" w14:textId="77777777" w:rsidR="00E538AD" w:rsidRDefault="00E538AD"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3895C5C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ADA91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5583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693F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858E9" w14:textId="77777777" w:rsidR="00E538AD" w:rsidRDefault="00E538AD">
            <w:pPr>
              <w:spacing w:line="240" w:lineRule="auto"/>
            </w:pPr>
          </w:p>
        </w:tc>
        <w:tc>
          <w:tcPr>
            <w:tcW w:w="425" w:type="dxa"/>
            <w:shd w:val="clear" w:color="auto" w:fill="auto"/>
          </w:tcPr>
          <w:p w14:paraId="069789D6" w14:textId="77777777" w:rsidR="00E538AD" w:rsidRDefault="00E538AD">
            <w:pPr>
              <w:spacing w:line="240" w:lineRule="auto"/>
            </w:pPr>
          </w:p>
        </w:tc>
        <w:tc>
          <w:tcPr>
            <w:tcW w:w="425" w:type="dxa"/>
            <w:shd w:val="clear" w:color="auto" w:fill="auto"/>
          </w:tcPr>
          <w:p w14:paraId="7E8F8A24" w14:textId="77777777" w:rsidR="00E538AD" w:rsidRDefault="00E538AD">
            <w:pPr>
              <w:spacing w:line="240" w:lineRule="auto"/>
            </w:pPr>
          </w:p>
        </w:tc>
        <w:tc>
          <w:tcPr>
            <w:tcW w:w="425" w:type="dxa"/>
          </w:tcPr>
          <w:p w14:paraId="63B37825"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CFE0E54" w14:textId="77777777" w:rsidTr="0017616E">
        <w:trPr>
          <w:trHeight w:val="504"/>
        </w:trPr>
        <w:tc>
          <w:tcPr>
            <w:tcW w:w="709" w:type="dxa"/>
          </w:tcPr>
          <w:p w14:paraId="7BD53E5C"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E6C1C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8754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AFF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8416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2936B" w14:textId="77777777" w:rsidR="00E538AD" w:rsidRDefault="00E538AD">
            <w:pPr>
              <w:spacing w:line="240" w:lineRule="auto"/>
            </w:pPr>
          </w:p>
        </w:tc>
        <w:tc>
          <w:tcPr>
            <w:tcW w:w="425" w:type="dxa"/>
            <w:shd w:val="clear" w:color="auto" w:fill="auto"/>
          </w:tcPr>
          <w:p w14:paraId="491E38C7" w14:textId="77777777" w:rsidR="00E538AD" w:rsidRDefault="00E538AD">
            <w:pPr>
              <w:spacing w:line="240" w:lineRule="auto"/>
            </w:pPr>
          </w:p>
        </w:tc>
        <w:tc>
          <w:tcPr>
            <w:tcW w:w="425" w:type="dxa"/>
            <w:shd w:val="clear" w:color="auto" w:fill="auto"/>
          </w:tcPr>
          <w:p w14:paraId="2774FA05" w14:textId="77777777" w:rsidR="00E538AD" w:rsidRDefault="00E538AD">
            <w:pPr>
              <w:spacing w:line="240" w:lineRule="auto"/>
            </w:pPr>
          </w:p>
        </w:tc>
        <w:tc>
          <w:tcPr>
            <w:tcW w:w="425" w:type="dxa"/>
          </w:tcPr>
          <w:p w14:paraId="4DA84F7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086AA956" w14:textId="77777777" w:rsidTr="00E07D77">
        <w:trPr>
          <w:trHeight w:val="504"/>
        </w:trPr>
        <w:tc>
          <w:tcPr>
            <w:tcW w:w="709" w:type="dxa"/>
          </w:tcPr>
          <w:p w14:paraId="497894E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B18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7565C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F0D96" w14:textId="77777777" w:rsidR="00E538AD" w:rsidRDefault="00E538AD">
            <w:pPr>
              <w:spacing w:line="240" w:lineRule="auto"/>
            </w:pPr>
          </w:p>
        </w:tc>
        <w:tc>
          <w:tcPr>
            <w:tcW w:w="425" w:type="dxa"/>
            <w:shd w:val="clear" w:color="auto" w:fill="auto"/>
          </w:tcPr>
          <w:p w14:paraId="51492276" w14:textId="77777777" w:rsidR="00E538AD" w:rsidRDefault="00E538AD">
            <w:pPr>
              <w:spacing w:line="240" w:lineRule="auto"/>
            </w:pPr>
          </w:p>
        </w:tc>
        <w:tc>
          <w:tcPr>
            <w:tcW w:w="425" w:type="dxa"/>
            <w:shd w:val="clear" w:color="auto" w:fill="auto"/>
          </w:tcPr>
          <w:p w14:paraId="7DBBE327" w14:textId="77777777" w:rsidR="00E538AD" w:rsidRDefault="00E538AD">
            <w:pPr>
              <w:spacing w:line="240" w:lineRule="auto"/>
            </w:pPr>
          </w:p>
        </w:tc>
        <w:tc>
          <w:tcPr>
            <w:tcW w:w="425" w:type="dxa"/>
          </w:tcPr>
          <w:p w14:paraId="2C064AA7"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C7A4673" w14:textId="77777777" w:rsidTr="0017616E">
        <w:trPr>
          <w:trHeight w:val="504"/>
        </w:trPr>
        <w:tc>
          <w:tcPr>
            <w:tcW w:w="709" w:type="dxa"/>
          </w:tcPr>
          <w:p w14:paraId="7EEEF259"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414895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A2E8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2866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305CF" w14:textId="77777777" w:rsidR="00E538AD" w:rsidRDefault="00E538AD">
            <w:pPr>
              <w:spacing w:line="240" w:lineRule="auto"/>
            </w:pPr>
          </w:p>
        </w:tc>
        <w:tc>
          <w:tcPr>
            <w:tcW w:w="425" w:type="dxa"/>
            <w:shd w:val="clear" w:color="auto" w:fill="auto"/>
          </w:tcPr>
          <w:p w14:paraId="0E62BFC7" w14:textId="77777777" w:rsidR="00E538AD" w:rsidRDefault="00E538AD">
            <w:pPr>
              <w:spacing w:line="240" w:lineRule="auto"/>
            </w:pPr>
          </w:p>
        </w:tc>
        <w:tc>
          <w:tcPr>
            <w:tcW w:w="425" w:type="dxa"/>
            <w:shd w:val="clear" w:color="auto" w:fill="auto"/>
          </w:tcPr>
          <w:p w14:paraId="7D63E625" w14:textId="77777777" w:rsidR="00E538AD" w:rsidRDefault="00E538AD">
            <w:pPr>
              <w:spacing w:line="240" w:lineRule="auto"/>
            </w:pPr>
          </w:p>
        </w:tc>
        <w:tc>
          <w:tcPr>
            <w:tcW w:w="425" w:type="dxa"/>
          </w:tcPr>
          <w:p w14:paraId="7C8103C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D10D44" w14:textId="77777777" w:rsidTr="0017616E">
        <w:trPr>
          <w:trHeight w:val="504"/>
        </w:trPr>
        <w:tc>
          <w:tcPr>
            <w:tcW w:w="709" w:type="dxa"/>
          </w:tcPr>
          <w:p w14:paraId="79ED984B"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544E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FE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BC27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A5DC7" w14:textId="77777777" w:rsidR="00E538AD" w:rsidRDefault="00E538AD">
            <w:pPr>
              <w:spacing w:line="240" w:lineRule="auto"/>
            </w:pPr>
          </w:p>
        </w:tc>
        <w:tc>
          <w:tcPr>
            <w:tcW w:w="425" w:type="dxa"/>
            <w:shd w:val="clear" w:color="auto" w:fill="auto"/>
          </w:tcPr>
          <w:p w14:paraId="16FC7DFA" w14:textId="77777777" w:rsidR="00E538AD" w:rsidRDefault="00E538AD">
            <w:pPr>
              <w:spacing w:line="240" w:lineRule="auto"/>
            </w:pPr>
          </w:p>
        </w:tc>
        <w:tc>
          <w:tcPr>
            <w:tcW w:w="425" w:type="dxa"/>
            <w:shd w:val="clear" w:color="auto" w:fill="auto"/>
          </w:tcPr>
          <w:p w14:paraId="6F799BC3" w14:textId="77777777" w:rsidR="00E538AD" w:rsidRDefault="00E538AD">
            <w:pPr>
              <w:spacing w:line="240" w:lineRule="auto"/>
            </w:pPr>
          </w:p>
        </w:tc>
        <w:tc>
          <w:tcPr>
            <w:tcW w:w="425" w:type="dxa"/>
          </w:tcPr>
          <w:p w14:paraId="27596DA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B8B0550" w14:textId="77777777" w:rsidTr="0017616E">
        <w:trPr>
          <w:trHeight w:val="504"/>
        </w:trPr>
        <w:tc>
          <w:tcPr>
            <w:tcW w:w="709" w:type="dxa"/>
          </w:tcPr>
          <w:p w14:paraId="6AF6C2DE"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404040" w:themeFill="text1" w:themeFillTint="BF"/>
          </w:tcPr>
          <w:p w14:paraId="3B2CFB1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4AB9F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CC48A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793F" w14:textId="77777777" w:rsidR="00E538AD" w:rsidRDefault="00E538AD">
            <w:pPr>
              <w:spacing w:line="240" w:lineRule="auto"/>
            </w:pPr>
          </w:p>
        </w:tc>
        <w:tc>
          <w:tcPr>
            <w:tcW w:w="425" w:type="dxa"/>
            <w:shd w:val="clear" w:color="auto" w:fill="auto"/>
          </w:tcPr>
          <w:p w14:paraId="45372C2B" w14:textId="77777777" w:rsidR="00E538AD" w:rsidRDefault="00E538AD">
            <w:pPr>
              <w:spacing w:line="240" w:lineRule="auto"/>
            </w:pPr>
          </w:p>
        </w:tc>
        <w:tc>
          <w:tcPr>
            <w:tcW w:w="425" w:type="dxa"/>
            <w:shd w:val="clear" w:color="auto" w:fill="auto"/>
          </w:tcPr>
          <w:p w14:paraId="70A655FE" w14:textId="77777777" w:rsidR="00E538AD" w:rsidRDefault="00E538AD">
            <w:pPr>
              <w:spacing w:line="240" w:lineRule="auto"/>
            </w:pPr>
          </w:p>
        </w:tc>
        <w:tc>
          <w:tcPr>
            <w:tcW w:w="425" w:type="dxa"/>
          </w:tcPr>
          <w:p w14:paraId="383DF27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8008C18" w14:textId="77777777" w:rsidTr="0017616E">
        <w:trPr>
          <w:trHeight w:val="504"/>
        </w:trPr>
        <w:tc>
          <w:tcPr>
            <w:tcW w:w="709" w:type="dxa"/>
          </w:tcPr>
          <w:p w14:paraId="5F57983D"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2780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9F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36A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58CF2" w14:textId="77777777" w:rsidR="00E538AD" w:rsidRDefault="00E538AD">
            <w:pPr>
              <w:spacing w:line="240" w:lineRule="auto"/>
            </w:pPr>
          </w:p>
        </w:tc>
        <w:tc>
          <w:tcPr>
            <w:tcW w:w="425" w:type="dxa"/>
            <w:shd w:val="clear" w:color="auto" w:fill="auto"/>
          </w:tcPr>
          <w:p w14:paraId="648D0285" w14:textId="77777777" w:rsidR="00E538AD" w:rsidRDefault="00E538AD">
            <w:pPr>
              <w:spacing w:line="240" w:lineRule="auto"/>
            </w:pPr>
          </w:p>
        </w:tc>
        <w:tc>
          <w:tcPr>
            <w:tcW w:w="425" w:type="dxa"/>
            <w:shd w:val="clear" w:color="auto" w:fill="auto"/>
          </w:tcPr>
          <w:p w14:paraId="10A683A8" w14:textId="77777777" w:rsidR="00E538AD" w:rsidRDefault="00E538AD">
            <w:pPr>
              <w:spacing w:line="240" w:lineRule="auto"/>
            </w:pPr>
          </w:p>
        </w:tc>
        <w:tc>
          <w:tcPr>
            <w:tcW w:w="425" w:type="dxa"/>
          </w:tcPr>
          <w:p w14:paraId="5F15879D"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3"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3"/>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306A77" w14:paraId="31EBC9E8" w14:textId="77777777" w:rsidTr="00306A77">
        <w:trPr>
          <w:trHeight w:val="1146"/>
        </w:trPr>
        <w:tc>
          <w:tcPr>
            <w:tcW w:w="707" w:type="dxa"/>
            <w:shd w:val="clear" w:color="auto" w:fill="D9D9D9"/>
          </w:tcPr>
          <w:p w14:paraId="17979BCB"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306A77" w:rsidRPr="003D7C61"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3C0FA8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D58F8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42E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6A472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639324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B49EE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E5782B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E3DEAE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869DD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05D0D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CD318E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96E89D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60ABD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B297C4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191197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68AB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3D300B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0D07C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93A729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4A190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FAF71D8"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78AF43CE"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76C93BF4"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210E053D"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1381580C" w14:textId="77777777" w:rsidTr="00306A77">
        <w:trPr>
          <w:trHeight w:val="504"/>
        </w:trPr>
        <w:tc>
          <w:tcPr>
            <w:tcW w:w="707" w:type="dxa"/>
          </w:tcPr>
          <w:p w14:paraId="3DAD8D77"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404040" w:themeFill="text1" w:themeFillTint="BF"/>
          </w:tcPr>
          <w:p w14:paraId="463AF8D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DF63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B79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4ADFB5" w14:textId="77777777" w:rsidR="00306A77" w:rsidRDefault="00306A77">
            <w:pPr>
              <w:spacing w:line="240" w:lineRule="auto"/>
            </w:pPr>
          </w:p>
        </w:tc>
        <w:tc>
          <w:tcPr>
            <w:tcW w:w="426" w:type="dxa"/>
            <w:shd w:val="clear" w:color="auto" w:fill="auto"/>
          </w:tcPr>
          <w:p w14:paraId="04751F24" w14:textId="77777777" w:rsidR="00306A77" w:rsidRDefault="00306A77">
            <w:pPr>
              <w:spacing w:line="240" w:lineRule="auto"/>
            </w:pPr>
          </w:p>
        </w:tc>
        <w:tc>
          <w:tcPr>
            <w:tcW w:w="428" w:type="dxa"/>
            <w:shd w:val="clear" w:color="auto" w:fill="auto"/>
          </w:tcPr>
          <w:p w14:paraId="1C384946" w14:textId="77777777" w:rsidR="00306A77" w:rsidRDefault="00306A77">
            <w:pPr>
              <w:spacing w:line="240" w:lineRule="auto"/>
            </w:pPr>
          </w:p>
        </w:tc>
        <w:tc>
          <w:tcPr>
            <w:tcW w:w="428" w:type="dxa"/>
          </w:tcPr>
          <w:p w14:paraId="365FC7D0" w14:textId="77777777" w:rsidR="00306A77" w:rsidRDefault="00306A77" w:rsidP="00E07D77">
            <w:pPr>
              <w:spacing w:line="240" w:lineRule="auto"/>
            </w:pPr>
          </w:p>
        </w:tc>
      </w:tr>
      <w:tr w:rsidR="00306A77" w14:paraId="7465ECE7" w14:textId="77777777" w:rsidTr="00306A77">
        <w:trPr>
          <w:trHeight w:val="484"/>
        </w:trPr>
        <w:tc>
          <w:tcPr>
            <w:tcW w:w="707" w:type="dxa"/>
          </w:tcPr>
          <w:p w14:paraId="641B83E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14:paraId="27D13A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0B633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ADF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273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91631A" w14:textId="77777777" w:rsidR="00306A77" w:rsidRDefault="00306A77">
            <w:pPr>
              <w:spacing w:line="240" w:lineRule="auto"/>
            </w:pPr>
          </w:p>
        </w:tc>
        <w:tc>
          <w:tcPr>
            <w:tcW w:w="426" w:type="dxa"/>
            <w:shd w:val="clear" w:color="auto" w:fill="auto"/>
          </w:tcPr>
          <w:p w14:paraId="35939085" w14:textId="77777777" w:rsidR="00306A77" w:rsidRDefault="00306A77">
            <w:pPr>
              <w:spacing w:line="240" w:lineRule="auto"/>
            </w:pPr>
          </w:p>
        </w:tc>
        <w:tc>
          <w:tcPr>
            <w:tcW w:w="428" w:type="dxa"/>
            <w:shd w:val="clear" w:color="auto" w:fill="auto"/>
          </w:tcPr>
          <w:p w14:paraId="791C215E" w14:textId="77777777" w:rsidR="00306A77" w:rsidRDefault="00306A77">
            <w:pPr>
              <w:spacing w:line="240" w:lineRule="auto"/>
            </w:pPr>
          </w:p>
        </w:tc>
        <w:tc>
          <w:tcPr>
            <w:tcW w:w="428" w:type="dxa"/>
          </w:tcPr>
          <w:p w14:paraId="4739184C" w14:textId="77777777" w:rsidR="00306A77" w:rsidRDefault="00306A77" w:rsidP="00E07D77">
            <w:pPr>
              <w:spacing w:line="240" w:lineRule="auto"/>
            </w:pPr>
          </w:p>
        </w:tc>
      </w:tr>
      <w:tr w:rsidR="00306A77" w14:paraId="654D75E1" w14:textId="77777777" w:rsidTr="00306A77">
        <w:trPr>
          <w:trHeight w:val="504"/>
        </w:trPr>
        <w:tc>
          <w:tcPr>
            <w:tcW w:w="707" w:type="dxa"/>
          </w:tcPr>
          <w:p w14:paraId="053E5D3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14:paraId="7DBA27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9A0D9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FFB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39A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77DB7" w14:textId="77777777" w:rsidR="00306A77" w:rsidRDefault="00306A77">
            <w:pPr>
              <w:spacing w:line="240" w:lineRule="auto"/>
            </w:pPr>
          </w:p>
        </w:tc>
        <w:tc>
          <w:tcPr>
            <w:tcW w:w="426" w:type="dxa"/>
            <w:shd w:val="clear" w:color="auto" w:fill="auto"/>
          </w:tcPr>
          <w:p w14:paraId="285ED1F0" w14:textId="77777777" w:rsidR="00306A77" w:rsidRDefault="00306A77">
            <w:pPr>
              <w:spacing w:line="240" w:lineRule="auto"/>
            </w:pPr>
          </w:p>
        </w:tc>
        <w:tc>
          <w:tcPr>
            <w:tcW w:w="428" w:type="dxa"/>
            <w:shd w:val="clear" w:color="auto" w:fill="auto"/>
          </w:tcPr>
          <w:p w14:paraId="58A8B2B6" w14:textId="77777777" w:rsidR="00306A77" w:rsidRDefault="00306A77">
            <w:pPr>
              <w:spacing w:line="240" w:lineRule="auto"/>
            </w:pPr>
          </w:p>
        </w:tc>
        <w:tc>
          <w:tcPr>
            <w:tcW w:w="428" w:type="dxa"/>
          </w:tcPr>
          <w:p w14:paraId="5ADCD7BE" w14:textId="77777777" w:rsidR="00306A77" w:rsidRDefault="00306A77" w:rsidP="00E07D77">
            <w:pPr>
              <w:spacing w:line="240" w:lineRule="auto"/>
            </w:pPr>
          </w:p>
        </w:tc>
      </w:tr>
      <w:tr w:rsidR="00306A77" w14:paraId="60C6DE6C" w14:textId="77777777" w:rsidTr="00306A77">
        <w:trPr>
          <w:trHeight w:val="504"/>
        </w:trPr>
        <w:tc>
          <w:tcPr>
            <w:tcW w:w="707" w:type="dxa"/>
          </w:tcPr>
          <w:p w14:paraId="67B01B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14:paraId="18918E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B23A3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048B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1F9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09AF3" w14:textId="77777777" w:rsidR="00306A77" w:rsidRDefault="00306A77">
            <w:pPr>
              <w:spacing w:line="240" w:lineRule="auto"/>
            </w:pPr>
          </w:p>
        </w:tc>
        <w:tc>
          <w:tcPr>
            <w:tcW w:w="426" w:type="dxa"/>
            <w:shd w:val="clear" w:color="auto" w:fill="auto"/>
          </w:tcPr>
          <w:p w14:paraId="6D95439A" w14:textId="77777777" w:rsidR="00306A77" w:rsidRDefault="00306A77">
            <w:pPr>
              <w:spacing w:line="240" w:lineRule="auto"/>
            </w:pPr>
          </w:p>
        </w:tc>
        <w:tc>
          <w:tcPr>
            <w:tcW w:w="428" w:type="dxa"/>
            <w:shd w:val="clear" w:color="auto" w:fill="auto"/>
          </w:tcPr>
          <w:p w14:paraId="124F574B" w14:textId="77777777" w:rsidR="00306A77" w:rsidRDefault="00306A77">
            <w:pPr>
              <w:spacing w:line="240" w:lineRule="auto"/>
            </w:pPr>
          </w:p>
        </w:tc>
        <w:tc>
          <w:tcPr>
            <w:tcW w:w="428" w:type="dxa"/>
          </w:tcPr>
          <w:p w14:paraId="08D4A4E7" w14:textId="77777777" w:rsidR="00306A77" w:rsidRDefault="00306A77" w:rsidP="00E07D77">
            <w:pPr>
              <w:spacing w:line="240" w:lineRule="auto"/>
            </w:pPr>
          </w:p>
        </w:tc>
      </w:tr>
      <w:tr w:rsidR="00306A77" w14:paraId="04B80055" w14:textId="77777777" w:rsidTr="00306A77">
        <w:trPr>
          <w:trHeight w:val="484"/>
        </w:trPr>
        <w:tc>
          <w:tcPr>
            <w:tcW w:w="707" w:type="dxa"/>
          </w:tcPr>
          <w:p w14:paraId="484FD164"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14:paraId="38CC7B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D957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8A1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A4E4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7108" w14:textId="77777777" w:rsidR="00306A77" w:rsidRDefault="00306A77">
            <w:pPr>
              <w:spacing w:line="240" w:lineRule="auto"/>
            </w:pPr>
          </w:p>
        </w:tc>
        <w:tc>
          <w:tcPr>
            <w:tcW w:w="426" w:type="dxa"/>
            <w:shd w:val="clear" w:color="auto" w:fill="auto"/>
          </w:tcPr>
          <w:p w14:paraId="29CFE8F8" w14:textId="77777777" w:rsidR="00306A77" w:rsidRDefault="00306A77">
            <w:pPr>
              <w:spacing w:line="240" w:lineRule="auto"/>
            </w:pPr>
          </w:p>
        </w:tc>
        <w:tc>
          <w:tcPr>
            <w:tcW w:w="428" w:type="dxa"/>
            <w:shd w:val="clear" w:color="auto" w:fill="auto"/>
          </w:tcPr>
          <w:p w14:paraId="28293A40" w14:textId="77777777" w:rsidR="00306A77" w:rsidRDefault="00306A77">
            <w:pPr>
              <w:spacing w:line="240" w:lineRule="auto"/>
            </w:pPr>
          </w:p>
        </w:tc>
        <w:tc>
          <w:tcPr>
            <w:tcW w:w="428" w:type="dxa"/>
          </w:tcPr>
          <w:p w14:paraId="50AC8004" w14:textId="77777777" w:rsidR="00306A77" w:rsidRDefault="00306A77" w:rsidP="00E07D77">
            <w:pPr>
              <w:spacing w:line="240" w:lineRule="auto"/>
            </w:pPr>
          </w:p>
        </w:tc>
      </w:tr>
      <w:tr w:rsidR="00306A77" w14:paraId="4CEF8E7C" w14:textId="77777777" w:rsidTr="00306A77">
        <w:trPr>
          <w:trHeight w:val="504"/>
        </w:trPr>
        <w:tc>
          <w:tcPr>
            <w:tcW w:w="707" w:type="dxa"/>
          </w:tcPr>
          <w:p w14:paraId="21F17F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auto"/>
          </w:tcPr>
          <w:p w14:paraId="6C8717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858F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2F27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C62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3719" w14:textId="77777777" w:rsidR="00306A77" w:rsidRDefault="00306A77">
            <w:pPr>
              <w:spacing w:line="240" w:lineRule="auto"/>
            </w:pPr>
          </w:p>
        </w:tc>
        <w:tc>
          <w:tcPr>
            <w:tcW w:w="426" w:type="dxa"/>
            <w:shd w:val="clear" w:color="auto" w:fill="auto"/>
          </w:tcPr>
          <w:p w14:paraId="2E78B963" w14:textId="77777777" w:rsidR="00306A77" w:rsidRDefault="00306A77">
            <w:pPr>
              <w:spacing w:line="240" w:lineRule="auto"/>
            </w:pPr>
          </w:p>
        </w:tc>
        <w:tc>
          <w:tcPr>
            <w:tcW w:w="428" w:type="dxa"/>
            <w:shd w:val="clear" w:color="auto" w:fill="auto"/>
          </w:tcPr>
          <w:p w14:paraId="686CD5D1" w14:textId="77777777" w:rsidR="00306A77" w:rsidRDefault="00306A77">
            <w:pPr>
              <w:spacing w:line="240" w:lineRule="auto"/>
            </w:pPr>
          </w:p>
        </w:tc>
        <w:tc>
          <w:tcPr>
            <w:tcW w:w="428" w:type="dxa"/>
          </w:tcPr>
          <w:p w14:paraId="32539E60" w14:textId="77777777" w:rsidR="00306A77" w:rsidRDefault="00306A77" w:rsidP="00E07D77">
            <w:pPr>
              <w:spacing w:line="240" w:lineRule="auto"/>
            </w:pPr>
          </w:p>
        </w:tc>
      </w:tr>
      <w:tr w:rsidR="00306A77" w14:paraId="2B1E2E21" w14:textId="77777777" w:rsidTr="00306A77">
        <w:trPr>
          <w:trHeight w:val="484"/>
        </w:trPr>
        <w:tc>
          <w:tcPr>
            <w:tcW w:w="707" w:type="dxa"/>
          </w:tcPr>
          <w:p w14:paraId="1D39FB1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14:paraId="4452CA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C0E87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5E5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16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AFA382" w14:textId="77777777" w:rsidR="00306A77" w:rsidRDefault="00306A77">
            <w:pPr>
              <w:spacing w:line="240" w:lineRule="auto"/>
            </w:pPr>
          </w:p>
        </w:tc>
        <w:tc>
          <w:tcPr>
            <w:tcW w:w="426" w:type="dxa"/>
            <w:shd w:val="clear" w:color="auto" w:fill="auto"/>
          </w:tcPr>
          <w:p w14:paraId="5A20914F" w14:textId="77777777" w:rsidR="00306A77" w:rsidRDefault="00306A77">
            <w:pPr>
              <w:spacing w:line="240" w:lineRule="auto"/>
            </w:pPr>
          </w:p>
        </w:tc>
        <w:tc>
          <w:tcPr>
            <w:tcW w:w="428" w:type="dxa"/>
            <w:shd w:val="clear" w:color="auto" w:fill="auto"/>
          </w:tcPr>
          <w:p w14:paraId="2E7370CC" w14:textId="77777777" w:rsidR="00306A77" w:rsidRDefault="00306A77">
            <w:pPr>
              <w:spacing w:line="240" w:lineRule="auto"/>
            </w:pPr>
          </w:p>
        </w:tc>
        <w:tc>
          <w:tcPr>
            <w:tcW w:w="428" w:type="dxa"/>
          </w:tcPr>
          <w:p w14:paraId="1DBB0792" w14:textId="77777777" w:rsidR="00306A77" w:rsidRDefault="00306A77" w:rsidP="00E07D77">
            <w:pPr>
              <w:spacing w:line="240" w:lineRule="auto"/>
            </w:pPr>
          </w:p>
        </w:tc>
      </w:tr>
      <w:tr w:rsidR="00306A77" w14:paraId="7BE9A89C" w14:textId="77777777" w:rsidTr="00306A77">
        <w:trPr>
          <w:trHeight w:val="504"/>
        </w:trPr>
        <w:tc>
          <w:tcPr>
            <w:tcW w:w="707" w:type="dxa"/>
          </w:tcPr>
          <w:p w14:paraId="3FDC636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14:paraId="635010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6550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9D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C73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B8E3E" w14:textId="77777777" w:rsidR="00306A77" w:rsidRDefault="00306A77">
            <w:pPr>
              <w:spacing w:line="240" w:lineRule="auto"/>
            </w:pPr>
          </w:p>
        </w:tc>
        <w:tc>
          <w:tcPr>
            <w:tcW w:w="426" w:type="dxa"/>
            <w:shd w:val="clear" w:color="auto" w:fill="auto"/>
          </w:tcPr>
          <w:p w14:paraId="560CB4E4" w14:textId="77777777" w:rsidR="00306A77" w:rsidRDefault="00306A77">
            <w:pPr>
              <w:spacing w:line="240" w:lineRule="auto"/>
            </w:pPr>
          </w:p>
        </w:tc>
        <w:tc>
          <w:tcPr>
            <w:tcW w:w="428" w:type="dxa"/>
            <w:shd w:val="clear" w:color="auto" w:fill="auto"/>
          </w:tcPr>
          <w:p w14:paraId="40847CE6" w14:textId="77777777" w:rsidR="00306A77" w:rsidRDefault="00306A77">
            <w:pPr>
              <w:spacing w:line="240" w:lineRule="auto"/>
            </w:pPr>
          </w:p>
        </w:tc>
        <w:tc>
          <w:tcPr>
            <w:tcW w:w="428" w:type="dxa"/>
          </w:tcPr>
          <w:p w14:paraId="35B856E0" w14:textId="77777777" w:rsidR="00306A77" w:rsidRDefault="00306A77" w:rsidP="00E07D77">
            <w:pPr>
              <w:spacing w:line="240" w:lineRule="auto"/>
            </w:pPr>
          </w:p>
        </w:tc>
      </w:tr>
      <w:tr w:rsidR="00306A77" w14:paraId="2DE25394" w14:textId="77777777" w:rsidTr="00306A77">
        <w:trPr>
          <w:trHeight w:val="504"/>
        </w:trPr>
        <w:tc>
          <w:tcPr>
            <w:tcW w:w="707" w:type="dxa"/>
          </w:tcPr>
          <w:p w14:paraId="4DF675B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14:paraId="3FE8BF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3E0A7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8C7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59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56A33B" w14:textId="77777777" w:rsidR="00306A77" w:rsidRDefault="00306A77">
            <w:pPr>
              <w:spacing w:line="240" w:lineRule="auto"/>
            </w:pPr>
          </w:p>
        </w:tc>
        <w:tc>
          <w:tcPr>
            <w:tcW w:w="426" w:type="dxa"/>
            <w:shd w:val="clear" w:color="auto" w:fill="auto"/>
          </w:tcPr>
          <w:p w14:paraId="39C0FBC1" w14:textId="77777777" w:rsidR="00306A77" w:rsidRDefault="00306A77">
            <w:pPr>
              <w:spacing w:line="240" w:lineRule="auto"/>
            </w:pPr>
          </w:p>
        </w:tc>
        <w:tc>
          <w:tcPr>
            <w:tcW w:w="428" w:type="dxa"/>
            <w:shd w:val="clear" w:color="auto" w:fill="auto"/>
          </w:tcPr>
          <w:p w14:paraId="3B86F58D" w14:textId="77777777" w:rsidR="00306A77" w:rsidRDefault="00306A77">
            <w:pPr>
              <w:spacing w:line="240" w:lineRule="auto"/>
            </w:pPr>
          </w:p>
        </w:tc>
        <w:tc>
          <w:tcPr>
            <w:tcW w:w="428" w:type="dxa"/>
          </w:tcPr>
          <w:p w14:paraId="43870547" w14:textId="77777777" w:rsidR="00306A77" w:rsidRDefault="00306A77" w:rsidP="00E07D77">
            <w:pPr>
              <w:spacing w:line="240" w:lineRule="auto"/>
            </w:pPr>
          </w:p>
        </w:tc>
      </w:tr>
      <w:tr w:rsidR="00306A77" w14:paraId="00238E9B" w14:textId="77777777" w:rsidTr="00306A77">
        <w:trPr>
          <w:trHeight w:val="484"/>
        </w:trPr>
        <w:tc>
          <w:tcPr>
            <w:tcW w:w="707" w:type="dxa"/>
          </w:tcPr>
          <w:p w14:paraId="5EAD25FD"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14:paraId="4A3A02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4C194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9B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6F67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2AD87" w14:textId="77777777" w:rsidR="00306A77" w:rsidRDefault="00306A77">
            <w:pPr>
              <w:spacing w:line="240" w:lineRule="auto"/>
            </w:pPr>
          </w:p>
        </w:tc>
        <w:tc>
          <w:tcPr>
            <w:tcW w:w="426" w:type="dxa"/>
            <w:shd w:val="clear" w:color="auto" w:fill="auto"/>
          </w:tcPr>
          <w:p w14:paraId="0057FBAC" w14:textId="77777777" w:rsidR="00306A77" w:rsidRDefault="00306A77">
            <w:pPr>
              <w:spacing w:line="240" w:lineRule="auto"/>
            </w:pPr>
          </w:p>
        </w:tc>
        <w:tc>
          <w:tcPr>
            <w:tcW w:w="428" w:type="dxa"/>
            <w:shd w:val="clear" w:color="auto" w:fill="auto"/>
          </w:tcPr>
          <w:p w14:paraId="4A5EB10D" w14:textId="77777777" w:rsidR="00306A77" w:rsidRDefault="00306A77">
            <w:pPr>
              <w:spacing w:line="240" w:lineRule="auto"/>
            </w:pPr>
          </w:p>
        </w:tc>
        <w:tc>
          <w:tcPr>
            <w:tcW w:w="428" w:type="dxa"/>
          </w:tcPr>
          <w:p w14:paraId="2DBB2913" w14:textId="77777777" w:rsidR="00306A77" w:rsidRDefault="00306A77" w:rsidP="00E07D77">
            <w:pPr>
              <w:spacing w:line="240" w:lineRule="auto"/>
            </w:pPr>
          </w:p>
        </w:tc>
      </w:tr>
      <w:tr w:rsidR="00306A77" w14:paraId="363B56FD" w14:textId="77777777" w:rsidTr="00306A77">
        <w:trPr>
          <w:trHeight w:val="504"/>
        </w:trPr>
        <w:tc>
          <w:tcPr>
            <w:tcW w:w="707" w:type="dxa"/>
          </w:tcPr>
          <w:p w14:paraId="6F22757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14:paraId="0CA778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1419A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54F4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5A3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CC6CC4" w14:textId="77777777" w:rsidR="00306A77" w:rsidRDefault="00306A77">
            <w:pPr>
              <w:spacing w:line="240" w:lineRule="auto"/>
            </w:pPr>
          </w:p>
        </w:tc>
        <w:tc>
          <w:tcPr>
            <w:tcW w:w="426" w:type="dxa"/>
            <w:tcBorders>
              <w:bottom w:val="single" w:sz="4" w:space="0" w:color="auto"/>
            </w:tcBorders>
            <w:shd w:val="clear" w:color="auto" w:fill="auto"/>
          </w:tcPr>
          <w:p w14:paraId="53754397" w14:textId="77777777" w:rsidR="00306A77" w:rsidRDefault="00306A77">
            <w:pPr>
              <w:spacing w:line="240" w:lineRule="auto"/>
            </w:pPr>
          </w:p>
        </w:tc>
        <w:tc>
          <w:tcPr>
            <w:tcW w:w="428" w:type="dxa"/>
            <w:shd w:val="clear" w:color="auto" w:fill="auto"/>
          </w:tcPr>
          <w:p w14:paraId="54AECE06" w14:textId="77777777" w:rsidR="00306A77" w:rsidRDefault="00306A77">
            <w:pPr>
              <w:spacing w:line="240" w:lineRule="auto"/>
            </w:pPr>
          </w:p>
        </w:tc>
        <w:tc>
          <w:tcPr>
            <w:tcW w:w="428" w:type="dxa"/>
          </w:tcPr>
          <w:p w14:paraId="512291AC" w14:textId="77777777" w:rsidR="00306A77" w:rsidRDefault="00306A77" w:rsidP="00E07D77">
            <w:pPr>
              <w:spacing w:line="240" w:lineRule="auto"/>
            </w:pPr>
          </w:p>
        </w:tc>
      </w:tr>
      <w:tr w:rsidR="00306A77" w14:paraId="6DA1E4EE" w14:textId="77777777" w:rsidTr="00306A77">
        <w:trPr>
          <w:trHeight w:val="504"/>
        </w:trPr>
        <w:tc>
          <w:tcPr>
            <w:tcW w:w="707" w:type="dxa"/>
            <w:tcBorders>
              <w:bottom w:val="single" w:sz="4" w:space="0" w:color="auto"/>
            </w:tcBorders>
          </w:tcPr>
          <w:p w14:paraId="1D850A2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14:paraId="029C0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34B2A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DDB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9D05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1665F" w14:textId="77777777" w:rsidR="00306A77" w:rsidRDefault="00306A77">
            <w:pPr>
              <w:spacing w:line="240" w:lineRule="auto"/>
            </w:pPr>
          </w:p>
        </w:tc>
        <w:tc>
          <w:tcPr>
            <w:tcW w:w="426" w:type="dxa"/>
            <w:tcBorders>
              <w:bottom w:val="single" w:sz="4" w:space="0" w:color="auto"/>
            </w:tcBorders>
            <w:shd w:val="clear" w:color="auto" w:fill="auto"/>
          </w:tcPr>
          <w:p w14:paraId="2BF10E06" w14:textId="77777777" w:rsidR="00306A77" w:rsidRDefault="00306A77">
            <w:pPr>
              <w:spacing w:line="240" w:lineRule="auto"/>
            </w:pPr>
          </w:p>
        </w:tc>
        <w:tc>
          <w:tcPr>
            <w:tcW w:w="428" w:type="dxa"/>
            <w:tcBorders>
              <w:bottom w:val="single" w:sz="4" w:space="0" w:color="auto"/>
            </w:tcBorders>
            <w:shd w:val="clear" w:color="auto" w:fill="auto"/>
          </w:tcPr>
          <w:p w14:paraId="59B3C8E8" w14:textId="77777777" w:rsidR="00306A77" w:rsidRDefault="00306A77">
            <w:pPr>
              <w:spacing w:line="240" w:lineRule="auto"/>
            </w:pPr>
          </w:p>
        </w:tc>
        <w:tc>
          <w:tcPr>
            <w:tcW w:w="428" w:type="dxa"/>
          </w:tcPr>
          <w:p w14:paraId="612F461E" w14:textId="77777777" w:rsidR="00306A77" w:rsidRDefault="00306A77" w:rsidP="00E07D77">
            <w:pPr>
              <w:spacing w:line="240" w:lineRule="auto"/>
            </w:pPr>
          </w:p>
        </w:tc>
      </w:tr>
      <w:tr w:rsidR="00306A77" w14:paraId="5BBF49F1" w14:textId="77777777" w:rsidTr="00306A77">
        <w:trPr>
          <w:trHeight w:val="1146"/>
        </w:trPr>
        <w:tc>
          <w:tcPr>
            <w:tcW w:w="707" w:type="dxa"/>
            <w:shd w:val="clear" w:color="auto" w:fill="D9D9D9"/>
          </w:tcPr>
          <w:p w14:paraId="76D87E3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3885E6F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3F9ED7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617CB5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9E1A6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0BE203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8E5FCF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A25C7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6634F7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AEB890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8F3B4D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6E89C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3A79A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FE0696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F38D3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21EBC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033E8A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271256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9B5FA3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554C5F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DF89D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C97A7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4D6BF049"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0EDFE41"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53FE65F"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7F758D6B"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31F947FF" w14:textId="77777777" w:rsidTr="00E07D77">
        <w:trPr>
          <w:trHeight w:val="504"/>
        </w:trPr>
        <w:tc>
          <w:tcPr>
            <w:tcW w:w="707" w:type="dxa"/>
          </w:tcPr>
          <w:p w14:paraId="548476F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14:paraId="407E43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D8C8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B3F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9CDD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DD604F" w14:textId="77777777" w:rsidR="00306A77" w:rsidRDefault="00306A77">
            <w:pPr>
              <w:spacing w:line="240" w:lineRule="auto"/>
            </w:pPr>
          </w:p>
        </w:tc>
        <w:tc>
          <w:tcPr>
            <w:tcW w:w="426" w:type="dxa"/>
            <w:shd w:val="clear" w:color="auto" w:fill="auto"/>
          </w:tcPr>
          <w:p w14:paraId="48C49E8D" w14:textId="77777777" w:rsidR="00306A77" w:rsidRDefault="00306A77">
            <w:pPr>
              <w:spacing w:line="240" w:lineRule="auto"/>
            </w:pPr>
          </w:p>
        </w:tc>
        <w:tc>
          <w:tcPr>
            <w:tcW w:w="428" w:type="dxa"/>
            <w:tcBorders>
              <w:bottom w:val="single" w:sz="4" w:space="0" w:color="auto"/>
            </w:tcBorders>
            <w:shd w:val="clear" w:color="auto" w:fill="auto"/>
          </w:tcPr>
          <w:p w14:paraId="3A0357C5" w14:textId="77777777" w:rsidR="00306A77" w:rsidRDefault="00306A77">
            <w:pPr>
              <w:spacing w:line="240" w:lineRule="auto"/>
            </w:pPr>
          </w:p>
        </w:tc>
        <w:tc>
          <w:tcPr>
            <w:tcW w:w="428" w:type="dxa"/>
          </w:tcPr>
          <w:p w14:paraId="2D4B0486" w14:textId="77777777" w:rsidR="00306A77" w:rsidRDefault="00306A77" w:rsidP="00E07D77">
            <w:pPr>
              <w:spacing w:line="240" w:lineRule="auto"/>
            </w:pPr>
          </w:p>
        </w:tc>
      </w:tr>
      <w:tr w:rsidR="00306A77" w14:paraId="49BC8166" w14:textId="77777777" w:rsidTr="00E07D77">
        <w:trPr>
          <w:trHeight w:val="484"/>
        </w:trPr>
        <w:tc>
          <w:tcPr>
            <w:tcW w:w="707" w:type="dxa"/>
          </w:tcPr>
          <w:p w14:paraId="434BC7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14:paraId="051C28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28A8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B43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C97A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48F12" w14:textId="77777777" w:rsidR="00306A77" w:rsidRDefault="00306A77">
            <w:pPr>
              <w:spacing w:line="240" w:lineRule="auto"/>
            </w:pPr>
          </w:p>
        </w:tc>
        <w:tc>
          <w:tcPr>
            <w:tcW w:w="426" w:type="dxa"/>
            <w:shd w:val="clear" w:color="auto" w:fill="auto"/>
          </w:tcPr>
          <w:p w14:paraId="38A19D46" w14:textId="77777777" w:rsidR="00306A77" w:rsidRDefault="00306A77">
            <w:pPr>
              <w:spacing w:line="240" w:lineRule="auto"/>
            </w:pPr>
          </w:p>
        </w:tc>
        <w:tc>
          <w:tcPr>
            <w:tcW w:w="428" w:type="dxa"/>
            <w:shd w:val="clear" w:color="auto" w:fill="auto"/>
          </w:tcPr>
          <w:p w14:paraId="2B1B6A50" w14:textId="77777777" w:rsidR="00306A77" w:rsidRDefault="00306A77">
            <w:pPr>
              <w:spacing w:line="240" w:lineRule="auto"/>
            </w:pPr>
          </w:p>
        </w:tc>
        <w:tc>
          <w:tcPr>
            <w:tcW w:w="428" w:type="dxa"/>
          </w:tcPr>
          <w:p w14:paraId="55CA3768" w14:textId="77777777" w:rsidR="00306A77" w:rsidRDefault="00306A77" w:rsidP="00E07D77">
            <w:pPr>
              <w:spacing w:line="240" w:lineRule="auto"/>
            </w:pPr>
          </w:p>
        </w:tc>
      </w:tr>
      <w:tr w:rsidR="00306A77" w14:paraId="34B8C8D6" w14:textId="77777777" w:rsidTr="00E07D77">
        <w:trPr>
          <w:trHeight w:val="504"/>
        </w:trPr>
        <w:tc>
          <w:tcPr>
            <w:tcW w:w="707" w:type="dxa"/>
          </w:tcPr>
          <w:p w14:paraId="5FBD00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14:paraId="39D3C6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381F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6D56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401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8F20A" w14:textId="77777777" w:rsidR="00306A77" w:rsidRDefault="00306A77">
            <w:pPr>
              <w:spacing w:line="240" w:lineRule="auto"/>
            </w:pPr>
          </w:p>
        </w:tc>
        <w:tc>
          <w:tcPr>
            <w:tcW w:w="426" w:type="dxa"/>
            <w:shd w:val="clear" w:color="auto" w:fill="auto"/>
          </w:tcPr>
          <w:p w14:paraId="75FA4AD0" w14:textId="77777777" w:rsidR="00306A77" w:rsidRDefault="00306A77">
            <w:pPr>
              <w:spacing w:line="240" w:lineRule="auto"/>
            </w:pPr>
          </w:p>
        </w:tc>
        <w:tc>
          <w:tcPr>
            <w:tcW w:w="428" w:type="dxa"/>
            <w:shd w:val="clear" w:color="auto" w:fill="auto"/>
          </w:tcPr>
          <w:p w14:paraId="1E14FDF5" w14:textId="77777777" w:rsidR="00306A77" w:rsidRDefault="00306A77">
            <w:pPr>
              <w:spacing w:line="240" w:lineRule="auto"/>
            </w:pPr>
          </w:p>
        </w:tc>
        <w:tc>
          <w:tcPr>
            <w:tcW w:w="428" w:type="dxa"/>
          </w:tcPr>
          <w:p w14:paraId="265F652A" w14:textId="77777777" w:rsidR="00306A77" w:rsidRDefault="00306A77" w:rsidP="00E07D77">
            <w:pPr>
              <w:spacing w:line="240" w:lineRule="auto"/>
            </w:pPr>
          </w:p>
        </w:tc>
      </w:tr>
      <w:tr w:rsidR="00306A77" w14:paraId="712DDBA6" w14:textId="77777777" w:rsidTr="00E07D77">
        <w:trPr>
          <w:trHeight w:val="504"/>
        </w:trPr>
        <w:tc>
          <w:tcPr>
            <w:tcW w:w="707" w:type="dxa"/>
          </w:tcPr>
          <w:p w14:paraId="2FFD85A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14:paraId="1FE4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7C67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124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3FCF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091D40" w14:textId="77777777" w:rsidR="00306A77" w:rsidRDefault="00306A77">
            <w:pPr>
              <w:spacing w:line="240" w:lineRule="auto"/>
            </w:pPr>
          </w:p>
        </w:tc>
        <w:tc>
          <w:tcPr>
            <w:tcW w:w="426" w:type="dxa"/>
            <w:shd w:val="clear" w:color="auto" w:fill="auto"/>
          </w:tcPr>
          <w:p w14:paraId="19B3E483" w14:textId="77777777" w:rsidR="00306A77" w:rsidRDefault="00306A77">
            <w:pPr>
              <w:spacing w:line="240" w:lineRule="auto"/>
            </w:pPr>
          </w:p>
        </w:tc>
        <w:tc>
          <w:tcPr>
            <w:tcW w:w="428" w:type="dxa"/>
            <w:shd w:val="clear" w:color="auto" w:fill="auto"/>
          </w:tcPr>
          <w:p w14:paraId="25523B46" w14:textId="77777777" w:rsidR="00306A77" w:rsidRDefault="00306A77">
            <w:pPr>
              <w:spacing w:line="240" w:lineRule="auto"/>
            </w:pPr>
          </w:p>
        </w:tc>
        <w:tc>
          <w:tcPr>
            <w:tcW w:w="428" w:type="dxa"/>
          </w:tcPr>
          <w:p w14:paraId="5EB8C36B" w14:textId="77777777" w:rsidR="00306A77" w:rsidRDefault="00306A77" w:rsidP="00E07D77">
            <w:pPr>
              <w:spacing w:line="240" w:lineRule="auto"/>
            </w:pPr>
          </w:p>
        </w:tc>
      </w:tr>
      <w:tr w:rsidR="00306A77" w14:paraId="3C9FAE62" w14:textId="77777777" w:rsidTr="00E07D77">
        <w:trPr>
          <w:trHeight w:val="484"/>
        </w:trPr>
        <w:tc>
          <w:tcPr>
            <w:tcW w:w="707" w:type="dxa"/>
          </w:tcPr>
          <w:p w14:paraId="0750723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14:paraId="3436D7E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99C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2CA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42D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BCA23A" w14:textId="77777777" w:rsidR="00306A77" w:rsidRDefault="00306A77">
            <w:pPr>
              <w:spacing w:line="240" w:lineRule="auto"/>
            </w:pPr>
          </w:p>
        </w:tc>
        <w:tc>
          <w:tcPr>
            <w:tcW w:w="426" w:type="dxa"/>
            <w:shd w:val="clear" w:color="auto" w:fill="auto"/>
          </w:tcPr>
          <w:p w14:paraId="38A865BC" w14:textId="77777777" w:rsidR="00306A77" w:rsidRDefault="00306A77">
            <w:pPr>
              <w:spacing w:line="240" w:lineRule="auto"/>
            </w:pPr>
          </w:p>
        </w:tc>
        <w:tc>
          <w:tcPr>
            <w:tcW w:w="428" w:type="dxa"/>
            <w:shd w:val="clear" w:color="auto" w:fill="auto"/>
          </w:tcPr>
          <w:p w14:paraId="2F53AEE5" w14:textId="77777777" w:rsidR="00306A77" w:rsidRDefault="00306A77">
            <w:pPr>
              <w:spacing w:line="240" w:lineRule="auto"/>
            </w:pPr>
          </w:p>
        </w:tc>
        <w:tc>
          <w:tcPr>
            <w:tcW w:w="428" w:type="dxa"/>
          </w:tcPr>
          <w:p w14:paraId="3869599D" w14:textId="77777777" w:rsidR="00306A77" w:rsidRDefault="00306A77" w:rsidP="00E07D77">
            <w:pPr>
              <w:spacing w:line="240" w:lineRule="auto"/>
            </w:pPr>
          </w:p>
        </w:tc>
      </w:tr>
      <w:tr w:rsidR="00306A77" w14:paraId="4F3F0AE8" w14:textId="77777777" w:rsidTr="00E07D77">
        <w:trPr>
          <w:trHeight w:val="484"/>
        </w:trPr>
        <w:tc>
          <w:tcPr>
            <w:tcW w:w="707" w:type="dxa"/>
          </w:tcPr>
          <w:p w14:paraId="54F1B0FA"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14:paraId="693374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B2307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545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EE8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94A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0DC6F5" w14:textId="77777777" w:rsidR="00306A77" w:rsidRDefault="00306A77">
            <w:pPr>
              <w:spacing w:line="240" w:lineRule="auto"/>
            </w:pPr>
          </w:p>
        </w:tc>
        <w:tc>
          <w:tcPr>
            <w:tcW w:w="426" w:type="dxa"/>
            <w:shd w:val="clear" w:color="auto" w:fill="auto"/>
          </w:tcPr>
          <w:p w14:paraId="609686A2" w14:textId="77777777" w:rsidR="00306A77" w:rsidRDefault="00306A77">
            <w:pPr>
              <w:spacing w:line="240" w:lineRule="auto"/>
            </w:pPr>
          </w:p>
        </w:tc>
        <w:tc>
          <w:tcPr>
            <w:tcW w:w="428" w:type="dxa"/>
            <w:shd w:val="clear" w:color="auto" w:fill="auto"/>
          </w:tcPr>
          <w:p w14:paraId="09B7E8B2" w14:textId="77777777" w:rsidR="00306A77" w:rsidRDefault="00306A77">
            <w:pPr>
              <w:spacing w:line="240" w:lineRule="auto"/>
            </w:pPr>
          </w:p>
        </w:tc>
        <w:tc>
          <w:tcPr>
            <w:tcW w:w="428" w:type="dxa"/>
          </w:tcPr>
          <w:p w14:paraId="6F66A118" w14:textId="77777777" w:rsidR="00306A77" w:rsidRDefault="00306A77" w:rsidP="00E07D77">
            <w:pPr>
              <w:spacing w:line="240" w:lineRule="auto"/>
            </w:pPr>
          </w:p>
        </w:tc>
      </w:tr>
      <w:tr w:rsidR="00306A77" w14:paraId="0E0AFC5F" w14:textId="77777777" w:rsidTr="00E07D77">
        <w:trPr>
          <w:trHeight w:val="484"/>
        </w:trPr>
        <w:tc>
          <w:tcPr>
            <w:tcW w:w="707" w:type="dxa"/>
          </w:tcPr>
          <w:p w14:paraId="409243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14:paraId="683AFB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082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B6BC44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540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4880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064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BADD21" w14:textId="77777777" w:rsidR="00306A77" w:rsidRDefault="00306A77">
            <w:pPr>
              <w:spacing w:line="240" w:lineRule="auto"/>
            </w:pPr>
          </w:p>
        </w:tc>
        <w:tc>
          <w:tcPr>
            <w:tcW w:w="426" w:type="dxa"/>
            <w:shd w:val="clear" w:color="auto" w:fill="auto"/>
          </w:tcPr>
          <w:p w14:paraId="1AC1FA75" w14:textId="77777777" w:rsidR="00306A77" w:rsidRDefault="00306A77">
            <w:pPr>
              <w:spacing w:line="240" w:lineRule="auto"/>
            </w:pPr>
          </w:p>
        </w:tc>
        <w:tc>
          <w:tcPr>
            <w:tcW w:w="428" w:type="dxa"/>
            <w:shd w:val="clear" w:color="auto" w:fill="auto"/>
          </w:tcPr>
          <w:p w14:paraId="1EB20836" w14:textId="77777777" w:rsidR="00306A77" w:rsidRDefault="00306A77">
            <w:pPr>
              <w:spacing w:line="240" w:lineRule="auto"/>
            </w:pPr>
          </w:p>
        </w:tc>
        <w:tc>
          <w:tcPr>
            <w:tcW w:w="428" w:type="dxa"/>
          </w:tcPr>
          <w:p w14:paraId="2EF1D1D1" w14:textId="77777777" w:rsidR="00306A77" w:rsidRDefault="00306A77" w:rsidP="00E07D77">
            <w:pPr>
              <w:spacing w:line="240" w:lineRule="auto"/>
            </w:pPr>
          </w:p>
        </w:tc>
      </w:tr>
      <w:tr w:rsidR="00306A77" w14:paraId="7B50FF5D" w14:textId="77777777" w:rsidTr="00E07D77">
        <w:trPr>
          <w:trHeight w:val="484"/>
        </w:trPr>
        <w:tc>
          <w:tcPr>
            <w:tcW w:w="707" w:type="dxa"/>
          </w:tcPr>
          <w:p w14:paraId="568079E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9D0EE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14:paraId="7F4F1A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BB89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A4C4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338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8AF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C420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CEE7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65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33F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FB56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4270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82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2412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A9D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8662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F7F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95B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9B95A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D67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AC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B23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331AE" w14:textId="77777777" w:rsidR="00306A77" w:rsidRDefault="00306A77">
            <w:pPr>
              <w:spacing w:line="240" w:lineRule="auto"/>
            </w:pPr>
          </w:p>
        </w:tc>
        <w:tc>
          <w:tcPr>
            <w:tcW w:w="426" w:type="dxa"/>
            <w:shd w:val="clear" w:color="auto" w:fill="auto"/>
          </w:tcPr>
          <w:p w14:paraId="0685B7A8" w14:textId="77777777" w:rsidR="00306A77" w:rsidRDefault="00306A77">
            <w:pPr>
              <w:spacing w:line="240" w:lineRule="auto"/>
            </w:pPr>
          </w:p>
        </w:tc>
        <w:tc>
          <w:tcPr>
            <w:tcW w:w="428" w:type="dxa"/>
            <w:shd w:val="clear" w:color="auto" w:fill="auto"/>
          </w:tcPr>
          <w:p w14:paraId="52E35A88" w14:textId="77777777" w:rsidR="00306A77" w:rsidRDefault="00306A77">
            <w:pPr>
              <w:spacing w:line="240" w:lineRule="auto"/>
            </w:pPr>
          </w:p>
        </w:tc>
        <w:tc>
          <w:tcPr>
            <w:tcW w:w="428" w:type="dxa"/>
          </w:tcPr>
          <w:p w14:paraId="7714FD94" w14:textId="77777777" w:rsidR="00306A77" w:rsidRDefault="00306A77" w:rsidP="00E07D77">
            <w:pPr>
              <w:spacing w:line="240" w:lineRule="auto"/>
            </w:pPr>
          </w:p>
        </w:tc>
      </w:tr>
      <w:tr w:rsidR="00306A77" w14:paraId="77798AAC" w14:textId="77777777" w:rsidTr="00E07D77">
        <w:trPr>
          <w:trHeight w:val="484"/>
        </w:trPr>
        <w:tc>
          <w:tcPr>
            <w:tcW w:w="707" w:type="dxa"/>
          </w:tcPr>
          <w:p w14:paraId="6D61828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50D862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14:paraId="18389E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61F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9ABF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47D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AEB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F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B19F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31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EF0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4C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05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C81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17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8AB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0CA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BD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57F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2BC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CA795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A72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B4A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1E1B9" w14:textId="77777777" w:rsidR="00306A77" w:rsidRDefault="00306A77">
            <w:pPr>
              <w:spacing w:line="240" w:lineRule="auto"/>
            </w:pPr>
          </w:p>
        </w:tc>
        <w:tc>
          <w:tcPr>
            <w:tcW w:w="426" w:type="dxa"/>
            <w:shd w:val="clear" w:color="auto" w:fill="auto"/>
          </w:tcPr>
          <w:p w14:paraId="57CD615A" w14:textId="77777777" w:rsidR="00306A77" w:rsidRDefault="00306A77">
            <w:pPr>
              <w:spacing w:line="240" w:lineRule="auto"/>
            </w:pPr>
          </w:p>
        </w:tc>
        <w:tc>
          <w:tcPr>
            <w:tcW w:w="428" w:type="dxa"/>
            <w:shd w:val="clear" w:color="auto" w:fill="auto"/>
          </w:tcPr>
          <w:p w14:paraId="7D1CB027" w14:textId="77777777" w:rsidR="00306A77" w:rsidRDefault="00306A77">
            <w:pPr>
              <w:spacing w:line="240" w:lineRule="auto"/>
            </w:pPr>
          </w:p>
        </w:tc>
        <w:tc>
          <w:tcPr>
            <w:tcW w:w="428" w:type="dxa"/>
          </w:tcPr>
          <w:p w14:paraId="509ECF0A" w14:textId="77777777" w:rsidR="00306A77" w:rsidRDefault="00306A77" w:rsidP="00E07D77">
            <w:pPr>
              <w:spacing w:line="240" w:lineRule="auto"/>
            </w:pPr>
          </w:p>
        </w:tc>
      </w:tr>
      <w:tr w:rsidR="00306A77" w14:paraId="0692D6EC" w14:textId="77777777" w:rsidTr="00E07D77">
        <w:trPr>
          <w:trHeight w:val="484"/>
        </w:trPr>
        <w:tc>
          <w:tcPr>
            <w:tcW w:w="707" w:type="dxa"/>
          </w:tcPr>
          <w:p w14:paraId="0CC9D2BC"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35A63F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14:paraId="45E4BC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D4F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4C37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0BB1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659F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729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5709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08AF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3681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71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435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D452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8D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2A9E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BFA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E677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DDB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B66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35B3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424B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C1C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B4DDC1" w14:textId="77777777" w:rsidR="00306A77" w:rsidRDefault="00306A77">
            <w:pPr>
              <w:spacing w:line="240" w:lineRule="auto"/>
            </w:pPr>
          </w:p>
        </w:tc>
        <w:tc>
          <w:tcPr>
            <w:tcW w:w="426" w:type="dxa"/>
            <w:shd w:val="clear" w:color="auto" w:fill="auto"/>
          </w:tcPr>
          <w:p w14:paraId="1AABFD6C" w14:textId="77777777" w:rsidR="00306A77" w:rsidRDefault="00306A77">
            <w:pPr>
              <w:spacing w:line="240" w:lineRule="auto"/>
            </w:pPr>
          </w:p>
        </w:tc>
        <w:tc>
          <w:tcPr>
            <w:tcW w:w="428" w:type="dxa"/>
            <w:shd w:val="clear" w:color="auto" w:fill="auto"/>
          </w:tcPr>
          <w:p w14:paraId="5325D693" w14:textId="77777777" w:rsidR="00306A77" w:rsidRDefault="00306A77">
            <w:pPr>
              <w:spacing w:line="240" w:lineRule="auto"/>
            </w:pPr>
          </w:p>
        </w:tc>
        <w:tc>
          <w:tcPr>
            <w:tcW w:w="428" w:type="dxa"/>
          </w:tcPr>
          <w:p w14:paraId="6DA5A409" w14:textId="77777777" w:rsidR="00306A77" w:rsidRDefault="00306A77" w:rsidP="00E07D77">
            <w:pPr>
              <w:spacing w:line="240" w:lineRule="auto"/>
            </w:pPr>
          </w:p>
        </w:tc>
      </w:tr>
      <w:tr w:rsidR="00306A77" w14:paraId="7B7EFF57" w14:textId="77777777" w:rsidTr="00E07D77">
        <w:trPr>
          <w:trHeight w:val="484"/>
        </w:trPr>
        <w:tc>
          <w:tcPr>
            <w:tcW w:w="707" w:type="dxa"/>
          </w:tcPr>
          <w:p w14:paraId="4A4BD3B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A05948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14:paraId="231FED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F43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09AD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22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12D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65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981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07E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66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77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846D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FA0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1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786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FA07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7E7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728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5DA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852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2E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C3364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9F10B2" w14:textId="77777777" w:rsidR="00306A77" w:rsidRDefault="00306A77">
            <w:pPr>
              <w:spacing w:line="240" w:lineRule="auto"/>
            </w:pPr>
          </w:p>
        </w:tc>
        <w:tc>
          <w:tcPr>
            <w:tcW w:w="426" w:type="dxa"/>
            <w:shd w:val="clear" w:color="auto" w:fill="auto"/>
          </w:tcPr>
          <w:p w14:paraId="63503143" w14:textId="77777777" w:rsidR="00306A77" w:rsidRDefault="00306A77">
            <w:pPr>
              <w:spacing w:line="240" w:lineRule="auto"/>
            </w:pPr>
          </w:p>
        </w:tc>
        <w:tc>
          <w:tcPr>
            <w:tcW w:w="428" w:type="dxa"/>
            <w:shd w:val="clear" w:color="auto" w:fill="auto"/>
          </w:tcPr>
          <w:p w14:paraId="167EC4D0" w14:textId="77777777" w:rsidR="00306A77" w:rsidRDefault="00306A77">
            <w:pPr>
              <w:spacing w:line="240" w:lineRule="auto"/>
            </w:pPr>
          </w:p>
        </w:tc>
        <w:tc>
          <w:tcPr>
            <w:tcW w:w="428" w:type="dxa"/>
          </w:tcPr>
          <w:p w14:paraId="18512181" w14:textId="77777777" w:rsidR="00306A77" w:rsidRDefault="00306A77" w:rsidP="00E07D77">
            <w:pPr>
              <w:spacing w:line="240" w:lineRule="auto"/>
            </w:pPr>
          </w:p>
        </w:tc>
      </w:tr>
      <w:tr w:rsidR="00306A77" w14:paraId="17383F05" w14:textId="77777777" w:rsidTr="00E07D77">
        <w:trPr>
          <w:trHeight w:val="484"/>
        </w:trPr>
        <w:tc>
          <w:tcPr>
            <w:tcW w:w="707" w:type="dxa"/>
          </w:tcPr>
          <w:p w14:paraId="5216B69F"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4C68E2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14:paraId="6EB5FDD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731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A58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CBFF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E5C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B88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5CE3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A4E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38D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8DF5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1A3F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BFF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2AE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1C5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BAEE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00B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7FF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882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5008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A8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3BA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32F7E2D" w14:textId="77777777" w:rsidR="00306A77" w:rsidRDefault="00306A77">
            <w:pPr>
              <w:spacing w:line="240" w:lineRule="auto"/>
            </w:pPr>
          </w:p>
        </w:tc>
        <w:tc>
          <w:tcPr>
            <w:tcW w:w="426" w:type="dxa"/>
            <w:shd w:val="clear" w:color="auto" w:fill="auto"/>
          </w:tcPr>
          <w:p w14:paraId="2008453D" w14:textId="77777777" w:rsidR="00306A77" w:rsidRDefault="00306A77">
            <w:pPr>
              <w:spacing w:line="240" w:lineRule="auto"/>
            </w:pPr>
          </w:p>
        </w:tc>
        <w:tc>
          <w:tcPr>
            <w:tcW w:w="428" w:type="dxa"/>
            <w:shd w:val="clear" w:color="auto" w:fill="auto"/>
          </w:tcPr>
          <w:p w14:paraId="7854F42C" w14:textId="77777777" w:rsidR="00306A77" w:rsidRDefault="00306A77">
            <w:pPr>
              <w:spacing w:line="240" w:lineRule="auto"/>
            </w:pPr>
          </w:p>
        </w:tc>
        <w:tc>
          <w:tcPr>
            <w:tcW w:w="428" w:type="dxa"/>
          </w:tcPr>
          <w:p w14:paraId="6E2832F8" w14:textId="77777777" w:rsidR="00306A77" w:rsidRDefault="00306A77" w:rsidP="00E07D77">
            <w:pPr>
              <w:spacing w:line="240" w:lineRule="auto"/>
            </w:pPr>
          </w:p>
        </w:tc>
      </w:tr>
      <w:tr w:rsidR="00306A77" w14:paraId="5A39C5CC" w14:textId="77777777" w:rsidTr="00306A77">
        <w:trPr>
          <w:trHeight w:val="484"/>
        </w:trPr>
        <w:tc>
          <w:tcPr>
            <w:tcW w:w="707" w:type="dxa"/>
            <w:tcBorders>
              <w:bottom w:val="single" w:sz="4" w:space="0" w:color="auto"/>
            </w:tcBorders>
          </w:tcPr>
          <w:p w14:paraId="63D65E1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14:paraId="31E43F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14:paraId="1C63B1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9918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406D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AE1A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4375A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04A6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76AC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C710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DA09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136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A89E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06C9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B1F7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25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8C4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2638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F2A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F067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D276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145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9550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501116" w14:textId="77777777" w:rsidR="00306A77" w:rsidRDefault="00306A77">
            <w:pPr>
              <w:spacing w:line="240" w:lineRule="auto"/>
            </w:pPr>
          </w:p>
        </w:tc>
        <w:tc>
          <w:tcPr>
            <w:tcW w:w="426" w:type="dxa"/>
            <w:tcBorders>
              <w:bottom w:val="single" w:sz="4" w:space="0" w:color="auto"/>
            </w:tcBorders>
            <w:shd w:val="clear" w:color="auto" w:fill="404040" w:themeFill="text1" w:themeFillTint="BF"/>
          </w:tcPr>
          <w:p w14:paraId="2DAC4E69" w14:textId="77777777" w:rsidR="00306A77" w:rsidRDefault="00306A77">
            <w:pPr>
              <w:spacing w:line="240" w:lineRule="auto"/>
            </w:pPr>
          </w:p>
        </w:tc>
        <w:tc>
          <w:tcPr>
            <w:tcW w:w="428" w:type="dxa"/>
            <w:tcBorders>
              <w:bottom w:val="single" w:sz="4" w:space="0" w:color="auto"/>
            </w:tcBorders>
            <w:shd w:val="clear" w:color="auto" w:fill="auto"/>
          </w:tcPr>
          <w:p w14:paraId="4648EEAE" w14:textId="77777777" w:rsidR="00306A77" w:rsidRDefault="00306A77">
            <w:pPr>
              <w:spacing w:line="240" w:lineRule="auto"/>
            </w:pPr>
          </w:p>
        </w:tc>
        <w:tc>
          <w:tcPr>
            <w:tcW w:w="428" w:type="dxa"/>
            <w:shd w:val="clear" w:color="auto" w:fill="auto"/>
          </w:tcPr>
          <w:p w14:paraId="76F96F8F" w14:textId="77777777" w:rsidR="00306A77" w:rsidRDefault="00306A77">
            <w:pPr>
              <w:spacing w:line="240" w:lineRule="auto"/>
            </w:pPr>
          </w:p>
        </w:tc>
      </w:tr>
      <w:tr w:rsidR="00306A77" w:rsidRPr="00247E96" w14:paraId="62AD64C9" w14:textId="77777777" w:rsidTr="00306A77">
        <w:trPr>
          <w:trHeight w:val="1146"/>
        </w:trPr>
        <w:tc>
          <w:tcPr>
            <w:tcW w:w="707" w:type="dxa"/>
            <w:shd w:val="clear" w:color="auto" w:fill="D9D9D9"/>
          </w:tcPr>
          <w:p w14:paraId="7565FEE5"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4F0849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A1B4FD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4D2299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0D9375D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6D1C21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B3583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7F0D1AD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34CAC6A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6234B3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1AD0D7F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58F8E90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0109F6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78BF7DB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547C7A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DC22AA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6CEB27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44CBEC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5F3EAE2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02AB14C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84932F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B3526A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1193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3097494D" w14:textId="77777777" w:rsidR="00306A77" w:rsidRPr="00247E96"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36E3DBED"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5E78DB7A"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5D88C2FE" w14:textId="77777777" w:rsidR="00306A77" w:rsidRPr="00247E96"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759B96BD" w14:textId="77777777" w:rsidTr="00E07D77">
        <w:trPr>
          <w:trHeight w:val="504"/>
        </w:trPr>
        <w:tc>
          <w:tcPr>
            <w:tcW w:w="707" w:type="dxa"/>
          </w:tcPr>
          <w:p w14:paraId="31005D0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75FE49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shd w:val="clear" w:color="auto" w:fill="auto"/>
          </w:tcPr>
          <w:p w14:paraId="375CA9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F247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B829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B8A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7BB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935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CB5A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54BF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179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B5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3173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45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3F1B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44F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4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EB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FED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434A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3C23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2F1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903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D4B75A" w14:textId="77777777" w:rsidR="00306A77" w:rsidRDefault="00306A77">
            <w:pPr>
              <w:spacing w:line="240" w:lineRule="auto"/>
            </w:pPr>
          </w:p>
        </w:tc>
        <w:tc>
          <w:tcPr>
            <w:tcW w:w="426" w:type="dxa"/>
            <w:shd w:val="clear" w:color="auto" w:fill="auto"/>
          </w:tcPr>
          <w:p w14:paraId="748AE1A4" w14:textId="77777777" w:rsidR="00306A77" w:rsidRDefault="00306A77">
            <w:pPr>
              <w:spacing w:line="240" w:lineRule="auto"/>
            </w:pPr>
          </w:p>
        </w:tc>
        <w:tc>
          <w:tcPr>
            <w:tcW w:w="428" w:type="dxa"/>
            <w:shd w:val="clear" w:color="auto" w:fill="404040" w:themeFill="text1" w:themeFillTint="BF"/>
          </w:tcPr>
          <w:p w14:paraId="0EFF4AA4" w14:textId="77777777" w:rsidR="00306A77" w:rsidRDefault="00306A77">
            <w:pPr>
              <w:spacing w:line="240" w:lineRule="auto"/>
            </w:pPr>
          </w:p>
        </w:tc>
        <w:tc>
          <w:tcPr>
            <w:tcW w:w="428" w:type="dxa"/>
          </w:tcPr>
          <w:p w14:paraId="72DF2501" w14:textId="77777777" w:rsidR="00306A77" w:rsidRDefault="00306A77" w:rsidP="00E07D77">
            <w:pPr>
              <w:spacing w:line="240" w:lineRule="auto"/>
            </w:pPr>
          </w:p>
        </w:tc>
      </w:tr>
      <w:tr w:rsidR="00306A77" w14:paraId="733F325D" w14:textId="77777777" w:rsidTr="00306A77">
        <w:trPr>
          <w:trHeight w:val="484"/>
        </w:trPr>
        <w:tc>
          <w:tcPr>
            <w:tcW w:w="707" w:type="dxa"/>
          </w:tcPr>
          <w:p w14:paraId="6CF2C8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390D0E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shd w:val="clear" w:color="auto" w:fill="auto"/>
          </w:tcPr>
          <w:p w14:paraId="44DEE7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66B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C719C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88B4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5407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D91E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C312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A2D7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3E21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5718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206A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B29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B79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04E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42105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ADD4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880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1CE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A622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2C89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68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63E3D" w14:textId="77777777" w:rsidR="00306A77" w:rsidRDefault="00306A77">
            <w:pPr>
              <w:spacing w:line="240" w:lineRule="auto"/>
            </w:pPr>
          </w:p>
        </w:tc>
        <w:tc>
          <w:tcPr>
            <w:tcW w:w="426" w:type="dxa"/>
            <w:shd w:val="clear" w:color="auto" w:fill="auto"/>
          </w:tcPr>
          <w:p w14:paraId="45FE6D5F" w14:textId="77777777" w:rsidR="00306A77" w:rsidRDefault="00306A77">
            <w:pPr>
              <w:spacing w:line="240" w:lineRule="auto"/>
            </w:pPr>
          </w:p>
        </w:tc>
        <w:tc>
          <w:tcPr>
            <w:tcW w:w="428" w:type="dxa"/>
            <w:shd w:val="clear" w:color="auto" w:fill="auto"/>
          </w:tcPr>
          <w:p w14:paraId="4CB6ACBA" w14:textId="77777777" w:rsidR="00306A77" w:rsidRDefault="00306A77">
            <w:pPr>
              <w:spacing w:line="240" w:lineRule="auto"/>
            </w:pPr>
          </w:p>
        </w:tc>
        <w:tc>
          <w:tcPr>
            <w:tcW w:w="428" w:type="dxa"/>
            <w:shd w:val="clear" w:color="auto" w:fill="404040" w:themeFill="text1" w:themeFillTint="BF"/>
          </w:tcPr>
          <w:p w14:paraId="170D45E5" w14:textId="77777777" w:rsidR="00306A77" w:rsidRDefault="00306A77" w:rsidP="00E07D77">
            <w:pPr>
              <w:spacing w:line="240" w:lineRule="auto"/>
            </w:pPr>
          </w:p>
        </w:tc>
      </w:tr>
      <w:tr w:rsidR="00306A77" w14:paraId="0E92A723" w14:textId="77777777" w:rsidTr="00306A77">
        <w:trPr>
          <w:trHeight w:val="484"/>
        </w:trPr>
        <w:tc>
          <w:tcPr>
            <w:tcW w:w="707" w:type="dxa"/>
          </w:tcPr>
          <w:p w14:paraId="5A7C014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62493B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shd w:val="clear" w:color="auto" w:fill="auto"/>
          </w:tcPr>
          <w:p w14:paraId="2E761D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56C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3101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A68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6B1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339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4908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B8E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B182B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892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4E82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E7C0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17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D29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9425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DD9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5AF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9F99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09C9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733A2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8B1E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BD64E" w14:textId="77777777" w:rsidR="00306A77" w:rsidRDefault="00306A77">
            <w:pPr>
              <w:spacing w:line="240" w:lineRule="auto"/>
            </w:pPr>
          </w:p>
        </w:tc>
        <w:tc>
          <w:tcPr>
            <w:tcW w:w="426" w:type="dxa"/>
            <w:shd w:val="clear" w:color="auto" w:fill="auto"/>
          </w:tcPr>
          <w:p w14:paraId="5AF92E8C" w14:textId="77777777" w:rsidR="00306A77" w:rsidRDefault="00306A77">
            <w:pPr>
              <w:spacing w:line="240" w:lineRule="auto"/>
            </w:pPr>
          </w:p>
        </w:tc>
        <w:tc>
          <w:tcPr>
            <w:tcW w:w="428" w:type="dxa"/>
            <w:shd w:val="clear" w:color="auto" w:fill="auto"/>
          </w:tcPr>
          <w:p w14:paraId="247BA440" w14:textId="77777777" w:rsidR="00306A77" w:rsidRDefault="00306A77">
            <w:pPr>
              <w:spacing w:line="240" w:lineRule="auto"/>
            </w:pPr>
          </w:p>
        </w:tc>
        <w:tc>
          <w:tcPr>
            <w:tcW w:w="428" w:type="dxa"/>
          </w:tcPr>
          <w:p w14:paraId="3658FA9A" w14:textId="77777777" w:rsidR="00306A77" w:rsidRDefault="00306A77" w:rsidP="00E07D77">
            <w:pPr>
              <w:spacing w:line="240" w:lineRule="auto"/>
            </w:pPr>
          </w:p>
        </w:tc>
      </w:tr>
      <w:tr w:rsidR="00306A77" w14:paraId="4C9E0512" w14:textId="77777777" w:rsidTr="00306A77">
        <w:trPr>
          <w:trHeight w:val="484"/>
        </w:trPr>
        <w:tc>
          <w:tcPr>
            <w:tcW w:w="707" w:type="dxa"/>
          </w:tcPr>
          <w:p w14:paraId="2B229E3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6A1D70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shd w:val="clear" w:color="auto" w:fill="auto"/>
          </w:tcPr>
          <w:p w14:paraId="0677EF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7F8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412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D20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83B4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4A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9169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83A6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4DF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038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3250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D4A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A1E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C00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31096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904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FE02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E63A8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F9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CE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31E7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5471A" w14:textId="77777777" w:rsidR="00306A77" w:rsidRDefault="00306A77">
            <w:pPr>
              <w:spacing w:line="240" w:lineRule="auto"/>
            </w:pPr>
          </w:p>
        </w:tc>
        <w:tc>
          <w:tcPr>
            <w:tcW w:w="426" w:type="dxa"/>
            <w:shd w:val="clear" w:color="auto" w:fill="auto"/>
          </w:tcPr>
          <w:p w14:paraId="7C0571EE" w14:textId="77777777" w:rsidR="00306A77" w:rsidRDefault="00306A77">
            <w:pPr>
              <w:spacing w:line="240" w:lineRule="auto"/>
            </w:pPr>
          </w:p>
        </w:tc>
        <w:tc>
          <w:tcPr>
            <w:tcW w:w="428" w:type="dxa"/>
            <w:shd w:val="clear" w:color="auto" w:fill="auto"/>
          </w:tcPr>
          <w:p w14:paraId="77F0AE38" w14:textId="77777777" w:rsidR="00306A77" w:rsidRDefault="00306A77">
            <w:pPr>
              <w:spacing w:line="240" w:lineRule="auto"/>
            </w:pPr>
          </w:p>
        </w:tc>
        <w:tc>
          <w:tcPr>
            <w:tcW w:w="428" w:type="dxa"/>
          </w:tcPr>
          <w:p w14:paraId="675896CC" w14:textId="77777777" w:rsidR="00306A77" w:rsidRDefault="00306A77" w:rsidP="00E07D77">
            <w:pPr>
              <w:spacing w:line="240" w:lineRule="auto"/>
            </w:pPr>
          </w:p>
        </w:tc>
      </w:tr>
      <w:tr w:rsidR="00306A77" w14:paraId="29B265F8" w14:textId="77777777" w:rsidTr="00306A77">
        <w:trPr>
          <w:trHeight w:val="484"/>
        </w:trPr>
        <w:tc>
          <w:tcPr>
            <w:tcW w:w="707" w:type="dxa"/>
          </w:tcPr>
          <w:p w14:paraId="6535722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E6860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shd w:val="clear" w:color="auto" w:fill="auto"/>
          </w:tcPr>
          <w:p w14:paraId="153B0EC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19E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209B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B08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0E1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97E1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A1FC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C4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0F9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9B2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B83D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2CB6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124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269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0FE0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374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746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5F9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B9D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949F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9E8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DD726" w14:textId="77777777" w:rsidR="00306A77" w:rsidRDefault="00306A77">
            <w:pPr>
              <w:spacing w:line="240" w:lineRule="auto"/>
            </w:pPr>
          </w:p>
        </w:tc>
        <w:tc>
          <w:tcPr>
            <w:tcW w:w="426" w:type="dxa"/>
            <w:shd w:val="clear" w:color="auto" w:fill="auto"/>
          </w:tcPr>
          <w:p w14:paraId="7393B8D9" w14:textId="77777777" w:rsidR="00306A77" w:rsidRDefault="00306A77">
            <w:pPr>
              <w:spacing w:line="240" w:lineRule="auto"/>
            </w:pPr>
          </w:p>
        </w:tc>
        <w:tc>
          <w:tcPr>
            <w:tcW w:w="428" w:type="dxa"/>
            <w:shd w:val="clear" w:color="auto" w:fill="auto"/>
          </w:tcPr>
          <w:p w14:paraId="05275A31" w14:textId="77777777" w:rsidR="00306A77" w:rsidRDefault="00306A77">
            <w:pPr>
              <w:spacing w:line="240" w:lineRule="auto"/>
            </w:pPr>
          </w:p>
        </w:tc>
        <w:tc>
          <w:tcPr>
            <w:tcW w:w="428" w:type="dxa"/>
          </w:tcPr>
          <w:p w14:paraId="51BBB8EE" w14:textId="77777777" w:rsidR="00306A77" w:rsidRDefault="00306A77" w:rsidP="00E07D77">
            <w:pPr>
              <w:spacing w:line="240" w:lineRule="auto"/>
            </w:pPr>
          </w:p>
        </w:tc>
      </w:tr>
      <w:tr w:rsidR="00306A77" w14:paraId="39117757" w14:textId="77777777" w:rsidTr="00306A77">
        <w:trPr>
          <w:trHeight w:val="484"/>
        </w:trPr>
        <w:tc>
          <w:tcPr>
            <w:tcW w:w="707" w:type="dxa"/>
          </w:tcPr>
          <w:p w14:paraId="3BFE96F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0F23A3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STC-31</w:t>
            </w:r>
          </w:p>
        </w:tc>
        <w:tc>
          <w:tcPr>
            <w:tcW w:w="425" w:type="dxa"/>
            <w:shd w:val="clear" w:color="auto" w:fill="auto"/>
          </w:tcPr>
          <w:p w14:paraId="57B09B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12B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A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B26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3A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C9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D707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681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7D39B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058F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596E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47F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0B2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EE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AAD9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972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1A92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5CC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518E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00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C2EC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7F380" w14:textId="77777777" w:rsidR="00306A77" w:rsidRDefault="00306A77">
            <w:pPr>
              <w:spacing w:line="240" w:lineRule="auto"/>
            </w:pPr>
          </w:p>
        </w:tc>
        <w:tc>
          <w:tcPr>
            <w:tcW w:w="426" w:type="dxa"/>
            <w:shd w:val="clear" w:color="auto" w:fill="auto"/>
          </w:tcPr>
          <w:p w14:paraId="46154034" w14:textId="77777777" w:rsidR="00306A77" w:rsidRDefault="00306A77">
            <w:pPr>
              <w:spacing w:line="240" w:lineRule="auto"/>
            </w:pPr>
          </w:p>
        </w:tc>
        <w:tc>
          <w:tcPr>
            <w:tcW w:w="428" w:type="dxa"/>
            <w:shd w:val="clear" w:color="auto" w:fill="auto"/>
          </w:tcPr>
          <w:p w14:paraId="384CE867" w14:textId="77777777" w:rsidR="00306A77" w:rsidRDefault="00306A77">
            <w:pPr>
              <w:spacing w:line="240" w:lineRule="auto"/>
            </w:pPr>
          </w:p>
        </w:tc>
        <w:tc>
          <w:tcPr>
            <w:tcW w:w="428" w:type="dxa"/>
          </w:tcPr>
          <w:p w14:paraId="797C8544" w14:textId="77777777" w:rsidR="00306A77" w:rsidRDefault="00306A77" w:rsidP="00E07D77">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8D14130"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BEAC7A"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3EB763A"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010CDD09" w:rsidR="005076BF" w:rsidRPr="0094237D" w:rsidRDefault="005076BF" w:rsidP="005076BF">
      <w:pPr>
        <w:pStyle w:val="Heading3"/>
        <w:rPr>
          <w:rFonts w:ascii="Times" w:hAnsi="Times"/>
          <w:color w:val="000000" w:themeColor="text1"/>
          <w:sz w:val="28"/>
          <w:lang w:bidi="ar-SA"/>
        </w:rPr>
      </w:pPr>
      <w:bookmarkStart w:id="14"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metrics:Unit</w:t>
      </w:r>
      <w:r w:rsidRPr="0094237D">
        <w:rPr>
          <w:rFonts w:ascii="Times" w:hAnsi="Times"/>
          <w:color w:val="000000" w:themeColor="text1"/>
          <w:sz w:val="28"/>
          <w:lang w:bidi="ar-SA"/>
        </w:rPr>
        <w:t xml:space="preserve"> Test Case and User Requirement Specification</w:t>
      </w:r>
      <w:bookmarkEnd w:id="14"/>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5076BF" w14:paraId="37953033" w14:textId="77777777" w:rsidTr="00E07D77">
        <w:trPr>
          <w:trHeight w:val="1146"/>
        </w:trPr>
        <w:tc>
          <w:tcPr>
            <w:tcW w:w="707" w:type="dxa"/>
            <w:shd w:val="clear" w:color="auto" w:fill="D9D9D9"/>
          </w:tcPr>
          <w:p w14:paraId="373F5E54"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77777777" w:rsidR="005076BF" w:rsidRPr="003D7C61"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02982FD5"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236FB7E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FEFC5C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C8278F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467A59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748C0D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D19CA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17769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D144C6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EC48C3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543468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0F4DC18"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CAC49B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895499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234608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E68B40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CF29D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385DB6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13EC94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0BC478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105890"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08225C57" w14:textId="77777777"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293D28C9"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A525CD2"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34BFA7CD"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14:paraId="74EEE955" w14:textId="77777777" w:rsidTr="005076BF">
        <w:trPr>
          <w:trHeight w:val="504"/>
        </w:trPr>
        <w:tc>
          <w:tcPr>
            <w:tcW w:w="707" w:type="dxa"/>
          </w:tcPr>
          <w:p w14:paraId="7166EE5D"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14:paraId="0BC31A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A2E4A9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7593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7AC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0EDF09" w14:textId="77777777" w:rsidR="005076BF" w:rsidRDefault="005076BF" w:rsidP="00E07D77">
            <w:pPr>
              <w:spacing w:line="240" w:lineRule="auto"/>
            </w:pPr>
          </w:p>
        </w:tc>
        <w:tc>
          <w:tcPr>
            <w:tcW w:w="426" w:type="dxa"/>
            <w:shd w:val="clear" w:color="auto" w:fill="auto"/>
          </w:tcPr>
          <w:p w14:paraId="308F1E22" w14:textId="77777777" w:rsidR="005076BF" w:rsidRDefault="005076BF" w:rsidP="00E07D77">
            <w:pPr>
              <w:spacing w:line="240" w:lineRule="auto"/>
            </w:pPr>
          </w:p>
        </w:tc>
        <w:tc>
          <w:tcPr>
            <w:tcW w:w="428" w:type="dxa"/>
            <w:shd w:val="clear" w:color="auto" w:fill="auto"/>
          </w:tcPr>
          <w:p w14:paraId="7D83CB39" w14:textId="77777777" w:rsidR="005076BF" w:rsidRDefault="005076BF" w:rsidP="00E07D77">
            <w:pPr>
              <w:spacing w:line="240" w:lineRule="auto"/>
            </w:pPr>
          </w:p>
        </w:tc>
        <w:tc>
          <w:tcPr>
            <w:tcW w:w="428" w:type="dxa"/>
            <w:shd w:val="clear" w:color="auto" w:fill="auto"/>
          </w:tcPr>
          <w:p w14:paraId="441857D9" w14:textId="77777777" w:rsidR="005076BF" w:rsidRDefault="005076BF" w:rsidP="00E07D77">
            <w:pPr>
              <w:spacing w:line="240" w:lineRule="auto"/>
            </w:pPr>
          </w:p>
        </w:tc>
      </w:tr>
      <w:tr w:rsidR="005076BF" w14:paraId="0B84C591" w14:textId="77777777" w:rsidTr="005076BF">
        <w:trPr>
          <w:trHeight w:val="484"/>
        </w:trPr>
        <w:tc>
          <w:tcPr>
            <w:tcW w:w="707" w:type="dxa"/>
          </w:tcPr>
          <w:p w14:paraId="0C7A695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14:paraId="5BAE2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5C66FA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E6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7E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7E43B" w14:textId="77777777" w:rsidR="005076BF" w:rsidRDefault="005076BF" w:rsidP="00E07D77">
            <w:pPr>
              <w:spacing w:line="240" w:lineRule="auto"/>
            </w:pPr>
          </w:p>
        </w:tc>
        <w:tc>
          <w:tcPr>
            <w:tcW w:w="426" w:type="dxa"/>
            <w:shd w:val="clear" w:color="auto" w:fill="auto"/>
          </w:tcPr>
          <w:p w14:paraId="489B9B60" w14:textId="77777777" w:rsidR="005076BF" w:rsidRDefault="005076BF" w:rsidP="00E07D77">
            <w:pPr>
              <w:spacing w:line="240" w:lineRule="auto"/>
            </w:pPr>
          </w:p>
        </w:tc>
        <w:tc>
          <w:tcPr>
            <w:tcW w:w="428" w:type="dxa"/>
            <w:shd w:val="clear" w:color="auto" w:fill="auto"/>
          </w:tcPr>
          <w:p w14:paraId="14A49A1A" w14:textId="77777777" w:rsidR="005076BF" w:rsidRDefault="005076BF" w:rsidP="00E07D77">
            <w:pPr>
              <w:spacing w:line="240" w:lineRule="auto"/>
            </w:pPr>
          </w:p>
        </w:tc>
        <w:tc>
          <w:tcPr>
            <w:tcW w:w="428" w:type="dxa"/>
            <w:shd w:val="clear" w:color="auto" w:fill="auto"/>
          </w:tcPr>
          <w:p w14:paraId="09B8A453" w14:textId="77777777" w:rsidR="005076BF" w:rsidRDefault="005076BF" w:rsidP="00E07D77">
            <w:pPr>
              <w:spacing w:line="240" w:lineRule="auto"/>
            </w:pPr>
          </w:p>
        </w:tc>
      </w:tr>
      <w:tr w:rsidR="005076BF" w14:paraId="48533CBC" w14:textId="77777777" w:rsidTr="005076BF">
        <w:trPr>
          <w:trHeight w:val="504"/>
        </w:trPr>
        <w:tc>
          <w:tcPr>
            <w:tcW w:w="707" w:type="dxa"/>
          </w:tcPr>
          <w:p w14:paraId="7F9C151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14:paraId="0A5FDF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6BD4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C8B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153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C84313" w14:textId="77777777" w:rsidR="005076BF" w:rsidRDefault="005076BF" w:rsidP="00E07D77">
            <w:pPr>
              <w:spacing w:line="240" w:lineRule="auto"/>
            </w:pPr>
          </w:p>
        </w:tc>
        <w:tc>
          <w:tcPr>
            <w:tcW w:w="426" w:type="dxa"/>
            <w:shd w:val="clear" w:color="auto" w:fill="auto"/>
          </w:tcPr>
          <w:p w14:paraId="2CC20FD0" w14:textId="77777777" w:rsidR="005076BF" w:rsidRDefault="005076BF" w:rsidP="00E07D77">
            <w:pPr>
              <w:spacing w:line="240" w:lineRule="auto"/>
            </w:pPr>
          </w:p>
        </w:tc>
        <w:tc>
          <w:tcPr>
            <w:tcW w:w="428" w:type="dxa"/>
            <w:shd w:val="clear" w:color="auto" w:fill="auto"/>
          </w:tcPr>
          <w:p w14:paraId="2BE56539" w14:textId="77777777" w:rsidR="005076BF" w:rsidRDefault="005076BF" w:rsidP="00E07D77">
            <w:pPr>
              <w:spacing w:line="240" w:lineRule="auto"/>
            </w:pPr>
          </w:p>
        </w:tc>
        <w:tc>
          <w:tcPr>
            <w:tcW w:w="428" w:type="dxa"/>
            <w:shd w:val="clear" w:color="auto" w:fill="auto"/>
          </w:tcPr>
          <w:p w14:paraId="1A68FA33" w14:textId="77777777" w:rsidR="005076BF" w:rsidRDefault="005076BF" w:rsidP="00E07D77">
            <w:pPr>
              <w:spacing w:line="240" w:lineRule="auto"/>
            </w:pPr>
          </w:p>
        </w:tc>
      </w:tr>
      <w:tr w:rsidR="005076BF" w14:paraId="62F6EAE0" w14:textId="77777777" w:rsidTr="005076BF">
        <w:trPr>
          <w:trHeight w:val="504"/>
        </w:trPr>
        <w:tc>
          <w:tcPr>
            <w:tcW w:w="707" w:type="dxa"/>
          </w:tcPr>
          <w:p w14:paraId="3C4DD9B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14:paraId="1BF7285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DB98F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29890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7BA85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5EBAC" w14:textId="77777777" w:rsidR="005076BF" w:rsidRDefault="005076BF" w:rsidP="00E07D77">
            <w:pPr>
              <w:spacing w:line="240" w:lineRule="auto"/>
            </w:pPr>
          </w:p>
        </w:tc>
        <w:tc>
          <w:tcPr>
            <w:tcW w:w="426" w:type="dxa"/>
            <w:shd w:val="clear" w:color="auto" w:fill="auto"/>
          </w:tcPr>
          <w:p w14:paraId="2E5EE5B3" w14:textId="77777777" w:rsidR="005076BF" w:rsidRDefault="005076BF" w:rsidP="00E07D77">
            <w:pPr>
              <w:spacing w:line="240" w:lineRule="auto"/>
            </w:pPr>
          </w:p>
        </w:tc>
        <w:tc>
          <w:tcPr>
            <w:tcW w:w="428" w:type="dxa"/>
            <w:shd w:val="clear" w:color="auto" w:fill="auto"/>
          </w:tcPr>
          <w:p w14:paraId="099ED10F" w14:textId="77777777" w:rsidR="005076BF" w:rsidRDefault="005076BF" w:rsidP="00E07D77">
            <w:pPr>
              <w:spacing w:line="240" w:lineRule="auto"/>
            </w:pPr>
          </w:p>
        </w:tc>
        <w:tc>
          <w:tcPr>
            <w:tcW w:w="428" w:type="dxa"/>
            <w:shd w:val="clear" w:color="auto" w:fill="auto"/>
          </w:tcPr>
          <w:p w14:paraId="2CC6D570" w14:textId="77777777" w:rsidR="005076BF" w:rsidRDefault="005076BF" w:rsidP="00E07D77">
            <w:pPr>
              <w:spacing w:line="240" w:lineRule="auto"/>
            </w:pPr>
          </w:p>
        </w:tc>
      </w:tr>
      <w:tr w:rsidR="005076BF" w14:paraId="0BC67485" w14:textId="77777777" w:rsidTr="005076BF">
        <w:trPr>
          <w:trHeight w:val="484"/>
        </w:trPr>
        <w:tc>
          <w:tcPr>
            <w:tcW w:w="707" w:type="dxa"/>
          </w:tcPr>
          <w:p w14:paraId="359D6E4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14:paraId="3EF3B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6096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E7B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3D1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9C48B" w14:textId="77777777" w:rsidR="005076BF" w:rsidRDefault="005076BF" w:rsidP="00E07D77">
            <w:pPr>
              <w:spacing w:line="240" w:lineRule="auto"/>
            </w:pPr>
          </w:p>
        </w:tc>
        <w:tc>
          <w:tcPr>
            <w:tcW w:w="426" w:type="dxa"/>
            <w:shd w:val="clear" w:color="auto" w:fill="auto"/>
          </w:tcPr>
          <w:p w14:paraId="20C5F8F7" w14:textId="77777777" w:rsidR="005076BF" w:rsidRDefault="005076BF" w:rsidP="00E07D77">
            <w:pPr>
              <w:spacing w:line="240" w:lineRule="auto"/>
            </w:pPr>
          </w:p>
        </w:tc>
        <w:tc>
          <w:tcPr>
            <w:tcW w:w="428" w:type="dxa"/>
            <w:shd w:val="clear" w:color="auto" w:fill="auto"/>
          </w:tcPr>
          <w:p w14:paraId="65ECE7DB" w14:textId="77777777" w:rsidR="005076BF" w:rsidRDefault="005076BF" w:rsidP="00E07D77">
            <w:pPr>
              <w:spacing w:line="240" w:lineRule="auto"/>
            </w:pPr>
          </w:p>
        </w:tc>
        <w:tc>
          <w:tcPr>
            <w:tcW w:w="428" w:type="dxa"/>
            <w:shd w:val="clear" w:color="auto" w:fill="auto"/>
          </w:tcPr>
          <w:p w14:paraId="4C87AB61" w14:textId="77777777" w:rsidR="005076BF" w:rsidRDefault="005076BF" w:rsidP="00E07D77">
            <w:pPr>
              <w:spacing w:line="240" w:lineRule="auto"/>
            </w:pPr>
          </w:p>
        </w:tc>
      </w:tr>
      <w:tr w:rsidR="005076BF" w14:paraId="731D42D0" w14:textId="77777777" w:rsidTr="005076BF">
        <w:trPr>
          <w:trHeight w:val="504"/>
        </w:trPr>
        <w:tc>
          <w:tcPr>
            <w:tcW w:w="707" w:type="dxa"/>
          </w:tcPr>
          <w:p w14:paraId="5770C25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14:paraId="7834B14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2C9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B645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6080D" w14:textId="77777777" w:rsidR="005076BF" w:rsidRDefault="005076BF" w:rsidP="00E07D77">
            <w:pPr>
              <w:spacing w:line="240" w:lineRule="auto"/>
            </w:pPr>
          </w:p>
        </w:tc>
        <w:tc>
          <w:tcPr>
            <w:tcW w:w="426" w:type="dxa"/>
            <w:shd w:val="clear" w:color="auto" w:fill="auto"/>
          </w:tcPr>
          <w:p w14:paraId="78DF8581" w14:textId="77777777" w:rsidR="005076BF" w:rsidRDefault="005076BF" w:rsidP="00E07D77">
            <w:pPr>
              <w:spacing w:line="240" w:lineRule="auto"/>
            </w:pPr>
          </w:p>
        </w:tc>
        <w:tc>
          <w:tcPr>
            <w:tcW w:w="428" w:type="dxa"/>
            <w:shd w:val="clear" w:color="auto" w:fill="404040" w:themeFill="text1" w:themeFillTint="BF"/>
          </w:tcPr>
          <w:p w14:paraId="32119B34" w14:textId="77777777" w:rsidR="005076BF" w:rsidRDefault="005076BF" w:rsidP="00E07D77">
            <w:pPr>
              <w:spacing w:line="240" w:lineRule="auto"/>
            </w:pPr>
          </w:p>
        </w:tc>
        <w:tc>
          <w:tcPr>
            <w:tcW w:w="428" w:type="dxa"/>
            <w:shd w:val="clear" w:color="auto" w:fill="auto"/>
          </w:tcPr>
          <w:p w14:paraId="687BDEBF" w14:textId="77777777" w:rsidR="005076BF" w:rsidRDefault="005076BF" w:rsidP="00E07D77">
            <w:pPr>
              <w:spacing w:line="240" w:lineRule="auto"/>
            </w:pPr>
          </w:p>
        </w:tc>
      </w:tr>
      <w:tr w:rsidR="005076BF" w14:paraId="2031D7FE" w14:textId="77777777" w:rsidTr="005076BF">
        <w:trPr>
          <w:trHeight w:val="484"/>
        </w:trPr>
        <w:tc>
          <w:tcPr>
            <w:tcW w:w="707" w:type="dxa"/>
          </w:tcPr>
          <w:p w14:paraId="4499285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14:paraId="698DD7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3E77C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6F8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FCBCFD" w14:textId="77777777" w:rsidR="005076BF" w:rsidRDefault="005076BF" w:rsidP="00E07D77">
            <w:pPr>
              <w:spacing w:line="240" w:lineRule="auto"/>
            </w:pPr>
          </w:p>
        </w:tc>
        <w:tc>
          <w:tcPr>
            <w:tcW w:w="426" w:type="dxa"/>
            <w:shd w:val="clear" w:color="auto" w:fill="auto"/>
          </w:tcPr>
          <w:p w14:paraId="62EAE57D" w14:textId="77777777" w:rsidR="005076BF" w:rsidRDefault="005076BF" w:rsidP="00E07D77">
            <w:pPr>
              <w:spacing w:line="240" w:lineRule="auto"/>
            </w:pPr>
          </w:p>
        </w:tc>
        <w:tc>
          <w:tcPr>
            <w:tcW w:w="428" w:type="dxa"/>
            <w:shd w:val="clear" w:color="auto" w:fill="auto"/>
          </w:tcPr>
          <w:p w14:paraId="6872D35C" w14:textId="77777777" w:rsidR="005076BF" w:rsidRDefault="005076BF" w:rsidP="00E07D77">
            <w:pPr>
              <w:spacing w:line="240" w:lineRule="auto"/>
            </w:pPr>
          </w:p>
        </w:tc>
        <w:tc>
          <w:tcPr>
            <w:tcW w:w="428" w:type="dxa"/>
            <w:shd w:val="clear" w:color="auto" w:fill="404040" w:themeFill="text1" w:themeFillTint="BF"/>
          </w:tcPr>
          <w:p w14:paraId="1823604B" w14:textId="77777777" w:rsidR="005076BF" w:rsidRDefault="005076BF" w:rsidP="00E07D77">
            <w:pPr>
              <w:spacing w:line="240" w:lineRule="auto"/>
            </w:pPr>
          </w:p>
        </w:tc>
      </w:tr>
      <w:tr w:rsidR="005076BF" w14:paraId="20C2637A" w14:textId="77777777" w:rsidTr="005076BF">
        <w:trPr>
          <w:trHeight w:val="504"/>
        </w:trPr>
        <w:tc>
          <w:tcPr>
            <w:tcW w:w="707" w:type="dxa"/>
          </w:tcPr>
          <w:p w14:paraId="3337EE56"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14:paraId="569C3A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7A93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CEE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DEA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37130" w14:textId="77777777" w:rsidR="005076BF" w:rsidRDefault="005076BF" w:rsidP="00E07D77">
            <w:pPr>
              <w:spacing w:line="240" w:lineRule="auto"/>
            </w:pPr>
          </w:p>
        </w:tc>
        <w:tc>
          <w:tcPr>
            <w:tcW w:w="426" w:type="dxa"/>
            <w:shd w:val="clear" w:color="auto" w:fill="auto"/>
          </w:tcPr>
          <w:p w14:paraId="714A0312" w14:textId="77777777" w:rsidR="005076BF" w:rsidRDefault="005076BF" w:rsidP="00E07D77">
            <w:pPr>
              <w:spacing w:line="240" w:lineRule="auto"/>
            </w:pPr>
          </w:p>
        </w:tc>
        <w:tc>
          <w:tcPr>
            <w:tcW w:w="428" w:type="dxa"/>
            <w:shd w:val="clear" w:color="auto" w:fill="auto"/>
          </w:tcPr>
          <w:p w14:paraId="3F64B210" w14:textId="77777777" w:rsidR="005076BF" w:rsidRDefault="005076BF" w:rsidP="00E07D77">
            <w:pPr>
              <w:spacing w:line="240" w:lineRule="auto"/>
            </w:pPr>
          </w:p>
        </w:tc>
        <w:tc>
          <w:tcPr>
            <w:tcW w:w="428" w:type="dxa"/>
            <w:shd w:val="clear" w:color="auto" w:fill="auto"/>
          </w:tcPr>
          <w:p w14:paraId="150FF8A4" w14:textId="77777777" w:rsidR="005076BF" w:rsidRDefault="005076BF" w:rsidP="00E07D77">
            <w:pPr>
              <w:spacing w:line="240" w:lineRule="auto"/>
            </w:pPr>
          </w:p>
        </w:tc>
      </w:tr>
      <w:tr w:rsidR="005076BF" w14:paraId="25F64D0E" w14:textId="77777777" w:rsidTr="005076BF">
        <w:trPr>
          <w:trHeight w:val="504"/>
        </w:trPr>
        <w:tc>
          <w:tcPr>
            <w:tcW w:w="707" w:type="dxa"/>
          </w:tcPr>
          <w:p w14:paraId="5C6F062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14:paraId="175C82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42035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5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2329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F7BDDD" w14:textId="77777777" w:rsidR="005076BF" w:rsidRDefault="005076BF" w:rsidP="00E07D77">
            <w:pPr>
              <w:spacing w:line="240" w:lineRule="auto"/>
            </w:pPr>
          </w:p>
        </w:tc>
        <w:tc>
          <w:tcPr>
            <w:tcW w:w="426" w:type="dxa"/>
            <w:shd w:val="clear" w:color="auto" w:fill="auto"/>
          </w:tcPr>
          <w:p w14:paraId="773BADB6" w14:textId="77777777" w:rsidR="005076BF" w:rsidRDefault="005076BF" w:rsidP="00E07D77">
            <w:pPr>
              <w:spacing w:line="240" w:lineRule="auto"/>
            </w:pPr>
          </w:p>
        </w:tc>
        <w:tc>
          <w:tcPr>
            <w:tcW w:w="428" w:type="dxa"/>
            <w:shd w:val="clear" w:color="auto" w:fill="auto"/>
          </w:tcPr>
          <w:p w14:paraId="478404A5" w14:textId="77777777" w:rsidR="005076BF" w:rsidRDefault="005076BF" w:rsidP="00E07D77">
            <w:pPr>
              <w:spacing w:line="240" w:lineRule="auto"/>
            </w:pPr>
          </w:p>
        </w:tc>
        <w:tc>
          <w:tcPr>
            <w:tcW w:w="428" w:type="dxa"/>
            <w:shd w:val="clear" w:color="auto" w:fill="auto"/>
          </w:tcPr>
          <w:p w14:paraId="2EB30C94" w14:textId="77777777" w:rsidR="005076BF" w:rsidRDefault="005076BF" w:rsidP="00E07D77">
            <w:pPr>
              <w:spacing w:line="240" w:lineRule="auto"/>
            </w:pPr>
          </w:p>
        </w:tc>
      </w:tr>
      <w:tr w:rsidR="005076BF" w14:paraId="5A90B52B" w14:textId="77777777" w:rsidTr="005076BF">
        <w:trPr>
          <w:trHeight w:val="484"/>
        </w:trPr>
        <w:tc>
          <w:tcPr>
            <w:tcW w:w="707" w:type="dxa"/>
          </w:tcPr>
          <w:p w14:paraId="74F6C9E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14:paraId="0DD4F8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2216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091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6CD671" w14:textId="77777777" w:rsidR="005076BF" w:rsidRDefault="005076BF" w:rsidP="00E07D77">
            <w:pPr>
              <w:spacing w:line="240" w:lineRule="auto"/>
            </w:pPr>
          </w:p>
        </w:tc>
        <w:tc>
          <w:tcPr>
            <w:tcW w:w="426" w:type="dxa"/>
            <w:shd w:val="clear" w:color="auto" w:fill="auto"/>
          </w:tcPr>
          <w:p w14:paraId="6F6B8F6E" w14:textId="77777777" w:rsidR="005076BF" w:rsidRDefault="005076BF" w:rsidP="00E07D77">
            <w:pPr>
              <w:spacing w:line="240" w:lineRule="auto"/>
            </w:pPr>
          </w:p>
        </w:tc>
        <w:tc>
          <w:tcPr>
            <w:tcW w:w="428" w:type="dxa"/>
            <w:shd w:val="clear" w:color="auto" w:fill="auto"/>
          </w:tcPr>
          <w:p w14:paraId="0C6A5BC3" w14:textId="77777777" w:rsidR="005076BF" w:rsidRDefault="005076BF" w:rsidP="00E07D77">
            <w:pPr>
              <w:spacing w:line="240" w:lineRule="auto"/>
            </w:pPr>
          </w:p>
        </w:tc>
        <w:tc>
          <w:tcPr>
            <w:tcW w:w="428" w:type="dxa"/>
            <w:shd w:val="clear" w:color="auto" w:fill="auto"/>
          </w:tcPr>
          <w:p w14:paraId="674EF16C" w14:textId="77777777" w:rsidR="005076BF" w:rsidRDefault="005076BF" w:rsidP="00E07D77">
            <w:pPr>
              <w:spacing w:line="240" w:lineRule="auto"/>
            </w:pPr>
          </w:p>
        </w:tc>
      </w:tr>
      <w:tr w:rsidR="005076BF" w14:paraId="77954F2E" w14:textId="77777777" w:rsidTr="005076BF">
        <w:trPr>
          <w:trHeight w:val="504"/>
        </w:trPr>
        <w:tc>
          <w:tcPr>
            <w:tcW w:w="707" w:type="dxa"/>
          </w:tcPr>
          <w:p w14:paraId="7C8312E7"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14:paraId="7E9E06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4F0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AB3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06E68E" w14:textId="77777777" w:rsidR="005076BF" w:rsidRDefault="005076BF" w:rsidP="00E07D77">
            <w:pPr>
              <w:spacing w:line="240" w:lineRule="auto"/>
            </w:pPr>
          </w:p>
        </w:tc>
        <w:tc>
          <w:tcPr>
            <w:tcW w:w="426" w:type="dxa"/>
            <w:tcBorders>
              <w:bottom w:val="single" w:sz="4" w:space="0" w:color="auto"/>
            </w:tcBorders>
            <w:shd w:val="clear" w:color="auto" w:fill="auto"/>
          </w:tcPr>
          <w:p w14:paraId="34C7AED4" w14:textId="77777777" w:rsidR="005076BF" w:rsidRDefault="005076BF" w:rsidP="00E07D77">
            <w:pPr>
              <w:spacing w:line="240" w:lineRule="auto"/>
            </w:pPr>
          </w:p>
        </w:tc>
        <w:tc>
          <w:tcPr>
            <w:tcW w:w="428" w:type="dxa"/>
            <w:shd w:val="clear" w:color="auto" w:fill="auto"/>
          </w:tcPr>
          <w:p w14:paraId="6B8ABB4D" w14:textId="77777777" w:rsidR="005076BF" w:rsidRDefault="005076BF" w:rsidP="00E07D77">
            <w:pPr>
              <w:spacing w:line="240" w:lineRule="auto"/>
            </w:pPr>
          </w:p>
        </w:tc>
        <w:tc>
          <w:tcPr>
            <w:tcW w:w="428" w:type="dxa"/>
            <w:shd w:val="clear" w:color="auto" w:fill="auto"/>
          </w:tcPr>
          <w:p w14:paraId="44407355" w14:textId="77777777" w:rsidR="005076BF" w:rsidRDefault="005076BF" w:rsidP="00E07D77">
            <w:pPr>
              <w:spacing w:line="240" w:lineRule="auto"/>
            </w:pPr>
          </w:p>
        </w:tc>
      </w:tr>
      <w:tr w:rsidR="005076BF" w14:paraId="45B07584" w14:textId="77777777" w:rsidTr="005076BF">
        <w:trPr>
          <w:trHeight w:val="504"/>
        </w:trPr>
        <w:tc>
          <w:tcPr>
            <w:tcW w:w="707" w:type="dxa"/>
            <w:tcBorders>
              <w:bottom w:val="single" w:sz="4" w:space="0" w:color="auto"/>
            </w:tcBorders>
          </w:tcPr>
          <w:p w14:paraId="360B869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14:paraId="3C230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E03C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90DE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1B1C2A1" w14:textId="77777777" w:rsidR="005076BF" w:rsidRDefault="005076BF" w:rsidP="00E07D77">
            <w:pPr>
              <w:spacing w:line="240" w:lineRule="auto"/>
            </w:pPr>
          </w:p>
        </w:tc>
        <w:tc>
          <w:tcPr>
            <w:tcW w:w="426" w:type="dxa"/>
            <w:tcBorders>
              <w:bottom w:val="single" w:sz="4" w:space="0" w:color="auto"/>
            </w:tcBorders>
            <w:shd w:val="clear" w:color="auto" w:fill="auto"/>
          </w:tcPr>
          <w:p w14:paraId="2B847BD2" w14:textId="77777777" w:rsidR="005076BF" w:rsidRDefault="005076BF" w:rsidP="00E07D77">
            <w:pPr>
              <w:spacing w:line="240" w:lineRule="auto"/>
            </w:pPr>
          </w:p>
        </w:tc>
        <w:tc>
          <w:tcPr>
            <w:tcW w:w="428" w:type="dxa"/>
            <w:tcBorders>
              <w:bottom w:val="single" w:sz="4" w:space="0" w:color="auto"/>
            </w:tcBorders>
            <w:shd w:val="clear" w:color="auto" w:fill="auto"/>
          </w:tcPr>
          <w:p w14:paraId="148EFF42" w14:textId="77777777" w:rsidR="005076BF" w:rsidRDefault="005076BF" w:rsidP="00E07D77">
            <w:pPr>
              <w:spacing w:line="240" w:lineRule="auto"/>
            </w:pPr>
          </w:p>
        </w:tc>
        <w:tc>
          <w:tcPr>
            <w:tcW w:w="428" w:type="dxa"/>
            <w:shd w:val="clear" w:color="auto" w:fill="auto"/>
          </w:tcPr>
          <w:p w14:paraId="4CE343E5" w14:textId="77777777" w:rsidR="005076BF" w:rsidRDefault="005076BF" w:rsidP="00E07D77">
            <w:pPr>
              <w:spacing w:line="240" w:lineRule="auto"/>
            </w:pPr>
          </w:p>
        </w:tc>
      </w:tr>
      <w:tr w:rsidR="005076BF" w14:paraId="0FA8DF66" w14:textId="77777777" w:rsidTr="00E07D77">
        <w:trPr>
          <w:trHeight w:val="1146"/>
        </w:trPr>
        <w:tc>
          <w:tcPr>
            <w:tcW w:w="707" w:type="dxa"/>
            <w:shd w:val="clear" w:color="auto" w:fill="D9D9D9"/>
          </w:tcPr>
          <w:p w14:paraId="1D99342E"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7E05B3E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BD3309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FFC910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754E13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E5181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7F1633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2782F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B7282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88CCA6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C3D6E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BB91E0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7C2A0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09FCEA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DC707D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784F85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6338A3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EF1137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18593B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C802C7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C35D2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27E8B85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5F3D172" w14:textId="04E2DCF9"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15B6C9F9" w14:textId="0E43DD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06F1AD8" w14:textId="5CA3B4AA"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61658B96" w14:textId="0F56B2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5</w:t>
            </w:r>
          </w:p>
        </w:tc>
      </w:tr>
      <w:tr w:rsidR="005076BF" w14:paraId="3E2605AE" w14:textId="77777777" w:rsidTr="005076BF">
        <w:trPr>
          <w:trHeight w:val="504"/>
        </w:trPr>
        <w:tc>
          <w:tcPr>
            <w:tcW w:w="707" w:type="dxa"/>
          </w:tcPr>
          <w:p w14:paraId="5C8F00B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14:paraId="47A134E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F62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89B9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995638" w14:textId="77777777" w:rsidR="005076BF" w:rsidRDefault="005076BF" w:rsidP="00E07D77">
            <w:pPr>
              <w:spacing w:line="240" w:lineRule="auto"/>
            </w:pPr>
          </w:p>
        </w:tc>
        <w:tc>
          <w:tcPr>
            <w:tcW w:w="426" w:type="dxa"/>
            <w:shd w:val="clear" w:color="auto" w:fill="404040" w:themeFill="text1" w:themeFillTint="BF"/>
          </w:tcPr>
          <w:p w14:paraId="378D5A9E" w14:textId="77777777" w:rsidR="005076BF" w:rsidRDefault="005076BF" w:rsidP="00E07D77">
            <w:pPr>
              <w:spacing w:line="240" w:lineRule="auto"/>
            </w:pPr>
          </w:p>
        </w:tc>
        <w:tc>
          <w:tcPr>
            <w:tcW w:w="428" w:type="dxa"/>
            <w:tcBorders>
              <w:bottom w:val="single" w:sz="4" w:space="0" w:color="auto"/>
            </w:tcBorders>
            <w:shd w:val="clear" w:color="auto" w:fill="auto"/>
          </w:tcPr>
          <w:p w14:paraId="44DA22AF" w14:textId="77777777" w:rsidR="005076BF" w:rsidRDefault="005076BF" w:rsidP="00E07D77">
            <w:pPr>
              <w:spacing w:line="240" w:lineRule="auto"/>
            </w:pPr>
          </w:p>
        </w:tc>
        <w:tc>
          <w:tcPr>
            <w:tcW w:w="428" w:type="dxa"/>
            <w:shd w:val="clear" w:color="auto" w:fill="auto"/>
          </w:tcPr>
          <w:p w14:paraId="7F7171C1" w14:textId="77777777" w:rsidR="005076BF" w:rsidRDefault="005076BF" w:rsidP="00E07D77">
            <w:pPr>
              <w:spacing w:line="240" w:lineRule="auto"/>
            </w:pPr>
          </w:p>
        </w:tc>
      </w:tr>
      <w:tr w:rsidR="005076BF" w14:paraId="15FA99F2" w14:textId="77777777" w:rsidTr="005076BF">
        <w:trPr>
          <w:trHeight w:val="484"/>
        </w:trPr>
        <w:tc>
          <w:tcPr>
            <w:tcW w:w="707" w:type="dxa"/>
          </w:tcPr>
          <w:p w14:paraId="53B4B4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14:paraId="21A5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E57C4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93C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8C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4F062" w14:textId="77777777" w:rsidR="005076BF" w:rsidRDefault="005076BF" w:rsidP="00E07D77">
            <w:pPr>
              <w:spacing w:line="240" w:lineRule="auto"/>
            </w:pPr>
          </w:p>
        </w:tc>
        <w:tc>
          <w:tcPr>
            <w:tcW w:w="426" w:type="dxa"/>
            <w:shd w:val="clear" w:color="auto" w:fill="auto"/>
          </w:tcPr>
          <w:p w14:paraId="5FA6C7E6" w14:textId="77777777" w:rsidR="005076BF" w:rsidRDefault="005076BF" w:rsidP="00E07D77">
            <w:pPr>
              <w:spacing w:line="240" w:lineRule="auto"/>
            </w:pPr>
          </w:p>
        </w:tc>
        <w:tc>
          <w:tcPr>
            <w:tcW w:w="428" w:type="dxa"/>
            <w:shd w:val="clear" w:color="auto" w:fill="auto"/>
          </w:tcPr>
          <w:p w14:paraId="1C4FBCC4" w14:textId="77777777" w:rsidR="005076BF" w:rsidRDefault="005076BF" w:rsidP="00E07D77">
            <w:pPr>
              <w:spacing w:line="240" w:lineRule="auto"/>
            </w:pPr>
          </w:p>
        </w:tc>
        <w:tc>
          <w:tcPr>
            <w:tcW w:w="428" w:type="dxa"/>
            <w:shd w:val="clear" w:color="auto" w:fill="auto"/>
          </w:tcPr>
          <w:p w14:paraId="3A09687F" w14:textId="77777777" w:rsidR="005076BF" w:rsidRDefault="005076BF" w:rsidP="00E07D77">
            <w:pPr>
              <w:spacing w:line="240" w:lineRule="auto"/>
            </w:pPr>
          </w:p>
        </w:tc>
      </w:tr>
      <w:tr w:rsidR="005076BF" w14:paraId="5A053E72" w14:textId="77777777" w:rsidTr="005076BF">
        <w:trPr>
          <w:trHeight w:val="504"/>
        </w:trPr>
        <w:tc>
          <w:tcPr>
            <w:tcW w:w="707" w:type="dxa"/>
          </w:tcPr>
          <w:p w14:paraId="49F0892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14:paraId="2820D21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34E1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6C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BB57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0E7E8D" w14:textId="77777777" w:rsidR="005076BF" w:rsidRDefault="005076BF" w:rsidP="00E07D77">
            <w:pPr>
              <w:spacing w:line="240" w:lineRule="auto"/>
            </w:pPr>
          </w:p>
        </w:tc>
        <w:tc>
          <w:tcPr>
            <w:tcW w:w="426" w:type="dxa"/>
            <w:shd w:val="clear" w:color="auto" w:fill="auto"/>
          </w:tcPr>
          <w:p w14:paraId="7119B452" w14:textId="77777777" w:rsidR="005076BF" w:rsidRDefault="005076BF" w:rsidP="00E07D77">
            <w:pPr>
              <w:spacing w:line="240" w:lineRule="auto"/>
            </w:pPr>
          </w:p>
        </w:tc>
        <w:tc>
          <w:tcPr>
            <w:tcW w:w="428" w:type="dxa"/>
            <w:shd w:val="clear" w:color="auto" w:fill="auto"/>
          </w:tcPr>
          <w:p w14:paraId="0227AA79" w14:textId="77777777" w:rsidR="005076BF" w:rsidRDefault="005076BF" w:rsidP="00E07D77">
            <w:pPr>
              <w:spacing w:line="240" w:lineRule="auto"/>
            </w:pPr>
          </w:p>
        </w:tc>
        <w:tc>
          <w:tcPr>
            <w:tcW w:w="428" w:type="dxa"/>
            <w:shd w:val="clear" w:color="auto" w:fill="auto"/>
          </w:tcPr>
          <w:p w14:paraId="46C3A106" w14:textId="77777777" w:rsidR="005076BF" w:rsidRDefault="005076BF" w:rsidP="00E07D77">
            <w:pPr>
              <w:spacing w:line="240" w:lineRule="auto"/>
            </w:pPr>
          </w:p>
        </w:tc>
      </w:tr>
      <w:tr w:rsidR="005076BF" w14:paraId="6DA24FC0" w14:textId="77777777" w:rsidTr="005076BF">
        <w:trPr>
          <w:trHeight w:val="504"/>
        </w:trPr>
        <w:tc>
          <w:tcPr>
            <w:tcW w:w="707" w:type="dxa"/>
          </w:tcPr>
          <w:p w14:paraId="16396F09"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14:paraId="342D4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A1F462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002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97A1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A91AD" w14:textId="77777777" w:rsidR="005076BF" w:rsidRDefault="005076BF" w:rsidP="00E07D77">
            <w:pPr>
              <w:spacing w:line="240" w:lineRule="auto"/>
            </w:pPr>
          </w:p>
        </w:tc>
        <w:tc>
          <w:tcPr>
            <w:tcW w:w="426" w:type="dxa"/>
            <w:shd w:val="clear" w:color="auto" w:fill="auto"/>
          </w:tcPr>
          <w:p w14:paraId="5B5350D8" w14:textId="77777777" w:rsidR="005076BF" w:rsidRDefault="005076BF" w:rsidP="00E07D77">
            <w:pPr>
              <w:spacing w:line="240" w:lineRule="auto"/>
            </w:pPr>
          </w:p>
        </w:tc>
        <w:tc>
          <w:tcPr>
            <w:tcW w:w="428" w:type="dxa"/>
            <w:shd w:val="clear" w:color="auto" w:fill="auto"/>
          </w:tcPr>
          <w:p w14:paraId="265154BF" w14:textId="77777777" w:rsidR="005076BF" w:rsidRDefault="005076BF" w:rsidP="00E07D77">
            <w:pPr>
              <w:spacing w:line="240" w:lineRule="auto"/>
            </w:pPr>
          </w:p>
        </w:tc>
        <w:tc>
          <w:tcPr>
            <w:tcW w:w="428" w:type="dxa"/>
            <w:shd w:val="clear" w:color="auto" w:fill="auto"/>
          </w:tcPr>
          <w:p w14:paraId="192CFAE8" w14:textId="77777777" w:rsidR="005076BF" w:rsidRDefault="005076BF" w:rsidP="00E07D77">
            <w:pPr>
              <w:spacing w:line="240" w:lineRule="auto"/>
            </w:pPr>
          </w:p>
        </w:tc>
      </w:tr>
      <w:tr w:rsidR="005076BF" w14:paraId="2EC5B9E3" w14:textId="77777777" w:rsidTr="005076BF">
        <w:trPr>
          <w:trHeight w:val="484"/>
        </w:trPr>
        <w:tc>
          <w:tcPr>
            <w:tcW w:w="707" w:type="dxa"/>
          </w:tcPr>
          <w:p w14:paraId="06DA5ECE"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14:paraId="2EBD0C5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62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555A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0F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7676AA2" w14:textId="77777777" w:rsidR="005076BF" w:rsidRDefault="005076BF" w:rsidP="00E07D77">
            <w:pPr>
              <w:spacing w:line="240" w:lineRule="auto"/>
            </w:pPr>
          </w:p>
        </w:tc>
        <w:tc>
          <w:tcPr>
            <w:tcW w:w="426" w:type="dxa"/>
            <w:shd w:val="clear" w:color="auto" w:fill="auto"/>
          </w:tcPr>
          <w:p w14:paraId="15728865" w14:textId="77777777" w:rsidR="005076BF" w:rsidRDefault="005076BF" w:rsidP="00E07D77">
            <w:pPr>
              <w:spacing w:line="240" w:lineRule="auto"/>
            </w:pPr>
          </w:p>
        </w:tc>
        <w:tc>
          <w:tcPr>
            <w:tcW w:w="428" w:type="dxa"/>
            <w:shd w:val="clear" w:color="auto" w:fill="auto"/>
          </w:tcPr>
          <w:p w14:paraId="65E73F5D" w14:textId="77777777" w:rsidR="005076BF" w:rsidRDefault="005076BF" w:rsidP="00E07D77">
            <w:pPr>
              <w:spacing w:line="240" w:lineRule="auto"/>
            </w:pPr>
          </w:p>
        </w:tc>
        <w:tc>
          <w:tcPr>
            <w:tcW w:w="428" w:type="dxa"/>
            <w:shd w:val="clear" w:color="auto" w:fill="auto"/>
          </w:tcPr>
          <w:p w14:paraId="7376C739" w14:textId="77777777" w:rsidR="005076BF" w:rsidRDefault="005076BF" w:rsidP="00E07D77">
            <w:pPr>
              <w:spacing w:line="240" w:lineRule="auto"/>
            </w:pPr>
          </w:p>
        </w:tc>
      </w:tr>
      <w:tr w:rsidR="005076BF" w14:paraId="230D8BEB" w14:textId="77777777" w:rsidTr="005076BF">
        <w:trPr>
          <w:trHeight w:val="484"/>
        </w:trPr>
        <w:tc>
          <w:tcPr>
            <w:tcW w:w="707" w:type="dxa"/>
          </w:tcPr>
          <w:p w14:paraId="72790D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14:paraId="26FCAF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1BD4B7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106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A8CE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174AF0" w14:textId="77777777" w:rsidR="005076BF" w:rsidRDefault="005076BF" w:rsidP="00E07D77">
            <w:pPr>
              <w:spacing w:line="240" w:lineRule="auto"/>
            </w:pPr>
          </w:p>
        </w:tc>
        <w:tc>
          <w:tcPr>
            <w:tcW w:w="426" w:type="dxa"/>
            <w:shd w:val="clear" w:color="auto" w:fill="auto"/>
          </w:tcPr>
          <w:p w14:paraId="55A2C828" w14:textId="77777777" w:rsidR="005076BF" w:rsidRDefault="005076BF" w:rsidP="00E07D77">
            <w:pPr>
              <w:spacing w:line="240" w:lineRule="auto"/>
            </w:pPr>
          </w:p>
        </w:tc>
        <w:tc>
          <w:tcPr>
            <w:tcW w:w="428" w:type="dxa"/>
            <w:shd w:val="clear" w:color="auto" w:fill="auto"/>
          </w:tcPr>
          <w:p w14:paraId="60E580BE" w14:textId="77777777" w:rsidR="005076BF" w:rsidRDefault="005076BF" w:rsidP="00E07D77">
            <w:pPr>
              <w:spacing w:line="240" w:lineRule="auto"/>
            </w:pPr>
          </w:p>
        </w:tc>
        <w:tc>
          <w:tcPr>
            <w:tcW w:w="428" w:type="dxa"/>
            <w:shd w:val="clear" w:color="auto" w:fill="auto"/>
          </w:tcPr>
          <w:p w14:paraId="5F88ED89" w14:textId="77777777" w:rsidR="005076BF" w:rsidRDefault="005076BF" w:rsidP="00E07D77">
            <w:pPr>
              <w:spacing w:line="240" w:lineRule="auto"/>
            </w:pPr>
          </w:p>
        </w:tc>
      </w:tr>
      <w:tr w:rsidR="005076BF" w14:paraId="185E6889" w14:textId="77777777" w:rsidTr="00356A30">
        <w:trPr>
          <w:trHeight w:val="484"/>
        </w:trPr>
        <w:tc>
          <w:tcPr>
            <w:tcW w:w="707" w:type="dxa"/>
          </w:tcPr>
          <w:p w14:paraId="59BD867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14:paraId="65AAD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881F9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D72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EF32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29DF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31087" w14:textId="77777777" w:rsidR="005076BF" w:rsidRDefault="005076BF" w:rsidP="00E07D77">
            <w:pPr>
              <w:spacing w:line="240" w:lineRule="auto"/>
            </w:pPr>
          </w:p>
        </w:tc>
        <w:tc>
          <w:tcPr>
            <w:tcW w:w="426" w:type="dxa"/>
            <w:shd w:val="clear" w:color="auto" w:fill="auto"/>
          </w:tcPr>
          <w:p w14:paraId="2A2DF84A" w14:textId="77777777" w:rsidR="005076BF" w:rsidRDefault="005076BF" w:rsidP="00E07D77">
            <w:pPr>
              <w:spacing w:line="240" w:lineRule="auto"/>
            </w:pPr>
          </w:p>
        </w:tc>
        <w:tc>
          <w:tcPr>
            <w:tcW w:w="428" w:type="dxa"/>
            <w:shd w:val="clear" w:color="auto" w:fill="auto"/>
          </w:tcPr>
          <w:p w14:paraId="409B0247" w14:textId="77777777" w:rsidR="005076BF" w:rsidRDefault="005076BF" w:rsidP="00E07D77">
            <w:pPr>
              <w:spacing w:line="240" w:lineRule="auto"/>
            </w:pPr>
          </w:p>
        </w:tc>
        <w:tc>
          <w:tcPr>
            <w:tcW w:w="428" w:type="dxa"/>
            <w:shd w:val="clear" w:color="auto" w:fill="auto"/>
          </w:tcPr>
          <w:p w14:paraId="15B33E01" w14:textId="77777777" w:rsidR="005076BF" w:rsidRDefault="005076BF" w:rsidP="00E07D77">
            <w:pPr>
              <w:spacing w:line="240" w:lineRule="auto"/>
            </w:pPr>
          </w:p>
        </w:tc>
      </w:tr>
      <w:tr w:rsidR="002D311C" w14:paraId="5A35CE1A" w14:textId="77777777" w:rsidTr="00960DFF">
        <w:trPr>
          <w:trHeight w:val="484"/>
        </w:trPr>
        <w:tc>
          <w:tcPr>
            <w:tcW w:w="707" w:type="dxa"/>
          </w:tcPr>
          <w:p w14:paraId="07478B15" w14:textId="784BB978"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086EBD29"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UTC-20</w:t>
            </w:r>
          </w:p>
        </w:tc>
        <w:tc>
          <w:tcPr>
            <w:tcW w:w="425" w:type="dxa"/>
            <w:shd w:val="clear" w:color="auto" w:fill="auto"/>
          </w:tcPr>
          <w:p w14:paraId="0527B44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7D2BFB5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567A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E7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515EB6" w14:textId="77777777" w:rsidR="002D311C" w:rsidRDefault="002D311C" w:rsidP="00E07D77">
            <w:pPr>
              <w:spacing w:line="240" w:lineRule="auto"/>
            </w:pPr>
          </w:p>
        </w:tc>
        <w:tc>
          <w:tcPr>
            <w:tcW w:w="426" w:type="dxa"/>
            <w:shd w:val="clear" w:color="auto" w:fill="auto"/>
          </w:tcPr>
          <w:p w14:paraId="72AB4AC0" w14:textId="77777777" w:rsidR="002D311C" w:rsidRDefault="002D311C" w:rsidP="00E07D77">
            <w:pPr>
              <w:spacing w:line="240" w:lineRule="auto"/>
            </w:pPr>
          </w:p>
        </w:tc>
        <w:tc>
          <w:tcPr>
            <w:tcW w:w="428" w:type="dxa"/>
            <w:shd w:val="clear" w:color="auto" w:fill="auto"/>
          </w:tcPr>
          <w:p w14:paraId="305F9166" w14:textId="77777777" w:rsidR="002D311C" w:rsidRDefault="002D311C" w:rsidP="00E07D77">
            <w:pPr>
              <w:spacing w:line="240" w:lineRule="auto"/>
            </w:pPr>
          </w:p>
        </w:tc>
        <w:tc>
          <w:tcPr>
            <w:tcW w:w="428" w:type="dxa"/>
            <w:shd w:val="clear" w:color="auto" w:fill="auto"/>
          </w:tcPr>
          <w:p w14:paraId="5D59D463" w14:textId="77777777" w:rsidR="002D311C" w:rsidRDefault="002D311C" w:rsidP="00E07D77">
            <w:pPr>
              <w:spacing w:line="240" w:lineRule="auto"/>
            </w:pPr>
          </w:p>
        </w:tc>
      </w:tr>
      <w:tr w:rsidR="002D311C" w14:paraId="01E6A517" w14:textId="77777777" w:rsidTr="00960DFF">
        <w:trPr>
          <w:trHeight w:val="484"/>
        </w:trPr>
        <w:tc>
          <w:tcPr>
            <w:tcW w:w="707" w:type="dxa"/>
          </w:tcPr>
          <w:p w14:paraId="1065C2C1" w14:textId="0C1719CC"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1B5B7CFD"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UTC-21</w:t>
            </w:r>
          </w:p>
        </w:tc>
        <w:tc>
          <w:tcPr>
            <w:tcW w:w="425" w:type="dxa"/>
            <w:shd w:val="clear" w:color="auto" w:fill="auto"/>
          </w:tcPr>
          <w:p w14:paraId="633B1BB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05BDC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CE39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31DA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14D53968" w14:textId="77777777" w:rsidR="002D311C" w:rsidRDefault="002D311C" w:rsidP="00E07D77">
            <w:pPr>
              <w:spacing w:line="240" w:lineRule="auto"/>
            </w:pPr>
          </w:p>
        </w:tc>
        <w:tc>
          <w:tcPr>
            <w:tcW w:w="426" w:type="dxa"/>
            <w:shd w:val="clear" w:color="auto" w:fill="auto"/>
          </w:tcPr>
          <w:p w14:paraId="530804ED" w14:textId="77777777" w:rsidR="002D311C" w:rsidRDefault="002D311C" w:rsidP="00E07D77">
            <w:pPr>
              <w:spacing w:line="240" w:lineRule="auto"/>
            </w:pPr>
          </w:p>
        </w:tc>
        <w:tc>
          <w:tcPr>
            <w:tcW w:w="428" w:type="dxa"/>
            <w:shd w:val="clear" w:color="auto" w:fill="auto"/>
          </w:tcPr>
          <w:p w14:paraId="75B1D023" w14:textId="77777777" w:rsidR="002D311C" w:rsidRDefault="002D311C" w:rsidP="00E07D77">
            <w:pPr>
              <w:spacing w:line="240" w:lineRule="auto"/>
            </w:pPr>
          </w:p>
        </w:tc>
        <w:tc>
          <w:tcPr>
            <w:tcW w:w="428" w:type="dxa"/>
            <w:shd w:val="clear" w:color="auto" w:fill="auto"/>
          </w:tcPr>
          <w:p w14:paraId="418AB8F7" w14:textId="77777777" w:rsidR="002D311C" w:rsidRDefault="002D311C" w:rsidP="00E07D77">
            <w:pPr>
              <w:spacing w:line="240" w:lineRule="auto"/>
            </w:pPr>
          </w:p>
        </w:tc>
      </w:tr>
      <w:tr w:rsidR="002D311C" w14:paraId="26FC6BF2" w14:textId="77777777" w:rsidTr="00356A30">
        <w:trPr>
          <w:trHeight w:val="484"/>
        </w:trPr>
        <w:tc>
          <w:tcPr>
            <w:tcW w:w="707" w:type="dxa"/>
          </w:tcPr>
          <w:p w14:paraId="49088442" w14:textId="6D455B7B"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1FD6C2C0"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UTC-22</w:t>
            </w:r>
          </w:p>
        </w:tc>
        <w:tc>
          <w:tcPr>
            <w:tcW w:w="425" w:type="dxa"/>
            <w:shd w:val="clear" w:color="auto" w:fill="auto"/>
          </w:tcPr>
          <w:p w14:paraId="6E785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6B2E4D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73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D108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BEC888" w14:textId="77777777" w:rsidR="002D311C" w:rsidRDefault="002D311C" w:rsidP="00E07D77">
            <w:pPr>
              <w:spacing w:line="240" w:lineRule="auto"/>
            </w:pPr>
          </w:p>
        </w:tc>
        <w:tc>
          <w:tcPr>
            <w:tcW w:w="426" w:type="dxa"/>
            <w:shd w:val="clear" w:color="auto" w:fill="auto"/>
          </w:tcPr>
          <w:p w14:paraId="241FCE91" w14:textId="77777777" w:rsidR="002D311C" w:rsidRDefault="002D311C" w:rsidP="00E07D77">
            <w:pPr>
              <w:spacing w:line="240" w:lineRule="auto"/>
            </w:pPr>
          </w:p>
        </w:tc>
        <w:tc>
          <w:tcPr>
            <w:tcW w:w="428" w:type="dxa"/>
            <w:shd w:val="clear" w:color="auto" w:fill="auto"/>
          </w:tcPr>
          <w:p w14:paraId="73445D40" w14:textId="77777777" w:rsidR="002D311C" w:rsidRDefault="002D311C" w:rsidP="00E07D77">
            <w:pPr>
              <w:spacing w:line="240" w:lineRule="auto"/>
            </w:pPr>
          </w:p>
        </w:tc>
        <w:tc>
          <w:tcPr>
            <w:tcW w:w="428" w:type="dxa"/>
            <w:shd w:val="clear" w:color="auto" w:fill="auto"/>
          </w:tcPr>
          <w:p w14:paraId="20BA5285" w14:textId="77777777" w:rsidR="002D311C" w:rsidRDefault="002D311C" w:rsidP="00E07D77">
            <w:pPr>
              <w:spacing w:line="240" w:lineRule="auto"/>
            </w:pPr>
          </w:p>
        </w:tc>
      </w:tr>
      <w:tr w:rsidR="002D311C" w14:paraId="1C2107CD" w14:textId="77777777" w:rsidTr="002D311C">
        <w:trPr>
          <w:trHeight w:val="484"/>
        </w:trPr>
        <w:tc>
          <w:tcPr>
            <w:tcW w:w="707" w:type="dxa"/>
          </w:tcPr>
          <w:p w14:paraId="0090620B" w14:textId="18D37C9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0088B2B5"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UTC-23</w:t>
            </w:r>
          </w:p>
        </w:tc>
        <w:tc>
          <w:tcPr>
            <w:tcW w:w="425" w:type="dxa"/>
            <w:tcBorders>
              <w:bottom w:val="single" w:sz="4" w:space="0" w:color="auto"/>
            </w:tcBorders>
            <w:shd w:val="clear" w:color="auto" w:fill="auto"/>
          </w:tcPr>
          <w:p w14:paraId="3A0B46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3333"/>
          </w:tcPr>
          <w:p w14:paraId="7C0BFD0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487F7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168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7C5E4D" w14:textId="77777777" w:rsidR="002D311C" w:rsidRDefault="002D311C" w:rsidP="00E07D77">
            <w:pPr>
              <w:spacing w:line="240" w:lineRule="auto"/>
            </w:pPr>
          </w:p>
        </w:tc>
        <w:tc>
          <w:tcPr>
            <w:tcW w:w="426" w:type="dxa"/>
            <w:shd w:val="clear" w:color="auto" w:fill="auto"/>
          </w:tcPr>
          <w:p w14:paraId="7A3AB172" w14:textId="77777777" w:rsidR="002D311C" w:rsidRDefault="002D311C" w:rsidP="00E07D77">
            <w:pPr>
              <w:spacing w:line="240" w:lineRule="auto"/>
            </w:pPr>
          </w:p>
        </w:tc>
        <w:tc>
          <w:tcPr>
            <w:tcW w:w="428" w:type="dxa"/>
            <w:shd w:val="clear" w:color="auto" w:fill="auto"/>
          </w:tcPr>
          <w:p w14:paraId="38B65DD2" w14:textId="77777777" w:rsidR="002D311C" w:rsidRDefault="002D311C" w:rsidP="00E07D77">
            <w:pPr>
              <w:spacing w:line="240" w:lineRule="auto"/>
            </w:pPr>
          </w:p>
        </w:tc>
        <w:tc>
          <w:tcPr>
            <w:tcW w:w="428" w:type="dxa"/>
            <w:shd w:val="clear" w:color="auto" w:fill="auto"/>
          </w:tcPr>
          <w:p w14:paraId="473A216C" w14:textId="77777777" w:rsidR="002D311C" w:rsidRDefault="002D311C" w:rsidP="00E07D77">
            <w:pPr>
              <w:spacing w:line="240" w:lineRule="auto"/>
            </w:pPr>
          </w:p>
        </w:tc>
      </w:tr>
      <w:tr w:rsidR="002D311C" w14:paraId="652C8734" w14:textId="77777777" w:rsidTr="002D311C">
        <w:trPr>
          <w:trHeight w:val="484"/>
        </w:trPr>
        <w:tc>
          <w:tcPr>
            <w:tcW w:w="707" w:type="dxa"/>
          </w:tcPr>
          <w:p w14:paraId="06123A09" w14:textId="0460617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173C895F"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UTC-24</w:t>
            </w:r>
          </w:p>
        </w:tc>
        <w:tc>
          <w:tcPr>
            <w:tcW w:w="425" w:type="dxa"/>
            <w:shd w:val="clear" w:color="auto" w:fill="333333"/>
          </w:tcPr>
          <w:p w14:paraId="0352E0E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306D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5158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78999" w14:textId="77777777" w:rsidR="002D311C" w:rsidRDefault="002D311C" w:rsidP="00E07D77">
            <w:pPr>
              <w:spacing w:line="240" w:lineRule="auto"/>
            </w:pPr>
          </w:p>
        </w:tc>
        <w:tc>
          <w:tcPr>
            <w:tcW w:w="426" w:type="dxa"/>
            <w:shd w:val="clear" w:color="auto" w:fill="auto"/>
          </w:tcPr>
          <w:p w14:paraId="59E69D34" w14:textId="77777777" w:rsidR="002D311C" w:rsidRDefault="002D311C" w:rsidP="00E07D77">
            <w:pPr>
              <w:spacing w:line="240" w:lineRule="auto"/>
            </w:pPr>
          </w:p>
        </w:tc>
        <w:tc>
          <w:tcPr>
            <w:tcW w:w="428" w:type="dxa"/>
            <w:shd w:val="clear" w:color="auto" w:fill="auto"/>
          </w:tcPr>
          <w:p w14:paraId="7F29BFEF" w14:textId="77777777" w:rsidR="002D311C" w:rsidRDefault="002D311C" w:rsidP="00E07D77">
            <w:pPr>
              <w:spacing w:line="240" w:lineRule="auto"/>
            </w:pPr>
          </w:p>
        </w:tc>
        <w:tc>
          <w:tcPr>
            <w:tcW w:w="428" w:type="dxa"/>
            <w:shd w:val="clear" w:color="auto" w:fill="auto"/>
          </w:tcPr>
          <w:p w14:paraId="7FB5312D" w14:textId="77777777" w:rsidR="002D311C" w:rsidRDefault="002D311C" w:rsidP="00E07D77">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BB57CD">
          <w:footerReference w:type="default" r:id="rId12"/>
          <w:pgSz w:w="16840" w:h="11900" w:orient="landscape"/>
          <w:pgMar w:top="1800" w:right="1440" w:bottom="1800" w:left="1440" w:header="708" w:footer="708" w:gutter="0"/>
          <w:cols w:space="708"/>
          <w:docGrid w:linePitch="360"/>
        </w:sectPr>
      </w:pPr>
    </w:p>
    <w:p w14:paraId="51008300" w14:textId="77777777" w:rsidR="00E14513" w:rsidRDefault="00240C99" w:rsidP="00856EB8">
      <w:pPr>
        <w:pStyle w:val="Heading1"/>
      </w:pPr>
      <w:bookmarkStart w:id="15" w:name="_Toc268347959"/>
      <w:r w:rsidRPr="00856EB8">
        <w:lastRenderedPageBreak/>
        <w:t>Chapter Three:</w:t>
      </w:r>
      <w:r w:rsidR="00E14513" w:rsidRPr="00856EB8">
        <w:t xml:space="preserve"> Traceability record</w:t>
      </w:r>
      <w:bookmarkEnd w:id="15"/>
    </w:p>
    <w:p w14:paraId="1BAE6A66" w14:textId="77777777" w:rsidR="00856EB8" w:rsidRPr="00B703EB" w:rsidRDefault="00856EB8" w:rsidP="00B703EB">
      <w:pPr>
        <w:pStyle w:val="Heading2"/>
        <w:rPr>
          <w:rFonts w:ascii="Times" w:hAnsi="Times"/>
          <w:color w:val="000000" w:themeColor="text1"/>
          <w:sz w:val="32"/>
          <w:szCs w:val="32"/>
        </w:rPr>
      </w:pPr>
      <w:bookmarkStart w:id="16"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6"/>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12F164C6" w14:textId="77777777" w:rsidTr="004B1737">
        <w:tc>
          <w:tcPr>
            <w:tcW w:w="1064"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6528A292" w14:textId="77777777" w:rsidTr="00682485">
        <w:tc>
          <w:tcPr>
            <w:tcW w:w="1064" w:type="dxa"/>
          </w:tcPr>
          <w:p w14:paraId="51B3C17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7D9BE2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14:paraId="6059A7D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14:paraId="6A88F89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14:paraId="23B57AA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14:paraId="042ED1D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tc>
        <w:tc>
          <w:tcPr>
            <w:tcW w:w="1065" w:type="dxa"/>
          </w:tcPr>
          <w:p w14:paraId="13355DB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c>
          <w:tcPr>
            <w:tcW w:w="1065" w:type="dxa"/>
          </w:tcPr>
          <w:p w14:paraId="015997FE" w14:textId="4CC64AD4" w:rsidR="004B1737" w:rsidRPr="00DE4312" w:rsidRDefault="00354FA9"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UTC-24</w:t>
            </w:r>
          </w:p>
        </w:tc>
      </w:tr>
      <w:tr w:rsidR="004B1737" w:rsidRPr="00DE4312" w14:paraId="3CB34E2C" w14:textId="77777777" w:rsidTr="00682485">
        <w:tc>
          <w:tcPr>
            <w:tcW w:w="1064" w:type="dxa"/>
          </w:tcPr>
          <w:p w14:paraId="62F196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14:paraId="69341582"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tc>
        <w:tc>
          <w:tcPr>
            <w:tcW w:w="1064" w:type="dxa"/>
          </w:tcPr>
          <w:p w14:paraId="0E2A1BE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14:paraId="007D5A8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14:paraId="6407300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14:paraId="02C9885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14:paraId="087FEE63"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c>
          <w:tcPr>
            <w:tcW w:w="1065"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14:paraId="5185046A" w14:textId="77777777" w:rsidTr="00682485">
        <w:tc>
          <w:tcPr>
            <w:tcW w:w="1064" w:type="dxa"/>
          </w:tcPr>
          <w:p w14:paraId="45CAC55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14:paraId="508946FC"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tc>
        <w:tc>
          <w:tcPr>
            <w:tcW w:w="1064" w:type="dxa"/>
          </w:tcPr>
          <w:p w14:paraId="3D74FFF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14:paraId="4C8DBA4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14:paraId="7430B53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0BA52D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tc>
        <w:tc>
          <w:tcPr>
            <w:tcW w:w="1065" w:type="dxa"/>
          </w:tcPr>
          <w:p w14:paraId="5AD78F6F"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p w14:paraId="1AA679E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F9E7D6F"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E3EFD36"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21427888" w14:textId="77777777" w:rsidTr="00682485">
        <w:tc>
          <w:tcPr>
            <w:tcW w:w="1064" w:type="dxa"/>
          </w:tcPr>
          <w:p w14:paraId="770743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14:paraId="25F8E9E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SRS-08</w:t>
            </w:r>
          </w:p>
        </w:tc>
        <w:tc>
          <w:tcPr>
            <w:tcW w:w="1064" w:type="dxa"/>
          </w:tcPr>
          <w:p w14:paraId="593105F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14:paraId="48BE115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Pr>
          <w:p w14:paraId="3EAD3809" w14:textId="77777777"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164B98E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14:paraId="6D356B0C"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35588DB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UTC-04</w:t>
            </w:r>
          </w:p>
        </w:tc>
      </w:tr>
      <w:tr w:rsidR="004B1737" w:rsidRPr="00DE4312" w14:paraId="26D3C15E" w14:textId="77777777" w:rsidTr="00682485">
        <w:tc>
          <w:tcPr>
            <w:tcW w:w="1064" w:type="dxa"/>
          </w:tcPr>
          <w:p w14:paraId="0E16D05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14:paraId="1C42CE9B"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49FCCA9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14:paraId="01F55BE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14:paraId="3CD44EB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065" w:type="dxa"/>
          </w:tcPr>
          <w:p w14:paraId="37DD98FB" w14:textId="77777777"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14:paraId="4B42AA60"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662D9E7" w14:textId="77777777" w:rsidTr="00682485">
        <w:tc>
          <w:tcPr>
            <w:tcW w:w="1064" w:type="dxa"/>
            <w:tcBorders>
              <w:bottom w:val="single" w:sz="4" w:space="0" w:color="auto"/>
            </w:tcBorders>
          </w:tcPr>
          <w:p w14:paraId="24ADEA2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14:paraId="3EFC73B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031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AA2764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tc>
        <w:tc>
          <w:tcPr>
            <w:tcW w:w="1064" w:type="dxa"/>
            <w:tcBorders>
              <w:bottom w:val="single" w:sz="4" w:space="0" w:color="auto"/>
            </w:tcBorders>
          </w:tcPr>
          <w:p w14:paraId="659F81B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AD-06</w:t>
            </w:r>
          </w:p>
        </w:tc>
        <w:tc>
          <w:tcPr>
            <w:tcW w:w="1064" w:type="dxa"/>
            <w:tcBorders>
              <w:bottom w:val="single" w:sz="4" w:space="0" w:color="auto"/>
            </w:tcBorders>
          </w:tcPr>
          <w:p w14:paraId="33411F9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Borders>
              <w:bottom w:val="single" w:sz="4" w:space="0" w:color="auto"/>
            </w:tcBorders>
          </w:tcPr>
          <w:p w14:paraId="64663F0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14:paraId="418C881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Borders>
              <w:bottom w:val="single" w:sz="4" w:space="0" w:color="auto"/>
            </w:tcBorders>
          </w:tcPr>
          <w:p w14:paraId="474ED6E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3697BE0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p>
        </w:tc>
      </w:tr>
      <w:tr w:rsidR="004B1737" w:rsidRPr="00DE4312" w14:paraId="23A85F54" w14:textId="77777777" w:rsidTr="00682485">
        <w:tc>
          <w:tcPr>
            <w:tcW w:w="1064" w:type="dxa"/>
            <w:tcBorders>
              <w:bottom w:val="single" w:sz="4" w:space="0" w:color="auto"/>
            </w:tcBorders>
          </w:tcPr>
          <w:p w14:paraId="494E634F" w14:textId="77777777" w:rsidR="004B1737" w:rsidRPr="00DE4312" w:rsidRDefault="004B1737"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URS-07</w:t>
            </w:r>
          </w:p>
        </w:tc>
        <w:tc>
          <w:tcPr>
            <w:tcW w:w="1064" w:type="dxa"/>
            <w:tcBorders>
              <w:bottom w:val="single" w:sz="4" w:space="0" w:color="auto"/>
            </w:tcBorders>
          </w:tcPr>
          <w:p w14:paraId="5F44B93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A828C4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w:t>
            </w:r>
          </w:p>
          <w:p w14:paraId="2D4C986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E804125"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4950277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SRS-51</w:t>
            </w:r>
          </w:p>
        </w:tc>
        <w:tc>
          <w:tcPr>
            <w:tcW w:w="1064" w:type="dxa"/>
            <w:tcBorders>
              <w:bottom w:val="single" w:sz="4" w:space="0" w:color="auto"/>
            </w:tcBorders>
          </w:tcPr>
          <w:p w14:paraId="230615C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Borders>
              <w:bottom w:val="single" w:sz="4" w:space="0" w:color="auto"/>
            </w:tcBorders>
          </w:tcPr>
          <w:p w14:paraId="3B7D890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Borders>
              <w:bottom w:val="single" w:sz="4" w:space="0" w:color="auto"/>
            </w:tcBorders>
          </w:tcPr>
          <w:p w14:paraId="59FF557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065" w:type="dxa"/>
            <w:tcBorders>
              <w:bottom w:val="single" w:sz="4" w:space="0" w:color="auto"/>
            </w:tcBorders>
          </w:tcPr>
          <w:p w14:paraId="337EBAB4"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tc>
        <w:tc>
          <w:tcPr>
            <w:tcW w:w="1065" w:type="dxa"/>
            <w:tcBorders>
              <w:bottom w:val="single" w:sz="4" w:space="0" w:color="auto"/>
            </w:tcBorders>
          </w:tcPr>
          <w:p w14:paraId="1FCD6AA0"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c>
          <w:tcPr>
            <w:tcW w:w="1065" w:type="dxa"/>
          </w:tcPr>
          <w:p w14:paraId="268050CC"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UTC-18</w:t>
            </w:r>
          </w:p>
        </w:tc>
      </w:tr>
      <w:tr w:rsidR="004B1737" w:rsidRPr="00DE4312" w14:paraId="2D71D9A1" w14:textId="77777777" w:rsidTr="00856EB8">
        <w:trPr>
          <w:gridAfter w:val="1"/>
          <w:wAfter w:w="1065" w:type="dxa"/>
        </w:trPr>
        <w:tc>
          <w:tcPr>
            <w:tcW w:w="1064" w:type="dxa"/>
            <w:tcBorders>
              <w:left w:val="nil"/>
              <w:bottom w:val="nil"/>
              <w:right w:val="nil"/>
            </w:tcBorders>
          </w:tcPr>
          <w:p w14:paraId="0D5DDC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29EE62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6C44D7F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687DF91" w14:textId="77777777" w:rsidTr="004B1737">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43B1E132" w14:textId="77777777" w:rsidTr="00682485">
        <w:tc>
          <w:tcPr>
            <w:tcW w:w="1064" w:type="dxa"/>
          </w:tcPr>
          <w:p w14:paraId="5598AB4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w:t>
            </w:r>
            <w:r>
              <w:rPr>
                <w:rFonts w:ascii="Times New Roman" w:eastAsiaTheme="minorEastAsia" w:hAnsi="Times New Roman" w:cs="Times New Roman"/>
                <w:color w:val="auto"/>
                <w:sz w:val="24"/>
                <w:szCs w:val="24"/>
                <w:lang w:bidi="ar-SA"/>
              </w:rPr>
              <w:t>8</w:t>
            </w:r>
          </w:p>
        </w:tc>
        <w:tc>
          <w:tcPr>
            <w:tcW w:w="1064"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537A458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14:paraId="14C97D7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0DE438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1064" w:type="dxa"/>
          </w:tcPr>
          <w:p w14:paraId="06DE413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14:paraId="1777F4B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14:paraId="6FF3798D"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065" w:type="dxa"/>
          </w:tcPr>
          <w:p w14:paraId="6A8B001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14:paraId="718F8BE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2AF63DE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UTC-19</w:t>
            </w:r>
          </w:p>
        </w:tc>
      </w:tr>
      <w:tr w:rsidR="004B1737" w:rsidRPr="00DE4312" w14:paraId="6841823D" w14:textId="77777777" w:rsidTr="00682485">
        <w:tc>
          <w:tcPr>
            <w:tcW w:w="1064" w:type="dxa"/>
          </w:tcPr>
          <w:p w14:paraId="1A1914EE" w14:textId="77777777"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URS-09</w:t>
            </w:r>
          </w:p>
        </w:tc>
        <w:tc>
          <w:tcPr>
            <w:tcW w:w="1064" w:type="dxa"/>
          </w:tcPr>
          <w:p w14:paraId="4F44B92A"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1A805DC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14:paraId="499A1C6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14:paraId="3841042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14:paraId="3148E00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14:paraId="53C7253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p w14:paraId="19EA889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STC-31</w:t>
            </w:r>
          </w:p>
        </w:tc>
        <w:tc>
          <w:tcPr>
            <w:tcW w:w="1065" w:type="dxa"/>
          </w:tcPr>
          <w:p w14:paraId="5585EC4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0DC561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682485">
        <w:tc>
          <w:tcPr>
            <w:tcW w:w="1064" w:type="dxa"/>
          </w:tcPr>
          <w:p w14:paraId="342E4E2E"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URS-10</w:t>
            </w:r>
          </w:p>
        </w:tc>
        <w:tc>
          <w:tcPr>
            <w:tcW w:w="1064"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6F110F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14:paraId="7C93EBC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14:paraId="51C9933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3D20FE3E"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35C66DE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14:paraId="18725D6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UC-10</w:t>
            </w:r>
          </w:p>
        </w:tc>
        <w:tc>
          <w:tcPr>
            <w:tcW w:w="1065" w:type="dxa"/>
          </w:tcPr>
          <w:p w14:paraId="767529C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14:paraId="07CFB0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14:paraId="45C41A0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c>
          <w:tcPr>
            <w:tcW w:w="1065" w:type="dxa"/>
          </w:tcPr>
          <w:p w14:paraId="0F27E19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UTC-15</w:t>
            </w:r>
          </w:p>
        </w:tc>
      </w:tr>
      <w:tr w:rsidR="004B1737" w:rsidRPr="00DE4312" w14:paraId="7F42086B" w14:textId="77777777" w:rsidTr="00682485">
        <w:tc>
          <w:tcPr>
            <w:tcW w:w="1064" w:type="dxa"/>
          </w:tcPr>
          <w:p w14:paraId="5CB6A99F"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URS-11</w:t>
            </w:r>
          </w:p>
        </w:tc>
        <w:tc>
          <w:tcPr>
            <w:tcW w:w="1064"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1B5496D"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CEA4A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C8E79A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p w14:paraId="00DDA1F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SRS-17</w:t>
            </w:r>
          </w:p>
          <w:p w14:paraId="519B06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SRS-57</w:t>
            </w:r>
          </w:p>
          <w:p w14:paraId="4366750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SRS-58</w:t>
            </w:r>
          </w:p>
          <w:p w14:paraId="4CA4E0FD"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6C583A6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14:paraId="0FC4675E"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14:paraId="7CBE499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14:paraId="2B1A8B9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p>
        </w:tc>
        <w:tc>
          <w:tcPr>
            <w:tcW w:w="1065" w:type="dxa"/>
          </w:tcPr>
          <w:p w14:paraId="3469D009"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5A637C4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UTC-16</w:t>
            </w:r>
          </w:p>
          <w:p w14:paraId="5A5EBB3D" w14:textId="35A3FBAC" w:rsidR="00BB57CD" w:rsidRDefault="00BB57CD"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UTC-22</w:t>
            </w:r>
          </w:p>
        </w:tc>
      </w:tr>
    </w:tbl>
    <w:p w14:paraId="2349FB57" w14:textId="77777777" w:rsidR="002B1DCB" w:rsidRDefault="002B1DCB">
      <w:pPr>
        <w:spacing w:line="240" w:lineRule="auto"/>
        <w:rPr>
          <w:lang w:bidi="ar-SA"/>
        </w:rPr>
      </w:pPr>
    </w:p>
    <w:p w14:paraId="683C05DB" w14:textId="77777777" w:rsidR="007D3F45" w:rsidRDefault="007D3F45">
      <w:pPr>
        <w:spacing w:line="240" w:lineRule="auto"/>
        <w:rPr>
          <w:lang w:bidi="ar-SA"/>
        </w:rPr>
        <w:sectPr w:rsidR="007D3F45" w:rsidSect="00BB57CD">
          <w:footerReference w:type="default" r:id="rId13"/>
          <w:pgSz w:w="11900" w:h="16840" w:code="9"/>
          <w:pgMar w:top="1440"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064"/>
        <w:gridCol w:w="1064"/>
        <w:gridCol w:w="1064"/>
        <w:gridCol w:w="1065"/>
        <w:gridCol w:w="1065"/>
        <w:gridCol w:w="1065"/>
        <w:gridCol w:w="1065"/>
      </w:tblGrid>
      <w:tr w:rsidR="007D3F45" w:rsidRPr="00DE4312" w14:paraId="26D5405D" w14:textId="77777777" w:rsidTr="007D3F45">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7D3F45">
        <w:tc>
          <w:tcPr>
            <w:tcW w:w="1064" w:type="dxa"/>
          </w:tcPr>
          <w:p w14:paraId="5E12F8C4" w14:textId="77777777"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URS-12</w:t>
            </w:r>
          </w:p>
        </w:tc>
        <w:tc>
          <w:tcPr>
            <w:tcW w:w="1064"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4DEEE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4761404C"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8EC902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tc>
        <w:tc>
          <w:tcPr>
            <w:tcW w:w="1064" w:type="dxa"/>
          </w:tcPr>
          <w:p w14:paraId="2664161F"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14:paraId="68B15BD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14:paraId="771CD989"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14:paraId="28D250D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14:paraId="2773E328"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23DE3EF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UTC-17</w:t>
            </w:r>
          </w:p>
        </w:tc>
      </w:tr>
      <w:tr w:rsidR="007D3F45" w:rsidRPr="00DE4312" w14:paraId="20DDD58D" w14:textId="77777777" w:rsidTr="007D3F45">
        <w:tc>
          <w:tcPr>
            <w:tcW w:w="1064" w:type="dxa"/>
          </w:tcPr>
          <w:p w14:paraId="5C9E6B68"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13</w:t>
            </w:r>
          </w:p>
        </w:tc>
        <w:tc>
          <w:tcPr>
            <w:tcW w:w="1064"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768BF77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A096B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15C2133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SRS-20</w:t>
            </w:r>
          </w:p>
          <w:p w14:paraId="5167014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SRS-21</w:t>
            </w:r>
          </w:p>
          <w:p w14:paraId="77A84599" w14:textId="77777777" w:rsidR="008A0439" w:rsidRPr="00DE4312" w:rsidRDefault="008A043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0D82EBC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14:paraId="729B179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14:paraId="42E5CD55"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SD-17</w:t>
            </w:r>
          </w:p>
        </w:tc>
        <w:tc>
          <w:tcPr>
            <w:tcW w:w="1065" w:type="dxa"/>
          </w:tcPr>
          <w:p w14:paraId="050313EB"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14:paraId="621FD046"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7D3F45">
        <w:tc>
          <w:tcPr>
            <w:tcW w:w="1064" w:type="dxa"/>
          </w:tcPr>
          <w:p w14:paraId="79564894" w14:textId="77777777"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URS-14</w:t>
            </w:r>
          </w:p>
        </w:tc>
        <w:tc>
          <w:tcPr>
            <w:tcW w:w="1064"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747DD30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1A14DF7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2DCE069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p w14:paraId="53DF9C5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p w14:paraId="447D3BA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14:paraId="13672AA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tc>
        <w:tc>
          <w:tcPr>
            <w:tcW w:w="1064" w:type="dxa"/>
          </w:tcPr>
          <w:p w14:paraId="77DCE59E"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7061D62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14:paraId="7460BA6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SD-18</w:t>
            </w:r>
          </w:p>
        </w:tc>
        <w:tc>
          <w:tcPr>
            <w:tcW w:w="1065" w:type="dxa"/>
          </w:tcPr>
          <w:p w14:paraId="3DDB07F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14:paraId="16CD316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c>
          <w:tcPr>
            <w:tcW w:w="1065" w:type="dxa"/>
          </w:tcPr>
          <w:p w14:paraId="58EDD9E5" w14:textId="6E317E4E" w:rsidR="007D3F45" w:rsidRDefault="00354FA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UTC-23</w:t>
            </w:r>
          </w:p>
        </w:tc>
      </w:tr>
    </w:tbl>
    <w:p w14:paraId="4ED1C137" w14:textId="7777777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064"/>
        <w:gridCol w:w="1064"/>
        <w:gridCol w:w="1064"/>
        <w:gridCol w:w="1065"/>
        <w:gridCol w:w="1065"/>
        <w:gridCol w:w="1065"/>
        <w:gridCol w:w="1065"/>
      </w:tblGrid>
      <w:tr w:rsidR="008A0439" w:rsidRPr="00DE4312" w14:paraId="1203408F" w14:textId="77777777" w:rsidTr="008A0439">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8A0439">
        <w:trPr>
          <w:trHeight w:val="274"/>
        </w:trPr>
        <w:tc>
          <w:tcPr>
            <w:tcW w:w="1064" w:type="dxa"/>
            <w:shd w:val="clear" w:color="auto" w:fill="auto"/>
          </w:tcPr>
          <w:p w14:paraId="21D065F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URS-15</w:t>
            </w:r>
          </w:p>
        </w:tc>
        <w:tc>
          <w:tcPr>
            <w:tcW w:w="1064"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14:paraId="7D62671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431A053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5846243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15E7E55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7C5502A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SRS-48</w:t>
            </w:r>
          </w:p>
          <w:p w14:paraId="6453C3A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SRS-49</w:t>
            </w:r>
          </w:p>
          <w:p w14:paraId="7C8557E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SRS-50</w:t>
            </w:r>
          </w:p>
          <w:p w14:paraId="2289EC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SRS-53</w:t>
            </w:r>
          </w:p>
          <w:p w14:paraId="2052CF9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SRS-54</w:t>
            </w:r>
          </w:p>
          <w:p w14:paraId="23F35E2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SRS-55</w:t>
            </w:r>
          </w:p>
          <w:p w14:paraId="4A6FC6C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D29742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7A597D9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shd w:val="clear" w:color="auto" w:fill="auto"/>
          </w:tcPr>
          <w:p w14:paraId="5633F50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SD-01</w:t>
            </w:r>
          </w:p>
        </w:tc>
        <w:tc>
          <w:tcPr>
            <w:tcW w:w="1065" w:type="dxa"/>
            <w:shd w:val="clear" w:color="auto" w:fill="auto"/>
          </w:tcPr>
          <w:p w14:paraId="224AF79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p w14:paraId="310A0A1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p w14:paraId="6932F0B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shd w:val="clear" w:color="auto" w:fill="auto"/>
          </w:tcPr>
          <w:p w14:paraId="6248C7A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tc>
        <w:tc>
          <w:tcPr>
            <w:tcW w:w="1065" w:type="dxa"/>
            <w:shd w:val="clear" w:color="auto" w:fill="auto"/>
          </w:tcPr>
          <w:p w14:paraId="1D2086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UTC-01</w:t>
            </w:r>
          </w:p>
          <w:p w14:paraId="03E4CE2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BC4528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w:t>
            </w:r>
          </w:p>
        </w:tc>
      </w:tr>
      <w:tr w:rsidR="008A0439" w:rsidRPr="00DE4312" w14:paraId="2AF1A17D" w14:textId="77777777" w:rsidTr="008A0439">
        <w:trPr>
          <w:trHeight w:val="274"/>
        </w:trPr>
        <w:tc>
          <w:tcPr>
            <w:tcW w:w="1064" w:type="dxa"/>
            <w:shd w:val="clear" w:color="auto" w:fill="auto"/>
          </w:tcPr>
          <w:p w14:paraId="50DB800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16</w:t>
            </w:r>
          </w:p>
        </w:tc>
        <w:tc>
          <w:tcPr>
            <w:tcW w:w="1064"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14:paraId="74B4F34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shd w:val="clear" w:color="auto" w:fill="auto"/>
          </w:tcPr>
          <w:p w14:paraId="5CE4F28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39373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shd w:val="clear" w:color="auto" w:fill="auto"/>
          </w:tcPr>
          <w:p w14:paraId="6C089485"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SD-21</w:t>
            </w:r>
          </w:p>
        </w:tc>
        <w:tc>
          <w:tcPr>
            <w:tcW w:w="1065" w:type="dxa"/>
            <w:shd w:val="clear" w:color="auto" w:fill="auto"/>
          </w:tcPr>
          <w:p w14:paraId="2036941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shd w:val="clear" w:color="auto" w:fill="auto"/>
          </w:tcPr>
          <w:p w14:paraId="68DC5E9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14:paraId="6924D88F"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8A0439">
        <w:trPr>
          <w:trHeight w:val="274"/>
        </w:trPr>
        <w:tc>
          <w:tcPr>
            <w:tcW w:w="1064" w:type="dxa"/>
            <w:shd w:val="clear" w:color="auto" w:fill="auto"/>
          </w:tcPr>
          <w:p w14:paraId="12CD0B82" w14:textId="77777777"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URS-17</w:t>
            </w:r>
          </w:p>
        </w:tc>
        <w:tc>
          <w:tcPr>
            <w:tcW w:w="1064"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4C5C649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14:paraId="0F8C3DBE"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122954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A2429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shd w:val="clear" w:color="auto" w:fill="auto"/>
          </w:tcPr>
          <w:p w14:paraId="29E1A19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SD-02</w:t>
            </w:r>
          </w:p>
        </w:tc>
        <w:tc>
          <w:tcPr>
            <w:tcW w:w="1065" w:type="dxa"/>
            <w:shd w:val="clear" w:color="auto" w:fill="auto"/>
          </w:tcPr>
          <w:p w14:paraId="500074D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p w14:paraId="3C905B2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p w14:paraId="09053C8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591F4AF2" w14:textId="77777777" w:rsidR="007D3F45" w:rsidRDefault="007D3F45">
      <w:pPr>
        <w:spacing w:line="240" w:lineRule="auto"/>
        <w:rPr>
          <w:lang w:bidi="ar-SA"/>
        </w:rPr>
      </w:pPr>
    </w:p>
    <w:p w14:paraId="208B0945" w14:textId="77777777" w:rsidR="007D3F45" w:rsidRDefault="007D3F45">
      <w:pPr>
        <w:spacing w:line="240" w:lineRule="auto"/>
        <w:rPr>
          <w:lang w:bidi="ar-SA"/>
        </w:rPr>
      </w:pPr>
    </w:p>
    <w:p w14:paraId="10EF705D" w14:textId="77777777" w:rsidR="007D3F45" w:rsidRDefault="007D3F45">
      <w:pPr>
        <w:spacing w:line="240" w:lineRule="auto"/>
        <w:rPr>
          <w:lang w:bidi="ar-SA"/>
        </w:rPr>
        <w:sectPr w:rsidR="007D3F45" w:rsidSect="00BB57CD">
          <w:pgSz w:w="11900" w:h="16840" w:code="9"/>
          <w:pgMar w:top="1440" w:right="1797" w:bottom="1440" w:left="1797" w:header="709" w:footer="709" w:gutter="0"/>
          <w:cols w:space="708"/>
          <w:docGrid w:linePitch="360"/>
        </w:sectPr>
      </w:pPr>
    </w:p>
    <w:p w14:paraId="4CB66086" w14:textId="77777777" w:rsidR="002B1DCB" w:rsidRDefault="002B1DCB">
      <w:pPr>
        <w:spacing w:line="240" w:lineRule="auto"/>
        <w:rPr>
          <w:lang w:bidi="ar-SA"/>
        </w:rPr>
      </w:pPr>
    </w:p>
    <w:tbl>
      <w:tblPr>
        <w:tblStyle w:val="TableGrid"/>
        <w:tblpPr w:leftFromText="180" w:rightFromText="180" w:vertAnchor="text" w:tblpY="-287"/>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D3AF851" w14:textId="77777777" w:rsidTr="00682485">
        <w:tc>
          <w:tcPr>
            <w:tcW w:w="1064" w:type="dxa"/>
            <w:shd w:val="clear" w:color="auto" w:fill="D9D9D9"/>
          </w:tcPr>
          <w:p w14:paraId="0BA1CC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59209A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52C5A7C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03C325B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08A807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C6F752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AED3E7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6A814B84"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670BECD1" w14:textId="77777777" w:rsidTr="008A0439">
        <w:tc>
          <w:tcPr>
            <w:tcW w:w="1064" w:type="dxa"/>
            <w:shd w:val="clear" w:color="auto" w:fill="auto"/>
          </w:tcPr>
          <w:p w14:paraId="5A5534C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URS-18</w:t>
            </w:r>
          </w:p>
        </w:tc>
        <w:tc>
          <w:tcPr>
            <w:tcW w:w="1064" w:type="dxa"/>
            <w:shd w:val="clear" w:color="auto" w:fill="auto"/>
          </w:tcPr>
          <w:p w14:paraId="11D7CCE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DD973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14:paraId="35FFAB4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14:paraId="2C5B359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2229C9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44DD5CE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7B42489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8E86D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shd w:val="clear" w:color="auto" w:fill="auto"/>
          </w:tcPr>
          <w:p w14:paraId="47AD5B0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shd w:val="clear" w:color="auto" w:fill="auto"/>
          </w:tcPr>
          <w:p w14:paraId="6089EF5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SD-06</w:t>
            </w:r>
          </w:p>
        </w:tc>
        <w:tc>
          <w:tcPr>
            <w:tcW w:w="1065" w:type="dxa"/>
            <w:shd w:val="clear" w:color="auto" w:fill="auto"/>
          </w:tcPr>
          <w:p w14:paraId="26AEACC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shd w:val="clear" w:color="auto" w:fill="auto"/>
          </w:tcPr>
          <w:p w14:paraId="16260F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tc>
        <w:tc>
          <w:tcPr>
            <w:tcW w:w="1065" w:type="dxa"/>
            <w:shd w:val="clear" w:color="auto" w:fill="auto"/>
          </w:tcPr>
          <w:p w14:paraId="4D34361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w:t>
            </w:r>
          </w:p>
        </w:tc>
      </w:tr>
      <w:tr w:rsidR="008A0439" w14:paraId="76185B09" w14:textId="77777777" w:rsidTr="00682485">
        <w:tc>
          <w:tcPr>
            <w:tcW w:w="1064" w:type="dxa"/>
          </w:tcPr>
          <w:p w14:paraId="4F88ED4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URS-19</w:t>
            </w:r>
          </w:p>
        </w:tc>
        <w:tc>
          <w:tcPr>
            <w:tcW w:w="1064" w:type="dxa"/>
          </w:tcPr>
          <w:p w14:paraId="5304D24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B04D5A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0386117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SRS-35</w:t>
            </w:r>
          </w:p>
          <w:p w14:paraId="4957A32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SRS-36</w:t>
            </w:r>
          </w:p>
          <w:p w14:paraId="421B8C4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35E1499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1ED14934" w14:textId="77777777" w:rsidR="0075193B" w:rsidRPr="00DE4312" w:rsidRDefault="0075193B"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5DF202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14:paraId="285580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14:paraId="732AA0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SD-13</w:t>
            </w:r>
          </w:p>
        </w:tc>
        <w:tc>
          <w:tcPr>
            <w:tcW w:w="1065" w:type="dxa"/>
          </w:tcPr>
          <w:p w14:paraId="456EFA0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14:paraId="4D79C803"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14:paraId="53FAF82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EFAD8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p>
          <w:p w14:paraId="5E0EBA92" w14:textId="2857C4A9" w:rsidR="00BB57CD" w:rsidRDefault="00BB57CD"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UTC-20</w:t>
            </w:r>
          </w:p>
        </w:tc>
      </w:tr>
      <w:tr w:rsidR="008A0439" w14:paraId="73B1F0ED" w14:textId="77777777" w:rsidTr="00682485">
        <w:tc>
          <w:tcPr>
            <w:tcW w:w="1064" w:type="dxa"/>
          </w:tcPr>
          <w:p w14:paraId="1F696CF8"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URS-20</w:t>
            </w:r>
          </w:p>
        </w:tc>
        <w:tc>
          <w:tcPr>
            <w:tcW w:w="1064" w:type="dxa"/>
          </w:tcPr>
          <w:p w14:paraId="2A8633F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9839A2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8BF040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SRS-37</w:t>
            </w:r>
          </w:p>
          <w:p w14:paraId="630A12E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1483EEA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2467422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14:paraId="2860AE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14:paraId="2002F0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SD-15</w:t>
            </w:r>
          </w:p>
        </w:tc>
        <w:tc>
          <w:tcPr>
            <w:tcW w:w="1065" w:type="dxa"/>
          </w:tcPr>
          <w:p w14:paraId="2BD844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14:paraId="22DB68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56436CC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p>
        </w:tc>
      </w:tr>
    </w:tbl>
    <w:p w14:paraId="0C74A8FD" w14:textId="77777777" w:rsidR="007D3F45" w:rsidRDefault="007D3F45" w:rsidP="007D3F45">
      <w:pPr>
        <w:rPr>
          <w:lang w:bidi="ar-SA"/>
        </w:rPr>
      </w:pPr>
    </w:p>
    <w:p w14:paraId="7283B32C" w14:textId="77777777" w:rsidR="002232A0" w:rsidRDefault="002232A0" w:rsidP="007D3F45">
      <w:pPr>
        <w:rPr>
          <w:lang w:bidi="ar-SA"/>
        </w:rPr>
      </w:pPr>
    </w:p>
    <w:p w14:paraId="417D80D7" w14:textId="77777777" w:rsidR="002232A0" w:rsidRDefault="002232A0" w:rsidP="007D3F45">
      <w:pPr>
        <w:rPr>
          <w:lang w:bidi="ar-SA"/>
        </w:rPr>
      </w:pPr>
    </w:p>
    <w:p w14:paraId="06C49AA4" w14:textId="77777777" w:rsidR="002232A0" w:rsidRDefault="002232A0" w:rsidP="007D3F45">
      <w:pPr>
        <w:rPr>
          <w:lang w:bidi="ar-SA"/>
        </w:rPr>
      </w:pPr>
    </w:p>
    <w:p w14:paraId="3F6D3396" w14:textId="77777777" w:rsidR="002232A0" w:rsidRDefault="002232A0" w:rsidP="007D3F45">
      <w:pPr>
        <w:rPr>
          <w:lang w:bidi="ar-SA"/>
        </w:rPr>
      </w:pPr>
    </w:p>
    <w:p w14:paraId="5B60C932" w14:textId="77777777" w:rsidR="002232A0" w:rsidRDefault="002232A0" w:rsidP="007D3F45">
      <w:pPr>
        <w:rPr>
          <w:lang w:bidi="ar-SA"/>
        </w:rPr>
      </w:pPr>
    </w:p>
    <w:p w14:paraId="2B137CD9" w14:textId="77777777" w:rsidR="002232A0" w:rsidRDefault="002232A0" w:rsidP="007D3F45">
      <w:pPr>
        <w:rPr>
          <w:lang w:bidi="ar-SA"/>
        </w:rPr>
      </w:pPr>
    </w:p>
    <w:p w14:paraId="25A96A13" w14:textId="77777777" w:rsidR="002232A0" w:rsidRDefault="002232A0" w:rsidP="007D3F45">
      <w:pPr>
        <w:rPr>
          <w:lang w:bidi="ar-SA"/>
        </w:rPr>
      </w:pPr>
    </w:p>
    <w:p w14:paraId="6F571B30" w14:textId="77777777" w:rsidR="007D3F45" w:rsidRDefault="007D3F45" w:rsidP="007D3F45">
      <w:pPr>
        <w:rPr>
          <w:lang w:bidi="ar-SA"/>
        </w:rPr>
      </w:pPr>
    </w:p>
    <w:p w14:paraId="7BBAFACB" w14:textId="77777777" w:rsidR="007D3F45" w:rsidRPr="007D3F45" w:rsidRDefault="007D3F45" w:rsidP="007D3F45">
      <w:pPr>
        <w:rPr>
          <w:lang w:bidi="ar-SA"/>
        </w:rPr>
      </w:pPr>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23F021C4" w14:textId="77777777" w:rsidTr="00682485">
        <w:tc>
          <w:tcPr>
            <w:tcW w:w="1064" w:type="dxa"/>
            <w:shd w:val="clear" w:color="auto" w:fill="D9D9D9"/>
          </w:tcPr>
          <w:p w14:paraId="4F342F69"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00BBE1E"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7D8938BF"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1452EBE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4C30C1C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586C65D"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E7493D0"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7957449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2232A0" w:rsidRPr="00DE4312" w14:paraId="659B11B3" w14:textId="77777777" w:rsidTr="002232A0">
        <w:tc>
          <w:tcPr>
            <w:tcW w:w="1064" w:type="dxa"/>
            <w:shd w:val="clear" w:color="auto" w:fill="auto"/>
          </w:tcPr>
          <w:p w14:paraId="4E4C10E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21</w:t>
            </w:r>
          </w:p>
        </w:tc>
        <w:tc>
          <w:tcPr>
            <w:tcW w:w="1064" w:type="dxa"/>
            <w:shd w:val="clear" w:color="auto" w:fill="auto"/>
          </w:tcPr>
          <w:p w14:paraId="573055D0"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7458F0B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SRS-40</w:t>
            </w:r>
          </w:p>
          <w:p w14:paraId="13187D3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p w14:paraId="2D8993A8"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F26F9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CAFF2B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24FEF773"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6467CD9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shd w:val="clear" w:color="auto" w:fill="auto"/>
          </w:tcPr>
          <w:p w14:paraId="7D48143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shd w:val="clear" w:color="auto" w:fill="auto"/>
          </w:tcPr>
          <w:p w14:paraId="513D734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SD-07</w:t>
            </w:r>
          </w:p>
        </w:tc>
        <w:tc>
          <w:tcPr>
            <w:tcW w:w="1065" w:type="dxa"/>
            <w:shd w:val="clear" w:color="auto" w:fill="auto"/>
          </w:tcPr>
          <w:p w14:paraId="3D7D36A7"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shd w:val="clear" w:color="auto" w:fill="auto"/>
          </w:tcPr>
          <w:p w14:paraId="07A66AC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c>
          <w:tcPr>
            <w:tcW w:w="1065" w:type="dxa"/>
            <w:shd w:val="clear" w:color="auto" w:fill="auto"/>
          </w:tcPr>
          <w:p w14:paraId="165C14EA"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p>
        </w:tc>
      </w:tr>
      <w:tr w:rsidR="002232A0" w:rsidRPr="00DE4312" w14:paraId="0243B7DE" w14:textId="77777777" w:rsidTr="008A0439">
        <w:tc>
          <w:tcPr>
            <w:tcW w:w="1064" w:type="dxa"/>
            <w:shd w:val="clear" w:color="auto" w:fill="auto"/>
          </w:tcPr>
          <w:p w14:paraId="0902DED1" w14:textId="77777777" w:rsidR="002232A0" w:rsidRPr="00DE4312"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1064" w:type="dxa"/>
            <w:shd w:val="clear" w:color="auto" w:fill="auto"/>
          </w:tcPr>
          <w:p w14:paraId="4E2AA2C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4B3CE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179A5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SRS-43</w:t>
            </w:r>
          </w:p>
          <w:p w14:paraId="518805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SRS-44</w:t>
            </w:r>
          </w:p>
          <w:p w14:paraId="6A3FEF5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31CE391F"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shd w:val="clear" w:color="auto" w:fill="auto"/>
          </w:tcPr>
          <w:p w14:paraId="4F72238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AD-18</w:t>
            </w:r>
          </w:p>
        </w:tc>
        <w:tc>
          <w:tcPr>
            <w:tcW w:w="1064" w:type="dxa"/>
            <w:shd w:val="clear" w:color="auto" w:fill="auto"/>
          </w:tcPr>
          <w:p w14:paraId="68CA57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UC-22</w:t>
            </w:r>
          </w:p>
        </w:tc>
        <w:tc>
          <w:tcPr>
            <w:tcW w:w="1065" w:type="dxa"/>
            <w:shd w:val="clear" w:color="auto" w:fill="auto"/>
          </w:tcPr>
          <w:p w14:paraId="35933D7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SD-14</w:t>
            </w:r>
          </w:p>
        </w:tc>
        <w:tc>
          <w:tcPr>
            <w:tcW w:w="1065" w:type="dxa"/>
            <w:shd w:val="clear" w:color="auto" w:fill="auto"/>
          </w:tcPr>
          <w:p w14:paraId="6CA953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shd w:val="clear" w:color="auto" w:fill="auto"/>
          </w:tcPr>
          <w:p w14:paraId="36ED61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14:paraId="4BBD86E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shd w:val="clear" w:color="auto" w:fill="auto"/>
          </w:tcPr>
          <w:p w14:paraId="40ED1C6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UTC-12</w:t>
            </w:r>
          </w:p>
          <w:p w14:paraId="4A205073" w14:textId="54BB2970" w:rsidR="00BB57CD" w:rsidRDefault="00BB57CD"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UTC-21</w:t>
            </w:r>
          </w:p>
          <w:p w14:paraId="6367055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2232A0" w14:paraId="5575E08D" w14:textId="77777777" w:rsidTr="00682485">
        <w:tc>
          <w:tcPr>
            <w:tcW w:w="1064" w:type="dxa"/>
          </w:tcPr>
          <w:p w14:paraId="7AF15F0A"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URS-23</w:t>
            </w:r>
          </w:p>
        </w:tc>
        <w:tc>
          <w:tcPr>
            <w:tcW w:w="1064" w:type="dxa"/>
          </w:tcPr>
          <w:p w14:paraId="18D806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8FCD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51C6DD0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SRS-45</w:t>
            </w:r>
          </w:p>
          <w:p w14:paraId="551B1B4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0BF17D29"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4A5B3AA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14:paraId="28E4F6D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14:paraId="72DDC94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SD-16</w:t>
            </w:r>
          </w:p>
        </w:tc>
        <w:tc>
          <w:tcPr>
            <w:tcW w:w="1065" w:type="dxa"/>
          </w:tcPr>
          <w:p w14:paraId="418088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Pr>
          <w:p w14:paraId="7AF62F3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517D781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p>
        </w:tc>
      </w:tr>
      <w:tr w:rsidR="002232A0" w14:paraId="229CBEF4" w14:textId="77777777" w:rsidTr="00682485">
        <w:tc>
          <w:tcPr>
            <w:tcW w:w="1064" w:type="dxa"/>
          </w:tcPr>
          <w:p w14:paraId="26347045"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URS-24</w:t>
            </w:r>
          </w:p>
        </w:tc>
        <w:tc>
          <w:tcPr>
            <w:tcW w:w="1064" w:type="dxa"/>
          </w:tcPr>
          <w:p w14:paraId="44C3C1E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4F1EB7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FE42C4B"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1F842C3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AD-20</w:t>
            </w:r>
          </w:p>
        </w:tc>
        <w:tc>
          <w:tcPr>
            <w:tcW w:w="1064" w:type="dxa"/>
          </w:tcPr>
          <w:p w14:paraId="2C9FF97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Pr>
          <w:p w14:paraId="103318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SD-08</w:t>
            </w:r>
          </w:p>
        </w:tc>
        <w:tc>
          <w:tcPr>
            <w:tcW w:w="1065" w:type="dxa"/>
          </w:tcPr>
          <w:p w14:paraId="133692B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14:paraId="2FA832A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2AD04C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w:t>
            </w:r>
          </w:p>
        </w:tc>
      </w:tr>
      <w:tr w:rsidR="002232A0" w14:paraId="0E582637" w14:textId="77777777" w:rsidTr="00682485">
        <w:tc>
          <w:tcPr>
            <w:tcW w:w="1064" w:type="dxa"/>
          </w:tcPr>
          <w:p w14:paraId="725651C2"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URS-25</w:t>
            </w:r>
          </w:p>
        </w:tc>
        <w:tc>
          <w:tcPr>
            <w:tcW w:w="1064" w:type="dxa"/>
          </w:tcPr>
          <w:p w14:paraId="748B656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2BD154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4AE612F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777192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AD-21</w:t>
            </w:r>
          </w:p>
        </w:tc>
        <w:tc>
          <w:tcPr>
            <w:tcW w:w="1064" w:type="dxa"/>
          </w:tcPr>
          <w:p w14:paraId="5B15AD2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UC-25</w:t>
            </w:r>
          </w:p>
        </w:tc>
        <w:tc>
          <w:tcPr>
            <w:tcW w:w="1065" w:type="dxa"/>
          </w:tcPr>
          <w:p w14:paraId="699F85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SD-09</w:t>
            </w:r>
          </w:p>
        </w:tc>
        <w:tc>
          <w:tcPr>
            <w:tcW w:w="1065" w:type="dxa"/>
          </w:tcPr>
          <w:p w14:paraId="27C621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14:paraId="76F6ED7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7A00DE2C"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w:t>
            </w:r>
          </w:p>
        </w:tc>
      </w:tr>
    </w:tbl>
    <w:p w14:paraId="66BEB291" w14:textId="77777777" w:rsidR="007D3F45" w:rsidRDefault="007D3F45" w:rsidP="00D52F01">
      <w:pPr>
        <w:pStyle w:val="Heading1"/>
        <w:sectPr w:rsidR="007D3F45" w:rsidSect="00BB57CD">
          <w:pgSz w:w="11900" w:h="16840" w:code="9"/>
          <w:pgMar w:top="1440" w:right="1797" w:bottom="1440" w:left="1797" w:header="709" w:footer="567" w:gutter="0"/>
          <w:cols w:space="708"/>
          <w:docGrid w:linePitch="360"/>
        </w:sectPr>
      </w:pPr>
    </w:p>
    <w:p w14:paraId="3CD5536C" w14:textId="77777777" w:rsidR="00AB3582" w:rsidRPr="00D52F01" w:rsidRDefault="00AB3582" w:rsidP="00D52F01">
      <w:pPr>
        <w:pStyle w:val="Heading1"/>
      </w:pPr>
      <w:bookmarkStart w:id="17" w:name="_Toc268347961"/>
      <w:r w:rsidRPr="00D52F01">
        <w:lastRenderedPageBreak/>
        <w:t xml:space="preserve">Chapter </w:t>
      </w:r>
      <w:r w:rsidR="00E14513" w:rsidRPr="00D52F01">
        <w:t>Four</w:t>
      </w:r>
      <w:r w:rsidR="00856EB8" w:rsidRPr="00D52F01">
        <w:t>:</w:t>
      </w:r>
      <w:r w:rsidRPr="00D52F01">
        <w:t xml:space="preserve"> Appendix</w:t>
      </w:r>
      <w:bookmarkEnd w:id="17"/>
    </w:p>
    <w:p w14:paraId="5EEE1B8B" w14:textId="77777777" w:rsidR="00856EB8" w:rsidRPr="00B703EB" w:rsidRDefault="00856EB8" w:rsidP="00B703EB">
      <w:pPr>
        <w:pStyle w:val="Heading2"/>
        <w:rPr>
          <w:rFonts w:ascii="Times" w:hAnsi="Times"/>
          <w:color w:val="000000" w:themeColor="text1"/>
          <w:sz w:val="32"/>
          <w:szCs w:val="32"/>
          <w:lang w:bidi="ar-SA"/>
        </w:rPr>
      </w:pPr>
      <w:bookmarkStart w:id="18" w:name="_Toc268347962"/>
      <w:r w:rsidRPr="00B703EB">
        <w:rPr>
          <w:rFonts w:ascii="Times" w:hAnsi="Times"/>
          <w:color w:val="000000" w:themeColor="text1"/>
          <w:sz w:val="32"/>
          <w:szCs w:val="32"/>
          <w:lang w:bidi="ar-SA"/>
        </w:rPr>
        <w:t>4. Appendix</w:t>
      </w:r>
      <w:bookmarkEnd w:id="18"/>
    </w:p>
    <w:p w14:paraId="6FA37E02" w14:textId="77777777" w:rsidR="00AB3582" w:rsidRPr="0094237D" w:rsidRDefault="00E14513" w:rsidP="00DC65F6">
      <w:pPr>
        <w:pStyle w:val="Heading3"/>
        <w:rPr>
          <w:rFonts w:ascii="Times" w:hAnsi="Times"/>
          <w:color w:val="000000" w:themeColor="text1"/>
          <w:sz w:val="28"/>
          <w:lang w:bidi="ar-SA"/>
        </w:rPr>
      </w:pPr>
      <w:bookmarkStart w:id="19" w:name="_Toc268347963"/>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9"/>
    </w:p>
    <w:p w14:paraId="6E25FCBF"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0" w:name="_Toc393722003"/>
      <w:r w:rsidRPr="00384610">
        <w:rPr>
          <w:rFonts w:ascii="Times New Roman" w:hAnsi="Times New Roman" w:cs="Times New Roman"/>
          <w:i w:val="0"/>
          <w:iCs w:val="0"/>
          <w:color w:val="auto"/>
          <w:sz w:val="24"/>
          <w:szCs w:val="24"/>
          <w:u w:val="single"/>
        </w:rPr>
        <w:t>Feature 1: Schedule management</w:t>
      </w:r>
      <w:bookmarkEnd w:id="20"/>
    </w:p>
    <w:p w14:paraId="425E2C7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URS-01:  Patient can view own appointment in mobile application</w:t>
      </w:r>
    </w:p>
    <w:p w14:paraId="31DD900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14:paraId="1BEC17FE"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URS-03:  Patient can view own appointment in website</w:t>
      </w:r>
    </w:p>
    <w:p w14:paraId="4B6139DF"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URS-04:  Dentist can view own appointment in website</w:t>
      </w:r>
    </w:p>
    <w:p w14:paraId="6BF60E9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URS-05:  Visitor can view all appointments from Google calendar in website</w:t>
      </w:r>
    </w:p>
    <w:p w14:paraId="599B2E0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URS-06:  Officer can view all appointments as a list in website</w:t>
      </w:r>
    </w:p>
    <w:p w14:paraId="31423ED4"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14:paraId="557114E5"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14:paraId="6E3B72C6"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URS-09: Registered User can view all appointments from Google calendar in website</w:t>
      </w:r>
    </w:p>
    <w:p w14:paraId="79AF111C"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1" w:name="_Toc393722004"/>
      <w:r w:rsidRPr="00384610">
        <w:rPr>
          <w:rFonts w:ascii="Times New Roman" w:hAnsi="Times New Roman" w:cs="Times New Roman"/>
          <w:i w:val="0"/>
          <w:iCs w:val="0"/>
          <w:color w:val="auto"/>
          <w:sz w:val="24"/>
          <w:szCs w:val="24"/>
          <w:u w:val="single"/>
        </w:rPr>
        <w:t>Feature 2: Appointment management</w:t>
      </w:r>
      <w:bookmarkEnd w:id="21"/>
    </w:p>
    <w:p w14:paraId="4C3050B0"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r>
      <w:r w:rsidRPr="000846C1">
        <w:rPr>
          <w:rFonts w:ascii="Times New Roman" w:hAnsi="Times New Roman" w:cs="Times New Roman"/>
          <w:highlight w:val="yellow"/>
        </w:rPr>
        <w:t xml:space="preserve">URS-10:  Officer can create a new appointment </w:t>
      </w:r>
    </w:p>
    <w:p w14:paraId="749450F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URS-11:  Officer can edit the appointment</w:t>
      </w:r>
    </w:p>
    <w:p w14:paraId="78F31C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URS-12:  Officer can delete the appointment</w:t>
      </w:r>
    </w:p>
    <w:p w14:paraId="219B1AC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URS-13:  Officer can save the appointment to Google calendar</w:t>
      </w:r>
    </w:p>
    <w:p w14:paraId="565EF7C5"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2" w:name="_Toc393722005"/>
      <w:r w:rsidRPr="00384610">
        <w:rPr>
          <w:rFonts w:ascii="Times New Roman" w:hAnsi="Times New Roman" w:cs="Times New Roman"/>
          <w:i w:val="0"/>
          <w:iCs w:val="0"/>
          <w:color w:val="auto"/>
          <w:sz w:val="24"/>
          <w:szCs w:val="24"/>
          <w:u w:val="single"/>
        </w:rPr>
        <w:t>Feature 3: User registration and authentication</w:t>
      </w:r>
      <w:bookmarkEnd w:id="22"/>
    </w:p>
    <w:p w14:paraId="1454123E"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URS-14:  Patient can login to the mobile application</w:t>
      </w:r>
    </w:p>
    <w:p w14:paraId="784C87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URS-15:  Registered User can login to the website </w:t>
      </w:r>
    </w:p>
    <w:p w14:paraId="2AF8FA7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URS-16:  Patient can logout from the mobile application</w:t>
      </w:r>
    </w:p>
    <w:p w14:paraId="2CACD988"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URS-17:  Registered User can logout from the website </w:t>
      </w:r>
    </w:p>
    <w:p w14:paraId="7E220261"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URS-18:  Officer can create an account for new patient</w:t>
      </w:r>
    </w:p>
    <w:p w14:paraId="79C24A7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URS-19:  Officer can edit patients’ information</w:t>
      </w:r>
    </w:p>
    <w:p w14:paraId="2DB04BA4"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URS-20:  Officer can delete patients’ account</w:t>
      </w:r>
    </w:p>
    <w:p w14:paraId="5F52AF4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URS-21:  Officer can create an account for new dentist</w:t>
      </w:r>
    </w:p>
    <w:p w14:paraId="021A91A2"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URS-22:  Officer can edit dentists’ information</w:t>
      </w:r>
    </w:p>
    <w:p w14:paraId="5051A3B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URS-23:  Officer can delete dentists’ account</w:t>
      </w:r>
    </w:p>
    <w:p w14:paraId="67031965"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URS-24:  Officer can view all patients’ account as a list</w:t>
      </w:r>
    </w:p>
    <w:p w14:paraId="7CF22E13" w14:textId="77777777" w:rsidR="00384610"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USR-25:  Officer can view all dentists’ account as a list</w:t>
      </w:r>
    </w:p>
    <w:p w14:paraId="71DE8ECD"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195114"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107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7AC281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8A745C"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9ED93E" w14:textId="77777777" w:rsidR="00AB3582" w:rsidRDefault="00E14513" w:rsidP="00DC65F6">
      <w:pPr>
        <w:pStyle w:val="Heading3"/>
        <w:rPr>
          <w:rFonts w:ascii="Times" w:hAnsi="Times"/>
          <w:color w:val="000000" w:themeColor="text1"/>
          <w:sz w:val="28"/>
          <w:lang w:bidi="ar-SA"/>
        </w:rPr>
      </w:pPr>
      <w:bookmarkStart w:id="23" w:name="_Toc268347964"/>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23"/>
    </w:p>
    <w:p w14:paraId="1D01080D" w14:textId="77777777" w:rsidR="001B426B" w:rsidRPr="001B426B" w:rsidRDefault="001B426B" w:rsidP="001B426B">
      <w:pPr>
        <w:rPr>
          <w:lang w:bidi="ar-SA"/>
        </w:rPr>
      </w:pPr>
    </w:p>
    <w:p w14:paraId="4B9E9D1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UC-01: Display patients’ own appointment in mobile application</w:t>
      </w:r>
    </w:p>
    <w:p w14:paraId="1EFE127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UC-02: Display all appointments from Google calendar in mobile application</w:t>
      </w:r>
    </w:p>
    <w:p w14:paraId="14172A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UC-03: Display patients’ own appointment (in website)</w:t>
      </w:r>
    </w:p>
    <w:p w14:paraId="57B932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UC-04: Display dentists’ own appointment (in website)</w:t>
      </w:r>
    </w:p>
    <w:p w14:paraId="76E455C3"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UC-05: Display all appointments from Google calendar</w:t>
      </w:r>
    </w:p>
    <w:p w14:paraId="30BB109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UC-06: Display all appointments as list in website</w:t>
      </w:r>
    </w:p>
    <w:p w14:paraId="1378BA0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UC-07: Display patients’ appointment list for officer</w:t>
      </w:r>
    </w:p>
    <w:p w14:paraId="1985E0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UC-08: Display dentists’ appointment for officer</w:t>
      </w:r>
    </w:p>
    <w:p w14:paraId="3FF54628"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UC-09: Display all appointments from Google calendar</w:t>
      </w:r>
    </w:p>
    <w:p w14:paraId="3F914E6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UC-10: Create new appointment</w:t>
      </w:r>
    </w:p>
    <w:p w14:paraId="44790E5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UC-11: Edit </w:t>
      </w:r>
      <w:r w:rsidRPr="001B426B">
        <w:rPr>
          <w:rFonts w:ascii="Times" w:hAnsi="Times" w:cs="Times New Roman"/>
          <w:sz w:val="24"/>
          <w:szCs w:val="24"/>
        </w:rPr>
        <w:t>appointment</w:t>
      </w:r>
    </w:p>
    <w:p w14:paraId="732832C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UC-12: Delete </w:t>
      </w:r>
      <w:r w:rsidRPr="001B426B">
        <w:rPr>
          <w:rFonts w:ascii="Times" w:hAnsi="Times" w:cs="Times New Roman"/>
          <w:sz w:val="24"/>
          <w:szCs w:val="24"/>
        </w:rPr>
        <w:t>appointment</w:t>
      </w:r>
    </w:p>
    <w:p w14:paraId="68305926"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UC-13: Save the appointment to Google calendar</w:t>
      </w:r>
    </w:p>
    <w:p w14:paraId="21D8FF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UC-14: Login (in mobile application)</w:t>
      </w:r>
    </w:p>
    <w:p w14:paraId="1CDAB5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UC-15: Login (in website)</w:t>
      </w:r>
    </w:p>
    <w:p w14:paraId="0D7DD1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UC-16: Logout (in mobile application)</w:t>
      </w:r>
    </w:p>
    <w:p w14:paraId="2EEBDB2D"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UC-17: Logout (in website)</w:t>
      </w:r>
    </w:p>
    <w:p w14:paraId="294411E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UC-18: Create new account for patient</w:t>
      </w:r>
    </w:p>
    <w:p w14:paraId="336FD2D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UC-19: Edit patients’ information</w:t>
      </w:r>
    </w:p>
    <w:p w14:paraId="63F8489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UC-20: Delete patients’ account</w:t>
      </w:r>
    </w:p>
    <w:p w14:paraId="470685F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UC-21: Create new account for dentist</w:t>
      </w:r>
    </w:p>
    <w:p w14:paraId="604DB01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UC-22: Edit </w:t>
      </w:r>
      <w:r w:rsidRPr="001B426B">
        <w:rPr>
          <w:rFonts w:ascii="Times" w:hAnsi="Times" w:cs="Times New Roman"/>
          <w:sz w:val="24"/>
          <w:szCs w:val="24"/>
        </w:rPr>
        <w:t>dentist</w:t>
      </w:r>
      <w:r w:rsidRPr="001B426B">
        <w:rPr>
          <w:rFonts w:ascii="Times New Roman" w:hAnsi="Times New Roman" w:cs="Times New Roman"/>
          <w:sz w:val="24"/>
          <w:szCs w:val="24"/>
        </w:rPr>
        <w:t>s’ information</w:t>
      </w:r>
    </w:p>
    <w:p w14:paraId="1F69430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UC-23: Delete </w:t>
      </w:r>
      <w:r w:rsidRPr="001B426B">
        <w:rPr>
          <w:rFonts w:ascii="Times" w:hAnsi="Times" w:cs="Times New Roman"/>
          <w:sz w:val="24"/>
          <w:szCs w:val="24"/>
        </w:rPr>
        <w:t>dentist</w:t>
      </w:r>
      <w:r w:rsidRPr="001B426B">
        <w:rPr>
          <w:rFonts w:ascii="Times New Roman" w:hAnsi="Times New Roman" w:cs="Times New Roman"/>
          <w:sz w:val="24"/>
          <w:szCs w:val="24"/>
        </w:rPr>
        <w:t xml:space="preserve"> s’ account</w:t>
      </w:r>
    </w:p>
    <w:p w14:paraId="243CB01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UC-24: Display patients’ list</w:t>
      </w:r>
    </w:p>
    <w:p w14:paraId="473B5E2F"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UC-25: Display dentists’ list</w:t>
      </w:r>
    </w:p>
    <w:p w14:paraId="4B98FB07" w14:textId="77777777"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14:paraId="46E3201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2532FC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5CD73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B8038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6B7F7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D06185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E114E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EEBC474" w14:textId="77777777"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5DC4427" w14:textId="77777777"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Heading3Char"/>
          <w:rFonts w:ascii="Times" w:hAnsi="Times"/>
          <w:color w:val="000000" w:themeColor="text1"/>
          <w:sz w:val="28"/>
        </w:rPr>
        <w:t>.3 System Requirement Specification</w:t>
      </w:r>
    </w:p>
    <w:p w14:paraId="6E2F2D82"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SRS-01:</w:t>
      </w:r>
      <w:r w:rsidRPr="002854DD">
        <w:rPr>
          <w:rFonts w:ascii="Times" w:hAnsi="Times"/>
        </w:rPr>
        <w:t xml:space="preserve"> System</w:t>
      </w:r>
      <w:r>
        <w:rPr>
          <w:rFonts w:ascii="Times" w:hAnsi="Times"/>
        </w:rPr>
        <w:t xml:space="preserve"> shall connect with the database</w:t>
      </w:r>
    </w:p>
    <w:p w14:paraId="22F1CDEA"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SRS-02:</w:t>
      </w:r>
      <w:r w:rsidRPr="002854DD">
        <w:rPr>
          <w:rFonts w:ascii="Times" w:hAnsi="Times"/>
        </w:rPr>
        <w:t xml:space="preserve"> System shall retrieve patients’ appointment data including appointmentID, patientID, dentistID, appointment date, start time, end time, dental treatment, and description from database</w:t>
      </w:r>
    </w:p>
    <w:p w14:paraId="31753CE3"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14:paraId="79AD90C0" w14:textId="77777777" w:rsidR="00495C34" w:rsidRPr="007E0068" w:rsidRDefault="00495C34" w:rsidP="00495C34">
      <w:pPr>
        <w:pStyle w:val="ListParagraph"/>
        <w:numPr>
          <w:ilvl w:val="0"/>
          <w:numId w:val="12"/>
        </w:numPr>
        <w:spacing w:line="240" w:lineRule="auto"/>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14:paraId="1297101C"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14:paraId="4851CD7A"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14:paraId="054489DB"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appointmentID, patientID, dentistID, appointment date, start time, end time, dental treatment, and description from database</w:t>
      </w:r>
    </w:p>
    <w:p w14:paraId="31694371"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14:paraId="2E4D1853"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appointmentID, patientID, dentistID, appointment date, start time, end time, dental treatment, and description from database</w:t>
      </w:r>
    </w:p>
    <w:p w14:paraId="5EAAEC8F"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SRS-10:</w:t>
      </w:r>
      <w:r>
        <w:rPr>
          <w:rFonts w:ascii="Times" w:hAnsi="Times"/>
        </w:rPr>
        <w:t xml:space="preserve"> System shall provide all appointments’ data as a list from the database in all appointment page</w:t>
      </w:r>
    </w:p>
    <w:p w14:paraId="5E4223EE"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14:paraId="2A695693" w14:textId="77777777" w:rsidR="00495C34" w:rsidRDefault="00495C34" w:rsidP="00495C34">
      <w:pPr>
        <w:ind w:left="720"/>
        <w:rPr>
          <w:rFonts w:ascii="Times" w:hAnsi="Times"/>
        </w:rPr>
      </w:pPr>
      <w:r w:rsidRPr="007617EF">
        <w:rPr>
          <w:rFonts w:ascii="Times" w:hAnsi="Times"/>
          <w:b/>
        </w:rPr>
        <w:t>SRS-12:</w:t>
      </w:r>
      <w:r>
        <w:rPr>
          <w:rFonts w:ascii="Times" w:hAnsi="Times"/>
        </w:rPr>
        <w:t xml:space="preserve"> System shall provide dentists’ appointment data from the database in dentist appointment page (for officer) in the website</w:t>
      </w:r>
    </w:p>
    <w:p w14:paraId="262B1B92" w14:textId="77777777" w:rsidR="00495C34" w:rsidRDefault="00495C34" w:rsidP="00495C34">
      <w:pPr>
        <w:ind w:left="720"/>
        <w:rPr>
          <w:rFonts w:ascii="Times" w:hAnsi="Times"/>
        </w:rPr>
      </w:pPr>
      <w:r w:rsidRPr="00711746">
        <w:rPr>
          <w:rFonts w:ascii="Times" w:hAnsi="Times"/>
          <w:b/>
        </w:rPr>
        <w:t>SRS-13:</w:t>
      </w:r>
      <w:r>
        <w:rPr>
          <w:rFonts w:ascii="Times" w:hAnsi="Times"/>
        </w:rPr>
        <w:t xml:space="preserve"> System shall provide create appointment page in the website</w:t>
      </w:r>
    </w:p>
    <w:p w14:paraId="5ECD8588" w14:textId="77777777" w:rsidR="00495C34" w:rsidRDefault="00495C34" w:rsidP="00495C34">
      <w:pPr>
        <w:ind w:left="720"/>
        <w:rPr>
          <w:rFonts w:ascii="Times" w:hAnsi="Times"/>
        </w:rPr>
      </w:pPr>
      <w:r w:rsidRPr="00711746">
        <w:rPr>
          <w:rFonts w:ascii="Times" w:hAnsi="Times"/>
          <w:b/>
        </w:rPr>
        <w:t>SRS-14:</w:t>
      </w:r>
      <w:r>
        <w:rPr>
          <w:rFonts w:ascii="Times" w:hAnsi="Times"/>
        </w:rPr>
        <w:t xml:space="preserve"> System shall add appointments’ data including patientID, dentistID, appointment date, start time, end time, dental treatment, and description into the database</w:t>
      </w:r>
    </w:p>
    <w:p w14:paraId="0D8895EA" w14:textId="77777777" w:rsidR="00495C34" w:rsidRDefault="00495C34" w:rsidP="00495C34">
      <w:pPr>
        <w:ind w:left="720"/>
        <w:rPr>
          <w:rFonts w:ascii="Times" w:hAnsi="Times"/>
        </w:rPr>
      </w:pPr>
      <w:r w:rsidRPr="00711746">
        <w:rPr>
          <w:rFonts w:ascii="Times" w:hAnsi="Times"/>
          <w:b/>
        </w:rPr>
        <w:t>SRS-15:</w:t>
      </w:r>
      <w:r>
        <w:rPr>
          <w:rFonts w:ascii="Times" w:hAnsi="Times"/>
        </w:rPr>
        <w:t xml:space="preserve"> System shall update appointment table in the database</w:t>
      </w:r>
    </w:p>
    <w:p w14:paraId="4BEBEDE0" w14:textId="77777777" w:rsidR="00495C34" w:rsidRDefault="00495C34" w:rsidP="00495C34">
      <w:pPr>
        <w:ind w:left="720"/>
        <w:rPr>
          <w:rFonts w:ascii="Times" w:hAnsi="Times"/>
        </w:rPr>
      </w:pPr>
      <w:r w:rsidRPr="00711746">
        <w:rPr>
          <w:rFonts w:ascii="Times" w:hAnsi="Times"/>
          <w:b/>
        </w:rPr>
        <w:t>SRS-16:</w:t>
      </w:r>
      <w:r>
        <w:rPr>
          <w:rFonts w:ascii="Times" w:hAnsi="Times"/>
        </w:rPr>
        <w:t xml:space="preserve"> System shall provide appointments’ edit page in the website</w:t>
      </w:r>
    </w:p>
    <w:p w14:paraId="3511893C" w14:textId="77777777" w:rsidR="00495C34" w:rsidRDefault="00495C34" w:rsidP="00495C34">
      <w:pPr>
        <w:ind w:left="720"/>
        <w:rPr>
          <w:rFonts w:ascii="Times" w:hAnsi="Times"/>
        </w:rPr>
      </w:pPr>
      <w:r w:rsidRPr="00711746">
        <w:rPr>
          <w:rFonts w:ascii="Times" w:hAnsi="Times"/>
          <w:b/>
        </w:rPr>
        <w:t>SRS-17:</w:t>
      </w:r>
      <w:r>
        <w:rPr>
          <w:rFonts w:ascii="Times" w:hAnsi="Times"/>
        </w:rPr>
        <w:t xml:space="preserve"> System shall edit appointments’ data in appointment table in the database</w:t>
      </w:r>
    </w:p>
    <w:p w14:paraId="7CCA9AFC" w14:textId="77777777" w:rsidR="00495C34" w:rsidRDefault="00495C34" w:rsidP="00495C34">
      <w:pPr>
        <w:ind w:left="720"/>
        <w:rPr>
          <w:rFonts w:ascii="Times" w:hAnsi="Times"/>
        </w:rPr>
      </w:pPr>
      <w:r w:rsidRPr="00711746">
        <w:rPr>
          <w:rFonts w:ascii="Times" w:hAnsi="Times"/>
          <w:b/>
        </w:rPr>
        <w:t>SRS-18:</w:t>
      </w:r>
      <w:r>
        <w:rPr>
          <w:rFonts w:ascii="Times" w:hAnsi="Times"/>
        </w:rPr>
        <w:t xml:space="preserve"> System shall delete appointments’ data in appointment table in the database</w:t>
      </w:r>
    </w:p>
    <w:p w14:paraId="03A8ADBC" w14:textId="77777777" w:rsidR="00495C34" w:rsidRDefault="00495C34" w:rsidP="00495C34">
      <w:pPr>
        <w:ind w:left="720"/>
        <w:rPr>
          <w:rFonts w:ascii="Times" w:hAnsi="Times"/>
        </w:rPr>
      </w:pPr>
      <w:r>
        <w:rPr>
          <w:rFonts w:ascii="Times" w:hAnsi="Times"/>
          <w:b/>
        </w:rPr>
        <w:t>SRS-19</w:t>
      </w:r>
      <w:r w:rsidRPr="00711746">
        <w:rPr>
          <w:rFonts w:ascii="Times" w:hAnsi="Times"/>
          <w:b/>
        </w:rPr>
        <w:t>:</w:t>
      </w:r>
      <w:r>
        <w:rPr>
          <w:rFonts w:ascii="Times" w:hAnsi="Times"/>
        </w:rPr>
        <w:t xml:space="preserve"> System shall redirect to Google calendar page</w:t>
      </w:r>
    </w:p>
    <w:p w14:paraId="791DC642" w14:textId="77777777" w:rsidR="00495C34" w:rsidRDefault="00495C34" w:rsidP="00495C34">
      <w:pPr>
        <w:ind w:left="720"/>
        <w:rPr>
          <w:rFonts w:ascii="Times" w:hAnsi="Times"/>
        </w:rPr>
      </w:pPr>
      <w:r>
        <w:rPr>
          <w:rFonts w:ascii="Times" w:hAnsi="Times"/>
          <w:b/>
        </w:rPr>
        <w:t>SRS-20</w:t>
      </w:r>
      <w:r w:rsidRPr="00711746">
        <w:rPr>
          <w:rFonts w:ascii="Times" w:hAnsi="Times"/>
          <w:b/>
        </w:rPr>
        <w:t>:</w:t>
      </w:r>
      <w:r>
        <w:rPr>
          <w:rFonts w:ascii="Times" w:hAnsi="Times"/>
        </w:rPr>
        <w:t xml:space="preserve"> System shall provide appointments’ data from the database in Google calendar form in Google website</w:t>
      </w:r>
    </w:p>
    <w:p w14:paraId="064BBE54" w14:textId="77777777" w:rsidR="00495C34" w:rsidRDefault="00495C34" w:rsidP="00495C34">
      <w:pPr>
        <w:ind w:left="720"/>
        <w:rPr>
          <w:rFonts w:ascii="Times" w:hAnsi="Times"/>
        </w:rPr>
      </w:pPr>
      <w:r>
        <w:rPr>
          <w:rFonts w:ascii="Times" w:hAnsi="Times"/>
          <w:b/>
        </w:rPr>
        <w:t>SRS-21</w:t>
      </w:r>
      <w:r w:rsidRPr="00711746">
        <w:rPr>
          <w:rFonts w:ascii="Times" w:hAnsi="Times"/>
          <w:b/>
        </w:rPr>
        <w:t>:</w:t>
      </w:r>
      <w:r>
        <w:rPr>
          <w:rFonts w:ascii="Times" w:hAnsi="Times"/>
        </w:rPr>
        <w:t xml:space="preserve"> System shall save appointments’ data into the Google calendar</w:t>
      </w:r>
    </w:p>
    <w:p w14:paraId="22D142CE" w14:textId="77777777" w:rsidR="00495C34" w:rsidRDefault="00495C34" w:rsidP="00495C34">
      <w:pPr>
        <w:ind w:left="720"/>
        <w:rPr>
          <w:rFonts w:ascii="Times" w:hAnsi="Times"/>
        </w:rPr>
      </w:pPr>
      <w:r>
        <w:rPr>
          <w:rFonts w:ascii="Times" w:hAnsi="Times"/>
          <w:b/>
        </w:rPr>
        <w:t>SRS-22</w:t>
      </w:r>
      <w:r w:rsidRPr="00711746">
        <w:rPr>
          <w:rFonts w:ascii="Times" w:hAnsi="Times"/>
          <w:b/>
        </w:rPr>
        <w:t xml:space="preserve">: </w:t>
      </w:r>
      <w:r>
        <w:rPr>
          <w:rFonts w:ascii="Times" w:hAnsi="Times"/>
        </w:rPr>
        <w:t>System shall provide patient login page in the website</w:t>
      </w:r>
    </w:p>
    <w:p w14:paraId="50FCABB5" w14:textId="77777777" w:rsidR="00495C34" w:rsidRDefault="00495C34" w:rsidP="00495C34">
      <w:pPr>
        <w:ind w:left="720"/>
        <w:rPr>
          <w:rFonts w:ascii="Times" w:hAnsi="Times"/>
        </w:rPr>
      </w:pPr>
      <w:r>
        <w:rPr>
          <w:rFonts w:ascii="Times" w:hAnsi="Times"/>
          <w:b/>
        </w:rPr>
        <w:t>SRS-23</w:t>
      </w:r>
      <w:r w:rsidRPr="00DC28D7">
        <w:rPr>
          <w:rFonts w:ascii="Times" w:hAnsi="Times"/>
          <w:b/>
        </w:rPr>
        <w:t>:</w:t>
      </w:r>
      <w:r>
        <w:rPr>
          <w:rFonts w:ascii="Times" w:hAnsi="Times"/>
        </w:rPr>
        <w:t xml:space="preserve"> System shall validate patientID and password from input form matching with the data in patient table in the database</w:t>
      </w:r>
    </w:p>
    <w:p w14:paraId="0854148D" w14:textId="77777777" w:rsidR="00495C34" w:rsidRDefault="00495C34" w:rsidP="00495C34">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14:paraId="1CA517E0" w14:textId="77777777" w:rsidR="00495C34" w:rsidRDefault="00495C34" w:rsidP="00495C34">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14:paraId="0491BE20" w14:textId="77777777" w:rsidR="00495C34" w:rsidRDefault="00495C34" w:rsidP="00495C34">
      <w:pPr>
        <w:ind w:left="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14:paraId="66378B9E" w14:textId="77777777" w:rsidR="00495C34" w:rsidRDefault="00495C34" w:rsidP="00495C34">
      <w:pPr>
        <w:ind w:left="720"/>
        <w:rPr>
          <w:rFonts w:ascii="Times" w:hAnsi="Times"/>
        </w:rPr>
      </w:pPr>
      <w:r>
        <w:rPr>
          <w:rFonts w:ascii="Times" w:hAnsi="Times"/>
          <w:b/>
        </w:rPr>
        <w:t>SRS-27</w:t>
      </w:r>
      <w:r w:rsidRPr="00DC28D7">
        <w:rPr>
          <w:rFonts w:ascii="Times" w:hAnsi="Times"/>
          <w:b/>
        </w:rPr>
        <w:t>:</w:t>
      </w:r>
      <w:r>
        <w:rPr>
          <w:rFonts w:ascii="Times" w:hAnsi="Times"/>
        </w:rPr>
        <w:t xml:space="preserve"> System shall provide patient login page in mobile application</w:t>
      </w:r>
    </w:p>
    <w:p w14:paraId="7BF41CDD" w14:textId="77777777" w:rsidR="00495C34" w:rsidRDefault="00495C34" w:rsidP="00495C34">
      <w:pPr>
        <w:ind w:left="720"/>
        <w:rPr>
          <w:rFonts w:ascii="Times" w:hAnsi="Times"/>
        </w:rPr>
      </w:pPr>
      <w:r>
        <w:rPr>
          <w:rFonts w:ascii="Times" w:hAnsi="Times"/>
          <w:b/>
        </w:rPr>
        <w:t>SRS-28</w:t>
      </w:r>
      <w:r w:rsidRPr="00DC28D7">
        <w:rPr>
          <w:rFonts w:ascii="Times" w:hAnsi="Times"/>
          <w:b/>
        </w:rPr>
        <w:t>:</w:t>
      </w:r>
      <w:r>
        <w:rPr>
          <w:rFonts w:ascii="Times" w:hAnsi="Times"/>
        </w:rPr>
        <w:t xml:space="preserve"> System shall display error message if there are empty fields “Please input patientID and password” in mobile application</w:t>
      </w:r>
    </w:p>
    <w:p w14:paraId="5F043CC6" w14:textId="77777777" w:rsidR="00495C34" w:rsidRDefault="00495C34" w:rsidP="00495C34">
      <w:pPr>
        <w:ind w:left="720"/>
        <w:rPr>
          <w:rFonts w:ascii="Times" w:hAnsi="Times"/>
        </w:rPr>
      </w:pPr>
      <w:r>
        <w:rPr>
          <w:rFonts w:ascii="Times" w:hAnsi="Times"/>
          <w:b/>
        </w:rPr>
        <w:lastRenderedPageBreak/>
        <w:t>SRS-29</w:t>
      </w:r>
      <w:r w:rsidRPr="00DC28D7">
        <w:rPr>
          <w:rFonts w:ascii="Times" w:hAnsi="Times"/>
          <w:b/>
        </w:rPr>
        <w:t>:</w:t>
      </w:r>
      <w:r>
        <w:rPr>
          <w:rFonts w:ascii="Times" w:hAnsi="Times"/>
        </w:rPr>
        <w:t xml:space="preserve"> System shall display error message if login fail “You’re login fail” in mobile application</w:t>
      </w:r>
    </w:p>
    <w:p w14:paraId="409C66C0" w14:textId="77777777" w:rsidR="00495C34" w:rsidRDefault="00495C34" w:rsidP="00495C34">
      <w:pPr>
        <w:ind w:left="720"/>
        <w:rPr>
          <w:rFonts w:ascii="Times" w:hAnsi="Times"/>
        </w:rPr>
      </w:pPr>
      <w:r>
        <w:rPr>
          <w:rFonts w:ascii="Times" w:hAnsi="Times"/>
          <w:b/>
        </w:rPr>
        <w:t>SRS-30</w:t>
      </w:r>
      <w:r w:rsidRPr="00DC28D7">
        <w:rPr>
          <w:rFonts w:ascii="Times" w:hAnsi="Times"/>
          <w:b/>
        </w:rPr>
        <w:t>:</w:t>
      </w:r>
      <w:r>
        <w:rPr>
          <w:rFonts w:ascii="Times" w:hAnsi="Times"/>
        </w:rPr>
        <w:t xml:space="preserve"> System shall redirect to index page in mobile application</w:t>
      </w:r>
    </w:p>
    <w:p w14:paraId="4B1EA007" w14:textId="77777777" w:rsidR="00495C34" w:rsidRDefault="00495C34" w:rsidP="00495C34">
      <w:pPr>
        <w:ind w:left="720"/>
        <w:rPr>
          <w:rFonts w:ascii="Times" w:hAnsi="Times"/>
        </w:rPr>
      </w:pPr>
      <w:r>
        <w:rPr>
          <w:rFonts w:ascii="Times" w:hAnsi="Times"/>
          <w:b/>
        </w:rPr>
        <w:t>SRS-31</w:t>
      </w:r>
      <w:r w:rsidRPr="00DC28D7">
        <w:rPr>
          <w:rFonts w:ascii="Times" w:hAnsi="Times"/>
          <w:b/>
        </w:rPr>
        <w:t>:</w:t>
      </w:r>
      <w:r>
        <w:rPr>
          <w:rFonts w:ascii="Times" w:hAnsi="Times"/>
        </w:rPr>
        <w:t xml:space="preserve"> System shall destroy session </w:t>
      </w:r>
    </w:p>
    <w:p w14:paraId="70EE02EF" w14:textId="77777777" w:rsidR="00495C34" w:rsidRDefault="00495C34" w:rsidP="00495C34">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14:paraId="75F37538" w14:textId="77777777" w:rsidR="00495C34" w:rsidRDefault="00495C34" w:rsidP="00495C34">
      <w:pPr>
        <w:ind w:left="720"/>
        <w:rPr>
          <w:rFonts w:ascii="Times" w:hAnsi="Times"/>
        </w:rPr>
      </w:pPr>
      <w:r w:rsidRPr="00703D36">
        <w:rPr>
          <w:rFonts w:ascii="Times" w:hAnsi="Times"/>
          <w:b/>
        </w:rPr>
        <w:t>SRS-33:</w:t>
      </w:r>
      <w:r>
        <w:rPr>
          <w:rFonts w:ascii="Times" w:hAnsi="Times"/>
        </w:rPr>
        <w:t xml:space="preserve"> System shall add patients’ data including patientID, password, first name, last name, age, gender, address, tel., email, and treatment into the database</w:t>
      </w:r>
    </w:p>
    <w:p w14:paraId="17E4E2DA" w14:textId="77777777" w:rsidR="00495C34" w:rsidRDefault="00495C34" w:rsidP="00495C34">
      <w:pPr>
        <w:ind w:left="720"/>
        <w:rPr>
          <w:rFonts w:ascii="Times" w:hAnsi="Times"/>
        </w:rPr>
      </w:pPr>
      <w:r w:rsidRPr="00703D36">
        <w:rPr>
          <w:rFonts w:ascii="Times" w:hAnsi="Times"/>
          <w:b/>
        </w:rPr>
        <w:t>SRS-34:</w:t>
      </w:r>
      <w:r>
        <w:rPr>
          <w:rFonts w:ascii="Times" w:hAnsi="Times"/>
        </w:rPr>
        <w:t xml:space="preserve"> System shall update patient table in the database</w:t>
      </w:r>
    </w:p>
    <w:p w14:paraId="42DF8243" w14:textId="77777777" w:rsidR="00495C34" w:rsidRDefault="00495C34" w:rsidP="00495C34">
      <w:pPr>
        <w:ind w:left="720"/>
        <w:rPr>
          <w:rFonts w:ascii="Times" w:hAnsi="Times"/>
        </w:rPr>
      </w:pPr>
      <w:r w:rsidRPr="00703D36">
        <w:rPr>
          <w:rFonts w:ascii="Times" w:hAnsi="Times"/>
          <w:b/>
        </w:rPr>
        <w:t>SRS-35:</w:t>
      </w:r>
      <w:r>
        <w:rPr>
          <w:rFonts w:ascii="Times" w:hAnsi="Times"/>
        </w:rPr>
        <w:t xml:space="preserve"> System shall provide patients’ edit page in the website</w:t>
      </w:r>
    </w:p>
    <w:p w14:paraId="13951F9B" w14:textId="77777777" w:rsidR="00495C34" w:rsidRDefault="00495C34" w:rsidP="00495C34">
      <w:pPr>
        <w:ind w:left="720"/>
        <w:rPr>
          <w:rFonts w:ascii="Times" w:hAnsi="Times"/>
        </w:rPr>
      </w:pPr>
      <w:r w:rsidRPr="00703D36">
        <w:rPr>
          <w:rFonts w:ascii="Times" w:hAnsi="Times"/>
          <w:b/>
        </w:rPr>
        <w:t>SRS-36:</w:t>
      </w:r>
      <w:r>
        <w:rPr>
          <w:rFonts w:ascii="Times" w:hAnsi="Times"/>
        </w:rPr>
        <w:t xml:space="preserve"> System shall edit patients’ information in patient table in the database</w:t>
      </w:r>
    </w:p>
    <w:p w14:paraId="5AEA39ED" w14:textId="77777777" w:rsidR="00495C34" w:rsidRDefault="00495C34" w:rsidP="00495C34">
      <w:pPr>
        <w:ind w:left="720"/>
        <w:rPr>
          <w:rFonts w:ascii="Times" w:hAnsi="Times"/>
        </w:rPr>
      </w:pPr>
      <w:r w:rsidRPr="00703D36">
        <w:rPr>
          <w:rFonts w:ascii="Times" w:hAnsi="Times"/>
          <w:b/>
        </w:rPr>
        <w:t>SRS-37:</w:t>
      </w:r>
      <w:r>
        <w:rPr>
          <w:rFonts w:ascii="Times" w:hAnsi="Times"/>
        </w:rPr>
        <w:t xml:space="preserve"> System shall delete patients’ account in patient table in the database</w:t>
      </w:r>
    </w:p>
    <w:p w14:paraId="66BD10E9" w14:textId="77777777" w:rsidR="00495C34" w:rsidRDefault="00495C34" w:rsidP="00495C34">
      <w:pPr>
        <w:ind w:left="720"/>
        <w:rPr>
          <w:rFonts w:ascii="Times" w:hAnsi="Times"/>
        </w:rPr>
      </w:pPr>
      <w:r w:rsidRPr="00703D36">
        <w:rPr>
          <w:rFonts w:ascii="Times" w:hAnsi="Times"/>
          <w:b/>
        </w:rPr>
        <w:t>SRS-38:</w:t>
      </w:r>
      <w:r>
        <w:rPr>
          <w:rFonts w:ascii="Times" w:hAnsi="Times"/>
        </w:rPr>
        <w:t xml:space="preserve"> System shall retrieve patients’ data including patientID, password, first name, last name, age, gender, address, tel., email, and treatment from the database</w:t>
      </w:r>
    </w:p>
    <w:p w14:paraId="7E3EB659" w14:textId="77777777" w:rsidR="00495C34" w:rsidRDefault="00495C34" w:rsidP="00495C34">
      <w:pPr>
        <w:ind w:left="720"/>
        <w:rPr>
          <w:rFonts w:ascii="Times" w:hAnsi="Times"/>
        </w:rPr>
      </w:pPr>
      <w:r w:rsidRPr="00703D36">
        <w:rPr>
          <w:rFonts w:ascii="Times" w:hAnsi="Times"/>
          <w:b/>
        </w:rPr>
        <w:t>SRS-39:</w:t>
      </w:r>
      <w:r>
        <w:rPr>
          <w:rFonts w:ascii="Times" w:hAnsi="Times"/>
        </w:rPr>
        <w:t xml:space="preserve"> System shall provide patients’ data as a list in the patient list page</w:t>
      </w:r>
    </w:p>
    <w:p w14:paraId="46E67043" w14:textId="77777777" w:rsidR="00495C34" w:rsidRDefault="00495C34" w:rsidP="00495C34">
      <w:pPr>
        <w:ind w:left="720"/>
        <w:rPr>
          <w:rFonts w:ascii="Times" w:hAnsi="Times"/>
        </w:rPr>
      </w:pPr>
      <w:r w:rsidRPr="00703D36">
        <w:rPr>
          <w:rFonts w:ascii="Times" w:hAnsi="Times"/>
          <w:b/>
        </w:rPr>
        <w:t>SRS-40:</w:t>
      </w:r>
      <w:r>
        <w:rPr>
          <w:rFonts w:ascii="Times" w:hAnsi="Times"/>
        </w:rPr>
        <w:t xml:space="preserve">  System shall provide create dentist account page in the website</w:t>
      </w:r>
    </w:p>
    <w:p w14:paraId="116DA4F7" w14:textId="77777777" w:rsidR="00495C34" w:rsidRDefault="00495C34" w:rsidP="00495C34">
      <w:pPr>
        <w:ind w:left="720"/>
        <w:rPr>
          <w:rFonts w:ascii="Times" w:hAnsi="Times"/>
        </w:rPr>
      </w:pPr>
      <w:r w:rsidRPr="00703D36">
        <w:rPr>
          <w:rFonts w:ascii="Times" w:hAnsi="Times"/>
          <w:b/>
        </w:rPr>
        <w:t>SRS-41:</w:t>
      </w:r>
      <w:r>
        <w:rPr>
          <w:rFonts w:ascii="Times" w:hAnsi="Times"/>
        </w:rPr>
        <w:t xml:space="preserve"> System shall add dentists’ data including dentistID, password, first name, last name, address, email, and tel. into the database</w:t>
      </w:r>
    </w:p>
    <w:p w14:paraId="365E5D6A" w14:textId="77777777" w:rsidR="00495C34" w:rsidRDefault="00495C34" w:rsidP="00495C34">
      <w:pPr>
        <w:ind w:left="720"/>
        <w:rPr>
          <w:rFonts w:ascii="Times" w:hAnsi="Times"/>
        </w:rPr>
      </w:pPr>
      <w:r w:rsidRPr="00703D36">
        <w:rPr>
          <w:rFonts w:ascii="Times" w:hAnsi="Times"/>
          <w:b/>
        </w:rPr>
        <w:t>SRS-42:</w:t>
      </w:r>
      <w:r>
        <w:rPr>
          <w:rFonts w:ascii="Times" w:hAnsi="Times"/>
        </w:rPr>
        <w:t xml:space="preserve"> System shall update dentist table in the database</w:t>
      </w:r>
    </w:p>
    <w:p w14:paraId="5D328280" w14:textId="77777777" w:rsidR="00495C34" w:rsidRDefault="00495C34" w:rsidP="00495C34">
      <w:pPr>
        <w:ind w:left="720"/>
        <w:rPr>
          <w:rFonts w:ascii="Times" w:hAnsi="Times"/>
        </w:rPr>
      </w:pPr>
      <w:r w:rsidRPr="00703D36">
        <w:rPr>
          <w:rFonts w:ascii="Times" w:hAnsi="Times"/>
          <w:b/>
        </w:rPr>
        <w:t>SRS-43:</w:t>
      </w:r>
      <w:r>
        <w:rPr>
          <w:rFonts w:ascii="Times" w:hAnsi="Times"/>
        </w:rPr>
        <w:t xml:space="preserve"> System shall provide dentists’ edit page in the website</w:t>
      </w:r>
    </w:p>
    <w:p w14:paraId="75C53DEA" w14:textId="77777777" w:rsidR="00495C34" w:rsidRDefault="00495C34" w:rsidP="00495C3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14:paraId="2AE53CE9" w14:textId="77777777" w:rsidR="00495C34" w:rsidRDefault="00495C34" w:rsidP="00495C3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14:paraId="375E76B6" w14:textId="77777777" w:rsidR="00495C34" w:rsidRDefault="00495C34" w:rsidP="00495C34">
      <w:pPr>
        <w:ind w:left="720"/>
        <w:rPr>
          <w:rFonts w:ascii="Times" w:hAnsi="Times"/>
        </w:rPr>
      </w:pPr>
      <w:r w:rsidRPr="00703D36">
        <w:rPr>
          <w:rFonts w:ascii="Times" w:hAnsi="Times"/>
          <w:b/>
        </w:rPr>
        <w:t>SRS-46:</w:t>
      </w:r>
      <w:r>
        <w:rPr>
          <w:rFonts w:ascii="Times" w:hAnsi="Times"/>
        </w:rPr>
        <w:t xml:space="preserve"> System shall retrieve dentists’ data including dentistID, password, first name, last name, email, and tel. from the database</w:t>
      </w:r>
    </w:p>
    <w:p w14:paraId="3DFCE335" w14:textId="77777777" w:rsidR="00495C34" w:rsidRDefault="00495C34" w:rsidP="00495C3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14:paraId="29A53FD9" w14:textId="77777777" w:rsidR="00495C34" w:rsidRPr="00711746" w:rsidRDefault="00495C34" w:rsidP="00495C34">
      <w:pPr>
        <w:ind w:firstLine="720"/>
        <w:rPr>
          <w:rFonts w:ascii="Times" w:hAnsi="Times"/>
        </w:rPr>
      </w:pPr>
      <w:r w:rsidRPr="00C45F19">
        <w:rPr>
          <w:rFonts w:ascii="Times" w:hAnsi="Times"/>
          <w:b/>
          <w:bCs/>
        </w:rPr>
        <w:t>SRS-48:</w:t>
      </w:r>
      <w:r>
        <w:rPr>
          <w:rFonts w:ascii="Times" w:hAnsi="Times"/>
        </w:rPr>
        <w:t xml:space="preserve"> System shall display alert message “Invalid patientID or password”</w:t>
      </w:r>
    </w:p>
    <w:p w14:paraId="438F2845" w14:textId="77777777" w:rsidR="00495C34" w:rsidRDefault="00495C34" w:rsidP="00495C34">
      <w:pPr>
        <w:ind w:firstLine="720"/>
        <w:rPr>
          <w:rFonts w:ascii="Times" w:hAnsi="Times"/>
        </w:rPr>
      </w:pPr>
      <w:r w:rsidRPr="00C45F19">
        <w:rPr>
          <w:rFonts w:ascii="Times" w:hAnsi="Times"/>
          <w:b/>
          <w:bCs/>
        </w:rPr>
        <w:t>SRS-49:</w:t>
      </w:r>
      <w:r>
        <w:rPr>
          <w:rFonts w:ascii="Times" w:hAnsi="Times"/>
        </w:rPr>
        <w:t xml:space="preserve"> System shall display alert message “Invalid officerID or password”</w:t>
      </w:r>
    </w:p>
    <w:p w14:paraId="6608C0FF" w14:textId="77777777" w:rsidR="00495C34" w:rsidRDefault="00495C34" w:rsidP="00495C34">
      <w:pPr>
        <w:ind w:firstLine="720"/>
        <w:rPr>
          <w:rFonts w:ascii="Times" w:hAnsi="Times"/>
        </w:rPr>
      </w:pPr>
      <w:r w:rsidRPr="00C45F19">
        <w:rPr>
          <w:rFonts w:ascii="Times" w:hAnsi="Times"/>
          <w:b/>
          <w:bCs/>
        </w:rPr>
        <w:t>SRS-50:</w:t>
      </w:r>
      <w:r>
        <w:rPr>
          <w:rFonts w:ascii="Times" w:hAnsi="Times"/>
        </w:rPr>
        <w:t xml:space="preserve"> System shall display alert message “Invalid dentistID or password” </w:t>
      </w:r>
    </w:p>
    <w:p w14:paraId="78E0DFFC"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SRS-51:</w:t>
      </w:r>
      <w:r>
        <w:rPr>
          <w:rFonts w:ascii="Times" w:hAnsi="Times"/>
        </w:rPr>
        <w:t xml:space="preserve"> System shall retrieve all patients’ appointment data including appointmentID, patientID, dentistID, appointment date, start time, end time, dental treatment, and description from database</w:t>
      </w:r>
    </w:p>
    <w:p w14:paraId="65FDAF38"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appointmentID, patientID, dentistID, appointment date, start time, end time, dental treatment, and description from database</w:t>
      </w:r>
    </w:p>
    <w:p w14:paraId="5037EE1B" w14:textId="77777777" w:rsidR="00495C34" w:rsidRDefault="00495C34" w:rsidP="00495C34">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14:paraId="0CB657D4" w14:textId="77777777" w:rsidR="00495C34" w:rsidRDefault="00495C34" w:rsidP="00495C34">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14:paraId="4A542792" w14:textId="77777777" w:rsidR="00495C34" w:rsidRDefault="00495C34" w:rsidP="00495C34">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dentistID and password from input form matching with the data in dentist table in the database</w:t>
      </w:r>
    </w:p>
    <w:p w14:paraId="197EF7CA" w14:textId="77777777" w:rsidR="00495C34" w:rsidRDefault="00495C34" w:rsidP="00495C34">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officerID and password from input form matching with the data in officer table in the database</w:t>
      </w:r>
    </w:p>
    <w:p w14:paraId="36F4BB81" w14:textId="77777777" w:rsidR="00495C34" w:rsidRDefault="00495C34" w:rsidP="00495C34">
      <w:pPr>
        <w:pStyle w:val="ListParagraph"/>
        <w:rPr>
          <w:rFonts w:ascii="Times" w:hAnsi="Times"/>
        </w:rPr>
      </w:pPr>
      <w:r w:rsidRPr="006042B8">
        <w:rPr>
          <w:rFonts w:ascii="Times" w:hAnsi="Times"/>
          <w:b/>
          <w:bCs/>
        </w:rPr>
        <w:t>SRS-57:</w:t>
      </w:r>
      <w:r>
        <w:rPr>
          <w:rFonts w:ascii="Times" w:hAnsi="Times"/>
        </w:rPr>
        <w:t xml:space="preserve"> System shall retrieve appointments’ data including including appointmentID, patientID, dentistID, appointment date, start time, end time, dental treatment, and description from database</w:t>
      </w:r>
    </w:p>
    <w:p w14:paraId="65CA0367" w14:textId="77777777" w:rsidR="00495C34" w:rsidRDefault="00495C34" w:rsidP="00495C34">
      <w:pPr>
        <w:pStyle w:val="ListParagraph"/>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14:paraId="11F16175" w14:textId="77777777" w:rsidR="00384610" w:rsidRPr="007C5E89" w:rsidRDefault="00384610" w:rsidP="00384610">
      <w:pPr>
        <w:ind w:left="1418" w:hanging="698"/>
        <w:rPr>
          <w:rFonts w:ascii="Times" w:hAnsi="Times"/>
          <w:b/>
          <w:bCs/>
        </w:rPr>
      </w:pPr>
      <w:r w:rsidRPr="007C5E89">
        <w:rPr>
          <w:rFonts w:ascii="Times" w:hAnsi="Times"/>
          <w:b/>
          <w:bCs/>
        </w:rPr>
        <w:t>SRS-59:</w:t>
      </w:r>
      <w:r>
        <w:rPr>
          <w:rFonts w:ascii="Times" w:hAnsi="Times"/>
          <w:b/>
          <w:bCs/>
        </w:rPr>
        <w:t xml:space="preserve"> </w:t>
      </w:r>
      <w:r w:rsidRPr="00AF0DD4">
        <w:rPr>
          <w:rFonts w:ascii="Times New Roman" w:hAnsi="Times New Roman" w:cs="Times New Roman"/>
          <w:highlight w:val="yellow"/>
        </w:rPr>
        <w:t>System shall show error message “Please fill out this field” for any field that</w:t>
      </w:r>
      <w:r>
        <w:rPr>
          <w:rFonts w:ascii="Times New Roman" w:hAnsi="Times New Roman" w:cs="Times New Roman"/>
          <w:highlight w:val="yellow"/>
        </w:rPr>
        <w:t xml:space="preserve"> requires</w:t>
      </w:r>
      <w:r w:rsidRPr="00AF0DD4">
        <w:rPr>
          <w:rFonts w:ascii="Times New Roman" w:hAnsi="Times New Roman" w:cs="Times New Roman"/>
          <w:highlight w:val="yellow"/>
        </w:rPr>
        <w:t xml:space="preserve"> being</w:t>
      </w:r>
      <w:r>
        <w:rPr>
          <w:rFonts w:ascii="Times New Roman" w:hAnsi="Times New Roman" w:cs="Times New Roman"/>
          <w:highlight w:val="yellow"/>
        </w:rPr>
        <w:t xml:space="preserve"> </w:t>
      </w:r>
      <w:r w:rsidRPr="00AF0DD4">
        <w:rPr>
          <w:rFonts w:ascii="Times New Roman" w:hAnsi="Times New Roman" w:cs="Times New Roman"/>
          <w:highlight w:val="yellow"/>
        </w:rPr>
        <w:t>not empty</w:t>
      </w:r>
    </w:p>
    <w:p w14:paraId="74349394" w14:textId="77777777" w:rsidR="00384610" w:rsidRPr="007E0068" w:rsidRDefault="00384610" w:rsidP="00495C34">
      <w:pPr>
        <w:pStyle w:val="ListParagraph"/>
        <w:rPr>
          <w:rFonts w:ascii="Times" w:hAnsi="Times"/>
        </w:rPr>
      </w:pPr>
    </w:p>
    <w:p w14:paraId="200E78F2" w14:textId="77777777" w:rsidR="00AB3582" w:rsidRPr="00C506A9" w:rsidRDefault="00AB3582" w:rsidP="00495C34">
      <w:pPr>
        <w:ind w:firstLine="560"/>
        <w:rPr>
          <w:rFonts w:ascii="Times" w:eastAsiaTheme="minorEastAsia" w:hAnsi="Times" w:cs="Times"/>
          <w:color w:val="auto"/>
          <w:sz w:val="32"/>
          <w:szCs w:val="32"/>
          <w:lang w:bidi="ar-SA"/>
        </w:rPr>
      </w:pPr>
    </w:p>
    <w:p w14:paraId="276EC85B" w14:textId="77777777" w:rsidR="00AB3582" w:rsidRPr="0094237D" w:rsidRDefault="00E14513" w:rsidP="00DC65F6">
      <w:pPr>
        <w:pStyle w:val="Heading3"/>
        <w:rPr>
          <w:rFonts w:ascii="Times" w:hAnsi="Times"/>
          <w:color w:val="000000" w:themeColor="text1"/>
          <w:sz w:val="28"/>
          <w:lang w:bidi="ar-SA"/>
        </w:rPr>
      </w:pPr>
      <w:bookmarkStart w:id="24" w:name="_Toc268347965"/>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4"/>
    </w:p>
    <w:p w14:paraId="60092280" w14:textId="77777777" w:rsidR="00945003" w:rsidRDefault="00945003" w:rsidP="00945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97D615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AD-01: </w:t>
      </w:r>
      <w:r w:rsidRPr="00945003">
        <w:rPr>
          <w:rFonts w:ascii="Times New Roman" w:hAnsi="Times New Roman" w:cs="Times New Roman"/>
          <w:sz w:val="24"/>
          <w:szCs w:val="24"/>
        </w:rPr>
        <w:t>Display patients’ own appointment (in mobile application)</w:t>
      </w:r>
      <w:r w:rsidRPr="00945003">
        <w:rPr>
          <w:rFonts w:ascii="Times" w:hAnsi="Times"/>
          <w:sz w:val="24"/>
          <w:szCs w:val="24"/>
        </w:rPr>
        <w:t xml:space="preserve"> </w:t>
      </w:r>
    </w:p>
    <w:p w14:paraId="3A0D16F6"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AD-02: </w:t>
      </w:r>
      <w:r w:rsidRPr="00945003">
        <w:rPr>
          <w:rFonts w:ascii="Times New Roman" w:hAnsi="Times New Roman" w:cs="Times New Roman"/>
          <w:sz w:val="24"/>
          <w:szCs w:val="24"/>
        </w:rPr>
        <w:t>Display all appointment from Google calendar (in mobile application)</w:t>
      </w:r>
      <w:r w:rsidRPr="00945003">
        <w:rPr>
          <w:rFonts w:ascii="Times" w:hAnsi="Times"/>
          <w:sz w:val="24"/>
          <w:szCs w:val="24"/>
        </w:rPr>
        <w:t xml:space="preserve"> </w:t>
      </w:r>
    </w:p>
    <w:p w14:paraId="23369D9B"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AD-03: </w:t>
      </w:r>
      <w:r w:rsidRPr="00945003">
        <w:rPr>
          <w:rFonts w:ascii="Times New Roman" w:hAnsi="Times New Roman" w:cs="Times New Roman"/>
          <w:sz w:val="24"/>
          <w:szCs w:val="24"/>
        </w:rPr>
        <w:t>Display patients’ own appointment (in website)</w:t>
      </w:r>
    </w:p>
    <w:p w14:paraId="01490CAB" w14:textId="77777777" w:rsidR="00945003" w:rsidRPr="00945003" w:rsidRDefault="00945003" w:rsidP="00945003">
      <w:pPr>
        <w:pStyle w:val="ListParagraph"/>
        <w:numPr>
          <w:ilvl w:val="0"/>
          <w:numId w:val="15"/>
        </w:numPr>
        <w:rPr>
          <w:rFonts w:ascii="Times" w:hAnsi="Times"/>
          <w:sz w:val="24"/>
          <w:szCs w:val="24"/>
        </w:rPr>
      </w:pPr>
      <w:r w:rsidRPr="00945003">
        <w:rPr>
          <w:sz w:val="24"/>
          <w:szCs w:val="24"/>
        </w:rPr>
        <w:t xml:space="preserve">AD-04: </w:t>
      </w:r>
      <w:r w:rsidRPr="00945003">
        <w:rPr>
          <w:rFonts w:ascii="Times New Roman" w:hAnsi="Times New Roman" w:cs="Times New Roman"/>
          <w:sz w:val="24"/>
          <w:szCs w:val="24"/>
        </w:rPr>
        <w:t>Display dentists’ own appointment (in website)</w:t>
      </w:r>
      <w:r w:rsidRPr="00945003">
        <w:rPr>
          <w:rFonts w:ascii="Times" w:hAnsi="Times"/>
          <w:sz w:val="24"/>
          <w:szCs w:val="24"/>
        </w:rPr>
        <w:t xml:space="preserve"> </w:t>
      </w:r>
    </w:p>
    <w:p w14:paraId="6A77A8E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AD-05: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0B987DC5"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AD-06: </w:t>
      </w:r>
      <w:r w:rsidRPr="00945003">
        <w:rPr>
          <w:rFonts w:ascii="Times New Roman" w:hAnsi="Times New Roman" w:cs="Times New Roman"/>
          <w:sz w:val="24"/>
          <w:szCs w:val="24"/>
        </w:rPr>
        <w:t xml:space="preserve">Display all appointments as a list </w:t>
      </w:r>
    </w:p>
    <w:p w14:paraId="741D9C3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AD-07: </w:t>
      </w:r>
      <w:r w:rsidRPr="00945003">
        <w:rPr>
          <w:rFonts w:ascii="Times New Roman" w:hAnsi="Times New Roman" w:cs="Times New Roman"/>
          <w:sz w:val="24"/>
          <w:szCs w:val="24"/>
        </w:rPr>
        <w:t xml:space="preserve">Display patients’ appointments list for officer </w:t>
      </w:r>
    </w:p>
    <w:p w14:paraId="2EFE1BC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AD-08: </w:t>
      </w:r>
      <w:r w:rsidRPr="00945003">
        <w:rPr>
          <w:rFonts w:ascii="Times New Roman" w:hAnsi="Times New Roman" w:cs="Times New Roman"/>
          <w:sz w:val="24"/>
          <w:szCs w:val="24"/>
        </w:rPr>
        <w:t>Display dentists’ appointment for officer</w:t>
      </w:r>
      <w:r w:rsidRPr="00945003">
        <w:rPr>
          <w:rFonts w:ascii="Times" w:hAnsi="Times"/>
          <w:sz w:val="24"/>
          <w:szCs w:val="24"/>
        </w:rPr>
        <w:t xml:space="preserve"> </w:t>
      </w:r>
    </w:p>
    <w:p w14:paraId="657BA309"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AD-09: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532A8E0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AD-10: </w:t>
      </w:r>
      <w:r w:rsidRPr="00945003">
        <w:rPr>
          <w:rFonts w:ascii="Times New Roman" w:hAnsi="Times New Roman" w:cs="Times New Roman"/>
          <w:sz w:val="24"/>
          <w:szCs w:val="24"/>
        </w:rPr>
        <w:t>Create new appointment</w:t>
      </w:r>
      <w:r w:rsidRPr="00945003">
        <w:rPr>
          <w:rFonts w:ascii="Times" w:hAnsi="Times"/>
          <w:sz w:val="24"/>
          <w:szCs w:val="24"/>
        </w:rPr>
        <w:t xml:space="preserve"> </w:t>
      </w:r>
    </w:p>
    <w:p w14:paraId="229667E6"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AD-11: </w:t>
      </w:r>
      <w:r w:rsidRPr="00945003">
        <w:rPr>
          <w:rFonts w:ascii="Times New Roman" w:hAnsi="Times New Roman" w:cs="Times New Roman"/>
          <w:sz w:val="24"/>
          <w:szCs w:val="24"/>
        </w:rPr>
        <w:t xml:space="preserve">Edit </w:t>
      </w:r>
      <w:r w:rsidRPr="00945003">
        <w:rPr>
          <w:rFonts w:ascii="Times" w:hAnsi="Times" w:cs="Times New Roman"/>
          <w:sz w:val="24"/>
          <w:szCs w:val="24"/>
        </w:rPr>
        <w:t>appointment</w:t>
      </w:r>
      <w:r w:rsidRPr="00945003">
        <w:rPr>
          <w:rFonts w:ascii="Times" w:hAnsi="Times"/>
          <w:sz w:val="24"/>
          <w:szCs w:val="24"/>
        </w:rPr>
        <w:t xml:space="preserve"> </w:t>
      </w:r>
    </w:p>
    <w:p w14:paraId="7F1CAA7B"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AD-12: </w:t>
      </w:r>
      <w:r w:rsidRPr="00945003">
        <w:rPr>
          <w:rFonts w:ascii="Times New Roman" w:hAnsi="Times New Roman" w:cs="Times New Roman"/>
          <w:sz w:val="24"/>
          <w:szCs w:val="24"/>
        </w:rPr>
        <w:t xml:space="preserve">Delete </w:t>
      </w:r>
      <w:r w:rsidRPr="00945003">
        <w:rPr>
          <w:rFonts w:ascii="Times" w:hAnsi="Times" w:cs="Times New Roman"/>
          <w:sz w:val="24"/>
          <w:szCs w:val="24"/>
        </w:rPr>
        <w:t>appointment</w:t>
      </w:r>
      <w:r w:rsidRPr="00945003">
        <w:rPr>
          <w:rFonts w:ascii="Times New Roman" w:hAnsi="Times New Roman" w:cs="Times New Roman"/>
          <w:sz w:val="24"/>
          <w:szCs w:val="24"/>
        </w:rPr>
        <w:t>s</w:t>
      </w:r>
      <w:r w:rsidRPr="00945003">
        <w:rPr>
          <w:rFonts w:ascii="Times" w:hAnsi="Times"/>
          <w:sz w:val="24"/>
          <w:szCs w:val="24"/>
        </w:rPr>
        <w:t xml:space="preserve"> </w:t>
      </w:r>
    </w:p>
    <w:p w14:paraId="09C53F47"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AD-13: </w:t>
      </w:r>
      <w:r w:rsidRPr="00945003">
        <w:rPr>
          <w:rFonts w:ascii="Times New Roman" w:hAnsi="Times New Roman" w:cs="Times New Roman"/>
          <w:sz w:val="24"/>
          <w:szCs w:val="24"/>
        </w:rPr>
        <w:t>Save appointment to Google calendar</w:t>
      </w:r>
      <w:r w:rsidRPr="00945003">
        <w:rPr>
          <w:rFonts w:ascii="Times" w:hAnsi="Times"/>
          <w:sz w:val="24"/>
          <w:szCs w:val="24"/>
        </w:rPr>
        <w:t xml:space="preserve"> </w:t>
      </w:r>
    </w:p>
    <w:p w14:paraId="6F192D6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AD-14: </w:t>
      </w:r>
      <w:r w:rsidRPr="00945003">
        <w:rPr>
          <w:rFonts w:ascii="Times New Roman" w:hAnsi="Times New Roman" w:cs="Times New Roman"/>
          <w:sz w:val="24"/>
          <w:szCs w:val="24"/>
        </w:rPr>
        <w:t>Create new account for patient</w:t>
      </w:r>
      <w:r w:rsidRPr="00945003">
        <w:rPr>
          <w:rFonts w:ascii="Times" w:hAnsi="Times"/>
          <w:sz w:val="24"/>
          <w:szCs w:val="24"/>
        </w:rPr>
        <w:t xml:space="preserve"> </w:t>
      </w:r>
    </w:p>
    <w:p w14:paraId="33EED0FC"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AD-15: </w:t>
      </w:r>
      <w:r w:rsidRPr="00945003">
        <w:rPr>
          <w:rFonts w:ascii="Times New Roman" w:hAnsi="Times New Roman" w:cs="Times New Roman"/>
          <w:sz w:val="24"/>
          <w:szCs w:val="24"/>
        </w:rPr>
        <w:t>Edit patients’ information</w:t>
      </w:r>
      <w:r w:rsidRPr="00945003">
        <w:rPr>
          <w:rFonts w:ascii="Times" w:hAnsi="Times"/>
          <w:sz w:val="24"/>
          <w:szCs w:val="24"/>
        </w:rPr>
        <w:t xml:space="preserve"> </w:t>
      </w:r>
    </w:p>
    <w:p w14:paraId="6BD4190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AD-16: </w:t>
      </w:r>
      <w:r w:rsidRPr="00945003">
        <w:rPr>
          <w:rFonts w:ascii="Times New Roman" w:hAnsi="Times New Roman" w:cs="Times New Roman"/>
          <w:sz w:val="24"/>
          <w:szCs w:val="24"/>
        </w:rPr>
        <w:t>Delete patients’ account</w:t>
      </w:r>
      <w:r w:rsidRPr="00945003">
        <w:rPr>
          <w:rFonts w:ascii="Times" w:hAnsi="Times"/>
          <w:sz w:val="24"/>
          <w:szCs w:val="24"/>
        </w:rPr>
        <w:t xml:space="preserve"> </w:t>
      </w:r>
    </w:p>
    <w:p w14:paraId="42D023D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AD-17: </w:t>
      </w:r>
      <w:r w:rsidRPr="00945003">
        <w:rPr>
          <w:rFonts w:ascii="Times New Roman" w:hAnsi="Times New Roman" w:cs="Times New Roman"/>
          <w:sz w:val="24"/>
          <w:szCs w:val="24"/>
        </w:rPr>
        <w:t>Create new account for dentist</w:t>
      </w:r>
      <w:r w:rsidRPr="00945003">
        <w:rPr>
          <w:rFonts w:ascii="Times" w:hAnsi="Times"/>
          <w:sz w:val="24"/>
          <w:szCs w:val="24"/>
        </w:rPr>
        <w:t xml:space="preserve"> </w:t>
      </w:r>
    </w:p>
    <w:p w14:paraId="45FAC47E"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AD-18: </w:t>
      </w:r>
      <w:r w:rsidRPr="00945003">
        <w:rPr>
          <w:rFonts w:ascii="Times New Roman" w:hAnsi="Times New Roman" w:cs="Times New Roman"/>
          <w:sz w:val="24"/>
          <w:szCs w:val="24"/>
        </w:rPr>
        <w:t>Edit dentists’ information</w:t>
      </w:r>
      <w:r w:rsidRPr="00945003">
        <w:rPr>
          <w:rFonts w:ascii="Times" w:hAnsi="Times"/>
          <w:sz w:val="24"/>
          <w:szCs w:val="24"/>
        </w:rPr>
        <w:t xml:space="preserve"> </w:t>
      </w:r>
    </w:p>
    <w:p w14:paraId="4050FF1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AD-19: </w:t>
      </w:r>
      <w:r w:rsidRPr="00945003">
        <w:rPr>
          <w:rFonts w:ascii="Times New Roman" w:hAnsi="Times New Roman" w:cs="Times New Roman"/>
          <w:sz w:val="24"/>
          <w:szCs w:val="24"/>
        </w:rPr>
        <w:t>Delete dentists’ account</w:t>
      </w:r>
      <w:r w:rsidRPr="00945003">
        <w:rPr>
          <w:rFonts w:ascii="Times" w:hAnsi="Times"/>
          <w:sz w:val="24"/>
          <w:szCs w:val="24"/>
        </w:rPr>
        <w:t xml:space="preserve"> </w:t>
      </w:r>
    </w:p>
    <w:p w14:paraId="7E5830E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AD-20: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185A3783"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AD-21: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58106BA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8FE3E42"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A72EF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C25E8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B21B5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D0BE5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21E2C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04918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4ECCB7"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1073E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1F3D4D" w14:textId="77777777" w:rsidR="00AB3582" w:rsidRDefault="00E14513" w:rsidP="00DC65F6">
      <w:pPr>
        <w:pStyle w:val="Heading3"/>
        <w:rPr>
          <w:rFonts w:ascii="Times" w:hAnsi="Times"/>
          <w:color w:val="000000" w:themeColor="text1"/>
          <w:sz w:val="28"/>
          <w:lang w:bidi="ar-SA"/>
        </w:rPr>
      </w:pPr>
      <w:bookmarkStart w:id="25" w:name="_Toc268347966"/>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5"/>
    </w:p>
    <w:p w14:paraId="587FAAA2" w14:textId="77777777" w:rsidR="001B42CF" w:rsidRPr="001B42CF" w:rsidRDefault="001B42CF" w:rsidP="001B42CF">
      <w:pPr>
        <w:rPr>
          <w:lang w:bidi="ar-SA"/>
        </w:rPr>
      </w:pPr>
    </w:p>
    <w:p w14:paraId="34C1FCC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SD-11: Edit an appointment</w:t>
      </w:r>
    </w:p>
    <w:p w14:paraId="110AC4F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SD-10: Make an appointment</w:t>
      </w:r>
    </w:p>
    <w:p w14:paraId="653328C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SD-09: View all dentist as a list</w:t>
      </w:r>
    </w:p>
    <w:p w14:paraId="76B0F79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SD-08: View all patients as a list</w:t>
      </w:r>
    </w:p>
    <w:p w14:paraId="7E185C9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SD-07: Create dentist account</w:t>
      </w:r>
    </w:p>
    <w:p w14:paraId="07A5C263"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SD-06: Create patient account</w:t>
      </w:r>
    </w:p>
    <w:p w14:paraId="7D1F1139"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SD-05: View all appointment in dental clinic</w:t>
      </w:r>
    </w:p>
    <w:p w14:paraId="2BE4BFE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SD-04: View his/her own appointment</w:t>
      </w:r>
    </w:p>
    <w:p w14:paraId="01A3C9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SD-03: View dental clinic calendar</w:t>
      </w:r>
    </w:p>
    <w:p w14:paraId="037AF9DD"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SD-02: Logout</w:t>
      </w:r>
    </w:p>
    <w:p w14:paraId="1FD034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SD-01: Login</w:t>
      </w:r>
    </w:p>
    <w:p w14:paraId="117FE34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SD-12: Delete an appointment</w:t>
      </w:r>
    </w:p>
    <w:p w14:paraId="7240079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SD-13: Edit patients’ account</w:t>
      </w:r>
    </w:p>
    <w:p w14:paraId="1D6FB1F7"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SD-14: Edit dentists’ account</w:t>
      </w:r>
    </w:p>
    <w:p w14:paraId="610B0FE5"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SD-15: Delete patients’ account</w:t>
      </w:r>
    </w:p>
    <w:p w14:paraId="006DA2C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SD-16: Delete dentists’ account</w:t>
      </w:r>
    </w:p>
    <w:p w14:paraId="0909826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SD-17: Save appointment to Google Calendar</w:t>
      </w:r>
    </w:p>
    <w:p w14:paraId="4CDD984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SD-18: Login to the mobile application</w:t>
      </w:r>
    </w:p>
    <w:p w14:paraId="6C275A0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 xml:space="preserve">SD-19: View his/her own appointment </w:t>
      </w:r>
    </w:p>
    <w:p w14:paraId="3CB5C7AA"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SD-20: View appointment in Google calendar</w:t>
      </w:r>
    </w:p>
    <w:p w14:paraId="24B987D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SD-21: Logout from mobile application</w:t>
      </w:r>
    </w:p>
    <w:p w14:paraId="7C9C4C9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SD-23: Officer view dentists’ appointment</w:t>
      </w:r>
    </w:p>
    <w:p w14:paraId="1332493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SD-24: Officer view patients’ appointment</w:t>
      </w:r>
    </w:p>
    <w:p w14:paraId="0B309F0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51784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11AF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EF4F66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9EE5B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DEFB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508D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3E8DA5"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BC9682" w14:textId="77777777" w:rsidR="00BB57CD" w:rsidRDefault="00BB57CD" w:rsidP="00DC65F6">
      <w:pPr>
        <w:pStyle w:val="Heading3"/>
        <w:rPr>
          <w:rFonts w:ascii="Times" w:hAnsi="Times"/>
          <w:color w:val="000000" w:themeColor="text1"/>
          <w:sz w:val="28"/>
          <w:lang w:bidi="ar-SA"/>
        </w:rPr>
      </w:pPr>
      <w:bookmarkStart w:id="26" w:name="_Toc268347967"/>
    </w:p>
    <w:p w14:paraId="0CE60E23" w14:textId="77777777" w:rsidR="00AB3582" w:rsidRDefault="00E14513" w:rsidP="00DC65F6">
      <w:pPr>
        <w:pStyle w:val="Heading3"/>
        <w:rPr>
          <w:rFonts w:ascii="Times" w:hAnsi="Times"/>
          <w:color w:val="000000" w:themeColor="text1"/>
          <w:sz w:val="28"/>
          <w:lang w:bidi="ar-SA"/>
        </w:rPr>
      </w:pPr>
      <w:r w:rsidRPr="0094237D">
        <w:rPr>
          <w:rFonts w:ascii="Times" w:hAnsi="Times"/>
          <w:color w:val="000000" w:themeColor="text1"/>
          <w:sz w:val="28"/>
          <w:lang w:bidi="ar-SA"/>
        </w:rPr>
        <w:t>4</w:t>
      </w:r>
      <w:r w:rsidR="00AB3582" w:rsidRPr="0094237D">
        <w:rPr>
          <w:rFonts w:ascii="Times" w:hAnsi="Times"/>
          <w:color w:val="000000" w:themeColor="text1"/>
          <w:sz w:val="28"/>
          <w:lang w:bidi="ar-SA"/>
        </w:rPr>
        <w:t>.7 User Interface Design</w:t>
      </w:r>
      <w:bookmarkEnd w:id="26"/>
    </w:p>
    <w:p w14:paraId="70B90F02" w14:textId="77777777" w:rsidR="00682485" w:rsidRPr="00682485" w:rsidRDefault="00682485" w:rsidP="00682485">
      <w:pPr>
        <w:rPr>
          <w:lang w:bidi="ar-SA"/>
        </w:rPr>
      </w:pPr>
    </w:p>
    <w:p w14:paraId="0681A5B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14:paraId="36BECC79"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UI-02: Shows the login page of the website. The area number 1 is the field of input userID and patientID. In officer login page will show as OfficerID, in patient login page will show as PatientID, and in dentist login page will show as DentistID</w:t>
      </w:r>
    </w:p>
    <w:p w14:paraId="50B70EE1"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UI-03: Shows the schedule of dental clinic from google calendar. The area number 1 will shows the name of patient.</w:t>
      </w:r>
    </w:p>
    <w:p w14:paraId="19C2AE2C"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UI-04: Shows the officer index page after officer login. Officer can make appointment google calendar, view schedule, and manage account.</w:t>
      </w:r>
    </w:p>
    <w:p w14:paraId="5CA09F0E"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UI-05: Shows page of google calendar to add the appointment to dental clinic calendar.</w:t>
      </w:r>
    </w:p>
    <w:p w14:paraId="1902CA7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14:paraId="1B1DB356"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14:paraId="5D75B2FF"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14:paraId="0760C8CA"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14:paraId="2703B34B" w14:textId="77777777" w:rsidR="001E4396" w:rsidRDefault="001E4396" w:rsidP="001E4396">
      <w:pPr>
        <w:pStyle w:val="ListParagraph"/>
        <w:numPr>
          <w:ilvl w:val="0"/>
          <w:numId w:val="8"/>
        </w:numPr>
      </w:pPr>
      <w:r w:rsidRPr="001E4396">
        <w:rPr>
          <w:rFonts w:ascii="Times New Roman" w:hAnsi="Times New Roman" w:cs="Times New Roman"/>
          <w:sz w:val="24"/>
          <w:szCs w:val="32"/>
        </w:rPr>
        <w:t>UI-10: Dentist edit information page</w:t>
      </w:r>
    </w:p>
    <w:p w14:paraId="540209C7" w14:textId="77777777" w:rsidR="001E4396" w:rsidRDefault="001E4396" w:rsidP="001E4396">
      <w:pPr>
        <w:pStyle w:val="ListParagraph"/>
        <w:numPr>
          <w:ilvl w:val="0"/>
          <w:numId w:val="8"/>
        </w:numPr>
      </w:pPr>
      <w:r w:rsidRPr="001E4396">
        <w:rPr>
          <w:rFonts w:ascii="Times New Roman" w:hAnsi="Times New Roman" w:cs="Times New Roman"/>
          <w:sz w:val="24"/>
          <w:szCs w:val="32"/>
        </w:rPr>
        <w:t>UI-11: Dentist list page[</w:t>
      </w:r>
    </w:p>
    <w:p w14:paraId="6D3E06B5" w14:textId="77777777" w:rsidR="001E4396" w:rsidRDefault="001E4396" w:rsidP="001E4396">
      <w:pPr>
        <w:pStyle w:val="ListParagraph"/>
        <w:numPr>
          <w:ilvl w:val="0"/>
          <w:numId w:val="8"/>
        </w:numPr>
      </w:pPr>
      <w:r w:rsidRPr="001E4396">
        <w:rPr>
          <w:rFonts w:ascii="Times New Roman" w:hAnsi="Times New Roman" w:cs="Times New Roman"/>
          <w:sz w:val="24"/>
          <w:szCs w:val="32"/>
        </w:rPr>
        <w:t>UI-12: Show appointment list</w:t>
      </w:r>
    </w:p>
    <w:p w14:paraId="7F9451C6" w14:textId="77777777" w:rsidR="001E4396" w:rsidRPr="001E4396" w:rsidRDefault="001E4396" w:rsidP="001E4396">
      <w:pPr>
        <w:pStyle w:val="ListParagraph"/>
        <w:numPr>
          <w:ilvl w:val="0"/>
          <w:numId w:val="8"/>
        </w:numPr>
      </w:pPr>
      <w:r>
        <w:t xml:space="preserve">UI-13: </w:t>
      </w:r>
      <w:r w:rsidRPr="001E4396">
        <w:rPr>
          <w:rFonts w:ascii="Times New Roman" w:hAnsi="Times New Roman" w:cs="Times New Roman"/>
          <w:sz w:val="24"/>
          <w:szCs w:val="32"/>
        </w:rPr>
        <w:t xml:space="preserve">Create appointment page </w:t>
      </w:r>
    </w:p>
    <w:p w14:paraId="78121B3A" w14:textId="77777777" w:rsidR="001E4396" w:rsidRDefault="001E4396" w:rsidP="001E4396">
      <w:pPr>
        <w:pStyle w:val="ListParagraph"/>
        <w:numPr>
          <w:ilvl w:val="0"/>
          <w:numId w:val="8"/>
        </w:numPr>
      </w:pPr>
      <w:r w:rsidRPr="001E4396">
        <w:rPr>
          <w:rFonts w:ascii="Times New Roman" w:hAnsi="Times New Roman" w:cs="Times New Roman"/>
          <w:sz w:val="24"/>
          <w:szCs w:val="32"/>
        </w:rPr>
        <w:t>UI-14: Show patients’ own appointment</w:t>
      </w:r>
    </w:p>
    <w:p w14:paraId="69AB7B7A" w14:textId="77777777" w:rsidR="001E4396" w:rsidRDefault="001E4396" w:rsidP="001E4396">
      <w:pPr>
        <w:pStyle w:val="ListParagraph"/>
        <w:numPr>
          <w:ilvl w:val="0"/>
          <w:numId w:val="8"/>
        </w:numPr>
      </w:pPr>
      <w:r w:rsidRPr="001E4396">
        <w:rPr>
          <w:rFonts w:ascii="Times New Roman" w:hAnsi="Times New Roman" w:cs="Times New Roman"/>
          <w:sz w:val="24"/>
          <w:szCs w:val="32"/>
        </w:rPr>
        <w:t>UI-15: Show dentists’ own appointment</w:t>
      </w:r>
    </w:p>
    <w:p w14:paraId="72ACD77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UI-16: Mobile application index page</w:t>
      </w:r>
    </w:p>
    <w:p w14:paraId="6BD258B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 xml:space="preserve">UI-17: Mobile application menu </w:t>
      </w:r>
    </w:p>
    <w:p w14:paraId="7FA1CA07"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UI-18: Login page for patient </w:t>
      </w:r>
    </w:p>
    <w:p w14:paraId="7CD06A3F"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UI-19: Display patients’ appointment </w:t>
      </w:r>
    </w:p>
    <w:p w14:paraId="6288EEE4"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UI-20: Dental clinic calendar </w:t>
      </w:r>
    </w:p>
    <w:p w14:paraId="3A419258" w14:textId="77777777" w:rsidR="001E4396" w:rsidRDefault="001E4396" w:rsidP="00AD4732">
      <w:pPr>
        <w:rPr>
          <w:rFonts w:ascii="Times" w:hAnsi="Times"/>
          <w:b/>
          <w:sz w:val="28"/>
        </w:rPr>
      </w:pPr>
    </w:p>
    <w:p w14:paraId="00981AE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4DD19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6E3904"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98E255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47A05D" w14:textId="77777777" w:rsidR="00E1640C" w:rsidRDefault="00E1640C"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3C7BF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6C6D06"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9F6529" w14:textId="77777777" w:rsidR="00AB3582" w:rsidRDefault="00E14513" w:rsidP="00DC65F6">
      <w:pPr>
        <w:pStyle w:val="Heading3"/>
        <w:rPr>
          <w:rFonts w:ascii="Times" w:hAnsi="Times"/>
          <w:color w:val="000000" w:themeColor="text1"/>
          <w:sz w:val="28"/>
          <w:lang w:bidi="ar-SA"/>
        </w:rPr>
      </w:pPr>
      <w:bookmarkStart w:id="27" w:name="_Toc268347968"/>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7"/>
    </w:p>
    <w:p w14:paraId="33F8918A" w14:textId="77777777" w:rsidR="00682485" w:rsidRPr="0078292C" w:rsidRDefault="00682485" w:rsidP="00682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1F42516"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21AFC">
        <w:rPr>
          <w:rFonts w:ascii="Times" w:eastAsiaTheme="minorEastAsia" w:hAnsi="Times" w:cs="Times"/>
          <w:b/>
          <w:color w:val="auto"/>
          <w:sz w:val="26"/>
          <w:szCs w:val="26"/>
          <w:lang w:bidi="ar-SA"/>
        </w:rPr>
        <w:t xml:space="preserve">STC-01: </w:t>
      </w:r>
      <w:r w:rsidRPr="00821AFC">
        <w:rPr>
          <w:rFonts w:ascii="Times New Roman" w:hAnsi="Times New Roman" w:cs="Times New Roman"/>
          <w:sz w:val="26"/>
          <w:szCs w:val="26"/>
        </w:rPr>
        <w:t xml:space="preserve">Patient can view own appointment in mobile application </w:t>
      </w:r>
    </w:p>
    <w:p w14:paraId="6E3FA18B"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STC-02: </w:t>
      </w:r>
      <w:r w:rsidRPr="00821AFC">
        <w:rPr>
          <w:rFonts w:ascii="Times New Roman" w:hAnsi="Times New Roman" w:cs="Times New Roman"/>
          <w:sz w:val="26"/>
          <w:szCs w:val="26"/>
        </w:rPr>
        <w:t xml:space="preserve">Patient can view all appointments from Google calendar in mobile application </w:t>
      </w:r>
    </w:p>
    <w:p w14:paraId="1A25488F"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STC-03: </w:t>
      </w:r>
      <w:r w:rsidRPr="00384610">
        <w:rPr>
          <w:rFonts w:ascii="Times New Roman" w:hAnsi="Times New Roman" w:cs="Times New Roman"/>
          <w:sz w:val="26"/>
          <w:szCs w:val="26"/>
        </w:rPr>
        <w:t xml:space="preserve">Patient can view own appointment in website </w:t>
      </w:r>
    </w:p>
    <w:p w14:paraId="235D618E"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STC-04: </w:t>
      </w:r>
      <w:r w:rsidRPr="00384610">
        <w:rPr>
          <w:rFonts w:ascii="Times New Roman" w:hAnsi="Times New Roman" w:cs="Times New Roman"/>
          <w:sz w:val="26"/>
          <w:szCs w:val="26"/>
        </w:rPr>
        <w:t xml:space="preserve">Dentist can view own appointment in website </w:t>
      </w:r>
    </w:p>
    <w:p w14:paraId="507442A0"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STC-05: </w:t>
      </w:r>
      <w:r w:rsidRPr="00821AFC">
        <w:rPr>
          <w:rFonts w:ascii="Times New Roman" w:hAnsi="Times New Roman" w:cs="Times New Roman"/>
          <w:sz w:val="26"/>
          <w:szCs w:val="26"/>
        </w:rPr>
        <w:t xml:space="preserve">Visitor can view all appointment from Google calendar in website </w:t>
      </w:r>
    </w:p>
    <w:p w14:paraId="172CDD41"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STC-06: </w:t>
      </w:r>
      <w:r w:rsidRPr="00821AFC">
        <w:rPr>
          <w:rFonts w:ascii="Times New Roman" w:hAnsi="Times New Roman" w:cs="Times New Roman"/>
          <w:sz w:val="26"/>
          <w:szCs w:val="26"/>
        </w:rPr>
        <w:t xml:space="preserve">Officer can view all appointments as a list in website </w:t>
      </w:r>
    </w:p>
    <w:p w14:paraId="2F30B405"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STC-07: </w:t>
      </w:r>
      <w:r w:rsidRPr="00821AFC">
        <w:rPr>
          <w:rFonts w:ascii="Times New Roman" w:hAnsi="Times New Roman" w:cs="Times New Roman"/>
          <w:sz w:val="26"/>
          <w:szCs w:val="26"/>
        </w:rPr>
        <w:t xml:space="preserve">Officer can view patients’ appointment as a list in website </w:t>
      </w:r>
    </w:p>
    <w:p w14:paraId="7A77008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STC-08: </w:t>
      </w:r>
      <w:r w:rsidRPr="00821AFC">
        <w:rPr>
          <w:rFonts w:ascii="Times New Roman" w:hAnsi="Times New Roman" w:cs="Times New Roman"/>
          <w:sz w:val="26"/>
          <w:szCs w:val="26"/>
        </w:rPr>
        <w:t xml:space="preserve">Officer can view dentists’ appointment as a list in website </w:t>
      </w:r>
    </w:p>
    <w:p w14:paraId="425B22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STC-09: </w:t>
      </w:r>
      <w:r w:rsidRPr="00384610">
        <w:rPr>
          <w:rFonts w:ascii="Times" w:eastAsiaTheme="minorEastAsia" w:hAnsi="Times" w:cs="Times"/>
          <w:color w:val="auto"/>
          <w:sz w:val="26"/>
          <w:szCs w:val="26"/>
          <w:lang w:bidi="ar-SA"/>
        </w:rPr>
        <w:t xml:space="preserve">Patient can view all appointments from Google calendar in the website </w:t>
      </w:r>
    </w:p>
    <w:p w14:paraId="3D5275A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STC-10: </w:t>
      </w:r>
      <w:r w:rsidRPr="00384610">
        <w:rPr>
          <w:rFonts w:ascii="Times New Roman" w:hAnsi="Times New Roman" w:cs="Times New Roman"/>
          <w:sz w:val="26"/>
          <w:szCs w:val="26"/>
        </w:rPr>
        <w:t xml:space="preserve">Officer can </w:t>
      </w:r>
      <w:r w:rsidR="00384610">
        <w:rPr>
          <w:rFonts w:ascii="Times New Roman" w:hAnsi="Times New Roman" w:cs="Times New Roman"/>
          <w:sz w:val="26"/>
          <w:szCs w:val="26"/>
        </w:rPr>
        <w:t xml:space="preserve">create new appointment </w:t>
      </w:r>
    </w:p>
    <w:p w14:paraId="1F775797"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STC-11: </w:t>
      </w:r>
      <w:r w:rsidRPr="00384610">
        <w:rPr>
          <w:rFonts w:ascii="Times New Roman" w:hAnsi="Times New Roman" w:cs="Times New Roman"/>
          <w:sz w:val="26"/>
          <w:szCs w:val="26"/>
        </w:rPr>
        <w:t xml:space="preserve">Officer can edit the appointment </w:t>
      </w:r>
    </w:p>
    <w:p w14:paraId="4067F4E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STC-12: </w:t>
      </w:r>
      <w:r w:rsidRPr="00384610">
        <w:rPr>
          <w:rFonts w:ascii="Times New Roman" w:hAnsi="Times New Roman" w:cs="Times New Roman"/>
          <w:sz w:val="26"/>
          <w:szCs w:val="26"/>
        </w:rPr>
        <w:t xml:space="preserve">Officer can delete the appointment </w:t>
      </w:r>
    </w:p>
    <w:p w14:paraId="6F2A17FA"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STC-13: </w:t>
      </w:r>
      <w:r w:rsidRPr="00384610">
        <w:rPr>
          <w:rFonts w:ascii="Times New Roman" w:hAnsi="Times New Roman" w:cs="Times New Roman"/>
          <w:sz w:val="26"/>
          <w:szCs w:val="26"/>
        </w:rPr>
        <w:t xml:space="preserve">Officer can save the appointment to Google </w:t>
      </w:r>
    </w:p>
    <w:p w14:paraId="3CE6D38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STC-14: </w:t>
      </w:r>
      <w:r w:rsidRPr="00384610">
        <w:rPr>
          <w:rFonts w:ascii="Times New Roman" w:hAnsi="Times New Roman" w:cs="Times New Roman"/>
          <w:sz w:val="26"/>
          <w:szCs w:val="26"/>
        </w:rPr>
        <w:t xml:space="preserve">Patient can login to the mobile application </w:t>
      </w:r>
    </w:p>
    <w:p w14:paraId="7E4D7F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STC-15: </w:t>
      </w:r>
      <w:r w:rsidRPr="00384610">
        <w:rPr>
          <w:rFonts w:ascii="Times New Roman" w:hAnsi="Times New Roman" w:cs="Times New Roman"/>
          <w:sz w:val="26"/>
          <w:szCs w:val="26"/>
        </w:rPr>
        <w:t xml:space="preserve">Patient can login to the website </w:t>
      </w:r>
    </w:p>
    <w:p w14:paraId="7E1B0744"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STC-16: </w:t>
      </w:r>
      <w:r w:rsidRPr="00384610">
        <w:rPr>
          <w:rFonts w:ascii="Times" w:eastAsiaTheme="minorEastAsia" w:hAnsi="Times" w:cs="Times"/>
          <w:color w:val="auto"/>
          <w:sz w:val="26"/>
          <w:szCs w:val="26"/>
          <w:lang w:bidi="ar-SA"/>
        </w:rPr>
        <w:t xml:space="preserve">Patient can logout from the mobile application </w:t>
      </w:r>
    </w:p>
    <w:p w14:paraId="6DF2B3D0" w14:textId="77777777" w:rsidR="00384610" w:rsidRPr="00384610" w:rsidRDefault="00DD7EF8"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 </w:t>
      </w:r>
      <w:r w:rsidR="00821AFC" w:rsidRPr="00384610">
        <w:rPr>
          <w:rFonts w:ascii="Times" w:eastAsiaTheme="minorEastAsia" w:hAnsi="Times" w:cs="Times"/>
          <w:b/>
          <w:color w:val="auto"/>
          <w:sz w:val="26"/>
          <w:szCs w:val="26"/>
          <w:lang w:bidi="ar-SA"/>
        </w:rPr>
        <w:t xml:space="preserve">STC-17: </w:t>
      </w:r>
      <w:r w:rsidR="00821AFC" w:rsidRPr="00384610">
        <w:rPr>
          <w:rFonts w:ascii="Times" w:eastAsiaTheme="minorEastAsia" w:hAnsi="Times" w:cs="Times"/>
          <w:color w:val="auto"/>
          <w:sz w:val="26"/>
          <w:szCs w:val="26"/>
          <w:lang w:bidi="ar-SA"/>
        </w:rPr>
        <w:t>Patient can logout from the website</w:t>
      </w:r>
    </w:p>
    <w:p w14:paraId="12E9130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STC-18: </w:t>
      </w:r>
      <w:r w:rsidRPr="00384610">
        <w:rPr>
          <w:rFonts w:ascii="Times" w:eastAsiaTheme="minorEastAsia" w:hAnsi="Times" w:cs="Times"/>
          <w:color w:val="auto"/>
          <w:sz w:val="26"/>
          <w:szCs w:val="26"/>
          <w:lang w:bidi="ar-SA"/>
        </w:rPr>
        <w:t xml:space="preserve">Officer can login into the websites </w:t>
      </w:r>
    </w:p>
    <w:p w14:paraId="128A91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STC-19: </w:t>
      </w:r>
      <w:r w:rsidRPr="00384610">
        <w:rPr>
          <w:rFonts w:ascii="Times" w:eastAsiaTheme="minorEastAsia" w:hAnsi="Times" w:cs="Times"/>
          <w:color w:val="auto"/>
          <w:sz w:val="26"/>
          <w:szCs w:val="26"/>
          <w:lang w:bidi="ar-SA"/>
        </w:rPr>
        <w:t xml:space="preserve">Officer can logout from website </w:t>
      </w:r>
    </w:p>
    <w:p w14:paraId="69079AFE"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STC-20: </w:t>
      </w:r>
      <w:r w:rsidRPr="00384610">
        <w:rPr>
          <w:rFonts w:ascii="Times New Roman" w:hAnsi="Times New Roman" w:cs="Times New Roman"/>
          <w:sz w:val="26"/>
          <w:szCs w:val="26"/>
        </w:rPr>
        <w:t xml:space="preserve">Officer can create an account for new patient </w:t>
      </w:r>
    </w:p>
    <w:p w14:paraId="63D1ED58"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STC-21: </w:t>
      </w:r>
      <w:r w:rsidRPr="00384610">
        <w:rPr>
          <w:rFonts w:ascii="Times New Roman" w:hAnsi="Times New Roman" w:cs="Times New Roman"/>
          <w:sz w:val="26"/>
          <w:szCs w:val="26"/>
        </w:rPr>
        <w:t>Officer can edit patients’ information</w:t>
      </w:r>
    </w:p>
    <w:p w14:paraId="078B3877"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STC-22: </w:t>
      </w:r>
      <w:r w:rsidRPr="00384610">
        <w:rPr>
          <w:rFonts w:ascii="Times" w:eastAsiaTheme="minorEastAsia" w:hAnsi="Times" w:cs="Times"/>
          <w:color w:val="auto"/>
          <w:sz w:val="26"/>
          <w:szCs w:val="26"/>
          <w:lang w:bidi="ar-SA"/>
        </w:rPr>
        <w:t xml:space="preserve">Officer can delete patients’ account </w:t>
      </w:r>
    </w:p>
    <w:p w14:paraId="0301EB8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STC-23: </w:t>
      </w:r>
      <w:r w:rsidRPr="00384610">
        <w:rPr>
          <w:rFonts w:ascii="Times" w:eastAsiaTheme="minorEastAsia" w:hAnsi="Times" w:cs="Times"/>
          <w:color w:val="auto"/>
          <w:sz w:val="26"/>
          <w:szCs w:val="26"/>
          <w:lang w:bidi="ar-SA"/>
        </w:rPr>
        <w:t xml:space="preserve">Officer can create dentist account </w:t>
      </w:r>
    </w:p>
    <w:p w14:paraId="7BB43EC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STC-24: </w:t>
      </w:r>
      <w:r w:rsidRPr="00384610">
        <w:rPr>
          <w:rFonts w:ascii="Times" w:eastAsiaTheme="minorEastAsia" w:hAnsi="Times" w:cs="Times"/>
          <w:color w:val="auto"/>
          <w:sz w:val="26"/>
          <w:szCs w:val="26"/>
          <w:lang w:bidi="ar-SA"/>
        </w:rPr>
        <w:t xml:space="preserve">Officer can edit dentists’ information </w:t>
      </w:r>
    </w:p>
    <w:p w14:paraId="4CDA2C3F"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STC-25: </w:t>
      </w:r>
      <w:r w:rsidRPr="00384610">
        <w:rPr>
          <w:rFonts w:ascii="Times" w:eastAsiaTheme="minorEastAsia" w:hAnsi="Times" w:cs="Times"/>
          <w:color w:val="auto"/>
          <w:sz w:val="26"/>
          <w:szCs w:val="26"/>
          <w:lang w:bidi="ar-SA"/>
        </w:rPr>
        <w:t xml:space="preserve">Officer can delete dentists’ account </w:t>
      </w:r>
    </w:p>
    <w:p w14:paraId="68E03B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STC-26: </w:t>
      </w:r>
      <w:r w:rsidRPr="00384610">
        <w:rPr>
          <w:rFonts w:ascii="Times New Roman" w:hAnsi="Times New Roman" w:cs="Times New Roman"/>
          <w:sz w:val="26"/>
          <w:szCs w:val="26"/>
        </w:rPr>
        <w:t xml:space="preserve">Officer can view all patients’ account as a list </w:t>
      </w:r>
    </w:p>
    <w:p w14:paraId="7D5132E5"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STC-27: </w:t>
      </w:r>
      <w:r w:rsidRPr="00384610">
        <w:rPr>
          <w:rFonts w:ascii="Times New Roman" w:hAnsi="Times New Roman" w:cs="Times New Roman"/>
          <w:sz w:val="26"/>
          <w:szCs w:val="26"/>
        </w:rPr>
        <w:t xml:space="preserve">Officer can view all dentists’ account as a list </w:t>
      </w:r>
    </w:p>
    <w:p w14:paraId="2F1A8789"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STC-28: </w:t>
      </w:r>
      <w:r w:rsidRPr="00384610">
        <w:rPr>
          <w:rFonts w:ascii="Times New Roman" w:hAnsi="Times New Roman" w:cs="Times New Roman"/>
          <w:sz w:val="26"/>
          <w:szCs w:val="26"/>
        </w:rPr>
        <w:t>Officer can view all appointments from Google calendar in website</w:t>
      </w:r>
    </w:p>
    <w:p w14:paraId="27CE4E7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STC-29: </w:t>
      </w:r>
      <w:r w:rsidRPr="00384610">
        <w:rPr>
          <w:rFonts w:ascii="Times" w:eastAsiaTheme="minorEastAsia" w:hAnsi="Times" w:cs="Times"/>
          <w:color w:val="auto"/>
          <w:sz w:val="26"/>
          <w:szCs w:val="26"/>
          <w:lang w:bidi="ar-SA"/>
        </w:rPr>
        <w:t xml:space="preserve">Dentist login to the website </w:t>
      </w:r>
    </w:p>
    <w:p w14:paraId="30A5E255"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STC-30: </w:t>
      </w:r>
      <w:r w:rsidRPr="00384610">
        <w:rPr>
          <w:rFonts w:ascii="Times" w:eastAsiaTheme="minorEastAsia" w:hAnsi="Times" w:cs="Times"/>
          <w:color w:val="auto"/>
          <w:sz w:val="26"/>
          <w:szCs w:val="26"/>
          <w:lang w:bidi="ar-SA"/>
        </w:rPr>
        <w:t xml:space="preserve">Dentist logout from the website </w:t>
      </w:r>
    </w:p>
    <w:p w14:paraId="66E8B74F"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STC-31: </w:t>
      </w:r>
      <w:r w:rsidRPr="00384610">
        <w:rPr>
          <w:rFonts w:ascii="Times New Roman" w:hAnsi="Times New Roman" w:cs="Times New Roman"/>
          <w:sz w:val="26"/>
          <w:szCs w:val="26"/>
        </w:rPr>
        <w:t xml:space="preserve">Dentist can view all appointments from Google calendar in website </w:t>
      </w:r>
    </w:p>
    <w:p w14:paraId="08CD4923" w14:textId="77777777" w:rsidR="00682485" w:rsidRDefault="00682485" w:rsidP="00682485">
      <w:pPr>
        <w:rPr>
          <w:lang w:bidi="ar-SA"/>
        </w:rPr>
      </w:pPr>
    </w:p>
    <w:p w14:paraId="467B8BB9" w14:textId="77777777" w:rsidR="00DD7EF8" w:rsidRDefault="00DD7EF8" w:rsidP="00682485">
      <w:pPr>
        <w:rPr>
          <w:lang w:bidi="ar-SA"/>
        </w:rPr>
      </w:pPr>
    </w:p>
    <w:p w14:paraId="3DB0A563" w14:textId="77777777" w:rsidR="00A333D8" w:rsidRDefault="00A333D8" w:rsidP="00A333D8">
      <w:pPr>
        <w:pStyle w:val="Heading3"/>
        <w:rPr>
          <w:rFonts w:ascii="Times" w:hAnsi="Times"/>
          <w:color w:val="000000" w:themeColor="text1"/>
          <w:sz w:val="28"/>
          <w:lang w:bidi="ar-SA"/>
        </w:rPr>
      </w:pPr>
      <w:bookmarkStart w:id="28" w:name="_Toc268347969"/>
      <w:r w:rsidRPr="0094237D">
        <w:rPr>
          <w:rFonts w:ascii="Times" w:hAnsi="Times"/>
          <w:color w:val="000000" w:themeColor="text1"/>
          <w:sz w:val="28"/>
          <w:lang w:bidi="ar-SA"/>
        </w:rPr>
        <w:lastRenderedPageBreak/>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8"/>
    </w:p>
    <w:p w14:paraId="3CC5AF1E" w14:textId="77777777" w:rsidR="00B25D92" w:rsidRPr="00B25D92" w:rsidRDefault="00B25D92" w:rsidP="00B25D92">
      <w:pPr>
        <w:rPr>
          <w:lang w:bidi="ar-SA"/>
        </w:rPr>
      </w:pPr>
    </w:p>
    <w:p w14:paraId="06DBD7CF"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UTC-01:</w:t>
      </w:r>
      <w:r w:rsidRPr="00B25D92">
        <w:rPr>
          <w:rFonts w:ascii="Times" w:eastAsiaTheme="minorEastAsia" w:hAnsi="Times" w:cs="Times"/>
          <w:color w:val="auto"/>
          <w:sz w:val="24"/>
          <w:szCs w:val="24"/>
          <w:lang w:bidi="ar-SA"/>
        </w:rPr>
        <w:t xml:space="preserve"> testp_login()</w:t>
      </w:r>
    </w:p>
    <w:p w14:paraId="3AF2E5B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UTC-02:</w:t>
      </w:r>
      <w:r w:rsidRPr="00B25D92">
        <w:rPr>
          <w:rFonts w:ascii="Times" w:eastAsiaTheme="minorEastAsia" w:hAnsi="Times" w:cs="Times"/>
          <w:color w:val="auto"/>
          <w:sz w:val="24"/>
          <w:szCs w:val="24"/>
          <w:lang w:bidi="ar-SA"/>
        </w:rPr>
        <w:t xml:space="preserve"> testp_ownCalendar()</w:t>
      </w:r>
    </w:p>
    <w:p w14:paraId="1364265B"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UTC-03:</w:t>
      </w:r>
      <w:r w:rsidRPr="00B25D92">
        <w:rPr>
          <w:rFonts w:ascii="Times" w:eastAsiaTheme="minorEastAsia" w:hAnsi="Times" w:cs="Times"/>
          <w:color w:val="auto"/>
          <w:sz w:val="24"/>
          <w:szCs w:val="24"/>
          <w:lang w:bidi="ar-SA"/>
        </w:rPr>
        <w:t xml:space="preserve"> testd_login()</w:t>
      </w:r>
    </w:p>
    <w:p w14:paraId="0420285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UTC-04:</w:t>
      </w:r>
      <w:r w:rsidRPr="00B25D92">
        <w:rPr>
          <w:rFonts w:ascii="Times" w:eastAsiaTheme="minorEastAsia" w:hAnsi="Times" w:cs="Times"/>
          <w:color w:val="auto"/>
          <w:sz w:val="24"/>
          <w:szCs w:val="24"/>
          <w:lang w:bidi="ar-SA"/>
        </w:rPr>
        <w:t xml:space="preserve"> testd_ownCalendar()</w:t>
      </w:r>
    </w:p>
    <w:p w14:paraId="60B906D8"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UTC-05:</w:t>
      </w:r>
      <w:r w:rsidRPr="00B25D92">
        <w:rPr>
          <w:rFonts w:ascii="Times" w:eastAsiaTheme="minorEastAsia" w:hAnsi="Times" w:cs="Times"/>
          <w:color w:val="auto"/>
          <w:sz w:val="24"/>
          <w:szCs w:val="24"/>
          <w:lang w:bidi="ar-SA"/>
        </w:rPr>
        <w:t xml:space="preserve"> testo_login()</w:t>
      </w:r>
    </w:p>
    <w:p w14:paraId="354879D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UTC-06:</w:t>
      </w:r>
      <w:r w:rsidRPr="00B25D92">
        <w:rPr>
          <w:rFonts w:ascii="Times" w:eastAsiaTheme="minorEastAsia" w:hAnsi="Times" w:cs="Times"/>
          <w:color w:val="auto"/>
          <w:sz w:val="24"/>
          <w:szCs w:val="24"/>
          <w:lang w:bidi="ar-SA"/>
        </w:rPr>
        <w:t xml:space="preserve"> testget_p_db()</w:t>
      </w:r>
    </w:p>
    <w:p w14:paraId="3877F49E"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UTC-07:</w:t>
      </w:r>
      <w:r w:rsidRPr="00B25D92">
        <w:rPr>
          <w:rFonts w:ascii="Times" w:eastAsiaTheme="minorEastAsia" w:hAnsi="Times" w:cs="Times"/>
          <w:color w:val="auto"/>
          <w:sz w:val="24"/>
          <w:szCs w:val="24"/>
          <w:lang w:bidi="ar-SA"/>
        </w:rPr>
        <w:t xml:space="preserve"> testget_db()</w:t>
      </w:r>
    </w:p>
    <w:p w14:paraId="6CF0295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UTC-08:</w:t>
      </w:r>
      <w:r w:rsidRPr="00B25D92">
        <w:rPr>
          <w:rFonts w:ascii="Times" w:eastAsiaTheme="minorEastAsia" w:hAnsi="Times" w:cs="Times"/>
          <w:color w:val="auto"/>
          <w:sz w:val="24"/>
          <w:szCs w:val="24"/>
          <w:lang w:bidi="ar-SA"/>
        </w:rPr>
        <w:t xml:space="preserve"> testp_register()</w:t>
      </w:r>
    </w:p>
    <w:p w14:paraId="546FB81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UTC-09:</w:t>
      </w:r>
      <w:r w:rsidRPr="00B25D92">
        <w:rPr>
          <w:rFonts w:ascii="Times" w:eastAsiaTheme="minorEastAsia" w:hAnsi="Times" w:cs="Times"/>
          <w:color w:val="auto"/>
          <w:sz w:val="24"/>
          <w:szCs w:val="24"/>
          <w:lang w:bidi="ar-SA"/>
        </w:rPr>
        <w:t xml:space="preserve"> testp_edit()</w:t>
      </w:r>
    </w:p>
    <w:p w14:paraId="5CF53193"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UTC-10:</w:t>
      </w:r>
      <w:r w:rsidRPr="00B25D92">
        <w:rPr>
          <w:rFonts w:ascii="Times" w:eastAsiaTheme="minorEastAsia" w:hAnsi="Times" w:cs="Times"/>
          <w:color w:val="auto"/>
          <w:sz w:val="24"/>
          <w:szCs w:val="24"/>
          <w:lang w:bidi="ar-SA"/>
        </w:rPr>
        <w:t xml:space="preserve"> testp_delete()</w:t>
      </w:r>
    </w:p>
    <w:p w14:paraId="457BC698"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UTC-11:</w:t>
      </w:r>
      <w:r w:rsidRPr="00B25D92">
        <w:rPr>
          <w:rFonts w:ascii="Times" w:eastAsiaTheme="minorEastAsia" w:hAnsi="Times" w:cs="Times"/>
          <w:color w:val="auto"/>
          <w:sz w:val="24"/>
          <w:szCs w:val="24"/>
          <w:lang w:bidi="ar-SA"/>
        </w:rPr>
        <w:t xml:space="preserve"> testd_register()</w:t>
      </w:r>
    </w:p>
    <w:p w14:paraId="387E882A"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UTC-12:</w:t>
      </w:r>
      <w:r w:rsidRPr="00B25D92">
        <w:rPr>
          <w:rFonts w:ascii="Times" w:eastAsiaTheme="minorEastAsia" w:hAnsi="Times" w:cs="Times"/>
          <w:color w:val="auto"/>
          <w:sz w:val="24"/>
          <w:szCs w:val="24"/>
          <w:lang w:bidi="ar-SA"/>
        </w:rPr>
        <w:t xml:space="preserve"> testd_edit()</w:t>
      </w:r>
    </w:p>
    <w:p w14:paraId="693A9004"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UTC-13:</w:t>
      </w:r>
      <w:r w:rsidRPr="00B25D92">
        <w:rPr>
          <w:rFonts w:ascii="Times" w:eastAsiaTheme="minorEastAsia" w:hAnsi="Times" w:cs="Times"/>
          <w:color w:val="auto"/>
          <w:sz w:val="24"/>
          <w:szCs w:val="24"/>
          <w:lang w:bidi="ar-SA"/>
        </w:rPr>
        <w:t xml:space="preserve"> testd_delete()</w:t>
      </w:r>
    </w:p>
    <w:p w14:paraId="06B3E4B7"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UTC-14:</w:t>
      </w:r>
      <w:r w:rsidRPr="00B25D92">
        <w:rPr>
          <w:rFonts w:ascii="Times" w:eastAsiaTheme="minorEastAsia" w:hAnsi="Times" w:cs="Times"/>
          <w:color w:val="auto"/>
          <w:sz w:val="24"/>
          <w:szCs w:val="24"/>
          <w:lang w:bidi="ar-SA"/>
        </w:rPr>
        <w:t xml:space="preserve"> testview_appointment()</w:t>
      </w:r>
    </w:p>
    <w:p w14:paraId="3E59EC3D"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UTC-15:</w:t>
      </w:r>
      <w:r w:rsidRPr="00B25D92">
        <w:rPr>
          <w:rFonts w:ascii="Times" w:eastAsiaTheme="minorEastAsia" w:hAnsi="Times" w:cs="Times"/>
          <w:color w:val="auto"/>
          <w:sz w:val="24"/>
          <w:szCs w:val="24"/>
          <w:lang w:bidi="ar-SA"/>
        </w:rPr>
        <w:t xml:space="preserve"> testmake_appointment()</w:t>
      </w:r>
    </w:p>
    <w:p w14:paraId="1AC8BD0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UTC-16:</w:t>
      </w:r>
      <w:r w:rsidRPr="00B25D92">
        <w:rPr>
          <w:rFonts w:ascii="Times" w:eastAsiaTheme="minorEastAsia" w:hAnsi="Times" w:cs="Times"/>
          <w:color w:val="auto"/>
          <w:sz w:val="24"/>
          <w:szCs w:val="24"/>
          <w:lang w:bidi="ar-SA"/>
        </w:rPr>
        <w:t xml:space="preserve"> testapp_edit()</w:t>
      </w:r>
    </w:p>
    <w:p w14:paraId="22075E8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UTC-17:</w:t>
      </w:r>
      <w:r w:rsidRPr="00B25D92">
        <w:rPr>
          <w:rFonts w:ascii="Times" w:eastAsiaTheme="minorEastAsia" w:hAnsi="Times" w:cs="Times"/>
          <w:color w:val="auto"/>
          <w:sz w:val="24"/>
          <w:szCs w:val="24"/>
          <w:lang w:bidi="ar-SA"/>
        </w:rPr>
        <w:t xml:space="preserve"> testapp_delete()</w:t>
      </w:r>
    </w:p>
    <w:p w14:paraId="0FC12281"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UTC-18:</w:t>
      </w:r>
      <w:r w:rsidRPr="00B25D92">
        <w:rPr>
          <w:rFonts w:ascii="Times" w:eastAsiaTheme="minorEastAsia" w:hAnsi="Times" w:cs="Times"/>
          <w:color w:val="auto"/>
          <w:sz w:val="24"/>
          <w:szCs w:val="24"/>
          <w:lang w:bidi="ar-SA"/>
        </w:rPr>
        <w:t xml:space="preserve"> testPatientCalendar()</w:t>
      </w:r>
    </w:p>
    <w:p w14:paraId="7F5565B5" w14:textId="77777777" w:rsidR="00325B5D" w:rsidRDefault="00107495"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UTC-19:</w:t>
      </w:r>
      <w:r w:rsidRPr="00B25D92">
        <w:rPr>
          <w:rFonts w:ascii="Times" w:eastAsiaTheme="minorEastAsia" w:hAnsi="Times" w:cs="Times"/>
          <w:color w:val="auto"/>
          <w:sz w:val="24"/>
          <w:szCs w:val="24"/>
          <w:lang w:bidi="ar-SA"/>
        </w:rPr>
        <w:t xml:space="preserve"> testDentistCalendar()</w:t>
      </w:r>
      <w:bookmarkStart w:id="29" w:name="_Toc268344236"/>
      <w:bookmarkStart w:id="30" w:name="_Toc268344237"/>
    </w:p>
    <w:bookmarkEnd w:id="29"/>
    <w:bookmarkEnd w:id="30"/>
    <w:p w14:paraId="1CAF161D"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20:</w:t>
      </w:r>
      <w:r>
        <w:rPr>
          <w:rFonts w:ascii="Times" w:eastAsiaTheme="minorEastAsia" w:hAnsi="Times" w:cs="Times"/>
          <w:color w:val="auto"/>
          <w:sz w:val="24"/>
          <w:szCs w:val="24"/>
          <w:lang w:bidi="ar-SA"/>
        </w:rPr>
        <w:t xml:space="preserve"> testp_edit_data()</w:t>
      </w:r>
    </w:p>
    <w:p w14:paraId="03F01C86"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21:</w:t>
      </w:r>
      <w:r>
        <w:rPr>
          <w:rFonts w:ascii="Times" w:eastAsiaTheme="minorEastAsia" w:hAnsi="Times" w:cs="Times"/>
          <w:color w:val="auto"/>
          <w:sz w:val="24"/>
          <w:szCs w:val="24"/>
          <w:lang w:bidi="ar-SA"/>
        </w:rPr>
        <w:t xml:space="preserve"> testd_edit_data()</w:t>
      </w:r>
    </w:p>
    <w:p w14:paraId="2D82E6D2"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22:</w:t>
      </w:r>
      <w:r>
        <w:rPr>
          <w:rFonts w:ascii="Times" w:eastAsiaTheme="minorEastAsia" w:hAnsi="Times" w:cs="Times"/>
          <w:color w:val="auto"/>
          <w:sz w:val="24"/>
          <w:szCs w:val="24"/>
          <w:lang w:bidi="ar-SA"/>
        </w:rPr>
        <w:t xml:space="preserve"> testapp_edit_data()</w:t>
      </w:r>
    </w:p>
    <w:p w14:paraId="11DDCB3A"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New Roman" w:eastAsiaTheme="minorEastAsia" w:hAnsi="Times New Roman" w:cs="Times New Roman"/>
          <w:b/>
          <w:color w:val="auto"/>
          <w:sz w:val="24"/>
          <w:szCs w:val="24"/>
          <w:lang w:bidi="ar-SA"/>
        </w:rPr>
        <w:t>UTC-23:</w:t>
      </w:r>
      <w:r w:rsidRPr="00ED0935">
        <w:rPr>
          <w:rFonts w:ascii="Times New Roman" w:eastAsiaTheme="minorEastAsia" w:hAnsi="Times New Roman" w:cs="Times New Roman"/>
          <w:color w:val="auto"/>
          <w:sz w:val="24"/>
          <w:szCs w:val="24"/>
          <w:lang w:bidi="ar-SA"/>
        </w:rPr>
        <w:t xml:space="preserve"> testMobileLogin()</w:t>
      </w:r>
    </w:p>
    <w:p w14:paraId="04CA27BF"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New Roman" w:eastAsiaTheme="minorEastAsia" w:hAnsi="Times New Roman" w:cs="Times New Roman"/>
          <w:b/>
          <w:color w:val="auto"/>
          <w:sz w:val="24"/>
          <w:szCs w:val="24"/>
          <w:lang w:bidi="ar-SA"/>
        </w:rPr>
        <w:t>UTC-24:</w:t>
      </w:r>
      <w:r w:rsidRPr="00ED0935">
        <w:rPr>
          <w:rFonts w:ascii="Times New Roman" w:eastAsiaTheme="minorEastAsia" w:hAnsi="Times New Roman" w:cs="Times New Roman"/>
          <w:color w:val="auto"/>
          <w:sz w:val="24"/>
          <w:szCs w:val="24"/>
          <w:lang w:bidi="ar-SA"/>
        </w:rPr>
        <w:t xml:space="preserve"> </w:t>
      </w:r>
      <w:r w:rsidRPr="00ED0935">
        <w:rPr>
          <w:rFonts w:ascii="Times" w:eastAsiaTheme="minorEastAsia" w:hAnsi="Times" w:cs="Menlo Regular"/>
          <w:color w:val="000000" w:themeColor="text1"/>
          <w:sz w:val="24"/>
          <w:szCs w:val="24"/>
          <w:lang w:bidi="ar-SA"/>
        </w:rPr>
        <w:t>testOwnAppointmentMobile()</w:t>
      </w:r>
    </w:p>
    <w:p w14:paraId="3DCE184C" w14:textId="77777777" w:rsidR="00325B5D" w:rsidRPr="00B25D92" w:rsidRDefault="00325B5D"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p>
    <w:p w14:paraId="2686DE39" w14:textId="77777777" w:rsidR="00315944" w:rsidRDefault="00315944"/>
    <w:sectPr w:rsidR="00315944" w:rsidSect="00BB57CD">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3371B7" w:rsidRDefault="003371B7">
      <w:pPr>
        <w:spacing w:line="240" w:lineRule="auto"/>
      </w:pPr>
      <w:r>
        <w:separator/>
      </w:r>
    </w:p>
  </w:endnote>
  <w:endnote w:type="continuationSeparator" w:id="0">
    <w:p w14:paraId="684566C0" w14:textId="77777777" w:rsidR="003371B7" w:rsidRDefault="003371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3371B7" w:rsidRPr="00BE5695" w14:paraId="07BC1ACC" w14:textId="77777777" w:rsidTr="00697F12">
      <w:tc>
        <w:tcPr>
          <w:tcW w:w="360" w:type="dxa"/>
          <w:shd w:val="clear" w:color="auto" w:fill="DBE5F1" w:themeFill="accent1" w:themeFillTint="33"/>
        </w:tcPr>
        <w:p w14:paraId="1E6BB0C9" w14:textId="77777777" w:rsidR="003371B7" w:rsidRPr="00BE5695" w:rsidRDefault="003371B7"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3371B7" w:rsidRPr="00BE5695" w:rsidRDefault="00BA221E"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3371B7"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3371B7" w:rsidRDefault="003371B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3371B7" w:rsidRPr="00445E30" w14:paraId="463B25B8" w14:textId="77777777" w:rsidTr="00697F12">
      <w:tc>
        <w:tcPr>
          <w:tcW w:w="1101" w:type="dxa"/>
          <w:vAlign w:val="center"/>
        </w:tcPr>
        <w:p w14:paraId="795FC374" w14:textId="77777777" w:rsidR="003371B7" w:rsidRPr="00445E30" w:rsidRDefault="003371B7"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3371B7" w:rsidRPr="009058BD" w:rsidRDefault="003371B7"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772F9" w:rsidR="003371B7" w:rsidRPr="009E5764" w:rsidRDefault="003371B7"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992" w:type="dxa"/>
          <w:vAlign w:val="center"/>
        </w:tcPr>
        <w:p w14:paraId="3AD3D8FA" w14:textId="77777777"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3371B7" w:rsidRPr="009E5764" w:rsidRDefault="003371B7"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29B52C2" w14:textId="77777777"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3371B7" w:rsidRPr="00FB7C6B" w:rsidRDefault="003371B7"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A221E" w:rsidRPr="00BA221E">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3371B7" w:rsidRPr="00445E30" w14:paraId="1A3B8DFC" w14:textId="77777777" w:rsidTr="00697F12">
      <w:tc>
        <w:tcPr>
          <w:tcW w:w="1101" w:type="dxa"/>
          <w:vAlign w:val="center"/>
        </w:tcPr>
        <w:p w14:paraId="6622EF37" w14:textId="77777777" w:rsidR="003371B7" w:rsidRPr="00445E30" w:rsidRDefault="003371B7"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3371B7" w:rsidRPr="009E5764" w:rsidRDefault="003371B7"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52735BAE" w:rsidR="003371B7" w:rsidRPr="009E5764" w:rsidRDefault="003371B7"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E618FEB" w14:textId="77777777" w:rsidR="003371B7" w:rsidRPr="00445E30" w:rsidRDefault="003371B7"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3371B7" w:rsidRPr="009E5764" w:rsidRDefault="003371B7" w:rsidP="00697F12">
          <w:pPr>
            <w:widowControl w:val="0"/>
            <w:jc w:val="center"/>
            <w:rPr>
              <w:rFonts w:ascii="Times New Roman" w:hAnsi="Times New Roman" w:cs="Times New Roman"/>
              <w:bCs/>
              <w:sz w:val="14"/>
              <w:szCs w:val="14"/>
            </w:rPr>
          </w:pPr>
        </w:p>
      </w:tc>
    </w:tr>
  </w:tbl>
  <w:p w14:paraId="79C2A9F3" w14:textId="77777777" w:rsidR="003371B7" w:rsidRDefault="003371B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3371B7" w:rsidRPr="00445E30" w14:paraId="17F7D219" w14:textId="77777777" w:rsidTr="00356A30">
      <w:trPr>
        <w:trHeight w:val="370"/>
      </w:trPr>
      <w:tc>
        <w:tcPr>
          <w:tcW w:w="1645" w:type="dxa"/>
          <w:vAlign w:val="center"/>
        </w:tcPr>
        <w:p w14:paraId="39D7AE84" w14:textId="77777777" w:rsidR="003371B7" w:rsidRPr="00445E30" w:rsidRDefault="003371B7"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3371B7" w:rsidRPr="009058BD" w:rsidRDefault="003371B7"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3371B7" w:rsidRPr="009E5764" w:rsidRDefault="003371B7"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1482" w:type="dxa"/>
          <w:vAlign w:val="center"/>
        </w:tcPr>
        <w:p w14:paraId="54E27757" w14:textId="77777777"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3371B7" w:rsidRPr="009E5764" w:rsidRDefault="003371B7" w:rsidP="00356A30">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CAB0408" w14:textId="77777777"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3371B7" w:rsidRPr="00FB7C6B" w:rsidRDefault="003371B7"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A221E" w:rsidRPr="00BA221E">
            <w:rPr>
              <w:rFonts w:ascii="Times New Roman" w:hAnsi="Times New Roman" w:cs="Angsana New"/>
              <w:bCs/>
              <w:noProof/>
              <w:sz w:val="14"/>
              <w:szCs w:val="14"/>
            </w:rPr>
            <w:t>10</w:t>
          </w:r>
          <w:r w:rsidRPr="009E5764">
            <w:rPr>
              <w:rFonts w:ascii="Times New Roman" w:hAnsi="Times New Roman" w:cs="Angsana New"/>
              <w:bCs/>
              <w:noProof/>
              <w:sz w:val="14"/>
              <w:szCs w:val="14"/>
              <w:cs/>
            </w:rPr>
            <w:fldChar w:fldCharType="end"/>
          </w:r>
        </w:p>
      </w:tc>
    </w:tr>
    <w:tr w:rsidR="003371B7" w:rsidRPr="00445E30" w14:paraId="3F28A10C" w14:textId="77777777" w:rsidTr="00356A30">
      <w:trPr>
        <w:trHeight w:val="391"/>
      </w:trPr>
      <w:tc>
        <w:tcPr>
          <w:tcW w:w="1645" w:type="dxa"/>
          <w:vAlign w:val="center"/>
        </w:tcPr>
        <w:p w14:paraId="1943CB8C" w14:textId="77777777" w:rsidR="003371B7" w:rsidRPr="00445E30" w:rsidRDefault="003371B7"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3371B7" w:rsidRPr="009E5764" w:rsidRDefault="003371B7"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3371B7" w:rsidRPr="009E5764" w:rsidRDefault="003371B7"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0870A3E" w14:textId="77777777" w:rsidR="003371B7" w:rsidRPr="00445E30" w:rsidRDefault="003371B7"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3371B7" w:rsidRPr="009E5764" w:rsidRDefault="003371B7" w:rsidP="00356A30">
          <w:pPr>
            <w:widowControl w:val="0"/>
            <w:jc w:val="center"/>
            <w:rPr>
              <w:rFonts w:ascii="Times New Roman" w:hAnsi="Times New Roman" w:cs="Times New Roman"/>
              <w:bCs/>
              <w:sz w:val="14"/>
              <w:szCs w:val="14"/>
            </w:rPr>
          </w:pPr>
        </w:p>
      </w:tc>
    </w:tr>
  </w:tbl>
  <w:p w14:paraId="14B72885" w14:textId="77777777" w:rsidR="003371B7" w:rsidRDefault="003371B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3371B7" w:rsidRPr="00445E30" w14:paraId="3ED78255" w14:textId="77777777" w:rsidTr="00F00C45">
      <w:trPr>
        <w:trHeight w:val="370"/>
      </w:trPr>
      <w:tc>
        <w:tcPr>
          <w:tcW w:w="1184" w:type="dxa"/>
          <w:vAlign w:val="center"/>
        </w:tcPr>
        <w:p w14:paraId="26303528" w14:textId="77777777" w:rsidR="003371B7" w:rsidRPr="00445E30" w:rsidRDefault="003371B7"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3371B7" w:rsidRPr="009058BD" w:rsidRDefault="003371B7"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3371B7" w:rsidRPr="009E5764" w:rsidRDefault="003371B7"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1020" w:type="dxa"/>
          <w:vAlign w:val="center"/>
        </w:tcPr>
        <w:p w14:paraId="7CC78D93" w14:textId="77777777"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3371B7" w:rsidRPr="009E5764" w:rsidRDefault="003371B7"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25" w:type="dxa"/>
          <w:vAlign w:val="center"/>
        </w:tcPr>
        <w:p w14:paraId="26ABC322" w14:textId="77777777"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3371B7" w:rsidRPr="00FB7C6B" w:rsidRDefault="003371B7"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BA221E" w:rsidRPr="00BA221E">
            <w:rPr>
              <w:rFonts w:ascii="Times New Roman" w:hAnsi="Times New Roman" w:cs="Angsana New"/>
              <w:bCs/>
              <w:noProof/>
              <w:sz w:val="14"/>
              <w:szCs w:val="14"/>
            </w:rPr>
            <w:t>37</w:t>
          </w:r>
          <w:r w:rsidRPr="009E5764">
            <w:rPr>
              <w:rFonts w:ascii="Times New Roman" w:hAnsi="Times New Roman" w:cs="Angsana New"/>
              <w:bCs/>
              <w:noProof/>
              <w:sz w:val="14"/>
              <w:szCs w:val="14"/>
              <w:cs/>
            </w:rPr>
            <w:fldChar w:fldCharType="end"/>
          </w:r>
        </w:p>
      </w:tc>
    </w:tr>
    <w:tr w:rsidR="003371B7" w:rsidRPr="00445E30" w14:paraId="183152E5" w14:textId="77777777" w:rsidTr="00F00C45">
      <w:trPr>
        <w:trHeight w:val="391"/>
      </w:trPr>
      <w:tc>
        <w:tcPr>
          <w:tcW w:w="1184" w:type="dxa"/>
          <w:vAlign w:val="center"/>
        </w:tcPr>
        <w:p w14:paraId="6CAFD330" w14:textId="77777777" w:rsidR="003371B7" w:rsidRPr="00445E30" w:rsidRDefault="003371B7"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3371B7" w:rsidRPr="009E5764" w:rsidRDefault="003371B7"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3371B7" w:rsidRPr="009E5764" w:rsidRDefault="003371B7"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125" w:type="dxa"/>
          <w:vAlign w:val="center"/>
        </w:tcPr>
        <w:p w14:paraId="14D9E9FD" w14:textId="77777777" w:rsidR="003371B7" w:rsidRPr="00445E30" w:rsidRDefault="003371B7"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3371B7" w:rsidRPr="009E5764" w:rsidRDefault="003371B7" w:rsidP="00F00C45">
          <w:pPr>
            <w:widowControl w:val="0"/>
            <w:jc w:val="center"/>
            <w:rPr>
              <w:rFonts w:ascii="Times New Roman" w:hAnsi="Times New Roman" w:cs="Times New Roman"/>
              <w:bCs/>
              <w:sz w:val="14"/>
              <w:szCs w:val="14"/>
            </w:rPr>
          </w:pPr>
        </w:p>
      </w:tc>
    </w:tr>
  </w:tbl>
  <w:p w14:paraId="3745EB24" w14:textId="77777777" w:rsidR="003371B7" w:rsidRDefault="003371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3371B7" w:rsidRDefault="003371B7">
      <w:pPr>
        <w:spacing w:line="240" w:lineRule="auto"/>
      </w:pPr>
      <w:r>
        <w:separator/>
      </w:r>
    </w:p>
  </w:footnote>
  <w:footnote w:type="continuationSeparator" w:id="0">
    <w:p w14:paraId="39F1BFFD" w14:textId="77777777" w:rsidR="003371B7" w:rsidRDefault="003371B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3371B7" w:rsidRDefault="003371B7">
    <w:pPr>
      <w:pStyle w:val="Header"/>
    </w:pPr>
  </w:p>
  <w:p w14:paraId="4160A84E" w14:textId="77777777" w:rsidR="003371B7" w:rsidRDefault="003371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7">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1"/>
  </w:num>
  <w:num w:numId="6">
    <w:abstractNumId w:val="15"/>
  </w:num>
  <w:num w:numId="7">
    <w:abstractNumId w:val="8"/>
  </w:num>
  <w:num w:numId="8">
    <w:abstractNumId w:val="7"/>
  </w:num>
  <w:num w:numId="9">
    <w:abstractNumId w:val="6"/>
  </w:num>
  <w:num w:numId="10">
    <w:abstractNumId w:val="12"/>
  </w:num>
  <w:num w:numId="11">
    <w:abstractNumId w:val="9"/>
  </w:num>
  <w:num w:numId="12">
    <w:abstractNumId w:val="4"/>
  </w:num>
  <w:num w:numId="13">
    <w:abstractNumId w:val="16"/>
  </w:num>
  <w:num w:numId="14">
    <w:abstractNumId w:val="17"/>
  </w:num>
  <w:num w:numId="15">
    <w:abstractNumId w:val="14"/>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80C73"/>
    <w:rsid w:val="00080CCF"/>
    <w:rsid w:val="000E50F4"/>
    <w:rsid w:val="000F43EA"/>
    <w:rsid w:val="000F57C9"/>
    <w:rsid w:val="00107495"/>
    <w:rsid w:val="00116D42"/>
    <w:rsid w:val="00124E96"/>
    <w:rsid w:val="00140218"/>
    <w:rsid w:val="00174204"/>
    <w:rsid w:val="00175EC6"/>
    <w:rsid w:val="0017616E"/>
    <w:rsid w:val="00196311"/>
    <w:rsid w:val="001B426B"/>
    <w:rsid w:val="001B42CF"/>
    <w:rsid w:val="001B53C0"/>
    <w:rsid w:val="001D3857"/>
    <w:rsid w:val="001E4396"/>
    <w:rsid w:val="002232A0"/>
    <w:rsid w:val="00227713"/>
    <w:rsid w:val="00240C99"/>
    <w:rsid w:val="00243448"/>
    <w:rsid w:val="00247E96"/>
    <w:rsid w:val="002778F4"/>
    <w:rsid w:val="00296AD1"/>
    <w:rsid w:val="002B06FB"/>
    <w:rsid w:val="002B1DCB"/>
    <w:rsid w:val="002D311C"/>
    <w:rsid w:val="002E5BF6"/>
    <w:rsid w:val="002F736D"/>
    <w:rsid w:val="00306A77"/>
    <w:rsid w:val="00315944"/>
    <w:rsid w:val="00325B5D"/>
    <w:rsid w:val="003371B7"/>
    <w:rsid w:val="00354FA9"/>
    <w:rsid w:val="00356A30"/>
    <w:rsid w:val="0036336E"/>
    <w:rsid w:val="00380A49"/>
    <w:rsid w:val="00384610"/>
    <w:rsid w:val="003D7C61"/>
    <w:rsid w:val="00442834"/>
    <w:rsid w:val="00443577"/>
    <w:rsid w:val="004457AE"/>
    <w:rsid w:val="00455D39"/>
    <w:rsid w:val="00477B00"/>
    <w:rsid w:val="00495C34"/>
    <w:rsid w:val="004A0B95"/>
    <w:rsid w:val="004B1737"/>
    <w:rsid w:val="004B3CDB"/>
    <w:rsid w:val="004D6460"/>
    <w:rsid w:val="005076BF"/>
    <w:rsid w:val="0051714D"/>
    <w:rsid w:val="00520F68"/>
    <w:rsid w:val="0052684D"/>
    <w:rsid w:val="00561AC9"/>
    <w:rsid w:val="00572250"/>
    <w:rsid w:val="00574942"/>
    <w:rsid w:val="00582AF8"/>
    <w:rsid w:val="005A64CB"/>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33129"/>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D2A0C"/>
    <w:rsid w:val="008E68E5"/>
    <w:rsid w:val="00901FBC"/>
    <w:rsid w:val="009058BD"/>
    <w:rsid w:val="00911688"/>
    <w:rsid w:val="00927E34"/>
    <w:rsid w:val="009342C4"/>
    <w:rsid w:val="0094237D"/>
    <w:rsid w:val="00945003"/>
    <w:rsid w:val="00946EAE"/>
    <w:rsid w:val="009557C5"/>
    <w:rsid w:val="00960DFF"/>
    <w:rsid w:val="00994007"/>
    <w:rsid w:val="00996374"/>
    <w:rsid w:val="00A21EE8"/>
    <w:rsid w:val="00A333D8"/>
    <w:rsid w:val="00A53E0B"/>
    <w:rsid w:val="00A60955"/>
    <w:rsid w:val="00A710CC"/>
    <w:rsid w:val="00A87237"/>
    <w:rsid w:val="00A93EF1"/>
    <w:rsid w:val="00AA10CD"/>
    <w:rsid w:val="00AB3582"/>
    <w:rsid w:val="00AD4732"/>
    <w:rsid w:val="00AE0ECB"/>
    <w:rsid w:val="00B11C14"/>
    <w:rsid w:val="00B2497F"/>
    <w:rsid w:val="00B25D92"/>
    <w:rsid w:val="00B552FA"/>
    <w:rsid w:val="00B617AD"/>
    <w:rsid w:val="00B703EB"/>
    <w:rsid w:val="00BA221E"/>
    <w:rsid w:val="00BA6EC4"/>
    <w:rsid w:val="00BB57CD"/>
    <w:rsid w:val="00BD6675"/>
    <w:rsid w:val="00BE5E74"/>
    <w:rsid w:val="00BF0F4A"/>
    <w:rsid w:val="00BF4304"/>
    <w:rsid w:val="00C11F06"/>
    <w:rsid w:val="00C13662"/>
    <w:rsid w:val="00C27E79"/>
    <w:rsid w:val="00C44902"/>
    <w:rsid w:val="00C465B5"/>
    <w:rsid w:val="00C506A9"/>
    <w:rsid w:val="00C55C94"/>
    <w:rsid w:val="00C61B33"/>
    <w:rsid w:val="00C7555E"/>
    <w:rsid w:val="00C763AF"/>
    <w:rsid w:val="00CA255A"/>
    <w:rsid w:val="00CA7ED1"/>
    <w:rsid w:val="00CD042D"/>
    <w:rsid w:val="00D20377"/>
    <w:rsid w:val="00D40E47"/>
    <w:rsid w:val="00D52F01"/>
    <w:rsid w:val="00D574CF"/>
    <w:rsid w:val="00D61BD0"/>
    <w:rsid w:val="00D67891"/>
    <w:rsid w:val="00DC65F6"/>
    <w:rsid w:val="00DD16D9"/>
    <w:rsid w:val="00DD7EF8"/>
    <w:rsid w:val="00DE4312"/>
    <w:rsid w:val="00DE689D"/>
    <w:rsid w:val="00E07D77"/>
    <w:rsid w:val="00E07ED0"/>
    <w:rsid w:val="00E14513"/>
    <w:rsid w:val="00E1640C"/>
    <w:rsid w:val="00E43A6A"/>
    <w:rsid w:val="00E468EC"/>
    <w:rsid w:val="00E538AD"/>
    <w:rsid w:val="00E82696"/>
    <w:rsid w:val="00EA24E6"/>
    <w:rsid w:val="00EB3BC2"/>
    <w:rsid w:val="00ED0A84"/>
    <w:rsid w:val="00ED1FAF"/>
    <w:rsid w:val="00ED5919"/>
    <w:rsid w:val="00ED711A"/>
    <w:rsid w:val="00F00C45"/>
    <w:rsid w:val="00F20AA9"/>
    <w:rsid w:val="00F32491"/>
    <w:rsid w:val="00F42A30"/>
    <w:rsid w:val="00F57852"/>
    <w:rsid w:val="00F80E34"/>
    <w:rsid w:val="00F874B0"/>
    <w:rsid w:val="00FC54F8"/>
    <w:rsid w:val="00FC769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070F7-4429-FA4D-A16B-8EDD94797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37</Pages>
  <Words>4874</Words>
  <Characters>27783</Characters>
  <Application>Microsoft Macintosh Word</Application>
  <DocSecurity>0</DocSecurity>
  <Lines>231</Lines>
  <Paragraphs>65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6</cp:revision>
  <dcterms:created xsi:type="dcterms:W3CDTF">2014-07-30T07:19:00Z</dcterms:created>
  <dcterms:modified xsi:type="dcterms:W3CDTF">2014-07-30T07:42:00Z</dcterms:modified>
</cp:coreProperties>
</file>