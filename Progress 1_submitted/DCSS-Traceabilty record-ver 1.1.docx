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EAE" w:rsidRPr="00C20422" w:rsidRDefault="00946EAE" w:rsidP="00946EAE">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rsidR="00946EAE" w:rsidRPr="00C20422" w:rsidRDefault="00946EAE" w:rsidP="00946EAE">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Traceability Record</w:t>
      </w:r>
    </w:p>
    <w:p w:rsidR="00946EAE" w:rsidRPr="00C20422" w:rsidRDefault="00946EAE" w:rsidP="00946EAE">
      <w:pPr>
        <w:widowControl w:val="0"/>
        <w:jc w:val="center"/>
        <w:rPr>
          <w:rFonts w:ascii="Times New Roman" w:hAnsi="Times New Roman" w:cs="Times New Roman"/>
          <w:bCs/>
          <w:color w:val="auto"/>
          <w:sz w:val="56"/>
          <w:szCs w:val="56"/>
        </w:rPr>
      </w:pPr>
    </w:p>
    <w:p w:rsidR="00946EAE" w:rsidRPr="00C20422" w:rsidRDefault="00946EAE" w:rsidP="00946EAE">
      <w:pPr>
        <w:widowControl w:val="0"/>
        <w:jc w:val="center"/>
        <w:rPr>
          <w:rFonts w:ascii="Times New Roman" w:hAnsi="Times New Roman" w:cs="Times New Roman"/>
          <w:bCs/>
          <w:color w:val="auto"/>
          <w:sz w:val="56"/>
          <w:szCs w:val="56"/>
        </w:rPr>
      </w:pPr>
    </w:p>
    <w:p w:rsidR="00946EAE" w:rsidRPr="00C20422" w:rsidRDefault="00946EAE" w:rsidP="00946EAE">
      <w:pPr>
        <w:widowControl w:val="0"/>
        <w:jc w:val="center"/>
        <w:rPr>
          <w:rFonts w:ascii="Times New Roman" w:hAnsi="Times New Roman" w:cs="Times New Roman"/>
          <w:bCs/>
          <w:color w:val="auto"/>
          <w:sz w:val="56"/>
          <w:szCs w:val="56"/>
        </w:rPr>
      </w:pPr>
    </w:p>
    <w:p w:rsidR="00946EAE" w:rsidRPr="00C20422" w:rsidRDefault="00946EAE" w:rsidP="00946EAE">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rsidR="00946EAE" w:rsidRPr="00C20422" w:rsidRDefault="00946EAE" w:rsidP="00946EAE">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Kanokwan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Maneerat</w:t>
      </w:r>
      <w:proofErr w:type="spellEnd"/>
      <w:r w:rsidRPr="00C20422">
        <w:rPr>
          <w:rFonts w:ascii="Times New Roman" w:hAnsi="Times New Roman" w:cs="Times New Roman"/>
          <w:b/>
          <w:color w:val="auto"/>
          <w:sz w:val="32"/>
          <w:szCs w:val="32"/>
        </w:rPr>
        <w:tab/>
        <w:t>542115002</w:t>
      </w:r>
    </w:p>
    <w:p w:rsidR="00946EAE" w:rsidRPr="00C20422" w:rsidRDefault="00946EAE" w:rsidP="00946EAE">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Worapun Wongkium      542115055</w:t>
      </w:r>
    </w:p>
    <w:p w:rsidR="00946EAE" w:rsidRPr="00C20422" w:rsidRDefault="00946EAE" w:rsidP="00946EAE">
      <w:pPr>
        <w:widowControl w:val="0"/>
        <w:jc w:val="center"/>
        <w:rPr>
          <w:rFonts w:ascii="Times New Roman" w:hAnsi="Times New Roman" w:cs="Times New Roman"/>
          <w:b/>
          <w:color w:val="auto"/>
          <w:sz w:val="32"/>
          <w:szCs w:val="32"/>
        </w:rPr>
      </w:pPr>
    </w:p>
    <w:p w:rsidR="00946EAE" w:rsidRPr="00C20422" w:rsidRDefault="00946EAE" w:rsidP="00946EAE">
      <w:pPr>
        <w:widowControl w:val="0"/>
        <w:jc w:val="center"/>
        <w:rPr>
          <w:rFonts w:ascii="Times New Roman" w:hAnsi="Times New Roman" w:cs="Times New Roman"/>
          <w:b/>
          <w:color w:val="auto"/>
          <w:sz w:val="32"/>
          <w:szCs w:val="32"/>
        </w:rPr>
      </w:pPr>
    </w:p>
    <w:p w:rsidR="00946EAE" w:rsidRPr="00C20422" w:rsidRDefault="00946EAE" w:rsidP="00946EAE">
      <w:pPr>
        <w:widowControl w:val="0"/>
        <w:jc w:val="center"/>
        <w:rPr>
          <w:rFonts w:ascii="Times New Roman" w:hAnsi="Times New Roman" w:cs="Times New Roman"/>
          <w:b/>
          <w:color w:val="auto"/>
          <w:sz w:val="32"/>
          <w:szCs w:val="32"/>
        </w:rPr>
      </w:pPr>
    </w:p>
    <w:p w:rsidR="00946EAE" w:rsidRPr="00C20422" w:rsidRDefault="00946EAE" w:rsidP="00946EAE">
      <w:pPr>
        <w:widowControl w:val="0"/>
        <w:jc w:val="center"/>
        <w:rPr>
          <w:rFonts w:ascii="Times New Roman" w:hAnsi="Times New Roman" w:cs="Times New Roman"/>
          <w:b/>
          <w:color w:val="auto"/>
          <w:sz w:val="32"/>
          <w:szCs w:val="32"/>
        </w:rPr>
      </w:pPr>
    </w:p>
    <w:p w:rsidR="00946EAE" w:rsidRPr="00C20422" w:rsidRDefault="00946EAE" w:rsidP="00946EAE">
      <w:pPr>
        <w:widowControl w:val="0"/>
        <w:jc w:val="center"/>
        <w:rPr>
          <w:rFonts w:ascii="Times New Roman" w:hAnsi="Times New Roman" w:cs="Times New Roman"/>
          <w:b/>
          <w:color w:val="auto"/>
          <w:sz w:val="32"/>
          <w:szCs w:val="32"/>
        </w:rPr>
      </w:pPr>
    </w:p>
    <w:p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rsidR="00946EAE" w:rsidRPr="00C20422" w:rsidRDefault="00946EAE" w:rsidP="00946EAE">
      <w:pPr>
        <w:widowControl w:val="0"/>
        <w:jc w:val="center"/>
        <w:rPr>
          <w:rFonts w:ascii="Times New Roman" w:hAnsi="Times New Roman" w:cs="Times New Roman"/>
          <w:bCs/>
          <w:color w:val="auto"/>
          <w:sz w:val="32"/>
          <w:szCs w:val="32"/>
        </w:rPr>
      </w:pPr>
    </w:p>
    <w:p w:rsidR="00946EAE" w:rsidRPr="00C20422" w:rsidRDefault="00946EAE" w:rsidP="00946EAE">
      <w:pPr>
        <w:widowControl w:val="0"/>
        <w:jc w:val="center"/>
        <w:rPr>
          <w:rFonts w:ascii="Times New Roman" w:hAnsi="Times New Roman" w:cs="Times New Roman"/>
          <w:bCs/>
          <w:color w:val="auto"/>
          <w:sz w:val="32"/>
          <w:szCs w:val="32"/>
        </w:rPr>
      </w:pPr>
    </w:p>
    <w:p w:rsidR="00946EAE" w:rsidRPr="00C20422" w:rsidRDefault="00946EAE" w:rsidP="00946EAE">
      <w:pPr>
        <w:widowControl w:val="0"/>
        <w:jc w:val="center"/>
        <w:rPr>
          <w:rFonts w:ascii="Times New Roman" w:hAnsi="Times New Roman" w:cs="Times New Roman"/>
          <w:bCs/>
          <w:color w:val="auto"/>
          <w:sz w:val="32"/>
          <w:szCs w:val="32"/>
        </w:rPr>
      </w:pPr>
    </w:p>
    <w:p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rsidR="00946EAE" w:rsidRPr="00C20422" w:rsidRDefault="00946EAE" w:rsidP="00946EAE">
      <w:pPr>
        <w:widowControl w:val="0"/>
        <w:jc w:val="center"/>
        <w:rPr>
          <w:rFonts w:ascii="Times New Roman" w:hAnsi="Times New Roman" w:cs="Times New Roman"/>
          <w:bCs/>
          <w:color w:val="auto"/>
          <w:sz w:val="32"/>
          <w:szCs w:val="32"/>
        </w:rPr>
      </w:pPr>
    </w:p>
    <w:p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rsidR="00946EAE" w:rsidRDefault="00FC03AC" w:rsidP="00946EAE">
      <w:pPr>
        <w:widowControl w:val="0"/>
        <w:jc w:val="center"/>
        <w:rPr>
          <w:rFonts w:ascii="Times New Roman" w:hAnsi="Times New Roman" w:cs="Times New Roman"/>
          <w:bCs/>
          <w:color w:val="auto"/>
          <w:sz w:val="32"/>
          <w:szCs w:val="32"/>
        </w:rPr>
        <w:sectPr w:rsidR="00946EAE" w:rsidSect="00BB57CD">
          <w:headerReference w:type="default" r:id="rId8"/>
          <w:footerReference w:type="even" r:id="rId9"/>
          <w:footerReference w:type="default" r:id="rId10"/>
          <w:pgSz w:w="11900" w:h="16840"/>
          <w:pgMar w:top="1440" w:right="1800" w:bottom="1440" w:left="1800" w:header="708" w:footer="708" w:gutter="0"/>
          <w:cols w:space="708"/>
          <w:titlePg/>
          <w:docGrid w:linePitch="360"/>
        </w:sectPr>
      </w:pPr>
      <w:r>
        <w:rPr>
          <w:rFonts w:ascii="Times New Roman" w:hAnsi="Times New Roman" w:cs="Times New Roman"/>
          <w:bCs/>
          <w:color w:val="auto"/>
          <w:sz w:val="32"/>
          <w:szCs w:val="32"/>
        </w:rPr>
        <w:t xml:space="preserve">Miss. </w:t>
      </w:r>
      <w:proofErr w:type="spellStart"/>
      <w:r>
        <w:rPr>
          <w:rFonts w:ascii="Times New Roman" w:hAnsi="Times New Roman" w:cs="Times New Roman"/>
          <w:bCs/>
          <w:sz w:val="32"/>
          <w:szCs w:val="32"/>
        </w:rPr>
        <w:t>Pattama</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Longanee</w:t>
      </w:r>
      <w:proofErr w:type="spellEnd"/>
      <w:r>
        <w:rPr>
          <w:rFonts w:ascii="Times New Roman" w:hAnsi="Times New Roman" w:cs="Times New Roman"/>
          <w:bCs/>
          <w:color w:val="auto"/>
          <w:sz w:val="32"/>
          <w:szCs w:val="32"/>
        </w:rPr>
        <w:t xml:space="preserve"> </w:t>
      </w:r>
    </w:p>
    <w:p w:rsidR="00946EAE" w:rsidRPr="00C20422" w:rsidRDefault="00946EAE" w:rsidP="00946EAE">
      <w:pPr>
        <w:widowControl w:val="0"/>
        <w:jc w:val="center"/>
        <w:rPr>
          <w:rFonts w:ascii="Times New Roman" w:hAnsi="Times New Roman" w:cs="Times New Roman"/>
          <w:bCs/>
          <w:color w:val="auto"/>
          <w:sz w:val="32"/>
          <w:szCs w:val="32"/>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Default="00946EAE" w:rsidP="00946EAE">
      <w:pPr>
        <w:rPr>
          <w:color w:val="auto"/>
        </w:rPr>
        <w:sectPr w:rsidR="00946EAE" w:rsidSect="00BB57CD">
          <w:type w:val="continuous"/>
          <w:pgSz w:w="11900" w:h="16840"/>
          <w:pgMar w:top="1440" w:right="1800" w:bottom="1440" w:left="1800" w:header="708" w:footer="708" w:gutter="0"/>
          <w:cols w:space="708"/>
          <w:docGrid w:linePitch="360"/>
        </w:sectPr>
      </w:pPr>
    </w:p>
    <w:p w:rsidR="00946EAE" w:rsidRPr="00C20422" w:rsidRDefault="00946EAE" w:rsidP="00946EAE">
      <w:pPr>
        <w:rPr>
          <w:color w:val="auto"/>
        </w:rPr>
      </w:pPr>
    </w:p>
    <w:p w:rsidR="00946EAE" w:rsidRPr="00C20422" w:rsidRDefault="00946EAE" w:rsidP="00946EAE">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t>Test Plan</w:t>
      </w:r>
    </w:p>
    <w:p w:rsidR="00946EAE" w:rsidRPr="00C20422" w:rsidRDefault="00946EAE" w:rsidP="00946EAE">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a3"/>
        <w:tblW w:w="9576" w:type="dxa"/>
        <w:jc w:val="center"/>
        <w:tblLayout w:type="fixed"/>
        <w:tblLook w:val="04A0"/>
      </w:tblPr>
      <w:tblGrid>
        <w:gridCol w:w="2198"/>
        <w:gridCol w:w="2126"/>
        <w:gridCol w:w="992"/>
        <w:gridCol w:w="1418"/>
        <w:gridCol w:w="1275"/>
        <w:gridCol w:w="1567"/>
      </w:tblGrid>
      <w:tr w:rsidR="00946EAE" w:rsidRPr="00C20422" w:rsidTr="00697F12">
        <w:trPr>
          <w:jc w:val="center"/>
        </w:trPr>
        <w:tc>
          <w:tcPr>
            <w:tcW w:w="2198" w:type="dxa"/>
            <w:shd w:val="clear" w:color="auto" w:fill="auto"/>
            <w:vAlign w:val="center"/>
          </w:tcPr>
          <w:p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26" w:type="dxa"/>
            <w:shd w:val="clear" w:color="auto" w:fill="auto"/>
            <w:vAlign w:val="center"/>
          </w:tcPr>
          <w:p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992" w:type="dxa"/>
            <w:shd w:val="clear" w:color="auto" w:fill="auto"/>
            <w:vAlign w:val="center"/>
          </w:tcPr>
          <w:p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418" w:type="dxa"/>
            <w:shd w:val="clear" w:color="auto" w:fill="auto"/>
            <w:vAlign w:val="center"/>
          </w:tcPr>
          <w:p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275" w:type="dxa"/>
            <w:shd w:val="clear" w:color="auto" w:fill="auto"/>
            <w:vAlign w:val="center"/>
          </w:tcPr>
          <w:p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567" w:type="dxa"/>
            <w:shd w:val="clear" w:color="auto" w:fill="auto"/>
            <w:vAlign w:val="center"/>
          </w:tcPr>
          <w:p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946EAE" w:rsidRPr="00C20422" w:rsidTr="00697F12">
        <w:trPr>
          <w:jc w:val="center"/>
        </w:trPr>
        <w:tc>
          <w:tcPr>
            <w:tcW w:w="2198" w:type="dxa"/>
            <w:shd w:val="clear" w:color="auto" w:fill="auto"/>
            <w:vAlign w:val="center"/>
          </w:tcPr>
          <w:p w:rsidR="00946EAE" w:rsidRPr="00946EAE" w:rsidRDefault="00946EAE" w:rsidP="00946EAE">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rsidR="00946EAE" w:rsidRPr="00C20422" w:rsidRDefault="00946EAE" w:rsidP="00697F12">
            <w:pPr>
              <w:spacing w:after="160" w:line="259" w:lineRule="auto"/>
              <w:jc w:val="center"/>
              <w:rPr>
                <w:rFonts w:ascii="Times New Roman" w:hAnsi="Times New Roman" w:cs="Times New Roman"/>
                <w:bCs/>
                <w:color w:val="auto"/>
                <w:szCs w:val="22"/>
              </w:rPr>
            </w:pPr>
            <w:r w:rsidRPr="00946EAE">
              <w:rPr>
                <w:rFonts w:ascii="Times New Roman" w:hAnsi="Times New Roman" w:cs="Times New Roman"/>
                <w:bCs/>
                <w:color w:val="auto"/>
                <w:szCs w:val="22"/>
              </w:rPr>
              <w:t xml:space="preserve">- </w:t>
            </w:r>
            <w:proofErr w:type="spellStart"/>
            <w:r w:rsidRPr="00946EAE">
              <w:rPr>
                <w:rFonts w:ascii="Times New Roman" w:hAnsi="Times New Roman" w:cs="Times New Roman"/>
                <w:bCs/>
                <w:color w:val="auto"/>
                <w:szCs w:val="22"/>
              </w:rPr>
              <w:t>ver</w:t>
            </w:r>
            <w:proofErr w:type="spellEnd"/>
            <w:r w:rsidRPr="00946EAE">
              <w:rPr>
                <w:rFonts w:ascii="Times New Roman" w:hAnsi="Times New Roman" w:cs="Times New Roman"/>
                <w:bCs/>
                <w:color w:val="auto"/>
                <w:szCs w:val="22"/>
              </w:rPr>
              <w:t xml:space="preserve"> 0.1</w:t>
            </w:r>
          </w:p>
        </w:tc>
        <w:tc>
          <w:tcPr>
            <w:tcW w:w="2126" w:type="dxa"/>
            <w:shd w:val="clear" w:color="auto" w:fill="auto"/>
            <w:vAlign w:val="center"/>
          </w:tcPr>
          <w:p w:rsidR="00946EAE" w:rsidRPr="00C20422" w:rsidRDefault="00946EAE" w:rsidP="00697F12">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Add all document</w:t>
            </w:r>
          </w:p>
        </w:tc>
        <w:tc>
          <w:tcPr>
            <w:tcW w:w="992" w:type="dxa"/>
            <w:shd w:val="clear" w:color="auto" w:fill="auto"/>
            <w:vAlign w:val="center"/>
          </w:tcPr>
          <w:p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07/02/2014</w:t>
            </w:r>
          </w:p>
        </w:tc>
        <w:tc>
          <w:tcPr>
            <w:tcW w:w="1275" w:type="dxa"/>
            <w:shd w:val="clear" w:color="auto" w:fill="auto"/>
            <w:vAlign w:val="center"/>
          </w:tcPr>
          <w:p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946EAE" w:rsidRPr="00C20422" w:rsidRDefault="00946EAE" w:rsidP="00697F12">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AA10CD" w:rsidRPr="00C20422" w:rsidTr="00697F12">
        <w:trPr>
          <w:jc w:val="center"/>
        </w:trPr>
        <w:tc>
          <w:tcPr>
            <w:tcW w:w="2198" w:type="dxa"/>
            <w:shd w:val="clear" w:color="auto" w:fill="auto"/>
            <w:vAlign w:val="center"/>
          </w:tcPr>
          <w:p w:rsidR="00AA10CD" w:rsidRPr="00946EAE" w:rsidRDefault="00AA10CD" w:rsidP="00E82696">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rsidR="00AA10CD" w:rsidRPr="00C20422" w:rsidRDefault="00AA10CD" w:rsidP="00E82696">
            <w:pPr>
              <w:spacing w:after="160" w:line="259" w:lineRule="auto"/>
              <w:jc w:val="center"/>
              <w:rPr>
                <w:rFonts w:ascii="Times New Roman" w:hAnsi="Times New Roman" w:cs="Times New Roman"/>
                <w:bCs/>
                <w:color w:val="auto"/>
                <w:szCs w:val="22"/>
              </w:rPr>
            </w:pPr>
            <w:r w:rsidRPr="00946EAE">
              <w:rPr>
                <w:rFonts w:ascii="Times New Roman" w:hAnsi="Times New Roman" w:cs="Times New Roman"/>
                <w:bCs/>
                <w:color w:val="auto"/>
                <w:szCs w:val="22"/>
              </w:rPr>
              <w:t xml:space="preserve">- </w:t>
            </w:r>
            <w:proofErr w:type="spellStart"/>
            <w:r w:rsidRPr="00946EAE">
              <w:rPr>
                <w:rFonts w:ascii="Times New Roman" w:hAnsi="Times New Roman" w:cs="Times New Roman"/>
                <w:bCs/>
                <w:color w:val="auto"/>
                <w:szCs w:val="22"/>
              </w:rPr>
              <w:t>ver</w:t>
            </w:r>
            <w:proofErr w:type="spellEnd"/>
            <w:r w:rsidRPr="00946EAE">
              <w:rPr>
                <w:rFonts w:ascii="Times New Roman" w:hAnsi="Times New Roman" w:cs="Times New Roman"/>
                <w:bCs/>
                <w:color w:val="auto"/>
                <w:szCs w:val="22"/>
              </w:rPr>
              <w:t xml:space="preserve"> 0.</w:t>
            </w:r>
            <w:r>
              <w:rPr>
                <w:rFonts w:ascii="Times New Roman" w:hAnsi="Times New Roman" w:cs="Times New Roman"/>
                <w:bCs/>
                <w:color w:val="auto"/>
                <w:szCs w:val="22"/>
              </w:rPr>
              <w:t>2</w:t>
            </w:r>
          </w:p>
        </w:tc>
        <w:tc>
          <w:tcPr>
            <w:tcW w:w="2126" w:type="dxa"/>
            <w:shd w:val="clear" w:color="auto" w:fill="auto"/>
            <w:vAlign w:val="center"/>
          </w:tcPr>
          <w:p w:rsidR="00AA10CD" w:rsidRPr="00C20422" w:rsidRDefault="00E43A6A" w:rsidP="00E82696">
            <w:pPr>
              <w:spacing w:after="160" w:line="259" w:lineRule="auto"/>
              <w:jc w:val="center"/>
              <w:rPr>
                <w:rFonts w:ascii="Times New Roman" w:hAnsi="Times New Roman" w:cs="Times New Roman"/>
                <w:bCs/>
                <w:color w:val="auto"/>
                <w:szCs w:val="22"/>
              </w:rPr>
            </w:pPr>
            <w:r>
              <w:rPr>
                <w:rFonts w:ascii="Times" w:hAnsi="Times"/>
                <w:noProof/>
                <w:color w:val="000000" w:themeColor="text1"/>
                <w:lang w:bidi="ar-SA"/>
              </w:rPr>
              <w:t xml:space="preserve">Add </w:t>
            </w:r>
            <w:r w:rsidR="00AA10CD" w:rsidRPr="00912093">
              <w:rPr>
                <w:rFonts w:ascii="Times" w:hAnsi="Times"/>
                <w:noProof/>
                <w:color w:val="000000" w:themeColor="text1"/>
                <w:lang w:bidi="ar-SA"/>
              </w:rPr>
              <w:t>Bi-directional metrics System</w:t>
            </w:r>
          </w:p>
        </w:tc>
        <w:tc>
          <w:tcPr>
            <w:tcW w:w="992" w:type="dxa"/>
            <w:shd w:val="clear" w:color="auto" w:fill="auto"/>
            <w:vAlign w:val="center"/>
          </w:tcPr>
          <w:p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07/17/2014</w:t>
            </w:r>
          </w:p>
        </w:tc>
        <w:tc>
          <w:tcPr>
            <w:tcW w:w="1275" w:type="dxa"/>
            <w:shd w:val="clear" w:color="auto" w:fill="auto"/>
            <w:vAlign w:val="center"/>
          </w:tcPr>
          <w:p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AA10CD" w:rsidRPr="00C20422" w:rsidRDefault="00AA10CD" w:rsidP="00E82696">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E43A6A" w:rsidRPr="00C20422" w:rsidTr="00697F12">
        <w:trPr>
          <w:jc w:val="center"/>
        </w:trPr>
        <w:tc>
          <w:tcPr>
            <w:tcW w:w="2198" w:type="dxa"/>
            <w:shd w:val="clear" w:color="auto" w:fill="auto"/>
            <w:vAlign w:val="center"/>
          </w:tcPr>
          <w:p w:rsidR="00E43A6A" w:rsidRPr="00946EAE" w:rsidRDefault="00E43A6A" w:rsidP="00356A30">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rsidR="00E43A6A" w:rsidRPr="00946EAE" w:rsidRDefault="00E43A6A" w:rsidP="00E82696">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 xml:space="preserve">- </w:t>
            </w:r>
            <w:proofErr w:type="spellStart"/>
            <w:r w:rsidRPr="00946EAE">
              <w:rPr>
                <w:rFonts w:ascii="Times New Roman" w:hAnsi="Times New Roman" w:cs="Times New Roman"/>
                <w:bCs/>
                <w:color w:val="auto"/>
                <w:szCs w:val="22"/>
              </w:rPr>
              <w:t>ver</w:t>
            </w:r>
            <w:proofErr w:type="spellEnd"/>
            <w:r w:rsidRPr="00946EAE">
              <w:rPr>
                <w:rFonts w:ascii="Times New Roman" w:hAnsi="Times New Roman" w:cs="Times New Roman"/>
                <w:bCs/>
                <w:color w:val="auto"/>
                <w:szCs w:val="22"/>
              </w:rPr>
              <w:t xml:space="preserve"> 0.</w:t>
            </w:r>
            <w:r>
              <w:rPr>
                <w:rFonts w:ascii="Times New Roman" w:hAnsi="Times New Roman" w:cs="Times New Roman"/>
                <w:bCs/>
                <w:color w:val="auto"/>
                <w:szCs w:val="22"/>
              </w:rPr>
              <w:t>3</w:t>
            </w:r>
          </w:p>
        </w:tc>
        <w:tc>
          <w:tcPr>
            <w:tcW w:w="2126" w:type="dxa"/>
            <w:shd w:val="clear" w:color="auto" w:fill="auto"/>
            <w:vAlign w:val="center"/>
          </w:tcPr>
          <w:p w:rsidR="00E43A6A" w:rsidRPr="00912093" w:rsidRDefault="00E43A6A" w:rsidP="00E82696">
            <w:pPr>
              <w:spacing w:after="160" w:line="259" w:lineRule="auto"/>
              <w:jc w:val="center"/>
              <w:rPr>
                <w:rFonts w:ascii="Times" w:hAnsi="Times"/>
                <w:noProof/>
                <w:color w:val="000000" w:themeColor="text1"/>
                <w:lang w:bidi="ar-SA"/>
              </w:rPr>
            </w:pPr>
            <w:r>
              <w:rPr>
                <w:rFonts w:ascii="Times" w:hAnsi="Times"/>
                <w:noProof/>
                <w:color w:val="000000" w:themeColor="text1"/>
                <w:lang w:bidi="ar-SA"/>
              </w:rPr>
              <w:t>Add Unit test case</w:t>
            </w:r>
          </w:p>
        </w:tc>
        <w:tc>
          <w:tcPr>
            <w:tcW w:w="992" w:type="dxa"/>
            <w:shd w:val="clear" w:color="auto" w:fill="auto"/>
            <w:vAlign w:val="center"/>
          </w:tcPr>
          <w:p w:rsidR="00E43A6A" w:rsidRDefault="00E43A6A"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E43A6A" w:rsidRDefault="00DE689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07/28</w:t>
            </w:r>
            <w:r w:rsidR="00E43A6A">
              <w:rPr>
                <w:rFonts w:ascii="Times New Roman" w:hAnsi="Times New Roman" w:cs="Times New Roman"/>
                <w:bCs/>
                <w:color w:val="auto"/>
                <w:sz w:val="24"/>
                <w:szCs w:val="24"/>
              </w:rPr>
              <w:t>/2014</w:t>
            </w:r>
          </w:p>
        </w:tc>
        <w:tc>
          <w:tcPr>
            <w:tcW w:w="1275" w:type="dxa"/>
            <w:shd w:val="clear" w:color="auto" w:fill="auto"/>
            <w:vAlign w:val="center"/>
          </w:tcPr>
          <w:p w:rsidR="00E43A6A" w:rsidRDefault="00E43A6A"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E43A6A" w:rsidRDefault="00E43A6A" w:rsidP="00E82696">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DE689D" w:rsidRPr="00C20422" w:rsidTr="00697F12">
        <w:trPr>
          <w:jc w:val="center"/>
        </w:trPr>
        <w:tc>
          <w:tcPr>
            <w:tcW w:w="2198" w:type="dxa"/>
            <w:shd w:val="clear" w:color="auto" w:fill="auto"/>
            <w:vAlign w:val="center"/>
          </w:tcPr>
          <w:p w:rsidR="00DE689D" w:rsidRPr="00946EAE" w:rsidRDefault="00DE689D" w:rsidP="003371B7">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rsidR="00DE689D" w:rsidRPr="00946EAE" w:rsidRDefault="00DE689D" w:rsidP="00356A30">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 xml:space="preserve">- </w:t>
            </w:r>
            <w:proofErr w:type="spellStart"/>
            <w:r w:rsidRPr="00946EAE">
              <w:rPr>
                <w:rFonts w:ascii="Times New Roman" w:hAnsi="Times New Roman" w:cs="Times New Roman"/>
                <w:bCs/>
                <w:color w:val="auto"/>
                <w:szCs w:val="22"/>
              </w:rPr>
              <w:t>ver</w:t>
            </w:r>
            <w:proofErr w:type="spellEnd"/>
            <w:r w:rsidRPr="00946EAE">
              <w:rPr>
                <w:rFonts w:ascii="Times New Roman" w:hAnsi="Times New Roman" w:cs="Times New Roman"/>
                <w:bCs/>
                <w:color w:val="auto"/>
                <w:szCs w:val="22"/>
              </w:rPr>
              <w:t xml:space="preserve"> </w:t>
            </w:r>
            <w:r>
              <w:rPr>
                <w:rFonts w:ascii="Times New Roman" w:hAnsi="Times New Roman" w:cs="Times New Roman"/>
                <w:bCs/>
                <w:color w:val="auto"/>
                <w:szCs w:val="22"/>
              </w:rPr>
              <w:t>1.0</w:t>
            </w:r>
          </w:p>
        </w:tc>
        <w:tc>
          <w:tcPr>
            <w:tcW w:w="2126" w:type="dxa"/>
            <w:shd w:val="clear" w:color="auto" w:fill="auto"/>
            <w:vAlign w:val="center"/>
          </w:tcPr>
          <w:p w:rsidR="00DE689D" w:rsidRDefault="00DE689D" w:rsidP="00E82696">
            <w:pPr>
              <w:spacing w:after="160" w:line="259" w:lineRule="auto"/>
              <w:jc w:val="center"/>
              <w:rPr>
                <w:rFonts w:ascii="Times" w:hAnsi="Times"/>
                <w:noProof/>
                <w:color w:val="000000" w:themeColor="text1"/>
                <w:lang w:bidi="ar-SA"/>
              </w:rPr>
            </w:pPr>
            <w:r>
              <w:rPr>
                <w:rFonts w:ascii="Times" w:hAnsi="Times"/>
                <w:noProof/>
                <w:color w:val="000000" w:themeColor="text1"/>
                <w:lang w:bidi="ar-SA"/>
              </w:rPr>
              <w:t>Review all document</w:t>
            </w:r>
          </w:p>
        </w:tc>
        <w:tc>
          <w:tcPr>
            <w:tcW w:w="992" w:type="dxa"/>
            <w:shd w:val="clear" w:color="auto" w:fill="auto"/>
            <w:vAlign w:val="center"/>
          </w:tcPr>
          <w:p w:rsidR="00DE689D" w:rsidRDefault="00DE689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Release</w:t>
            </w:r>
          </w:p>
        </w:tc>
        <w:tc>
          <w:tcPr>
            <w:tcW w:w="1418" w:type="dxa"/>
            <w:shd w:val="clear" w:color="auto" w:fill="auto"/>
            <w:vAlign w:val="center"/>
          </w:tcPr>
          <w:p w:rsidR="00DE689D" w:rsidRDefault="00DE689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07/30/2014</w:t>
            </w:r>
          </w:p>
        </w:tc>
        <w:tc>
          <w:tcPr>
            <w:tcW w:w="1275" w:type="dxa"/>
            <w:shd w:val="clear" w:color="auto" w:fill="auto"/>
            <w:vAlign w:val="center"/>
          </w:tcPr>
          <w:p w:rsidR="00DE689D" w:rsidRDefault="00DE689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DE689D" w:rsidRDefault="00DE689D" w:rsidP="00E82696">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FC03AC" w:rsidRPr="00C20422" w:rsidTr="00697F12">
        <w:trPr>
          <w:jc w:val="center"/>
        </w:trPr>
        <w:tc>
          <w:tcPr>
            <w:tcW w:w="2198" w:type="dxa"/>
            <w:shd w:val="clear" w:color="auto" w:fill="auto"/>
            <w:vAlign w:val="center"/>
          </w:tcPr>
          <w:p w:rsidR="00FC03AC" w:rsidRPr="00946EAE" w:rsidRDefault="00FC03AC" w:rsidP="006E65D3">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rsidR="00FC03AC" w:rsidRPr="00946EAE" w:rsidRDefault="00FC03AC" w:rsidP="006E65D3">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 xml:space="preserve">- </w:t>
            </w:r>
            <w:proofErr w:type="spellStart"/>
            <w:r w:rsidRPr="00946EAE">
              <w:rPr>
                <w:rFonts w:ascii="Times New Roman" w:hAnsi="Times New Roman" w:cs="Times New Roman"/>
                <w:bCs/>
                <w:color w:val="auto"/>
                <w:szCs w:val="22"/>
              </w:rPr>
              <w:t>ver</w:t>
            </w:r>
            <w:proofErr w:type="spellEnd"/>
            <w:r w:rsidRPr="00946EAE">
              <w:rPr>
                <w:rFonts w:ascii="Times New Roman" w:hAnsi="Times New Roman" w:cs="Times New Roman"/>
                <w:bCs/>
                <w:color w:val="auto"/>
                <w:szCs w:val="22"/>
              </w:rPr>
              <w:t xml:space="preserve"> </w:t>
            </w:r>
            <w:r>
              <w:rPr>
                <w:rFonts w:ascii="Times New Roman" w:hAnsi="Times New Roman" w:cs="Times New Roman"/>
                <w:bCs/>
                <w:color w:val="auto"/>
                <w:szCs w:val="22"/>
              </w:rPr>
              <w:t>1.</w:t>
            </w:r>
            <w:r>
              <w:rPr>
                <w:rFonts w:ascii="Times New Roman" w:hAnsi="Times New Roman" w:cs="Times New Roman"/>
                <w:bCs/>
                <w:color w:val="auto"/>
                <w:szCs w:val="22"/>
              </w:rPr>
              <w:t>1</w:t>
            </w:r>
          </w:p>
        </w:tc>
        <w:tc>
          <w:tcPr>
            <w:tcW w:w="2126" w:type="dxa"/>
            <w:shd w:val="clear" w:color="auto" w:fill="auto"/>
            <w:vAlign w:val="center"/>
          </w:tcPr>
          <w:p w:rsidR="00FC03AC" w:rsidRDefault="00FC03AC" w:rsidP="006E65D3">
            <w:pPr>
              <w:spacing w:after="160" w:line="259" w:lineRule="auto"/>
              <w:jc w:val="center"/>
              <w:rPr>
                <w:rFonts w:ascii="Times" w:hAnsi="Times"/>
                <w:noProof/>
                <w:color w:val="000000" w:themeColor="text1"/>
                <w:lang w:bidi="ar-SA"/>
              </w:rPr>
            </w:pPr>
            <w:r>
              <w:rPr>
                <w:rFonts w:ascii="Times" w:hAnsi="Times"/>
                <w:noProof/>
                <w:color w:val="000000" w:themeColor="text1"/>
                <w:lang w:bidi="ar-SA"/>
              </w:rPr>
              <w:t>Review all document</w:t>
            </w:r>
          </w:p>
        </w:tc>
        <w:tc>
          <w:tcPr>
            <w:tcW w:w="992" w:type="dxa"/>
            <w:shd w:val="clear" w:color="auto" w:fill="auto"/>
            <w:vAlign w:val="center"/>
          </w:tcPr>
          <w:p w:rsidR="00FC03AC" w:rsidRDefault="00FC03AC" w:rsidP="006E65D3">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Release</w:t>
            </w:r>
          </w:p>
        </w:tc>
        <w:tc>
          <w:tcPr>
            <w:tcW w:w="1418" w:type="dxa"/>
            <w:shd w:val="clear" w:color="auto" w:fill="auto"/>
            <w:vAlign w:val="center"/>
          </w:tcPr>
          <w:p w:rsidR="00FC03AC" w:rsidRDefault="00FC03AC" w:rsidP="006E65D3">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08/26</w:t>
            </w:r>
            <w:r>
              <w:rPr>
                <w:rFonts w:ascii="Times New Roman" w:hAnsi="Times New Roman" w:cs="Times New Roman"/>
                <w:bCs/>
                <w:color w:val="auto"/>
                <w:sz w:val="24"/>
                <w:szCs w:val="24"/>
              </w:rPr>
              <w:t>/2014</w:t>
            </w:r>
          </w:p>
        </w:tc>
        <w:tc>
          <w:tcPr>
            <w:tcW w:w="1275" w:type="dxa"/>
            <w:shd w:val="clear" w:color="auto" w:fill="auto"/>
            <w:vAlign w:val="center"/>
          </w:tcPr>
          <w:p w:rsidR="00FC03AC" w:rsidRDefault="00FC03AC" w:rsidP="006E65D3">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FC03AC" w:rsidRDefault="00FC03AC" w:rsidP="006E65D3">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bl>
    <w:p w:rsidR="00946EAE" w:rsidRPr="00C20422" w:rsidRDefault="00946EAE" w:rsidP="00946EAE">
      <w:pPr>
        <w:spacing w:after="160" w:line="259" w:lineRule="auto"/>
        <w:jc w:val="both"/>
        <w:rPr>
          <w:rFonts w:ascii="Times New Roman" w:hAnsi="Times New Roman" w:cs="Times New Roman"/>
          <w:b/>
          <w:color w:val="auto"/>
          <w:sz w:val="24"/>
          <w:szCs w:val="24"/>
        </w:rPr>
      </w:pPr>
    </w:p>
    <w:p w:rsidR="00946EAE" w:rsidRPr="00C20422" w:rsidRDefault="00946EAE" w:rsidP="00946EAE">
      <w:pPr>
        <w:spacing w:after="160" w:line="259" w:lineRule="auto"/>
        <w:jc w:val="both"/>
        <w:rPr>
          <w:rFonts w:ascii="Times New Roman" w:hAnsi="Times New Roman" w:cs="Times New Roman"/>
          <w:b/>
          <w:color w:val="auto"/>
          <w:sz w:val="24"/>
          <w:szCs w:val="24"/>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697F12" w:rsidRDefault="00697F12" w:rsidP="00946EAE">
      <w:pPr>
        <w:rPr>
          <w:rFonts w:ascii="Times New Roman" w:hAnsi="Times New Roman" w:cs="Times New Roman"/>
          <w:b/>
          <w:bCs/>
          <w:color w:val="auto"/>
          <w:sz w:val="32"/>
          <w:szCs w:val="32"/>
        </w:rPr>
      </w:pPr>
    </w:p>
    <w:p w:rsidR="00697F12" w:rsidRDefault="00697F12" w:rsidP="00946EAE">
      <w:pPr>
        <w:rPr>
          <w:rFonts w:ascii="Times New Roman" w:hAnsi="Times New Roman" w:cs="Times New Roman"/>
          <w:b/>
          <w:bCs/>
          <w:color w:val="auto"/>
          <w:sz w:val="32"/>
          <w:szCs w:val="32"/>
        </w:rPr>
      </w:pPr>
    </w:p>
    <w:sdt>
      <w:sdtPr>
        <w:rPr>
          <w:rFonts w:ascii="Arial" w:eastAsia="Arial" w:hAnsi="Arial" w:cs="Arial"/>
          <w:b w:val="0"/>
          <w:bCs w:val="0"/>
          <w:color w:val="000000"/>
          <w:sz w:val="22"/>
          <w:lang w:bidi="th-TH"/>
        </w:rPr>
        <w:id w:val="1819071461"/>
        <w:docPartObj>
          <w:docPartGallery w:val="Table of Contents"/>
          <w:docPartUnique/>
        </w:docPartObj>
      </w:sdtPr>
      <w:sdtEndPr>
        <w:rPr>
          <w:noProof/>
        </w:rPr>
      </w:sdtEndPr>
      <w:sdtContent>
        <w:p w:rsidR="00B703EB" w:rsidRPr="00B703EB" w:rsidRDefault="00B703EB">
          <w:pPr>
            <w:pStyle w:val="ab"/>
            <w:rPr>
              <w:rFonts w:ascii="Times" w:hAnsi="Times"/>
              <w:color w:val="000000" w:themeColor="text1"/>
            </w:rPr>
          </w:pPr>
          <w:r w:rsidRPr="00B703EB">
            <w:rPr>
              <w:rFonts w:ascii="Times" w:hAnsi="Times"/>
              <w:color w:val="000000" w:themeColor="text1"/>
            </w:rPr>
            <w:t>Table of Contents</w:t>
          </w:r>
        </w:p>
        <w:p w:rsidR="00443577" w:rsidRDefault="0023391F">
          <w:pPr>
            <w:pStyle w:val="11"/>
            <w:tabs>
              <w:tab w:val="right" w:leader="dot" w:pos="8290"/>
            </w:tabs>
            <w:rPr>
              <w:rFonts w:eastAsiaTheme="minorEastAsia" w:cstheme="minorBidi"/>
              <w:b w:val="0"/>
              <w:noProof/>
              <w:color w:val="auto"/>
              <w:lang w:eastAsia="ja-JP" w:bidi="ar-SA"/>
            </w:rPr>
          </w:pPr>
          <w:r w:rsidRPr="0023391F">
            <w:rPr>
              <w:b w:val="0"/>
            </w:rPr>
            <w:fldChar w:fldCharType="begin"/>
          </w:r>
          <w:r w:rsidR="00B703EB">
            <w:instrText xml:space="preserve"> TOC \o "1-3" \h \z \u </w:instrText>
          </w:r>
          <w:r w:rsidRPr="0023391F">
            <w:rPr>
              <w:b w:val="0"/>
            </w:rPr>
            <w:fldChar w:fldCharType="separate"/>
          </w:r>
          <w:r w:rsidR="00443577">
            <w:rPr>
              <w:noProof/>
            </w:rPr>
            <w:t>Chapter One: Introduction</w:t>
          </w:r>
          <w:r w:rsidR="00443577">
            <w:rPr>
              <w:noProof/>
            </w:rPr>
            <w:tab/>
          </w:r>
          <w:r>
            <w:rPr>
              <w:noProof/>
            </w:rPr>
            <w:fldChar w:fldCharType="begin"/>
          </w:r>
          <w:r w:rsidR="00443577">
            <w:rPr>
              <w:noProof/>
            </w:rPr>
            <w:instrText xml:space="preserve"> PAGEREF _Toc268347945 \h </w:instrText>
          </w:r>
          <w:r>
            <w:rPr>
              <w:noProof/>
            </w:rPr>
          </w:r>
          <w:r>
            <w:rPr>
              <w:noProof/>
            </w:rPr>
            <w:fldChar w:fldCharType="separate"/>
          </w:r>
          <w:r w:rsidR="00443577">
            <w:rPr>
              <w:noProof/>
            </w:rPr>
            <w:t>4</w:t>
          </w:r>
          <w:r>
            <w:rPr>
              <w:noProof/>
            </w:rPr>
            <w:fldChar w:fldCharType="end"/>
          </w:r>
        </w:p>
        <w:p w:rsidR="00443577" w:rsidRDefault="00443577">
          <w:pPr>
            <w:pStyle w:val="21"/>
            <w:tabs>
              <w:tab w:val="right" w:leader="dot" w:pos="8290"/>
            </w:tabs>
            <w:rPr>
              <w:rFonts w:eastAsiaTheme="minorEastAsia" w:cstheme="minorBidi"/>
              <w:b w:val="0"/>
              <w:noProof/>
              <w:color w:val="auto"/>
              <w:sz w:val="24"/>
              <w:szCs w:val="24"/>
              <w:lang w:eastAsia="ja-JP" w:bidi="ar-SA"/>
            </w:rPr>
          </w:pPr>
          <w:r w:rsidRPr="003D5A96">
            <w:rPr>
              <w:rFonts w:ascii="Times" w:hAnsi="Times"/>
              <w:noProof/>
              <w:color w:val="000000" w:themeColor="text1"/>
            </w:rPr>
            <w:t>1. Introduction</w:t>
          </w:r>
          <w:r>
            <w:rPr>
              <w:noProof/>
            </w:rPr>
            <w:tab/>
          </w:r>
          <w:r w:rsidR="0023391F">
            <w:rPr>
              <w:noProof/>
            </w:rPr>
            <w:fldChar w:fldCharType="begin"/>
          </w:r>
          <w:r>
            <w:rPr>
              <w:noProof/>
            </w:rPr>
            <w:instrText xml:space="preserve"> PAGEREF _Toc268347946 \h </w:instrText>
          </w:r>
          <w:r w:rsidR="0023391F">
            <w:rPr>
              <w:noProof/>
            </w:rPr>
          </w:r>
          <w:r w:rsidR="0023391F">
            <w:rPr>
              <w:noProof/>
            </w:rPr>
            <w:fldChar w:fldCharType="separate"/>
          </w:r>
          <w:r>
            <w:rPr>
              <w:noProof/>
            </w:rPr>
            <w:t>4</w:t>
          </w:r>
          <w:r w:rsidR="0023391F">
            <w:rPr>
              <w:noProof/>
            </w:rPr>
            <w:fldChar w:fldCharType="end"/>
          </w:r>
        </w:p>
        <w:p w:rsidR="00443577" w:rsidRDefault="00443577">
          <w:pPr>
            <w:pStyle w:val="31"/>
            <w:tabs>
              <w:tab w:val="left" w:pos="955"/>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1.1</w:t>
          </w:r>
          <w:r>
            <w:rPr>
              <w:rFonts w:eastAsiaTheme="minorEastAsia" w:cstheme="minorBidi"/>
              <w:noProof/>
              <w:color w:val="auto"/>
              <w:sz w:val="24"/>
              <w:szCs w:val="24"/>
              <w:lang w:eastAsia="ja-JP" w:bidi="ar-SA"/>
            </w:rPr>
            <w:tab/>
          </w:r>
          <w:r w:rsidRPr="003D5A96">
            <w:rPr>
              <w:rFonts w:ascii="Times" w:hAnsi="Times"/>
              <w:noProof/>
              <w:color w:val="000000" w:themeColor="text1"/>
              <w:lang w:bidi="ar-SA"/>
            </w:rPr>
            <w:t>Objectives</w:t>
          </w:r>
          <w:r>
            <w:rPr>
              <w:noProof/>
            </w:rPr>
            <w:tab/>
          </w:r>
          <w:r w:rsidR="0023391F">
            <w:rPr>
              <w:noProof/>
            </w:rPr>
            <w:fldChar w:fldCharType="begin"/>
          </w:r>
          <w:r>
            <w:rPr>
              <w:noProof/>
            </w:rPr>
            <w:instrText xml:space="preserve"> PAGEREF _Toc268347947 \h </w:instrText>
          </w:r>
          <w:r w:rsidR="0023391F">
            <w:rPr>
              <w:noProof/>
            </w:rPr>
          </w:r>
          <w:r w:rsidR="0023391F">
            <w:rPr>
              <w:noProof/>
            </w:rPr>
            <w:fldChar w:fldCharType="separate"/>
          </w:r>
          <w:r>
            <w:rPr>
              <w:noProof/>
            </w:rPr>
            <w:t>4</w:t>
          </w:r>
          <w:r w:rsidR="0023391F">
            <w:rPr>
              <w:noProof/>
            </w:rPr>
            <w:fldChar w:fldCharType="end"/>
          </w:r>
        </w:p>
        <w:p w:rsidR="00443577" w:rsidRDefault="00443577">
          <w:pPr>
            <w:pStyle w:val="31"/>
            <w:tabs>
              <w:tab w:val="left" w:pos="1010"/>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 xml:space="preserve">1.2 </w:t>
          </w:r>
          <w:r>
            <w:rPr>
              <w:rFonts w:eastAsiaTheme="minorEastAsia" w:cstheme="minorBidi"/>
              <w:noProof/>
              <w:color w:val="auto"/>
              <w:sz w:val="24"/>
              <w:szCs w:val="24"/>
              <w:lang w:eastAsia="ja-JP" w:bidi="ar-SA"/>
            </w:rPr>
            <w:tab/>
          </w:r>
          <w:r w:rsidRPr="003D5A96">
            <w:rPr>
              <w:rFonts w:ascii="Times" w:hAnsi="Times"/>
              <w:noProof/>
              <w:color w:val="000000" w:themeColor="text1"/>
              <w:lang w:bidi="ar-SA"/>
            </w:rPr>
            <w:t>Purpose</w:t>
          </w:r>
          <w:r>
            <w:rPr>
              <w:noProof/>
            </w:rPr>
            <w:tab/>
          </w:r>
          <w:r w:rsidR="0023391F">
            <w:rPr>
              <w:noProof/>
            </w:rPr>
            <w:fldChar w:fldCharType="begin"/>
          </w:r>
          <w:r>
            <w:rPr>
              <w:noProof/>
            </w:rPr>
            <w:instrText xml:space="preserve"> PAGEREF _Toc268347948 \h </w:instrText>
          </w:r>
          <w:r w:rsidR="0023391F">
            <w:rPr>
              <w:noProof/>
            </w:rPr>
          </w:r>
          <w:r w:rsidR="0023391F">
            <w:rPr>
              <w:noProof/>
            </w:rPr>
            <w:fldChar w:fldCharType="separate"/>
          </w:r>
          <w:r>
            <w:rPr>
              <w:noProof/>
            </w:rPr>
            <w:t>4</w:t>
          </w:r>
          <w:r w:rsidR="0023391F">
            <w:rPr>
              <w:noProof/>
            </w:rPr>
            <w:fldChar w:fldCharType="end"/>
          </w:r>
        </w:p>
        <w:p w:rsidR="00443577" w:rsidRDefault="00443577">
          <w:pPr>
            <w:pStyle w:val="31"/>
            <w:tabs>
              <w:tab w:val="left" w:pos="1010"/>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 xml:space="preserve">1.3 </w:t>
          </w:r>
          <w:r>
            <w:rPr>
              <w:rFonts w:eastAsiaTheme="minorEastAsia" w:cstheme="minorBidi"/>
              <w:noProof/>
              <w:color w:val="auto"/>
              <w:sz w:val="24"/>
              <w:szCs w:val="24"/>
              <w:lang w:eastAsia="ja-JP" w:bidi="ar-SA"/>
            </w:rPr>
            <w:tab/>
          </w:r>
          <w:r w:rsidRPr="003D5A96">
            <w:rPr>
              <w:rFonts w:ascii="Times New Roman" w:hAnsi="Times New Roman" w:cs="Times New Roman"/>
              <w:noProof/>
              <w:color w:val="000000" w:themeColor="text1"/>
            </w:rPr>
            <w:t>Project Scope</w:t>
          </w:r>
          <w:r>
            <w:rPr>
              <w:noProof/>
            </w:rPr>
            <w:tab/>
          </w:r>
          <w:r w:rsidR="0023391F">
            <w:rPr>
              <w:noProof/>
            </w:rPr>
            <w:fldChar w:fldCharType="begin"/>
          </w:r>
          <w:r>
            <w:rPr>
              <w:noProof/>
            </w:rPr>
            <w:instrText xml:space="preserve"> PAGEREF _Toc268347949 \h </w:instrText>
          </w:r>
          <w:r w:rsidR="0023391F">
            <w:rPr>
              <w:noProof/>
            </w:rPr>
          </w:r>
          <w:r w:rsidR="0023391F">
            <w:rPr>
              <w:noProof/>
            </w:rPr>
            <w:fldChar w:fldCharType="separate"/>
          </w:r>
          <w:r>
            <w:rPr>
              <w:noProof/>
            </w:rPr>
            <w:t>4</w:t>
          </w:r>
          <w:r w:rsidR="0023391F">
            <w:rPr>
              <w:noProof/>
            </w:rPr>
            <w:fldChar w:fldCharType="end"/>
          </w:r>
        </w:p>
        <w:p w:rsidR="00443577" w:rsidRDefault="00443577">
          <w:pPr>
            <w:pStyle w:val="11"/>
            <w:tabs>
              <w:tab w:val="right" w:leader="dot" w:pos="8290"/>
            </w:tabs>
            <w:rPr>
              <w:rFonts w:eastAsiaTheme="minorEastAsia" w:cstheme="minorBidi"/>
              <w:b w:val="0"/>
              <w:noProof/>
              <w:color w:val="auto"/>
              <w:lang w:eastAsia="ja-JP" w:bidi="ar-SA"/>
            </w:rPr>
          </w:pPr>
          <w:r>
            <w:rPr>
              <w:noProof/>
            </w:rPr>
            <w:t xml:space="preserve">Chapter Two: </w:t>
          </w:r>
          <w:r w:rsidRPr="003D5A96">
            <w:rPr>
              <w:rFonts w:eastAsiaTheme="minorEastAsia" w:cs="Times"/>
              <w:noProof/>
              <w:color w:val="auto"/>
            </w:rPr>
            <w:t>Bi-directional metrics System</w:t>
          </w:r>
          <w:r>
            <w:rPr>
              <w:noProof/>
            </w:rPr>
            <w:tab/>
          </w:r>
          <w:r w:rsidR="0023391F">
            <w:rPr>
              <w:noProof/>
            </w:rPr>
            <w:fldChar w:fldCharType="begin"/>
          </w:r>
          <w:r>
            <w:rPr>
              <w:noProof/>
            </w:rPr>
            <w:instrText xml:space="preserve"> PAGEREF _Toc268347950 \h </w:instrText>
          </w:r>
          <w:r w:rsidR="0023391F">
            <w:rPr>
              <w:noProof/>
            </w:rPr>
          </w:r>
          <w:r w:rsidR="0023391F">
            <w:rPr>
              <w:noProof/>
            </w:rPr>
            <w:fldChar w:fldCharType="separate"/>
          </w:r>
          <w:r>
            <w:rPr>
              <w:noProof/>
            </w:rPr>
            <w:t>5</w:t>
          </w:r>
          <w:r w:rsidR="0023391F">
            <w:rPr>
              <w:noProof/>
            </w:rPr>
            <w:fldChar w:fldCharType="end"/>
          </w:r>
        </w:p>
        <w:p w:rsidR="00443577" w:rsidRDefault="00443577">
          <w:pPr>
            <w:pStyle w:val="21"/>
            <w:tabs>
              <w:tab w:val="right" w:leader="dot" w:pos="8290"/>
            </w:tabs>
            <w:rPr>
              <w:rFonts w:eastAsiaTheme="minorEastAsia" w:cstheme="minorBidi"/>
              <w:b w:val="0"/>
              <w:noProof/>
              <w:color w:val="auto"/>
              <w:sz w:val="24"/>
              <w:szCs w:val="24"/>
              <w:lang w:eastAsia="ja-JP" w:bidi="ar-SA"/>
            </w:rPr>
          </w:pPr>
          <w:r w:rsidRPr="003D5A96">
            <w:rPr>
              <w:rFonts w:ascii="Times" w:hAnsi="Times"/>
              <w:noProof/>
              <w:color w:val="000000" w:themeColor="text1"/>
            </w:rPr>
            <w:t xml:space="preserve">2. </w:t>
          </w:r>
          <w:r w:rsidRPr="003D5A96">
            <w:rPr>
              <w:rFonts w:ascii="Times" w:hAnsi="Times"/>
              <w:noProof/>
              <w:color w:val="000000" w:themeColor="text1"/>
              <w:lang w:bidi="ar-SA"/>
            </w:rPr>
            <w:t>Bi-directional metrics System</w:t>
          </w:r>
          <w:r>
            <w:rPr>
              <w:noProof/>
            </w:rPr>
            <w:tab/>
          </w:r>
          <w:r w:rsidR="0023391F">
            <w:rPr>
              <w:noProof/>
            </w:rPr>
            <w:fldChar w:fldCharType="begin"/>
          </w:r>
          <w:r>
            <w:rPr>
              <w:noProof/>
            </w:rPr>
            <w:instrText xml:space="preserve"> PAGEREF _Toc268347951 \h </w:instrText>
          </w:r>
          <w:r w:rsidR="0023391F">
            <w:rPr>
              <w:noProof/>
            </w:rPr>
          </w:r>
          <w:r w:rsidR="0023391F">
            <w:rPr>
              <w:noProof/>
            </w:rPr>
            <w:fldChar w:fldCharType="separate"/>
          </w:r>
          <w:r>
            <w:rPr>
              <w:noProof/>
            </w:rPr>
            <w:t>5</w:t>
          </w:r>
          <w:r w:rsidR="0023391F">
            <w:rPr>
              <w:noProof/>
            </w:rPr>
            <w:fldChar w:fldCharType="end"/>
          </w:r>
        </w:p>
        <w:p w:rsidR="00443577" w:rsidRDefault="00443577">
          <w:pPr>
            <w:pStyle w:val="31"/>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2.1 Bi-directional metrics System: Requirement Specifications and User Requirement Specification</w:t>
          </w:r>
          <w:r>
            <w:rPr>
              <w:noProof/>
            </w:rPr>
            <w:tab/>
          </w:r>
          <w:r w:rsidR="0023391F">
            <w:rPr>
              <w:noProof/>
            </w:rPr>
            <w:fldChar w:fldCharType="begin"/>
          </w:r>
          <w:r>
            <w:rPr>
              <w:noProof/>
            </w:rPr>
            <w:instrText xml:space="preserve"> PAGEREF _Toc268347952 \h </w:instrText>
          </w:r>
          <w:r w:rsidR="0023391F">
            <w:rPr>
              <w:noProof/>
            </w:rPr>
          </w:r>
          <w:r w:rsidR="0023391F">
            <w:rPr>
              <w:noProof/>
            </w:rPr>
            <w:fldChar w:fldCharType="separate"/>
          </w:r>
          <w:r>
            <w:rPr>
              <w:noProof/>
            </w:rPr>
            <w:t>5</w:t>
          </w:r>
          <w:r w:rsidR="0023391F">
            <w:rPr>
              <w:noProof/>
            </w:rPr>
            <w:fldChar w:fldCharType="end"/>
          </w:r>
        </w:p>
        <w:p w:rsidR="00443577" w:rsidRDefault="00443577">
          <w:pPr>
            <w:pStyle w:val="31"/>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2.2 Bi-directional metrics: Use Case and User Requirement Specification</w:t>
          </w:r>
          <w:r>
            <w:rPr>
              <w:noProof/>
            </w:rPr>
            <w:tab/>
          </w:r>
          <w:r w:rsidR="0023391F">
            <w:rPr>
              <w:noProof/>
            </w:rPr>
            <w:fldChar w:fldCharType="begin"/>
          </w:r>
          <w:r>
            <w:rPr>
              <w:noProof/>
            </w:rPr>
            <w:instrText xml:space="preserve"> PAGEREF _Toc268347953 \h </w:instrText>
          </w:r>
          <w:r w:rsidR="0023391F">
            <w:rPr>
              <w:noProof/>
            </w:rPr>
          </w:r>
          <w:r w:rsidR="0023391F">
            <w:rPr>
              <w:noProof/>
            </w:rPr>
            <w:fldChar w:fldCharType="separate"/>
          </w:r>
          <w:r>
            <w:rPr>
              <w:noProof/>
            </w:rPr>
            <w:t>10</w:t>
          </w:r>
          <w:r w:rsidR="0023391F">
            <w:rPr>
              <w:noProof/>
            </w:rPr>
            <w:fldChar w:fldCharType="end"/>
          </w:r>
        </w:p>
        <w:p w:rsidR="00443577" w:rsidRDefault="00443577">
          <w:pPr>
            <w:pStyle w:val="31"/>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2.3 Bi-directional metrics: Activity Diagram and User Requirement Specification</w:t>
          </w:r>
          <w:r>
            <w:rPr>
              <w:noProof/>
            </w:rPr>
            <w:tab/>
          </w:r>
          <w:r w:rsidR="0023391F">
            <w:rPr>
              <w:noProof/>
            </w:rPr>
            <w:fldChar w:fldCharType="begin"/>
          </w:r>
          <w:r>
            <w:rPr>
              <w:noProof/>
            </w:rPr>
            <w:instrText xml:space="preserve"> PAGEREF _Toc268347954 \h </w:instrText>
          </w:r>
          <w:r w:rsidR="0023391F">
            <w:rPr>
              <w:noProof/>
            </w:rPr>
          </w:r>
          <w:r w:rsidR="0023391F">
            <w:rPr>
              <w:noProof/>
            </w:rPr>
            <w:fldChar w:fldCharType="separate"/>
          </w:r>
          <w:r>
            <w:rPr>
              <w:noProof/>
            </w:rPr>
            <w:t>12</w:t>
          </w:r>
          <w:r w:rsidR="0023391F">
            <w:rPr>
              <w:noProof/>
            </w:rPr>
            <w:fldChar w:fldCharType="end"/>
          </w:r>
        </w:p>
        <w:p w:rsidR="00443577" w:rsidRDefault="00443577">
          <w:pPr>
            <w:pStyle w:val="31"/>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2.4 Bi-directional metrics: Sequence Diagram and User Requirement Specification</w:t>
          </w:r>
          <w:r>
            <w:rPr>
              <w:noProof/>
            </w:rPr>
            <w:tab/>
          </w:r>
          <w:r w:rsidR="0023391F">
            <w:rPr>
              <w:noProof/>
            </w:rPr>
            <w:fldChar w:fldCharType="begin"/>
          </w:r>
          <w:r>
            <w:rPr>
              <w:noProof/>
            </w:rPr>
            <w:instrText xml:space="preserve"> PAGEREF _Toc268347955 \h </w:instrText>
          </w:r>
          <w:r w:rsidR="0023391F">
            <w:rPr>
              <w:noProof/>
            </w:rPr>
          </w:r>
          <w:r w:rsidR="0023391F">
            <w:rPr>
              <w:noProof/>
            </w:rPr>
            <w:fldChar w:fldCharType="separate"/>
          </w:r>
          <w:r>
            <w:rPr>
              <w:noProof/>
            </w:rPr>
            <w:t>14</w:t>
          </w:r>
          <w:r w:rsidR="0023391F">
            <w:rPr>
              <w:noProof/>
            </w:rPr>
            <w:fldChar w:fldCharType="end"/>
          </w:r>
        </w:p>
        <w:p w:rsidR="00443577" w:rsidRDefault="00443577">
          <w:pPr>
            <w:pStyle w:val="31"/>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2.5 Bi-directional metrics: User Interface Design and User Requirement Specification</w:t>
          </w:r>
          <w:r>
            <w:rPr>
              <w:noProof/>
            </w:rPr>
            <w:tab/>
          </w:r>
          <w:r w:rsidR="0023391F">
            <w:rPr>
              <w:noProof/>
            </w:rPr>
            <w:fldChar w:fldCharType="begin"/>
          </w:r>
          <w:r>
            <w:rPr>
              <w:noProof/>
            </w:rPr>
            <w:instrText xml:space="preserve"> PAGEREF _Toc268347956 \h </w:instrText>
          </w:r>
          <w:r w:rsidR="0023391F">
            <w:rPr>
              <w:noProof/>
            </w:rPr>
          </w:r>
          <w:r w:rsidR="0023391F">
            <w:rPr>
              <w:noProof/>
            </w:rPr>
            <w:fldChar w:fldCharType="separate"/>
          </w:r>
          <w:r>
            <w:rPr>
              <w:noProof/>
            </w:rPr>
            <w:t>16</w:t>
          </w:r>
          <w:r w:rsidR="0023391F">
            <w:rPr>
              <w:noProof/>
            </w:rPr>
            <w:fldChar w:fldCharType="end"/>
          </w:r>
        </w:p>
        <w:p w:rsidR="00443577" w:rsidRDefault="00443577">
          <w:pPr>
            <w:pStyle w:val="31"/>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2.6 Bi-directional metrics: System Test Case and User Requirement Specification</w:t>
          </w:r>
          <w:r>
            <w:rPr>
              <w:noProof/>
            </w:rPr>
            <w:tab/>
          </w:r>
          <w:r w:rsidR="0023391F">
            <w:rPr>
              <w:noProof/>
            </w:rPr>
            <w:fldChar w:fldCharType="begin"/>
          </w:r>
          <w:r>
            <w:rPr>
              <w:noProof/>
            </w:rPr>
            <w:instrText xml:space="preserve"> PAGEREF _Toc268347957 \h </w:instrText>
          </w:r>
          <w:r w:rsidR="0023391F">
            <w:rPr>
              <w:noProof/>
            </w:rPr>
          </w:r>
          <w:r w:rsidR="0023391F">
            <w:rPr>
              <w:noProof/>
            </w:rPr>
            <w:fldChar w:fldCharType="separate"/>
          </w:r>
          <w:r>
            <w:rPr>
              <w:noProof/>
            </w:rPr>
            <w:t>18</w:t>
          </w:r>
          <w:r w:rsidR="0023391F">
            <w:rPr>
              <w:noProof/>
            </w:rPr>
            <w:fldChar w:fldCharType="end"/>
          </w:r>
        </w:p>
        <w:p w:rsidR="00443577" w:rsidRDefault="00443577">
          <w:pPr>
            <w:pStyle w:val="31"/>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2.7 Bi-directional metrics:Unit Test Case and User Requirement Specification</w:t>
          </w:r>
          <w:r>
            <w:rPr>
              <w:noProof/>
            </w:rPr>
            <w:tab/>
          </w:r>
          <w:r w:rsidR="0023391F">
            <w:rPr>
              <w:noProof/>
            </w:rPr>
            <w:fldChar w:fldCharType="begin"/>
          </w:r>
          <w:r>
            <w:rPr>
              <w:noProof/>
            </w:rPr>
            <w:instrText xml:space="preserve"> PAGEREF _Toc268347958 \h </w:instrText>
          </w:r>
          <w:r w:rsidR="0023391F">
            <w:rPr>
              <w:noProof/>
            </w:rPr>
          </w:r>
          <w:r w:rsidR="0023391F">
            <w:rPr>
              <w:noProof/>
            </w:rPr>
            <w:fldChar w:fldCharType="separate"/>
          </w:r>
          <w:r>
            <w:rPr>
              <w:noProof/>
            </w:rPr>
            <w:t>21</w:t>
          </w:r>
          <w:r w:rsidR="0023391F">
            <w:rPr>
              <w:noProof/>
            </w:rPr>
            <w:fldChar w:fldCharType="end"/>
          </w:r>
        </w:p>
        <w:p w:rsidR="00443577" w:rsidRDefault="00443577">
          <w:pPr>
            <w:pStyle w:val="11"/>
            <w:tabs>
              <w:tab w:val="right" w:leader="dot" w:pos="8290"/>
            </w:tabs>
            <w:rPr>
              <w:rFonts w:eastAsiaTheme="minorEastAsia" w:cstheme="minorBidi"/>
              <w:b w:val="0"/>
              <w:noProof/>
              <w:color w:val="auto"/>
              <w:lang w:eastAsia="ja-JP" w:bidi="ar-SA"/>
            </w:rPr>
          </w:pPr>
          <w:r>
            <w:rPr>
              <w:noProof/>
            </w:rPr>
            <w:t>Chapter Three: Traceability record</w:t>
          </w:r>
          <w:r>
            <w:rPr>
              <w:noProof/>
            </w:rPr>
            <w:tab/>
          </w:r>
          <w:r w:rsidR="0023391F">
            <w:rPr>
              <w:noProof/>
            </w:rPr>
            <w:fldChar w:fldCharType="begin"/>
          </w:r>
          <w:r>
            <w:rPr>
              <w:noProof/>
            </w:rPr>
            <w:instrText xml:space="preserve"> PAGEREF _Toc268347959 \h </w:instrText>
          </w:r>
          <w:r w:rsidR="0023391F">
            <w:rPr>
              <w:noProof/>
            </w:rPr>
          </w:r>
          <w:r w:rsidR="0023391F">
            <w:rPr>
              <w:noProof/>
            </w:rPr>
            <w:fldChar w:fldCharType="separate"/>
          </w:r>
          <w:r>
            <w:rPr>
              <w:noProof/>
            </w:rPr>
            <w:t>23</w:t>
          </w:r>
          <w:r w:rsidR="0023391F">
            <w:rPr>
              <w:noProof/>
            </w:rPr>
            <w:fldChar w:fldCharType="end"/>
          </w:r>
        </w:p>
        <w:p w:rsidR="00443577" w:rsidRDefault="00443577">
          <w:pPr>
            <w:pStyle w:val="21"/>
            <w:tabs>
              <w:tab w:val="right" w:leader="dot" w:pos="8290"/>
            </w:tabs>
            <w:rPr>
              <w:rFonts w:eastAsiaTheme="minorEastAsia" w:cstheme="minorBidi"/>
              <w:b w:val="0"/>
              <w:noProof/>
              <w:color w:val="auto"/>
              <w:sz w:val="24"/>
              <w:szCs w:val="24"/>
              <w:lang w:eastAsia="ja-JP" w:bidi="ar-SA"/>
            </w:rPr>
          </w:pPr>
          <w:r w:rsidRPr="003D5A96">
            <w:rPr>
              <w:rFonts w:ascii="Times" w:hAnsi="Times"/>
              <w:noProof/>
              <w:color w:val="000000" w:themeColor="text1"/>
            </w:rPr>
            <w:t xml:space="preserve">3. </w:t>
          </w:r>
          <w:r w:rsidRPr="003D5A96">
            <w:rPr>
              <w:rFonts w:ascii="Times" w:hAnsi="Times"/>
              <w:noProof/>
              <w:color w:val="000000" w:themeColor="text1"/>
              <w:lang w:bidi="ar-SA"/>
            </w:rPr>
            <w:t>Traceability record</w:t>
          </w:r>
          <w:r>
            <w:rPr>
              <w:noProof/>
            </w:rPr>
            <w:tab/>
          </w:r>
          <w:r w:rsidR="0023391F">
            <w:rPr>
              <w:noProof/>
            </w:rPr>
            <w:fldChar w:fldCharType="begin"/>
          </w:r>
          <w:r>
            <w:rPr>
              <w:noProof/>
            </w:rPr>
            <w:instrText xml:space="preserve"> PAGEREF _Toc268347960 \h </w:instrText>
          </w:r>
          <w:r w:rsidR="0023391F">
            <w:rPr>
              <w:noProof/>
            </w:rPr>
          </w:r>
          <w:r w:rsidR="0023391F">
            <w:rPr>
              <w:noProof/>
            </w:rPr>
            <w:fldChar w:fldCharType="separate"/>
          </w:r>
          <w:r>
            <w:rPr>
              <w:noProof/>
            </w:rPr>
            <w:t>23</w:t>
          </w:r>
          <w:r w:rsidR="0023391F">
            <w:rPr>
              <w:noProof/>
            </w:rPr>
            <w:fldChar w:fldCharType="end"/>
          </w:r>
        </w:p>
        <w:p w:rsidR="00443577" w:rsidRDefault="00443577">
          <w:pPr>
            <w:pStyle w:val="11"/>
            <w:tabs>
              <w:tab w:val="right" w:leader="dot" w:pos="8290"/>
            </w:tabs>
            <w:rPr>
              <w:rFonts w:eastAsiaTheme="minorEastAsia" w:cstheme="minorBidi"/>
              <w:b w:val="0"/>
              <w:noProof/>
              <w:color w:val="auto"/>
              <w:lang w:eastAsia="ja-JP" w:bidi="ar-SA"/>
            </w:rPr>
          </w:pPr>
          <w:r>
            <w:rPr>
              <w:noProof/>
            </w:rPr>
            <w:t>Chapter Four: Appendix</w:t>
          </w:r>
          <w:r>
            <w:rPr>
              <w:noProof/>
            </w:rPr>
            <w:tab/>
          </w:r>
          <w:r w:rsidR="0023391F">
            <w:rPr>
              <w:noProof/>
            </w:rPr>
            <w:fldChar w:fldCharType="begin"/>
          </w:r>
          <w:r>
            <w:rPr>
              <w:noProof/>
            </w:rPr>
            <w:instrText xml:space="preserve"> PAGEREF _Toc268347961 \h </w:instrText>
          </w:r>
          <w:r w:rsidR="0023391F">
            <w:rPr>
              <w:noProof/>
            </w:rPr>
          </w:r>
          <w:r w:rsidR="0023391F">
            <w:rPr>
              <w:noProof/>
            </w:rPr>
            <w:fldChar w:fldCharType="separate"/>
          </w:r>
          <w:r>
            <w:rPr>
              <w:noProof/>
            </w:rPr>
            <w:t>29</w:t>
          </w:r>
          <w:r w:rsidR="0023391F">
            <w:rPr>
              <w:noProof/>
            </w:rPr>
            <w:fldChar w:fldCharType="end"/>
          </w:r>
        </w:p>
        <w:p w:rsidR="00443577" w:rsidRDefault="00443577">
          <w:pPr>
            <w:pStyle w:val="21"/>
            <w:tabs>
              <w:tab w:val="right" w:leader="dot" w:pos="8290"/>
            </w:tabs>
            <w:rPr>
              <w:rFonts w:eastAsiaTheme="minorEastAsia" w:cstheme="minorBidi"/>
              <w:b w:val="0"/>
              <w:noProof/>
              <w:color w:val="auto"/>
              <w:sz w:val="24"/>
              <w:szCs w:val="24"/>
              <w:lang w:eastAsia="ja-JP" w:bidi="ar-SA"/>
            </w:rPr>
          </w:pPr>
          <w:r w:rsidRPr="003D5A96">
            <w:rPr>
              <w:rFonts w:ascii="Times" w:hAnsi="Times"/>
              <w:noProof/>
              <w:color w:val="000000" w:themeColor="text1"/>
              <w:lang w:bidi="ar-SA"/>
            </w:rPr>
            <w:t>4. Appendix</w:t>
          </w:r>
          <w:r>
            <w:rPr>
              <w:noProof/>
            </w:rPr>
            <w:tab/>
          </w:r>
          <w:r w:rsidR="0023391F">
            <w:rPr>
              <w:noProof/>
            </w:rPr>
            <w:fldChar w:fldCharType="begin"/>
          </w:r>
          <w:r>
            <w:rPr>
              <w:noProof/>
            </w:rPr>
            <w:instrText xml:space="preserve"> PAGEREF _Toc268347962 \h </w:instrText>
          </w:r>
          <w:r w:rsidR="0023391F">
            <w:rPr>
              <w:noProof/>
            </w:rPr>
          </w:r>
          <w:r w:rsidR="0023391F">
            <w:rPr>
              <w:noProof/>
            </w:rPr>
            <w:fldChar w:fldCharType="separate"/>
          </w:r>
          <w:r>
            <w:rPr>
              <w:noProof/>
            </w:rPr>
            <w:t>29</w:t>
          </w:r>
          <w:r w:rsidR="0023391F">
            <w:rPr>
              <w:noProof/>
            </w:rPr>
            <w:fldChar w:fldCharType="end"/>
          </w:r>
        </w:p>
        <w:p w:rsidR="00443577" w:rsidRDefault="00443577">
          <w:pPr>
            <w:pStyle w:val="31"/>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4.1 User Requirement Specification</w:t>
          </w:r>
          <w:r>
            <w:rPr>
              <w:noProof/>
            </w:rPr>
            <w:tab/>
          </w:r>
          <w:r w:rsidR="0023391F">
            <w:rPr>
              <w:noProof/>
            </w:rPr>
            <w:fldChar w:fldCharType="begin"/>
          </w:r>
          <w:r>
            <w:rPr>
              <w:noProof/>
            </w:rPr>
            <w:instrText xml:space="preserve"> PAGEREF _Toc268347963 \h </w:instrText>
          </w:r>
          <w:r w:rsidR="0023391F">
            <w:rPr>
              <w:noProof/>
            </w:rPr>
          </w:r>
          <w:r w:rsidR="0023391F">
            <w:rPr>
              <w:noProof/>
            </w:rPr>
            <w:fldChar w:fldCharType="separate"/>
          </w:r>
          <w:r>
            <w:rPr>
              <w:noProof/>
            </w:rPr>
            <w:t>29</w:t>
          </w:r>
          <w:r w:rsidR="0023391F">
            <w:rPr>
              <w:noProof/>
            </w:rPr>
            <w:fldChar w:fldCharType="end"/>
          </w:r>
        </w:p>
        <w:p w:rsidR="00443577" w:rsidRDefault="00443577">
          <w:pPr>
            <w:pStyle w:val="31"/>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4.2 Use Case</w:t>
          </w:r>
          <w:r>
            <w:rPr>
              <w:noProof/>
            </w:rPr>
            <w:tab/>
          </w:r>
          <w:r w:rsidR="0023391F">
            <w:rPr>
              <w:noProof/>
            </w:rPr>
            <w:fldChar w:fldCharType="begin"/>
          </w:r>
          <w:r>
            <w:rPr>
              <w:noProof/>
            </w:rPr>
            <w:instrText xml:space="preserve"> PAGEREF _Toc268347964 \h </w:instrText>
          </w:r>
          <w:r w:rsidR="0023391F">
            <w:rPr>
              <w:noProof/>
            </w:rPr>
          </w:r>
          <w:r w:rsidR="0023391F">
            <w:rPr>
              <w:noProof/>
            </w:rPr>
            <w:fldChar w:fldCharType="separate"/>
          </w:r>
          <w:r>
            <w:rPr>
              <w:noProof/>
            </w:rPr>
            <w:t>30</w:t>
          </w:r>
          <w:r w:rsidR="0023391F">
            <w:rPr>
              <w:noProof/>
            </w:rPr>
            <w:fldChar w:fldCharType="end"/>
          </w:r>
        </w:p>
        <w:p w:rsidR="00443577" w:rsidRDefault="00443577">
          <w:pPr>
            <w:pStyle w:val="31"/>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4.4 Activity Diagram</w:t>
          </w:r>
          <w:r>
            <w:rPr>
              <w:noProof/>
            </w:rPr>
            <w:tab/>
          </w:r>
          <w:r w:rsidR="0023391F">
            <w:rPr>
              <w:noProof/>
            </w:rPr>
            <w:fldChar w:fldCharType="begin"/>
          </w:r>
          <w:r>
            <w:rPr>
              <w:noProof/>
            </w:rPr>
            <w:instrText xml:space="preserve"> PAGEREF _Toc268347965 \h </w:instrText>
          </w:r>
          <w:r w:rsidR="0023391F">
            <w:rPr>
              <w:noProof/>
            </w:rPr>
          </w:r>
          <w:r w:rsidR="0023391F">
            <w:rPr>
              <w:noProof/>
            </w:rPr>
            <w:fldChar w:fldCharType="separate"/>
          </w:r>
          <w:r>
            <w:rPr>
              <w:noProof/>
            </w:rPr>
            <w:t>33</w:t>
          </w:r>
          <w:r w:rsidR="0023391F">
            <w:rPr>
              <w:noProof/>
            </w:rPr>
            <w:fldChar w:fldCharType="end"/>
          </w:r>
        </w:p>
        <w:p w:rsidR="00443577" w:rsidRDefault="00443577">
          <w:pPr>
            <w:pStyle w:val="31"/>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4.5 Sequence Diagram</w:t>
          </w:r>
          <w:r>
            <w:rPr>
              <w:noProof/>
            </w:rPr>
            <w:tab/>
          </w:r>
          <w:r w:rsidR="0023391F">
            <w:rPr>
              <w:noProof/>
            </w:rPr>
            <w:fldChar w:fldCharType="begin"/>
          </w:r>
          <w:r>
            <w:rPr>
              <w:noProof/>
            </w:rPr>
            <w:instrText xml:space="preserve"> PAGEREF _Toc268347966 \h </w:instrText>
          </w:r>
          <w:r w:rsidR="0023391F">
            <w:rPr>
              <w:noProof/>
            </w:rPr>
          </w:r>
          <w:r w:rsidR="0023391F">
            <w:rPr>
              <w:noProof/>
            </w:rPr>
            <w:fldChar w:fldCharType="separate"/>
          </w:r>
          <w:r>
            <w:rPr>
              <w:noProof/>
            </w:rPr>
            <w:t>34</w:t>
          </w:r>
          <w:r w:rsidR="0023391F">
            <w:rPr>
              <w:noProof/>
            </w:rPr>
            <w:fldChar w:fldCharType="end"/>
          </w:r>
        </w:p>
        <w:p w:rsidR="00443577" w:rsidRDefault="00443577">
          <w:pPr>
            <w:pStyle w:val="31"/>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4.7 User Interface Design</w:t>
          </w:r>
          <w:r>
            <w:rPr>
              <w:noProof/>
            </w:rPr>
            <w:tab/>
          </w:r>
          <w:r w:rsidR="0023391F">
            <w:rPr>
              <w:noProof/>
            </w:rPr>
            <w:fldChar w:fldCharType="begin"/>
          </w:r>
          <w:r>
            <w:rPr>
              <w:noProof/>
            </w:rPr>
            <w:instrText xml:space="preserve"> PAGEREF _Toc268347967 \h </w:instrText>
          </w:r>
          <w:r w:rsidR="0023391F">
            <w:rPr>
              <w:noProof/>
            </w:rPr>
          </w:r>
          <w:r w:rsidR="0023391F">
            <w:rPr>
              <w:noProof/>
            </w:rPr>
            <w:fldChar w:fldCharType="separate"/>
          </w:r>
          <w:r>
            <w:rPr>
              <w:noProof/>
            </w:rPr>
            <w:t>34</w:t>
          </w:r>
          <w:r w:rsidR="0023391F">
            <w:rPr>
              <w:noProof/>
            </w:rPr>
            <w:fldChar w:fldCharType="end"/>
          </w:r>
        </w:p>
        <w:p w:rsidR="00443577" w:rsidRDefault="00443577">
          <w:pPr>
            <w:pStyle w:val="31"/>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4.6 System Test Case</w:t>
          </w:r>
          <w:r>
            <w:rPr>
              <w:noProof/>
            </w:rPr>
            <w:tab/>
          </w:r>
          <w:r w:rsidR="0023391F">
            <w:rPr>
              <w:noProof/>
            </w:rPr>
            <w:fldChar w:fldCharType="begin"/>
          </w:r>
          <w:r>
            <w:rPr>
              <w:noProof/>
            </w:rPr>
            <w:instrText xml:space="preserve"> PAGEREF _Toc268347968 \h </w:instrText>
          </w:r>
          <w:r w:rsidR="0023391F">
            <w:rPr>
              <w:noProof/>
            </w:rPr>
          </w:r>
          <w:r w:rsidR="0023391F">
            <w:rPr>
              <w:noProof/>
            </w:rPr>
            <w:fldChar w:fldCharType="separate"/>
          </w:r>
          <w:r>
            <w:rPr>
              <w:noProof/>
            </w:rPr>
            <w:t>35</w:t>
          </w:r>
          <w:r w:rsidR="0023391F">
            <w:rPr>
              <w:noProof/>
            </w:rPr>
            <w:fldChar w:fldCharType="end"/>
          </w:r>
        </w:p>
        <w:p w:rsidR="00443577" w:rsidRDefault="00443577">
          <w:pPr>
            <w:pStyle w:val="31"/>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4.7 Unit Test Case</w:t>
          </w:r>
          <w:r>
            <w:rPr>
              <w:noProof/>
            </w:rPr>
            <w:tab/>
          </w:r>
          <w:r w:rsidR="0023391F">
            <w:rPr>
              <w:noProof/>
            </w:rPr>
            <w:fldChar w:fldCharType="begin"/>
          </w:r>
          <w:r>
            <w:rPr>
              <w:noProof/>
            </w:rPr>
            <w:instrText xml:space="preserve"> PAGEREF _Toc268347969 \h </w:instrText>
          </w:r>
          <w:r w:rsidR="0023391F">
            <w:rPr>
              <w:noProof/>
            </w:rPr>
          </w:r>
          <w:r w:rsidR="0023391F">
            <w:rPr>
              <w:noProof/>
            </w:rPr>
            <w:fldChar w:fldCharType="separate"/>
          </w:r>
          <w:r>
            <w:rPr>
              <w:noProof/>
            </w:rPr>
            <w:t>36</w:t>
          </w:r>
          <w:r w:rsidR="0023391F">
            <w:rPr>
              <w:noProof/>
            </w:rPr>
            <w:fldChar w:fldCharType="end"/>
          </w:r>
        </w:p>
        <w:p w:rsidR="00B703EB" w:rsidRDefault="0023391F">
          <w:r>
            <w:rPr>
              <w:b/>
              <w:bCs/>
              <w:noProof/>
            </w:rPr>
            <w:fldChar w:fldCharType="end"/>
          </w:r>
        </w:p>
      </w:sdtContent>
    </w:sdt>
    <w:p w:rsidR="00946EAE" w:rsidRDefault="00946EAE" w:rsidP="00946EAE">
      <w:pPr>
        <w:rPr>
          <w:rFonts w:ascii="Times New Roman" w:hAnsi="Times New Roman" w:cs="Times New Roman"/>
          <w:b/>
          <w:bCs/>
          <w:color w:val="auto"/>
          <w:sz w:val="28"/>
          <w:szCs w:val="36"/>
        </w:rPr>
      </w:pPr>
    </w:p>
    <w:p w:rsidR="00946EAE" w:rsidRDefault="00946EAE" w:rsidP="00946EAE">
      <w:pPr>
        <w:rPr>
          <w:rFonts w:ascii="Times New Roman" w:hAnsi="Times New Roman" w:cs="Times New Roman"/>
          <w:b/>
          <w:bCs/>
          <w:color w:val="auto"/>
          <w:sz w:val="28"/>
          <w:szCs w:val="36"/>
        </w:rPr>
      </w:pPr>
    </w:p>
    <w:p w:rsidR="00946EAE" w:rsidRDefault="00946EAE" w:rsidP="00946EAE">
      <w:pPr>
        <w:rPr>
          <w:rFonts w:ascii="Times New Roman" w:hAnsi="Times New Roman" w:cs="Times New Roman"/>
          <w:b/>
          <w:bCs/>
          <w:color w:val="auto"/>
          <w:sz w:val="28"/>
          <w:szCs w:val="36"/>
        </w:rPr>
      </w:pPr>
    </w:p>
    <w:p w:rsidR="00946EAE" w:rsidRDefault="00946EAE" w:rsidP="00946EAE">
      <w:pPr>
        <w:rPr>
          <w:rFonts w:ascii="Times New Roman" w:hAnsi="Times New Roman" w:cs="Times New Roman"/>
          <w:b/>
          <w:bCs/>
          <w:color w:val="auto"/>
          <w:sz w:val="28"/>
          <w:szCs w:val="36"/>
        </w:rPr>
      </w:pPr>
    </w:p>
    <w:p w:rsidR="00946EAE" w:rsidRDefault="00946EAE" w:rsidP="00946EAE">
      <w:pPr>
        <w:rPr>
          <w:rFonts w:ascii="Times New Roman" w:hAnsi="Times New Roman" w:cs="Times New Roman"/>
          <w:b/>
          <w:bCs/>
          <w:color w:val="auto"/>
          <w:sz w:val="28"/>
          <w:szCs w:val="36"/>
        </w:rPr>
      </w:pPr>
    </w:p>
    <w:p w:rsidR="00946EAE" w:rsidRDefault="00946EAE" w:rsidP="00946EAE">
      <w:pPr>
        <w:rPr>
          <w:rFonts w:ascii="Times New Roman" w:hAnsi="Times New Roman" w:cs="Times New Roman"/>
          <w:b/>
          <w:bCs/>
          <w:color w:val="auto"/>
          <w:sz w:val="28"/>
          <w:szCs w:val="36"/>
        </w:rPr>
      </w:pPr>
    </w:p>
    <w:p w:rsidR="00946EAE" w:rsidRDefault="00946EAE" w:rsidP="00946EAE">
      <w:pPr>
        <w:rPr>
          <w:rFonts w:ascii="Times New Roman" w:hAnsi="Times New Roman" w:cs="Times New Roman"/>
          <w:b/>
          <w:bCs/>
          <w:color w:val="auto"/>
          <w:sz w:val="28"/>
          <w:szCs w:val="36"/>
        </w:rPr>
      </w:pPr>
    </w:p>
    <w:p w:rsidR="00946EAE" w:rsidRDefault="00946EAE" w:rsidP="00946EAE">
      <w:pPr>
        <w:rPr>
          <w:rFonts w:ascii="Times New Roman" w:hAnsi="Times New Roman" w:cs="Times New Roman"/>
          <w:b/>
          <w:bCs/>
          <w:color w:val="auto"/>
          <w:sz w:val="28"/>
          <w:szCs w:val="36"/>
        </w:rPr>
      </w:pPr>
    </w:p>
    <w:p w:rsidR="00946EAE" w:rsidRDefault="00946EAE" w:rsidP="00946EAE">
      <w:pPr>
        <w:rPr>
          <w:rFonts w:ascii="Times New Roman" w:hAnsi="Times New Roman" w:cs="Times New Roman"/>
          <w:b/>
          <w:bCs/>
          <w:color w:val="auto"/>
          <w:sz w:val="28"/>
          <w:szCs w:val="36"/>
        </w:rPr>
      </w:pPr>
    </w:p>
    <w:p w:rsidR="00946EAE" w:rsidRDefault="00946EAE" w:rsidP="00946EAE">
      <w:pPr>
        <w:rPr>
          <w:rFonts w:ascii="Times New Roman" w:hAnsi="Times New Roman" w:cs="Times New Roman"/>
          <w:b/>
          <w:bCs/>
          <w:color w:val="auto"/>
          <w:sz w:val="28"/>
          <w:szCs w:val="36"/>
        </w:rPr>
      </w:pPr>
    </w:p>
    <w:p w:rsidR="00946EAE" w:rsidRDefault="00946EAE" w:rsidP="00946EAE">
      <w:pPr>
        <w:rPr>
          <w:rFonts w:ascii="Times New Roman" w:hAnsi="Times New Roman" w:cs="Times New Roman"/>
          <w:b/>
          <w:bCs/>
          <w:color w:val="auto"/>
          <w:sz w:val="28"/>
          <w:szCs w:val="36"/>
        </w:rPr>
      </w:pPr>
    </w:p>
    <w:p w:rsidR="00946EAE" w:rsidRDefault="00946EAE" w:rsidP="00946EAE">
      <w:pPr>
        <w:rPr>
          <w:rFonts w:ascii="Times New Roman" w:hAnsi="Times New Roman" w:cs="Times New Roman"/>
          <w:b/>
          <w:bCs/>
          <w:color w:val="auto"/>
          <w:sz w:val="28"/>
          <w:szCs w:val="36"/>
        </w:rPr>
      </w:pPr>
    </w:p>
    <w:p w:rsidR="00946EAE" w:rsidRDefault="00946EAE" w:rsidP="00946EAE">
      <w:pPr>
        <w:rPr>
          <w:rFonts w:ascii="Times New Roman" w:hAnsi="Times New Roman" w:cs="Times New Roman"/>
          <w:b/>
          <w:bCs/>
          <w:color w:val="auto"/>
          <w:sz w:val="28"/>
          <w:szCs w:val="36"/>
        </w:rPr>
      </w:pPr>
    </w:p>
    <w:p w:rsidR="00946EAE" w:rsidRPr="00C465B5" w:rsidRDefault="00946EAE" w:rsidP="00C465B5">
      <w:pPr>
        <w:pStyle w:val="1"/>
      </w:pPr>
      <w:bookmarkStart w:id="0" w:name="_Toc268347945"/>
      <w:r w:rsidRPr="00C465B5">
        <w:lastRenderedPageBreak/>
        <w:t>Chapter One: Introduction</w:t>
      </w:r>
      <w:bookmarkEnd w:id="0"/>
    </w:p>
    <w:p w:rsidR="00946EAE" w:rsidRPr="00B703EB" w:rsidRDefault="00C465B5" w:rsidP="00B703EB">
      <w:pPr>
        <w:pStyle w:val="2"/>
        <w:rPr>
          <w:rFonts w:ascii="Times" w:hAnsi="Times"/>
          <w:color w:val="000000" w:themeColor="text1"/>
          <w:sz w:val="32"/>
          <w:szCs w:val="32"/>
        </w:rPr>
      </w:pPr>
      <w:bookmarkStart w:id="1" w:name="_Toc268347946"/>
      <w:r w:rsidRPr="00B703EB">
        <w:rPr>
          <w:rFonts w:ascii="Times" w:hAnsi="Times"/>
          <w:color w:val="000000" w:themeColor="text1"/>
          <w:sz w:val="32"/>
          <w:szCs w:val="32"/>
        </w:rPr>
        <w:t>1. Introduction</w:t>
      </w:r>
      <w:bookmarkEnd w:id="1"/>
    </w:p>
    <w:p w:rsidR="00946EAE" w:rsidRDefault="00B703EB" w:rsidP="00DC65F6">
      <w:pPr>
        <w:pStyle w:val="3"/>
        <w:rPr>
          <w:rFonts w:ascii="Times" w:hAnsi="Times" w:cs="Times New Roman"/>
          <w:color w:val="000000" w:themeColor="text1"/>
          <w:sz w:val="28"/>
        </w:rPr>
      </w:pPr>
      <w:bookmarkStart w:id="2" w:name="_Toc268347947"/>
      <w:r w:rsidRPr="0094237D">
        <w:rPr>
          <w:rFonts w:ascii="Times" w:hAnsi="Times"/>
          <w:color w:val="000000" w:themeColor="text1"/>
          <w:sz w:val="28"/>
          <w:lang w:bidi="ar-SA"/>
        </w:rPr>
        <w:t>1.1</w:t>
      </w:r>
      <w:r w:rsidRPr="0094237D">
        <w:rPr>
          <w:rFonts w:ascii="Times" w:hAnsi="Times"/>
          <w:color w:val="000000" w:themeColor="text1"/>
          <w:sz w:val="28"/>
          <w:lang w:bidi="ar-SA"/>
        </w:rPr>
        <w:tab/>
      </w:r>
      <w:r w:rsidR="00946EAE" w:rsidRPr="0094237D">
        <w:rPr>
          <w:rFonts w:ascii="Times" w:hAnsi="Times"/>
          <w:color w:val="000000" w:themeColor="text1"/>
          <w:sz w:val="28"/>
          <w:lang w:bidi="ar-SA"/>
        </w:rPr>
        <w:t>Objectives</w:t>
      </w:r>
      <w:bookmarkEnd w:id="2"/>
    </w:p>
    <w:p w:rsidR="0051714D" w:rsidRPr="0051714D" w:rsidRDefault="0051714D" w:rsidP="0051714D"/>
    <w:p w:rsidR="0051714D" w:rsidRPr="008F2987" w:rsidRDefault="0051714D" w:rsidP="0051714D">
      <w:pPr>
        <w:ind w:firstLine="720"/>
        <w:jc w:val="both"/>
        <w:rPr>
          <w:rFonts w:ascii="Times" w:hAnsi="Times" w:cs="Ayuthaya"/>
          <w:sz w:val="24"/>
          <w:szCs w:val="24"/>
        </w:rPr>
      </w:pPr>
      <w:r w:rsidRPr="00222DE0">
        <w:rPr>
          <w:rFonts w:ascii="Times New Roman" w:hAnsi="Times New Roman" w:cs="Times New Roman"/>
          <w:color w:val="auto"/>
          <w:sz w:val="24"/>
          <w:szCs w:val="24"/>
        </w:rPr>
        <w:t xml:space="preserve">Dental clinic service system </w:t>
      </w:r>
      <w:r>
        <w:rPr>
          <w:rFonts w:ascii="Times New Roman" w:hAnsi="Times New Roman" w:cs="Times New Roman"/>
          <w:color w:val="auto"/>
          <w:sz w:val="24"/>
          <w:szCs w:val="24"/>
        </w:rPr>
        <w:t>consists of</w:t>
      </w:r>
      <w:r w:rsidRPr="00222DE0">
        <w:rPr>
          <w:rFonts w:ascii="Times New Roman" w:hAnsi="Times New Roman" w:cs="Times New Roman"/>
          <w:color w:val="auto"/>
          <w:sz w:val="24"/>
          <w:szCs w:val="24"/>
        </w:rPr>
        <w:t xml:space="preserve"> a web application and </w:t>
      </w:r>
      <w:r>
        <w:rPr>
          <w:rFonts w:ascii="Times New Roman" w:hAnsi="Times New Roman" w:cs="Times New Roman"/>
          <w:color w:val="auto"/>
          <w:sz w:val="24"/>
          <w:szCs w:val="24"/>
        </w:rPr>
        <w:t xml:space="preserve">a </w:t>
      </w:r>
      <w:r w:rsidRPr="00222DE0">
        <w:rPr>
          <w:rFonts w:ascii="Times New Roman" w:hAnsi="Times New Roman" w:cs="Times New Roman"/>
          <w:color w:val="auto"/>
          <w:sz w:val="24"/>
          <w:szCs w:val="24"/>
        </w:rPr>
        <w:t>mobile application which support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i</w:t>
      </w:r>
      <w:r>
        <w:rPr>
          <w:rFonts w:ascii="Times New Roman" w:hAnsi="Times New Roman" w:cs="Times New Roman"/>
          <w:color w:val="auto"/>
          <w:sz w:val="24"/>
          <w:szCs w:val="24"/>
        </w:rPr>
        <w:t>OS</w:t>
      </w:r>
      <w:r w:rsidRPr="00222DE0">
        <w:rPr>
          <w:rFonts w:ascii="Times New Roman" w:hAnsi="Times New Roman" w:cs="Times New Roman"/>
          <w:color w:val="auto"/>
          <w:sz w:val="24"/>
          <w:szCs w:val="24"/>
        </w:rPr>
        <w:t>7. Th</w:t>
      </w:r>
      <w:r>
        <w:rPr>
          <w:rFonts w:ascii="Times New Roman" w:hAnsi="Times New Roman" w:cs="Times New Roman"/>
          <w:color w:val="auto"/>
          <w:sz w:val="24"/>
          <w:szCs w:val="24"/>
        </w:rPr>
        <w:t>e</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system</w:t>
      </w:r>
      <w:r w:rsidRPr="00222DE0">
        <w:rPr>
          <w:rFonts w:ascii="Times New Roman" w:hAnsi="Times New Roman" w:cs="Times New Roman"/>
          <w:color w:val="auto"/>
          <w:sz w:val="24"/>
          <w:szCs w:val="24"/>
        </w:rPr>
        <w:t xml:space="preserve"> support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English language for </w:t>
      </w:r>
      <w:r>
        <w:rPr>
          <w:rFonts w:ascii="Times New Roman" w:hAnsi="Times New Roman" w:cs="Times New Roman"/>
          <w:color w:val="auto"/>
          <w:sz w:val="24"/>
          <w:szCs w:val="24"/>
        </w:rPr>
        <w:t>people</w:t>
      </w:r>
      <w:r w:rsidRPr="00222DE0">
        <w:rPr>
          <w:rFonts w:ascii="Times New Roman" w:hAnsi="Times New Roman" w:cs="Times New Roman"/>
          <w:color w:val="auto"/>
          <w:sz w:val="24"/>
          <w:szCs w:val="24"/>
        </w:rPr>
        <w:t xml:space="preserve"> who </w:t>
      </w:r>
      <w:r>
        <w:rPr>
          <w:rFonts w:ascii="Times New Roman" w:hAnsi="Times New Roman" w:cs="Times New Roman"/>
          <w:color w:val="auto"/>
          <w:sz w:val="24"/>
          <w:szCs w:val="24"/>
        </w:rPr>
        <w:t xml:space="preserve">are </w:t>
      </w:r>
      <w:r w:rsidRPr="00222DE0">
        <w:rPr>
          <w:rFonts w:ascii="Times New Roman" w:hAnsi="Times New Roman" w:cs="Times New Roman"/>
          <w:color w:val="auto"/>
          <w:sz w:val="24"/>
          <w:szCs w:val="24"/>
        </w:rPr>
        <w:t>patient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officer</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or</w:t>
      </w:r>
      <w:r w:rsidRPr="00222DE0">
        <w:rPr>
          <w:rFonts w:ascii="Times New Roman" w:hAnsi="Times New Roman" w:cs="Times New Roman"/>
          <w:color w:val="auto"/>
          <w:sz w:val="24"/>
          <w:szCs w:val="24"/>
        </w:rPr>
        <w:t xml:space="preserve"> dentist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of dental clinic</w:t>
      </w:r>
      <w:r>
        <w:rPr>
          <w:rFonts w:ascii="Times New Roman" w:hAnsi="Times New Roman" w:cs="Times New Roman"/>
          <w:color w:val="auto"/>
          <w:sz w:val="24"/>
          <w:szCs w:val="24"/>
        </w:rPr>
        <w:t xml:space="preserve">s. Furthermore, </w:t>
      </w:r>
      <w:r w:rsidRPr="00222DE0">
        <w:rPr>
          <w:rFonts w:ascii="Times New Roman" w:hAnsi="Times New Roman" w:cs="Times New Roman"/>
          <w:color w:val="auto"/>
          <w:sz w:val="24"/>
          <w:szCs w:val="24"/>
        </w:rPr>
        <w:t xml:space="preserve">it </w:t>
      </w:r>
      <w:r>
        <w:rPr>
          <w:rFonts w:ascii="Times New Roman" w:hAnsi="Times New Roman" w:cs="Times New Roman"/>
          <w:color w:val="auto"/>
          <w:sz w:val="24"/>
          <w:szCs w:val="24"/>
        </w:rPr>
        <w:t>offers some features for</w:t>
      </w:r>
      <w:r w:rsidRPr="00222DE0">
        <w:rPr>
          <w:rFonts w:ascii="Times New Roman" w:hAnsi="Times New Roman" w:cs="Times New Roman"/>
          <w:color w:val="auto"/>
          <w:sz w:val="24"/>
          <w:szCs w:val="24"/>
        </w:rPr>
        <w:t xml:space="preserve"> visitor</w:t>
      </w:r>
      <w:r>
        <w:rPr>
          <w:rFonts w:ascii="Times New Roman" w:hAnsi="Times New Roman" w:cs="Times New Roman"/>
          <w:color w:val="auto"/>
          <w:sz w:val="24"/>
          <w:szCs w:val="24"/>
        </w:rPr>
        <w:t>s who would like to gain information about the clinic</w:t>
      </w:r>
      <w:r w:rsidRPr="00222DE0">
        <w:rPr>
          <w:rFonts w:ascii="Times New Roman" w:hAnsi="Times New Roman" w:cs="Times New Roman"/>
          <w:color w:val="auto"/>
          <w:sz w:val="24"/>
          <w:szCs w:val="24"/>
        </w:rPr>
        <w:t xml:space="preserve">. This </w:t>
      </w:r>
      <w:r>
        <w:rPr>
          <w:rFonts w:ascii="Times New Roman" w:hAnsi="Times New Roman" w:cs="Times New Roman"/>
          <w:color w:val="auto"/>
          <w:sz w:val="24"/>
          <w:szCs w:val="24"/>
        </w:rPr>
        <w:t>system</w:t>
      </w:r>
      <w:r w:rsidRPr="00222DE0">
        <w:rPr>
          <w:rFonts w:ascii="Times New Roman" w:hAnsi="Times New Roman" w:cs="Times New Roman"/>
          <w:color w:val="auto"/>
          <w:sz w:val="24"/>
          <w:szCs w:val="24"/>
        </w:rPr>
        <w:t xml:space="preserve"> will reduce officers’ work and </w:t>
      </w:r>
      <w:r>
        <w:rPr>
          <w:rFonts w:ascii="Times New Roman" w:hAnsi="Times New Roman" w:cs="Times New Roman"/>
          <w:color w:val="auto"/>
          <w:sz w:val="24"/>
          <w:szCs w:val="24"/>
        </w:rPr>
        <w:t xml:space="preserve">help </w:t>
      </w:r>
      <w:r w:rsidRPr="00222DE0">
        <w:rPr>
          <w:rFonts w:ascii="Times New Roman" w:hAnsi="Times New Roman" w:cs="Times New Roman"/>
          <w:color w:val="auto"/>
          <w:sz w:val="24"/>
          <w:szCs w:val="24"/>
        </w:rPr>
        <w:t>patients</w:t>
      </w:r>
      <w:r>
        <w:rPr>
          <w:rFonts w:ascii="Times New Roman" w:hAnsi="Times New Roman" w:cs="Times New Roman"/>
          <w:color w:val="auto"/>
          <w:sz w:val="24"/>
          <w:szCs w:val="24"/>
        </w:rPr>
        <w:t xml:space="preserve"> save their</w:t>
      </w:r>
      <w:r w:rsidRPr="00222DE0">
        <w:rPr>
          <w:rFonts w:ascii="Times New Roman" w:hAnsi="Times New Roman" w:cs="Times New Roman"/>
          <w:color w:val="auto"/>
          <w:sz w:val="24"/>
          <w:szCs w:val="24"/>
        </w:rPr>
        <w:t xml:space="preserve"> time</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P</w:t>
      </w:r>
      <w:r w:rsidRPr="00222DE0">
        <w:rPr>
          <w:rFonts w:ascii="Times New Roman" w:hAnsi="Times New Roman" w:cs="Times New Roman"/>
          <w:color w:val="auto"/>
          <w:sz w:val="24"/>
          <w:szCs w:val="24"/>
        </w:rPr>
        <w:t>atient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can find </w:t>
      </w:r>
      <w:r>
        <w:rPr>
          <w:rFonts w:ascii="Times New Roman" w:hAnsi="Times New Roman" w:cs="Times New Roman"/>
          <w:color w:val="auto"/>
          <w:sz w:val="24"/>
          <w:szCs w:val="24"/>
        </w:rPr>
        <w:t xml:space="preserve">information </w:t>
      </w:r>
      <w:r w:rsidRPr="00222DE0">
        <w:rPr>
          <w:rFonts w:ascii="Times New Roman" w:hAnsi="Times New Roman" w:cs="Times New Roman"/>
          <w:color w:val="auto"/>
          <w:sz w:val="24"/>
          <w:szCs w:val="24"/>
        </w:rPr>
        <w:t xml:space="preserve">about </w:t>
      </w:r>
      <w:r>
        <w:rPr>
          <w:rFonts w:ascii="Times New Roman" w:hAnsi="Times New Roman" w:cs="Times New Roman"/>
          <w:color w:val="auto"/>
          <w:sz w:val="24"/>
          <w:szCs w:val="24"/>
        </w:rPr>
        <w:t xml:space="preserve">the </w:t>
      </w:r>
      <w:r w:rsidRPr="00222DE0">
        <w:rPr>
          <w:rFonts w:ascii="Times New Roman" w:hAnsi="Times New Roman" w:cs="Times New Roman"/>
          <w:color w:val="auto"/>
          <w:sz w:val="24"/>
          <w:szCs w:val="24"/>
        </w:rPr>
        <w:t>dental clinic</w:t>
      </w:r>
      <w:r>
        <w:rPr>
          <w:rFonts w:ascii="Times New Roman" w:hAnsi="Times New Roman" w:cs="Times New Roman"/>
          <w:color w:val="auto"/>
          <w:sz w:val="24"/>
          <w:szCs w:val="24"/>
        </w:rPr>
        <w:t xml:space="preserve"> and</w:t>
      </w:r>
      <w:r w:rsidRPr="00222DE0">
        <w:rPr>
          <w:rFonts w:ascii="Times New Roman" w:hAnsi="Times New Roman" w:cs="Times New Roman"/>
          <w:color w:val="auto"/>
          <w:sz w:val="24"/>
          <w:szCs w:val="24"/>
        </w:rPr>
        <w:t xml:space="preserve"> personal information </w:t>
      </w:r>
      <w:r>
        <w:rPr>
          <w:rFonts w:ascii="Times New Roman" w:hAnsi="Times New Roman" w:cs="Times New Roman"/>
          <w:color w:val="auto"/>
          <w:sz w:val="24"/>
          <w:szCs w:val="24"/>
        </w:rPr>
        <w:t>using</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the mobile application as well as the web application</w:t>
      </w:r>
      <w:r w:rsidRPr="00222DE0">
        <w:rPr>
          <w:rFonts w:ascii="Times New Roman" w:hAnsi="Times New Roman" w:cs="Times New Roman"/>
          <w:color w:val="auto"/>
          <w:sz w:val="24"/>
          <w:szCs w:val="24"/>
        </w:rPr>
        <w:t>. For the visitor who want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to ha</w:t>
      </w:r>
      <w:r>
        <w:rPr>
          <w:rFonts w:ascii="Times New Roman" w:hAnsi="Times New Roman" w:cs="Times New Roman"/>
          <w:color w:val="auto"/>
          <w:sz w:val="24"/>
          <w:szCs w:val="24"/>
        </w:rPr>
        <w:t>ve</w:t>
      </w:r>
      <w:r w:rsidRPr="00222DE0">
        <w:rPr>
          <w:rFonts w:ascii="Times New Roman" w:hAnsi="Times New Roman" w:cs="Times New Roman"/>
          <w:color w:val="auto"/>
          <w:sz w:val="24"/>
          <w:szCs w:val="24"/>
        </w:rPr>
        <w:t xml:space="preserve"> a dental treatment from the clinic</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he/she can make an appointment </w:t>
      </w:r>
      <w:r>
        <w:rPr>
          <w:rFonts w:ascii="Times New Roman" w:hAnsi="Times New Roman" w:cs="Times New Roman"/>
          <w:color w:val="auto"/>
          <w:sz w:val="24"/>
          <w:szCs w:val="24"/>
        </w:rPr>
        <w:t>with a</w:t>
      </w:r>
      <w:r w:rsidRPr="00222DE0">
        <w:rPr>
          <w:rFonts w:ascii="Times New Roman" w:hAnsi="Times New Roman" w:cs="Times New Roman"/>
          <w:color w:val="auto"/>
          <w:sz w:val="24"/>
          <w:szCs w:val="24"/>
        </w:rPr>
        <w:t xml:space="preserve"> dentist through the application</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and the dentist can use </w:t>
      </w:r>
      <w:r>
        <w:rPr>
          <w:rFonts w:ascii="Times New Roman" w:hAnsi="Times New Roman" w:cs="Times New Roman"/>
          <w:color w:val="auto"/>
          <w:sz w:val="24"/>
          <w:szCs w:val="24"/>
        </w:rPr>
        <w:t>the system</w:t>
      </w:r>
      <w:r w:rsidRPr="00222DE0">
        <w:rPr>
          <w:rFonts w:ascii="Times New Roman" w:hAnsi="Times New Roman" w:cs="Times New Roman"/>
          <w:color w:val="auto"/>
          <w:sz w:val="24"/>
          <w:szCs w:val="24"/>
        </w:rPr>
        <w:t xml:space="preserve"> for checking patients’ </w:t>
      </w:r>
      <w:r>
        <w:rPr>
          <w:rFonts w:ascii="Times New Roman" w:hAnsi="Times New Roman" w:cs="Times New Roman"/>
          <w:color w:val="auto"/>
          <w:sz w:val="24"/>
          <w:szCs w:val="24"/>
        </w:rPr>
        <w:t xml:space="preserve">appointment </w:t>
      </w:r>
      <w:r w:rsidRPr="00222DE0">
        <w:rPr>
          <w:rFonts w:ascii="Times New Roman" w:hAnsi="Times New Roman" w:cs="Times New Roman"/>
          <w:color w:val="auto"/>
          <w:sz w:val="24"/>
          <w:szCs w:val="24"/>
        </w:rPr>
        <w:t xml:space="preserve">schedule. Dental clinic services system </w:t>
      </w:r>
      <w:r>
        <w:rPr>
          <w:rFonts w:ascii="Times New Roman" w:hAnsi="Times New Roman" w:cs="Times New Roman"/>
          <w:color w:val="auto"/>
          <w:sz w:val="24"/>
          <w:szCs w:val="24"/>
        </w:rPr>
        <w:t xml:space="preserve">integrates the </w:t>
      </w:r>
      <w:r w:rsidRPr="00222DE0">
        <w:rPr>
          <w:rFonts w:ascii="Times New Roman" w:hAnsi="Times New Roman" w:cs="Times New Roman"/>
          <w:color w:val="auto"/>
          <w:sz w:val="24"/>
          <w:szCs w:val="24"/>
        </w:rPr>
        <w:t xml:space="preserve">services </w:t>
      </w:r>
      <w:r>
        <w:rPr>
          <w:rFonts w:ascii="Times New Roman" w:hAnsi="Times New Roman" w:cs="Times New Roman"/>
          <w:color w:val="auto"/>
          <w:sz w:val="24"/>
          <w:szCs w:val="24"/>
        </w:rPr>
        <w:t>that are provided by most dental</w:t>
      </w:r>
      <w:r w:rsidRPr="00222DE0">
        <w:rPr>
          <w:rFonts w:ascii="Times New Roman" w:hAnsi="Times New Roman" w:cs="Times New Roman"/>
          <w:color w:val="auto"/>
          <w:sz w:val="24"/>
          <w:szCs w:val="24"/>
        </w:rPr>
        <w:t xml:space="preserve"> clinic</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into the web application and </w:t>
      </w:r>
      <w:r>
        <w:rPr>
          <w:rFonts w:ascii="Times New Roman" w:hAnsi="Times New Roman" w:cs="Times New Roman"/>
          <w:color w:val="auto"/>
          <w:sz w:val="24"/>
          <w:szCs w:val="24"/>
        </w:rPr>
        <w:t xml:space="preserve">the </w:t>
      </w:r>
      <w:r w:rsidRPr="00222DE0">
        <w:rPr>
          <w:rFonts w:ascii="Times New Roman" w:hAnsi="Times New Roman" w:cs="Times New Roman"/>
          <w:color w:val="auto"/>
          <w:sz w:val="24"/>
          <w:szCs w:val="24"/>
        </w:rPr>
        <w:t xml:space="preserve">mobile application. </w:t>
      </w:r>
      <w:r>
        <w:rPr>
          <w:rFonts w:ascii="Times New Roman" w:hAnsi="Times New Roman" w:cs="Times New Roman"/>
          <w:color w:val="auto"/>
          <w:sz w:val="24"/>
          <w:szCs w:val="24"/>
        </w:rPr>
        <w:t xml:space="preserve">By combining </w:t>
      </w:r>
      <w:r w:rsidRPr="00222DE0">
        <w:rPr>
          <w:rFonts w:ascii="Times New Roman" w:hAnsi="Times New Roman" w:cs="Times New Roman"/>
          <w:color w:val="auto"/>
          <w:sz w:val="24"/>
          <w:szCs w:val="24"/>
        </w:rPr>
        <w:t xml:space="preserve">all the services </w:t>
      </w:r>
      <w:r>
        <w:rPr>
          <w:rFonts w:ascii="Times New Roman" w:hAnsi="Times New Roman" w:cs="Times New Roman"/>
          <w:color w:val="auto"/>
          <w:sz w:val="24"/>
          <w:szCs w:val="24"/>
        </w:rPr>
        <w:t>into one, the system</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provides more convenience to</w:t>
      </w:r>
      <w:r w:rsidRPr="00222DE0">
        <w:rPr>
          <w:rFonts w:ascii="Times New Roman" w:hAnsi="Times New Roman" w:cs="Times New Roman"/>
          <w:color w:val="auto"/>
          <w:sz w:val="24"/>
          <w:szCs w:val="24"/>
        </w:rPr>
        <w:t xml:space="preserve"> dental clinic user</w:t>
      </w:r>
      <w:r>
        <w:rPr>
          <w:rFonts w:ascii="Times New Roman" w:hAnsi="Times New Roman" w:cs="Times New Roman"/>
          <w:color w:val="auto"/>
          <w:sz w:val="24"/>
          <w:szCs w:val="24"/>
        </w:rPr>
        <w:t>s as well as staff</w:t>
      </w:r>
      <w:r w:rsidRPr="00222DE0">
        <w:rPr>
          <w:rFonts w:ascii="Times New Roman" w:hAnsi="Times New Roman" w:cs="Times New Roman"/>
          <w:color w:val="auto"/>
          <w:sz w:val="24"/>
          <w:szCs w:val="24"/>
        </w:rPr>
        <w:t>.</w:t>
      </w:r>
    </w:p>
    <w:p w:rsidR="00946EAE" w:rsidRPr="0094237D" w:rsidRDefault="00946EAE" w:rsidP="00DC65F6">
      <w:pPr>
        <w:pStyle w:val="3"/>
        <w:rPr>
          <w:rFonts w:ascii="Times" w:hAnsi="Times"/>
          <w:color w:val="000000" w:themeColor="text1"/>
          <w:sz w:val="28"/>
          <w:lang w:bidi="ar-SA"/>
        </w:rPr>
      </w:pPr>
      <w:bookmarkStart w:id="3" w:name="_Toc268347948"/>
      <w:r w:rsidRPr="0094237D">
        <w:rPr>
          <w:rFonts w:ascii="Times" w:hAnsi="Times"/>
          <w:color w:val="000000" w:themeColor="text1"/>
          <w:sz w:val="28"/>
          <w:lang w:bidi="ar-SA"/>
        </w:rPr>
        <w:t xml:space="preserve">1.2 </w:t>
      </w:r>
      <w:r w:rsidR="00B703EB" w:rsidRPr="0094237D">
        <w:rPr>
          <w:rFonts w:ascii="Times" w:hAnsi="Times"/>
          <w:color w:val="000000" w:themeColor="text1"/>
          <w:sz w:val="28"/>
          <w:lang w:bidi="ar-SA"/>
        </w:rPr>
        <w:tab/>
      </w:r>
      <w:r w:rsidRPr="0094237D">
        <w:rPr>
          <w:rFonts w:ascii="Times" w:hAnsi="Times"/>
          <w:color w:val="000000" w:themeColor="text1"/>
          <w:sz w:val="28"/>
          <w:lang w:bidi="ar-SA"/>
        </w:rPr>
        <w:t>Purpose</w:t>
      </w:r>
      <w:bookmarkEnd w:id="3"/>
    </w:p>
    <w:p w:rsidR="00BD6675" w:rsidRPr="00BD6675" w:rsidRDefault="00BD6675" w:rsidP="00BD6675">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BD6675">
        <w:rPr>
          <w:rFonts w:ascii="Times New Roman" w:eastAsiaTheme="minorEastAsia" w:hAnsi="Times New Roman" w:cs="Times New Roman"/>
          <w:color w:val="auto"/>
          <w:sz w:val="24"/>
          <w:szCs w:val="24"/>
          <w:lang w:bidi="ar-SA"/>
        </w:rPr>
        <w:t>The purpose of the traceability record document is to show relation of the project. The traceability is linked between user requirements to system requirement specification, use case, activity diagram, sequence diagram and user interface design.</w:t>
      </w:r>
    </w:p>
    <w:p w:rsidR="0051714D" w:rsidRPr="00392646" w:rsidRDefault="00946EAE" w:rsidP="0051714D">
      <w:pPr>
        <w:pStyle w:val="3"/>
        <w:rPr>
          <w:rFonts w:ascii="Times New Roman" w:hAnsi="Times New Roman" w:cs="Times New Roman"/>
          <w:color w:val="000000" w:themeColor="text1"/>
          <w:sz w:val="28"/>
        </w:rPr>
      </w:pPr>
      <w:bookmarkStart w:id="4" w:name="_Toc268347949"/>
      <w:r w:rsidRPr="0094237D">
        <w:rPr>
          <w:rFonts w:ascii="Times" w:hAnsi="Times"/>
          <w:color w:val="000000" w:themeColor="text1"/>
          <w:sz w:val="28"/>
          <w:lang w:bidi="ar-SA"/>
        </w:rPr>
        <w:t xml:space="preserve">1.3 </w:t>
      </w:r>
      <w:r w:rsidR="00B703EB" w:rsidRPr="0094237D">
        <w:rPr>
          <w:rFonts w:ascii="Times" w:hAnsi="Times"/>
          <w:color w:val="000000" w:themeColor="text1"/>
          <w:sz w:val="28"/>
          <w:lang w:bidi="ar-SA"/>
        </w:rPr>
        <w:tab/>
      </w:r>
      <w:r w:rsidR="0051714D" w:rsidRPr="00392646">
        <w:rPr>
          <w:rFonts w:ascii="Times New Roman" w:hAnsi="Times New Roman" w:cs="Times New Roman"/>
          <w:color w:val="000000" w:themeColor="text1"/>
          <w:sz w:val="28"/>
        </w:rPr>
        <w:t>Project Scope</w:t>
      </w:r>
      <w:bookmarkEnd w:id="4"/>
    </w:p>
    <w:p w:rsidR="0051714D" w:rsidRPr="00392646" w:rsidRDefault="0051714D" w:rsidP="0051714D">
      <w:pPr>
        <w:rPr>
          <w:rFonts w:ascii="Times New Roman" w:hAnsi="Times New Roman" w:cs="Times New Roman"/>
        </w:rPr>
      </w:pPr>
    </w:p>
    <w:p w:rsidR="0051714D" w:rsidRPr="00392646" w:rsidRDefault="0051714D" w:rsidP="005171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sz w:val="24"/>
          <w:szCs w:val="30"/>
        </w:rPr>
      </w:pPr>
      <w:r w:rsidRPr="00392646">
        <w:rPr>
          <w:rFonts w:ascii="Times New Roman" w:hAnsi="Times New Roman" w:cs="Times New Roman"/>
          <w:sz w:val="24"/>
          <w:szCs w:val="32"/>
        </w:rPr>
        <w:t xml:space="preserve">The objective of this software </w:t>
      </w:r>
      <w:r>
        <w:rPr>
          <w:rFonts w:ascii="Times New Roman" w:hAnsi="Times New Roman" w:cs="Times New Roman"/>
          <w:sz w:val="24"/>
          <w:szCs w:val="32"/>
        </w:rPr>
        <w:t>design</w:t>
      </w:r>
      <w:r w:rsidRPr="00392646">
        <w:rPr>
          <w:rFonts w:ascii="Times New Roman" w:hAnsi="Times New Roman" w:cs="Times New Roman"/>
          <w:sz w:val="24"/>
          <w:szCs w:val="32"/>
        </w:rPr>
        <w:t xml:space="preserve"> is to specify </w:t>
      </w:r>
      <w:r>
        <w:rPr>
          <w:rFonts w:ascii="Times New Roman" w:hAnsi="Times New Roman" w:cs="Times New Roman"/>
          <w:sz w:val="24"/>
          <w:szCs w:val="32"/>
        </w:rPr>
        <w:t xml:space="preserve">the </w:t>
      </w:r>
      <w:r w:rsidRPr="00392646">
        <w:rPr>
          <w:rFonts w:ascii="Times New Roman" w:hAnsi="Times New Roman" w:cs="Times New Roman"/>
          <w:sz w:val="24"/>
          <w:szCs w:val="32"/>
        </w:rPr>
        <w:t xml:space="preserve">requirements </w:t>
      </w:r>
      <w:r>
        <w:rPr>
          <w:rFonts w:ascii="Times New Roman" w:hAnsi="Times New Roman" w:cs="Times New Roman"/>
          <w:sz w:val="24"/>
          <w:szCs w:val="32"/>
        </w:rPr>
        <w:t>that the system should fulfill, which are as follows</w:t>
      </w:r>
      <w:r w:rsidRPr="00392646">
        <w:rPr>
          <w:rFonts w:ascii="Times New Roman" w:hAnsi="Times New Roman" w:cs="Times New Roman"/>
          <w:sz w:val="24"/>
          <w:szCs w:val="32"/>
        </w:rPr>
        <w:t>:</w:t>
      </w:r>
    </w:p>
    <w:p w:rsidR="0051714D" w:rsidRPr="0004506C" w:rsidRDefault="0051714D" w:rsidP="0051714D">
      <w:pPr>
        <w:pStyle w:val="a6"/>
        <w:widowControl w:val="0"/>
        <w:numPr>
          <w:ilvl w:val="0"/>
          <w:numId w:val="10"/>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30"/>
        </w:rPr>
      </w:pPr>
      <w:r w:rsidRPr="0004506C">
        <w:rPr>
          <w:rFonts w:ascii="Times New Roman" w:hAnsi="Times New Roman" w:cs="Times New Roman"/>
          <w:sz w:val="24"/>
          <w:szCs w:val="32"/>
        </w:rPr>
        <w:t xml:space="preserve">Dental clinic services system </w:t>
      </w:r>
      <w:r>
        <w:rPr>
          <w:rFonts w:ascii="Times New Roman" w:eastAsiaTheme="minorHAnsi" w:hAnsi="Times New Roman" w:cs="Times New Roman"/>
          <w:color w:val="auto"/>
          <w:sz w:val="24"/>
          <w:szCs w:val="24"/>
          <w:lang w:bidi="ar-SA"/>
        </w:rPr>
        <w:t xml:space="preserve">provides an application that is accessible via web browser on a computer and also on a mobile phone. </w:t>
      </w:r>
    </w:p>
    <w:p w:rsidR="0051714D" w:rsidRPr="0004506C" w:rsidRDefault="0051714D" w:rsidP="0051714D">
      <w:pPr>
        <w:pStyle w:val="a6"/>
        <w:widowControl w:val="0"/>
        <w:numPr>
          <w:ilvl w:val="0"/>
          <w:numId w:val="10"/>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30"/>
        </w:rPr>
      </w:pPr>
      <w:r w:rsidRPr="0004506C">
        <w:rPr>
          <w:rFonts w:ascii="Times New Roman" w:hAnsi="Times New Roman" w:cs="Times New Roman"/>
          <w:sz w:val="24"/>
          <w:szCs w:val="32"/>
        </w:rPr>
        <w:t xml:space="preserve">Dental clinic services system </w:t>
      </w:r>
      <w:r>
        <w:rPr>
          <w:rFonts w:ascii="Times New Roman" w:hAnsi="Times New Roman" w:cs="Times New Roman"/>
          <w:sz w:val="24"/>
          <w:szCs w:val="32"/>
        </w:rPr>
        <w:t xml:space="preserve">on mobile phone support </w:t>
      </w:r>
      <w:proofErr w:type="spellStart"/>
      <w:r>
        <w:rPr>
          <w:rFonts w:ascii="Times New Roman" w:hAnsi="Times New Roman" w:cs="Times New Roman"/>
          <w:sz w:val="24"/>
          <w:szCs w:val="32"/>
        </w:rPr>
        <w:t>iOS</w:t>
      </w:r>
      <w:proofErr w:type="spellEnd"/>
      <w:r w:rsidRPr="0004506C">
        <w:rPr>
          <w:rFonts w:ascii="Times New Roman" w:hAnsi="Times New Roman" w:cs="Times New Roman"/>
          <w:sz w:val="24"/>
          <w:szCs w:val="32"/>
        </w:rPr>
        <w:t xml:space="preserve">. </w:t>
      </w:r>
    </w:p>
    <w:p w:rsidR="0051714D" w:rsidRPr="00392646" w:rsidRDefault="0051714D" w:rsidP="0051714D">
      <w:pPr>
        <w:pStyle w:val="a6"/>
        <w:widowControl w:val="0"/>
        <w:numPr>
          <w:ilvl w:val="0"/>
          <w:numId w:val="10"/>
        </w:numPr>
        <w:tabs>
          <w:tab w:val="left" w:pos="360"/>
          <w:tab w:val="left" w:pos="720"/>
        </w:tabs>
        <w:autoSpaceDE w:val="0"/>
        <w:autoSpaceDN w:val="0"/>
        <w:adjustRightInd w:val="0"/>
        <w:spacing w:after="240" w:line="240" w:lineRule="auto"/>
        <w:rPr>
          <w:rFonts w:ascii="Times New Roman" w:hAnsi="Times New Roman" w:cs="Times New Roman"/>
          <w:sz w:val="24"/>
          <w:szCs w:val="30"/>
        </w:rPr>
      </w:pPr>
      <w:r w:rsidRPr="00392646">
        <w:rPr>
          <w:rFonts w:ascii="Times New Roman" w:hAnsi="Times New Roman" w:cs="Times New Roman"/>
          <w:sz w:val="24"/>
          <w:szCs w:val="32"/>
        </w:rPr>
        <w:t>Dental clinic services system supports English language only.</w:t>
      </w:r>
    </w:p>
    <w:p w:rsidR="0051714D" w:rsidRPr="00392646" w:rsidRDefault="0051714D" w:rsidP="0051714D">
      <w:pPr>
        <w:pStyle w:val="a6"/>
        <w:widowControl w:val="0"/>
        <w:numPr>
          <w:ilvl w:val="0"/>
          <w:numId w:val="10"/>
        </w:numPr>
        <w:tabs>
          <w:tab w:val="left" w:pos="360"/>
          <w:tab w:val="left" w:pos="720"/>
        </w:tabs>
        <w:autoSpaceDE w:val="0"/>
        <w:autoSpaceDN w:val="0"/>
        <w:adjustRightInd w:val="0"/>
        <w:spacing w:after="240" w:line="240" w:lineRule="auto"/>
        <w:rPr>
          <w:rFonts w:ascii="Times New Roman" w:hAnsi="Times New Roman" w:cs="Times New Roman"/>
          <w:sz w:val="24"/>
          <w:szCs w:val="30"/>
        </w:rPr>
      </w:pPr>
      <w:r w:rsidRPr="00392646">
        <w:rPr>
          <w:rFonts w:ascii="Times New Roman" w:hAnsi="Times New Roman" w:cs="Times New Roman"/>
          <w:sz w:val="24"/>
          <w:szCs w:val="32"/>
        </w:rPr>
        <w:t xml:space="preserve">Dental clinic services system provides </w:t>
      </w:r>
      <w:r>
        <w:rPr>
          <w:rFonts w:ascii="Times New Roman" w:hAnsi="Times New Roman" w:cs="Times New Roman"/>
          <w:sz w:val="24"/>
          <w:szCs w:val="32"/>
        </w:rPr>
        <w:t xml:space="preserve">features </w:t>
      </w:r>
      <w:r w:rsidRPr="00392646">
        <w:rPr>
          <w:rFonts w:ascii="Times New Roman" w:hAnsi="Times New Roman" w:cs="Times New Roman"/>
          <w:sz w:val="24"/>
          <w:szCs w:val="32"/>
        </w:rPr>
        <w:t>for dental clinics’ registered user whose are patients, officers and dentists.</w:t>
      </w:r>
    </w:p>
    <w:p w:rsidR="0051714D" w:rsidRPr="0051714D" w:rsidRDefault="0051714D" w:rsidP="0051714D">
      <w:pPr>
        <w:pStyle w:val="a6"/>
        <w:widowControl w:val="0"/>
        <w:numPr>
          <w:ilvl w:val="0"/>
          <w:numId w:val="10"/>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392646">
        <w:rPr>
          <w:rFonts w:ascii="Times New Roman" w:hAnsi="Times New Roman" w:cs="Times New Roman"/>
          <w:sz w:val="24"/>
          <w:szCs w:val="32"/>
        </w:rPr>
        <w:t xml:space="preserve">Dental clinic services system </w:t>
      </w:r>
      <w:r>
        <w:rPr>
          <w:rFonts w:ascii="Times New Roman" w:hAnsi="Times New Roman" w:cs="Times New Roman"/>
          <w:sz w:val="24"/>
          <w:szCs w:val="32"/>
        </w:rPr>
        <w:t xml:space="preserve">assists managing </w:t>
      </w:r>
      <w:r w:rsidRPr="00392646">
        <w:rPr>
          <w:rFonts w:ascii="Times New Roman" w:hAnsi="Times New Roman" w:cs="Times New Roman"/>
          <w:sz w:val="24"/>
          <w:szCs w:val="32"/>
        </w:rPr>
        <w:t>appointments of patients and dentists</w:t>
      </w:r>
      <w:r>
        <w:rPr>
          <w:rFonts w:ascii="Times New Roman" w:hAnsi="Times New Roman" w:cs="Times New Roman"/>
          <w:sz w:val="24"/>
          <w:szCs w:val="32"/>
        </w:rPr>
        <w:t xml:space="preserve"> using the web application and the mobile application</w:t>
      </w:r>
      <w:r w:rsidRPr="00392646">
        <w:rPr>
          <w:rFonts w:ascii="Times New Roman" w:hAnsi="Times New Roman" w:cs="Times New Roman"/>
          <w:sz w:val="24"/>
          <w:szCs w:val="32"/>
        </w:rPr>
        <w:t>.</w:t>
      </w:r>
    </w:p>
    <w:p w:rsidR="0052684D" w:rsidRPr="0051714D" w:rsidRDefault="0051714D" w:rsidP="0051714D">
      <w:pPr>
        <w:pStyle w:val="a6"/>
        <w:widowControl w:val="0"/>
        <w:numPr>
          <w:ilvl w:val="0"/>
          <w:numId w:val="10"/>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51714D">
        <w:rPr>
          <w:rFonts w:ascii="Times New Roman" w:hAnsi="Times New Roman" w:cs="Times New Roman"/>
          <w:sz w:val="24"/>
          <w:szCs w:val="32"/>
        </w:rPr>
        <w:t>Dental clinic services system provides a user authentication for each patient and dentist through dental clinic officers</w:t>
      </w:r>
    </w:p>
    <w:p w:rsidR="0052684D" w:rsidRDefault="0052684D"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rsidR="0052684D" w:rsidRDefault="0052684D"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rsidR="00C7555E" w:rsidRDefault="00C7555E" w:rsidP="00C7555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sectPr w:rsidR="00C7555E" w:rsidSect="00BB57CD">
          <w:pgSz w:w="11900" w:h="16840"/>
          <w:pgMar w:top="1440" w:right="1800" w:bottom="1440" w:left="1800" w:header="708" w:footer="708" w:gutter="0"/>
          <w:cols w:space="708"/>
          <w:docGrid w:linePitch="360"/>
        </w:sectPr>
      </w:pPr>
    </w:p>
    <w:p w:rsidR="0052684D" w:rsidRDefault="00240C99" w:rsidP="00C465B5">
      <w:pPr>
        <w:pStyle w:val="1"/>
        <w:rPr>
          <w:rFonts w:eastAsiaTheme="minorEastAsia" w:cs="Times"/>
          <w:bCs w:val="0"/>
          <w:color w:val="auto"/>
        </w:rPr>
      </w:pPr>
      <w:bookmarkStart w:id="5" w:name="_Toc268347950"/>
      <w:r w:rsidRPr="00C465B5">
        <w:lastRenderedPageBreak/>
        <w:t>Chapter Two:</w:t>
      </w:r>
      <w:r w:rsidR="0052684D" w:rsidRPr="00C465B5">
        <w:t xml:space="preserve"> </w:t>
      </w:r>
      <w:r w:rsidR="00C465B5" w:rsidRPr="00C465B5">
        <w:rPr>
          <w:rFonts w:eastAsiaTheme="minorEastAsia" w:cs="Times"/>
          <w:bCs w:val="0"/>
          <w:color w:val="auto"/>
        </w:rPr>
        <w:t>Bi-directional metrics System</w:t>
      </w:r>
      <w:bookmarkEnd w:id="5"/>
    </w:p>
    <w:p w:rsidR="00C465B5" w:rsidRPr="00B703EB" w:rsidRDefault="00C465B5" w:rsidP="00B703EB">
      <w:pPr>
        <w:pStyle w:val="2"/>
        <w:rPr>
          <w:rFonts w:ascii="Times" w:hAnsi="Times"/>
          <w:color w:val="000000" w:themeColor="text1"/>
          <w:sz w:val="32"/>
          <w:szCs w:val="32"/>
        </w:rPr>
      </w:pPr>
      <w:bookmarkStart w:id="6" w:name="_Toc268347951"/>
      <w:r w:rsidRPr="00B703EB">
        <w:rPr>
          <w:rFonts w:ascii="Times" w:hAnsi="Times"/>
          <w:color w:val="000000" w:themeColor="text1"/>
          <w:sz w:val="32"/>
          <w:szCs w:val="32"/>
        </w:rPr>
        <w:t xml:space="preserve">2. </w:t>
      </w:r>
      <w:r w:rsidRPr="00B703EB">
        <w:rPr>
          <w:rFonts w:ascii="Times" w:hAnsi="Times"/>
          <w:color w:val="000000" w:themeColor="text1"/>
          <w:sz w:val="32"/>
          <w:szCs w:val="32"/>
          <w:lang w:bidi="ar-SA"/>
        </w:rPr>
        <w:t>Bi-directional metrics System</w:t>
      </w:r>
      <w:bookmarkEnd w:id="6"/>
    </w:p>
    <w:p w:rsidR="0052684D" w:rsidRPr="0094237D" w:rsidRDefault="0052684D" w:rsidP="00DC65F6">
      <w:pPr>
        <w:pStyle w:val="3"/>
        <w:rPr>
          <w:rFonts w:ascii="Times" w:hAnsi="Times"/>
          <w:color w:val="000000" w:themeColor="text1"/>
          <w:sz w:val="28"/>
          <w:lang w:bidi="ar-SA"/>
        </w:rPr>
      </w:pPr>
      <w:bookmarkStart w:id="7" w:name="_Toc268347952"/>
      <w:r w:rsidRPr="0094237D">
        <w:rPr>
          <w:rFonts w:ascii="Times" w:hAnsi="Times"/>
          <w:color w:val="000000" w:themeColor="text1"/>
          <w:sz w:val="28"/>
          <w:lang w:bidi="ar-SA"/>
        </w:rPr>
        <w:t xml:space="preserve">2.1 </w:t>
      </w:r>
      <w:r w:rsidR="00B2497F" w:rsidRPr="0094237D">
        <w:rPr>
          <w:rFonts w:ascii="Times" w:hAnsi="Times"/>
          <w:color w:val="000000" w:themeColor="text1"/>
          <w:sz w:val="28"/>
          <w:lang w:bidi="ar-SA"/>
        </w:rPr>
        <w:t xml:space="preserve">Bi-directional metrics System: </w:t>
      </w:r>
      <w:r w:rsidRPr="0094237D">
        <w:rPr>
          <w:rFonts w:ascii="Times" w:hAnsi="Times"/>
          <w:color w:val="000000" w:themeColor="text1"/>
          <w:sz w:val="28"/>
          <w:lang w:bidi="ar-SA"/>
        </w:rPr>
        <w:t>Requirement Specifications and User Requirement Specification</w:t>
      </w:r>
      <w:bookmarkEnd w:id="7"/>
    </w:p>
    <w:tbl>
      <w:tblPr>
        <w:tblStyle w:val="a3"/>
        <w:tblW w:w="14889" w:type="dxa"/>
        <w:tblInd w:w="108" w:type="dxa"/>
        <w:tblLayout w:type="fixed"/>
        <w:tblLook w:val="04A0"/>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6"/>
        <w:gridCol w:w="426"/>
        <w:gridCol w:w="428"/>
        <w:gridCol w:w="428"/>
      </w:tblGrid>
      <w:tr w:rsidR="00E82696" w:rsidTr="00E82696">
        <w:trPr>
          <w:cantSplit/>
          <w:trHeight w:val="1146"/>
        </w:trPr>
        <w:tc>
          <w:tcPr>
            <w:tcW w:w="707" w:type="dxa"/>
            <w:shd w:val="clear" w:color="auto" w:fill="D9D9D9"/>
          </w:tcPr>
          <w:p w:rsidR="00E82696" w:rsidRPr="00CD042D" w:rsidRDefault="00E82696" w:rsidP="00CD042D">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rsidR="00E82696" w:rsidRPr="00CD042D" w:rsidRDefault="00E82696" w:rsidP="00CD042D">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tcBorders>
              <w:bottom w:val="single" w:sz="4" w:space="0" w:color="auto"/>
            </w:tcBorders>
            <w:shd w:val="clear" w:color="auto" w:fill="D9D9D9"/>
            <w:textDirection w:val="btLr"/>
          </w:tcPr>
          <w:p w:rsidR="00E82696" w:rsidRDefault="00E82696" w:rsidP="00F32491">
            <w:pPr>
              <w:spacing w:line="240" w:lineRule="auto"/>
              <w:jc w:val="center"/>
            </w:pPr>
            <w:r>
              <w:rPr>
                <w:rFonts w:ascii="Times New Roman" w:eastAsiaTheme="minorEastAsia" w:hAnsi="Times New Roman" w:cs="Times New Roman"/>
                <w:color w:val="auto"/>
                <w:sz w:val="24"/>
                <w:szCs w:val="24"/>
                <w:lang w:bidi="ar-SA"/>
              </w:rPr>
              <w:t>URS-22</w:t>
            </w:r>
          </w:p>
        </w:tc>
        <w:tc>
          <w:tcPr>
            <w:tcW w:w="426" w:type="dxa"/>
            <w:tcBorders>
              <w:bottom w:val="single" w:sz="4" w:space="0" w:color="auto"/>
            </w:tcBorders>
            <w:shd w:val="clear" w:color="auto" w:fill="D9D9D9"/>
            <w:textDirection w:val="btLr"/>
          </w:tcPr>
          <w:p w:rsidR="00E82696" w:rsidRDefault="00E82696" w:rsidP="00F32491">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tcBorders>
              <w:bottom w:val="single" w:sz="4" w:space="0" w:color="auto"/>
            </w:tcBorders>
            <w:shd w:val="clear" w:color="auto" w:fill="D9D9D9"/>
            <w:textDirection w:val="btLr"/>
          </w:tcPr>
          <w:p w:rsidR="00E82696" w:rsidRDefault="00E82696" w:rsidP="00F32491">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rsidR="00E82696" w:rsidRDefault="00E82696" w:rsidP="00E82696">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BA6EC4" w:rsidTr="0019498C">
        <w:trPr>
          <w:trHeight w:val="321"/>
        </w:trPr>
        <w:tc>
          <w:tcPr>
            <w:tcW w:w="707" w:type="dxa"/>
          </w:tcPr>
          <w:p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SRS-01</w:t>
            </w: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pPr>
              <w:spacing w:line="240" w:lineRule="auto"/>
            </w:pPr>
          </w:p>
        </w:tc>
        <w:tc>
          <w:tcPr>
            <w:tcW w:w="426" w:type="dxa"/>
            <w:shd w:val="clear" w:color="auto" w:fill="595959" w:themeFill="text1" w:themeFillTint="A6"/>
          </w:tcPr>
          <w:p w:rsidR="00E82696" w:rsidRDefault="00E82696">
            <w:pPr>
              <w:spacing w:line="240" w:lineRule="auto"/>
            </w:pPr>
          </w:p>
        </w:tc>
        <w:tc>
          <w:tcPr>
            <w:tcW w:w="428" w:type="dxa"/>
            <w:shd w:val="clear" w:color="auto" w:fill="595959" w:themeFill="text1" w:themeFillTint="A6"/>
          </w:tcPr>
          <w:p w:rsidR="00E82696" w:rsidRDefault="00E82696">
            <w:pPr>
              <w:spacing w:line="240" w:lineRule="auto"/>
            </w:pPr>
          </w:p>
        </w:tc>
        <w:tc>
          <w:tcPr>
            <w:tcW w:w="428" w:type="dxa"/>
            <w:shd w:val="clear" w:color="auto" w:fill="595959" w:themeFill="text1" w:themeFillTint="A6"/>
          </w:tcPr>
          <w:p w:rsidR="00E82696" w:rsidRDefault="00E82696" w:rsidP="00E82696">
            <w:pPr>
              <w:spacing w:line="240" w:lineRule="auto"/>
            </w:pPr>
          </w:p>
        </w:tc>
      </w:tr>
      <w:tr w:rsidR="00E82696" w:rsidTr="00BA6EC4">
        <w:trPr>
          <w:trHeight w:val="484"/>
        </w:trPr>
        <w:tc>
          <w:tcPr>
            <w:tcW w:w="707" w:type="dxa"/>
          </w:tcPr>
          <w:p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SRS-02</w:t>
            </w: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BA6EC4">
        <w:trPr>
          <w:trHeight w:val="504"/>
        </w:trPr>
        <w:tc>
          <w:tcPr>
            <w:tcW w:w="707" w:type="dxa"/>
          </w:tcPr>
          <w:p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SRS-03</w:t>
            </w: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BA6EC4">
        <w:trPr>
          <w:trHeight w:val="504"/>
        </w:trPr>
        <w:tc>
          <w:tcPr>
            <w:tcW w:w="707" w:type="dxa"/>
          </w:tcPr>
          <w:p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SRS-04</w:t>
            </w: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BA6EC4">
        <w:trPr>
          <w:trHeight w:val="484"/>
        </w:trPr>
        <w:tc>
          <w:tcPr>
            <w:tcW w:w="707" w:type="dxa"/>
          </w:tcPr>
          <w:p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SRS-05</w:t>
            </w: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BA6EC4">
        <w:trPr>
          <w:trHeight w:val="504"/>
        </w:trPr>
        <w:tc>
          <w:tcPr>
            <w:tcW w:w="707" w:type="dxa"/>
          </w:tcPr>
          <w:p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SRS-06</w:t>
            </w: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BA6EC4">
        <w:trPr>
          <w:trHeight w:val="484"/>
        </w:trPr>
        <w:tc>
          <w:tcPr>
            <w:tcW w:w="707" w:type="dxa"/>
          </w:tcPr>
          <w:p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SRS-07</w:t>
            </w: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BA6EC4">
        <w:trPr>
          <w:trHeight w:val="504"/>
        </w:trPr>
        <w:tc>
          <w:tcPr>
            <w:tcW w:w="707" w:type="dxa"/>
          </w:tcPr>
          <w:p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SRS-08</w:t>
            </w: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504"/>
        </w:trPr>
        <w:tc>
          <w:tcPr>
            <w:tcW w:w="707" w:type="dxa"/>
          </w:tcPr>
          <w:p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SRS-09</w:t>
            </w: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E82696">
        <w:trPr>
          <w:trHeight w:val="1146"/>
        </w:trPr>
        <w:tc>
          <w:tcPr>
            <w:tcW w:w="707" w:type="dxa"/>
            <w:shd w:val="clear" w:color="auto" w:fill="D9D9D9"/>
          </w:tcPr>
          <w:p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rsidR="00E82696" w:rsidRDefault="00E82696" w:rsidP="00CA255A">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rsidR="00E82696" w:rsidRDefault="00E82696" w:rsidP="00CA255A">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rsidR="00E82696" w:rsidRDefault="00E82696" w:rsidP="00CA255A">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rsidR="00E82696" w:rsidRDefault="00E82696" w:rsidP="00E82696">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82696" w:rsidTr="001D3857">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BA6EC4">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SRS-11</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BA6EC4">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SRS-12</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BA6EC4">
        <w:trPr>
          <w:trHeight w:val="48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SRS-13</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BA6EC4">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SRS-14</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SRS-15</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BA6EC4">
        <w:trPr>
          <w:trHeight w:val="48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SRS-16</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BA6EC4">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SRS-17</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48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SRS-18</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SRS-19</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SRS-20</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48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SRS-21</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SRS-22</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bl>
    <w:p w:rsidR="00A93EF1" w:rsidRDefault="00A93EF1"/>
    <w:tbl>
      <w:tblPr>
        <w:tblStyle w:val="a3"/>
        <w:tblW w:w="14889" w:type="dxa"/>
        <w:tblInd w:w="108" w:type="dxa"/>
        <w:tblLayout w:type="fixed"/>
        <w:tblLook w:val="04A0"/>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6"/>
        <w:gridCol w:w="426"/>
        <w:gridCol w:w="428"/>
        <w:gridCol w:w="428"/>
      </w:tblGrid>
      <w:tr w:rsidR="00E82696" w:rsidTr="00E82696">
        <w:trPr>
          <w:cantSplit/>
          <w:trHeight w:val="1146"/>
        </w:trPr>
        <w:tc>
          <w:tcPr>
            <w:tcW w:w="707" w:type="dxa"/>
            <w:shd w:val="clear" w:color="auto" w:fill="D9D9D9"/>
          </w:tcPr>
          <w:p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rsidR="00E82696" w:rsidRDefault="00E82696" w:rsidP="00CA255A">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rsidR="00E82696" w:rsidRDefault="00E82696" w:rsidP="00CA255A">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rsidR="00E82696" w:rsidRDefault="00E82696" w:rsidP="00CA255A">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extDirection w:val="btLr"/>
          </w:tcPr>
          <w:p w:rsidR="00E82696" w:rsidRDefault="00E82696" w:rsidP="00E82696">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82696" w:rsidTr="001D3857">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SRS-23</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SRS-24</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25</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SRS-25</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48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26</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SRS-26</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27</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SRS-27</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28</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SRS-28</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48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29</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SRS-29</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30</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SRS-30</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tcBorders>
              <w:bottom w:val="single" w:sz="4" w:space="0" w:color="auto"/>
            </w:tcBorders>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48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31</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SRS-31</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32</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SRS-32</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33</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SRS-33</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996374">
        <w:trPr>
          <w:trHeight w:val="48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34</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SRS-34</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996374">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35</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SRS-35</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bl>
    <w:p w:rsidR="00BF4304" w:rsidRDefault="00BF4304"/>
    <w:tbl>
      <w:tblPr>
        <w:tblStyle w:val="a3"/>
        <w:tblW w:w="14883" w:type="dxa"/>
        <w:tblInd w:w="108" w:type="dxa"/>
        <w:tblLayout w:type="fixed"/>
        <w:tblLook w:val="04A0"/>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82696" w:rsidTr="00E82696">
        <w:trPr>
          <w:cantSplit/>
          <w:trHeight w:val="1146"/>
        </w:trPr>
        <w:tc>
          <w:tcPr>
            <w:tcW w:w="709" w:type="dxa"/>
            <w:shd w:val="clear" w:color="auto" w:fill="D9D9D9"/>
          </w:tcPr>
          <w:p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82696" w:rsidTr="00996374">
        <w:trPr>
          <w:trHeight w:val="504"/>
        </w:trPr>
        <w:tc>
          <w:tcPr>
            <w:tcW w:w="709"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36</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SRS-36</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996374">
        <w:trPr>
          <w:trHeight w:val="504"/>
        </w:trPr>
        <w:tc>
          <w:tcPr>
            <w:tcW w:w="709"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37</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SRS-37</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996374">
        <w:trPr>
          <w:trHeight w:val="504"/>
        </w:trPr>
        <w:tc>
          <w:tcPr>
            <w:tcW w:w="709"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38</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SRS-38</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996374">
        <w:trPr>
          <w:trHeight w:val="484"/>
        </w:trPr>
        <w:tc>
          <w:tcPr>
            <w:tcW w:w="709"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39</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SRS-39</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996374">
        <w:trPr>
          <w:trHeight w:val="504"/>
        </w:trPr>
        <w:tc>
          <w:tcPr>
            <w:tcW w:w="709"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40</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SRS-40</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996374">
        <w:trPr>
          <w:trHeight w:val="504"/>
        </w:trPr>
        <w:tc>
          <w:tcPr>
            <w:tcW w:w="709"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41</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SRS-41</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996374">
        <w:trPr>
          <w:trHeight w:val="504"/>
        </w:trPr>
        <w:tc>
          <w:tcPr>
            <w:tcW w:w="709"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42</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SRS-42</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996374">
        <w:trPr>
          <w:trHeight w:val="504"/>
        </w:trPr>
        <w:tc>
          <w:tcPr>
            <w:tcW w:w="709"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43</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SRS-43</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996374">
        <w:trPr>
          <w:trHeight w:val="504"/>
        </w:trPr>
        <w:tc>
          <w:tcPr>
            <w:tcW w:w="709"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44</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SRS-44</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996374">
        <w:trPr>
          <w:trHeight w:val="504"/>
        </w:trPr>
        <w:tc>
          <w:tcPr>
            <w:tcW w:w="709"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45</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SRS-45</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996374">
        <w:trPr>
          <w:trHeight w:val="504"/>
        </w:trPr>
        <w:tc>
          <w:tcPr>
            <w:tcW w:w="709"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46</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SRS-46</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996374">
        <w:trPr>
          <w:trHeight w:val="504"/>
        </w:trPr>
        <w:tc>
          <w:tcPr>
            <w:tcW w:w="709"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47</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SRS-47</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1D3857">
        <w:trPr>
          <w:trHeight w:val="504"/>
        </w:trPr>
        <w:tc>
          <w:tcPr>
            <w:tcW w:w="709"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48</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SRS-48</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rsidR="005A64CB" w:rsidRDefault="005A64CB"/>
    <w:tbl>
      <w:tblPr>
        <w:tblStyle w:val="a3"/>
        <w:tblW w:w="14883" w:type="dxa"/>
        <w:tblInd w:w="108" w:type="dxa"/>
        <w:tblLayout w:type="fixed"/>
        <w:tblLook w:val="04A0"/>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82696" w:rsidRPr="00247E96" w:rsidTr="00E82696">
        <w:trPr>
          <w:cantSplit/>
          <w:trHeight w:val="1146"/>
        </w:trPr>
        <w:tc>
          <w:tcPr>
            <w:tcW w:w="709" w:type="dxa"/>
            <w:shd w:val="clear" w:color="auto" w:fill="D9D9D9"/>
          </w:tcPr>
          <w:p w:rsidR="00E82696" w:rsidRPr="00CD042D"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rsidR="00E82696" w:rsidRPr="00CD042D"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82696" w:rsidTr="001D3857">
        <w:trPr>
          <w:trHeight w:val="504"/>
        </w:trPr>
        <w:tc>
          <w:tcPr>
            <w:tcW w:w="709" w:type="dxa"/>
          </w:tcPr>
          <w:p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49</w:t>
            </w:r>
          </w:p>
        </w:tc>
        <w:tc>
          <w:tcPr>
            <w:tcW w:w="3544" w:type="dxa"/>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SRS-49</w:t>
            </w: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1D3857">
        <w:trPr>
          <w:trHeight w:val="504"/>
        </w:trPr>
        <w:tc>
          <w:tcPr>
            <w:tcW w:w="709" w:type="dxa"/>
          </w:tcPr>
          <w:p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50</w:t>
            </w:r>
          </w:p>
        </w:tc>
        <w:tc>
          <w:tcPr>
            <w:tcW w:w="3544" w:type="dxa"/>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SRS-50</w:t>
            </w: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BA6EC4">
        <w:trPr>
          <w:trHeight w:val="504"/>
        </w:trPr>
        <w:tc>
          <w:tcPr>
            <w:tcW w:w="709" w:type="dxa"/>
          </w:tcPr>
          <w:p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51</w:t>
            </w:r>
          </w:p>
        </w:tc>
        <w:tc>
          <w:tcPr>
            <w:tcW w:w="3544" w:type="dxa"/>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SRS-51</w:t>
            </w: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BA6EC4">
        <w:trPr>
          <w:trHeight w:val="484"/>
        </w:trPr>
        <w:tc>
          <w:tcPr>
            <w:tcW w:w="709" w:type="dxa"/>
          </w:tcPr>
          <w:p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52</w:t>
            </w:r>
          </w:p>
        </w:tc>
        <w:tc>
          <w:tcPr>
            <w:tcW w:w="3544" w:type="dxa"/>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SRS-52</w:t>
            </w: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1D3857">
        <w:trPr>
          <w:trHeight w:val="484"/>
        </w:trPr>
        <w:tc>
          <w:tcPr>
            <w:tcW w:w="709" w:type="dxa"/>
          </w:tcPr>
          <w:p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53</w:t>
            </w:r>
          </w:p>
        </w:tc>
        <w:tc>
          <w:tcPr>
            <w:tcW w:w="3544" w:type="dxa"/>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SRS-53</w:t>
            </w: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1D3857">
        <w:trPr>
          <w:trHeight w:val="484"/>
        </w:trPr>
        <w:tc>
          <w:tcPr>
            <w:tcW w:w="709" w:type="dxa"/>
          </w:tcPr>
          <w:p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54</w:t>
            </w:r>
          </w:p>
        </w:tc>
        <w:tc>
          <w:tcPr>
            <w:tcW w:w="3544" w:type="dxa"/>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SRS-54</w:t>
            </w: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1D3857">
        <w:trPr>
          <w:trHeight w:val="484"/>
        </w:trPr>
        <w:tc>
          <w:tcPr>
            <w:tcW w:w="709" w:type="dxa"/>
          </w:tcPr>
          <w:p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55</w:t>
            </w:r>
          </w:p>
        </w:tc>
        <w:tc>
          <w:tcPr>
            <w:tcW w:w="3544" w:type="dxa"/>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SRS-55</w:t>
            </w: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1D3857">
        <w:trPr>
          <w:trHeight w:val="484"/>
        </w:trPr>
        <w:tc>
          <w:tcPr>
            <w:tcW w:w="709" w:type="dxa"/>
          </w:tcPr>
          <w:p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56</w:t>
            </w:r>
          </w:p>
        </w:tc>
        <w:tc>
          <w:tcPr>
            <w:tcW w:w="3544" w:type="dxa"/>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SRS-56</w:t>
            </w: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A6EC4" w:rsidTr="00BA6EC4">
        <w:trPr>
          <w:trHeight w:val="484"/>
        </w:trPr>
        <w:tc>
          <w:tcPr>
            <w:tcW w:w="709" w:type="dxa"/>
          </w:tcPr>
          <w:p w:rsidR="00BA6EC4" w:rsidRDefault="00BA6EC4"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57</w:t>
            </w:r>
          </w:p>
        </w:tc>
        <w:tc>
          <w:tcPr>
            <w:tcW w:w="3544" w:type="dxa"/>
          </w:tcPr>
          <w:p w:rsidR="00BA6EC4" w:rsidRDefault="00BA6EC4"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w:t>
            </w:r>
            <w:r w:rsidR="00140218">
              <w:rPr>
                <w:rFonts w:ascii="Times New Roman" w:eastAsiaTheme="minorEastAsia" w:hAnsi="Times New Roman" w:cs="Times New Roman"/>
                <w:color w:val="auto"/>
                <w:sz w:val="24"/>
                <w:szCs w:val="24"/>
                <w:lang w:bidi="ar-SA"/>
              </w:rPr>
              <w:t>7</w:t>
            </w: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A6EC4" w:rsidTr="00BA221E">
        <w:trPr>
          <w:trHeight w:val="484"/>
        </w:trPr>
        <w:tc>
          <w:tcPr>
            <w:tcW w:w="709" w:type="dxa"/>
          </w:tcPr>
          <w:p w:rsidR="00BA6EC4" w:rsidRDefault="00BA6EC4"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58</w:t>
            </w:r>
          </w:p>
        </w:tc>
        <w:tc>
          <w:tcPr>
            <w:tcW w:w="3544" w:type="dxa"/>
          </w:tcPr>
          <w:p w:rsidR="00BA6EC4" w:rsidRDefault="00BA6EC4"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w:t>
            </w:r>
            <w:r w:rsidR="00140218">
              <w:rPr>
                <w:rFonts w:ascii="Times New Roman" w:eastAsiaTheme="minorEastAsia" w:hAnsi="Times New Roman" w:cs="Times New Roman"/>
                <w:color w:val="auto"/>
                <w:sz w:val="24"/>
                <w:szCs w:val="24"/>
                <w:lang w:bidi="ar-SA"/>
              </w:rPr>
              <w:t>8</w:t>
            </w: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01657" w:rsidTr="00BA221E">
        <w:trPr>
          <w:trHeight w:val="484"/>
        </w:trPr>
        <w:tc>
          <w:tcPr>
            <w:tcW w:w="709" w:type="dxa"/>
          </w:tcPr>
          <w:p w:rsidR="00701657" w:rsidRDefault="00701657"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59</w:t>
            </w:r>
          </w:p>
        </w:tc>
        <w:tc>
          <w:tcPr>
            <w:tcW w:w="3544" w:type="dxa"/>
          </w:tcPr>
          <w:p w:rsidR="00701657" w:rsidRDefault="00701657"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SRS-59</w:t>
            </w:r>
          </w:p>
        </w:tc>
        <w:tc>
          <w:tcPr>
            <w:tcW w:w="425" w:type="dxa"/>
            <w:shd w:val="clear" w:color="auto" w:fill="auto"/>
          </w:tcPr>
          <w:p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cPr>
          <w:p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rsidR="005A64CB" w:rsidRDefault="005A64CB"/>
    <w:p w:rsidR="005A64CB" w:rsidRDefault="005A64CB"/>
    <w:p w:rsidR="005A64CB" w:rsidRDefault="005A64CB"/>
    <w:p w:rsidR="005A64CB" w:rsidRDefault="005A64CB"/>
    <w:p w:rsidR="005A64CB" w:rsidRPr="0094237D" w:rsidRDefault="005A64CB" w:rsidP="00DC65F6">
      <w:pPr>
        <w:pStyle w:val="3"/>
        <w:rPr>
          <w:rFonts w:ascii="Times" w:hAnsi="Times"/>
          <w:color w:val="000000" w:themeColor="text1"/>
          <w:sz w:val="28"/>
          <w:lang w:bidi="ar-SA"/>
        </w:rPr>
      </w:pPr>
      <w:bookmarkStart w:id="8" w:name="_Toc268347953"/>
      <w:r w:rsidRPr="0094237D">
        <w:rPr>
          <w:rFonts w:ascii="Times" w:hAnsi="Times"/>
          <w:color w:val="000000" w:themeColor="text1"/>
          <w:sz w:val="28"/>
          <w:lang w:bidi="ar-SA"/>
        </w:rPr>
        <w:lastRenderedPageBreak/>
        <w:t xml:space="preserve">2.2 </w:t>
      </w:r>
      <w:r w:rsidR="00080CCF" w:rsidRPr="0094237D">
        <w:rPr>
          <w:rFonts w:ascii="Times" w:hAnsi="Times"/>
          <w:color w:val="000000" w:themeColor="text1"/>
          <w:sz w:val="28"/>
          <w:lang w:bidi="ar-SA"/>
        </w:rPr>
        <w:t>Bi-directional metrics</w:t>
      </w:r>
      <w:r w:rsidR="00B2497F" w:rsidRPr="0094237D">
        <w:rPr>
          <w:rFonts w:ascii="Times" w:hAnsi="Times"/>
          <w:color w:val="000000" w:themeColor="text1"/>
          <w:sz w:val="28"/>
          <w:lang w:bidi="ar-SA"/>
        </w:rPr>
        <w:t xml:space="preserve">: </w:t>
      </w:r>
      <w:r w:rsidRPr="0094237D">
        <w:rPr>
          <w:rFonts w:ascii="Times" w:hAnsi="Times"/>
          <w:color w:val="000000" w:themeColor="text1"/>
          <w:sz w:val="28"/>
          <w:lang w:bidi="ar-SA"/>
        </w:rPr>
        <w:t>Use Case and User Requirement Specification</w:t>
      </w:r>
      <w:bookmarkEnd w:id="8"/>
    </w:p>
    <w:tbl>
      <w:tblPr>
        <w:tblStyle w:val="a3"/>
        <w:tblW w:w="14883" w:type="dxa"/>
        <w:tblInd w:w="108" w:type="dxa"/>
        <w:tblLayout w:type="fixed"/>
        <w:tblLook w:val="04A0"/>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A24E6" w:rsidTr="00BB57CD">
        <w:trPr>
          <w:trHeight w:val="1146"/>
        </w:trPr>
        <w:tc>
          <w:tcPr>
            <w:tcW w:w="709" w:type="dxa"/>
            <w:shd w:val="clear" w:color="auto" w:fill="D9D9D9"/>
          </w:tcPr>
          <w:p w:rsidR="00EA24E6" w:rsidRPr="00CD042D"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rsidR="00EA24E6" w:rsidRPr="00116D42"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Use Case</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rsidR="00EA24E6" w:rsidRPr="00247E96" w:rsidRDefault="00EA24E6"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A24E6" w:rsidTr="00BB57CD">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UC-01</w:t>
            </w:r>
          </w:p>
        </w:tc>
        <w:tc>
          <w:tcPr>
            <w:tcW w:w="425" w:type="dxa"/>
            <w:shd w:val="clear" w:color="auto" w:fill="606060"/>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BB57CD">
        <w:trPr>
          <w:trHeight w:val="48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UC-02</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BB57CD">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UC-03</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BB57CD">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UC-04</w:t>
            </w: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BB57CD">
        <w:trPr>
          <w:trHeight w:val="48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UC-05</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BB57CD">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UC-06</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BB57CD">
        <w:trPr>
          <w:trHeight w:val="48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UC-07</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BB57CD">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UC-08</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BB57CD">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UC-09</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BB57CD">
        <w:trPr>
          <w:trHeight w:val="48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UC-10</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BB57CD">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UC-11</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BB57CD">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UC-12</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rsidR="005A64CB" w:rsidRDefault="005A64CB"/>
    <w:tbl>
      <w:tblPr>
        <w:tblStyle w:val="a3"/>
        <w:tblW w:w="14883" w:type="dxa"/>
        <w:tblInd w:w="108" w:type="dxa"/>
        <w:tblLayout w:type="fixed"/>
        <w:tblLook w:val="04A0"/>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A24E6" w:rsidTr="00EA24E6">
        <w:trPr>
          <w:cantSplit/>
          <w:trHeight w:val="1146"/>
        </w:trPr>
        <w:tc>
          <w:tcPr>
            <w:tcW w:w="709" w:type="dxa"/>
            <w:shd w:val="clear" w:color="auto" w:fill="D9D9D9"/>
          </w:tcPr>
          <w:p w:rsidR="00EA24E6" w:rsidRPr="00CD042D"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rsidR="00EA24E6" w:rsidRPr="00C55C94"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55C94">
              <w:rPr>
                <w:rFonts w:ascii="Times" w:eastAsiaTheme="minorEastAsia" w:hAnsi="Times" w:cs="Times"/>
                <w:bCs/>
                <w:color w:val="auto"/>
                <w:sz w:val="28"/>
                <w:lang w:bidi="ar-SA"/>
              </w:rPr>
              <w:t>Use Case</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rsidR="00EA24E6" w:rsidRPr="00247E96" w:rsidRDefault="00EA24E6"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UC-13</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48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UC-14</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UC-15</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UC-16</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48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UC-17</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UC-18</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48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UC-19</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UC-20</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UC-21</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UC-22</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UC-23</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UC-24</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25</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UC-25</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rsidR="00572250" w:rsidRDefault="00572250" w:rsidP="00315944">
      <w:pPr>
        <w:widowControl w:val="0"/>
        <w:autoSpaceDE w:val="0"/>
        <w:autoSpaceDN w:val="0"/>
        <w:adjustRightInd w:val="0"/>
        <w:spacing w:after="240" w:line="240" w:lineRule="auto"/>
      </w:pPr>
    </w:p>
    <w:p w:rsidR="00315944" w:rsidRPr="0094237D" w:rsidRDefault="00AD4732" w:rsidP="00DC65F6">
      <w:pPr>
        <w:pStyle w:val="3"/>
        <w:rPr>
          <w:rFonts w:ascii="Times" w:hAnsi="Times"/>
          <w:color w:val="000000" w:themeColor="text1"/>
          <w:sz w:val="28"/>
          <w:lang w:bidi="ar-SA"/>
        </w:rPr>
      </w:pPr>
      <w:bookmarkStart w:id="9" w:name="_Toc268347954"/>
      <w:r w:rsidRPr="0094237D">
        <w:rPr>
          <w:rFonts w:ascii="Times" w:hAnsi="Times"/>
          <w:color w:val="000000" w:themeColor="text1"/>
          <w:sz w:val="28"/>
          <w:lang w:bidi="ar-SA"/>
        </w:rPr>
        <w:lastRenderedPageBreak/>
        <w:t>2.3</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Activity Diagram and User Requirement Specification</w:t>
      </w:r>
      <w:bookmarkEnd w:id="9"/>
    </w:p>
    <w:tbl>
      <w:tblPr>
        <w:tblStyle w:val="a3"/>
        <w:tblW w:w="14883" w:type="dxa"/>
        <w:tblInd w:w="108" w:type="dxa"/>
        <w:tblLayout w:type="fixed"/>
        <w:tblLook w:val="04A0"/>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7828B0" w:rsidTr="007828B0">
        <w:trPr>
          <w:trHeight w:val="1146"/>
        </w:trPr>
        <w:tc>
          <w:tcPr>
            <w:tcW w:w="709" w:type="dxa"/>
            <w:shd w:val="clear" w:color="auto" w:fill="D9D9D9"/>
          </w:tcPr>
          <w:p w:rsidR="007828B0" w:rsidRPr="00CD042D"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rsidR="007828B0" w:rsidRPr="00116D42"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rsidR="007828B0" w:rsidRPr="00247E96" w:rsidRDefault="007828B0"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7828B0" w:rsidTr="007828B0">
        <w:trPr>
          <w:trHeight w:val="504"/>
        </w:trPr>
        <w:tc>
          <w:tcPr>
            <w:tcW w:w="709" w:type="dxa"/>
          </w:tcPr>
          <w:p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1</w:t>
            </w:r>
          </w:p>
        </w:tc>
        <w:tc>
          <w:tcPr>
            <w:tcW w:w="3544"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AD-01</w:t>
            </w:r>
          </w:p>
        </w:tc>
        <w:tc>
          <w:tcPr>
            <w:tcW w:w="425" w:type="dxa"/>
            <w:shd w:val="clear" w:color="auto" w:fill="404040" w:themeFill="text1" w:themeFillTint="BF"/>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rsidTr="007828B0">
        <w:trPr>
          <w:trHeight w:val="484"/>
        </w:trPr>
        <w:tc>
          <w:tcPr>
            <w:tcW w:w="709" w:type="dxa"/>
          </w:tcPr>
          <w:p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AD-02</w:t>
            </w: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rsidTr="007828B0">
        <w:trPr>
          <w:trHeight w:val="504"/>
        </w:trPr>
        <w:tc>
          <w:tcPr>
            <w:tcW w:w="709" w:type="dxa"/>
          </w:tcPr>
          <w:p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AD-03</w:t>
            </w: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rsidTr="007828B0">
        <w:trPr>
          <w:trHeight w:val="504"/>
        </w:trPr>
        <w:tc>
          <w:tcPr>
            <w:tcW w:w="709" w:type="dxa"/>
          </w:tcPr>
          <w:p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AD-04</w:t>
            </w: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rsidTr="007828B0">
        <w:trPr>
          <w:trHeight w:val="484"/>
        </w:trPr>
        <w:tc>
          <w:tcPr>
            <w:tcW w:w="709" w:type="dxa"/>
          </w:tcPr>
          <w:p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AD-05</w:t>
            </w: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rsidTr="007828B0">
        <w:trPr>
          <w:trHeight w:val="504"/>
        </w:trPr>
        <w:tc>
          <w:tcPr>
            <w:tcW w:w="709" w:type="dxa"/>
          </w:tcPr>
          <w:p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AD-06</w:t>
            </w: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rsidTr="007828B0">
        <w:trPr>
          <w:trHeight w:val="484"/>
        </w:trPr>
        <w:tc>
          <w:tcPr>
            <w:tcW w:w="709" w:type="dxa"/>
          </w:tcPr>
          <w:p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AD-07</w:t>
            </w: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rsidTr="007828B0">
        <w:trPr>
          <w:trHeight w:val="504"/>
        </w:trPr>
        <w:tc>
          <w:tcPr>
            <w:tcW w:w="709" w:type="dxa"/>
          </w:tcPr>
          <w:p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AD-08</w:t>
            </w: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rsidTr="007828B0">
        <w:trPr>
          <w:trHeight w:val="504"/>
        </w:trPr>
        <w:tc>
          <w:tcPr>
            <w:tcW w:w="709" w:type="dxa"/>
          </w:tcPr>
          <w:p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AD-09</w:t>
            </w: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rsidTr="007828B0">
        <w:trPr>
          <w:trHeight w:val="484"/>
        </w:trPr>
        <w:tc>
          <w:tcPr>
            <w:tcW w:w="709" w:type="dxa"/>
          </w:tcPr>
          <w:p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AD-10</w:t>
            </w: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rsidTr="007828B0">
        <w:trPr>
          <w:trHeight w:val="504"/>
        </w:trPr>
        <w:tc>
          <w:tcPr>
            <w:tcW w:w="709" w:type="dxa"/>
          </w:tcPr>
          <w:p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AD-11</w:t>
            </w: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rsidTr="007828B0">
        <w:trPr>
          <w:trHeight w:val="504"/>
        </w:trPr>
        <w:tc>
          <w:tcPr>
            <w:tcW w:w="709" w:type="dxa"/>
            <w:tcBorders>
              <w:bottom w:val="single" w:sz="4" w:space="0" w:color="auto"/>
            </w:tcBorders>
          </w:tcPr>
          <w:p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AD-12</w:t>
            </w: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rsidTr="007828B0">
        <w:trPr>
          <w:cantSplit/>
          <w:trHeight w:val="1146"/>
        </w:trPr>
        <w:tc>
          <w:tcPr>
            <w:tcW w:w="709" w:type="dxa"/>
            <w:shd w:val="clear" w:color="auto" w:fill="D9D9D9"/>
          </w:tcPr>
          <w:p w:rsidR="007828B0" w:rsidRPr="00CD042D"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rsidR="007828B0" w:rsidRPr="00CD042D"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rsidR="007828B0" w:rsidRDefault="007828B0"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7828B0" w:rsidTr="007828B0">
        <w:trPr>
          <w:trHeight w:val="504"/>
        </w:trPr>
        <w:tc>
          <w:tcPr>
            <w:tcW w:w="709" w:type="dxa"/>
          </w:tcPr>
          <w:p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AD-13</w:t>
            </w: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rsidTr="007828B0">
        <w:trPr>
          <w:trHeight w:val="484"/>
        </w:trPr>
        <w:tc>
          <w:tcPr>
            <w:tcW w:w="709" w:type="dxa"/>
          </w:tcPr>
          <w:p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AD-14</w:t>
            </w: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rsidTr="007828B0">
        <w:trPr>
          <w:trHeight w:val="504"/>
        </w:trPr>
        <w:tc>
          <w:tcPr>
            <w:tcW w:w="709" w:type="dxa"/>
          </w:tcPr>
          <w:p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AD-15</w:t>
            </w: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rsidTr="007828B0">
        <w:trPr>
          <w:trHeight w:val="504"/>
        </w:trPr>
        <w:tc>
          <w:tcPr>
            <w:tcW w:w="709" w:type="dxa"/>
          </w:tcPr>
          <w:p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AD-16</w:t>
            </w: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rsidTr="007828B0">
        <w:trPr>
          <w:trHeight w:val="484"/>
        </w:trPr>
        <w:tc>
          <w:tcPr>
            <w:tcW w:w="709" w:type="dxa"/>
          </w:tcPr>
          <w:p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AD-17</w:t>
            </w: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rsidTr="007828B0">
        <w:trPr>
          <w:trHeight w:val="484"/>
        </w:trPr>
        <w:tc>
          <w:tcPr>
            <w:tcW w:w="709" w:type="dxa"/>
          </w:tcPr>
          <w:p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AD-18</w:t>
            </w: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rsidTr="007828B0">
        <w:trPr>
          <w:trHeight w:val="484"/>
        </w:trPr>
        <w:tc>
          <w:tcPr>
            <w:tcW w:w="709" w:type="dxa"/>
          </w:tcPr>
          <w:p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AD-19</w:t>
            </w: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rsidTr="007828B0">
        <w:trPr>
          <w:trHeight w:val="484"/>
        </w:trPr>
        <w:tc>
          <w:tcPr>
            <w:tcW w:w="709" w:type="dxa"/>
          </w:tcPr>
          <w:p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AD-20</w:t>
            </w: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rsidTr="007828B0">
        <w:trPr>
          <w:trHeight w:val="484"/>
        </w:trPr>
        <w:tc>
          <w:tcPr>
            <w:tcW w:w="709" w:type="dxa"/>
          </w:tcPr>
          <w:p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AD-21</w:t>
            </w: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rsidR="006D79D0" w:rsidRDefault="006D79D0"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D79D0" w:rsidRDefault="006D79D0"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315944" w:rsidRPr="0094237D" w:rsidRDefault="00AD4732" w:rsidP="00DC65F6">
      <w:pPr>
        <w:pStyle w:val="3"/>
        <w:rPr>
          <w:rFonts w:ascii="Times" w:hAnsi="Times"/>
          <w:color w:val="000000" w:themeColor="text1"/>
          <w:sz w:val="28"/>
          <w:lang w:bidi="ar-SA"/>
        </w:rPr>
      </w:pPr>
      <w:bookmarkStart w:id="10" w:name="_Toc268347955"/>
      <w:r w:rsidRPr="0094237D">
        <w:rPr>
          <w:rFonts w:ascii="Times" w:hAnsi="Times"/>
          <w:color w:val="000000" w:themeColor="text1"/>
          <w:sz w:val="28"/>
          <w:lang w:bidi="ar-SA"/>
        </w:rPr>
        <w:lastRenderedPageBreak/>
        <w:t>2.4</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Sequence Diagram and User Requirement Specification</w:t>
      </w:r>
      <w:bookmarkEnd w:id="10"/>
    </w:p>
    <w:tbl>
      <w:tblPr>
        <w:tblStyle w:val="a3"/>
        <w:tblW w:w="14883" w:type="dxa"/>
        <w:tblInd w:w="108" w:type="dxa"/>
        <w:tblLayout w:type="fixed"/>
        <w:tblLook w:val="04A0"/>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F57852" w:rsidTr="00F57852">
        <w:trPr>
          <w:trHeight w:val="1146"/>
        </w:trPr>
        <w:tc>
          <w:tcPr>
            <w:tcW w:w="709" w:type="dxa"/>
            <w:shd w:val="clear" w:color="auto" w:fill="D9D9D9"/>
          </w:tcPr>
          <w:p w:rsidR="00F57852" w:rsidRPr="00CD042D"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rsidR="00F57852" w:rsidRPr="00116D4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rsidR="00F57852" w:rsidRPr="00247E96" w:rsidRDefault="00F57852"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1</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SD-01</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48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SD-02</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SD-03</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SD-04</w:t>
            </w: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48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SD-05</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SD-06</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48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SD-07</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SD-08</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SD-09</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48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SD-10</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SD-11</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Borders>
              <w:bottom w:val="single" w:sz="4" w:space="0" w:color="auto"/>
            </w:tcBorders>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SD-12</w:t>
            </w: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F57852">
        <w:trPr>
          <w:cantSplit/>
          <w:trHeight w:val="1146"/>
        </w:trPr>
        <w:tc>
          <w:tcPr>
            <w:tcW w:w="709" w:type="dxa"/>
            <w:shd w:val="clear" w:color="auto" w:fill="D9D9D9"/>
          </w:tcPr>
          <w:p w:rsidR="00F57852" w:rsidRPr="00CD042D"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rsidR="00F57852" w:rsidRPr="00CD042D"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rsidR="00F57852" w:rsidRDefault="00F57852" w:rsidP="00F5785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SD-13</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SD-14</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SD-15</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SD-16</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SD-17</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SD-18</w:t>
            </w: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SD-19</w:t>
            </w:r>
          </w:p>
        </w:tc>
        <w:tc>
          <w:tcPr>
            <w:tcW w:w="425" w:type="dxa"/>
            <w:tcBorders>
              <w:bottom w:val="single" w:sz="4" w:space="0" w:color="auto"/>
            </w:tcBorders>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SD-20</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SD-21</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SD-22</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CA7ED1">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SD-23</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CA7ED1">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SD-24</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rsidR="00ED711A" w:rsidRDefault="00ED711A"/>
    <w:p w:rsidR="00ED711A" w:rsidRDefault="00ED711A"/>
    <w:p w:rsidR="00315944" w:rsidRPr="0094237D" w:rsidRDefault="00AD4732" w:rsidP="00DC65F6">
      <w:pPr>
        <w:pStyle w:val="3"/>
        <w:rPr>
          <w:rFonts w:ascii="Times" w:hAnsi="Times"/>
          <w:color w:val="000000" w:themeColor="text1"/>
          <w:sz w:val="28"/>
          <w:lang w:bidi="ar-SA"/>
        </w:rPr>
      </w:pPr>
      <w:bookmarkStart w:id="11" w:name="_Toc268347956"/>
      <w:r w:rsidRPr="0094237D">
        <w:rPr>
          <w:rFonts w:ascii="Times" w:hAnsi="Times"/>
          <w:color w:val="000000" w:themeColor="text1"/>
          <w:sz w:val="28"/>
          <w:lang w:bidi="ar-SA"/>
        </w:rPr>
        <w:lastRenderedPageBreak/>
        <w:t>2.5</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User Interface Design and User Requirement Specification</w:t>
      </w:r>
      <w:bookmarkEnd w:id="11"/>
    </w:p>
    <w:tbl>
      <w:tblPr>
        <w:tblStyle w:val="a3"/>
        <w:tblW w:w="14883" w:type="dxa"/>
        <w:tblInd w:w="108" w:type="dxa"/>
        <w:tblLayout w:type="fixed"/>
        <w:tblLook w:val="04A0"/>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538AD" w:rsidTr="00E538AD">
        <w:trPr>
          <w:trHeight w:val="1146"/>
        </w:trPr>
        <w:tc>
          <w:tcPr>
            <w:tcW w:w="709" w:type="dxa"/>
            <w:shd w:val="clear" w:color="auto" w:fill="D9D9D9"/>
          </w:tcPr>
          <w:p w:rsidR="00E538AD" w:rsidRPr="00CD042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rsidR="00E538AD" w:rsidRPr="00DD16D9"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DD16D9">
              <w:rPr>
                <w:rFonts w:ascii="Times" w:eastAsiaTheme="minorEastAsia" w:hAnsi="Times" w:cs="Times"/>
                <w:bCs/>
                <w:color w:val="auto"/>
                <w:sz w:val="28"/>
                <w:lang w:bidi="ar-SA"/>
              </w:rPr>
              <w:t>User Interface Design</w:t>
            </w:r>
          </w:p>
        </w:tc>
        <w:tc>
          <w:tcPr>
            <w:tcW w:w="425" w:type="dxa"/>
            <w:tcBorders>
              <w:bottom w:val="single" w:sz="4" w:space="0" w:color="auto"/>
            </w:tcBorders>
            <w:shd w:val="clear" w:color="auto" w:fill="D9D9D9"/>
            <w:textDirection w:val="btLr"/>
          </w:tcPr>
          <w:p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rsidR="00E538AD" w:rsidRDefault="00E538AD" w:rsidP="00ED0A84">
            <w:pPr>
              <w:spacing w:line="240" w:lineRule="auto"/>
              <w:jc w:val="cente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rsidR="00E538AD" w:rsidRDefault="00E538AD" w:rsidP="00ED0A84">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rsidR="00E538AD" w:rsidRDefault="00E538AD" w:rsidP="00ED0A84">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shd w:val="clear" w:color="auto" w:fill="D9D9D9" w:themeFill="background1" w:themeFillShade="D9"/>
            <w:textDirection w:val="btLr"/>
          </w:tcPr>
          <w:p w:rsidR="00E538AD" w:rsidRDefault="00E538AD"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538AD" w:rsidTr="00E538AD">
        <w:trPr>
          <w:trHeight w:val="504"/>
        </w:trPr>
        <w:tc>
          <w:tcPr>
            <w:tcW w:w="709" w:type="dxa"/>
          </w:tcPr>
          <w:p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UI-01</w:t>
            </w: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tcPr>
          <w:p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Tr="0017616E">
        <w:trPr>
          <w:trHeight w:val="484"/>
        </w:trPr>
        <w:tc>
          <w:tcPr>
            <w:tcW w:w="709" w:type="dxa"/>
          </w:tcPr>
          <w:p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UI-02</w:t>
            </w: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tcPr>
          <w:p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Tr="0017616E">
        <w:trPr>
          <w:trHeight w:val="504"/>
        </w:trPr>
        <w:tc>
          <w:tcPr>
            <w:tcW w:w="709" w:type="dxa"/>
          </w:tcPr>
          <w:p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UI-03</w:t>
            </w: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tcPr>
          <w:p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Tr="00E538AD">
        <w:trPr>
          <w:trHeight w:val="504"/>
        </w:trPr>
        <w:tc>
          <w:tcPr>
            <w:tcW w:w="709" w:type="dxa"/>
          </w:tcPr>
          <w:p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UI-04</w:t>
            </w: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tcPr>
          <w:p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Tr="0017616E">
        <w:trPr>
          <w:trHeight w:val="484"/>
        </w:trPr>
        <w:tc>
          <w:tcPr>
            <w:tcW w:w="709" w:type="dxa"/>
          </w:tcPr>
          <w:p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UI-05</w:t>
            </w: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tcPr>
          <w:p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Tr="0017616E">
        <w:trPr>
          <w:trHeight w:val="504"/>
        </w:trPr>
        <w:tc>
          <w:tcPr>
            <w:tcW w:w="709" w:type="dxa"/>
          </w:tcPr>
          <w:p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UI-06</w:t>
            </w: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tcPr>
          <w:p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Tr="0017616E">
        <w:trPr>
          <w:trHeight w:val="484"/>
        </w:trPr>
        <w:tc>
          <w:tcPr>
            <w:tcW w:w="709" w:type="dxa"/>
          </w:tcPr>
          <w:p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UI-07</w:t>
            </w: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pPr>
              <w:spacing w:line="240" w:lineRule="auto"/>
            </w:pPr>
          </w:p>
        </w:tc>
        <w:tc>
          <w:tcPr>
            <w:tcW w:w="425" w:type="dxa"/>
            <w:tcBorders>
              <w:bottom w:val="single" w:sz="4" w:space="0" w:color="auto"/>
            </w:tcBorders>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tcPr>
          <w:p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Tr="0017616E">
        <w:trPr>
          <w:trHeight w:val="504"/>
        </w:trPr>
        <w:tc>
          <w:tcPr>
            <w:tcW w:w="709" w:type="dxa"/>
          </w:tcPr>
          <w:p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UI-08</w:t>
            </w: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shd w:val="clear" w:color="auto" w:fill="404040" w:themeFill="text1" w:themeFillTint="BF"/>
          </w:tcPr>
          <w:p w:rsidR="00E538AD" w:rsidRDefault="00E538AD">
            <w:pPr>
              <w:spacing w:line="240" w:lineRule="auto"/>
            </w:pPr>
          </w:p>
        </w:tc>
        <w:tc>
          <w:tcPr>
            <w:tcW w:w="425" w:type="dxa"/>
          </w:tcPr>
          <w:p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Tr="0017616E">
        <w:trPr>
          <w:trHeight w:val="504"/>
        </w:trPr>
        <w:tc>
          <w:tcPr>
            <w:tcW w:w="709" w:type="dxa"/>
          </w:tcPr>
          <w:p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UI-09</w:t>
            </w: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tcPr>
          <w:p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Tr="0017616E">
        <w:trPr>
          <w:trHeight w:val="484"/>
        </w:trPr>
        <w:tc>
          <w:tcPr>
            <w:tcW w:w="709" w:type="dxa"/>
          </w:tcPr>
          <w:p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UI-10</w:t>
            </w: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tcBorders>
              <w:bottom w:val="single" w:sz="4" w:space="0" w:color="auto"/>
            </w:tcBorders>
            <w:shd w:val="clear" w:color="auto" w:fill="auto"/>
          </w:tcPr>
          <w:p w:rsidR="00E538AD" w:rsidRDefault="00E538AD">
            <w:pPr>
              <w:spacing w:line="240" w:lineRule="auto"/>
            </w:pPr>
          </w:p>
        </w:tc>
        <w:tc>
          <w:tcPr>
            <w:tcW w:w="425" w:type="dxa"/>
          </w:tcPr>
          <w:p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Tr="0017616E">
        <w:trPr>
          <w:trHeight w:val="504"/>
        </w:trPr>
        <w:tc>
          <w:tcPr>
            <w:tcW w:w="709" w:type="dxa"/>
          </w:tcPr>
          <w:p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UI-11</w:t>
            </w: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538AD" w:rsidRDefault="00E538AD">
            <w:pPr>
              <w:spacing w:line="240" w:lineRule="auto"/>
            </w:pPr>
          </w:p>
        </w:tc>
        <w:tc>
          <w:tcPr>
            <w:tcW w:w="425" w:type="dxa"/>
            <w:shd w:val="clear" w:color="auto" w:fill="404040" w:themeFill="text1" w:themeFillTint="BF"/>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shd w:val="clear" w:color="auto" w:fill="404040" w:themeFill="text1" w:themeFillTint="BF"/>
          </w:tcPr>
          <w:p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Tr="0017616E">
        <w:trPr>
          <w:trHeight w:val="504"/>
        </w:trPr>
        <w:tc>
          <w:tcPr>
            <w:tcW w:w="709" w:type="dxa"/>
            <w:tcBorders>
              <w:bottom w:val="single" w:sz="4" w:space="0" w:color="auto"/>
            </w:tcBorders>
          </w:tcPr>
          <w:p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UI-12</w:t>
            </w: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pPr>
              <w:spacing w:line="240" w:lineRule="auto"/>
            </w:pPr>
          </w:p>
        </w:tc>
        <w:tc>
          <w:tcPr>
            <w:tcW w:w="425" w:type="dxa"/>
            <w:tcBorders>
              <w:bottom w:val="single" w:sz="4" w:space="0" w:color="auto"/>
            </w:tcBorders>
            <w:shd w:val="clear" w:color="auto" w:fill="auto"/>
          </w:tcPr>
          <w:p w:rsidR="00E538AD" w:rsidRDefault="00E538AD">
            <w:pPr>
              <w:spacing w:line="240" w:lineRule="auto"/>
            </w:pPr>
          </w:p>
        </w:tc>
        <w:tc>
          <w:tcPr>
            <w:tcW w:w="425" w:type="dxa"/>
            <w:tcBorders>
              <w:bottom w:val="single" w:sz="4" w:space="0" w:color="auto"/>
            </w:tcBorders>
            <w:shd w:val="clear" w:color="auto" w:fill="auto"/>
          </w:tcPr>
          <w:p w:rsidR="00E538AD" w:rsidRDefault="00E538AD">
            <w:pPr>
              <w:spacing w:line="240" w:lineRule="auto"/>
            </w:pPr>
          </w:p>
        </w:tc>
        <w:tc>
          <w:tcPr>
            <w:tcW w:w="425" w:type="dxa"/>
          </w:tcPr>
          <w:p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RPr="00247E96" w:rsidTr="00E538AD">
        <w:trPr>
          <w:trHeight w:val="1146"/>
        </w:trPr>
        <w:tc>
          <w:tcPr>
            <w:tcW w:w="709" w:type="dxa"/>
            <w:shd w:val="clear" w:color="auto" w:fill="D9D9D9"/>
          </w:tcPr>
          <w:p w:rsidR="00E538AD" w:rsidRPr="00CD042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rsidR="00E538AD" w:rsidRPr="00DD16D9"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DD16D9">
              <w:rPr>
                <w:rFonts w:ascii="Times" w:eastAsiaTheme="minorEastAsia" w:hAnsi="Times" w:cs="Times"/>
                <w:bCs/>
                <w:color w:val="auto"/>
                <w:sz w:val="28"/>
                <w:lang w:bidi="ar-SA"/>
              </w:rPr>
              <w:t>User Interface Design</w:t>
            </w:r>
          </w:p>
        </w:tc>
        <w:tc>
          <w:tcPr>
            <w:tcW w:w="425" w:type="dxa"/>
            <w:tcBorders>
              <w:bottom w:val="single" w:sz="4" w:space="0" w:color="auto"/>
            </w:tcBorders>
            <w:shd w:val="clear" w:color="auto" w:fill="D9D9D9"/>
            <w:textDirection w:val="btLr"/>
          </w:tcPr>
          <w:p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rsidR="00E538AD" w:rsidRPr="00247E96" w:rsidRDefault="00E538AD" w:rsidP="00C27E79">
            <w:pPr>
              <w:spacing w:line="240" w:lineRule="auto"/>
              <w:jc w:val="cente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rsidR="00E538AD" w:rsidRPr="00247E96" w:rsidRDefault="00E538AD" w:rsidP="00C27E7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rsidR="00E538AD" w:rsidRPr="00247E96" w:rsidRDefault="00E538AD" w:rsidP="00C27E7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shd w:val="clear" w:color="auto" w:fill="D9D9D9" w:themeFill="background1" w:themeFillShade="D9"/>
            <w:textDirection w:val="btLr"/>
          </w:tcPr>
          <w:p w:rsidR="00E538AD" w:rsidRDefault="00E538AD"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538AD" w:rsidTr="0017616E">
        <w:trPr>
          <w:trHeight w:val="504"/>
        </w:trPr>
        <w:tc>
          <w:tcPr>
            <w:tcW w:w="709" w:type="dxa"/>
          </w:tcPr>
          <w:p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UI-13</w:t>
            </w: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tcPr>
          <w:p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Tr="0017616E">
        <w:trPr>
          <w:trHeight w:val="484"/>
        </w:trPr>
        <w:tc>
          <w:tcPr>
            <w:tcW w:w="709" w:type="dxa"/>
          </w:tcPr>
          <w:p w:rsidR="00E538AD" w:rsidRDefault="00E538AD" w:rsidP="00DD16D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UI-14</w:t>
            </w: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tcPr>
          <w:p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Tr="0017616E">
        <w:trPr>
          <w:trHeight w:val="504"/>
        </w:trPr>
        <w:tc>
          <w:tcPr>
            <w:tcW w:w="709" w:type="dxa"/>
          </w:tcPr>
          <w:p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UI-15</w:t>
            </w:r>
          </w:p>
        </w:tc>
        <w:tc>
          <w:tcPr>
            <w:tcW w:w="425" w:type="dxa"/>
            <w:tcBorders>
              <w:bottom w:val="single" w:sz="4" w:space="0" w:color="auto"/>
            </w:tcBorders>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tcPr>
          <w:p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Tr="00E07D77">
        <w:trPr>
          <w:trHeight w:val="504"/>
        </w:trPr>
        <w:tc>
          <w:tcPr>
            <w:tcW w:w="709" w:type="dxa"/>
          </w:tcPr>
          <w:p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UI-16</w:t>
            </w:r>
          </w:p>
        </w:tc>
        <w:tc>
          <w:tcPr>
            <w:tcW w:w="425" w:type="dxa"/>
            <w:tcBorders>
              <w:bottom w:val="single" w:sz="4" w:space="0" w:color="auto"/>
            </w:tcBorders>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tcPr>
          <w:p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Tr="0017616E">
        <w:trPr>
          <w:trHeight w:val="504"/>
        </w:trPr>
        <w:tc>
          <w:tcPr>
            <w:tcW w:w="709" w:type="dxa"/>
          </w:tcPr>
          <w:p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UI-17</w:t>
            </w: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tcPr>
          <w:p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Tr="0017616E">
        <w:trPr>
          <w:trHeight w:val="504"/>
        </w:trPr>
        <w:tc>
          <w:tcPr>
            <w:tcW w:w="709" w:type="dxa"/>
          </w:tcPr>
          <w:p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UI-18</w:t>
            </w:r>
          </w:p>
        </w:tc>
        <w:tc>
          <w:tcPr>
            <w:tcW w:w="425" w:type="dxa"/>
            <w:tcBorders>
              <w:bottom w:val="single" w:sz="4" w:space="0" w:color="auto"/>
            </w:tcBorders>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tcPr>
          <w:p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Tr="0017616E">
        <w:trPr>
          <w:trHeight w:val="504"/>
        </w:trPr>
        <w:tc>
          <w:tcPr>
            <w:tcW w:w="709" w:type="dxa"/>
          </w:tcPr>
          <w:p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UI-19</w:t>
            </w:r>
          </w:p>
        </w:tc>
        <w:tc>
          <w:tcPr>
            <w:tcW w:w="425" w:type="dxa"/>
            <w:shd w:val="clear" w:color="auto" w:fill="404040" w:themeFill="text1" w:themeFillTint="BF"/>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tcPr>
          <w:p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Tr="0017616E">
        <w:trPr>
          <w:trHeight w:val="504"/>
        </w:trPr>
        <w:tc>
          <w:tcPr>
            <w:tcW w:w="709" w:type="dxa"/>
          </w:tcPr>
          <w:p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UI-20</w:t>
            </w:r>
          </w:p>
        </w:tc>
        <w:tc>
          <w:tcPr>
            <w:tcW w:w="425" w:type="dxa"/>
            <w:tcBorders>
              <w:bottom w:val="single" w:sz="4" w:space="0" w:color="auto"/>
            </w:tcBorders>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tcPr>
          <w:p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rsidR="00E538AD" w:rsidRDefault="00E538AD"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C27E79" w:rsidRDefault="00C27E7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315944" w:rsidRPr="0094237D" w:rsidRDefault="00AD4732" w:rsidP="00DC65F6">
      <w:pPr>
        <w:pStyle w:val="3"/>
        <w:rPr>
          <w:rFonts w:ascii="Times" w:hAnsi="Times"/>
          <w:color w:val="000000" w:themeColor="text1"/>
          <w:sz w:val="28"/>
          <w:lang w:bidi="ar-SA"/>
        </w:rPr>
      </w:pPr>
      <w:bookmarkStart w:id="12" w:name="_Toc268347957"/>
      <w:r w:rsidRPr="0094237D">
        <w:rPr>
          <w:rFonts w:ascii="Times" w:hAnsi="Times"/>
          <w:color w:val="000000" w:themeColor="text1"/>
          <w:sz w:val="28"/>
          <w:lang w:bidi="ar-SA"/>
        </w:rPr>
        <w:lastRenderedPageBreak/>
        <w:t>2.6</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System Test Case and User Requirement Specification</w:t>
      </w:r>
      <w:bookmarkEnd w:id="12"/>
    </w:p>
    <w:tbl>
      <w:tblPr>
        <w:tblStyle w:val="a3"/>
        <w:tblW w:w="14889" w:type="dxa"/>
        <w:tblInd w:w="108" w:type="dxa"/>
        <w:tblLayout w:type="fixed"/>
        <w:tblLook w:val="04A0"/>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6"/>
        <w:gridCol w:w="426"/>
        <w:gridCol w:w="428"/>
        <w:gridCol w:w="428"/>
      </w:tblGrid>
      <w:tr w:rsidR="00306A77" w:rsidTr="00306A77">
        <w:trPr>
          <w:trHeight w:val="1146"/>
        </w:trPr>
        <w:tc>
          <w:tcPr>
            <w:tcW w:w="707" w:type="dxa"/>
            <w:shd w:val="clear" w:color="auto" w:fill="D9D9D9"/>
          </w:tcPr>
          <w:p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rsidR="00306A77" w:rsidRPr="003D7C61"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3D7C61">
              <w:rPr>
                <w:rFonts w:ascii="Times" w:eastAsiaTheme="minorEastAsia" w:hAnsi="Times" w:cs="Times"/>
                <w:bCs/>
                <w:color w:val="auto"/>
                <w:sz w:val="28"/>
                <w:lang w:bidi="ar-SA"/>
              </w:rPr>
              <w:t>System Test Case</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rsidR="00306A77" w:rsidRDefault="00306A77" w:rsidP="00747119">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rsidR="00306A77"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rsidR="00306A77"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rsidR="00306A77" w:rsidRDefault="00306A77"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306A77" w:rsidTr="00306A77">
        <w:trPr>
          <w:trHeight w:val="50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STC-01</w:t>
            </w:r>
          </w:p>
        </w:tc>
        <w:tc>
          <w:tcPr>
            <w:tcW w:w="425"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306A77">
        <w:trPr>
          <w:trHeight w:val="48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STC-02</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306A77">
        <w:trPr>
          <w:trHeight w:val="50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03</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306A77">
        <w:trPr>
          <w:trHeight w:val="50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-04</w:t>
            </w: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306A77">
        <w:trPr>
          <w:trHeight w:val="48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-05</w:t>
            </w: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306A77">
        <w:trPr>
          <w:trHeight w:val="50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-06</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306A77">
        <w:trPr>
          <w:trHeight w:val="48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-07</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306A77">
        <w:trPr>
          <w:trHeight w:val="50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-08</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306A77">
        <w:trPr>
          <w:trHeight w:val="50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-09</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306A77">
        <w:trPr>
          <w:trHeight w:val="48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-10</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306A77">
        <w:trPr>
          <w:trHeight w:val="50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11</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tcBorders>
              <w:bottom w:val="single" w:sz="4" w:space="0" w:color="auto"/>
            </w:tcBorders>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306A77">
        <w:trPr>
          <w:trHeight w:val="504"/>
        </w:trPr>
        <w:tc>
          <w:tcPr>
            <w:tcW w:w="707" w:type="dxa"/>
            <w:tcBorders>
              <w:bottom w:val="single" w:sz="4" w:space="0" w:color="auto"/>
            </w:tcBorders>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-12</w:t>
            </w: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pPr>
              <w:spacing w:line="240" w:lineRule="auto"/>
            </w:pPr>
          </w:p>
        </w:tc>
        <w:tc>
          <w:tcPr>
            <w:tcW w:w="426" w:type="dxa"/>
            <w:tcBorders>
              <w:bottom w:val="single" w:sz="4" w:space="0" w:color="auto"/>
            </w:tcBorders>
            <w:shd w:val="clear" w:color="auto" w:fill="auto"/>
          </w:tcPr>
          <w:p w:rsidR="00306A77" w:rsidRDefault="00306A77">
            <w:pPr>
              <w:spacing w:line="240" w:lineRule="auto"/>
            </w:pPr>
          </w:p>
        </w:tc>
        <w:tc>
          <w:tcPr>
            <w:tcW w:w="428" w:type="dxa"/>
            <w:tcBorders>
              <w:bottom w:val="single" w:sz="4" w:space="0" w:color="auto"/>
            </w:tcBorders>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306A77">
        <w:trPr>
          <w:trHeight w:val="1146"/>
        </w:trPr>
        <w:tc>
          <w:tcPr>
            <w:tcW w:w="707" w:type="dxa"/>
            <w:shd w:val="clear" w:color="auto" w:fill="D9D9D9"/>
          </w:tcPr>
          <w:p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rsidR="00306A77" w:rsidRDefault="00306A77" w:rsidP="00747119">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rsidR="00306A77"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rsidR="00306A77"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rsidR="00306A77" w:rsidRDefault="00306A77"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306A77" w:rsidTr="00E07D77">
        <w:trPr>
          <w:trHeight w:val="50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-13</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tcBorders>
              <w:bottom w:val="single" w:sz="4" w:space="0" w:color="auto"/>
            </w:tcBorders>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E07D77">
        <w:trPr>
          <w:trHeight w:val="48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-14</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E07D77">
        <w:trPr>
          <w:trHeight w:val="50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-15</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E07D77">
        <w:trPr>
          <w:trHeight w:val="50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-16</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E07D77">
        <w:trPr>
          <w:trHeight w:val="48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-17</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E07D77">
        <w:trPr>
          <w:trHeight w:val="48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STC-18</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E07D77">
        <w:trPr>
          <w:trHeight w:val="48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STC-19</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E07D77">
        <w:trPr>
          <w:trHeight w:val="48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STC-20</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E07D77">
        <w:trPr>
          <w:trHeight w:val="48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STC-21</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E07D77">
        <w:trPr>
          <w:trHeight w:val="48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STC-22</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E07D77">
        <w:trPr>
          <w:trHeight w:val="48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STC-23</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E07D77">
        <w:trPr>
          <w:trHeight w:val="48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STC-24</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306A77">
        <w:trPr>
          <w:trHeight w:val="484"/>
        </w:trPr>
        <w:tc>
          <w:tcPr>
            <w:tcW w:w="707" w:type="dxa"/>
            <w:tcBorders>
              <w:bottom w:val="single" w:sz="4" w:space="0" w:color="auto"/>
            </w:tcBorders>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25</w:t>
            </w:r>
          </w:p>
        </w:tc>
        <w:tc>
          <w:tcPr>
            <w:tcW w:w="3544" w:type="dxa"/>
            <w:tcBorders>
              <w:bottom w:val="single" w:sz="4" w:space="0" w:color="auto"/>
            </w:tcBorders>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STC-25</w:t>
            </w: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pPr>
              <w:spacing w:line="240" w:lineRule="auto"/>
            </w:pPr>
          </w:p>
        </w:tc>
        <w:tc>
          <w:tcPr>
            <w:tcW w:w="426" w:type="dxa"/>
            <w:tcBorders>
              <w:bottom w:val="single" w:sz="4" w:space="0" w:color="auto"/>
            </w:tcBorders>
            <w:shd w:val="clear" w:color="auto" w:fill="404040" w:themeFill="text1" w:themeFillTint="BF"/>
          </w:tcPr>
          <w:p w:rsidR="00306A77" w:rsidRDefault="00306A77">
            <w:pPr>
              <w:spacing w:line="240" w:lineRule="auto"/>
            </w:pPr>
          </w:p>
        </w:tc>
        <w:tc>
          <w:tcPr>
            <w:tcW w:w="428" w:type="dxa"/>
            <w:tcBorders>
              <w:bottom w:val="single" w:sz="4" w:space="0" w:color="auto"/>
            </w:tcBorders>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r>
      <w:tr w:rsidR="00306A77" w:rsidRPr="00247E96" w:rsidTr="00306A77">
        <w:trPr>
          <w:trHeight w:val="1146"/>
        </w:trPr>
        <w:tc>
          <w:tcPr>
            <w:tcW w:w="707" w:type="dxa"/>
            <w:shd w:val="clear" w:color="auto" w:fill="D9D9D9"/>
          </w:tcPr>
          <w:p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rsidR="00306A77" w:rsidRPr="00247E96" w:rsidRDefault="00306A77" w:rsidP="00747119">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rsidR="00306A77" w:rsidRPr="00247E96"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rsidR="00306A77" w:rsidRPr="00247E96"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rsidR="00306A77" w:rsidRPr="00247E96" w:rsidRDefault="00306A77"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306A77" w:rsidTr="00E07D77">
        <w:trPr>
          <w:trHeight w:val="50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26</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STC-26</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404040" w:themeFill="text1" w:themeFillTint="BF"/>
          </w:tcPr>
          <w:p w:rsidR="00306A77" w:rsidRDefault="00306A77">
            <w:pPr>
              <w:spacing w:line="240" w:lineRule="auto"/>
            </w:pPr>
          </w:p>
        </w:tc>
        <w:tc>
          <w:tcPr>
            <w:tcW w:w="428" w:type="dxa"/>
          </w:tcPr>
          <w:p w:rsidR="00306A77" w:rsidRDefault="00306A77" w:rsidP="00E07D77">
            <w:pPr>
              <w:spacing w:line="240" w:lineRule="auto"/>
            </w:pPr>
          </w:p>
        </w:tc>
      </w:tr>
      <w:tr w:rsidR="00306A77" w:rsidTr="00306A77">
        <w:trPr>
          <w:trHeight w:val="48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27</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STC-27</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shd w:val="clear" w:color="auto" w:fill="404040" w:themeFill="text1" w:themeFillTint="BF"/>
          </w:tcPr>
          <w:p w:rsidR="00306A77" w:rsidRDefault="00306A77" w:rsidP="00E07D77">
            <w:pPr>
              <w:spacing w:line="240" w:lineRule="auto"/>
            </w:pPr>
          </w:p>
        </w:tc>
      </w:tr>
      <w:tr w:rsidR="00306A77" w:rsidTr="00306A77">
        <w:trPr>
          <w:trHeight w:val="48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28</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STC-28</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306A77">
        <w:trPr>
          <w:trHeight w:val="48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29</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STC-29</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306A77">
        <w:trPr>
          <w:trHeight w:val="48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30</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STC-30</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306A77">
        <w:trPr>
          <w:trHeight w:val="48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31</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STC-31</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bl>
    <w:p w:rsidR="00AB3582" w:rsidRDefault="00AB3582"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AB3582" w:rsidRDefault="00AB3582"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AB3582" w:rsidRDefault="00AB3582"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pPr>
    </w:p>
    <w:p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pPr>
    </w:p>
    <w:p w:rsidR="005076BF" w:rsidRPr="0094237D" w:rsidRDefault="005076BF" w:rsidP="005076BF">
      <w:pPr>
        <w:pStyle w:val="3"/>
        <w:rPr>
          <w:rFonts w:ascii="Times" w:hAnsi="Times"/>
          <w:color w:val="000000" w:themeColor="text1"/>
          <w:sz w:val="28"/>
          <w:lang w:bidi="ar-SA"/>
        </w:rPr>
      </w:pPr>
      <w:bookmarkStart w:id="13" w:name="_Toc268347958"/>
      <w:r w:rsidRPr="0094237D">
        <w:rPr>
          <w:rFonts w:ascii="Times" w:hAnsi="Times"/>
          <w:color w:val="000000" w:themeColor="text1"/>
          <w:sz w:val="28"/>
          <w:lang w:bidi="ar-SA"/>
        </w:rPr>
        <w:lastRenderedPageBreak/>
        <w:t>2.</w:t>
      </w:r>
      <w:r w:rsidR="001B53C0">
        <w:rPr>
          <w:rFonts w:ascii="Times" w:hAnsi="Times"/>
          <w:color w:val="000000" w:themeColor="text1"/>
          <w:sz w:val="28"/>
          <w:lang w:bidi="ar-SA"/>
        </w:rPr>
        <w:t>7</w:t>
      </w:r>
      <w:r w:rsidR="00455D39">
        <w:rPr>
          <w:rFonts w:ascii="Times" w:hAnsi="Times"/>
          <w:color w:val="000000" w:themeColor="text1"/>
          <w:sz w:val="28"/>
          <w:lang w:bidi="ar-SA"/>
        </w:rPr>
        <w:t xml:space="preserve"> Bi-directional </w:t>
      </w:r>
      <w:proofErr w:type="spellStart"/>
      <w:r w:rsidR="00455D39">
        <w:rPr>
          <w:rFonts w:ascii="Times" w:hAnsi="Times"/>
          <w:color w:val="000000" w:themeColor="text1"/>
          <w:sz w:val="28"/>
          <w:lang w:bidi="ar-SA"/>
        </w:rPr>
        <w:t>metrics</w:t>
      </w:r>
      <w:proofErr w:type="gramStart"/>
      <w:r w:rsidR="00455D39">
        <w:rPr>
          <w:rFonts w:ascii="Times" w:hAnsi="Times"/>
          <w:color w:val="000000" w:themeColor="text1"/>
          <w:sz w:val="28"/>
          <w:lang w:bidi="ar-SA"/>
        </w:rPr>
        <w:t>:Unit</w:t>
      </w:r>
      <w:proofErr w:type="spellEnd"/>
      <w:proofErr w:type="gramEnd"/>
      <w:r w:rsidRPr="0094237D">
        <w:rPr>
          <w:rFonts w:ascii="Times" w:hAnsi="Times"/>
          <w:color w:val="000000" w:themeColor="text1"/>
          <w:sz w:val="28"/>
          <w:lang w:bidi="ar-SA"/>
        </w:rPr>
        <w:t xml:space="preserve"> Test Case and User Requirement Specification</w:t>
      </w:r>
      <w:bookmarkEnd w:id="13"/>
    </w:p>
    <w:tbl>
      <w:tblPr>
        <w:tblStyle w:val="a3"/>
        <w:tblW w:w="14889" w:type="dxa"/>
        <w:tblInd w:w="108" w:type="dxa"/>
        <w:tblLayout w:type="fixed"/>
        <w:tblLook w:val="04A0"/>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6"/>
        <w:gridCol w:w="426"/>
        <w:gridCol w:w="428"/>
        <w:gridCol w:w="428"/>
      </w:tblGrid>
      <w:tr w:rsidR="005076BF" w:rsidTr="00E07D77">
        <w:trPr>
          <w:trHeight w:val="1146"/>
        </w:trPr>
        <w:tc>
          <w:tcPr>
            <w:tcW w:w="707" w:type="dxa"/>
            <w:shd w:val="clear" w:color="auto" w:fill="D9D9D9"/>
          </w:tcPr>
          <w:p w:rsidR="005076BF" w:rsidRPr="00CD042D"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rsidR="005076BF" w:rsidRPr="003D7C61"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3D7C61">
              <w:rPr>
                <w:rFonts w:ascii="Times" w:eastAsiaTheme="minorEastAsia" w:hAnsi="Times" w:cs="Times"/>
                <w:bCs/>
                <w:color w:val="auto"/>
                <w:sz w:val="28"/>
                <w:lang w:bidi="ar-SA"/>
              </w:rPr>
              <w:t>System Test Case</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rsidR="005076BF" w:rsidRDefault="005076BF" w:rsidP="00E07D77">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rsidR="005076BF" w:rsidRDefault="005076BF"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rsidR="005076BF" w:rsidRDefault="005076BF"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rsidR="005076BF" w:rsidRDefault="005076BF"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5076BF" w:rsidTr="005076BF">
        <w:trPr>
          <w:trHeight w:val="504"/>
        </w:trPr>
        <w:tc>
          <w:tcPr>
            <w:tcW w:w="707" w:type="dxa"/>
          </w:tcPr>
          <w:p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UTC-01</w:t>
            </w: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spacing w:line="240" w:lineRule="auto"/>
            </w:pPr>
          </w:p>
        </w:tc>
        <w:tc>
          <w:tcPr>
            <w:tcW w:w="426"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r>
      <w:tr w:rsidR="005076BF" w:rsidTr="005076BF">
        <w:trPr>
          <w:trHeight w:val="484"/>
        </w:trPr>
        <w:tc>
          <w:tcPr>
            <w:tcW w:w="707" w:type="dxa"/>
          </w:tcPr>
          <w:p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UTC-02</w:t>
            </w: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spacing w:line="240" w:lineRule="auto"/>
            </w:pPr>
          </w:p>
        </w:tc>
        <w:tc>
          <w:tcPr>
            <w:tcW w:w="426"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r>
      <w:tr w:rsidR="005076BF" w:rsidTr="005076BF">
        <w:trPr>
          <w:trHeight w:val="504"/>
        </w:trPr>
        <w:tc>
          <w:tcPr>
            <w:tcW w:w="707" w:type="dxa"/>
          </w:tcPr>
          <w:p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03</w:t>
            </w: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spacing w:line="240" w:lineRule="auto"/>
            </w:pPr>
          </w:p>
        </w:tc>
        <w:tc>
          <w:tcPr>
            <w:tcW w:w="426"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r>
      <w:tr w:rsidR="005076BF" w:rsidTr="005076BF">
        <w:trPr>
          <w:trHeight w:val="504"/>
        </w:trPr>
        <w:tc>
          <w:tcPr>
            <w:tcW w:w="707" w:type="dxa"/>
          </w:tcPr>
          <w:p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-04</w:t>
            </w: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spacing w:line="240" w:lineRule="auto"/>
            </w:pPr>
          </w:p>
        </w:tc>
        <w:tc>
          <w:tcPr>
            <w:tcW w:w="426"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r>
      <w:tr w:rsidR="005076BF" w:rsidTr="005076BF">
        <w:trPr>
          <w:trHeight w:val="484"/>
        </w:trPr>
        <w:tc>
          <w:tcPr>
            <w:tcW w:w="707" w:type="dxa"/>
          </w:tcPr>
          <w:p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-05</w:t>
            </w: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spacing w:line="240" w:lineRule="auto"/>
            </w:pPr>
          </w:p>
        </w:tc>
        <w:tc>
          <w:tcPr>
            <w:tcW w:w="426"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r>
      <w:tr w:rsidR="005076BF" w:rsidTr="005076BF">
        <w:trPr>
          <w:trHeight w:val="504"/>
        </w:trPr>
        <w:tc>
          <w:tcPr>
            <w:tcW w:w="707" w:type="dxa"/>
          </w:tcPr>
          <w:p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-06</w:t>
            </w: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spacing w:line="240" w:lineRule="auto"/>
            </w:pPr>
          </w:p>
        </w:tc>
        <w:tc>
          <w:tcPr>
            <w:tcW w:w="426" w:type="dxa"/>
            <w:shd w:val="clear" w:color="auto" w:fill="auto"/>
          </w:tcPr>
          <w:p w:rsidR="005076BF" w:rsidRDefault="005076BF" w:rsidP="00E07D77">
            <w:pPr>
              <w:spacing w:line="240" w:lineRule="auto"/>
            </w:pPr>
          </w:p>
        </w:tc>
        <w:tc>
          <w:tcPr>
            <w:tcW w:w="428" w:type="dxa"/>
            <w:shd w:val="clear" w:color="auto" w:fill="404040" w:themeFill="text1" w:themeFillTint="BF"/>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r>
      <w:tr w:rsidR="005076BF" w:rsidTr="005076BF">
        <w:trPr>
          <w:trHeight w:val="484"/>
        </w:trPr>
        <w:tc>
          <w:tcPr>
            <w:tcW w:w="707" w:type="dxa"/>
          </w:tcPr>
          <w:p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-07</w:t>
            </w: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spacing w:line="240" w:lineRule="auto"/>
            </w:pPr>
          </w:p>
        </w:tc>
        <w:tc>
          <w:tcPr>
            <w:tcW w:w="426"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c>
          <w:tcPr>
            <w:tcW w:w="428" w:type="dxa"/>
            <w:shd w:val="clear" w:color="auto" w:fill="404040" w:themeFill="text1" w:themeFillTint="BF"/>
          </w:tcPr>
          <w:p w:rsidR="005076BF" w:rsidRDefault="005076BF" w:rsidP="00E07D77">
            <w:pPr>
              <w:spacing w:line="240" w:lineRule="auto"/>
            </w:pPr>
          </w:p>
        </w:tc>
      </w:tr>
      <w:tr w:rsidR="005076BF" w:rsidTr="005076BF">
        <w:trPr>
          <w:trHeight w:val="504"/>
        </w:trPr>
        <w:tc>
          <w:tcPr>
            <w:tcW w:w="707" w:type="dxa"/>
          </w:tcPr>
          <w:p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-08</w:t>
            </w: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spacing w:line="240" w:lineRule="auto"/>
            </w:pPr>
          </w:p>
        </w:tc>
        <w:tc>
          <w:tcPr>
            <w:tcW w:w="426"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r>
      <w:tr w:rsidR="005076BF" w:rsidTr="005076BF">
        <w:trPr>
          <w:trHeight w:val="504"/>
        </w:trPr>
        <w:tc>
          <w:tcPr>
            <w:tcW w:w="707" w:type="dxa"/>
          </w:tcPr>
          <w:p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-09</w:t>
            </w: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spacing w:line="240" w:lineRule="auto"/>
            </w:pPr>
          </w:p>
        </w:tc>
        <w:tc>
          <w:tcPr>
            <w:tcW w:w="426"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r>
      <w:tr w:rsidR="005076BF" w:rsidTr="005076BF">
        <w:trPr>
          <w:trHeight w:val="484"/>
        </w:trPr>
        <w:tc>
          <w:tcPr>
            <w:tcW w:w="707" w:type="dxa"/>
          </w:tcPr>
          <w:p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-10</w:t>
            </w: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spacing w:line="240" w:lineRule="auto"/>
            </w:pPr>
          </w:p>
        </w:tc>
        <w:tc>
          <w:tcPr>
            <w:tcW w:w="426"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r>
      <w:tr w:rsidR="005076BF" w:rsidTr="005076BF">
        <w:trPr>
          <w:trHeight w:val="504"/>
        </w:trPr>
        <w:tc>
          <w:tcPr>
            <w:tcW w:w="707" w:type="dxa"/>
          </w:tcPr>
          <w:p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11</w:t>
            </w: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spacing w:line="240" w:lineRule="auto"/>
            </w:pPr>
          </w:p>
        </w:tc>
        <w:tc>
          <w:tcPr>
            <w:tcW w:w="426" w:type="dxa"/>
            <w:tcBorders>
              <w:bottom w:val="single" w:sz="4" w:space="0" w:color="auto"/>
            </w:tcBorders>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r>
      <w:tr w:rsidR="005076BF" w:rsidTr="005076BF">
        <w:trPr>
          <w:trHeight w:val="504"/>
        </w:trPr>
        <w:tc>
          <w:tcPr>
            <w:tcW w:w="707" w:type="dxa"/>
            <w:tcBorders>
              <w:bottom w:val="single" w:sz="4" w:space="0" w:color="auto"/>
            </w:tcBorders>
          </w:tcPr>
          <w:p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-12</w:t>
            </w: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rsidR="005076BF" w:rsidRDefault="005076BF" w:rsidP="00E07D77">
            <w:pPr>
              <w:spacing w:line="240" w:lineRule="auto"/>
            </w:pPr>
          </w:p>
        </w:tc>
        <w:tc>
          <w:tcPr>
            <w:tcW w:w="426" w:type="dxa"/>
            <w:tcBorders>
              <w:bottom w:val="single" w:sz="4" w:space="0" w:color="auto"/>
            </w:tcBorders>
            <w:shd w:val="clear" w:color="auto" w:fill="auto"/>
          </w:tcPr>
          <w:p w:rsidR="005076BF" w:rsidRDefault="005076BF" w:rsidP="00E07D77">
            <w:pPr>
              <w:spacing w:line="240" w:lineRule="auto"/>
            </w:pPr>
          </w:p>
        </w:tc>
        <w:tc>
          <w:tcPr>
            <w:tcW w:w="428" w:type="dxa"/>
            <w:tcBorders>
              <w:bottom w:val="single" w:sz="4" w:space="0" w:color="auto"/>
            </w:tcBorders>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r>
      <w:tr w:rsidR="005076BF" w:rsidTr="00E07D77">
        <w:trPr>
          <w:trHeight w:val="1146"/>
        </w:trPr>
        <w:tc>
          <w:tcPr>
            <w:tcW w:w="707" w:type="dxa"/>
            <w:shd w:val="clear" w:color="auto" w:fill="D9D9D9"/>
          </w:tcPr>
          <w:p w:rsidR="005076BF" w:rsidRPr="00CD042D"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rsidR="005076BF" w:rsidRPr="00CD042D"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rsidR="005076BF" w:rsidRDefault="00960DFF" w:rsidP="00960DFF">
            <w:pPr>
              <w:spacing w:line="240" w:lineRule="auto"/>
            </w:pPr>
            <w:r>
              <w:rPr>
                <w:rFonts w:ascii="Times New Roman" w:eastAsiaTheme="minorEastAsia" w:hAnsi="Times New Roman" w:cs="Times New Roman"/>
                <w:color w:val="auto"/>
                <w:sz w:val="24"/>
                <w:szCs w:val="24"/>
                <w:lang w:bidi="ar-SA"/>
              </w:rPr>
              <w:t xml:space="preserve">  </w:t>
            </w:r>
            <w:r w:rsidR="005076BF">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rsidR="005076BF" w:rsidRDefault="00960DFF" w:rsidP="00960DFF">
            <w:pPr>
              <w:spacing w:line="240" w:lineRule="auto"/>
            </w:pPr>
            <w:r>
              <w:rPr>
                <w:rFonts w:ascii="Times New Roman" w:eastAsiaTheme="minorEastAsia" w:hAnsi="Times New Roman" w:cs="Times New Roman"/>
                <w:color w:val="auto"/>
                <w:sz w:val="24"/>
                <w:szCs w:val="24"/>
                <w:lang w:bidi="ar-SA"/>
              </w:rPr>
              <w:t xml:space="preserve">  </w:t>
            </w:r>
            <w:r w:rsidR="005076BF" w:rsidRPr="00247E96">
              <w:rPr>
                <w:rFonts w:ascii="Times New Roman" w:eastAsiaTheme="minorEastAsia" w:hAnsi="Times New Roman" w:cs="Times New Roman"/>
                <w:color w:val="auto"/>
                <w:sz w:val="24"/>
                <w:szCs w:val="24"/>
                <w:lang w:bidi="ar-SA"/>
              </w:rPr>
              <w:t>URS-2</w:t>
            </w:r>
            <w:r w:rsidR="005076BF">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rsidR="005076BF" w:rsidRDefault="00960DFF" w:rsidP="00960DFF">
            <w:pPr>
              <w:spacing w:line="240" w:lineRule="auto"/>
            </w:pPr>
            <w:r>
              <w:rPr>
                <w:rFonts w:ascii="Times New Roman" w:eastAsiaTheme="minorEastAsia" w:hAnsi="Times New Roman" w:cs="Times New Roman"/>
                <w:color w:val="auto"/>
                <w:sz w:val="24"/>
                <w:szCs w:val="24"/>
                <w:lang w:bidi="ar-SA"/>
              </w:rPr>
              <w:t xml:space="preserve">  </w:t>
            </w:r>
            <w:r w:rsidR="005076BF" w:rsidRPr="00247E96">
              <w:rPr>
                <w:rFonts w:ascii="Times New Roman" w:eastAsiaTheme="minorEastAsia" w:hAnsi="Times New Roman" w:cs="Times New Roman"/>
                <w:color w:val="auto"/>
                <w:sz w:val="24"/>
                <w:szCs w:val="24"/>
                <w:lang w:bidi="ar-SA"/>
              </w:rPr>
              <w:t>URS-2</w:t>
            </w:r>
            <w:r w:rsidR="005076BF">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rsidR="005076BF" w:rsidRDefault="00960DFF" w:rsidP="00960DFF">
            <w:pPr>
              <w:spacing w:line="240" w:lineRule="auto"/>
            </w:pPr>
            <w:r>
              <w:rPr>
                <w:rFonts w:ascii="Times New Roman" w:eastAsiaTheme="minorEastAsia" w:hAnsi="Times New Roman" w:cs="Times New Roman"/>
                <w:color w:val="auto"/>
                <w:sz w:val="24"/>
                <w:szCs w:val="24"/>
                <w:lang w:bidi="ar-SA"/>
              </w:rPr>
              <w:t xml:space="preserve">  </w:t>
            </w:r>
            <w:r w:rsidR="005076BF" w:rsidRPr="00247E96">
              <w:rPr>
                <w:rFonts w:ascii="Times New Roman" w:eastAsiaTheme="minorEastAsia" w:hAnsi="Times New Roman" w:cs="Times New Roman"/>
                <w:color w:val="auto"/>
                <w:sz w:val="24"/>
                <w:szCs w:val="24"/>
                <w:lang w:bidi="ar-SA"/>
              </w:rPr>
              <w:t>URS-2</w:t>
            </w:r>
            <w:r w:rsidR="005076BF">
              <w:rPr>
                <w:rFonts w:ascii="Times New Roman" w:eastAsiaTheme="minorEastAsia" w:hAnsi="Times New Roman" w:cs="Times New Roman"/>
                <w:color w:val="auto"/>
                <w:sz w:val="24"/>
                <w:szCs w:val="24"/>
                <w:lang w:bidi="ar-SA"/>
              </w:rPr>
              <w:t>5</w:t>
            </w:r>
          </w:p>
        </w:tc>
      </w:tr>
      <w:tr w:rsidR="005076BF" w:rsidTr="005076BF">
        <w:trPr>
          <w:trHeight w:val="504"/>
        </w:trPr>
        <w:tc>
          <w:tcPr>
            <w:tcW w:w="707" w:type="dxa"/>
          </w:tcPr>
          <w:p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-13</w:t>
            </w: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spacing w:line="240" w:lineRule="auto"/>
            </w:pPr>
          </w:p>
        </w:tc>
        <w:tc>
          <w:tcPr>
            <w:tcW w:w="426" w:type="dxa"/>
            <w:shd w:val="clear" w:color="auto" w:fill="404040" w:themeFill="text1" w:themeFillTint="BF"/>
          </w:tcPr>
          <w:p w:rsidR="005076BF" w:rsidRDefault="005076BF" w:rsidP="00E07D77">
            <w:pPr>
              <w:spacing w:line="240" w:lineRule="auto"/>
            </w:pPr>
          </w:p>
        </w:tc>
        <w:tc>
          <w:tcPr>
            <w:tcW w:w="428" w:type="dxa"/>
            <w:tcBorders>
              <w:bottom w:val="single" w:sz="4" w:space="0" w:color="auto"/>
            </w:tcBorders>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r>
      <w:tr w:rsidR="005076BF" w:rsidTr="005076BF">
        <w:trPr>
          <w:trHeight w:val="484"/>
        </w:trPr>
        <w:tc>
          <w:tcPr>
            <w:tcW w:w="707" w:type="dxa"/>
          </w:tcPr>
          <w:p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-14</w:t>
            </w: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spacing w:line="240" w:lineRule="auto"/>
            </w:pPr>
          </w:p>
        </w:tc>
        <w:tc>
          <w:tcPr>
            <w:tcW w:w="426"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r>
      <w:tr w:rsidR="005076BF" w:rsidTr="005076BF">
        <w:trPr>
          <w:trHeight w:val="504"/>
        </w:trPr>
        <w:tc>
          <w:tcPr>
            <w:tcW w:w="707" w:type="dxa"/>
          </w:tcPr>
          <w:p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-15</w:t>
            </w: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spacing w:line="240" w:lineRule="auto"/>
            </w:pPr>
          </w:p>
        </w:tc>
        <w:tc>
          <w:tcPr>
            <w:tcW w:w="426"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r>
      <w:tr w:rsidR="005076BF" w:rsidTr="005076BF">
        <w:trPr>
          <w:trHeight w:val="504"/>
        </w:trPr>
        <w:tc>
          <w:tcPr>
            <w:tcW w:w="707" w:type="dxa"/>
          </w:tcPr>
          <w:p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-16</w:t>
            </w: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spacing w:line="240" w:lineRule="auto"/>
            </w:pPr>
          </w:p>
        </w:tc>
        <w:tc>
          <w:tcPr>
            <w:tcW w:w="426"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r>
      <w:tr w:rsidR="005076BF" w:rsidTr="005076BF">
        <w:trPr>
          <w:trHeight w:val="484"/>
        </w:trPr>
        <w:tc>
          <w:tcPr>
            <w:tcW w:w="707" w:type="dxa"/>
          </w:tcPr>
          <w:p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-17</w:t>
            </w: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5076BF" w:rsidRDefault="005076BF" w:rsidP="00E07D77">
            <w:pPr>
              <w:spacing w:line="240" w:lineRule="auto"/>
            </w:pPr>
          </w:p>
        </w:tc>
        <w:tc>
          <w:tcPr>
            <w:tcW w:w="426"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r>
      <w:tr w:rsidR="005076BF" w:rsidTr="005076BF">
        <w:trPr>
          <w:trHeight w:val="484"/>
        </w:trPr>
        <w:tc>
          <w:tcPr>
            <w:tcW w:w="707" w:type="dxa"/>
          </w:tcPr>
          <w:p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UTC-18</w:t>
            </w: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spacing w:line="240" w:lineRule="auto"/>
            </w:pPr>
          </w:p>
        </w:tc>
        <w:tc>
          <w:tcPr>
            <w:tcW w:w="426"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r>
      <w:tr w:rsidR="005076BF" w:rsidTr="00356A30">
        <w:trPr>
          <w:trHeight w:val="484"/>
        </w:trPr>
        <w:tc>
          <w:tcPr>
            <w:tcW w:w="707" w:type="dxa"/>
          </w:tcPr>
          <w:p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UTC-19</w:t>
            </w: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spacing w:line="240" w:lineRule="auto"/>
            </w:pPr>
          </w:p>
        </w:tc>
        <w:tc>
          <w:tcPr>
            <w:tcW w:w="426"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r>
      <w:tr w:rsidR="002D311C" w:rsidTr="00960DFF">
        <w:trPr>
          <w:trHeight w:val="484"/>
        </w:trPr>
        <w:tc>
          <w:tcPr>
            <w:tcW w:w="707" w:type="dxa"/>
          </w:tcPr>
          <w:p w:rsidR="002D311C" w:rsidRDefault="002D311C"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UTC-20</w:t>
            </w: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2D311C" w:rsidRDefault="002D311C" w:rsidP="00E07D77">
            <w:pPr>
              <w:spacing w:line="240" w:lineRule="auto"/>
            </w:pPr>
          </w:p>
        </w:tc>
        <w:tc>
          <w:tcPr>
            <w:tcW w:w="426" w:type="dxa"/>
            <w:shd w:val="clear" w:color="auto" w:fill="auto"/>
          </w:tcPr>
          <w:p w:rsidR="002D311C" w:rsidRDefault="002D311C" w:rsidP="00E07D77">
            <w:pPr>
              <w:spacing w:line="240" w:lineRule="auto"/>
            </w:pPr>
          </w:p>
        </w:tc>
        <w:tc>
          <w:tcPr>
            <w:tcW w:w="428" w:type="dxa"/>
            <w:shd w:val="clear" w:color="auto" w:fill="auto"/>
          </w:tcPr>
          <w:p w:rsidR="002D311C" w:rsidRDefault="002D311C" w:rsidP="00E07D77">
            <w:pPr>
              <w:spacing w:line="240" w:lineRule="auto"/>
            </w:pPr>
          </w:p>
        </w:tc>
        <w:tc>
          <w:tcPr>
            <w:tcW w:w="428" w:type="dxa"/>
            <w:shd w:val="clear" w:color="auto" w:fill="auto"/>
          </w:tcPr>
          <w:p w:rsidR="002D311C" w:rsidRDefault="002D311C" w:rsidP="00E07D77">
            <w:pPr>
              <w:spacing w:line="240" w:lineRule="auto"/>
            </w:pPr>
          </w:p>
        </w:tc>
      </w:tr>
      <w:tr w:rsidR="002D311C" w:rsidTr="00960DFF">
        <w:trPr>
          <w:trHeight w:val="484"/>
        </w:trPr>
        <w:tc>
          <w:tcPr>
            <w:tcW w:w="707" w:type="dxa"/>
          </w:tcPr>
          <w:p w:rsidR="002D311C" w:rsidRDefault="002D311C"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UTC-21</w:t>
            </w: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cPr>
          <w:p w:rsidR="002D311C" w:rsidRDefault="002D311C" w:rsidP="00E07D77">
            <w:pPr>
              <w:spacing w:line="240" w:lineRule="auto"/>
            </w:pPr>
          </w:p>
        </w:tc>
        <w:tc>
          <w:tcPr>
            <w:tcW w:w="426" w:type="dxa"/>
            <w:shd w:val="clear" w:color="auto" w:fill="auto"/>
          </w:tcPr>
          <w:p w:rsidR="002D311C" w:rsidRDefault="002D311C" w:rsidP="00E07D77">
            <w:pPr>
              <w:spacing w:line="240" w:lineRule="auto"/>
            </w:pPr>
          </w:p>
        </w:tc>
        <w:tc>
          <w:tcPr>
            <w:tcW w:w="428" w:type="dxa"/>
            <w:shd w:val="clear" w:color="auto" w:fill="auto"/>
          </w:tcPr>
          <w:p w:rsidR="002D311C" w:rsidRDefault="002D311C" w:rsidP="00E07D77">
            <w:pPr>
              <w:spacing w:line="240" w:lineRule="auto"/>
            </w:pPr>
          </w:p>
        </w:tc>
        <w:tc>
          <w:tcPr>
            <w:tcW w:w="428" w:type="dxa"/>
            <w:shd w:val="clear" w:color="auto" w:fill="auto"/>
          </w:tcPr>
          <w:p w:rsidR="002D311C" w:rsidRDefault="002D311C" w:rsidP="00E07D77">
            <w:pPr>
              <w:spacing w:line="240" w:lineRule="auto"/>
            </w:pPr>
          </w:p>
        </w:tc>
      </w:tr>
      <w:tr w:rsidR="002D311C" w:rsidTr="00356A30">
        <w:trPr>
          <w:trHeight w:val="484"/>
        </w:trPr>
        <w:tc>
          <w:tcPr>
            <w:tcW w:w="707" w:type="dxa"/>
          </w:tcPr>
          <w:p w:rsidR="002D311C" w:rsidRDefault="002D311C"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UTC-22</w:t>
            </w: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2D311C" w:rsidRDefault="002D311C" w:rsidP="00E07D77">
            <w:pPr>
              <w:spacing w:line="240" w:lineRule="auto"/>
            </w:pPr>
          </w:p>
        </w:tc>
        <w:tc>
          <w:tcPr>
            <w:tcW w:w="426" w:type="dxa"/>
            <w:shd w:val="clear" w:color="auto" w:fill="auto"/>
          </w:tcPr>
          <w:p w:rsidR="002D311C" w:rsidRDefault="002D311C" w:rsidP="00E07D77">
            <w:pPr>
              <w:spacing w:line="240" w:lineRule="auto"/>
            </w:pPr>
          </w:p>
        </w:tc>
        <w:tc>
          <w:tcPr>
            <w:tcW w:w="428" w:type="dxa"/>
            <w:shd w:val="clear" w:color="auto" w:fill="auto"/>
          </w:tcPr>
          <w:p w:rsidR="002D311C" w:rsidRDefault="002D311C" w:rsidP="00E07D77">
            <w:pPr>
              <w:spacing w:line="240" w:lineRule="auto"/>
            </w:pPr>
          </w:p>
        </w:tc>
        <w:tc>
          <w:tcPr>
            <w:tcW w:w="428" w:type="dxa"/>
            <w:shd w:val="clear" w:color="auto" w:fill="auto"/>
          </w:tcPr>
          <w:p w:rsidR="002D311C" w:rsidRDefault="002D311C" w:rsidP="00E07D77">
            <w:pPr>
              <w:spacing w:line="240" w:lineRule="auto"/>
            </w:pPr>
          </w:p>
        </w:tc>
      </w:tr>
      <w:tr w:rsidR="002D311C" w:rsidTr="002D311C">
        <w:trPr>
          <w:trHeight w:val="484"/>
        </w:trPr>
        <w:tc>
          <w:tcPr>
            <w:tcW w:w="707" w:type="dxa"/>
          </w:tcPr>
          <w:p w:rsidR="002D311C" w:rsidRDefault="002D311C"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UTC-23</w:t>
            </w:r>
          </w:p>
        </w:tc>
        <w:tc>
          <w:tcPr>
            <w:tcW w:w="425" w:type="dxa"/>
            <w:tcBorders>
              <w:bottom w:val="single" w:sz="4" w:space="0" w:color="auto"/>
            </w:tcBorders>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333333"/>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2D311C" w:rsidRDefault="002D311C" w:rsidP="00E07D77">
            <w:pPr>
              <w:spacing w:line="240" w:lineRule="auto"/>
            </w:pPr>
          </w:p>
        </w:tc>
        <w:tc>
          <w:tcPr>
            <w:tcW w:w="426" w:type="dxa"/>
            <w:shd w:val="clear" w:color="auto" w:fill="auto"/>
          </w:tcPr>
          <w:p w:rsidR="002D311C" w:rsidRDefault="002D311C" w:rsidP="00E07D77">
            <w:pPr>
              <w:spacing w:line="240" w:lineRule="auto"/>
            </w:pPr>
          </w:p>
        </w:tc>
        <w:tc>
          <w:tcPr>
            <w:tcW w:w="428" w:type="dxa"/>
            <w:shd w:val="clear" w:color="auto" w:fill="auto"/>
          </w:tcPr>
          <w:p w:rsidR="002D311C" w:rsidRDefault="002D311C" w:rsidP="00E07D77">
            <w:pPr>
              <w:spacing w:line="240" w:lineRule="auto"/>
            </w:pPr>
          </w:p>
        </w:tc>
        <w:tc>
          <w:tcPr>
            <w:tcW w:w="428" w:type="dxa"/>
            <w:shd w:val="clear" w:color="auto" w:fill="auto"/>
          </w:tcPr>
          <w:p w:rsidR="002D311C" w:rsidRDefault="002D311C" w:rsidP="00E07D77">
            <w:pPr>
              <w:spacing w:line="240" w:lineRule="auto"/>
            </w:pPr>
          </w:p>
        </w:tc>
      </w:tr>
      <w:tr w:rsidR="002D311C" w:rsidTr="002D311C">
        <w:trPr>
          <w:trHeight w:val="484"/>
        </w:trPr>
        <w:tc>
          <w:tcPr>
            <w:tcW w:w="707" w:type="dxa"/>
          </w:tcPr>
          <w:p w:rsidR="002D311C" w:rsidRDefault="002D311C"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UTC-24</w:t>
            </w:r>
          </w:p>
        </w:tc>
        <w:tc>
          <w:tcPr>
            <w:tcW w:w="425" w:type="dxa"/>
            <w:shd w:val="clear" w:color="auto" w:fill="333333"/>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2D311C" w:rsidRDefault="002D311C" w:rsidP="00E07D77">
            <w:pPr>
              <w:spacing w:line="240" w:lineRule="auto"/>
            </w:pPr>
          </w:p>
        </w:tc>
        <w:tc>
          <w:tcPr>
            <w:tcW w:w="426" w:type="dxa"/>
            <w:shd w:val="clear" w:color="auto" w:fill="auto"/>
          </w:tcPr>
          <w:p w:rsidR="002D311C" w:rsidRDefault="002D311C" w:rsidP="00E07D77">
            <w:pPr>
              <w:spacing w:line="240" w:lineRule="auto"/>
            </w:pPr>
          </w:p>
        </w:tc>
        <w:tc>
          <w:tcPr>
            <w:tcW w:w="428" w:type="dxa"/>
            <w:shd w:val="clear" w:color="auto" w:fill="auto"/>
          </w:tcPr>
          <w:p w:rsidR="002D311C" w:rsidRDefault="002D311C" w:rsidP="00E07D77">
            <w:pPr>
              <w:spacing w:line="240" w:lineRule="auto"/>
            </w:pPr>
          </w:p>
        </w:tc>
        <w:tc>
          <w:tcPr>
            <w:tcW w:w="428" w:type="dxa"/>
            <w:shd w:val="clear" w:color="auto" w:fill="auto"/>
          </w:tcPr>
          <w:p w:rsidR="002D311C" w:rsidRDefault="002D311C" w:rsidP="00E07D77">
            <w:pPr>
              <w:spacing w:line="240" w:lineRule="auto"/>
            </w:pPr>
          </w:p>
        </w:tc>
      </w:tr>
    </w:tbl>
    <w:p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sectPr w:rsidR="00AB3582" w:rsidSect="00BB57CD">
          <w:footerReference w:type="default" r:id="rId11"/>
          <w:pgSz w:w="16840" w:h="11900" w:orient="landscape"/>
          <w:pgMar w:top="1800" w:right="1440" w:bottom="1800" w:left="1440" w:header="708" w:footer="708" w:gutter="0"/>
          <w:cols w:space="708"/>
          <w:docGrid w:linePitch="360"/>
        </w:sectPr>
      </w:pPr>
    </w:p>
    <w:p w:rsidR="00E14513" w:rsidRDefault="00240C99" w:rsidP="00856EB8">
      <w:pPr>
        <w:pStyle w:val="1"/>
      </w:pPr>
      <w:bookmarkStart w:id="14" w:name="_Toc268347959"/>
      <w:r w:rsidRPr="00856EB8">
        <w:lastRenderedPageBreak/>
        <w:t>Chapter Three:</w:t>
      </w:r>
      <w:r w:rsidR="00E14513" w:rsidRPr="00856EB8">
        <w:t xml:space="preserve"> Traceability record</w:t>
      </w:r>
      <w:bookmarkEnd w:id="14"/>
    </w:p>
    <w:p w:rsidR="00856EB8" w:rsidRPr="00B703EB" w:rsidRDefault="00856EB8" w:rsidP="00B703EB">
      <w:pPr>
        <w:pStyle w:val="2"/>
        <w:rPr>
          <w:rFonts w:ascii="Times" w:hAnsi="Times"/>
          <w:color w:val="000000" w:themeColor="text1"/>
          <w:sz w:val="32"/>
          <w:szCs w:val="32"/>
        </w:rPr>
      </w:pPr>
      <w:bookmarkStart w:id="15" w:name="_Toc268347960"/>
      <w:r w:rsidRPr="00B703EB">
        <w:rPr>
          <w:rFonts w:ascii="Times" w:hAnsi="Times"/>
          <w:color w:val="000000" w:themeColor="text1"/>
          <w:sz w:val="32"/>
          <w:szCs w:val="32"/>
        </w:rPr>
        <w:t xml:space="preserve">3. </w:t>
      </w:r>
      <w:r w:rsidRPr="00B703EB">
        <w:rPr>
          <w:rFonts w:ascii="Times" w:hAnsi="Times"/>
          <w:color w:val="000000" w:themeColor="text1"/>
          <w:sz w:val="32"/>
          <w:szCs w:val="32"/>
          <w:lang w:bidi="ar-SA"/>
        </w:rPr>
        <w:t>Traceability record</w:t>
      </w:r>
      <w:bookmarkEnd w:id="15"/>
    </w:p>
    <w:tbl>
      <w:tblPr>
        <w:tblStyle w:val="a3"/>
        <w:tblW w:w="0" w:type="auto"/>
        <w:tblLook w:val="04A0"/>
      </w:tblPr>
      <w:tblGrid>
        <w:gridCol w:w="1064"/>
        <w:gridCol w:w="1064"/>
        <w:gridCol w:w="1064"/>
        <w:gridCol w:w="1064"/>
        <w:gridCol w:w="1065"/>
        <w:gridCol w:w="1065"/>
        <w:gridCol w:w="1065"/>
        <w:gridCol w:w="1065"/>
      </w:tblGrid>
      <w:tr w:rsidR="004B1737" w:rsidRPr="00DE4312" w:rsidTr="004B1737">
        <w:tc>
          <w:tcPr>
            <w:tcW w:w="1064" w:type="dxa"/>
            <w:shd w:val="clear" w:color="auto" w:fill="D9D9D9"/>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URS</w:t>
            </w:r>
          </w:p>
        </w:tc>
        <w:tc>
          <w:tcPr>
            <w:tcW w:w="1064" w:type="dxa"/>
            <w:shd w:val="clear" w:color="auto" w:fill="D9D9D9"/>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4B1737" w:rsidRPr="00DE4312" w:rsidTr="00682485">
        <w:tc>
          <w:tcPr>
            <w:tcW w:w="1064"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URS-01</w:t>
            </w:r>
          </w:p>
        </w:tc>
        <w:tc>
          <w:tcPr>
            <w:tcW w:w="1064"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SRS-02</w:t>
            </w:r>
          </w:p>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SRS-03</w:t>
            </w:r>
          </w:p>
        </w:tc>
        <w:tc>
          <w:tcPr>
            <w:tcW w:w="1064"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AD-01</w:t>
            </w:r>
          </w:p>
        </w:tc>
        <w:tc>
          <w:tcPr>
            <w:tcW w:w="1064"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UC-01</w:t>
            </w:r>
          </w:p>
        </w:tc>
        <w:tc>
          <w:tcPr>
            <w:tcW w:w="1065"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SD-19</w:t>
            </w:r>
          </w:p>
        </w:tc>
        <w:tc>
          <w:tcPr>
            <w:tcW w:w="1065"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STC-01</w:t>
            </w:r>
          </w:p>
        </w:tc>
        <w:tc>
          <w:tcPr>
            <w:tcW w:w="1065"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UI-19</w:t>
            </w:r>
          </w:p>
        </w:tc>
        <w:tc>
          <w:tcPr>
            <w:tcW w:w="1065" w:type="dxa"/>
          </w:tcPr>
          <w:p w:rsidR="004B1737" w:rsidRPr="00DE4312" w:rsidRDefault="00354FA9" w:rsidP="004B173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UTC-24</w:t>
            </w:r>
          </w:p>
        </w:tc>
      </w:tr>
      <w:tr w:rsidR="004B1737" w:rsidRPr="00DE4312" w:rsidTr="00682485">
        <w:tc>
          <w:tcPr>
            <w:tcW w:w="1064"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URS-02</w:t>
            </w:r>
          </w:p>
        </w:tc>
        <w:tc>
          <w:tcPr>
            <w:tcW w:w="1064" w:type="dxa"/>
          </w:tcPr>
          <w:p w:rsidR="004B1737" w:rsidRPr="00DE4312" w:rsidRDefault="004B1737"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SRS-05</w:t>
            </w:r>
          </w:p>
        </w:tc>
        <w:tc>
          <w:tcPr>
            <w:tcW w:w="1064"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AD-02</w:t>
            </w:r>
          </w:p>
        </w:tc>
        <w:tc>
          <w:tcPr>
            <w:tcW w:w="1064"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UC-02</w:t>
            </w:r>
          </w:p>
        </w:tc>
        <w:tc>
          <w:tcPr>
            <w:tcW w:w="1065"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SD-20</w:t>
            </w:r>
          </w:p>
        </w:tc>
        <w:tc>
          <w:tcPr>
            <w:tcW w:w="1065"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STC-02</w:t>
            </w:r>
          </w:p>
        </w:tc>
        <w:tc>
          <w:tcPr>
            <w:tcW w:w="1065" w:type="dxa"/>
          </w:tcPr>
          <w:p w:rsidR="004B1737" w:rsidRPr="00DE4312" w:rsidRDefault="004B1737"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UI-20</w:t>
            </w:r>
          </w:p>
        </w:tc>
        <w:tc>
          <w:tcPr>
            <w:tcW w:w="1065" w:type="dxa"/>
          </w:tcPr>
          <w:p w:rsidR="004B1737" w:rsidRPr="00DE4312" w:rsidRDefault="004B1737" w:rsidP="004B1737">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4B1737" w:rsidRPr="00DE4312" w:rsidTr="00682485">
        <w:tc>
          <w:tcPr>
            <w:tcW w:w="1064"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URS-03</w:t>
            </w:r>
          </w:p>
        </w:tc>
        <w:tc>
          <w:tcPr>
            <w:tcW w:w="1064"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SRS-02</w:t>
            </w:r>
          </w:p>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SRS-06</w:t>
            </w:r>
          </w:p>
        </w:tc>
        <w:tc>
          <w:tcPr>
            <w:tcW w:w="1064"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AD-03</w:t>
            </w:r>
          </w:p>
        </w:tc>
        <w:tc>
          <w:tcPr>
            <w:tcW w:w="1064"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UC-03</w:t>
            </w:r>
          </w:p>
        </w:tc>
        <w:tc>
          <w:tcPr>
            <w:tcW w:w="1065"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SD-04</w:t>
            </w:r>
          </w:p>
        </w:tc>
        <w:tc>
          <w:tcPr>
            <w:tcW w:w="1065"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STC-03</w:t>
            </w:r>
          </w:p>
        </w:tc>
        <w:tc>
          <w:tcPr>
            <w:tcW w:w="1065" w:type="dxa"/>
          </w:tcPr>
          <w:p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UI-14</w:t>
            </w:r>
          </w:p>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rsidR="004B1737"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UTC-02</w:t>
            </w:r>
          </w:p>
          <w:p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RPr="00DE4312" w:rsidTr="00682485">
        <w:tc>
          <w:tcPr>
            <w:tcW w:w="1064"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URS-04</w:t>
            </w:r>
          </w:p>
        </w:tc>
        <w:tc>
          <w:tcPr>
            <w:tcW w:w="1064" w:type="dxa"/>
          </w:tcPr>
          <w:p w:rsidR="004B1737" w:rsidRDefault="004B1737"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SRS-07</w:t>
            </w:r>
          </w:p>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SRS-08</w:t>
            </w:r>
          </w:p>
        </w:tc>
        <w:tc>
          <w:tcPr>
            <w:tcW w:w="1064"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AD-04</w:t>
            </w:r>
          </w:p>
        </w:tc>
        <w:tc>
          <w:tcPr>
            <w:tcW w:w="1064"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UC-04</w:t>
            </w:r>
          </w:p>
        </w:tc>
        <w:tc>
          <w:tcPr>
            <w:tcW w:w="1065" w:type="dxa"/>
          </w:tcPr>
          <w:p w:rsidR="004B1737" w:rsidRPr="00DE4312" w:rsidRDefault="004B1737" w:rsidP="008E68E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SD-04</w:t>
            </w:r>
          </w:p>
        </w:tc>
        <w:tc>
          <w:tcPr>
            <w:tcW w:w="1065"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STC-04</w:t>
            </w:r>
          </w:p>
        </w:tc>
        <w:tc>
          <w:tcPr>
            <w:tcW w:w="1065" w:type="dxa"/>
          </w:tcPr>
          <w:p w:rsidR="004B1737" w:rsidRPr="00DE4312" w:rsidRDefault="004B1737"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UI-15</w:t>
            </w:r>
          </w:p>
        </w:tc>
        <w:tc>
          <w:tcPr>
            <w:tcW w:w="1065" w:type="dxa"/>
          </w:tcPr>
          <w:p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UTC-04</w:t>
            </w:r>
          </w:p>
        </w:tc>
      </w:tr>
      <w:tr w:rsidR="004B1737" w:rsidRPr="00DE4312" w:rsidTr="00682485">
        <w:tc>
          <w:tcPr>
            <w:tcW w:w="1064"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URS-05</w:t>
            </w:r>
          </w:p>
        </w:tc>
        <w:tc>
          <w:tcPr>
            <w:tcW w:w="1064" w:type="dxa"/>
          </w:tcPr>
          <w:p w:rsidR="004B1737" w:rsidRPr="00DE4312" w:rsidRDefault="004B1737"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SRS-04</w:t>
            </w:r>
          </w:p>
        </w:tc>
        <w:tc>
          <w:tcPr>
            <w:tcW w:w="1064"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AD-05</w:t>
            </w:r>
          </w:p>
        </w:tc>
        <w:tc>
          <w:tcPr>
            <w:tcW w:w="1064"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UC-05</w:t>
            </w:r>
          </w:p>
        </w:tc>
        <w:tc>
          <w:tcPr>
            <w:tcW w:w="1065"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SD-22</w:t>
            </w:r>
          </w:p>
        </w:tc>
        <w:tc>
          <w:tcPr>
            <w:tcW w:w="1065" w:type="dxa"/>
          </w:tcPr>
          <w:p w:rsidR="004B1737" w:rsidRPr="00DE4312" w:rsidRDefault="004B1737" w:rsidP="0017420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STC-05</w:t>
            </w:r>
          </w:p>
        </w:tc>
        <w:tc>
          <w:tcPr>
            <w:tcW w:w="1065" w:type="dxa"/>
          </w:tcPr>
          <w:p w:rsidR="004B1737" w:rsidRPr="00DE4312" w:rsidRDefault="004B1737"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UI-03</w:t>
            </w:r>
          </w:p>
        </w:tc>
        <w:tc>
          <w:tcPr>
            <w:tcW w:w="1065" w:type="dxa"/>
          </w:tcPr>
          <w:p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RPr="00DE4312" w:rsidTr="00682485">
        <w:tc>
          <w:tcPr>
            <w:tcW w:w="1064" w:type="dxa"/>
            <w:tcBorders>
              <w:bottom w:val="single" w:sz="4" w:space="0" w:color="auto"/>
            </w:tcBorders>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URS-06</w:t>
            </w:r>
          </w:p>
        </w:tc>
        <w:tc>
          <w:tcPr>
            <w:tcW w:w="1064" w:type="dxa"/>
            <w:tcBorders>
              <w:bottom w:val="single" w:sz="4" w:space="0" w:color="auto"/>
            </w:tcBorders>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SRS-09</w:t>
            </w:r>
          </w:p>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w:t>
            </w:r>
          </w:p>
        </w:tc>
        <w:tc>
          <w:tcPr>
            <w:tcW w:w="1064" w:type="dxa"/>
            <w:tcBorders>
              <w:bottom w:val="single" w:sz="4" w:space="0" w:color="auto"/>
            </w:tcBorders>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AD-06</w:t>
            </w:r>
          </w:p>
        </w:tc>
        <w:tc>
          <w:tcPr>
            <w:tcW w:w="1064" w:type="dxa"/>
            <w:tcBorders>
              <w:bottom w:val="single" w:sz="4" w:space="0" w:color="auto"/>
            </w:tcBorders>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UC-06</w:t>
            </w:r>
          </w:p>
        </w:tc>
        <w:tc>
          <w:tcPr>
            <w:tcW w:w="1065" w:type="dxa"/>
            <w:tcBorders>
              <w:bottom w:val="single" w:sz="4" w:space="0" w:color="auto"/>
            </w:tcBorders>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SD-05</w:t>
            </w:r>
          </w:p>
        </w:tc>
        <w:tc>
          <w:tcPr>
            <w:tcW w:w="1065" w:type="dxa"/>
            <w:tcBorders>
              <w:bottom w:val="single" w:sz="4" w:space="0" w:color="auto"/>
            </w:tcBorders>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STC-06</w:t>
            </w:r>
          </w:p>
        </w:tc>
        <w:tc>
          <w:tcPr>
            <w:tcW w:w="1065" w:type="dxa"/>
            <w:tcBorders>
              <w:bottom w:val="single" w:sz="4" w:space="0" w:color="auto"/>
            </w:tcBorders>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UI-12</w:t>
            </w:r>
          </w:p>
        </w:tc>
        <w:tc>
          <w:tcPr>
            <w:tcW w:w="1065" w:type="dxa"/>
          </w:tcPr>
          <w:p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UTC-14</w:t>
            </w:r>
          </w:p>
        </w:tc>
      </w:tr>
      <w:tr w:rsidR="004B1737" w:rsidRPr="00DE4312" w:rsidTr="00682485">
        <w:tc>
          <w:tcPr>
            <w:tcW w:w="1064" w:type="dxa"/>
            <w:tcBorders>
              <w:bottom w:val="single" w:sz="4" w:space="0" w:color="auto"/>
            </w:tcBorders>
          </w:tcPr>
          <w:p w:rsidR="004B1737" w:rsidRPr="00DE4312" w:rsidRDefault="004B1737" w:rsidP="00240C9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URS-07</w:t>
            </w:r>
          </w:p>
        </w:tc>
        <w:tc>
          <w:tcPr>
            <w:tcW w:w="1064" w:type="dxa"/>
            <w:tcBorders>
              <w:bottom w:val="single" w:sz="4" w:space="0" w:color="auto"/>
            </w:tcBorders>
          </w:tcPr>
          <w:p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SRS-11</w:t>
            </w:r>
          </w:p>
          <w:p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p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SRS-51</w:t>
            </w:r>
          </w:p>
        </w:tc>
        <w:tc>
          <w:tcPr>
            <w:tcW w:w="1064" w:type="dxa"/>
            <w:tcBorders>
              <w:bottom w:val="single" w:sz="4" w:space="0" w:color="auto"/>
            </w:tcBorders>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AD-07</w:t>
            </w:r>
          </w:p>
        </w:tc>
        <w:tc>
          <w:tcPr>
            <w:tcW w:w="1064" w:type="dxa"/>
            <w:tcBorders>
              <w:bottom w:val="single" w:sz="4" w:space="0" w:color="auto"/>
            </w:tcBorders>
          </w:tcPr>
          <w:p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UC-07</w:t>
            </w:r>
          </w:p>
        </w:tc>
        <w:tc>
          <w:tcPr>
            <w:tcW w:w="1065" w:type="dxa"/>
            <w:tcBorders>
              <w:bottom w:val="single" w:sz="4" w:space="0" w:color="auto"/>
            </w:tcBorders>
          </w:tcPr>
          <w:p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SD-24</w:t>
            </w:r>
          </w:p>
        </w:tc>
        <w:tc>
          <w:tcPr>
            <w:tcW w:w="1065" w:type="dxa"/>
            <w:tcBorders>
              <w:bottom w:val="single" w:sz="4" w:space="0" w:color="auto"/>
            </w:tcBorders>
          </w:tcPr>
          <w:p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STC-07</w:t>
            </w:r>
          </w:p>
        </w:tc>
        <w:tc>
          <w:tcPr>
            <w:tcW w:w="1065" w:type="dxa"/>
            <w:tcBorders>
              <w:bottom w:val="single" w:sz="4" w:space="0" w:color="auto"/>
            </w:tcBorders>
          </w:tcPr>
          <w:p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UI-14</w:t>
            </w:r>
          </w:p>
        </w:tc>
        <w:tc>
          <w:tcPr>
            <w:tcW w:w="1065" w:type="dxa"/>
          </w:tcPr>
          <w:p w:rsidR="004B1737"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UTC-18</w:t>
            </w:r>
          </w:p>
        </w:tc>
      </w:tr>
      <w:tr w:rsidR="004B1737" w:rsidRPr="00DE4312" w:rsidTr="00856EB8">
        <w:trPr>
          <w:gridAfter w:val="1"/>
          <w:wAfter w:w="1065" w:type="dxa"/>
        </w:trPr>
        <w:tc>
          <w:tcPr>
            <w:tcW w:w="1064" w:type="dxa"/>
            <w:tcBorders>
              <w:left w:val="nil"/>
              <w:bottom w:val="nil"/>
              <w:right w:val="nil"/>
            </w:tcBorders>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left w:val="nil"/>
              <w:bottom w:val="nil"/>
              <w:right w:val="nil"/>
            </w:tcBorders>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left w:val="nil"/>
              <w:bottom w:val="nil"/>
              <w:right w:val="nil"/>
            </w:tcBorders>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left w:val="nil"/>
              <w:bottom w:val="nil"/>
              <w:right w:val="nil"/>
            </w:tcBorders>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left w:val="nil"/>
              <w:bottom w:val="nil"/>
              <w:right w:val="nil"/>
            </w:tcBorders>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left w:val="nil"/>
              <w:bottom w:val="nil"/>
              <w:right w:val="nil"/>
            </w:tcBorders>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left w:val="nil"/>
              <w:bottom w:val="nil"/>
              <w:right w:val="nil"/>
            </w:tcBorders>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bl>
    <w:tbl>
      <w:tblPr>
        <w:tblStyle w:val="a3"/>
        <w:tblpPr w:leftFromText="180" w:rightFromText="180" w:vertAnchor="text" w:tblpY="-575"/>
        <w:tblW w:w="0" w:type="auto"/>
        <w:tblLook w:val="04A0"/>
      </w:tblPr>
      <w:tblGrid>
        <w:gridCol w:w="1064"/>
        <w:gridCol w:w="1064"/>
        <w:gridCol w:w="1064"/>
        <w:gridCol w:w="1064"/>
        <w:gridCol w:w="1065"/>
        <w:gridCol w:w="1065"/>
        <w:gridCol w:w="1065"/>
        <w:gridCol w:w="1065"/>
      </w:tblGrid>
      <w:tr w:rsidR="004B1737" w:rsidRPr="00DE4312" w:rsidTr="004B1737">
        <w:tc>
          <w:tcPr>
            <w:tcW w:w="1064" w:type="dxa"/>
            <w:shd w:val="clear" w:color="auto" w:fill="D9D9D9"/>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064" w:type="dxa"/>
            <w:shd w:val="clear" w:color="auto" w:fill="D9D9D9"/>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4B1737" w:rsidRPr="00DE4312" w:rsidTr="00682485">
        <w:tc>
          <w:tcPr>
            <w:tcW w:w="1064" w:type="dxa"/>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w:t>
            </w:r>
            <w:r>
              <w:rPr>
                <w:rFonts w:ascii="Times New Roman" w:eastAsiaTheme="minorEastAsia" w:hAnsi="Times New Roman" w:cs="Times New Roman"/>
                <w:color w:val="auto"/>
                <w:sz w:val="24"/>
                <w:szCs w:val="24"/>
                <w:lang w:bidi="ar-SA"/>
              </w:rPr>
              <w:t>8</w:t>
            </w:r>
          </w:p>
        </w:tc>
        <w:tc>
          <w:tcPr>
            <w:tcW w:w="1064" w:type="dxa"/>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SRS-12</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SRS-52</w:t>
            </w:r>
          </w:p>
        </w:tc>
        <w:tc>
          <w:tcPr>
            <w:tcW w:w="1064" w:type="dxa"/>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AD-08</w:t>
            </w:r>
          </w:p>
        </w:tc>
        <w:tc>
          <w:tcPr>
            <w:tcW w:w="1064" w:type="dxa"/>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UC-08</w:t>
            </w:r>
          </w:p>
        </w:tc>
        <w:tc>
          <w:tcPr>
            <w:tcW w:w="1065" w:type="dxa"/>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SD-23</w:t>
            </w:r>
          </w:p>
        </w:tc>
        <w:tc>
          <w:tcPr>
            <w:tcW w:w="1065" w:type="dxa"/>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STC-08</w:t>
            </w:r>
          </w:p>
        </w:tc>
        <w:tc>
          <w:tcPr>
            <w:tcW w:w="1065" w:type="dxa"/>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UI-15</w:t>
            </w:r>
          </w:p>
        </w:tc>
        <w:tc>
          <w:tcPr>
            <w:tcW w:w="1065" w:type="dxa"/>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UTC-19</w:t>
            </w:r>
          </w:p>
        </w:tc>
      </w:tr>
      <w:tr w:rsidR="004B1737" w:rsidRPr="00DE4312" w:rsidTr="00682485">
        <w:tc>
          <w:tcPr>
            <w:tcW w:w="1064" w:type="dxa"/>
          </w:tcPr>
          <w:p w:rsidR="004B1737" w:rsidRPr="00DE4312" w:rsidRDefault="004B1737"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URS-09</w:t>
            </w:r>
          </w:p>
        </w:tc>
        <w:tc>
          <w:tcPr>
            <w:tcW w:w="1064" w:type="dxa"/>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SRS-04</w:t>
            </w: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AD-09</w:t>
            </w: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UC-09</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SD-03</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STC-09</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STC-28</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STC-31</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UI-03</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RPr="00DE4312" w:rsidTr="00682485">
        <w:tc>
          <w:tcPr>
            <w:tcW w:w="1064" w:type="dxa"/>
          </w:tcPr>
          <w:p w:rsidR="004B1737" w:rsidRDefault="004B1737"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URS-10</w:t>
            </w: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SRS-13</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SRS-14</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SRS-15</w:t>
            </w:r>
          </w:p>
          <w:p w:rsidR="007D3F45" w:rsidRPr="00DE4312" w:rsidRDefault="007D3F45"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AD-10</w:t>
            </w: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UC-10</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SD-10</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STC-10</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UI-13</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UTC-15</w:t>
            </w:r>
          </w:p>
        </w:tc>
      </w:tr>
      <w:tr w:rsidR="004B1737" w:rsidRPr="00DE4312" w:rsidTr="00682485">
        <w:tc>
          <w:tcPr>
            <w:tcW w:w="1064" w:type="dxa"/>
          </w:tcPr>
          <w:p w:rsidR="004B1737" w:rsidRDefault="004B1737"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URS-11</w:t>
            </w: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SRS-09</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SRS-15</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SRS-16</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SRS-17</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SRS-57</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SRS-58</w:t>
            </w:r>
          </w:p>
          <w:p w:rsidR="007D3F45" w:rsidRPr="00DE4312" w:rsidRDefault="007D3F45"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AD-11</w:t>
            </w: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UC-11</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SD-11</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STC-11</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UI-12</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UTC-16</w:t>
            </w:r>
          </w:p>
          <w:p w:rsidR="00BB57CD" w:rsidRDefault="00BB57CD"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UTC-22</w:t>
            </w:r>
          </w:p>
        </w:tc>
      </w:tr>
    </w:tbl>
    <w:p w:rsidR="002B1DCB" w:rsidRDefault="002B1DCB">
      <w:pPr>
        <w:spacing w:line="240" w:lineRule="auto"/>
        <w:rPr>
          <w:lang w:bidi="ar-SA"/>
        </w:rPr>
      </w:pPr>
    </w:p>
    <w:p w:rsidR="007D3F45" w:rsidRDefault="007D3F45">
      <w:pPr>
        <w:spacing w:line="240" w:lineRule="auto"/>
        <w:rPr>
          <w:lang w:bidi="ar-SA"/>
        </w:rPr>
        <w:sectPr w:rsidR="007D3F45" w:rsidSect="00BB57CD">
          <w:footerReference w:type="default" r:id="rId12"/>
          <w:pgSz w:w="11900" w:h="16840" w:code="9"/>
          <w:pgMar w:top="1440" w:right="1440" w:bottom="1440" w:left="1440" w:header="709" w:footer="709" w:gutter="0"/>
          <w:cols w:space="708"/>
          <w:docGrid w:linePitch="360"/>
        </w:sectPr>
      </w:pPr>
    </w:p>
    <w:tbl>
      <w:tblPr>
        <w:tblStyle w:val="a3"/>
        <w:tblpPr w:leftFromText="180" w:rightFromText="180" w:vertAnchor="text" w:horzAnchor="margin" w:tblpY="-25"/>
        <w:tblW w:w="0" w:type="auto"/>
        <w:tblLook w:val="04A0"/>
      </w:tblPr>
      <w:tblGrid>
        <w:gridCol w:w="1064"/>
        <w:gridCol w:w="1064"/>
        <w:gridCol w:w="1064"/>
        <w:gridCol w:w="1064"/>
        <w:gridCol w:w="1065"/>
        <w:gridCol w:w="1065"/>
        <w:gridCol w:w="1065"/>
        <w:gridCol w:w="1065"/>
      </w:tblGrid>
      <w:tr w:rsidR="007D3F45" w:rsidRPr="00DE4312" w:rsidTr="007D3F45">
        <w:trPr>
          <w:trHeight w:val="274"/>
        </w:trPr>
        <w:tc>
          <w:tcPr>
            <w:tcW w:w="1064" w:type="dxa"/>
            <w:shd w:val="clear" w:color="auto" w:fill="D9D9D9"/>
          </w:tcPr>
          <w:p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064" w:type="dxa"/>
            <w:shd w:val="clear" w:color="auto" w:fill="D9D9D9"/>
          </w:tcPr>
          <w:p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7D3F45" w:rsidRPr="00DE4312" w:rsidTr="007D3F45">
        <w:tc>
          <w:tcPr>
            <w:tcW w:w="1064" w:type="dxa"/>
          </w:tcPr>
          <w:p w:rsidR="007D3F45" w:rsidRDefault="007D3F45" w:rsidP="007D3F45">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URS-12</w:t>
            </w:r>
          </w:p>
        </w:tc>
        <w:tc>
          <w:tcPr>
            <w:tcW w:w="1064" w:type="dxa"/>
          </w:tcPr>
          <w:p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SRS-09</w:t>
            </w:r>
          </w:p>
          <w:p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SRS-19</w:t>
            </w:r>
          </w:p>
          <w:p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SRS-15</w:t>
            </w:r>
          </w:p>
          <w:p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SRS-18</w:t>
            </w:r>
          </w:p>
        </w:tc>
        <w:tc>
          <w:tcPr>
            <w:tcW w:w="1064" w:type="dxa"/>
          </w:tcPr>
          <w:p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AD-12</w:t>
            </w:r>
          </w:p>
        </w:tc>
        <w:tc>
          <w:tcPr>
            <w:tcW w:w="1064" w:type="dxa"/>
          </w:tcPr>
          <w:p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UC-12</w:t>
            </w:r>
          </w:p>
        </w:tc>
        <w:tc>
          <w:tcPr>
            <w:tcW w:w="1065" w:type="dxa"/>
          </w:tcPr>
          <w:p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SD-12</w:t>
            </w:r>
          </w:p>
        </w:tc>
        <w:tc>
          <w:tcPr>
            <w:tcW w:w="1065" w:type="dxa"/>
          </w:tcPr>
          <w:p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STC-12</w:t>
            </w:r>
          </w:p>
        </w:tc>
        <w:tc>
          <w:tcPr>
            <w:tcW w:w="1065" w:type="dxa"/>
          </w:tcPr>
          <w:p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UI-12</w:t>
            </w:r>
          </w:p>
        </w:tc>
        <w:tc>
          <w:tcPr>
            <w:tcW w:w="1065" w:type="dxa"/>
          </w:tcPr>
          <w:p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UTC-17</w:t>
            </w:r>
          </w:p>
        </w:tc>
      </w:tr>
      <w:tr w:rsidR="007D3F45" w:rsidRPr="00DE4312" w:rsidTr="007D3F45">
        <w:tc>
          <w:tcPr>
            <w:tcW w:w="1064" w:type="dxa"/>
          </w:tcPr>
          <w:p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13</w:t>
            </w:r>
          </w:p>
        </w:tc>
        <w:tc>
          <w:tcPr>
            <w:tcW w:w="1064" w:type="dxa"/>
          </w:tcPr>
          <w:p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SRS-09</w:t>
            </w:r>
          </w:p>
          <w:p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w:t>
            </w:r>
          </w:p>
          <w:p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SRS-19</w:t>
            </w:r>
          </w:p>
          <w:p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SRS-20</w:t>
            </w:r>
          </w:p>
          <w:p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SRS-21</w:t>
            </w:r>
          </w:p>
          <w:p w:rsidR="008A0439" w:rsidRPr="00DE4312" w:rsidRDefault="008A0439"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tcPr>
          <w:p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AD-13</w:t>
            </w:r>
          </w:p>
        </w:tc>
        <w:tc>
          <w:tcPr>
            <w:tcW w:w="1064" w:type="dxa"/>
          </w:tcPr>
          <w:p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UC-13</w:t>
            </w:r>
          </w:p>
        </w:tc>
        <w:tc>
          <w:tcPr>
            <w:tcW w:w="1065" w:type="dxa"/>
          </w:tcPr>
          <w:p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SD-17</w:t>
            </w:r>
          </w:p>
        </w:tc>
        <w:tc>
          <w:tcPr>
            <w:tcW w:w="1065" w:type="dxa"/>
          </w:tcPr>
          <w:p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STC-13</w:t>
            </w:r>
          </w:p>
        </w:tc>
        <w:tc>
          <w:tcPr>
            <w:tcW w:w="1065" w:type="dxa"/>
          </w:tcPr>
          <w:p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UI-05</w:t>
            </w:r>
          </w:p>
        </w:tc>
        <w:tc>
          <w:tcPr>
            <w:tcW w:w="1065" w:type="dxa"/>
          </w:tcPr>
          <w:p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7D3F45" w:rsidTr="007D3F45">
        <w:tc>
          <w:tcPr>
            <w:tcW w:w="1064" w:type="dxa"/>
          </w:tcPr>
          <w:p w:rsidR="007D3F45" w:rsidRPr="00DE4312" w:rsidRDefault="007D3F45" w:rsidP="007D3F45">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URS-14</w:t>
            </w:r>
          </w:p>
        </w:tc>
        <w:tc>
          <w:tcPr>
            <w:tcW w:w="1064" w:type="dxa"/>
          </w:tcPr>
          <w:p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SRS-23</w:t>
            </w:r>
          </w:p>
          <w:p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SRS-24</w:t>
            </w:r>
          </w:p>
          <w:p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SRS-26</w:t>
            </w:r>
          </w:p>
          <w:p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SRS-27</w:t>
            </w:r>
          </w:p>
          <w:p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SRS-28</w:t>
            </w:r>
          </w:p>
          <w:p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SRS-29</w:t>
            </w:r>
          </w:p>
          <w:p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SRS-30</w:t>
            </w:r>
          </w:p>
        </w:tc>
        <w:tc>
          <w:tcPr>
            <w:tcW w:w="1064" w:type="dxa"/>
          </w:tcPr>
          <w:p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Pr>
          <w:p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UC-14</w:t>
            </w:r>
          </w:p>
        </w:tc>
        <w:tc>
          <w:tcPr>
            <w:tcW w:w="1065" w:type="dxa"/>
          </w:tcPr>
          <w:p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SD-18</w:t>
            </w:r>
          </w:p>
        </w:tc>
        <w:tc>
          <w:tcPr>
            <w:tcW w:w="1065" w:type="dxa"/>
          </w:tcPr>
          <w:p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STC-14</w:t>
            </w:r>
          </w:p>
        </w:tc>
        <w:tc>
          <w:tcPr>
            <w:tcW w:w="1065" w:type="dxa"/>
          </w:tcPr>
          <w:p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UI-18</w:t>
            </w:r>
          </w:p>
        </w:tc>
        <w:tc>
          <w:tcPr>
            <w:tcW w:w="1065" w:type="dxa"/>
          </w:tcPr>
          <w:p w:rsidR="007D3F45" w:rsidRDefault="00354FA9"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UTC-23</w:t>
            </w:r>
          </w:p>
        </w:tc>
      </w:tr>
    </w:tbl>
    <w:p w:rsidR="007D3F45" w:rsidRDefault="007D3F45">
      <w:pPr>
        <w:spacing w:line="240" w:lineRule="auto"/>
        <w:rPr>
          <w:lang w:bidi="ar-SA"/>
        </w:rPr>
      </w:pPr>
      <w:r>
        <w:rPr>
          <w:lang w:bidi="ar-SA"/>
        </w:rPr>
        <w:br w:type="page"/>
      </w:r>
    </w:p>
    <w:tbl>
      <w:tblPr>
        <w:tblStyle w:val="a3"/>
        <w:tblpPr w:leftFromText="180" w:rightFromText="180" w:vertAnchor="text" w:horzAnchor="margin" w:tblpY="-129"/>
        <w:tblW w:w="0" w:type="auto"/>
        <w:tblLook w:val="04A0"/>
      </w:tblPr>
      <w:tblGrid>
        <w:gridCol w:w="1064"/>
        <w:gridCol w:w="1064"/>
        <w:gridCol w:w="1064"/>
        <w:gridCol w:w="1064"/>
        <w:gridCol w:w="1065"/>
        <w:gridCol w:w="1065"/>
        <w:gridCol w:w="1065"/>
        <w:gridCol w:w="1065"/>
      </w:tblGrid>
      <w:tr w:rsidR="008A0439" w:rsidRPr="00DE4312" w:rsidTr="008A0439">
        <w:trPr>
          <w:trHeight w:val="274"/>
        </w:trPr>
        <w:tc>
          <w:tcPr>
            <w:tcW w:w="1064" w:type="dxa"/>
            <w:shd w:val="clear" w:color="auto" w:fill="D9D9D9"/>
          </w:tcPr>
          <w:p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064" w:type="dxa"/>
            <w:shd w:val="clear" w:color="auto" w:fill="D9D9D9"/>
          </w:tcPr>
          <w:p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8A0439" w:rsidRPr="00DE4312" w:rsidTr="008A0439">
        <w:trPr>
          <w:trHeight w:val="274"/>
        </w:trPr>
        <w:tc>
          <w:tcPr>
            <w:tcW w:w="1064" w:type="dxa"/>
            <w:shd w:val="clear" w:color="auto" w:fill="auto"/>
          </w:tcPr>
          <w:p w:rsidR="008A0439"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URS-15</w:t>
            </w:r>
          </w:p>
        </w:tc>
        <w:tc>
          <w:tcPr>
            <w:tcW w:w="1064" w:type="dxa"/>
            <w:shd w:val="clear" w:color="auto" w:fill="auto"/>
          </w:tcPr>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SRS-22</w:t>
            </w:r>
          </w:p>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SRS-23</w:t>
            </w:r>
          </w:p>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SRS-24</w:t>
            </w:r>
          </w:p>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SRS-25</w:t>
            </w:r>
          </w:p>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SRS-26</w:t>
            </w:r>
          </w:p>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SRS-48</w:t>
            </w:r>
          </w:p>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SRS-49</w:t>
            </w:r>
          </w:p>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SRS-50</w:t>
            </w:r>
          </w:p>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SRS-53</w:t>
            </w:r>
          </w:p>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SRS-54</w:t>
            </w:r>
          </w:p>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SRS-55</w:t>
            </w:r>
          </w:p>
          <w:p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shd w:val="clear" w:color="auto" w:fill="auto"/>
          </w:tcPr>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shd w:val="clear" w:color="auto" w:fill="auto"/>
          </w:tcPr>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UC-15</w:t>
            </w:r>
          </w:p>
        </w:tc>
        <w:tc>
          <w:tcPr>
            <w:tcW w:w="1065" w:type="dxa"/>
            <w:shd w:val="clear" w:color="auto" w:fill="auto"/>
          </w:tcPr>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SD-01</w:t>
            </w:r>
          </w:p>
        </w:tc>
        <w:tc>
          <w:tcPr>
            <w:tcW w:w="1065" w:type="dxa"/>
            <w:shd w:val="clear" w:color="auto" w:fill="auto"/>
          </w:tcPr>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STC-15</w:t>
            </w:r>
          </w:p>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STC-18</w:t>
            </w:r>
          </w:p>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STC-19</w:t>
            </w:r>
          </w:p>
        </w:tc>
        <w:tc>
          <w:tcPr>
            <w:tcW w:w="1065" w:type="dxa"/>
            <w:shd w:val="clear" w:color="auto" w:fill="auto"/>
          </w:tcPr>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UI-02</w:t>
            </w:r>
          </w:p>
        </w:tc>
        <w:tc>
          <w:tcPr>
            <w:tcW w:w="1065" w:type="dxa"/>
            <w:shd w:val="clear" w:color="auto" w:fill="auto"/>
          </w:tcPr>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UTC-01</w:t>
            </w:r>
          </w:p>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UTC-02</w:t>
            </w:r>
          </w:p>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UTC-03</w:t>
            </w:r>
          </w:p>
        </w:tc>
      </w:tr>
      <w:tr w:rsidR="008A0439" w:rsidRPr="00DE4312" w:rsidTr="008A0439">
        <w:trPr>
          <w:trHeight w:val="274"/>
        </w:trPr>
        <w:tc>
          <w:tcPr>
            <w:tcW w:w="1064" w:type="dxa"/>
            <w:shd w:val="clear" w:color="auto" w:fill="auto"/>
          </w:tcPr>
          <w:p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16</w:t>
            </w:r>
          </w:p>
        </w:tc>
        <w:tc>
          <w:tcPr>
            <w:tcW w:w="1064" w:type="dxa"/>
            <w:shd w:val="clear" w:color="auto" w:fill="auto"/>
          </w:tcPr>
          <w:p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SRS-30</w:t>
            </w:r>
          </w:p>
          <w:p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SRS-31</w:t>
            </w:r>
          </w:p>
        </w:tc>
        <w:tc>
          <w:tcPr>
            <w:tcW w:w="1064" w:type="dxa"/>
            <w:shd w:val="clear" w:color="auto" w:fill="auto"/>
          </w:tcPr>
          <w:p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shd w:val="clear" w:color="auto" w:fill="auto"/>
          </w:tcPr>
          <w:p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UC-16</w:t>
            </w:r>
          </w:p>
        </w:tc>
        <w:tc>
          <w:tcPr>
            <w:tcW w:w="1065" w:type="dxa"/>
            <w:shd w:val="clear" w:color="auto" w:fill="auto"/>
          </w:tcPr>
          <w:p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SD-21</w:t>
            </w:r>
          </w:p>
        </w:tc>
        <w:tc>
          <w:tcPr>
            <w:tcW w:w="1065" w:type="dxa"/>
            <w:shd w:val="clear" w:color="auto" w:fill="auto"/>
          </w:tcPr>
          <w:p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STC-16</w:t>
            </w:r>
          </w:p>
        </w:tc>
        <w:tc>
          <w:tcPr>
            <w:tcW w:w="1065" w:type="dxa"/>
            <w:shd w:val="clear" w:color="auto" w:fill="auto"/>
          </w:tcPr>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UI-17</w:t>
            </w:r>
          </w:p>
          <w:p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shd w:val="clear" w:color="auto" w:fill="auto"/>
          </w:tcPr>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p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8A0439" w:rsidRPr="00DE4312" w:rsidTr="008A0439">
        <w:trPr>
          <w:trHeight w:val="274"/>
        </w:trPr>
        <w:tc>
          <w:tcPr>
            <w:tcW w:w="1064" w:type="dxa"/>
            <w:shd w:val="clear" w:color="auto" w:fill="auto"/>
          </w:tcPr>
          <w:p w:rsidR="008A0439" w:rsidRPr="00DE4312"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URS-17</w:t>
            </w:r>
          </w:p>
        </w:tc>
        <w:tc>
          <w:tcPr>
            <w:tcW w:w="1064" w:type="dxa"/>
            <w:shd w:val="clear" w:color="auto" w:fill="auto"/>
          </w:tcPr>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SRS-25</w:t>
            </w:r>
          </w:p>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SRS-31</w:t>
            </w:r>
          </w:p>
          <w:p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shd w:val="clear" w:color="auto" w:fill="auto"/>
          </w:tcPr>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shd w:val="clear" w:color="auto" w:fill="auto"/>
          </w:tcPr>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UC-17</w:t>
            </w:r>
          </w:p>
        </w:tc>
        <w:tc>
          <w:tcPr>
            <w:tcW w:w="1065" w:type="dxa"/>
            <w:shd w:val="clear" w:color="auto" w:fill="auto"/>
          </w:tcPr>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SD-02</w:t>
            </w:r>
          </w:p>
        </w:tc>
        <w:tc>
          <w:tcPr>
            <w:tcW w:w="1065" w:type="dxa"/>
            <w:shd w:val="clear" w:color="auto" w:fill="auto"/>
          </w:tcPr>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STC-17</w:t>
            </w:r>
          </w:p>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STC-19</w:t>
            </w:r>
          </w:p>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STC-30</w:t>
            </w:r>
          </w:p>
        </w:tc>
        <w:tc>
          <w:tcPr>
            <w:tcW w:w="1065" w:type="dxa"/>
            <w:shd w:val="clear" w:color="auto" w:fill="auto"/>
          </w:tcPr>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shd w:val="clear" w:color="auto" w:fill="auto"/>
          </w:tcPr>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bl>
    <w:p w:rsidR="007D3F45" w:rsidRDefault="007D3F45">
      <w:pPr>
        <w:spacing w:line="240" w:lineRule="auto"/>
        <w:rPr>
          <w:lang w:bidi="ar-SA"/>
        </w:rPr>
      </w:pPr>
    </w:p>
    <w:p w:rsidR="007D3F45" w:rsidRDefault="007D3F45">
      <w:pPr>
        <w:spacing w:line="240" w:lineRule="auto"/>
        <w:rPr>
          <w:lang w:bidi="ar-SA"/>
        </w:rPr>
      </w:pPr>
    </w:p>
    <w:p w:rsidR="007D3F45" w:rsidRDefault="007D3F45">
      <w:pPr>
        <w:spacing w:line="240" w:lineRule="auto"/>
        <w:rPr>
          <w:lang w:bidi="ar-SA"/>
        </w:rPr>
        <w:sectPr w:rsidR="007D3F45" w:rsidSect="00BB57CD">
          <w:pgSz w:w="11900" w:h="16840" w:code="9"/>
          <w:pgMar w:top="1440" w:right="1797" w:bottom="1440" w:left="1797" w:header="709" w:footer="709" w:gutter="0"/>
          <w:cols w:space="708"/>
          <w:docGrid w:linePitch="360"/>
        </w:sectPr>
      </w:pPr>
    </w:p>
    <w:p w:rsidR="002B1DCB" w:rsidRDefault="002B1DCB">
      <w:pPr>
        <w:spacing w:line="240" w:lineRule="auto"/>
        <w:rPr>
          <w:lang w:bidi="ar-SA"/>
        </w:rPr>
      </w:pPr>
    </w:p>
    <w:tbl>
      <w:tblPr>
        <w:tblStyle w:val="a3"/>
        <w:tblpPr w:leftFromText="180" w:rightFromText="180" w:vertAnchor="text" w:tblpY="-287"/>
        <w:tblW w:w="0" w:type="auto"/>
        <w:tblLook w:val="04A0"/>
      </w:tblPr>
      <w:tblGrid>
        <w:gridCol w:w="1064"/>
        <w:gridCol w:w="1064"/>
        <w:gridCol w:w="1064"/>
        <w:gridCol w:w="1064"/>
        <w:gridCol w:w="1065"/>
        <w:gridCol w:w="1065"/>
        <w:gridCol w:w="1065"/>
        <w:gridCol w:w="1065"/>
      </w:tblGrid>
      <w:tr w:rsidR="004B1737" w:rsidRPr="00DE4312" w:rsidTr="00682485">
        <w:tc>
          <w:tcPr>
            <w:tcW w:w="1064" w:type="dxa"/>
            <w:shd w:val="clear" w:color="auto" w:fill="D9D9D9"/>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URS</w:t>
            </w:r>
          </w:p>
        </w:tc>
        <w:tc>
          <w:tcPr>
            <w:tcW w:w="1064" w:type="dxa"/>
            <w:shd w:val="clear" w:color="auto" w:fill="D9D9D9"/>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8A0439" w:rsidRPr="00DE4312" w:rsidTr="008A0439">
        <w:tc>
          <w:tcPr>
            <w:tcW w:w="1064" w:type="dxa"/>
            <w:shd w:val="clear" w:color="auto" w:fill="auto"/>
          </w:tcPr>
          <w:p w:rsidR="008A0439"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URS-18</w:t>
            </w:r>
          </w:p>
        </w:tc>
        <w:tc>
          <w:tcPr>
            <w:tcW w:w="1064" w:type="dxa"/>
            <w:shd w:val="clear" w:color="auto" w:fill="auto"/>
          </w:tcPr>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SRS-32</w:t>
            </w:r>
          </w:p>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SRS-33</w:t>
            </w:r>
          </w:p>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SRS-34</w:t>
            </w:r>
          </w:p>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p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shd w:val="clear" w:color="auto" w:fill="auto"/>
          </w:tcPr>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AD-14</w:t>
            </w:r>
          </w:p>
        </w:tc>
        <w:tc>
          <w:tcPr>
            <w:tcW w:w="1064" w:type="dxa"/>
            <w:shd w:val="clear" w:color="auto" w:fill="auto"/>
          </w:tcPr>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UC-18</w:t>
            </w:r>
          </w:p>
        </w:tc>
        <w:tc>
          <w:tcPr>
            <w:tcW w:w="1065" w:type="dxa"/>
            <w:shd w:val="clear" w:color="auto" w:fill="auto"/>
          </w:tcPr>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SD-06</w:t>
            </w:r>
          </w:p>
        </w:tc>
        <w:tc>
          <w:tcPr>
            <w:tcW w:w="1065" w:type="dxa"/>
            <w:shd w:val="clear" w:color="auto" w:fill="auto"/>
          </w:tcPr>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STC-10</w:t>
            </w:r>
          </w:p>
        </w:tc>
        <w:tc>
          <w:tcPr>
            <w:tcW w:w="1065" w:type="dxa"/>
            <w:shd w:val="clear" w:color="auto" w:fill="auto"/>
          </w:tcPr>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UI-06</w:t>
            </w:r>
          </w:p>
        </w:tc>
        <w:tc>
          <w:tcPr>
            <w:tcW w:w="1065" w:type="dxa"/>
            <w:shd w:val="clear" w:color="auto" w:fill="auto"/>
          </w:tcPr>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UTC-08</w:t>
            </w:r>
          </w:p>
        </w:tc>
      </w:tr>
      <w:tr w:rsidR="008A0439" w:rsidTr="00682485">
        <w:tc>
          <w:tcPr>
            <w:tcW w:w="1064" w:type="dxa"/>
          </w:tcPr>
          <w:p w:rsidR="008A0439"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URS-19</w:t>
            </w:r>
          </w:p>
        </w:tc>
        <w:tc>
          <w:tcPr>
            <w:tcW w:w="1064" w:type="dxa"/>
          </w:tcPr>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SRS-34</w:t>
            </w:r>
          </w:p>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SRS-35</w:t>
            </w:r>
          </w:p>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SRS-36</w:t>
            </w:r>
          </w:p>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p w:rsidR="0075193B" w:rsidRPr="00DE4312" w:rsidRDefault="0075193B"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tcPr>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AD-15</w:t>
            </w:r>
          </w:p>
        </w:tc>
        <w:tc>
          <w:tcPr>
            <w:tcW w:w="1064" w:type="dxa"/>
          </w:tcPr>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UC-19</w:t>
            </w:r>
          </w:p>
        </w:tc>
        <w:tc>
          <w:tcPr>
            <w:tcW w:w="1065" w:type="dxa"/>
          </w:tcPr>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SD-13</w:t>
            </w:r>
          </w:p>
        </w:tc>
        <w:tc>
          <w:tcPr>
            <w:tcW w:w="1065" w:type="dxa"/>
          </w:tcPr>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STC-21</w:t>
            </w:r>
          </w:p>
        </w:tc>
        <w:tc>
          <w:tcPr>
            <w:tcW w:w="1065" w:type="dxa"/>
          </w:tcPr>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UI-07</w:t>
            </w:r>
          </w:p>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UI-08</w:t>
            </w:r>
          </w:p>
        </w:tc>
        <w:tc>
          <w:tcPr>
            <w:tcW w:w="1065" w:type="dxa"/>
          </w:tcPr>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UTC-09</w:t>
            </w:r>
          </w:p>
          <w:p w:rsidR="00BB57CD" w:rsidRDefault="00BB57CD"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UTC-20</w:t>
            </w:r>
          </w:p>
        </w:tc>
      </w:tr>
      <w:tr w:rsidR="008A0439" w:rsidTr="00682485">
        <w:tc>
          <w:tcPr>
            <w:tcW w:w="1064" w:type="dxa"/>
          </w:tcPr>
          <w:p w:rsidR="008A0439"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URS-20</w:t>
            </w:r>
          </w:p>
        </w:tc>
        <w:tc>
          <w:tcPr>
            <w:tcW w:w="1064" w:type="dxa"/>
          </w:tcPr>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SRS-34</w:t>
            </w:r>
          </w:p>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SRS-37</w:t>
            </w:r>
          </w:p>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tc>
        <w:tc>
          <w:tcPr>
            <w:tcW w:w="1064" w:type="dxa"/>
          </w:tcPr>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AD-16</w:t>
            </w:r>
          </w:p>
        </w:tc>
        <w:tc>
          <w:tcPr>
            <w:tcW w:w="1064" w:type="dxa"/>
          </w:tcPr>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UC-20</w:t>
            </w:r>
          </w:p>
        </w:tc>
        <w:tc>
          <w:tcPr>
            <w:tcW w:w="1065" w:type="dxa"/>
          </w:tcPr>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SD-15</w:t>
            </w:r>
          </w:p>
        </w:tc>
        <w:tc>
          <w:tcPr>
            <w:tcW w:w="1065" w:type="dxa"/>
          </w:tcPr>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STC-22</w:t>
            </w:r>
          </w:p>
        </w:tc>
        <w:tc>
          <w:tcPr>
            <w:tcW w:w="1065" w:type="dxa"/>
          </w:tcPr>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UI-08</w:t>
            </w:r>
          </w:p>
        </w:tc>
        <w:tc>
          <w:tcPr>
            <w:tcW w:w="1065" w:type="dxa"/>
          </w:tcPr>
          <w:p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UTC-10</w:t>
            </w:r>
          </w:p>
        </w:tc>
      </w:tr>
    </w:tbl>
    <w:p w:rsidR="007D3F45" w:rsidRDefault="007D3F45" w:rsidP="007D3F45">
      <w:pPr>
        <w:rPr>
          <w:lang w:bidi="ar-SA"/>
        </w:rPr>
      </w:pPr>
    </w:p>
    <w:p w:rsidR="002232A0" w:rsidRDefault="002232A0" w:rsidP="007D3F45">
      <w:pPr>
        <w:rPr>
          <w:lang w:bidi="ar-SA"/>
        </w:rPr>
      </w:pPr>
    </w:p>
    <w:p w:rsidR="002232A0" w:rsidRDefault="002232A0" w:rsidP="007D3F45">
      <w:pPr>
        <w:rPr>
          <w:lang w:bidi="ar-SA"/>
        </w:rPr>
      </w:pPr>
    </w:p>
    <w:p w:rsidR="002232A0" w:rsidRDefault="002232A0" w:rsidP="007D3F45">
      <w:pPr>
        <w:rPr>
          <w:lang w:bidi="ar-SA"/>
        </w:rPr>
      </w:pPr>
    </w:p>
    <w:p w:rsidR="002232A0" w:rsidRDefault="002232A0" w:rsidP="007D3F45">
      <w:pPr>
        <w:rPr>
          <w:lang w:bidi="ar-SA"/>
        </w:rPr>
      </w:pPr>
    </w:p>
    <w:p w:rsidR="002232A0" w:rsidRDefault="002232A0" w:rsidP="007D3F45">
      <w:pPr>
        <w:rPr>
          <w:lang w:bidi="ar-SA"/>
        </w:rPr>
      </w:pPr>
    </w:p>
    <w:p w:rsidR="002232A0" w:rsidRDefault="002232A0" w:rsidP="007D3F45">
      <w:pPr>
        <w:rPr>
          <w:lang w:bidi="ar-SA"/>
        </w:rPr>
      </w:pPr>
    </w:p>
    <w:p w:rsidR="002232A0" w:rsidRDefault="002232A0" w:rsidP="007D3F45">
      <w:pPr>
        <w:rPr>
          <w:lang w:bidi="ar-SA"/>
        </w:rPr>
      </w:pPr>
    </w:p>
    <w:p w:rsidR="007D3F45" w:rsidRDefault="007D3F45" w:rsidP="007D3F45">
      <w:pPr>
        <w:rPr>
          <w:lang w:bidi="ar-SA"/>
        </w:rPr>
      </w:pPr>
    </w:p>
    <w:p w:rsidR="007D3F45" w:rsidRPr="007D3F45" w:rsidRDefault="007D3F45" w:rsidP="007D3F45">
      <w:pPr>
        <w:rPr>
          <w:lang w:bidi="ar-SA"/>
        </w:rPr>
      </w:pPr>
    </w:p>
    <w:tbl>
      <w:tblPr>
        <w:tblStyle w:val="a3"/>
        <w:tblW w:w="0" w:type="auto"/>
        <w:tblLook w:val="04A0"/>
      </w:tblPr>
      <w:tblGrid>
        <w:gridCol w:w="1064"/>
        <w:gridCol w:w="1064"/>
        <w:gridCol w:w="1064"/>
        <w:gridCol w:w="1064"/>
        <w:gridCol w:w="1065"/>
        <w:gridCol w:w="1065"/>
        <w:gridCol w:w="1065"/>
        <w:gridCol w:w="1065"/>
      </w:tblGrid>
      <w:tr w:rsidR="004B1737" w:rsidRPr="00DE4312" w:rsidTr="00682485">
        <w:tc>
          <w:tcPr>
            <w:tcW w:w="1064" w:type="dxa"/>
            <w:shd w:val="clear" w:color="auto" w:fill="D9D9D9"/>
          </w:tcPr>
          <w:p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064" w:type="dxa"/>
            <w:shd w:val="clear" w:color="auto" w:fill="D9D9D9"/>
          </w:tcPr>
          <w:p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cPr>
          <w:p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2232A0" w:rsidRPr="00DE4312" w:rsidTr="002232A0">
        <w:tc>
          <w:tcPr>
            <w:tcW w:w="1064" w:type="dxa"/>
            <w:shd w:val="clear" w:color="auto" w:fill="auto"/>
          </w:tcPr>
          <w:p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21</w:t>
            </w:r>
          </w:p>
        </w:tc>
        <w:tc>
          <w:tcPr>
            <w:tcW w:w="1064" w:type="dxa"/>
            <w:shd w:val="clear" w:color="auto" w:fill="auto"/>
          </w:tcPr>
          <w:p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SRS-40</w:t>
            </w:r>
          </w:p>
          <w:p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SRS-41</w:t>
            </w:r>
          </w:p>
          <w:p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SRS-42</w:t>
            </w:r>
          </w:p>
          <w:p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p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shd w:val="clear" w:color="auto" w:fill="auto"/>
          </w:tcPr>
          <w:p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AD-17</w:t>
            </w:r>
          </w:p>
        </w:tc>
        <w:tc>
          <w:tcPr>
            <w:tcW w:w="1064" w:type="dxa"/>
            <w:shd w:val="clear" w:color="auto" w:fill="auto"/>
          </w:tcPr>
          <w:p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UC-21</w:t>
            </w:r>
          </w:p>
        </w:tc>
        <w:tc>
          <w:tcPr>
            <w:tcW w:w="1065" w:type="dxa"/>
            <w:shd w:val="clear" w:color="auto" w:fill="auto"/>
          </w:tcPr>
          <w:p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SD-07</w:t>
            </w:r>
          </w:p>
        </w:tc>
        <w:tc>
          <w:tcPr>
            <w:tcW w:w="1065" w:type="dxa"/>
            <w:shd w:val="clear" w:color="auto" w:fill="auto"/>
          </w:tcPr>
          <w:p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STC-23</w:t>
            </w:r>
          </w:p>
        </w:tc>
        <w:tc>
          <w:tcPr>
            <w:tcW w:w="1065" w:type="dxa"/>
            <w:shd w:val="clear" w:color="auto" w:fill="auto"/>
          </w:tcPr>
          <w:p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UI-09</w:t>
            </w:r>
          </w:p>
        </w:tc>
        <w:tc>
          <w:tcPr>
            <w:tcW w:w="1065" w:type="dxa"/>
            <w:shd w:val="clear" w:color="auto" w:fill="auto"/>
          </w:tcPr>
          <w:p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UTC-11</w:t>
            </w:r>
          </w:p>
        </w:tc>
      </w:tr>
      <w:tr w:rsidR="002232A0" w:rsidRPr="00DE4312" w:rsidTr="008A0439">
        <w:tc>
          <w:tcPr>
            <w:tcW w:w="1064" w:type="dxa"/>
            <w:shd w:val="clear" w:color="auto" w:fill="auto"/>
          </w:tcPr>
          <w:p w:rsidR="002232A0" w:rsidRPr="00DE4312" w:rsidRDefault="002232A0" w:rsidP="002232A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1064" w:type="dxa"/>
            <w:shd w:val="clear" w:color="auto" w:fill="auto"/>
          </w:tcPr>
          <w:p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SRS-42</w:t>
            </w:r>
          </w:p>
          <w:p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SRS-43</w:t>
            </w:r>
          </w:p>
          <w:p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SRS-44</w:t>
            </w:r>
          </w:p>
          <w:p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tc>
        <w:tc>
          <w:tcPr>
            <w:tcW w:w="1064" w:type="dxa"/>
            <w:shd w:val="clear" w:color="auto" w:fill="auto"/>
          </w:tcPr>
          <w:p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AD-18</w:t>
            </w:r>
          </w:p>
        </w:tc>
        <w:tc>
          <w:tcPr>
            <w:tcW w:w="1064" w:type="dxa"/>
            <w:shd w:val="clear" w:color="auto" w:fill="auto"/>
          </w:tcPr>
          <w:p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UC-22</w:t>
            </w:r>
          </w:p>
        </w:tc>
        <w:tc>
          <w:tcPr>
            <w:tcW w:w="1065" w:type="dxa"/>
            <w:shd w:val="clear" w:color="auto" w:fill="auto"/>
          </w:tcPr>
          <w:p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SD-14</w:t>
            </w:r>
          </w:p>
        </w:tc>
        <w:tc>
          <w:tcPr>
            <w:tcW w:w="1065" w:type="dxa"/>
            <w:shd w:val="clear" w:color="auto" w:fill="auto"/>
          </w:tcPr>
          <w:p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STC-24</w:t>
            </w:r>
          </w:p>
        </w:tc>
        <w:tc>
          <w:tcPr>
            <w:tcW w:w="1065" w:type="dxa"/>
            <w:shd w:val="clear" w:color="auto" w:fill="auto"/>
          </w:tcPr>
          <w:p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UI-10</w:t>
            </w:r>
          </w:p>
          <w:p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UI-11</w:t>
            </w:r>
          </w:p>
        </w:tc>
        <w:tc>
          <w:tcPr>
            <w:tcW w:w="1065" w:type="dxa"/>
            <w:shd w:val="clear" w:color="auto" w:fill="auto"/>
          </w:tcPr>
          <w:p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UTC-12</w:t>
            </w:r>
          </w:p>
          <w:p w:rsidR="00BB57CD" w:rsidRDefault="00BB57CD"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UTC-21</w:t>
            </w:r>
          </w:p>
          <w:p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2232A0" w:rsidTr="00682485">
        <w:tc>
          <w:tcPr>
            <w:tcW w:w="1064" w:type="dxa"/>
          </w:tcPr>
          <w:p w:rsidR="002232A0" w:rsidRDefault="002232A0" w:rsidP="002232A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URS-23</w:t>
            </w:r>
          </w:p>
        </w:tc>
        <w:tc>
          <w:tcPr>
            <w:tcW w:w="1064" w:type="dxa"/>
          </w:tcPr>
          <w:p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SRS-42</w:t>
            </w:r>
          </w:p>
          <w:p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SRS-45</w:t>
            </w:r>
          </w:p>
          <w:p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tc>
        <w:tc>
          <w:tcPr>
            <w:tcW w:w="1064" w:type="dxa"/>
          </w:tcPr>
          <w:p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AD-19</w:t>
            </w:r>
          </w:p>
        </w:tc>
        <w:tc>
          <w:tcPr>
            <w:tcW w:w="1064" w:type="dxa"/>
          </w:tcPr>
          <w:p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UC-23</w:t>
            </w:r>
          </w:p>
        </w:tc>
        <w:tc>
          <w:tcPr>
            <w:tcW w:w="1065" w:type="dxa"/>
          </w:tcPr>
          <w:p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SD-16</w:t>
            </w:r>
          </w:p>
        </w:tc>
        <w:tc>
          <w:tcPr>
            <w:tcW w:w="1065" w:type="dxa"/>
          </w:tcPr>
          <w:p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STC-25</w:t>
            </w:r>
          </w:p>
        </w:tc>
        <w:tc>
          <w:tcPr>
            <w:tcW w:w="1065" w:type="dxa"/>
          </w:tcPr>
          <w:p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UI-11</w:t>
            </w:r>
          </w:p>
        </w:tc>
        <w:tc>
          <w:tcPr>
            <w:tcW w:w="1065" w:type="dxa"/>
          </w:tcPr>
          <w:p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UTC-13</w:t>
            </w:r>
          </w:p>
        </w:tc>
      </w:tr>
      <w:tr w:rsidR="002232A0" w:rsidTr="00682485">
        <w:tc>
          <w:tcPr>
            <w:tcW w:w="1064" w:type="dxa"/>
          </w:tcPr>
          <w:p w:rsidR="002232A0" w:rsidRDefault="002232A0" w:rsidP="002232A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URS-24</w:t>
            </w:r>
          </w:p>
        </w:tc>
        <w:tc>
          <w:tcPr>
            <w:tcW w:w="1064" w:type="dxa"/>
          </w:tcPr>
          <w:p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tc>
        <w:tc>
          <w:tcPr>
            <w:tcW w:w="1064" w:type="dxa"/>
          </w:tcPr>
          <w:p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AD-20</w:t>
            </w:r>
          </w:p>
        </w:tc>
        <w:tc>
          <w:tcPr>
            <w:tcW w:w="1064" w:type="dxa"/>
          </w:tcPr>
          <w:p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UC-24</w:t>
            </w:r>
          </w:p>
        </w:tc>
        <w:tc>
          <w:tcPr>
            <w:tcW w:w="1065" w:type="dxa"/>
          </w:tcPr>
          <w:p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SD-08</w:t>
            </w:r>
          </w:p>
        </w:tc>
        <w:tc>
          <w:tcPr>
            <w:tcW w:w="1065" w:type="dxa"/>
          </w:tcPr>
          <w:p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STC-26</w:t>
            </w:r>
          </w:p>
        </w:tc>
        <w:tc>
          <w:tcPr>
            <w:tcW w:w="1065" w:type="dxa"/>
          </w:tcPr>
          <w:p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UI-08</w:t>
            </w:r>
          </w:p>
        </w:tc>
        <w:tc>
          <w:tcPr>
            <w:tcW w:w="1065" w:type="dxa"/>
          </w:tcPr>
          <w:p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UTC-06</w:t>
            </w:r>
          </w:p>
        </w:tc>
      </w:tr>
      <w:tr w:rsidR="002232A0" w:rsidTr="00682485">
        <w:tc>
          <w:tcPr>
            <w:tcW w:w="1064" w:type="dxa"/>
          </w:tcPr>
          <w:p w:rsidR="002232A0" w:rsidRDefault="002232A0" w:rsidP="002232A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URS-25</w:t>
            </w:r>
          </w:p>
        </w:tc>
        <w:tc>
          <w:tcPr>
            <w:tcW w:w="1064" w:type="dxa"/>
          </w:tcPr>
          <w:p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tc>
        <w:tc>
          <w:tcPr>
            <w:tcW w:w="1064" w:type="dxa"/>
          </w:tcPr>
          <w:p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AD-21</w:t>
            </w:r>
          </w:p>
        </w:tc>
        <w:tc>
          <w:tcPr>
            <w:tcW w:w="1064" w:type="dxa"/>
          </w:tcPr>
          <w:p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UC-25</w:t>
            </w:r>
          </w:p>
        </w:tc>
        <w:tc>
          <w:tcPr>
            <w:tcW w:w="1065" w:type="dxa"/>
          </w:tcPr>
          <w:p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SD-09</w:t>
            </w:r>
          </w:p>
        </w:tc>
        <w:tc>
          <w:tcPr>
            <w:tcW w:w="1065" w:type="dxa"/>
          </w:tcPr>
          <w:p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STC-27</w:t>
            </w:r>
          </w:p>
        </w:tc>
        <w:tc>
          <w:tcPr>
            <w:tcW w:w="1065" w:type="dxa"/>
          </w:tcPr>
          <w:p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UI-11</w:t>
            </w:r>
          </w:p>
        </w:tc>
        <w:tc>
          <w:tcPr>
            <w:tcW w:w="1065" w:type="dxa"/>
          </w:tcPr>
          <w:p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UTC-07</w:t>
            </w:r>
          </w:p>
        </w:tc>
      </w:tr>
    </w:tbl>
    <w:p w:rsidR="007D3F45" w:rsidRDefault="007D3F45" w:rsidP="00D52F01">
      <w:pPr>
        <w:pStyle w:val="1"/>
        <w:sectPr w:rsidR="007D3F45" w:rsidSect="00BB57CD">
          <w:pgSz w:w="11900" w:h="16840" w:code="9"/>
          <w:pgMar w:top="1440" w:right="1797" w:bottom="1440" w:left="1797" w:header="709" w:footer="567" w:gutter="0"/>
          <w:cols w:space="708"/>
          <w:docGrid w:linePitch="360"/>
        </w:sectPr>
      </w:pPr>
    </w:p>
    <w:p w:rsidR="00AB3582" w:rsidRPr="00D52F01" w:rsidRDefault="00AB3582" w:rsidP="00D52F01">
      <w:pPr>
        <w:pStyle w:val="1"/>
      </w:pPr>
      <w:bookmarkStart w:id="16" w:name="_Toc268347961"/>
      <w:r w:rsidRPr="00D52F01">
        <w:lastRenderedPageBreak/>
        <w:t xml:space="preserve">Chapter </w:t>
      </w:r>
      <w:r w:rsidR="00E14513" w:rsidRPr="00D52F01">
        <w:t>Four</w:t>
      </w:r>
      <w:r w:rsidR="00856EB8" w:rsidRPr="00D52F01">
        <w:t>:</w:t>
      </w:r>
      <w:r w:rsidRPr="00D52F01">
        <w:t xml:space="preserve"> Appendix</w:t>
      </w:r>
      <w:bookmarkEnd w:id="16"/>
    </w:p>
    <w:p w:rsidR="00856EB8" w:rsidRPr="00B703EB" w:rsidRDefault="00856EB8" w:rsidP="00B703EB">
      <w:pPr>
        <w:pStyle w:val="2"/>
        <w:rPr>
          <w:rFonts w:ascii="Times" w:hAnsi="Times"/>
          <w:color w:val="000000" w:themeColor="text1"/>
          <w:sz w:val="32"/>
          <w:szCs w:val="32"/>
          <w:lang w:bidi="ar-SA"/>
        </w:rPr>
      </w:pPr>
      <w:bookmarkStart w:id="17" w:name="_Toc268347962"/>
      <w:r w:rsidRPr="00B703EB">
        <w:rPr>
          <w:rFonts w:ascii="Times" w:hAnsi="Times"/>
          <w:color w:val="000000" w:themeColor="text1"/>
          <w:sz w:val="32"/>
          <w:szCs w:val="32"/>
          <w:lang w:bidi="ar-SA"/>
        </w:rPr>
        <w:t>4. Appendix</w:t>
      </w:r>
      <w:bookmarkEnd w:id="17"/>
    </w:p>
    <w:p w:rsidR="00AB3582" w:rsidRPr="0094237D" w:rsidRDefault="00E14513" w:rsidP="00DC65F6">
      <w:pPr>
        <w:pStyle w:val="3"/>
        <w:rPr>
          <w:rFonts w:ascii="Times" w:hAnsi="Times"/>
          <w:color w:val="000000" w:themeColor="text1"/>
          <w:sz w:val="28"/>
          <w:lang w:bidi="ar-SA"/>
        </w:rPr>
      </w:pPr>
      <w:bookmarkStart w:id="18" w:name="_Toc268347963"/>
      <w:r w:rsidRPr="0094237D">
        <w:rPr>
          <w:rFonts w:ascii="Times" w:hAnsi="Times"/>
          <w:color w:val="000000" w:themeColor="text1"/>
          <w:sz w:val="28"/>
          <w:lang w:bidi="ar-SA"/>
        </w:rPr>
        <w:t>4</w:t>
      </w:r>
      <w:r w:rsidR="00AB3582" w:rsidRPr="0094237D">
        <w:rPr>
          <w:rFonts w:ascii="Times" w:hAnsi="Times"/>
          <w:color w:val="000000" w:themeColor="text1"/>
          <w:sz w:val="28"/>
          <w:lang w:bidi="ar-SA"/>
        </w:rPr>
        <w:t>.1 User Requirement Specification</w:t>
      </w:r>
      <w:bookmarkEnd w:id="18"/>
    </w:p>
    <w:p w:rsidR="00384610" w:rsidRPr="00384610" w:rsidRDefault="00384610" w:rsidP="00384610">
      <w:pPr>
        <w:pStyle w:val="4"/>
        <w:rPr>
          <w:rFonts w:ascii="Times New Roman" w:hAnsi="Times New Roman" w:cs="Times New Roman"/>
          <w:i w:val="0"/>
          <w:iCs w:val="0"/>
          <w:color w:val="auto"/>
          <w:sz w:val="24"/>
          <w:szCs w:val="24"/>
          <w:u w:val="single"/>
        </w:rPr>
      </w:pPr>
      <w:bookmarkStart w:id="19" w:name="_Toc393722003"/>
      <w:r w:rsidRPr="00384610">
        <w:rPr>
          <w:rFonts w:ascii="Times New Roman" w:hAnsi="Times New Roman" w:cs="Times New Roman"/>
          <w:i w:val="0"/>
          <w:iCs w:val="0"/>
          <w:color w:val="auto"/>
          <w:sz w:val="24"/>
          <w:szCs w:val="24"/>
          <w:u w:val="single"/>
        </w:rPr>
        <w:t>Feature 1: Schedule management</w:t>
      </w:r>
      <w:bookmarkEnd w:id="19"/>
    </w:p>
    <w:p w:rsidR="00384610" w:rsidRPr="000846C1" w:rsidRDefault="00384610" w:rsidP="00384610">
      <w:pPr>
        <w:pStyle w:val="a6"/>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URS-01:  Patient can view own appointment in mobile application</w:t>
      </w:r>
    </w:p>
    <w:p w:rsidR="00384610" w:rsidRPr="000846C1" w:rsidRDefault="00384610" w:rsidP="00384610">
      <w:pPr>
        <w:pStyle w:val="a6"/>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 xml:space="preserve">URS-02: Patient can view all appointments from Google calendar in mobile application  </w:t>
      </w:r>
    </w:p>
    <w:p w:rsidR="00384610" w:rsidRPr="000846C1" w:rsidRDefault="00384610" w:rsidP="00384610">
      <w:pPr>
        <w:pStyle w:val="a6"/>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URS-03:  Patient can view own appointment in website</w:t>
      </w:r>
    </w:p>
    <w:p w:rsidR="00384610" w:rsidRPr="000846C1" w:rsidRDefault="00384610" w:rsidP="00384610">
      <w:pPr>
        <w:pStyle w:val="a6"/>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URS-04:  Dentist can view own appointment in website</w:t>
      </w:r>
    </w:p>
    <w:p w:rsidR="00384610" w:rsidRPr="000846C1" w:rsidRDefault="00384610" w:rsidP="00384610">
      <w:pPr>
        <w:pStyle w:val="a6"/>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URS-05:  Visitor can view all appointments from Google calendar in website</w:t>
      </w:r>
    </w:p>
    <w:p w:rsidR="00384610" w:rsidRPr="000846C1" w:rsidRDefault="00384610" w:rsidP="00384610">
      <w:pPr>
        <w:pStyle w:val="a6"/>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URS-06:  Officer can view all appointments as a list in website</w:t>
      </w:r>
    </w:p>
    <w:p w:rsidR="00384610" w:rsidRPr="000846C1" w:rsidRDefault="00384610" w:rsidP="00384610">
      <w:pPr>
        <w:pStyle w:val="a6"/>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URS-07:  Officer can view patients’ appointment as a list in website</w:t>
      </w:r>
    </w:p>
    <w:p w:rsidR="00384610" w:rsidRPr="000846C1" w:rsidRDefault="00384610" w:rsidP="00384610">
      <w:pPr>
        <w:pStyle w:val="a6"/>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URS-08:  Officer can view dentists’ appointment as a list in website</w:t>
      </w:r>
    </w:p>
    <w:p w:rsidR="00384610" w:rsidRPr="000846C1" w:rsidRDefault="00384610" w:rsidP="00384610">
      <w:pPr>
        <w:pStyle w:val="a6"/>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URS-09: Registered User can view all appointments from Google calendar in website</w:t>
      </w:r>
    </w:p>
    <w:p w:rsidR="00384610" w:rsidRPr="00384610" w:rsidRDefault="00384610" w:rsidP="00384610">
      <w:pPr>
        <w:pStyle w:val="4"/>
        <w:rPr>
          <w:rFonts w:ascii="Times New Roman" w:hAnsi="Times New Roman" w:cs="Times New Roman"/>
          <w:i w:val="0"/>
          <w:iCs w:val="0"/>
          <w:color w:val="auto"/>
          <w:sz w:val="24"/>
          <w:szCs w:val="24"/>
          <w:u w:val="single"/>
        </w:rPr>
      </w:pPr>
      <w:bookmarkStart w:id="20" w:name="_Toc393722004"/>
      <w:r w:rsidRPr="00384610">
        <w:rPr>
          <w:rFonts w:ascii="Times New Roman" w:hAnsi="Times New Roman" w:cs="Times New Roman"/>
          <w:i w:val="0"/>
          <w:iCs w:val="0"/>
          <w:color w:val="auto"/>
          <w:sz w:val="24"/>
          <w:szCs w:val="24"/>
          <w:u w:val="single"/>
        </w:rPr>
        <w:t>Feature 2: Appointment management</w:t>
      </w:r>
      <w:bookmarkEnd w:id="20"/>
    </w:p>
    <w:p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r>
      <w:bookmarkStart w:id="21" w:name="_GoBack"/>
      <w:bookmarkEnd w:id="21"/>
      <w:r w:rsidRPr="00EF45E3">
        <w:rPr>
          <w:rFonts w:ascii="Times New Roman" w:hAnsi="Times New Roman" w:cs="Times New Roman"/>
        </w:rPr>
        <w:t xml:space="preserve">URS-10:  Officer can create a new appointment </w:t>
      </w:r>
    </w:p>
    <w:p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URS-11:  Officer can edit the appointment</w:t>
      </w:r>
    </w:p>
    <w:p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URS-12:  Officer can delete the appointment</w:t>
      </w:r>
    </w:p>
    <w:p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URS-13:  Officer can save the appointment to Google calendar</w:t>
      </w:r>
    </w:p>
    <w:p w:rsidR="00384610" w:rsidRPr="00384610" w:rsidRDefault="00384610" w:rsidP="00384610">
      <w:pPr>
        <w:pStyle w:val="4"/>
        <w:rPr>
          <w:rFonts w:ascii="Times New Roman" w:hAnsi="Times New Roman" w:cs="Times New Roman"/>
          <w:i w:val="0"/>
          <w:iCs w:val="0"/>
          <w:color w:val="auto"/>
          <w:sz w:val="24"/>
          <w:szCs w:val="24"/>
          <w:u w:val="single"/>
        </w:rPr>
      </w:pPr>
      <w:bookmarkStart w:id="22" w:name="_Toc393722005"/>
      <w:r w:rsidRPr="00384610">
        <w:rPr>
          <w:rFonts w:ascii="Times New Roman" w:hAnsi="Times New Roman" w:cs="Times New Roman"/>
          <w:i w:val="0"/>
          <w:iCs w:val="0"/>
          <w:color w:val="auto"/>
          <w:sz w:val="24"/>
          <w:szCs w:val="24"/>
          <w:u w:val="single"/>
        </w:rPr>
        <w:t>Feature 3: User registration and authentication</w:t>
      </w:r>
      <w:bookmarkEnd w:id="22"/>
    </w:p>
    <w:p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URS-14:  Patient can login to the mobile application</w:t>
      </w:r>
    </w:p>
    <w:p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 xml:space="preserve">URS-15:  Registered User can login to the website </w:t>
      </w:r>
    </w:p>
    <w:p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 xml:space="preserve">URS-16:  Patient </w:t>
      </w:r>
      <w:proofErr w:type="gramStart"/>
      <w:r w:rsidRPr="000846C1">
        <w:rPr>
          <w:rFonts w:ascii="Times New Roman" w:hAnsi="Times New Roman" w:cs="Times New Roman"/>
        </w:rPr>
        <w:t>can</w:t>
      </w:r>
      <w:proofErr w:type="gramEnd"/>
      <w:r w:rsidRPr="000846C1">
        <w:rPr>
          <w:rFonts w:ascii="Times New Roman" w:hAnsi="Times New Roman" w:cs="Times New Roman"/>
        </w:rPr>
        <w:t xml:space="preserve"> logout from the mobile application</w:t>
      </w:r>
    </w:p>
    <w:p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 xml:space="preserve">URS-17:  Registered User can logout from the website </w:t>
      </w:r>
    </w:p>
    <w:p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URS-18:  Officer can create an account for new patient</w:t>
      </w:r>
    </w:p>
    <w:p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URS-19:  Officer can edit patients’ information</w:t>
      </w:r>
    </w:p>
    <w:p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URS-20:  Officer can delete patients’ account</w:t>
      </w:r>
    </w:p>
    <w:p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URS-21:  Officer can create an account for new dentist</w:t>
      </w:r>
    </w:p>
    <w:p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URS-22:  Officer can edit dentists’ information</w:t>
      </w:r>
    </w:p>
    <w:p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URS-23:  Officer can delete dentists’ account</w:t>
      </w:r>
    </w:p>
    <w:p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URS-24:  Officer can view all patients’ account as a list</w:t>
      </w:r>
    </w:p>
    <w:p w:rsidR="00384610"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USR-25:  Officer can view all dentists’ account as a list</w:t>
      </w:r>
    </w:p>
    <w:p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AB3582" w:rsidRDefault="00E14513" w:rsidP="00DC65F6">
      <w:pPr>
        <w:pStyle w:val="3"/>
        <w:rPr>
          <w:rFonts w:ascii="Times" w:hAnsi="Times"/>
          <w:color w:val="000000" w:themeColor="text1"/>
          <w:sz w:val="28"/>
          <w:lang w:bidi="ar-SA"/>
        </w:rPr>
      </w:pPr>
      <w:bookmarkStart w:id="23" w:name="_Toc268347964"/>
      <w:r w:rsidRPr="0094237D">
        <w:rPr>
          <w:rFonts w:ascii="Times" w:hAnsi="Times"/>
          <w:color w:val="000000" w:themeColor="text1"/>
          <w:sz w:val="28"/>
          <w:lang w:bidi="ar-SA"/>
        </w:rPr>
        <w:lastRenderedPageBreak/>
        <w:t>4</w:t>
      </w:r>
      <w:r w:rsidR="00AB3582" w:rsidRPr="0094237D">
        <w:rPr>
          <w:rFonts w:ascii="Times" w:hAnsi="Times"/>
          <w:color w:val="000000" w:themeColor="text1"/>
          <w:sz w:val="28"/>
          <w:lang w:bidi="ar-SA"/>
        </w:rPr>
        <w:t>.2 Use Case</w:t>
      </w:r>
      <w:bookmarkEnd w:id="23"/>
    </w:p>
    <w:p w:rsidR="001B426B" w:rsidRPr="001B426B" w:rsidRDefault="001B426B" w:rsidP="001B426B">
      <w:pPr>
        <w:rPr>
          <w:lang w:bidi="ar-SA"/>
        </w:rPr>
      </w:pPr>
    </w:p>
    <w:p w:rsidR="00F42A30" w:rsidRPr="001B426B" w:rsidRDefault="00F42A30" w:rsidP="001B426B">
      <w:pPr>
        <w:pStyle w:val="a6"/>
        <w:numPr>
          <w:ilvl w:val="0"/>
          <w:numId w:val="14"/>
        </w:numPr>
        <w:rPr>
          <w:sz w:val="24"/>
          <w:szCs w:val="24"/>
        </w:rPr>
      </w:pPr>
      <w:r w:rsidRPr="001B426B">
        <w:rPr>
          <w:rFonts w:ascii="Times New Roman" w:hAnsi="Times New Roman" w:cs="Times New Roman"/>
          <w:sz w:val="24"/>
          <w:szCs w:val="24"/>
        </w:rPr>
        <w:t>UC-01: Display patients’ own appointment in mobile application</w:t>
      </w:r>
    </w:p>
    <w:p w:rsidR="00F42A30" w:rsidRPr="001B426B" w:rsidRDefault="00F42A30" w:rsidP="001B426B">
      <w:pPr>
        <w:pStyle w:val="a6"/>
        <w:numPr>
          <w:ilvl w:val="0"/>
          <w:numId w:val="14"/>
        </w:numPr>
        <w:rPr>
          <w:sz w:val="24"/>
          <w:szCs w:val="24"/>
        </w:rPr>
      </w:pPr>
      <w:r w:rsidRPr="001B426B">
        <w:rPr>
          <w:rFonts w:ascii="Times New Roman" w:hAnsi="Times New Roman" w:cs="Times New Roman"/>
          <w:sz w:val="24"/>
          <w:szCs w:val="24"/>
        </w:rPr>
        <w:t>UC-02: Display all appointments from Google calendar in mobile application</w:t>
      </w:r>
    </w:p>
    <w:p w:rsidR="00F42A30" w:rsidRPr="001B426B" w:rsidRDefault="00F42A30" w:rsidP="001B426B">
      <w:pPr>
        <w:pStyle w:val="a6"/>
        <w:numPr>
          <w:ilvl w:val="0"/>
          <w:numId w:val="14"/>
        </w:numPr>
        <w:rPr>
          <w:sz w:val="24"/>
          <w:szCs w:val="24"/>
        </w:rPr>
      </w:pPr>
      <w:r w:rsidRPr="001B426B">
        <w:rPr>
          <w:rFonts w:ascii="Times New Roman" w:hAnsi="Times New Roman" w:cs="Times New Roman"/>
          <w:sz w:val="24"/>
          <w:szCs w:val="24"/>
        </w:rPr>
        <w:t>UC-03: Display patients’ own appointment (in website)</w:t>
      </w:r>
    </w:p>
    <w:p w:rsidR="00F42A30" w:rsidRPr="001B426B" w:rsidRDefault="00F42A30" w:rsidP="001B426B">
      <w:pPr>
        <w:pStyle w:val="a6"/>
        <w:numPr>
          <w:ilvl w:val="0"/>
          <w:numId w:val="14"/>
        </w:numPr>
        <w:rPr>
          <w:sz w:val="24"/>
          <w:szCs w:val="24"/>
        </w:rPr>
      </w:pPr>
      <w:r w:rsidRPr="001B426B">
        <w:rPr>
          <w:rFonts w:ascii="Times New Roman" w:hAnsi="Times New Roman" w:cs="Times New Roman"/>
          <w:sz w:val="24"/>
          <w:szCs w:val="24"/>
        </w:rPr>
        <w:t>UC-04: Display dentists’ own appointment (in website)</w:t>
      </w:r>
    </w:p>
    <w:p w:rsidR="00F42A30" w:rsidRPr="001B426B" w:rsidRDefault="00F42A30" w:rsidP="001B426B">
      <w:pPr>
        <w:pStyle w:val="a6"/>
        <w:numPr>
          <w:ilvl w:val="0"/>
          <w:numId w:val="14"/>
        </w:numPr>
        <w:rPr>
          <w:sz w:val="24"/>
          <w:szCs w:val="24"/>
        </w:rPr>
      </w:pPr>
      <w:r w:rsidRPr="001B426B">
        <w:rPr>
          <w:rFonts w:ascii="Times" w:hAnsi="Times" w:cs="Times New Roman"/>
          <w:sz w:val="24"/>
          <w:szCs w:val="24"/>
        </w:rPr>
        <w:t>UC-05: Display all appointments from Google calendar</w:t>
      </w:r>
    </w:p>
    <w:p w:rsidR="00F42A30" w:rsidRPr="001B426B" w:rsidRDefault="00F42A30" w:rsidP="001B426B">
      <w:pPr>
        <w:pStyle w:val="a6"/>
        <w:numPr>
          <w:ilvl w:val="0"/>
          <w:numId w:val="14"/>
        </w:numPr>
        <w:rPr>
          <w:sz w:val="24"/>
          <w:szCs w:val="24"/>
        </w:rPr>
      </w:pPr>
      <w:r w:rsidRPr="001B426B">
        <w:rPr>
          <w:rFonts w:ascii="Times New Roman" w:hAnsi="Times New Roman" w:cs="Times New Roman"/>
          <w:sz w:val="24"/>
          <w:szCs w:val="24"/>
        </w:rPr>
        <w:t>UC-06: Display all appointments as list in website</w:t>
      </w:r>
    </w:p>
    <w:p w:rsidR="00F42A30" w:rsidRPr="001B426B" w:rsidRDefault="00F42A30" w:rsidP="001B426B">
      <w:pPr>
        <w:pStyle w:val="a6"/>
        <w:numPr>
          <w:ilvl w:val="0"/>
          <w:numId w:val="14"/>
        </w:numPr>
        <w:rPr>
          <w:sz w:val="24"/>
          <w:szCs w:val="24"/>
        </w:rPr>
      </w:pPr>
      <w:r w:rsidRPr="001B426B">
        <w:rPr>
          <w:rFonts w:ascii="Times New Roman" w:hAnsi="Times New Roman" w:cs="Times New Roman"/>
          <w:sz w:val="24"/>
          <w:szCs w:val="24"/>
        </w:rPr>
        <w:t>UC-07: Display patients’ appointment list for officer</w:t>
      </w:r>
    </w:p>
    <w:p w:rsidR="00F42A30" w:rsidRPr="001B426B" w:rsidRDefault="00F42A30" w:rsidP="001B426B">
      <w:pPr>
        <w:pStyle w:val="a6"/>
        <w:numPr>
          <w:ilvl w:val="0"/>
          <w:numId w:val="14"/>
        </w:numPr>
        <w:rPr>
          <w:sz w:val="24"/>
          <w:szCs w:val="24"/>
        </w:rPr>
      </w:pPr>
      <w:r w:rsidRPr="001B426B">
        <w:rPr>
          <w:rFonts w:ascii="Times New Roman" w:hAnsi="Times New Roman" w:cs="Times New Roman"/>
          <w:sz w:val="24"/>
          <w:szCs w:val="24"/>
        </w:rPr>
        <w:t>UC-08: Display dentists’ appointment for officer</w:t>
      </w:r>
    </w:p>
    <w:p w:rsidR="00F42A30" w:rsidRPr="001B426B" w:rsidRDefault="00F42A30" w:rsidP="001B426B">
      <w:pPr>
        <w:pStyle w:val="a6"/>
        <w:numPr>
          <w:ilvl w:val="0"/>
          <w:numId w:val="14"/>
        </w:numPr>
        <w:rPr>
          <w:sz w:val="24"/>
          <w:szCs w:val="24"/>
        </w:rPr>
      </w:pPr>
      <w:r w:rsidRPr="001B426B">
        <w:rPr>
          <w:rFonts w:ascii="Times" w:hAnsi="Times" w:cs="Times New Roman"/>
          <w:sz w:val="24"/>
          <w:szCs w:val="24"/>
        </w:rPr>
        <w:t>UC-09: Display all appointments from Google calendar</w:t>
      </w:r>
    </w:p>
    <w:p w:rsidR="00F42A30" w:rsidRPr="001B426B" w:rsidRDefault="00F42A30" w:rsidP="001B426B">
      <w:pPr>
        <w:pStyle w:val="a6"/>
        <w:numPr>
          <w:ilvl w:val="0"/>
          <w:numId w:val="14"/>
        </w:numPr>
        <w:rPr>
          <w:sz w:val="24"/>
          <w:szCs w:val="24"/>
        </w:rPr>
      </w:pPr>
      <w:r w:rsidRPr="001B426B">
        <w:rPr>
          <w:rFonts w:ascii="Times New Roman" w:hAnsi="Times New Roman" w:cs="Times New Roman"/>
          <w:sz w:val="24"/>
          <w:szCs w:val="24"/>
        </w:rPr>
        <w:t>UC-10: Create new appointment</w:t>
      </w:r>
    </w:p>
    <w:p w:rsidR="00F42A30" w:rsidRPr="001B426B" w:rsidRDefault="00F42A30" w:rsidP="001B426B">
      <w:pPr>
        <w:pStyle w:val="a6"/>
        <w:numPr>
          <w:ilvl w:val="0"/>
          <w:numId w:val="14"/>
        </w:numPr>
        <w:rPr>
          <w:sz w:val="24"/>
          <w:szCs w:val="24"/>
        </w:rPr>
      </w:pPr>
      <w:r w:rsidRPr="001B426B">
        <w:rPr>
          <w:rFonts w:ascii="Times New Roman" w:hAnsi="Times New Roman" w:cs="Times New Roman"/>
          <w:sz w:val="24"/>
          <w:szCs w:val="24"/>
        </w:rPr>
        <w:t xml:space="preserve">UC-11: Edit </w:t>
      </w:r>
      <w:r w:rsidRPr="001B426B">
        <w:rPr>
          <w:rFonts w:ascii="Times" w:hAnsi="Times" w:cs="Times New Roman"/>
          <w:sz w:val="24"/>
          <w:szCs w:val="24"/>
        </w:rPr>
        <w:t>appointment</w:t>
      </w:r>
    </w:p>
    <w:p w:rsidR="00F42A30" w:rsidRPr="001B426B" w:rsidRDefault="00F42A30" w:rsidP="001B426B">
      <w:pPr>
        <w:pStyle w:val="a6"/>
        <w:numPr>
          <w:ilvl w:val="0"/>
          <w:numId w:val="14"/>
        </w:numPr>
        <w:rPr>
          <w:sz w:val="24"/>
          <w:szCs w:val="24"/>
        </w:rPr>
      </w:pPr>
      <w:r w:rsidRPr="001B426B">
        <w:rPr>
          <w:rFonts w:ascii="Times New Roman" w:hAnsi="Times New Roman" w:cs="Times New Roman"/>
          <w:sz w:val="24"/>
          <w:szCs w:val="24"/>
        </w:rPr>
        <w:t xml:space="preserve">UC-12: Delete </w:t>
      </w:r>
      <w:r w:rsidRPr="001B426B">
        <w:rPr>
          <w:rFonts w:ascii="Times" w:hAnsi="Times" w:cs="Times New Roman"/>
          <w:sz w:val="24"/>
          <w:szCs w:val="24"/>
        </w:rPr>
        <w:t>appointment</w:t>
      </w:r>
    </w:p>
    <w:p w:rsidR="00F42A30" w:rsidRPr="001B426B" w:rsidRDefault="00F42A30" w:rsidP="001B426B">
      <w:pPr>
        <w:pStyle w:val="a6"/>
        <w:numPr>
          <w:ilvl w:val="0"/>
          <w:numId w:val="14"/>
        </w:numPr>
        <w:rPr>
          <w:sz w:val="24"/>
          <w:szCs w:val="24"/>
        </w:rPr>
      </w:pPr>
      <w:r w:rsidRPr="001B426B">
        <w:rPr>
          <w:rFonts w:ascii="Times New Roman" w:hAnsi="Times New Roman" w:cs="Times New Roman"/>
          <w:sz w:val="24"/>
          <w:szCs w:val="24"/>
        </w:rPr>
        <w:t>UC-13: Save the appointment to Google calendar</w:t>
      </w:r>
    </w:p>
    <w:p w:rsidR="00F42A30" w:rsidRPr="001B426B" w:rsidRDefault="00F42A30" w:rsidP="001B426B">
      <w:pPr>
        <w:pStyle w:val="a6"/>
        <w:numPr>
          <w:ilvl w:val="0"/>
          <w:numId w:val="14"/>
        </w:numPr>
        <w:rPr>
          <w:sz w:val="24"/>
          <w:szCs w:val="24"/>
        </w:rPr>
      </w:pPr>
      <w:r w:rsidRPr="001B426B">
        <w:rPr>
          <w:rFonts w:ascii="Times New Roman" w:hAnsi="Times New Roman" w:cs="Times New Roman"/>
          <w:sz w:val="24"/>
          <w:szCs w:val="24"/>
        </w:rPr>
        <w:t>UC-14: Login (in mobile application)</w:t>
      </w:r>
    </w:p>
    <w:p w:rsidR="00F42A30" w:rsidRPr="001B426B" w:rsidRDefault="00F42A30" w:rsidP="001B426B">
      <w:pPr>
        <w:pStyle w:val="a6"/>
        <w:numPr>
          <w:ilvl w:val="0"/>
          <w:numId w:val="14"/>
        </w:numPr>
        <w:rPr>
          <w:sz w:val="24"/>
          <w:szCs w:val="24"/>
        </w:rPr>
      </w:pPr>
      <w:r w:rsidRPr="001B426B">
        <w:rPr>
          <w:rFonts w:ascii="Times New Roman" w:hAnsi="Times New Roman" w:cs="Times New Roman"/>
          <w:sz w:val="24"/>
          <w:szCs w:val="24"/>
        </w:rPr>
        <w:t>UC-15: Login (in website)</w:t>
      </w:r>
    </w:p>
    <w:p w:rsidR="00F42A30" w:rsidRPr="001B426B" w:rsidRDefault="00F42A30" w:rsidP="001B426B">
      <w:pPr>
        <w:pStyle w:val="a6"/>
        <w:numPr>
          <w:ilvl w:val="0"/>
          <w:numId w:val="14"/>
        </w:numPr>
        <w:rPr>
          <w:sz w:val="24"/>
          <w:szCs w:val="24"/>
        </w:rPr>
      </w:pPr>
      <w:r w:rsidRPr="001B426B">
        <w:rPr>
          <w:rFonts w:ascii="Times New Roman" w:hAnsi="Times New Roman" w:cs="Times New Roman"/>
          <w:sz w:val="24"/>
          <w:szCs w:val="24"/>
        </w:rPr>
        <w:t>UC-16: Logout (in mobile application)</w:t>
      </w:r>
    </w:p>
    <w:p w:rsidR="00F42A30" w:rsidRPr="001B426B" w:rsidRDefault="00F42A30" w:rsidP="001B426B">
      <w:pPr>
        <w:pStyle w:val="a6"/>
        <w:numPr>
          <w:ilvl w:val="0"/>
          <w:numId w:val="14"/>
        </w:numPr>
        <w:jc w:val="both"/>
        <w:rPr>
          <w:rFonts w:ascii="Times" w:hAnsi="Times" w:cs="Times New Roman"/>
          <w:sz w:val="24"/>
          <w:szCs w:val="24"/>
        </w:rPr>
      </w:pPr>
      <w:r w:rsidRPr="001B426B">
        <w:rPr>
          <w:rFonts w:ascii="Times New Roman" w:hAnsi="Times New Roman" w:cs="Times New Roman"/>
          <w:sz w:val="24"/>
          <w:szCs w:val="24"/>
        </w:rPr>
        <w:t>UC-17: Logout (in website)</w:t>
      </w:r>
    </w:p>
    <w:p w:rsidR="00F42A30" w:rsidRPr="001B426B" w:rsidRDefault="00F42A30" w:rsidP="001B426B">
      <w:pPr>
        <w:pStyle w:val="a6"/>
        <w:numPr>
          <w:ilvl w:val="0"/>
          <w:numId w:val="14"/>
        </w:numPr>
        <w:rPr>
          <w:sz w:val="24"/>
          <w:szCs w:val="24"/>
        </w:rPr>
      </w:pPr>
      <w:r w:rsidRPr="001B426B">
        <w:rPr>
          <w:rFonts w:ascii="Times New Roman" w:hAnsi="Times New Roman" w:cs="Times New Roman"/>
          <w:sz w:val="24"/>
          <w:szCs w:val="24"/>
        </w:rPr>
        <w:t>UC-18: Create new account for patient</w:t>
      </w:r>
    </w:p>
    <w:p w:rsidR="00F42A30" w:rsidRPr="001B426B" w:rsidRDefault="00F42A30" w:rsidP="001B426B">
      <w:pPr>
        <w:pStyle w:val="a6"/>
        <w:numPr>
          <w:ilvl w:val="0"/>
          <w:numId w:val="14"/>
        </w:numPr>
        <w:rPr>
          <w:sz w:val="24"/>
          <w:szCs w:val="24"/>
        </w:rPr>
      </w:pPr>
      <w:r w:rsidRPr="001B426B">
        <w:rPr>
          <w:rFonts w:ascii="Times New Roman" w:hAnsi="Times New Roman" w:cs="Times New Roman"/>
          <w:sz w:val="24"/>
          <w:szCs w:val="24"/>
        </w:rPr>
        <w:t>UC-19: Edit patients’ information</w:t>
      </w:r>
    </w:p>
    <w:p w:rsidR="00F42A30" w:rsidRPr="001B426B" w:rsidRDefault="00F42A30" w:rsidP="001B426B">
      <w:pPr>
        <w:pStyle w:val="a6"/>
        <w:numPr>
          <w:ilvl w:val="0"/>
          <w:numId w:val="14"/>
        </w:numPr>
        <w:rPr>
          <w:sz w:val="24"/>
          <w:szCs w:val="24"/>
        </w:rPr>
      </w:pPr>
      <w:r w:rsidRPr="001B426B">
        <w:rPr>
          <w:rFonts w:ascii="Times New Roman" w:hAnsi="Times New Roman" w:cs="Times New Roman"/>
          <w:sz w:val="24"/>
          <w:szCs w:val="24"/>
        </w:rPr>
        <w:t>UC-20: Delete patients’ account</w:t>
      </w:r>
    </w:p>
    <w:p w:rsidR="00F42A30" w:rsidRPr="001B426B" w:rsidRDefault="00F42A30" w:rsidP="001B426B">
      <w:pPr>
        <w:pStyle w:val="a6"/>
        <w:numPr>
          <w:ilvl w:val="0"/>
          <w:numId w:val="14"/>
        </w:numPr>
        <w:rPr>
          <w:sz w:val="24"/>
          <w:szCs w:val="24"/>
        </w:rPr>
      </w:pPr>
      <w:r w:rsidRPr="001B426B">
        <w:rPr>
          <w:rFonts w:ascii="Times New Roman" w:hAnsi="Times New Roman" w:cs="Times New Roman"/>
          <w:sz w:val="24"/>
          <w:szCs w:val="24"/>
        </w:rPr>
        <w:t>UC-21: Create new account for dentist</w:t>
      </w:r>
    </w:p>
    <w:p w:rsidR="00F42A30" w:rsidRPr="001B426B" w:rsidRDefault="00F42A30" w:rsidP="001B426B">
      <w:pPr>
        <w:pStyle w:val="a6"/>
        <w:numPr>
          <w:ilvl w:val="0"/>
          <w:numId w:val="14"/>
        </w:numPr>
        <w:rPr>
          <w:sz w:val="24"/>
          <w:szCs w:val="24"/>
        </w:rPr>
      </w:pPr>
      <w:r w:rsidRPr="001B426B">
        <w:rPr>
          <w:rFonts w:ascii="Times New Roman" w:hAnsi="Times New Roman" w:cs="Times New Roman"/>
          <w:sz w:val="24"/>
          <w:szCs w:val="24"/>
        </w:rPr>
        <w:t xml:space="preserve">UC-22: Edit </w:t>
      </w:r>
      <w:r w:rsidRPr="001B426B">
        <w:rPr>
          <w:rFonts w:ascii="Times" w:hAnsi="Times" w:cs="Times New Roman"/>
          <w:sz w:val="24"/>
          <w:szCs w:val="24"/>
        </w:rPr>
        <w:t>dentist</w:t>
      </w:r>
      <w:r w:rsidRPr="001B426B">
        <w:rPr>
          <w:rFonts w:ascii="Times New Roman" w:hAnsi="Times New Roman" w:cs="Times New Roman"/>
          <w:sz w:val="24"/>
          <w:szCs w:val="24"/>
        </w:rPr>
        <w:t>s’ information</w:t>
      </w:r>
    </w:p>
    <w:p w:rsidR="00F42A30" w:rsidRPr="001B426B" w:rsidRDefault="00F42A30" w:rsidP="001B426B">
      <w:pPr>
        <w:pStyle w:val="a6"/>
        <w:numPr>
          <w:ilvl w:val="0"/>
          <w:numId w:val="14"/>
        </w:numPr>
        <w:rPr>
          <w:sz w:val="24"/>
          <w:szCs w:val="24"/>
        </w:rPr>
      </w:pPr>
      <w:r w:rsidRPr="001B426B">
        <w:rPr>
          <w:rFonts w:ascii="Times New Roman" w:hAnsi="Times New Roman" w:cs="Times New Roman"/>
          <w:sz w:val="24"/>
          <w:szCs w:val="24"/>
        </w:rPr>
        <w:t xml:space="preserve">UC-23: Delete </w:t>
      </w:r>
      <w:r w:rsidRPr="001B426B">
        <w:rPr>
          <w:rFonts w:ascii="Times" w:hAnsi="Times" w:cs="Times New Roman"/>
          <w:sz w:val="24"/>
          <w:szCs w:val="24"/>
        </w:rPr>
        <w:t>dentist</w:t>
      </w:r>
      <w:r w:rsidRPr="001B426B">
        <w:rPr>
          <w:rFonts w:ascii="Times New Roman" w:hAnsi="Times New Roman" w:cs="Times New Roman"/>
          <w:sz w:val="24"/>
          <w:szCs w:val="24"/>
        </w:rPr>
        <w:t xml:space="preserve"> s’ account</w:t>
      </w:r>
    </w:p>
    <w:p w:rsidR="00F42A30" w:rsidRPr="001B426B" w:rsidRDefault="00F42A30" w:rsidP="001B426B">
      <w:pPr>
        <w:pStyle w:val="a6"/>
        <w:numPr>
          <w:ilvl w:val="0"/>
          <w:numId w:val="14"/>
        </w:numPr>
        <w:rPr>
          <w:sz w:val="24"/>
          <w:szCs w:val="24"/>
        </w:rPr>
      </w:pPr>
      <w:r w:rsidRPr="001B426B">
        <w:rPr>
          <w:rFonts w:ascii="Times New Roman" w:hAnsi="Times New Roman" w:cs="Times New Roman"/>
          <w:sz w:val="24"/>
          <w:szCs w:val="24"/>
        </w:rPr>
        <w:t>UC-24: Display patients’ list</w:t>
      </w:r>
    </w:p>
    <w:p w:rsidR="00F42A30" w:rsidRPr="001B426B" w:rsidRDefault="00F42A30" w:rsidP="001B426B">
      <w:pPr>
        <w:pStyle w:val="a6"/>
        <w:numPr>
          <w:ilvl w:val="0"/>
          <w:numId w:val="14"/>
        </w:numPr>
        <w:jc w:val="both"/>
        <w:rPr>
          <w:rFonts w:ascii="Times" w:hAnsi="Times" w:cs="Times New Roman"/>
          <w:sz w:val="24"/>
          <w:szCs w:val="24"/>
        </w:rPr>
      </w:pPr>
      <w:r w:rsidRPr="001B426B">
        <w:rPr>
          <w:rFonts w:ascii="Times New Roman" w:hAnsi="Times New Roman" w:cs="Times New Roman"/>
          <w:sz w:val="24"/>
          <w:szCs w:val="24"/>
        </w:rPr>
        <w:t>UC-25: Display dentists’ list</w:t>
      </w:r>
    </w:p>
    <w:p w:rsidR="006514C5" w:rsidRDefault="006514C5" w:rsidP="00AB3582">
      <w:pPr>
        <w:widowControl w:val="0"/>
        <w:autoSpaceDE w:val="0"/>
        <w:autoSpaceDN w:val="0"/>
        <w:adjustRightInd w:val="0"/>
        <w:spacing w:after="240" w:line="240" w:lineRule="auto"/>
        <w:rPr>
          <w:rFonts w:ascii="Times New Roman" w:hAnsi="Times New Roman" w:cs="Times New Roman"/>
          <w:sz w:val="32"/>
          <w:szCs w:val="32"/>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94237D" w:rsidRDefault="0094237D"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AB3582" w:rsidRDefault="00E1451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r>
        <w:rPr>
          <w:rFonts w:ascii="Times" w:eastAsiaTheme="minorEastAsia" w:hAnsi="Times" w:cs="Times"/>
          <w:b/>
          <w:bCs/>
          <w:color w:val="auto"/>
          <w:sz w:val="32"/>
          <w:szCs w:val="32"/>
          <w:lang w:bidi="ar-SA"/>
        </w:rPr>
        <w:lastRenderedPageBreak/>
        <w:t>4</w:t>
      </w:r>
      <w:r w:rsidR="00AB3582" w:rsidRPr="0094237D">
        <w:rPr>
          <w:rStyle w:val="30"/>
          <w:rFonts w:ascii="Times" w:hAnsi="Times"/>
          <w:color w:val="000000" w:themeColor="text1"/>
          <w:sz w:val="28"/>
        </w:rPr>
        <w:t>.3 System Requirement Specification</w:t>
      </w:r>
    </w:p>
    <w:p w:rsidR="00495C34" w:rsidRPr="007E0068" w:rsidRDefault="00495C34" w:rsidP="00495C34">
      <w:pPr>
        <w:pStyle w:val="a6"/>
        <w:numPr>
          <w:ilvl w:val="0"/>
          <w:numId w:val="12"/>
        </w:numPr>
        <w:spacing w:line="240" w:lineRule="auto"/>
        <w:rPr>
          <w:rFonts w:ascii="Times" w:hAnsi="Times"/>
        </w:rPr>
      </w:pPr>
      <w:r w:rsidRPr="00C44799">
        <w:rPr>
          <w:rFonts w:ascii="Times" w:hAnsi="Times"/>
        </w:rPr>
        <w:t>SRS-01:</w:t>
      </w:r>
      <w:r w:rsidRPr="002854DD">
        <w:rPr>
          <w:rFonts w:ascii="Times" w:hAnsi="Times"/>
        </w:rPr>
        <w:t xml:space="preserve"> System</w:t>
      </w:r>
      <w:r>
        <w:rPr>
          <w:rFonts w:ascii="Times" w:hAnsi="Times"/>
        </w:rPr>
        <w:t xml:space="preserve"> shall connect with the database</w:t>
      </w:r>
    </w:p>
    <w:p w:rsidR="00495C34" w:rsidRPr="007E0068" w:rsidRDefault="00495C34" w:rsidP="00495C34">
      <w:pPr>
        <w:pStyle w:val="a6"/>
        <w:numPr>
          <w:ilvl w:val="0"/>
          <w:numId w:val="12"/>
        </w:numPr>
        <w:spacing w:line="240" w:lineRule="auto"/>
        <w:rPr>
          <w:rFonts w:ascii="Times" w:hAnsi="Times"/>
        </w:rPr>
      </w:pPr>
      <w:r w:rsidRPr="00C44799">
        <w:rPr>
          <w:rFonts w:ascii="Times" w:hAnsi="Times"/>
        </w:rPr>
        <w:t>SRS-02:</w:t>
      </w:r>
      <w:r w:rsidRPr="002854DD">
        <w:rPr>
          <w:rFonts w:ascii="Times" w:hAnsi="Times"/>
        </w:rPr>
        <w:t xml:space="preserve"> System shall retrieve patients’ appointment data including </w:t>
      </w:r>
      <w:proofErr w:type="spellStart"/>
      <w:r w:rsidRPr="002854DD">
        <w:rPr>
          <w:rFonts w:ascii="Times" w:hAnsi="Times"/>
        </w:rPr>
        <w:t>appointmentID</w:t>
      </w:r>
      <w:proofErr w:type="spellEnd"/>
      <w:r w:rsidRPr="002854DD">
        <w:rPr>
          <w:rFonts w:ascii="Times" w:hAnsi="Times"/>
        </w:rPr>
        <w:t xml:space="preserve">, </w:t>
      </w:r>
      <w:proofErr w:type="spellStart"/>
      <w:r w:rsidRPr="002854DD">
        <w:rPr>
          <w:rFonts w:ascii="Times" w:hAnsi="Times"/>
        </w:rPr>
        <w:t>patientID</w:t>
      </w:r>
      <w:proofErr w:type="spellEnd"/>
      <w:r w:rsidRPr="002854DD">
        <w:rPr>
          <w:rFonts w:ascii="Times" w:hAnsi="Times"/>
        </w:rPr>
        <w:t xml:space="preserve">, </w:t>
      </w:r>
      <w:proofErr w:type="spellStart"/>
      <w:r w:rsidRPr="002854DD">
        <w:rPr>
          <w:rFonts w:ascii="Times" w:hAnsi="Times"/>
        </w:rPr>
        <w:t>dentistID</w:t>
      </w:r>
      <w:proofErr w:type="spellEnd"/>
      <w:r w:rsidRPr="002854DD">
        <w:rPr>
          <w:rFonts w:ascii="Times" w:hAnsi="Times"/>
        </w:rPr>
        <w:t>, appointment date, start time, end time, dental treatment, and description from database</w:t>
      </w:r>
    </w:p>
    <w:p w:rsidR="00495C34" w:rsidRPr="007E0068" w:rsidRDefault="00495C34" w:rsidP="00495C34">
      <w:pPr>
        <w:pStyle w:val="a6"/>
        <w:numPr>
          <w:ilvl w:val="0"/>
          <w:numId w:val="12"/>
        </w:numPr>
        <w:spacing w:line="240" w:lineRule="auto"/>
        <w:rPr>
          <w:rFonts w:ascii="Times" w:hAnsi="Times"/>
        </w:rPr>
      </w:pPr>
      <w:r w:rsidRPr="00C44799">
        <w:rPr>
          <w:rFonts w:ascii="Times" w:hAnsi="Times"/>
        </w:rPr>
        <w:t>SRS-03:</w:t>
      </w:r>
      <w:r>
        <w:rPr>
          <w:rFonts w:ascii="Times" w:hAnsi="Times"/>
        </w:rPr>
        <w:t xml:space="preserve"> System shall provide patients’ appointment data from the database in appointment page in mobile application</w:t>
      </w:r>
    </w:p>
    <w:p w:rsidR="00495C34" w:rsidRPr="007E0068" w:rsidRDefault="00495C34" w:rsidP="00495C34">
      <w:pPr>
        <w:pStyle w:val="a6"/>
        <w:numPr>
          <w:ilvl w:val="0"/>
          <w:numId w:val="12"/>
        </w:numPr>
        <w:spacing w:line="240" w:lineRule="auto"/>
        <w:rPr>
          <w:rFonts w:ascii="Times" w:hAnsi="Times"/>
        </w:rPr>
      </w:pPr>
      <w:r w:rsidRPr="00C44799">
        <w:rPr>
          <w:rFonts w:ascii="Times" w:hAnsi="Times"/>
        </w:rPr>
        <w:t>SRS-04:</w:t>
      </w:r>
      <w:r>
        <w:rPr>
          <w:rFonts w:ascii="Times" w:hAnsi="Times"/>
        </w:rPr>
        <w:t xml:space="preserve"> System shall provide appointment calendar from Google calendar in appointment calendar page in the website</w:t>
      </w:r>
    </w:p>
    <w:p w:rsidR="00495C34" w:rsidRPr="007E0068" w:rsidRDefault="00495C34" w:rsidP="00495C34">
      <w:pPr>
        <w:pStyle w:val="a6"/>
        <w:numPr>
          <w:ilvl w:val="0"/>
          <w:numId w:val="12"/>
        </w:numPr>
        <w:spacing w:line="240" w:lineRule="auto"/>
        <w:rPr>
          <w:rFonts w:ascii="Times" w:hAnsi="Times"/>
        </w:rPr>
      </w:pPr>
      <w:r w:rsidRPr="00C44799">
        <w:rPr>
          <w:rFonts w:ascii="Times" w:hAnsi="Times"/>
        </w:rPr>
        <w:t>SRS-05:</w:t>
      </w:r>
      <w:r>
        <w:rPr>
          <w:rFonts w:ascii="Times" w:hAnsi="Times"/>
        </w:rPr>
        <w:t xml:space="preserve"> System shall provide appointment calendar form Google calendar in </w:t>
      </w:r>
      <w:r w:rsidRPr="007617EF">
        <w:rPr>
          <w:rFonts w:ascii="Times" w:hAnsi="Times"/>
        </w:rPr>
        <w:t>calendar page in mobile application</w:t>
      </w:r>
    </w:p>
    <w:p w:rsidR="00495C34" w:rsidRPr="007E0068" w:rsidRDefault="00495C34" w:rsidP="00495C34">
      <w:pPr>
        <w:pStyle w:val="a6"/>
        <w:numPr>
          <w:ilvl w:val="0"/>
          <w:numId w:val="12"/>
        </w:numPr>
        <w:spacing w:line="240" w:lineRule="auto"/>
        <w:rPr>
          <w:rFonts w:ascii="Times" w:hAnsi="Times"/>
        </w:rPr>
      </w:pPr>
      <w:r w:rsidRPr="00C44799">
        <w:rPr>
          <w:rFonts w:ascii="Times" w:hAnsi="Times"/>
        </w:rPr>
        <w:t>SRS-06:</w:t>
      </w:r>
      <w:r>
        <w:rPr>
          <w:rFonts w:ascii="Times" w:hAnsi="Times"/>
        </w:rPr>
        <w:t xml:space="preserve"> System shall provide patients’ appointment data from the database in patient appointment page in the website</w:t>
      </w:r>
    </w:p>
    <w:p w:rsidR="00495C34" w:rsidRPr="007E0068" w:rsidRDefault="00495C34" w:rsidP="00495C34">
      <w:pPr>
        <w:pStyle w:val="a6"/>
        <w:numPr>
          <w:ilvl w:val="0"/>
          <w:numId w:val="12"/>
        </w:numPr>
        <w:spacing w:line="240" w:lineRule="auto"/>
        <w:rPr>
          <w:rFonts w:ascii="Times" w:hAnsi="Times"/>
        </w:rPr>
      </w:pPr>
      <w:r w:rsidRPr="00C44799">
        <w:rPr>
          <w:rFonts w:ascii="Times" w:hAnsi="Times"/>
        </w:rPr>
        <w:t>SRS-07:</w:t>
      </w:r>
      <w:r>
        <w:rPr>
          <w:rFonts w:ascii="Times" w:hAnsi="Times"/>
        </w:rPr>
        <w:t xml:space="preserve"> System shall retrieve dentists’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495C34" w:rsidRPr="007E0068" w:rsidRDefault="00495C34" w:rsidP="00495C34">
      <w:pPr>
        <w:pStyle w:val="a6"/>
        <w:numPr>
          <w:ilvl w:val="0"/>
          <w:numId w:val="12"/>
        </w:numPr>
        <w:spacing w:line="240" w:lineRule="auto"/>
        <w:rPr>
          <w:rFonts w:ascii="Times" w:hAnsi="Times"/>
        </w:rPr>
      </w:pPr>
      <w:r w:rsidRPr="00C44799">
        <w:rPr>
          <w:rFonts w:ascii="Times" w:hAnsi="Times"/>
        </w:rPr>
        <w:t>SRS-08:</w:t>
      </w:r>
      <w:r>
        <w:rPr>
          <w:rFonts w:ascii="Times" w:hAnsi="Times"/>
        </w:rPr>
        <w:t xml:space="preserve"> System shall provide dentists’ appointment data from the database in dentist appointment page in the website</w:t>
      </w:r>
    </w:p>
    <w:p w:rsidR="00495C34" w:rsidRPr="007E0068" w:rsidRDefault="00495C34" w:rsidP="00495C34">
      <w:pPr>
        <w:pStyle w:val="a6"/>
        <w:numPr>
          <w:ilvl w:val="0"/>
          <w:numId w:val="12"/>
        </w:numPr>
        <w:spacing w:line="240" w:lineRule="auto"/>
        <w:rPr>
          <w:rFonts w:ascii="Times" w:hAnsi="Times"/>
        </w:rPr>
      </w:pPr>
      <w:r w:rsidRPr="00C44799">
        <w:rPr>
          <w:rFonts w:ascii="Times" w:hAnsi="Times"/>
        </w:rPr>
        <w:t>SRS-09:</w:t>
      </w:r>
      <w:r>
        <w:rPr>
          <w:rFonts w:ascii="Times" w:hAnsi="Times"/>
        </w:rPr>
        <w:t xml:space="preserve"> 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495C34" w:rsidRPr="007E0068" w:rsidRDefault="00495C34" w:rsidP="00495C34">
      <w:pPr>
        <w:pStyle w:val="a6"/>
        <w:numPr>
          <w:ilvl w:val="0"/>
          <w:numId w:val="12"/>
        </w:numPr>
        <w:spacing w:line="240" w:lineRule="auto"/>
        <w:rPr>
          <w:rFonts w:ascii="Times" w:hAnsi="Times"/>
        </w:rPr>
      </w:pPr>
      <w:r w:rsidRPr="00C44799">
        <w:rPr>
          <w:rFonts w:ascii="Times" w:hAnsi="Times"/>
        </w:rPr>
        <w:t>SRS-10:</w:t>
      </w:r>
      <w:r>
        <w:rPr>
          <w:rFonts w:ascii="Times" w:hAnsi="Times"/>
        </w:rPr>
        <w:t xml:space="preserve"> System shall provide all appointments’ data as a list from the database in all appointment page</w:t>
      </w:r>
    </w:p>
    <w:p w:rsidR="00495C34" w:rsidRPr="007E0068" w:rsidRDefault="00495C34" w:rsidP="00495C34">
      <w:pPr>
        <w:pStyle w:val="a6"/>
        <w:numPr>
          <w:ilvl w:val="0"/>
          <w:numId w:val="12"/>
        </w:numPr>
        <w:spacing w:line="240" w:lineRule="auto"/>
        <w:rPr>
          <w:rFonts w:ascii="Times" w:hAnsi="Times"/>
        </w:rPr>
      </w:pPr>
      <w:r w:rsidRPr="00C44799">
        <w:rPr>
          <w:rFonts w:ascii="Times" w:hAnsi="Times"/>
        </w:rPr>
        <w:t>SRS-11:</w:t>
      </w:r>
      <w:r>
        <w:rPr>
          <w:rFonts w:ascii="Times" w:hAnsi="Times"/>
        </w:rPr>
        <w:t xml:space="preserve"> System shall provide patients’ appointment data from the database in patient appointment page (for officer) in the website</w:t>
      </w:r>
    </w:p>
    <w:p w:rsidR="00495C34" w:rsidRDefault="00495C34" w:rsidP="00495C34">
      <w:pPr>
        <w:ind w:left="720"/>
        <w:rPr>
          <w:rFonts w:ascii="Times" w:hAnsi="Times"/>
        </w:rPr>
      </w:pPr>
      <w:r w:rsidRPr="00C44799">
        <w:rPr>
          <w:rFonts w:ascii="Times" w:hAnsi="Times"/>
        </w:rPr>
        <w:t>SRS-12:</w:t>
      </w:r>
      <w:r>
        <w:rPr>
          <w:rFonts w:ascii="Times" w:hAnsi="Times"/>
        </w:rPr>
        <w:t xml:space="preserve"> System shall provide dentists’ appointment data from the database in dentist appointment page (for officer) in the website</w:t>
      </w:r>
    </w:p>
    <w:p w:rsidR="00495C34" w:rsidRDefault="00495C34" w:rsidP="00495C34">
      <w:pPr>
        <w:ind w:left="720"/>
        <w:rPr>
          <w:rFonts w:ascii="Times" w:hAnsi="Times"/>
        </w:rPr>
      </w:pPr>
      <w:r w:rsidRPr="00C44799">
        <w:rPr>
          <w:rFonts w:ascii="Times" w:hAnsi="Times"/>
        </w:rPr>
        <w:t>SRS-13:</w:t>
      </w:r>
      <w:r>
        <w:rPr>
          <w:rFonts w:ascii="Times" w:hAnsi="Times"/>
        </w:rPr>
        <w:t xml:space="preserve"> System shall provide create appointment page in the website</w:t>
      </w:r>
    </w:p>
    <w:p w:rsidR="00495C34" w:rsidRDefault="00495C34" w:rsidP="00495C34">
      <w:pPr>
        <w:ind w:left="720"/>
        <w:rPr>
          <w:rFonts w:ascii="Times" w:hAnsi="Times"/>
        </w:rPr>
      </w:pPr>
      <w:r w:rsidRPr="00C44799">
        <w:rPr>
          <w:rFonts w:ascii="Times" w:hAnsi="Times"/>
        </w:rPr>
        <w:t>SRS-14:</w:t>
      </w:r>
      <w:r>
        <w:rPr>
          <w:rFonts w:ascii="Times" w:hAnsi="Times"/>
        </w:rPr>
        <w:t xml:space="preserve"> System shall add appointments’ data including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into the database</w:t>
      </w:r>
    </w:p>
    <w:p w:rsidR="00495C34" w:rsidRDefault="00495C34" w:rsidP="00495C34">
      <w:pPr>
        <w:ind w:left="720"/>
        <w:rPr>
          <w:rFonts w:ascii="Times" w:hAnsi="Times"/>
        </w:rPr>
      </w:pPr>
      <w:r w:rsidRPr="00C44799">
        <w:rPr>
          <w:rFonts w:ascii="Times" w:hAnsi="Times"/>
        </w:rPr>
        <w:t>SRS-15:</w:t>
      </w:r>
      <w:r>
        <w:rPr>
          <w:rFonts w:ascii="Times" w:hAnsi="Times"/>
        </w:rPr>
        <w:t xml:space="preserve"> System shall update appointment table in the database</w:t>
      </w:r>
    </w:p>
    <w:p w:rsidR="00495C34" w:rsidRDefault="00495C34" w:rsidP="00495C34">
      <w:pPr>
        <w:ind w:left="720"/>
        <w:rPr>
          <w:rFonts w:ascii="Times" w:hAnsi="Times"/>
        </w:rPr>
      </w:pPr>
      <w:r w:rsidRPr="00C44799">
        <w:rPr>
          <w:rFonts w:ascii="Times" w:hAnsi="Times"/>
        </w:rPr>
        <w:t>SRS-16:</w:t>
      </w:r>
      <w:r>
        <w:rPr>
          <w:rFonts w:ascii="Times" w:hAnsi="Times"/>
        </w:rPr>
        <w:t xml:space="preserve"> System shall provide appointments’ edit page in the website</w:t>
      </w:r>
    </w:p>
    <w:p w:rsidR="00495C34" w:rsidRDefault="00495C34" w:rsidP="00495C34">
      <w:pPr>
        <w:ind w:left="720"/>
        <w:rPr>
          <w:rFonts w:ascii="Times" w:hAnsi="Times"/>
        </w:rPr>
      </w:pPr>
      <w:r w:rsidRPr="00C44799">
        <w:rPr>
          <w:rFonts w:ascii="Times" w:hAnsi="Times"/>
        </w:rPr>
        <w:t>SRS-17:</w:t>
      </w:r>
      <w:r>
        <w:rPr>
          <w:rFonts w:ascii="Times" w:hAnsi="Times"/>
        </w:rPr>
        <w:t xml:space="preserve"> System shall edit appointments’ data in appointment table in the database</w:t>
      </w:r>
    </w:p>
    <w:p w:rsidR="00495C34" w:rsidRDefault="00495C34" w:rsidP="00495C34">
      <w:pPr>
        <w:ind w:left="720"/>
        <w:rPr>
          <w:rFonts w:ascii="Times" w:hAnsi="Times"/>
        </w:rPr>
      </w:pPr>
      <w:r w:rsidRPr="00C44799">
        <w:rPr>
          <w:rFonts w:ascii="Times" w:hAnsi="Times"/>
        </w:rPr>
        <w:t>SRS-18:</w:t>
      </w:r>
      <w:r>
        <w:rPr>
          <w:rFonts w:ascii="Times" w:hAnsi="Times"/>
        </w:rPr>
        <w:t xml:space="preserve"> System shall delete appointments’ data in appointment table in the database</w:t>
      </w:r>
    </w:p>
    <w:p w:rsidR="00495C34" w:rsidRDefault="00495C34" w:rsidP="00495C34">
      <w:pPr>
        <w:ind w:left="720"/>
        <w:rPr>
          <w:rFonts w:ascii="Times" w:hAnsi="Times"/>
        </w:rPr>
      </w:pPr>
      <w:r w:rsidRPr="00C44799">
        <w:rPr>
          <w:rFonts w:ascii="Times" w:hAnsi="Times"/>
        </w:rPr>
        <w:t>SRS-19:</w:t>
      </w:r>
      <w:r>
        <w:rPr>
          <w:rFonts w:ascii="Times" w:hAnsi="Times"/>
        </w:rPr>
        <w:t xml:space="preserve"> System shall redirect to Google calendar page</w:t>
      </w:r>
    </w:p>
    <w:p w:rsidR="00495C34" w:rsidRDefault="00495C34" w:rsidP="00495C34">
      <w:pPr>
        <w:ind w:left="720"/>
        <w:rPr>
          <w:rFonts w:ascii="Times" w:hAnsi="Times"/>
        </w:rPr>
      </w:pPr>
      <w:r w:rsidRPr="00C44799">
        <w:rPr>
          <w:rFonts w:ascii="Times" w:hAnsi="Times"/>
        </w:rPr>
        <w:t>SRS-20:</w:t>
      </w:r>
      <w:r>
        <w:rPr>
          <w:rFonts w:ascii="Times" w:hAnsi="Times"/>
        </w:rPr>
        <w:t xml:space="preserve"> System shall provide appointments’ data from the database in Google calendar form in Google website</w:t>
      </w:r>
    </w:p>
    <w:p w:rsidR="00495C34" w:rsidRDefault="00495C34" w:rsidP="00495C34">
      <w:pPr>
        <w:ind w:left="720"/>
        <w:rPr>
          <w:rFonts w:ascii="Times" w:hAnsi="Times"/>
        </w:rPr>
      </w:pPr>
      <w:r w:rsidRPr="00C44799">
        <w:rPr>
          <w:rFonts w:ascii="Times" w:hAnsi="Times"/>
        </w:rPr>
        <w:t>SRS-21:</w:t>
      </w:r>
      <w:r>
        <w:rPr>
          <w:rFonts w:ascii="Times" w:hAnsi="Times"/>
        </w:rPr>
        <w:t xml:space="preserve"> System shall save appointments’ data into the Google calendar</w:t>
      </w:r>
    </w:p>
    <w:p w:rsidR="00495C34" w:rsidRDefault="00495C34" w:rsidP="00495C34">
      <w:pPr>
        <w:ind w:left="720"/>
        <w:rPr>
          <w:rFonts w:ascii="Times" w:hAnsi="Times"/>
        </w:rPr>
      </w:pPr>
      <w:r w:rsidRPr="00C44799">
        <w:rPr>
          <w:rFonts w:ascii="Times" w:hAnsi="Times"/>
        </w:rPr>
        <w:t>SRS-22:</w:t>
      </w:r>
      <w:r w:rsidRPr="00711746">
        <w:rPr>
          <w:rFonts w:ascii="Times" w:hAnsi="Times"/>
          <w:b/>
        </w:rPr>
        <w:t xml:space="preserve"> </w:t>
      </w:r>
      <w:r>
        <w:rPr>
          <w:rFonts w:ascii="Times" w:hAnsi="Times"/>
        </w:rPr>
        <w:t>System shall provide patient login page in the website</w:t>
      </w:r>
    </w:p>
    <w:p w:rsidR="00495C34" w:rsidRDefault="00495C34" w:rsidP="00495C34">
      <w:pPr>
        <w:ind w:left="720"/>
        <w:rPr>
          <w:rFonts w:ascii="Times" w:hAnsi="Times"/>
        </w:rPr>
      </w:pPr>
      <w:r w:rsidRPr="00C44799">
        <w:rPr>
          <w:rFonts w:ascii="Times" w:hAnsi="Times"/>
        </w:rPr>
        <w:t>SRS-23:</w:t>
      </w:r>
      <w:r>
        <w:rPr>
          <w:rFonts w:ascii="Times" w:hAnsi="Times"/>
        </w:rPr>
        <w:t xml:space="preserve"> System shall validate </w:t>
      </w:r>
      <w:proofErr w:type="spellStart"/>
      <w:r>
        <w:rPr>
          <w:rFonts w:ascii="Times" w:hAnsi="Times"/>
        </w:rPr>
        <w:t>patientID</w:t>
      </w:r>
      <w:proofErr w:type="spellEnd"/>
      <w:r>
        <w:rPr>
          <w:rFonts w:ascii="Times" w:hAnsi="Times"/>
        </w:rPr>
        <w:t xml:space="preserve"> and password from input form matching with the data in patient table in the database</w:t>
      </w:r>
    </w:p>
    <w:p w:rsidR="00495C34" w:rsidRDefault="00495C34" w:rsidP="00495C34">
      <w:pPr>
        <w:ind w:left="720"/>
        <w:rPr>
          <w:rFonts w:ascii="Times" w:hAnsi="Times"/>
        </w:rPr>
      </w:pPr>
      <w:r w:rsidRPr="00C44799">
        <w:rPr>
          <w:rFonts w:ascii="Times" w:hAnsi="Times"/>
        </w:rPr>
        <w:t>SRS-24:</w:t>
      </w:r>
      <w:r>
        <w:rPr>
          <w:rFonts w:ascii="Times" w:hAnsi="Times"/>
        </w:rPr>
        <w:t xml:space="preserve"> System shall redirect to patient login page if login fail</w:t>
      </w:r>
    </w:p>
    <w:p w:rsidR="00495C34" w:rsidRDefault="00495C34" w:rsidP="00495C34">
      <w:pPr>
        <w:ind w:left="720"/>
        <w:rPr>
          <w:rFonts w:ascii="Times" w:hAnsi="Times"/>
        </w:rPr>
      </w:pPr>
      <w:r w:rsidRPr="00C44799">
        <w:rPr>
          <w:rFonts w:ascii="Times" w:hAnsi="Times"/>
        </w:rPr>
        <w:t>SRS-25:</w:t>
      </w:r>
      <w:r>
        <w:rPr>
          <w:rFonts w:ascii="Times" w:hAnsi="Times"/>
        </w:rPr>
        <w:t xml:space="preserve"> System shall redirect to index page in the website</w:t>
      </w:r>
    </w:p>
    <w:p w:rsidR="00495C34" w:rsidRDefault="00495C34" w:rsidP="00495C34">
      <w:pPr>
        <w:ind w:left="720"/>
        <w:rPr>
          <w:rFonts w:ascii="Times" w:hAnsi="Times"/>
        </w:rPr>
      </w:pPr>
      <w:r w:rsidRPr="00C44799">
        <w:rPr>
          <w:rFonts w:ascii="Times" w:hAnsi="Times"/>
        </w:rPr>
        <w:t>SRS-26:</w:t>
      </w:r>
      <w:r>
        <w:rPr>
          <w:rFonts w:ascii="Times" w:hAnsi="Times"/>
        </w:rPr>
        <w:t xml:space="preserve"> System shall store session after login success</w:t>
      </w:r>
    </w:p>
    <w:p w:rsidR="00495C34" w:rsidRDefault="00495C34" w:rsidP="00495C34">
      <w:pPr>
        <w:ind w:left="720"/>
        <w:rPr>
          <w:rFonts w:ascii="Times" w:hAnsi="Times"/>
        </w:rPr>
      </w:pPr>
      <w:r w:rsidRPr="00C44799">
        <w:rPr>
          <w:rFonts w:ascii="Times" w:hAnsi="Times"/>
        </w:rPr>
        <w:t>SRS-27:</w:t>
      </w:r>
      <w:r>
        <w:rPr>
          <w:rFonts w:ascii="Times" w:hAnsi="Times"/>
        </w:rPr>
        <w:t xml:space="preserve"> System shall provide patient login page in mobile application</w:t>
      </w:r>
    </w:p>
    <w:p w:rsidR="00495C34" w:rsidRDefault="00495C34" w:rsidP="00495C34">
      <w:pPr>
        <w:ind w:left="720"/>
        <w:rPr>
          <w:rFonts w:ascii="Times" w:hAnsi="Times"/>
        </w:rPr>
      </w:pPr>
      <w:r w:rsidRPr="00C44799">
        <w:rPr>
          <w:rFonts w:ascii="Times" w:hAnsi="Times"/>
        </w:rPr>
        <w:t>SRS-28:</w:t>
      </w:r>
      <w:r>
        <w:rPr>
          <w:rFonts w:ascii="Times" w:hAnsi="Times"/>
        </w:rPr>
        <w:t xml:space="preserve"> System shall display error message if there are empty fields “Please input </w:t>
      </w:r>
      <w:proofErr w:type="spellStart"/>
      <w:r>
        <w:rPr>
          <w:rFonts w:ascii="Times" w:hAnsi="Times"/>
        </w:rPr>
        <w:t>patientID</w:t>
      </w:r>
      <w:proofErr w:type="spellEnd"/>
      <w:r>
        <w:rPr>
          <w:rFonts w:ascii="Times" w:hAnsi="Times"/>
        </w:rPr>
        <w:t xml:space="preserve"> and password” in mobile application</w:t>
      </w:r>
    </w:p>
    <w:p w:rsidR="00495C34" w:rsidRDefault="00495C34" w:rsidP="00495C34">
      <w:pPr>
        <w:ind w:left="720"/>
        <w:rPr>
          <w:rFonts w:ascii="Times" w:hAnsi="Times"/>
        </w:rPr>
      </w:pPr>
      <w:r w:rsidRPr="00C44799">
        <w:rPr>
          <w:rFonts w:ascii="Times" w:hAnsi="Times"/>
        </w:rPr>
        <w:t>SRS-29:</w:t>
      </w:r>
      <w:r>
        <w:rPr>
          <w:rFonts w:ascii="Times" w:hAnsi="Times"/>
        </w:rPr>
        <w:t xml:space="preserve"> System shall display error message if login fail “You’re login fail” in mobile application</w:t>
      </w:r>
    </w:p>
    <w:p w:rsidR="00495C34" w:rsidRDefault="00495C34" w:rsidP="00495C34">
      <w:pPr>
        <w:ind w:left="720"/>
        <w:rPr>
          <w:rFonts w:ascii="Times" w:hAnsi="Times"/>
        </w:rPr>
      </w:pPr>
      <w:r w:rsidRPr="00C44799">
        <w:rPr>
          <w:rFonts w:ascii="Times" w:hAnsi="Times"/>
        </w:rPr>
        <w:lastRenderedPageBreak/>
        <w:t>SRS-30:</w:t>
      </w:r>
      <w:r>
        <w:rPr>
          <w:rFonts w:ascii="Times" w:hAnsi="Times"/>
        </w:rPr>
        <w:t xml:space="preserve"> System shall redirect to index page in mobile application</w:t>
      </w:r>
    </w:p>
    <w:p w:rsidR="00495C34" w:rsidRDefault="00495C34" w:rsidP="00495C34">
      <w:pPr>
        <w:ind w:left="720"/>
        <w:rPr>
          <w:rFonts w:ascii="Times" w:hAnsi="Times"/>
        </w:rPr>
      </w:pPr>
      <w:r w:rsidRPr="00C44799">
        <w:rPr>
          <w:rFonts w:ascii="Times" w:hAnsi="Times"/>
        </w:rPr>
        <w:t>SRS-31:</w:t>
      </w:r>
      <w:r>
        <w:rPr>
          <w:rFonts w:ascii="Times" w:hAnsi="Times"/>
        </w:rPr>
        <w:t xml:space="preserve"> System shall destroy session </w:t>
      </w:r>
    </w:p>
    <w:p w:rsidR="00495C34" w:rsidRDefault="00495C34" w:rsidP="00495C34">
      <w:pPr>
        <w:ind w:left="720"/>
        <w:rPr>
          <w:rFonts w:ascii="Times" w:hAnsi="Times"/>
        </w:rPr>
      </w:pPr>
      <w:r w:rsidRPr="00C44799">
        <w:rPr>
          <w:rFonts w:ascii="Times" w:hAnsi="Times"/>
        </w:rPr>
        <w:t>SRS-32:</w:t>
      </w:r>
      <w:r>
        <w:rPr>
          <w:rFonts w:ascii="Times" w:hAnsi="Times"/>
        </w:rPr>
        <w:t xml:space="preserve"> System shall provide create patient account page in the website</w:t>
      </w:r>
    </w:p>
    <w:p w:rsidR="00495C34" w:rsidRDefault="00495C34" w:rsidP="00495C34">
      <w:pPr>
        <w:ind w:left="720"/>
        <w:rPr>
          <w:rFonts w:ascii="Times" w:hAnsi="Times"/>
        </w:rPr>
      </w:pPr>
      <w:r w:rsidRPr="00C44799">
        <w:rPr>
          <w:rFonts w:ascii="Times" w:hAnsi="Times"/>
        </w:rPr>
        <w:t>SRS-33:</w:t>
      </w:r>
      <w:r>
        <w:rPr>
          <w:rFonts w:ascii="Times" w:hAnsi="Times"/>
        </w:rPr>
        <w:t xml:space="preserve"> System shall add patients’ data including </w:t>
      </w:r>
      <w:proofErr w:type="spellStart"/>
      <w:r>
        <w:rPr>
          <w:rFonts w:ascii="Times" w:hAnsi="Times"/>
        </w:rPr>
        <w:t>patientID</w:t>
      </w:r>
      <w:proofErr w:type="spellEnd"/>
      <w:r>
        <w:rPr>
          <w:rFonts w:ascii="Times" w:hAnsi="Times"/>
        </w:rPr>
        <w:t>, password, first name, last name, age, gender, address, tel., email, and treatment into the database</w:t>
      </w:r>
    </w:p>
    <w:p w:rsidR="00495C34" w:rsidRDefault="00495C34" w:rsidP="00495C34">
      <w:pPr>
        <w:ind w:left="720"/>
        <w:rPr>
          <w:rFonts w:ascii="Times" w:hAnsi="Times"/>
        </w:rPr>
      </w:pPr>
      <w:r w:rsidRPr="00C44799">
        <w:rPr>
          <w:rFonts w:ascii="Times" w:hAnsi="Times"/>
        </w:rPr>
        <w:t>SRS-34:</w:t>
      </w:r>
      <w:r>
        <w:rPr>
          <w:rFonts w:ascii="Times" w:hAnsi="Times"/>
        </w:rPr>
        <w:t xml:space="preserve"> System shall update patient table in the database</w:t>
      </w:r>
    </w:p>
    <w:p w:rsidR="00495C34" w:rsidRDefault="00495C34" w:rsidP="00495C34">
      <w:pPr>
        <w:ind w:left="720"/>
        <w:rPr>
          <w:rFonts w:ascii="Times" w:hAnsi="Times"/>
        </w:rPr>
      </w:pPr>
      <w:r w:rsidRPr="00C44799">
        <w:rPr>
          <w:rFonts w:ascii="Times" w:hAnsi="Times"/>
        </w:rPr>
        <w:t>SRS-35:</w:t>
      </w:r>
      <w:r>
        <w:rPr>
          <w:rFonts w:ascii="Times" w:hAnsi="Times"/>
        </w:rPr>
        <w:t xml:space="preserve"> System shall provide patients’ edit page in the website</w:t>
      </w:r>
    </w:p>
    <w:p w:rsidR="00495C34" w:rsidRDefault="00495C34" w:rsidP="00495C34">
      <w:pPr>
        <w:ind w:left="720"/>
        <w:rPr>
          <w:rFonts w:ascii="Times" w:hAnsi="Times"/>
        </w:rPr>
      </w:pPr>
      <w:r w:rsidRPr="00C44799">
        <w:rPr>
          <w:rFonts w:ascii="Times" w:hAnsi="Times"/>
        </w:rPr>
        <w:t>SRS-36:</w:t>
      </w:r>
      <w:r>
        <w:rPr>
          <w:rFonts w:ascii="Times" w:hAnsi="Times"/>
        </w:rPr>
        <w:t xml:space="preserve"> System shall edit patients’ information in patient table in the database</w:t>
      </w:r>
    </w:p>
    <w:p w:rsidR="00495C34" w:rsidRDefault="00495C34" w:rsidP="00495C34">
      <w:pPr>
        <w:ind w:left="720"/>
        <w:rPr>
          <w:rFonts w:ascii="Times" w:hAnsi="Times"/>
        </w:rPr>
      </w:pPr>
      <w:r w:rsidRPr="00C44799">
        <w:rPr>
          <w:rFonts w:ascii="Times" w:hAnsi="Times"/>
        </w:rPr>
        <w:t>SRS-37:</w:t>
      </w:r>
      <w:r>
        <w:rPr>
          <w:rFonts w:ascii="Times" w:hAnsi="Times"/>
        </w:rPr>
        <w:t xml:space="preserve"> System shall delete patients’ account in patient table in the database</w:t>
      </w:r>
    </w:p>
    <w:p w:rsidR="00495C34" w:rsidRDefault="00495C34" w:rsidP="00495C34">
      <w:pPr>
        <w:ind w:left="720"/>
        <w:rPr>
          <w:rFonts w:ascii="Times" w:hAnsi="Times"/>
        </w:rPr>
      </w:pPr>
      <w:r w:rsidRPr="00C44799">
        <w:rPr>
          <w:rFonts w:ascii="Times" w:hAnsi="Times"/>
        </w:rPr>
        <w:t>SRS-38:</w:t>
      </w:r>
      <w:r>
        <w:rPr>
          <w:rFonts w:ascii="Times" w:hAnsi="Times"/>
        </w:rPr>
        <w:t xml:space="preserve"> System shall retrieve patients’ data including </w:t>
      </w:r>
      <w:proofErr w:type="spellStart"/>
      <w:r>
        <w:rPr>
          <w:rFonts w:ascii="Times" w:hAnsi="Times"/>
        </w:rPr>
        <w:t>patientID</w:t>
      </w:r>
      <w:proofErr w:type="spellEnd"/>
      <w:r>
        <w:rPr>
          <w:rFonts w:ascii="Times" w:hAnsi="Times"/>
        </w:rPr>
        <w:t>, password, first name, last name, age, gender, address, tel., email, and treatment from the database</w:t>
      </w:r>
    </w:p>
    <w:p w:rsidR="00495C34" w:rsidRDefault="00495C34" w:rsidP="00495C34">
      <w:pPr>
        <w:ind w:left="720"/>
        <w:rPr>
          <w:rFonts w:ascii="Times" w:hAnsi="Times"/>
        </w:rPr>
      </w:pPr>
      <w:r w:rsidRPr="00C44799">
        <w:rPr>
          <w:rFonts w:ascii="Times" w:hAnsi="Times"/>
        </w:rPr>
        <w:t>SRS-39:</w:t>
      </w:r>
      <w:r>
        <w:rPr>
          <w:rFonts w:ascii="Times" w:hAnsi="Times"/>
        </w:rPr>
        <w:t xml:space="preserve"> System shall provide patients’ data as a list in the patient list page</w:t>
      </w:r>
    </w:p>
    <w:p w:rsidR="00495C34" w:rsidRDefault="00495C34" w:rsidP="00495C34">
      <w:pPr>
        <w:ind w:left="720"/>
        <w:rPr>
          <w:rFonts w:ascii="Times" w:hAnsi="Times"/>
        </w:rPr>
      </w:pPr>
      <w:r w:rsidRPr="00C44799">
        <w:rPr>
          <w:rFonts w:ascii="Times" w:hAnsi="Times"/>
        </w:rPr>
        <w:t>SRS-40:</w:t>
      </w:r>
      <w:r>
        <w:rPr>
          <w:rFonts w:ascii="Times" w:hAnsi="Times"/>
        </w:rPr>
        <w:t xml:space="preserve">  System shall provide create dentist account page in the website</w:t>
      </w:r>
    </w:p>
    <w:p w:rsidR="00495C34" w:rsidRDefault="00495C34" w:rsidP="00495C34">
      <w:pPr>
        <w:ind w:left="720"/>
        <w:rPr>
          <w:rFonts w:ascii="Times" w:hAnsi="Times"/>
        </w:rPr>
      </w:pPr>
      <w:r w:rsidRPr="00C44799">
        <w:rPr>
          <w:rFonts w:ascii="Times" w:hAnsi="Times"/>
        </w:rPr>
        <w:t>SRS-41:</w:t>
      </w:r>
      <w:r>
        <w:rPr>
          <w:rFonts w:ascii="Times" w:hAnsi="Times"/>
        </w:rPr>
        <w:t xml:space="preserve"> System shall add dentists’ data including </w:t>
      </w:r>
      <w:proofErr w:type="spellStart"/>
      <w:r>
        <w:rPr>
          <w:rFonts w:ascii="Times" w:hAnsi="Times"/>
        </w:rPr>
        <w:t>dentistID</w:t>
      </w:r>
      <w:proofErr w:type="spellEnd"/>
      <w:r>
        <w:rPr>
          <w:rFonts w:ascii="Times" w:hAnsi="Times"/>
        </w:rPr>
        <w:t>, password, first name, last name, address, email, and tel. into the database</w:t>
      </w:r>
    </w:p>
    <w:p w:rsidR="00495C34" w:rsidRDefault="00495C34" w:rsidP="00495C34">
      <w:pPr>
        <w:ind w:left="720"/>
        <w:rPr>
          <w:rFonts w:ascii="Times" w:hAnsi="Times"/>
        </w:rPr>
      </w:pPr>
      <w:r w:rsidRPr="00C44799">
        <w:rPr>
          <w:rFonts w:ascii="Times" w:hAnsi="Times"/>
        </w:rPr>
        <w:t>SRS-42:</w:t>
      </w:r>
      <w:r>
        <w:rPr>
          <w:rFonts w:ascii="Times" w:hAnsi="Times"/>
        </w:rPr>
        <w:t xml:space="preserve"> System shall update dentist table in the database</w:t>
      </w:r>
    </w:p>
    <w:p w:rsidR="00495C34" w:rsidRDefault="00495C34" w:rsidP="00495C34">
      <w:pPr>
        <w:ind w:left="720"/>
        <w:rPr>
          <w:rFonts w:ascii="Times" w:hAnsi="Times"/>
        </w:rPr>
      </w:pPr>
      <w:r w:rsidRPr="00C44799">
        <w:rPr>
          <w:rFonts w:ascii="Times" w:hAnsi="Times"/>
        </w:rPr>
        <w:t>SRS-43:</w:t>
      </w:r>
      <w:r>
        <w:rPr>
          <w:rFonts w:ascii="Times" w:hAnsi="Times"/>
        </w:rPr>
        <w:t xml:space="preserve"> System shall provide dentists’ edit page in the website</w:t>
      </w:r>
    </w:p>
    <w:p w:rsidR="00495C34" w:rsidRDefault="00495C34" w:rsidP="00495C34">
      <w:pPr>
        <w:ind w:firstLine="720"/>
        <w:rPr>
          <w:rFonts w:ascii="Times" w:hAnsi="Times"/>
        </w:rPr>
      </w:pPr>
      <w:r w:rsidRPr="00C44799">
        <w:rPr>
          <w:rFonts w:ascii="Times" w:hAnsi="Times"/>
        </w:rPr>
        <w:t>SRS-44:</w:t>
      </w:r>
      <w:r>
        <w:rPr>
          <w:rFonts w:ascii="Times" w:hAnsi="Times"/>
        </w:rPr>
        <w:t xml:space="preserve"> System shall edit dentists’ information in dentist table in the database</w:t>
      </w:r>
    </w:p>
    <w:p w:rsidR="00495C34" w:rsidRDefault="00495C34" w:rsidP="00495C34">
      <w:pPr>
        <w:ind w:firstLine="720"/>
        <w:rPr>
          <w:rFonts w:ascii="Times" w:hAnsi="Times"/>
        </w:rPr>
      </w:pPr>
      <w:r w:rsidRPr="00C44799">
        <w:rPr>
          <w:rFonts w:ascii="Times" w:hAnsi="Times"/>
        </w:rPr>
        <w:t>SRS-45:</w:t>
      </w:r>
      <w:r>
        <w:rPr>
          <w:rFonts w:ascii="Times" w:hAnsi="Times"/>
        </w:rPr>
        <w:t xml:space="preserve"> System shall delete dentists’ account in dentist table in the database</w:t>
      </w:r>
    </w:p>
    <w:p w:rsidR="00495C34" w:rsidRDefault="00495C34" w:rsidP="00495C34">
      <w:pPr>
        <w:ind w:left="720"/>
        <w:rPr>
          <w:rFonts w:ascii="Times" w:hAnsi="Times"/>
        </w:rPr>
      </w:pPr>
      <w:r w:rsidRPr="00C44799">
        <w:rPr>
          <w:rFonts w:ascii="Times" w:hAnsi="Times"/>
        </w:rPr>
        <w:t>SRS-46:</w:t>
      </w:r>
      <w:r>
        <w:rPr>
          <w:rFonts w:ascii="Times" w:hAnsi="Times"/>
        </w:rPr>
        <w:t xml:space="preserve"> 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495C34" w:rsidRDefault="00495C34" w:rsidP="00495C34">
      <w:pPr>
        <w:ind w:firstLine="720"/>
        <w:rPr>
          <w:rFonts w:ascii="Times" w:hAnsi="Times"/>
        </w:rPr>
      </w:pPr>
      <w:r w:rsidRPr="00C44799">
        <w:rPr>
          <w:rFonts w:ascii="Times" w:hAnsi="Times"/>
        </w:rPr>
        <w:t>SRS-47:</w:t>
      </w:r>
      <w:r>
        <w:rPr>
          <w:rFonts w:ascii="Times" w:hAnsi="Times"/>
        </w:rPr>
        <w:t xml:space="preserve"> System shall provide dentists’ data as a list in the dentist list page</w:t>
      </w:r>
    </w:p>
    <w:p w:rsidR="00495C34" w:rsidRPr="00711746" w:rsidRDefault="00495C34" w:rsidP="00495C34">
      <w:pPr>
        <w:ind w:firstLine="720"/>
        <w:rPr>
          <w:rFonts w:ascii="Times" w:hAnsi="Times"/>
        </w:rPr>
      </w:pPr>
      <w:r w:rsidRPr="00C44799">
        <w:rPr>
          <w:rFonts w:ascii="Times" w:hAnsi="Times"/>
          <w:bCs/>
        </w:rPr>
        <w:t>SRS-48:</w:t>
      </w:r>
      <w:r>
        <w:rPr>
          <w:rFonts w:ascii="Times" w:hAnsi="Times"/>
        </w:rPr>
        <w:t xml:space="preserve"> System shall display alert message “Invalid </w:t>
      </w:r>
      <w:proofErr w:type="spellStart"/>
      <w:r>
        <w:rPr>
          <w:rFonts w:ascii="Times" w:hAnsi="Times"/>
        </w:rPr>
        <w:t>patientID</w:t>
      </w:r>
      <w:proofErr w:type="spellEnd"/>
      <w:r>
        <w:rPr>
          <w:rFonts w:ascii="Times" w:hAnsi="Times"/>
        </w:rPr>
        <w:t xml:space="preserve"> or password”</w:t>
      </w:r>
    </w:p>
    <w:p w:rsidR="00495C34" w:rsidRDefault="00495C34" w:rsidP="00495C34">
      <w:pPr>
        <w:ind w:firstLine="720"/>
        <w:rPr>
          <w:rFonts w:ascii="Times" w:hAnsi="Times"/>
        </w:rPr>
      </w:pPr>
      <w:r w:rsidRPr="00C44799">
        <w:rPr>
          <w:rFonts w:ascii="Times" w:hAnsi="Times"/>
          <w:bCs/>
        </w:rPr>
        <w:t>SRS-49:</w:t>
      </w:r>
      <w:r>
        <w:rPr>
          <w:rFonts w:ascii="Times" w:hAnsi="Times"/>
        </w:rPr>
        <w:t xml:space="preserve"> System shall display alert message “Invalid </w:t>
      </w:r>
      <w:proofErr w:type="spellStart"/>
      <w:r>
        <w:rPr>
          <w:rFonts w:ascii="Times" w:hAnsi="Times"/>
        </w:rPr>
        <w:t>officerID</w:t>
      </w:r>
      <w:proofErr w:type="spellEnd"/>
      <w:r>
        <w:rPr>
          <w:rFonts w:ascii="Times" w:hAnsi="Times"/>
        </w:rPr>
        <w:t xml:space="preserve"> or password”</w:t>
      </w:r>
    </w:p>
    <w:p w:rsidR="00495C34" w:rsidRDefault="00495C34" w:rsidP="00495C34">
      <w:pPr>
        <w:ind w:firstLine="720"/>
        <w:rPr>
          <w:rFonts w:ascii="Times" w:hAnsi="Times"/>
        </w:rPr>
      </w:pPr>
      <w:r w:rsidRPr="00C44799">
        <w:rPr>
          <w:rFonts w:ascii="Times" w:hAnsi="Times"/>
          <w:bCs/>
        </w:rPr>
        <w:t>SRS-50:</w:t>
      </w:r>
      <w:r>
        <w:rPr>
          <w:rFonts w:ascii="Times" w:hAnsi="Times"/>
        </w:rPr>
        <w:t xml:space="preserve"> System shall display alert message “Invalid </w:t>
      </w:r>
      <w:proofErr w:type="spellStart"/>
      <w:r>
        <w:rPr>
          <w:rFonts w:ascii="Times" w:hAnsi="Times"/>
        </w:rPr>
        <w:t>dentistID</w:t>
      </w:r>
      <w:proofErr w:type="spellEnd"/>
      <w:r>
        <w:rPr>
          <w:rFonts w:ascii="Times" w:hAnsi="Times"/>
        </w:rPr>
        <w:t xml:space="preserve"> or password” </w:t>
      </w:r>
    </w:p>
    <w:p w:rsidR="00495C34" w:rsidRDefault="00495C34" w:rsidP="00495C34">
      <w:pPr>
        <w:pStyle w:val="a6"/>
        <w:numPr>
          <w:ilvl w:val="0"/>
          <w:numId w:val="13"/>
        </w:numPr>
        <w:spacing w:line="240" w:lineRule="auto"/>
        <w:rPr>
          <w:rFonts w:ascii="Times" w:hAnsi="Times"/>
        </w:rPr>
      </w:pPr>
      <w:r w:rsidRPr="00C44799">
        <w:rPr>
          <w:rFonts w:ascii="Times" w:hAnsi="Times"/>
          <w:bCs/>
        </w:rPr>
        <w:t>SRS-51:</w:t>
      </w:r>
      <w:r>
        <w:rPr>
          <w:rFonts w:ascii="Times" w:hAnsi="Times"/>
        </w:rPr>
        <w:t xml:space="preserve"> System shall retrieve all patients’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495C34" w:rsidRDefault="00495C34" w:rsidP="00495C34">
      <w:pPr>
        <w:pStyle w:val="a6"/>
        <w:numPr>
          <w:ilvl w:val="0"/>
          <w:numId w:val="13"/>
        </w:numPr>
        <w:spacing w:line="240" w:lineRule="auto"/>
        <w:rPr>
          <w:rFonts w:ascii="Times" w:hAnsi="Times"/>
        </w:rPr>
      </w:pPr>
      <w:r w:rsidRPr="00C44799">
        <w:rPr>
          <w:rFonts w:ascii="Times" w:hAnsi="Times"/>
          <w:bCs/>
        </w:rPr>
        <w:t>SRS-52:</w:t>
      </w:r>
      <w:r>
        <w:rPr>
          <w:rFonts w:ascii="Times" w:hAnsi="Times"/>
        </w:rPr>
        <w:t xml:space="preserve"> System shall retrieve all dentists’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495C34" w:rsidRDefault="00495C34" w:rsidP="00495C34">
      <w:pPr>
        <w:ind w:left="720"/>
        <w:rPr>
          <w:rFonts w:ascii="Times" w:hAnsi="Times"/>
        </w:rPr>
      </w:pPr>
      <w:r w:rsidRPr="00C44799">
        <w:rPr>
          <w:rFonts w:ascii="Times" w:hAnsi="Times"/>
          <w:bCs/>
        </w:rPr>
        <w:t>SRS-53:</w:t>
      </w:r>
      <w:r>
        <w:rPr>
          <w:rFonts w:ascii="Times" w:hAnsi="Times"/>
        </w:rPr>
        <w:t xml:space="preserve"> System shall redirect to dentist login page if login fail</w:t>
      </w:r>
    </w:p>
    <w:p w:rsidR="00495C34" w:rsidRDefault="00495C34" w:rsidP="00495C34">
      <w:pPr>
        <w:ind w:left="720"/>
        <w:rPr>
          <w:rFonts w:ascii="Times" w:hAnsi="Times"/>
        </w:rPr>
      </w:pPr>
      <w:r w:rsidRPr="00C44799">
        <w:rPr>
          <w:rFonts w:ascii="Times" w:hAnsi="Times"/>
          <w:bCs/>
        </w:rPr>
        <w:t>SRS-54:</w:t>
      </w:r>
      <w:r>
        <w:rPr>
          <w:rFonts w:ascii="Times" w:hAnsi="Times"/>
        </w:rPr>
        <w:t xml:space="preserve"> System shall redirect to officer login page if login fail</w:t>
      </w:r>
    </w:p>
    <w:p w:rsidR="00495C34" w:rsidRDefault="00495C34" w:rsidP="00495C34">
      <w:pPr>
        <w:ind w:left="720"/>
        <w:rPr>
          <w:rFonts w:ascii="Times" w:hAnsi="Times"/>
        </w:rPr>
      </w:pPr>
      <w:r w:rsidRPr="00C44799">
        <w:rPr>
          <w:rFonts w:ascii="Times" w:hAnsi="Times"/>
        </w:rPr>
        <w:t>SRS-55:</w:t>
      </w:r>
      <w:r>
        <w:rPr>
          <w:rFonts w:ascii="Times" w:hAnsi="Times"/>
        </w:rPr>
        <w:t xml:space="preserve"> System shall validate </w:t>
      </w:r>
      <w:proofErr w:type="spellStart"/>
      <w:r>
        <w:rPr>
          <w:rFonts w:ascii="Times" w:hAnsi="Times"/>
        </w:rPr>
        <w:t>dentistID</w:t>
      </w:r>
      <w:proofErr w:type="spellEnd"/>
      <w:r>
        <w:rPr>
          <w:rFonts w:ascii="Times" w:hAnsi="Times"/>
        </w:rPr>
        <w:t xml:space="preserve"> and password from input form matching with the data in dentist table in the database</w:t>
      </w:r>
    </w:p>
    <w:p w:rsidR="00495C34" w:rsidRDefault="00495C34" w:rsidP="00495C34">
      <w:pPr>
        <w:ind w:left="720"/>
        <w:rPr>
          <w:rFonts w:ascii="Times" w:hAnsi="Times"/>
        </w:rPr>
      </w:pPr>
      <w:r w:rsidRPr="00C44799">
        <w:rPr>
          <w:rFonts w:ascii="Times" w:hAnsi="Times"/>
        </w:rPr>
        <w:t>SRS-56:</w:t>
      </w:r>
      <w:r>
        <w:rPr>
          <w:rFonts w:ascii="Times" w:hAnsi="Times"/>
        </w:rPr>
        <w:t xml:space="preserve"> System shall validate </w:t>
      </w:r>
      <w:proofErr w:type="spellStart"/>
      <w:r>
        <w:rPr>
          <w:rFonts w:ascii="Times" w:hAnsi="Times"/>
        </w:rPr>
        <w:t>officerID</w:t>
      </w:r>
      <w:proofErr w:type="spellEnd"/>
      <w:r>
        <w:rPr>
          <w:rFonts w:ascii="Times" w:hAnsi="Times"/>
        </w:rPr>
        <w:t xml:space="preserve"> and password from input form matching with the data in officer table in the database</w:t>
      </w:r>
    </w:p>
    <w:p w:rsidR="00495C34" w:rsidRDefault="00495C34" w:rsidP="00495C34">
      <w:pPr>
        <w:pStyle w:val="a6"/>
        <w:rPr>
          <w:rFonts w:ascii="Times" w:hAnsi="Times"/>
        </w:rPr>
      </w:pPr>
      <w:r w:rsidRPr="00C44799">
        <w:rPr>
          <w:rFonts w:ascii="Times" w:hAnsi="Times"/>
          <w:bCs/>
        </w:rPr>
        <w:t>SRS-57:</w:t>
      </w:r>
      <w:r>
        <w:rPr>
          <w:rFonts w:ascii="Times" w:hAnsi="Times"/>
        </w:rPr>
        <w:t xml:space="preserve"> System shall retrieve appointments’ data including </w:t>
      </w:r>
      <w:proofErr w:type="spellStart"/>
      <w:r>
        <w:rPr>
          <w:rFonts w:ascii="Times" w:hAnsi="Times"/>
        </w:rPr>
        <w:t>including</w:t>
      </w:r>
      <w:proofErr w:type="spellEnd"/>
      <w:r>
        <w:rPr>
          <w:rFonts w:ascii="Times" w:hAnsi="Times"/>
        </w:rPr>
        <w:t xml:space="preserve">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495C34" w:rsidRDefault="00495C34" w:rsidP="00495C34">
      <w:pPr>
        <w:pStyle w:val="a6"/>
        <w:rPr>
          <w:rFonts w:ascii="Times" w:hAnsi="Times"/>
        </w:rPr>
      </w:pPr>
      <w:r w:rsidRPr="00C44799">
        <w:rPr>
          <w:rFonts w:ascii="Times" w:hAnsi="Times"/>
          <w:bCs/>
        </w:rPr>
        <w:t>SRS-58</w:t>
      </w:r>
      <w:r w:rsidRPr="00C44799">
        <w:rPr>
          <w:rFonts w:ascii="Times" w:hAnsi="Times"/>
        </w:rPr>
        <w:t>:</w:t>
      </w:r>
      <w:r>
        <w:rPr>
          <w:rFonts w:ascii="Times" w:hAnsi="Times"/>
        </w:rPr>
        <w:t xml:space="preserve"> System shall provide appointments’ data in appointment edit page</w:t>
      </w:r>
    </w:p>
    <w:p w:rsidR="00384610" w:rsidRPr="007C5E89" w:rsidRDefault="00384610" w:rsidP="00384610">
      <w:pPr>
        <w:ind w:left="1418" w:hanging="698"/>
        <w:rPr>
          <w:rFonts w:ascii="Times" w:hAnsi="Times"/>
          <w:b/>
          <w:bCs/>
        </w:rPr>
      </w:pPr>
      <w:r w:rsidRPr="00C44799">
        <w:rPr>
          <w:rFonts w:ascii="Times" w:hAnsi="Times"/>
          <w:bCs/>
        </w:rPr>
        <w:t>SRS-59:</w:t>
      </w:r>
      <w:r>
        <w:rPr>
          <w:rFonts w:ascii="Times" w:hAnsi="Times"/>
          <w:b/>
          <w:bCs/>
        </w:rPr>
        <w:t xml:space="preserve"> </w:t>
      </w:r>
      <w:r w:rsidRPr="00C44799">
        <w:rPr>
          <w:rFonts w:ascii="Times New Roman" w:hAnsi="Times New Roman" w:cs="Times New Roman"/>
        </w:rPr>
        <w:t>System shall show error message “Please fill out this field” for any field that requires being not empty</w:t>
      </w:r>
    </w:p>
    <w:p w:rsidR="00384610" w:rsidRPr="007E0068" w:rsidRDefault="00384610" w:rsidP="00495C34">
      <w:pPr>
        <w:pStyle w:val="a6"/>
        <w:rPr>
          <w:rFonts w:ascii="Times" w:hAnsi="Times"/>
        </w:rPr>
      </w:pPr>
    </w:p>
    <w:p w:rsidR="00AB3582" w:rsidRPr="00C506A9" w:rsidRDefault="00AB3582" w:rsidP="00495C34">
      <w:pPr>
        <w:ind w:firstLine="560"/>
        <w:rPr>
          <w:rFonts w:ascii="Times" w:eastAsiaTheme="minorEastAsia" w:hAnsi="Times" w:cs="Times"/>
          <w:color w:val="auto"/>
          <w:sz w:val="32"/>
          <w:szCs w:val="32"/>
          <w:lang w:bidi="ar-SA"/>
        </w:rPr>
      </w:pPr>
    </w:p>
    <w:p w:rsidR="00AB3582" w:rsidRPr="0094237D" w:rsidRDefault="00E14513" w:rsidP="00DC65F6">
      <w:pPr>
        <w:pStyle w:val="3"/>
        <w:rPr>
          <w:rFonts w:ascii="Times" w:hAnsi="Times"/>
          <w:color w:val="000000" w:themeColor="text1"/>
          <w:sz w:val="28"/>
          <w:lang w:bidi="ar-SA"/>
        </w:rPr>
      </w:pPr>
      <w:bookmarkStart w:id="24" w:name="_Toc268347965"/>
      <w:r w:rsidRPr="0094237D">
        <w:rPr>
          <w:rFonts w:ascii="Times" w:hAnsi="Times"/>
          <w:color w:val="000000" w:themeColor="text1"/>
          <w:sz w:val="28"/>
          <w:lang w:bidi="ar-SA"/>
        </w:rPr>
        <w:t>4</w:t>
      </w:r>
      <w:r w:rsidR="006514C5" w:rsidRPr="0094237D">
        <w:rPr>
          <w:rFonts w:ascii="Times" w:hAnsi="Times"/>
          <w:color w:val="000000" w:themeColor="text1"/>
          <w:sz w:val="28"/>
          <w:lang w:bidi="ar-SA"/>
        </w:rPr>
        <w:t>.4</w:t>
      </w:r>
      <w:r w:rsidR="00C506A9" w:rsidRPr="0094237D">
        <w:rPr>
          <w:rFonts w:ascii="Times" w:hAnsi="Times"/>
          <w:color w:val="000000" w:themeColor="text1"/>
          <w:sz w:val="28"/>
          <w:lang w:bidi="ar-SA"/>
        </w:rPr>
        <w:t xml:space="preserve"> </w:t>
      </w:r>
      <w:r w:rsidR="00AB3582" w:rsidRPr="0094237D">
        <w:rPr>
          <w:rFonts w:ascii="Times" w:hAnsi="Times"/>
          <w:color w:val="000000" w:themeColor="text1"/>
          <w:sz w:val="28"/>
          <w:lang w:bidi="ar-SA"/>
        </w:rPr>
        <w:t>Activity Diagram</w:t>
      </w:r>
      <w:bookmarkEnd w:id="24"/>
    </w:p>
    <w:p w:rsidR="00945003" w:rsidRDefault="00945003" w:rsidP="009450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p>
    <w:p w:rsidR="00945003" w:rsidRPr="00945003" w:rsidRDefault="00945003" w:rsidP="00945003">
      <w:pPr>
        <w:pStyle w:val="a6"/>
        <w:numPr>
          <w:ilvl w:val="0"/>
          <w:numId w:val="15"/>
        </w:numPr>
        <w:rPr>
          <w:rFonts w:ascii="Times" w:hAnsi="Times"/>
          <w:sz w:val="24"/>
          <w:szCs w:val="24"/>
        </w:rPr>
      </w:pPr>
      <w:r w:rsidRPr="00945003">
        <w:rPr>
          <w:rFonts w:ascii="Times" w:hAnsi="Times"/>
          <w:sz w:val="24"/>
          <w:szCs w:val="24"/>
        </w:rPr>
        <w:lastRenderedPageBreak/>
        <w:t xml:space="preserve">AD-01: </w:t>
      </w:r>
      <w:r w:rsidRPr="00945003">
        <w:rPr>
          <w:rFonts w:ascii="Times New Roman" w:hAnsi="Times New Roman" w:cs="Times New Roman"/>
          <w:sz w:val="24"/>
          <w:szCs w:val="24"/>
        </w:rPr>
        <w:t>Display patients’ own appointment (in mobile application)</w:t>
      </w:r>
      <w:r w:rsidRPr="00945003">
        <w:rPr>
          <w:rFonts w:ascii="Times" w:hAnsi="Times"/>
          <w:sz w:val="24"/>
          <w:szCs w:val="24"/>
        </w:rPr>
        <w:t xml:space="preserve"> </w:t>
      </w:r>
    </w:p>
    <w:p w:rsidR="00945003" w:rsidRPr="00945003" w:rsidRDefault="00945003" w:rsidP="00945003">
      <w:pPr>
        <w:pStyle w:val="a6"/>
        <w:numPr>
          <w:ilvl w:val="0"/>
          <w:numId w:val="15"/>
        </w:numPr>
        <w:rPr>
          <w:rFonts w:ascii="Times" w:hAnsi="Times"/>
          <w:sz w:val="24"/>
          <w:szCs w:val="24"/>
        </w:rPr>
      </w:pPr>
      <w:r w:rsidRPr="00945003">
        <w:rPr>
          <w:rFonts w:ascii="Times" w:hAnsi="Times"/>
          <w:sz w:val="24"/>
          <w:szCs w:val="24"/>
        </w:rPr>
        <w:t xml:space="preserve">AD-02: </w:t>
      </w:r>
      <w:r w:rsidRPr="00945003">
        <w:rPr>
          <w:rFonts w:ascii="Times New Roman" w:hAnsi="Times New Roman" w:cs="Times New Roman"/>
          <w:sz w:val="24"/>
          <w:szCs w:val="24"/>
        </w:rPr>
        <w:t>Display all appointment from Google calendar (in mobile application)</w:t>
      </w:r>
      <w:r w:rsidRPr="00945003">
        <w:rPr>
          <w:rFonts w:ascii="Times" w:hAnsi="Times"/>
          <w:sz w:val="24"/>
          <w:szCs w:val="24"/>
        </w:rPr>
        <w:t xml:space="preserve"> </w:t>
      </w:r>
    </w:p>
    <w:p w:rsidR="00945003" w:rsidRPr="00945003" w:rsidRDefault="00945003" w:rsidP="00945003">
      <w:pPr>
        <w:pStyle w:val="a6"/>
        <w:numPr>
          <w:ilvl w:val="0"/>
          <w:numId w:val="15"/>
        </w:numPr>
        <w:rPr>
          <w:rFonts w:ascii="Times" w:hAnsi="Times"/>
          <w:sz w:val="24"/>
          <w:szCs w:val="24"/>
        </w:rPr>
      </w:pPr>
      <w:r w:rsidRPr="00945003">
        <w:rPr>
          <w:rFonts w:ascii="Times" w:hAnsi="Times"/>
          <w:sz w:val="24"/>
          <w:szCs w:val="24"/>
        </w:rPr>
        <w:t xml:space="preserve">AD-03: </w:t>
      </w:r>
      <w:r w:rsidRPr="00945003">
        <w:rPr>
          <w:rFonts w:ascii="Times New Roman" w:hAnsi="Times New Roman" w:cs="Times New Roman"/>
          <w:sz w:val="24"/>
          <w:szCs w:val="24"/>
        </w:rPr>
        <w:t>Display patients’ own appointment (in website)</w:t>
      </w:r>
    </w:p>
    <w:p w:rsidR="00945003" w:rsidRPr="00945003" w:rsidRDefault="00945003" w:rsidP="00945003">
      <w:pPr>
        <w:pStyle w:val="a6"/>
        <w:numPr>
          <w:ilvl w:val="0"/>
          <w:numId w:val="15"/>
        </w:numPr>
        <w:rPr>
          <w:rFonts w:ascii="Times" w:hAnsi="Times"/>
          <w:sz w:val="24"/>
          <w:szCs w:val="24"/>
        </w:rPr>
      </w:pPr>
      <w:r w:rsidRPr="00945003">
        <w:rPr>
          <w:sz w:val="24"/>
          <w:szCs w:val="24"/>
        </w:rPr>
        <w:t xml:space="preserve">AD-04: </w:t>
      </w:r>
      <w:r w:rsidRPr="00945003">
        <w:rPr>
          <w:rFonts w:ascii="Times New Roman" w:hAnsi="Times New Roman" w:cs="Times New Roman"/>
          <w:sz w:val="24"/>
          <w:szCs w:val="24"/>
        </w:rPr>
        <w:t>Display dentists’ own appointment (in website)</w:t>
      </w:r>
      <w:r w:rsidRPr="00945003">
        <w:rPr>
          <w:rFonts w:ascii="Times" w:hAnsi="Times"/>
          <w:sz w:val="24"/>
          <w:szCs w:val="24"/>
        </w:rPr>
        <w:t xml:space="preserve"> </w:t>
      </w:r>
    </w:p>
    <w:p w:rsidR="00945003" w:rsidRPr="00945003" w:rsidRDefault="00945003" w:rsidP="00945003">
      <w:pPr>
        <w:pStyle w:val="a6"/>
        <w:numPr>
          <w:ilvl w:val="0"/>
          <w:numId w:val="15"/>
        </w:numPr>
        <w:rPr>
          <w:rFonts w:ascii="Times" w:hAnsi="Times"/>
          <w:sz w:val="24"/>
          <w:szCs w:val="24"/>
        </w:rPr>
      </w:pPr>
      <w:r w:rsidRPr="00945003">
        <w:rPr>
          <w:rFonts w:ascii="Times" w:hAnsi="Times"/>
          <w:sz w:val="24"/>
          <w:szCs w:val="24"/>
        </w:rPr>
        <w:t xml:space="preserve">AD-05: </w:t>
      </w:r>
      <w:r w:rsidRPr="00945003">
        <w:rPr>
          <w:rFonts w:ascii="Times New Roman" w:hAnsi="Times New Roman" w:cs="Times New Roman"/>
          <w:sz w:val="24"/>
          <w:szCs w:val="24"/>
        </w:rPr>
        <w:t>Display all appointment from Google calendar (in website)</w:t>
      </w:r>
      <w:r w:rsidRPr="00945003">
        <w:rPr>
          <w:rFonts w:ascii="Times" w:hAnsi="Times"/>
          <w:sz w:val="24"/>
          <w:szCs w:val="24"/>
        </w:rPr>
        <w:t xml:space="preserve"> </w:t>
      </w:r>
    </w:p>
    <w:p w:rsidR="00945003" w:rsidRPr="00945003" w:rsidRDefault="00945003" w:rsidP="00945003">
      <w:pPr>
        <w:pStyle w:val="a6"/>
        <w:numPr>
          <w:ilvl w:val="0"/>
          <w:numId w:val="15"/>
        </w:numPr>
        <w:rPr>
          <w:rFonts w:ascii="Times" w:hAnsi="Times"/>
          <w:sz w:val="24"/>
          <w:szCs w:val="24"/>
        </w:rPr>
      </w:pPr>
      <w:r w:rsidRPr="00945003">
        <w:rPr>
          <w:rFonts w:ascii="Times" w:hAnsi="Times"/>
          <w:sz w:val="24"/>
          <w:szCs w:val="24"/>
        </w:rPr>
        <w:t xml:space="preserve">AD-06: </w:t>
      </w:r>
      <w:r w:rsidRPr="00945003">
        <w:rPr>
          <w:rFonts w:ascii="Times New Roman" w:hAnsi="Times New Roman" w:cs="Times New Roman"/>
          <w:sz w:val="24"/>
          <w:szCs w:val="24"/>
        </w:rPr>
        <w:t xml:space="preserve">Display all appointments as a list </w:t>
      </w:r>
    </w:p>
    <w:p w:rsidR="00945003" w:rsidRPr="00945003" w:rsidRDefault="00945003" w:rsidP="00945003">
      <w:pPr>
        <w:pStyle w:val="a6"/>
        <w:numPr>
          <w:ilvl w:val="0"/>
          <w:numId w:val="15"/>
        </w:numPr>
        <w:rPr>
          <w:rFonts w:ascii="Times" w:hAnsi="Times"/>
          <w:sz w:val="24"/>
          <w:szCs w:val="24"/>
        </w:rPr>
      </w:pPr>
      <w:r w:rsidRPr="00945003">
        <w:rPr>
          <w:rFonts w:ascii="Times" w:hAnsi="Times"/>
          <w:sz w:val="24"/>
          <w:szCs w:val="24"/>
        </w:rPr>
        <w:t xml:space="preserve">AD-07: </w:t>
      </w:r>
      <w:r w:rsidRPr="00945003">
        <w:rPr>
          <w:rFonts w:ascii="Times New Roman" w:hAnsi="Times New Roman" w:cs="Times New Roman"/>
          <w:sz w:val="24"/>
          <w:szCs w:val="24"/>
        </w:rPr>
        <w:t xml:space="preserve">Display patients’ appointments list for officer </w:t>
      </w:r>
    </w:p>
    <w:p w:rsidR="00945003" w:rsidRPr="00945003" w:rsidRDefault="00945003" w:rsidP="00945003">
      <w:pPr>
        <w:pStyle w:val="a6"/>
        <w:numPr>
          <w:ilvl w:val="0"/>
          <w:numId w:val="15"/>
        </w:numPr>
        <w:rPr>
          <w:rFonts w:ascii="Times" w:hAnsi="Times"/>
          <w:sz w:val="24"/>
          <w:szCs w:val="24"/>
        </w:rPr>
      </w:pPr>
      <w:r w:rsidRPr="00945003">
        <w:rPr>
          <w:rFonts w:ascii="Times" w:hAnsi="Times"/>
          <w:sz w:val="24"/>
          <w:szCs w:val="24"/>
        </w:rPr>
        <w:t xml:space="preserve">AD-08: </w:t>
      </w:r>
      <w:r w:rsidRPr="00945003">
        <w:rPr>
          <w:rFonts w:ascii="Times New Roman" w:hAnsi="Times New Roman" w:cs="Times New Roman"/>
          <w:sz w:val="24"/>
          <w:szCs w:val="24"/>
        </w:rPr>
        <w:t>Display dentists’ appointment for officer</w:t>
      </w:r>
      <w:r w:rsidRPr="00945003">
        <w:rPr>
          <w:rFonts w:ascii="Times" w:hAnsi="Times"/>
          <w:sz w:val="24"/>
          <w:szCs w:val="24"/>
        </w:rPr>
        <w:t xml:space="preserve"> </w:t>
      </w:r>
    </w:p>
    <w:p w:rsidR="00945003" w:rsidRPr="00945003" w:rsidRDefault="00945003" w:rsidP="00945003">
      <w:pPr>
        <w:pStyle w:val="a6"/>
        <w:numPr>
          <w:ilvl w:val="0"/>
          <w:numId w:val="15"/>
        </w:numPr>
        <w:rPr>
          <w:rFonts w:ascii="Times" w:hAnsi="Times"/>
          <w:sz w:val="24"/>
          <w:szCs w:val="24"/>
        </w:rPr>
      </w:pPr>
      <w:r w:rsidRPr="00945003">
        <w:rPr>
          <w:rFonts w:ascii="Times" w:hAnsi="Times"/>
          <w:sz w:val="24"/>
          <w:szCs w:val="24"/>
        </w:rPr>
        <w:t xml:space="preserve">AD-09: </w:t>
      </w:r>
      <w:r w:rsidRPr="00945003">
        <w:rPr>
          <w:rFonts w:ascii="Times New Roman" w:hAnsi="Times New Roman" w:cs="Times New Roman"/>
          <w:sz w:val="24"/>
          <w:szCs w:val="24"/>
        </w:rPr>
        <w:t>Display all appointment from Google calendar (in website)</w:t>
      </w:r>
      <w:r w:rsidRPr="00945003">
        <w:rPr>
          <w:rFonts w:ascii="Times" w:hAnsi="Times"/>
          <w:sz w:val="24"/>
          <w:szCs w:val="24"/>
        </w:rPr>
        <w:t xml:space="preserve"> </w:t>
      </w:r>
    </w:p>
    <w:p w:rsidR="00945003" w:rsidRPr="00945003" w:rsidRDefault="00945003" w:rsidP="00945003">
      <w:pPr>
        <w:pStyle w:val="a6"/>
        <w:numPr>
          <w:ilvl w:val="0"/>
          <w:numId w:val="15"/>
        </w:numPr>
        <w:rPr>
          <w:sz w:val="24"/>
          <w:szCs w:val="24"/>
        </w:rPr>
      </w:pPr>
      <w:r w:rsidRPr="00945003">
        <w:rPr>
          <w:rFonts w:ascii="Times" w:hAnsi="Times"/>
          <w:sz w:val="24"/>
          <w:szCs w:val="24"/>
        </w:rPr>
        <w:t xml:space="preserve">AD-10: </w:t>
      </w:r>
      <w:r w:rsidRPr="00945003">
        <w:rPr>
          <w:rFonts w:ascii="Times New Roman" w:hAnsi="Times New Roman" w:cs="Times New Roman"/>
          <w:sz w:val="24"/>
          <w:szCs w:val="24"/>
        </w:rPr>
        <w:t>Create new appointment</w:t>
      </w:r>
      <w:r w:rsidRPr="00945003">
        <w:rPr>
          <w:rFonts w:ascii="Times" w:hAnsi="Times"/>
          <w:sz w:val="24"/>
          <w:szCs w:val="24"/>
        </w:rPr>
        <w:t xml:space="preserve"> </w:t>
      </w:r>
    </w:p>
    <w:p w:rsidR="00945003" w:rsidRPr="00945003" w:rsidRDefault="00945003" w:rsidP="00945003">
      <w:pPr>
        <w:pStyle w:val="a6"/>
        <w:numPr>
          <w:ilvl w:val="0"/>
          <w:numId w:val="15"/>
        </w:numPr>
        <w:rPr>
          <w:sz w:val="24"/>
          <w:szCs w:val="24"/>
        </w:rPr>
      </w:pPr>
      <w:r w:rsidRPr="00945003">
        <w:rPr>
          <w:rFonts w:ascii="Times" w:hAnsi="Times"/>
          <w:sz w:val="24"/>
          <w:szCs w:val="24"/>
        </w:rPr>
        <w:t xml:space="preserve">AD-11: </w:t>
      </w:r>
      <w:r w:rsidRPr="00945003">
        <w:rPr>
          <w:rFonts w:ascii="Times New Roman" w:hAnsi="Times New Roman" w:cs="Times New Roman"/>
          <w:sz w:val="24"/>
          <w:szCs w:val="24"/>
        </w:rPr>
        <w:t xml:space="preserve">Edit </w:t>
      </w:r>
      <w:r w:rsidRPr="00945003">
        <w:rPr>
          <w:rFonts w:ascii="Times" w:hAnsi="Times" w:cs="Times New Roman"/>
          <w:sz w:val="24"/>
          <w:szCs w:val="24"/>
        </w:rPr>
        <w:t>appointment</w:t>
      </w:r>
      <w:r w:rsidRPr="00945003">
        <w:rPr>
          <w:rFonts w:ascii="Times" w:hAnsi="Times"/>
          <w:sz w:val="24"/>
          <w:szCs w:val="24"/>
        </w:rPr>
        <w:t xml:space="preserve"> </w:t>
      </w:r>
    </w:p>
    <w:p w:rsidR="00945003" w:rsidRPr="00945003" w:rsidRDefault="00945003" w:rsidP="00945003">
      <w:pPr>
        <w:pStyle w:val="a6"/>
        <w:numPr>
          <w:ilvl w:val="0"/>
          <w:numId w:val="15"/>
        </w:numPr>
        <w:rPr>
          <w:sz w:val="24"/>
          <w:szCs w:val="24"/>
        </w:rPr>
      </w:pPr>
      <w:r w:rsidRPr="00945003">
        <w:rPr>
          <w:rFonts w:ascii="Times" w:hAnsi="Times"/>
          <w:sz w:val="24"/>
          <w:szCs w:val="24"/>
        </w:rPr>
        <w:t xml:space="preserve">AD-12: </w:t>
      </w:r>
      <w:r w:rsidRPr="00945003">
        <w:rPr>
          <w:rFonts w:ascii="Times New Roman" w:hAnsi="Times New Roman" w:cs="Times New Roman"/>
          <w:sz w:val="24"/>
          <w:szCs w:val="24"/>
        </w:rPr>
        <w:t xml:space="preserve">Delete </w:t>
      </w:r>
      <w:r w:rsidRPr="00945003">
        <w:rPr>
          <w:rFonts w:ascii="Times" w:hAnsi="Times" w:cs="Times New Roman"/>
          <w:sz w:val="24"/>
          <w:szCs w:val="24"/>
        </w:rPr>
        <w:t>appointment</w:t>
      </w:r>
      <w:r w:rsidRPr="00945003">
        <w:rPr>
          <w:rFonts w:ascii="Times New Roman" w:hAnsi="Times New Roman" w:cs="Times New Roman"/>
          <w:sz w:val="24"/>
          <w:szCs w:val="24"/>
        </w:rPr>
        <w:t>s</w:t>
      </w:r>
      <w:r w:rsidRPr="00945003">
        <w:rPr>
          <w:rFonts w:ascii="Times" w:hAnsi="Times"/>
          <w:sz w:val="24"/>
          <w:szCs w:val="24"/>
        </w:rPr>
        <w:t xml:space="preserve"> </w:t>
      </w:r>
    </w:p>
    <w:p w:rsidR="00945003" w:rsidRPr="00945003" w:rsidRDefault="00945003" w:rsidP="00945003">
      <w:pPr>
        <w:pStyle w:val="a6"/>
        <w:numPr>
          <w:ilvl w:val="0"/>
          <w:numId w:val="15"/>
        </w:numPr>
        <w:rPr>
          <w:sz w:val="24"/>
          <w:szCs w:val="24"/>
        </w:rPr>
      </w:pPr>
      <w:r w:rsidRPr="00945003">
        <w:rPr>
          <w:rFonts w:ascii="Times" w:hAnsi="Times"/>
          <w:sz w:val="24"/>
          <w:szCs w:val="24"/>
        </w:rPr>
        <w:t xml:space="preserve">AD-13: </w:t>
      </w:r>
      <w:r w:rsidRPr="00945003">
        <w:rPr>
          <w:rFonts w:ascii="Times New Roman" w:hAnsi="Times New Roman" w:cs="Times New Roman"/>
          <w:sz w:val="24"/>
          <w:szCs w:val="24"/>
        </w:rPr>
        <w:t>Save appointment to Google calendar</w:t>
      </w:r>
      <w:r w:rsidRPr="00945003">
        <w:rPr>
          <w:rFonts w:ascii="Times" w:hAnsi="Times"/>
          <w:sz w:val="24"/>
          <w:szCs w:val="24"/>
        </w:rPr>
        <w:t xml:space="preserve"> </w:t>
      </w:r>
    </w:p>
    <w:p w:rsidR="00945003" w:rsidRPr="00945003" w:rsidRDefault="00945003" w:rsidP="00945003">
      <w:pPr>
        <w:pStyle w:val="a6"/>
        <w:numPr>
          <w:ilvl w:val="0"/>
          <w:numId w:val="15"/>
        </w:numPr>
        <w:rPr>
          <w:rFonts w:ascii="Times" w:hAnsi="Times"/>
          <w:sz w:val="24"/>
          <w:szCs w:val="24"/>
        </w:rPr>
      </w:pPr>
      <w:r w:rsidRPr="00945003">
        <w:rPr>
          <w:rFonts w:ascii="Times" w:hAnsi="Times"/>
          <w:sz w:val="24"/>
          <w:szCs w:val="24"/>
        </w:rPr>
        <w:t xml:space="preserve">AD-14: </w:t>
      </w:r>
      <w:r w:rsidRPr="00945003">
        <w:rPr>
          <w:rFonts w:ascii="Times New Roman" w:hAnsi="Times New Roman" w:cs="Times New Roman"/>
          <w:sz w:val="24"/>
          <w:szCs w:val="24"/>
        </w:rPr>
        <w:t>Create new account for patient</w:t>
      </w:r>
      <w:r w:rsidRPr="00945003">
        <w:rPr>
          <w:rFonts w:ascii="Times" w:hAnsi="Times"/>
          <w:sz w:val="24"/>
          <w:szCs w:val="24"/>
        </w:rPr>
        <w:t xml:space="preserve"> </w:t>
      </w:r>
    </w:p>
    <w:p w:rsidR="00945003" w:rsidRPr="00945003" w:rsidRDefault="00945003" w:rsidP="00945003">
      <w:pPr>
        <w:pStyle w:val="a6"/>
        <w:numPr>
          <w:ilvl w:val="0"/>
          <w:numId w:val="15"/>
        </w:numPr>
        <w:rPr>
          <w:rFonts w:ascii="Times" w:hAnsi="Times"/>
          <w:sz w:val="24"/>
          <w:szCs w:val="24"/>
        </w:rPr>
      </w:pPr>
      <w:r w:rsidRPr="00945003">
        <w:rPr>
          <w:rFonts w:ascii="Times" w:hAnsi="Times"/>
          <w:sz w:val="24"/>
          <w:szCs w:val="24"/>
        </w:rPr>
        <w:t xml:space="preserve">AD-15: </w:t>
      </w:r>
      <w:r w:rsidRPr="00945003">
        <w:rPr>
          <w:rFonts w:ascii="Times New Roman" w:hAnsi="Times New Roman" w:cs="Times New Roman"/>
          <w:sz w:val="24"/>
          <w:szCs w:val="24"/>
        </w:rPr>
        <w:t>Edit patients’ information</w:t>
      </w:r>
      <w:r w:rsidRPr="00945003">
        <w:rPr>
          <w:rFonts w:ascii="Times" w:hAnsi="Times"/>
          <w:sz w:val="24"/>
          <w:szCs w:val="24"/>
        </w:rPr>
        <w:t xml:space="preserve"> </w:t>
      </w:r>
    </w:p>
    <w:p w:rsidR="00945003" w:rsidRPr="00945003" w:rsidRDefault="00945003" w:rsidP="00945003">
      <w:pPr>
        <w:pStyle w:val="a6"/>
        <w:numPr>
          <w:ilvl w:val="0"/>
          <w:numId w:val="15"/>
        </w:numPr>
        <w:rPr>
          <w:rFonts w:ascii="Times" w:hAnsi="Times"/>
          <w:sz w:val="24"/>
          <w:szCs w:val="24"/>
        </w:rPr>
      </w:pPr>
      <w:r w:rsidRPr="00945003">
        <w:rPr>
          <w:rFonts w:ascii="Times" w:hAnsi="Times"/>
          <w:sz w:val="24"/>
          <w:szCs w:val="24"/>
        </w:rPr>
        <w:t xml:space="preserve">AD-16: </w:t>
      </w:r>
      <w:r w:rsidRPr="00945003">
        <w:rPr>
          <w:rFonts w:ascii="Times New Roman" w:hAnsi="Times New Roman" w:cs="Times New Roman"/>
          <w:sz w:val="24"/>
          <w:szCs w:val="24"/>
        </w:rPr>
        <w:t>Delete patients’ account</w:t>
      </w:r>
      <w:r w:rsidRPr="00945003">
        <w:rPr>
          <w:rFonts w:ascii="Times" w:hAnsi="Times"/>
          <w:sz w:val="24"/>
          <w:szCs w:val="24"/>
        </w:rPr>
        <w:t xml:space="preserve"> </w:t>
      </w:r>
    </w:p>
    <w:p w:rsidR="00945003" w:rsidRPr="00945003" w:rsidRDefault="00945003" w:rsidP="00945003">
      <w:pPr>
        <w:pStyle w:val="a6"/>
        <w:numPr>
          <w:ilvl w:val="0"/>
          <w:numId w:val="15"/>
        </w:numPr>
        <w:rPr>
          <w:sz w:val="24"/>
          <w:szCs w:val="24"/>
        </w:rPr>
      </w:pPr>
      <w:r w:rsidRPr="00945003">
        <w:rPr>
          <w:rFonts w:ascii="Times" w:hAnsi="Times"/>
          <w:sz w:val="24"/>
          <w:szCs w:val="24"/>
        </w:rPr>
        <w:t xml:space="preserve">AD-17: </w:t>
      </w:r>
      <w:r w:rsidRPr="00945003">
        <w:rPr>
          <w:rFonts w:ascii="Times New Roman" w:hAnsi="Times New Roman" w:cs="Times New Roman"/>
          <w:sz w:val="24"/>
          <w:szCs w:val="24"/>
        </w:rPr>
        <w:t>Create new account for dentist</w:t>
      </w:r>
      <w:r w:rsidRPr="00945003">
        <w:rPr>
          <w:rFonts w:ascii="Times" w:hAnsi="Times"/>
          <w:sz w:val="24"/>
          <w:szCs w:val="24"/>
        </w:rPr>
        <w:t xml:space="preserve"> </w:t>
      </w:r>
    </w:p>
    <w:p w:rsidR="00945003" w:rsidRPr="00945003" w:rsidRDefault="00945003" w:rsidP="00945003">
      <w:pPr>
        <w:pStyle w:val="a6"/>
        <w:numPr>
          <w:ilvl w:val="0"/>
          <w:numId w:val="15"/>
        </w:numPr>
        <w:rPr>
          <w:rFonts w:ascii="Times" w:hAnsi="Times"/>
          <w:sz w:val="24"/>
          <w:szCs w:val="24"/>
        </w:rPr>
      </w:pPr>
      <w:r w:rsidRPr="00945003">
        <w:rPr>
          <w:rFonts w:ascii="Times" w:hAnsi="Times"/>
          <w:sz w:val="24"/>
          <w:szCs w:val="24"/>
        </w:rPr>
        <w:t xml:space="preserve">AD-18: </w:t>
      </w:r>
      <w:r w:rsidRPr="00945003">
        <w:rPr>
          <w:rFonts w:ascii="Times New Roman" w:hAnsi="Times New Roman" w:cs="Times New Roman"/>
          <w:sz w:val="24"/>
          <w:szCs w:val="24"/>
        </w:rPr>
        <w:t>Edit dentists’ information</w:t>
      </w:r>
      <w:r w:rsidRPr="00945003">
        <w:rPr>
          <w:rFonts w:ascii="Times" w:hAnsi="Times"/>
          <w:sz w:val="24"/>
          <w:szCs w:val="24"/>
        </w:rPr>
        <w:t xml:space="preserve"> </w:t>
      </w:r>
    </w:p>
    <w:p w:rsidR="00945003" w:rsidRPr="00945003" w:rsidRDefault="00945003" w:rsidP="00945003">
      <w:pPr>
        <w:pStyle w:val="a6"/>
        <w:numPr>
          <w:ilvl w:val="0"/>
          <w:numId w:val="15"/>
        </w:numPr>
        <w:rPr>
          <w:rFonts w:ascii="Times" w:hAnsi="Times"/>
          <w:sz w:val="24"/>
          <w:szCs w:val="24"/>
        </w:rPr>
      </w:pPr>
      <w:r w:rsidRPr="00945003">
        <w:rPr>
          <w:rFonts w:ascii="Times" w:hAnsi="Times"/>
          <w:sz w:val="24"/>
          <w:szCs w:val="24"/>
        </w:rPr>
        <w:t xml:space="preserve">AD-19: </w:t>
      </w:r>
      <w:r w:rsidRPr="00945003">
        <w:rPr>
          <w:rFonts w:ascii="Times New Roman" w:hAnsi="Times New Roman" w:cs="Times New Roman"/>
          <w:sz w:val="24"/>
          <w:szCs w:val="24"/>
        </w:rPr>
        <w:t>Delete dentists’ account</w:t>
      </w:r>
      <w:r w:rsidRPr="00945003">
        <w:rPr>
          <w:rFonts w:ascii="Times" w:hAnsi="Times"/>
          <w:sz w:val="24"/>
          <w:szCs w:val="24"/>
        </w:rPr>
        <w:t xml:space="preserve"> </w:t>
      </w:r>
    </w:p>
    <w:p w:rsidR="00945003" w:rsidRPr="00945003" w:rsidRDefault="00945003" w:rsidP="00945003">
      <w:pPr>
        <w:pStyle w:val="a6"/>
        <w:numPr>
          <w:ilvl w:val="0"/>
          <w:numId w:val="15"/>
        </w:numPr>
        <w:rPr>
          <w:rFonts w:ascii="Times" w:hAnsi="Times"/>
          <w:sz w:val="24"/>
          <w:szCs w:val="24"/>
        </w:rPr>
      </w:pPr>
      <w:r w:rsidRPr="00945003">
        <w:rPr>
          <w:rFonts w:ascii="Times" w:hAnsi="Times"/>
          <w:sz w:val="24"/>
          <w:szCs w:val="24"/>
        </w:rPr>
        <w:t xml:space="preserve">AD-20: </w:t>
      </w:r>
      <w:r w:rsidRPr="00945003">
        <w:rPr>
          <w:rFonts w:ascii="Times New Roman" w:hAnsi="Times New Roman" w:cs="Times New Roman"/>
          <w:sz w:val="24"/>
          <w:szCs w:val="24"/>
        </w:rPr>
        <w:t>Display dentists’ list</w:t>
      </w:r>
      <w:r w:rsidRPr="00945003">
        <w:rPr>
          <w:rFonts w:ascii="Times" w:hAnsi="Times"/>
          <w:sz w:val="24"/>
          <w:szCs w:val="24"/>
        </w:rPr>
        <w:t xml:space="preserve"> </w:t>
      </w:r>
    </w:p>
    <w:p w:rsidR="00945003" w:rsidRPr="00945003" w:rsidRDefault="00945003" w:rsidP="00945003">
      <w:pPr>
        <w:pStyle w:val="a6"/>
        <w:numPr>
          <w:ilvl w:val="0"/>
          <w:numId w:val="15"/>
        </w:numPr>
        <w:rPr>
          <w:sz w:val="24"/>
          <w:szCs w:val="24"/>
        </w:rPr>
      </w:pPr>
      <w:r w:rsidRPr="00945003">
        <w:rPr>
          <w:rFonts w:ascii="Times" w:hAnsi="Times"/>
          <w:sz w:val="24"/>
          <w:szCs w:val="24"/>
        </w:rPr>
        <w:t xml:space="preserve">AD-21: </w:t>
      </w:r>
      <w:r w:rsidRPr="00945003">
        <w:rPr>
          <w:rFonts w:ascii="Times New Roman" w:hAnsi="Times New Roman" w:cs="Times New Roman"/>
          <w:sz w:val="24"/>
          <w:szCs w:val="24"/>
        </w:rPr>
        <w:t>Display dentists’ list</w:t>
      </w:r>
      <w:r w:rsidRPr="00945003">
        <w:rPr>
          <w:rFonts w:ascii="Times" w:hAnsi="Times"/>
          <w:sz w:val="24"/>
          <w:szCs w:val="24"/>
        </w:rPr>
        <w:t xml:space="preserve"> </w:t>
      </w: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200685" w:rsidRDefault="00200685">
      <w:pPr>
        <w:spacing w:line="240" w:lineRule="auto"/>
        <w:rPr>
          <w:rFonts w:ascii="Times" w:eastAsiaTheme="majorEastAsia" w:hAnsi="Times" w:cstheme="majorBidi"/>
          <w:b/>
          <w:bCs/>
          <w:color w:val="000000" w:themeColor="text1"/>
          <w:sz w:val="28"/>
          <w:lang w:bidi="ar-SA"/>
        </w:rPr>
      </w:pPr>
      <w:bookmarkStart w:id="25" w:name="_Toc268347966"/>
      <w:r>
        <w:rPr>
          <w:rFonts w:ascii="Times" w:hAnsi="Times"/>
          <w:color w:val="000000" w:themeColor="text1"/>
          <w:sz w:val="28"/>
          <w:lang w:bidi="ar-SA"/>
        </w:rPr>
        <w:br w:type="page"/>
      </w:r>
    </w:p>
    <w:p w:rsidR="00AB3582" w:rsidRDefault="00E14513" w:rsidP="00DC65F6">
      <w:pPr>
        <w:pStyle w:val="3"/>
        <w:rPr>
          <w:rFonts w:ascii="Times" w:hAnsi="Times"/>
          <w:color w:val="000000" w:themeColor="text1"/>
          <w:sz w:val="28"/>
          <w:lang w:bidi="ar-SA"/>
        </w:rPr>
      </w:pPr>
      <w:r w:rsidRPr="0094237D">
        <w:rPr>
          <w:rFonts w:ascii="Times" w:hAnsi="Times"/>
          <w:color w:val="000000" w:themeColor="text1"/>
          <w:sz w:val="28"/>
          <w:lang w:bidi="ar-SA"/>
        </w:rPr>
        <w:lastRenderedPageBreak/>
        <w:t>4</w:t>
      </w:r>
      <w:r w:rsidR="006514C5" w:rsidRPr="0094237D">
        <w:rPr>
          <w:rFonts w:ascii="Times" w:hAnsi="Times"/>
          <w:color w:val="000000" w:themeColor="text1"/>
          <w:sz w:val="28"/>
          <w:lang w:bidi="ar-SA"/>
        </w:rPr>
        <w:t>.5</w:t>
      </w:r>
      <w:r w:rsidR="00C506A9" w:rsidRPr="0094237D">
        <w:rPr>
          <w:rFonts w:ascii="Times" w:hAnsi="Times"/>
          <w:color w:val="000000" w:themeColor="text1"/>
          <w:sz w:val="28"/>
          <w:lang w:bidi="ar-SA"/>
        </w:rPr>
        <w:t xml:space="preserve"> </w:t>
      </w:r>
      <w:r w:rsidR="00AB3582" w:rsidRPr="0094237D">
        <w:rPr>
          <w:rFonts w:ascii="Times" w:hAnsi="Times"/>
          <w:color w:val="000000" w:themeColor="text1"/>
          <w:sz w:val="28"/>
          <w:lang w:bidi="ar-SA"/>
        </w:rPr>
        <w:t>Sequence Diagram</w:t>
      </w:r>
      <w:bookmarkEnd w:id="25"/>
    </w:p>
    <w:p w:rsidR="001B42CF" w:rsidRDefault="001B42CF" w:rsidP="001B42CF">
      <w:pPr>
        <w:rPr>
          <w:lang w:bidi="ar-SA"/>
        </w:rPr>
      </w:pPr>
    </w:p>
    <w:p w:rsidR="00702846" w:rsidRDefault="00702846" w:rsidP="00702846">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SD-01: Login</w:t>
      </w:r>
    </w:p>
    <w:p w:rsidR="00702846" w:rsidRPr="001B42CF" w:rsidRDefault="00702846" w:rsidP="00702846">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SD-02: Logout</w:t>
      </w:r>
    </w:p>
    <w:p w:rsidR="00702846" w:rsidRPr="001B42CF" w:rsidRDefault="00702846" w:rsidP="00702846">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SD-03: View dental clinic calendar</w:t>
      </w:r>
    </w:p>
    <w:p w:rsidR="00702846" w:rsidRPr="001B42CF" w:rsidRDefault="00702846" w:rsidP="00702846">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SD-04: View his/her own appointment</w:t>
      </w:r>
    </w:p>
    <w:p w:rsidR="00702846" w:rsidRPr="001B42CF" w:rsidRDefault="00702846" w:rsidP="00702846">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SD-05: View all appointment in dental clinic</w:t>
      </w:r>
    </w:p>
    <w:p w:rsidR="00702846" w:rsidRPr="001B42CF" w:rsidRDefault="00702846" w:rsidP="00702846">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SD-06: Create patient account</w:t>
      </w:r>
    </w:p>
    <w:p w:rsidR="00702846" w:rsidRPr="001B42CF" w:rsidRDefault="00702846" w:rsidP="00702846">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SD-07: Create dentist account</w:t>
      </w:r>
    </w:p>
    <w:p w:rsidR="00702846" w:rsidRPr="001B42CF" w:rsidRDefault="00702846" w:rsidP="00702846">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SD-08: View all patients as a list</w:t>
      </w:r>
    </w:p>
    <w:p w:rsidR="00702846" w:rsidRPr="001B42CF" w:rsidRDefault="00702846" w:rsidP="00702846">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SD-09: View all dentist as a list</w:t>
      </w:r>
    </w:p>
    <w:p w:rsidR="00702846" w:rsidRPr="001B42CF" w:rsidRDefault="00702846" w:rsidP="00702846">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SD-10: Make an appointment</w:t>
      </w:r>
    </w:p>
    <w:p w:rsidR="00702846" w:rsidRPr="001B42CF" w:rsidRDefault="00702846" w:rsidP="00702846">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SD-11: Edit an appointment</w:t>
      </w:r>
    </w:p>
    <w:p w:rsidR="001B42CF" w:rsidRPr="00702846" w:rsidRDefault="001B42CF" w:rsidP="00702846">
      <w:pPr>
        <w:pStyle w:val="a6"/>
        <w:numPr>
          <w:ilvl w:val="0"/>
          <w:numId w:val="16"/>
        </w:numPr>
        <w:rPr>
          <w:rFonts w:ascii="Times New Roman" w:hAnsi="Times New Roman" w:cs="Times New Roman"/>
          <w:bCs/>
          <w:sz w:val="24"/>
          <w:szCs w:val="24"/>
        </w:rPr>
      </w:pPr>
      <w:r w:rsidRPr="00702846">
        <w:rPr>
          <w:rFonts w:ascii="Times New Roman" w:hAnsi="Times New Roman" w:cs="Times New Roman"/>
          <w:bCs/>
          <w:sz w:val="24"/>
          <w:szCs w:val="24"/>
        </w:rPr>
        <w:t>SD-12: Delete an appointment</w:t>
      </w:r>
    </w:p>
    <w:p w:rsidR="001B42CF" w:rsidRPr="001B42CF" w:rsidRDefault="001B42CF" w:rsidP="001B42CF">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SD-13: Edit patients’ account</w:t>
      </w:r>
    </w:p>
    <w:p w:rsidR="001B42CF" w:rsidRPr="001B42CF" w:rsidRDefault="001B42CF" w:rsidP="001B42CF">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SD-14: Edit dentists’ account</w:t>
      </w:r>
    </w:p>
    <w:p w:rsidR="001B42CF" w:rsidRPr="001B42CF" w:rsidRDefault="001B42CF" w:rsidP="001B42CF">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SD-15: Delete patients’ account</w:t>
      </w:r>
    </w:p>
    <w:p w:rsidR="001B42CF" w:rsidRPr="001B42CF" w:rsidRDefault="001B42CF" w:rsidP="001B42CF">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SD-16: Delete dentists’ account</w:t>
      </w:r>
    </w:p>
    <w:p w:rsidR="001B42CF" w:rsidRPr="001B42CF" w:rsidRDefault="001B42CF" w:rsidP="001B42CF">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SD-17: Save appointment to Google Calendar</w:t>
      </w:r>
    </w:p>
    <w:p w:rsidR="001B42CF" w:rsidRPr="001B42CF" w:rsidRDefault="001B42CF" w:rsidP="001B42CF">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SD-18: Login to the mobile application</w:t>
      </w:r>
    </w:p>
    <w:p w:rsidR="001B42CF" w:rsidRPr="001B42CF" w:rsidRDefault="001B42CF" w:rsidP="001B42CF">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 xml:space="preserve">SD-19: View his/her own appointment </w:t>
      </w:r>
    </w:p>
    <w:p w:rsidR="001B42CF" w:rsidRPr="001B42CF" w:rsidRDefault="001B42CF" w:rsidP="001B42CF">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SD-20: View appointment in Google calendar</w:t>
      </w:r>
    </w:p>
    <w:p w:rsidR="001B42CF" w:rsidRPr="001B42CF" w:rsidRDefault="001B42CF" w:rsidP="001B42CF">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SD-21: Logout from mobile application</w:t>
      </w:r>
    </w:p>
    <w:p w:rsidR="001B42CF" w:rsidRPr="001B42CF" w:rsidRDefault="001B42CF" w:rsidP="001B42CF">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SD-23: Officer view dentists’ appointment</w:t>
      </w:r>
    </w:p>
    <w:p w:rsidR="001B42CF" w:rsidRPr="001B42CF" w:rsidRDefault="001B42CF" w:rsidP="001B42CF">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SD-24: Officer view patients’ appointment</w:t>
      </w: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BB57CD" w:rsidRDefault="00BB57CD" w:rsidP="00DC65F6">
      <w:pPr>
        <w:pStyle w:val="3"/>
        <w:rPr>
          <w:rFonts w:ascii="Times" w:hAnsi="Times"/>
          <w:color w:val="000000" w:themeColor="text1"/>
          <w:sz w:val="28"/>
          <w:lang w:bidi="ar-SA"/>
        </w:rPr>
      </w:pPr>
      <w:bookmarkStart w:id="26" w:name="_Toc268347967"/>
    </w:p>
    <w:p w:rsidR="00200685" w:rsidRDefault="00200685">
      <w:pPr>
        <w:spacing w:line="240" w:lineRule="auto"/>
        <w:rPr>
          <w:rFonts w:ascii="Times" w:eastAsiaTheme="majorEastAsia" w:hAnsi="Times" w:cstheme="majorBidi"/>
          <w:b/>
          <w:bCs/>
          <w:color w:val="000000" w:themeColor="text1"/>
          <w:sz w:val="28"/>
          <w:lang w:bidi="ar-SA"/>
        </w:rPr>
      </w:pPr>
      <w:r>
        <w:rPr>
          <w:rFonts w:ascii="Times" w:hAnsi="Times"/>
          <w:color w:val="000000" w:themeColor="text1"/>
          <w:sz w:val="28"/>
          <w:lang w:bidi="ar-SA"/>
        </w:rPr>
        <w:br w:type="page"/>
      </w:r>
    </w:p>
    <w:p w:rsidR="00AB3582" w:rsidRDefault="00E14513" w:rsidP="00DC65F6">
      <w:pPr>
        <w:pStyle w:val="3"/>
        <w:rPr>
          <w:rFonts w:ascii="Times" w:hAnsi="Times"/>
          <w:color w:val="000000" w:themeColor="text1"/>
          <w:sz w:val="28"/>
          <w:lang w:bidi="ar-SA"/>
        </w:rPr>
      </w:pPr>
      <w:r w:rsidRPr="0094237D">
        <w:rPr>
          <w:rFonts w:ascii="Times" w:hAnsi="Times"/>
          <w:color w:val="000000" w:themeColor="text1"/>
          <w:sz w:val="28"/>
          <w:lang w:bidi="ar-SA"/>
        </w:rPr>
        <w:lastRenderedPageBreak/>
        <w:t>4</w:t>
      </w:r>
      <w:r w:rsidR="00AB3582" w:rsidRPr="0094237D">
        <w:rPr>
          <w:rFonts w:ascii="Times" w:hAnsi="Times"/>
          <w:color w:val="000000" w:themeColor="text1"/>
          <w:sz w:val="28"/>
          <w:lang w:bidi="ar-SA"/>
        </w:rPr>
        <w:t>.7 User Interface Design</w:t>
      </w:r>
      <w:bookmarkEnd w:id="26"/>
    </w:p>
    <w:p w:rsidR="00682485" w:rsidRPr="00682485" w:rsidRDefault="00682485" w:rsidP="00682485">
      <w:pPr>
        <w:rPr>
          <w:lang w:bidi="ar-SA"/>
        </w:rPr>
      </w:pPr>
    </w:p>
    <w:p w:rsidR="00AD4732" w:rsidRPr="001E4396" w:rsidRDefault="00AD4732" w:rsidP="001E4396">
      <w:pPr>
        <w:pStyle w:val="a6"/>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UI-01: Shows the index page of website</w:t>
      </w:r>
    </w:p>
    <w:p w:rsidR="00AD4732" w:rsidRPr="001E4396" w:rsidRDefault="00AD4732" w:rsidP="001E4396">
      <w:pPr>
        <w:pStyle w:val="a6"/>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UI-02: Shows the login page of the website. The area number 1 is the field of input </w:t>
      </w:r>
      <w:proofErr w:type="spellStart"/>
      <w:r w:rsidRPr="001E4396">
        <w:rPr>
          <w:rFonts w:ascii="Times New Roman" w:hAnsi="Times New Roman" w:cs="Times New Roman"/>
          <w:sz w:val="24"/>
          <w:szCs w:val="32"/>
        </w:rPr>
        <w:t>userID</w:t>
      </w:r>
      <w:proofErr w:type="spellEnd"/>
      <w:r w:rsidRPr="001E4396">
        <w:rPr>
          <w:rFonts w:ascii="Times New Roman" w:hAnsi="Times New Roman" w:cs="Times New Roman"/>
          <w:sz w:val="24"/>
          <w:szCs w:val="32"/>
        </w:rPr>
        <w:t xml:space="preserve"> and </w:t>
      </w:r>
      <w:proofErr w:type="spellStart"/>
      <w:r w:rsidRPr="001E4396">
        <w:rPr>
          <w:rFonts w:ascii="Times New Roman" w:hAnsi="Times New Roman" w:cs="Times New Roman"/>
          <w:sz w:val="24"/>
          <w:szCs w:val="32"/>
        </w:rPr>
        <w:t>patientID</w:t>
      </w:r>
      <w:proofErr w:type="spellEnd"/>
      <w:r w:rsidRPr="001E4396">
        <w:rPr>
          <w:rFonts w:ascii="Times New Roman" w:hAnsi="Times New Roman" w:cs="Times New Roman"/>
          <w:sz w:val="24"/>
          <w:szCs w:val="32"/>
        </w:rPr>
        <w:t xml:space="preserve">. In officer login page will show as </w:t>
      </w:r>
      <w:proofErr w:type="spellStart"/>
      <w:r w:rsidRPr="001E4396">
        <w:rPr>
          <w:rFonts w:ascii="Times New Roman" w:hAnsi="Times New Roman" w:cs="Times New Roman"/>
          <w:sz w:val="24"/>
          <w:szCs w:val="32"/>
        </w:rPr>
        <w:t>OfficerID</w:t>
      </w:r>
      <w:proofErr w:type="spellEnd"/>
      <w:r w:rsidRPr="001E4396">
        <w:rPr>
          <w:rFonts w:ascii="Times New Roman" w:hAnsi="Times New Roman" w:cs="Times New Roman"/>
          <w:sz w:val="24"/>
          <w:szCs w:val="32"/>
        </w:rPr>
        <w:t xml:space="preserve">, in patient login page will show as </w:t>
      </w:r>
      <w:proofErr w:type="spellStart"/>
      <w:r w:rsidRPr="001E4396">
        <w:rPr>
          <w:rFonts w:ascii="Times New Roman" w:hAnsi="Times New Roman" w:cs="Times New Roman"/>
          <w:sz w:val="24"/>
          <w:szCs w:val="32"/>
        </w:rPr>
        <w:t>PatientID</w:t>
      </w:r>
      <w:proofErr w:type="spellEnd"/>
      <w:r w:rsidRPr="001E4396">
        <w:rPr>
          <w:rFonts w:ascii="Times New Roman" w:hAnsi="Times New Roman" w:cs="Times New Roman"/>
          <w:sz w:val="24"/>
          <w:szCs w:val="32"/>
        </w:rPr>
        <w:t xml:space="preserve">, and in dentist login page will show as </w:t>
      </w:r>
      <w:proofErr w:type="spellStart"/>
      <w:r w:rsidRPr="001E4396">
        <w:rPr>
          <w:rFonts w:ascii="Times New Roman" w:hAnsi="Times New Roman" w:cs="Times New Roman"/>
          <w:sz w:val="24"/>
          <w:szCs w:val="32"/>
        </w:rPr>
        <w:t>DentistID</w:t>
      </w:r>
      <w:proofErr w:type="spellEnd"/>
    </w:p>
    <w:p w:rsidR="00AD4732" w:rsidRPr="001E4396" w:rsidRDefault="00AD4732" w:rsidP="001E4396">
      <w:pPr>
        <w:pStyle w:val="a6"/>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UI-03: Shows the schedule of dental clinic from </w:t>
      </w:r>
      <w:proofErr w:type="spellStart"/>
      <w:r w:rsidRPr="001E4396">
        <w:rPr>
          <w:rFonts w:ascii="Times New Roman" w:hAnsi="Times New Roman" w:cs="Times New Roman"/>
          <w:sz w:val="24"/>
          <w:szCs w:val="32"/>
        </w:rPr>
        <w:t>google</w:t>
      </w:r>
      <w:proofErr w:type="spellEnd"/>
      <w:r w:rsidRPr="001E4396">
        <w:rPr>
          <w:rFonts w:ascii="Times New Roman" w:hAnsi="Times New Roman" w:cs="Times New Roman"/>
          <w:sz w:val="24"/>
          <w:szCs w:val="32"/>
        </w:rPr>
        <w:t xml:space="preserve"> calendar. The area number 1 will shows the name of patient.</w:t>
      </w:r>
    </w:p>
    <w:p w:rsidR="00AD4732" w:rsidRPr="001E4396" w:rsidRDefault="00AD4732" w:rsidP="001E4396">
      <w:pPr>
        <w:pStyle w:val="a6"/>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UI-04: Shows the officer index page after officer login. Officer can make appointment </w:t>
      </w:r>
      <w:proofErr w:type="spellStart"/>
      <w:r w:rsidRPr="001E4396">
        <w:rPr>
          <w:rFonts w:ascii="Times New Roman" w:hAnsi="Times New Roman" w:cs="Times New Roman"/>
          <w:sz w:val="24"/>
          <w:szCs w:val="32"/>
        </w:rPr>
        <w:t>google</w:t>
      </w:r>
      <w:proofErr w:type="spellEnd"/>
      <w:r w:rsidRPr="001E4396">
        <w:rPr>
          <w:rFonts w:ascii="Times New Roman" w:hAnsi="Times New Roman" w:cs="Times New Roman"/>
          <w:sz w:val="24"/>
          <w:szCs w:val="32"/>
        </w:rPr>
        <w:t xml:space="preserve"> calendar, view schedule, and manage account.</w:t>
      </w:r>
    </w:p>
    <w:p w:rsidR="00AD4732" w:rsidRPr="001E4396" w:rsidRDefault="00AD4732" w:rsidP="001E4396">
      <w:pPr>
        <w:pStyle w:val="a6"/>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UI-05: Shows page of </w:t>
      </w:r>
      <w:proofErr w:type="spellStart"/>
      <w:r w:rsidRPr="001E4396">
        <w:rPr>
          <w:rFonts w:ascii="Times New Roman" w:hAnsi="Times New Roman" w:cs="Times New Roman"/>
          <w:sz w:val="24"/>
          <w:szCs w:val="32"/>
        </w:rPr>
        <w:t>google</w:t>
      </w:r>
      <w:proofErr w:type="spellEnd"/>
      <w:r w:rsidRPr="001E4396">
        <w:rPr>
          <w:rFonts w:ascii="Times New Roman" w:hAnsi="Times New Roman" w:cs="Times New Roman"/>
          <w:sz w:val="24"/>
          <w:szCs w:val="32"/>
        </w:rPr>
        <w:t xml:space="preserve"> calendar to add the appointment to dental clinic calendar.</w:t>
      </w:r>
    </w:p>
    <w:p w:rsidR="00AD4732" w:rsidRPr="001E4396" w:rsidRDefault="00AD4732" w:rsidP="001E4396">
      <w:pPr>
        <w:pStyle w:val="a6"/>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UI-06: Shows the patient registration page.</w:t>
      </w:r>
    </w:p>
    <w:p w:rsidR="00AD4732" w:rsidRPr="001E4396" w:rsidRDefault="00AD4732" w:rsidP="001E4396">
      <w:pPr>
        <w:pStyle w:val="a6"/>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UI-07: Shows the edit patients’ details page.</w:t>
      </w:r>
    </w:p>
    <w:p w:rsidR="00AD4732" w:rsidRPr="001E4396" w:rsidRDefault="00AD4732" w:rsidP="001E4396">
      <w:pPr>
        <w:pStyle w:val="a6"/>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UI-08: Shows patient list. </w:t>
      </w:r>
    </w:p>
    <w:p w:rsidR="00AD4732" w:rsidRPr="001E4396" w:rsidRDefault="00AD4732" w:rsidP="001E4396">
      <w:pPr>
        <w:pStyle w:val="a6"/>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UI-09: Create dentists’ account. </w:t>
      </w:r>
    </w:p>
    <w:p w:rsidR="001E4396" w:rsidRDefault="001E4396" w:rsidP="001E4396">
      <w:pPr>
        <w:pStyle w:val="a6"/>
        <w:numPr>
          <w:ilvl w:val="0"/>
          <w:numId w:val="8"/>
        </w:numPr>
      </w:pPr>
      <w:r w:rsidRPr="001E4396">
        <w:rPr>
          <w:rFonts w:ascii="Times New Roman" w:hAnsi="Times New Roman" w:cs="Times New Roman"/>
          <w:sz w:val="24"/>
          <w:szCs w:val="32"/>
        </w:rPr>
        <w:t>UI-10: Dentist edit information page</w:t>
      </w:r>
    </w:p>
    <w:p w:rsidR="001E4396" w:rsidRDefault="001E4396" w:rsidP="001E4396">
      <w:pPr>
        <w:pStyle w:val="a6"/>
        <w:numPr>
          <w:ilvl w:val="0"/>
          <w:numId w:val="8"/>
        </w:numPr>
      </w:pPr>
      <w:r w:rsidRPr="001E4396">
        <w:rPr>
          <w:rFonts w:ascii="Times New Roman" w:hAnsi="Times New Roman" w:cs="Times New Roman"/>
          <w:sz w:val="24"/>
          <w:szCs w:val="32"/>
        </w:rPr>
        <w:t>UI-11: Dentist list page[</w:t>
      </w:r>
    </w:p>
    <w:p w:rsidR="001E4396" w:rsidRDefault="001E4396" w:rsidP="001E4396">
      <w:pPr>
        <w:pStyle w:val="a6"/>
        <w:numPr>
          <w:ilvl w:val="0"/>
          <w:numId w:val="8"/>
        </w:numPr>
      </w:pPr>
      <w:r w:rsidRPr="001E4396">
        <w:rPr>
          <w:rFonts w:ascii="Times New Roman" w:hAnsi="Times New Roman" w:cs="Times New Roman"/>
          <w:sz w:val="24"/>
          <w:szCs w:val="32"/>
        </w:rPr>
        <w:t>UI-12: Show appointment list</w:t>
      </w:r>
    </w:p>
    <w:p w:rsidR="001E4396" w:rsidRPr="001E4396" w:rsidRDefault="001E4396" w:rsidP="001E4396">
      <w:pPr>
        <w:pStyle w:val="a6"/>
        <w:numPr>
          <w:ilvl w:val="0"/>
          <w:numId w:val="8"/>
        </w:numPr>
      </w:pPr>
      <w:r>
        <w:t xml:space="preserve">UI-13: </w:t>
      </w:r>
      <w:r w:rsidRPr="001E4396">
        <w:rPr>
          <w:rFonts w:ascii="Times New Roman" w:hAnsi="Times New Roman" w:cs="Times New Roman"/>
          <w:sz w:val="24"/>
          <w:szCs w:val="32"/>
        </w:rPr>
        <w:t xml:space="preserve">Create appointment page </w:t>
      </w:r>
    </w:p>
    <w:p w:rsidR="001E4396" w:rsidRDefault="001E4396" w:rsidP="001E4396">
      <w:pPr>
        <w:pStyle w:val="a6"/>
        <w:numPr>
          <w:ilvl w:val="0"/>
          <w:numId w:val="8"/>
        </w:numPr>
      </w:pPr>
      <w:r w:rsidRPr="001E4396">
        <w:rPr>
          <w:rFonts w:ascii="Times New Roman" w:hAnsi="Times New Roman" w:cs="Times New Roman"/>
          <w:sz w:val="24"/>
          <w:szCs w:val="32"/>
        </w:rPr>
        <w:t>UI-14: Show patients’ own appointment</w:t>
      </w:r>
    </w:p>
    <w:p w:rsidR="001E4396" w:rsidRDefault="001E4396" w:rsidP="001E4396">
      <w:pPr>
        <w:pStyle w:val="a6"/>
        <w:numPr>
          <w:ilvl w:val="0"/>
          <w:numId w:val="8"/>
        </w:numPr>
      </w:pPr>
      <w:r w:rsidRPr="001E4396">
        <w:rPr>
          <w:rFonts w:ascii="Times New Roman" w:hAnsi="Times New Roman" w:cs="Times New Roman"/>
          <w:sz w:val="24"/>
          <w:szCs w:val="32"/>
        </w:rPr>
        <w:t>UI-15: Show dentists’ own appointment</w:t>
      </w:r>
    </w:p>
    <w:p w:rsidR="001E4396" w:rsidRDefault="001E4396" w:rsidP="001E4396">
      <w:pPr>
        <w:pStyle w:val="a6"/>
        <w:numPr>
          <w:ilvl w:val="0"/>
          <w:numId w:val="8"/>
        </w:numPr>
      </w:pPr>
      <w:r w:rsidRPr="001E4396">
        <w:rPr>
          <w:rFonts w:ascii="Times" w:eastAsiaTheme="majorEastAsia" w:hAnsi="Times" w:cstheme="majorBidi"/>
          <w:sz w:val="24"/>
          <w:szCs w:val="24"/>
        </w:rPr>
        <w:t>UI-16: Mobile application index page</w:t>
      </w:r>
    </w:p>
    <w:p w:rsidR="001E4396" w:rsidRDefault="001E4396" w:rsidP="001E4396">
      <w:pPr>
        <w:pStyle w:val="a6"/>
        <w:numPr>
          <w:ilvl w:val="0"/>
          <w:numId w:val="8"/>
        </w:numPr>
      </w:pPr>
      <w:r w:rsidRPr="001E4396">
        <w:rPr>
          <w:rFonts w:ascii="Times" w:eastAsiaTheme="majorEastAsia" w:hAnsi="Times" w:cstheme="majorBidi"/>
          <w:sz w:val="24"/>
          <w:szCs w:val="24"/>
        </w:rPr>
        <w:t xml:space="preserve">UI-17: Mobile application menu </w:t>
      </w:r>
    </w:p>
    <w:p w:rsidR="001E4396" w:rsidRDefault="001E4396" w:rsidP="001E4396">
      <w:pPr>
        <w:pStyle w:val="a6"/>
        <w:numPr>
          <w:ilvl w:val="0"/>
          <w:numId w:val="8"/>
        </w:numPr>
      </w:pPr>
      <w:r w:rsidRPr="001E4396">
        <w:rPr>
          <w:rFonts w:ascii="Times" w:eastAsiaTheme="majorEastAsia" w:hAnsi="Times" w:cs="Ayuthaya"/>
          <w:sz w:val="24"/>
          <w:szCs w:val="24"/>
        </w:rPr>
        <w:t xml:space="preserve">UI-18: Login page for patient </w:t>
      </w:r>
    </w:p>
    <w:p w:rsidR="001E4396" w:rsidRDefault="001E4396" w:rsidP="001E4396">
      <w:pPr>
        <w:pStyle w:val="a6"/>
        <w:numPr>
          <w:ilvl w:val="0"/>
          <w:numId w:val="8"/>
        </w:numPr>
      </w:pPr>
      <w:r w:rsidRPr="001E4396">
        <w:rPr>
          <w:rFonts w:ascii="Times" w:eastAsiaTheme="majorEastAsia" w:hAnsi="Times" w:cs="Ayuthaya"/>
          <w:sz w:val="24"/>
          <w:szCs w:val="24"/>
        </w:rPr>
        <w:t xml:space="preserve">UI-19: Display patients’ appointment </w:t>
      </w:r>
    </w:p>
    <w:p w:rsidR="001E4396" w:rsidRDefault="001E4396" w:rsidP="001E4396">
      <w:pPr>
        <w:pStyle w:val="a6"/>
        <w:numPr>
          <w:ilvl w:val="0"/>
          <w:numId w:val="8"/>
        </w:numPr>
      </w:pPr>
      <w:r w:rsidRPr="001E4396">
        <w:rPr>
          <w:rFonts w:ascii="Times" w:eastAsiaTheme="majorEastAsia" w:hAnsi="Times" w:cs="Ayuthaya"/>
          <w:sz w:val="24"/>
          <w:szCs w:val="24"/>
        </w:rPr>
        <w:t xml:space="preserve">UI-20: Dental clinic calendar </w:t>
      </w:r>
    </w:p>
    <w:p w:rsidR="001E4396" w:rsidRDefault="001E4396" w:rsidP="00AD4732">
      <w:pPr>
        <w:rPr>
          <w:rFonts w:ascii="Times" w:hAnsi="Times"/>
          <w:b/>
          <w:sz w:val="28"/>
        </w:rPr>
      </w:pP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200685" w:rsidRDefault="00200685">
      <w:pPr>
        <w:spacing w:line="240" w:lineRule="auto"/>
        <w:rPr>
          <w:rFonts w:ascii="Times" w:eastAsiaTheme="minorEastAsia" w:hAnsi="Times" w:cs="Times"/>
          <w:b/>
          <w:bCs/>
          <w:color w:val="auto"/>
          <w:sz w:val="32"/>
          <w:szCs w:val="32"/>
          <w:lang w:bidi="ar-SA"/>
        </w:rPr>
      </w:pPr>
      <w:r>
        <w:rPr>
          <w:rFonts w:ascii="Times" w:eastAsiaTheme="minorEastAsia" w:hAnsi="Times" w:cs="Times"/>
          <w:b/>
          <w:bCs/>
          <w:color w:val="auto"/>
          <w:sz w:val="32"/>
          <w:szCs w:val="32"/>
          <w:lang w:bidi="ar-SA"/>
        </w:rPr>
        <w:br w:type="page"/>
      </w:r>
    </w:p>
    <w:p w:rsidR="00AB3582" w:rsidRDefault="00E14513" w:rsidP="00DC65F6">
      <w:pPr>
        <w:pStyle w:val="3"/>
        <w:rPr>
          <w:rFonts w:ascii="Times" w:hAnsi="Times"/>
          <w:color w:val="000000" w:themeColor="text1"/>
          <w:sz w:val="28"/>
          <w:lang w:bidi="ar-SA"/>
        </w:rPr>
      </w:pPr>
      <w:bookmarkStart w:id="27" w:name="_Toc268347968"/>
      <w:r w:rsidRPr="0094237D">
        <w:rPr>
          <w:rFonts w:ascii="Times" w:hAnsi="Times"/>
          <w:color w:val="000000" w:themeColor="text1"/>
          <w:sz w:val="28"/>
          <w:lang w:bidi="ar-SA"/>
        </w:rPr>
        <w:lastRenderedPageBreak/>
        <w:t>4</w:t>
      </w:r>
      <w:r w:rsidR="006514C5" w:rsidRPr="0094237D">
        <w:rPr>
          <w:rFonts w:ascii="Times" w:hAnsi="Times"/>
          <w:color w:val="000000" w:themeColor="text1"/>
          <w:sz w:val="28"/>
          <w:lang w:bidi="ar-SA"/>
        </w:rPr>
        <w:t>.6</w:t>
      </w:r>
      <w:r w:rsidR="00AB3582" w:rsidRPr="0094237D">
        <w:rPr>
          <w:rFonts w:ascii="Times" w:hAnsi="Times"/>
          <w:color w:val="000000" w:themeColor="text1"/>
          <w:sz w:val="28"/>
          <w:lang w:bidi="ar-SA"/>
        </w:rPr>
        <w:t xml:space="preserve"> System Test Case</w:t>
      </w:r>
      <w:bookmarkEnd w:id="27"/>
    </w:p>
    <w:p w:rsidR="00682485" w:rsidRPr="0078292C" w:rsidRDefault="00682485" w:rsidP="006824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rsidR="00682485" w:rsidRPr="00821AFC" w:rsidRDefault="00682485" w:rsidP="00821AFC">
      <w:pPr>
        <w:pStyle w:val="a6"/>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521205">
        <w:rPr>
          <w:rFonts w:ascii="Times" w:eastAsiaTheme="minorEastAsia" w:hAnsi="Times" w:cs="Times"/>
          <w:color w:val="auto"/>
          <w:sz w:val="26"/>
          <w:szCs w:val="26"/>
          <w:lang w:bidi="ar-SA"/>
        </w:rPr>
        <w:t>STC-01:</w:t>
      </w:r>
      <w:r w:rsidRPr="00821AFC">
        <w:rPr>
          <w:rFonts w:ascii="Times" w:eastAsiaTheme="minorEastAsia" w:hAnsi="Times" w:cs="Times"/>
          <w:b/>
          <w:color w:val="auto"/>
          <w:sz w:val="26"/>
          <w:szCs w:val="26"/>
          <w:lang w:bidi="ar-SA"/>
        </w:rPr>
        <w:t xml:space="preserve"> </w:t>
      </w:r>
      <w:r w:rsidRPr="00821AFC">
        <w:rPr>
          <w:rFonts w:ascii="Times New Roman" w:hAnsi="Times New Roman" w:cs="Times New Roman"/>
          <w:sz w:val="26"/>
          <w:szCs w:val="26"/>
        </w:rPr>
        <w:t xml:space="preserve">Patient can view own appointment in mobile application </w:t>
      </w:r>
    </w:p>
    <w:p w:rsidR="00384610" w:rsidRDefault="00682485" w:rsidP="00384610">
      <w:pPr>
        <w:pStyle w:val="a6"/>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STC-02:</w:t>
      </w:r>
      <w:r w:rsidRPr="00821AFC">
        <w:rPr>
          <w:rFonts w:ascii="Times" w:eastAsiaTheme="minorEastAsia" w:hAnsi="Times" w:cs="Times"/>
          <w:b/>
          <w:color w:val="auto"/>
          <w:sz w:val="26"/>
          <w:szCs w:val="26"/>
          <w:lang w:bidi="ar-SA"/>
        </w:rPr>
        <w:t xml:space="preserve"> </w:t>
      </w:r>
      <w:r w:rsidRPr="00821AFC">
        <w:rPr>
          <w:rFonts w:ascii="Times New Roman" w:hAnsi="Times New Roman" w:cs="Times New Roman"/>
          <w:sz w:val="26"/>
          <w:szCs w:val="26"/>
        </w:rPr>
        <w:t xml:space="preserve">Patient can view all appointments from Google calendar in mobile application </w:t>
      </w:r>
    </w:p>
    <w:p w:rsidR="00384610" w:rsidRDefault="00682485" w:rsidP="00384610">
      <w:pPr>
        <w:pStyle w:val="a6"/>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STC-03:</w:t>
      </w:r>
      <w:r w:rsidRPr="00384610">
        <w:rPr>
          <w:rFonts w:ascii="Times" w:eastAsiaTheme="minorEastAsia" w:hAnsi="Times" w:cs="Times"/>
          <w:b/>
          <w:color w:val="auto"/>
          <w:sz w:val="26"/>
          <w:szCs w:val="26"/>
          <w:lang w:bidi="ar-SA"/>
        </w:rPr>
        <w:t xml:space="preserve"> </w:t>
      </w:r>
      <w:r w:rsidRPr="00384610">
        <w:rPr>
          <w:rFonts w:ascii="Times New Roman" w:hAnsi="Times New Roman" w:cs="Times New Roman"/>
          <w:sz w:val="26"/>
          <w:szCs w:val="26"/>
        </w:rPr>
        <w:t xml:space="preserve">Patient can view own appointment in website </w:t>
      </w:r>
    </w:p>
    <w:p w:rsidR="00682485" w:rsidRPr="00384610" w:rsidRDefault="00682485" w:rsidP="00384610">
      <w:pPr>
        <w:pStyle w:val="a6"/>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STC-04:</w:t>
      </w:r>
      <w:r w:rsidRPr="00384610">
        <w:rPr>
          <w:rFonts w:ascii="Times" w:eastAsiaTheme="minorEastAsia" w:hAnsi="Times" w:cs="Times"/>
          <w:b/>
          <w:color w:val="auto"/>
          <w:sz w:val="26"/>
          <w:szCs w:val="26"/>
          <w:lang w:bidi="ar-SA"/>
        </w:rPr>
        <w:t xml:space="preserve"> </w:t>
      </w:r>
      <w:r w:rsidRPr="00384610">
        <w:rPr>
          <w:rFonts w:ascii="Times New Roman" w:hAnsi="Times New Roman" w:cs="Times New Roman"/>
          <w:sz w:val="26"/>
          <w:szCs w:val="26"/>
        </w:rPr>
        <w:t xml:space="preserve">Dentist can view own appointment in website </w:t>
      </w:r>
    </w:p>
    <w:p w:rsidR="00682485" w:rsidRPr="00821AFC" w:rsidRDefault="00682485" w:rsidP="00821AFC">
      <w:pPr>
        <w:pStyle w:val="a6"/>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STC-05:</w:t>
      </w:r>
      <w:r w:rsidRPr="00821AFC">
        <w:rPr>
          <w:rFonts w:ascii="Times" w:eastAsiaTheme="minorEastAsia" w:hAnsi="Times" w:cs="Times"/>
          <w:b/>
          <w:color w:val="auto"/>
          <w:sz w:val="26"/>
          <w:szCs w:val="26"/>
          <w:lang w:bidi="ar-SA"/>
        </w:rPr>
        <w:t xml:space="preserve"> </w:t>
      </w:r>
      <w:r w:rsidRPr="00821AFC">
        <w:rPr>
          <w:rFonts w:ascii="Times New Roman" w:hAnsi="Times New Roman" w:cs="Times New Roman"/>
          <w:sz w:val="26"/>
          <w:szCs w:val="26"/>
        </w:rPr>
        <w:t xml:space="preserve">Visitor can view all appointment from Google calendar in website </w:t>
      </w:r>
    </w:p>
    <w:p w:rsidR="00682485" w:rsidRPr="00821AFC" w:rsidRDefault="00682485" w:rsidP="00821AFC">
      <w:pPr>
        <w:pStyle w:val="a6"/>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STC-06:</w:t>
      </w:r>
      <w:r w:rsidRPr="00821AFC">
        <w:rPr>
          <w:rFonts w:ascii="Times" w:eastAsiaTheme="minorEastAsia" w:hAnsi="Times" w:cs="Times"/>
          <w:b/>
          <w:color w:val="auto"/>
          <w:sz w:val="26"/>
          <w:szCs w:val="26"/>
          <w:lang w:bidi="ar-SA"/>
        </w:rPr>
        <w:t xml:space="preserve"> </w:t>
      </w:r>
      <w:r w:rsidRPr="00821AFC">
        <w:rPr>
          <w:rFonts w:ascii="Times New Roman" w:hAnsi="Times New Roman" w:cs="Times New Roman"/>
          <w:sz w:val="26"/>
          <w:szCs w:val="26"/>
        </w:rPr>
        <w:t xml:space="preserve">Officer can view all appointments as a list in website </w:t>
      </w:r>
    </w:p>
    <w:p w:rsidR="00682485" w:rsidRPr="00821AFC" w:rsidRDefault="00682485" w:rsidP="00821AFC">
      <w:pPr>
        <w:pStyle w:val="a6"/>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STC-07:</w:t>
      </w:r>
      <w:r w:rsidRPr="00821AFC">
        <w:rPr>
          <w:rFonts w:ascii="Times" w:eastAsiaTheme="minorEastAsia" w:hAnsi="Times" w:cs="Times"/>
          <w:b/>
          <w:color w:val="auto"/>
          <w:sz w:val="26"/>
          <w:szCs w:val="26"/>
          <w:lang w:bidi="ar-SA"/>
        </w:rPr>
        <w:t xml:space="preserve"> </w:t>
      </w:r>
      <w:r w:rsidRPr="00821AFC">
        <w:rPr>
          <w:rFonts w:ascii="Times New Roman" w:hAnsi="Times New Roman" w:cs="Times New Roman"/>
          <w:sz w:val="26"/>
          <w:szCs w:val="26"/>
        </w:rPr>
        <w:t xml:space="preserve">Officer can view patients’ appointment as a list in website </w:t>
      </w:r>
    </w:p>
    <w:p w:rsidR="00384610" w:rsidRDefault="00682485" w:rsidP="00384610">
      <w:pPr>
        <w:pStyle w:val="a6"/>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STC-08:</w:t>
      </w:r>
      <w:r w:rsidRPr="00821AFC">
        <w:rPr>
          <w:rFonts w:ascii="Times" w:eastAsiaTheme="minorEastAsia" w:hAnsi="Times" w:cs="Times"/>
          <w:b/>
          <w:color w:val="auto"/>
          <w:sz w:val="26"/>
          <w:szCs w:val="26"/>
          <w:lang w:bidi="ar-SA"/>
        </w:rPr>
        <w:t xml:space="preserve"> </w:t>
      </w:r>
      <w:r w:rsidRPr="00821AFC">
        <w:rPr>
          <w:rFonts w:ascii="Times New Roman" w:hAnsi="Times New Roman" w:cs="Times New Roman"/>
          <w:sz w:val="26"/>
          <w:szCs w:val="26"/>
        </w:rPr>
        <w:t xml:space="preserve">Officer can view dentists’ appointment as a list in website </w:t>
      </w:r>
    </w:p>
    <w:p w:rsidR="00384610" w:rsidRPr="00384610" w:rsidRDefault="00682485" w:rsidP="00384610">
      <w:pPr>
        <w:pStyle w:val="a6"/>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STC-09:</w:t>
      </w:r>
      <w:r w:rsidRPr="00384610">
        <w:rPr>
          <w:rFonts w:ascii="Times" w:eastAsiaTheme="minorEastAsia" w:hAnsi="Times" w:cs="Times"/>
          <w:b/>
          <w:color w:val="auto"/>
          <w:sz w:val="26"/>
          <w:szCs w:val="26"/>
          <w:lang w:bidi="ar-SA"/>
        </w:rPr>
        <w:t xml:space="preserve"> </w:t>
      </w:r>
      <w:r w:rsidRPr="00384610">
        <w:rPr>
          <w:rFonts w:ascii="Times" w:eastAsiaTheme="minorEastAsia" w:hAnsi="Times" w:cs="Times"/>
          <w:color w:val="auto"/>
          <w:sz w:val="26"/>
          <w:szCs w:val="26"/>
          <w:lang w:bidi="ar-SA"/>
        </w:rPr>
        <w:t xml:space="preserve">Patient can view all appointments from Google calendar in the website </w:t>
      </w:r>
    </w:p>
    <w:p w:rsidR="00384610" w:rsidRDefault="00682485" w:rsidP="00384610">
      <w:pPr>
        <w:pStyle w:val="a6"/>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STC-10:</w:t>
      </w:r>
      <w:r w:rsidRPr="00384610">
        <w:rPr>
          <w:rFonts w:ascii="Times" w:eastAsiaTheme="minorEastAsia" w:hAnsi="Times" w:cs="Times"/>
          <w:b/>
          <w:color w:val="auto"/>
          <w:sz w:val="26"/>
          <w:szCs w:val="26"/>
          <w:lang w:bidi="ar-SA"/>
        </w:rPr>
        <w:t xml:space="preserve"> </w:t>
      </w:r>
      <w:r w:rsidRPr="00384610">
        <w:rPr>
          <w:rFonts w:ascii="Times New Roman" w:hAnsi="Times New Roman" w:cs="Times New Roman"/>
          <w:sz w:val="26"/>
          <w:szCs w:val="26"/>
        </w:rPr>
        <w:t xml:space="preserve">Officer can </w:t>
      </w:r>
      <w:r w:rsidR="00384610">
        <w:rPr>
          <w:rFonts w:ascii="Times New Roman" w:hAnsi="Times New Roman" w:cs="Times New Roman"/>
          <w:sz w:val="26"/>
          <w:szCs w:val="26"/>
        </w:rPr>
        <w:t xml:space="preserve">create new appointment </w:t>
      </w:r>
    </w:p>
    <w:p w:rsidR="00384610" w:rsidRDefault="00682485" w:rsidP="00384610">
      <w:pPr>
        <w:pStyle w:val="a6"/>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STC-11:</w:t>
      </w:r>
      <w:r w:rsidRPr="00384610">
        <w:rPr>
          <w:rFonts w:ascii="Times" w:eastAsiaTheme="minorEastAsia" w:hAnsi="Times" w:cs="Times"/>
          <w:b/>
          <w:color w:val="auto"/>
          <w:sz w:val="26"/>
          <w:szCs w:val="26"/>
          <w:lang w:bidi="ar-SA"/>
        </w:rPr>
        <w:t xml:space="preserve"> </w:t>
      </w:r>
      <w:r w:rsidRPr="00384610">
        <w:rPr>
          <w:rFonts w:ascii="Times New Roman" w:hAnsi="Times New Roman" w:cs="Times New Roman"/>
          <w:sz w:val="26"/>
          <w:szCs w:val="26"/>
        </w:rPr>
        <w:t xml:space="preserve">Officer can edit the appointment </w:t>
      </w:r>
    </w:p>
    <w:p w:rsidR="00384610" w:rsidRDefault="00682485" w:rsidP="00384610">
      <w:pPr>
        <w:pStyle w:val="a6"/>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STC-12:</w:t>
      </w:r>
      <w:r w:rsidRPr="00384610">
        <w:rPr>
          <w:rFonts w:ascii="Times" w:eastAsiaTheme="minorEastAsia" w:hAnsi="Times" w:cs="Times"/>
          <w:b/>
          <w:color w:val="auto"/>
          <w:sz w:val="26"/>
          <w:szCs w:val="26"/>
          <w:lang w:bidi="ar-SA"/>
        </w:rPr>
        <w:t xml:space="preserve"> </w:t>
      </w:r>
      <w:r w:rsidRPr="00384610">
        <w:rPr>
          <w:rFonts w:ascii="Times New Roman" w:hAnsi="Times New Roman" w:cs="Times New Roman"/>
          <w:sz w:val="26"/>
          <w:szCs w:val="26"/>
        </w:rPr>
        <w:t xml:space="preserve">Officer can delete the appointment </w:t>
      </w:r>
    </w:p>
    <w:p w:rsidR="00384610" w:rsidRDefault="00682485" w:rsidP="00384610">
      <w:pPr>
        <w:pStyle w:val="a6"/>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STC-13:</w:t>
      </w:r>
      <w:r w:rsidRPr="00384610">
        <w:rPr>
          <w:rFonts w:ascii="Times" w:eastAsiaTheme="minorEastAsia" w:hAnsi="Times" w:cs="Times"/>
          <w:b/>
          <w:color w:val="auto"/>
          <w:sz w:val="26"/>
          <w:szCs w:val="26"/>
          <w:lang w:bidi="ar-SA"/>
        </w:rPr>
        <w:t xml:space="preserve"> </w:t>
      </w:r>
      <w:r w:rsidRPr="00384610">
        <w:rPr>
          <w:rFonts w:ascii="Times New Roman" w:hAnsi="Times New Roman" w:cs="Times New Roman"/>
          <w:sz w:val="26"/>
          <w:szCs w:val="26"/>
        </w:rPr>
        <w:t xml:space="preserve">Officer can save the appointment to Google </w:t>
      </w:r>
    </w:p>
    <w:p w:rsidR="00384610" w:rsidRDefault="00682485" w:rsidP="00384610">
      <w:pPr>
        <w:pStyle w:val="a6"/>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STC-14:</w:t>
      </w:r>
      <w:r w:rsidRPr="00384610">
        <w:rPr>
          <w:rFonts w:ascii="Times" w:eastAsiaTheme="minorEastAsia" w:hAnsi="Times" w:cs="Times"/>
          <w:b/>
          <w:color w:val="auto"/>
          <w:sz w:val="26"/>
          <w:szCs w:val="26"/>
          <w:lang w:bidi="ar-SA"/>
        </w:rPr>
        <w:t xml:space="preserve"> </w:t>
      </w:r>
      <w:r w:rsidRPr="00384610">
        <w:rPr>
          <w:rFonts w:ascii="Times New Roman" w:hAnsi="Times New Roman" w:cs="Times New Roman"/>
          <w:sz w:val="26"/>
          <w:szCs w:val="26"/>
        </w:rPr>
        <w:t xml:space="preserve">Patient can login to the mobile application </w:t>
      </w:r>
    </w:p>
    <w:p w:rsidR="00384610" w:rsidRDefault="00682485" w:rsidP="00384610">
      <w:pPr>
        <w:pStyle w:val="a6"/>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STC-15:</w:t>
      </w:r>
      <w:r w:rsidRPr="00384610">
        <w:rPr>
          <w:rFonts w:ascii="Times" w:eastAsiaTheme="minorEastAsia" w:hAnsi="Times" w:cs="Times"/>
          <w:b/>
          <w:color w:val="auto"/>
          <w:sz w:val="26"/>
          <w:szCs w:val="26"/>
          <w:lang w:bidi="ar-SA"/>
        </w:rPr>
        <w:t xml:space="preserve"> </w:t>
      </w:r>
      <w:r w:rsidRPr="00384610">
        <w:rPr>
          <w:rFonts w:ascii="Times New Roman" w:hAnsi="Times New Roman" w:cs="Times New Roman"/>
          <w:sz w:val="26"/>
          <w:szCs w:val="26"/>
        </w:rPr>
        <w:t xml:space="preserve">Patient can login to the website </w:t>
      </w:r>
    </w:p>
    <w:p w:rsidR="00384610" w:rsidRPr="00384610" w:rsidRDefault="00682485" w:rsidP="00384610">
      <w:pPr>
        <w:pStyle w:val="a6"/>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STC-16:</w:t>
      </w:r>
      <w:r w:rsidRPr="00384610">
        <w:rPr>
          <w:rFonts w:ascii="Times" w:eastAsiaTheme="minorEastAsia" w:hAnsi="Times" w:cs="Times"/>
          <w:b/>
          <w:color w:val="auto"/>
          <w:sz w:val="26"/>
          <w:szCs w:val="26"/>
          <w:lang w:bidi="ar-SA"/>
        </w:rPr>
        <w:t xml:space="preserve"> </w:t>
      </w:r>
      <w:r w:rsidRPr="00384610">
        <w:rPr>
          <w:rFonts w:ascii="Times" w:eastAsiaTheme="minorEastAsia" w:hAnsi="Times" w:cs="Times"/>
          <w:color w:val="auto"/>
          <w:sz w:val="26"/>
          <w:szCs w:val="26"/>
          <w:lang w:bidi="ar-SA"/>
        </w:rPr>
        <w:t xml:space="preserve">Patient can logout from the mobile application </w:t>
      </w:r>
    </w:p>
    <w:p w:rsidR="00384610" w:rsidRPr="00384610" w:rsidRDefault="00821AFC" w:rsidP="00384610">
      <w:pPr>
        <w:pStyle w:val="a6"/>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STC-17:</w:t>
      </w:r>
      <w:r w:rsidRPr="00384610">
        <w:rPr>
          <w:rFonts w:ascii="Times" w:eastAsiaTheme="minorEastAsia" w:hAnsi="Times" w:cs="Times"/>
          <w:b/>
          <w:color w:val="auto"/>
          <w:sz w:val="26"/>
          <w:szCs w:val="26"/>
          <w:lang w:bidi="ar-SA"/>
        </w:rPr>
        <w:t xml:space="preserve"> </w:t>
      </w:r>
      <w:r w:rsidRPr="00384610">
        <w:rPr>
          <w:rFonts w:ascii="Times" w:eastAsiaTheme="minorEastAsia" w:hAnsi="Times" w:cs="Times"/>
          <w:color w:val="auto"/>
          <w:sz w:val="26"/>
          <w:szCs w:val="26"/>
          <w:lang w:bidi="ar-SA"/>
        </w:rPr>
        <w:t>Patient can logout from the website</w:t>
      </w:r>
    </w:p>
    <w:p w:rsidR="00384610" w:rsidRPr="00384610" w:rsidRDefault="00682485" w:rsidP="00384610">
      <w:pPr>
        <w:pStyle w:val="a6"/>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STC-18:</w:t>
      </w:r>
      <w:r w:rsidRPr="00384610">
        <w:rPr>
          <w:rFonts w:ascii="Times" w:eastAsiaTheme="minorEastAsia" w:hAnsi="Times" w:cs="Times"/>
          <w:b/>
          <w:color w:val="auto"/>
          <w:sz w:val="26"/>
          <w:szCs w:val="26"/>
          <w:lang w:bidi="ar-SA"/>
        </w:rPr>
        <w:t xml:space="preserve"> </w:t>
      </w:r>
      <w:r w:rsidRPr="00384610">
        <w:rPr>
          <w:rFonts w:ascii="Times" w:eastAsiaTheme="minorEastAsia" w:hAnsi="Times" w:cs="Times"/>
          <w:color w:val="auto"/>
          <w:sz w:val="26"/>
          <w:szCs w:val="26"/>
          <w:lang w:bidi="ar-SA"/>
        </w:rPr>
        <w:t xml:space="preserve">Officer can login into the websites </w:t>
      </w:r>
    </w:p>
    <w:p w:rsidR="00384610" w:rsidRPr="00384610" w:rsidRDefault="00682485" w:rsidP="00384610">
      <w:pPr>
        <w:pStyle w:val="a6"/>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STC-19:</w:t>
      </w:r>
      <w:r w:rsidRPr="00384610">
        <w:rPr>
          <w:rFonts w:ascii="Times" w:eastAsiaTheme="minorEastAsia" w:hAnsi="Times" w:cs="Times"/>
          <w:b/>
          <w:color w:val="auto"/>
          <w:sz w:val="26"/>
          <w:szCs w:val="26"/>
          <w:lang w:bidi="ar-SA"/>
        </w:rPr>
        <w:t xml:space="preserve"> </w:t>
      </w:r>
      <w:r w:rsidRPr="00384610">
        <w:rPr>
          <w:rFonts w:ascii="Times" w:eastAsiaTheme="minorEastAsia" w:hAnsi="Times" w:cs="Times"/>
          <w:color w:val="auto"/>
          <w:sz w:val="26"/>
          <w:szCs w:val="26"/>
          <w:lang w:bidi="ar-SA"/>
        </w:rPr>
        <w:t xml:space="preserve">Officer can logout from website </w:t>
      </w:r>
    </w:p>
    <w:p w:rsidR="00384610" w:rsidRDefault="00682485" w:rsidP="00384610">
      <w:pPr>
        <w:pStyle w:val="a6"/>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STC-20:</w:t>
      </w:r>
      <w:r w:rsidRPr="00384610">
        <w:rPr>
          <w:rFonts w:ascii="Times" w:eastAsiaTheme="minorEastAsia" w:hAnsi="Times" w:cs="Times"/>
          <w:b/>
          <w:color w:val="auto"/>
          <w:sz w:val="26"/>
          <w:szCs w:val="26"/>
          <w:lang w:bidi="ar-SA"/>
        </w:rPr>
        <w:t xml:space="preserve"> </w:t>
      </w:r>
      <w:r w:rsidRPr="00384610">
        <w:rPr>
          <w:rFonts w:ascii="Times New Roman" w:hAnsi="Times New Roman" w:cs="Times New Roman"/>
          <w:sz w:val="26"/>
          <w:szCs w:val="26"/>
        </w:rPr>
        <w:t xml:space="preserve">Officer can create an account for new patient </w:t>
      </w:r>
    </w:p>
    <w:p w:rsidR="00384610" w:rsidRDefault="00682485" w:rsidP="00384610">
      <w:pPr>
        <w:pStyle w:val="a6"/>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STC-21:</w:t>
      </w:r>
      <w:r w:rsidRPr="00384610">
        <w:rPr>
          <w:rFonts w:ascii="Times" w:eastAsiaTheme="minorEastAsia" w:hAnsi="Times" w:cs="Times"/>
          <w:b/>
          <w:color w:val="auto"/>
          <w:sz w:val="26"/>
          <w:szCs w:val="26"/>
          <w:lang w:bidi="ar-SA"/>
        </w:rPr>
        <w:t xml:space="preserve"> </w:t>
      </w:r>
      <w:r w:rsidRPr="00384610">
        <w:rPr>
          <w:rFonts w:ascii="Times New Roman" w:hAnsi="Times New Roman" w:cs="Times New Roman"/>
          <w:sz w:val="26"/>
          <w:szCs w:val="26"/>
        </w:rPr>
        <w:t>Officer can edit patients’ information</w:t>
      </w:r>
    </w:p>
    <w:p w:rsidR="00384610" w:rsidRPr="00384610" w:rsidRDefault="00682485" w:rsidP="00384610">
      <w:pPr>
        <w:pStyle w:val="a6"/>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STC-22:</w:t>
      </w:r>
      <w:r w:rsidRPr="00384610">
        <w:rPr>
          <w:rFonts w:ascii="Times" w:eastAsiaTheme="minorEastAsia" w:hAnsi="Times" w:cs="Times"/>
          <w:b/>
          <w:color w:val="auto"/>
          <w:sz w:val="26"/>
          <w:szCs w:val="26"/>
          <w:lang w:bidi="ar-SA"/>
        </w:rPr>
        <w:t xml:space="preserve"> </w:t>
      </w:r>
      <w:r w:rsidRPr="00384610">
        <w:rPr>
          <w:rFonts w:ascii="Times" w:eastAsiaTheme="minorEastAsia" w:hAnsi="Times" w:cs="Times"/>
          <w:color w:val="auto"/>
          <w:sz w:val="26"/>
          <w:szCs w:val="26"/>
          <w:lang w:bidi="ar-SA"/>
        </w:rPr>
        <w:t xml:space="preserve">Officer can delete patients’ account </w:t>
      </w:r>
    </w:p>
    <w:p w:rsidR="00384610" w:rsidRPr="00384610" w:rsidRDefault="00682485" w:rsidP="00384610">
      <w:pPr>
        <w:pStyle w:val="a6"/>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STC-23:</w:t>
      </w:r>
      <w:r w:rsidRPr="00384610">
        <w:rPr>
          <w:rFonts w:ascii="Times" w:eastAsiaTheme="minorEastAsia" w:hAnsi="Times" w:cs="Times"/>
          <w:b/>
          <w:color w:val="auto"/>
          <w:sz w:val="26"/>
          <w:szCs w:val="26"/>
          <w:lang w:bidi="ar-SA"/>
        </w:rPr>
        <w:t xml:space="preserve"> </w:t>
      </w:r>
      <w:r w:rsidRPr="00384610">
        <w:rPr>
          <w:rFonts w:ascii="Times" w:eastAsiaTheme="minorEastAsia" w:hAnsi="Times" w:cs="Times"/>
          <w:color w:val="auto"/>
          <w:sz w:val="26"/>
          <w:szCs w:val="26"/>
          <w:lang w:bidi="ar-SA"/>
        </w:rPr>
        <w:t xml:space="preserve">Officer can create dentist account </w:t>
      </w:r>
    </w:p>
    <w:p w:rsidR="00384610" w:rsidRPr="00384610" w:rsidRDefault="00682485" w:rsidP="00384610">
      <w:pPr>
        <w:pStyle w:val="a6"/>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STC-24:</w:t>
      </w:r>
      <w:r w:rsidRPr="00384610">
        <w:rPr>
          <w:rFonts w:ascii="Times" w:eastAsiaTheme="minorEastAsia" w:hAnsi="Times" w:cs="Times"/>
          <w:b/>
          <w:color w:val="auto"/>
          <w:sz w:val="26"/>
          <w:szCs w:val="26"/>
          <w:lang w:bidi="ar-SA"/>
        </w:rPr>
        <w:t xml:space="preserve"> </w:t>
      </w:r>
      <w:r w:rsidRPr="00384610">
        <w:rPr>
          <w:rFonts w:ascii="Times" w:eastAsiaTheme="minorEastAsia" w:hAnsi="Times" w:cs="Times"/>
          <w:color w:val="auto"/>
          <w:sz w:val="26"/>
          <w:szCs w:val="26"/>
          <w:lang w:bidi="ar-SA"/>
        </w:rPr>
        <w:t xml:space="preserve">Officer can edit dentists’ information </w:t>
      </w:r>
    </w:p>
    <w:p w:rsidR="00384610" w:rsidRPr="00384610" w:rsidRDefault="00682485" w:rsidP="00384610">
      <w:pPr>
        <w:pStyle w:val="a6"/>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STC-25:</w:t>
      </w:r>
      <w:r w:rsidRPr="00384610">
        <w:rPr>
          <w:rFonts w:ascii="Times" w:eastAsiaTheme="minorEastAsia" w:hAnsi="Times" w:cs="Times"/>
          <w:b/>
          <w:color w:val="auto"/>
          <w:sz w:val="26"/>
          <w:szCs w:val="26"/>
          <w:lang w:bidi="ar-SA"/>
        </w:rPr>
        <w:t xml:space="preserve"> </w:t>
      </w:r>
      <w:r w:rsidRPr="00384610">
        <w:rPr>
          <w:rFonts w:ascii="Times" w:eastAsiaTheme="minorEastAsia" w:hAnsi="Times" w:cs="Times"/>
          <w:color w:val="auto"/>
          <w:sz w:val="26"/>
          <w:szCs w:val="26"/>
          <w:lang w:bidi="ar-SA"/>
        </w:rPr>
        <w:t xml:space="preserve">Officer can delete dentists’ account </w:t>
      </w:r>
    </w:p>
    <w:p w:rsidR="00384610" w:rsidRDefault="00682485" w:rsidP="00384610">
      <w:pPr>
        <w:pStyle w:val="a6"/>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STC-26:</w:t>
      </w:r>
      <w:r w:rsidRPr="00384610">
        <w:rPr>
          <w:rFonts w:ascii="Times" w:eastAsiaTheme="minorEastAsia" w:hAnsi="Times" w:cs="Times"/>
          <w:b/>
          <w:color w:val="auto"/>
          <w:sz w:val="26"/>
          <w:szCs w:val="26"/>
          <w:lang w:bidi="ar-SA"/>
        </w:rPr>
        <w:t xml:space="preserve"> </w:t>
      </w:r>
      <w:r w:rsidRPr="00384610">
        <w:rPr>
          <w:rFonts w:ascii="Times New Roman" w:hAnsi="Times New Roman" w:cs="Times New Roman"/>
          <w:sz w:val="26"/>
          <w:szCs w:val="26"/>
        </w:rPr>
        <w:t xml:space="preserve">Officer can view all patients’ account as a list </w:t>
      </w:r>
    </w:p>
    <w:p w:rsidR="00384610" w:rsidRDefault="00682485" w:rsidP="00384610">
      <w:pPr>
        <w:pStyle w:val="a6"/>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STC-27:</w:t>
      </w:r>
      <w:r w:rsidRPr="00384610">
        <w:rPr>
          <w:rFonts w:ascii="Times" w:eastAsiaTheme="minorEastAsia" w:hAnsi="Times" w:cs="Times"/>
          <w:b/>
          <w:color w:val="auto"/>
          <w:sz w:val="26"/>
          <w:szCs w:val="26"/>
          <w:lang w:bidi="ar-SA"/>
        </w:rPr>
        <w:t xml:space="preserve"> </w:t>
      </w:r>
      <w:r w:rsidRPr="00384610">
        <w:rPr>
          <w:rFonts w:ascii="Times New Roman" w:hAnsi="Times New Roman" w:cs="Times New Roman"/>
          <w:sz w:val="26"/>
          <w:szCs w:val="26"/>
        </w:rPr>
        <w:t xml:space="preserve">Officer can view all dentists’ account as a list </w:t>
      </w:r>
    </w:p>
    <w:p w:rsidR="00384610" w:rsidRDefault="00682485" w:rsidP="00384610">
      <w:pPr>
        <w:pStyle w:val="a6"/>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STC-28:</w:t>
      </w:r>
      <w:r w:rsidRPr="00384610">
        <w:rPr>
          <w:rFonts w:ascii="Times" w:eastAsiaTheme="minorEastAsia" w:hAnsi="Times" w:cs="Times"/>
          <w:b/>
          <w:color w:val="auto"/>
          <w:sz w:val="26"/>
          <w:szCs w:val="26"/>
          <w:lang w:bidi="ar-SA"/>
        </w:rPr>
        <w:t xml:space="preserve"> </w:t>
      </w:r>
      <w:r w:rsidRPr="00384610">
        <w:rPr>
          <w:rFonts w:ascii="Times New Roman" w:hAnsi="Times New Roman" w:cs="Times New Roman"/>
          <w:sz w:val="26"/>
          <w:szCs w:val="26"/>
        </w:rPr>
        <w:t>Officer can view all appointments from Google calendar in website</w:t>
      </w:r>
    </w:p>
    <w:p w:rsidR="00384610" w:rsidRPr="00384610" w:rsidRDefault="00682485" w:rsidP="00384610">
      <w:pPr>
        <w:pStyle w:val="a6"/>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STC-29:</w:t>
      </w:r>
      <w:r w:rsidRPr="00384610">
        <w:rPr>
          <w:rFonts w:ascii="Times" w:eastAsiaTheme="minorEastAsia" w:hAnsi="Times" w:cs="Times"/>
          <w:b/>
          <w:color w:val="auto"/>
          <w:sz w:val="26"/>
          <w:szCs w:val="26"/>
          <w:lang w:bidi="ar-SA"/>
        </w:rPr>
        <w:t xml:space="preserve"> </w:t>
      </w:r>
      <w:r w:rsidRPr="00384610">
        <w:rPr>
          <w:rFonts w:ascii="Times" w:eastAsiaTheme="minorEastAsia" w:hAnsi="Times" w:cs="Times"/>
          <w:color w:val="auto"/>
          <w:sz w:val="26"/>
          <w:szCs w:val="26"/>
          <w:lang w:bidi="ar-SA"/>
        </w:rPr>
        <w:t xml:space="preserve">Dentist login to the website </w:t>
      </w:r>
    </w:p>
    <w:p w:rsidR="00384610" w:rsidRPr="00384610" w:rsidRDefault="00682485" w:rsidP="00384610">
      <w:pPr>
        <w:pStyle w:val="a6"/>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STC-30:</w:t>
      </w:r>
      <w:r w:rsidRPr="00384610">
        <w:rPr>
          <w:rFonts w:ascii="Times" w:eastAsiaTheme="minorEastAsia" w:hAnsi="Times" w:cs="Times"/>
          <w:b/>
          <w:color w:val="auto"/>
          <w:sz w:val="26"/>
          <w:szCs w:val="26"/>
          <w:lang w:bidi="ar-SA"/>
        </w:rPr>
        <w:t xml:space="preserve"> </w:t>
      </w:r>
      <w:r w:rsidRPr="00384610">
        <w:rPr>
          <w:rFonts w:ascii="Times" w:eastAsiaTheme="minorEastAsia" w:hAnsi="Times" w:cs="Times"/>
          <w:color w:val="auto"/>
          <w:sz w:val="26"/>
          <w:szCs w:val="26"/>
          <w:lang w:bidi="ar-SA"/>
        </w:rPr>
        <w:t xml:space="preserve">Dentist logout from the website </w:t>
      </w:r>
    </w:p>
    <w:p w:rsidR="00682485" w:rsidRPr="00384610" w:rsidRDefault="00682485" w:rsidP="00384610">
      <w:pPr>
        <w:pStyle w:val="a6"/>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STC-31:</w:t>
      </w:r>
      <w:r w:rsidRPr="00384610">
        <w:rPr>
          <w:rFonts w:ascii="Times" w:eastAsiaTheme="minorEastAsia" w:hAnsi="Times" w:cs="Times"/>
          <w:b/>
          <w:color w:val="auto"/>
          <w:sz w:val="26"/>
          <w:szCs w:val="26"/>
          <w:lang w:bidi="ar-SA"/>
        </w:rPr>
        <w:t xml:space="preserve"> </w:t>
      </w:r>
      <w:r w:rsidRPr="00384610">
        <w:rPr>
          <w:rFonts w:ascii="Times New Roman" w:hAnsi="Times New Roman" w:cs="Times New Roman"/>
          <w:sz w:val="26"/>
          <w:szCs w:val="26"/>
        </w:rPr>
        <w:t xml:space="preserve">Dentist can view all appointments from Google calendar in website </w:t>
      </w:r>
    </w:p>
    <w:p w:rsidR="00682485" w:rsidRDefault="00682485" w:rsidP="00682485">
      <w:pPr>
        <w:rPr>
          <w:lang w:bidi="ar-SA"/>
        </w:rPr>
      </w:pPr>
    </w:p>
    <w:p w:rsidR="00DD7EF8" w:rsidRDefault="00DD7EF8" w:rsidP="00682485">
      <w:pPr>
        <w:rPr>
          <w:lang w:bidi="ar-SA"/>
        </w:rPr>
      </w:pPr>
    </w:p>
    <w:p w:rsidR="00200685" w:rsidRDefault="00200685" w:rsidP="00A333D8">
      <w:pPr>
        <w:pStyle w:val="3"/>
        <w:rPr>
          <w:rFonts w:ascii="Times" w:hAnsi="Times"/>
          <w:color w:val="000000" w:themeColor="text1"/>
          <w:sz w:val="28"/>
          <w:lang w:bidi="ar-SA"/>
        </w:rPr>
      </w:pPr>
      <w:bookmarkStart w:id="28" w:name="_Toc268347969"/>
    </w:p>
    <w:p w:rsidR="00200685" w:rsidRDefault="00200685">
      <w:pPr>
        <w:spacing w:line="240" w:lineRule="auto"/>
        <w:rPr>
          <w:rFonts w:ascii="Times" w:eastAsiaTheme="majorEastAsia" w:hAnsi="Times" w:cstheme="majorBidi"/>
          <w:b/>
          <w:bCs/>
          <w:color w:val="000000" w:themeColor="text1"/>
          <w:sz w:val="28"/>
          <w:lang w:bidi="ar-SA"/>
        </w:rPr>
      </w:pPr>
      <w:r>
        <w:rPr>
          <w:rFonts w:ascii="Times" w:hAnsi="Times"/>
          <w:color w:val="000000" w:themeColor="text1"/>
          <w:sz w:val="28"/>
          <w:lang w:bidi="ar-SA"/>
        </w:rPr>
        <w:br w:type="page"/>
      </w:r>
    </w:p>
    <w:p w:rsidR="00A333D8" w:rsidRDefault="00A333D8" w:rsidP="00A333D8">
      <w:pPr>
        <w:pStyle w:val="3"/>
        <w:rPr>
          <w:rFonts w:ascii="Times" w:hAnsi="Times"/>
          <w:color w:val="000000" w:themeColor="text1"/>
          <w:sz w:val="28"/>
          <w:lang w:bidi="ar-SA"/>
        </w:rPr>
      </w:pPr>
      <w:r w:rsidRPr="0094237D">
        <w:rPr>
          <w:rFonts w:ascii="Times" w:hAnsi="Times"/>
          <w:color w:val="000000" w:themeColor="text1"/>
          <w:sz w:val="28"/>
          <w:lang w:bidi="ar-SA"/>
        </w:rPr>
        <w:lastRenderedPageBreak/>
        <w:t>4</w:t>
      </w:r>
      <w:r>
        <w:rPr>
          <w:rFonts w:ascii="Times" w:hAnsi="Times"/>
          <w:color w:val="000000" w:themeColor="text1"/>
          <w:sz w:val="28"/>
          <w:lang w:bidi="ar-SA"/>
        </w:rPr>
        <w:t>.7 Unit</w:t>
      </w:r>
      <w:r w:rsidRPr="0094237D">
        <w:rPr>
          <w:rFonts w:ascii="Times" w:hAnsi="Times"/>
          <w:color w:val="000000" w:themeColor="text1"/>
          <w:sz w:val="28"/>
          <w:lang w:bidi="ar-SA"/>
        </w:rPr>
        <w:t xml:space="preserve"> Test Case</w:t>
      </w:r>
      <w:bookmarkEnd w:id="28"/>
    </w:p>
    <w:p w:rsidR="00B25D92" w:rsidRPr="00B25D92" w:rsidRDefault="00B25D92" w:rsidP="00B25D92">
      <w:pPr>
        <w:rPr>
          <w:lang w:bidi="ar-SA"/>
        </w:rPr>
      </w:pPr>
    </w:p>
    <w:p w:rsidR="00107495" w:rsidRPr="00B25D92" w:rsidRDefault="00107495" w:rsidP="00B25D92">
      <w:pPr>
        <w:pStyle w:val="a6"/>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UTC-01:</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testp_login</w:t>
      </w:r>
      <w:proofErr w:type="spellEnd"/>
      <w:r w:rsidRPr="00B25D92">
        <w:rPr>
          <w:rFonts w:ascii="Times" w:eastAsiaTheme="minorEastAsia" w:hAnsi="Times" w:cs="Times"/>
          <w:color w:val="auto"/>
          <w:sz w:val="24"/>
          <w:szCs w:val="24"/>
          <w:lang w:bidi="ar-SA"/>
        </w:rPr>
        <w:t>()</w:t>
      </w:r>
    </w:p>
    <w:p w:rsidR="00107495" w:rsidRPr="00B25D92" w:rsidRDefault="00107495" w:rsidP="00B25D92">
      <w:pPr>
        <w:pStyle w:val="a6"/>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UTC-02:</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testp_ownCalendar</w:t>
      </w:r>
      <w:proofErr w:type="spellEnd"/>
      <w:r w:rsidRPr="00B25D92">
        <w:rPr>
          <w:rFonts w:ascii="Times" w:eastAsiaTheme="minorEastAsia" w:hAnsi="Times" w:cs="Times"/>
          <w:color w:val="auto"/>
          <w:sz w:val="24"/>
          <w:szCs w:val="24"/>
          <w:lang w:bidi="ar-SA"/>
        </w:rPr>
        <w:t>()</w:t>
      </w:r>
    </w:p>
    <w:p w:rsidR="00107495" w:rsidRPr="00B25D92" w:rsidRDefault="00107495" w:rsidP="00B25D92">
      <w:pPr>
        <w:pStyle w:val="a6"/>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UTC-03:</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testd_login</w:t>
      </w:r>
      <w:proofErr w:type="spellEnd"/>
      <w:r w:rsidRPr="00B25D92">
        <w:rPr>
          <w:rFonts w:ascii="Times" w:eastAsiaTheme="minorEastAsia" w:hAnsi="Times" w:cs="Times"/>
          <w:color w:val="auto"/>
          <w:sz w:val="24"/>
          <w:szCs w:val="24"/>
          <w:lang w:bidi="ar-SA"/>
        </w:rPr>
        <w:t>()</w:t>
      </w:r>
    </w:p>
    <w:p w:rsidR="00107495" w:rsidRPr="00B25D92" w:rsidRDefault="00107495" w:rsidP="00B25D92">
      <w:pPr>
        <w:pStyle w:val="a6"/>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UTC-04:</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testd_ownCalendar</w:t>
      </w:r>
      <w:proofErr w:type="spellEnd"/>
      <w:r w:rsidRPr="00B25D92">
        <w:rPr>
          <w:rFonts w:ascii="Times" w:eastAsiaTheme="minorEastAsia" w:hAnsi="Times" w:cs="Times"/>
          <w:color w:val="auto"/>
          <w:sz w:val="24"/>
          <w:szCs w:val="24"/>
          <w:lang w:bidi="ar-SA"/>
        </w:rPr>
        <w:t>()</w:t>
      </w:r>
    </w:p>
    <w:p w:rsidR="00107495" w:rsidRPr="00B25D92" w:rsidRDefault="00107495" w:rsidP="00B25D92">
      <w:pPr>
        <w:pStyle w:val="a6"/>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UTC-05:</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testo_login</w:t>
      </w:r>
      <w:proofErr w:type="spellEnd"/>
      <w:r w:rsidRPr="00B25D92">
        <w:rPr>
          <w:rFonts w:ascii="Times" w:eastAsiaTheme="minorEastAsia" w:hAnsi="Times" w:cs="Times"/>
          <w:color w:val="auto"/>
          <w:sz w:val="24"/>
          <w:szCs w:val="24"/>
          <w:lang w:bidi="ar-SA"/>
        </w:rPr>
        <w:t>()</w:t>
      </w:r>
    </w:p>
    <w:p w:rsidR="00107495" w:rsidRPr="00B25D92" w:rsidRDefault="00107495" w:rsidP="00B25D92">
      <w:pPr>
        <w:pStyle w:val="a6"/>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UTC-06:</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testget_p_db</w:t>
      </w:r>
      <w:proofErr w:type="spellEnd"/>
      <w:r w:rsidRPr="00B25D92">
        <w:rPr>
          <w:rFonts w:ascii="Times" w:eastAsiaTheme="minorEastAsia" w:hAnsi="Times" w:cs="Times"/>
          <w:color w:val="auto"/>
          <w:sz w:val="24"/>
          <w:szCs w:val="24"/>
          <w:lang w:bidi="ar-SA"/>
        </w:rPr>
        <w:t>()</w:t>
      </w:r>
    </w:p>
    <w:p w:rsidR="00107495" w:rsidRPr="00B25D92" w:rsidRDefault="00107495" w:rsidP="00B25D92">
      <w:pPr>
        <w:pStyle w:val="a6"/>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UTC-07:</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testget_db</w:t>
      </w:r>
      <w:proofErr w:type="spellEnd"/>
      <w:r w:rsidRPr="00B25D92">
        <w:rPr>
          <w:rFonts w:ascii="Times" w:eastAsiaTheme="minorEastAsia" w:hAnsi="Times" w:cs="Times"/>
          <w:color w:val="auto"/>
          <w:sz w:val="24"/>
          <w:szCs w:val="24"/>
          <w:lang w:bidi="ar-SA"/>
        </w:rPr>
        <w:t>()</w:t>
      </w:r>
    </w:p>
    <w:p w:rsidR="00107495" w:rsidRPr="00B25D92" w:rsidRDefault="00107495" w:rsidP="00B25D92">
      <w:pPr>
        <w:pStyle w:val="a6"/>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UTC-08:</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testp_register</w:t>
      </w:r>
      <w:proofErr w:type="spellEnd"/>
      <w:r w:rsidRPr="00B25D92">
        <w:rPr>
          <w:rFonts w:ascii="Times" w:eastAsiaTheme="minorEastAsia" w:hAnsi="Times" w:cs="Times"/>
          <w:color w:val="auto"/>
          <w:sz w:val="24"/>
          <w:szCs w:val="24"/>
          <w:lang w:bidi="ar-SA"/>
        </w:rPr>
        <w:t>()</w:t>
      </w:r>
    </w:p>
    <w:p w:rsidR="00107495" w:rsidRPr="00B25D92" w:rsidRDefault="00107495" w:rsidP="00B25D92">
      <w:pPr>
        <w:pStyle w:val="a6"/>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UTC-09:</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testp_edit</w:t>
      </w:r>
      <w:proofErr w:type="spellEnd"/>
      <w:r w:rsidRPr="00B25D92">
        <w:rPr>
          <w:rFonts w:ascii="Times" w:eastAsiaTheme="minorEastAsia" w:hAnsi="Times" w:cs="Times"/>
          <w:color w:val="auto"/>
          <w:sz w:val="24"/>
          <w:szCs w:val="24"/>
          <w:lang w:bidi="ar-SA"/>
        </w:rPr>
        <w:t>()</w:t>
      </w:r>
    </w:p>
    <w:p w:rsidR="00107495" w:rsidRPr="00B25D92" w:rsidRDefault="00107495" w:rsidP="00B25D92">
      <w:pPr>
        <w:pStyle w:val="a6"/>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UTC-10:</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testp_delete</w:t>
      </w:r>
      <w:proofErr w:type="spellEnd"/>
      <w:r w:rsidRPr="00B25D92">
        <w:rPr>
          <w:rFonts w:ascii="Times" w:eastAsiaTheme="minorEastAsia" w:hAnsi="Times" w:cs="Times"/>
          <w:color w:val="auto"/>
          <w:sz w:val="24"/>
          <w:szCs w:val="24"/>
          <w:lang w:bidi="ar-SA"/>
        </w:rPr>
        <w:t>()</w:t>
      </w:r>
    </w:p>
    <w:p w:rsidR="00107495" w:rsidRPr="00B25D92" w:rsidRDefault="00107495" w:rsidP="00107495">
      <w:pPr>
        <w:pStyle w:val="a6"/>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UTC-11:</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testd_register</w:t>
      </w:r>
      <w:proofErr w:type="spellEnd"/>
      <w:r w:rsidRPr="00B25D92">
        <w:rPr>
          <w:rFonts w:ascii="Times" w:eastAsiaTheme="minorEastAsia" w:hAnsi="Times" w:cs="Times"/>
          <w:color w:val="auto"/>
          <w:sz w:val="24"/>
          <w:szCs w:val="24"/>
          <w:lang w:bidi="ar-SA"/>
        </w:rPr>
        <w:t>()</w:t>
      </w:r>
    </w:p>
    <w:p w:rsidR="00107495" w:rsidRPr="00B25D92" w:rsidRDefault="00107495" w:rsidP="00B25D92">
      <w:pPr>
        <w:pStyle w:val="a6"/>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UTC-12:</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testd_edit</w:t>
      </w:r>
      <w:proofErr w:type="spellEnd"/>
      <w:r w:rsidRPr="00B25D92">
        <w:rPr>
          <w:rFonts w:ascii="Times" w:eastAsiaTheme="minorEastAsia" w:hAnsi="Times" w:cs="Times"/>
          <w:color w:val="auto"/>
          <w:sz w:val="24"/>
          <w:szCs w:val="24"/>
          <w:lang w:bidi="ar-SA"/>
        </w:rPr>
        <w:t>()</w:t>
      </w:r>
    </w:p>
    <w:p w:rsidR="00107495" w:rsidRPr="00B25D92" w:rsidRDefault="00107495" w:rsidP="00B25D92">
      <w:pPr>
        <w:pStyle w:val="a6"/>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UTC-13:</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testd_delete</w:t>
      </w:r>
      <w:proofErr w:type="spellEnd"/>
      <w:r w:rsidRPr="00B25D92">
        <w:rPr>
          <w:rFonts w:ascii="Times" w:eastAsiaTheme="minorEastAsia" w:hAnsi="Times" w:cs="Times"/>
          <w:color w:val="auto"/>
          <w:sz w:val="24"/>
          <w:szCs w:val="24"/>
          <w:lang w:bidi="ar-SA"/>
        </w:rPr>
        <w:t>()</w:t>
      </w:r>
    </w:p>
    <w:p w:rsidR="00107495" w:rsidRPr="00B25D92" w:rsidRDefault="00107495" w:rsidP="00B25D92">
      <w:pPr>
        <w:pStyle w:val="a6"/>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UTC-14:</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testview_appointment</w:t>
      </w:r>
      <w:proofErr w:type="spellEnd"/>
      <w:r w:rsidRPr="00B25D92">
        <w:rPr>
          <w:rFonts w:ascii="Times" w:eastAsiaTheme="minorEastAsia" w:hAnsi="Times" w:cs="Times"/>
          <w:color w:val="auto"/>
          <w:sz w:val="24"/>
          <w:szCs w:val="24"/>
          <w:lang w:bidi="ar-SA"/>
        </w:rPr>
        <w:t>()</w:t>
      </w:r>
    </w:p>
    <w:p w:rsidR="00107495" w:rsidRPr="00B25D92" w:rsidRDefault="00107495" w:rsidP="00107495">
      <w:pPr>
        <w:pStyle w:val="a6"/>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UTC-15:</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testmake_appointment</w:t>
      </w:r>
      <w:proofErr w:type="spellEnd"/>
      <w:r w:rsidRPr="00B25D92">
        <w:rPr>
          <w:rFonts w:ascii="Times" w:eastAsiaTheme="minorEastAsia" w:hAnsi="Times" w:cs="Times"/>
          <w:color w:val="auto"/>
          <w:sz w:val="24"/>
          <w:szCs w:val="24"/>
          <w:lang w:bidi="ar-SA"/>
        </w:rPr>
        <w:t>()</w:t>
      </w:r>
    </w:p>
    <w:p w:rsidR="00107495" w:rsidRPr="00B25D92" w:rsidRDefault="00107495" w:rsidP="00B25D92">
      <w:pPr>
        <w:pStyle w:val="a6"/>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UTC-16:</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testapp_edit</w:t>
      </w:r>
      <w:proofErr w:type="spellEnd"/>
      <w:r w:rsidRPr="00B25D92">
        <w:rPr>
          <w:rFonts w:ascii="Times" w:eastAsiaTheme="minorEastAsia" w:hAnsi="Times" w:cs="Times"/>
          <w:color w:val="auto"/>
          <w:sz w:val="24"/>
          <w:szCs w:val="24"/>
          <w:lang w:bidi="ar-SA"/>
        </w:rPr>
        <w:t>()</w:t>
      </w:r>
    </w:p>
    <w:p w:rsidR="00107495" w:rsidRPr="00B25D92" w:rsidRDefault="00107495" w:rsidP="00B25D92">
      <w:pPr>
        <w:pStyle w:val="a6"/>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UTC-17:</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testapp_delete</w:t>
      </w:r>
      <w:proofErr w:type="spellEnd"/>
      <w:r w:rsidRPr="00B25D92">
        <w:rPr>
          <w:rFonts w:ascii="Times" w:eastAsiaTheme="minorEastAsia" w:hAnsi="Times" w:cs="Times"/>
          <w:color w:val="auto"/>
          <w:sz w:val="24"/>
          <w:szCs w:val="24"/>
          <w:lang w:bidi="ar-SA"/>
        </w:rPr>
        <w:t>()</w:t>
      </w:r>
    </w:p>
    <w:p w:rsidR="00107495" w:rsidRPr="00B25D92" w:rsidRDefault="00107495" w:rsidP="00B25D92">
      <w:pPr>
        <w:pStyle w:val="a6"/>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UTC-18:</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testPatientCalendar</w:t>
      </w:r>
      <w:proofErr w:type="spellEnd"/>
      <w:r w:rsidRPr="00B25D92">
        <w:rPr>
          <w:rFonts w:ascii="Times" w:eastAsiaTheme="minorEastAsia" w:hAnsi="Times" w:cs="Times"/>
          <w:color w:val="auto"/>
          <w:sz w:val="24"/>
          <w:szCs w:val="24"/>
          <w:lang w:bidi="ar-SA"/>
        </w:rPr>
        <w:t>()</w:t>
      </w:r>
    </w:p>
    <w:p w:rsidR="00325B5D" w:rsidRDefault="00107495" w:rsidP="00325B5D">
      <w:pPr>
        <w:pStyle w:val="a6"/>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UTC-19:</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testDentistCalendar</w:t>
      </w:r>
      <w:proofErr w:type="spellEnd"/>
      <w:r w:rsidRPr="00B25D92">
        <w:rPr>
          <w:rFonts w:ascii="Times" w:eastAsiaTheme="minorEastAsia" w:hAnsi="Times" w:cs="Times"/>
          <w:color w:val="auto"/>
          <w:sz w:val="24"/>
          <w:szCs w:val="24"/>
          <w:lang w:bidi="ar-SA"/>
        </w:rPr>
        <w:t>()</w:t>
      </w:r>
      <w:bookmarkStart w:id="29" w:name="_Toc268344236"/>
      <w:bookmarkStart w:id="30" w:name="_Toc268344237"/>
    </w:p>
    <w:bookmarkEnd w:id="29"/>
    <w:bookmarkEnd w:id="30"/>
    <w:p w:rsidR="00BB57CD" w:rsidRDefault="00BB57CD" w:rsidP="00BB57CD">
      <w:pPr>
        <w:pStyle w:val="a6"/>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w:t>
      </w:r>
      <w:r w:rsidRPr="00521205">
        <w:rPr>
          <w:rFonts w:ascii="Times" w:eastAsiaTheme="minorEastAsia" w:hAnsi="Times" w:cs="Times"/>
          <w:color w:val="auto"/>
          <w:sz w:val="24"/>
          <w:szCs w:val="24"/>
          <w:lang w:bidi="ar-SA"/>
        </w:rPr>
        <w:t>20:</w:t>
      </w:r>
      <w:r>
        <w:rPr>
          <w:rFonts w:ascii="Times" w:eastAsiaTheme="minorEastAsia" w:hAnsi="Times" w:cs="Times"/>
          <w:color w:val="auto"/>
          <w:sz w:val="24"/>
          <w:szCs w:val="24"/>
          <w:lang w:bidi="ar-SA"/>
        </w:rPr>
        <w:t xml:space="preserve"> </w:t>
      </w:r>
      <w:proofErr w:type="spellStart"/>
      <w:r>
        <w:rPr>
          <w:rFonts w:ascii="Times" w:eastAsiaTheme="minorEastAsia" w:hAnsi="Times" w:cs="Times"/>
          <w:color w:val="auto"/>
          <w:sz w:val="24"/>
          <w:szCs w:val="24"/>
          <w:lang w:bidi="ar-SA"/>
        </w:rPr>
        <w:t>testp_edit_data</w:t>
      </w:r>
      <w:proofErr w:type="spellEnd"/>
      <w:r>
        <w:rPr>
          <w:rFonts w:ascii="Times" w:eastAsiaTheme="minorEastAsia" w:hAnsi="Times" w:cs="Times"/>
          <w:color w:val="auto"/>
          <w:sz w:val="24"/>
          <w:szCs w:val="24"/>
          <w:lang w:bidi="ar-SA"/>
        </w:rPr>
        <w:t>()</w:t>
      </w:r>
    </w:p>
    <w:p w:rsidR="00BB57CD" w:rsidRDefault="00BB57CD" w:rsidP="00BB57CD">
      <w:pPr>
        <w:pStyle w:val="a6"/>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w:t>
      </w:r>
      <w:r w:rsidRPr="00521205">
        <w:rPr>
          <w:rFonts w:ascii="Times" w:eastAsiaTheme="minorEastAsia" w:hAnsi="Times" w:cs="Times"/>
          <w:color w:val="auto"/>
          <w:sz w:val="24"/>
          <w:szCs w:val="24"/>
          <w:lang w:bidi="ar-SA"/>
        </w:rPr>
        <w:t>21:</w:t>
      </w:r>
      <w:r>
        <w:rPr>
          <w:rFonts w:ascii="Times" w:eastAsiaTheme="minorEastAsia" w:hAnsi="Times" w:cs="Times"/>
          <w:color w:val="auto"/>
          <w:sz w:val="24"/>
          <w:szCs w:val="24"/>
          <w:lang w:bidi="ar-SA"/>
        </w:rPr>
        <w:t xml:space="preserve"> </w:t>
      </w:r>
      <w:proofErr w:type="spellStart"/>
      <w:r>
        <w:rPr>
          <w:rFonts w:ascii="Times" w:eastAsiaTheme="minorEastAsia" w:hAnsi="Times" w:cs="Times"/>
          <w:color w:val="auto"/>
          <w:sz w:val="24"/>
          <w:szCs w:val="24"/>
          <w:lang w:bidi="ar-SA"/>
        </w:rPr>
        <w:t>testd_edit_data</w:t>
      </w:r>
      <w:proofErr w:type="spellEnd"/>
      <w:r>
        <w:rPr>
          <w:rFonts w:ascii="Times" w:eastAsiaTheme="minorEastAsia" w:hAnsi="Times" w:cs="Times"/>
          <w:color w:val="auto"/>
          <w:sz w:val="24"/>
          <w:szCs w:val="24"/>
          <w:lang w:bidi="ar-SA"/>
        </w:rPr>
        <w:t>()</w:t>
      </w:r>
    </w:p>
    <w:p w:rsidR="00BB57CD" w:rsidRDefault="00BB57CD" w:rsidP="00BB57CD">
      <w:pPr>
        <w:pStyle w:val="a6"/>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w:t>
      </w:r>
      <w:r w:rsidRPr="00521205">
        <w:rPr>
          <w:rFonts w:ascii="Times" w:eastAsiaTheme="minorEastAsia" w:hAnsi="Times" w:cs="Times"/>
          <w:color w:val="auto"/>
          <w:sz w:val="24"/>
          <w:szCs w:val="24"/>
          <w:lang w:bidi="ar-SA"/>
        </w:rPr>
        <w:t>22:</w:t>
      </w:r>
      <w:r>
        <w:rPr>
          <w:rFonts w:ascii="Times" w:eastAsiaTheme="minorEastAsia" w:hAnsi="Times" w:cs="Times"/>
          <w:color w:val="auto"/>
          <w:sz w:val="24"/>
          <w:szCs w:val="24"/>
          <w:lang w:bidi="ar-SA"/>
        </w:rPr>
        <w:t xml:space="preserve"> </w:t>
      </w:r>
      <w:proofErr w:type="spellStart"/>
      <w:r>
        <w:rPr>
          <w:rFonts w:ascii="Times" w:eastAsiaTheme="minorEastAsia" w:hAnsi="Times" w:cs="Times"/>
          <w:color w:val="auto"/>
          <w:sz w:val="24"/>
          <w:szCs w:val="24"/>
          <w:lang w:bidi="ar-SA"/>
        </w:rPr>
        <w:t>testapp_edit_data</w:t>
      </w:r>
      <w:proofErr w:type="spellEnd"/>
      <w:r>
        <w:rPr>
          <w:rFonts w:ascii="Times" w:eastAsiaTheme="minorEastAsia" w:hAnsi="Times" w:cs="Times"/>
          <w:color w:val="auto"/>
          <w:sz w:val="24"/>
          <w:szCs w:val="24"/>
          <w:lang w:bidi="ar-SA"/>
        </w:rPr>
        <w:t>()</w:t>
      </w:r>
    </w:p>
    <w:p w:rsidR="00BB57CD" w:rsidRPr="00ED0935" w:rsidRDefault="00BB57CD" w:rsidP="00BB57CD">
      <w:pPr>
        <w:pStyle w:val="a6"/>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New Roman" w:eastAsiaTheme="minorEastAsia" w:hAnsi="Times New Roman" w:cs="Times New Roman"/>
          <w:color w:val="auto"/>
          <w:sz w:val="24"/>
          <w:szCs w:val="24"/>
          <w:lang w:bidi="ar-SA"/>
        </w:rPr>
        <w:t>UTC-23:</w:t>
      </w:r>
      <w:r w:rsidRPr="00ED0935">
        <w:rPr>
          <w:rFonts w:ascii="Times New Roman" w:eastAsiaTheme="minorEastAsia" w:hAnsi="Times New Roman" w:cs="Times New Roman"/>
          <w:color w:val="auto"/>
          <w:sz w:val="24"/>
          <w:szCs w:val="24"/>
          <w:lang w:bidi="ar-SA"/>
        </w:rPr>
        <w:t xml:space="preserve"> </w:t>
      </w:r>
      <w:proofErr w:type="spellStart"/>
      <w:r w:rsidRPr="00ED0935">
        <w:rPr>
          <w:rFonts w:ascii="Times New Roman" w:eastAsiaTheme="minorEastAsia" w:hAnsi="Times New Roman" w:cs="Times New Roman"/>
          <w:color w:val="auto"/>
          <w:sz w:val="24"/>
          <w:szCs w:val="24"/>
          <w:lang w:bidi="ar-SA"/>
        </w:rPr>
        <w:t>testMobileLogin</w:t>
      </w:r>
      <w:proofErr w:type="spellEnd"/>
      <w:r w:rsidRPr="00ED0935">
        <w:rPr>
          <w:rFonts w:ascii="Times New Roman" w:eastAsiaTheme="minorEastAsia" w:hAnsi="Times New Roman" w:cs="Times New Roman"/>
          <w:color w:val="auto"/>
          <w:sz w:val="24"/>
          <w:szCs w:val="24"/>
          <w:lang w:bidi="ar-SA"/>
        </w:rPr>
        <w:t>()</w:t>
      </w:r>
    </w:p>
    <w:p w:rsidR="00BB57CD" w:rsidRPr="00ED0935" w:rsidRDefault="00BB57CD" w:rsidP="00BB57CD">
      <w:pPr>
        <w:pStyle w:val="a6"/>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New Roman" w:eastAsiaTheme="minorEastAsia" w:hAnsi="Times New Roman" w:cs="Times New Roman"/>
          <w:color w:val="auto"/>
          <w:sz w:val="24"/>
          <w:szCs w:val="24"/>
          <w:lang w:bidi="ar-SA"/>
        </w:rPr>
        <w:t>UTC-24:</w:t>
      </w:r>
      <w:r w:rsidRPr="00ED0935">
        <w:rPr>
          <w:rFonts w:ascii="Times New Roman" w:eastAsiaTheme="minorEastAsia" w:hAnsi="Times New Roman" w:cs="Times New Roman"/>
          <w:color w:val="auto"/>
          <w:sz w:val="24"/>
          <w:szCs w:val="24"/>
          <w:lang w:bidi="ar-SA"/>
        </w:rPr>
        <w:t xml:space="preserve"> </w:t>
      </w:r>
      <w:proofErr w:type="spellStart"/>
      <w:r w:rsidRPr="00ED0935">
        <w:rPr>
          <w:rFonts w:ascii="Times" w:eastAsiaTheme="minorEastAsia" w:hAnsi="Times" w:cs="Menlo Regular"/>
          <w:color w:val="000000" w:themeColor="text1"/>
          <w:sz w:val="24"/>
          <w:szCs w:val="24"/>
          <w:lang w:bidi="ar-SA"/>
        </w:rPr>
        <w:t>testOwnAppointmentMobile</w:t>
      </w:r>
      <w:proofErr w:type="spellEnd"/>
      <w:r w:rsidRPr="00ED0935">
        <w:rPr>
          <w:rFonts w:ascii="Times" w:eastAsiaTheme="minorEastAsia" w:hAnsi="Times" w:cs="Menlo Regular"/>
          <w:color w:val="000000" w:themeColor="text1"/>
          <w:sz w:val="24"/>
          <w:szCs w:val="24"/>
          <w:lang w:bidi="ar-SA"/>
        </w:rPr>
        <w:t>()</w:t>
      </w:r>
    </w:p>
    <w:p w:rsidR="00325B5D" w:rsidRPr="00B25D92" w:rsidRDefault="00325B5D" w:rsidP="00B25D92">
      <w:pPr>
        <w:pStyle w:val="a6"/>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p>
    <w:p w:rsidR="00315944" w:rsidRDefault="00315944"/>
    <w:sectPr w:rsidR="00315944" w:rsidSect="00BB57CD">
      <w:pgSz w:w="11900" w:h="16840" w:code="9"/>
      <w:pgMar w:top="1440" w:right="1797" w:bottom="1440" w:left="1797" w:header="709"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5694" w:rsidRDefault="00145694">
      <w:pPr>
        <w:spacing w:line="240" w:lineRule="auto"/>
      </w:pPr>
      <w:r>
        <w:separator/>
      </w:r>
    </w:p>
  </w:endnote>
  <w:endnote w:type="continuationSeparator" w:id="0">
    <w:p w:rsidR="00145694" w:rsidRDefault="001456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Lucida Grande">
    <w:altName w:val="Times New Roman"/>
    <w:charset w:val="00"/>
    <w:family w:val="auto"/>
    <w:pitch w:val="variable"/>
    <w:sig w:usb0="E1000AEF" w:usb1="5000A1FF" w:usb2="00000000" w:usb3="00000000" w:csb0="000001BF" w:csb1="00000000"/>
  </w:font>
  <w:font w:name="Ayuthaya">
    <w:charset w:val="00"/>
    <w:family w:val="auto"/>
    <w:pitch w:val="variable"/>
    <w:sig w:usb0="A100026F" w:usb1="00000000" w:usb2="00000000" w:usb3="00000000" w:csb0="000101FF" w:csb1="00000000"/>
  </w:font>
  <w:font w:name="Menlo Regular">
    <w:charset w:val="00"/>
    <w:family w:val="auto"/>
    <w:pitch w:val="variable"/>
    <w:sig w:usb0="E60022FF" w:usb1="D200F9FB" w:usb2="02000028"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tblPr>
    <w:tblGrid>
      <w:gridCol w:w="357"/>
      <w:gridCol w:w="8051"/>
    </w:tblGrid>
    <w:tr w:rsidR="003371B7" w:rsidRPr="00BE5695" w:rsidTr="00697F12">
      <w:tc>
        <w:tcPr>
          <w:tcW w:w="360" w:type="dxa"/>
          <w:shd w:val="clear" w:color="auto" w:fill="DBE5F1" w:themeFill="accent1" w:themeFillTint="33"/>
        </w:tcPr>
        <w:p w:rsidR="003371B7" w:rsidRPr="00BE5695" w:rsidRDefault="0023391F" w:rsidP="00697F12">
          <w:pPr>
            <w:jc w:val="center"/>
            <w:rPr>
              <w:rFonts w:ascii="Calibri" w:hAnsi="Calibri"/>
              <w:b/>
            </w:rPr>
          </w:pPr>
          <w:r w:rsidRPr="00BE5695">
            <w:rPr>
              <w:rFonts w:ascii="Calibri" w:hAnsi="Calibri"/>
              <w:b/>
              <w:sz w:val="24"/>
              <w:szCs w:val="24"/>
            </w:rPr>
            <w:fldChar w:fldCharType="begin"/>
          </w:r>
          <w:r w:rsidR="003371B7"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sidR="003371B7">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rsidR="003371B7" w:rsidRPr="00BE5695" w:rsidRDefault="0023391F" w:rsidP="00697F12">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83908407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3371B7" w:rsidRPr="00BE5695">
                <w:rPr>
                  <w:rFonts w:ascii="Calibri" w:eastAsiaTheme="majorEastAsia" w:hAnsi="Calibri" w:cstheme="majorBidi"/>
                  <w:b/>
                  <w:sz w:val="24"/>
                  <w:szCs w:val="24"/>
                  <w:bdr w:val="single" w:sz="4" w:space="0" w:color="FFFFFF" w:themeColor="background1"/>
                </w:rPr>
                <w:t>[Type the document title]</w:t>
              </w:r>
            </w:sdtContent>
          </w:sdt>
        </w:p>
      </w:tc>
    </w:tr>
  </w:tbl>
  <w:p w:rsidR="003371B7" w:rsidRDefault="003371B7">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44"/>
      <w:gridCol w:w="2651"/>
      <w:gridCol w:w="924"/>
      <w:gridCol w:w="1517"/>
      <w:gridCol w:w="1119"/>
      <w:gridCol w:w="1261"/>
    </w:tblGrid>
    <w:tr w:rsidR="00EC1801" w:rsidRPr="00445E30" w:rsidTr="00697F12">
      <w:tc>
        <w:tcPr>
          <w:tcW w:w="1101" w:type="dxa"/>
          <w:vAlign w:val="center"/>
        </w:tcPr>
        <w:p w:rsidR="003371B7" w:rsidRPr="00445E30" w:rsidRDefault="003371B7" w:rsidP="00697F1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3371B7" w:rsidRPr="009058BD" w:rsidRDefault="003371B7" w:rsidP="009058BD">
          <w:pPr>
            <w:widowControl w:val="0"/>
            <w:jc w:val="center"/>
            <w:rPr>
              <w:rFonts w:ascii="Times New Roman" w:hAnsi="Times New Roman" w:cs="Times New Roman"/>
              <w:bCs/>
              <w:color w:val="auto"/>
              <w:sz w:val="14"/>
              <w:szCs w:val="14"/>
            </w:rPr>
          </w:pPr>
          <w:r w:rsidRPr="009058BD">
            <w:rPr>
              <w:rFonts w:ascii="Times New Roman" w:hAnsi="Times New Roman" w:cs="Times New Roman"/>
              <w:bCs/>
              <w:color w:val="auto"/>
              <w:sz w:val="14"/>
              <w:szCs w:val="14"/>
            </w:rPr>
            <w:t>DCSS - Traceability Record</w:t>
          </w:r>
        </w:p>
        <w:p w:rsidR="003371B7" w:rsidRPr="009E5764" w:rsidRDefault="00FC03AC" w:rsidP="009058BD">
          <w:pPr>
            <w:widowControl w:val="0"/>
            <w:jc w:val="center"/>
            <w:rPr>
              <w:rFonts w:ascii="Times New Roman" w:hAnsi="Times New Roman" w:cs="Times New Roman"/>
              <w:bCs/>
              <w:sz w:val="14"/>
              <w:szCs w:val="14"/>
            </w:rPr>
          </w:pPr>
          <w:r>
            <w:rPr>
              <w:rFonts w:ascii="Times New Roman" w:hAnsi="Times New Roman" w:cs="Times New Roman"/>
              <w:bCs/>
              <w:color w:val="auto"/>
              <w:sz w:val="14"/>
              <w:szCs w:val="14"/>
            </w:rPr>
            <w:t xml:space="preserve">- </w:t>
          </w:r>
          <w:proofErr w:type="spellStart"/>
          <w:r>
            <w:rPr>
              <w:rFonts w:ascii="Times New Roman" w:hAnsi="Times New Roman" w:cs="Times New Roman"/>
              <w:bCs/>
              <w:color w:val="auto"/>
              <w:sz w:val="14"/>
              <w:szCs w:val="14"/>
            </w:rPr>
            <w:t>ver</w:t>
          </w:r>
          <w:proofErr w:type="spellEnd"/>
          <w:r>
            <w:rPr>
              <w:rFonts w:ascii="Times New Roman" w:hAnsi="Times New Roman" w:cs="Times New Roman"/>
              <w:bCs/>
              <w:color w:val="auto"/>
              <w:sz w:val="14"/>
              <w:szCs w:val="14"/>
            </w:rPr>
            <w:t xml:space="preserve"> 1.1</w:t>
          </w:r>
        </w:p>
      </w:tc>
      <w:tc>
        <w:tcPr>
          <w:tcW w:w="992" w:type="dxa"/>
          <w:vAlign w:val="center"/>
        </w:tcPr>
        <w:p w:rsidR="003371B7" w:rsidRPr="00445E30" w:rsidRDefault="003371B7"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3371B7" w:rsidRPr="009E5764" w:rsidRDefault="003371B7" w:rsidP="00697F12">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3371B7" w:rsidRPr="00445E30" w:rsidRDefault="003371B7"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3371B7" w:rsidRPr="00FB7C6B" w:rsidRDefault="0023391F" w:rsidP="00697F12">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003371B7" w:rsidRPr="009E5764">
            <w:rPr>
              <w:rFonts w:ascii="Times New Roman" w:hAnsi="Times New Roman" w:cs="Times New Roman"/>
              <w:bCs/>
              <w:sz w:val="14"/>
              <w:szCs w:val="14"/>
            </w:rPr>
            <w:instrText xml:space="preserve"> PAGE   \* MERGEFORMAT </w:instrText>
          </w:r>
          <w:r w:rsidRPr="0023391F">
            <w:rPr>
              <w:rFonts w:ascii="Times New Roman" w:hAnsi="Times New Roman" w:cs="Times New Roman"/>
              <w:bCs/>
              <w:sz w:val="14"/>
              <w:szCs w:val="14"/>
              <w:cs/>
            </w:rPr>
            <w:fldChar w:fldCharType="separate"/>
          </w:r>
          <w:r w:rsidR="00740C1F" w:rsidRPr="00740C1F">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EC1801" w:rsidRPr="00445E30" w:rsidTr="00697F12">
      <w:tc>
        <w:tcPr>
          <w:tcW w:w="1101" w:type="dxa"/>
          <w:vAlign w:val="center"/>
        </w:tcPr>
        <w:p w:rsidR="003371B7" w:rsidRPr="00445E30" w:rsidRDefault="003371B7" w:rsidP="00697F1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3371B7" w:rsidRPr="009E5764" w:rsidRDefault="003371B7" w:rsidP="00697F12">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Traceability Record</w:t>
          </w:r>
        </w:p>
      </w:tc>
      <w:tc>
        <w:tcPr>
          <w:tcW w:w="992" w:type="dxa"/>
          <w:vAlign w:val="center"/>
        </w:tcPr>
        <w:p w:rsidR="003371B7" w:rsidRPr="00445E30" w:rsidRDefault="003371B7"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3371B7" w:rsidRPr="009E5764" w:rsidRDefault="00EC1801" w:rsidP="00697F12">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276" w:type="dxa"/>
          <w:vAlign w:val="center"/>
        </w:tcPr>
        <w:p w:rsidR="003371B7" w:rsidRPr="00445E30" w:rsidRDefault="003371B7"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3371B7" w:rsidRPr="009E5764" w:rsidRDefault="00EC1801" w:rsidP="00EC1801">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fldChar w:fldCharType="begin"/>
          </w:r>
          <w:r>
            <w:rPr>
              <w:rFonts w:ascii="Times New Roman" w:hAnsi="Times New Roman" w:cs="Times New Roman"/>
              <w:bCs/>
              <w:noProof/>
              <w:sz w:val="14"/>
              <w:szCs w:val="14"/>
            </w:rPr>
            <w:instrText xml:space="preserve"> DATE \@ "M/d/yyyy" </w:instrText>
          </w:r>
          <w:r>
            <w:rPr>
              <w:rFonts w:ascii="Times New Roman" w:hAnsi="Times New Roman" w:cs="Times New Roman"/>
              <w:bCs/>
              <w:noProof/>
              <w:sz w:val="14"/>
              <w:szCs w:val="14"/>
            </w:rPr>
            <w:fldChar w:fldCharType="separate"/>
          </w:r>
          <w:r>
            <w:rPr>
              <w:rFonts w:ascii="Times New Roman" w:hAnsi="Times New Roman" w:cs="Times New Roman"/>
              <w:bCs/>
              <w:noProof/>
              <w:sz w:val="14"/>
              <w:szCs w:val="14"/>
            </w:rPr>
            <w:t>8/26/2014</w:t>
          </w:r>
          <w:r>
            <w:rPr>
              <w:rFonts w:ascii="Times New Roman" w:hAnsi="Times New Roman" w:cs="Times New Roman"/>
              <w:bCs/>
              <w:noProof/>
              <w:sz w:val="14"/>
              <w:szCs w:val="14"/>
            </w:rPr>
            <w:fldChar w:fldCharType="end"/>
          </w:r>
          <w:r>
            <w:rPr>
              <w:rFonts w:ascii="Times New Roman" w:hAnsi="Times New Roman" w:cs="Times New Roman"/>
              <w:bCs/>
              <w:sz w:val="14"/>
              <w:szCs w:val="14"/>
            </w:rPr>
            <w:fldChar w:fldCharType="end"/>
          </w:r>
        </w:p>
      </w:tc>
    </w:tr>
  </w:tbl>
  <w:p w:rsidR="003371B7" w:rsidRDefault="003371B7">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page" w:tblpX="1609" w:tblpY="-89"/>
      <w:tblW w:w="0" w:type="auto"/>
      <w:tblLook w:val="04A0"/>
    </w:tblPr>
    <w:tblGrid>
      <w:gridCol w:w="1634"/>
      <w:gridCol w:w="4608"/>
      <w:gridCol w:w="1471"/>
      <w:gridCol w:w="2519"/>
      <w:gridCol w:w="1888"/>
      <w:gridCol w:w="2056"/>
    </w:tblGrid>
    <w:tr w:rsidR="00EC1801" w:rsidRPr="00445E30" w:rsidTr="00356A30">
      <w:trPr>
        <w:trHeight w:val="370"/>
      </w:trPr>
      <w:tc>
        <w:tcPr>
          <w:tcW w:w="1645" w:type="dxa"/>
          <w:vAlign w:val="center"/>
        </w:tcPr>
        <w:p w:rsidR="003371B7" w:rsidRPr="00445E30" w:rsidRDefault="003371B7" w:rsidP="00356A3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rsidR="003371B7" w:rsidRPr="009058BD" w:rsidRDefault="003371B7" w:rsidP="009058BD">
          <w:pPr>
            <w:widowControl w:val="0"/>
            <w:jc w:val="center"/>
            <w:rPr>
              <w:rFonts w:ascii="Times New Roman" w:hAnsi="Times New Roman" w:cs="Times New Roman"/>
              <w:bCs/>
              <w:color w:val="auto"/>
              <w:sz w:val="14"/>
              <w:szCs w:val="14"/>
            </w:rPr>
          </w:pPr>
          <w:r w:rsidRPr="009058BD">
            <w:rPr>
              <w:rFonts w:ascii="Times New Roman" w:hAnsi="Times New Roman" w:cs="Times New Roman"/>
              <w:bCs/>
              <w:color w:val="auto"/>
              <w:sz w:val="14"/>
              <w:szCs w:val="14"/>
            </w:rPr>
            <w:t>DCSS - Traceability Record</w:t>
          </w:r>
        </w:p>
        <w:p w:rsidR="003371B7" w:rsidRPr="009E5764" w:rsidRDefault="006507E0" w:rsidP="009058BD">
          <w:pPr>
            <w:widowControl w:val="0"/>
            <w:jc w:val="center"/>
            <w:rPr>
              <w:rFonts w:ascii="Times New Roman" w:hAnsi="Times New Roman" w:cs="Times New Roman"/>
              <w:bCs/>
              <w:sz w:val="14"/>
              <w:szCs w:val="14"/>
            </w:rPr>
          </w:pPr>
          <w:r>
            <w:rPr>
              <w:rFonts w:ascii="Times New Roman" w:hAnsi="Times New Roman" w:cs="Times New Roman"/>
              <w:bCs/>
              <w:color w:val="auto"/>
              <w:sz w:val="14"/>
              <w:szCs w:val="14"/>
            </w:rPr>
            <w:t xml:space="preserve">- </w:t>
          </w:r>
          <w:proofErr w:type="spellStart"/>
          <w:r>
            <w:rPr>
              <w:rFonts w:ascii="Times New Roman" w:hAnsi="Times New Roman" w:cs="Times New Roman"/>
              <w:bCs/>
              <w:color w:val="auto"/>
              <w:sz w:val="14"/>
              <w:szCs w:val="14"/>
            </w:rPr>
            <w:t>ver</w:t>
          </w:r>
          <w:proofErr w:type="spellEnd"/>
          <w:r>
            <w:rPr>
              <w:rFonts w:ascii="Times New Roman" w:hAnsi="Times New Roman" w:cs="Times New Roman"/>
              <w:bCs/>
              <w:color w:val="auto"/>
              <w:sz w:val="14"/>
              <w:szCs w:val="14"/>
            </w:rPr>
            <w:t xml:space="preserve"> 1.1</w:t>
          </w:r>
        </w:p>
      </w:tc>
      <w:tc>
        <w:tcPr>
          <w:tcW w:w="1482" w:type="dxa"/>
          <w:vAlign w:val="center"/>
        </w:tcPr>
        <w:p w:rsidR="003371B7" w:rsidRPr="00445E30" w:rsidRDefault="003371B7" w:rsidP="00356A30">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rsidR="003371B7" w:rsidRPr="009E5764" w:rsidRDefault="003371B7" w:rsidP="00356A30">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rsidR="003371B7" w:rsidRPr="00445E30" w:rsidRDefault="003371B7" w:rsidP="00356A30">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rsidR="003371B7" w:rsidRPr="00FB7C6B" w:rsidRDefault="0023391F" w:rsidP="00356A30">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003371B7" w:rsidRPr="009E5764">
            <w:rPr>
              <w:rFonts w:ascii="Times New Roman" w:hAnsi="Times New Roman" w:cs="Times New Roman"/>
              <w:bCs/>
              <w:sz w:val="14"/>
              <w:szCs w:val="14"/>
            </w:rPr>
            <w:instrText xml:space="preserve"> PAGE   \* MERGEFORMAT </w:instrText>
          </w:r>
          <w:r w:rsidRPr="0023391F">
            <w:rPr>
              <w:rFonts w:ascii="Times New Roman" w:hAnsi="Times New Roman" w:cs="Times New Roman"/>
              <w:bCs/>
              <w:sz w:val="14"/>
              <w:szCs w:val="14"/>
              <w:cs/>
            </w:rPr>
            <w:fldChar w:fldCharType="separate"/>
          </w:r>
          <w:r w:rsidR="00740C1F" w:rsidRPr="00740C1F">
            <w:rPr>
              <w:rFonts w:ascii="Times New Roman" w:hAnsi="Times New Roman" w:cs="Angsana New"/>
              <w:bCs/>
              <w:noProof/>
              <w:sz w:val="14"/>
              <w:szCs w:val="14"/>
            </w:rPr>
            <w:t>22</w:t>
          </w:r>
          <w:r w:rsidRPr="009E5764">
            <w:rPr>
              <w:rFonts w:ascii="Times New Roman" w:hAnsi="Times New Roman" w:cs="Angsana New"/>
              <w:bCs/>
              <w:noProof/>
              <w:sz w:val="14"/>
              <w:szCs w:val="14"/>
              <w:cs/>
            </w:rPr>
            <w:fldChar w:fldCharType="end"/>
          </w:r>
        </w:p>
      </w:tc>
    </w:tr>
    <w:tr w:rsidR="00EC1801" w:rsidRPr="00445E30" w:rsidTr="00356A30">
      <w:trPr>
        <w:trHeight w:val="391"/>
      </w:trPr>
      <w:tc>
        <w:tcPr>
          <w:tcW w:w="1645" w:type="dxa"/>
          <w:vAlign w:val="center"/>
        </w:tcPr>
        <w:p w:rsidR="003371B7" w:rsidRPr="00445E30" w:rsidRDefault="003371B7" w:rsidP="00356A3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rsidR="003371B7" w:rsidRPr="009E5764" w:rsidRDefault="003371B7" w:rsidP="00356A30">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Traceability Record</w:t>
          </w:r>
        </w:p>
      </w:tc>
      <w:tc>
        <w:tcPr>
          <w:tcW w:w="1482" w:type="dxa"/>
          <w:vAlign w:val="center"/>
        </w:tcPr>
        <w:p w:rsidR="003371B7" w:rsidRPr="00445E30" w:rsidRDefault="003371B7" w:rsidP="00356A30">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rsidR="003371B7" w:rsidRPr="009E5764" w:rsidRDefault="00EC1801" w:rsidP="00EC1801">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rsidR="003371B7" w:rsidRPr="00445E30" w:rsidRDefault="003371B7" w:rsidP="00356A30">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rsidR="003371B7" w:rsidRPr="009E5764" w:rsidRDefault="00EC1801" w:rsidP="00EC1801">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fldChar w:fldCharType="begin"/>
          </w:r>
          <w:r>
            <w:rPr>
              <w:rFonts w:ascii="Times New Roman" w:hAnsi="Times New Roman" w:cs="Times New Roman"/>
              <w:bCs/>
              <w:noProof/>
              <w:sz w:val="14"/>
              <w:szCs w:val="14"/>
            </w:rPr>
            <w:instrText xml:space="preserve"> DATE \@ "M/d/yyyy" </w:instrText>
          </w:r>
          <w:r>
            <w:rPr>
              <w:rFonts w:ascii="Times New Roman" w:hAnsi="Times New Roman" w:cs="Times New Roman"/>
              <w:bCs/>
              <w:noProof/>
              <w:sz w:val="14"/>
              <w:szCs w:val="14"/>
            </w:rPr>
            <w:fldChar w:fldCharType="separate"/>
          </w:r>
          <w:r>
            <w:rPr>
              <w:rFonts w:ascii="Times New Roman" w:hAnsi="Times New Roman" w:cs="Times New Roman"/>
              <w:bCs/>
              <w:noProof/>
              <w:sz w:val="14"/>
              <w:szCs w:val="14"/>
            </w:rPr>
            <w:t>8/26/2014</w:t>
          </w:r>
          <w:r>
            <w:rPr>
              <w:rFonts w:ascii="Times New Roman" w:hAnsi="Times New Roman" w:cs="Times New Roman"/>
              <w:bCs/>
              <w:noProof/>
              <w:sz w:val="14"/>
              <w:szCs w:val="14"/>
            </w:rPr>
            <w:fldChar w:fldCharType="end"/>
          </w:r>
          <w:r>
            <w:rPr>
              <w:rFonts w:ascii="Times New Roman" w:hAnsi="Times New Roman" w:cs="Times New Roman"/>
              <w:bCs/>
              <w:sz w:val="14"/>
              <w:szCs w:val="14"/>
            </w:rPr>
            <w:fldChar w:fldCharType="end"/>
          </w:r>
        </w:p>
      </w:tc>
    </w:tr>
  </w:tbl>
  <w:p w:rsidR="003371B7" w:rsidRDefault="003371B7">
    <w:pPr>
      <w:pStyle w:val="a4"/>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1" w:rightFromText="181" w:vertAnchor="text" w:horzAnchor="margin" w:tblpXSpec="center" w:tblpY="-90"/>
      <w:tblW w:w="0" w:type="auto"/>
      <w:tblLook w:val="04A0"/>
    </w:tblPr>
    <w:tblGrid>
      <w:gridCol w:w="1184"/>
      <w:gridCol w:w="2525"/>
      <w:gridCol w:w="1020"/>
      <w:gridCol w:w="1568"/>
      <w:gridCol w:w="1125"/>
      <w:gridCol w:w="1100"/>
    </w:tblGrid>
    <w:tr w:rsidR="003371B7" w:rsidRPr="00445E30" w:rsidTr="00F00C45">
      <w:trPr>
        <w:trHeight w:val="370"/>
      </w:trPr>
      <w:tc>
        <w:tcPr>
          <w:tcW w:w="1184" w:type="dxa"/>
          <w:vAlign w:val="center"/>
        </w:tcPr>
        <w:p w:rsidR="003371B7" w:rsidRPr="00445E30" w:rsidRDefault="003371B7" w:rsidP="00F00C45">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2525" w:type="dxa"/>
          <w:vAlign w:val="center"/>
        </w:tcPr>
        <w:p w:rsidR="003371B7" w:rsidRPr="009058BD" w:rsidRDefault="003371B7" w:rsidP="00F00C45">
          <w:pPr>
            <w:widowControl w:val="0"/>
            <w:jc w:val="center"/>
            <w:rPr>
              <w:rFonts w:ascii="Times New Roman" w:hAnsi="Times New Roman" w:cs="Times New Roman"/>
              <w:bCs/>
              <w:color w:val="auto"/>
              <w:sz w:val="14"/>
              <w:szCs w:val="14"/>
            </w:rPr>
          </w:pPr>
          <w:r w:rsidRPr="009058BD">
            <w:rPr>
              <w:rFonts w:ascii="Times New Roman" w:hAnsi="Times New Roman" w:cs="Times New Roman"/>
              <w:bCs/>
              <w:color w:val="auto"/>
              <w:sz w:val="14"/>
              <w:szCs w:val="14"/>
            </w:rPr>
            <w:t>DCSS - Traceability Record</w:t>
          </w:r>
        </w:p>
        <w:p w:rsidR="003371B7" w:rsidRPr="009E5764" w:rsidRDefault="00EC1801" w:rsidP="00F00C45">
          <w:pPr>
            <w:widowControl w:val="0"/>
            <w:jc w:val="center"/>
            <w:rPr>
              <w:rFonts w:ascii="Times New Roman" w:hAnsi="Times New Roman" w:cs="Times New Roman"/>
              <w:bCs/>
              <w:sz w:val="14"/>
              <w:szCs w:val="14"/>
            </w:rPr>
          </w:pPr>
          <w:r>
            <w:rPr>
              <w:rFonts w:ascii="Times New Roman" w:hAnsi="Times New Roman" w:cs="Times New Roman"/>
              <w:bCs/>
              <w:color w:val="auto"/>
              <w:sz w:val="14"/>
              <w:szCs w:val="14"/>
            </w:rPr>
            <w:t xml:space="preserve">- </w:t>
          </w:r>
          <w:proofErr w:type="spellStart"/>
          <w:r>
            <w:rPr>
              <w:rFonts w:ascii="Times New Roman" w:hAnsi="Times New Roman" w:cs="Times New Roman"/>
              <w:bCs/>
              <w:color w:val="auto"/>
              <w:sz w:val="14"/>
              <w:szCs w:val="14"/>
            </w:rPr>
            <w:t>ver</w:t>
          </w:r>
          <w:proofErr w:type="spellEnd"/>
          <w:r>
            <w:rPr>
              <w:rFonts w:ascii="Times New Roman" w:hAnsi="Times New Roman" w:cs="Times New Roman"/>
              <w:bCs/>
              <w:color w:val="auto"/>
              <w:sz w:val="14"/>
              <w:szCs w:val="14"/>
            </w:rPr>
            <w:t xml:space="preserve"> 1.1</w:t>
          </w:r>
        </w:p>
      </w:tc>
      <w:tc>
        <w:tcPr>
          <w:tcW w:w="1020" w:type="dxa"/>
          <w:vAlign w:val="center"/>
        </w:tcPr>
        <w:p w:rsidR="003371B7" w:rsidRPr="00445E30" w:rsidRDefault="003371B7"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568" w:type="dxa"/>
          <w:vAlign w:val="center"/>
        </w:tcPr>
        <w:p w:rsidR="003371B7" w:rsidRPr="009E5764" w:rsidRDefault="003371B7" w:rsidP="00F00C45">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125" w:type="dxa"/>
          <w:vAlign w:val="center"/>
        </w:tcPr>
        <w:p w:rsidR="003371B7" w:rsidRPr="00445E30" w:rsidRDefault="003371B7"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100" w:type="dxa"/>
          <w:vAlign w:val="center"/>
        </w:tcPr>
        <w:p w:rsidR="003371B7" w:rsidRPr="00FB7C6B" w:rsidRDefault="0023391F" w:rsidP="00F00C45">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003371B7" w:rsidRPr="009E5764">
            <w:rPr>
              <w:rFonts w:ascii="Times New Roman" w:hAnsi="Times New Roman" w:cs="Times New Roman"/>
              <w:bCs/>
              <w:sz w:val="14"/>
              <w:szCs w:val="14"/>
            </w:rPr>
            <w:instrText xml:space="preserve"> PAGE   \* MERGEFORMAT </w:instrText>
          </w:r>
          <w:r w:rsidRPr="0023391F">
            <w:rPr>
              <w:rFonts w:ascii="Times New Roman" w:hAnsi="Times New Roman" w:cs="Times New Roman"/>
              <w:bCs/>
              <w:sz w:val="14"/>
              <w:szCs w:val="14"/>
              <w:cs/>
            </w:rPr>
            <w:fldChar w:fldCharType="separate"/>
          </w:r>
          <w:r w:rsidR="00740C1F" w:rsidRPr="00740C1F">
            <w:rPr>
              <w:rFonts w:ascii="Times New Roman" w:hAnsi="Times New Roman" w:cs="Angsana New"/>
              <w:bCs/>
              <w:noProof/>
              <w:sz w:val="14"/>
              <w:szCs w:val="14"/>
            </w:rPr>
            <w:t>23</w:t>
          </w:r>
          <w:r w:rsidRPr="009E5764">
            <w:rPr>
              <w:rFonts w:ascii="Times New Roman" w:hAnsi="Times New Roman" w:cs="Angsana New"/>
              <w:bCs/>
              <w:noProof/>
              <w:sz w:val="14"/>
              <w:szCs w:val="14"/>
              <w:cs/>
            </w:rPr>
            <w:fldChar w:fldCharType="end"/>
          </w:r>
        </w:p>
      </w:tc>
    </w:tr>
    <w:tr w:rsidR="003371B7" w:rsidRPr="00445E30" w:rsidTr="00F00C45">
      <w:trPr>
        <w:trHeight w:val="391"/>
      </w:trPr>
      <w:tc>
        <w:tcPr>
          <w:tcW w:w="1184" w:type="dxa"/>
          <w:vAlign w:val="center"/>
        </w:tcPr>
        <w:p w:rsidR="003371B7" w:rsidRPr="00445E30" w:rsidRDefault="003371B7" w:rsidP="00F00C45">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2525" w:type="dxa"/>
          <w:vAlign w:val="center"/>
        </w:tcPr>
        <w:p w:rsidR="003371B7" w:rsidRPr="009E5764" w:rsidRDefault="003371B7" w:rsidP="00F00C45">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Traceability Record</w:t>
          </w:r>
        </w:p>
      </w:tc>
      <w:tc>
        <w:tcPr>
          <w:tcW w:w="1020" w:type="dxa"/>
          <w:vAlign w:val="center"/>
        </w:tcPr>
        <w:p w:rsidR="003371B7" w:rsidRPr="00445E30" w:rsidRDefault="003371B7"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568" w:type="dxa"/>
          <w:vAlign w:val="center"/>
        </w:tcPr>
        <w:p w:rsidR="003371B7" w:rsidRPr="009E5764" w:rsidRDefault="006507E0" w:rsidP="00F00C45">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125" w:type="dxa"/>
          <w:vAlign w:val="center"/>
        </w:tcPr>
        <w:p w:rsidR="003371B7" w:rsidRPr="00445E30" w:rsidRDefault="003371B7"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100" w:type="dxa"/>
          <w:vAlign w:val="center"/>
        </w:tcPr>
        <w:p w:rsidR="003371B7" w:rsidRPr="009E5764" w:rsidRDefault="006507E0" w:rsidP="006507E0">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8/26/2014</w:t>
          </w:r>
          <w:r>
            <w:rPr>
              <w:rFonts w:ascii="Times New Roman" w:hAnsi="Times New Roman" w:cs="Times New Roman"/>
              <w:bCs/>
              <w:sz w:val="14"/>
              <w:szCs w:val="14"/>
            </w:rPr>
            <w:fldChar w:fldCharType="end"/>
          </w:r>
        </w:p>
      </w:tc>
    </w:tr>
  </w:tbl>
  <w:p w:rsidR="003371B7" w:rsidRDefault="003371B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5694" w:rsidRDefault="00145694">
      <w:pPr>
        <w:spacing w:line="240" w:lineRule="auto"/>
      </w:pPr>
      <w:r>
        <w:separator/>
      </w:r>
    </w:p>
  </w:footnote>
  <w:footnote w:type="continuationSeparator" w:id="0">
    <w:p w:rsidR="00145694" w:rsidRDefault="0014569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71B7" w:rsidRDefault="003371B7">
    <w:pPr>
      <w:pStyle w:val="a9"/>
    </w:pPr>
  </w:p>
  <w:p w:rsidR="003371B7" w:rsidRDefault="003371B7">
    <w:pPr>
      <w:pStyle w:val="a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19C5D23"/>
    <w:multiLevelType w:val="hybridMultilevel"/>
    <w:tmpl w:val="C17E7DB8"/>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ED2E7C"/>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0E535A"/>
    <w:multiLevelType w:val="hybridMultilevel"/>
    <w:tmpl w:val="F46C815A"/>
    <w:lvl w:ilvl="0" w:tplc="FFFFFFFF">
      <w:numFmt w:val="decimal"/>
      <w:lvlText w:val=""/>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EB038F"/>
    <w:multiLevelType w:val="multilevel"/>
    <w:tmpl w:val="75C0C266"/>
    <w:lvl w:ilvl="0">
      <w:start w:val="1"/>
      <w:numFmt w:val="decimal"/>
      <w:lvlText w:val="%1"/>
      <w:lvlJc w:val="left"/>
      <w:pPr>
        <w:ind w:left="360" w:hanging="360"/>
      </w:pPr>
      <w:rPr>
        <w:rFonts w:ascii="Times" w:eastAsiaTheme="minorEastAsia" w:hAnsi="Times" w:cs="Times" w:hint="default"/>
      </w:rPr>
    </w:lvl>
    <w:lvl w:ilvl="1">
      <w:start w:val="1"/>
      <w:numFmt w:val="decimal"/>
      <w:lvlText w:val="%1.%2"/>
      <w:lvlJc w:val="left"/>
      <w:pPr>
        <w:ind w:left="360" w:hanging="360"/>
      </w:pPr>
      <w:rPr>
        <w:rFonts w:ascii="Times" w:eastAsiaTheme="minorEastAsia" w:hAnsi="Times" w:cs="Times" w:hint="default"/>
      </w:rPr>
    </w:lvl>
    <w:lvl w:ilvl="2">
      <w:start w:val="1"/>
      <w:numFmt w:val="decimal"/>
      <w:lvlText w:val="%1.%2.%3"/>
      <w:lvlJc w:val="left"/>
      <w:pPr>
        <w:ind w:left="720" w:hanging="720"/>
      </w:pPr>
      <w:rPr>
        <w:rFonts w:ascii="Times" w:eastAsiaTheme="minorEastAsia" w:hAnsi="Times" w:cs="Times" w:hint="default"/>
      </w:rPr>
    </w:lvl>
    <w:lvl w:ilvl="3">
      <w:start w:val="1"/>
      <w:numFmt w:val="decimal"/>
      <w:lvlText w:val="%1.%2.%3.%4"/>
      <w:lvlJc w:val="left"/>
      <w:pPr>
        <w:ind w:left="1080" w:hanging="1080"/>
      </w:pPr>
      <w:rPr>
        <w:rFonts w:ascii="Times" w:eastAsiaTheme="minorEastAsia" w:hAnsi="Times" w:cs="Times" w:hint="default"/>
      </w:rPr>
    </w:lvl>
    <w:lvl w:ilvl="4">
      <w:start w:val="1"/>
      <w:numFmt w:val="decimal"/>
      <w:lvlText w:val="%1.%2.%3.%4.%5"/>
      <w:lvlJc w:val="left"/>
      <w:pPr>
        <w:ind w:left="1080" w:hanging="1080"/>
      </w:pPr>
      <w:rPr>
        <w:rFonts w:ascii="Times" w:eastAsiaTheme="minorEastAsia" w:hAnsi="Times" w:cs="Times" w:hint="default"/>
      </w:rPr>
    </w:lvl>
    <w:lvl w:ilvl="5">
      <w:start w:val="1"/>
      <w:numFmt w:val="decimal"/>
      <w:lvlText w:val="%1.%2.%3.%4.%5.%6"/>
      <w:lvlJc w:val="left"/>
      <w:pPr>
        <w:ind w:left="1440" w:hanging="1440"/>
      </w:pPr>
      <w:rPr>
        <w:rFonts w:ascii="Times" w:eastAsiaTheme="minorEastAsia" w:hAnsi="Times" w:cs="Times" w:hint="default"/>
      </w:rPr>
    </w:lvl>
    <w:lvl w:ilvl="6">
      <w:start w:val="1"/>
      <w:numFmt w:val="decimal"/>
      <w:lvlText w:val="%1.%2.%3.%4.%5.%6.%7"/>
      <w:lvlJc w:val="left"/>
      <w:pPr>
        <w:ind w:left="1440" w:hanging="1440"/>
      </w:pPr>
      <w:rPr>
        <w:rFonts w:ascii="Times" w:eastAsiaTheme="minorEastAsia" w:hAnsi="Times" w:cs="Times" w:hint="default"/>
      </w:rPr>
    </w:lvl>
    <w:lvl w:ilvl="7">
      <w:start w:val="1"/>
      <w:numFmt w:val="decimal"/>
      <w:lvlText w:val="%1.%2.%3.%4.%5.%6.%7.%8"/>
      <w:lvlJc w:val="left"/>
      <w:pPr>
        <w:ind w:left="1800" w:hanging="1800"/>
      </w:pPr>
      <w:rPr>
        <w:rFonts w:ascii="Times" w:eastAsiaTheme="minorEastAsia" w:hAnsi="Times" w:cs="Times" w:hint="default"/>
      </w:rPr>
    </w:lvl>
    <w:lvl w:ilvl="8">
      <w:start w:val="1"/>
      <w:numFmt w:val="decimal"/>
      <w:lvlText w:val="%1.%2.%3.%4.%5.%6.%7.%8.%9"/>
      <w:lvlJc w:val="left"/>
      <w:pPr>
        <w:ind w:left="2160" w:hanging="2160"/>
      </w:pPr>
      <w:rPr>
        <w:rFonts w:ascii="Times" w:eastAsiaTheme="minorEastAsia" w:hAnsi="Times" w:cs="Times" w:hint="default"/>
      </w:rPr>
    </w:lvl>
  </w:abstractNum>
  <w:abstractNum w:abstractNumId="7">
    <w:nsid w:val="248C514F"/>
    <w:multiLevelType w:val="hybridMultilevel"/>
    <w:tmpl w:val="1D88688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C137C2"/>
    <w:multiLevelType w:val="hybridMultilevel"/>
    <w:tmpl w:val="AC76DEA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863EDA"/>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A61066"/>
    <w:multiLevelType w:val="hybridMultilevel"/>
    <w:tmpl w:val="A018451A"/>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F16B77"/>
    <w:multiLevelType w:val="hybridMultilevel"/>
    <w:tmpl w:val="1B8A024C"/>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F15DF8"/>
    <w:multiLevelType w:val="hybridMultilevel"/>
    <w:tmpl w:val="62EA06B4"/>
    <w:lvl w:ilvl="0" w:tplc="8A70761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nsid w:val="6E7D7878"/>
    <w:multiLevelType w:val="hybridMultilevel"/>
    <w:tmpl w:val="B004112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8D3DBC"/>
    <w:multiLevelType w:val="hybridMultilevel"/>
    <w:tmpl w:val="3E84D1DC"/>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C77CDF"/>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D756CA"/>
    <w:multiLevelType w:val="hybridMultilevel"/>
    <w:tmpl w:val="72524332"/>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1"/>
  </w:num>
  <w:num w:numId="4">
    <w:abstractNumId w:val="2"/>
  </w:num>
  <w:num w:numId="5">
    <w:abstractNumId w:val="11"/>
  </w:num>
  <w:num w:numId="6">
    <w:abstractNumId w:val="15"/>
  </w:num>
  <w:num w:numId="7">
    <w:abstractNumId w:val="8"/>
  </w:num>
  <w:num w:numId="8">
    <w:abstractNumId w:val="7"/>
  </w:num>
  <w:num w:numId="9">
    <w:abstractNumId w:val="6"/>
  </w:num>
  <w:num w:numId="10">
    <w:abstractNumId w:val="12"/>
  </w:num>
  <w:num w:numId="11">
    <w:abstractNumId w:val="9"/>
  </w:num>
  <w:num w:numId="12">
    <w:abstractNumId w:val="4"/>
  </w:num>
  <w:num w:numId="13">
    <w:abstractNumId w:val="16"/>
  </w:num>
  <w:num w:numId="14">
    <w:abstractNumId w:val="17"/>
  </w:num>
  <w:num w:numId="15">
    <w:abstractNumId w:val="14"/>
  </w:num>
  <w:num w:numId="16">
    <w:abstractNumId w:val="3"/>
  </w:num>
  <w:num w:numId="17">
    <w:abstractNumId w:val="5"/>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applyBreakingRules/>
    <w:useFELayout/>
  </w:compat>
  <w:rsids>
    <w:rsidRoot w:val="00946EAE"/>
    <w:rsid w:val="0000728A"/>
    <w:rsid w:val="00013FE7"/>
    <w:rsid w:val="000334A1"/>
    <w:rsid w:val="00046989"/>
    <w:rsid w:val="00080C73"/>
    <w:rsid w:val="00080CCF"/>
    <w:rsid w:val="000E50F4"/>
    <w:rsid w:val="000F43EA"/>
    <w:rsid w:val="000F57C9"/>
    <w:rsid w:val="00107495"/>
    <w:rsid w:val="00116D42"/>
    <w:rsid w:val="00124E96"/>
    <w:rsid w:val="00140218"/>
    <w:rsid w:val="00145694"/>
    <w:rsid w:val="00174204"/>
    <w:rsid w:val="00175EC6"/>
    <w:rsid w:val="0017616E"/>
    <w:rsid w:val="0019498C"/>
    <w:rsid w:val="00196311"/>
    <w:rsid w:val="001B426B"/>
    <w:rsid w:val="001B42CF"/>
    <w:rsid w:val="001B53C0"/>
    <w:rsid w:val="001D3857"/>
    <w:rsid w:val="001E4396"/>
    <w:rsid w:val="00200685"/>
    <w:rsid w:val="002232A0"/>
    <w:rsid w:val="00227713"/>
    <w:rsid w:val="0023391F"/>
    <w:rsid w:val="00240C99"/>
    <w:rsid w:val="00243448"/>
    <w:rsid w:val="00247E96"/>
    <w:rsid w:val="002778F4"/>
    <w:rsid w:val="00296AD1"/>
    <w:rsid w:val="002B06FB"/>
    <w:rsid w:val="002B1DCB"/>
    <w:rsid w:val="002D311C"/>
    <w:rsid w:val="002E5BF6"/>
    <w:rsid w:val="002F736D"/>
    <w:rsid w:val="00306A77"/>
    <w:rsid w:val="00315944"/>
    <w:rsid w:val="00325B5D"/>
    <w:rsid w:val="00327022"/>
    <w:rsid w:val="003371B7"/>
    <w:rsid w:val="00354FA9"/>
    <w:rsid w:val="00356A30"/>
    <w:rsid w:val="0036336E"/>
    <w:rsid w:val="00380A49"/>
    <w:rsid w:val="00384610"/>
    <w:rsid w:val="003D7C61"/>
    <w:rsid w:val="00442834"/>
    <w:rsid w:val="00443577"/>
    <w:rsid w:val="004457AE"/>
    <w:rsid w:val="00455D39"/>
    <w:rsid w:val="00477B00"/>
    <w:rsid w:val="00495C34"/>
    <w:rsid w:val="004A0B95"/>
    <w:rsid w:val="004B1737"/>
    <w:rsid w:val="004B3CDB"/>
    <w:rsid w:val="004D6460"/>
    <w:rsid w:val="005076BF"/>
    <w:rsid w:val="0051714D"/>
    <w:rsid w:val="00520F68"/>
    <w:rsid w:val="00521205"/>
    <w:rsid w:val="0052684D"/>
    <w:rsid w:val="00561AC9"/>
    <w:rsid w:val="00572250"/>
    <w:rsid w:val="00574942"/>
    <w:rsid w:val="00582AF8"/>
    <w:rsid w:val="005A64CB"/>
    <w:rsid w:val="005D5E17"/>
    <w:rsid w:val="005F05B1"/>
    <w:rsid w:val="00604304"/>
    <w:rsid w:val="00614333"/>
    <w:rsid w:val="00620177"/>
    <w:rsid w:val="006507E0"/>
    <w:rsid w:val="006514C5"/>
    <w:rsid w:val="006730E1"/>
    <w:rsid w:val="006751FE"/>
    <w:rsid w:val="00682485"/>
    <w:rsid w:val="00697F12"/>
    <w:rsid w:val="006B63F4"/>
    <w:rsid w:val="006D79D0"/>
    <w:rsid w:val="006E70EE"/>
    <w:rsid w:val="00701657"/>
    <w:rsid w:val="00702846"/>
    <w:rsid w:val="00721FEA"/>
    <w:rsid w:val="00733129"/>
    <w:rsid w:val="00740C1F"/>
    <w:rsid w:val="00747119"/>
    <w:rsid w:val="0075193B"/>
    <w:rsid w:val="00760181"/>
    <w:rsid w:val="00770C84"/>
    <w:rsid w:val="00771453"/>
    <w:rsid w:val="007758DC"/>
    <w:rsid w:val="007828B0"/>
    <w:rsid w:val="007918C1"/>
    <w:rsid w:val="007D3F45"/>
    <w:rsid w:val="007E1830"/>
    <w:rsid w:val="007F452F"/>
    <w:rsid w:val="00821AFC"/>
    <w:rsid w:val="0083249F"/>
    <w:rsid w:val="00856EB8"/>
    <w:rsid w:val="00865873"/>
    <w:rsid w:val="0087141A"/>
    <w:rsid w:val="00880800"/>
    <w:rsid w:val="00893CEF"/>
    <w:rsid w:val="008A0439"/>
    <w:rsid w:val="008D2A0C"/>
    <w:rsid w:val="008E68E5"/>
    <w:rsid w:val="00901FBC"/>
    <w:rsid w:val="009058BD"/>
    <w:rsid w:val="00911688"/>
    <w:rsid w:val="00927E34"/>
    <w:rsid w:val="009342C4"/>
    <w:rsid w:val="0094237D"/>
    <w:rsid w:val="00945003"/>
    <w:rsid w:val="00946EAE"/>
    <w:rsid w:val="009557C5"/>
    <w:rsid w:val="00960DFF"/>
    <w:rsid w:val="00994007"/>
    <w:rsid w:val="00996374"/>
    <w:rsid w:val="00A21EE8"/>
    <w:rsid w:val="00A333D8"/>
    <w:rsid w:val="00A53E0B"/>
    <w:rsid w:val="00A60955"/>
    <w:rsid w:val="00A616A5"/>
    <w:rsid w:val="00A710CC"/>
    <w:rsid w:val="00A87237"/>
    <w:rsid w:val="00A93EF1"/>
    <w:rsid w:val="00AA10CD"/>
    <w:rsid w:val="00AB3582"/>
    <w:rsid w:val="00AD4732"/>
    <w:rsid w:val="00AE0ECB"/>
    <w:rsid w:val="00B11C14"/>
    <w:rsid w:val="00B2497F"/>
    <w:rsid w:val="00B25D92"/>
    <w:rsid w:val="00B552FA"/>
    <w:rsid w:val="00B617AD"/>
    <w:rsid w:val="00B703EB"/>
    <w:rsid w:val="00BA221E"/>
    <w:rsid w:val="00BA6EC4"/>
    <w:rsid w:val="00BB57CD"/>
    <w:rsid w:val="00BD5896"/>
    <w:rsid w:val="00BD6675"/>
    <w:rsid w:val="00BE5E74"/>
    <w:rsid w:val="00BF0F4A"/>
    <w:rsid w:val="00BF4304"/>
    <w:rsid w:val="00C11F06"/>
    <w:rsid w:val="00C13662"/>
    <w:rsid w:val="00C27E79"/>
    <w:rsid w:val="00C44799"/>
    <w:rsid w:val="00C44902"/>
    <w:rsid w:val="00C465B5"/>
    <w:rsid w:val="00C506A9"/>
    <w:rsid w:val="00C55C94"/>
    <w:rsid w:val="00C61B33"/>
    <w:rsid w:val="00C7555E"/>
    <w:rsid w:val="00C763AF"/>
    <w:rsid w:val="00CA255A"/>
    <w:rsid w:val="00CA7ED1"/>
    <w:rsid w:val="00CD042D"/>
    <w:rsid w:val="00D20377"/>
    <w:rsid w:val="00D40E47"/>
    <w:rsid w:val="00D52F01"/>
    <w:rsid w:val="00D574CF"/>
    <w:rsid w:val="00D61BD0"/>
    <w:rsid w:val="00D67891"/>
    <w:rsid w:val="00DC65F6"/>
    <w:rsid w:val="00DD16D9"/>
    <w:rsid w:val="00DD7EF8"/>
    <w:rsid w:val="00DE4312"/>
    <w:rsid w:val="00DE689D"/>
    <w:rsid w:val="00DF16F9"/>
    <w:rsid w:val="00E07D77"/>
    <w:rsid w:val="00E07ED0"/>
    <w:rsid w:val="00E14513"/>
    <w:rsid w:val="00E1640C"/>
    <w:rsid w:val="00E43A6A"/>
    <w:rsid w:val="00E468EC"/>
    <w:rsid w:val="00E538AD"/>
    <w:rsid w:val="00E82696"/>
    <w:rsid w:val="00EA24E6"/>
    <w:rsid w:val="00EB3BC2"/>
    <w:rsid w:val="00EC1801"/>
    <w:rsid w:val="00ED0A84"/>
    <w:rsid w:val="00ED1FAF"/>
    <w:rsid w:val="00ED5919"/>
    <w:rsid w:val="00ED711A"/>
    <w:rsid w:val="00EF45E3"/>
    <w:rsid w:val="00F00C45"/>
    <w:rsid w:val="00F20AA9"/>
    <w:rsid w:val="00F32491"/>
    <w:rsid w:val="00F42A30"/>
    <w:rsid w:val="00F57852"/>
    <w:rsid w:val="00F80E34"/>
    <w:rsid w:val="00F874B0"/>
    <w:rsid w:val="00FC03AC"/>
    <w:rsid w:val="00FC54F8"/>
    <w:rsid w:val="00FC769A"/>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946EAE"/>
    <w:pPr>
      <w:spacing w:line="276" w:lineRule="auto"/>
    </w:pPr>
    <w:rPr>
      <w:rFonts w:ascii="Arial" w:eastAsia="Arial" w:hAnsi="Arial" w:cs="Arial"/>
      <w:color w:val="000000"/>
      <w:sz w:val="22"/>
      <w:szCs w:val="28"/>
      <w:lang w:bidi="th-TH"/>
    </w:rPr>
  </w:style>
  <w:style w:type="paragraph" w:styleId="1">
    <w:name w:val="heading 1"/>
    <w:basedOn w:val="a"/>
    <w:next w:val="a"/>
    <w:link w:val="10"/>
    <w:uiPriority w:val="9"/>
    <w:qFormat/>
    <w:rsid w:val="00D52F01"/>
    <w:pPr>
      <w:keepNext/>
      <w:keepLines/>
      <w:spacing w:before="480"/>
      <w:outlineLvl w:val="0"/>
    </w:pPr>
    <w:rPr>
      <w:rFonts w:ascii="Times" w:eastAsiaTheme="majorEastAsia" w:hAnsi="Times" w:cstheme="majorBidi"/>
      <w:b/>
      <w:bCs/>
      <w:color w:val="000000" w:themeColor="text1"/>
      <w:sz w:val="36"/>
      <w:szCs w:val="36"/>
      <w:lang w:bidi="ar-SA"/>
    </w:rPr>
  </w:style>
  <w:style w:type="paragraph" w:styleId="2">
    <w:name w:val="heading 2"/>
    <w:basedOn w:val="a"/>
    <w:next w:val="a"/>
    <w:link w:val="20"/>
    <w:uiPriority w:val="9"/>
    <w:unhideWhenUsed/>
    <w:qFormat/>
    <w:rsid w:val="00B703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DC65F6"/>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384610"/>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46EAE"/>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link w:val="a5"/>
    <w:uiPriority w:val="99"/>
    <w:unhideWhenUsed/>
    <w:rsid w:val="00946EAE"/>
    <w:pPr>
      <w:tabs>
        <w:tab w:val="center" w:pos="4320"/>
        <w:tab w:val="right" w:pos="8640"/>
      </w:tabs>
      <w:spacing w:line="240" w:lineRule="auto"/>
    </w:pPr>
  </w:style>
  <w:style w:type="character" w:customStyle="1" w:styleId="a5">
    <w:name w:val="ท้ายกระดาษ อักขระ"/>
    <w:basedOn w:val="a0"/>
    <w:link w:val="a4"/>
    <w:uiPriority w:val="99"/>
    <w:rsid w:val="00946EAE"/>
    <w:rPr>
      <w:rFonts w:ascii="Arial" w:eastAsia="Arial" w:hAnsi="Arial" w:cs="Arial"/>
      <w:color w:val="000000"/>
      <w:sz w:val="22"/>
      <w:szCs w:val="28"/>
      <w:lang w:bidi="th-TH"/>
    </w:rPr>
  </w:style>
  <w:style w:type="table" w:customStyle="1" w:styleId="LightShading-Accent11">
    <w:name w:val="Light Shading - Accent 11"/>
    <w:basedOn w:val="a1"/>
    <w:uiPriority w:val="60"/>
    <w:rsid w:val="00946EA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6">
    <w:name w:val="List Paragraph"/>
    <w:basedOn w:val="a"/>
    <w:uiPriority w:val="34"/>
    <w:qFormat/>
    <w:rsid w:val="00946EAE"/>
    <w:pPr>
      <w:ind w:left="720"/>
      <w:contextualSpacing/>
    </w:pPr>
  </w:style>
  <w:style w:type="paragraph" w:styleId="a7">
    <w:name w:val="Balloon Text"/>
    <w:basedOn w:val="a"/>
    <w:link w:val="a8"/>
    <w:uiPriority w:val="99"/>
    <w:semiHidden/>
    <w:unhideWhenUsed/>
    <w:rsid w:val="00AB3582"/>
    <w:pPr>
      <w:spacing w:line="240" w:lineRule="auto"/>
    </w:pPr>
    <w:rPr>
      <w:rFonts w:ascii="Lucida Grande" w:hAnsi="Lucida Grande" w:cs="Lucida Grande"/>
      <w:sz w:val="18"/>
      <w:szCs w:val="18"/>
    </w:rPr>
  </w:style>
  <w:style w:type="character" w:customStyle="1" w:styleId="a8">
    <w:name w:val="ข้อความบอลลูน อักขระ"/>
    <w:basedOn w:val="a0"/>
    <w:link w:val="a7"/>
    <w:uiPriority w:val="99"/>
    <w:semiHidden/>
    <w:rsid w:val="00AB3582"/>
    <w:rPr>
      <w:rFonts w:ascii="Lucida Grande" w:eastAsia="Arial" w:hAnsi="Lucida Grande" w:cs="Lucida Grande"/>
      <w:color w:val="000000"/>
      <w:sz w:val="18"/>
      <w:szCs w:val="18"/>
      <w:lang w:bidi="th-TH"/>
    </w:rPr>
  </w:style>
  <w:style w:type="paragraph" w:styleId="a9">
    <w:name w:val="header"/>
    <w:basedOn w:val="a"/>
    <w:link w:val="aa"/>
    <w:uiPriority w:val="99"/>
    <w:unhideWhenUsed/>
    <w:rsid w:val="00771453"/>
    <w:pPr>
      <w:tabs>
        <w:tab w:val="center" w:pos="4320"/>
        <w:tab w:val="right" w:pos="8640"/>
      </w:tabs>
      <w:spacing w:line="240" w:lineRule="auto"/>
    </w:pPr>
  </w:style>
  <w:style w:type="character" w:customStyle="1" w:styleId="aa">
    <w:name w:val="หัวกระดาษ อักขระ"/>
    <w:basedOn w:val="a0"/>
    <w:link w:val="a9"/>
    <w:uiPriority w:val="99"/>
    <w:rsid w:val="00771453"/>
    <w:rPr>
      <w:rFonts w:ascii="Arial" w:eastAsia="Arial" w:hAnsi="Arial" w:cs="Arial"/>
      <w:color w:val="000000"/>
      <w:sz w:val="22"/>
      <w:szCs w:val="28"/>
      <w:lang w:bidi="th-TH"/>
    </w:rPr>
  </w:style>
  <w:style w:type="character" w:customStyle="1" w:styleId="10">
    <w:name w:val="หัวเรื่อง 1 อักขระ"/>
    <w:basedOn w:val="a0"/>
    <w:link w:val="1"/>
    <w:uiPriority w:val="9"/>
    <w:rsid w:val="00D52F01"/>
    <w:rPr>
      <w:rFonts w:ascii="Times" w:eastAsiaTheme="majorEastAsia" w:hAnsi="Times" w:cstheme="majorBidi"/>
      <w:b/>
      <w:bCs/>
      <w:color w:val="000000" w:themeColor="text1"/>
      <w:sz w:val="36"/>
      <w:szCs w:val="36"/>
    </w:rPr>
  </w:style>
  <w:style w:type="paragraph" w:styleId="ab">
    <w:name w:val="TOC Heading"/>
    <w:basedOn w:val="1"/>
    <w:next w:val="a"/>
    <w:uiPriority w:val="39"/>
    <w:unhideWhenUsed/>
    <w:qFormat/>
    <w:rsid w:val="00B703EB"/>
    <w:pPr>
      <w:outlineLvl w:val="9"/>
    </w:pPr>
    <w:rPr>
      <w:rFonts w:asciiTheme="majorHAnsi" w:hAnsiTheme="majorHAnsi"/>
      <w:color w:val="365F91" w:themeColor="accent1" w:themeShade="BF"/>
      <w:sz w:val="28"/>
      <w:szCs w:val="28"/>
    </w:rPr>
  </w:style>
  <w:style w:type="paragraph" w:styleId="11">
    <w:name w:val="toc 1"/>
    <w:basedOn w:val="a"/>
    <w:next w:val="a"/>
    <w:autoRedefine/>
    <w:uiPriority w:val="39"/>
    <w:unhideWhenUsed/>
    <w:rsid w:val="00B703EB"/>
    <w:pPr>
      <w:spacing w:before="120"/>
    </w:pPr>
    <w:rPr>
      <w:rFonts w:asciiTheme="minorHAnsi" w:hAnsiTheme="minorHAnsi"/>
      <w:b/>
      <w:sz w:val="24"/>
      <w:szCs w:val="24"/>
    </w:rPr>
  </w:style>
  <w:style w:type="paragraph" w:styleId="21">
    <w:name w:val="toc 2"/>
    <w:basedOn w:val="a"/>
    <w:next w:val="a"/>
    <w:autoRedefine/>
    <w:uiPriority w:val="39"/>
    <w:unhideWhenUsed/>
    <w:rsid w:val="00B703EB"/>
    <w:pPr>
      <w:ind w:left="220"/>
    </w:pPr>
    <w:rPr>
      <w:rFonts w:asciiTheme="minorHAnsi" w:hAnsiTheme="minorHAnsi"/>
      <w:b/>
      <w:szCs w:val="22"/>
    </w:rPr>
  </w:style>
  <w:style w:type="paragraph" w:styleId="31">
    <w:name w:val="toc 3"/>
    <w:basedOn w:val="a"/>
    <w:next w:val="a"/>
    <w:autoRedefine/>
    <w:uiPriority w:val="39"/>
    <w:unhideWhenUsed/>
    <w:rsid w:val="00B703EB"/>
    <w:pPr>
      <w:ind w:left="440"/>
    </w:pPr>
    <w:rPr>
      <w:rFonts w:asciiTheme="minorHAnsi" w:hAnsiTheme="minorHAnsi"/>
      <w:szCs w:val="22"/>
    </w:rPr>
  </w:style>
  <w:style w:type="paragraph" w:styleId="41">
    <w:name w:val="toc 4"/>
    <w:basedOn w:val="a"/>
    <w:next w:val="a"/>
    <w:autoRedefine/>
    <w:uiPriority w:val="39"/>
    <w:semiHidden/>
    <w:unhideWhenUsed/>
    <w:rsid w:val="00B703EB"/>
    <w:pPr>
      <w:ind w:left="660"/>
    </w:pPr>
    <w:rPr>
      <w:rFonts w:asciiTheme="minorHAnsi" w:hAnsiTheme="minorHAnsi"/>
      <w:sz w:val="20"/>
      <w:szCs w:val="20"/>
    </w:rPr>
  </w:style>
  <w:style w:type="paragraph" w:styleId="5">
    <w:name w:val="toc 5"/>
    <w:basedOn w:val="a"/>
    <w:next w:val="a"/>
    <w:autoRedefine/>
    <w:uiPriority w:val="39"/>
    <w:semiHidden/>
    <w:unhideWhenUsed/>
    <w:rsid w:val="00B703EB"/>
    <w:pPr>
      <w:ind w:left="880"/>
    </w:pPr>
    <w:rPr>
      <w:rFonts w:asciiTheme="minorHAnsi" w:hAnsiTheme="minorHAnsi"/>
      <w:sz w:val="20"/>
      <w:szCs w:val="20"/>
    </w:rPr>
  </w:style>
  <w:style w:type="paragraph" w:styleId="6">
    <w:name w:val="toc 6"/>
    <w:basedOn w:val="a"/>
    <w:next w:val="a"/>
    <w:autoRedefine/>
    <w:uiPriority w:val="39"/>
    <w:semiHidden/>
    <w:unhideWhenUsed/>
    <w:rsid w:val="00B703EB"/>
    <w:pPr>
      <w:ind w:left="1100"/>
    </w:pPr>
    <w:rPr>
      <w:rFonts w:asciiTheme="minorHAnsi" w:hAnsiTheme="minorHAnsi"/>
      <w:sz w:val="20"/>
      <w:szCs w:val="20"/>
    </w:rPr>
  </w:style>
  <w:style w:type="paragraph" w:styleId="7">
    <w:name w:val="toc 7"/>
    <w:basedOn w:val="a"/>
    <w:next w:val="a"/>
    <w:autoRedefine/>
    <w:uiPriority w:val="39"/>
    <w:semiHidden/>
    <w:unhideWhenUsed/>
    <w:rsid w:val="00B703EB"/>
    <w:pPr>
      <w:ind w:left="1320"/>
    </w:pPr>
    <w:rPr>
      <w:rFonts w:asciiTheme="minorHAnsi" w:hAnsiTheme="minorHAnsi"/>
      <w:sz w:val="20"/>
      <w:szCs w:val="20"/>
    </w:rPr>
  </w:style>
  <w:style w:type="paragraph" w:styleId="8">
    <w:name w:val="toc 8"/>
    <w:basedOn w:val="a"/>
    <w:next w:val="a"/>
    <w:autoRedefine/>
    <w:uiPriority w:val="39"/>
    <w:semiHidden/>
    <w:unhideWhenUsed/>
    <w:rsid w:val="00B703EB"/>
    <w:pPr>
      <w:ind w:left="1540"/>
    </w:pPr>
    <w:rPr>
      <w:rFonts w:asciiTheme="minorHAnsi" w:hAnsiTheme="minorHAnsi"/>
      <w:sz w:val="20"/>
      <w:szCs w:val="20"/>
    </w:rPr>
  </w:style>
  <w:style w:type="paragraph" w:styleId="9">
    <w:name w:val="toc 9"/>
    <w:basedOn w:val="a"/>
    <w:next w:val="a"/>
    <w:autoRedefine/>
    <w:uiPriority w:val="39"/>
    <w:semiHidden/>
    <w:unhideWhenUsed/>
    <w:rsid w:val="00B703EB"/>
    <w:pPr>
      <w:ind w:left="1760"/>
    </w:pPr>
    <w:rPr>
      <w:rFonts w:asciiTheme="minorHAnsi" w:hAnsiTheme="minorHAnsi"/>
      <w:sz w:val="20"/>
      <w:szCs w:val="20"/>
    </w:rPr>
  </w:style>
  <w:style w:type="character" w:customStyle="1" w:styleId="20">
    <w:name w:val="หัวเรื่อง 2 อักขระ"/>
    <w:basedOn w:val="a0"/>
    <w:link w:val="2"/>
    <w:uiPriority w:val="9"/>
    <w:rsid w:val="00B703EB"/>
    <w:rPr>
      <w:rFonts w:asciiTheme="majorHAnsi" w:eastAsiaTheme="majorEastAsia" w:hAnsiTheme="majorHAnsi" w:cstheme="majorBidi"/>
      <w:b/>
      <w:bCs/>
      <w:color w:val="4F81BD" w:themeColor="accent1"/>
      <w:sz w:val="26"/>
      <w:szCs w:val="26"/>
      <w:lang w:bidi="th-TH"/>
    </w:rPr>
  </w:style>
  <w:style w:type="character" w:customStyle="1" w:styleId="30">
    <w:name w:val="หัวเรื่อง 3 อักขระ"/>
    <w:basedOn w:val="a0"/>
    <w:link w:val="3"/>
    <w:uiPriority w:val="9"/>
    <w:rsid w:val="00DC65F6"/>
    <w:rPr>
      <w:rFonts w:asciiTheme="majorHAnsi" w:eastAsiaTheme="majorEastAsia" w:hAnsiTheme="majorHAnsi" w:cstheme="majorBidi"/>
      <w:b/>
      <w:bCs/>
      <w:color w:val="4F81BD" w:themeColor="accent1"/>
      <w:sz w:val="22"/>
      <w:szCs w:val="28"/>
      <w:lang w:bidi="th-TH"/>
    </w:rPr>
  </w:style>
  <w:style w:type="character" w:styleId="ac">
    <w:name w:val="Hyperlink"/>
    <w:basedOn w:val="a0"/>
    <w:uiPriority w:val="99"/>
    <w:unhideWhenUsed/>
    <w:rsid w:val="0051714D"/>
    <w:rPr>
      <w:color w:val="0000FF" w:themeColor="hyperlink"/>
      <w:u w:val="single"/>
    </w:rPr>
  </w:style>
  <w:style w:type="character" w:customStyle="1" w:styleId="40">
    <w:name w:val="หัวเรื่อง 4 อักขระ"/>
    <w:basedOn w:val="a0"/>
    <w:link w:val="4"/>
    <w:uiPriority w:val="9"/>
    <w:rsid w:val="00384610"/>
    <w:rPr>
      <w:rFonts w:asciiTheme="majorHAnsi" w:eastAsiaTheme="majorEastAsia" w:hAnsiTheme="majorHAnsi" w:cstheme="majorBidi"/>
      <w:b/>
      <w:bCs/>
      <w:i/>
      <w:iCs/>
      <w:color w:val="4F81BD" w:themeColor="accent1"/>
      <w:sz w:val="22"/>
      <w:szCs w:val="28"/>
      <w:lang w:bidi="th-T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6EAE"/>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D52F01"/>
    <w:pPr>
      <w:keepNext/>
      <w:keepLines/>
      <w:spacing w:before="480"/>
      <w:outlineLvl w:val="0"/>
    </w:pPr>
    <w:rPr>
      <w:rFonts w:ascii="Times" w:eastAsiaTheme="majorEastAsia" w:hAnsi="Times" w:cstheme="majorBidi"/>
      <w:b/>
      <w:bCs/>
      <w:color w:val="000000" w:themeColor="text1"/>
      <w:sz w:val="36"/>
      <w:szCs w:val="36"/>
      <w:lang w:bidi="ar-SA"/>
    </w:rPr>
  </w:style>
  <w:style w:type="paragraph" w:styleId="Heading2">
    <w:name w:val="heading 2"/>
    <w:basedOn w:val="Normal"/>
    <w:next w:val="Normal"/>
    <w:link w:val="Heading2Char"/>
    <w:uiPriority w:val="9"/>
    <w:unhideWhenUsed/>
    <w:qFormat/>
    <w:rsid w:val="00B703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65F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61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6EAE"/>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46EAE"/>
    <w:pPr>
      <w:tabs>
        <w:tab w:val="center" w:pos="4320"/>
        <w:tab w:val="right" w:pos="8640"/>
      </w:tabs>
      <w:spacing w:line="240" w:lineRule="auto"/>
    </w:pPr>
  </w:style>
  <w:style w:type="character" w:customStyle="1" w:styleId="FooterChar">
    <w:name w:val="Footer Char"/>
    <w:basedOn w:val="DefaultParagraphFont"/>
    <w:link w:val="Footer"/>
    <w:uiPriority w:val="99"/>
    <w:rsid w:val="00946EAE"/>
    <w:rPr>
      <w:rFonts w:ascii="Arial" w:eastAsia="Arial" w:hAnsi="Arial" w:cs="Arial"/>
      <w:color w:val="000000"/>
      <w:sz w:val="22"/>
      <w:szCs w:val="28"/>
      <w:lang w:bidi="th-TH"/>
    </w:rPr>
  </w:style>
  <w:style w:type="table" w:customStyle="1" w:styleId="LightShading-Accent11">
    <w:name w:val="Light Shading - Accent 11"/>
    <w:basedOn w:val="TableNormal"/>
    <w:uiPriority w:val="60"/>
    <w:rsid w:val="00946EA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946EAE"/>
    <w:pPr>
      <w:ind w:left="720"/>
      <w:contextualSpacing/>
    </w:pPr>
  </w:style>
  <w:style w:type="paragraph" w:styleId="BalloonText">
    <w:name w:val="Balloon Text"/>
    <w:basedOn w:val="Normal"/>
    <w:link w:val="BalloonTextChar"/>
    <w:uiPriority w:val="99"/>
    <w:semiHidden/>
    <w:unhideWhenUsed/>
    <w:rsid w:val="00AB358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3582"/>
    <w:rPr>
      <w:rFonts w:ascii="Lucida Grande" w:eastAsia="Arial" w:hAnsi="Lucida Grande" w:cs="Lucida Grande"/>
      <w:color w:val="000000"/>
      <w:sz w:val="18"/>
      <w:szCs w:val="18"/>
      <w:lang w:bidi="th-TH"/>
    </w:rPr>
  </w:style>
  <w:style w:type="paragraph" w:styleId="Header">
    <w:name w:val="header"/>
    <w:basedOn w:val="Normal"/>
    <w:link w:val="HeaderChar"/>
    <w:uiPriority w:val="99"/>
    <w:unhideWhenUsed/>
    <w:rsid w:val="00771453"/>
    <w:pPr>
      <w:tabs>
        <w:tab w:val="center" w:pos="4320"/>
        <w:tab w:val="right" w:pos="8640"/>
      </w:tabs>
      <w:spacing w:line="240" w:lineRule="auto"/>
    </w:pPr>
  </w:style>
  <w:style w:type="character" w:customStyle="1" w:styleId="HeaderChar">
    <w:name w:val="Header Char"/>
    <w:basedOn w:val="DefaultParagraphFont"/>
    <w:link w:val="Header"/>
    <w:uiPriority w:val="99"/>
    <w:rsid w:val="00771453"/>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D52F01"/>
    <w:rPr>
      <w:rFonts w:ascii="Times" w:eastAsiaTheme="majorEastAsia" w:hAnsi="Times" w:cstheme="majorBidi"/>
      <w:b/>
      <w:bCs/>
      <w:color w:val="000000" w:themeColor="text1"/>
      <w:sz w:val="36"/>
      <w:szCs w:val="36"/>
    </w:rPr>
  </w:style>
  <w:style w:type="paragraph" w:styleId="TOCHeading">
    <w:name w:val="TOC Heading"/>
    <w:basedOn w:val="Heading1"/>
    <w:next w:val="Normal"/>
    <w:uiPriority w:val="39"/>
    <w:unhideWhenUsed/>
    <w:qFormat/>
    <w:rsid w:val="00B703EB"/>
    <w:pPr>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B703EB"/>
    <w:pPr>
      <w:spacing w:before="120"/>
    </w:pPr>
    <w:rPr>
      <w:rFonts w:asciiTheme="minorHAnsi" w:hAnsiTheme="minorHAnsi"/>
      <w:b/>
      <w:sz w:val="24"/>
      <w:szCs w:val="24"/>
    </w:rPr>
  </w:style>
  <w:style w:type="paragraph" w:styleId="TOC2">
    <w:name w:val="toc 2"/>
    <w:basedOn w:val="Normal"/>
    <w:next w:val="Normal"/>
    <w:autoRedefine/>
    <w:uiPriority w:val="39"/>
    <w:unhideWhenUsed/>
    <w:rsid w:val="00B703EB"/>
    <w:pPr>
      <w:ind w:left="220"/>
    </w:pPr>
    <w:rPr>
      <w:rFonts w:asciiTheme="minorHAnsi" w:hAnsiTheme="minorHAnsi"/>
      <w:b/>
      <w:szCs w:val="22"/>
    </w:rPr>
  </w:style>
  <w:style w:type="paragraph" w:styleId="TOC3">
    <w:name w:val="toc 3"/>
    <w:basedOn w:val="Normal"/>
    <w:next w:val="Normal"/>
    <w:autoRedefine/>
    <w:uiPriority w:val="39"/>
    <w:unhideWhenUsed/>
    <w:rsid w:val="00B703EB"/>
    <w:pPr>
      <w:ind w:left="440"/>
    </w:pPr>
    <w:rPr>
      <w:rFonts w:asciiTheme="minorHAnsi" w:hAnsiTheme="minorHAnsi"/>
      <w:szCs w:val="22"/>
    </w:rPr>
  </w:style>
  <w:style w:type="paragraph" w:styleId="TOC4">
    <w:name w:val="toc 4"/>
    <w:basedOn w:val="Normal"/>
    <w:next w:val="Normal"/>
    <w:autoRedefine/>
    <w:uiPriority w:val="39"/>
    <w:semiHidden/>
    <w:unhideWhenUsed/>
    <w:rsid w:val="00B703E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B703E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B703E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B703E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B703E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B703EB"/>
    <w:pPr>
      <w:ind w:left="1760"/>
    </w:pPr>
    <w:rPr>
      <w:rFonts w:asciiTheme="minorHAnsi" w:hAnsiTheme="minorHAnsi"/>
      <w:sz w:val="20"/>
      <w:szCs w:val="20"/>
    </w:rPr>
  </w:style>
  <w:style w:type="character" w:customStyle="1" w:styleId="Heading2Char">
    <w:name w:val="Heading 2 Char"/>
    <w:basedOn w:val="DefaultParagraphFont"/>
    <w:link w:val="Heading2"/>
    <w:uiPriority w:val="9"/>
    <w:rsid w:val="00B703EB"/>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DC65F6"/>
    <w:rPr>
      <w:rFonts w:asciiTheme="majorHAnsi" w:eastAsiaTheme="majorEastAsia" w:hAnsiTheme="majorHAnsi" w:cstheme="majorBidi"/>
      <w:b/>
      <w:bCs/>
      <w:color w:val="4F81BD" w:themeColor="accent1"/>
      <w:sz w:val="22"/>
      <w:szCs w:val="28"/>
      <w:lang w:bidi="th-TH"/>
    </w:rPr>
  </w:style>
  <w:style w:type="character" w:styleId="Hyperlink">
    <w:name w:val="Hyperlink"/>
    <w:basedOn w:val="DefaultParagraphFont"/>
    <w:uiPriority w:val="99"/>
    <w:unhideWhenUsed/>
    <w:rsid w:val="0051714D"/>
    <w:rPr>
      <w:color w:val="0000FF" w:themeColor="hyperlink"/>
      <w:u w:val="single"/>
    </w:rPr>
  </w:style>
  <w:style w:type="character" w:customStyle="1" w:styleId="Heading4Char">
    <w:name w:val="Heading 4 Char"/>
    <w:basedOn w:val="DefaultParagraphFont"/>
    <w:link w:val="Heading4"/>
    <w:uiPriority w:val="9"/>
    <w:rsid w:val="00384610"/>
    <w:rPr>
      <w:rFonts w:asciiTheme="majorHAnsi" w:eastAsiaTheme="majorEastAsia" w:hAnsiTheme="majorHAnsi" w:cstheme="majorBidi"/>
      <w:b/>
      <w:bCs/>
      <w:i/>
      <w:iCs/>
      <w:color w:val="4F81BD" w:themeColor="accent1"/>
      <w:sz w:val="22"/>
      <w:szCs w:val="28"/>
      <w:lang w:bidi="th-TH"/>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C54060-2DBC-434D-B94D-ABEBC4B5C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4890</Words>
  <Characters>27877</Characters>
  <Application>Microsoft Office Word</Application>
  <DocSecurity>0</DocSecurity>
  <Lines>232</Lines>
  <Paragraphs>65</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32702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Dell</cp:lastModifiedBy>
  <cp:revision>2</cp:revision>
  <dcterms:created xsi:type="dcterms:W3CDTF">2014-08-26T10:15:00Z</dcterms:created>
  <dcterms:modified xsi:type="dcterms:W3CDTF">2014-08-26T10:15:00Z</dcterms:modified>
</cp:coreProperties>
</file>