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9D02C" w14:textId="77777777"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r w:rsidRPr="00C034CE">
        <w:rPr>
          <w:rFonts w:ascii="Times New Roman" w:hAnsi="Times New Roman" w:cs="Times New Roman"/>
          <w:b/>
          <w:color w:val="auto"/>
          <w:sz w:val="56"/>
          <w:szCs w:val="56"/>
        </w:rPr>
        <w:t>Dental Clinic Services System</w:t>
      </w:r>
    </w:p>
    <w:p w14:paraId="2D3637F2" w14:textId="140D05CD" w:rsidR="00A44C46" w:rsidRPr="00C034CE" w:rsidRDefault="00A44C46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 w:rsidRPr="00C034CE">
        <w:rPr>
          <w:rFonts w:ascii="Times New Roman" w:hAnsi="Times New Roman" w:cs="Times New Roman"/>
          <w:bCs/>
          <w:color w:val="auto"/>
          <w:sz w:val="40"/>
          <w:szCs w:val="40"/>
        </w:rPr>
        <w:t>Progress 2</w:t>
      </w:r>
    </w:p>
    <w:p w14:paraId="0443E50E" w14:textId="77777777"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 w:rsidRPr="00C034CE">
        <w:rPr>
          <w:rFonts w:ascii="Times New Roman" w:hAnsi="Times New Roman" w:cs="Times New Roman"/>
          <w:bCs/>
          <w:color w:val="auto"/>
          <w:sz w:val="40"/>
          <w:szCs w:val="40"/>
        </w:rPr>
        <w:t>Traceability Record</w:t>
      </w:r>
    </w:p>
    <w:p w14:paraId="3BB6FEFC" w14:textId="77777777"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14:paraId="7660EC86" w14:textId="77777777"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14:paraId="7F5ECEDB" w14:textId="77777777"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14:paraId="7332A343" w14:textId="77777777"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C034CE">
        <w:rPr>
          <w:rFonts w:ascii="Times New Roman" w:hAnsi="Times New Roman" w:cs="Times New Roman"/>
          <w:bCs/>
          <w:color w:val="auto"/>
          <w:sz w:val="36"/>
          <w:szCs w:val="36"/>
        </w:rPr>
        <w:t>By</w:t>
      </w:r>
    </w:p>
    <w:p w14:paraId="78AE3D58" w14:textId="77777777"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034CE">
        <w:rPr>
          <w:rFonts w:ascii="Times New Roman" w:hAnsi="Times New Roman" w:cs="Times New Roman"/>
          <w:b/>
          <w:color w:val="auto"/>
          <w:sz w:val="32"/>
          <w:szCs w:val="32"/>
        </w:rPr>
        <w:t>Kanokwan</w:t>
      </w:r>
      <w:proofErr w:type="spellEnd"/>
      <w:r w:rsidRPr="00C034C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034CE">
        <w:rPr>
          <w:rFonts w:ascii="Times New Roman" w:hAnsi="Times New Roman" w:cs="Times New Roman"/>
          <w:b/>
          <w:color w:val="auto"/>
          <w:sz w:val="32"/>
          <w:szCs w:val="32"/>
        </w:rPr>
        <w:t>Maneerat</w:t>
      </w:r>
      <w:proofErr w:type="spellEnd"/>
      <w:r w:rsidRPr="00C034CE">
        <w:rPr>
          <w:rFonts w:ascii="Times New Roman" w:hAnsi="Times New Roman" w:cs="Times New Roman"/>
          <w:b/>
          <w:color w:val="auto"/>
          <w:sz w:val="32"/>
          <w:szCs w:val="32"/>
        </w:rPr>
        <w:tab/>
        <w:t>542115002</w:t>
      </w:r>
    </w:p>
    <w:p w14:paraId="4F744A7C" w14:textId="3C7B6874"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034CE">
        <w:rPr>
          <w:rFonts w:ascii="Times New Roman" w:hAnsi="Times New Roman" w:cs="Times New Roman"/>
          <w:b/>
          <w:color w:val="auto"/>
          <w:sz w:val="32"/>
          <w:szCs w:val="32"/>
        </w:rPr>
        <w:t>Worapun</w:t>
      </w:r>
      <w:proofErr w:type="spellEnd"/>
      <w:r w:rsidRPr="00C034C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034CE">
        <w:rPr>
          <w:rFonts w:ascii="Times New Roman" w:hAnsi="Times New Roman" w:cs="Times New Roman"/>
          <w:b/>
          <w:color w:val="auto"/>
          <w:sz w:val="32"/>
          <w:szCs w:val="32"/>
        </w:rPr>
        <w:t>Wongkium</w:t>
      </w:r>
      <w:proofErr w:type="spellEnd"/>
      <w:r w:rsidRPr="00C034C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     </w:t>
      </w:r>
      <w:r w:rsidR="00A44C46" w:rsidRPr="00C034C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  </w:t>
      </w:r>
      <w:r w:rsidRPr="00C034CE">
        <w:rPr>
          <w:rFonts w:ascii="Times New Roman" w:hAnsi="Times New Roman" w:cs="Times New Roman"/>
          <w:b/>
          <w:color w:val="auto"/>
          <w:sz w:val="32"/>
          <w:szCs w:val="32"/>
        </w:rPr>
        <w:t>542115055</w:t>
      </w:r>
    </w:p>
    <w:p w14:paraId="3B5A5814" w14:textId="77777777"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13F1D9B9" w14:textId="77777777"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403A5B9C" w14:textId="77777777"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19D93B81" w14:textId="77777777"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3DCC7072" w14:textId="77777777"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6702A22C" w14:textId="77777777"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034CE">
        <w:rPr>
          <w:rFonts w:ascii="Times New Roman" w:hAnsi="Times New Roman" w:cs="Times New Roman"/>
          <w:bCs/>
          <w:color w:val="auto"/>
          <w:sz w:val="32"/>
          <w:szCs w:val="32"/>
        </w:rPr>
        <w:t>Department of Software Engineering</w:t>
      </w:r>
    </w:p>
    <w:p w14:paraId="6B146D3D" w14:textId="77777777"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034CE">
        <w:rPr>
          <w:rFonts w:ascii="Times New Roman" w:hAnsi="Times New Roman" w:cs="Times New Roman"/>
          <w:bCs/>
          <w:color w:val="auto"/>
          <w:sz w:val="32"/>
          <w:szCs w:val="32"/>
        </w:rPr>
        <w:t>College of Arts, Media, and Technology</w:t>
      </w:r>
    </w:p>
    <w:p w14:paraId="09AFB5A6" w14:textId="77777777"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034CE">
        <w:rPr>
          <w:rFonts w:ascii="Times New Roman" w:hAnsi="Times New Roman" w:cs="Times New Roman"/>
          <w:bCs/>
          <w:color w:val="auto"/>
          <w:sz w:val="32"/>
          <w:szCs w:val="32"/>
        </w:rPr>
        <w:t>Chiang Mai University</w:t>
      </w:r>
    </w:p>
    <w:p w14:paraId="34D857C7" w14:textId="77777777"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6AAC4927" w14:textId="77777777"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6E7F5187" w14:textId="77777777"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2567AB9E" w14:textId="77777777"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034CE">
        <w:rPr>
          <w:rFonts w:ascii="Times New Roman" w:hAnsi="Times New Roman" w:cs="Times New Roman"/>
          <w:bCs/>
          <w:color w:val="auto"/>
          <w:sz w:val="32"/>
          <w:szCs w:val="32"/>
        </w:rPr>
        <w:t>Project Adviser</w:t>
      </w:r>
    </w:p>
    <w:p w14:paraId="152FA4BE" w14:textId="77777777"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5FCFC66B" w14:textId="77777777"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034CE">
        <w:rPr>
          <w:rFonts w:ascii="Times New Roman" w:hAnsi="Times New Roman" w:cs="Times New Roman"/>
          <w:bCs/>
          <w:color w:val="auto"/>
          <w:sz w:val="32"/>
          <w:szCs w:val="32"/>
        </w:rPr>
        <w:t>______________________________</w:t>
      </w:r>
    </w:p>
    <w:p w14:paraId="308DBCB5" w14:textId="77777777" w:rsidR="00A44C46" w:rsidRPr="00C034CE" w:rsidRDefault="00A44C46" w:rsidP="00A44C46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  <w:sectPr w:rsidR="00A44C46" w:rsidRPr="00C034CE" w:rsidSect="00C80C3C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C034CE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Miss </w:t>
      </w:r>
      <w:proofErr w:type="spellStart"/>
      <w:r w:rsidRPr="00C034CE">
        <w:rPr>
          <w:rFonts w:ascii="Times New Roman" w:hAnsi="Times New Roman" w:cs="Times New Roman"/>
          <w:bCs/>
          <w:color w:val="auto"/>
          <w:sz w:val="32"/>
          <w:szCs w:val="32"/>
        </w:rPr>
        <w:t>Pattama</w:t>
      </w:r>
      <w:proofErr w:type="spellEnd"/>
      <w:r w:rsidRPr="00C034CE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 </w:t>
      </w:r>
      <w:proofErr w:type="spellStart"/>
      <w:r w:rsidRPr="00C034CE">
        <w:rPr>
          <w:rFonts w:ascii="Times New Roman" w:hAnsi="Times New Roman" w:cs="Times New Roman"/>
          <w:bCs/>
          <w:color w:val="auto"/>
          <w:sz w:val="32"/>
          <w:szCs w:val="32"/>
        </w:rPr>
        <w:t>Longani</w:t>
      </w:r>
      <w:proofErr w:type="spellEnd"/>
    </w:p>
    <w:p w14:paraId="4925DDC9" w14:textId="77777777" w:rsidR="00946EAE" w:rsidRPr="00C034CE" w:rsidRDefault="00946EAE" w:rsidP="00946EAE">
      <w:pPr>
        <w:rPr>
          <w:color w:val="auto"/>
        </w:rPr>
        <w:sectPr w:rsidR="00946EAE" w:rsidRPr="00C034CE" w:rsidSect="00436E26">
          <w:headerReference w:type="default" r:id="rId12"/>
          <w:footerReference w:type="even" r:id="rId13"/>
          <w:footerReference w:type="default" r:id="rId14"/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2052203D" w14:textId="77777777" w:rsidR="00A44C46" w:rsidRPr="00C034CE" w:rsidRDefault="00A44C46" w:rsidP="00A44C46">
      <w:pPr>
        <w:widowControl w:val="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C034C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Traceability Record</w:t>
      </w:r>
    </w:p>
    <w:p w14:paraId="6C2330EC" w14:textId="77777777" w:rsidR="00946EAE" w:rsidRPr="00C034CE" w:rsidRDefault="00946EAE" w:rsidP="00946EAE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034CE">
        <w:rPr>
          <w:rFonts w:ascii="Times New Roman" w:hAnsi="Times New Roman" w:cs="Times New Roman"/>
          <w:b/>
          <w:color w:val="auto"/>
          <w:sz w:val="24"/>
          <w:szCs w:val="24"/>
        </w:rPr>
        <w:t>Revision Table</w:t>
      </w:r>
    </w:p>
    <w:tbl>
      <w:tblPr>
        <w:tblStyle w:val="TableGrid"/>
        <w:tblW w:w="9576" w:type="dxa"/>
        <w:jc w:val="center"/>
        <w:tblLayout w:type="fixed"/>
        <w:tblLook w:val="04A0" w:firstRow="1" w:lastRow="0" w:firstColumn="1" w:lastColumn="0" w:noHBand="0" w:noVBand="1"/>
      </w:tblPr>
      <w:tblGrid>
        <w:gridCol w:w="2198"/>
        <w:gridCol w:w="2126"/>
        <w:gridCol w:w="992"/>
        <w:gridCol w:w="1418"/>
        <w:gridCol w:w="1275"/>
        <w:gridCol w:w="1567"/>
      </w:tblGrid>
      <w:tr w:rsidR="00946EAE" w:rsidRPr="007B35B3" w14:paraId="3DB6C222" w14:textId="77777777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14:paraId="1D18AF71" w14:textId="77777777" w:rsidR="00946EAE" w:rsidRPr="007B35B3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Document Name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0F567E" w14:textId="77777777" w:rsidR="00946EAE" w:rsidRPr="007B35B3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Detail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7614D1" w14:textId="77777777" w:rsidR="00946EAE" w:rsidRPr="007B35B3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7093EC4" w14:textId="77777777" w:rsidR="00946EAE" w:rsidRPr="007B35B3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8B99876" w14:textId="77777777" w:rsidR="00946EAE" w:rsidRPr="007B35B3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Viewable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31A9443" w14:textId="77777777" w:rsidR="00946EAE" w:rsidRPr="007B35B3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Reviewer&amp; Responsible</w:t>
            </w:r>
          </w:p>
        </w:tc>
      </w:tr>
      <w:tr w:rsidR="00946EAE" w:rsidRPr="007B35B3" w14:paraId="35E2BB31" w14:textId="77777777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14:paraId="394070DB" w14:textId="6ECFBD7A" w:rsidR="00946EAE" w:rsidRPr="007B35B3" w:rsidRDefault="00946EAE" w:rsidP="00887006">
            <w:pPr>
              <w:widowControl w:val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DCSS - Traceability Record- </w:t>
            </w:r>
            <w:proofErr w:type="spellStart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ver</w:t>
            </w:r>
            <w:proofErr w:type="spellEnd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0.1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3645F7" w14:textId="77777777" w:rsidR="00946EAE" w:rsidRPr="007B35B3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Add all document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270EB6" w14:textId="2649877C" w:rsidR="00946EAE" w:rsidRPr="007B35B3" w:rsidRDefault="00D52EE2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66C513B" w14:textId="3979B192" w:rsidR="00946EAE" w:rsidRPr="007B35B3" w:rsidRDefault="006D3564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10/2</w:t>
            </w:r>
            <w:r w:rsidR="00A44C46"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</w:t>
            </w:r>
            <w:r w:rsidR="00946EAE"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4751A9B" w14:textId="77777777" w:rsidR="00946EAE" w:rsidRPr="007B35B3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6B8A5B70" w14:textId="77777777" w:rsidR="00946EAE" w:rsidRPr="007B35B3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AA10CD" w:rsidRPr="007B35B3" w14:paraId="6F251E52" w14:textId="77777777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14:paraId="2A16F6C4" w14:textId="32A4D9D9" w:rsidR="00AA10CD" w:rsidRPr="007B35B3" w:rsidRDefault="00AA10CD" w:rsidP="00887006">
            <w:pPr>
              <w:widowControl w:val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DCSS - Traceability Record- </w:t>
            </w:r>
            <w:proofErr w:type="spellStart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ver</w:t>
            </w:r>
            <w:proofErr w:type="spellEnd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0.2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E059565" w14:textId="68248817" w:rsidR="00AA10CD" w:rsidRPr="007B35B3" w:rsidRDefault="00E43A6A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bidi="ar-SA"/>
              </w:rPr>
              <w:t xml:space="preserve">Add </w:t>
            </w:r>
            <w:r w:rsidR="00AA10CD" w:rsidRPr="007B35B3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bidi="ar-SA"/>
              </w:rPr>
              <w:t>Bi-directional metrics System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411583" w14:textId="3011D99F" w:rsidR="00AA10CD" w:rsidRPr="007B35B3" w:rsidRDefault="00D52EE2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6E329EB" w14:textId="1EADE474" w:rsidR="00AA10CD" w:rsidRPr="007B35B3" w:rsidRDefault="006D3564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10/2</w:t>
            </w:r>
            <w:r w:rsidR="00A44C46"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3CBE25A" w14:textId="77777777" w:rsidR="00AA10CD" w:rsidRPr="007B35B3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6FB7898F" w14:textId="77777777" w:rsidR="00AA10CD" w:rsidRPr="007B35B3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E43A6A" w:rsidRPr="007B35B3" w14:paraId="6EDCA903" w14:textId="77777777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14:paraId="50C56271" w14:textId="79461C4A" w:rsidR="00E43A6A" w:rsidRPr="007B35B3" w:rsidRDefault="00E43A6A" w:rsidP="00887006">
            <w:pPr>
              <w:widowControl w:val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DCSS - Traceability Record- </w:t>
            </w:r>
            <w:proofErr w:type="spellStart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ver</w:t>
            </w:r>
            <w:proofErr w:type="spellEnd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0.3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5E6C8E" w14:textId="65E67E9B" w:rsidR="00E43A6A" w:rsidRPr="007B35B3" w:rsidRDefault="00A44C46" w:rsidP="00A44C46">
            <w:pPr>
              <w:spacing w:after="160" w:line="259" w:lineRule="auto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bidi="ar-SA"/>
              </w:rPr>
            </w:pPr>
            <w:r w:rsidRPr="007B35B3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bidi="ar-SA"/>
              </w:rPr>
              <w:t>Change some details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7765D2" w14:textId="37D68380" w:rsidR="00E43A6A" w:rsidRPr="007B35B3" w:rsidRDefault="00D52EE2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89E1CA" w14:textId="415C8D8D" w:rsidR="00E43A6A" w:rsidRPr="007B35B3" w:rsidRDefault="006D3564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10/21</w:t>
            </w:r>
            <w:r w:rsidR="00E43A6A"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BA7B436" w14:textId="6B138A7F" w:rsidR="00E43A6A" w:rsidRPr="007B35B3" w:rsidRDefault="00E43A6A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BB94D70" w14:textId="67B524B8" w:rsidR="00E43A6A" w:rsidRPr="007B35B3" w:rsidRDefault="00E43A6A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887006" w:rsidRPr="007B35B3" w14:paraId="71EEBCD9" w14:textId="77777777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14:paraId="22DA60D0" w14:textId="79356B3F" w:rsidR="00887006" w:rsidRPr="007B35B3" w:rsidRDefault="00887006" w:rsidP="00356A30">
            <w:pPr>
              <w:widowControl w:val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DCSS - Traceability Record- </w:t>
            </w:r>
            <w:proofErr w:type="spellStart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ver</w:t>
            </w:r>
            <w:proofErr w:type="spellEnd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0.4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EC0D4FE" w14:textId="490F78F4" w:rsidR="00887006" w:rsidRPr="007B35B3" w:rsidRDefault="00887006" w:rsidP="00887006">
            <w:pPr>
              <w:spacing w:after="160" w:line="259" w:lineRule="auto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bidi="ar-SA"/>
              </w:rPr>
            </w:pPr>
            <w:r w:rsidRPr="007B35B3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bidi="ar-SA"/>
              </w:rPr>
              <w:t xml:space="preserve">Add more </w:t>
            </w:r>
            <w:r w:rsidR="00CA43AB" w:rsidRPr="007B35B3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bidi="ar-SA"/>
              </w:rPr>
              <w:t>field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B7EE6A" w14:textId="3B7F9E11" w:rsidR="00887006" w:rsidRPr="007B35B3" w:rsidRDefault="00D52EE2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9421FB0" w14:textId="749C5DB4" w:rsidR="00887006" w:rsidRPr="007B35B3" w:rsidRDefault="00887006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10/21/2014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8C69236" w14:textId="2DC3B0C3" w:rsidR="00887006" w:rsidRPr="007B35B3" w:rsidRDefault="00887006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44E3CAFA" w14:textId="4760F1BF" w:rsidR="00887006" w:rsidRPr="007B35B3" w:rsidRDefault="00887006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887006" w:rsidRPr="007B35B3" w14:paraId="486ECDAB" w14:textId="77777777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14:paraId="72D02DA0" w14:textId="1B19017D" w:rsidR="00887006" w:rsidRPr="007B35B3" w:rsidRDefault="00887006" w:rsidP="00356A30">
            <w:pPr>
              <w:widowControl w:val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DCSS - Traceability Record- </w:t>
            </w:r>
            <w:proofErr w:type="spellStart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ver</w:t>
            </w:r>
            <w:proofErr w:type="spellEnd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1.0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7733CC6" w14:textId="5680CD1C" w:rsidR="00887006" w:rsidRPr="007B35B3" w:rsidRDefault="00D52EE2" w:rsidP="00887006">
            <w:pPr>
              <w:spacing w:after="160" w:line="259" w:lineRule="auto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bidi="ar-SA"/>
              </w:rPr>
            </w:pPr>
            <w:r w:rsidRPr="007B35B3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bidi="ar-SA"/>
              </w:rPr>
              <w:t>Double check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EF5643" w14:textId="29DFC07A" w:rsidR="00887006" w:rsidRPr="007B35B3" w:rsidRDefault="00D52EE2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Release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CD3C7B" w14:textId="5A531873" w:rsidR="00887006" w:rsidRPr="007B35B3" w:rsidRDefault="00D52EE2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10/22</w:t>
            </w:r>
            <w:r w:rsidR="00887006"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E9602FE" w14:textId="4D5D3948" w:rsidR="00887006" w:rsidRPr="007B35B3" w:rsidRDefault="00887006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7BFD889C" w14:textId="0C6B6E47" w:rsidR="00887006" w:rsidRPr="007B35B3" w:rsidRDefault="00887006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</w:tbl>
    <w:p w14:paraId="7E0914DD" w14:textId="77777777" w:rsidR="00946EAE" w:rsidRPr="00C034CE" w:rsidRDefault="00946EAE" w:rsidP="00946EAE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3D7263D6" w14:textId="77777777" w:rsidR="00946EAE" w:rsidRPr="00C034CE" w:rsidRDefault="00946EAE" w:rsidP="00946EAE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686CE4D4" w14:textId="77777777" w:rsidR="00946EAE" w:rsidRPr="00C034CE" w:rsidRDefault="00946EAE" w:rsidP="00946EAE">
      <w:pPr>
        <w:rPr>
          <w:color w:val="auto"/>
        </w:rPr>
      </w:pPr>
    </w:p>
    <w:p w14:paraId="34937BEC" w14:textId="77777777" w:rsidR="00946EAE" w:rsidRPr="00C034CE" w:rsidRDefault="00946EAE" w:rsidP="00946EAE">
      <w:pPr>
        <w:rPr>
          <w:color w:val="auto"/>
        </w:rPr>
      </w:pPr>
    </w:p>
    <w:p w14:paraId="1905DD96" w14:textId="77777777" w:rsidR="00946EAE" w:rsidRPr="00C034CE" w:rsidRDefault="00946EAE" w:rsidP="00946EAE">
      <w:pPr>
        <w:rPr>
          <w:color w:val="auto"/>
        </w:rPr>
      </w:pPr>
    </w:p>
    <w:p w14:paraId="11127699" w14:textId="77777777" w:rsidR="00946EAE" w:rsidRPr="00C034CE" w:rsidRDefault="00946EAE" w:rsidP="00946EAE">
      <w:pPr>
        <w:rPr>
          <w:color w:val="auto"/>
        </w:rPr>
      </w:pPr>
    </w:p>
    <w:p w14:paraId="0C5C7A6A" w14:textId="77777777" w:rsidR="00946EAE" w:rsidRPr="00C034CE" w:rsidRDefault="00946EAE" w:rsidP="00946EAE">
      <w:pPr>
        <w:rPr>
          <w:color w:val="auto"/>
        </w:rPr>
      </w:pPr>
    </w:p>
    <w:p w14:paraId="52D0FC23" w14:textId="77777777" w:rsidR="00946EAE" w:rsidRPr="00C034CE" w:rsidRDefault="00946EAE" w:rsidP="00946EAE">
      <w:pPr>
        <w:rPr>
          <w:color w:val="auto"/>
        </w:rPr>
      </w:pPr>
    </w:p>
    <w:p w14:paraId="3665BD6E" w14:textId="77777777" w:rsidR="00946EAE" w:rsidRPr="00C034CE" w:rsidRDefault="00946EAE" w:rsidP="00946EAE">
      <w:pPr>
        <w:rPr>
          <w:color w:val="auto"/>
        </w:rPr>
      </w:pPr>
    </w:p>
    <w:p w14:paraId="78210252" w14:textId="77777777" w:rsidR="00946EAE" w:rsidRPr="00C034CE" w:rsidRDefault="00946EAE" w:rsidP="00946EAE">
      <w:pPr>
        <w:rPr>
          <w:color w:val="auto"/>
        </w:rPr>
      </w:pPr>
    </w:p>
    <w:p w14:paraId="2562EA11" w14:textId="77777777" w:rsidR="00946EAE" w:rsidRPr="00C034CE" w:rsidRDefault="00946EAE" w:rsidP="00946EAE">
      <w:pPr>
        <w:rPr>
          <w:color w:val="auto"/>
        </w:rPr>
      </w:pPr>
    </w:p>
    <w:p w14:paraId="5EBA65C4" w14:textId="77777777" w:rsidR="00946EAE" w:rsidRPr="00C034CE" w:rsidRDefault="00946EAE" w:rsidP="00946EAE">
      <w:pPr>
        <w:rPr>
          <w:color w:val="auto"/>
        </w:rPr>
      </w:pPr>
    </w:p>
    <w:p w14:paraId="2FDEF702" w14:textId="77777777" w:rsidR="00946EAE" w:rsidRPr="00C034CE" w:rsidRDefault="00946EAE" w:rsidP="00946EAE">
      <w:pPr>
        <w:rPr>
          <w:color w:val="auto"/>
        </w:rPr>
      </w:pPr>
    </w:p>
    <w:p w14:paraId="17B6C34C" w14:textId="77777777" w:rsidR="00946EAE" w:rsidRPr="00C034CE" w:rsidRDefault="00946EAE" w:rsidP="00946EAE">
      <w:pPr>
        <w:rPr>
          <w:color w:val="auto"/>
        </w:rPr>
      </w:pPr>
    </w:p>
    <w:p w14:paraId="596EFD98" w14:textId="77777777" w:rsidR="00946EAE" w:rsidRPr="00C034CE" w:rsidRDefault="00946EAE" w:rsidP="00946EAE">
      <w:pPr>
        <w:rPr>
          <w:color w:val="auto"/>
        </w:rPr>
      </w:pPr>
    </w:p>
    <w:p w14:paraId="120398E6" w14:textId="77777777" w:rsidR="00946EAE" w:rsidRPr="00C034CE" w:rsidRDefault="00946EAE" w:rsidP="00946EAE">
      <w:pPr>
        <w:rPr>
          <w:color w:val="auto"/>
        </w:rPr>
      </w:pPr>
    </w:p>
    <w:p w14:paraId="2F0D5984" w14:textId="77777777" w:rsidR="00946EAE" w:rsidRPr="00C034CE" w:rsidRDefault="00946EAE" w:rsidP="00946EAE">
      <w:pPr>
        <w:rPr>
          <w:color w:val="auto"/>
        </w:rPr>
      </w:pPr>
    </w:p>
    <w:p w14:paraId="2E2FEC01" w14:textId="77777777" w:rsidR="00946EAE" w:rsidRPr="00C034CE" w:rsidRDefault="00946EAE" w:rsidP="00946EAE">
      <w:pPr>
        <w:rPr>
          <w:color w:val="auto"/>
        </w:rPr>
      </w:pPr>
    </w:p>
    <w:p w14:paraId="7F7DAE0A" w14:textId="77777777" w:rsidR="00946EAE" w:rsidRPr="00C034CE" w:rsidRDefault="00946EAE" w:rsidP="00946EAE">
      <w:pPr>
        <w:rPr>
          <w:color w:val="auto"/>
        </w:rPr>
      </w:pPr>
    </w:p>
    <w:p w14:paraId="5693E4B6" w14:textId="77777777" w:rsidR="00A44C46" w:rsidRPr="00C034CE" w:rsidRDefault="00A44C46" w:rsidP="00946EAE">
      <w:pPr>
        <w:rPr>
          <w:color w:val="auto"/>
        </w:rPr>
      </w:pPr>
    </w:p>
    <w:p w14:paraId="02BA033F" w14:textId="77777777" w:rsidR="00A44C46" w:rsidRPr="00C034CE" w:rsidRDefault="00A44C46" w:rsidP="00946EAE">
      <w:pPr>
        <w:rPr>
          <w:color w:val="auto"/>
        </w:rPr>
      </w:pPr>
    </w:p>
    <w:p w14:paraId="138AA102" w14:textId="77777777" w:rsidR="00946EAE" w:rsidRPr="00C034CE" w:rsidRDefault="00946EAE" w:rsidP="00946EAE">
      <w:pPr>
        <w:rPr>
          <w:color w:val="auto"/>
        </w:rPr>
      </w:pPr>
    </w:p>
    <w:p w14:paraId="484F8871" w14:textId="77777777" w:rsidR="00946EAE" w:rsidRPr="00C034CE" w:rsidRDefault="00946EAE" w:rsidP="00946EAE">
      <w:pPr>
        <w:rPr>
          <w:color w:val="auto"/>
        </w:rPr>
      </w:pPr>
    </w:p>
    <w:p w14:paraId="2E32322A" w14:textId="77777777" w:rsidR="00697F12" w:rsidRPr="00C034CE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56BB4A4D" w14:textId="77777777" w:rsidR="00697F12" w:rsidRPr="00C034CE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132F07F4" w14:textId="77777777" w:rsidR="00697F12" w:rsidRPr="00C034CE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sdt>
      <w:sdtPr>
        <w:rPr>
          <w:rFonts w:ascii="Arial" w:eastAsia="Arial" w:hAnsi="Arial" w:cs="Arial"/>
          <w:b w:val="0"/>
          <w:bCs w:val="0"/>
          <w:color w:val="000000"/>
          <w:sz w:val="22"/>
          <w:lang w:bidi="th-TH"/>
        </w:rPr>
        <w:id w:val="18190714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E50E61F" w14:textId="77777777" w:rsidR="00B703EB" w:rsidRPr="00C034CE" w:rsidRDefault="00B703EB">
          <w:pPr>
            <w:pStyle w:val="TOCHeading"/>
            <w:rPr>
              <w:rFonts w:ascii="Times" w:hAnsi="Times"/>
              <w:color w:val="000000" w:themeColor="text1"/>
            </w:rPr>
          </w:pPr>
          <w:r w:rsidRPr="00C034CE">
            <w:rPr>
              <w:rFonts w:ascii="Times" w:hAnsi="Times"/>
              <w:color w:val="000000" w:themeColor="text1"/>
            </w:rPr>
            <w:t>Table of Contents</w:t>
          </w:r>
        </w:p>
        <w:p w14:paraId="536139EB" w14:textId="77777777" w:rsidR="004E25CB" w:rsidRDefault="006E70EE">
          <w:pPr>
            <w:pStyle w:val="TOC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lang w:eastAsia="ja-JP" w:bidi="ar-SA"/>
            </w:rPr>
          </w:pPr>
          <w:r w:rsidRPr="00C034CE">
            <w:rPr>
              <w:b w:val="0"/>
            </w:rPr>
            <w:fldChar w:fldCharType="begin"/>
          </w:r>
          <w:r w:rsidR="00B703EB" w:rsidRPr="00C034CE">
            <w:instrText xml:space="preserve"> TOC \o "1-3" \h \z \u </w:instrText>
          </w:r>
          <w:r w:rsidRPr="00C034CE">
            <w:rPr>
              <w:b w:val="0"/>
            </w:rPr>
            <w:fldChar w:fldCharType="separate"/>
          </w:r>
          <w:r w:rsidR="004E25CB">
            <w:rPr>
              <w:noProof/>
            </w:rPr>
            <w:t>Chapter One: Introduction</w:t>
          </w:r>
          <w:r w:rsidR="004E25CB">
            <w:rPr>
              <w:noProof/>
            </w:rPr>
            <w:tab/>
          </w:r>
          <w:r w:rsidR="004E25CB">
            <w:rPr>
              <w:noProof/>
            </w:rPr>
            <w:fldChar w:fldCharType="begin"/>
          </w:r>
          <w:r w:rsidR="004E25CB">
            <w:rPr>
              <w:noProof/>
            </w:rPr>
            <w:instrText xml:space="preserve"> PAGEREF _Toc275592966 \h </w:instrText>
          </w:r>
          <w:r w:rsidR="004E25CB">
            <w:rPr>
              <w:noProof/>
            </w:rPr>
          </w:r>
          <w:r w:rsidR="004E25CB">
            <w:rPr>
              <w:noProof/>
            </w:rPr>
            <w:fldChar w:fldCharType="separate"/>
          </w:r>
          <w:r w:rsidR="00C1373D">
            <w:rPr>
              <w:noProof/>
            </w:rPr>
            <w:t>4</w:t>
          </w:r>
          <w:r w:rsidR="004E25CB">
            <w:rPr>
              <w:noProof/>
            </w:rPr>
            <w:fldChar w:fldCharType="end"/>
          </w:r>
        </w:p>
        <w:p w14:paraId="53F7DF9C" w14:textId="77777777" w:rsidR="004E25CB" w:rsidRDefault="004E25CB">
          <w:pPr>
            <w:pStyle w:val="TOC2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</w:rPr>
            <w:t>1. 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74A4B72" w14:textId="77777777" w:rsidR="004E25CB" w:rsidRDefault="004E25CB">
          <w:pPr>
            <w:pStyle w:val="TOC3"/>
            <w:tabs>
              <w:tab w:val="left" w:pos="955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1.1</w:t>
          </w:r>
          <w:r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  <w:tab/>
          </w: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Objectives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83D4435" w14:textId="77777777" w:rsidR="004E25CB" w:rsidRDefault="004E25CB">
          <w:pPr>
            <w:pStyle w:val="TOC3"/>
            <w:tabs>
              <w:tab w:val="left" w:pos="101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 xml:space="preserve">1.2 </w:t>
          </w:r>
          <w:r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  <w:tab/>
          </w: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16E7F64" w14:textId="77777777" w:rsidR="004E25CB" w:rsidRDefault="004E25CB">
          <w:pPr>
            <w:pStyle w:val="TOC2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 New Roman" w:hAnsi="Times New Roman" w:cs="Times New Roman"/>
              <w:noProof/>
              <w:color w:val="auto"/>
            </w:rPr>
            <w:t>1.2 Project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1A0CE0" w14:textId="77777777" w:rsidR="004E25CB" w:rsidRDefault="004E25CB">
          <w:pPr>
            <w:pStyle w:val="TOC2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 New Roman" w:hAnsi="Times New Roman" w:cs="Times New Roman"/>
              <w:noProof/>
              <w:color w:val="auto"/>
            </w:rPr>
            <w:t>1.3 User Classes and Characteristics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D6CB647" w14:textId="77777777" w:rsidR="004E25CB" w:rsidRDefault="004E25CB">
          <w:pPr>
            <w:pStyle w:val="TOC2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 New Roman" w:hAnsi="Times New Roman" w:cs="Times New Roman"/>
              <w:noProof/>
              <w:color w:val="auto"/>
              <w:lang w:bidi="ar-SA"/>
            </w:rPr>
            <w:t>1.4 Operation Environment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E99B7E2" w14:textId="77777777" w:rsidR="004E25CB" w:rsidRDefault="004E25CB">
          <w:pPr>
            <w:pStyle w:val="TOC2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 New Roman" w:eastAsiaTheme="minorHAnsi" w:hAnsi="Times New Roman" w:cs="Times New Roman"/>
              <w:noProof/>
              <w:color w:val="auto"/>
              <w:lang w:bidi="ar-SA"/>
            </w:rPr>
            <w:t>1.5 Acronyms and Definitions Acronyms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A3016C4" w14:textId="77777777" w:rsidR="004E25CB" w:rsidRDefault="004E25CB">
          <w:pPr>
            <w:pStyle w:val="TOC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lang w:eastAsia="ja-JP" w:bidi="ar-SA"/>
            </w:rPr>
          </w:pPr>
          <w:r>
            <w:rPr>
              <w:noProof/>
            </w:rPr>
            <w:t xml:space="preserve">Chapter Two: </w:t>
          </w:r>
          <w:r w:rsidRPr="00594477">
            <w:rPr>
              <w:rFonts w:eastAsiaTheme="minorEastAsia" w:cs="Times"/>
              <w:noProof/>
              <w:color w:val="auto"/>
            </w:rPr>
            <w:t>Bi-directional metrics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1E649DA" w14:textId="77777777" w:rsidR="004E25CB" w:rsidRDefault="004E25CB">
          <w:pPr>
            <w:pStyle w:val="TOC2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</w:rPr>
            <w:t xml:space="preserve">2. </w:t>
          </w: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Bi-directional metrics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AABF234" w14:textId="77777777" w:rsidR="004E25CB" w:rsidRDefault="004E25CB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2.1 Bi-directional metrics System: Requirement Specifications and User Requirement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177B612" w14:textId="77777777" w:rsidR="004E25CB" w:rsidRDefault="004E25CB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2.2 Bi-directional metrics: Use Case and User Requirement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890A0C9" w14:textId="77777777" w:rsidR="004E25CB" w:rsidRDefault="004E25CB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2.3 Bi-directional metrics: Activity Diagram and User Requirement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3F752D77" w14:textId="77777777" w:rsidR="004E25CB" w:rsidRDefault="004E25CB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2.4 Bi-directional metrics: Class Diagram and User Requirement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0D5DFE08" w14:textId="77777777" w:rsidR="004E25CB" w:rsidRDefault="004E25CB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2.5 Bi-directional metrics: Sequence Diagram and User Requirement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69E73D8A" w14:textId="77777777" w:rsidR="004E25CB" w:rsidRDefault="004E25CB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2.6 Bi-directional metrics: User Interface Design and User Requirement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6730BFA8" w14:textId="77777777" w:rsidR="004E25CB" w:rsidRDefault="004E25CB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2.7 Bi-directional metrics: System Test Case and User Requirement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543578C8" w14:textId="77777777" w:rsidR="004E25CB" w:rsidRDefault="004E25CB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2.8 Bi-directional metrics: Unit Test Case and User Requirement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226767F3" w14:textId="77777777" w:rsidR="004E25CB" w:rsidRDefault="004E25CB">
          <w:pPr>
            <w:pStyle w:val="TOC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lang w:eastAsia="ja-JP" w:bidi="ar-SA"/>
            </w:rPr>
          </w:pPr>
          <w:r>
            <w:rPr>
              <w:noProof/>
            </w:rPr>
            <w:t>Chapter Three: Traceability record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740BA034" w14:textId="77777777" w:rsidR="004E25CB" w:rsidRDefault="004E25CB">
          <w:pPr>
            <w:pStyle w:val="TOC2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</w:rPr>
            <w:t xml:space="preserve">3. </w:t>
          </w: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Traceability record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7D0DDD4D" w14:textId="77777777" w:rsidR="004E25CB" w:rsidRDefault="004E25CB">
          <w:pPr>
            <w:pStyle w:val="TOC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lang w:eastAsia="ja-JP" w:bidi="ar-SA"/>
            </w:rPr>
          </w:pPr>
          <w:r>
            <w:rPr>
              <w:noProof/>
            </w:rPr>
            <w:t>Chapter Four: Appendix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34</w:t>
          </w:r>
          <w:r>
            <w:rPr>
              <w:noProof/>
            </w:rPr>
            <w:fldChar w:fldCharType="end"/>
          </w:r>
        </w:p>
        <w:p w14:paraId="17EFE144" w14:textId="77777777" w:rsidR="004E25CB" w:rsidRDefault="004E25CB">
          <w:pPr>
            <w:pStyle w:val="TOC2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4. Appendix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34</w:t>
          </w:r>
          <w:r>
            <w:rPr>
              <w:noProof/>
            </w:rPr>
            <w:fldChar w:fldCharType="end"/>
          </w:r>
        </w:p>
        <w:p w14:paraId="68A19EC7" w14:textId="77777777" w:rsidR="004E25CB" w:rsidRDefault="004E25CB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4.1 User Requirement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34</w:t>
          </w:r>
          <w:r>
            <w:rPr>
              <w:noProof/>
            </w:rPr>
            <w:fldChar w:fldCharType="end"/>
          </w:r>
        </w:p>
        <w:p w14:paraId="1B553786" w14:textId="77777777" w:rsidR="004E25CB" w:rsidRDefault="004E25CB">
          <w:pPr>
            <w:pStyle w:val="TOC2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auto"/>
            </w:rPr>
            <w:t>Feature 4: Patient identification using QR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34</w:t>
          </w:r>
          <w:r>
            <w:rPr>
              <w:noProof/>
            </w:rPr>
            <w:fldChar w:fldCharType="end"/>
          </w:r>
        </w:p>
        <w:p w14:paraId="2F3FD37E" w14:textId="77777777" w:rsidR="004E25CB" w:rsidRDefault="004E25CB">
          <w:pPr>
            <w:pStyle w:val="TOC2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auto"/>
            </w:rPr>
            <w:t>Feature 5: Dental care consulting and following 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34</w:t>
          </w:r>
          <w:r>
            <w:rPr>
              <w:noProof/>
            </w:rPr>
            <w:fldChar w:fldCharType="end"/>
          </w:r>
        </w:p>
        <w:p w14:paraId="3EA14B03" w14:textId="77777777" w:rsidR="004E25CB" w:rsidRDefault="004E25CB">
          <w:pPr>
            <w:pStyle w:val="TOC2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auto"/>
            </w:rPr>
            <w:t>Feature 6: A dental clinic information and promotion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34</w:t>
          </w:r>
          <w:r>
            <w:rPr>
              <w:noProof/>
            </w:rPr>
            <w:fldChar w:fldCharType="end"/>
          </w:r>
        </w:p>
        <w:p w14:paraId="4CC77B72" w14:textId="77777777" w:rsidR="004E25CB" w:rsidRDefault="004E25CB">
          <w:pPr>
            <w:pStyle w:val="TOC2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auto"/>
            </w:rPr>
            <w:t>Feature 7: Cost estimation of dental treatments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34</w:t>
          </w:r>
          <w:r>
            <w:rPr>
              <w:noProof/>
            </w:rPr>
            <w:fldChar w:fldCharType="end"/>
          </w:r>
        </w:p>
        <w:p w14:paraId="1BD79796" w14:textId="77777777" w:rsidR="004E25CB" w:rsidRDefault="004E25CB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eastAsiaTheme="minorEastAsia" w:hAnsi="Times" w:cs="Times"/>
              <w:noProof/>
              <w:color w:val="auto"/>
              <w:lang w:bidi="ar-SA"/>
            </w:rPr>
            <w:t>4</w:t>
          </w:r>
          <w:r w:rsidRPr="00594477">
            <w:rPr>
              <w:rFonts w:ascii="Times" w:hAnsi="Times"/>
              <w:noProof/>
              <w:color w:val="auto"/>
            </w:rPr>
            <w:t>.2 System Requirement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35</w:t>
          </w:r>
          <w:r>
            <w:rPr>
              <w:noProof/>
            </w:rPr>
            <w:fldChar w:fldCharType="end"/>
          </w:r>
        </w:p>
        <w:p w14:paraId="38DF20CC" w14:textId="77777777" w:rsidR="004E25CB" w:rsidRDefault="004E25CB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auto"/>
              <w:lang w:bidi="ar-SA"/>
            </w:rPr>
            <w:t>4.3 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37</w:t>
          </w:r>
          <w:r>
            <w:rPr>
              <w:noProof/>
            </w:rPr>
            <w:fldChar w:fldCharType="end"/>
          </w:r>
        </w:p>
        <w:p w14:paraId="62F9FAA3" w14:textId="77777777" w:rsidR="004E25CB" w:rsidRDefault="004E25CB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4.4 Activity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38</w:t>
          </w:r>
          <w:r>
            <w:rPr>
              <w:noProof/>
            </w:rPr>
            <w:fldChar w:fldCharType="end"/>
          </w:r>
        </w:p>
        <w:p w14:paraId="2B1138D3" w14:textId="77777777" w:rsidR="004E25CB" w:rsidRDefault="004E25CB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4.5 Class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39</w:t>
          </w:r>
          <w:r>
            <w:rPr>
              <w:noProof/>
            </w:rPr>
            <w:fldChar w:fldCharType="end"/>
          </w:r>
        </w:p>
        <w:p w14:paraId="4EBDC8EC" w14:textId="77777777" w:rsidR="004E25CB" w:rsidRDefault="004E25CB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4.6 Sequence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40</w:t>
          </w:r>
          <w:r>
            <w:rPr>
              <w:noProof/>
            </w:rPr>
            <w:fldChar w:fldCharType="end"/>
          </w:r>
        </w:p>
        <w:p w14:paraId="61D1F081" w14:textId="77777777" w:rsidR="004E25CB" w:rsidRDefault="004E25CB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4.7 User Interface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41</w:t>
          </w:r>
          <w:r>
            <w:rPr>
              <w:noProof/>
            </w:rPr>
            <w:fldChar w:fldCharType="end"/>
          </w:r>
        </w:p>
        <w:p w14:paraId="4E047ED9" w14:textId="77777777" w:rsidR="004E25CB" w:rsidRDefault="004E25CB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4.8 System Test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42</w:t>
          </w:r>
          <w:r>
            <w:rPr>
              <w:noProof/>
            </w:rPr>
            <w:fldChar w:fldCharType="end"/>
          </w:r>
        </w:p>
        <w:p w14:paraId="1D831996" w14:textId="77777777" w:rsidR="004E25CB" w:rsidRDefault="004E25CB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4.9 Unit Test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_Toc275593000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373D">
            <w:rPr>
              <w:noProof/>
            </w:rPr>
            <w:t>43</w:t>
          </w:r>
          <w:r>
            <w:rPr>
              <w:noProof/>
            </w:rPr>
            <w:fldChar w:fldCharType="end"/>
          </w:r>
        </w:p>
        <w:p w14:paraId="6FEB1B49" w14:textId="77777777" w:rsidR="00B703EB" w:rsidRPr="00C034CE" w:rsidRDefault="006E70EE">
          <w:r w:rsidRPr="00C034CE">
            <w:rPr>
              <w:b/>
              <w:bCs/>
              <w:noProof/>
            </w:rPr>
            <w:fldChar w:fldCharType="end"/>
          </w:r>
        </w:p>
      </w:sdtContent>
    </w:sdt>
    <w:p w14:paraId="2982A533" w14:textId="77777777" w:rsidR="00946EAE" w:rsidRPr="00C034C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14:paraId="14085BBD" w14:textId="77777777" w:rsidR="00946EAE" w:rsidRPr="00C034C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14:paraId="1FB41CB5" w14:textId="77777777" w:rsidR="00946EAE" w:rsidRPr="00C034C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14:paraId="5BBE0453" w14:textId="77777777" w:rsidR="00946EAE" w:rsidRPr="00C034C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14:paraId="23B8C350" w14:textId="77777777" w:rsidR="00946EAE" w:rsidRPr="00C034C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14:paraId="0DE31804" w14:textId="77777777" w:rsidR="00D33969" w:rsidRPr="00C465B5" w:rsidRDefault="00D33969" w:rsidP="00D33969">
      <w:pPr>
        <w:pStyle w:val="Heading1"/>
      </w:pPr>
      <w:bookmarkStart w:id="0" w:name="_Toc401733826"/>
      <w:bookmarkStart w:id="1" w:name="_Toc275592966"/>
      <w:r w:rsidRPr="00C465B5">
        <w:lastRenderedPageBreak/>
        <w:t>Chapter One: Introduction</w:t>
      </w:r>
      <w:bookmarkEnd w:id="0"/>
      <w:bookmarkEnd w:id="1"/>
    </w:p>
    <w:p w14:paraId="5C1D090C" w14:textId="77777777" w:rsidR="00D33969" w:rsidRPr="00B703EB" w:rsidRDefault="00D33969" w:rsidP="00D33969">
      <w:pPr>
        <w:pStyle w:val="Heading2"/>
        <w:rPr>
          <w:rFonts w:ascii="Times" w:hAnsi="Times"/>
          <w:color w:val="000000" w:themeColor="text1"/>
          <w:sz w:val="32"/>
          <w:szCs w:val="32"/>
        </w:rPr>
      </w:pPr>
      <w:bookmarkStart w:id="2" w:name="_Toc401733827"/>
      <w:bookmarkStart w:id="3" w:name="_Toc275592967"/>
      <w:r w:rsidRPr="00B703EB">
        <w:rPr>
          <w:rFonts w:ascii="Times" w:hAnsi="Times"/>
          <w:color w:val="000000" w:themeColor="text1"/>
          <w:sz w:val="32"/>
          <w:szCs w:val="32"/>
        </w:rPr>
        <w:t>1. Introduction</w:t>
      </w:r>
      <w:bookmarkEnd w:id="2"/>
      <w:bookmarkEnd w:id="3"/>
    </w:p>
    <w:p w14:paraId="60F10905" w14:textId="77777777" w:rsidR="00D33969" w:rsidRDefault="00D33969" w:rsidP="00D33969">
      <w:pPr>
        <w:pStyle w:val="Heading3"/>
        <w:ind w:firstLine="720"/>
        <w:rPr>
          <w:rFonts w:ascii="Times" w:hAnsi="Times" w:cs="Times New Roman"/>
          <w:color w:val="000000" w:themeColor="text1"/>
          <w:sz w:val="28"/>
        </w:rPr>
      </w:pPr>
      <w:bookmarkStart w:id="4" w:name="_Toc401733828"/>
      <w:bookmarkStart w:id="5" w:name="_Toc275592968"/>
      <w:r w:rsidRPr="0094237D">
        <w:rPr>
          <w:rFonts w:ascii="Times" w:hAnsi="Times"/>
          <w:color w:val="000000" w:themeColor="text1"/>
          <w:sz w:val="28"/>
          <w:lang w:bidi="ar-SA"/>
        </w:rPr>
        <w:t>1.1</w:t>
      </w:r>
      <w:r w:rsidRPr="0094237D">
        <w:rPr>
          <w:rFonts w:ascii="Times" w:hAnsi="Times"/>
          <w:color w:val="000000" w:themeColor="text1"/>
          <w:sz w:val="28"/>
          <w:lang w:bidi="ar-SA"/>
        </w:rPr>
        <w:tab/>
        <w:t>Objectives</w:t>
      </w:r>
      <w:bookmarkEnd w:id="4"/>
      <w:bookmarkEnd w:id="5"/>
    </w:p>
    <w:p w14:paraId="19F3E1BB" w14:textId="77777777" w:rsidR="00D33969" w:rsidRPr="0051714D" w:rsidRDefault="00D33969" w:rsidP="00D33969"/>
    <w:p w14:paraId="3C277F67" w14:textId="77777777" w:rsidR="00D33969" w:rsidRPr="008F2987" w:rsidRDefault="00D33969" w:rsidP="00D33969">
      <w:pPr>
        <w:ind w:firstLine="720"/>
        <w:jc w:val="both"/>
        <w:rPr>
          <w:rFonts w:ascii="Times" w:hAnsi="Times" w:cs="Ayuthaya"/>
          <w:sz w:val="24"/>
          <w:szCs w:val="24"/>
        </w:rPr>
      </w:pP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Dental clinic service system </w:t>
      </w:r>
      <w:r>
        <w:rPr>
          <w:rFonts w:ascii="Times New Roman" w:hAnsi="Times New Roman" w:cs="Times New Roman"/>
          <w:color w:val="auto"/>
          <w:sz w:val="24"/>
          <w:szCs w:val="24"/>
        </w:rPr>
        <w:t>consists of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 web application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mobile application which support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i</w:t>
      </w:r>
      <w:r>
        <w:rPr>
          <w:rFonts w:ascii="Times New Roman" w:hAnsi="Times New Roman" w:cs="Times New Roman"/>
          <w:color w:val="auto"/>
          <w:sz w:val="24"/>
          <w:szCs w:val="24"/>
        </w:rPr>
        <w:t>OS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7. Th</w:t>
      </w:r>
      <w:r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support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English language for </w:t>
      </w:r>
      <w:r>
        <w:rPr>
          <w:rFonts w:ascii="Times New Roman" w:hAnsi="Times New Roman" w:cs="Times New Roman"/>
          <w:color w:val="auto"/>
          <w:sz w:val="24"/>
          <w:szCs w:val="24"/>
        </w:rPr>
        <w:t>people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who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are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patient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, officer</w:t>
      </w:r>
      <w:r>
        <w:rPr>
          <w:rFonts w:ascii="Times New Roman" w:hAnsi="Times New Roman" w:cs="Times New Roman"/>
          <w:color w:val="auto"/>
          <w:sz w:val="24"/>
          <w:szCs w:val="24"/>
        </w:rPr>
        <w:t>s,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dentist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of dental clinic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s. Furthermore,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it </w:t>
      </w:r>
      <w:r>
        <w:rPr>
          <w:rFonts w:ascii="Times New Roman" w:hAnsi="Times New Roman" w:cs="Times New Roman"/>
          <w:color w:val="auto"/>
          <w:sz w:val="24"/>
          <w:szCs w:val="24"/>
        </w:rPr>
        <w:t>offers some features for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visitor</w:t>
      </w:r>
      <w:r>
        <w:rPr>
          <w:rFonts w:ascii="Times New Roman" w:hAnsi="Times New Roman" w:cs="Times New Roman"/>
          <w:color w:val="auto"/>
          <w:sz w:val="24"/>
          <w:szCs w:val="24"/>
        </w:rPr>
        <w:t>s who would like to gain information about the clinic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. This </w:t>
      </w:r>
      <w:r>
        <w:rPr>
          <w:rFonts w:ascii="Times New Roman" w:hAnsi="Times New Roman" w:cs="Times New Roman"/>
          <w:color w:val="auto"/>
          <w:sz w:val="24"/>
          <w:szCs w:val="24"/>
        </w:rPr>
        <w:t>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will reduce officers’ work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help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patients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save their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time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atient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can find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information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about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dental clinic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and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personal information </w:t>
      </w:r>
      <w:r>
        <w:rPr>
          <w:rFonts w:ascii="Times New Roman" w:hAnsi="Times New Roman" w:cs="Times New Roman"/>
          <w:color w:val="auto"/>
          <w:sz w:val="24"/>
          <w:szCs w:val="24"/>
        </w:rPr>
        <w:t>using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the mobile application as well as the web application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. For the visitor who want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to ha</w:t>
      </w:r>
      <w:r>
        <w:rPr>
          <w:rFonts w:ascii="Times New Roman" w:hAnsi="Times New Roman" w:cs="Times New Roman"/>
          <w:color w:val="auto"/>
          <w:sz w:val="24"/>
          <w:szCs w:val="24"/>
        </w:rPr>
        <w:t>ve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 dental treatment from the clinic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he/she can make an appointment </w:t>
      </w:r>
      <w:r>
        <w:rPr>
          <w:rFonts w:ascii="Times New Roman" w:hAnsi="Times New Roman" w:cs="Times New Roman"/>
          <w:color w:val="auto"/>
          <w:sz w:val="24"/>
          <w:szCs w:val="24"/>
        </w:rPr>
        <w:t>with a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dentist through the application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and the dentist can use </w:t>
      </w:r>
      <w:r>
        <w:rPr>
          <w:rFonts w:ascii="Times New Roman" w:hAnsi="Times New Roman" w:cs="Times New Roman"/>
          <w:color w:val="auto"/>
          <w:sz w:val="24"/>
          <w:szCs w:val="24"/>
        </w:rPr>
        <w:t>the 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for checking patients’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appointment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schedule. Dental clinic services system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integrates 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services </w:t>
      </w:r>
      <w:r>
        <w:rPr>
          <w:rFonts w:ascii="Times New Roman" w:hAnsi="Times New Roman" w:cs="Times New Roman"/>
          <w:color w:val="auto"/>
          <w:sz w:val="24"/>
          <w:szCs w:val="24"/>
        </w:rPr>
        <w:t>that are provided by most dental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clinic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into the web application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mobile application.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By combining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all the services </w:t>
      </w:r>
      <w:r>
        <w:rPr>
          <w:rFonts w:ascii="Times New Roman" w:hAnsi="Times New Roman" w:cs="Times New Roman"/>
          <w:color w:val="auto"/>
          <w:sz w:val="24"/>
          <w:szCs w:val="24"/>
        </w:rPr>
        <w:t>into one, the 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provides more convenience to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dental clinic user</w:t>
      </w:r>
      <w:r>
        <w:rPr>
          <w:rFonts w:ascii="Times New Roman" w:hAnsi="Times New Roman" w:cs="Times New Roman"/>
          <w:color w:val="auto"/>
          <w:sz w:val="24"/>
          <w:szCs w:val="24"/>
        </w:rPr>
        <w:t>s as well as staff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24F5C4C" w14:textId="77777777" w:rsidR="00D33969" w:rsidRPr="0094237D" w:rsidRDefault="00D33969" w:rsidP="00D33969">
      <w:pPr>
        <w:pStyle w:val="Heading3"/>
        <w:ind w:firstLine="720"/>
        <w:rPr>
          <w:rFonts w:ascii="Times" w:hAnsi="Times"/>
          <w:color w:val="000000" w:themeColor="text1"/>
          <w:sz w:val="28"/>
          <w:lang w:bidi="ar-SA"/>
        </w:rPr>
      </w:pPr>
      <w:bookmarkStart w:id="6" w:name="_Toc401733829"/>
      <w:bookmarkStart w:id="7" w:name="_Toc275592969"/>
      <w:r w:rsidRPr="0094237D">
        <w:rPr>
          <w:rFonts w:ascii="Times" w:hAnsi="Times"/>
          <w:color w:val="000000" w:themeColor="text1"/>
          <w:sz w:val="28"/>
          <w:lang w:bidi="ar-SA"/>
        </w:rPr>
        <w:t xml:space="preserve">1.2 </w:t>
      </w:r>
      <w:r w:rsidRPr="0094237D">
        <w:rPr>
          <w:rFonts w:ascii="Times" w:hAnsi="Times"/>
          <w:color w:val="000000" w:themeColor="text1"/>
          <w:sz w:val="28"/>
          <w:lang w:bidi="ar-SA"/>
        </w:rPr>
        <w:tab/>
        <w:t>Purpose</w:t>
      </w:r>
      <w:bookmarkEnd w:id="6"/>
      <w:bookmarkEnd w:id="7"/>
    </w:p>
    <w:p w14:paraId="4994AD32" w14:textId="77777777" w:rsidR="00D33969" w:rsidRPr="00BD6675" w:rsidRDefault="00D33969" w:rsidP="00D33969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D6675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The purpose of the traceability record document is to show relation of the project. The traceability is linked between user requirements to system requirement specification, use case, activity diagram, </w:t>
      </w:r>
      <w:proofErr w:type="gramStart"/>
      <w:r w:rsidRPr="00BD6675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sequence</w:t>
      </w:r>
      <w:proofErr w:type="gramEnd"/>
      <w:r w:rsidRPr="00BD6675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diagram and user interface design.</w:t>
      </w:r>
    </w:p>
    <w:p w14:paraId="67C52BFB" w14:textId="77777777" w:rsidR="00D33969" w:rsidRPr="00467A56" w:rsidRDefault="00D33969" w:rsidP="00D33969">
      <w:pPr>
        <w:pStyle w:val="Heading2"/>
        <w:ind w:firstLine="720"/>
        <w:rPr>
          <w:rFonts w:ascii="Times New Roman" w:hAnsi="Times New Roman" w:cs="Times New Roman"/>
          <w:color w:val="auto"/>
          <w:sz w:val="28"/>
        </w:rPr>
      </w:pPr>
      <w:bookmarkStart w:id="8" w:name="_Toc393744710"/>
      <w:bookmarkStart w:id="9" w:name="_Toc401692966"/>
      <w:bookmarkStart w:id="10" w:name="_Toc401733830"/>
      <w:bookmarkStart w:id="11" w:name="_Toc275592970"/>
      <w:r w:rsidRPr="00467A56">
        <w:rPr>
          <w:rFonts w:ascii="Times New Roman" w:hAnsi="Times New Roman" w:cs="Times New Roman"/>
          <w:color w:val="auto"/>
          <w:sz w:val="28"/>
        </w:rPr>
        <w:t>1.2 Project Scope</w:t>
      </w:r>
      <w:bookmarkEnd w:id="8"/>
      <w:bookmarkEnd w:id="9"/>
      <w:bookmarkEnd w:id="10"/>
      <w:bookmarkEnd w:id="11"/>
    </w:p>
    <w:p w14:paraId="12352DB4" w14:textId="77777777" w:rsidR="00D33969" w:rsidRPr="00467A56" w:rsidRDefault="00D33969" w:rsidP="00D33969">
      <w:pPr>
        <w:rPr>
          <w:rFonts w:ascii="Times New Roman" w:hAnsi="Times New Roman" w:cs="Times New Roman"/>
          <w:color w:val="auto"/>
        </w:rPr>
      </w:pPr>
    </w:p>
    <w:p w14:paraId="1D270CFD" w14:textId="77777777" w:rsidR="00D33969" w:rsidRPr="00467A56" w:rsidRDefault="00D33969" w:rsidP="00D33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  <w:color w:val="auto"/>
          <w:sz w:val="24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>The objective of this software design is to specify the requirements that the system should fulfill, which are as follows:</w:t>
      </w:r>
    </w:p>
    <w:p w14:paraId="7E29FB08" w14:textId="77777777" w:rsidR="00D33969" w:rsidRPr="00467A56" w:rsidRDefault="00D33969" w:rsidP="00D33969">
      <w:pPr>
        <w:pStyle w:val="ListParagraph"/>
        <w:widowControl w:val="0"/>
        <w:numPr>
          <w:ilvl w:val="0"/>
          <w:numId w:val="10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 xml:space="preserve">Dental clinic services system </w:t>
      </w:r>
      <w:r w:rsidRPr="00467A56"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 xml:space="preserve">provides an application that is accessible via web browser on a computer and also on a mobile phone. </w:t>
      </w:r>
    </w:p>
    <w:p w14:paraId="2B9059CB" w14:textId="77777777" w:rsidR="00D33969" w:rsidRPr="00467A56" w:rsidRDefault="00D33969" w:rsidP="00D33969">
      <w:pPr>
        <w:pStyle w:val="ListParagraph"/>
        <w:widowControl w:val="0"/>
        <w:numPr>
          <w:ilvl w:val="0"/>
          <w:numId w:val="10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 xml:space="preserve">Dental clinic services system on mobile phone support iOS. </w:t>
      </w:r>
    </w:p>
    <w:p w14:paraId="5BD18C33" w14:textId="77777777" w:rsidR="00D33969" w:rsidRPr="00467A56" w:rsidRDefault="00D33969" w:rsidP="00D33969">
      <w:pPr>
        <w:pStyle w:val="ListParagraph"/>
        <w:widowControl w:val="0"/>
        <w:numPr>
          <w:ilvl w:val="0"/>
          <w:numId w:val="10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>Dental clinic services system supports English language only.</w:t>
      </w:r>
    </w:p>
    <w:p w14:paraId="10FC56FF" w14:textId="77777777" w:rsidR="00D33969" w:rsidRPr="00467A56" w:rsidRDefault="00D33969" w:rsidP="00D33969">
      <w:pPr>
        <w:pStyle w:val="ListParagraph"/>
        <w:widowControl w:val="0"/>
        <w:numPr>
          <w:ilvl w:val="0"/>
          <w:numId w:val="10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>Dental clinic services system provides features for dental clinics’ registered user whose are patients, officers and dentists.</w:t>
      </w:r>
    </w:p>
    <w:p w14:paraId="3BA23FA4" w14:textId="77777777" w:rsidR="00D33969" w:rsidRPr="00467A56" w:rsidRDefault="00D33969" w:rsidP="00D33969">
      <w:pPr>
        <w:pStyle w:val="ListParagraph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>Dental clinic services system assists managing appointments of patients and dentists using the web application and the mobile application.</w:t>
      </w:r>
    </w:p>
    <w:p w14:paraId="5A704999" w14:textId="77777777" w:rsidR="00D33969" w:rsidRDefault="00D33969" w:rsidP="00D33969">
      <w:pPr>
        <w:pStyle w:val="ListParagraph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>Dental clinic services system provides a user authentication for each patient and dentist through dental clinic officers.</w:t>
      </w:r>
    </w:p>
    <w:p w14:paraId="20C45650" w14:textId="77777777" w:rsidR="00D33969" w:rsidRPr="0067180A" w:rsidRDefault="00D33969" w:rsidP="00D33969">
      <w:pPr>
        <w:pStyle w:val="ListParagraph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>Dental clinic services system</w:t>
      </w:r>
      <w:r>
        <w:rPr>
          <w:rFonts w:ascii="Times New Roman" w:hAnsi="Times New Roman" w:cs="Times New Roman"/>
          <w:color w:val="auto"/>
          <w:sz w:val="24"/>
          <w:szCs w:val="32"/>
        </w:rPr>
        <w:t xml:space="preserve"> provide features for generate QR code to patients from both web application and mobile application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14:paraId="27300BD6" w14:textId="77777777" w:rsidR="00D33969" w:rsidRPr="002D5A0B" w:rsidRDefault="00D33969" w:rsidP="00D33969">
      <w:pPr>
        <w:pStyle w:val="ListParagraph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>Dental clinic services system</w:t>
      </w:r>
      <w:r>
        <w:rPr>
          <w:rFonts w:ascii="Times New Roman" w:hAnsi="Times New Roman" w:cs="Times New Roman"/>
          <w:color w:val="auto"/>
          <w:sz w:val="24"/>
          <w:szCs w:val="32"/>
        </w:rPr>
        <w:t xml:space="preserve"> provide features for managing the queue of dental clinic</w:t>
      </w:r>
    </w:p>
    <w:p w14:paraId="7942E33C" w14:textId="77777777" w:rsidR="00D33969" w:rsidRPr="004C1CD5" w:rsidRDefault="00D33969" w:rsidP="00D33969">
      <w:pPr>
        <w:pStyle w:val="ListParagraph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24"/>
          <w:szCs w:val="32"/>
        </w:rPr>
        <w:t>Dental clinic services system assists following up treatment between dentist and patient</w:t>
      </w:r>
    </w:p>
    <w:p w14:paraId="1614747A" w14:textId="77777777" w:rsidR="00D33969" w:rsidRPr="006A3A17" w:rsidRDefault="00D33969" w:rsidP="00D33969">
      <w:pPr>
        <w:pStyle w:val="ListParagraph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24"/>
          <w:szCs w:val="32"/>
        </w:rPr>
        <w:lastRenderedPageBreak/>
        <w:t>Dental clinic services system provide the feature for promoting the clinic also managing those promotion and information</w:t>
      </w:r>
    </w:p>
    <w:p w14:paraId="29C53394" w14:textId="77777777" w:rsidR="00D33969" w:rsidRPr="00467A56" w:rsidRDefault="00D33969" w:rsidP="00D33969">
      <w:pPr>
        <w:pStyle w:val="ListParagraph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24"/>
          <w:szCs w:val="32"/>
        </w:rPr>
        <w:t>Dental clinic services system help visitor and patient to predict the cost of dental care</w:t>
      </w:r>
    </w:p>
    <w:p w14:paraId="0D5884A5" w14:textId="77777777" w:rsidR="00D33969" w:rsidRPr="00467A56" w:rsidRDefault="00D33969" w:rsidP="00D33969">
      <w:pPr>
        <w:pStyle w:val="Heading2"/>
        <w:ind w:firstLine="360"/>
        <w:rPr>
          <w:rFonts w:ascii="Times New Roman" w:hAnsi="Times New Roman" w:cs="Times New Roman"/>
          <w:color w:val="auto"/>
          <w:sz w:val="28"/>
        </w:rPr>
      </w:pPr>
      <w:bookmarkStart w:id="12" w:name="_Toc266105466"/>
      <w:bookmarkStart w:id="13" w:name="_Toc393744711"/>
      <w:bookmarkStart w:id="14" w:name="_Toc401692967"/>
      <w:bookmarkStart w:id="15" w:name="_Toc401733831"/>
      <w:bookmarkStart w:id="16" w:name="_Toc275592971"/>
      <w:r w:rsidRPr="00467A56">
        <w:rPr>
          <w:rFonts w:ascii="Times New Roman" w:hAnsi="Times New Roman" w:cs="Times New Roman"/>
          <w:color w:val="auto"/>
          <w:sz w:val="28"/>
        </w:rPr>
        <w:t>1.3 User Classes and Characteristics</w:t>
      </w:r>
      <w:bookmarkEnd w:id="12"/>
      <w:bookmarkEnd w:id="13"/>
      <w:bookmarkEnd w:id="14"/>
      <w:bookmarkEnd w:id="15"/>
      <w:bookmarkEnd w:id="16"/>
    </w:p>
    <w:p w14:paraId="17E5532F" w14:textId="77777777" w:rsidR="00D33969" w:rsidRPr="00467A56" w:rsidRDefault="00D33969" w:rsidP="00D33969">
      <w:pPr>
        <w:rPr>
          <w:rFonts w:ascii="Times New Roman" w:hAnsi="Times New Roman" w:cs="Times New Roman"/>
          <w:color w:val="auto"/>
        </w:rPr>
      </w:pPr>
    </w:p>
    <w:p w14:paraId="53B4F01D" w14:textId="77777777" w:rsidR="00D33969" w:rsidRPr="00467A56" w:rsidRDefault="00D33969" w:rsidP="00D339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ind w:left="0" w:firstLine="360"/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</w:pPr>
      <w:r w:rsidRPr="00467A56"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>The system divides users into three groups. Information and characteristics of each group are listed below.</w:t>
      </w:r>
    </w:p>
    <w:p w14:paraId="5F6C71A8" w14:textId="77777777" w:rsidR="00D33969" w:rsidRPr="007F5DE2" w:rsidRDefault="00D33969" w:rsidP="00D33969">
      <w:pPr>
        <w:widowControl w:val="0"/>
        <w:numPr>
          <w:ilvl w:val="0"/>
          <w:numId w:val="4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260001451"/>
      <w:r w:rsidRPr="007F5DE2">
        <w:rPr>
          <w:rFonts w:ascii="Times New Roman" w:hAnsi="Times New Roman" w:cs="Times New Roman"/>
          <w:b/>
          <w:bCs/>
          <w:color w:val="auto"/>
          <w:sz w:val="24"/>
          <w:szCs w:val="24"/>
        </w:rPr>
        <w:t>Visitor</w:t>
      </w:r>
    </w:p>
    <w:p w14:paraId="5E51342A" w14:textId="77777777" w:rsidR="00D33969" w:rsidRPr="007F5DE2" w:rsidRDefault="00D33969" w:rsidP="00D33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This group of user no needs to register to the system to use the services on the website or to use their mobile phone. Visitor is able to:</w:t>
      </w:r>
    </w:p>
    <w:p w14:paraId="6C4B0BF1" w14:textId="77777777" w:rsidR="00D33969" w:rsidRPr="00857671" w:rsidRDefault="00D33969" w:rsidP="00D33969">
      <w:pPr>
        <w:pStyle w:val="ListParagraph"/>
        <w:widowControl w:val="0"/>
        <w:numPr>
          <w:ilvl w:val="0"/>
          <w:numId w:val="27"/>
        </w:numPr>
        <w:tabs>
          <w:tab w:val="left" w:pos="360"/>
          <w:tab w:val="left" w:pos="720"/>
          <w:tab w:val="left" w:pos="1080"/>
          <w:tab w:val="left" w:pos="112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57671">
        <w:rPr>
          <w:rFonts w:ascii="Times New Roman" w:hAnsi="Times New Roman" w:cs="Times New Roman"/>
          <w:color w:val="auto"/>
          <w:sz w:val="24"/>
          <w:szCs w:val="24"/>
        </w:rPr>
        <w:t xml:space="preserve">Visitor can view </w:t>
      </w:r>
      <w:r>
        <w:rPr>
          <w:rFonts w:ascii="Times New Roman" w:hAnsi="Times New Roman" w:cs="Times New Roman"/>
          <w:color w:val="auto"/>
          <w:sz w:val="24"/>
          <w:szCs w:val="24"/>
        </w:rPr>
        <w:t>dental clinic information and promotion</w:t>
      </w:r>
    </w:p>
    <w:p w14:paraId="161610D8" w14:textId="77777777" w:rsidR="00D33969" w:rsidRPr="004D57B7" w:rsidRDefault="00D33969" w:rsidP="00D33969">
      <w:pPr>
        <w:pStyle w:val="ListParagraph"/>
        <w:widowControl w:val="0"/>
        <w:numPr>
          <w:ilvl w:val="0"/>
          <w:numId w:val="27"/>
        </w:numPr>
        <w:tabs>
          <w:tab w:val="left" w:pos="360"/>
          <w:tab w:val="left" w:pos="720"/>
          <w:tab w:val="left" w:pos="1080"/>
          <w:tab w:val="left" w:pos="112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D57B7">
        <w:rPr>
          <w:rFonts w:ascii="Times New Roman" w:hAnsi="Times New Roman" w:cs="Times New Roman"/>
          <w:color w:val="auto"/>
          <w:sz w:val="24"/>
          <w:szCs w:val="24"/>
        </w:rPr>
        <w:t>Visitor can select dental treatment to estimate the cost</w:t>
      </w:r>
    </w:p>
    <w:p w14:paraId="6790DE59" w14:textId="77777777" w:rsidR="00D33969" w:rsidRPr="00857671" w:rsidRDefault="00D33969" w:rsidP="00D33969">
      <w:pPr>
        <w:pStyle w:val="ListParagraph"/>
        <w:widowControl w:val="0"/>
        <w:tabs>
          <w:tab w:val="left" w:pos="360"/>
          <w:tab w:val="left" w:pos="720"/>
          <w:tab w:val="left" w:pos="1080"/>
          <w:tab w:val="left" w:pos="112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BAED8CB" w14:textId="77777777" w:rsidR="00D33969" w:rsidRPr="00857671" w:rsidRDefault="00D33969" w:rsidP="00D33969">
      <w:pPr>
        <w:pStyle w:val="ListParagraph"/>
        <w:widowControl w:val="0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12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57671">
        <w:rPr>
          <w:rFonts w:ascii="Times New Roman" w:hAnsi="Times New Roman" w:cs="Times New Roman"/>
          <w:b/>
          <w:bCs/>
          <w:color w:val="auto"/>
          <w:sz w:val="24"/>
          <w:szCs w:val="24"/>
        </w:rPr>
        <w:t>Patient</w:t>
      </w:r>
    </w:p>
    <w:p w14:paraId="3DBFC321" w14:textId="77777777" w:rsidR="00D33969" w:rsidRPr="007F5DE2" w:rsidRDefault="00D33969" w:rsidP="00D33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 xml:space="preserve">This group of user needs to be registered to the system at the dental clinic. They will get </w:t>
      </w:r>
      <w:proofErr w:type="spellStart"/>
      <w:r w:rsidRPr="007F5DE2">
        <w:rPr>
          <w:rFonts w:ascii="Times New Roman" w:hAnsi="Times New Roman" w:cs="Times New Roman"/>
          <w:color w:val="auto"/>
          <w:sz w:val="24"/>
          <w:szCs w:val="24"/>
        </w:rPr>
        <w:t>patientID</w:t>
      </w:r>
      <w:proofErr w:type="spellEnd"/>
      <w:r w:rsidRPr="007F5DE2">
        <w:rPr>
          <w:rFonts w:ascii="Times New Roman" w:hAnsi="Times New Roman" w:cs="Times New Roman"/>
          <w:color w:val="auto"/>
          <w:sz w:val="24"/>
          <w:szCs w:val="24"/>
        </w:rPr>
        <w:t xml:space="preserve"> and password from the clinic to use the services on the website or to use their mobile phone. Patients use their </w:t>
      </w:r>
      <w:proofErr w:type="spellStart"/>
      <w:r w:rsidRPr="007F5DE2">
        <w:rPr>
          <w:rFonts w:ascii="Times New Roman" w:hAnsi="Times New Roman" w:cs="Times New Roman"/>
          <w:color w:val="auto"/>
          <w:sz w:val="24"/>
          <w:szCs w:val="24"/>
        </w:rPr>
        <w:t>patientID</w:t>
      </w:r>
      <w:proofErr w:type="spellEnd"/>
      <w:r w:rsidRPr="007F5DE2">
        <w:rPr>
          <w:rFonts w:ascii="Times New Roman" w:hAnsi="Times New Roman" w:cs="Times New Roman"/>
          <w:color w:val="auto"/>
          <w:sz w:val="24"/>
          <w:szCs w:val="24"/>
        </w:rPr>
        <w:t xml:space="preserve"> to login. Patients are able to:</w:t>
      </w:r>
    </w:p>
    <w:p w14:paraId="00ADAB99" w14:textId="77777777" w:rsidR="00D33969" w:rsidRPr="007F5DE2" w:rsidRDefault="00D33969" w:rsidP="00D33969">
      <w:pPr>
        <w:pStyle w:val="ListParagraph"/>
        <w:widowControl w:val="0"/>
        <w:numPr>
          <w:ilvl w:val="0"/>
          <w:numId w:val="26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Patient can view their QR code.</w:t>
      </w:r>
    </w:p>
    <w:p w14:paraId="219CC18F" w14:textId="77777777" w:rsidR="00D33969" w:rsidRPr="007F5DE2" w:rsidRDefault="00D33969" w:rsidP="00D33969">
      <w:pPr>
        <w:pStyle w:val="ListParagraph"/>
        <w:widowControl w:val="0"/>
        <w:numPr>
          <w:ilvl w:val="0"/>
          <w:numId w:val="26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Patient can view follow up question.</w:t>
      </w:r>
    </w:p>
    <w:p w14:paraId="15BA4E8A" w14:textId="77777777" w:rsidR="00D33969" w:rsidRPr="007F5DE2" w:rsidRDefault="00D33969" w:rsidP="00D33969">
      <w:pPr>
        <w:pStyle w:val="ListParagraph"/>
        <w:widowControl w:val="0"/>
        <w:numPr>
          <w:ilvl w:val="0"/>
          <w:numId w:val="26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Patient can answer to follow up question.</w:t>
      </w:r>
    </w:p>
    <w:p w14:paraId="2763BCF8" w14:textId="77777777" w:rsidR="00D33969" w:rsidRPr="007F5DE2" w:rsidRDefault="00D33969" w:rsidP="00D33969">
      <w:pPr>
        <w:pStyle w:val="ListParagraph"/>
        <w:widowControl w:val="0"/>
        <w:numPr>
          <w:ilvl w:val="0"/>
          <w:numId w:val="26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Patient can view dental clinic information and promotion.</w:t>
      </w:r>
    </w:p>
    <w:p w14:paraId="38553419" w14:textId="77777777" w:rsidR="00D33969" w:rsidRPr="007F5DE2" w:rsidRDefault="00D33969" w:rsidP="00D33969">
      <w:pPr>
        <w:pStyle w:val="ListParagraph"/>
        <w:widowControl w:val="0"/>
        <w:numPr>
          <w:ilvl w:val="0"/>
          <w:numId w:val="26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Patient can select dental treatment to estimate the cost.</w:t>
      </w:r>
    </w:p>
    <w:p w14:paraId="37BC758B" w14:textId="77777777" w:rsidR="00D33969" w:rsidRPr="007F5DE2" w:rsidRDefault="00D33969" w:rsidP="00D33969">
      <w:pPr>
        <w:widowControl w:val="0"/>
        <w:numPr>
          <w:ilvl w:val="0"/>
          <w:numId w:val="23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b/>
          <w:bCs/>
          <w:color w:val="auto"/>
          <w:sz w:val="24"/>
          <w:szCs w:val="24"/>
        </w:rPr>
        <w:t>Officer</w:t>
      </w:r>
    </w:p>
    <w:p w14:paraId="53F6182E" w14:textId="77777777" w:rsidR="00D33969" w:rsidRPr="007F5DE2" w:rsidRDefault="00D33969" w:rsidP="00D339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ab/>
        <w:t>This group of users has the highest privilege in the system. They are given access to management functions for maintaining the system. Officers are able to:</w:t>
      </w:r>
    </w:p>
    <w:p w14:paraId="230A8FE1" w14:textId="77777777" w:rsidR="00D33969" w:rsidRPr="007F5DE2" w:rsidRDefault="00D33969" w:rsidP="00D33969">
      <w:pPr>
        <w:pStyle w:val="ListParagraph"/>
        <w:widowControl w:val="0"/>
        <w:numPr>
          <w:ilvl w:val="0"/>
          <w:numId w:val="2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Officer can add patient to a queue and reset queue.</w:t>
      </w:r>
    </w:p>
    <w:p w14:paraId="673E652E" w14:textId="77777777" w:rsidR="00D33969" w:rsidRPr="007F5DE2" w:rsidRDefault="00D33969" w:rsidP="00D33969">
      <w:pPr>
        <w:pStyle w:val="ListParagraph"/>
        <w:widowControl w:val="0"/>
        <w:numPr>
          <w:ilvl w:val="0"/>
          <w:numId w:val="2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Officer can add information and promotion into the website.</w:t>
      </w:r>
    </w:p>
    <w:p w14:paraId="5FBC89A0" w14:textId="77777777" w:rsidR="00D33969" w:rsidRPr="007F5DE2" w:rsidRDefault="00D33969" w:rsidP="00D33969">
      <w:pPr>
        <w:pStyle w:val="ListParagraph"/>
        <w:widowControl w:val="0"/>
        <w:numPr>
          <w:ilvl w:val="0"/>
          <w:numId w:val="2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Officer can edit information and promotion from the website.</w:t>
      </w:r>
    </w:p>
    <w:p w14:paraId="5EF898E3" w14:textId="77777777" w:rsidR="00D33969" w:rsidRPr="007F5DE2" w:rsidRDefault="00D33969" w:rsidP="00D33969">
      <w:pPr>
        <w:pStyle w:val="ListParagraph"/>
        <w:widowControl w:val="0"/>
        <w:numPr>
          <w:ilvl w:val="0"/>
          <w:numId w:val="2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Officer can delete information and promotion from the website.</w:t>
      </w:r>
    </w:p>
    <w:p w14:paraId="020E2D89" w14:textId="77777777" w:rsidR="00D33969" w:rsidRPr="007F5DE2" w:rsidRDefault="00D33969" w:rsidP="00D33969">
      <w:pPr>
        <w:pStyle w:val="ListParagraph"/>
        <w:widowControl w:val="0"/>
        <w:numPr>
          <w:ilvl w:val="0"/>
          <w:numId w:val="2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Officer can add dental treatment and cost into the website.</w:t>
      </w:r>
    </w:p>
    <w:p w14:paraId="74F597EA" w14:textId="77777777" w:rsidR="00D33969" w:rsidRPr="007F5DE2" w:rsidRDefault="00D33969" w:rsidP="00D33969">
      <w:pPr>
        <w:pStyle w:val="ListParagraph"/>
        <w:widowControl w:val="0"/>
        <w:numPr>
          <w:ilvl w:val="0"/>
          <w:numId w:val="2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Officer can edit dental treatment and cost from the website.</w:t>
      </w:r>
    </w:p>
    <w:p w14:paraId="0CD1E03A" w14:textId="77777777" w:rsidR="00D33969" w:rsidRPr="007F5DE2" w:rsidRDefault="00D33969" w:rsidP="00D33969">
      <w:pPr>
        <w:pStyle w:val="ListParagraph"/>
        <w:widowControl w:val="0"/>
        <w:numPr>
          <w:ilvl w:val="0"/>
          <w:numId w:val="2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Officer can delete dental treatment and cost from the website.</w:t>
      </w:r>
    </w:p>
    <w:p w14:paraId="6A93D0FB" w14:textId="77777777" w:rsidR="00D33969" w:rsidRPr="007F5DE2" w:rsidRDefault="00D33969" w:rsidP="00D33969">
      <w:pPr>
        <w:pStyle w:val="ListParagraph"/>
        <w:widowControl w:val="0"/>
        <w:numPr>
          <w:ilvl w:val="0"/>
          <w:numId w:val="2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Officer can view all dental treatment.</w:t>
      </w:r>
    </w:p>
    <w:p w14:paraId="43C52B10" w14:textId="77777777" w:rsidR="00D33969" w:rsidRPr="007F5DE2" w:rsidRDefault="00D33969" w:rsidP="00D339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Dentist</w:t>
      </w:r>
    </w:p>
    <w:p w14:paraId="7E11E4A4" w14:textId="77777777" w:rsidR="00D33969" w:rsidRPr="007F5DE2" w:rsidRDefault="00D33969" w:rsidP="00D33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ab/>
        <w:t xml:space="preserve">This group of user needs to be registered to the system at the dental clinic. They will register their account at the clinic. Dentist uses their </w:t>
      </w:r>
      <w:proofErr w:type="spellStart"/>
      <w:r w:rsidRPr="007F5DE2">
        <w:rPr>
          <w:rFonts w:ascii="Times New Roman" w:hAnsi="Times New Roman" w:cs="Times New Roman"/>
          <w:color w:val="auto"/>
          <w:sz w:val="24"/>
          <w:szCs w:val="24"/>
        </w:rPr>
        <w:t>dentistID</w:t>
      </w:r>
      <w:proofErr w:type="spellEnd"/>
      <w:r w:rsidRPr="007F5DE2">
        <w:rPr>
          <w:rFonts w:ascii="Times New Roman" w:hAnsi="Times New Roman" w:cs="Times New Roman"/>
          <w:color w:val="auto"/>
          <w:sz w:val="24"/>
          <w:szCs w:val="24"/>
        </w:rPr>
        <w:t xml:space="preserve"> and password to login to the system to use the services. Dentists are able to:</w:t>
      </w:r>
    </w:p>
    <w:p w14:paraId="0F7D73FF" w14:textId="77777777" w:rsidR="00D33969" w:rsidRDefault="00D33969" w:rsidP="00D33969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lastRenderedPageBreak/>
        <w:t>Dentist can v</w:t>
      </w:r>
      <w:r>
        <w:rPr>
          <w:rFonts w:ascii="Times New Roman" w:hAnsi="Times New Roman" w:cs="Times New Roman"/>
          <w:color w:val="auto"/>
          <w:sz w:val="24"/>
          <w:szCs w:val="24"/>
        </w:rPr>
        <w:t>iew their follow up question.</w:t>
      </w:r>
    </w:p>
    <w:p w14:paraId="5AD7C066" w14:textId="77777777" w:rsidR="00D33969" w:rsidRPr="009B7A8A" w:rsidRDefault="00D33969" w:rsidP="00D33969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B7A8A">
        <w:rPr>
          <w:rFonts w:ascii="Times New Roman" w:hAnsi="Times New Roman" w:cs="Times New Roman"/>
          <w:color w:val="auto"/>
          <w:sz w:val="24"/>
          <w:szCs w:val="24"/>
        </w:rPr>
        <w:t>Dentist can post question to follow up their patient</w:t>
      </w:r>
    </w:p>
    <w:p w14:paraId="21FCDCD4" w14:textId="77777777" w:rsidR="00D33969" w:rsidRPr="00467A56" w:rsidRDefault="00D33969" w:rsidP="00D33969">
      <w:pPr>
        <w:pStyle w:val="Heading2"/>
        <w:rPr>
          <w:rFonts w:ascii="Times New Roman" w:eastAsiaTheme="minorHAnsi" w:hAnsi="Times New Roman" w:cs="Times New Roman"/>
          <w:bCs w:val="0"/>
          <w:color w:val="auto"/>
          <w:sz w:val="28"/>
          <w:lang w:bidi="ar-SA"/>
        </w:rPr>
      </w:pPr>
      <w:bookmarkStart w:id="18" w:name="_Toc401692968"/>
      <w:bookmarkStart w:id="19" w:name="_Toc401733832"/>
      <w:bookmarkStart w:id="20" w:name="_Toc275592972"/>
      <w:r w:rsidRPr="00467A56">
        <w:rPr>
          <w:rFonts w:ascii="Times New Roman" w:hAnsi="Times New Roman" w:cs="Times New Roman"/>
          <w:bCs w:val="0"/>
          <w:color w:val="auto"/>
          <w:sz w:val="28"/>
          <w:lang w:bidi="ar-SA"/>
        </w:rPr>
        <w:t>1.4 Operation Environment</w:t>
      </w:r>
      <w:bookmarkEnd w:id="17"/>
      <w:bookmarkEnd w:id="18"/>
      <w:bookmarkEnd w:id="19"/>
      <w:bookmarkEnd w:id="20"/>
    </w:p>
    <w:p w14:paraId="7CB06756" w14:textId="77777777" w:rsidR="00D33969" w:rsidRPr="00467A56" w:rsidRDefault="00D33969" w:rsidP="00D33969">
      <w:pPr>
        <w:pStyle w:val="NoSpacing"/>
        <w:rPr>
          <w:rFonts w:ascii="Times New Roman" w:hAnsi="Times New Roman" w:cs="Times New Roman"/>
          <w:lang w:bidi="ar-SA"/>
        </w:rPr>
      </w:pPr>
    </w:p>
    <w:p w14:paraId="16794289" w14:textId="77777777" w:rsidR="00D33969" w:rsidRPr="00467A56" w:rsidRDefault="00D33969" w:rsidP="00D339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firstLine="709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</w:pPr>
      <w:r w:rsidRPr="00467A56"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>Dental clinic services system uses web service technology and iOS technology. All the characters must have the Internet connection. Patients who want to use the mobile application must use a smartphone which supports iOS7.</w:t>
      </w:r>
    </w:p>
    <w:p w14:paraId="44FA31A6" w14:textId="77777777" w:rsidR="00D33969" w:rsidRPr="00467A56" w:rsidRDefault="00D33969" w:rsidP="00D339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360"/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</w:pPr>
    </w:p>
    <w:p w14:paraId="4D4F89C4" w14:textId="77777777" w:rsidR="00D33969" w:rsidRPr="00467A56" w:rsidRDefault="00D33969" w:rsidP="00D33969">
      <w:pPr>
        <w:pStyle w:val="Heading2"/>
        <w:rPr>
          <w:rFonts w:ascii="Times New Roman" w:eastAsiaTheme="minorHAnsi" w:hAnsi="Times New Roman" w:cs="Times New Roman"/>
          <w:bCs w:val="0"/>
          <w:color w:val="auto"/>
          <w:sz w:val="24"/>
          <w:szCs w:val="24"/>
          <w:lang w:bidi="ar-SA"/>
        </w:rPr>
      </w:pPr>
      <w:r w:rsidRPr="00467A56"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ab/>
      </w:r>
      <w:bookmarkStart w:id="21" w:name="_Toc401692969"/>
      <w:bookmarkStart w:id="22" w:name="_Toc401733833"/>
      <w:bookmarkStart w:id="23" w:name="_Toc275592973"/>
      <w:r w:rsidRPr="00467A56">
        <w:rPr>
          <w:rFonts w:ascii="Times New Roman" w:eastAsiaTheme="minorHAnsi" w:hAnsi="Times New Roman" w:cs="Times New Roman"/>
          <w:bCs w:val="0"/>
          <w:color w:val="auto"/>
          <w:sz w:val="28"/>
          <w:lang w:bidi="ar-SA"/>
        </w:rPr>
        <w:t>1.5 Acronyms and Definitions Acronyms</w:t>
      </w:r>
      <w:bookmarkEnd w:id="21"/>
      <w:bookmarkEnd w:id="22"/>
      <w:bookmarkEnd w:id="23"/>
    </w:p>
    <w:p w14:paraId="7F650395" w14:textId="77777777" w:rsidR="00D33969" w:rsidRPr="00467A56" w:rsidRDefault="00D33969" w:rsidP="00D33969">
      <w:pPr>
        <w:pStyle w:val="NoSpacing"/>
        <w:rPr>
          <w:rFonts w:ascii="Times New Roman" w:hAnsi="Times New Roman" w:cs="Times New Roman"/>
          <w:lang w:bidi="ar-SA"/>
        </w:rPr>
      </w:pPr>
    </w:p>
    <w:tbl>
      <w:tblPr>
        <w:tblStyle w:val="TableGrid"/>
        <w:tblW w:w="0" w:type="auto"/>
        <w:tblInd w:w="2518" w:type="dxa"/>
        <w:tblLook w:val="04A0" w:firstRow="1" w:lastRow="0" w:firstColumn="1" w:lastColumn="0" w:noHBand="0" w:noVBand="1"/>
      </w:tblPr>
      <w:tblGrid>
        <w:gridCol w:w="2202"/>
        <w:gridCol w:w="3796"/>
      </w:tblGrid>
      <w:tr w:rsidR="00D33969" w:rsidRPr="00467A56" w14:paraId="14BEF8D3" w14:textId="77777777" w:rsidTr="00890345">
        <w:tc>
          <w:tcPr>
            <w:tcW w:w="2410" w:type="dxa"/>
          </w:tcPr>
          <w:p w14:paraId="61477419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  <w:t>Acronyms</w:t>
            </w:r>
          </w:p>
        </w:tc>
        <w:tc>
          <w:tcPr>
            <w:tcW w:w="4314" w:type="dxa"/>
          </w:tcPr>
          <w:p w14:paraId="0D3DBE6C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  <w:t>Stands for</w:t>
            </w:r>
          </w:p>
        </w:tc>
      </w:tr>
      <w:tr w:rsidR="00D33969" w:rsidRPr="00467A56" w14:paraId="7ECF52BF" w14:textId="77777777" w:rsidTr="00890345">
        <w:tc>
          <w:tcPr>
            <w:tcW w:w="2410" w:type="dxa"/>
          </w:tcPr>
          <w:p w14:paraId="7D5C63FB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Registered User</w:t>
            </w:r>
          </w:p>
        </w:tc>
        <w:tc>
          <w:tcPr>
            <w:tcW w:w="4314" w:type="dxa"/>
          </w:tcPr>
          <w:p w14:paraId="5C749043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Patient, Dentist, and Officer</w:t>
            </w:r>
          </w:p>
        </w:tc>
      </w:tr>
      <w:tr w:rsidR="00D33969" w:rsidRPr="00467A56" w14:paraId="1C8CC30C" w14:textId="77777777" w:rsidTr="00890345">
        <w:tc>
          <w:tcPr>
            <w:tcW w:w="2410" w:type="dxa"/>
          </w:tcPr>
          <w:p w14:paraId="72A6659D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Non-registered User</w:t>
            </w:r>
          </w:p>
        </w:tc>
        <w:tc>
          <w:tcPr>
            <w:tcW w:w="4314" w:type="dxa"/>
          </w:tcPr>
          <w:p w14:paraId="74953E87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Visitor</w:t>
            </w:r>
          </w:p>
        </w:tc>
      </w:tr>
      <w:tr w:rsidR="00D33969" w:rsidRPr="00467A56" w14:paraId="54412896" w14:textId="77777777" w:rsidTr="00890345">
        <w:tc>
          <w:tcPr>
            <w:tcW w:w="2410" w:type="dxa"/>
          </w:tcPr>
          <w:p w14:paraId="5F235C87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PSR</w:t>
            </w:r>
          </w:p>
        </w:tc>
        <w:tc>
          <w:tcPr>
            <w:tcW w:w="4314" w:type="dxa"/>
          </w:tcPr>
          <w:p w14:paraId="6AA19795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Project Status Report</w:t>
            </w:r>
          </w:p>
        </w:tc>
      </w:tr>
      <w:tr w:rsidR="00D33969" w:rsidRPr="00467A56" w14:paraId="3EA85E03" w14:textId="77777777" w:rsidTr="00890345">
        <w:tc>
          <w:tcPr>
            <w:tcW w:w="2410" w:type="dxa"/>
          </w:tcPr>
          <w:p w14:paraId="62BEED30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PM</w:t>
            </w:r>
          </w:p>
        </w:tc>
        <w:tc>
          <w:tcPr>
            <w:tcW w:w="4314" w:type="dxa"/>
          </w:tcPr>
          <w:p w14:paraId="519E3D74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Project Management</w:t>
            </w:r>
          </w:p>
        </w:tc>
      </w:tr>
      <w:tr w:rsidR="00D33969" w:rsidRPr="00467A56" w14:paraId="6A8329A5" w14:textId="77777777" w:rsidTr="00890345">
        <w:tc>
          <w:tcPr>
            <w:tcW w:w="2410" w:type="dxa"/>
          </w:tcPr>
          <w:p w14:paraId="5C2B6EE2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PMP</w:t>
            </w:r>
          </w:p>
        </w:tc>
        <w:tc>
          <w:tcPr>
            <w:tcW w:w="4314" w:type="dxa"/>
          </w:tcPr>
          <w:p w14:paraId="0949AD1F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Project Management Plan</w:t>
            </w:r>
          </w:p>
        </w:tc>
      </w:tr>
      <w:tr w:rsidR="00D33969" w:rsidRPr="00467A56" w14:paraId="602E0664" w14:textId="77777777" w:rsidTr="00890345">
        <w:tc>
          <w:tcPr>
            <w:tcW w:w="2410" w:type="dxa"/>
          </w:tcPr>
          <w:p w14:paraId="44E17F4D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URS</w:t>
            </w:r>
          </w:p>
        </w:tc>
        <w:tc>
          <w:tcPr>
            <w:tcW w:w="4314" w:type="dxa"/>
          </w:tcPr>
          <w:p w14:paraId="19DD7714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User Requirement Specification</w:t>
            </w:r>
          </w:p>
        </w:tc>
      </w:tr>
      <w:tr w:rsidR="00D33969" w:rsidRPr="00467A56" w14:paraId="317C6306" w14:textId="77777777" w:rsidTr="00890345">
        <w:tc>
          <w:tcPr>
            <w:tcW w:w="2410" w:type="dxa"/>
          </w:tcPr>
          <w:p w14:paraId="60B81925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SRS</w:t>
            </w:r>
          </w:p>
        </w:tc>
        <w:tc>
          <w:tcPr>
            <w:tcW w:w="4314" w:type="dxa"/>
          </w:tcPr>
          <w:p w14:paraId="11A99316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Software Requirement Specification</w:t>
            </w:r>
          </w:p>
        </w:tc>
      </w:tr>
      <w:tr w:rsidR="00D33969" w:rsidRPr="00467A56" w14:paraId="7ADA929D" w14:textId="77777777" w:rsidTr="00890345">
        <w:tc>
          <w:tcPr>
            <w:tcW w:w="2410" w:type="dxa"/>
          </w:tcPr>
          <w:p w14:paraId="0BEFA138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 xml:space="preserve">VSE </w:t>
            </w:r>
          </w:p>
        </w:tc>
        <w:tc>
          <w:tcPr>
            <w:tcW w:w="4314" w:type="dxa"/>
          </w:tcPr>
          <w:p w14:paraId="03089220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Very Small Entity</w:t>
            </w:r>
          </w:p>
        </w:tc>
      </w:tr>
      <w:tr w:rsidR="00D33969" w:rsidRPr="00467A56" w14:paraId="564A7B28" w14:textId="77777777" w:rsidTr="00890345">
        <w:tc>
          <w:tcPr>
            <w:tcW w:w="2410" w:type="dxa"/>
          </w:tcPr>
          <w:p w14:paraId="2E378BB2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QR code</w:t>
            </w:r>
          </w:p>
        </w:tc>
        <w:tc>
          <w:tcPr>
            <w:tcW w:w="4314" w:type="dxa"/>
          </w:tcPr>
          <w:p w14:paraId="23F70368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Quick Response Code</w:t>
            </w:r>
          </w:p>
        </w:tc>
      </w:tr>
      <w:tr w:rsidR="00D33969" w:rsidRPr="00467A56" w14:paraId="2F3F25B0" w14:textId="77777777" w:rsidTr="00890345">
        <w:tc>
          <w:tcPr>
            <w:tcW w:w="2410" w:type="dxa"/>
          </w:tcPr>
          <w:p w14:paraId="02638739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UC</w:t>
            </w:r>
          </w:p>
        </w:tc>
        <w:tc>
          <w:tcPr>
            <w:tcW w:w="4314" w:type="dxa"/>
          </w:tcPr>
          <w:p w14:paraId="3F475971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Use Case</w:t>
            </w:r>
          </w:p>
        </w:tc>
      </w:tr>
      <w:tr w:rsidR="00D33969" w:rsidRPr="00467A56" w14:paraId="7A208292" w14:textId="77777777" w:rsidTr="00890345">
        <w:tc>
          <w:tcPr>
            <w:tcW w:w="2410" w:type="dxa"/>
          </w:tcPr>
          <w:p w14:paraId="24958F0E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AD</w:t>
            </w:r>
          </w:p>
        </w:tc>
        <w:tc>
          <w:tcPr>
            <w:tcW w:w="4314" w:type="dxa"/>
          </w:tcPr>
          <w:p w14:paraId="189DD5D1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Activity Diagram</w:t>
            </w:r>
          </w:p>
        </w:tc>
      </w:tr>
      <w:tr w:rsidR="00D33969" w:rsidRPr="00467A56" w14:paraId="1BD03F99" w14:textId="77777777" w:rsidTr="00890345">
        <w:tc>
          <w:tcPr>
            <w:tcW w:w="2410" w:type="dxa"/>
          </w:tcPr>
          <w:p w14:paraId="4C3E1E76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UI</w:t>
            </w:r>
          </w:p>
        </w:tc>
        <w:tc>
          <w:tcPr>
            <w:tcW w:w="4314" w:type="dxa"/>
          </w:tcPr>
          <w:p w14:paraId="062385CA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User Interface</w:t>
            </w:r>
          </w:p>
        </w:tc>
      </w:tr>
      <w:tr w:rsidR="00D33969" w:rsidRPr="00467A56" w14:paraId="076FA11F" w14:textId="77777777" w:rsidTr="00890345">
        <w:tc>
          <w:tcPr>
            <w:tcW w:w="2410" w:type="dxa"/>
          </w:tcPr>
          <w:p w14:paraId="1F248050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UTC</w:t>
            </w:r>
          </w:p>
        </w:tc>
        <w:tc>
          <w:tcPr>
            <w:tcW w:w="4314" w:type="dxa"/>
          </w:tcPr>
          <w:p w14:paraId="565B4B96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Unit Test Case</w:t>
            </w:r>
          </w:p>
        </w:tc>
      </w:tr>
      <w:tr w:rsidR="00D33969" w:rsidRPr="00467A56" w14:paraId="705E2991" w14:textId="77777777" w:rsidTr="00890345">
        <w:tc>
          <w:tcPr>
            <w:tcW w:w="2410" w:type="dxa"/>
          </w:tcPr>
          <w:p w14:paraId="6084DDC1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STC</w:t>
            </w:r>
          </w:p>
        </w:tc>
        <w:tc>
          <w:tcPr>
            <w:tcW w:w="4314" w:type="dxa"/>
          </w:tcPr>
          <w:p w14:paraId="643C177E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System Test Case</w:t>
            </w:r>
          </w:p>
        </w:tc>
      </w:tr>
      <w:tr w:rsidR="00D33969" w:rsidRPr="00467A56" w14:paraId="4B8377D6" w14:textId="77777777" w:rsidTr="00890345">
        <w:tc>
          <w:tcPr>
            <w:tcW w:w="2410" w:type="dxa"/>
          </w:tcPr>
          <w:p w14:paraId="676D95FC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CD</w:t>
            </w:r>
          </w:p>
        </w:tc>
        <w:tc>
          <w:tcPr>
            <w:tcW w:w="4314" w:type="dxa"/>
          </w:tcPr>
          <w:p w14:paraId="721FDD8E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Class Diagram</w:t>
            </w:r>
          </w:p>
        </w:tc>
      </w:tr>
      <w:tr w:rsidR="00D33969" w:rsidRPr="00467A56" w14:paraId="79A35FCD" w14:textId="77777777" w:rsidTr="00890345">
        <w:tc>
          <w:tcPr>
            <w:tcW w:w="2410" w:type="dxa"/>
          </w:tcPr>
          <w:p w14:paraId="0D993246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SD</w:t>
            </w:r>
          </w:p>
        </w:tc>
        <w:tc>
          <w:tcPr>
            <w:tcW w:w="4314" w:type="dxa"/>
          </w:tcPr>
          <w:p w14:paraId="492A5FA0" w14:textId="77777777"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Sequence Diagram</w:t>
            </w:r>
          </w:p>
        </w:tc>
      </w:tr>
    </w:tbl>
    <w:p w14:paraId="0B9F4425" w14:textId="77777777" w:rsidR="00D33969" w:rsidRPr="00467A56" w:rsidRDefault="00D33969" w:rsidP="00D339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</w:pPr>
    </w:p>
    <w:p w14:paraId="7805FEE7" w14:textId="77777777" w:rsidR="00D33969" w:rsidRPr="00467A56" w:rsidRDefault="00D33969" w:rsidP="00D33969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HAnsi" w:hAnsi="Times New Roman" w:cs="Times New Roman"/>
          <w:b/>
          <w:color w:val="auto"/>
          <w:sz w:val="24"/>
          <w:szCs w:val="24"/>
          <w:lang w:bidi="ar-SA"/>
        </w:rPr>
      </w:pPr>
    </w:p>
    <w:p w14:paraId="105077F4" w14:textId="77777777" w:rsidR="0052684D" w:rsidRPr="00C034CE" w:rsidRDefault="0052684D" w:rsidP="00946EAE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14:paraId="7A169165" w14:textId="77777777" w:rsidR="00C7555E" w:rsidRPr="00C034CE" w:rsidRDefault="00C7555E" w:rsidP="00C7555E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sectPr w:rsidR="00C7555E" w:rsidRPr="00C034CE" w:rsidSect="00D52EE2">
          <w:pgSz w:w="11900" w:h="16840"/>
          <w:pgMar w:top="1440" w:right="1800" w:bottom="1440" w:left="1800" w:header="708" w:footer="863" w:gutter="0"/>
          <w:cols w:space="708"/>
          <w:docGrid w:linePitch="360"/>
        </w:sectPr>
      </w:pPr>
    </w:p>
    <w:p w14:paraId="4ED4D404" w14:textId="77777777" w:rsidR="0052684D" w:rsidRPr="00C034CE" w:rsidRDefault="00240C99" w:rsidP="00C465B5">
      <w:pPr>
        <w:pStyle w:val="Heading1"/>
        <w:rPr>
          <w:rFonts w:eastAsiaTheme="minorEastAsia" w:cs="Times"/>
          <w:bCs w:val="0"/>
          <w:color w:val="auto"/>
        </w:rPr>
      </w:pPr>
      <w:bookmarkStart w:id="24" w:name="_Toc275592974"/>
      <w:r w:rsidRPr="00C034CE">
        <w:lastRenderedPageBreak/>
        <w:t>Chapter Two:</w:t>
      </w:r>
      <w:r w:rsidR="0052684D" w:rsidRPr="00C034CE">
        <w:t xml:space="preserve"> </w:t>
      </w:r>
      <w:r w:rsidR="00C465B5" w:rsidRPr="00C034CE">
        <w:rPr>
          <w:rFonts w:eastAsiaTheme="minorEastAsia" w:cs="Times"/>
          <w:bCs w:val="0"/>
          <w:color w:val="auto"/>
        </w:rPr>
        <w:t>Bi-directional metrics System</w:t>
      </w:r>
      <w:bookmarkEnd w:id="24"/>
    </w:p>
    <w:p w14:paraId="55D66EE6" w14:textId="77777777" w:rsidR="00C465B5" w:rsidRPr="00C034CE" w:rsidRDefault="00C465B5" w:rsidP="00B703EB">
      <w:pPr>
        <w:pStyle w:val="Heading2"/>
        <w:rPr>
          <w:rFonts w:ascii="Times" w:hAnsi="Times"/>
          <w:color w:val="000000" w:themeColor="text1"/>
          <w:sz w:val="32"/>
          <w:szCs w:val="32"/>
        </w:rPr>
      </w:pPr>
      <w:bookmarkStart w:id="25" w:name="_Toc275592975"/>
      <w:r w:rsidRPr="00C034CE">
        <w:rPr>
          <w:rFonts w:ascii="Times" w:hAnsi="Times"/>
          <w:color w:val="000000" w:themeColor="text1"/>
          <w:sz w:val="32"/>
          <w:szCs w:val="32"/>
        </w:rPr>
        <w:t xml:space="preserve">2. </w:t>
      </w:r>
      <w:r w:rsidRPr="00C034CE">
        <w:rPr>
          <w:rFonts w:ascii="Times" w:hAnsi="Times"/>
          <w:color w:val="000000" w:themeColor="text1"/>
          <w:sz w:val="32"/>
          <w:szCs w:val="32"/>
          <w:lang w:bidi="ar-SA"/>
        </w:rPr>
        <w:t>Bi-directional metrics System</w:t>
      </w:r>
      <w:bookmarkEnd w:id="25"/>
    </w:p>
    <w:p w14:paraId="1E695868" w14:textId="77777777" w:rsidR="0052684D" w:rsidRPr="00C034CE" w:rsidRDefault="0052684D" w:rsidP="00DC65F6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26" w:name="_Toc275592976"/>
      <w:r w:rsidRPr="00C034CE">
        <w:rPr>
          <w:rFonts w:ascii="Times" w:hAnsi="Times"/>
          <w:color w:val="000000" w:themeColor="text1"/>
          <w:sz w:val="28"/>
          <w:lang w:bidi="ar-SA"/>
        </w:rPr>
        <w:t xml:space="preserve">2.1 </w:t>
      </w:r>
      <w:r w:rsidR="00B2497F" w:rsidRPr="00C034CE">
        <w:rPr>
          <w:rFonts w:ascii="Times" w:hAnsi="Times"/>
          <w:color w:val="000000" w:themeColor="text1"/>
          <w:sz w:val="28"/>
          <w:lang w:bidi="ar-SA"/>
        </w:rPr>
        <w:t xml:space="preserve">Bi-directional metrics System: </w:t>
      </w:r>
      <w:r w:rsidRPr="00C034CE">
        <w:rPr>
          <w:rFonts w:ascii="Times" w:hAnsi="Times"/>
          <w:color w:val="000000" w:themeColor="text1"/>
          <w:sz w:val="28"/>
          <w:lang w:bidi="ar-SA"/>
        </w:rPr>
        <w:t>Requirement Specifications and User Requirement Specification</w:t>
      </w:r>
      <w:bookmarkEnd w:id="26"/>
    </w:p>
    <w:tbl>
      <w:tblPr>
        <w:tblStyle w:val="TableGrid"/>
        <w:tblW w:w="140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30CA8" w:rsidRPr="00C034CE" w14:paraId="6B1929F0" w14:textId="0D1523DA" w:rsidTr="00C30CA8">
        <w:trPr>
          <w:cantSplit/>
          <w:trHeight w:val="1146"/>
        </w:trPr>
        <w:tc>
          <w:tcPr>
            <w:tcW w:w="707" w:type="dxa"/>
            <w:shd w:val="clear" w:color="auto" w:fill="D9D9D9"/>
          </w:tcPr>
          <w:p w14:paraId="4A714202" w14:textId="77777777" w:rsidR="00C30CA8" w:rsidRPr="00C034CE" w:rsidRDefault="00C30CA8" w:rsidP="00CD042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14:paraId="75FE115A" w14:textId="77777777" w:rsidR="00C30CA8" w:rsidRPr="00C034CE" w:rsidRDefault="00C30CA8" w:rsidP="00CD042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EECA69A" w14:textId="57AC92CD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7C033FE" w14:textId="1F10DD76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3976D24" w14:textId="38E5C4C2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342DE0F" w14:textId="7CCAA355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74DD970" w14:textId="0F50666C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09B7E6C" w14:textId="2B14362E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84DBBD1" w14:textId="1A75E792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92B1ED0" w14:textId="0D5B041C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649DBE5" w14:textId="1BA2D323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A859ADB" w14:textId="70A238C8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292CC60" w14:textId="51114A8E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4B772CB" w14:textId="2653AD25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CBB893A" w14:textId="19676D6A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18C2162" w14:textId="5479FE8B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7E95FA1" w14:textId="5F1EBA64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F0671B6" w14:textId="3E0F2122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545453C" w14:textId="1E94FE8B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D7DDAC7" w14:textId="78FC2C4F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771999DC" w14:textId="2268B3E4" w:rsidR="00C30CA8" w:rsidRPr="00C034CE" w:rsidRDefault="00C30CA8" w:rsidP="00436E26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0C38C885" w14:textId="628937F5" w:rsidR="00C30CA8" w:rsidRPr="00C034CE" w:rsidRDefault="00C30CA8" w:rsidP="00C30CA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318057CD" w14:textId="0D16616F" w:rsidR="00C30CA8" w:rsidRPr="00C034CE" w:rsidRDefault="00C30CA8" w:rsidP="00C30CA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34FE9247" w14:textId="7E15EC4F" w:rsidR="00C30CA8" w:rsidRPr="00C034CE" w:rsidRDefault="00C30CA8" w:rsidP="00C30CA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7F0D2660" w14:textId="64DBC021" w:rsidR="00C30CA8" w:rsidRPr="00C034CE" w:rsidRDefault="00C30CA8" w:rsidP="00C30CA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C30CA8" w:rsidRPr="00C034CE" w14:paraId="52DA7723" w14:textId="56C4CA9D" w:rsidTr="00CE43C2">
        <w:trPr>
          <w:trHeight w:val="504"/>
        </w:trPr>
        <w:tc>
          <w:tcPr>
            <w:tcW w:w="707" w:type="dxa"/>
          </w:tcPr>
          <w:p w14:paraId="3F6ABEF2" w14:textId="77777777" w:rsidR="00C30CA8" w:rsidRPr="00C034CE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14:paraId="7D2C0CF9" w14:textId="7437A640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SRS-61</w:t>
            </w:r>
          </w:p>
        </w:tc>
        <w:tc>
          <w:tcPr>
            <w:tcW w:w="425" w:type="dxa"/>
            <w:shd w:val="clear" w:color="auto" w:fill="FF0000"/>
          </w:tcPr>
          <w:p w14:paraId="1DFA9C1A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2435DCC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D723878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1ED39E0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4D1F788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11D5E2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546EF6B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D5BD2E3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6B61A85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2421CF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C31AC3B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A94FD0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267CC7C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1C766F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5F83B71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F0D43F4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F4D9C2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52B375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84F22C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7E116C8A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F1B2C1C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4A1C5A2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69DC50C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464A130E" w14:textId="7D9D394B" w:rsidTr="00CE43C2">
        <w:trPr>
          <w:trHeight w:val="484"/>
        </w:trPr>
        <w:tc>
          <w:tcPr>
            <w:tcW w:w="707" w:type="dxa"/>
          </w:tcPr>
          <w:p w14:paraId="2219502F" w14:textId="77777777" w:rsidR="00C30CA8" w:rsidRPr="00C034CE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14:paraId="4025E614" w14:textId="7904B06A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SRS-62</w:t>
            </w:r>
          </w:p>
        </w:tc>
        <w:tc>
          <w:tcPr>
            <w:tcW w:w="425" w:type="dxa"/>
            <w:shd w:val="clear" w:color="auto" w:fill="auto"/>
          </w:tcPr>
          <w:p w14:paraId="08F8604A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B92B440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619CC07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6B4D4AD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4FCA2B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0B7484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481BBD4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0F969E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1122D1A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59021B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EB2A078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C3138F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D20102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7D7C13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F0DB047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3089A7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1DC13C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08ACE1F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15EE71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2BED51F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AEBC967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8EF4CEA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3ABED95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5803E86F" w14:textId="45C62001" w:rsidTr="00CE43C2">
        <w:trPr>
          <w:trHeight w:val="504"/>
        </w:trPr>
        <w:tc>
          <w:tcPr>
            <w:tcW w:w="707" w:type="dxa"/>
          </w:tcPr>
          <w:p w14:paraId="22C9DB47" w14:textId="77777777" w:rsidR="00C30CA8" w:rsidRPr="00C034CE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14:paraId="34EDE871" w14:textId="09F8749F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SRS-63</w:t>
            </w:r>
          </w:p>
        </w:tc>
        <w:tc>
          <w:tcPr>
            <w:tcW w:w="425" w:type="dxa"/>
            <w:shd w:val="clear" w:color="auto" w:fill="auto"/>
          </w:tcPr>
          <w:p w14:paraId="25FB12FD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C1448E1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13CB8D5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18B75BB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E30632B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31595977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BC9F2D6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D75D5F5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9DE627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0935150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EA36087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CBAD530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916A7B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AEB491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0520E3F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6F94C1F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EA14CF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2D10FB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82E678C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3A065F9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335089C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11B41C5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CC6AD03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1608EEBD" w14:textId="4CE84673" w:rsidTr="00CE43C2">
        <w:trPr>
          <w:trHeight w:val="504"/>
        </w:trPr>
        <w:tc>
          <w:tcPr>
            <w:tcW w:w="707" w:type="dxa"/>
          </w:tcPr>
          <w:p w14:paraId="28F8E1FD" w14:textId="77777777" w:rsidR="00C30CA8" w:rsidRPr="00C034CE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14:paraId="6F025D75" w14:textId="32C2A1D2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SRS-64</w:t>
            </w:r>
          </w:p>
        </w:tc>
        <w:tc>
          <w:tcPr>
            <w:tcW w:w="425" w:type="dxa"/>
            <w:shd w:val="clear" w:color="auto" w:fill="auto"/>
          </w:tcPr>
          <w:p w14:paraId="48C83456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38C9132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2AB0FB9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786D68A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E15E08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02E100B2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CE47174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2E118E1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8440E1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B9B776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BC02983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0542C3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DEE0D9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64AC8B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03BFD74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772462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BB83E3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DBF95D2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A95E26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E04F928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4AB5F5AB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3340E78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05E37502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0BED3C46" w14:textId="020C8F4B" w:rsidTr="00CE43C2">
        <w:trPr>
          <w:trHeight w:val="484"/>
        </w:trPr>
        <w:tc>
          <w:tcPr>
            <w:tcW w:w="707" w:type="dxa"/>
          </w:tcPr>
          <w:p w14:paraId="6FBB9216" w14:textId="77777777" w:rsidR="00C30CA8" w:rsidRPr="00C034CE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14:paraId="09E0567F" w14:textId="3A274999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SRS-65</w:t>
            </w:r>
          </w:p>
        </w:tc>
        <w:tc>
          <w:tcPr>
            <w:tcW w:w="425" w:type="dxa"/>
            <w:shd w:val="clear" w:color="auto" w:fill="auto"/>
          </w:tcPr>
          <w:p w14:paraId="7E630D64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05AB91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993A56E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03E38F1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E1B3013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0FF70F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385D018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8CF3CC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D71B319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DF0A5B1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4114873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61532C1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48DAD3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FF99C8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FBB7249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51C3243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C102B6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92002C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5E6CBB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60FD59A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77B4E2FA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08EB03A0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36E1E140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30DAF3DC" w14:textId="128B2627" w:rsidTr="00CE43C2">
        <w:trPr>
          <w:trHeight w:val="504"/>
        </w:trPr>
        <w:tc>
          <w:tcPr>
            <w:tcW w:w="707" w:type="dxa"/>
          </w:tcPr>
          <w:p w14:paraId="272DFDA8" w14:textId="77777777" w:rsidR="00C30CA8" w:rsidRPr="00C034CE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14:paraId="2A68E0A9" w14:textId="68329398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SRS-66</w:t>
            </w:r>
          </w:p>
        </w:tc>
        <w:tc>
          <w:tcPr>
            <w:tcW w:w="425" w:type="dxa"/>
            <w:shd w:val="clear" w:color="auto" w:fill="auto"/>
          </w:tcPr>
          <w:p w14:paraId="147F89F1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DB8E28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0E989CC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5814EE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279C50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AA4AF8F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AEFDC96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EE45F4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FE64DA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B6FD66A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C816478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AF81FC4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E789AE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99AC35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E70387B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233AE9C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BE6E0A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904787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B975A41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33DFAE36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D9F1F84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A0EC088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7F435EBC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7E130BB8" w14:textId="569657D1" w:rsidTr="00CE43C2">
        <w:trPr>
          <w:trHeight w:val="484"/>
        </w:trPr>
        <w:tc>
          <w:tcPr>
            <w:tcW w:w="707" w:type="dxa"/>
          </w:tcPr>
          <w:p w14:paraId="5ACA1084" w14:textId="77777777" w:rsidR="00C30CA8" w:rsidRPr="00C034CE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14:paraId="14E890BE" w14:textId="1598A850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SRS-67</w:t>
            </w:r>
          </w:p>
        </w:tc>
        <w:tc>
          <w:tcPr>
            <w:tcW w:w="425" w:type="dxa"/>
            <w:shd w:val="clear" w:color="auto" w:fill="auto"/>
          </w:tcPr>
          <w:p w14:paraId="39057502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166991B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80C704E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3D55D4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1C12524D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5EC14DD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4CE9214D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6AF5799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FC04D25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F5C3FA2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10216BA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2E8E34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D120FF2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FA9373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FF78921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549579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F71EAB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606C8D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B8F731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3A1A6D44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7263ACE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095A29F3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0B3E123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1F22E793" w14:textId="6FD0F15A" w:rsidTr="00CE43C2">
        <w:trPr>
          <w:trHeight w:val="504"/>
        </w:trPr>
        <w:tc>
          <w:tcPr>
            <w:tcW w:w="707" w:type="dxa"/>
          </w:tcPr>
          <w:p w14:paraId="3BB59AF7" w14:textId="77777777" w:rsidR="00C30CA8" w:rsidRPr="00C034CE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14:paraId="4106B8CB" w14:textId="1E3FD641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SRS-68</w:t>
            </w:r>
          </w:p>
        </w:tc>
        <w:tc>
          <w:tcPr>
            <w:tcW w:w="425" w:type="dxa"/>
            <w:shd w:val="clear" w:color="auto" w:fill="auto"/>
          </w:tcPr>
          <w:p w14:paraId="39EC0D07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BC91BF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0301BCF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0A7C2B9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3EE5E3B0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45C9E6C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0365F1D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EBB920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E29AF14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02E83C8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827C3B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FE49E7A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0A08D41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A57D5C7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6B0DAA1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9C03A31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E852C43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FFE499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08DBC3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3DE4A07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F8ACA6C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445BC36D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3DC7EA47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55EFAEBF" w14:textId="397384E1" w:rsidTr="00CE43C2">
        <w:trPr>
          <w:trHeight w:val="504"/>
        </w:trPr>
        <w:tc>
          <w:tcPr>
            <w:tcW w:w="707" w:type="dxa"/>
          </w:tcPr>
          <w:p w14:paraId="191ABDB5" w14:textId="77777777" w:rsidR="00C30CA8" w:rsidRPr="00C034CE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14:paraId="31EC9149" w14:textId="561F68BA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SRS-69</w:t>
            </w:r>
          </w:p>
        </w:tc>
        <w:tc>
          <w:tcPr>
            <w:tcW w:w="425" w:type="dxa"/>
            <w:shd w:val="clear" w:color="auto" w:fill="auto"/>
          </w:tcPr>
          <w:p w14:paraId="5B8E70C3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88E17A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83EC9BB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CDDE8D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DFD357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BB7DDB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FD81ED1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122ECC0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3E15DC2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7D6DDC7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906F055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3EF34E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08A5B7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2CA4807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53A19C5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0FB83B1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F7F112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1E81C3A" w14:textId="77777777"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BCCC13C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BFA6353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43DBE2C9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FBADF1F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FBD7279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095B2D42" w14:textId="09DA90FC" w:rsidTr="00C30CA8">
        <w:trPr>
          <w:trHeight w:val="1146"/>
        </w:trPr>
        <w:tc>
          <w:tcPr>
            <w:tcW w:w="707" w:type="dxa"/>
            <w:shd w:val="clear" w:color="auto" w:fill="D9D9D9"/>
          </w:tcPr>
          <w:p w14:paraId="670FAB2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14:paraId="5F26DCB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70EE9D50" w14:textId="44EDF55F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0D160CC9" w14:textId="11C61F8B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21F54547" w14:textId="49DE8F82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596F687E" w14:textId="454CE85D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2208905A" w14:textId="338019E8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3D9699B9" w14:textId="32E95FD1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55941D8E" w14:textId="2EB9DE15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2E3EB823" w14:textId="58CC1337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372AF19B" w14:textId="24C07619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05838773" w14:textId="6027EE41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21F00CD6" w14:textId="5A5F5AB5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11294137" w14:textId="67A9BAFE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76B79BCA" w14:textId="0722D0B5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7CE09927" w14:textId="5ED32AF8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4F606846" w14:textId="18ACF2B9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408D300E" w14:textId="174C327D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03794EC6" w14:textId="7A23C8B4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5FCFB28E" w14:textId="6D5CB89F"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2255DDF9" w14:textId="084C9746" w:rsidR="00C30CA8" w:rsidRPr="00C034CE" w:rsidRDefault="00C30CA8" w:rsidP="00436E26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20F8D3D6" w14:textId="04B210B3" w:rsidR="00C30CA8" w:rsidRPr="00C034CE" w:rsidRDefault="00C30CA8" w:rsidP="00C30CA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04E38CBE" w14:textId="3E374E90" w:rsidR="00C30CA8" w:rsidRPr="00C034CE" w:rsidRDefault="00C30CA8" w:rsidP="00C30CA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289AF9E4" w14:textId="6ACDB23E" w:rsidR="00C30CA8" w:rsidRPr="00C034CE" w:rsidRDefault="00C30CA8" w:rsidP="00C30CA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5C716164" w14:textId="703BDCBF" w:rsidR="00C30CA8" w:rsidRPr="00C034CE" w:rsidRDefault="00C30CA8" w:rsidP="00C30CA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C30CA8" w:rsidRPr="00C034CE" w14:paraId="420FF56D" w14:textId="43907EB4" w:rsidTr="00CE43C2">
        <w:trPr>
          <w:trHeight w:val="504"/>
        </w:trPr>
        <w:tc>
          <w:tcPr>
            <w:tcW w:w="707" w:type="dxa"/>
          </w:tcPr>
          <w:p w14:paraId="09E3DFB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14:paraId="0609F0B8" w14:textId="6DDC47A3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SRS-70</w:t>
            </w:r>
          </w:p>
        </w:tc>
        <w:tc>
          <w:tcPr>
            <w:tcW w:w="425" w:type="dxa"/>
            <w:shd w:val="clear" w:color="auto" w:fill="auto"/>
          </w:tcPr>
          <w:p w14:paraId="4664896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9F7888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83E427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88C6B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53D35F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484D62B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5BD0A95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EFC9A6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BBB9B8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1749B87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235CEC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494D5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2958F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547532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C4DBAF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0A476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E624B0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E53B1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0501161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95987D9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ABD5C1D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D837490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71BA2B5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2D531CF5" w14:textId="2A3DF743" w:rsidTr="00CE43C2">
        <w:trPr>
          <w:trHeight w:val="504"/>
        </w:trPr>
        <w:tc>
          <w:tcPr>
            <w:tcW w:w="707" w:type="dxa"/>
          </w:tcPr>
          <w:p w14:paraId="79472D1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14:paraId="3A98B02E" w14:textId="5FEF01E0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SRS-71</w:t>
            </w:r>
          </w:p>
        </w:tc>
        <w:tc>
          <w:tcPr>
            <w:tcW w:w="425" w:type="dxa"/>
            <w:shd w:val="clear" w:color="auto" w:fill="auto"/>
          </w:tcPr>
          <w:p w14:paraId="0EABA7C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51748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1F0786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1489A1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94CD39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035E93F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E5F161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E036E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A6B94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B1F64B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E687A9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934DA7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ACC8D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A1A4E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A3F8EE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5AFA9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4CE45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4E1149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B33EE13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6438255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06EBCB2D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EDE3E17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4F00A96F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0D2EE098" w14:textId="6770E030" w:rsidTr="00CE43C2">
        <w:trPr>
          <w:trHeight w:val="504"/>
        </w:trPr>
        <w:tc>
          <w:tcPr>
            <w:tcW w:w="707" w:type="dxa"/>
          </w:tcPr>
          <w:p w14:paraId="688AB73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</w:tcPr>
          <w:p w14:paraId="2CA3E5D7" w14:textId="69155FA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SRS-72</w:t>
            </w:r>
          </w:p>
        </w:tc>
        <w:tc>
          <w:tcPr>
            <w:tcW w:w="425" w:type="dxa"/>
            <w:shd w:val="clear" w:color="auto" w:fill="auto"/>
          </w:tcPr>
          <w:p w14:paraId="26B544A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182C9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1744A5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55CEF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F2ADC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4400A9E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882756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DFE27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00B3F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50513E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EDA350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32184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DA2C7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E9A94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B10CC6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7E9F1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AA82D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691B4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5C5553A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70557B9C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A73F846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E085EC8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2291830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5A281BCF" w14:textId="0D91DB42" w:rsidTr="00CE43C2">
        <w:trPr>
          <w:trHeight w:val="484"/>
        </w:trPr>
        <w:tc>
          <w:tcPr>
            <w:tcW w:w="707" w:type="dxa"/>
          </w:tcPr>
          <w:p w14:paraId="5A6AD20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14:paraId="4F073F56" w14:textId="43CAA458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SRS-73</w:t>
            </w:r>
          </w:p>
        </w:tc>
        <w:tc>
          <w:tcPr>
            <w:tcW w:w="425" w:type="dxa"/>
            <w:shd w:val="clear" w:color="auto" w:fill="auto"/>
          </w:tcPr>
          <w:p w14:paraId="6415B15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40398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DECE13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88D2A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05F1B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1616B0E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F8E5DD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3B23D7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EC178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74E889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ADA720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545AE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30B8F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33F20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FD8054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4E4FE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5B263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D687F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549E82D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F952315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076FA7A3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17EC4DF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75382BD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1F75E131" w14:textId="39CB83CC" w:rsidTr="00CE43C2">
        <w:trPr>
          <w:trHeight w:val="504"/>
        </w:trPr>
        <w:tc>
          <w:tcPr>
            <w:tcW w:w="707" w:type="dxa"/>
          </w:tcPr>
          <w:p w14:paraId="4FBFC98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14:paraId="0BA377D8" w14:textId="00E3EE5C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SRS-74</w:t>
            </w:r>
          </w:p>
        </w:tc>
        <w:tc>
          <w:tcPr>
            <w:tcW w:w="425" w:type="dxa"/>
            <w:shd w:val="clear" w:color="auto" w:fill="auto"/>
          </w:tcPr>
          <w:p w14:paraId="1939629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886C3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1AC2B4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50556E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E49FE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5D7710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517188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14620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3301C44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5D34C1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61B74C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5B253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AFC12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9250B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E2F118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C0902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C6825A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78611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8876950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4F8BFB9B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4840429F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448BB61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5496E79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574AF6C1" w14:textId="7D2009EB" w:rsidTr="00C30CA8">
        <w:trPr>
          <w:trHeight w:val="504"/>
        </w:trPr>
        <w:tc>
          <w:tcPr>
            <w:tcW w:w="707" w:type="dxa"/>
          </w:tcPr>
          <w:p w14:paraId="084CDC5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14:paraId="07AE7ACF" w14:textId="6DFEF1EF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SRS-75</w:t>
            </w:r>
          </w:p>
        </w:tc>
        <w:tc>
          <w:tcPr>
            <w:tcW w:w="425" w:type="dxa"/>
            <w:shd w:val="clear" w:color="auto" w:fill="auto"/>
          </w:tcPr>
          <w:p w14:paraId="4BAA125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8D935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059D88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1D58DA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A8709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14:paraId="50F38B9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A4032E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ED56C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B26029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C3EBBB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DB4394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606B59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A71E08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DBFD0D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2BAD51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8DB42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B457CC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D201F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B6412E2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1298723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413232D7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3DD535E0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3780AF10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496C8961" w14:textId="5EC8C6BD" w:rsidTr="00C30CA8">
        <w:trPr>
          <w:trHeight w:val="484"/>
        </w:trPr>
        <w:tc>
          <w:tcPr>
            <w:tcW w:w="707" w:type="dxa"/>
          </w:tcPr>
          <w:p w14:paraId="71E9323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14:paraId="1A3740BE" w14:textId="1A619856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SRS-76</w:t>
            </w:r>
          </w:p>
        </w:tc>
        <w:tc>
          <w:tcPr>
            <w:tcW w:w="425" w:type="dxa"/>
            <w:shd w:val="clear" w:color="auto" w:fill="auto"/>
          </w:tcPr>
          <w:p w14:paraId="54BB82A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9115E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101AD0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857161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F8686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7CAC3C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8C6CE7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EB852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F5FB51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B2BBE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44DF352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420707C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2C1A19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960672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026252C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10F8A9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45AAD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B6CF1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6B77FB2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77D16E7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74E47860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7BEB009E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0183B672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4936A968" w14:textId="34FAEF6F" w:rsidTr="00C30CA8">
        <w:trPr>
          <w:trHeight w:val="504"/>
        </w:trPr>
        <w:tc>
          <w:tcPr>
            <w:tcW w:w="707" w:type="dxa"/>
          </w:tcPr>
          <w:p w14:paraId="63DF1EE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14:paraId="01B2A8B8" w14:textId="6D2B4805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SRS-77</w:t>
            </w:r>
          </w:p>
        </w:tc>
        <w:tc>
          <w:tcPr>
            <w:tcW w:w="425" w:type="dxa"/>
            <w:shd w:val="clear" w:color="auto" w:fill="auto"/>
          </w:tcPr>
          <w:p w14:paraId="3DFF51E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F66B4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67D870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B1553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1F9BC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A868A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8C49BF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9F90B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97FBBB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50F8E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516A84B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E71906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5BCD2C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7EEC16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D7DA31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E5B48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4C0B8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62AAA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4BA1C9C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9C03BC3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7EC15CEC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B16D151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568F129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696B8A6A" w14:textId="75F87879" w:rsidTr="00C30CA8">
        <w:trPr>
          <w:trHeight w:val="484"/>
        </w:trPr>
        <w:tc>
          <w:tcPr>
            <w:tcW w:w="707" w:type="dxa"/>
          </w:tcPr>
          <w:p w14:paraId="510DCE8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14:paraId="19B9D3E9" w14:textId="5A8AD230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SRS-78</w:t>
            </w:r>
          </w:p>
        </w:tc>
        <w:tc>
          <w:tcPr>
            <w:tcW w:w="425" w:type="dxa"/>
            <w:shd w:val="clear" w:color="auto" w:fill="auto"/>
          </w:tcPr>
          <w:p w14:paraId="09035F9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1763A4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FA6B89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0564C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F82F4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39F8A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A05EEC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A6DBC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C4B438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6B70A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6ACCCCB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DD68ED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3228B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50DC2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F1BB98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5A99B0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AD48B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0CB60F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3E8F85B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832BE34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DB7C1A9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7D8D3207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CC53B3E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60EB9CC1" w14:textId="2CF8262C" w:rsidTr="00CE43C2">
        <w:trPr>
          <w:trHeight w:val="504"/>
        </w:trPr>
        <w:tc>
          <w:tcPr>
            <w:tcW w:w="707" w:type="dxa"/>
          </w:tcPr>
          <w:p w14:paraId="5DA9E45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14:paraId="59A9C3A8" w14:textId="2FF2D4F9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SRS-79</w:t>
            </w:r>
          </w:p>
        </w:tc>
        <w:tc>
          <w:tcPr>
            <w:tcW w:w="425" w:type="dxa"/>
            <w:shd w:val="clear" w:color="auto" w:fill="auto"/>
          </w:tcPr>
          <w:p w14:paraId="60C3ED0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682B8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25BF1E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C5B11E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CCB1B4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E2EB8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A73823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57A42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41C8D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C26A9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C80338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462BA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806269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038F8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6A50C1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CEED4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72C6B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B3D49B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C91DC8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  <w:shd w:val="clear" w:color="auto" w:fill="FF0000"/>
          </w:tcPr>
          <w:p w14:paraId="46DD2EE4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E5CB08E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34EDF541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7E684E6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48B5F2A8" w14:textId="6864F1C2" w:rsidTr="00C30CA8">
        <w:trPr>
          <w:trHeight w:val="504"/>
        </w:trPr>
        <w:tc>
          <w:tcPr>
            <w:tcW w:w="707" w:type="dxa"/>
          </w:tcPr>
          <w:p w14:paraId="49E9764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14:paraId="1C6C27D0" w14:textId="01EE8282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SRS-80</w:t>
            </w:r>
          </w:p>
        </w:tc>
        <w:tc>
          <w:tcPr>
            <w:tcW w:w="425" w:type="dxa"/>
            <w:shd w:val="clear" w:color="auto" w:fill="auto"/>
          </w:tcPr>
          <w:p w14:paraId="7C40271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29412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DB44E7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9328C3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39C5F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6C601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AAFE1D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77125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07D14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5F353D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2E39BB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0DABCE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28E1E4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12C1EE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4AB261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4E2135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00C73D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C45E9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FA9BA23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039B8D07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017DE817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63D63B7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0C274784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64CF5809" w14:textId="5AE834A6" w:rsidTr="00C30CA8">
        <w:trPr>
          <w:trHeight w:val="484"/>
        </w:trPr>
        <w:tc>
          <w:tcPr>
            <w:tcW w:w="707" w:type="dxa"/>
          </w:tcPr>
          <w:p w14:paraId="072AEEB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14:paraId="15141070" w14:textId="5418BC81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SRS-81</w:t>
            </w:r>
          </w:p>
        </w:tc>
        <w:tc>
          <w:tcPr>
            <w:tcW w:w="425" w:type="dxa"/>
            <w:shd w:val="clear" w:color="auto" w:fill="auto"/>
          </w:tcPr>
          <w:p w14:paraId="3DC7502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25A121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474480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FD232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93AF99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8709C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58FCA6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557FF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1B857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1DD0D4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853938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950162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6EF47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A6584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795286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3AFED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2500DC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2E16B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30D41E9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938B6F3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FCF384F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3BAFF2BC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7FFED70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050197FF" w14:textId="060F90DB" w:rsidTr="00C30CA8">
        <w:trPr>
          <w:trHeight w:val="504"/>
        </w:trPr>
        <w:tc>
          <w:tcPr>
            <w:tcW w:w="707" w:type="dxa"/>
          </w:tcPr>
          <w:p w14:paraId="01713B1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</w:tcPr>
          <w:p w14:paraId="6FF3E74B" w14:textId="4D5C809C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SRS-82</w:t>
            </w:r>
          </w:p>
        </w:tc>
        <w:tc>
          <w:tcPr>
            <w:tcW w:w="425" w:type="dxa"/>
            <w:shd w:val="clear" w:color="auto" w:fill="auto"/>
          </w:tcPr>
          <w:p w14:paraId="7AFD2C9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A3B9E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D1EA24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45AC0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E5882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A4DA1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94F9EB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889DB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1710A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E7BA9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1ED91A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F9EEC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C499E0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F40880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9AF365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C420C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2AAAF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EEA24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F94E81E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E34C60D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99EA5CE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064BBBD0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270C43A" w14:textId="77777777" w:rsidR="00C30CA8" w:rsidRPr="00C034CE" w:rsidRDefault="00C30CA8">
            <w:pPr>
              <w:spacing w:line="240" w:lineRule="auto"/>
            </w:pPr>
          </w:p>
        </w:tc>
      </w:tr>
    </w:tbl>
    <w:p w14:paraId="2930B574" w14:textId="77777777" w:rsidR="00A93EF1" w:rsidRPr="00C034CE" w:rsidRDefault="00A93EF1"/>
    <w:tbl>
      <w:tblPr>
        <w:tblStyle w:val="TableGrid"/>
        <w:tblW w:w="140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</w:tblGrid>
      <w:tr w:rsidR="00C30CA8" w:rsidRPr="00C034CE" w14:paraId="1950C72F" w14:textId="64F9737E" w:rsidTr="00C30CA8">
        <w:trPr>
          <w:cantSplit/>
          <w:trHeight w:val="1146"/>
        </w:trPr>
        <w:tc>
          <w:tcPr>
            <w:tcW w:w="707" w:type="dxa"/>
            <w:shd w:val="clear" w:color="auto" w:fill="D9D9D9"/>
          </w:tcPr>
          <w:p w14:paraId="4CADF63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14:paraId="48CC467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FB942C9" w14:textId="06993CCE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1441240" w14:textId="03AE0654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B7D1D69" w14:textId="09F8F79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9DDF7CB" w14:textId="21E879CB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3781EDB" w14:textId="6B54BC6D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24497EB" w14:textId="62BD4128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C84DC7A" w14:textId="7D4A9BA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00B0072" w14:textId="348F0D13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11D043B" w14:textId="56E2D8D3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1383E12" w14:textId="70E0FE75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5B2354B" w14:textId="3763F821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0B368A5" w14:textId="65D461C9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DC25915" w14:textId="7E43CD8C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3E05DFD" w14:textId="27E208AE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18260D7" w14:textId="64CD2768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1C9FF36" w14:textId="62332786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D506BB3" w14:textId="54D501A5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1406487" w14:textId="299503B3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E5D7936" w14:textId="3DAD02FE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50D088E8" w14:textId="0605A6D2" w:rsidR="00C30CA8" w:rsidRPr="00C034CE" w:rsidRDefault="00C30CA8" w:rsidP="00C30CA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6B2107D7" w14:textId="21DD6A42" w:rsidR="00C30CA8" w:rsidRPr="00C034CE" w:rsidRDefault="00C30CA8" w:rsidP="00C30CA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6D36C1F5" w14:textId="464220A5" w:rsidR="00C30CA8" w:rsidRPr="00C034CE" w:rsidRDefault="00C30CA8" w:rsidP="00C30CA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68BBC1C6" w14:textId="71EB3C65" w:rsidR="00C30CA8" w:rsidRPr="00C034CE" w:rsidRDefault="00C30CA8" w:rsidP="00C30CA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C30CA8" w:rsidRPr="00C034CE" w14:paraId="32A6DB1E" w14:textId="6878E274" w:rsidTr="00C30CA8">
        <w:trPr>
          <w:trHeight w:val="504"/>
        </w:trPr>
        <w:tc>
          <w:tcPr>
            <w:tcW w:w="707" w:type="dxa"/>
          </w:tcPr>
          <w:p w14:paraId="4AF61A7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</w:tcPr>
          <w:p w14:paraId="5E62DAAA" w14:textId="62112DB9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SRS-83</w:t>
            </w:r>
          </w:p>
        </w:tc>
        <w:tc>
          <w:tcPr>
            <w:tcW w:w="425" w:type="dxa"/>
            <w:shd w:val="clear" w:color="auto" w:fill="auto"/>
          </w:tcPr>
          <w:p w14:paraId="116BA0E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907612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B27F73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743696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02F29E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C68219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1DD9C6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DC639F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8AAA00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CB258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06ABFB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48F6D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C32748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6ACCC3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E22937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F8065B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BCB18B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80DCC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FA2C17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0946E69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95C65B2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48B6364E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14E2F12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53FE519F" w14:textId="7F708C1E" w:rsidTr="00C30CA8">
        <w:trPr>
          <w:trHeight w:val="504"/>
        </w:trPr>
        <w:tc>
          <w:tcPr>
            <w:tcW w:w="707" w:type="dxa"/>
          </w:tcPr>
          <w:p w14:paraId="4630E51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24</w:t>
            </w:r>
          </w:p>
        </w:tc>
        <w:tc>
          <w:tcPr>
            <w:tcW w:w="3544" w:type="dxa"/>
          </w:tcPr>
          <w:p w14:paraId="5CD273DB" w14:textId="41D73D10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SRS-84</w:t>
            </w:r>
          </w:p>
        </w:tc>
        <w:tc>
          <w:tcPr>
            <w:tcW w:w="425" w:type="dxa"/>
            <w:shd w:val="clear" w:color="auto" w:fill="auto"/>
          </w:tcPr>
          <w:p w14:paraId="10B38F1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385733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1A1191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C4C254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03DF44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D1DE9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5558F7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E6C9F3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823FD0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AEFAD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ED9E94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D6A38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3D4D4DD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B0D18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6F6220D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293F12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96BBB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ACE3F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0B2CF0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BBC5F26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49AFF36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93D7C41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76D4A7F2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46A50851" w14:textId="573BE30D" w:rsidTr="00C30CA8">
        <w:trPr>
          <w:trHeight w:val="504"/>
        </w:trPr>
        <w:tc>
          <w:tcPr>
            <w:tcW w:w="707" w:type="dxa"/>
          </w:tcPr>
          <w:p w14:paraId="5E8E362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25</w:t>
            </w:r>
          </w:p>
        </w:tc>
        <w:tc>
          <w:tcPr>
            <w:tcW w:w="3544" w:type="dxa"/>
          </w:tcPr>
          <w:p w14:paraId="10C12807" w14:textId="4FA46541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SRS-85</w:t>
            </w:r>
          </w:p>
        </w:tc>
        <w:tc>
          <w:tcPr>
            <w:tcW w:w="425" w:type="dxa"/>
            <w:shd w:val="clear" w:color="auto" w:fill="auto"/>
          </w:tcPr>
          <w:p w14:paraId="5D29598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65D5B3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681943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41FDB2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526FA2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5675B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6EFC4E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60B0D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36C544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E95E5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CD5EF5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4B1F5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FD2A1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D4468A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146FC6C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F29A0A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04F0C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95A80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35D0FE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F82588B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368B98C6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470BA53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3A8C631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05B7070D" w14:textId="4CC7F694" w:rsidTr="00C30CA8">
        <w:trPr>
          <w:trHeight w:val="484"/>
        </w:trPr>
        <w:tc>
          <w:tcPr>
            <w:tcW w:w="707" w:type="dxa"/>
          </w:tcPr>
          <w:p w14:paraId="443CE2D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3544" w:type="dxa"/>
          </w:tcPr>
          <w:p w14:paraId="6ED83783" w14:textId="0EC8D729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SRS-86</w:t>
            </w:r>
          </w:p>
        </w:tc>
        <w:tc>
          <w:tcPr>
            <w:tcW w:w="425" w:type="dxa"/>
            <w:shd w:val="clear" w:color="auto" w:fill="auto"/>
          </w:tcPr>
          <w:p w14:paraId="77D686C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FCCF8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CB1CB5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D311C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5E40E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ECEBE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123052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788F21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BC6F9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11CAC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09CDC6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BF55E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4F182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5F0BB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0000"/>
          </w:tcPr>
          <w:p w14:paraId="0550C95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747E28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BC8F33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2726A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401910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E4B6F1F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EF2CC8F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39E4AAF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4AA41961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4113A2C3" w14:textId="146E771B" w:rsidTr="00C30CA8">
        <w:trPr>
          <w:trHeight w:val="504"/>
        </w:trPr>
        <w:tc>
          <w:tcPr>
            <w:tcW w:w="707" w:type="dxa"/>
          </w:tcPr>
          <w:p w14:paraId="59962A7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3544" w:type="dxa"/>
          </w:tcPr>
          <w:p w14:paraId="70E78ED6" w14:textId="09274CE9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SRS-87</w:t>
            </w:r>
          </w:p>
        </w:tc>
        <w:tc>
          <w:tcPr>
            <w:tcW w:w="425" w:type="dxa"/>
            <w:shd w:val="clear" w:color="auto" w:fill="auto"/>
          </w:tcPr>
          <w:p w14:paraId="7E5F9AC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C0D76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515271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88B96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3D726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5B502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51EEDD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972CB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9C547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61DC4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54BA73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259ED2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4EEAC32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F4EC4C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2BDF196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8DF20F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01AB8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21E528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050E1E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CDC0A9E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09037FF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47C1215B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729733A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081D6EF9" w14:textId="6C3669BC" w:rsidTr="00C30CA8">
        <w:trPr>
          <w:trHeight w:val="504"/>
        </w:trPr>
        <w:tc>
          <w:tcPr>
            <w:tcW w:w="707" w:type="dxa"/>
          </w:tcPr>
          <w:p w14:paraId="2957D8A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3544" w:type="dxa"/>
          </w:tcPr>
          <w:p w14:paraId="2A20236A" w14:textId="746F416E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SRS-88</w:t>
            </w:r>
          </w:p>
        </w:tc>
        <w:tc>
          <w:tcPr>
            <w:tcW w:w="425" w:type="dxa"/>
            <w:shd w:val="clear" w:color="auto" w:fill="auto"/>
          </w:tcPr>
          <w:p w14:paraId="2DFB66A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9F24D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455EB3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F2E121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781BF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D6EF3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FA3C1D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4FF2B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E1EB39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DB82C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235534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2C99B9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63024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05AC1D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4CB5ED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0198F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2D55630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FC467E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CD2950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E834030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0C426B0D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B117DB4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9105422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54FED95E" w14:textId="22786C01" w:rsidTr="00C30CA8">
        <w:trPr>
          <w:trHeight w:val="484"/>
        </w:trPr>
        <w:tc>
          <w:tcPr>
            <w:tcW w:w="707" w:type="dxa"/>
          </w:tcPr>
          <w:p w14:paraId="6C36F43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3544" w:type="dxa"/>
          </w:tcPr>
          <w:p w14:paraId="1344A154" w14:textId="6123C20A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SRS-89</w:t>
            </w:r>
          </w:p>
        </w:tc>
        <w:tc>
          <w:tcPr>
            <w:tcW w:w="425" w:type="dxa"/>
            <w:shd w:val="clear" w:color="auto" w:fill="auto"/>
          </w:tcPr>
          <w:p w14:paraId="4AEDCCF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DDC59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9F2678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7B9EC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887439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389EA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F2BE36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BFEC1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AD109F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7934B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4E8EA8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67971B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0D564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B3838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FC9088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5968B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712A1A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0D12CF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3B78FC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0D41911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3D24537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4B636FC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D6824FC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47328157" w14:textId="0F5F9D4F" w:rsidTr="00C30CA8">
        <w:trPr>
          <w:trHeight w:val="504"/>
        </w:trPr>
        <w:tc>
          <w:tcPr>
            <w:tcW w:w="707" w:type="dxa"/>
          </w:tcPr>
          <w:p w14:paraId="4FE5DD9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3544" w:type="dxa"/>
          </w:tcPr>
          <w:p w14:paraId="4071C52A" w14:textId="7CACFA09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SRS-90</w:t>
            </w:r>
          </w:p>
        </w:tc>
        <w:tc>
          <w:tcPr>
            <w:tcW w:w="425" w:type="dxa"/>
            <w:shd w:val="clear" w:color="auto" w:fill="auto"/>
          </w:tcPr>
          <w:p w14:paraId="67A5ACA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DD7F0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15FDD4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5B8D88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F58079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F28F80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1BF6D1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7C9220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2B97D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6C4A5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266D2A3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F9AA2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901145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75878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CDDE61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CFFCB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11E801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6A26135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0000"/>
          </w:tcPr>
          <w:p w14:paraId="51C0773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222974B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  <w:shd w:val="clear" w:color="auto" w:fill="FF0000"/>
          </w:tcPr>
          <w:p w14:paraId="64130FE8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  <w:shd w:val="clear" w:color="auto" w:fill="FF0000"/>
          </w:tcPr>
          <w:p w14:paraId="4A561431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3517EA1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6AF3C4A7" w14:textId="4873D6BB" w:rsidTr="00C30CA8">
        <w:trPr>
          <w:trHeight w:val="484"/>
        </w:trPr>
        <w:tc>
          <w:tcPr>
            <w:tcW w:w="707" w:type="dxa"/>
          </w:tcPr>
          <w:p w14:paraId="7798BC7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3544" w:type="dxa"/>
          </w:tcPr>
          <w:p w14:paraId="39834DF1" w14:textId="2E74D823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SRS-91</w:t>
            </w:r>
          </w:p>
        </w:tc>
        <w:tc>
          <w:tcPr>
            <w:tcW w:w="425" w:type="dxa"/>
            <w:shd w:val="clear" w:color="auto" w:fill="auto"/>
          </w:tcPr>
          <w:p w14:paraId="7D51E43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AE52F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FB11D1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B64CB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A9828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029AB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CF728F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EC541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561E81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10B07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34F7CD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75C86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96188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9377EE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10B726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30B7A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B01E51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BE43C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83BDBF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F01A185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C9E4023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7E0F49DD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B91AA9B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39BB2DE2" w14:textId="0E4AD7F3" w:rsidTr="00C30CA8">
        <w:trPr>
          <w:trHeight w:val="504"/>
        </w:trPr>
        <w:tc>
          <w:tcPr>
            <w:tcW w:w="707" w:type="dxa"/>
          </w:tcPr>
          <w:p w14:paraId="24CC37B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32</w:t>
            </w:r>
          </w:p>
        </w:tc>
        <w:tc>
          <w:tcPr>
            <w:tcW w:w="3544" w:type="dxa"/>
          </w:tcPr>
          <w:p w14:paraId="49829431" w14:textId="03A5DE58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SRS-92</w:t>
            </w:r>
          </w:p>
        </w:tc>
        <w:tc>
          <w:tcPr>
            <w:tcW w:w="425" w:type="dxa"/>
            <w:shd w:val="clear" w:color="auto" w:fill="auto"/>
          </w:tcPr>
          <w:p w14:paraId="317BE96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B6DB5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709127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1616E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479744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6DE7B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D5FF66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7BD45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A8DACB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827377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388254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909F19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86634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9AAB4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AA780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CB49D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ADD41E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5372C7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0B1A56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84B3E5F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9A4AC16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D6A9F36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E6A9E93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10B5BCD1" w14:textId="0B5263F1" w:rsidTr="00C30CA8">
        <w:trPr>
          <w:trHeight w:val="504"/>
        </w:trPr>
        <w:tc>
          <w:tcPr>
            <w:tcW w:w="707" w:type="dxa"/>
          </w:tcPr>
          <w:p w14:paraId="5CDBFF1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3544" w:type="dxa"/>
          </w:tcPr>
          <w:p w14:paraId="7ED69E00" w14:textId="3C75ED53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SRS-93</w:t>
            </w:r>
          </w:p>
        </w:tc>
        <w:tc>
          <w:tcPr>
            <w:tcW w:w="425" w:type="dxa"/>
            <w:shd w:val="clear" w:color="auto" w:fill="auto"/>
          </w:tcPr>
          <w:p w14:paraId="0A78551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566482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FE9C07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58AD64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A4B2B4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0C8E3B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5D4CCE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C5A98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06C58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D4287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120B94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F70385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2E959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2D65F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DADCA3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F3361C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13A887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D9275D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6C01B9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2D0D5D0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0A76E6B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4243E167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412B00CA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422DE03D" w14:textId="29CA0D17" w:rsidTr="00C30CA8">
        <w:trPr>
          <w:trHeight w:val="484"/>
        </w:trPr>
        <w:tc>
          <w:tcPr>
            <w:tcW w:w="707" w:type="dxa"/>
          </w:tcPr>
          <w:p w14:paraId="2719618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34</w:t>
            </w:r>
          </w:p>
        </w:tc>
        <w:tc>
          <w:tcPr>
            <w:tcW w:w="3544" w:type="dxa"/>
          </w:tcPr>
          <w:p w14:paraId="13BEB24A" w14:textId="0D7576B8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SRS-94</w:t>
            </w:r>
          </w:p>
        </w:tc>
        <w:tc>
          <w:tcPr>
            <w:tcW w:w="425" w:type="dxa"/>
            <w:shd w:val="clear" w:color="auto" w:fill="auto"/>
          </w:tcPr>
          <w:p w14:paraId="15CA703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40A63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535151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78263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600C8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CCDE5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D79DCB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715F62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092336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CAD77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7B8393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178803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6DAF05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43A60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644512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E90D8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8B8797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8179A8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C8FE28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764FEAD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088B0C17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95B8EA5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87C23F0" w14:textId="77777777" w:rsidR="00C30CA8" w:rsidRPr="00C034CE" w:rsidRDefault="00C30CA8">
            <w:pPr>
              <w:spacing w:line="240" w:lineRule="auto"/>
            </w:pPr>
          </w:p>
        </w:tc>
      </w:tr>
      <w:tr w:rsidR="00C30CA8" w:rsidRPr="00C034CE" w14:paraId="25A04D24" w14:textId="3D7B796A" w:rsidTr="00C30CA8">
        <w:trPr>
          <w:trHeight w:val="504"/>
        </w:trPr>
        <w:tc>
          <w:tcPr>
            <w:tcW w:w="707" w:type="dxa"/>
          </w:tcPr>
          <w:p w14:paraId="75006C9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35</w:t>
            </w:r>
          </w:p>
        </w:tc>
        <w:tc>
          <w:tcPr>
            <w:tcW w:w="3544" w:type="dxa"/>
          </w:tcPr>
          <w:p w14:paraId="2C537E74" w14:textId="47C0C09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SRS-95</w:t>
            </w:r>
          </w:p>
        </w:tc>
        <w:tc>
          <w:tcPr>
            <w:tcW w:w="425" w:type="dxa"/>
            <w:shd w:val="clear" w:color="auto" w:fill="auto"/>
          </w:tcPr>
          <w:p w14:paraId="1A2703A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C3090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63D838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EC41F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AB6BB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50DE5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A6DB8A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51CD7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43ECB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DDCE9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B4C24D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2EB02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128881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F9652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CAA1C4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50B8F7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8C4AA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18FB3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456AC50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4EDBF6F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FD5DCB0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7A804432" w14:textId="77777777"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5C52089" w14:textId="77777777" w:rsidR="00C30CA8" w:rsidRPr="00C034CE" w:rsidRDefault="00C30CA8">
            <w:pPr>
              <w:spacing w:line="240" w:lineRule="auto"/>
            </w:pPr>
          </w:p>
        </w:tc>
      </w:tr>
    </w:tbl>
    <w:p w14:paraId="11BC220B" w14:textId="77777777" w:rsidR="00BF4304" w:rsidRPr="00C034CE" w:rsidRDefault="00BF4304"/>
    <w:tbl>
      <w:tblPr>
        <w:tblStyle w:val="TableGrid"/>
        <w:tblW w:w="140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C30CA8" w:rsidRPr="00C034CE" w14:paraId="3DC80A5C" w14:textId="289D9F8C" w:rsidTr="00AB6657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14:paraId="7972A9C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14:paraId="3EE92B5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22F700F" w14:textId="0D5F6D88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0EABAAD" w14:textId="27D24EC8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80866C7" w14:textId="0B1729C6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55B914C" w14:textId="2A1A6F6D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4E1E281" w14:textId="2D62F47D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8BB5D28" w14:textId="630FF795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6F1AFC1" w14:textId="0DB5B3CA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0F0725B" w14:textId="5133A38A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35FCE78" w14:textId="70FE091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D80C163" w14:textId="5792AF34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14:paraId="0F87CD1B" w14:textId="1F1FC0F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14:paraId="67D44BFD" w14:textId="7D7AA3BE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14:paraId="5674182D" w14:textId="4CB7DE83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14:paraId="3ED06C6F" w14:textId="64137A48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14:paraId="5CDCC25A" w14:textId="6F43EA36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14:paraId="1C18E358" w14:textId="27D61050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1D668FC" w14:textId="61C7F583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9864000" w14:textId="7E000099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E51F92C" w14:textId="382FC352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1FE95E6" w14:textId="4FB71452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EC982CD" w14:textId="3D936A2D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3ABE20A" w14:textId="5B5D18C3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40B853B" w14:textId="1D8BD792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C30CA8" w:rsidRPr="00C034CE" w14:paraId="73532412" w14:textId="6902FBFA" w:rsidTr="00AB6657">
        <w:trPr>
          <w:trHeight w:val="504"/>
        </w:trPr>
        <w:tc>
          <w:tcPr>
            <w:tcW w:w="709" w:type="dxa"/>
          </w:tcPr>
          <w:p w14:paraId="3E42488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36</w:t>
            </w:r>
          </w:p>
        </w:tc>
        <w:tc>
          <w:tcPr>
            <w:tcW w:w="3544" w:type="dxa"/>
          </w:tcPr>
          <w:p w14:paraId="0FE66753" w14:textId="1D26E865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SRS-96</w:t>
            </w:r>
          </w:p>
        </w:tc>
        <w:tc>
          <w:tcPr>
            <w:tcW w:w="425" w:type="dxa"/>
            <w:shd w:val="clear" w:color="auto" w:fill="auto"/>
          </w:tcPr>
          <w:p w14:paraId="151698A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EEBB6D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3D1D3A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3B0C7E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FF2429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F1418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16B5AA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E82134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F2B989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89991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7C2149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9BCE0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3BA3B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20517D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86FB9C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3766C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56FC04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B31578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5EF7267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328993F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2FE450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4FAAA5E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0ACA8D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:rsidRPr="00C034CE" w14:paraId="39908C08" w14:textId="5AD683AB" w:rsidTr="00AB6657">
        <w:trPr>
          <w:trHeight w:val="504"/>
        </w:trPr>
        <w:tc>
          <w:tcPr>
            <w:tcW w:w="709" w:type="dxa"/>
          </w:tcPr>
          <w:p w14:paraId="579BBF0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37</w:t>
            </w:r>
          </w:p>
        </w:tc>
        <w:tc>
          <w:tcPr>
            <w:tcW w:w="3544" w:type="dxa"/>
          </w:tcPr>
          <w:p w14:paraId="0CFC2605" w14:textId="4A9A2B5D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SRS-97</w:t>
            </w:r>
          </w:p>
        </w:tc>
        <w:tc>
          <w:tcPr>
            <w:tcW w:w="425" w:type="dxa"/>
            <w:shd w:val="clear" w:color="auto" w:fill="auto"/>
          </w:tcPr>
          <w:p w14:paraId="404B435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262486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F815AC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0858F8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EE080E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5BD89E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3609CD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6CCA5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49BC30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959F6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5115E0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50248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972D6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B5D61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7E3B63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5D2C8F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2750CF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F7F3A0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EE1A6E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286141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1CBE399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8B4DB6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D52E8E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:rsidRPr="00C034CE" w14:paraId="4228F5CA" w14:textId="50BE7708" w:rsidTr="00AB6657">
        <w:trPr>
          <w:trHeight w:val="504"/>
        </w:trPr>
        <w:tc>
          <w:tcPr>
            <w:tcW w:w="709" w:type="dxa"/>
          </w:tcPr>
          <w:p w14:paraId="7958EBE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38</w:t>
            </w:r>
          </w:p>
        </w:tc>
        <w:tc>
          <w:tcPr>
            <w:tcW w:w="3544" w:type="dxa"/>
          </w:tcPr>
          <w:p w14:paraId="635E73A0" w14:textId="65D726EF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SRS-98</w:t>
            </w:r>
          </w:p>
        </w:tc>
        <w:tc>
          <w:tcPr>
            <w:tcW w:w="425" w:type="dxa"/>
            <w:shd w:val="clear" w:color="auto" w:fill="auto"/>
          </w:tcPr>
          <w:p w14:paraId="3986AD3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EB127D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D52812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130ABF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342595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69DE9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F8DBA2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2B158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EE6A29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F7F83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3FAE1F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ABCE97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C56A2B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AC86B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FB9049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F1836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4AAD8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6F00D3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23752B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5E94AD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1E816C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4FBDDA5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16EB2A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:rsidRPr="00C034CE" w14:paraId="0D0B1831" w14:textId="4EC838C2" w:rsidTr="00AB6657">
        <w:trPr>
          <w:trHeight w:val="484"/>
        </w:trPr>
        <w:tc>
          <w:tcPr>
            <w:tcW w:w="709" w:type="dxa"/>
          </w:tcPr>
          <w:p w14:paraId="386A109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39</w:t>
            </w:r>
          </w:p>
        </w:tc>
        <w:tc>
          <w:tcPr>
            <w:tcW w:w="3544" w:type="dxa"/>
          </w:tcPr>
          <w:p w14:paraId="580A3768" w14:textId="6123E8B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SRS-99</w:t>
            </w:r>
          </w:p>
        </w:tc>
        <w:tc>
          <w:tcPr>
            <w:tcW w:w="425" w:type="dxa"/>
            <w:shd w:val="clear" w:color="auto" w:fill="auto"/>
          </w:tcPr>
          <w:p w14:paraId="1AFC7B7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19EA5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43FB81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87065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0A9D9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04D1C0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938EE6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1F495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4DCA4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A56C62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DFDED9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907EB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F5A099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2FFC1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7E7DF3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56A41E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86F125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8202C4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54FD6B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2365BF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2A74003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F39B31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97990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:rsidRPr="00C034CE" w14:paraId="140CBCE3" w14:textId="09D55837" w:rsidTr="00AB6657">
        <w:trPr>
          <w:trHeight w:val="504"/>
        </w:trPr>
        <w:tc>
          <w:tcPr>
            <w:tcW w:w="709" w:type="dxa"/>
          </w:tcPr>
          <w:p w14:paraId="7DABD43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40</w:t>
            </w:r>
          </w:p>
        </w:tc>
        <w:tc>
          <w:tcPr>
            <w:tcW w:w="3544" w:type="dxa"/>
          </w:tcPr>
          <w:p w14:paraId="43F8EF3D" w14:textId="53D9A2FA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SRS-100</w:t>
            </w:r>
          </w:p>
        </w:tc>
        <w:tc>
          <w:tcPr>
            <w:tcW w:w="425" w:type="dxa"/>
            <w:shd w:val="clear" w:color="auto" w:fill="auto"/>
          </w:tcPr>
          <w:p w14:paraId="3FFEC5E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FB51D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37E6E0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50F29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0776D1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A0C3D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62865A6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574659D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0F23B3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D6953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E26DF2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4ADCC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0414B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9B44D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9AD955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47409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86936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D11A5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8EBC86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8A5E6D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F9563B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11EC09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CE3BF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:rsidRPr="00C034CE" w14:paraId="00478DCF" w14:textId="39DE480B" w:rsidTr="00AB6657">
        <w:trPr>
          <w:trHeight w:val="504"/>
        </w:trPr>
        <w:tc>
          <w:tcPr>
            <w:tcW w:w="709" w:type="dxa"/>
          </w:tcPr>
          <w:p w14:paraId="47B7005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41</w:t>
            </w:r>
          </w:p>
        </w:tc>
        <w:tc>
          <w:tcPr>
            <w:tcW w:w="3544" w:type="dxa"/>
          </w:tcPr>
          <w:p w14:paraId="52950C6E" w14:textId="548829E9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SRS-101</w:t>
            </w:r>
          </w:p>
        </w:tc>
        <w:tc>
          <w:tcPr>
            <w:tcW w:w="425" w:type="dxa"/>
            <w:shd w:val="clear" w:color="auto" w:fill="auto"/>
          </w:tcPr>
          <w:p w14:paraId="3B0AB75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5288D9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FCC1BB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4510B9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37335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BA72F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6FD8609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AFD6C6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354BA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A4B03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308362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D12FED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C660A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177DB5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E2744D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88E5F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5EA0F5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5C413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13DEFE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F7EB06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A413FA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434797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C2369E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:rsidRPr="00C034CE" w14:paraId="779662F7" w14:textId="35A2567A" w:rsidTr="00AB6657">
        <w:trPr>
          <w:trHeight w:val="504"/>
        </w:trPr>
        <w:tc>
          <w:tcPr>
            <w:tcW w:w="709" w:type="dxa"/>
          </w:tcPr>
          <w:p w14:paraId="5417DB9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42</w:t>
            </w:r>
          </w:p>
        </w:tc>
        <w:tc>
          <w:tcPr>
            <w:tcW w:w="3544" w:type="dxa"/>
          </w:tcPr>
          <w:p w14:paraId="324F51AC" w14:textId="10C43471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SRS-102</w:t>
            </w:r>
          </w:p>
        </w:tc>
        <w:tc>
          <w:tcPr>
            <w:tcW w:w="425" w:type="dxa"/>
            <w:shd w:val="clear" w:color="auto" w:fill="auto"/>
          </w:tcPr>
          <w:p w14:paraId="27FD0F5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42975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FB4751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FCCBB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1F4B6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9D4D5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9AC098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7F61F2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156A2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96AF0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7C5EE0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F4A0CE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6DE3C9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C6F63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9E0B73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E23A0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DA334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EF19B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DBA6E5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FDC497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0FADDC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19FD3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71336F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:rsidRPr="00C034CE" w14:paraId="55A6BEFE" w14:textId="7730665D" w:rsidTr="00AB6657">
        <w:trPr>
          <w:trHeight w:val="504"/>
        </w:trPr>
        <w:tc>
          <w:tcPr>
            <w:tcW w:w="709" w:type="dxa"/>
          </w:tcPr>
          <w:p w14:paraId="5F5FA68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43</w:t>
            </w:r>
          </w:p>
        </w:tc>
        <w:tc>
          <w:tcPr>
            <w:tcW w:w="3544" w:type="dxa"/>
          </w:tcPr>
          <w:p w14:paraId="73853CC5" w14:textId="2F21CF85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SRS-103</w:t>
            </w:r>
          </w:p>
        </w:tc>
        <w:tc>
          <w:tcPr>
            <w:tcW w:w="425" w:type="dxa"/>
            <w:shd w:val="clear" w:color="auto" w:fill="auto"/>
          </w:tcPr>
          <w:p w14:paraId="597951B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3FE48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42E876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0D400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5E1C9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87AC03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082CDA2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3BB980F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94DD5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FD38F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880139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7C148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2C008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E1DA03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199833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94C291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D1ACE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E2E75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AD1009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6D3E65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A374D8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6A5EBF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659435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:rsidRPr="00C034CE" w14:paraId="7063A65E" w14:textId="5979ECD9" w:rsidTr="00AB6657">
        <w:trPr>
          <w:trHeight w:val="504"/>
        </w:trPr>
        <w:tc>
          <w:tcPr>
            <w:tcW w:w="709" w:type="dxa"/>
          </w:tcPr>
          <w:p w14:paraId="78F9F37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44</w:t>
            </w:r>
          </w:p>
        </w:tc>
        <w:tc>
          <w:tcPr>
            <w:tcW w:w="3544" w:type="dxa"/>
          </w:tcPr>
          <w:p w14:paraId="27FEB464" w14:textId="3CAAF7F6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SRS-104</w:t>
            </w:r>
          </w:p>
        </w:tc>
        <w:tc>
          <w:tcPr>
            <w:tcW w:w="425" w:type="dxa"/>
            <w:shd w:val="clear" w:color="auto" w:fill="auto"/>
          </w:tcPr>
          <w:p w14:paraId="715B19C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EF98D2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6A9470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165E9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377D2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BCA1BA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393127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C37EEF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8D7591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882902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3E0906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9111C8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080681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9254C2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6E6AD2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8CEA1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AFC333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844AE4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DDF8F1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580252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01E780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BF0629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003FD5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:rsidRPr="00C034CE" w14:paraId="10241C35" w14:textId="441B10C7" w:rsidTr="00AB6657">
        <w:trPr>
          <w:trHeight w:val="504"/>
        </w:trPr>
        <w:tc>
          <w:tcPr>
            <w:tcW w:w="709" w:type="dxa"/>
          </w:tcPr>
          <w:p w14:paraId="39F2634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45</w:t>
            </w:r>
          </w:p>
        </w:tc>
        <w:tc>
          <w:tcPr>
            <w:tcW w:w="3544" w:type="dxa"/>
          </w:tcPr>
          <w:p w14:paraId="22D87B2F" w14:textId="00BCEEBE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SRS-105</w:t>
            </w:r>
          </w:p>
        </w:tc>
        <w:tc>
          <w:tcPr>
            <w:tcW w:w="425" w:type="dxa"/>
            <w:shd w:val="clear" w:color="auto" w:fill="auto"/>
          </w:tcPr>
          <w:p w14:paraId="65FA775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C21AF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590D94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EB91E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49AF2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DD1294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C299F3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3CF29E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D87399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7BA2CC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C559C8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638C2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04F0E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99B09B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BCF861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591D4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CC58B6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181E15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EAF525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D5F8D2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5B678A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44002C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6B6564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:rsidRPr="00C034CE" w14:paraId="06B19A3C" w14:textId="6C194D37" w:rsidTr="00AB6657">
        <w:trPr>
          <w:trHeight w:val="504"/>
        </w:trPr>
        <w:tc>
          <w:tcPr>
            <w:tcW w:w="709" w:type="dxa"/>
          </w:tcPr>
          <w:p w14:paraId="545AE02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46</w:t>
            </w:r>
          </w:p>
        </w:tc>
        <w:tc>
          <w:tcPr>
            <w:tcW w:w="3544" w:type="dxa"/>
          </w:tcPr>
          <w:p w14:paraId="3D568CF7" w14:textId="34BE7BCC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SRS-106</w:t>
            </w:r>
          </w:p>
        </w:tc>
        <w:tc>
          <w:tcPr>
            <w:tcW w:w="425" w:type="dxa"/>
            <w:shd w:val="clear" w:color="auto" w:fill="auto"/>
          </w:tcPr>
          <w:p w14:paraId="3C6AB42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8EF10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AC1426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31C5CD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22FA5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2EA27E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C09BC6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C8CD1E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5E1EE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2D376E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5855B9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17FB1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075FA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EDE83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5F1FED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CB345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A2943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1DC45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20167AA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1B42C3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8122AB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BFD0F9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64CB3C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:rsidRPr="00C034CE" w14:paraId="4DAC4114" w14:textId="479AC166" w:rsidTr="00AB6657">
        <w:trPr>
          <w:trHeight w:val="504"/>
        </w:trPr>
        <w:tc>
          <w:tcPr>
            <w:tcW w:w="709" w:type="dxa"/>
          </w:tcPr>
          <w:p w14:paraId="6676B15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47</w:t>
            </w:r>
          </w:p>
        </w:tc>
        <w:tc>
          <w:tcPr>
            <w:tcW w:w="3544" w:type="dxa"/>
          </w:tcPr>
          <w:p w14:paraId="727EEDC9" w14:textId="3C789F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SRS-107</w:t>
            </w:r>
          </w:p>
        </w:tc>
        <w:tc>
          <w:tcPr>
            <w:tcW w:w="425" w:type="dxa"/>
            <w:shd w:val="clear" w:color="auto" w:fill="auto"/>
          </w:tcPr>
          <w:p w14:paraId="0A75304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CA022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CC1CE1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0C111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F9476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D34E0E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0A5F23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94AD79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3D95F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30B01ED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F9B273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3B78E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A99807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E34E6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4444740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6E16B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69B08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DA74E7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67B0B0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6FA3E8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93E483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56456A6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55CBF6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:rsidRPr="00C034CE" w14:paraId="60F03A50" w14:textId="02287704" w:rsidTr="00AB6657">
        <w:trPr>
          <w:trHeight w:val="504"/>
        </w:trPr>
        <w:tc>
          <w:tcPr>
            <w:tcW w:w="709" w:type="dxa"/>
          </w:tcPr>
          <w:p w14:paraId="644968C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48</w:t>
            </w:r>
          </w:p>
        </w:tc>
        <w:tc>
          <w:tcPr>
            <w:tcW w:w="3544" w:type="dxa"/>
          </w:tcPr>
          <w:p w14:paraId="6F45127F" w14:textId="2C07B10F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SRS-108</w:t>
            </w:r>
          </w:p>
        </w:tc>
        <w:tc>
          <w:tcPr>
            <w:tcW w:w="425" w:type="dxa"/>
            <w:shd w:val="clear" w:color="auto" w:fill="auto"/>
          </w:tcPr>
          <w:p w14:paraId="47E39689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12DE1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BDFB7E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0A0048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5DB410E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5B99E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02B9793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628A7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667BE12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4F3784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B5B11EB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CB263C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8698AD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99BE64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CDD61C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FC9CB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1492EF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55CA17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6B36CA71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656A93C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44B3B2B4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3CDB6E78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929CB95" w14:textId="77777777"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14:paraId="6A56C4DF" w14:textId="77777777" w:rsidTr="00AB6657">
        <w:trPr>
          <w:trHeight w:val="1146"/>
        </w:trPr>
        <w:tc>
          <w:tcPr>
            <w:tcW w:w="709" w:type="dxa"/>
            <w:shd w:val="clear" w:color="auto" w:fill="D9D9D9" w:themeFill="background1" w:themeFillShade="D9"/>
          </w:tcPr>
          <w:p w14:paraId="67A20EB2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4F1AC0EB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5067D3AF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3A30B20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792A54A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67FED858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36BE990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4901CBC8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64F38581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6D559B80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083B5E1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68952AB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3D947537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03618471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4F22A523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7F26117E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727A108C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4FD9BBC7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6F0590F0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43964A9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77B9339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16FCF76F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01AD0D35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66E0605A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48DD3C15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AB6657" w:rsidRPr="00C034CE" w14:paraId="2164642E" w14:textId="77777777" w:rsidTr="00CE43C2">
        <w:trPr>
          <w:trHeight w:val="504"/>
        </w:trPr>
        <w:tc>
          <w:tcPr>
            <w:tcW w:w="709" w:type="dxa"/>
          </w:tcPr>
          <w:p w14:paraId="1DCB97A6" w14:textId="55A123A1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49</w:t>
            </w:r>
          </w:p>
        </w:tc>
        <w:tc>
          <w:tcPr>
            <w:tcW w:w="3544" w:type="dxa"/>
          </w:tcPr>
          <w:p w14:paraId="26857FB7" w14:textId="39D202B3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SRS-109</w:t>
            </w:r>
          </w:p>
        </w:tc>
        <w:tc>
          <w:tcPr>
            <w:tcW w:w="425" w:type="dxa"/>
            <w:shd w:val="clear" w:color="auto" w:fill="FF0000"/>
          </w:tcPr>
          <w:p w14:paraId="6A81631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0C3AB33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D8B7354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9D45960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27580A2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0D488A3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48AC17E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A2DB4F2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6838E44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FF5A55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DD4BDE4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585B203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50B034B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28A24CC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8B263B3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EA7AFB4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20C78F7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38956DA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6D5A8BC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DB70F5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2D42451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F821B9A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D69DD87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14:paraId="5347A074" w14:textId="77777777" w:rsidTr="00CE43C2">
        <w:trPr>
          <w:trHeight w:val="504"/>
        </w:trPr>
        <w:tc>
          <w:tcPr>
            <w:tcW w:w="709" w:type="dxa"/>
          </w:tcPr>
          <w:p w14:paraId="2363EDE9" w14:textId="1277D1A1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50</w:t>
            </w:r>
          </w:p>
        </w:tc>
        <w:tc>
          <w:tcPr>
            <w:tcW w:w="3544" w:type="dxa"/>
          </w:tcPr>
          <w:p w14:paraId="4BAADC22" w14:textId="112688A6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SRS-110</w:t>
            </w:r>
          </w:p>
        </w:tc>
        <w:tc>
          <w:tcPr>
            <w:tcW w:w="425" w:type="dxa"/>
          </w:tcPr>
          <w:p w14:paraId="74CBF20B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F118D33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F62CB72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C23C02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28FC687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0BFF685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F611F1C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BF36A5C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444288F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5D4C752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EEF78AB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3F516D5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C79B3A3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3ED27EB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C21229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E38A18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D993AAB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A6C734E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D90789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A6EF8FF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E5314B1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44DC423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66A3388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14:paraId="7E2CC1D1" w14:textId="77777777" w:rsidTr="00CE43C2">
        <w:trPr>
          <w:trHeight w:val="504"/>
        </w:trPr>
        <w:tc>
          <w:tcPr>
            <w:tcW w:w="709" w:type="dxa"/>
          </w:tcPr>
          <w:p w14:paraId="7DE356E2" w14:textId="4DA769C1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51</w:t>
            </w:r>
          </w:p>
        </w:tc>
        <w:tc>
          <w:tcPr>
            <w:tcW w:w="3544" w:type="dxa"/>
          </w:tcPr>
          <w:p w14:paraId="158906A7" w14:textId="2E172735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SRS-111</w:t>
            </w:r>
          </w:p>
        </w:tc>
        <w:tc>
          <w:tcPr>
            <w:tcW w:w="425" w:type="dxa"/>
          </w:tcPr>
          <w:p w14:paraId="44D0F388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F1B9175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7FA8024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B6D4B24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AE897FE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81BC51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C65BB35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5CBB9A4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39DBD2B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56EE65F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A88BCDA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AC1D83B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9910B8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C740771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A4E6C3F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D9B5977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BC42D5B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00CD11A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6BEB281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CD2D37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F070C1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C68A1DB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51628EC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14:paraId="1DCEAF79" w14:textId="77777777" w:rsidTr="00CE43C2">
        <w:trPr>
          <w:trHeight w:val="484"/>
        </w:trPr>
        <w:tc>
          <w:tcPr>
            <w:tcW w:w="709" w:type="dxa"/>
          </w:tcPr>
          <w:p w14:paraId="16147833" w14:textId="47647D1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52</w:t>
            </w:r>
          </w:p>
        </w:tc>
        <w:tc>
          <w:tcPr>
            <w:tcW w:w="3544" w:type="dxa"/>
          </w:tcPr>
          <w:p w14:paraId="2A53E703" w14:textId="3F466F4E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SRS-112</w:t>
            </w:r>
          </w:p>
        </w:tc>
        <w:tc>
          <w:tcPr>
            <w:tcW w:w="425" w:type="dxa"/>
          </w:tcPr>
          <w:p w14:paraId="6FD2378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EAA17C7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0E5F1B5E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1A9922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159CEEC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D63EFE7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DF7454A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229EF97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DD9472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38C6297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BAEFB25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2E58E70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B9629EA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AD2DDEF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698F145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46C9692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4D922D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91AC76F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361B6AF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6AA0461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376EEE7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4B802D1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250B8CE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14:paraId="2827F952" w14:textId="77777777" w:rsidTr="00CE43C2">
        <w:trPr>
          <w:trHeight w:val="504"/>
        </w:trPr>
        <w:tc>
          <w:tcPr>
            <w:tcW w:w="709" w:type="dxa"/>
          </w:tcPr>
          <w:p w14:paraId="1D2E7985" w14:textId="005A034A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53</w:t>
            </w:r>
          </w:p>
        </w:tc>
        <w:tc>
          <w:tcPr>
            <w:tcW w:w="3544" w:type="dxa"/>
          </w:tcPr>
          <w:p w14:paraId="1AF89E83" w14:textId="41B39B86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SRS-113</w:t>
            </w:r>
          </w:p>
        </w:tc>
        <w:tc>
          <w:tcPr>
            <w:tcW w:w="425" w:type="dxa"/>
          </w:tcPr>
          <w:p w14:paraId="4EE5CE1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1206BFF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33DC0A73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B89BE70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E5B8E4E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96F01FA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2ABC423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2905744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670C2C4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EECA4CE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77B573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1CEA84A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01ACC4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F1C0F92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28E38F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52C4F4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FE9E75B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B5D5E02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7EC454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E2B54E5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F649854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1349EC4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ABB8D4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14:paraId="134A876C" w14:textId="77777777" w:rsidTr="00CE43C2">
        <w:trPr>
          <w:trHeight w:val="504"/>
        </w:trPr>
        <w:tc>
          <w:tcPr>
            <w:tcW w:w="709" w:type="dxa"/>
          </w:tcPr>
          <w:p w14:paraId="2094836D" w14:textId="2F958C38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54</w:t>
            </w:r>
          </w:p>
        </w:tc>
        <w:tc>
          <w:tcPr>
            <w:tcW w:w="3544" w:type="dxa"/>
          </w:tcPr>
          <w:p w14:paraId="7C82AEC2" w14:textId="49861DDF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SRS-114</w:t>
            </w:r>
          </w:p>
        </w:tc>
        <w:tc>
          <w:tcPr>
            <w:tcW w:w="425" w:type="dxa"/>
          </w:tcPr>
          <w:p w14:paraId="3C77313A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3A85583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2BE55B75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8F25B51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4A5F4AA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DA7E71E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D5A16B4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425E910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D6AAD0E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07DCC4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5137420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65AB46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0C7F03F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1585B08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5A919F3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355432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8FE6B7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36D7977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9D99DC7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C86A312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42AEA31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D672EFF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A82B445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14:paraId="5D3CD6DB" w14:textId="77777777" w:rsidTr="00CE43C2">
        <w:trPr>
          <w:trHeight w:val="504"/>
        </w:trPr>
        <w:tc>
          <w:tcPr>
            <w:tcW w:w="709" w:type="dxa"/>
          </w:tcPr>
          <w:p w14:paraId="2D39F13C" w14:textId="28B6E3CC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55</w:t>
            </w:r>
          </w:p>
        </w:tc>
        <w:tc>
          <w:tcPr>
            <w:tcW w:w="3544" w:type="dxa"/>
          </w:tcPr>
          <w:p w14:paraId="22E84AB6" w14:textId="5B2DCECB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SRS-115</w:t>
            </w:r>
          </w:p>
        </w:tc>
        <w:tc>
          <w:tcPr>
            <w:tcW w:w="425" w:type="dxa"/>
          </w:tcPr>
          <w:p w14:paraId="4486FFA2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A09C9B0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348B24A1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908F71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7FC6647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8EC96B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75F0462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33800E3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686E3C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FDCFE92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C1EE023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78961E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C7E9851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FA61F64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30EE923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E12CB31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209EACB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1815F5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B334E2B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A4A9EF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BC221CE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197CA21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7323C3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14:paraId="09A794CB" w14:textId="77777777" w:rsidTr="00CE43C2">
        <w:trPr>
          <w:trHeight w:val="504"/>
        </w:trPr>
        <w:tc>
          <w:tcPr>
            <w:tcW w:w="709" w:type="dxa"/>
          </w:tcPr>
          <w:p w14:paraId="020B777D" w14:textId="375AC8C6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56</w:t>
            </w:r>
          </w:p>
        </w:tc>
        <w:tc>
          <w:tcPr>
            <w:tcW w:w="3544" w:type="dxa"/>
          </w:tcPr>
          <w:p w14:paraId="0CF3A76B" w14:textId="17189D72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SRS-116</w:t>
            </w:r>
          </w:p>
        </w:tc>
        <w:tc>
          <w:tcPr>
            <w:tcW w:w="425" w:type="dxa"/>
          </w:tcPr>
          <w:p w14:paraId="7A6A5F67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DDAF7B4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345DAAB4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86A8DF7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AD4F6A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70727C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88EDA15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B514613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7FA16B3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045BC07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E4B1AB5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24C5424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544CEBC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BBBF6A8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4F28EAF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858889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77D11D3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421A6FE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A1021DC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7EFC89F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4F02B1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CB2EFF1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7ABECC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14:paraId="1AB4C2CB" w14:textId="77777777" w:rsidTr="00CE43C2">
        <w:trPr>
          <w:trHeight w:val="504"/>
        </w:trPr>
        <w:tc>
          <w:tcPr>
            <w:tcW w:w="709" w:type="dxa"/>
          </w:tcPr>
          <w:p w14:paraId="7D03E4F1" w14:textId="7FC3CD09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57</w:t>
            </w:r>
          </w:p>
        </w:tc>
        <w:tc>
          <w:tcPr>
            <w:tcW w:w="3544" w:type="dxa"/>
          </w:tcPr>
          <w:p w14:paraId="1972F068" w14:textId="7C8388C1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SRS-117</w:t>
            </w:r>
          </w:p>
        </w:tc>
        <w:tc>
          <w:tcPr>
            <w:tcW w:w="425" w:type="dxa"/>
          </w:tcPr>
          <w:p w14:paraId="697D8D30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09E4840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2346829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30D7FD3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7EDA3BC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2AF343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67328C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AF02B5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ABC7D28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C1A3070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3C1086A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F6C882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1B0ECA1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B72C4D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CF72D1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189F79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4ED3294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ABA2B03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310E45C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A158831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716B9C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DE222C5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75CB5BC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14:paraId="60E2FAA4" w14:textId="77777777" w:rsidTr="00CE43C2">
        <w:trPr>
          <w:trHeight w:val="504"/>
        </w:trPr>
        <w:tc>
          <w:tcPr>
            <w:tcW w:w="709" w:type="dxa"/>
          </w:tcPr>
          <w:p w14:paraId="23A1A2E4" w14:textId="3C78051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58</w:t>
            </w:r>
          </w:p>
        </w:tc>
        <w:tc>
          <w:tcPr>
            <w:tcW w:w="3544" w:type="dxa"/>
          </w:tcPr>
          <w:p w14:paraId="0AF2C0B3" w14:textId="2FE10B98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SRS-118</w:t>
            </w:r>
          </w:p>
        </w:tc>
        <w:tc>
          <w:tcPr>
            <w:tcW w:w="425" w:type="dxa"/>
          </w:tcPr>
          <w:p w14:paraId="1DD74B87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7792BDE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2E94DBD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FC261B5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F2B22BC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4E0792A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2950545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9F7E6B5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65A81E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9362DB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E84CB87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780D228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40B39C0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DB33FD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0A4BA5A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A8DDEB7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FA61262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11C15C4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D7BC3B7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010103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34AA69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1E5F58A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E099697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14:paraId="1ED3663D" w14:textId="77777777" w:rsidTr="00CE43C2">
        <w:trPr>
          <w:trHeight w:val="504"/>
        </w:trPr>
        <w:tc>
          <w:tcPr>
            <w:tcW w:w="709" w:type="dxa"/>
          </w:tcPr>
          <w:p w14:paraId="7EB652F8" w14:textId="2DBC59D2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59</w:t>
            </w:r>
          </w:p>
        </w:tc>
        <w:tc>
          <w:tcPr>
            <w:tcW w:w="3544" w:type="dxa"/>
          </w:tcPr>
          <w:p w14:paraId="3399FBCA" w14:textId="392285DE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SRS-119</w:t>
            </w:r>
          </w:p>
        </w:tc>
        <w:tc>
          <w:tcPr>
            <w:tcW w:w="425" w:type="dxa"/>
          </w:tcPr>
          <w:p w14:paraId="355D4C6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749B57B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41C41F41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BEFC5D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885E960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456F60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728F81B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9C2F8EE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7D48321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EB73318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5302311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2BE2D0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4D31873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15DCD9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6A5F812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82AA415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6E56F6E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AF0927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A2FF8B0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D642B6A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6E2532E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39DE51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B6AE4A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14:paraId="03FA04E4" w14:textId="77777777" w:rsidTr="00CE43C2">
        <w:trPr>
          <w:trHeight w:val="504"/>
        </w:trPr>
        <w:tc>
          <w:tcPr>
            <w:tcW w:w="709" w:type="dxa"/>
          </w:tcPr>
          <w:p w14:paraId="2F05FE24" w14:textId="48F6D72C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60</w:t>
            </w:r>
          </w:p>
        </w:tc>
        <w:tc>
          <w:tcPr>
            <w:tcW w:w="3544" w:type="dxa"/>
          </w:tcPr>
          <w:p w14:paraId="13F3659A" w14:textId="67CD2D20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SRS-120</w:t>
            </w:r>
          </w:p>
        </w:tc>
        <w:tc>
          <w:tcPr>
            <w:tcW w:w="425" w:type="dxa"/>
          </w:tcPr>
          <w:p w14:paraId="7B8D731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C85821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8DC7783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CE19743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574A16E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661ECBA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5C3676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4628701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2E1E7C2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F84F8BB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B47167F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136C394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CF9DC81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88D359A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C4E2EC8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E65A6B2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CB8ADD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3F1ED45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32833B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855413B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9B46C8C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9B4F0DC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D88CBA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14:paraId="46187970" w14:textId="77777777" w:rsidTr="00CE43C2">
        <w:trPr>
          <w:trHeight w:val="504"/>
        </w:trPr>
        <w:tc>
          <w:tcPr>
            <w:tcW w:w="709" w:type="dxa"/>
          </w:tcPr>
          <w:p w14:paraId="299A40EC" w14:textId="0070EA3B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61</w:t>
            </w:r>
          </w:p>
        </w:tc>
        <w:tc>
          <w:tcPr>
            <w:tcW w:w="3544" w:type="dxa"/>
          </w:tcPr>
          <w:p w14:paraId="1DB96A04" w14:textId="3B18B458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SRS-121</w:t>
            </w:r>
          </w:p>
        </w:tc>
        <w:tc>
          <w:tcPr>
            <w:tcW w:w="425" w:type="dxa"/>
          </w:tcPr>
          <w:p w14:paraId="6D24CB7B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79F1815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D6BB4C5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802CCEC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E7C4E2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1D00964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504EA51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89DE69E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CA506EC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2078F8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71A41BA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55856EF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90BEAE9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93FCF8D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00A2512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03CFD00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EC2E48F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5C70995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FC7657B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F8CFD0C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ED47546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7A3D5F3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35384BF" w14:textId="77777777"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14:paraId="71A2EA6C" w14:textId="77777777" w:rsidR="005A64CB" w:rsidRPr="00C034CE" w:rsidRDefault="005A64CB" w:rsidP="00DC65F6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27" w:name="_Toc275592977"/>
      <w:r w:rsidRPr="00C034CE">
        <w:rPr>
          <w:rFonts w:ascii="Times" w:hAnsi="Times"/>
          <w:color w:val="000000" w:themeColor="text1"/>
          <w:sz w:val="28"/>
          <w:lang w:bidi="ar-SA"/>
        </w:rPr>
        <w:lastRenderedPageBreak/>
        <w:t xml:space="preserve">2.2 </w:t>
      </w:r>
      <w:r w:rsidR="00080CCF" w:rsidRPr="00C034CE">
        <w:rPr>
          <w:rFonts w:ascii="Times" w:hAnsi="Times"/>
          <w:color w:val="000000" w:themeColor="text1"/>
          <w:sz w:val="28"/>
          <w:lang w:bidi="ar-SA"/>
        </w:rPr>
        <w:t>Bi-directional metrics</w:t>
      </w:r>
      <w:r w:rsidR="00B2497F" w:rsidRPr="00C034CE">
        <w:rPr>
          <w:rFonts w:ascii="Times" w:hAnsi="Times"/>
          <w:color w:val="000000" w:themeColor="text1"/>
          <w:sz w:val="28"/>
          <w:lang w:bidi="ar-SA"/>
        </w:rPr>
        <w:t xml:space="preserve">: </w:t>
      </w:r>
      <w:r w:rsidRPr="00C034CE">
        <w:rPr>
          <w:rFonts w:ascii="Times" w:hAnsi="Times"/>
          <w:color w:val="000000" w:themeColor="text1"/>
          <w:sz w:val="28"/>
          <w:lang w:bidi="ar-SA"/>
        </w:rPr>
        <w:t>Use Case and User Requirement Specification</w:t>
      </w:r>
      <w:bookmarkEnd w:id="27"/>
    </w:p>
    <w:tbl>
      <w:tblPr>
        <w:tblStyle w:val="TableGrid"/>
        <w:tblW w:w="140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D97259" w:rsidRPr="00C034CE" w14:paraId="4E265F22" w14:textId="2E7F9BEF" w:rsidTr="00D97259">
        <w:trPr>
          <w:trHeight w:val="1146"/>
        </w:trPr>
        <w:tc>
          <w:tcPr>
            <w:tcW w:w="709" w:type="dxa"/>
            <w:shd w:val="clear" w:color="auto" w:fill="D9D9D9"/>
          </w:tcPr>
          <w:p w14:paraId="12082E98" w14:textId="4CA216FC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14:paraId="5EF02C59" w14:textId="345FF360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Use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EE235D6" w14:textId="6E56C944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73834FA" w14:textId="0FF14F46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2551352" w14:textId="7EF0BF2F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4D2E29D" w14:textId="54D0C28A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94C9939" w14:textId="68DF58D9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A9EE0AB" w14:textId="1B03897C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C1DEC78" w14:textId="25C000D5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3058418" w14:textId="0145DED1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5A97804" w14:textId="382F3063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16E0F7E" w14:textId="52AE3F25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65506AD" w14:textId="3FDC9860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6EDF3A3" w14:textId="66C54023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1A8976C" w14:textId="34918CA9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BC5D098" w14:textId="4EE68FC2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EE02033" w14:textId="0BF82EFE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7401B38" w14:textId="77644C29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1611340" w14:textId="45113CD5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42C6B46" w14:textId="554B9B75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71C1AEC" w14:textId="68279B5E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08DEE33" w14:textId="5CC77168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FF80B39" w14:textId="6A56914C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9D34460" w14:textId="16110DBE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8F2F954" w14:textId="2748F28A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D97259" w:rsidRPr="00C034CE" w14:paraId="157377F7" w14:textId="1C53FF48" w:rsidTr="00FF2948">
        <w:trPr>
          <w:trHeight w:val="504"/>
        </w:trPr>
        <w:tc>
          <w:tcPr>
            <w:tcW w:w="709" w:type="dxa"/>
          </w:tcPr>
          <w:p w14:paraId="311C79B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14:paraId="2C7522B7" w14:textId="18BD4CA6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UC-26</w:t>
            </w:r>
          </w:p>
        </w:tc>
        <w:tc>
          <w:tcPr>
            <w:tcW w:w="425" w:type="dxa"/>
            <w:shd w:val="clear" w:color="auto" w:fill="3366FF"/>
          </w:tcPr>
          <w:p w14:paraId="24C18EC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08F99B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0092CD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0A1DC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E24534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9C70D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6A0AC1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F7922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0ADBB4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3F7657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4FC870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D520F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5E5C2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402156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EFB734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82050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A075A5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20DCE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2C7269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D75390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51ACE5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06B9E6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BA990F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5C94792F" w14:textId="132A431F" w:rsidTr="00FF2948">
        <w:trPr>
          <w:trHeight w:val="484"/>
        </w:trPr>
        <w:tc>
          <w:tcPr>
            <w:tcW w:w="709" w:type="dxa"/>
          </w:tcPr>
          <w:p w14:paraId="09CDE92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14:paraId="3B75DC93" w14:textId="58A1115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UC-27</w:t>
            </w:r>
          </w:p>
        </w:tc>
        <w:tc>
          <w:tcPr>
            <w:tcW w:w="425" w:type="dxa"/>
            <w:shd w:val="clear" w:color="auto" w:fill="auto"/>
          </w:tcPr>
          <w:p w14:paraId="339BCCB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3366FF"/>
          </w:tcPr>
          <w:p w14:paraId="7B09761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504935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947C8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7AAC7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377ED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F09D29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6E219C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0365B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6224C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C2AA7F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B7A59F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FDA2B2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B6498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F2F186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CC8245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526561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C2D88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FF970D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75DC05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2A9DA9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934E50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D41DF4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4A90A85A" w14:textId="732096EA" w:rsidTr="00FF2948">
        <w:trPr>
          <w:trHeight w:val="504"/>
        </w:trPr>
        <w:tc>
          <w:tcPr>
            <w:tcW w:w="709" w:type="dxa"/>
          </w:tcPr>
          <w:p w14:paraId="46F9E4C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14:paraId="7BCA84ED" w14:textId="52866F6D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UC-28</w:t>
            </w:r>
          </w:p>
        </w:tc>
        <w:tc>
          <w:tcPr>
            <w:tcW w:w="425" w:type="dxa"/>
            <w:shd w:val="clear" w:color="auto" w:fill="auto"/>
          </w:tcPr>
          <w:p w14:paraId="235A61C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64BAB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3366FF"/>
          </w:tcPr>
          <w:p w14:paraId="7C5C18F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43743D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732E6F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D3C42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51838D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D49B74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08B52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919450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97AAE9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88601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4DA797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73A04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AD8A4E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43AF4F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4D50A7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FF436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ACAC8D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44A783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7F263F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8F2DFD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882098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48FBA1C3" w14:textId="7FB56D3D" w:rsidTr="00FF2948">
        <w:trPr>
          <w:trHeight w:val="504"/>
        </w:trPr>
        <w:tc>
          <w:tcPr>
            <w:tcW w:w="709" w:type="dxa"/>
          </w:tcPr>
          <w:p w14:paraId="2A9771F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14:paraId="0EFAFDF3" w14:textId="60ACA6CF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DED0D1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1D40C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F4B801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3366FF"/>
          </w:tcPr>
          <w:p w14:paraId="3E7EC69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095FBB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E6089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7E4B81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7804E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361002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4F1FF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58A647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3C9D9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5778A5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02300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CFA286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ECF4C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77255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E0A3D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9FB620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E2CC98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73B159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0B7C62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538A10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7C7AF1CB" w14:textId="4886567E" w:rsidTr="00D97259">
        <w:trPr>
          <w:trHeight w:val="484"/>
        </w:trPr>
        <w:tc>
          <w:tcPr>
            <w:tcW w:w="709" w:type="dxa"/>
          </w:tcPr>
          <w:p w14:paraId="7879936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14:paraId="6B19916A" w14:textId="08A7F6B2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UC-30</w:t>
            </w:r>
          </w:p>
        </w:tc>
        <w:tc>
          <w:tcPr>
            <w:tcW w:w="425" w:type="dxa"/>
            <w:shd w:val="clear" w:color="auto" w:fill="auto"/>
          </w:tcPr>
          <w:p w14:paraId="4EEC810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21EA43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C8E8E1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ED3C4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F2F482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3F0463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3C215A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C57C9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E48726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5AE92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6AFA5C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76D17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4F128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86C3B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910562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2C5A88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DF09C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86DCC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6CF9A3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4B10E8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786C99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8F1D9A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1372C3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45A9C19C" w14:textId="7CA8FAD2" w:rsidTr="00D97259">
        <w:trPr>
          <w:trHeight w:val="504"/>
        </w:trPr>
        <w:tc>
          <w:tcPr>
            <w:tcW w:w="709" w:type="dxa"/>
          </w:tcPr>
          <w:p w14:paraId="139B010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14:paraId="3C83C60F" w14:textId="4BE84CDD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UC-31</w:t>
            </w:r>
          </w:p>
        </w:tc>
        <w:tc>
          <w:tcPr>
            <w:tcW w:w="425" w:type="dxa"/>
            <w:shd w:val="clear" w:color="auto" w:fill="auto"/>
          </w:tcPr>
          <w:p w14:paraId="2651F6B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173302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B0A7E2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95F33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A11B9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2AB4A3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049FC5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62547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4F68A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6E4EB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3CFBB5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52880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39D18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52734F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C274E7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FA966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69DA6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EC25C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371983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9AB423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A1963B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B146FC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A10F38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19B17DB5" w14:textId="575B0111" w:rsidTr="00D97259">
        <w:trPr>
          <w:trHeight w:val="484"/>
        </w:trPr>
        <w:tc>
          <w:tcPr>
            <w:tcW w:w="709" w:type="dxa"/>
          </w:tcPr>
          <w:p w14:paraId="1C75597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14:paraId="5CF5CAE6" w14:textId="1BB5FD8A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UC-32</w:t>
            </w:r>
          </w:p>
        </w:tc>
        <w:tc>
          <w:tcPr>
            <w:tcW w:w="425" w:type="dxa"/>
            <w:shd w:val="clear" w:color="auto" w:fill="auto"/>
          </w:tcPr>
          <w:p w14:paraId="5C75BAE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8F6E6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88C553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AAEF8D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58D880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A9583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18AA8C6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1DA05E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20E2E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AE9BE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19FC5C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7373F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35345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266EA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671116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B68B5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80C756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00C05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4E0A8B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944DB8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1A637D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0B8E14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FA69CF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0B100A53" w14:textId="65E13AA0" w:rsidTr="00D97259">
        <w:trPr>
          <w:trHeight w:val="504"/>
        </w:trPr>
        <w:tc>
          <w:tcPr>
            <w:tcW w:w="709" w:type="dxa"/>
          </w:tcPr>
          <w:p w14:paraId="493037F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14:paraId="59DF9C7A" w14:textId="7BA01A0F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UC-33</w:t>
            </w:r>
          </w:p>
        </w:tc>
        <w:tc>
          <w:tcPr>
            <w:tcW w:w="425" w:type="dxa"/>
            <w:shd w:val="clear" w:color="auto" w:fill="auto"/>
          </w:tcPr>
          <w:p w14:paraId="7282D26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CFA53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C0143E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9705D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7C77B3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CFE29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433EE3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74621B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8879D9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5B5108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E47FC1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A9F9BA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24566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51462D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A21E59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171D73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5AB23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73181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370AC0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C92E64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A9885E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8551E5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47AF25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78FCCBD4" w14:textId="7BAEABB2" w:rsidTr="00D97259">
        <w:trPr>
          <w:trHeight w:val="504"/>
        </w:trPr>
        <w:tc>
          <w:tcPr>
            <w:tcW w:w="709" w:type="dxa"/>
          </w:tcPr>
          <w:p w14:paraId="0168C01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14:paraId="2A9DCCBB" w14:textId="747F1660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UC-34</w:t>
            </w:r>
          </w:p>
        </w:tc>
        <w:tc>
          <w:tcPr>
            <w:tcW w:w="425" w:type="dxa"/>
            <w:shd w:val="clear" w:color="auto" w:fill="auto"/>
          </w:tcPr>
          <w:p w14:paraId="02C3F96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42BC3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23C68F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94653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1FB28F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B5F35E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EA2DD0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906478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0F22AA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55A4B9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41399C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0050A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23B25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67DCE5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361701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15FAB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23F5E6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16345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2E1F48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6FDB43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DF67E4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456AEA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C77F0B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6E6094BB" w14:textId="6059D260" w:rsidTr="00D97259">
        <w:trPr>
          <w:trHeight w:val="484"/>
        </w:trPr>
        <w:tc>
          <w:tcPr>
            <w:tcW w:w="709" w:type="dxa"/>
          </w:tcPr>
          <w:p w14:paraId="152471F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14:paraId="3233C9A6" w14:textId="606BA858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UC-35</w:t>
            </w:r>
          </w:p>
        </w:tc>
        <w:tc>
          <w:tcPr>
            <w:tcW w:w="425" w:type="dxa"/>
            <w:shd w:val="clear" w:color="auto" w:fill="auto"/>
          </w:tcPr>
          <w:p w14:paraId="07CBA76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AE1891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955D29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7C8F0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1888EE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EE03CE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B8DD1E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BA25D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49A4C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E436F0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C07991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A88082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FACA37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08F9E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C67162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CA128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36045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B5126A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345364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0E8946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592F47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1BA1FA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C5C0A2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1F2C3FA8" w14:textId="61FE4984" w:rsidTr="00D97259">
        <w:trPr>
          <w:trHeight w:val="504"/>
        </w:trPr>
        <w:tc>
          <w:tcPr>
            <w:tcW w:w="709" w:type="dxa"/>
          </w:tcPr>
          <w:p w14:paraId="0A36BDD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14:paraId="711E07AB" w14:textId="02B710E9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UC-36</w:t>
            </w:r>
          </w:p>
        </w:tc>
        <w:tc>
          <w:tcPr>
            <w:tcW w:w="425" w:type="dxa"/>
            <w:shd w:val="clear" w:color="auto" w:fill="auto"/>
          </w:tcPr>
          <w:p w14:paraId="2819232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7668F1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48B81B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FB99E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4BFFA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9B36C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891685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5C37E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5D98D8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167FF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58388C2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C65E1E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99238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F5CBF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C9F74B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C4E499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6A9C2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F5134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AF2655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357348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38613C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B0935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610CA9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396319BA" w14:textId="4D39E5CA" w:rsidTr="00D97259">
        <w:trPr>
          <w:trHeight w:val="504"/>
        </w:trPr>
        <w:tc>
          <w:tcPr>
            <w:tcW w:w="709" w:type="dxa"/>
          </w:tcPr>
          <w:p w14:paraId="7F92C46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</w:tcPr>
          <w:p w14:paraId="3C85A259" w14:textId="1EB9A3AA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UC-37</w:t>
            </w:r>
          </w:p>
        </w:tc>
        <w:tc>
          <w:tcPr>
            <w:tcW w:w="425" w:type="dxa"/>
            <w:shd w:val="clear" w:color="auto" w:fill="auto"/>
          </w:tcPr>
          <w:p w14:paraId="6DB1FEC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0881F5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126263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93EF6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53445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70965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C455DC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2C708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FE5592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995DD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2B10D7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D5F6A3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79EEA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C6865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B1C9EA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FE7D5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1AB62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CA468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6FFFBB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13160C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E5AAFC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817087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6AC918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14:paraId="29DED65A" w14:textId="77777777" w:rsidR="005A64CB" w:rsidRPr="00C034CE" w:rsidRDefault="005A64CB"/>
    <w:tbl>
      <w:tblPr>
        <w:tblStyle w:val="TableGrid"/>
        <w:tblW w:w="140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D97259" w:rsidRPr="00C034CE" w14:paraId="41064463" w14:textId="361EC774" w:rsidTr="00D97259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14:paraId="64D2161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14:paraId="6AA6FAB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Use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2ED8125" w14:textId="2FF2C709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C803E8A" w14:textId="625577E2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EEBDC4C" w14:textId="029C09F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96F10E0" w14:textId="55423A3C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4E71CDF" w14:textId="4E1D2960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14B5307" w14:textId="71EE5D59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1BD2057" w14:textId="2D3588BB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F8E798D" w14:textId="01EA1E04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7DA0F27" w14:textId="254FCE9A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38451D1" w14:textId="2F9BA773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6438224" w14:textId="5063B990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6E44FEE" w14:textId="5B8A011C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FDB47C8" w14:textId="788BD05B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A5DBA31" w14:textId="733BA6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8BCD146" w14:textId="6477E07C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EB564C9" w14:textId="22DCC718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FE864B0" w14:textId="3722D5F1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16B7C8B" w14:textId="2D776282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395BAB5" w14:textId="37038B0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55D6772B" w14:textId="06C9FA9A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1FA69825" w14:textId="0D9FA99C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55279004" w14:textId="413A79F9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69CCDBB7" w14:textId="7B66170D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D97259" w:rsidRPr="00C034CE" w14:paraId="78CB499B" w14:textId="7315FBC1" w:rsidTr="00D97259">
        <w:trPr>
          <w:trHeight w:val="504"/>
        </w:trPr>
        <w:tc>
          <w:tcPr>
            <w:tcW w:w="709" w:type="dxa"/>
          </w:tcPr>
          <w:p w14:paraId="287A706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14:paraId="7C3691C7" w14:textId="3B53FA73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UC-38</w:t>
            </w:r>
          </w:p>
        </w:tc>
        <w:tc>
          <w:tcPr>
            <w:tcW w:w="425" w:type="dxa"/>
            <w:shd w:val="clear" w:color="auto" w:fill="auto"/>
          </w:tcPr>
          <w:p w14:paraId="54837D3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368C0C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4B7E1B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D5BF4E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BCE919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B421A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F7AD3C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61CA07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345B1A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BD302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BEC415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194BC1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201A63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5335B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741B41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EA65F5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A4AB6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B4F7E1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3A5B1C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D681A1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DBEC63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AC80E1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7D172D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196A7EAE" w14:textId="592F0D33" w:rsidTr="00D97259">
        <w:trPr>
          <w:trHeight w:val="484"/>
        </w:trPr>
        <w:tc>
          <w:tcPr>
            <w:tcW w:w="709" w:type="dxa"/>
          </w:tcPr>
          <w:p w14:paraId="29D3B37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14:paraId="39980B3C" w14:textId="4DA494ED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UC-39</w:t>
            </w:r>
          </w:p>
        </w:tc>
        <w:tc>
          <w:tcPr>
            <w:tcW w:w="425" w:type="dxa"/>
            <w:shd w:val="clear" w:color="auto" w:fill="auto"/>
          </w:tcPr>
          <w:p w14:paraId="18F3C91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B75B44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D928BA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04101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E9D8F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360FD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B0A923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F97D2B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E7ACF8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78585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BE2DE6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7AB72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D0898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238519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59ED00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89F123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98A433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404A4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56F38D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D1A43B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3A52D7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2CEABB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D9E51D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211BA38E" w14:textId="6DB66E15" w:rsidTr="00D97259">
        <w:trPr>
          <w:trHeight w:val="504"/>
        </w:trPr>
        <w:tc>
          <w:tcPr>
            <w:tcW w:w="709" w:type="dxa"/>
          </w:tcPr>
          <w:p w14:paraId="258AA15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14:paraId="525D69EA" w14:textId="2E3CB044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UC-40</w:t>
            </w:r>
          </w:p>
        </w:tc>
        <w:tc>
          <w:tcPr>
            <w:tcW w:w="425" w:type="dxa"/>
            <w:shd w:val="clear" w:color="auto" w:fill="auto"/>
          </w:tcPr>
          <w:p w14:paraId="64B51CE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21F30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8742C3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D1961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278F00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9E769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E397F4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D5F9D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1DE04D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D6DA41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23D18B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E90E5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D75FB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7EE57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5735C9B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5894AC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F05819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494F8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47CC77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AAA18D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A87914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DDDFC5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827108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7DF358C4" w14:textId="1DB2641D" w:rsidTr="00D97259">
        <w:trPr>
          <w:trHeight w:val="504"/>
        </w:trPr>
        <w:tc>
          <w:tcPr>
            <w:tcW w:w="709" w:type="dxa"/>
          </w:tcPr>
          <w:p w14:paraId="3C5E494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14:paraId="082E7966" w14:textId="7F594BBA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UC-41</w:t>
            </w:r>
          </w:p>
        </w:tc>
        <w:tc>
          <w:tcPr>
            <w:tcW w:w="425" w:type="dxa"/>
            <w:shd w:val="clear" w:color="auto" w:fill="auto"/>
          </w:tcPr>
          <w:p w14:paraId="79F3E58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B9D4C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0246A4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00ED28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3B06F7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B13F4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4D5B48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7C67A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A24B9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3B91D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1579E3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5E1A3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1FC51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FD7A29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E8497E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FC3485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B9FA0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B9DDF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386585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FB7682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A2476A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3E93C5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5BB99C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21DD8F87" w14:textId="2906995F" w:rsidTr="00D97259">
        <w:trPr>
          <w:trHeight w:val="484"/>
        </w:trPr>
        <w:tc>
          <w:tcPr>
            <w:tcW w:w="709" w:type="dxa"/>
          </w:tcPr>
          <w:p w14:paraId="7BA15A8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14:paraId="781BBD18" w14:textId="11D792A0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UC-42</w:t>
            </w:r>
          </w:p>
        </w:tc>
        <w:tc>
          <w:tcPr>
            <w:tcW w:w="425" w:type="dxa"/>
            <w:shd w:val="clear" w:color="auto" w:fill="auto"/>
          </w:tcPr>
          <w:p w14:paraId="5B3234E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023A2F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230721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94CBD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25C025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ED3AA4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938A01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61751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1D5765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52A3EB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0B52BE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163127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C74FB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94B0BE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F15967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A3AD18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D85615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F4280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1AFDA0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D36889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022A96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CC89B6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6FF460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6F593692" w14:textId="3A2DE1BE" w:rsidTr="00D97259">
        <w:trPr>
          <w:trHeight w:val="504"/>
        </w:trPr>
        <w:tc>
          <w:tcPr>
            <w:tcW w:w="709" w:type="dxa"/>
          </w:tcPr>
          <w:p w14:paraId="4BD7E18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14:paraId="33F37CFD" w14:textId="7C073A83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UC-43</w:t>
            </w:r>
          </w:p>
        </w:tc>
        <w:tc>
          <w:tcPr>
            <w:tcW w:w="425" w:type="dxa"/>
            <w:shd w:val="clear" w:color="auto" w:fill="auto"/>
          </w:tcPr>
          <w:p w14:paraId="1F0ECF4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338B3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26FEF4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3B692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13D1E3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0BDB85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954D11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E56A9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38096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9CCFA9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7B5AA8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5CB23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2D133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647D45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CAADF6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48862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4F279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EAE7FC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768F0C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D3A0B3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6CD2AF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7F6852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75FC65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0F033834" w14:textId="5049043F" w:rsidTr="00D97259">
        <w:trPr>
          <w:trHeight w:val="484"/>
        </w:trPr>
        <w:tc>
          <w:tcPr>
            <w:tcW w:w="709" w:type="dxa"/>
          </w:tcPr>
          <w:p w14:paraId="4C8F843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14:paraId="38CEF6BC" w14:textId="114A63FA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UC-44</w:t>
            </w:r>
          </w:p>
        </w:tc>
        <w:tc>
          <w:tcPr>
            <w:tcW w:w="425" w:type="dxa"/>
            <w:shd w:val="clear" w:color="auto" w:fill="auto"/>
          </w:tcPr>
          <w:p w14:paraId="76DC673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703F1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D30F8F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CB407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7517D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2010D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633908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33C654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05632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B8ADC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3EF550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F9DCE0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F6A0C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782432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B57726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CDCD7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4F159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FCC5E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4642279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C34BC6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E2C9B4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04CCC4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D468EF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6FDB3DE4" w14:textId="77777777" w:rsidTr="00D97259">
        <w:trPr>
          <w:trHeight w:val="484"/>
        </w:trPr>
        <w:tc>
          <w:tcPr>
            <w:tcW w:w="709" w:type="dxa"/>
          </w:tcPr>
          <w:p w14:paraId="5B4EE990" w14:textId="18AB81D0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14:paraId="7D631FE3" w14:textId="6465233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UC-45</w:t>
            </w:r>
          </w:p>
        </w:tc>
        <w:tc>
          <w:tcPr>
            <w:tcW w:w="425" w:type="dxa"/>
            <w:shd w:val="clear" w:color="auto" w:fill="auto"/>
          </w:tcPr>
          <w:p w14:paraId="5ECB3AD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59DB2E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DE555D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1AA74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8FC24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1D112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F29076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40EA1C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6176E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1B88D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95E2D0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CF2157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2F8C9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3071F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A8FE72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A4348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7F61E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DBAC5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A7056A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62B85F7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6323CA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04EB5C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69F7F1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79347BCF" w14:textId="77777777" w:rsidTr="00D97259">
        <w:trPr>
          <w:trHeight w:val="484"/>
        </w:trPr>
        <w:tc>
          <w:tcPr>
            <w:tcW w:w="709" w:type="dxa"/>
          </w:tcPr>
          <w:p w14:paraId="1E6238C1" w14:textId="069FBBAB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14:paraId="392819AF" w14:textId="1704D245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UC-46</w:t>
            </w:r>
          </w:p>
        </w:tc>
        <w:tc>
          <w:tcPr>
            <w:tcW w:w="425" w:type="dxa"/>
            <w:shd w:val="clear" w:color="auto" w:fill="auto"/>
          </w:tcPr>
          <w:p w14:paraId="526E12A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CFA1A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F7A95C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CD1FAD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E91FA3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396C4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2FB6DC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2B0507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0C2D9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3DC87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C3FF8B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362D7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7C3BE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11D8F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EBC63D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4F8BE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2B79B8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D645E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F44DA8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F7F5F0E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146E6DF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B7E247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14A448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6C029501" w14:textId="77777777" w:rsidTr="00D97259">
        <w:trPr>
          <w:trHeight w:val="484"/>
        </w:trPr>
        <w:tc>
          <w:tcPr>
            <w:tcW w:w="709" w:type="dxa"/>
          </w:tcPr>
          <w:p w14:paraId="53C57C24" w14:textId="38EF54F4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</w:tcPr>
          <w:p w14:paraId="5A385C00" w14:textId="2F035A03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UC-47</w:t>
            </w:r>
          </w:p>
        </w:tc>
        <w:tc>
          <w:tcPr>
            <w:tcW w:w="425" w:type="dxa"/>
            <w:shd w:val="clear" w:color="auto" w:fill="auto"/>
          </w:tcPr>
          <w:p w14:paraId="3F2E4D8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E622D74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776B86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08DD5B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4B7B3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C36C6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222DA2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E17D41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318DD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1A5BA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139D4A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29FE81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981AB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44CBB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B474BE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9368C8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BA84D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A88005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E82766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E04407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42A6EF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6AF01A99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8395F1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596942F4" w14:textId="77777777" w:rsidTr="00FF2948">
        <w:trPr>
          <w:trHeight w:val="484"/>
        </w:trPr>
        <w:tc>
          <w:tcPr>
            <w:tcW w:w="709" w:type="dxa"/>
          </w:tcPr>
          <w:p w14:paraId="0F7B6C6F" w14:textId="509AF991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</w:tcPr>
          <w:p w14:paraId="0CFBA3C9" w14:textId="2EA100BB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UC-48</w:t>
            </w:r>
          </w:p>
        </w:tc>
        <w:tc>
          <w:tcPr>
            <w:tcW w:w="425" w:type="dxa"/>
            <w:shd w:val="clear" w:color="auto" w:fill="auto"/>
          </w:tcPr>
          <w:p w14:paraId="2CC7181C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F4A59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0816D46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49BAA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893557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D005D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87CABC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1D78EC5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8CF75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FA251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66DC4AF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1F6BE8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7B6032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2651DB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D1F036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D2F6F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5831B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786C9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5E98870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B23E60A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B3CCDB1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6AC0B1D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3366FF"/>
          </w:tcPr>
          <w:p w14:paraId="713355A3" w14:textId="77777777"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14:paraId="5CD4B21E" w14:textId="77777777" w:rsidR="00572250" w:rsidRPr="00C034CE" w:rsidRDefault="00572250" w:rsidP="00315944">
      <w:pPr>
        <w:widowControl w:val="0"/>
        <w:autoSpaceDE w:val="0"/>
        <w:autoSpaceDN w:val="0"/>
        <w:adjustRightInd w:val="0"/>
        <w:spacing w:after="240" w:line="240" w:lineRule="auto"/>
      </w:pPr>
    </w:p>
    <w:p w14:paraId="6DEA1EE5" w14:textId="77777777" w:rsidR="002D3FDA" w:rsidRPr="00C034CE" w:rsidRDefault="002D3FDA" w:rsidP="00315944">
      <w:pPr>
        <w:widowControl w:val="0"/>
        <w:autoSpaceDE w:val="0"/>
        <w:autoSpaceDN w:val="0"/>
        <w:adjustRightInd w:val="0"/>
        <w:spacing w:after="240" w:line="240" w:lineRule="auto"/>
      </w:pPr>
    </w:p>
    <w:p w14:paraId="49B0366B" w14:textId="77777777" w:rsidR="002D3FDA" w:rsidRPr="00C034CE" w:rsidRDefault="002D3FDA" w:rsidP="00315944">
      <w:pPr>
        <w:widowControl w:val="0"/>
        <w:autoSpaceDE w:val="0"/>
        <w:autoSpaceDN w:val="0"/>
        <w:adjustRightInd w:val="0"/>
        <w:spacing w:after="240" w:line="240" w:lineRule="auto"/>
      </w:pPr>
    </w:p>
    <w:p w14:paraId="66C2128C" w14:textId="77777777" w:rsidR="00315944" w:rsidRPr="00C034CE" w:rsidRDefault="00AD4732" w:rsidP="00DC65F6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28" w:name="_Toc275592978"/>
      <w:r w:rsidRPr="00C034CE">
        <w:rPr>
          <w:rFonts w:ascii="Times" w:hAnsi="Times"/>
          <w:color w:val="000000" w:themeColor="text1"/>
          <w:sz w:val="28"/>
          <w:lang w:bidi="ar-SA"/>
        </w:rPr>
        <w:lastRenderedPageBreak/>
        <w:t>2.3</w:t>
      </w:r>
      <w:r w:rsidR="00315944" w:rsidRPr="00C034CE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ED711A" w:rsidRPr="00C034CE">
        <w:rPr>
          <w:rFonts w:ascii="Times" w:hAnsi="Times"/>
          <w:color w:val="000000" w:themeColor="text1"/>
          <w:sz w:val="28"/>
          <w:lang w:bidi="ar-SA"/>
        </w:rPr>
        <w:t xml:space="preserve">Bi-directional metrics: </w:t>
      </w:r>
      <w:r w:rsidR="00315944" w:rsidRPr="00C034CE">
        <w:rPr>
          <w:rFonts w:ascii="Times" w:hAnsi="Times"/>
          <w:color w:val="000000" w:themeColor="text1"/>
          <w:sz w:val="28"/>
          <w:lang w:bidi="ar-SA"/>
        </w:rPr>
        <w:t>Activity Diagram and User Requirement Specification</w:t>
      </w:r>
      <w:bookmarkEnd w:id="28"/>
    </w:p>
    <w:tbl>
      <w:tblPr>
        <w:tblStyle w:val="TableGrid"/>
        <w:tblW w:w="140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D97259" w:rsidRPr="00C034CE" w14:paraId="300AE659" w14:textId="72FF87B1" w:rsidTr="00D97259">
        <w:trPr>
          <w:trHeight w:val="1146"/>
        </w:trPr>
        <w:tc>
          <w:tcPr>
            <w:tcW w:w="709" w:type="dxa"/>
            <w:shd w:val="clear" w:color="auto" w:fill="D9D9D9"/>
          </w:tcPr>
          <w:p w14:paraId="3E4E630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14:paraId="603A833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Activity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FC80C13" w14:textId="0449D820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88418DB" w14:textId="11964AB1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EBA6F3C" w14:textId="46CCD895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14A3D5E" w14:textId="2A6227DA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82120A2" w14:textId="12A7212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9EDA665" w14:textId="59EEAA0B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D15255E" w14:textId="3C69FDD4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F475539" w14:textId="0AEBF8D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E9D4FE3" w14:textId="75894A3F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40E8BAF" w14:textId="22562080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D1198B6" w14:textId="1E7FED92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71C3351" w14:textId="50BC0AFE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FE982EB" w14:textId="3C0F3B24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C5038B4" w14:textId="12C7F3B1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C9C283C" w14:textId="75A3FFB2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DC04D47" w14:textId="0AF28E55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5618193" w14:textId="570EC4EE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8B4A3A4" w14:textId="2B8B1FEF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4F6B01B" w14:textId="378E19B6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0058B65" w14:textId="204D6DB2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FC18E1C" w14:textId="55761204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F75C201" w14:textId="2D9E00D1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3A087B1" w14:textId="219211D8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D97259" w:rsidRPr="00C034CE" w14:paraId="036E68A7" w14:textId="60825748" w:rsidTr="00A44C46">
        <w:trPr>
          <w:trHeight w:val="504"/>
        </w:trPr>
        <w:tc>
          <w:tcPr>
            <w:tcW w:w="709" w:type="dxa"/>
          </w:tcPr>
          <w:p w14:paraId="2D33A166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1</w:t>
            </w:r>
          </w:p>
        </w:tc>
        <w:tc>
          <w:tcPr>
            <w:tcW w:w="3544" w:type="dxa"/>
          </w:tcPr>
          <w:p w14:paraId="30C3A152" w14:textId="24227143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AD-22</w:t>
            </w:r>
          </w:p>
        </w:tc>
        <w:tc>
          <w:tcPr>
            <w:tcW w:w="425" w:type="dxa"/>
            <w:shd w:val="clear" w:color="auto" w:fill="FF0000"/>
          </w:tcPr>
          <w:p w14:paraId="5C108368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008E049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35336E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6EF7A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E202AB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12C4C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2131500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1988A0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9B43F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E8BD690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5B33F1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88E51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CAA8D4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BBD3A9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BB3E3F8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3D7850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43D590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8D0B5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DF9632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35B5806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24CA31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11A6D9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DEA524E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5E40AE66" w14:textId="01645321" w:rsidTr="00A44C46">
        <w:trPr>
          <w:trHeight w:val="484"/>
        </w:trPr>
        <w:tc>
          <w:tcPr>
            <w:tcW w:w="709" w:type="dxa"/>
          </w:tcPr>
          <w:p w14:paraId="3DB186C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14:paraId="5E8CCF18" w14:textId="4A0F9B59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AD-23</w:t>
            </w:r>
          </w:p>
        </w:tc>
        <w:tc>
          <w:tcPr>
            <w:tcW w:w="425" w:type="dxa"/>
            <w:shd w:val="clear" w:color="auto" w:fill="auto"/>
          </w:tcPr>
          <w:p w14:paraId="5AF1B22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4C1AE6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0000"/>
          </w:tcPr>
          <w:p w14:paraId="53B09AC8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2ED17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26576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F526A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0D97D29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A35E38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0625964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0C435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981588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22DCB5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1DDDCE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7195FE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B940199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0E19A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FA2788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CB516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4FF348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0D5D5D6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67912B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DD0B12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A28806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37C28E98" w14:textId="1ED34BE6" w:rsidTr="00A44C46">
        <w:trPr>
          <w:trHeight w:val="504"/>
        </w:trPr>
        <w:tc>
          <w:tcPr>
            <w:tcW w:w="709" w:type="dxa"/>
          </w:tcPr>
          <w:p w14:paraId="726F5D0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14:paraId="355033C0" w14:textId="62FD362C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AD-24</w:t>
            </w:r>
          </w:p>
        </w:tc>
        <w:tc>
          <w:tcPr>
            <w:tcW w:w="425" w:type="dxa"/>
            <w:shd w:val="clear" w:color="auto" w:fill="auto"/>
          </w:tcPr>
          <w:p w14:paraId="60DE29B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5F3FB18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BF4B3D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35A41D11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FBE678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1C58CD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2BA037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5244F91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D0D24E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4D605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F770E0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62039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C3000D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9DC55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7A7CCF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6F8C21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5FAAB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E265CA4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0BCF824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B13692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2B67811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D28F369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70EF36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46A222FB" w14:textId="539D6A86" w:rsidTr="00A44C46">
        <w:trPr>
          <w:trHeight w:val="504"/>
        </w:trPr>
        <w:tc>
          <w:tcPr>
            <w:tcW w:w="709" w:type="dxa"/>
          </w:tcPr>
          <w:p w14:paraId="3DE51F3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14:paraId="19EBF540" w14:textId="37164643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C2C516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3C666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731C39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29D5A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1EF5E798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C2851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378992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4981FD1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098D0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7472B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6613476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26813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38CA1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ACBDE6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8FE049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02CBC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50709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FC9F9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882F69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90C6CE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CBB763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EB23B8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6A34C78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614FAC7A" w14:textId="61B94C91" w:rsidTr="00A44C46">
        <w:trPr>
          <w:trHeight w:val="484"/>
        </w:trPr>
        <w:tc>
          <w:tcPr>
            <w:tcW w:w="709" w:type="dxa"/>
          </w:tcPr>
          <w:p w14:paraId="5524E33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14:paraId="032E256E" w14:textId="24BF6874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AD-26</w:t>
            </w:r>
          </w:p>
        </w:tc>
        <w:tc>
          <w:tcPr>
            <w:tcW w:w="425" w:type="dxa"/>
            <w:shd w:val="clear" w:color="auto" w:fill="auto"/>
          </w:tcPr>
          <w:p w14:paraId="1C5E9C0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49421F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1E8E44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89DA3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8493BE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E24C939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4486A71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9286FF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F5CBEA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0A2D8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580BA3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743EE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49DC78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3FBAAC9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8D38B5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95ED9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0C870EE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4A1215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489005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CBB40A0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6AB0DD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B3E0701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59FA9C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24BA5EAB" w14:textId="2940E6E0" w:rsidTr="00A44C46">
        <w:trPr>
          <w:trHeight w:val="504"/>
        </w:trPr>
        <w:tc>
          <w:tcPr>
            <w:tcW w:w="709" w:type="dxa"/>
          </w:tcPr>
          <w:p w14:paraId="4898AD5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14:paraId="243FE251" w14:textId="07554C3F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AD-27</w:t>
            </w:r>
          </w:p>
        </w:tc>
        <w:tc>
          <w:tcPr>
            <w:tcW w:w="425" w:type="dxa"/>
            <w:shd w:val="clear" w:color="auto" w:fill="auto"/>
          </w:tcPr>
          <w:p w14:paraId="41D9F7D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06F390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FBAB514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8C18AF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FD299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31ED2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20640D2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5A0B34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E6CA8E6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9865A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681B428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E9243E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2043D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7D6E5A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A35C02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B1A036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02915E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D8F8708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63C2D7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9E5DFF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2CDD03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CBA6EE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73D7D58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69FA52E1" w14:textId="1CFE6253" w:rsidTr="00A44C46">
        <w:trPr>
          <w:trHeight w:val="484"/>
        </w:trPr>
        <w:tc>
          <w:tcPr>
            <w:tcW w:w="709" w:type="dxa"/>
          </w:tcPr>
          <w:p w14:paraId="1CCE7D1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14:paraId="38A2CE2D" w14:textId="5ECD7B7D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AD-28</w:t>
            </w:r>
          </w:p>
        </w:tc>
        <w:tc>
          <w:tcPr>
            <w:tcW w:w="425" w:type="dxa"/>
            <w:shd w:val="clear" w:color="auto" w:fill="auto"/>
          </w:tcPr>
          <w:p w14:paraId="58CC6BD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552DD1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6F9ADF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3932C40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157F7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C71D59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8BD8639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9D2F698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4B26C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71B2F9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8FD1CB4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42FA5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8B7484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E019E4E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F22FE11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C79E110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BC0BA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174A8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793D0F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60EDD5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4D8474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FDF4509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3683D84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20F24984" w14:textId="710CC339" w:rsidTr="00A44C46">
        <w:trPr>
          <w:trHeight w:val="504"/>
        </w:trPr>
        <w:tc>
          <w:tcPr>
            <w:tcW w:w="709" w:type="dxa"/>
          </w:tcPr>
          <w:p w14:paraId="434A6671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14:paraId="1848DBB0" w14:textId="541CD3EE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AD-29</w:t>
            </w:r>
          </w:p>
        </w:tc>
        <w:tc>
          <w:tcPr>
            <w:tcW w:w="425" w:type="dxa"/>
            <w:shd w:val="clear" w:color="auto" w:fill="auto"/>
          </w:tcPr>
          <w:p w14:paraId="3E20B239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76212E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87B9B0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F7527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3231018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2D4E6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C256531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1A7BCE1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B05C06E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B41AB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0000"/>
          </w:tcPr>
          <w:p w14:paraId="5672E2A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06F307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4A3E7E1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036C9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16AC6F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8608671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A126F40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042A7B1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828090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1AA4C7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D44DE61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61404F4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90EFD0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4A414D95" w14:textId="3F0EB197" w:rsidTr="00A44C46">
        <w:trPr>
          <w:trHeight w:val="504"/>
        </w:trPr>
        <w:tc>
          <w:tcPr>
            <w:tcW w:w="709" w:type="dxa"/>
          </w:tcPr>
          <w:p w14:paraId="09FB03B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14:paraId="7DCAC7F0" w14:textId="7C5CEC6C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AD-30</w:t>
            </w:r>
          </w:p>
        </w:tc>
        <w:tc>
          <w:tcPr>
            <w:tcW w:w="425" w:type="dxa"/>
            <w:shd w:val="clear" w:color="auto" w:fill="auto"/>
          </w:tcPr>
          <w:p w14:paraId="67654C6E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31F6B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BD3CE9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7AA0C9E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1B2CA10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FE9849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C250581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510FA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D2B28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174FE9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E61954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0A9AE40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88E89B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F4621B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08893F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A0674E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A8049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EC5B661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1F27BB0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1BFCDD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6487EB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632ACA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116E2B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1192B370" w14:textId="0603F148" w:rsidTr="00A44C46">
        <w:trPr>
          <w:trHeight w:val="484"/>
        </w:trPr>
        <w:tc>
          <w:tcPr>
            <w:tcW w:w="709" w:type="dxa"/>
          </w:tcPr>
          <w:p w14:paraId="464A308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14:paraId="2735B937" w14:textId="783846DC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AD-31</w:t>
            </w:r>
          </w:p>
        </w:tc>
        <w:tc>
          <w:tcPr>
            <w:tcW w:w="425" w:type="dxa"/>
            <w:shd w:val="clear" w:color="auto" w:fill="auto"/>
          </w:tcPr>
          <w:p w14:paraId="530F2F99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A1D86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3F79666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C519CA0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1F26A3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E25DE8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6396C8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404D8A0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F72F7E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E5C58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2D85E5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A8A25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D6A042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72D5C39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237E8A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E5F2F6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A6B77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D8F98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5E91A1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04BFB1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DEDB54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350E0B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0C926C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764E76DE" w14:textId="4FE20593" w:rsidTr="00A44C46">
        <w:trPr>
          <w:trHeight w:val="504"/>
        </w:trPr>
        <w:tc>
          <w:tcPr>
            <w:tcW w:w="709" w:type="dxa"/>
          </w:tcPr>
          <w:p w14:paraId="43FA9B4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14:paraId="00244A4A" w14:textId="671E7AC4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AD-32</w:t>
            </w:r>
          </w:p>
        </w:tc>
        <w:tc>
          <w:tcPr>
            <w:tcW w:w="425" w:type="dxa"/>
            <w:shd w:val="clear" w:color="auto" w:fill="auto"/>
          </w:tcPr>
          <w:p w14:paraId="0B42BBA6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257CB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B2E3D2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EDEDF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CEA2D6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49D13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9ECB2C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9451A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0DD5E1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D2DA86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21632F4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8AD802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1B076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F7D81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2529530E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D64071E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71EB3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5A0E66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BE7425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CFCC25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7B8CA6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739340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88E8268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38D69458" w14:textId="4E2DA5A6" w:rsidTr="00A44C46">
        <w:trPr>
          <w:trHeight w:val="504"/>
        </w:trPr>
        <w:tc>
          <w:tcPr>
            <w:tcW w:w="709" w:type="dxa"/>
            <w:tcBorders>
              <w:bottom w:val="single" w:sz="4" w:space="0" w:color="auto"/>
            </w:tcBorders>
          </w:tcPr>
          <w:p w14:paraId="3B3321E1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3A778B3" w14:textId="579D8D03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ACE3B34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4C1FB0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0C72948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38799C8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423536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A43E77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A13B7E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18282D1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6E14F5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CAE688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9ED85F6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838E7F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A27329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CCD0D8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18C7D69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45B3F3A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397CEC0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1E3573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996C7E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838B14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1F6318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1CD628F6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EEE2BF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0EC06846" w14:textId="7218E729" w:rsidTr="00D97259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14:paraId="1B05CAB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14:paraId="483F752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Activity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57F01E2" w14:textId="6F5BF80E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4782055" w14:textId="095E63CE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F7D1F90" w14:textId="5924AFB9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E30CA79" w14:textId="26672073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0D48B34" w14:textId="1491CE0A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4ED1E7C" w14:textId="0BC061CA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7B757A8" w14:textId="7E67E661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FAAB55A" w14:textId="1857A17E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2FC1822" w14:textId="12C279A6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C36B367" w14:textId="23FC0C0D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98D7B90" w14:textId="66E5E386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3CA3AFA" w14:textId="3C27D278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0453F5F" w14:textId="56260F0D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B9CDBFB" w14:textId="0F914B0F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BAFF610" w14:textId="184DF62C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87FA166" w14:textId="7CAC5ED0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35F9AF3" w14:textId="4BE41C74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5C82E65" w14:textId="528DF2AF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BA8DBE5" w14:textId="73C43492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0690096" w14:textId="21767103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7485B87" w14:textId="57DA4FD0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DEC0623" w14:textId="6D34C29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2B43A1D" w14:textId="1C1A0781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D97259" w:rsidRPr="00C034CE" w14:paraId="749A2F35" w14:textId="07265CBB" w:rsidTr="00A44C46">
        <w:trPr>
          <w:trHeight w:val="504"/>
        </w:trPr>
        <w:tc>
          <w:tcPr>
            <w:tcW w:w="709" w:type="dxa"/>
          </w:tcPr>
          <w:p w14:paraId="066CF949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14:paraId="1DA40D4F" w14:textId="7343D934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AD-34</w:t>
            </w:r>
          </w:p>
        </w:tc>
        <w:tc>
          <w:tcPr>
            <w:tcW w:w="425" w:type="dxa"/>
            <w:shd w:val="clear" w:color="auto" w:fill="auto"/>
          </w:tcPr>
          <w:p w14:paraId="399F547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078E926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99510F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B81251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EA397A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4FE910E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50F8B66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0637C3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3A0C0E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915ABA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F67B71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8E7730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358C1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4B59E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4C55BE0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262492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F9C965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5412EA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50A861D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5C01E84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65F8AB8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A59635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2462C00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0BC65F1B" w14:textId="5912B279" w:rsidTr="00A44C46">
        <w:trPr>
          <w:trHeight w:val="484"/>
        </w:trPr>
        <w:tc>
          <w:tcPr>
            <w:tcW w:w="709" w:type="dxa"/>
          </w:tcPr>
          <w:p w14:paraId="5A11ED74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14:paraId="7CCF55E0" w14:textId="20B78ACF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AD-35</w:t>
            </w:r>
          </w:p>
        </w:tc>
        <w:tc>
          <w:tcPr>
            <w:tcW w:w="425" w:type="dxa"/>
            <w:shd w:val="clear" w:color="auto" w:fill="auto"/>
          </w:tcPr>
          <w:p w14:paraId="391E714E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FED8BC9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7187EAE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C098D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4B3B8A9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DBFF559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8343BE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EA4429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45CAC9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4815E7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211756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D12A5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52EBA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26620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88B2E2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77AF26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86F1D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F87EF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F2B12C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3D55A7D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A14084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D8EF96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1024A7E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3B5D74CD" w14:textId="0FF0A376" w:rsidTr="00A44C46">
        <w:trPr>
          <w:trHeight w:val="504"/>
        </w:trPr>
        <w:tc>
          <w:tcPr>
            <w:tcW w:w="709" w:type="dxa"/>
          </w:tcPr>
          <w:p w14:paraId="543B3EC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14:paraId="7FE3A244" w14:textId="524562C4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AD-36</w:t>
            </w:r>
          </w:p>
        </w:tc>
        <w:tc>
          <w:tcPr>
            <w:tcW w:w="425" w:type="dxa"/>
            <w:shd w:val="clear" w:color="auto" w:fill="auto"/>
          </w:tcPr>
          <w:p w14:paraId="5AD50C54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A46D5A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A7F00B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4A79C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52E2A86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2213C0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15C61A6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01B0049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E6C85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A06096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9A6300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8E99E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4B3D0D9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5FCDB4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363470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2A9EE0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1D6BB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BB32C4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B973B7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DBB979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40B4799E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6AA677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250C5A8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2A224559" w14:textId="5FBB8E0E" w:rsidTr="00A44C46">
        <w:trPr>
          <w:trHeight w:val="504"/>
        </w:trPr>
        <w:tc>
          <w:tcPr>
            <w:tcW w:w="709" w:type="dxa"/>
          </w:tcPr>
          <w:p w14:paraId="0B56B14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14:paraId="17DC5567" w14:textId="2BE821C9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AD-37</w:t>
            </w:r>
          </w:p>
        </w:tc>
        <w:tc>
          <w:tcPr>
            <w:tcW w:w="425" w:type="dxa"/>
            <w:shd w:val="clear" w:color="auto" w:fill="auto"/>
          </w:tcPr>
          <w:p w14:paraId="7AC50B0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4444D9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B60F85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24DA48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D6D58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ECB2A1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31A59BE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F1C05E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96D90A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53C4A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7AB9D39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DBB5EC8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301F0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9226F6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918E744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6CC03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6160340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8773D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8748EF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94588A0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B973E4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343D606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1A7CF6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14:paraId="3C8D2C05" w14:textId="0DCD15B7" w:rsidTr="00A44C46">
        <w:trPr>
          <w:trHeight w:val="484"/>
        </w:trPr>
        <w:tc>
          <w:tcPr>
            <w:tcW w:w="709" w:type="dxa"/>
          </w:tcPr>
          <w:p w14:paraId="7FCB316F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14:paraId="313461D1" w14:textId="46E620E3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AD-38</w:t>
            </w:r>
          </w:p>
        </w:tc>
        <w:tc>
          <w:tcPr>
            <w:tcW w:w="425" w:type="dxa"/>
            <w:shd w:val="clear" w:color="auto" w:fill="auto"/>
          </w:tcPr>
          <w:p w14:paraId="4199576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BA16E1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80C8C2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68B864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076851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DDD402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BF35F8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A58B5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DEC698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758E16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CD8A5CE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5D921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6B9AC4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C123327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141041C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6476EB4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D6EC2A3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D2DB97D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E31B4D2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FC6B8CB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5ABF6C5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126D828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A3F424A" w14:textId="77777777"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14:paraId="383810C4" w14:textId="77777777" w:rsidR="006D79D0" w:rsidRPr="00C034CE" w:rsidRDefault="006D79D0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1AB2534F" w14:textId="77777777" w:rsidR="00A44C46" w:rsidRPr="00C034CE" w:rsidRDefault="00A44C46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4632BC44" w14:textId="77777777" w:rsidR="00A44C46" w:rsidRPr="00C034CE" w:rsidRDefault="00A44C46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236D49E2" w14:textId="77777777" w:rsidR="00A44C46" w:rsidRPr="00C034CE" w:rsidRDefault="00A44C46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32B81A06" w14:textId="77777777" w:rsidR="00A44C46" w:rsidRPr="00C034CE" w:rsidRDefault="00A44C46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2AABAD8E" w14:textId="77777777" w:rsidR="009325C3" w:rsidRPr="00C034CE" w:rsidRDefault="009325C3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305EA8C2" w14:textId="5E097447" w:rsidR="00813F46" w:rsidRPr="00C034CE" w:rsidRDefault="00813F46" w:rsidP="00813F46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29" w:name="_Toc275592979"/>
      <w:r w:rsidRPr="00C034CE">
        <w:rPr>
          <w:rFonts w:ascii="Times" w:hAnsi="Times"/>
          <w:color w:val="000000" w:themeColor="text1"/>
          <w:sz w:val="28"/>
          <w:lang w:bidi="ar-SA"/>
        </w:rPr>
        <w:lastRenderedPageBreak/>
        <w:t>2.4 Bi-directional metrics: Class Diagram and User Requirement Specification</w:t>
      </w:r>
      <w:bookmarkEnd w:id="29"/>
    </w:p>
    <w:tbl>
      <w:tblPr>
        <w:tblStyle w:val="TableGrid"/>
        <w:tblW w:w="140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813F46" w:rsidRPr="00C034CE" w14:paraId="5005CED3" w14:textId="77777777" w:rsidTr="00C80C3C">
        <w:trPr>
          <w:trHeight w:val="1146"/>
        </w:trPr>
        <w:tc>
          <w:tcPr>
            <w:tcW w:w="709" w:type="dxa"/>
            <w:shd w:val="clear" w:color="auto" w:fill="D9D9D9"/>
          </w:tcPr>
          <w:p w14:paraId="3A7CEFD2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14:paraId="660920DB" w14:textId="3479B829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" w:hAnsi="Times"/>
                <w:color w:val="000000" w:themeColor="text1"/>
                <w:sz w:val="28"/>
                <w:lang w:bidi="ar-SA"/>
              </w:rPr>
              <w:t>Class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73E5C09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E5D7D03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391E1AF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E8BF1AE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9C38AC3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DAF19B5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179F771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F1676DB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BDA6A02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52175EA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FB56BC5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DF455A1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1860570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D8B6E95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91E1C41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32EA016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EC047DC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1916A90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2B1CD29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3A18763D" w14:textId="77777777" w:rsidR="00813F46" w:rsidRPr="00C034CE" w:rsidRDefault="00813F46" w:rsidP="00C80C3C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577CC705" w14:textId="77777777" w:rsidR="00813F46" w:rsidRPr="00C034CE" w:rsidRDefault="00813F46" w:rsidP="00C80C3C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68EBE1E2" w14:textId="77777777" w:rsidR="00813F46" w:rsidRPr="00C034CE" w:rsidRDefault="00813F46" w:rsidP="00C80C3C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3C45777D" w14:textId="77777777" w:rsidR="00813F46" w:rsidRPr="00C034CE" w:rsidRDefault="00813F46" w:rsidP="00C80C3C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813F46" w:rsidRPr="00C034CE" w14:paraId="03E241C5" w14:textId="77777777" w:rsidTr="00923CED">
        <w:trPr>
          <w:trHeight w:val="504"/>
        </w:trPr>
        <w:tc>
          <w:tcPr>
            <w:tcW w:w="709" w:type="dxa"/>
          </w:tcPr>
          <w:p w14:paraId="09DC5B62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1</w:t>
            </w:r>
          </w:p>
        </w:tc>
        <w:tc>
          <w:tcPr>
            <w:tcW w:w="3544" w:type="dxa"/>
          </w:tcPr>
          <w:p w14:paraId="65AA7333" w14:textId="19FA3523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CD-01</w:t>
            </w:r>
          </w:p>
        </w:tc>
        <w:tc>
          <w:tcPr>
            <w:tcW w:w="425" w:type="dxa"/>
            <w:shd w:val="clear" w:color="auto" w:fill="FFFFFF" w:themeFill="background1"/>
          </w:tcPr>
          <w:p w14:paraId="571258FF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5ED16EF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95C909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44E1BA3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03870CFE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6F0A1867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1572718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83B157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37268E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8CEE829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4AD26D1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1B6E310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31AD11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CC906E6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71A4EFF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7553948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837A00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EC374E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A1274FE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11EFCF4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</w:tcPr>
          <w:p w14:paraId="4CDAFDD2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</w:tcPr>
          <w:p w14:paraId="084851C3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</w:tcPr>
          <w:p w14:paraId="59754B9A" w14:textId="77777777" w:rsidR="00813F46" w:rsidRPr="00C034CE" w:rsidRDefault="00813F46" w:rsidP="00C80C3C">
            <w:pPr>
              <w:spacing w:line="240" w:lineRule="auto"/>
            </w:pPr>
          </w:p>
        </w:tc>
      </w:tr>
      <w:tr w:rsidR="00813F46" w:rsidRPr="00C034CE" w14:paraId="011B658D" w14:textId="77777777" w:rsidTr="00923CED">
        <w:trPr>
          <w:trHeight w:val="484"/>
        </w:trPr>
        <w:tc>
          <w:tcPr>
            <w:tcW w:w="709" w:type="dxa"/>
          </w:tcPr>
          <w:p w14:paraId="1A01C87C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14:paraId="5174ED13" w14:textId="6D175E94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CD-02</w:t>
            </w:r>
          </w:p>
        </w:tc>
        <w:tc>
          <w:tcPr>
            <w:tcW w:w="425" w:type="dxa"/>
            <w:shd w:val="clear" w:color="auto" w:fill="auto"/>
          </w:tcPr>
          <w:p w14:paraId="0DB7DC4E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18B4D1D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81A34E4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06BE31F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25F5035D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438EDE3A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AF02FEF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6BCDFF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CA983E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3F2584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58F0C21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BD109EF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76D54B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2E14BF4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82BA1D6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EC728B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5F33C9A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68AE66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DF73959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05FF14F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2BB945B5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7DB3FAB4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7CA5D64E" w14:textId="77777777" w:rsidR="00813F46" w:rsidRPr="00C034CE" w:rsidRDefault="00813F46" w:rsidP="00C80C3C">
            <w:pPr>
              <w:spacing w:line="240" w:lineRule="auto"/>
            </w:pPr>
          </w:p>
        </w:tc>
      </w:tr>
      <w:tr w:rsidR="00813F46" w:rsidRPr="00C034CE" w14:paraId="4D92EFCA" w14:textId="77777777" w:rsidTr="00923CED">
        <w:trPr>
          <w:trHeight w:val="504"/>
        </w:trPr>
        <w:tc>
          <w:tcPr>
            <w:tcW w:w="709" w:type="dxa"/>
          </w:tcPr>
          <w:p w14:paraId="13138567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14:paraId="6EF17637" w14:textId="35F3AA78" w:rsidR="00813F46" w:rsidRPr="00C034CE" w:rsidRDefault="00813F46" w:rsidP="00813F4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CD-03</w:t>
            </w:r>
          </w:p>
        </w:tc>
        <w:tc>
          <w:tcPr>
            <w:tcW w:w="425" w:type="dxa"/>
            <w:shd w:val="clear" w:color="auto" w:fill="auto"/>
          </w:tcPr>
          <w:p w14:paraId="4051115B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113AB8D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A8EB61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D5ADA0E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516C2D04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3E07DBE1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E8B1005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F25C05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C0FB3E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7341AF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DAB86FA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8660BB2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DDBA006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9709D4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660E966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EE6D0BC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E29E9A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EB5FC6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FC602FF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A6DE932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1598070C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04530FB6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018E5D03" w14:textId="77777777" w:rsidR="00813F46" w:rsidRPr="00C034CE" w:rsidRDefault="00813F46" w:rsidP="00C80C3C">
            <w:pPr>
              <w:spacing w:line="240" w:lineRule="auto"/>
            </w:pPr>
          </w:p>
        </w:tc>
      </w:tr>
      <w:tr w:rsidR="00813F46" w:rsidRPr="00C034CE" w14:paraId="4BE9AE9F" w14:textId="77777777" w:rsidTr="00923CED">
        <w:trPr>
          <w:trHeight w:val="504"/>
        </w:trPr>
        <w:tc>
          <w:tcPr>
            <w:tcW w:w="709" w:type="dxa"/>
          </w:tcPr>
          <w:p w14:paraId="1905FEF7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14:paraId="1612FBDC" w14:textId="1F907132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154EE40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62450A74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DAEF210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891533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4FF00A6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5C89FD8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5CA8FC81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59EBD54D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62CF27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B1DF63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26D3B91A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70CFA5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DAC56F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D4FAA9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DA0D5E0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E39B9DB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679BEB56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A027D8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2256F00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1200B32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055A5FD9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771BC3C6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7F3268C1" w14:textId="77777777" w:rsidR="00813F46" w:rsidRPr="00C034CE" w:rsidRDefault="00813F46" w:rsidP="00C80C3C">
            <w:pPr>
              <w:spacing w:line="240" w:lineRule="auto"/>
            </w:pPr>
          </w:p>
        </w:tc>
      </w:tr>
      <w:tr w:rsidR="00813F46" w:rsidRPr="00C034CE" w14:paraId="181B265E" w14:textId="77777777" w:rsidTr="00923CED">
        <w:trPr>
          <w:trHeight w:val="484"/>
        </w:trPr>
        <w:tc>
          <w:tcPr>
            <w:tcW w:w="709" w:type="dxa"/>
          </w:tcPr>
          <w:p w14:paraId="5EDCE300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14:paraId="5AFD5DA7" w14:textId="30459553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CD-05</w:t>
            </w:r>
          </w:p>
        </w:tc>
        <w:tc>
          <w:tcPr>
            <w:tcW w:w="425" w:type="dxa"/>
            <w:shd w:val="clear" w:color="auto" w:fill="auto"/>
          </w:tcPr>
          <w:p w14:paraId="44FEA3AA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7D97BFC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D765A78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79AB65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B14100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17417D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6C3843DB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45901488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3707581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58B65F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0259328E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F53579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112C2B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1D8237F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BD6899D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6A3B00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6666FA7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D62EDD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DD09BEB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6FA52BA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4C446091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763980F3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1714E829" w14:textId="77777777" w:rsidR="00813F46" w:rsidRPr="00C034CE" w:rsidRDefault="00813F46" w:rsidP="00C80C3C">
            <w:pPr>
              <w:spacing w:line="240" w:lineRule="auto"/>
            </w:pPr>
          </w:p>
        </w:tc>
      </w:tr>
      <w:tr w:rsidR="00813F46" w:rsidRPr="00C034CE" w14:paraId="27E02855" w14:textId="77777777" w:rsidTr="00923CED">
        <w:trPr>
          <w:trHeight w:val="504"/>
        </w:trPr>
        <w:tc>
          <w:tcPr>
            <w:tcW w:w="709" w:type="dxa"/>
          </w:tcPr>
          <w:p w14:paraId="649BA3D6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14:paraId="41E931B8" w14:textId="2038505D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CD-06</w:t>
            </w:r>
          </w:p>
        </w:tc>
        <w:tc>
          <w:tcPr>
            <w:tcW w:w="425" w:type="dxa"/>
            <w:shd w:val="clear" w:color="auto" w:fill="auto"/>
          </w:tcPr>
          <w:p w14:paraId="2A2525AE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6E2342C6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9C59978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C9D6E08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92EFCB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605EBC7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1C331181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6E333E07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DF8D47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13BA4A7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08285591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674650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012C1A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705AE65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000476F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C15900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65800926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BEBE0D3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1CFFAE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A8987F6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7931A25C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002E93E5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15EC5E08" w14:textId="77777777" w:rsidR="00813F46" w:rsidRPr="00C034CE" w:rsidRDefault="00813F46" w:rsidP="00C80C3C">
            <w:pPr>
              <w:spacing w:line="240" w:lineRule="auto"/>
            </w:pPr>
          </w:p>
        </w:tc>
      </w:tr>
      <w:tr w:rsidR="00813F46" w:rsidRPr="00C034CE" w14:paraId="323B2DEB" w14:textId="77777777" w:rsidTr="00923CED">
        <w:trPr>
          <w:trHeight w:val="484"/>
        </w:trPr>
        <w:tc>
          <w:tcPr>
            <w:tcW w:w="709" w:type="dxa"/>
          </w:tcPr>
          <w:p w14:paraId="5D781B67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14:paraId="63C01841" w14:textId="77E95B40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CD-07</w:t>
            </w:r>
          </w:p>
        </w:tc>
        <w:tc>
          <w:tcPr>
            <w:tcW w:w="425" w:type="dxa"/>
            <w:shd w:val="clear" w:color="auto" w:fill="auto"/>
          </w:tcPr>
          <w:p w14:paraId="5B6F6DA6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CE52B1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724744E3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32AAA95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DEE22F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97E690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174F2B5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900623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483445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0A26CF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F7FDB0B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031AF8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4D2EA476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11683330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658076A0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C53CF31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402FF8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77CF42A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FAFDC81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58AB1442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3635082F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2B87D59B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151A6FAE" w14:textId="77777777" w:rsidR="00813F46" w:rsidRPr="00C034CE" w:rsidRDefault="00813F46" w:rsidP="00C80C3C">
            <w:pPr>
              <w:spacing w:line="240" w:lineRule="auto"/>
            </w:pPr>
          </w:p>
        </w:tc>
      </w:tr>
      <w:tr w:rsidR="00813F46" w:rsidRPr="00C034CE" w14:paraId="7496F842" w14:textId="77777777" w:rsidTr="00923CED">
        <w:trPr>
          <w:trHeight w:val="504"/>
        </w:trPr>
        <w:tc>
          <w:tcPr>
            <w:tcW w:w="709" w:type="dxa"/>
          </w:tcPr>
          <w:p w14:paraId="235D63B2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14:paraId="50C6568A" w14:textId="1D83E02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CD-08</w:t>
            </w:r>
          </w:p>
        </w:tc>
        <w:tc>
          <w:tcPr>
            <w:tcW w:w="425" w:type="dxa"/>
            <w:shd w:val="clear" w:color="auto" w:fill="auto"/>
          </w:tcPr>
          <w:p w14:paraId="63F2D2C8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58D3D03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466A8DAE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00CA3424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83EFA14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0CC987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C9C1371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AA28FE4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7726B9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155BA6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D69E457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69D351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10DCB20E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7DA77E93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1DAFD626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DB7364F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8AB71FA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4078A2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860BF96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52A2A413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447D4ACA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15AAF1B7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5A07B426" w14:textId="77777777" w:rsidR="00813F46" w:rsidRPr="00C034CE" w:rsidRDefault="00813F46" w:rsidP="00C80C3C">
            <w:pPr>
              <w:spacing w:line="240" w:lineRule="auto"/>
            </w:pPr>
          </w:p>
        </w:tc>
      </w:tr>
      <w:tr w:rsidR="00813F46" w:rsidRPr="00C034CE" w14:paraId="1470097F" w14:textId="77777777" w:rsidTr="00923CED">
        <w:trPr>
          <w:trHeight w:val="504"/>
        </w:trPr>
        <w:tc>
          <w:tcPr>
            <w:tcW w:w="709" w:type="dxa"/>
          </w:tcPr>
          <w:p w14:paraId="5EBEEFBD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14:paraId="5E0017ED" w14:textId="5C32364F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CD-09</w:t>
            </w:r>
          </w:p>
        </w:tc>
        <w:tc>
          <w:tcPr>
            <w:tcW w:w="425" w:type="dxa"/>
            <w:shd w:val="clear" w:color="auto" w:fill="auto"/>
          </w:tcPr>
          <w:p w14:paraId="44A2B903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1A080BB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75775B33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7EF2A87D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36B214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5A8E0B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4082199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FDD01C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225A0BB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94089D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21B5157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0C5C6F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4E42E265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6F40EE2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0BEBFE46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8674CE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3BF792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3959C3E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D97C845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02EADF6E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078A22B5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59621F85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246010C5" w14:textId="77777777" w:rsidR="00813F46" w:rsidRPr="00C034CE" w:rsidRDefault="00813F46" w:rsidP="00C80C3C">
            <w:pPr>
              <w:spacing w:line="240" w:lineRule="auto"/>
            </w:pPr>
          </w:p>
        </w:tc>
      </w:tr>
      <w:tr w:rsidR="00813F46" w:rsidRPr="00C034CE" w14:paraId="74CE2977" w14:textId="77777777" w:rsidTr="00923CED">
        <w:trPr>
          <w:trHeight w:val="484"/>
        </w:trPr>
        <w:tc>
          <w:tcPr>
            <w:tcW w:w="709" w:type="dxa"/>
          </w:tcPr>
          <w:p w14:paraId="2928FBE5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14:paraId="245440DB" w14:textId="6C022856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CD-10</w:t>
            </w:r>
          </w:p>
        </w:tc>
        <w:tc>
          <w:tcPr>
            <w:tcW w:w="425" w:type="dxa"/>
            <w:shd w:val="clear" w:color="auto" w:fill="808080" w:themeFill="background1" w:themeFillShade="80"/>
          </w:tcPr>
          <w:p w14:paraId="4F48E208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A1429E5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297F9A1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505B40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C95DD9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221F21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41111E7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DE88763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1C9EAAD9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E0CFE0F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7B33E8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4883166F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8008148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6C82A4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BDCC577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9031B0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CEDD0A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1002BA01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3A66518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181346B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44C4B986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4A0E1C8D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1A6A2305" w14:textId="77777777" w:rsidR="00813F46" w:rsidRPr="00C034CE" w:rsidRDefault="00813F46" w:rsidP="00C80C3C">
            <w:pPr>
              <w:spacing w:line="240" w:lineRule="auto"/>
            </w:pPr>
          </w:p>
        </w:tc>
      </w:tr>
      <w:tr w:rsidR="00813F46" w:rsidRPr="00C034CE" w14:paraId="225899D0" w14:textId="77777777" w:rsidTr="00923CED">
        <w:trPr>
          <w:trHeight w:val="504"/>
        </w:trPr>
        <w:tc>
          <w:tcPr>
            <w:tcW w:w="709" w:type="dxa"/>
          </w:tcPr>
          <w:p w14:paraId="2419B258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14:paraId="08DB940B" w14:textId="489D59BD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CD-11</w:t>
            </w:r>
          </w:p>
        </w:tc>
        <w:tc>
          <w:tcPr>
            <w:tcW w:w="425" w:type="dxa"/>
            <w:shd w:val="clear" w:color="auto" w:fill="808080" w:themeFill="background1" w:themeFillShade="80"/>
          </w:tcPr>
          <w:p w14:paraId="6ACB14B4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E62BC3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829A0BF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088F1D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670934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D8D62D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9D3E5D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6E2A3C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37571F55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2459CA0F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3A9748C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36E8E332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60C1D1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F841CC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80104E8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A25EAEE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B2A493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2F605579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DBBD408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9C1FEE9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325D1FD7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399B43DD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14873713" w14:textId="77777777" w:rsidR="00813F46" w:rsidRPr="00C034CE" w:rsidRDefault="00813F46" w:rsidP="00C80C3C">
            <w:pPr>
              <w:spacing w:line="240" w:lineRule="auto"/>
            </w:pPr>
          </w:p>
        </w:tc>
      </w:tr>
      <w:tr w:rsidR="00813F46" w:rsidRPr="00C034CE" w14:paraId="3E68D209" w14:textId="77777777" w:rsidTr="00C80C3C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14:paraId="3C118619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14:paraId="07523624" w14:textId="7B392116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Class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7F3BA5F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C41D0A9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3EED0DD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BCF9695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5D0CC56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63BE2E5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27C5B5B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7C9AF1E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F4FCB84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33F7AF1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55C5049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180C71A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4630E55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7299D36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280DB49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46961FB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9E08138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4CA338A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C27E1B7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110B063F" w14:textId="77777777" w:rsidR="00813F46" w:rsidRPr="00C034CE" w:rsidRDefault="00813F46" w:rsidP="00C80C3C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6EFB4D6A" w14:textId="77777777" w:rsidR="00813F46" w:rsidRPr="00C034CE" w:rsidRDefault="00813F46" w:rsidP="00C80C3C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39D5D3FE" w14:textId="77777777" w:rsidR="00813F46" w:rsidRPr="00C034CE" w:rsidRDefault="00813F46" w:rsidP="00C80C3C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5B32941C" w14:textId="77777777" w:rsidR="00813F46" w:rsidRPr="00C034CE" w:rsidRDefault="00813F46" w:rsidP="00C80C3C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813F46" w:rsidRPr="00C034CE" w14:paraId="78E03D30" w14:textId="77777777" w:rsidTr="00923CED">
        <w:trPr>
          <w:trHeight w:val="504"/>
        </w:trPr>
        <w:tc>
          <w:tcPr>
            <w:tcW w:w="709" w:type="dxa"/>
          </w:tcPr>
          <w:p w14:paraId="564E7145" w14:textId="352946AC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</w:tcPr>
          <w:p w14:paraId="1A5C4148" w14:textId="39FE3B48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CD-12</w:t>
            </w:r>
          </w:p>
        </w:tc>
        <w:tc>
          <w:tcPr>
            <w:tcW w:w="425" w:type="dxa"/>
            <w:shd w:val="clear" w:color="auto" w:fill="808080" w:themeFill="background1" w:themeFillShade="80"/>
          </w:tcPr>
          <w:p w14:paraId="60411922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C6E0D1C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4F9CA41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D10CB5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E16794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4F5ADA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85D3EFA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C45D83C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5E854059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39028C45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1CC0929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7B88386B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E9487F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8F1212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6B4FF86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BBA05B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1039361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6139E5A6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52C0359" w14:textId="77777777"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4893258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</w:tcPr>
          <w:p w14:paraId="1E5D189C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</w:tcPr>
          <w:p w14:paraId="7485ECD0" w14:textId="77777777"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</w:tcPr>
          <w:p w14:paraId="50DAE717" w14:textId="77777777" w:rsidR="00813F46" w:rsidRPr="00C034CE" w:rsidRDefault="00813F46" w:rsidP="00C80C3C">
            <w:pPr>
              <w:spacing w:line="240" w:lineRule="auto"/>
            </w:pPr>
          </w:p>
        </w:tc>
      </w:tr>
    </w:tbl>
    <w:p w14:paraId="4F7E03A5" w14:textId="77777777" w:rsidR="00813F46" w:rsidRPr="00C034CE" w:rsidRDefault="00813F46" w:rsidP="00DC65F6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</w:p>
    <w:p w14:paraId="12F3E2F4" w14:textId="77777777" w:rsidR="0033105A" w:rsidRPr="00C034CE" w:rsidRDefault="0033105A" w:rsidP="0033105A"/>
    <w:p w14:paraId="3156531A" w14:textId="77777777" w:rsidR="0033105A" w:rsidRPr="00C034CE" w:rsidRDefault="0033105A" w:rsidP="0033105A"/>
    <w:p w14:paraId="57BEE994" w14:textId="77777777" w:rsidR="0033105A" w:rsidRPr="00C034CE" w:rsidRDefault="0033105A" w:rsidP="0033105A"/>
    <w:p w14:paraId="5213CA80" w14:textId="77777777" w:rsidR="0033105A" w:rsidRPr="00C034CE" w:rsidRDefault="0033105A" w:rsidP="0033105A"/>
    <w:p w14:paraId="5C4C7461" w14:textId="77777777" w:rsidR="0033105A" w:rsidRPr="00C034CE" w:rsidRDefault="0033105A" w:rsidP="0033105A"/>
    <w:p w14:paraId="7C198BF2" w14:textId="77777777" w:rsidR="0033105A" w:rsidRPr="00C034CE" w:rsidRDefault="0033105A" w:rsidP="0033105A"/>
    <w:p w14:paraId="7B1AB387" w14:textId="77777777" w:rsidR="0033105A" w:rsidRPr="00C034CE" w:rsidRDefault="0033105A" w:rsidP="0033105A"/>
    <w:p w14:paraId="4A66428B" w14:textId="77777777" w:rsidR="0033105A" w:rsidRPr="00C034CE" w:rsidRDefault="0033105A" w:rsidP="0033105A"/>
    <w:p w14:paraId="5013BC1E" w14:textId="77777777" w:rsidR="0033105A" w:rsidRPr="00C034CE" w:rsidRDefault="0033105A" w:rsidP="0033105A"/>
    <w:p w14:paraId="20249AC6" w14:textId="77777777" w:rsidR="0033105A" w:rsidRPr="00C034CE" w:rsidRDefault="0033105A" w:rsidP="0033105A"/>
    <w:p w14:paraId="37526988" w14:textId="77777777" w:rsidR="0033105A" w:rsidRPr="00C034CE" w:rsidRDefault="0033105A" w:rsidP="0033105A"/>
    <w:p w14:paraId="6FA76ACF" w14:textId="77777777" w:rsidR="0033105A" w:rsidRPr="00C034CE" w:rsidRDefault="0033105A" w:rsidP="0033105A"/>
    <w:p w14:paraId="04B97054" w14:textId="77777777" w:rsidR="0033105A" w:rsidRPr="00C034CE" w:rsidRDefault="0033105A" w:rsidP="0033105A"/>
    <w:p w14:paraId="5916F3FF" w14:textId="77777777" w:rsidR="0033105A" w:rsidRPr="00C034CE" w:rsidRDefault="0033105A" w:rsidP="0033105A"/>
    <w:p w14:paraId="609B614A" w14:textId="77777777" w:rsidR="0033105A" w:rsidRPr="00C034CE" w:rsidRDefault="0033105A" w:rsidP="0033105A"/>
    <w:p w14:paraId="43F0440D" w14:textId="77777777" w:rsidR="0033105A" w:rsidRPr="00C034CE" w:rsidRDefault="0033105A" w:rsidP="0033105A"/>
    <w:p w14:paraId="736F7D56" w14:textId="77777777" w:rsidR="0033105A" w:rsidRPr="00C034CE" w:rsidRDefault="0033105A" w:rsidP="0033105A"/>
    <w:p w14:paraId="32BE9E8D" w14:textId="67179091" w:rsidR="00315944" w:rsidRPr="00C034CE" w:rsidRDefault="00F650A1" w:rsidP="00DC65F6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30" w:name="_Toc275592980"/>
      <w:r w:rsidRPr="00C034CE">
        <w:rPr>
          <w:rFonts w:ascii="Times" w:hAnsi="Times"/>
          <w:color w:val="000000" w:themeColor="text1"/>
          <w:sz w:val="28"/>
          <w:lang w:bidi="ar-SA"/>
        </w:rPr>
        <w:lastRenderedPageBreak/>
        <w:t>2.5</w:t>
      </w:r>
      <w:r w:rsidR="00315944" w:rsidRPr="00C034CE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ED711A" w:rsidRPr="00C034CE">
        <w:rPr>
          <w:rFonts w:ascii="Times" w:hAnsi="Times"/>
          <w:color w:val="000000" w:themeColor="text1"/>
          <w:sz w:val="28"/>
          <w:lang w:bidi="ar-SA"/>
        </w:rPr>
        <w:t xml:space="preserve">Bi-directional metrics: </w:t>
      </w:r>
      <w:r w:rsidR="00315944" w:rsidRPr="00C034CE">
        <w:rPr>
          <w:rFonts w:ascii="Times" w:hAnsi="Times"/>
          <w:color w:val="000000" w:themeColor="text1"/>
          <w:sz w:val="28"/>
          <w:lang w:bidi="ar-SA"/>
        </w:rPr>
        <w:t>Sequence Diagram and User Requirement Specification</w:t>
      </w:r>
      <w:bookmarkEnd w:id="30"/>
    </w:p>
    <w:tbl>
      <w:tblPr>
        <w:tblStyle w:val="TableGrid"/>
        <w:tblW w:w="140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AF2445" w:rsidRPr="00C034CE" w14:paraId="5BF86C37" w14:textId="456962BE" w:rsidTr="00AF2445">
        <w:trPr>
          <w:trHeight w:val="1146"/>
        </w:trPr>
        <w:tc>
          <w:tcPr>
            <w:tcW w:w="709" w:type="dxa"/>
            <w:shd w:val="clear" w:color="auto" w:fill="D9D9D9"/>
          </w:tcPr>
          <w:p w14:paraId="55D56628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14:paraId="76BCEBB0" w14:textId="37FE96F6" w:rsidR="00AF2445" w:rsidRPr="00C034CE" w:rsidRDefault="00AF2445" w:rsidP="009325C3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Sequence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8AAB300" w14:textId="3849125C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7A1EEC6" w14:textId="7AF8257D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A5211B8" w14:textId="07230E52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97EC059" w14:textId="156CD6B3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EA5DD97" w14:textId="2D1F770B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C32B9BB" w14:textId="085BCF99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10C0689" w14:textId="0AB22AE8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5639A2C" w14:textId="4ED9D7E9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91E731B" w14:textId="3A89D05F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032CCF1" w14:textId="5D97E0C3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7ED163D" w14:textId="78692476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D7AF015" w14:textId="07E62B96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059523D" w14:textId="646EEB2A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DB4A456" w14:textId="5CADFE0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611373B" w14:textId="3CBEA2A2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D80B0EB" w14:textId="46DC3349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D100315" w14:textId="3AB39A33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A53230E" w14:textId="121ED603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274B589" w14:textId="0D8A404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76FDFE78" w14:textId="35FBB7BB" w:rsidR="00AF2445" w:rsidRPr="00C034CE" w:rsidRDefault="00AF2445" w:rsidP="00AF2445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09182D92" w14:textId="14C444D2" w:rsidR="00AF2445" w:rsidRPr="00C034CE" w:rsidRDefault="00AF2445" w:rsidP="00AF2445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7F98E3C5" w14:textId="4890F57E" w:rsidR="00AF2445" w:rsidRPr="00C034CE" w:rsidRDefault="00AF2445" w:rsidP="00AF2445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27670370" w14:textId="7C26CE5E" w:rsidR="00AF2445" w:rsidRPr="00C034CE" w:rsidRDefault="00AF2445" w:rsidP="00AF2445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AF2445" w:rsidRPr="00C034CE" w14:paraId="6C206661" w14:textId="77C7E60E" w:rsidTr="00AD6558">
        <w:trPr>
          <w:trHeight w:val="504"/>
        </w:trPr>
        <w:tc>
          <w:tcPr>
            <w:tcW w:w="709" w:type="dxa"/>
          </w:tcPr>
          <w:p w14:paraId="645C6713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1</w:t>
            </w:r>
          </w:p>
        </w:tc>
        <w:tc>
          <w:tcPr>
            <w:tcW w:w="3544" w:type="dxa"/>
          </w:tcPr>
          <w:p w14:paraId="47EB2FB9" w14:textId="2B129853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SD-22</w:t>
            </w:r>
          </w:p>
        </w:tc>
        <w:tc>
          <w:tcPr>
            <w:tcW w:w="425" w:type="dxa"/>
            <w:shd w:val="clear" w:color="auto" w:fill="FF0000"/>
          </w:tcPr>
          <w:p w14:paraId="2492B4A9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B2972D0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02670F9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DC8F161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E0BF85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2054BD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85FC793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D78486A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7EE792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1869672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346550E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39B20F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C70C2BA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EB307C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5AFF9DC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B114DA8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DCEC9D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6E20EC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2F1C810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AD1954E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6559B2AA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3D282216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47B08946" w14:textId="77777777" w:rsidR="00AF2445" w:rsidRPr="00C034CE" w:rsidRDefault="00AF2445">
            <w:pPr>
              <w:spacing w:line="240" w:lineRule="auto"/>
            </w:pPr>
          </w:p>
        </w:tc>
      </w:tr>
      <w:tr w:rsidR="00AF2445" w:rsidRPr="00C034CE" w14:paraId="3042E8D2" w14:textId="5A8F0FC1" w:rsidTr="00AF2445">
        <w:trPr>
          <w:trHeight w:val="484"/>
        </w:trPr>
        <w:tc>
          <w:tcPr>
            <w:tcW w:w="709" w:type="dxa"/>
          </w:tcPr>
          <w:p w14:paraId="32048FB9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14:paraId="740A890A" w14:textId="6E1EA10A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SD-23</w:t>
            </w:r>
          </w:p>
        </w:tc>
        <w:tc>
          <w:tcPr>
            <w:tcW w:w="425" w:type="dxa"/>
            <w:shd w:val="clear" w:color="auto" w:fill="auto"/>
          </w:tcPr>
          <w:p w14:paraId="533846DB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1033413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2F181AF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6090D09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0445F2C8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7F945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5B6A6B20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9C9A32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D4356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E115D99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B40A4BA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9FC4E02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4985C9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9E2872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882484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91B7B60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E58D27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08EE8BC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5835567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D5C4A56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189C9C50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4B255F16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73BDA768" w14:textId="77777777" w:rsidR="00AF2445" w:rsidRPr="00C034CE" w:rsidRDefault="00AF2445">
            <w:pPr>
              <w:spacing w:line="240" w:lineRule="auto"/>
            </w:pPr>
          </w:p>
        </w:tc>
      </w:tr>
      <w:tr w:rsidR="00AF2445" w:rsidRPr="00C034CE" w14:paraId="5B64BE2C" w14:textId="4DCC2782" w:rsidTr="00AF2445">
        <w:trPr>
          <w:trHeight w:val="504"/>
        </w:trPr>
        <w:tc>
          <w:tcPr>
            <w:tcW w:w="709" w:type="dxa"/>
          </w:tcPr>
          <w:p w14:paraId="11EA82D4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14:paraId="6CA9BDE1" w14:textId="2A69BE9A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SD-24</w:t>
            </w:r>
          </w:p>
        </w:tc>
        <w:tc>
          <w:tcPr>
            <w:tcW w:w="425" w:type="dxa"/>
            <w:shd w:val="clear" w:color="auto" w:fill="auto"/>
          </w:tcPr>
          <w:p w14:paraId="46E649CA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BA9975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1F86A0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87C6D6F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87F15D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E759CC3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10BE5DE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307E4765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85CE0C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3E92D3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2939B37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B682C5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BC387B9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73A9AFA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E582955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368AC7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76D98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483AC5D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A785EF2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C148144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29AFDBC8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5A8F4579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4569072D" w14:textId="77777777" w:rsidR="00AF2445" w:rsidRPr="00C034CE" w:rsidRDefault="00AF2445">
            <w:pPr>
              <w:spacing w:line="240" w:lineRule="auto"/>
            </w:pPr>
          </w:p>
        </w:tc>
      </w:tr>
      <w:tr w:rsidR="00AF2445" w:rsidRPr="00C034CE" w14:paraId="7B4D6286" w14:textId="6945297A" w:rsidTr="00890345">
        <w:trPr>
          <w:trHeight w:val="504"/>
        </w:trPr>
        <w:tc>
          <w:tcPr>
            <w:tcW w:w="709" w:type="dxa"/>
          </w:tcPr>
          <w:p w14:paraId="42E07D12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14:paraId="392AE246" w14:textId="024EAC29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D375CE4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F358EB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5A6EACB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8A22CB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165B6AA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61D6768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114DDD8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88F71DF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106004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940316D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4EB4F05F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765B2F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94D869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3F3925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E8003CD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3366FF"/>
          </w:tcPr>
          <w:p w14:paraId="201EB4A1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045735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2927A7A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871553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D552F40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68025C60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3D9EBC92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0DB503E2" w14:textId="77777777" w:rsidR="00AF2445" w:rsidRPr="00C034CE" w:rsidRDefault="00AF2445">
            <w:pPr>
              <w:spacing w:line="240" w:lineRule="auto"/>
            </w:pPr>
          </w:p>
        </w:tc>
      </w:tr>
      <w:tr w:rsidR="00AF2445" w:rsidRPr="00C034CE" w14:paraId="0EA2B0AE" w14:textId="7462BC95" w:rsidTr="00AF2445">
        <w:trPr>
          <w:trHeight w:val="484"/>
        </w:trPr>
        <w:tc>
          <w:tcPr>
            <w:tcW w:w="709" w:type="dxa"/>
          </w:tcPr>
          <w:p w14:paraId="62C9AFB5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14:paraId="6E669B6D" w14:textId="16DDB1A9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SD-26</w:t>
            </w:r>
          </w:p>
        </w:tc>
        <w:tc>
          <w:tcPr>
            <w:tcW w:w="425" w:type="dxa"/>
            <w:shd w:val="clear" w:color="auto" w:fill="auto"/>
          </w:tcPr>
          <w:p w14:paraId="71659B48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2030E91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A52C2CB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07B1B9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39E71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66331E0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67D3405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416EE5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48212F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B2DC152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55E37EF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94C129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7C32CF7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5A0EF39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A06425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2BB4E8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0C8160D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02CE9B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1BD0101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AE984E9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3B9C9DF6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0264AC81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6B3A84F0" w14:textId="77777777" w:rsidR="00AF2445" w:rsidRPr="00C034CE" w:rsidRDefault="00AF2445">
            <w:pPr>
              <w:spacing w:line="240" w:lineRule="auto"/>
            </w:pPr>
          </w:p>
        </w:tc>
      </w:tr>
      <w:tr w:rsidR="00AF2445" w:rsidRPr="00C034CE" w14:paraId="5CBC2418" w14:textId="3F0ACE3F" w:rsidTr="00AF2445">
        <w:trPr>
          <w:trHeight w:val="504"/>
        </w:trPr>
        <w:tc>
          <w:tcPr>
            <w:tcW w:w="709" w:type="dxa"/>
          </w:tcPr>
          <w:p w14:paraId="1260CE5E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14:paraId="26D9A6BF" w14:textId="755D3D19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SD-27</w:t>
            </w:r>
          </w:p>
        </w:tc>
        <w:tc>
          <w:tcPr>
            <w:tcW w:w="425" w:type="dxa"/>
            <w:shd w:val="clear" w:color="auto" w:fill="auto"/>
          </w:tcPr>
          <w:p w14:paraId="06DEA284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60D4D1D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7541CFC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E8EC61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2C1103E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98ED8B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CDDD139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B06ED7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F99271D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17E6ACA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9D3866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D7C7AE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1422C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3E86C120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2ABC622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2DCFA91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855BF4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12559DD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0F52BEF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C971663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6B42A316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76777C00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60DCF353" w14:textId="77777777" w:rsidR="00AF2445" w:rsidRPr="00C034CE" w:rsidRDefault="00AF2445">
            <w:pPr>
              <w:spacing w:line="240" w:lineRule="auto"/>
            </w:pPr>
          </w:p>
        </w:tc>
      </w:tr>
      <w:tr w:rsidR="00AF2445" w:rsidRPr="00C034CE" w14:paraId="7D59C095" w14:textId="176FA394" w:rsidTr="00AF2445">
        <w:trPr>
          <w:trHeight w:val="484"/>
        </w:trPr>
        <w:tc>
          <w:tcPr>
            <w:tcW w:w="709" w:type="dxa"/>
          </w:tcPr>
          <w:p w14:paraId="38C19D1D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14:paraId="76B526B1" w14:textId="31195DC1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SD-28</w:t>
            </w:r>
          </w:p>
        </w:tc>
        <w:tc>
          <w:tcPr>
            <w:tcW w:w="425" w:type="dxa"/>
            <w:shd w:val="clear" w:color="auto" w:fill="auto"/>
          </w:tcPr>
          <w:p w14:paraId="1E9A473E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ABE194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FF9AC41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8520A03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56EB1C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8658BB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806C351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7FDBE8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2243930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B29B1C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8F5759B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BADC5D9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8C107D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617297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6175C2E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DC2ECA9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FDF9F1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F6A77C7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281F658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0E311E0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12317F31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0FE932DA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00508395" w14:textId="77777777" w:rsidR="00AF2445" w:rsidRPr="00C034CE" w:rsidRDefault="00AF2445">
            <w:pPr>
              <w:spacing w:line="240" w:lineRule="auto"/>
            </w:pPr>
          </w:p>
        </w:tc>
      </w:tr>
      <w:tr w:rsidR="00AF2445" w:rsidRPr="00C034CE" w14:paraId="46488F88" w14:textId="2BD488F4" w:rsidTr="0052281D">
        <w:trPr>
          <w:trHeight w:val="504"/>
        </w:trPr>
        <w:tc>
          <w:tcPr>
            <w:tcW w:w="709" w:type="dxa"/>
          </w:tcPr>
          <w:p w14:paraId="773E09C3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14:paraId="220984F0" w14:textId="416CA64C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SD-29</w:t>
            </w:r>
          </w:p>
        </w:tc>
        <w:tc>
          <w:tcPr>
            <w:tcW w:w="425" w:type="dxa"/>
            <w:shd w:val="clear" w:color="auto" w:fill="auto"/>
          </w:tcPr>
          <w:p w14:paraId="623DB1D8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DC9052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F99865C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C458E7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A937BE5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704E245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169685A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D52522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2FE3410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2011D2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2586E1F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5856405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5AD59A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CC16138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1BB66E0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D668ECB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2280DF7C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50A5470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3366FF"/>
          </w:tcPr>
          <w:p w14:paraId="385635F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396B75C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1805078F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13FFC933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56D6719B" w14:textId="77777777" w:rsidR="00AF2445" w:rsidRPr="00C034CE" w:rsidRDefault="00AF2445">
            <w:pPr>
              <w:spacing w:line="240" w:lineRule="auto"/>
            </w:pPr>
          </w:p>
        </w:tc>
      </w:tr>
      <w:tr w:rsidR="00AF2445" w:rsidRPr="00C034CE" w14:paraId="1D187B61" w14:textId="7BD13D78" w:rsidTr="00AF2445">
        <w:trPr>
          <w:trHeight w:val="504"/>
        </w:trPr>
        <w:tc>
          <w:tcPr>
            <w:tcW w:w="709" w:type="dxa"/>
          </w:tcPr>
          <w:p w14:paraId="68B738E2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14:paraId="580E2631" w14:textId="27776B58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SD-30</w:t>
            </w:r>
          </w:p>
        </w:tc>
        <w:tc>
          <w:tcPr>
            <w:tcW w:w="425" w:type="dxa"/>
            <w:shd w:val="clear" w:color="auto" w:fill="auto"/>
          </w:tcPr>
          <w:p w14:paraId="31DC1BD0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23D79F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E13DF87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B73260B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875255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6E54BB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0B5593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2C26D7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0DABEC0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D4B1E1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4B8CE6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0D2C15F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513AB1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74588B1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199D9D3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46404E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01DC33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0D69E0C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47A0B60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25300F98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3FD2FC61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1C28FDFE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6BA4AA33" w14:textId="77777777" w:rsidR="00AF2445" w:rsidRPr="00C034CE" w:rsidRDefault="00AF2445">
            <w:pPr>
              <w:spacing w:line="240" w:lineRule="auto"/>
            </w:pPr>
          </w:p>
        </w:tc>
      </w:tr>
      <w:tr w:rsidR="00AF2445" w:rsidRPr="00C034CE" w14:paraId="2489D570" w14:textId="272257D2" w:rsidTr="00AF2445">
        <w:trPr>
          <w:trHeight w:val="484"/>
        </w:trPr>
        <w:tc>
          <w:tcPr>
            <w:tcW w:w="709" w:type="dxa"/>
          </w:tcPr>
          <w:p w14:paraId="4F41F5E7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14:paraId="30838B91" w14:textId="3A5E1334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SD-31</w:t>
            </w:r>
          </w:p>
        </w:tc>
        <w:tc>
          <w:tcPr>
            <w:tcW w:w="425" w:type="dxa"/>
            <w:shd w:val="clear" w:color="auto" w:fill="auto"/>
          </w:tcPr>
          <w:p w14:paraId="418DFBB0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EFD69BF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ACECA48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331CC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5E3B1FF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3043DA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5A7CF38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C58D0E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C139B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9CFDCF9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65D1ED7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74E48B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705215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809C233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96BFECF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1B34B3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C1874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86F76E0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7303F53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B8FDF57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14:paraId="0977F476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59E9FD0D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009DBFAE" w14:textId="77777777" w:rsidR="00AF2445" w:rsidRPr="00C034CE" w:rsidRDefault="00AF2445">
            <w:pPr>
              <w:spacing w:line="240" w:lineRule="auto"/>
            </w:pPr>
          </w:p>
        </w:tc>
      </w:tr>
      <w:tr w:rsidR="00AF2445" w:rsidRPr="00C034CE" w14:paraId="26D8CD53" w14:textId="3ECF3587" w:rsidTr="00AF2445">
        <w:trPr>
          <w:trHeight w:val="504"/>
        </w:trPr>
        <w:tc>
          <w:tcPr>
            <w:tcW w:w="709" w:type="dxa"/>
          </w:tcPr>
          <w:p w14:paraId="56CDFD9B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14:paraId="37870DEF" w14:textId="6E2018B5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SD-32</w:t>
            </w:r>
          </w:p>
        </w:tc>
        <w:tc>
          <w:tcPr>
            <w:tcW w:w="425" w:type="dxa"/>
            <w:shd w:val="clear" w:color="auto" w:fill="auto"/>
          </w:tcPr>
          <w:p w14:paraId="532E4F82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AD0538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2AE0AC3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DFB760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8AC439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96C38E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6D8FA5F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09FBE9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11D49C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166301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BE0DA6F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288939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2532B0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1661C2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5B0FE75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21EA413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893103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2A1E34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68D569C2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E45422E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32089E40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14:paraId="0FABD84B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4E955CF5" w14:textId="77777777" w:rsidR="00AF2445" w:rsidRPr="00C034CE" w:rsidRDefault="00AF2445">
            <w:pPr>
              <w:spacing w:line="240" w:lineRule="auto"/>
            </w:pPr>
          </w:p>
        </w:tc>
      </w:tr>
      <w:tr w:rsidR="00AF2445" w:rsidRPr="00C034CE" w14:paraId="6386A87F" w14:textId="011E9639" w:rsidTr="00AF2445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14:paraId="51AE2559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14:paraId="20DBA1D9" w14:textId="1D20DBCE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Sequence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4DCC57F" w14:textId="7BD47829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4914D70" w14:textId="67A251C1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554934A" w14:textId="533605A5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8A329F0" w14:textId="7CFD86FD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68CD4E5" w14:textId="55597612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3D046EE" w14:textId="58BC7336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83E0E53" w14:textId="26F896B4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FB8555B" w14:textId="6A5846C9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DAF374E" w14:textId="44737F98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5E9B4D4" w14:textId="0812C5B3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1CB0ED8" w14:textId="02E3E92B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605488A" w14:textId="2959FD29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3BCA855" w14:textId="6B2E803F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7928253" w14:textId="3F22FD9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A9E5B87" w14:textId="66206D0F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82A3EC8" w14:textId="20DF4B0E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7B75858" w14:textId="44D6B2CE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FC51210" w14:textId="551A8416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652F7CF" w14:textId="36E4D104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0D75BAD7" w14:textId="7E36BF07" w:rsidR="00AF2445" w:rsidRPr="00C034CE" w:rsidRDefault="00AF2445" w:rsidP="00AF2445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788D8211" w14:textId="154B7D63" w:rsidR="00AF2445" w:rsidRPr="00C034CE" w:rsidRDefault="00AF2445" w:rsidP="00AF2445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67C3CD8D" w14:textId="0C15EC9A" w:rsidR="00AF2445" w:rsidRPr="00C034CE" w:rsidRDefault="00AF2445" w:rsidP="00AF2445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5DB1848B" w14:textId="402274CF" w:rsidR="00AF2445" w:rsidRPr="00C034CE" w:rsidRDefault="00AF2445" w:rsidP="00AF2445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AF2445" w:rsidRPr="00C034CE" w14:paraId="25351F65" w14:textId="04E81121" w:rsidTr="00AF2445">
        <w:trPr>
          <w:trHeight w:val="504"/>
        </w:trPr>
        <w:tc>
          <w:tcPr>
            <w:tcW w:w="709" w:type="dxa"/>
          </w:tcPr>
          <w:p w14:paraId="3FFB0E8B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14:paraId="1D69AE62" w14:textId="41323EE9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SD-33</w:t>
            </w:r>
          </w:p>
        </w:tc>
        <w:tc>
          <w:tcPr>
            <w:tcW w:w="425" w:type="dxa"/>
            <w:shd w:val="clear" w:color="auto" w:fill="auto"/>
          </w:tcPr>
          <w:p w14:paraId="7A53AECE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66006E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F2B75DF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155B3DE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E22CE8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E19148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28F3831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6BA31D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B5D7E5A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C53568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49EDA95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D344D1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7E1F5A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85C22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D75E859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5F6F2D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39112D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54C0B2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9711BDF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5E5CFFE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6C69152B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165E00EB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2F55F93C" w14:textId="77777777" w:rsidR="00AF2445" w:rsidRPr="00C034CE" w:rsidRDefault="00AF2445">
            <w:pPr>
              <w:spacing w:line="240" w:lineRule="auto"/>
            </w:pPr>
          </w:p>
        </w:tc>
      </w:tr>
      <w:tr w:rsidR="00AF2445" w:rsidRPr="00C034CE" w14:paraId="6C9983AA" w14:textId="10473FAD" w:rsidTr="00AF2445">
        <w:trPr>
          <w:trHeight w:val="504"/>
        </w:trPr>
        <w:tc>
          <w:tcPr>
            <w:tcW w:w="709" w:type="dxa"/>
          </w:tcPr>
          <w:p w14:paraId="02023AE4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14:paraId="2A99DE19" w14:textId="5809CC0D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SD-34</w:t>
            </w:r>
          </w:p>
        </w:tc>
        <w:tc>
          <w:tcPr>
            <w:tcW w:w="425" w:type="dxa"/>
            <w:shd w:val="clear" w:color="auto" w:fill="auto"/>
          </w:tcPr>
          <w:p w14:paraId="6BEA316F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7763B1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938343A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384E04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15CB18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1D10D1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81AE524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D546EE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30F02C9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31EAA932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269A448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D00BB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D5E2FBE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15A51C8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100439D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2ED5B2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C8EA93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BDBEC3B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F0283AC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8629143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186B80C6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6F37DFB4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4D8DE9EF" w14:textId="77777777" w:rsidR="00AF2445" w:rsidRPr="00C034CE" w:rsidRDefault="00AF2445">
            <w:pPr>
              <w:spacing w:line="240" w:lineRule="auto"/>
            </w:pPr>
          </w:p>
        </w:tc>
      </w:tr>
      <w:tr w:rsidR="00AF2445" w:rsidRPr="00C034CE" w14:paraId="3AB10C69" w14:textId="5854653E" w:rsidTr="00AF2445">
        <w:trPr>
          <w:trHeight w:val="504"/>
        </w:trPr>
        <w:tc>
          <w:tcPr>
            <w:tcW w:w="709" w:type="dxa"/>
          </w:tcPr>
          <w:p w14:paraId="585D0BF0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14:paraId="049FE7B5" w14:textId="668EA7F4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SD-35</w:t>
            </w:r>
          </w:p>
        </w:tc>
        <w:tc>
          <w:tcPr>
            <w:tcW w:w="425" w:type="dxa"/>
            <w:shd w:val="clear" w:color="auto" w:fill="auto"/>
          </w:tcPr>
          <w:p w14:paraId="0588C55A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B07C2D1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C9C3D0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69CE05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C1145ED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B439BE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617DAAE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2D28F0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887653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3020CC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A67195D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044C3CE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186018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72B63A4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69A7A8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5B2864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2969A2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AC63582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0FF84E9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8BCD92F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3FE4BBDD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4507D451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586908C2" w14:textId="77777777" w:rsidR="00AF2445" w:rsidRPr="00C034CE" w:rsidRDefault="00AF2445">
            <w:pPr>
              <w:spacing w:line="240" w:lineRule="auto"/>
            </w:pPr>
          </w:p>
        </w:tc>
      </w:tr>
      <w:tr w:rsidR="00AF2445" w:rsidRPr="00C034CE" w14:paraId="53C543BB" w14:textId="5081D271" w:rsidTr="00AD6558">
        <w:trPr>
          <w:trHeight w:val="504"/>
        </w:trPr>
        <w:tc>
          <w:tcPr>
            <w:tcW w:w="709" w:type="dxa"/>
          </w:tcPr>
          <w:p w14:paraId="3535ED6A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14:paraId="70E1CA1B" w14:textId="1207167E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SD-36</w:t>
            </w:r>
          </w:p>
        </w:tc>
        <w:tc>
          <w:tcPr>
            <w:tcW w:w="425" w:type="dxa"/>
            <w:shd w:val="clear" w:color="auto" w:fill="auto"/>
          </w:tcPr>
          <w:p w14:paraId="21135C68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ECCB92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EE7EFED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2EC1A28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B4602C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0DA6AB3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63C3263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65E63F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3EB009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F44F77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0996E5D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92B8901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633AD14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83A2B4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005D206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56E2C2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45F742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12B5D17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79F2B74" w14:textId="77777777"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F731C55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1E12B635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4EE4D41D" w14:textId="77777777"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3BAA339A" w14:textId="77777777" w:rsidR="00AF2445" w:rsidRPr="00C034CE" w:rsidRDefault="00AF2445">
            <w:pPr>
              <w:spacing w:line="240" w:lineRule="auto"/>
            </w:pPr>
          </w:p>
        </w:tc>
      </w:tr>
      <w:tr w:rsidR="00AD6558" w:rsidRPr="00C034CE" w14:paraId="0B7EC1B4" w14:textId="77777777" w:rsidTr="00AD6558">
        <w:trPr>
          <w:trHeight w:val="504"/>
        </w:trPr>
        <w:tc>
          <w:tcPr>
            <w:tcW w:w="709" w:type="dxa"/>
          </w:tcPr>
          <w:p w14:paraId="521532F0" w14:textId="18D9C513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14:paraId="125010E9" w14:textId="756A2398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SD-37</w:t>
            </w:r>
          </w:p>
        </w:tc>
        <w:tc>
          <w:tcPr>
            <w:tcW w:w="425" w:type="dxa"/>
            <w:shd w:val="clear" w:color="auto" w:fill="auto"/>
          </w:tcPr>
          <w:p w14:paraId="24A56774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87E9871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BAB15F2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75B828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26CF2B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E66908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9582B87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8AA8CB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7A49EA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726B81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692F101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E349598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25BC715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5F12275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EC3B452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E9BB7B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CA23BF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6CA037F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EF4DFF2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3404BB1" w14:textId="77777777" w:rsidR="00AD6558" w:rsidRPr="00C034CE" w:rsidRDefault="00AD6558">
            <w:pPr>
              <w:spacing w:line="240" w:lineRule="auto"/>
            </w:pPr>
          </w:p>
        </w:tc>
        <w:tc>
          <w:tcPr>
            <w:tcW w:w="426" w:type="dxa"/>
          </w:tcPr>
          <w:p w14:paraId="24A473AF" w14:textId="77777777" w:rsidR="00AD6558" w:rsidRPr="00C034CE" w:rsidRDefault="00AD6558">
            <w:pPr>
              <w:spacing w:line="240" w:lineRule="auto"/>
            </w:pPr>
          </w:p>
        </w:tc>
        <w:tc>
          <w:tcPr>
            <w:tcW w:w="426" w:type="dxa"/>
          </w:tcPr>
          <w:p w14:paraId="53F6C4C2" w14:textId="77777777" w:rsidR="00AD6558" w:rsidRPr="00C034CE" w:rsidRDefault="00AD6558">
            <w:pPr>
              <w:spacing w:line="240" w:lineRule="auto"/>
            </w:pPr>
          </w:p>
        </w:tc>
        <w:tc>
          <w:tcPr>
            <w:tcW w:w="426" w:type="dxa"/>
          </w:tcPr>
          <w:p w14:paraId="3CE72B8E" w14:textId="77777777" w:rsidR="00AD6558" w:rsidRPr="00C034CE" w:rsidRDefault="00AD6558">
            <w:pPr>
              <w:spacing w:line="240" w:lineRule="auto"/>
            </w:pPr>
          </w:p>
        </w:tc>
      </w:tr>
      <w:tr w:rsidR="00AD6558" w:rsidRPr="00C034CE" w14:paraId="6681C1B6" w14:textId="77777777" w:rsidTr="00AD6558">
        <w:trPr>
          <w:trHeight w:val="504"/>
        </w:trPr>
        <w:tc>
          <w:tcPr>
            <w:tcW w:w="709" w:type="dxa"/>
          </w:tcPr>
          <w:p w14:paraId="09942B34" w14:textId="1AF14979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14:paraId="144A179A" w14:textId="359C5F14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SD-38</w:t>
            </w:r>
          </w:p>
        </w:tc>
        <w:tc>
          <w:tcPr>
            <w:tcW w:w="425" w:type="dxa"/>
            <w:shd w:val="clear" w:color="auto" w:fill="auto"/>
          </w:tcPr>
          <w:p w14:paraId="79781AC6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A8281A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41171ED3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065307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AC0D3C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847A89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C5D950B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D2B6E1B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2BFAF9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047CAFE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D435661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B55947D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D2E63A9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B24BF1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E185F01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0165FB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B22600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568A357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A4F3C89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CD23E64" w14:textId="77777777" w:rsidR="00AD6558" w:rsidRPr="00C034CE" w:rsidRDefault="00AD6558">
            <w:pPr>
              <w:spacing w:line="240" w:lineRule="auto"/>
            </w:pPr>
          </w:p>
        </w:tc>
        <w:tc>
          <w:tcPr>
            <w:tcW w:w="426" w:type="dxa"/>
          </w:tcPr>
          <w:p w14:paraId="08B06E61" w14:textId="77777777" w:rsidR="00AD6558" w:rsidRPr="00C034CE" w:rsidRDefault="00AD6558">
            <w:pPr>
              <w:spacing w:line="240" w:lineRule="auto"/>
            </w:pPr>
          </w:p>
        </w:tc>
        <w:tc>
          <w:tcPr>
            <w:tcW w:w="426" w:type="dxa"/>
          </w:tcPr>
          <w:p w14:paraId="73872FDD" w14:textId="77777777" w:rsidR="00AD6558" w:rsidRPr="00C034CE" w:rsidRDefault="00AD6558">
            <w:pPr>
              <w:spacing w:line="240" w:lineRule="auto"/>
            </w:pPr>
          </w:p>
        </w:tc>
        <w:tc>
          <w:tcPr>
            <w:tcW w:w="426" w:type="dxa"/>
          </w:tcPr>
          <w:p w14:paraId="24442D12" w14:textId="77777777" w:rsidR="00AD6558" w:rsidRPr="00C034CE" w:rsidRDefault="00AD6558">
            <w:pPr>
              <w:spacing w:line="240" w:lineRule="auto"/>
            </w:pPr>
          </w:p>
        </w:tc>
      </w:tr>
      <w:tr w:rsidR="00AD6558" w:rsidRPr="00C034CE" w14:paraId="6A3B3A4A" w14:textId="77777777" w:rsidTr="00AD6558">
        <w:trPr>
          <w:trHeight w:val="504"/>
        </w:trPr>
        <w:tc>
          <w:tcPr>
            <w:tcW w:w="709" w:type="dxa"/>
          </w:tcPr>
          <w:p w14:paraId="640E0405" w14:textId="7D382722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14:paraId="08BD2BDB" w14:textId="6E424606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SD-39</w:t>
            </w:r>
          </w:p>
        </w:tc>
        <w:tc>
          <w:tcPr>
            <w:tcW w:w="425" w:type="dxa"/>
            <w:shd w:val="clear" w:color="auto" w:fill="auto"/>
          </w:tcPr>
          <w:p w14:paraId="5C482395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89FFB7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724019A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B5E1690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944CD5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B545BE6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E565C32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1BDB9B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1C4A34C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FB97A38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992877E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564BBC0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837976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D76CFF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D7D5743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89A35E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4D3B11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DFE6EC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0AACD37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38F9CE2" w14:textId="77777777" w:rsidR="00AD6558" w:rsidRPr="00C034CE" w:rsidRDefault="00AD6558">
            <w:pPr>
              <w:spacing w:line="240" w:lineRule="auto"/>
            </w:pPr>
          </w:p>
        </w:tc>
        <w:tc>
          <w:tcPr>
            <w:tcW w:w="426" w:type="dxa"/>
          </w:tcPr>
          <w:p w14:paraId="77826523" w14:textId="77777777" w:rsidR="00AD6558" w:rsidRPr="00C034CE" w:rsidRDefault="00AD6558">
            <w:pPr>
              <w:spacing w:line="240" w:lineRule="auto"/>
            </w:pPr>
          </w:p>
        </w:tc>
        <w:tc>
          <w:tcPr>
            <w:tcW w:w="426" w:type="dxa"/>
          </w:tcPr>
          <w:p w14:paraId="606EE427" w14:textId="77777777" w:rsidR="00AD6558" w:rsidRPr="00C034CE" w:rsidRDefault="00AD6558">
            <w:pPr>
              <w:spacing w:line="240" w:lineRule="auto"/>
            </w:pPr>
          </w:p>
        </w:tc>
        <w:tc>
          <w:tcPr>
            <w:tcW w:w="426" w:type="dxa"/>
          </w:tcPr>
          <w:p w14:paraId="19339080" w14:textId="77777777" w:rsidR="00AD6558" w:rsidRPr="00C034CE" w:rsidRDefault="00AD6558">
            <w:pPr>
              <w:spacing w:line="240" w:lineRule="auto"/>
            </w:pPr>
          </w:p>
        </w:tc>
      </w:tr>
      <w:tr w:rsidR="00AD6558" w:rsidRPr="00C034CE" w14:paraId="5D7F7319" w14:textId="77777777" w:rsidTr="00AD6558">
        <w:trPr>
          <w:trHeight w:val="504"/>
        </w:trPr>
        <w:tc>
          <w:tcPr>
            <w:tcW w:w="709" w:type="dxa"/>
          </w:tcPr>
          <w:p w14:paraId="1F722198" w14:textId="7D6F6264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14:paraId="787F9776" w14:textId="351E8E24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SD-40</w:t>
            </w:r>
          </w:p>
        </w:tc>
        <w:tc>
          <w:tcPr>
            <w:tcW w:w="425" w:type="dxa"/>
            <w:shd w:val="clear" w:color="auto" w:fill="auto"/>
          </w:tcPr>
          <w:p w14:paraId="51E28280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B5536B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C4E37CB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BF2D68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3DAD47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D2D1CA3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6B07A9F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5D04B2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89FFD3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280F5B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AE1D766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5112685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DFF7436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1A28CA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29B99E3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6B5E66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114D18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C7439F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17A038D" w14:textId="77777777"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0E71B6F" w14:textId="77777777" w:rsidR="00AD6558" w:rsidRPr="00C034CE" w:rsidRDefault="00AD6558">
            <w:pPr>
              <w:spacing w:line="240" w:lineRule="auto"/>
            </w:pPr>
          </w:p>
        </w:tc>
        <w:tc>
          <w:tcPr>
            <w:tcW w:w="426" w:type="dxa"/>
          </w:tcPr>
          <w:p w14:paraId="3D141152" w14:textId="77777777" w:rsidR="00AD6558" w:rsidRPr="00C034CE" w:rsidRDefault="00AD6558">
            <w:pPr>
              <w:spacing w:line="240" w:lineRule="auto"/>
            </w:pPr>
          </w:p>
        </w:tc>
        <w:tc>
          <w:tcPr>
            <w:tcW w:w="426" w:type="dxa"/>
          </w:tcPr>
          <w:p w14:paraId="45E93FC5" w14:textId="77777777" w:rsidR="00AD6558" w:rsidRPr="00C034CE" w:rsidRDefault="00AD6558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14:paraId="20404ABA" w14:textId="77777777" w:rsidR="00AD6558" w:rsidRPr="00C034CE" w:rsidRDefault="00AD6558">
            <w:pPr>
              <w:spacing w:line="240" w:lineRule="auto"/>
            </w:pPr>
          </w:p>
        </w:tc>
      </w:tr>
    </w:tbl>
    <w:p w14:paraId="4F2C5597" w14:textId="77777777" w:rsidR="00ED711A" w:rsidRPr="00C034CE" w:rsidRDefault="00ED711A"/>
    <w:p w14:paraId="72DC5DA4" w14:textId="77777777" w:rsidR="00ED711A" w:rsidRPr="00C034CE" w:rsidRDefault="00ED711A"/>
    <w:p w14:paraId="34F68996" w14:textId="77777777" w:rsidR="00057AD0" w:rsidRPr="00C034CE" w:rsidRDefault="00057AD0"/>
    <w:p w14:paraId="7109009A" w14:textId="77777777" w:rsidR="00057AD0" w:rsidRPr="00C034CE" w:rsidRDefault="00057AD0"/>
    <w:p w14:paraId="01690E3C" w14:textId="77777777" w:rsidR="00057AD0" w:rsidRPr="00C034CE" w:rsidRDefault="00057AD0"/>
    <w:p w14:paraId="3653B1B2" w14:textId="77777777" w:rsidR="00057AD0" w:rsidRPr="00C034CE" w:rsidRDefault="00057AD0"/>
    <w:p w14:paraId="43D4BF59" w14:textId="77777777" w:rsidR="00057AD0" w:rsidRPr="00C034CE" w:rsidRDefault="00057AD0"/>
    <w:p w14:paraId="53BD9BC9" w14:textId="77777777" w:rsidR="00057AD0" w:rsidRPr="00C034CE" w:rsidRDefault="00057AD0"/>
    <w:p w14:paraId="2C0E61C9" w14:textId="77777777" w:rsidR="00057AD0" w:rsidRPr="00C034CE" w:rsidRDefault="00057AD0"/>
    <w:p w14:paraId="3ECA27D9" w14:textId="77777777" w:rsidR="00057AD0" w:rsidRPr="00C034CE" w:rsidRDefault="00057AD0"/>
    <w:p w14:paraId="5A6A6CF0" w14:textId="11A75BD5" w:rsidR="00F650A1" w:rsidRPr="00C034CE" w:rsidRDefault="00F650A1" w:rsidP="00F650A1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31" w:name="_Toc275592981"/>
      <w:r w:rsidRPr="00C034CE">
        <w:rPr>
          <w:rFonts w:ascii="Times" w:hAnsi="Times"/>
          <w:color w:val="000000" w:themeColor="text1"/>
          <w:sz w:val="28"/>
          <w:lang w:bidi="ar-SA"/>
        </w:rPr>
        <w:lastRenderedPageBreak/>
        <w:t>2.6 Bi-directional metrics: User Interface Design and User Requirement Specification</w:t>
      </w:r>
      <w:bookmarkEnd w:id="31"/>
    </w:p>
    <w:tbl>
      <w:tblPr>
        <w:tblStyle w:val="TableGrid"/>
        <w:tblW w:w="140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10"/>
        <w:gridCol w:w="3546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F650A1" w:rsidRPr="00C034CE" w14:paraId="60B0D65C" w14:textId="77777777" w:rsidTr="00F650A1">
        <w:trPr>
          <w:trHeight w:val="114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E20DA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31962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User Interface Design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2F5B417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5AEC765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3C857D5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68273FB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44C4FF2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547DCF5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79890C3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19A63CE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197B0FE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211E14A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1A0ABDD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2922521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24B382B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15AB4C5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679CDB4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07962B8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2710E55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4E3AE16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43E6A32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hideMark/>
          </w:tcPr>
          <w:p w14:paraId="020E14D8" w14:textId="77777777" w:rsidR="00F650A1" w:rsidRPr="00C034CE" w:rsidRDefault="00F650A1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hideMark/>
          </w:tcPr>
          <w:p w14:paraId="714257BD" w14:textId="77777777" w:rsidR="00F650A1" w:rsidRPr="00C034CE" w:rsidRDefault="00F650A1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hideMark/>
          </w:tcPr>
          <w:p w14:paraId="192CF37D" w14:textId="77777777" w:rsidR="00F650A1" w:rsidRPr="00C034CE" w:rsidRDefault="00F650A1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hideMark/>
          </w:tcPr>
          <w:p w14:paraId="6C85B655" w14:textId="77777777" w:rsidR="00F650A1" w:rsidRPr="00C034CE" w:rsidRDefault="00F650A1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F650A1" w:rsidRPr="00C034CE" w14:paraId="6566EB96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C6E7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6024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12E6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C6D5D5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902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FD40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A19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A71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447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5F4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07F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CBE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0F3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EC8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C35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F72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8A1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2B5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7F6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9002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325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CADE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5927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F0FA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8F6D" w14:textId="77777777" w:rsidR="00F650A1" w:rsidRPr="00C034CE" w:rsidRDefault="00F650A1">
            <w:pPr>
              <w:spacing w:line="240" w:lineRule="auto"/>
            </w:pPr>
          </w:p>
        </w:tc>
      </w:tr>
      <w:tr w:rsidR="00F650A1" w:rsidRPr="00C034CE" w14:paraId="37DD722A" w14:textId="77777777" w:rsidTr="00F650A1">
        <w:trPr>
          <w:trHeight w:val="48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8D30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495D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8BA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BA67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F56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3A6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8D6592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7484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58C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CE3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CF3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97C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6D3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87D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6C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8DF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E5A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A54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B4A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FBF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7E1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EAEE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9D9A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8016D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7C54" w14:textId="77777777" w:rsidR="00F650A1" w:rsidRPr="00C034CE" w:rsidRDefault="00F650A1">
            <w:pPr>
              <w:spacing w:line="240" w:lineRule="auto"/>
            </w:pPr>
          </w:p>
        </w:tc>
      </w:tr>
      <w:tr w:rsidR="00F650A1" w:rsidRPr="00C034CE" w14:paraId="313B920F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925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71E3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25C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07C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5E0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E7F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023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3D7FD5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4BD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A73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6A8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AE28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450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3F7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A5F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20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886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B08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6A3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74E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787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7628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A417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CBBC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BF324" w14:textId="77777777" w:rsidR="00F650A1" w:rsidRPr="00C034CE" w:rsidRDefault="00F650A1">
            <w:pPr>
              <w:spacing w:line="240" w:lineRule="auto"/>
            </w:pPr>
          </w:p>
        </w:tc>
      </w:tr>
      <w:tr w:rsidR="00F650A1" w:rsidRPr="00C034CE" w14:paraId="0D1A4AF6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F051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33A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320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67A5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DA6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A53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1C3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4B07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522A57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9C3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E4B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083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ECC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A7B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0FE2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325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4B9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94E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2CB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46E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93A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C8FB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440A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FAF6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AC93" w14:textId="77777777" w:rsidR="00F650A1" w:rsidRPr="00C034CE" w:rsidRDefault="00F650A1">
            <w:pPr>
              <w:spacing w:line="240" w:lineRule="auto"/>
            </w:pPr>
          </w:p>
        </w:tc>
      </w:tr>
      <w:tr w:rsidR="00F650A1" w:rsidRPr="00C034CE" w14:paraId="7AB2E95F" w14:textId="77777777" w:rsidTr="00F650A1">
        <w:trPr>
          <w:trHeight w:val="48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84C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9B3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0C5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A4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0A3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5D9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245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919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31D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820DDF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5D4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E24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93B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C07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C45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040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C39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FDB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9C4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6C3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B0C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8A73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348B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9F60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AE868" w14:textId="77777777" w:rsidR="00F650A1" w:rsidRPr="00C034CE" w:rsidRDefault="00F650A1">
            <w:pPr>
              <w:spacing w:line="240" w:lineRule="auto"/>
            </w:pPr>
          </w:p>
        </w:tc>
      </w:tr>
      <w:tr w:rsidR="00F650A1" w:rsidRPr="00C034CE" w14:paraId="7576A62C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FCAA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DA30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5A1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879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3E568A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A79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ED7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0568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672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BD1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4CF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596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591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5F30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BF9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B7B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48F0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B57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4E2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60EC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748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D9B90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D74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D253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830F" w14:textId="77777777" w:rsidR="00F650A1" w:rsidRPr="00C034CE" w:rsidRDefault="00F650A1">
            <w:pPr>
              <w:spacing w:line="240" w:lineRule="auto"/>
            </w:pPr>
          </w:p>
        </w:tc>
      </w:tr>
      <w:tr w:rsidR="00F650A1" w:rsidRPr="00C034CE" w14:paraId="3EB84FFD" w14:textId="77777777" w:rsidTr="00F650A1">
        <w:trPr>
          <w:trHeight w:val="48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CA0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C1D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118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D83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75EA05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5A4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6883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D2A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77D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097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C61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F16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85A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7EC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6E5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E0B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8F8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790D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CE5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B77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A5A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8ABA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FA34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87AB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5862" w14:textId="77777777" w:rsidR="00F650A1" w:rsidRPr="00C034CE" w:rsidRDefault="00F650A1">
            <w:pPr>
              <w:spacing w:line="240" w:lineRule="auto"/>
            </w:pPr>
          </w:p>
        </w:tc>
      </w:tr>
      <w:tr w:rsidR="00F650A1" w:rsidRPr="00C034CE" w14:paraId="740722AE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E9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1D7D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534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159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92F436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C8D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CF8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4B6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BAC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AC9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717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024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370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148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917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0C3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E05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55B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787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344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897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4D6F3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D768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9449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F96BF" w14:textId="77777777" w:rsidR="00F650A1" w:rsidRPr="00C034CE" w:rsidRDefault="00F650A1">
            <w:pPr>
              <w:spacing w:line="240" w:lineRule="auto"/>
            </w:pPr>
          </w:p>
        </w:tc>
      </w:tr>
      <w:tr w:rsidR="00F650A1" w:rsidRPr="00C034CE" w14:paraId="17AD8459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A72C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43F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5F1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272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369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E4A4CB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42A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0CF3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988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A05D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F466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A3F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4BC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776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56E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E97E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DED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D63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DC5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BFD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A34F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8E1F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2EBA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6BF6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A6C5" w14:textId="77777777" w:rsidR="00F650A1" w:rsidRPr="00C034CE" w:rsidRDefault="00F650A1">
            <w:pPr>
              <w:spacing w:line="240" w:lineRule="auto"/>
            </w:pPr>
          </w:p>
        </w:tc>
      </w:tr>
      <w:tr w:rsidR="00F650A1" w:rsidRPr="00C034CE" w14:paraId="322D6643" w14:textId="77777777" w:rsidTr="00F650A1">
        <w:trPr>
          <w:trHeight w:val="48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B075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CF7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72F9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924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1D1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9B6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748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F16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E96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98C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5F5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233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CF5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18F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4D17A9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024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DE0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2E3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1FD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2F4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EBAA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D9E1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5E56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DBA9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DB1A" w14:textId="77777777" w:rsidR="00F650A1" w:rsidRPr="00C034CE" w:rsidRDefault="00F650A1">
            <w:pPr>
              <w:spacing w:line="240" w:lineRule="auto"/>
            </w:pPr>
          </w:p>
        </w:tc>
      </w:tr>
      <w:tr w:rsidR="00F650A1" w:rsidRPr="00C034CE" w14:paraId="67EE4139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EEE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1261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75C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1D9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40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71B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07F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849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644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C03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FD7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640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AFD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C87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526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B912D7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894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C70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4E0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5CF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8EE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D9DD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BCDD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525B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78BA" w14:textId="77777777" w:rsidR="00F650A1" w:rsidRPr="00C034CE" w:rsidRDefault="00F650A1">
            <w:pPr>
              <w:spacing w:line="240" w:lineRule="auto"/>
            </w:pPr>
          </w:p>
        </w:tc>
      </w:tr>
      <w:tr w:rsidR="00F650A1" w:rsidRPr="00C034CE" w14:paraId="422F53EC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16C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AA4E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2ED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4CB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FB6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92A4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A6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8A6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C2D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6D8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D2E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F8D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784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1D3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C63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4D5EF8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E52A79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49C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710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EEE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09C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32E0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8BB4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72113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C7F1" w14:textId="77777777" w:rsidR="00F650A1" w:rsidRPr="00C034CE" w:rsidRDefault="00F650A1">
            <w:pPr>
              <w:spacing w:line="240" w:lineRule="auto"/>
            </w:pPr>
          </w:p>
        </w:tc>
      </w:tr>
      <w:tr w:rsidR="00F650A1" w:rsidRPr="00C034CE" w14:paraId="54C938EA" w14:textId="77777777" w:rsidTr="00F650A1">
        <w:trPr>
          <w:trHeight w:val="114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B369B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EC4BC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User Interface Design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7924F6F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1A249AD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0954C38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13DD1BC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248095E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7403F0F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563F63E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58E9909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135C65E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5ABEAE4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6030C5B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4A1CE05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50D7E0B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04D4CEA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7307E3E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10BE367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6C3B185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3222920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73492C9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hideMark/>
          </w:tcPr>
          <w:p w14:paraId="5941C94B" w14:textId="77777777" w:rsidR="00F650A1" w:rsidRPr="00C034CE" w:rsidRDefault="00F650A1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hideMark/>
          </w:tcPr>
          <w:p w14:paraId="4BD43410" w14:textId="77777777" w:rsidR="00F650A1" w:rsidRPr="00C034CE" w:rsidRDefault="00F650A1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hideMark/>
          </w:tcPr>
          <w:p w14:paraId="26DE2048" w14:textId="77777777" w:rsidR="00F650A1" w:rsidRPr="00C034CE" w:rsidRDefault="00F650A1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hideMark/>
          </w:tcPr>
          <w:p w14:paraId="32893529" w14:textId="77777777" w:rsidR="00F650A1" w:rsidRPr="00C034CE" w:rsidRDefault="00F650A1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F650A1" w:rsidRPr="00C034CE" w14:paraId="24CAA012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4CB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BF7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D7D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6C9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549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2BF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B01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ABF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B4F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3A5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360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B89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FB2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259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BED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30F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C856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2B5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672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166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8CA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FF802AC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B45F2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1700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3CC7" w14:textId="77777777" w:rsidR="00F650A1" w:rsidRPr="00C034CE" w:rsidRDefault="00F650A1">
            <w:pPr>
              <w:spacing w:line="240" w:lineRule="auto"/>
            </w:pPr>
          </w:p>
        </w:tc>
      </w:tr>
      <w:tr w:rsidR="00F650A1" w:rsidRPr="00C034CE" w14:paraId="144B8BF9" w14:textId="77777777" w:rsidTr="00F650A1">
        <w:trPr>
          <w:trHeight w:val="48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B9D1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714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205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782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719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75E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8E3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9740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E6A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270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3B6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8BF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93F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8E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B83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6BA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812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1B7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BEE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E08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E2B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B018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4B12BB6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84A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BA2F" w14:textId="77777777" w:rsidR="00F650A1" w:rsidRPr="00C034CE" w:rsidRDefault="00F650A1">
            <w:pPr>
              <w:spacing w:line="240" w:lineRule="auto"/>
            </w:pPr>
          </w:p>
        </w:tc>
      </w:tr>
      <w:tr w:rsidR="00F650A1" w:rsidRPr="00C034CE" w14:paraId="27218E49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57C5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FE7E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672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F06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545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B08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F3F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3AC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C68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E18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435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98F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6FC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380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4AD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EB9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8912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D08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7D7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47C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649D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395B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434551D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6B21984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989D0F2" w14:textId="77777777" w:rsidR="00F650A1" w:rsidRPr="00C034CE" w:rsidRDefault="00F650A1">
            <w:pPr>
              <w:spacing w:line="240" w:lineRule="auto"/>
            </w:pPr>
          </w:p>
        </w:tc>
      </w:tr>
      <w:tr w:rsidR="00F650A1" w:rsidRPr="00C034CE" w14:paraId="73E5C6F5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4D1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BC5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D33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794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C7F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8F5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094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B3A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AC6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3DF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F03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212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806D7C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6B0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73F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A50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85F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10208D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A63A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741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199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3B6E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C900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B6E8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94B6" w14:textId="77777777" w:rsidR="00F650A1" w:rsidRPr="00C034CE" w:rsidRDefault="00F650A1">
            <w:pPr>
              <w:spacing w:line="240" w:lineRule="auto"/>
            </w:pPr>
          </w:p>
        </w:tc>
      </w:tr>
      <w:tr w:rsidR="00F650A1" w:rsidRPr="00C034CE" w14:paraId="42F4A3AE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91B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955A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B8C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D2C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163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8B6C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552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35E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AC3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B1B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C37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15A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2743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A70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F9C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13E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440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D85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27823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CD0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AB4625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D901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F20D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ABC6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969B" w14:textId="77777777" w:rsidR="00F650A1" w:rsidRPr="00C034CE" w:rsidRDefault="00F650A1">
            <w:pPr>
              <w:spacing w:line="240" w:lineRule="auto"/>
            </w:pPr>
          </w:p>
        </w:tc>
      </w:tr>
      <w:tr w:rsidR="00F650A1" w:rsidRPr="00C034CE" w14:paraId="25903B40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82F3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252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83515C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C61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8525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B1F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5E6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1B3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FFD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ECC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F93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716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3B6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A282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E65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86F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EEF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800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6D0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3DA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B5B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28B4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86B0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9ED2D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85A7" w14:textId="77777777" w:rsidR="00F650A1" w:rsidRPr="00C034CE" w:rsidRDefault="00F650A1">
            <w:pPr>
              <w:spacing w:line="240" w:lineRule="auto"/>
            </w:pPr>
          </w:p>
        </w:tc>
      </w:tr>
      <w:tr w:rsidR="00F650A1" w:rsidRPr="00C034CE" w14:paraId="6F84C718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C92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0B9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E76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B60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138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54E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EB3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F5D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6CC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FE6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601A56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C89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2D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00D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A7B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601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5296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CA8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77C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0C3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CB50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E073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63A2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61F1B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462B" w14:textId="77777777" w:rsidR="00F650A1" w:rsidRPr="00C034CE" w:rsidRDefault="00F650A1">
            <w:pPr>
              <w:spacing w:line="240" w:lineRule="auto"/>
            </w:pPr>
          </w:p>
        </w:tc>
      </w:tr>
      <w:tr w:rsidR="00F650A1" w:rsidRPr="00C034CE" w14:paraId="38ACE369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DE0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909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UI-40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0FC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4F5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BA00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548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C86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55C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DAF0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689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A9B6D2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28E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783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B74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964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FA5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43B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2C6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475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430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3CA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EB92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F5E9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DC7C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702B" w14:textId="77777777" w:rsidR="00F650A1" w:rsidRPr="00C034CE" w:rsidRDefault="00F650A1">
            <w:pPr>
              <w:spacing w:line="240" w:lineRule="auto"/>
            </w:pPr>
          </w:p>
        </w:tc>
      </w:tr>
      <w:tr w:rsidR="00F650A1" w:rsidRPr="00C034CE" w14:paraId="6A349BCC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CF90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B539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UI-41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C3D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069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5844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853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63C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548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C8B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D54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569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553A96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CA9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348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B78DD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6AE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4D9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1C26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375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2452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4E5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E5F9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6C3B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E721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B2B4" w14:textId="77777777" w:rsidR="00F650A1" w:rsidRPr="00C034CE" w:rsidRDefault="00F650A1">
            <w:pPr>
              <w:spacing w:line="240" w:lineRule="auto"/>
            </w:pPr>
          </w:p>
        </w:tc>
      </w:tr>
      <w:tr w:rsidR="00F650A1" w:rsidRPr="00C034CE" w14:paraId="570E859E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DD6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127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UI-42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028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975C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859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555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AFC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BEC7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CAB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699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2FB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08D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3B5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F9A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906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0AE5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2C6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3B5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57B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A010E2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CB20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5AE0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0B75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574E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0FF9" w14:textId="77777777" w:rsidR="00F650A1" w:rsidRPr="00C034CE" w:rsidRDefault="00F650A1">
            <w:pPr>
              <w:spacing w:line="240" w:lineRule="auto"/>
            </w:pPr>
          </w:p>
        </w:tc>
      </w:tr>
      <w:tr w:rsidR="00F650A1" w:rsidRPr="00C034CE" w14:paraId="063453D7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E72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87419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UI-43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AE0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752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CDE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F3D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14F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291B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DC8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1511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131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C14E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9B6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3DAEF5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1773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5784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63A66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190F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26E8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7B4A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8C8B5" w14:textId="77777777"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A74A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8C10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14E8" w14:textId="77777777"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F2FB" w14:textId="77777777" w:rsidR="00F650A1" w:rsidRPr="00C034CE" w:rsidRDefault="00F650A1">
            <w:pPr>
              <w:spacing w:line="240" w:lineRule="auto"/>
            </w:pPr>
          </w:p>
        </w:tc>
      </w:tr>
    </w:tbl>
    <w:p w14:paraId="56450E2A" w14:textId="77777777" w:rsidR="00DD16D9" w:rsidRPr="00C034CE" w:rsidRDefault="00DD16D9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323D413E" w14:textId="77777777" w:rsidR="00DD16D9" w:rsidRPr="00C034CE" w:rsidRDefault="00DD16D9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63BE5389" w14:textId="3C10DCC8" w:rsidR="00315944" w:rsidRPr="00C034CE" w:rsidRDefault="00F650A1" w:rsidP="00DC65F6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32" w:name="_Toc275592982"/>
      <w:r w:rsidRPr="00C034CE">
        <w:rPr>
          <w:rFonts w:ascii="Times" w:hAnsi="Times"/>
          <w:color w:val="000000" w:themeColor="text1"/>
          <w:sz w:val="28"/>
          <w:lang w:bidi="ar-SA"/>
        </w:rPr>
        <w:lastRenderedPageBreak/>
        <w:t>2.7</w:t>
      </w:r>
      <w:r w:rsidR="00315944" w:rsidRPr="00C034CE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ED711A" w:rsidRPr="00C034CE">
        <w:rPr>
          <w:rFonts w:ascii="Times" w:hAnsi="Times"/>
          <w:color w:val="000000" w:themeColor="text1"/>
          <w:sz w:val="28"/>
          <w:lang w:bidi="ar-SA"/>
        </w:rPr>
        <w:t xml:space="preserve">Bi-directional metrics: </w:t>
      </w:r>
      <w:r w:rsidR="00315944" w:rsidRPr="00C034CE">
        <w:rPr>
          <w:rFonts w:ascii="Times" w:hAnsi="Times"/>
          <w:color w:val="000000" w:themeColor="text1"/>
          <w:sz w:val="28"/>
          <w:lang w:bidi="ar-SA"/>
        </w:rPr>
        <w:t>System Test Case and User Requirement Specification</w:t>
      </w:r>
      <w:bookmarkEnd w:id="32"/>
    </w:p>
    <w:tbl>
      <w:tblPr>
        <w:tblStyle w:val="TableGrid"/>
        <w:tblW w:w="140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1358EB" w:rsidRPr="00C034CE" w14:paraId="31EBC9E8" w14:textId="05139E41" w:rsidTr="001358EB">
        <w:trPr>
          <w:trHeight w:val="1146"/>
        </w:trPr>
        <w:tc>
          <w:tcPr>
            <w:tcW w:w="707" w:type="dxa"/>
            <w:shd w:val="clear" w:color="auto" w:fill="D9D9D9"/>
          </w:tcPr>
          <w:p w14:paraId="17979BCB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14:paraId="2E40793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System Test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A77DF5D" w14:textId="5376195C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3C0FA8E" w14:textId="48D9A05B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D58F884" w14:textId="1E468B79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942E579" w14:textId="1A9D1938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66A472B" w14:textId="1D7A2A0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6393242" w14:textId="29FCD780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B49EEB6" w14:textId="410D1F36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E5782B4" w14:textId="70239005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E3DEAEA" w14:textId="35B46DFB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869DD56" w14:textId="2935CA20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05D0D47" w14:textId="534135FC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CD318E3" w14:textId="0CE3F05B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96E89DE" w14:textId="55055746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0ABD579" w14:textId="08210DA0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B297C44" w14:textId="6599C924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1911977" w14:textId="6DD1CCE6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68ABF1F" w14:textId="58EB8546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3D300BF" w14:textId="57E8819B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0D07C3A" w14:textId="405A14AC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5CAACDA6" w14:textId="578E28FB" w:rsidR="001358EB" w:rsidRPr="00C034CE" w:rsidRDefault="001358EB" w:rsidP="001358EB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1FA02F53" w14:textId="03C70B17" w:rsidR="001358EB" w:rsidRPr="00C034CE" w:rsidRDefault="001358EB" w:rsidP="001358EB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5F444AB5" w14:textId="06012609" w:rsidR="001358EB" w:rsidRPr="00C034CE" w:rsidRDefault="001358EB" w:rsidP="001358EB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59F2ED80" w14:textId="751CCEFB" w:rsidR="001358EB" w:rsidRPr="00C034CE" w:rsidRDefault="001358EB" w:rsidP="001358EB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1358EB" w:rsidRPr="00C034CE" w14:paraId="1381580C" w14:textId="6D3D575C" w:rsidTr="00FF2948">
        <w:trPr>
          <w:trHeight w:val="504"/>
        </w:trPr>
        <w:tc>
          <w:tcPr>
            <w:tcW w:w="707" w:type="dxa"/>
          </w:tcPr>
          <w:p w14:paraId="3DAD8D7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14:paraId="4618F34F" w14:textId="46157BDB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STC-32</w:t>
            </w:r>
          </w:p>
        </w:tc>
        <w:tc>
          <w:tcPr>
            <w:tcW w:w="425" w:type="dxa"/>
            <w:shd w:val="clear" w:color="auto" w:fill="3366FF"/>
          </w:tcPr>
          <w:p w14:paraId="463AF8D0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F68189B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784D25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D8734B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FF39A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52E92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FC8175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A348D6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D2224C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1E9B72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E23B98A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91DEB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18F3E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52E42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5086FB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FB2590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0E5F7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A7271F0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389E61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54D5F14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64456971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55EAF276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31646D9D" w14:textId="77777777" w:rsidR="001358EB" w:rsidRPr="00C034CE" w:rsidRDefault="001358EB">
            <w:pPr>
              <w:spacing w:line="240" w:lineRule="auto"/>
            </w:pPr>
          </w:p>
        </w:tc>
      </w:tr>
      <w:tr w:rsidR="001358EB" w:rsidRPr="00C034CE" w14:paraId="7465ECE7" w14:textId="74CDE438" w:rsidTr="00FF2948">
        <w:trPr>
          <w:trHeight w:val="484"/>
        </w:trPr>
        <w:tc>
          <w:tcPr>
            <w:tcW w:w="707" w:type="dxa"/>
          </w:tcPr>
          <w:p w14:paraId="641B83E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14:paraId="0E9FE999" w14:textId="0DB22B0F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STC-33</w:t>
            </w:r>
          </w:p>
        </w:tc>
        <w:tc>
          <w:tcPr>
            <w:tcW w:w="425" w:type="dxa"/>
            <w:shd w:val="clear" w:color="auto" w:fill="auto"/>
          </w:tcPr>
          <w:p w14:paraId="27D13A4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3366FF"/>
          </w:tcPr>
          <w:p w14:paraId="20B6336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8DFB0D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8F2210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61A750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07CC9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640378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9F60A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54BD770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94A55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6973F7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36B6C30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2235B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A749EBA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6FA243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4BC88A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59345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38EDA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7010A0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9B91D6D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6DAA936B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43E6723F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7AB9B6D2" w14:textId="77777777" w:rsidR="001358EB" w:rsidRPr="00C034CE" w:rsidRDefault="001358EB">
            <w:pPr>
              <w:spacing w:line="240" w:lineRule="auto"/>
            </w:pPr>
          </w:p>
        </w:tc>
      </w:tr>
      <w:tr w:rsidR="001358EB" w:rsidRPr="00C034CE" w14:paraId="654D75E1" w14:textId="41A7919F" w:rsidTr="00FF2948">
        <w:trPr>
          <w:trHeight w:val="504"/>
        </w:trPr>
        <w:tc>
          <w:tcPr>
            <w:tcW w:w="707" w:type="dxa"/>
          </w:tcPr>
          <w:p w14:paraId="053E5D3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14:paraId="448A03A2" w14:textId="6E71AA61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34</w:t>
            </w:r>
          </w:p>
        </w:tc>
        <w:tc>
          <w:tcPr>
            <w:tcW w:w="425" w:type="dxa"/>
            <w:shd w:val="clear" w:color="auto" w:fill="auto"/>
          </w:tcPr>
          <w:p w14:paraId="7DBA27BA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930E8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3366FF"/>
          </w:tcPr>
          <w:p w14:paraId="49A0D93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AB9BEB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D73580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52C2500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9943F00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41D73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EA284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17263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8212B2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B821D1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9A3AB1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E85FC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BAE88CA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1C29C2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EC637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AFF4D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D51A41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48A5A00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5AAB98A7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040C12AB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5E34CEFC" w14:textId="77777777" w:rsidR="001358EB" w:rsidRPr="00C034CE" w:rsidRDefault="001358EB">
            <w:pPr>
              <w:spacing w:line="240" w:lineRule="auto"/>
            </w:pPr>
          </w:p>
        </w:tc>
      </w:tr>
      <w:tr w:rsidR="001358EB" w:rsidRPr="00C034CE" w14:paraId="60C6DE6C" w14:textId="2AF58179" w:rsidTr="00FF2948">
        <w:trPr>
          <w:trHeight w:val="504"/>
        </w:trPr>
        <w:tc>
          <w:tcPr>
            <w:tcW w:w="707" w:type="dxa"/>
          </w:tcPr>
          <w:p w14:paraId="67B01B1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14:paraId="6A0D3AB1" w14:textId="5A45940B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-35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8918E9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318EF9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EACED9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3366FF"/>
          </w:tcPr>
          <w:p w14:paraId="1B23A35B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13EAA4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1860C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E45A87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5C552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E3B083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B7F4E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13B716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07A3F5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DC5B3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CA46E2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B229CEB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EAB98A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DCB89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AA3B5A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57BC3B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774D653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484F000C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19C1BAA8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382280E5" w14:textId="77777777" w:rsidR="001358EB" w:rsidRPr="00C034CE" w:rsidRDefault="001358EB">
            <w:pPr>
              <w:spacing w:line="240" w:lineRule="auto"/>
            </w:pPr>
          </w:p>
        </w:tc>
      </w:tr>
      <w:tr w:rsidR="001358EB" w:rsidRPr="00C034CE" w14:paraId="04B80055" w14:textId="1EB79E12" w:rsidTr="001358EB">
        <w:trPr>
          <w:trHeight w:val="484"/>
        </w:trPr>
        <w:tc>
          <w:tcPr>
            <w:tcW w:w="707" w:type="dxa"/>
          </w:tcPr>
          <w:p w14:paraId="484FD16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14:paraId="3920C258" w14:textId="73D57941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8CC7BB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7B2FBD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874313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C90B0B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5D957D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0BC5B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4AE06C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46EAB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A65F7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A8556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BE1621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7C774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1F99D5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014E5D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CC18860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99919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73D32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B778170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2AD879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537D9F5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4AB12F12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0A679FAE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44659D65" w14:textId="77777777" w:rsidR="001358EB" w:rsidRPr="00C034CE" w:rsidRDefault="001358EB">
            <w:pPr>
              <w:spacing w:line="240" w:lineRule="auto"/>
            </w:pPr>
          </w:p>
        </w:tc>
      </w:tr>
      <w:tr w:rsidR="001358EB" w:rsidRPr="00C034CE" w14:paraId="4CEF8E7C" w14:textId="0953F49A" w:rsidTr="001358EB">
        <w:trPr>
          <w:trHeight w:val="504"/>
        </w:trPr>
        <w:tc>
          <w:tcPr>
            <w:tcW w:w="707" w:type="dxa"/>
          </w:tcPr>
          <w:p w14:paraId="21F17F6B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14:paraId="48B1EABC" w14:textId="26235F5E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-37</w:t>
            </w:r>
          </w:p>
        </w:tc>
        <w:tc>
          <w:tcPr>
            <w:tcW w:w="425" w:type="dxa"/>
            <w:shd w:val="clear" w:color="auto" w:fill="auto"/>
          </w:tcPr>
          <w:p w14:paraId="6C87175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5977E2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FCEBF3B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8B3550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893A1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7858F9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9E37A6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DB079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BE638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FDE73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49B546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601310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6C2DC4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8A01A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56E971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EA85B3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C0872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0EB1A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2C2012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4DB614E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1F30D15E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2EDCC982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672B4934" w14:textId="77777777" w:rsidR="001358EB" w:rsidRPr="00C034CE" w:rsidRDefault="001358EB">
            <w:pPr>
              <w:spacing w:line="240" w:lineRule="auto"/>
            </w:pPr>
          </w:p>
        </w:tc>
      </w:tr>
      <w:tr w:rsidR="001358EB" w:rsidRPr="00C034CE" w14:paraId="2B1E2E21" w14:textId="02A44CF3" w:rsidTr="001358EB">
        <w:trPr>
          <w:trHeight w:val="484"/>
        </w:trPr>
        <w:tc>
          <w:tcPr>
            <w:tcW w:w="707" w:type="dxa"/>
          </w:tcPr>
          <w:p w14:paraId="1D39FB1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14:paraId="5461BB14" w14:textId="47C5566B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-38</w:t>
            </w:r>
          </w:p>
        </w:tc>
        <w:tc>
          <w:tcPr>
            <w:tcW w:w="425" w:type="dxa"/>
            <w:shd w:val="clear" w:color="auto" w:fill="auto"/>
          </w:tcPr>
          <w:p w14:paraId="4452CA6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2CA17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63B6BA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09EF26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C69E2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AF244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7C0E876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6DB10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2CD99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A5633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1DBB5C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4DA799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77D3A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FF64E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FCE53B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96EB25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BC1D5A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BEE18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ADFF8F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428BFD2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5A53C850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5B387A8E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20C27D18" w14:textId="77777777" w:rsidR="001358EB" w:rsidRPr="00C034CE" w:rsidRDefault="001358EB">
            <w:pPr>
              <w:spacing w:line="240" w:lineRule="auto"/>
            </w:pPr>
          </w:p>
        </w:tc>
      </w:tr>
      <w:tr w:rsidR="001358EB" w:rsidRPr="00C034CE" w14:paraId="7BE9A89C" w14:textId="6045BD96" w:rsidTr="001358EB">
        <w:trPr>
          <w:trHeight w:val="504"/>
        </w:trPr>
        <w:tc>
          <w:tcPr>
            <w:tcW w:w="707" w:type="dxa"/>
          </w:tcPr>
          <w:p w14:paraId="3FDC636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14:paraId="04DE6833" w14:textId="7170A454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-39</w:t>
            </w:r>
          </w:p>
        </w:tc>
        <w:tc>
          <w:tcPr>
            <w:tcW w:w="425" w:type="dxa"/>
            <w:shd w:val="clear" w:color="auto" w:fill="auto"/>
          </w:tcPr>
          <w:p w14:paraId="635010B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19E326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D0108F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C1BA4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213373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3B010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0A2D8D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265504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C47E2A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29061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4DAC13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32812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791241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62229F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7B00D7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801854B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D6359C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77DE5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C9A830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E870259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4C720EE3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4EB1EC5C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1AC573B8" w14:textId="77777777" w:rsidR="001358EB" w:rsidRPr="00C034CE" w:rsidRDefault="001358EB">
            <w:pPr>
              <w:spacing w:line="240" w:lineRule="auto"/>
            </w:pPr>
          </w:p>
        </w:tc>
      </w:tr>
      <w:tr w:rsidR="001358EB" w:rsidRPr="00C034CE" w14:paraId="2DE25394" w14:textId="23F51BB5" w:rsidTr="001358EB">
        <w:trPr>
          <w:trHeight w:val="504"/>
        </w:trPr>
        <w:tc>
          <w:tcPr>
            <w:tcW w:w="707" w:type="dxa"/>
          </w:tcPr>
          <w:p w14:paraId="4DF675B0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14:paraId="030DB516" w14:textId="5AA5C84C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-40</w:t>
            </w:r>
          </w:p>
        </w:tc>
        <w:tc>
          <w:tcPr>
            <w:tcW w:w="425" w:type="dxa"/>
            <w:shd w:val="clear" w:color="auto" w:fill="auto"/>
          </w:tcPr>
          <w:p w14:paraId="3FE8BFCB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F12AE6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ABAA11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4C2646B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9322C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AA183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36ED8DB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8232B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33E0A73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7CCCAA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AC4791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6721D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589A93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D2C9B3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4B3B5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83122F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017692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D2A981A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619CC20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D34BBA2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3B0EF744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4830B522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0FA1B37E" w14:textId="77777777" w:rsidR="001358EB" w:rsidRPr="00C034CE" w:rsidRDefault="001358EB">
            <w:pPr>
              <w:spacing w:line="240" w:lineRule="auto"/>
            </w:pPr>
          </w:p>
        </w:tc>
      </w:tr>
      <w:tr w:rsidR="001358EB" w:rsidRPr="00C034CE" w14:paraId="00238E9B" w14:textId="496FAFF4" w:rsidTr="001358EB">
        <w:trPr>
          <w:trHeight w:val="484"/>
        </w:trPr>
        <w:tc>
          <w:tcPr>
            <w:tcW w:w="707" w:type="dxa"/>
          </w:tcPr>
          <w:p w14:paraId="5EAD25F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14:paraId="339730DB" w14:textId="016AF39C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-41</w:t>
            </w:r>
          </w:p>
        </w:tc>
        <w:tc>
          <w:tcPr>
            <w:tcW w:w="425" w:type="dxa"/>
            <w:shd w:val="clear" w:color="auto" w:fill="auto"/>
          </w:tcPr>
          <w:p w14:paraId="4A3A022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713550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816F8C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53E04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CF339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FC26F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F6FA12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8643B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DF8DB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84C194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A722EA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758F0B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FD7DE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0D4BA4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BFAECB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5807CA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02FAC0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E71B4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00E360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CBE12E8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02E8445F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2393AE2E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738DE0FE" w14:textId="77777777" w:rsidR="001358EB" w:rsidRPr="00C034CE" w:rsidRDefault="001358EB">
            <w:pPr>
              <w:spacing w:line="240" w:lineRule="auto"/>
            </w:pPr>
          </w:p>
        </w:tc>
      </w:tr>
      <w:tr w:rsidR="001358EB" w:rsidRPr="00C034CE" w14:paraId="363B56FD" w14:textId="24FD6FA7" w:rsidTr="001358EB">
        <w:trPr>
          <w:trHeight w:val="504"/>
        </w:trPr>
        <w:tc>
          <w:tcPr>
            <w:tcW w:w="707" w:type="dxa"/>
          </w:tcPr>
          <w:p w14:paraId="6F22757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14:paraId="18018066" w14:textId="3D93157A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-42</w:t>
            </w:r>
          </w:p>
        </w:tc>
        <w:tc>
          <w:tcPr>
            <w:tcW w:w="425" w:type="dxa"/>
            <w:shd w:val="clear" w:color="auto" w:fill="auto"/>
          </w:tcPr>
          <w:p w14:paraId="0CA7780A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B4C6D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53CEA3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CF21E1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F79379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56708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727A84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76ED52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F4FA1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E2AF68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01419A4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C75C0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230730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5D77EA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7237C3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760AA10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268F31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F438E6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DBBE53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9B12B6B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0CDB61DE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57464BC0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3ED4F73E" w14:textId="77777777" w:rsidR="001358EB" w:rsidRPr="00C034CE" w:rsidRDefault="001358EB">
            <w:pPr>
              <w:spacing w:line="240" w:lineRule="auto"/>
            </w:pPr>
          </w:p>
        </w:tc>
      </w:tr>
      <w:tr w:rsidR="001358EB" w:rsidRPr="00C034CE" w14:paraId="6DA1E4EE" w14:textId="0B1DCDFC" w:rsidTr="001358EB">
        <w:trPr>
          <w:trHeight w:val="504"/>
        </w:trPr>
        <w:tc>
          <w:tcPr>
            <w:tcW w:w="707" w:type="dxa"/>
            <w:tcBorders>
              <w:bottom w:val="single" w:sz="4" w:space="0" w:color="auto"/>
            </w:tcBorders>
          </w:tcPr>
          <w:p w14:paraId="1D850A2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3E2E5F1" w14:textId="1D9111FD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29C006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5C75B10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BFD35C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C04F04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482BD9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6B035FB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11395C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765EAF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BF36F8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50B570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F177E0A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234B2A30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59E442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3A8BE3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B972DF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1CAFD5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365338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C762B0B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C5E018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173E277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25C39F43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5CC19160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08F2E705" w14:textId="77777777" w:rsidR="001358EB" w:rsidRPr="00C034CE" w:rsidRDefault="001358EB">
            <w:pPr>
              <w:spacing w:line="240" w:lineRule="auto"/>
            </w:pPr>
          </w:p>
        </w:tc>
      </w:tr>
      <w:tr w:rsidR="001358EB" w:rsidRPr="00C034CE" w14:paraId="5BBF49F1" w14:textId="0AC8FFD4" w:rsidTr="001358EB">
        <w:trPr>
          <w:trHeight w:val="1146"/>
        </w:trPr>
        <w:tc>
          <w:tcPr>
            <w:tcW w:w="707" w:type="dxa"/>
            <w:shd w:val="clear" w:color="auto" w:fill="D9D9D9"/>
          </w:tcPr>
          <w:p w14:paraId="76D87E3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14:paraId="6A6ED247" w14:textId="5A3DACF9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System Test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885E6F4" w14:textId="6055685C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3F9ED78" w14:textId="35EE5FE9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617CB5E" w14:textId="4744D893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9E1A684" w14:textId="12D8E64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0BE2032" w14:textId="747358C2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8E5FCF2" w14:textId="745081A6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A25C780" w14:textId="19DF872E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6634F72" w14:textId="69EB5A3D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AEB8901" w14:textId="47869B56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8F3B4DF" w14:textId="72010588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86E89C2" w14:textId="69EEB36B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3A79A8A" w14:textId="3513B6A4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FE0696A" w14:textId="05B367FA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F38D3B6" w14:textId="31E213E6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21EBC8A" w14:textId="3E7BC7A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033E8A7" w14:textId="7F4022C9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271256F" w14:textId="00D13141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9B5FA33" w14:textId="6ABA71EA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54C5F80" w14:textId="5DFAD9A2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5C0B16EB" w14:textId="27E2210F" w:rsidR="001358EB" w:rsidRPr="00C034CE" w:rsidRDefault="001358EB" w:rsidP="001358EB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307B2A56" w14:textId="291B0D05" w:rsidR="001358EB" w:rsidRPr="00C034CE" w:rsidRDefault="001358EB" w:rsidP="001358EB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0013ED7A" w14:textId="0DCF2E8B" w:rsidR="001358EB" w:rsidRPr="00C034CE" w:rsidRDefault="001358EB" w:rsidP="001358EB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178A18B2" w14:textId="60394709" w:rsidR="001358EB" w:rsidRPr="00C034CE" w:rsidRDefault="001358EB" w:rsidP="001358EB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1358EB" w:rsidRPr="00C034CE" w14:paraId="31F947FF" w14:textId="10671B7C" w:rsidTr="001358EB">
        <w:trPr>
          <w:trHeight w:val="504"/>
        </w:trPr>
        <w:tc>
          <w:tcPr>
            <w:tcW w:w="707" w:type="dxa"/>
          </w:tcPr>
          <w:p w14:paraId="548476F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14:paraId="78D5E34F" w14:textId="33341D6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-44</w:t>
            </w:r>
          </w:p>
        </w:tc>
        <w:tc>
          <w:tcPr>
            <w:tcW w:w="425" w:type="dxa"/>
            <w:shd w:val="clear" w:color="auto" w:fill="auto"/>
          </w:tcPr>
          <w:p w14:paraId="407E434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E73B0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FD065A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8D8263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3EB31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B69728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75B00C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39AF6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0BE05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AA00C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BEBF12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59088B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34D8C87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8E5E3B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FC1ECB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A28530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DC6D70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5F23DA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1EF249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E961725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3F02E200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6CA4E1A1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0C70D035" w14:textId="77777777" w:rsidR="001358EB" w:rsidRPr="00C034CE" w:rsidRDefault="001358EB">
            <w:pPr>
              <w:spacing w:line="240" w:lineRule="auto"/>
            </w:pPr>
          </w:p>
        </w:tc>
      </w:tr>
      <w:tr w:rsidR="001358EB" w:rsidRPr="00C034CE" w14:paraId="49BC8166" w14:textId="5EF03853" w:rsidTr="001358EB">
        <w:trPr>
          <w:trHeight w:val="484"/>
        </w:trPr>
        <w:tc>
          <w:tcPr>
            <w:tcW w:w="707" w:type="dxa"/>
          </w:tcPr>
          <w:p w14:paraId="434BC7C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14:paraId="4D3BAB01" w14:textId="4A432170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-45</w:t>
            </w:r>
          </w:p>
        </w:tc>
        <w:tc>
          <w:tcPr>
            <w:tcW w:w="425" w:type="dxa"/>
            <w:shd w:val="clear" w:color="auto" w:fill="auto"/>
          </w:tcPr>
          <w:p w14:paraId="051C286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476FA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3935140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5A1008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C9F2E8A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C92DA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DE8A75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67DE3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C4AD4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37AFB0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F5BF6AA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1297D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25738B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728A8C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DDF359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17487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43743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DCF29CB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F831E3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0ADB566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6314DD73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328064FD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02AEFA15" w14:textId="77777777" w:rsidR="001358EB" w:rsidRPr="00C034CE" w:rsidRDefault="001358EB">
            <w:pPr>
              <w:spacing w:line="240" w:lineRule="auto"/>
            </w:pPr>
          </w:p>
        </w:tc>
      </w:tr>
      <w:tr w:rsidR="001358EB" w:rsidRPr="00C034CE" w14:paraId="34B8C8D6" w14:textId="0DBCA5A3" w:rsidTr="001358EB">
        <w:trPr>
          <w:trHeight w:val="504"/>
        </w:trPr>
        <w:tc>
          <w:tcPr>
            <w:tcW w:w="707" w:type="dxa"/>
          </w:tcPr>
          <w:p w14:paraId="5FBD001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14:paraId="70BA6579" w14:textId="630FDCE8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-46</w:t>
            </w:r>
          </w:p>
        </w:tc>
        <w:tc>
          <w:tcPr>
            <w:tcW w:w="425" w:type="dxa"/>
            <w:shd w:val="clear" w:color="auto" w:fill="auto"/>
          </w:tcPr>
          <w:p w14:paraId="39D3C65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C6D13A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F98E1C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19D0BB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469561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17DCF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6849CEA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88484C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E713A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EA82A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CA414D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C06ED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684BA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2B059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7381FCA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CC625C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A4030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716200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6D7949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92B25ED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275AB90F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5E7A449F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13A76F3E" w14:textId="77777777" w:rsidR="001358EB" w:rsidRPr="00C034CE" w:rsidRDefault="001358EB">
            <w:pPr>
              <w:spacing w:line="240" w:lineRule="auto"/>
            </w:pPr>
          </w:p>
        </w:tc>
      </w:tr>
      <w:tr w:rsidR="001358EB" w:rsidRPr="00C034CE" w14:paraId="712DDBA6" w14:textId="19634B15" w:rsidTr="001358EB">
        <w:trPr>
          <w:trHeight w:val="504"/>
        </w:trPr>
        <w:tc>
          <w:tcPr>
            <w:tcW w:w="707" w:type="dxa"/>
          </w:tcPr>
          <w:p w14:paraId="2FFD85A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14:paraId="2BFCE4DB" w14:textId="3498F16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-47</w:t>
            </w:r>
          </w:p>
        </w:tc>
        <w:tc>
          <w:tcPr>
            <w:tcW w:w="425" w:type="dxa"/>
            <w:shd w:val="clear" w:color="auto" w:fill="auto"/>
          </w:tcPr>
          <w:p w14:paraId="1FE47E3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CA3FC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8FE43B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78655A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ED4E51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8649FE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75856B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044C0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6E496C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7A51D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1A3CD9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125A0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F142E9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4BEFE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03E7E3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87C673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903FA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3E7F7D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51BAFB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14428E4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7EE17882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2AD91095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645DF99F" w14:textId="77777777" w:rsidR="001358EB" w:rsidRPr="00C034CE" w:rsidRDefault="001358EB">
            <w:pPr>
              <w:spacing w:line="240" w:lineRule="auto"/>
            </w:pPr>
          </w:p>
        </w:tc>
      </w:tr>
      <w:tr w:rsidR="001358EB" w:rsidRPr="00C034CE" w14:paraId="3C9FAE62" w14:textId="043E2C45" w:rsidTr="001358EB">
        <w:trPr>
          <w:trHeight w:val="484"/>
        </w:trPr>
        <w:tc>
          <w:tcPr>
            <w:tcW w:w="707" w:type="dxa"/>
          </w:tcPr>
          <w:p w14:paraId="0750723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14:paraId="343A1B52" w14:textId="08655F04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-48</w:t>
            </w:r>
          </w:p>
        </w:tc>
        <w:tc>
          <w:tcPr>
            <w:tcW w:w="425" w:type="dxa"/>
            <w:shd w:val="clear" w:color="auto" w:fill="auto"/>
          </w:tcPr>
          <w:p w14:paraId="3436D7E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04AA5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9073F5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614E85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B22D46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3B827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00892D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F59E1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BDBDD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293F9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B7882A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93A2CD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D7B57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5A2D6A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8D0D6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54816B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99C2C5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5DF8E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B233E1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0350EEF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6E8AC5AE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5CCEA2C3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7E470B19" w14:textId="77777777" w:rsidR="001358EB" w:rsidRPr="00C034CE" w:rsidRDefault="001358EB">
            <w:pPr>
              <w:spacing w:line="240" w:lineRule="auto"/>
            </w:pPr>
          </w:p>
        </w:tc>
      </w:tr>
      <w:tr w:rsidR="001358EB" w:rsidRPr="00C034CE" w14:paraId="4F3F0AE8" w14:textId="0681AC61" w:rsidTr="001358EB">
        <w:trPr>
          <w:trHeight w:val="484"/>
        </w:trPr>
        <w:tc>
          <w:tcPr>
            <w:tcW w:w="707" w:type="dxa"/>
          </w:tcPr>
          <w:p w14:paraId="54F1B0FA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14:paraId="571F5CAE" w14:textId="257E175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STC-49</w:t>
            </w:r>
          </w:p>
        </w:tc>
        <w:tc>
          <w:tcPr>
            <w:tcW w:w="425" w:type="dxa"/>
            <w:shd w:val="clear" w:color="auto" w:fill="auto"/>
          </w:tcPr>
          <w:p w14:paraId="693374B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10C9A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D15B2BB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76BBD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106C4A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317162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7BA4DC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147BE0B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8526D2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D337EF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B9A89D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A7F61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97E40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1307E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B23076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DFD62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26966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26545F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239C61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7BEC71A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2CE8FD53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014B1A92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3946F61B" w14:textId="77777777" w:rsidR="001358EB" w:rsidRPr="00C034CE" w:rsidRDefault="001358EB">
            <w:pPr>
              <w:spacing w:line="240" w:lineRule="auto"/>
            </w:pPr>
          </w:p>
        </w:tc>
      </w:tr>
      <w:tr w:rsidR="001358EB" w:rsidRPr="00C034CE" w14:paraId="0E0AFC5F" w14:textId="725C43F2" w:rsidTr="001358EB">
        <w:trPr>
          <w:trHeight w:val="484"/>
        </w:trPr>
        <w:tc>
          <w:tcPr>
            <w:tcW w:w="707" w:type="dxa"/>
          </w:tcPr>
          <w:p w14:paraId="4092436B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14:paraId="4631313E" w14:textId="415FB65F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STC-50</w:t>
            </w:r>
          </w:p>
        </w:tc>
        <w:tc>
          <w:tcPr>
            <w:tcW w:w="425" w:type="dxa"/>
            <w:shd w:val="clear" w:color="auto" w:fill="auto"/>
          </w:tcPr>
          <w:p w14:paraId="683AFB6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CB7D2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E8C253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7D959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E0821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EAB9A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BE09EF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3F7A7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54B0AEB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AEE965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E0B421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F2E07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992D7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71DC9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E2942B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F1699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B6BC44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0554C1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735404C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8A793EC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2FE2AC10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25EFA7CC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7605099C" w14:textId="77777777" w:rsidR="001358EB" w:rsidRPr="00C034CE" w:rsidRDefault="001358EB">
            <w:pPr>
              <w:spacing w:line="240" w:lineRule="auto"/>
            </w:pPr>
          </w:p>
        </w:tc>
      </w:tr>
      <w:tr w:rsidR="001358EB" w:rsidRPr="00C034CE" w14:paraId="46FEDC3D" w14:textId="77777777" w:rsidTr="001358EB">
        <w:trPr>
          <w:trHeight w:val="484"/>
        </w:trPr>
        <w:tc>
          <w:tcPr>
            <w:tcW w:w="707" w:type="dxa"/>
          </w:tcPr>
          <w:p w14:paraId="431BE637" w14:textId="5E408663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14:paraId="205B93FD" w14:textId="196366B6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STC-51</w:t>
            </w:r>
          </w:p>
        </w:tc>
        <w:tc>
          <w:tcPr>
            <w:tcW w:w="425" w:type="dxa"/>
            <w:shd w:val="clear" w:color="auto" w:fill="auto"/>
          </w:tcPr>
          <w:p w14:paraId="744919B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6D56C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4A6F88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498D33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5EAE69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F9C853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2AEA94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A1DC8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95A33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CA3916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A0F0CF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72328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E0A5A1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2FCCE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AD5512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98043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E675CA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41AEF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CE2C2E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425BEB17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5B569CA8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24C4C7ED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2C36A258" w14:textId="77777777" w:rsidR="001358EB" w:rsidRPr="00C034CE" w:rsidRDefault="001358EB">
            <w:pPr>
              <w:spacing w:line="240" w:lineRule="auto"/>
            </w:pPr>
          </w:p>
        </w:tc>
      </w:tr>
      <w:tr w:rsidR="001358EB" w:rsidRPr="00C034CE" w14:paraId="041F32C9" w14:textId="77777777" w:rsidTr="001358EB">
        <w:trPr>
          <w:trHeight w:val="484"/>
        </w:trPr>
        <w:tc>
          <w:tcPr>
            <w:tcW w:w="707" w:type="dxa"/>
          </w:tcPr>
          <w:p w14:paraId="7C6902CE" w14:textId="6C70600D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14:paraId="639D8960" w14:textId="156802F3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STC-52</w:t>
            </w:r>
          </w:p>
        </w:tc>
        <w:tc>
          <w:tcPr>
            <w:tcW w:w="425" w:type="dxa"/>
            <w:shd w:val="clear" w:color="auto" w:fill="auto"/>
          </w:tcPr>
          <w:p w14:paraId="2DAC217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F8D645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E4E623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1A122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370A8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9CBFC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575249B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A0A31D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25E65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D0228B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6DFD1A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7B258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65C4E1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2CA73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217C12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45A86C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FF2742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5F355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68D37E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2A6335E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14:paraId="7D0D7B8E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0949F1B2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74C9FDEC" w14:textId="77777777" w:rsidR="001358EB" w:rsidRPr="00C034CE" w:rsidRDefault="001358EB">
            <w:pPr>
              <w:spacing w:line="240" w:lineRule="auto"/>
            </w:pPr>
          </w:p>
        </w:tc>
      </w:tr>
      <w:tr w:rsidR="001358EB" w:rsidRPr="00C034CE" w14:paraId="158D1EF0" w14:textId="77777777" w:rsidTr="001358EB">
        <w:trPr>
          <w:trHeight w:val="484"/>
        </w:trPr>
        <w:tc>
          <w:tcPr>
            <w:tcW w:w="707" w:type="dxa"/>
          </w:tcPr>
          <w:p w14:paraId="028A0EC0" w14:textId="2E21B5A1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</w:tcPr>
          <w:p w14:paraId="05649C58" w14:textId="5245EBE8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STC-53</w:t>
            </w:r>
          </w:p>
        </w:tc>
        <w:tc>
          <w:tcPr>
            <w:tcW w:w="425" w:type="dxa"/>
            <w:shd w:val="clear" w:color="auto" w:fill="auto"/>
          </w:tcPr>
          <w:p w14:paraId="7FCE7F1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EF4D4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A74479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9EAC7B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FD88B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F735D6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7D4033B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8C9FB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D8DD1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A5B2F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DD0574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B0D73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3D616D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CF6386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729C5B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9427D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C891A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788C93B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59C7ED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FBA4CCD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292140BF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14:paraId="7BBDA4FE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356F9AA9" w14:textId="77777777" w:rsidR="001358EB" w:rsidRPr="00C034CE" w:rsidRDefault="001358EB">
            <w:pPr>
              <w:spacing w:line="240" w:lineRule="auto"/>
            </w:pPr>
          </w:p>
        </w:tc>
      </w:tr>
      <w:tr w:rsidR="001358EB" w:rsidRPr="00C034CE" w14:paraId="0F3ACFBF" w14:textId="77777777" w:rsidTr="001358EB">
        <w:trPr>
          <w:trHeight w:val="484"/>
        </w:trPr>
        <w:tc>
          <w:tcPr>
            <w:tcW w:w="707" w:type="dxa"/>
          </w:tcPr>
          <w:p w14:paraId="19A768E8" w14:textId="5E41B256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</w:tcPr>
          <w:p w14:paraId="467053B0" w14:textId="5F7815FF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STC-54</w:t>
            </w:r>
          </w:p>
        </w:tc>
        <w:tc>
          <w:tcPr>
            <w:tcW w:w="425" w:type="dxa"/>
            <w:shd w:val="clear" w:color="auto" w:fill="auto"/>
          </w:tcPr>
          <w:p w14:paraId="5E4764BF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F0DD1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A5F605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FF3262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43CB88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803EEE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AFAFE2A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F5529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6E7A0B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04CD655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EC748A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3B1D57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CE150F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EB328C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BFF0E83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DC6F69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AAF558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9327E1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26DC6C4" w14:textId="77777777"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86F39D9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5E0B225B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6C31E5E2" w14:textId="77777777"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14:paraId="514CED5C" w14:textId="77777777" w:rsidR="001358EB" w:rsidRPr="00C034CE" w:rsidRDefault="001358EB">
            <w:pPr>
              <w:spacing w:line="240" w:lineRule="auto"/>
            </w:pPr>
          </w:p>
        </w:tc>
      </w:tr>
    </w:tbl>
    <w:p w14:paraId="6E1C2556" w14:textId="77777777" w:rsidR="00AB3582" w:rsidRPr="00C034CE" w:rsidRDefault="00AB3582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4B23417F" w14:textId="77777777" w:rsidR="00AB3582" w:rsidRPr="00C034CE" w:rsidRDefault="00AB3582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54"/>
          <w:szCs w:val="54"/>
          <w:lang w:bidi="ar-SA"/>
        </w:rPr>
      </w:pPr>
    </w:p>
    <w:p w14:paraId="22948858" w14:textId="127A9738" w:rsidR="005076BF" w:rsidRPr="00C034CE" w:rsidRDefault="005076BF" w:rsidP="005076BF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33" w:name="_Toc275592983"/>
      <w:r w:rsidRPr="00C034CE">
        <w:rPr>
          <w:rFonts w:ascii="Times" w:hAnsi="Times"/>
          <w:color w:val="000000" w:themeColor="text1"/>
          <w:sz w:val="28"/>
          <w:lang w:bidi="ar-SA"/>
        </w:rPr>
        <w:lastRenderedPageBreak/>
        <w:t>2.</w:t>
      </w:r>
      <w:r w:rsidR="00F650A1" w:rsidRPr="00C034CE">
        <w:rPr>
          <w:rFonts w:ascii="Times" w:hAnsi="Times"/>
          <w:color w:val="000000" w:themeColor="text1"/>
          <w:sz w:val="28"/>
          <w:lang w:bidi="ar-SA"/>
        </w:rPr>
        <w:t>8</w:t>
      </w:r>
      <w:r w:rsidR="00455D39" w:rsidRPr="00C034CE">
        <w:rPr>
          <w:rFonts w:ascii="Times" w:hAnsi="Times"/>
          <w:color w:val="000000" w:themeColor="text1"/>
          <w:sz w:val="28"/>
          <w:lang w:bidi="ar-SA"/>
        </w:rPr>
        <w:t xml:space="preserve"> Bi-directional </w:t>
      </w:r>
      <w:r w:rsidR="00055E05" w:rsidRPr="00C034CE">
        <w:rPr>
          <w:rFonts w:ascii="Times" w:hAnsi="Times"/>
          <w:color w:val="000000" w:themeColor="text1"/>
          <w:sz w:val="28"/>
          <w:lang w:bidi="ar-SA"/>
        </w:rPr>
        <w:t>metrics: Unit</w:t>
      </w:r>
      <w:r w:rsidRPr="00C034CE">
        <w:rPr>
          <w:rFonts w:ascii="Times" w:hAnsi="Times"/>
          <w:color w:val="000000" w:themeColor="text1"/>
          <w:sz w:val="28"/>
          <w:lang w:bidi="ar-SA"/>
        </w:rPr>
        <w:t xml:space="preserve"> Test Case and User Requirement Specification</w:t>
      </w:r>
      <w:bookmarkEnd w:id="33"/>
    </w:p>
    <w:tbl>
      <w:tblPr>
        <w:tblStyle w:val="TableGrid"/>
        <w:tblW w:w="140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531C1A" w:rsidRPr="00C034CE" w14:paraId="37953033" w14:textId="53AF828F" w:rsidTr="00531C1A">
        <w:trPr>
          <w:trHeight w:val="1146"/>
        </w:trPr>
        <w:tc>
          <w:tcPr>
            <w:tcW w:w="707" w:type="dxa"/>
            <w:shd w:val="clear" w:color="auto" w:fill="D9D9D9"/>
          </w:tcPr>
          <w:p w14:paraId="373F5E5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14:paraId="15128580" w14:textId="3DA582D8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Unit Test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2982FD5" w14:textId="0C6B5703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36FB7ED" w14:textId="4A888F6D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FEFC5C3" w14:textId="51B391E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C8278F7" w14:textId="6DD13B82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467A599" w14:textId="7DC05E30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748C0D1" w14:textId="55591314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D19CA6D" w14:textId="3EA62A78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177696D" w14:textId="3D8A21EF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D144C6B" w14:textId="20AD0D40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EC48C33" w14:textId="60CC7030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5434682" w14:textId="6A40E3F2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0F4DC18" w14:textId="7B0E9CCB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CAC49BA" w14:textId="39048570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8954993" w14:textId="2E2A70AF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234608C" w14:textId="6973078E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E68B406" w14:textId="7D87A258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1CF29DD" w14:textId="672B079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385DB67" w14:textId="3D503ED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13EC946" w14:textId="4D2DC3FC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55CFD2F2" w14:textId="0BB5FC84" w:rsidR="00531C1A" w:rsidRPr="00C034CE" w:rsidRDefault="00531C1A" w:rsidP="00C90C1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20DC7A7D" w14:textId="5FA5155D" w:rsidR="00531C1A" w:rsidRPr="00C034CE" w:rsidRDefault="00531C1A" w:rsidP="00C90C1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4553C874" w14:textId="5B318094" w:rsidR="00531C1A" w:rsidRPr="00C034CE" w:rsidRDefault="00531C1A" w:rsidP="00C90C1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3A3DE913" w14:textId="151E87E8" w:rsidR="00531C1A" w:rsidRPr="00C034CE" w:rsidRDefault="00531C1A" w:rsidP="00C90C1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531C1A" w:rsidRPr="00C034CE" w14:paraId="74EEE955" w14:textId="4F509676" w:rsidTr="00103770">
        <w:trPr>
          <w:trHeight w:val="504"/>
        </w:trPr>
        <w:tc>
          <w:tcPr>
            <w:tcW w:w="707" w:type="dxa"/>
          </w:tcPr>
          <w:p w14:paraId="7166EE5D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14:paraId="14D35DD3" w14:textId="6AA2A911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UTC-25</w:t>
            </w:r>
          </w:p>
        </w:tc>
        <w:tc>
          <w:tcPr>
            <w:tcW w:w="425" w:type="dxa"/>
            <w:shd w:val="clear" w:color="auto" w:fill="auto"/>
          </w:tcPr>
          <w:p w14:paraId="0BC31AD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6E9132D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6918F3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304A6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CA45E2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BD42E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FBD7DD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91E26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EA814F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139F9E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8345A7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809C9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00440C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359F5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A2E4A96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CF013A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12E486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9D733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E5AA56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FA93A71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0A33BEB8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E285F1F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6DD636FF" w14:textId="77777777" w:rsidR="00531C1A" w:rsidRPr="00C034CE" w:rsidRDefault="00531C1A">
            <w:pPr>
              <w:spacing w:line="240" w:lineRule="auto"/>
            </w:pPr>
          </w:p>
        </w:tc>
      </w:tr>
      <w:tr w:rsidR="00531C1A" w:rsidRPr="00C034CE" w14:paraId="0B84C591" w14:textId="4E08D5E3" w:rsidTr="00103770">
        <w:trPr>
          <w:trHeight w:val="484"/>
        </w:trPr>
        <w:tc>
          <w:tcPr>
            <w:tcW w:w="707" w:type="dxa"/>
          </w:tcPr>
          <w:p w14:paraId="0C7A695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14:paraId="4F2864C1" w14:textId="24025F10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UTC-26</w:t>
            </w:r>
          </w:p>
        </w:tc>
        <w:tc>
          <w:tcPr>
            <w:tcW w:w="425" w:type="dxa"/>
            <w:shd w:val="clear" w:color="auto" w:fill="auto"/>
          </w:tcPr>
          <w:p w14:paraId="5BAE2FC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6AF1A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5C66FA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B5885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73D7B4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AF39AB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9443E0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A0C2B0B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FDC2E0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DF4F4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DF2787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A0372D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5ABD76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2339C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F6D308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EBC10D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159DC1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F5CA24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FC9CA9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72C0F06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60492887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1A4AA97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5531641B" w14:textId="77777777" w:rsidR="00531C1A" w:rsidRPr="00C034CE" w:rsidRDefault="00531C1A">
            <w:pPr>
              <w:spacing w:line="240" w:lineRule="auto"/>
            </w:pPr>
          </w:p>
        </w:tc>
      </w:tr>
      <w:tr w:rsidR="00531C1A" w:rsidRPr="00C034CE" w14:paraId="48533CBC" w14:textId="62DA4662" w:rsidTr="00103770">
        <w:trPr>
          <w:trHeight w:val="504"/>
        </w:trPr>
        <w:tc>
          <w:tcPr>
            <w:tcW w:w="707" w:type="dxa"/>
          </w:tcPr>
          <w:p w14:paraId="7F9C151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14:paraId="21E286F3" w14:textId="24C42FC2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UTC-27</w:t>
            </w:r>
          </w:p>
        </w:tc>
        <w:tc>
          <w:tcPr>
            <w:tcW w:w="425" w:type="dxa"/>
            <w:shd w:val="clear" w:color="auto" w:fill="auto"/>
          </w:tcPr>
          <w:p w14:paraId="0A5FDF8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0F5AA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715378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400B3E6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0267AD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5051F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965E6D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556C70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D1D9B4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DBB15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6E2E29D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073C5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CA3F5A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15071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6BD4F3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94359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D7AD9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C2ADF8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3CF2DC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B57AFA0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3DF94E63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20410DD3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ABC13AB" w14:textId="77777777" w:rsidR="00531C1A" w:rsidRPr="00C034CE" w:rsidRDefault="00531C1A">
            <w:pPr>
              <w:spacing w:line="240" w:lineRule="auto"/>
            </w:pPr>
          </w:p>
        </w:tc>
      </w:tr>
      <w:tr w:rsidR="00531C1A" w:rsidRPr="00C034CE" w14:paraId="62F6EAE0" w14:textId="1C4B73EB" w:rsidTr="00103770">
        <w:trPr>
          <w:trHeight w:val="504"/>
        </w:trPr>
        <w:tc>
          <w:tcPr>
            <w:tcW w:w="707" w:type="dxa"/>
          </w:tcPr>
          <w:p w14:paraId="3C4DD9B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14:paraId="11A5AD54" w14:textId="3D7C7CF0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BF7285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3D252C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6BDEA8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DB98F6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987CD4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9DA708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C1B1E0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75B63C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0FD1E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F3D05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18BD85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CF779C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D0821B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C02091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523F71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FCB4CF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554026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EE355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7811C5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4B9F25C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C9393B4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49649E4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549D8013" w14:textId="77777777" w:rsidR="00531C1A" w:rsidRPr="00C034CE" w:rsidRDefault="00531C1A">
            <w:pPr>
              <w:spacing w:line="240" w:lineRule="auto"/>
            </w:pPr>
          </w:p>
        </w:tc>
      </w:tr>
      <w:tr w:rsidR="00531C1A" w:rsidRPr="00C034CE" w14:paraId="0BC67485" w14:textId="39474759" w:rsidTr="00103770">
        <w:trPr>
          <w:trHeight w:val="484"/>
        </w:trPr>
        <w:tc>
          <w:tcPr>
            <w:tcW w:w="707" w:type="dxa"/>
          </w:tcPr>
          <w:p w14:paraId="359D6E4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14:paraId="739BE6D7" w14:textId="522692E5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EF3B28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614B89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3FA40A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8E878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F134F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08A683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8CCB01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F8C3F5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66D66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3C198B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2ACA11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ACE70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27615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0CF269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609629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177FD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8F2ED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038E1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86E1E5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69769FC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59C9D112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2E66884A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2E87562D" w14:textId="77777777" w:rsidR="00531C1A" w:rsidRPr="00C034CE" w:rsidRDefault="00531C1A">
            <w:pPr>
              <w:spacing w:line="240" w:lineRule="auto"/>
            </w:pPr>
          </w:p>
        </w:tc>
      </w:tr>
      <w:tr w:rsidR="00531C1A" w:rsidRPr="00C034CE" w14:paraId="731D42D0" w14:textId="1901C747" w:rsidTr="00B51F95">
        <w:trPr>
          <w:trHeight w:val="504"/>
        </w:trPr>
        <w:tc>
          <w:tcPr>
            <w:tcW w:w="707" w:type="dxa"/>
          </w:tcPr>
          <w:p w14:paraId="5770C25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14:paraId="1BDC945F" w14:textId="6772D901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UTC-30</w:t>
            </w:r>
          </w:p>
        </w:tc>
        <w:tc>
          <w:tcPr>
            <w:tcW w:w="425" w:type="dxa"/>
            <w:shd w:val="clear" w:color="auto" w:fill="auto"/>
          </w:tcPr>
          <w:p w14:paraId="7834B14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82473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8F3C39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A3DFF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D495C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5819A0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17FDD52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FE638BD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1B9E2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8E080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7D66BDB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F4615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547039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061D8E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4C9F07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21B4FC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CFC4B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BA17B6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2C97A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87AD851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BC99255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EFFD131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370950FE" w14:textId="77777777" w:rsidR="00531C1A" w:rsidRPr="00C034CE" w:rsidRDefault="00531C1A">
            <w:pPr>
              <w:spacing w:line="240" w:lineRule="auto"/>
            </w:pPr>
          </w:p>
        </w:tc>
      </w:tr>
      <w:tr w:rsidR="00531C1A" w:rsidRPr="00C034CE" w14:paraId="2031D7FE" w14:textId="7B74F46A" w:rsidTr="00621894">
        <w:trPr>
          <w:trHeight w:val="484"/>
        </w:trPr>
        <w:tc>
          <w:tcPr>
            <w:tcW w:w="707" w:type="dxa"/>
          </w:tcPr>
          <w:p w14:paraId="4499285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14:paraId="42AC5D8E" w14:textId="78A044EA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UTC-31</w:t>
            </w:r>
          </w:p>
        </w:tc>
        <w:tc>
          <w:tcPr>
            <w:tcW w:w="425" w:type="dxa"/>
            <w:shd w:val="clear" w:color="auto" w:fill="auto"/>
          </w:tcPr>
          <w:p w14:paraId="698DD7E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1A1293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EB6EA7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A4D95A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D72CC0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80AB62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DFA250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6B159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284DD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03E56D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2956E8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9BF4D9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10C4C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59796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C935B5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C23897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5DA646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5C0919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79D1BC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10FE71B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2A21B680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6A630F1C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547915E" w14:textId="77777777" w:rsidR="00531C1A" w:rsidRPr="00C034CE" w:rsidRDefault="00531C1A">
            <w:pPr>
              <w:spacing w:line="240" w:lineRule="auto"/>
            </w:pPr>
          </w:p>
        </w:tc>
      </w:tr>
      <w:tr w:rsidR="00531C1A" w:rsidRPr="00C034CE" w14:paraId="20C2637A" w14:textId="55A0A813" w:rsidTr="00853C4A">
        <w:trPr>
          <w:trHeight w:val="504"/>
        </w:trPr>
        <w:tc>
          <w:tcPr>
            <w:tcW w:w="707" w:type="dxa"/>
          </w:tcPr>
          <w:p w14:paraId="3337EE56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14:paraId="03BF2287" w14:textId="27719A6C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UTC-32</w:t>
            </w:r>
          </w:p>
        </w:tc>
        <w:tc>
          <w:tcPr>
            <w:tcW w:w="425" w:type="dxa"/>
            <w:shd w:val="clear" w:color="auto" w:fill="auto"/>
          </w:tcPr>
          <w:p w14:paraId="569C3AE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28BBF8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63F663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40894B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4BDFE91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7FF332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45A911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17E3B4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2B638DD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B0571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F0A014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DDF8DD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50EF3B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FF695E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1E0C4B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E74A3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217007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7A937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4778D1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751B034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13E1BC72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56071723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690F7C9E" w14:textId="77777777" w:rsidR="00531C1A" w:rsidRPr="00C034CE" w:rsidRDefault="00531C1A">
            <w:pPr>
              <w:spacing w:line="240" w:lineRule="auto"/>
            </w:pPr>
          </w:p>
        </w:tc>
      </w:tr>
      <w:tr w:rsidR="00531C1A" w:rsidRPr="00C034CE" w14:paraId="25F64D0E" w14:textId="122CB09D" w:rsidTr="00B51F95">
        <w:trPr>
          <w:trHeight w:val="504"/>
        </w:trPr>
        <w:tc>
          <w:tcPr>
            <w:tcW w:w="707" w:type="dxa"/>
          </w:tcPr>
          <w:p w14:paraId="5C6F062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14:paraId="2A4AEC6B" w14:textId="0E65CB24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UTC-33</w:t>
            </w:r>
          </w:p>
        </w:tc>
        <w:tc>
          <w:tcPr>
            <w:tcW w:w="425" w:type="dxa"/>
            <w:shd w:val="clear" w:color="auto" w:fill="auto"/>
          </w:tcPr>
          <w:p w14:paraId="175C82D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142DE6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831A87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17F9B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D4260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3C3524D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7392E8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BC14F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57C381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80C2B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BB9CF3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4EBBA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181031B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D60E0B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8990E3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2C33B7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CCCB6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9A4D8D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420359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ADD55E8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8359347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A5FD725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59CD83CD" w14:textId="77777777" w:rsidR="00531C1A" w:rsidRPr="00C034CE" w:rsidRDefault="00531C1A">
            <w:pPr>
              <w:spacing w:line="240" w:lineRule="auto"/>
            </w:pPr>
          </w:p>
        </w:tc>
      </w:tr>
      <w:tr w:rsidR="00531C1A" w:rsidRPr="00C034CE" w14:paraId="5A90B52B" w14:textId="3C4635C0" w:rsidTr="00B51F95">
        <w:trPr>
          <w:trHeight w:val="484"/>
        </w:trPr>
        <w:tc>
          <w:tcPr>
            <w:tcW w:w="707" w:type="dxa"/>
          </w:tcPr>
          <w:p w14:paraId="74F6C9E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14:paraId="3AACAF7C" w14:textId="476675E8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UTC-34</w:t>
            </w:r>
          </w:p>
        </w:tc>
        <w:tc>
          <w:tcPr>
            <w:tcW w:w="425" w:type="dxa"/>
            <w:shd w:val="clear" w:color="auto" w:fill="auto"/>
          </w:tcPr>
          <w:p w14:paraId="0DD4F89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51C32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1B954A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DF1C3E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EF4DC4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2B2FFC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80A944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8E69FA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870D2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0F6776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400BD6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6E363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E21BB4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F19BB6D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938266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2532A6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014FB3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F6894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FFD654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9C3B689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43E8BE6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2E89C023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59CC06D" w14:textId="77777777" w:rsidR="00531C1A" w:rsidRPr="00C034CE" w:rsidRDefault="00531C1A">
            <w:pPr>
              <w:spacing w:line="240" w:lineRule="auto"/>
            </w:pPr>
          </w:p>
        </w:tc>
      </w:tr>
      <w:tr w:rsidR="00531C1A" w:rsidRPr="00C034CE" w14:paraId="77954F2E" w14:textId="198EFAE7" w:rsidTr="00B51F95">
        <w:trPr>
          <w:trHeight w:val="504"/>
        </w:trPr>
        <w:tc>
          <w:tcPr>
            <w:tcW w:w="707" w:type="dxa"/>
          </w:tcPr>
          <w:p w14:paraId="7C8312E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14:paraId="4B79116B" w14:textId="0E061E85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UTC-35</w:t>
            </w:r>
          </w:p>
        </w:tc>
        <w:tc>
          <w:tcPr>
            <w:tcW w:w="425" w:type="dxa"/>
            <w:shd w:val="clear" w:color="auto" w:fill="auto"/>
          </w:tcPr>
          <w:p w14:paraId="7E9E061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5D9B5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51D4EE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695FF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9280D6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06554E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A760BFD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B6B0F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B0D01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E2B2D8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97EC94B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FD2B1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E6A2FC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AB8926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5D6605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C3A2C3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C0031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42740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B69E3A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A798516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12F357D0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1C7C9098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1C3DC60" w14:textId="77777777" w:rsidR="00531C1A" w:rsidRPr="00C034CE" w:rsidRDefault="00531C1A">
            <w:pPr>
              <w:spacing w:line="240" w:lineRule="auto"/>
            </w:pPr>
          </w:p>
        </w:tc>
      </w:tr>
      <w:tr w:rsidR="00531C1A" w:rsidRPr="00C034CE" w14:paraId="45B07584" w14:textId="01EA41D2" w:rsidTr="00252511">
        <w:trPr>
          <w:trHeight w:val="504"/>
        </w:trPr>
        <w:tc>
          <w:tcPr>
            <w:tcW w:w="707" w:type="dxa"/>
            <w:tcBorders>
              <w:bottom w:val="single" w:sz="4" w:space="0" w:color="auto"/>
            </w:tcBorders>
          </w:tcPr>
          <w:p w14:paraId="360B869B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337BB8D" w14:textId="4E62F0DE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C2308D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717A47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10DE43D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CF9E50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9D43AD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DE17F1B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ED5E91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F5C706D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851C15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372115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A1063C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1D0274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97F96C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EC8FF4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FF71C1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5FD868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A1DEF2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96BD74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92D7B4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7870F0AC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1FCDDDE3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37C61A6B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5F04340" w14:textId="77777777" w:rsidR="00531C1A" w:rsidRPr="00C034CE" w:rsidRDefault="00531C1A">
            <w:pPr>
              <w:spacing w:line="240" w:lineRule="auto"/>
            </w:pPr>
          </w:p>
        </w:tc>
      </w:tr>
      <w:tr w:rsidR="00531C1A" w:rsidRPr="00C034CE" w14:paraId="0FA8DF66" w14:textId="7E9F6260" w:rsidTr="00531C1A">
        <w:trPr>
          <w:trHeight w:val="1146"/>
        </w:trPr>
        <w:tc>
          <w:tcPr>
            <w:tcW w:w="707" w:type="dxa"/>
            <w:shd w:val="clear" w:color="auto" w:fill="D9D9D9"/>
          </w:tcPr>
          <w:p w14:paraId="1D99342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14:paraId="1973796B" w14:textId="155CA033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Unit Test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E05B3E4" w14:textId="7983B851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BD3309B" w14:textId="1F06B271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FFC9109" w14:textId="7699C8D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754E13C" w14:textId="10C8E20A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E5181E7" w14:textId="23C9AF15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7F16337" w14:textId="5B5C708E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2782F31" w14:textId="14FD0E1F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7B7282A" w14:textId="4543E68C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88CCA66" w14:textId="1674FC51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C3D6E31" w14:textId="2A4042AA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BB91E0D" w14:textId="0192EF26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7C2A0CE" w14:textId="339AB392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09FCEA2" w14:textId="6672E17E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DC707DA" w14:textId="4FF2B4B3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784F85C" w14:textId="1D679CC1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338A3CE" w14:textId="1F9B2EF1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EF1137E" w14:textId="7370F19A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18593B3" w14:textId="25950E01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C802C72" w14:textId="5862E625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3A0A5063" w14:textId="2D95D0AC" w:rsidR="00531C1A" w:rsidRPr="00C034CE" w:rsidRDefault="00531C1A" w:rsidP="00C90C1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38BACB1E" w14:textId="67732575" w:rsidR="00531C1A" w:rsidRPr="00C034CE" w:rsidRDefault="00531C1A" w:rsidP="00C90C1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710F1FFA" w14:textId="4770E494" w:rsidR="00531C1A" w:rsidRPr="00C034CE" w:rsidRDefault="00531C1A" w:rsidP="00C90C1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6C4AB11B" w14:textId="50FDCAE5" w:rsidR="00531C1A" w:rsidRPr="00C034CE" w:rsidRDefault="00531C1A" w:rsidP="00C90C1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531C1A" w:rsidRPr="00C034CE" w14:paraId="3E2605AE" w14:textId="335D97D2" w:rsidTr="00252511">
        <w:trPr>
          <w:trHeight w:val="504"/>
        </w:trPr>
        <w:tc>
          <w:tcPr>
            <w:tcW w:w="707" w:type="dxa"/>
          </w:tcPr>
          <w:p w14:paraId="5C8F00B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14:paraId="751BD402" w14:textId="40175BC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UTC-37</w:t>
            </w:r>
          </w:p>
        </w:tc>
        <w:tc>
          <w:tcPr>
            <w:tcW w:w="425" w:type="dxa"/>
            <w:shd w:val="clear" w:color="auto" w:fill="auto"/>
          </w:tcPr>
          <w:p w14:paraId="47A134E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777C9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8F2FA8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C80FE4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A8CF3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621C1B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810D8A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5361D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DD6EA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FEA54E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BC72AA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BB5C1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8C8FD6D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AF305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8DE494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AD1FAD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A4FA4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21514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336E29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3FAC06A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14:paraId="65B459F4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52EBCF5D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3B7F07F0" w14:textId="77777777" w:rsidR="00531C1A" w:rsidRPr="00C034CE" w:rsidRDefault="00531C1A">
            <w:pPr>
              <w:spacing w:line="240" w:lineRule="auto"/>
            </w:pPr>
          </w:p>
        </w:tc>
      </w:tr>
      <w:tr w:rsidR="00531C1A" w:rsidRPr="00C034CE" w14:paraId="15FA99F2" w14:textId="13606446" w:rsidTr="00252511">
        <w:trPr>
          <w:trHeight w:val="484"/>
        </w:trPr>
        <w:tc>
          <w:tcPr>
            <w:tcW w:w="707" w:type="dxa"/>
          </w:tcPr>
          <w:p w14:paraId="53B4B4C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14:paraId="56875A6E" w14:textId="45FE893F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UTC-38</w:t>
            </w:r>
          </w:p>
        </w:tc>
        <w:tc>
          <w:tcPr>
            <w:tcW w:w="425" w:type="dxa"/>
            <w:shd w:val="clear" w:color="auto" w:fill="auto"/>
          </w:tcPr>
          <w:p w14:paraId="21A513A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EF40B6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992608D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F8F0AA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98148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57C4D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826A75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EDD85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892775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5F96C1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CB3C72D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ED04FB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E4DFE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6FA9FD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BD94AE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1BE47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17E9E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F75A38D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F1047A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EE87957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14:paraId="1783F61E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3C85ABE0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6F1F7515" w14:textId="77777777" w:rsidR="00531C1A" w:rsidRPr="00C034CE" w:rsidRDefault="00531C1A">
            <w:pPr>
              <w:spacing w:line="240" w:lineRule="auto"/>
            </w:pPr>
          </w:p>
        </w:tc>
      </w:tr>
      <w:tr w:rsidR="00531C1A" w:rsidRPr="00C034CE" w14:paraId="5A053E72" w14:textId="24DB9620" w:rsidTr="00252511">
        <w:trPr>
          <w:trHeight w:val="504"/>
        </w:trPr>
        <w:tc>
          <w:tcPr>
            <w:tcW w:w="707" w:type="dxa"/>
          </w:tcPr>
          <w:p w14:paraId="49F0892B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14:paraId="2BCB0F90" w14:textId="578FAC00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UTC-39</w:t>
            </w:r>
          </w:p>
        </w:tc>
        <w:tc>
          <w:tcPr>
            <w:tcW w:w="425" w:type="dxa"/>
            <w:shd w:val="clear" w:color="auto" w:fill="auto"/>
          </w:tcPr>
          <w:p w14:paraId="2820D21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28A0D6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7AEFB7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F2209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9D9B75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05C81E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7F0D60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D4EE91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4FD89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34E12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0AEC69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05BA3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C5B9A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6F33A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31E33B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8B1B77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4D8F40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15A0A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2C216A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30A8D80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6E3088B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14:paraId="0ECB9A50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33EBA310" w14:textId="77777777" w:rsidR="00531C1A" w:rsidRPr="00C034CE" w:rsidRDefault="00531C1A">
            <w:pPr>
              <w:spacing w:line="240" w:lineRule="auto"/>
            </w:pPr>
          </w:p>
        </w:tc>
      </w:tr>
      <w:tr w:rsidR="00531C1A" w:rsidRPr="00C034CE" w14:paraId="6DA24FC0" w14:textId="71DB78E6" w:rsidTr="00252511">
        <w:trPr>
          <w:trHeight w:val="504"/>
        </w:trPr>
        <w:tc>
          <w:tcPr>
            <w:tcW w:w="707" w:type="dxa"/>
          </w:tcPr>
          <w:p w14:paraId="16396F0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14:paraId="34657B05" w14:textId="7F560E10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UTC-40</w:t>
            </w:r>
          </w:p>
        </w:tc>
        <w:tc>
          <w:tcPr>
            <w:tcW w:w="425" w:type="dxa"/>
            <w:shd w:val="clear" w:color="auto" w:fill="auto"/>
          </w:tcPr>
          <w:p w14:paraId="342D44F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BC4D0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DE45C2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AF8CF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BEFEC6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40CA1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F96D916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12E1F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47339F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846B9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A1F462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D44ED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E273B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7EF26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225291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A7080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EB4A1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D84FBBD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1BA56C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79769B6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06BF6AF3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8769B41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14:paraId="792F088B" w14:textId="77777777" w:rsidR="00531C1A" w:rsidRPr="00C034CE" w:rsidRDefault="00531C1A">
            <w:pPr>
              <w:spacing w:line="240" w:lineRule="auto"/>
            </w:pPr>
          </w:p>
        </w:tc>
      </w:tr>
      <w:tr w:rsidR="00531C1A" w:rsidRPr="00C034CE" w14:paraId="2EC5B9E3" w14:textId="1C67A71F" w:rsidTr="00103770">
        <w:trPr>
          <w:trHeight w:val="484"/>
        </w:trPr>
        <w:tc>
          <w:tcPr>
            <w:tcW w:w="707" w:type="dxa"/>
          </w:tcPr>
          <w:p w14:paraId="06DA5EC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14:paraId="0273C79A" w14:textId="2E7F6DE4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UTC-41</w:t>
            </w:r>
          </w:p>
        </w:tc>
        <w:tc>
          <w:tcPr>
            <w:tcW w:w="425" w:type="dxa"/>
            <w:shd w:val="clear" w:color="auto" w:fill="auto"/>
          </w:tcPr>
          <w:p w14:paraId="2EBD0C5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58FB56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52E558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940F9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26A46B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7E55D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EAF0E8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CE89D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A8B1416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8E6A0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68781A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8623C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017A55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2FEEC6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7E803DD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E8F84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8957B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F7E46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A02D94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2F09BC6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1394F298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542B67D7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203B8CE8" w14:textId="77777777" w:rsidR="00531C1A" w:rsidRPr="00C034CE" w:rsidRDefault="00531C1A">
            <w:pPr>
              <w:spacing w:line="240" w:lineRule="auto"/>
            </w:pPr>
          </w:p>
        </w:tc>
      </w:tr>
      <w:tr w:rsidR="00531C1A" w:rsidRPr="00C034CE" w14:paraId="230D8BEB" w14:textId="2799660B" w:rsidTr="00103770">
        <w:trPr>
          <w:trHeight w:val="484"/>
        </w:trPr>
        <w:tc>
          <w:tcPr>
            <w:tcW w:w="707" w:type="dxa"/>
          </w:tcPr>
          <w:p w14:paraId="72790DC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14:paraId="2911B294" w14:textId="7FFD3F64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UTC-42</w:t>
            </w:r>
          </w:p>
        </w:tc>
        <w:tc>
          <w:tcPr>
            <w:tcW w:w="425" w:type="dxa"/>
            <w:shd w:val="clear" w:color="auto" w:fill="auto"/>
          </w:tcPr>
          <w:p w14:paraId="26FCAF3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DA5D1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233321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14C52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DBBF6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D4BD87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1BD4B7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03F69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117856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648626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17B243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C29259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19453B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25BA9D6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18F25E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ACBF8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3C242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451B3B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1327F8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2E87785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2B3DDFDE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FC2041D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5124D3C8" w14:textId="77777777" w:rsidR="00531C1A" w:rsidRPr="00C034CE" w:rsidRDefault="00531C1A">
            <w:pPr>
              <w:spacing w:line="240" w:lineRule="auto"/>
            </w:pPr>
          </w:p>
        </w:tc>
      </w:tr>
      <w:tr w:rsidR="00531C1A" w:rsidRPr="00C034CE" w14:paraId="185E6889" w14:textId="0CDD7441" w:rsidTr="00103770">
        <w:trPr>
          <w:trHeight w:val="484"/>
        </w:trPr>
        <w:tc>
          <w:tcPr>
            <w:tcW w:w="707" w:type="dxa"/>
          </w:tcPr>
          <w:p w14:paraId="59BD867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14:paraId="56DC8A1A" w14:textId="13D361B9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UTC-43</w:t>
            </w:r>
          </w:p>
        </w:tc>
        <w:tc>
          <w:tcPr>
            <w:tcW w:w="425" w:type="dxa"/>
            <w:shd w:val="clear" w:color="auto" w:fill="auto"/>
          </w:tcPr>
          <w:p w14:paraId="65AADF7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74C824B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D2F66D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88252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806697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07DBD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D8954A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881F93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43802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9981E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919A4C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D35E0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2CB166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4280BF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F5F0D2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8904A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F85942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91693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F7D728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BEBC03D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E3AE4E3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46BB4B4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30027DE" w14:textId="77777777" w:rsidR="00531C1A" w:rsidRPr="00C034CE" w:rsidRDefault="00531C1A">
            <w:pPr>
              <w:spacing w:line="240" w:lineRule="auto"/>
            </w:pPr>
          </w:p>
        </w:tc>
      </w:tr>
      <w:tr w:rsidR="00531C1A" w:rsidRPr="00C034CE" w14:paraId="5A35CE1A" w14:textId="68065E9D" w:rsidTr="00103770">
        <w:trPr>
          <w:trHeight w:val="484"/>
        </w:trPr>
        <w:tc>
          <w:tcPr>
            <w:tcW w:w="707" w:type="dxa"/>
          </w:tcPr>
          <w:p w14:paraId="07478B15" w14:textId="784BB978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14:paraId="5EAF4645" w14:textId="7894C32E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UTC-44</w:t>
            </w:r>
          </w:p>
        </w:tc>
        <w:tc>
          <w:tcPr>
            <w:tcW w:w="425" w:type="dxa"/>
            <w:shd w:val="clear" w:color="auto" w:fill="auto"/>
          </w:tcPr>
          <w:p w14:paraId="0527B44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F3B371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DBD7BD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45DFEB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AC265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F47CDF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0B662D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F9A1B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BE201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E1925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6B886E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01BF73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BE8457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8BD8E1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1B00FA7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95C00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EF3F49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FAA22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D2BFB5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5DC0E0E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614161D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0BA12703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06254B6" w14:textId="77777777" w:rsidR="00531C1A" w:rsidRPr="00C034CE" w:rsidRDefault="00531C1A">
            <w:pPr>
              <w:spacing w:line="240" w:lineRule="auto"/>
            </w:pPr>
          </w:p>
        </w:tc>
      </w:tr>
      <w:tr w:rsidR="00531C1A" w:rsidRPr="00C034CE" w14:paraId="01E6A517" w14:textId="1758B3EB" w:rsidTr="00103770">
        <w:trPr>
          <w:trHeight w:val="484"/>
        </w:trPr>
        <w:tc>
          <w:tcPr>
            <w:tcW w:w="707" w:type="dxa"/>
          </w:tcPr>
          <w:p w14:paraId="1065C2C1" w14:textId="0C1719CC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14:paraId="2AED0DE7" w14:textId="63D1E8A5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UTC-45</w:t>
            </w:r>
          </w:p>
        </w:tc>
        <w:tc>
          <w:tcPr>
            <w:tcW w:w="425" w:type="dxa"/>
            <w:shd w:val="clear" w:color="auto" w:fill="auto"/>
          </w:tcPr>
          <w:p w14:paraId="633B1BB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A2987D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1C0D3E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8EB66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F8C46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931FE6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73B7FC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0A23BED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AE1E13D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8AE1D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905BDC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4D831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4AB9586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594130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2CAB4CE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2B25E2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FD32AB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1B079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F0047B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8DA43F2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686D9293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E9CEE63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57235C3" w14:textId="77777777" w:rsidR="00531C1A" w:rsidRPr="00C034CE" w:rsidRDefault="00531C1A">
            <w:pPr>
              <w:spacing w:line="240" w:lineRule="auto"/>
            </w:pPr>
          </w:p>
        </w:tc>
      </w:tr>
      <w:tr w:rsidR="00531C1A" w:rsidRPr="00C034CE" w14:paraId="26FC6BF2" w14:textId="398565F6" w:rsidTr="00621894">
        <w:trPr>
          <w:trHeight w:val="484"/>
        </w:trPr>
        <w:tc>
          <w:tcPr>
            <w:tcW w:w="707" w:type="dxa"/>
          </w:tcPr>
          <w:p w14:paraId="49088442" w14:textId="6D455B7B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</w:tcPr>
          <w:p w14:paraId="66C6AA19" w14:textId="7FE7A93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UTC-46</w:t>
            </w:r>
          </w:p>
        </w:tc>
        <w:tc>
          <w:tcPr>
            <w:tcW w:w="425" w:type="dxa"/>
            <w:shd w:val="clear" w:color="auto" w:fill="auto"/>
          </w:tcPr>
          <w:p w14:paraId="6E785DE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B7DC3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1A88B7F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05AA1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59F7E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488862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48F5E3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1E018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2C7B1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7A26C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B2E4D7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5F091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ED04E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1E1352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7C11E5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B4DAA6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34E83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FBE9FD6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F06C4C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E3C83AF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5294A95D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2C3237FE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1D9AD1A2" w14:textId="77777777" w:rsidR="00531C1A" w:rsidRPr="00C034CE" w:rsidRDefault="00531C1A">
            <w:pPr>
              <w:spacing w:line="240" w:lineRule="auto"/>
            </w:pPr>
          </w:p>
        </w:tc>
      </w:tr>
      <w:tr w:rsidR="00531C1A" w:rsidRPr="00C034CE" w14:paraId="1C2107CD" w14:textId="5768FCD5" w:rsidTr="00621894">
        <w:trPr>
          <w:trHeight w:val="484"/>
        </w:trPr>
        <w:tc>
          <w:tcPr>
            <w:tcW w:w="707" w:type="dxa"/>
          </w:tcPr>
          <w:p w14:paraId="0090620B" w14:textId="18D37C9D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</w:tcPr>
          <w:p w14:paraId="3E0DFF63" w14:textId="24D05203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A0B461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8BDBF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5982216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48D06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70B52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E32F3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097A08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F660CB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EC07F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FB504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E426AE9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0C474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18734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0BFD0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2F6EE4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1EFF1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E2C05B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9E435D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2F161F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697E872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CBD4A6F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14DD692E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0D18CFEC" w14:textId="77777777" w:rsidR="00531C1A" w:rsidRPr="00C034CE" w:rsidRDefault="00531C1A">
            <w:pPr>
              <w:spacing w:line="240" w:lineRule="auto"/>
            </w:pPr>
          </w:p>
        </w:tc>
      </w:tr>
      <w:tr w:rsidR="00531C1A" w:rsidRPr="00C034CE" w14:paraId="652C8734" w14:textId="0BED4BC8" w:rsidTr="00621894">
        <w:trPr>
          <w:trHeight w:val="484"/>
        </w:trPr>
        <w:tc>
          <w:tcPr>
            <w:tcW w:w="707" w:type="dxa"/>
          </w:tcPr>
          <w:p w14:paraId="06123A09" w14:textId="0460617D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24</w:t>
            </w:r>
          </w:p>
        </w:tc>
        <w:tc>
          <w:tcPr>
            <w:tcW w:w="3544" w:type="dxa"/>
          </w:tcPr>
          <w:p w14:paraId="0449190E" w14:textId="487ED01E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UTC-48</w:t>
            </w:r>
          </w:p>
        </w:tc>
        <w:tc>
          <w:tcPr>
            <w:tcW w:w="425" w:type="dxa"/>
            <w:shd w:val="clear" w:color="auto" w:fill="auto"/>
          </w:tcPr>
          <w:p w14:paraId="0352E0E4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D8A442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C653DE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33056898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18A4B3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1752997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6C97C2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AD503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5EA4815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DC3721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63BBD3C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D7953E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5853B5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41A3CA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8353E8B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AD433F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F99F53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623262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339D90" w14:textId="77777777"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28CC03A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CB76521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22AFB10E" w14:textId="77777777"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928288C" w14:textId="77777777" w:rsidR="00531C1A" w:rsidRPr="00C034CE" w:rsidRDefault="00531C1A">
            <w:pPr>
              <w:spacing w:line="240" w:lineRule="auto"/>
            </w:pPr>
          </w:p>
        </w:tc>
      </w:tr>
    </w:tbl>
    <w:p w14:paraId="6FA77513" w14:textId="77777777" w:rsidR="0063004A" w:rsidRPr="00C034CE" w:rsidRDefault="0063004A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54"/>
          <w:szCs w:val="54"/>
          <w:lang w:bidi="ar-SA"/>
        </w:rPr>
        <w:sectPr w:rsidR="0063004A" w:rsidRPr="00C034CE" w:rsidSect="00D52EE2">
          <w:footerReference w:type="default" r:id="rId15"/>
          <w:pgSz w:w="16840" w:h="11900" w:orient="landscape"/>
          <w:pgMar w:top="1644" w:right="1440" w:bottom="1800" w:left="1440" w:header="708" w:footer="1167" w:gutter="0"/>
          <w:cols w:space="708"/>
          <w:docGrid w:linePitch="360"/>
        </w:sectPr>
      </w:pPr>
    </w:p>
    <w:tbl>
      <w:tblPr>
        <w:tblStyle w:val="TableGrid"/>
        <w:tblW w:w="140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63004A" w:rsidRPr="00C034CE" w14:paraId="2C14A22C" w14:textId="77777777" w:rsidTr="00853C4A">
        <w:trPr>
          <w:trHeight w:val="1146"/>
        </w:trPr>
        <w:tc>
          <w:tcPr>
            <w:tcW w:w="707" w:type="dxa"/>
            <w:shd w:val="clear" w:color="auto" w:fill="D9D9D9"/>
          </w:tcPr>
          <w:p w14:paraId="06434AAC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14:paraId="5E946A32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Unit Test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EBAE577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301F63F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D50BE01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D961483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19DD1DE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E88D0E5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1C2B138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5157006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2775AA1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7DCAD69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7F59246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2F96E75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60F4EFA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455A9CE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5602DA2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5C38BFA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9DDAD7E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855930B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5F6BF6C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761A7570" w14:textId="77777777" w:rsidR="0063004A" w:rsidRPr="00C034CE" w:rsidRDefault="0063004A" w:rsidP="00853C4A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70183668" w14:textId="77777777" w:rsidR="0063004A" w:rsidRPr="00C034CE" w:rsidRDefault="0063004A" w:rsidP="00853C4A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6BEC2333" w14:textId="77777777" w:rsidR="0063004A" w:rsidRPr="00C034CE" w:rsidRDefault="0063004A" w:rsidP="00853C4A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5D0F3943" w14:textId="77777777" w:rsidR="0063004A" w:rsidRPr="00C034CE" w:rsidRDefault="0063004A" w:rsidP="00853C4A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63004A" w:rsidRPr="00C034CE" w14:paraId="445B6DB5" w14:textId="77777777" w:rsidTr="00252511">
        <w:trPr>
          <w:trHeight w:val="504"/>
        </w:trPr>
        <w:tc>
          <w:tcPr>
            <w:tcW w:w="707" w:type="dxa"/>
          </w:tcPr>
          <w:p w14:paraId="2E9E3BDD" w14:textId="6958FCF5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25</w:t>
            </w:r>
          </w:p>
        </w:tc>
        <w:tc>
          <w:tcPr>
            <w:tcW w:w="3544" w:type="dxa"/>
          </w:tcPr>
          <w:p w14:paraId="076B6AE0" w14:textId="2789ED83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UTC-49</w:t>
            </w:r>
          </w:p>
        </w:tc>
        <w:tc>
          <w:tcPr>
            <w:tcW w:w="425" w:type="dxa"/>
            <w:shd w:val="clear" w:color="auto" w:fill="auto"/>
          </w:tcPr>
          <w:p w14:paraId="3EEFC1D5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EBD389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81EE95E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EB7046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3EFEF3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6C7A218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3A24942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E16150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85F091C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ED6937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EEA27FD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0CF9EB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4DC5A26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7B6355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C9E93B6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A95932B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3BC198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A7ED07E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E11374E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5839AC1" w14:textId="77777777"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34D4BBC6" w14:textId="77777777"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603476B7" w14:textId="77777777"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57BB37E0" w14:textId="77777777" w:rsidR="0063004A" w:rsidRPr="00C034CE" w:rsidRDefault="0063004A" w:rsidP="00853C4A">
            <w:pPr>
              <w:spacing w:line="240" w:lineRule="auto"/>
            </w:pPr>
          </w:p>
        </w:tc>
      </w:tr>
      <w:tr w:rsidR="0063004A" w:rsidRPr="00C034CE" w14:paraId="7855C7F9" w14:textId="77777777" w:rsidTr="00252511">
        <w:trPr>
          <w:trHeight w:val="484"/>
        </w:trPr>
        <w:tc>
          <w:tcPr>
            <w:tcW w:w="707" w:type="dxa"/>
          </w:tcPr>
          <w:p w14:paraId="028C90B9" w14:textId="44FF7610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3544" w:type="dxa"/>
          </w:tcPr>
          <w:p w14:paraId="6598C61F" w14:textId="5E5A4D48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UTC-50</w:t>
            </w:r>
          </w:p>
        </w:tc>
        <w:tc>
          <w:tcPr>
            <w:tcW w:w="425" w:type="dxa"/>
            <w:shd w:val="clear" w:color="auto" w:fill="auto"/>
          </w:tcPr>
          <w:p w14:paraId="30F586F4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471A80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0D094DE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EBBF7F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B1E437A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0F8A8B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642CD8F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D4E9B2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165085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D1BC5BA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D7D2804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750B2D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3AA281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78EA96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3CC270D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02FE29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DD159B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4F92A350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7902342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FA563BA" w14:textId="77777777"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06EFE516" w14:textId="77777777"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3C34430D" w14:textId="77777777"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3BFD1D31" w14:textId="77777777" w:rsidR="0063004A" w:rsidRPr="00C034CE" w:rsidRDefault="0063004A" w:rsidP="00853C4A">
            <w:pPr>
              <w:spacing w:line="240" w:lineRule="auto"/>
            </w:pPr>
          </w:p>
        </w:tc>
      </w:tr>
      <w:tr w:rsidR="0063004A" w:rsidRPr="00C034CE" w14:paraId="79BD0071" w14:textId="77777777" w:rsidTr="00103770">
        <w:trPr>
          <w:trHeight w:val="504"/>
        </w:trPr>
        <w:tc>
          <w:tcPr>
            <w:tcW w:w="707" w:type="dxa"/>
          </w:tcPr>
          <w:p w14:paraId="0DE5A03C" w14:textId="0362455A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3544" w:type="dxa"/>
          </w:tcPr>
          <w:p w14:paraId="3D40CC2E" w14:textId="2CF7F502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UTC-51</w:t>
            </w:r>
          </w:p>
        </w:tc>
        <w:tc>
          <w:tcPr>
            <w:tcW w:w="425" w:type="dxa"/>
            <w:shd w:val="clear" w:color="auto" w:fill="auto"/>
          </w:tcPr>
          <w:p w14:paraId="79E5C4E4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EBF6A44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05CB442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F7BFDB3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2C09EEE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9E07AD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3992AF3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6118179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A0C696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AEF5B36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B8ADD9D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964B650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7B2F295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10F799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0F78EA2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427C5FB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E2DB97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0F0C8B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260FE6C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E0D4B7B" w14:textId="77777777"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7F1563C7" w14:textId="77777777"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72A1CF0A" w14:textId="77777777"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44909550" w14:textId="77777777" w:rsidR="0063004A" w:rsidRPr="00C034CE" w:rsidRDefault="0063004A" w:rsidP="00853C4A">
            <w:pPr>
              <w:spacing w:line="240" w:lineRule="auto"/>
            </w:pPr>
          </w:p>
        </w:tc>
      </w:tr>
      <w:tr w:rsidR="0063004A" w:rsidRPr="00C034CE" w14:paraId="69D5C3D4" w14:textId="77777777" w:rsidTr="00103770">
        <w:trPr>
          <w:trHeight w:val="504"/>
        </w:trPr>
        <w:tc>
          <w:tcPr>
            <w:tcW w:w="707" w:type="dxa"/>
          </w:tcPr>
          <w:p w14:paraId="62C6DBD8" w14:textId="08A49194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3544" w:type="dxa"/>
          </w:tcPr>
          <w:p w14:paraId="01ECE3C9" w14:textId="0BD8BA74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UTC-52</w:t>
            </w:r>
          </w:p>
        </w:tc>
        <w:tc>
          <w:tcPr>
            <w:tcW w:w="425" w:type="dxa"/>
            <w:shd w:val="clear" w:color="auto" w:fill="auto"/>
          </w:tcPr>
          <w:p w14:paraId="77EB4239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588B5C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AE6FC33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65F7B5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DCCA06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3F17E7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084DCF3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1D1C8F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BDD8253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BDD84F7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C42D744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4915F6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DC3211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799CC0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B7F6524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57E56D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096E26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8D382D9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54F668C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21DC6AD" w14:textId="77777777"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0B5BAF12" w14:textId="77777777"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5757FF4F" w14:textId="77777777"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65EA5542" w14:textId="77777777" w:rsidR="0063004A" w:rsidRPr="00C034CE" w:rsidRDefault="0063004A" w:rsidP="00853C4A">
            <w:pPr>
              <w:spacing w:line="240" w:lineRule="auto"/>
            </w:pPr>
          </w:p>
        </w:tc>
      </w:tr>
      <w:tr w:rsidR="0063004A" w:rsidRPr="00C034CE" w14:paraId="66C58ECF" w14:textId="77777777" w:rsidTr="00103770">
        <w:trPr>
          <w:trHeight w:val="484"/>
        </w:trPr>
        <w:tc>
          <w:tcPr>
            <w:tcW w:w="707" w:type="dxa"/>
          </w:tcPr>
          <w:p w14:paraId="48C689B6" w14:textId="1E2DD262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3544" w:type="dxa"/>
          </w:tcPr>
          <w:p w14:paraId="039DE1F7" w14:textId="03EDC492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UTC-53</w:t>
            </w:r>
          </w:p>
        </w:tc>
        <w:tc>
          <w:tcPr>
            <w:tcW w:w="425" w:type="dxa"/>
            <w:shd w:val="clear" w:color="auto" w:fill="auto"/>
          </w:tcPr>
          <w:p w14:paraId="5AF261D9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A0A69D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1249446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5926F6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3863A4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534DDD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ADEF578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7BE2CB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B87CA8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5931CFC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7CBD53A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BFD847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D8FD33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766C76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C2BCA06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F23C3F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FDFE39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0EB988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BF074AB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2B88AEE" w14:textId="77777777"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4CB698E3" w14:textId="77777777"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141420CC" w14:textId="77777777"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633AEDE6" w14:textId="77777777" w:rsidR="0063004A" w:rsidRPr="00C034CE" w:rsidRDefault="0063004A" w:rsidP="00853C4A">
            <w:pPr>
              <w:spacing w:line="240" w:lineRule="auto"/>
            </w:pPr>
          </w:p>
        </w:tc>
      </w:tr>
      <w:tr w:rsidR="0063004A" w:rsidRPr="00C034CE" w14:paraId="1597A83C" w14:textId="77777777" w:rsidTr="00103770">
        <w:trPr>
          <w:trHeight w:val="484"/>
        </w:trPr>
        <w:tc>
          <w:tcPr>
            <w:tcW w:w="707" w:type="dxa"/>
          </w:tcPr>
          <w:p w14:paraId="44047783" w14:textId="3BF484B1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3544" w:type="dxa"/>
          </w:tcPr>
          <w:p w14:paraId="7A69AE09" w14:textId="7319CC7C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UTC-54</w:t>
            </w:r>
          </w:p>
        </w:tc>
        <w:tc>
          <w:tcPr>
            <w:tcW w:w="425" w:type="dxa"/>
            <w:shd w:val="clear" w:color="auto" w:fill="auto"/>
          </w:tcPr>
          <w:p w14:paraId="43467A1E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C7ABA4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41064C7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F71AF5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9D212BB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B254EBA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149F14A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BA74CF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381FE345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A5E9F24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B0BF015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40644D2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8B1B69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A74D03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B42129A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D085B9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AA6D3A3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11EE5A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3F1E03E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134736E" w14:textId="77777777"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143D12B0" w14:textId="77777777"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0602A79B" w14:textId="77777777"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2EE4AB98" w14:textId="77777777" w:rsidR="0063004A" w:rsidRPr="00C034CE" w:rsidRDefault="0063004A" w:rsidP="00853C4A">
            <w:pPr>
              <w:spacing w:line="240" w:lineRule="auto"/>
            </w:pPr>
          </w:p>
        </w:tc>
      </w:tr>
      <w:tr w:rsidR="0063004A" w:rsidRPr="00C034CE" w14:paraId="09C6F62A" w14:textId="77777777" w:rsidTr="00621894">
        <w:trPr>
          <w:trHeight w:val="484"/>
        </w:trPr>
        <w:tc>
          <w:tcPr>
            <w:tcW w:w="707" w:type="dxa"/>
          </w:tcPr>
          <w:p w14:paraId="761DBA3E" w14:textId="655A7763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3544" w:type="dxa"/>
          </w:tcPr>
          <w:p w14:paraId="6D7EE26B" w14:textId="449BF539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UTC-55</w:t>
            </w:r>
          </w:p>
        </w:tc>
        <w:tc>
          <w:tcPr>
            <w:tcW w:w="425" w:type="dxa"/>
            <w:shd w:val="clear" w:color="auto" w:fill="FF0000"/>
          </w:tcPr>
          <w:p w14:paraId="37C1137D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157C8E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457F468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4802AF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9BE9AA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5FDC6D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E9807E2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9732B1E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249D258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5177FDE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19131E7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A3444FB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24737C3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3300F1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CB7F3DE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136F15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C992D87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B747706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E06F8FF" w14:textId="77777777"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C8B23FC" w14:textId="77777777"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50F029C0" w14:textId="77777777"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287E953A" w14:textId="77777777"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1B2F89D2" w14:textId="77777777" w:rsidR="0063004A" w:rsidRPr="00C034CE" w:rsidRDefault="0063004A" w:rsidP="00853C4A">
            <w:pPr>
              <w:spacing w:line="240" w:lineRule="auto"/>
            </w:pPr>
          </w:p>
        </w:tc>
      </w:tr>
    </w:tbl>
    <w:p w14:paraId="78DCFDC6" w14:textId="54B2EFD4" w:rsidR="00AB3582" w:rsidRPr="00C034CE" w:rsidRDefault="00AB3582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54"/>
          <w:szCs w:val="54"/>
          <w:lang w:bidi="ar-SA"/>
        </w:rPr>
        <w:sectPr w:rsidR="00AB3582" w:rsidRPr="00C034CE" w:rsidSect="00210D2B">
          <w:pgSz w:w="16840" w:h="11900" w:orient="landscape"/>
          <w:pgMar w:top="1644" w:right="1440" w:bottom="1800" w:left="1440" w:header="708" w:footer="1167" w:gutter="0"/>
          <w:cols w:space="708"/>
          <w:docGrid w:linePitch="360"/>
        </w:sectPr>
      </w:pPr>
    </w:p>
    <w:p w14:paraId="51008300" w14:textId="77777777" w:rsidR="00E14513" w:rsidRPr="00C034CE" w:rsidRDefault="00240C99" w:rsidP="00856EB8">
      <w:pPr>
        <w:pStyle w:val="Heading1"/>
      </w:pPr>
      <w:bookmarkStart w:id="34" w:name="_Toc275592984"/>
      <w:r w:rsidRPr="00C034CE">
        <w:lastRenderedPageBreak/>
        <w:t>Chapter Three:</w:t>
      </w:r>
      <w:r w:rsidR="00E14513" w:rsidRPr="00C034CE">
        <w:t xml:space="preserve"> Traceability record</w:t>
      </w:r>
      <w:bookmarkEnd w:id="34"/>
    </w:p>
    <w:p w14:paraId="1BAE6A66" w14:textId="77777777" w:rsidR="00856EB8" w:rsidRPr="00C034CE" w:rsidRDefault="00856EB8" w:rsidP="00B703EB">
      <w:pPr>
        <w:pStyle w:val="Heading2"/>
        <w:rPr>
          <w:rFonts w:ascii="Times" w:hAnsi="Times"/>
          <w:color w:val="000000" w:themeColor="text1"/>
          <w:sz w:val="32"/>
          <w:szCs w:val="32"/>
        </w:rPr>
      </w:pPr>
      <w:bookmarkStart w:id="35" w:name="_Toc275592985"/>
      <w:r w:rsidRPr="00C034CE">
        <w:rPr>
          <w:rFonts w:ascii="Times" w:hAnsi="Times"/>
          <w:color w:val="000000" w:themeColor="text1"/>
          <w:sz w:val="32"/>
          <w:szCs w:val="32"/>
        </w:rPr>
        <w:t xml:space="preserve">3. </w:t>
      </w:r>
      <w:r w:rsidRPr="00C034CE">
        <w:rPr>
          <w:rFonts w:ascii="Times" w:hAnsi="Times"/>
          <w:color w:val="000000" w:themeColor="text1"/>
          <w:sz w:val="32"/>
          <w:szCs w:val="32"/>
          <w:lang w:bidi="ar-SA"/>
        </w:rPr>
        <w:t>Traceability record</w:t>
      </w:r>
      <w:bookmarkEnd w:id="35"/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140"/>
        <w:gridCol w:w="1256"/>
        <w:gridCol w:w="1027"/>
        <w:gridCol w:w="1140"/>
        <w:gridCol w:w="1141"/>
        <w:gridCol w:w="1141"/>
        <w:gridCol w:w="918"/>
        <w:gridCol w:w="1276"/>
        <w:gridCol w:w="992"/>
      </w:tblGrid>
      <w:tr w:rsidR="00E45970" w:rsidRPr="00C034CE" w14:paraId="12F164C6" w14:textId="7FB38C28" w:rsidTr="00E45970">
        <w:trPr>
          <w:trHeight w:val="104"/>
        </w:trPr>
        <w:tc>
          <w:tcPr>
            <w:tcW w:w="1140" w:type="dxa"/>
            <w:shd w:val="clear" w:color="auto" w:fill="D9D9D9"/>
          </w:tcPr>
          <w:p w14:paraId="0D3484E7" w14:textId="77777777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URS</w:t>
            </w:r>
          </w:p>
        </w:tc>
        <w:tc>
          <w:tcPr>
            <w:tcW w:w="1256" w:type="dxa"/>
            <w:shd w:val="clear" w:color="auto" w:fill="D9D9D9"/>
          </w:tcPr>
          <w:p w14:paraId="32DB4E16" w14:textId="77777777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27" w:type="dxa"/>
            <w:shd w:val="clear" w:color="auto" w:fill="D9D9D9"/>
          </w:tcPr>
          <w:p w14:paraId="224F765D" w14:textId="77777777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140" w:type="dxa"/>
            <w:shd w:val="clear" w:color="auto" w:fill="D9D9D9"/>
          </w:tcPr>
          <w:p w14:paraId="5D7C957D" w14:textId="77777777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141" w:type="dxa"/>
            <w:shd w:val="clear" w:color="auto" w:fill="D9D9D9"/>
          </w:tcPr>
          <w:p w14:paraId="0F7FD619" w14:textId="77777777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141" w:type="dxa"/>
            <w:shd w:val="clear" w:color="auto" w:fill="D9D9D9"/>
          </w:tcPr>
          <w:p w14:paraId="36452FF6" w14:textId="77777777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918" w:type="dxa"/>
            <w:shd w:val="clear" w:color="auto" w:fill="D9D9D9"/>
          </w:tcPr>
          <w:p w14:paraId="174DB0A9" w14:textId="77777777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EF107" w14:textId="77777777" w:rsidR="00E45970" w:rsidRPr="00C034CE" w:rsidRDefault="00E45970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614CFA5" w14:textId="62515C11" w:rsidR="00E45970" w:rsidRPr="00C034CE" w:rsidRDefault="00E45970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CD</w:t>
            </w:r>
          </w:p>
        </w:tc>
      </w:tr>
      <w:tr w:rsidR="00E45970" w:rsidRPr="00C034CE" w14:paraId="6528A292" w14:textId="076EC330" w:rsidTr="00E45970">
        <w:trPr>
          <w:trHeight w:val="104"/>
        </w:trPr>
        <w:tc>
          <w:tcPr>
            <w:tcW w:w="1140" w:type="dxa"/>
          </w:tcPr>
          <w:p w14:paraId="51B3C17E" w14:textId="4912C27C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1256" w:type="dxa"/>
          </w:tcPr>
          <w:p w14:paraId="7812D623" w14:textId="77777777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05ADF4FB" w14:textId="070EEEC2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SRS-38</w:t>
            </w:r>
          </w:p>
          <w:p w14:paraId="4CAC4C9A" w14:textId="77777777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SRS-61</w:t>
            </w:r>
          </w:p>
          <w:p w14:paraId="7D9BE2D3" w14:textId="65CCEC94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SRS-109</w:t>
            </w:r>
          </w:p>
        </w:tc>
        <w:tc>
          <w:tcPr>
            <w:tcW w:w="1027" w:type="dxa"/>
          </w:tcPr>
          <w:p w14:paraId="6059A7D8" w14:textId="527B087A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AD-22</w:t>
            </w:r>
          </w:p>
        </w:tc>
        <w:tc>
          <w:tcPr>
            <w:tcW w:w="1140" w:type="dxa"/>
          </w:tcPr>
          <w:p w14:paraId="6A88F896" w14:textId="69F60ED6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UC-26</w:t>
            </w:r>
          </w:p>
        </w:tc>
        <w:tc>
          <w:tcPr>
            <w:tcW w:w="1141" w:type="dxa"/>
          </w:tcPr>
          <w:p w14:paraId="23B57AA5" w14:textId="7A62A433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SD-22</w:t>
            </w:r>
          </w:p>
        </w:tc>
        <w:tc>
          <w:tcPr>
            <w:tcW w:w="1141" w:type="dxa"/>
          </w:tcPr>
          <w:p w14:paraId="042ED1DA" w14:textId="6A639678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STC-32</w:t>
            </w:r>
          </w:p>
        </w:tc>
        <w:tc>
          <w:tcPr>
            <w:tcW w:w="918" w:type="dxa"/>
          </w:tcPr>
          <w:p w14:paraId="13355DBB" w14:textId="503ECE0F" w:rsidR="00E45970" w:rsidRPr="00C034CE" w:rsidRDefault="0014774B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UI-38</w:t>
            </w:r>
          </w:p>
        </w:tc>
        <w:tc>
          <w:tcPr>
            <w:tcW w:w="1276" w:type="dxa"/>
          </w:tcPr>
          <w:p w14:paraId="015997FE" w14:textId="0BB580DC" w:rsidR="00E45970" w:rsidRPr="00C034CE" w:rsidRDefault="009F6AF2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UTC-55</w:t>
            </w:r>
          </w:p>
        </w:tc>
        <w:tc>
          <w:tcPr>
            <w:tcW w:w="992" w:type="dxa"/>
          </w:tcPr>
          <w:p w14:paraId="1FBEFEC8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CD-10</w:t>
            </w:r>
          </w:p>
          <w:p w14:paraId="7D40FCB2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CD-11</w:t>
            </w:r>
          </w:p>
          <w:p w14:paraId="3F42BE89" w14:textId="2EBC163B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CD-12</w:t>
            </w:r>
          </w:p>
        </w:tc>
      </w:tr>
      <w:tr w:rsidR="00E45970" w:rsidRPr="00C034CE" w14:paraId="3CB34E2C" w14:textId="7E946D26" w:rsidTr="00E45970">
        <w:trPr>
          <w:trHeight w:val="104"/>
        </w:trPr>
        <w:tc>
          <w:tcPr>
            <w:tcW w:w="1140" w:type="dxa"/>
          </w:tcPr>
          <w:p w14:paraId="62F196D3" w14:textId="412B21CA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1256" w:type="dxa"/>
          </w:tcPr>
          <w:p w14:paraId="077790C2" w14:textId="77777777"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406CD08F" w14:textId="77777777"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SRS-38</w:t>
            </w:r>
          </w:p>
          <w:p w14:paraId="2A86B6C5" w14:textId="77777777"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SRS-62</w:t>
            </w:r>
          </w:p>
          <w:p w14:paraId="69341582" w14:textId="61D85D54"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SRS-110</w:t>
            </w:r>
          </w:p>
        </w:tc>
        <w:tc>
          <w:tcPr>
            <w:tcW w:w="1027" w:type="dxa"/>
          </w:tcPr>
          <w:p w14:paraId="0E2A1BE8" w14:textId="550109C9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AD-23</w:t>
            </w:r>
          </w:p>
        </w:tc>
        <w:tc>
          <w:tcPr>
            <w:tcW w:w="1140" w:type="dxa"/>
          </w:tcPr>
          <w:p w14:paraId="007D5A8B" w14:textId="7EF87587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UC-27</w:t>
            </w:r>
          </w:p>
        </w:tc>
        <w:tc>
          <w:tcPr>
            <w:tcW w:w="1141" w:type="dxa"/>
          </w:tcPr>
          <w:p w14:paraId="64073001" w14:textId="0026FB3F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SD-37</w:t>
            </w:r>
          </w:p>
        </w:tc>
        <w:tc>
          <w:tcPr>
            <w:tcW w:w="1141" w:type="dxa"/>
          </w:tcPr>
          <w:p w14:paraId="02C98856" w14:textId="53386F15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STC-33</w:t>
            </w:r>
          </w:p>
        </w:tc>
        <w:tc>
          <w:tcPr>
            <w:tcW w:w="918" w:type="dxa"/>
          </w:tcPr>
          <w:p w14:paraId="087FEE63" w14:textId="1473FEBA" w:rsidR="00E45970" w:rsidRPr="00C034CE" w:rsidRDefault="0014774B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UI-21</w:t>
            </w:r>
          </w:p>
        </w:tc>
        <w:tc>
          <w:tcPr>
            <w:tcW w:w="1276" w:type="dxa"/>
          </w:tcPr>
          <w:p w14:paraId="2EE906B6" w14:textId="4D1D275A" w:rsidR="00E45970" w:rsidRPr="00C034CE" w:rsidRDefault="009F6AF2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UTC-31</w:t>
            </w:r>
          </w:p>
        </w:tc>
        <w:tc>
          <w:tcPr>
            <w:tcW w:w="992" w:type="dxa"/>
          </w:tcPr>
          <w:p w14:paraId="609F0637" w14:textId="663FBAA4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CD-04</w:t>
            </w:r>
          </w:p>
          <w:p w14:paraId="4FBE4568" w14:textId="2101F4C0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CD-05</w:t>
            </w:r>
          </w:p>
          <w:p w14:paraId="1F2C53C7" w14:textId="68191725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CD-06</w:t>
            </w:r>
          </w:p>
        </w:tc>
      </w:tr>
      <w:tr w:rsidR="00E45970" w:rsidRPr="00C034CE" w14:paraId="26AADA7D" w14:textId="0296AE45" w:rsidTr="00E45970">
        <w:trPr>
          <w:trHeight w:val="104"/>
        </w:trPr>
        <w:tc>
          <w:tcPr>
            <w:tcW w:w="1140" w:type="dxa"/>
          </w:tcPr>
          <w:p w14:paraId="3810C743" w14:textId="0D1E6369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1256" w:type="dxa"/>
          </w:tcPr>
          <w:p w14:paraId="44814378" w14:textId="77777777"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3FA99B90" w14:textId="77777777"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SRS-111</w:t>
            </w:r>
          </w:p>
          <w:p w14:paraId="6B9951CE" w14:textId="77777777"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SRS-112</w:t>
            </w:r>
          </w:p>
          <w:p w14:paraId="1343E710" w14:textId="77777777"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SRS-113</w:t>
            </w:r>
          </w:p>
          <w:p w14:paraId="489E171F" w14:textId="77777777"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SRS-114</w:t>
            </w:r>
          </w:p>
          <w:p w14:paraId="701E498F" w14:textId="77777777"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SRS-115</w:t>
            </w:r>
          </w:p>
          <w:p w14:paraId="6C52FF66" w14:textId="77777777"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SRS-116</w:t>
            </w:r>
          </w:p>
          <w:p w14:paraId="3708C6B2" w14:textId="77777777"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SRS-117</w:t>
            </w:r>
          </w:p>
          <w:p w14:paraId="3C5819BD" w14:textId="77777777"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SRS-118</w:t>
            </w:r>
          </w:p>
          <w:p w14:paraId="76B92908" w14:textId="59562794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SRS-119</w:t>
            </w:r>
          </w:p>
        </w:tc>
        <w:tc>
          <w:tcPr>
            <w:tcW w:w="1027" w:type="dxa"/>
          </w:tcPr>
          <w:p w14:paraId="386813FD" w14:textId="23E13937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AD-24</w:t>
            </w:r>
          </w:p>
        </w:tc>
        <w:tc>
          <w:tcPr>
            <w:tcW w:w="1140" w:type="dxa"/>
          </w:tcPr>
          <w:p w14:paraId="0BD3A2F6" w14:textId="1CC1B9B3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UC-28</w:t>
            </w:r>
          </w:p>
        </w:tc>
        <w:tc>
          <w:tcPr>
            <w:tcW w:w="1141" w:type="dxa"/>
          </w:tcPr>
          <w:p w14:paraId="511F66DF" w14:textId="728147E5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SD-38</w:t>
            </w:r>
          </w:p>
        </w:tc>
        <w:tc>
          <w:tcPr>
            <w:tcW w:w="1141" w:type="dxa"/>
          </w:tcPr>
          <w:p w14:paraId="3CBA58FF" w14:textId="370A5C6F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STC-34</w:t>
            </w:r>
          </w:p>
        </w:tc>
        <w:tc>
          <w:tcPr>
            <w:tcW w:w="918" w:type="dxa"/>
          </w:tcPr>
          <w:p w14:paraId="40FFE0EA" w14:textId="77777777" w:rsidR="00E45970" w:rsidRPr="00C034CE" w:rsidRDefault="0014774B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UI-26</w:t>
            </w:r>
          </w:p>
          <w:p w14:paraId="28C941D1" w14:textId="77777777" w:rsidR="0014774B" w:rsidRPr="00C034CE" w:rsidRDefault="0014774B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UI-27</w:t>
            </w:r>
          </w:p>
          <w:p w14:paraId="53F4FC43" w14:textId="2100AB3E" w:rsidR="0014774B" w:rsidRPr="00C034CE" w:rsidRDefault="0014774B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UI-28</w:t>
            </w:r>
          </w:p>
        </w:tc>
        <w:tc>
          <w:tcPr>
            <w:tcW w:w="1276" w:type="dxa"/>
          </w:tcPr>
          <w:p w14:paraId="727B80B5" w14:textId="77777777" w:rsidR="00E45970" w:rsidRPr="00C034CE" w:rsidRDefault="009F6AF2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UTC-46</w:t>
            </w:r>
          </w:p>
          <w:p w14:paraId="787E7712" w14:textId="7C9FD9B7" w:rsidR="009F6AF2" w:rsidRPr="00C034CE" w:rsidRDefault="009F6AF2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UTC-47</w:t>
            </w:r>
          </w:p>
        </w:tc>
        <w:tc>
          <w:tcPr>
            <w:tcW w:w="992" w:type="dxa"/>
          </w:tcPr>
          <w:p w14:paraId="2599C4B4" w14:textId="2348E440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14:paraId="171BF433" w14:textId="67419863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14:paraId="69A850A6" w14:textId="191C17E2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  <w:tr w:rsidR="00E45970" w:rsidRPr="00C034CE" w14:paraId="1E2407E8" w14:textId="792AEA5D" w:rsidTr="00E45970">
        <w:trPr>
          <w:trHeight w:val="104"/>
        </w:trPr>
        <w:tc>
          <w:tcPr>
            <w:tcW w:w="1140" w:type="dxa"/>
          </w:tcPr>
          <w:p w14:paraId="60656623" w14:textId="4BEEBE20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1256" w:type="dxa"/>
          </w:tcPr>
          <w:p w14:paraId="59394077" w14:textId="77777777"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17A13D59" w14:textId="77777777"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SRS-117</w:t>
            </w:r>
          </w:p>
          <w:p w14:paraId="6E7E9F81" w14:textId="77777777"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SRS-120</w:t>
            </w:r>
          </w:p>
          <w:p w14:paraId="2D0C394A" w14:textId="1C0CC609"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SRS-121</w:t>
            </w:r>
          </w:p>
        </w:tc>
        <w:tc>
          <w:tcPr>
            <w:tcW w:w="1027" w:type="dxa"/>
          </w:tcPr>
          <w:p w14:paraId="48FE86ED" w14:textId="125CBA9D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AD-25</w:t>
            </w:r>
          </w:p>
        </w:tc>
        <w:tc>
          <w:tcPr>
            <w:tcW w:w="1140" w:type="dxa"/>
          </w:tcPr>
          <w:p w14:paraId="678B1108" w14:textId="4EFDD308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UC-29</w:t>
            </w:r>
          </w:p>
        </w:tc>
        <w:tc>
          <w:tcPr>
            <w:tcW w:w="1141" w:type="dxa"/>
          </w:tcPr>
          <w:p w14:paraId="5D193F10" w14:textId="64B01C3E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SD-39</w:t>
            </w:r>
          </w:p>
        </w:tc>
        <w:tc>
          <w:tcPr>
            <w:tcW w:w="1141" w:type="dxa"/>
          </w:tcPr>
          <w:p w14:paraId="2C953CE1" w14:textId="2388E611"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STC-35</w:t>
            </w:r>
          </w:p>
        </w:tc>
        <w:tc>
          <w:tcPr>
            <w:tcW w:w="918" w:type="dxa"/>
          </w:tcPr>
          <w:p w14:paraId="744D4513" w14:textId="31B6264B" w:rsidR="00E45970" w:rsidRPr="00C034CE" w:rsidRDefault="0014774B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UI-29</w:t>
            </w:r>
          </w:p>
        </w:tc>
        <w:tc>
          <w:tcPr>
            <w:tcW w:w="1276" w:type="dxa"/>
          </w:tcPr>
          <w:p w14:paraId="535FD2BA" w14:textId="1B7038EB" w:rsidR="00E45970" w:rsidRPr="00C034CE" w:rsidRDefault="009F6AF2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UTC-48</w:t>
            </w:r>
          </w:p>
        </w:tc>
        <w:tc>
          <w:tcPr>
            <w:tcW w:w="992" w:type="dxa"/>
          </w:tcPr>
          <w:p w14:paraId="71493559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14:paraId="20907A8A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14:paraId="7E6DDE81" w14:textId="61B9C67D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</w:tbl>
    <w:p w14:paraId="6B3F5DAB" w14:textId="0AB9FC32" w:rsidR="00C80C3C" w:rsidRPr="00C034CE" w:rsidRDefault="00C80C3C">
      <w:r w:rsidRPr="00C034CE">
        <w:br w:type="page"/>
      </w:r>
    </w:p>
    <w:tbl>
      <w:tblPr>
        <w:tblStyle w:val="TableGrid"/>
        <w:tblW w:w="10119" w:type="dxa"/>
        <w:tblLook w:val="04A0" w:firstRow="1" w:lastRow="0" w:firstColumn="1" w:lastColumn="0" w:noHBand="0" w:noVBand="1"/>
      </w:tblPr>
      <w:tblGrid>
        <w:gridCol w:w="1140"/>
        <w:gridCol w:w="1256"/>
        <w:gridCol w:w="1027"/>
        <w:gridCol w:w="1140"/>
        <w:gridCol w:w="1141"/>
        <w:gridCol w:w="1141"/>
        <w:gridCol w:w="1141"/>
        <w:gridCol w:w="1141"/>
        <w:gridCol w:w="992"/>
      </w:tblGrid>
      <w:tr w:rsidR="00E45970" w:rsidRPr="00C034CE" w14:paraId="521D2B6E" w14:textId="14B3CC96" w:rsidTr="00E45970">
        <w:trPr>
          <w:trHeight w:val="104"/>
        </w:trPr>
        <w:tc>
          <w:tcPr>
            <w:tcW w:w="1140" w:type="dxa"/>
            <w:shd w:val="clear" w:color="auto" w:fill="D9D9D9" w:themeFill="background1" w:themeFillShade="D9"/>
          </w:tcPr>
          <w:p w14:paraId="66B5EAC8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14:paraId="6BFCE940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14:paraId="608D19FC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202ABB61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2263421F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54EC567C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9BEA7DF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723ABACC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0BC4D6A" w14:textId="62F2BAD1" w:rsidR="00E45970" w:rsidRPr="00C034CE" w:rsidRDefault="00E45970" w:rsidP="00E45970">
            <w:pPr>
              <w:spacing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CD</w:t>
            </w:r>
          </w:p>
        </w:tc>
      </w:tr>
      <w:tr w:rsidR="00E45970" w:rsidRPr="00C034CE" w14:paraId="1C73BD3B" w14:textId="14F5BF91" w:rsidTr="00E45970">
        <w:trPr>
          <w:trHeight w:val="104"/>
        </w:trPr>
        <w:tc>
          <w:tcPr>
            <w:tcW w:w="1140" w:type="dxa"/>
            <w:shd w:val="clear" w:color="auto" w:fill="auto"/>
          </w:tcPr>
          <w:p w14:paraId="2EA33C80" w14:textId="0F0C5C16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1256" w:type="dxa"/>
            <w:shd w:val="clear" w:color="auto" w:fill="auto"/>
          </w:tcPr>
          <w:p w14:paraId="68356D1D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64A7E96B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SRS-63</w:t>
            </w:r>
          </w:p>
          <w:p w14:paraId="18B29FB1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SRS-67</w:t>
            </w:r>
          </w:p>
          <w:p w14:paraId="17A4F968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SRS-68</w:t>
            </w:r>
          </w:p>
          <w:p w14:paraId="2F00D5C9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SRS-70</w:t>
            </w:r>
          </w:p>
          <w:p w14:paraId="4754C02F" w14:textId="4E16530A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SRS-71</w:t>
            </w:r>
          </w:p>
        </w:tc>
        <w:tc>
          <w:tcPr>
            <w:tcW w:w="1027" w:type="dxa"/>
            <w:shd w:val="clear" w:color="auto" w:fill="auto"/>
          </w:tcPr>
          <w:p w14:paraId="195DA212" w14:textId="0A6FE564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AD-26</w:t>
            </w:r>
          </w:p>
        </w:tc>
        <w:tc>
          <w:tcPr>
            <w:tcW w:w="1140" w:type="dxa"/>
            <w:shd w:val="clear" w:color="auto" w:fill="auto"/>
          </w:tcPr>
          <w:p w14:paraId="381F3B98" w14:textId="3E8C0CDD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UC-30</w:t>
            </w:r>
          </w:p>
        </w:tc>
        <w:tc>
          <w:tcPr>
            <w:tcW w:w="1141" w:type="dxa"/>
            <w:shd w:val="clear" w:color="auto" w:fill="auto"/>
          </w:tcPr>
          <w:p w14:paraId="213E12C2" w14:textId="07045A73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SD-23</w:t>
            </w:r>
          </w:p>
        </w:tc>
        <w:tc>
          <w:tcPr>
            <w:tcW w:w="1141" w:type="dxa"/>
            <w:shd w:val="clear" w:color="auto" w:fill="auto"/>
          </w:tcPr>
          <w:p w14:paraId="65625C77" w14:textId="495C42E9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STC-36</w:t>
            </w:r>
          </w:p>
        </w:tc>
        <w:tc>
          <w:tcPr>
            <w:tcW w:w="1141" w:type="dxa"/>
            <w:shd w:val="clear" w:color="auto" w:fill="auto"/>
          </w:tcPr>
          <w:p w14:paraId="09821FB8" w14:textId="33E7CAA3" w:rsidR="00E45970" w:rsidRPr="00C034CE" w:rsidRDefault="0014774B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UI-22</w:t>
            </w:r>
          </w:p>
        </w:tc>
        <w:tc>
          <w:tcPr>
            <w:tcW w:w="1141" w:type="dxa"/>
            <w:shd w:val="clear" w:color="auto" w:fill="auto"/>
          </w:tcPr>
          <w:p w14:paraId="60078B31" w14:textId="47DEACCF" w:rsidR="00E45970" w:rsidRPr="00C034CE" w:rsidRDefault="009F6AF2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UTC-32</w:t>
            </w:r>
          </w:p>
        </w:tc>
        <w:tc>
          <w:tcPr>
            <w:tcW w:w="992" w:type="dxa"/>
          </w:tcPr>
          <w:p w14:paraId="77B62D23" w14:textId="274BEC09" w:rsidR="00E45970" w:rsidRPr="00C034CE" w:rsidRDefault="00E45970" w:rsidP="00A72F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CD-01</w:t>
            </w:r>
          </w:p>
          <w:p w14:paraId="22EE954C" w14:textId="05CF206B" w:rsidR="00E45970" w:rsidRPr="00C034CE" w:rsidRDefault="00E45970" w:rsidP="00A72F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CD-02</w:t>
            </w:r>
          </w:p>
          <w:p w14:paraId="32C2D6C6" w14:textId="26E46A55" w:rsidR="00E45970" w:rsidRPr="00C034CE" w:rsidRDefault="00E45970" w:rsidP="00E45970">
            <w:pPr>
              <w:spacing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CD-03</w:t>
            </w:r>
          </w:p>
        </w:tc>
      </w:tr>
      <w:tr w:rsidR="00E45970" w:rsidRPr="00C034CE" w14:paraId="229059C0" w14:textId="4506D936" w:rsidTr="00E45970">
        <w:trPr>
          <w:trHeight w:val="104"/>
        </w:trPr>
        <w:tc>
          <w:tcPr>
            <w:tcW w:w="1140" w:type="dxa"/>
            <w:shd w:val="clear" w:color="auto" w:fill="auto"/>
          </w:tcPr>
          <w:p w14:paraId="5A8A1216" w14:textId="27FD64EF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1256" w:type="dxa"/>
            <w:shd w:val="clear" w:color="auto" w:fill="auto"/>
          </w:tcPr>
          <w:p w14:paraId="3F15FCDE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49929489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  <w:p w14:paraId="175914FA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SRS-63</w:t>
            </w:r>
          </w:p>
          <w:p w14:paraId="4F86800E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SRS-64</w:t>
            </w:r>
          </w:p>
          <w:p w14:paraId="75EB6CA1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SRS-67</w:t>
            </w:r>
          </w:p>
          <w:p w14:paraId="63B34AA2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SRS-68</w:t>
            </w:r>
          </w:p>
          <w:p w14:paraId="7043034A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SRS-70</w:t>
            </w:r>
          </w:p>
          <w:p w14:paraId="55E210F0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SRS-71</w:t>
            </w:r>
          </w:p>
          <w:p w14:paraId="5CB0A61F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SRS-72</w:t>
            </w:r>
          </w:p>
          <w:p w14:paraId="7FE1D26B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SRS-73</w:t>
            </w:r>
          </w:p>
          <w:p w14:paraId="155246F0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SRS-104</w:t>
            </w:r>
          </w:p>
          <w:p w14:paraId="1078269A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SRS-105</w:t>
            </w:r>
          </w:p>
          <w:p w14:paraId="6C6DAB5F" w14:textId="77777777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SRS-106</w:t>
            </w:r>
          </w:p>
          <w:p w14:paraId="7DE4B274" w14:textId="46545C04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SRS-107</w:t>
            </w:r>
          </w:p>
        </w:tc>
        <w:tc>
          <w:tcPr>
            <w:tcW w:w="1027" w:type="dxa"/>
            <w:shd w:val="clear" w:color="auto" w:fill="auto"/>
          </w:tcPr>
          <w:p w14:paraId="499EF9E9" w14:textId="01BFE454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AD-27</w:t>
            </w:r>
          </w:p>
        </w:tc>
        <w:tc>
          <w:tcPr>
            <w:tcW w:w="1140" w:type="dxa"/>
            <w:shd w:val="clear" w:color="auto" w:fill="auto"/>
          </w:tcPr>
          <w:p w14:paraId="72E63D87" w14:textId="3BB8288C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UC-31</w:t>
            </w:r>
          </w:p>
        </w:tc>
        <w:tc>
          <w:tcPr>
            <w:tcW w:w="1141" w:type="dxa"/>
            <w:shd w:val="clear" w:color="auto" w:fill="auto"/>
          </w:tcPr>
          <w:p w14:paraId="05D354BD" w14:textId="44C6A8E0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SD-24</w:t>
            </w:r>
          </w:p>
        </w:tc>
        <w:tc>
          <w:tcPr>
            <w:tcW w:w="1141" w:type="dxa"/>
            <w:shd w:val="clear" w:color="auto" w:fill="auto"/>
          </w:tcPr>
          <w:p w14:paraId="17669155" w14:textId="092B30A9"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STC-37</w:t>
            </w:r>
          </w:p>
        </w:tc>
        <w:tc>
          <w:tcPr>
            <w:tcW w:w="1141" w:type="dxa"/>
            <w:shd w:val="clear" w:color="auto" w:fill="auto"/>
          </w:tcPr>
          <w:p w14:paraId="54E225F8" w14:textId="5E559C51" w:rsidR="00E45970" w:rsidRPr="00C034CE" w:rsidRDefault="0014774B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UI-23</w:t>
            </w:r>
          </w:p>
        </w:tc>
        <w:tc>
          <w:tcPr>
            <w:tcW w:w="1141" w:type="dxa"/>
            <w:shd w:val="clear" w:color="auto" w:fill="auto"/>
          </w:tcPr>
          <w:p w14:paraId="25DD89CE" w14:textId="77777777" w:rsidR="00E45970" w:rsidRPr="00C034CE" w:rsidRDefault="009F6AF2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UTC-33</w:t>
            </w:r>
          </w:p>
          <w:p w14:paraId="3EFC62B3" w14:textId="77777777" w:rsidR="009F6AF2" w:rsidRPr="00C034CE" w:rsidRDefault="009F6AF2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UTC-34</w:t>
            </w:r>
          </w:p>
          <w:p w14:paraId="02D78EDD" w14:textId="44EA0A11" w:rsidR="009F6AF2" w:rsidRPr="00C034CE" w:rsidRDefault="009F6AF2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UTC-35</w:t>
            </w:r>
          </w:p>
        </w:tc>
        <w:tc>
          <w:tcPr>
            <w:tcW w:w="992" w:type="dxa"/>
          </w:tcPr>
          <w:p w14:paraId="3E881A45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CD-01</w:t>
            </w:r>
          </w:p>
          <w:p w14:paraId="06648DE4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CD-02</w:t>
            </w:r>
          </w:p>
          <w:p w14:paraId="32C7D418" w14:textId="5AA42444" w:rsidR="00E45970" w:rsidRPr="00C034CE" w:rsidRDefault="00E45970" w:rsidP="00E45970">
            <w:pPr>
              <w:spacing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CD-03</w:t>
            </w:r>
          </w:p>
        </w:tc>
      </w:tr>
    </w:tbl>
    <w:p w14:paraId="687B8BFA" w14:textId="73635613" w:rsidR="00C80C3C" w:rsidRPr="00C034CE" w:rsidRDefault="00C80C3C"/>
    <w:p w14:paraId="78F96B45" w14:textId="77777777" w:rsidR="00C80C3C" w:rsidRPr="00C034CE" w:rsidRDefault="00C80C3C"/>
    <w:p w14:paraId="1395238A" w14:textId="77777777" w:rsidR="00C80C3C" w:rsidRPr="00C034CE" w:rsidRDefault="00C80C3C"/>
    <w:p w14:paraId="5B812725" w14:textId="77777777" w:rsidR="00C80C3C" w:rsidRPr="00C034CE" w:rsidRDefault="00C80C3C"/>
    <w:p w14:paraId="04C79142" w14:textId="77777777" w:rsidR="00C80C3C" w:rsidRPr="00C034CE" w:rsidRDefault="00C80C3C"/>
    <w:p w14:paraId="771C4A25" w14:textId="77777777" w:rsidR="00C80C3C" w:rsidRPr="00C034CE" w:rsidRDefault="00C80C3C"/>
    <w:p w14:paraId="13555DFD" w14:textId="77777777" w:rsidR="00C80C3C" w:rsidRPr="00C034CE" w:rsidRDefault="00C80C3C"/>
    <w:p w14:paraId="4D035FCB" w14:textId="77777777" w:rsidR="00C80C3C" w:rsidRPr="00C034CE" w:rsidRDefault="00C80C3C"/>
    <w:p w14:paraId="157EC105" w14:textId="77777777" w:rsidR="00C80C3C" w:rsidRPr="00C034CE" w:rsidRDefault="00C80C3C"/>
    <w:p w14:paraId="23CB3B12" w14:textId="77777777" w:rsidR="00C80C3C" w:rsidRPr="00C034CE" w:rsidRDefault="00C80C3C"/>
    <w:tbl>
      <w:tblPr>
        <w:tblStyle w:val="TableGrid"/>
        <w:tblpPr w:leftFromText="180" w:rightFromText="180" w:vertAnchor="page" w:horzAnchor="page" w:tblpX="1329" w:tblpY="1532"/>
        <w:tblW w:w="10268" w:type="dxa"/>
        <w:tblLook w:val="04A0" w:firstRow="1" w:lastRow="0" w:firstColumn="1" w:lastColumn="0" w:noHBand="0" w:noVBand="1"/>
      </w:tblPr>
      <w:tblGrid>
        <w:gridCol w:w="1140"/>
        <w:gridCol w:w="1256"/>
        <w:gridCol w:w="1027"/>
        <w:gridCol w:w="1140"/>
        <w:gridCol w:w="1141"/>
        <w:gridCol w:w="1141"/>
        <w:gridCol w:w="1141"/>
        <w:gridCol w:w="1141"/>
        <w:gridCol w:w="1141"/>
      </w:tblGrid>
      <w:tr w:rsidR="00E45970" w:rsidRPr="00C034CE" w14:paraId="624800D5" w14:textId="69D9B8FB" w:rsidTr="00E45970">
        <w:trPr>
          <w:trHeight w:val="104"/>
        </w:trPr>
        <w:tc>
          <w:tcPr>
            <w:tcW w:w="1140" w:type="dxa"/>
            <w:shd w:val="clear" w:color="auto" w:fill="D9D9D9" w:themeFill="background1" w:themeFillShade="D9"/>
          </w:tcPr>
          <w:p w14:paraId="11E46F80" w14:textId="5E9093AD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14:paraId="03963222" w14:textId="6B7E34A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14:paraId="340DF168" w14:textId="63B6DE95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15F2FF52" w14:textId="7985D3F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2639ACC8" w14:textId="1E21A2C5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DA62CC8" w14:textId="0B6E12BF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3B10AA01" w14:textId="18D1DF30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956CECB" w14:textId="466BF7F3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609A67F9" w14:textId="7448E464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CD</w:t>
            </w:r>
          </w:p>
        </w:tc>
      </w:tr>
      <w:tr w:rsidR="00E45970" w:rsidRPr="00C034CE" w14:paraId="21427888" w14:textId="1E939FCA" w:rsidTr="00E45970">
        <w:trPr>
          <w:trHeight w:val="104"/>
        </w:trPr>
        <w:tc>
          <w:tcPr>
            <w:tcW w:w="1140" w:type="dxa"/>
          </w:tcPr>
          <w:p w14:paraId="770743D3" w14:textId="0E8C2AE4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1256" w:type="dxa"/>
          </w:tcPr>
          <w:p w14:paraId="6CC1F660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6815C379" w14:textId="1337EA35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SRS-67</w:t>
            </w:r>
          </w:p>
          <w:p w14:paraId="10B56F27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SRS-70</w:t>
            </w:r>
          </w:p>
          <w:p w14:paraId="17972754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SRS-100</w:t>
            </w:r>
          </w:p>
          <w:p w14:paraId="69E4EF20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SRS-101</w:t>
            </w:r>
          </w:p>
          <w:p w14:paraId="25F8E9E0" w14:textId="0CC1B62B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SRS-103</w:t>
            </w:r>
          </w:p>
        </w:tc>
        <w:tc>
          <w:tcPr>
            <w:tcW w:w="1027" w:type="dxa"/>
          </w:tcPr>
          <w:p w14:paraId="593105F3" w14:textId="39A72A6E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AD-28</w:t>
            </w:r>
          </w:p>
        </w:tc>
        <w:tc>
          <w:tcPr>
            <w:tcW w:w="1140" w:type="dxa"/>
          </w:tcPr>
          <w:p w14:paraId="48BE115F" w14:textId="46500819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UC-32</w:t>
            </w:r>
          </w:p>
        </w:tc>
        <w:tc>
          <w:tcPr>
            <w:tcW w:w="1141" w:type="dxa"/>
          </w:tcPr>
          <w:p w14:paraId="3EAD3809" w14:textId="038485F6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SD-23</w:t>
            </w:r>
          </w:p>
        </w:tc>
        <w:tc>
          <w:tcPr>
            <w:tcW w:w="1141" w:type="dxa"/>
          </w:tcPr>
          <w:p w14:paraId="164B98E6" w14:textId="0063AFE6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STC-38</w:t>
            </w:r>
          </w:p>
        </w:tc>
        <w:tc>
          <w:tcPr>
            <w:tcW w:w="1141" w:type="dxa"/>
          </w:tcPr>
          <w:p w14:paraId="6D356B0C" w14:textId="155AA5BF" w:rsidR="00E45970" w:rsidRPr="00C034CE" w:rsidRDefault="0014774B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UI-24</w:t>
            </w:r>
          </w:p>
        </w:tc>
        <w:tc>
          <w:tcPr>
            <w:tcW w:w="1141" w:type="dxa"/>
          </w:tcPr>
          <w:p w14:paraId="35588DBE" w14:textId="61910F0E" w:rsidR="00E45970" w:rsidRPr="00C034CE" w:rsidRDefault="009F6AF2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UTC-30</w:t>
            </w:r>
          </w:p>
        </w:tc>
        <w:tc>
          <w:tcPr>
            <w:tcW w:w="1141" w:type="dxa"/>
          </w:tcPr>
          <w:p w14:paraId="2B6EC272" w14:textId="1C4800BC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CD-04</w:t>
            </w:r>
          </w:p>
          <w:p w14:paraId="53265B77" w14:textId="67E4923F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CD-05</w:t>
            </w:r>
          </w:p>
          <w:p w14:paraId="2065C42E" w14:textId="01DD10FB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CD-06</w:t>
            </w:r>
          </w:p>
        </w:tc>
      </w:tr>
      <w:tr w:rsidR="00E45970" w:rsidRPr="00C034CE" w14:paraId="26D3C15E" w14:textId="7B23CA3C" w:rsidTr="00E45970">
        <w:trPr>
          <w:trHeight w:val="104"/>
        </w:trPr>
        <w:tc>
          <w:tcPr>
            <w:tcW w:w="1140" w:type="dxa"/>
          </w:tcPr>
          <w:p w14:paraId="0E16D054" w14:textId="30807B36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1256" w:type="dxa"/>
          </w:tcPr>
          <w:p w14:paraId="1AD63DCC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2A7A1293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  <w:p w14:paraId="082ADF27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SRS-67</w:t>
            </w:r>
          </w:p>
          <w:p w14:paraId="21F5AB72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SRS-69</w:t>
            </w:r>
          </w:p>
          <w:p w14:paraId="7FB8DD26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SRS-70</w:t>
            </w:r>
          </w:p>
          <w:p w14:paraId="5FD6F359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SRS-73</w:t>
            </w:r>
          </w:p>
          <w:p w14:paraId="179A455D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SRS-100</w:t>
            </w:r>
          </w:p>
          <w:p w14:paraId="4FFBC087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SRS-101</w:t>
            </w:r>
          </w:p>
          <w:p w14:paraId="4AFBD819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SRS-102</w:t>
            </w:r>
          </w:p>
          <w:p w14:paraId="5CFBFF68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SRS-103</w:t>
            </w:r>
          </w:p>
          <w:p w14:paraId="7AFFF035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SRS-104</w:t>
            </w:r>
          </w:p>
          <w:p w14:paraId="2286EF91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SRS-105</w:t>
            </w:r>
          </w:p>
          <w:p w14:paraId="2066CEA8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SRS-106</w:t>
            </w:r>
          </w:p>
          <w:p w14:paraId="1C42CE9B" w14:textId="251D8F48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SRS-107</w:t>
            </w:r>
          </w:p>
        </w:tc>
        <w:tc>
          <w:tcPr>
            <w:tcW w:w="1027" w:type="dxa"/>
          </w:tcPr>
          <w:p w14:paraId="49FCCA9A" w14:textId="5D13957A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AD-29</w:t>
            </w:r>
          </w:p>
        </w:tc>
        <w:tc>
          <w:tcPr>
            <w:tcW w:w="1140" w:type="dxa"/>
          </w:tcPr>
          <w:p w14:paraId="01F55BED" w14:textId="2E202F90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UC-33</w:t>
            </w:r>
          </w:p>
        </w:tc>
        <w:tc>
          <w:tcPr>
            <w:tcW w:w="1141" w:type="dxa"/>
          </w:tcPr>
          <w:p w14:paraId="3CD44EBE" w14:textId="7A95348F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SD-24</w:t>
            </w:r>
          </w:p>
        </w:tc>
        <w:tc>
          <w:tcPr>
            <w:tcW w:w="1141" w:type="dxa"/>
          </w:tcPr>
          <w:p w14:paraId="37DD98FB" w14:textId="70C564B3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STC-39</w:t>
            </w:r>
          </w:p>
        </w:tc>
        <w:tc>
          <w:tcPr>
            <w:tcW w:w="1141" w:type="dxa"/>
          </w:tcPr>
          <w:p w14:paraId="4B42AA60" w14:textId="51954D74" w:rsidR="00E45970" w:rsidRPr="00C034CE" w:rsidRDefault="0014774B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UI-25</w:t>
            </w:r>
          </w:p>
        </w:tc>
        <w:tc>
          <w:tcPr>
            <w:tcW w:w="1141" w:type="dxa"/>
          </w:tcPr>
          <w:p w14:paraId="14FB86F9" w14:textId="77777777" w:rsidR="00E45970" w:rsidRPr="00C034CE" w:rsidRDefault="009F6AF2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UTC-28</w:t>
            </w:r>
          </w:p>
          <w:p w14:paraId="578F12DE" w14:textId="0D96F6BE" w:rsidR="009F6AF2" w:rsidRPr="00C034CE" w:rsidRDefault="009F6AF2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UTC-29</w:t>
            </w:r>
          </w:p>
        </w:tc>
        <w:tc>
          <w:tcPr>
            <w:tcW w:w="1141" w:type="dxa"/>
          </w:tcPr>
          <w:p w14:paraId="04951208" w14:textId="0C7B89EE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CD-04</w:t>
            </w:r>
          </w:p>
          <w:p w14:paraId="65E16C8F" w14:textId="62DF1568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CD-05</w:t>
            </w:r>
          </w:p>
          <w:p w14:paraId="27126279" w14:textId="3052BF1E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CD-06</w:t>
            </w:r>
          </w:p>
        </w:tc>
      </w:tr>
      <w:tr w:rsidR="00E45970" w:rsidRPr="00C034CE" w14:paraId="2D71D9A1" w14:textId="07588D68" w:rsidTr="00E45970">
        <w:trPr>
          <w:trHeight w:val="2273"/>
        </w:trPr>
        <w:tc>
          <w:tcPr>
            <w:tcW w:w="1140" w:type="dxa"/>
            <w:tcBorders>
              <w:left w:val="nil"/>
              <w:bottom w:val="nil"/>
              <w:right w:val="nil"/>
            </w:tcBorders>
          </w:tcPr>
          <w:p w14:paraId="7FAFB3B2" w14:textId="1075ADBD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  <w:p w14:paraId="128DB871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  <w:p w14:paraId="61E9756E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  <w:p w14:paraId="0D5DDC5B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56" w:type="dxa"/>
            <w:tcBorders>
              <w:left w:val="nil"/>
              <w:bottom w:val="nil"/>
              <w:right w:val="nil"/>
            </w:tcBorders>
          </w:tcPr>
          <w:p w14:paraId="64DB436E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27" w:type="dxa"/>
            <w:tcBorders>
              <w:left w:val="nil"/>
              <w:bottom w:val="nil"/>
              <w:right w:val="nil"/>
            </w:tcBorders>
          </w:tcPr>
          <w:p w14:paraId="2BBF1C2E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  <w:p w14:paraId="4AB6D1E4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40" w:type="dxa"/>
            <w:tcBorders>
              <w:left w:val="nil"/>
              <w:bottom w:val="nil"/>
              <w:right w:val="nil"/>
            </w:tcBorders>
          </w:tcPr>
          <w:p w14:paraId="629EE620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</w:tcPr>
          <w:p w14:paraId="14D7B7F8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  <w:p w14:paraId="04EF52B7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</w:tcPr>
          <w:p w14:paraId="1DBD8498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  <w:p w14:paraId="6C44D7F9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</w:tcPr>
          <w:p w14:paraId="281E4CB7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</w:tcPr>
          <w:p w14:paraId="6B359343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</w:tcPr>
          <w:p w14:paraId="015F724C" w14:textId="77777777"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</w:tbl>
    <w:tbl>
      <w:tblPr>
        <w:tblStyle w:val="TableGrid"/>
        <w:tblpPr w:leftFromText="180" w:rightFromText="180" w:vertAnchor="text" w:tblpY="-575"/>
        <w:tblW w:w="9606" w:type="dxa"/>
        <w:tblLook w:val="04A0" w:firstRow="1" w:lastRow="0" w:firstColumn="1" w:lastColumn="0" w:noHBand="0" w:noVBand="1"/>
      </w:tblPr>
      <w:tblGrid>
        <w:gridCol w:w="1064"/>
        <w:gridCol w:w="1171"/>
        <w:gridCol w:w="957"/>
        <w:gridCol w:w="1064"/>
        <w:gridCol w:w="1065"/>
        <w:gridCol w:w="1065"/>
        <w:gridCol w:w="1065"/>
        <w:gridCol w:w="1065"/>
        <w:gridCol w:w="1090"/>
      </w:tblGrid>
      <w:tr w:rsidR="00A72F58" w:rsidRPr="00C034CE" w14:paraId="7687DF91" w14:textId="0E11B244" w:rsidTr="00694FFB">
        <w:tc>
          <w:tcPr>
            <w:tcW w:w="1064" w:type="dxa"/>
            <w:shd w:val="clear" w:color="auto" w:fill="D9D9D9"/>
          </w:tcPr>
          <w:p w14:paraId="03B6C477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171" w:type="dxa"/>
            <w:shd w:val="clear" w:color="auto" w:fill="D9D9D9"/>
          </w:tcPr>
          <w:p w14:paraId="159BCDF1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957" w:type="dxa"/>
            <w:shd w:val="clear" w:color="auto" w:fill="D9D9D9"/>
          </w:tcPr>
          <w:p w14:paraId="15385FAF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14:paraId="2EBB7AD7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14:paraId="696461C5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14:paraId="4B07B056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14:paraId="0104B10E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2C092973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14:paraId="57F081D1" w14:textId="40B101B9" w:rsidR="00A72F58" w:rsidRPr="00C034CE" w:rsidRDefault="00A72F58" w:rsidP="00694FFB">
            <w:pPr>
              <w:spacing w:line="240" w:lineRule="auto"/>
              <w:jc w:val="center"/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CD</w:t>
            </w:r>
          </w:p>
        </w:tc>
      </w:tr>
      <w:tr w:rsidR="00A72F58" w:rsidRPr="00C034CE" w14:paraId="75FDCB07" w14:textId="619BE508" w:rsidTr="00694FFB">
        <w:tc>
          <w:tcPr>
            <w:tcW w:w="1064" w:type="dxa"/>
            <w:shd w:val="clear" w:color="auto" w:fill="auto"/>
          </w:tcPr>
          <w:p w14:paraId="24E07B68" w14:textId="40D0C9F4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1171" w:type="dxa"/>
            <w:shd w:val="clear" w:color="auto" w:fill="auto"/>
          </w:tcPr>
          <w:p w14:paraId="732F735A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7E6934C2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SRS-65</w:t>
            </w:r>
          </w:p>
          <w:p w14:paraId="2519FA6D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SRS-67</w:t>
            </w:r>
          </w:p>
          <w:p w14:paraId="70A8FC7D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SRS-70</w:t>
            </w:r>
          </w:p>
          <w:p w14:paraId="1DEB3FE6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SRS-74</w:t>
            </w:r>
          </w:p>
          <w:p w14:paraId="52EB0D3C" w14:textId="64FF110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SRS-75</w:t>
            </w:r>
          </w:p>
        </w:tc>
        <w:tc>
          <w:tcPr>
            <w:tcW w:w="957" w:type="dxa"/>
            <w:shd w:val="clear" w:color="auto" w:fill="auto"/>
          </w:tcPr>
          <w:p w14:paraId="1E67A971" w14:textId="0851A0C1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AD-30</w:t>
            </w:r>
          </w:p>
        </w:tc>
        <w:tc>
          <w:tcPr>
            <w:tcW w:w="1064" w:type="dxa"/>
            <w:shd w:val="clear" w:color="auto" w:fill="auto"/>
          </w:tcPr>
          <w:p w14:paraId="09DC0415" w14:textId="1A656EEF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UC-34</w:t>
            </w:r>
          </w:p>
        </w:tc>
        <w:tc>
          <w:tcPr>
            <w:tcW w:w="1065" w:type="dxa"/>
            <w:shd w:val="clear" w:color="auto" w:fill="auto"/>
          </w:tcPr>
          <w:p w14:paraId="58955DAA" w14:textId="0475CCA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SD-33</w:t>
            </w:r>
          </w:p>
        </w:tc>
        <w:tc>
          <w:tcPr>
            <w:tcW w:w="1065" w:type="dxa"/>
            <w:shd w:val="clear" w:color="auto" w:fill="auto"/>
          </w:tcPr>
          <w:p w14:paraId="753719E6" w14:textId="60122461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STC-40</w:t>
            </w:r>
          </w:p>
        </w:tc>
        <w:tc>
          <w:tcPr>
            <w:tcW w:w="1065" w:type="dxa"/>
            <w:shd w:val="clear" w:color="auto" w:fill="auto"/>
          </w:tcPr>
          <w:p w14:paraId="67C93667" w14:textId="77777777" w:rsidR="00A72F58" w:rsidRPr="00C034CE" w:rsidRDefault="0014774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UI-39</w:t>
            </w:r>
          </w:p>
          <w:p w14:paraId="5DE96FE8" w14:textId="7C6B50DE" w:rsidR="0014774B" w:rsidRPr="00C034CE" w:rsidRDefault="0014774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UI-40</w:t>
            </w:r>
          </w:p>
        </w:tc>
        <w:tc>
          <w:tcPr>
            <w:tcW w:w="1065" w:type="dxa"/>
            <w:shd w:val="clear" w:color="auto" w:fill="auto"/>
          </w:tcPr>
          <w:p w14:paraId="5F771216" w14:textId="73848AA5" w:rsidR="00A72F58" w:rsidRPr="00C034CE" w:rsidRDefault="009F6AF2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UTC-54</w:t>
            </w:r>
          </w:p>
        </w:tc>
        <w:tc>
          <w:tcPr>
            <w:tcW w:w="1090" w:type="dxa"/>
          </w:tcPr>
          <w:p w14:paraId="1C02145F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CD-10</w:t>
            </w:r>
          </w:p>
          <w:p w14:paraId="16D43E08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CD-11</w:t>
            </w:r>
          </w:p>
          <w:p w14:paraId="34AE410B" w14:textId="675C7140" w:rsidR="00A72F58" w:rsidRPr="00C034CE" w:rsidRDefault="00A72F58" w:rsidP="00694FFB">
            <w:pPr>
              <w:spacing w:line="240" w:lineRule="auto"/>
              <w:jc w:val="center"/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CD-12</w:t>
            </w:r>
          </w:p>
        </w:tc>
      </w:tr>
      <w:tr w:rsidR="00A72F58" w:rsidRPr="00C034CE" w14:paraId="1ED63704" w14:textId="607194DE" w:rsidTr="00694FFB">
        <w:tc>
          <w:tcPr>
            <w:tcW w:w="1064" w:type="dxa"/>
            <w:shd w:val="clear" w:color="auto" w:fill="auto"/>
          </w:tcPr>
          <w:p w14:paraId="32016871" w14:textId="2D38F066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1171" w:type="dxa"/>
            <w:shd w:val="clear" w:color="auto" w:fill="auto"/>
          </w:tcPr>
          <w:p w14:paraId="4FF671AA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323394E9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  <w:p w14:paraId="79D9B6CE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SRS-67</w:t>
            </w:r>
          </w:p>
          <w:p w14:paraId="300FA73E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SRS-69</w:t>
            </w:r>
          </w:p>
          <w:p w14:paraId="1AE2C4B3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SRS-70</w:t>
            </w:r>
          </w:p>
          <w:p w14:paraId="197314CA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SRS-73</w:t>
            </w:r>
          </w:p>
          <w:p w14:paraId="36FDBE00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SRS-100</w:t>
            </w:r>
          </w:p>
          <w:p w14:paraId="2BB33D37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SRS-101</w:t>
            </w:r>
          </w:p>
          <w:p w14:paraId="16402FF7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SRS-102</w:t>
            </w:r>
          </w:p>
          <w:p w14:paraId="48ED6A5B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SRS-103</w:t>
            </w:r>
          </w:p>
          <w:p w14:paraId="04C06E1F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SRS-104</w:t>
            </w:r>
          </w:p>
          <w:p w14:paraId="64A11A00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SRS-105</w:t>
            </w:r>
          </w:p>
          <w:p w14:paraId="3080BFFC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SRS-106</w:t>
            </w:r>
          </w:p>
          <w:p w14:paraId="7B108A11" w14:textId="2113FC9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SRS-107</w:t>
            </w:r>
          </w:p>
        </w:tc>
        <w:tc>
          <w:tcPr>
            <w:tcW w:w="957" w:type="dxa"/>
            <w:shd w:val="clear" w:color="auto" w:fill="auto"/>
          </w:tcPr>
          <w:p w14:paraId="448DB845" w14:textId="52B362C1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AD-31</w:t>
            </w:r>
          </w:p>
        </w:tc>
        <w:tc>
          <w:tcPr>
            <w:tcW w:w="1064" w:type="dxa"/>
            <w:shd w:val="clear" w:color="auto" w:fill="auto"/>
          </w:tcPr>
          <w:p w14:paraId="0BE2FFEB" w14:textId="5ED31A81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UC-35</w:t>
            </w:r>
          </w:p>
        </w:tc>
        <w:tc>
          <w:tcPr>
            <w:tcW w:w="1065" w:type="dxa"/>
            <w:shd w:val="clear" w:color="auto" w:fill="auto"/>
          </w:tcPr>
          <w:p w14:paraId="1E808D79" w14:textId="3638E894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SD-34</w:t>
            </w:r>
          </w:p>
        </w:tc>
        <w:tc>
          <w:tcPr>
            <w:tcW w:w="1065" w:type="dxa"/>
            <w:shd w:val="clear" w:color="auto" w:fill="auto"/>
          </w:tcPr>
          <w:p w14:paraId="44C03027" w14:textId="6DDAB5DF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STC-41</w:t>
            </w:r>
          </w:p>
        </w:tc>
        <w:tc>
          <w:tcPr>
            <w:tcW w:w="1065" w:type="dxa"/>
            <w:shd w:val="clear" w:color="auto" w:fill="auto"/>
          </w:tcPr>
          <w:p w14:paraId="1C040FCD" w14:textId="3AC6E07B" w:rsidR="00A72F58" w:rsidRPr="00C034CE" w:rsidRDefault="00BD64BC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UI-41</w:t>
            </w:r>
          </w:p>
        </w:tc>
        <w:tc>
          <w:tcPr>
            <w:tcW w:w="1065" w:type="dxa"/>
            <w:shd w:val="clear" w:color="auto" w:fill="auto"/>
          </w:tcPr>
          <w:p w14:paraId="3EC7E1EA" w14:textId="77777777" w:rsidR="00A72F58" w:rsidRPr="00C034CE" w:rsidRDefault="009F6AF2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UTC-52</w:t>
            </w:r>
          </w:p>
          <w:p w14:paraId="62DEF7D3" w14:textId="52109081" w:rsidR="009F6AF2" w:rsidRPr="00C034CE" w:rsidRDefault="009F6AF2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UTC-53</w:t>
            </w:r>
          </w:p>
        </w:tc>
        <w:tc>
          <w:tcPr>
            <w:tcW w:w="1090" w:type="dxa"/>
          </w:tcPr>
          <w:p w14:paraId="411900D5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CD-10</w:t>
            </w:r>
          </w:p>
          <w:p w14:paraId="7741D15A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CD-11</w:t>
            </w:r>
          </w:p>
          <w:p w14:paraId="0068E2B7" w14:textId="33097211" w:rsidR="00A72F58" w:rsidRPr="00C034CE" w:rsidRDefault="00A72F58" w:rsidP="00694FFB">
            <w:pPr>
              <w:spacing w:line="240" w:lineRule="auto"/>
              <w:jc w:val="center"/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CD-12</w:t>
            </w:r>
          </w:p>
        </w:tc>
      </w:tr>
      <w:tr w:rsidR="00A72F58" w:rsidRPr="00C034CE" w14:paraId="43B1E132" w14:textId="053FEF07" w:rsidTr="00694FFB">
        <w:tc>
          <w:tcPr>
            <w:tcW w:w="1064" w:type="dxa"/>
          </w:tcPr>
          <w:p w14:paraId="5598AB42" w14:textId="15329F28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1171" w:type="dxa"/>
          </w:tcPr>
          <w:p w14:paraId="5CEEE2A9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0E24D989" w14:textId="36BA0F92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SRS-76</w:t>
            </w:r>
          </w:p>
          <w:p w14:paraId="14C97D72" w14:textId="1522ADE4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SRS-77</w:t>
            </w:r>
          </w:p>
          <w:p w14:paraId="1AF433BA" w14:textId="25711853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SRS-78</w:t>
            </w:r>
          </w:p>
          <w:p w14:paraId="10DE4380" w14:textId="37A69EBF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SRS-90</w:t>
            </w:r>
          </w:p>
          <w:p w14:paraId="39D04B1C" w14:textId="77777777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SRS-52</w:t>
            </w:r>
          </w:p>
        </w:tc>
        <w:tc>
          <w:tcPr>
            <w:tcW w:w="957" w:type="dxa"/>
          </w:tcPr>
          <w:p w14:paraId="06DE4133" w14:textId="2729FCF9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AD-32</w:t>
            </w:r>
          </w:p>
        </w:tc>
        <w:tc>
          <w:tcPr>
            <w:tcW w:w="1064" w:type="dxa"/>
          </w:tcPr>
          <w:p w14:paraId="1777F4B5" w14:textId="7122251C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UC-36</w:t>
            </w:r>
          </w:p>
        </w:tc>
        <w:tc>
          <w:tcPr>
            <w:tcW w:w="1065" w:type="dxa"/>
          </w:tcPr>
          <w:p w14:paraId="6FF3798D" w14:textId="346A6434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SD-25</w:t>
            </w:r>
          </w:p>
        </w:tc>
        <w:tc>
          <w:tcPr>
            <w:tcW w:w="1065" w:type="dxa"/>
          </w:tcPr>
          <w:p w14:paraId="6A8B0018" w14:textId="0815E13C"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STC-42</w:t>
            </w:r>
          </w:p>
        </w:tc>
        <w:tc>
          <w:tcPr>
            <w:tcW w:w="1065" w:type="dxa"/>
          </w:tcPr>
          <w:p w14:paraId="718F8BE1" w14:textId="7A9E9796" w:rsidR="00A72F58" w:rsidRPr="00C034CE" w:rsidRDefault="00BD64BC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UI-36</w:t>
            </w:r>
          </w:p>
        </w:tc>
        <w:tc>
          <w:tcPr>
            <w:tcW w:w="1065" w:type="dxa"/>
          </w:tcPr>
          <w:p w14:paraId="2AF63DE9" w14:textId="60848FEF" w:rsidR="00A72F58" w:rsidRPr="00C034CE" w:rsidRDefault="009F6AF2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UTC-27</w:t>
            </w:r>
          </w:p>
        </w:tc>
        <w:tc>
          <w:tcPr>
            <w:tcW w:w="1090" w:type="dxa"/>
          </w:tcPr>
          <w:p w14:paraId="1F821DD9" w14:textId="26DB00B2" w:rsidR="00A72F58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CD-04</w:t>
            </w:r>
          </w:p>
          <w:p w14:paraId="5DBFE247" w14:textId="021D108C" w:rsidR="00A72F58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CD-05</w:t>
            </w:r>
          </w:p>
          <w:p w14:paraId="00C1A275" w14:textId="02D4460B" w:rsidR="00A72F58" w:rsidRPr="00C034CE" w:rsidRDefault="00A72F58" w:rsidP="00694FFB">
            <w:pPr>
              <w:spacing w:line="240" w:lineRule="auto"/>
              <w:jc w:val="center"/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</w:t>
            </w:r>
            <w:r w:rsidR="00694FFB"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6</w:t>
            </w:r>
          </w:p>
        </w:tc>
      </w:tr>
      <w:tr w:rsidR="00694FFB" w:rsidRPr="00C034CE" w14:paraId="6841823D" w14:textId="316A2DA0" w:rsidTr="00694FFB">
        <w:tc>
          <w:tcPr>
            <w:tcW w:w="1064" w:type="dxa"/>
            <w:shd w:val="clear" w:color="auto" w:fill="D9D9D9" w:themeFill="background1" w:themeFillShade="D9"/>
          </w:tcPr>
          <w:p w14:paraId="1A1914EE" w14:textId="32100DDA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14:paraId="4F44B92A" w14:textId="15388B96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1A805DC5" w14:textId="4D57F001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14:paraId="499A1C6B" w14:textId="1628289D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38410425" w14:textId="3BACE4FC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19EA8891" w14:textId="1B866D23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5585EC41" w14:textId="4CE4F64B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0DC561B1" w14:textId="06C980ED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14:paraId="51652E03" w14:textId="31A30F98" w:rsidR="00694FFB" w:rsidRPr="00C034CE" w:rsidRDefault="00694FFB" w:rsidP="00694FFB">
            <w:pPr>
              <w:spacing w:line="240" w:lineRule="auto"/>
              <w:jc w:val="center"/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CD</w:t>
            </w:r>
          </w:p>
        </w:tc>
      </w:tr>
      <w:tr w:rsidR="00694FFB" w:rsidRPr="00C034CE" w14:paraId="1A0B24E5" w14:textId="579A0047" w:rsidTr="00694FFB">
        <w:tc>
          <w:tcPr>
            <w:tcW w:w="1064" w:type="dxa"/>
            <w:shd w:val="clear" w:color="auto" w:fill="auto"/>
          </w:tcPr>
          <w:p w14:paraId="638A17C4" w14:textId="66C80962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1171" w:type="dxa"/>
            <w:shd w:val="clear" w:color="auto" w:fill="auto"/>
          </w:tcPr>
          <w:p w14:paraId="58EA8956" w14:textId="77777777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75F877D2" w14:textId="77777777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SRS-76</w:t>
            </w:r>
          </w:p>
          <w:p w14:paraId="6C07E61A" w14:textId="77777777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SRS-80</w:t>
            </w:r>
          </w:p>
          <w:p w14:paraId="43BE92EB" w14:textId="32C71EF2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SRS-81</w:t>
            </w:r>
          </w:p>
        </w:tc>
        <w:tc>
          <w:tcPr>
            <w:tcW w:w="957" w:type="dxa"/>
            <w:shd w:val="clear" w:color="auto" w:fill="auto"/>
          </w:tcPr>
          <w:p w14:paraId="01171D9D" w14:textId="2C604F08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AD-33</w:t>
            </w:r>
          </w:p>
        </w:tc>
        <w:tc>
          <w:tcPr>
            <w:tcW w:w="1064" w:type="dxa"/>
            <w:shd w:val="clear" w:color="auto" w:fill="auto"/>
          </w:tcPr>
          <w:p w14:paraId="6ED7B426" w14:textId="222B6885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UC-37</w:t>
            </w:r>
          </w:p>
        </w:tc>
        <w:tc>
          <w:tcPr>
            <w:tcW w:w="1065" w:type="dxa"/>
            <w:shd w:val="clear" w:color="auto" w:fill="auto"/>
          </w:tcPr>
          <w:p w14:paraId="642704C6" w14:textId="7092FAAD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SD-35</w:t>
            </w:r>
          </w:p>
        </w:tc>
        <w:tc>
          <w:tcPr>
            <w:tcW w:w="1065" w:type="dxa"/>
            <w:shd w:val="clear" w:color="auto" w:fill="auto"/>
          </w:tcPr>
          <w:p w14:paraId="47EF05C2" w14:textId="07028234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STC-43</w:t>
            </w:r>
          </w:p>
        </w:tc>
        <w:tc>
          <w:tcPr>
            <w:tcW w:w="1065" w:type="dxa"/>
            <w:shd w:val="clear" w:color="auto" w:fill="auto"/>
          </w:tcPr>
          <w:p w14:paraId="37BCB78C" w14:textId="312A4B95" w:rsidR="00694FFB" w:rsidRPr="00C034CE" w:rsidRDefault="00BD64BC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UI-43</w:t>
            </w:r>
          </w:p>
        </w:tc>
        <w:tc>
          <w:tcPr>
            <w:tcW w:w="1065" w:type="dxa"/>
            <w:shd w:val="clear" w:color="auto" w:fill="auto"/>
          </w:tcPr>
          <w:p w14:paraId="5DDA480E" w14:textId="63498E20" w:rsidR="00694FFB" w:rsidRPr="00C034CE" w:rsidRDefault="00AC407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UTC-51</w:t>
            </w:r>
          </w:p>
        </w:tc>
        <w:tc>
          <w:tcPr>
            <w:tcW w:w="1090" w:type="dxa"/>
          </w:tcPr>
          <w:p w14:paraId="68312C84" w14:textId="77777777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CD-10</w:t>
            </w:r>
          </w:p>
          <w:p w14:paraId="4185A25D" w14:textId="77777777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CD-11</w:t>
            </w:r>
          </w:p>
          <w:p w14:paraId="4A097743" w14:textId="3EB29E88" w:rsidR="00694FFB" w:rsidRPr="00C034CE" w:rsidRDefault="00694FFB" w:rsidP="00694FFB">
            <w:pPr>
              <w:spacing w:line="240" w:lineRule="auto"/>
              <w:jc w:val="center"/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CD-12</w:t>
            </w:r>
          </w:p>
        </w:tc>
      </w:tr>
      <w:tr w:rsidR="00694FFB" w:rsidRPr="00C034CE" w14:paraId="0805AC7B" w14:textId="65788B97" w:rsidTr="00694FFB">
        <w:tc>
          <w:tcPr>
            <w:tcW w:w="1064" w:type="dxa"/>
          </w:tcPr>
          <w:p w14:paraId="342E4E2E" w14:textId="2636738C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1171" w:type="dxa"/>
          </w:tcPr>
          <w:p w14:paraId="6F7A0364" w14:textId="77777777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36E0F483" w14:textId="08DCE881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  <w:p w14:paraId="6F110FB1" w14:textId="5A67D9A2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SRS-76</w:t>
            </w:r>
          </w:p>
          <w:p w14:paraId="7C93EBCA" w14:textId="07A0FECC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SRS-82</w:t>
            </w:r>
          </w:p>
          <w:p w14:paraId="51C99333" w14:textId="400136EF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SRS-83</w:t>
            </w:r>
          </w:p>
          <w:p w14:paraId="3D20FE3E" w14:textId="58CE0F94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SRS-87</w:t>
            </w:r>
          </w:p>
        </w:tc>
        <w:tc>
          <w:tcPr>
            <w:tcW w:w="957" w:type="dxa"/>
          </w:tcPr>
          <w:p w14:paraId="35C66DE3" w14:textId="65C96D68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AD-34</w:t>
            </w:r>
          </w:p>
        </w:tc>
        <w:tc>
          <w:tcPr>
            <w:tcW w:w="1064" w:type="dxa"/>
          </w:tcPr>
          <w:p w14:paraId="18725D62" w14:textId="492F5B3B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UC-38</w:t>
            </w:r>
          </w:p>
        </w:tc>
        <w:tc>
          <w:tcPr>
            <w:tcW w:w="1065" w:type="dxa"/>
          </w:tcPr>
          <w:p w14:paraId="767529C0" w14:textId="2887A7DB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SD-26</w:t>
            </w:r>
          </w:p>
        </w:tc>
        <w:tc>
          <w:tcPr>
            <w:tcW w:w="1065" w:type="dxa"/>
          </w:tcPr>
          <w:p w14:paraId="07CFB0F3" w14:textId="561B9558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STC-44</w:t>
            </w:r>
          </w:p>
        </w:tc>
        <w:tc>
          <w:tcPr>
            <w:tcW w:w="1065" w:type="dxa"/>
          </w:tcPr>
          <w:p w14:paraId="45C41A0B" w14:textId="3EA250CC" w:rsidR="00694FFB" w:rsidRPr="00C034CE" w:rsidRDefault="00BD64BC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UI-30</w:t>
            </w:r>
          </w:p>
        </w:tc>
        <w:tc>
          <w:tcPr>
            <w:tcW w:w="1065" w:type="dxa"/>
          </w:tcPr>
          <w:p w14:paraId="17DE4B5A" w14:textId="77777777" w:rsidR="00694FFB" w:rsidRPr="00C034CE" w:rsidRDefault="00AC407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UTC-41</w:t>
            </w:r>
          </w:p>
          <w:p w14:paraId="0F27E194" w14:textId="2850C921" w:rsidR="00AC407B" w:rsidRPr="00C034CE" w:rsidRDefault="00AC407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UTC-45</w:t>
            </w:r>
          </w:p>
        </w:tc>
        <w:tc>
          <w:tcPr>
            <w:tcW w:w="1090" w:type="dxa"/>
          </w:tcPr>
          <w:p w14:paraId="1C1A1FF1" w14:textId="4D3BD89C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14:paraId="31480F3B" w14:textId="5539FC27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14:paraId="5C9004EF" w14:textId="1A311F1D" w:rsidR="00694FFB" w:rsidRPr="00C034CE" w:rsidRDefault="00694FFB" w:rsidP="00694FFB">
            <w:pPr>
              <w:spacing w:line="240" w:lineRule="auto"/>
              <w:jc w:val="center"/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  <w:tr w:rsidR="00694FFB" w:rsidRPr="00C034CE" w14:paraId="7F42086B" w14:textId="40D3F85E" w:rsidTr="00694FFB">
        <w:tc>
          <w:tcPr>
            <w:tcW w:w="1064" w:type="dxa"/>
          </w:tcPr>
          <w:p w14:paraId="5CB6A99F" w14:textId="45FD7A7C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1171" w:type="dxa"/>
          </w:tcPr>
          <w:p w14:paraId="669628C7" w14:textId="77777777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29A74957" w14:textId="38BB3BD7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  <w:p w14:paraId="11B5496D" w14:textId="738A2DE5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SRS-76</w:t>
            </w:r>
          </w:p>
          <w:p w14:paraId="72CEA4A0" w14:textId="50170135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SRS-77</w:t>
            </w:r>
          </w:p>
          <w:p w14:paraId="7C8E79A5" w14:textId="284FE711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SRS-85</w:t>
            </w:r>
          </w:p>
          <w:p w14:paraId="4CA4E0FD" w14:textId="1CF240E2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SRS-87</w:t>
            </w:r>
          </w:p>
        </w:tc>
        <w:tc>
          <w:tcPr>
            <w:tcW w:w="957" w:type="dxa"/>
          </w:tcPr>
          <w:p w14:paraId="6C583A60" w14:textId="20D1CA97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AD-35</w:t>
            </w:r>
          </w:p>
        </w:tc>
        <w:tc>
          <w:tcPr>
            <w:tcW w:w="1064" w:type="dxa"/>
          </w:tcPr>
          <w:p w14:paraId="0FC4675E" w14:textId="7E25B1DF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UC-39</w:t>
            </w:r>
          </w:p>
        </w:tc>
        <w:tc>
          <w:tcPr>
            <w:tcW w:w="1065" w:type="dxa"/>
          </w:tcPr>
          <w:p w14:paraId="7CBE499A" w14:textId="539A7BF5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SD-27</w:t>
            </w:r>
          </w:p>
        </w:tc>
        <w:tc>
          <w:tcPr>
            <w:tcW w:w="1065" w:type="dxa"/>
          </w:tcPr>
          <w:p w14:paraId="2B1A8B96" w14:textId="7646A5DB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STC-45</w:t>
            </w:r>
          </w:p>
        </w:tc>
        <w:tc>
          <w:tcPr>
            <w:tcW w:w="1065" w:type="dxa"/>
          </w:tcPr>
          <w:p w14:paraId="74026864" w14:textId="77777777" w:rsidR="00694FFB" w:rsidRPr="00C034CE" w:rsidRDefault="00BD64BC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UI-31</w:t>
            </w:r>
          </w:p>
          <w:p w14:paraId="3469D009" w14:textId="0CCD5048" w:rsidR="00BD64BC" w:rsidRPr="00C034CE" w:rsidRDefault="00BD64BC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UI-32</w:t>
            </w:r>
          </w:p>
        </w:tc>
        <w:tc>
          <w:tcPr>
            <w:tcW w:w="1065" w:type="dxa"/>
          </w:tcPr>
          <w:p w14:paraId="3E40C7E9" w14:textId="77777777" w:rsidR="00694FFB" w:rsidRPr="00C034CE" w:rsidRDefault="00AC407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UTC-42</w:t>
            </w:r>
          </w:p>
          <w:p w14:paraId="4055CE57" w14:textId="77777777" w:rsidR="00AC407B" w:rsidRPr="00C034CE" w:rsidRDefault="00AC407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UTC-43</w:t>
            </w:r>
          </w:p>
          <w:p w14:paraId="5A5EBB3D" w14:textId="56FFFADD" w:rsidR="00AC407B" w:rsidRPr="00C034CE" w:rsidRDefault="00AC407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UTC-45</w:t>
            </w:r>
          </w:p>
        </w:tc>
        <w:tc>
          <w:tcPr>
            <w:tcW w:w="1090" w:type="dxa"/>
          </w:tcPr>
          <w:p w14:paraId="3C0589F0" w14:textId="77777777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14:paraId="3B898ADD" w14:textId="77777777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14:paraId="1EEC0AC3" w14:textId="26A10F7C" w:rsidR="00694FFB" w:rsidRPr="00C034CE" w:rsidRDefault="00694FFB" w:rsidP="00694FFB">
            <w:pPr>
              <w:spacing w:line="240" w:lineRule="auto"/>
              <w:jc w:val="center"/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  <w:tr w:rsidR="00694FFB" w:rsidRPr="00C034CE" w14:paraId="64479B7B" w14:textId="25F79808" w:rsidTr="00694FFB">
        <w:tc>
          <w:tcPr>
            <w:tcW w:w="1064" w:type="dxa"/>
          </w:tcPr>
          <w:p w14:paraId="750ECFD0" w14:textId="1B6BACB5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1171" w:type="dxa"/>
          </w:tcPr>
          <w:p w14:paraId="5B5C8440" w14:textId="77777777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50C95ED7" w14:textId="77777777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SRS-76</w:t>
            </w:r>
          </w:p>
          <w:p w14:paraId="65777202" w14:textId="77777777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SRS-84</w:t>
            </w:r>
          </w:p>
          <w:p w14:paraId="4B79F119" w14:textId="77777777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SRS-86</w:t>
            </w:r>
          </w:p>
          <w:p w14:paraId="5447564C" w14:textId="7D649812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SRS-87</w:t>
            </w:r>
          </w:p>
        </w:tc>
        <w:tc>
          <w:tcPr>
            <w:tcW w:w="957" w:type="dxa"/>
          </w:tcPr>
          <w:p w14:paraId="4FC685A3" w14:textId="15D8832B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AD-36</w:t>
            </w:r>
          </w:p>
        </w:tc>
        <w:tc>
          <w:tcPr>
            <w:tcW w:w="1064" w:type="dxa"/>
          </w:tcPr>
          <w:p w14:paraId="0E01AADD" w14:textId="0EC9731D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UC-40</w:t>
            </w:r>
          </w:p>
        </w:tc>
        <w:tc>
          <w:tcPr>
            <w:tcW w:w="1065" w:type="dxa"/>
          </w:tcPr>
          <w:p w14:paraId="7104A24B" w14:textId="689259C4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SD-28</w:t>
            </w:r>
          </w:p>
        </w:tc>
        <w:tc>
          <w:tcPr>
            <w:tcW w:w="1065" w:type="dxa"/>
          </w:tcPr>
          <w:p w14:paraId="59D3186C" w14:textId="6942B765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STC-46</w:t>
            </w:r>
          </w:p>
        </w:tc>
        <w:tc>
          <w:tcPr>
            <w:tcW w:w="1065" w:type="dxa"/>
          </w:tcPr>
          <w:p w14:paraId="125CC6C5" w14:textId="3B8D9A4C" w:rsidR="00694FFB" w:rsidRPr="00C034CE" w:rsidRDefault="00BD64BC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UI-32</w:t>
            </w:r>
          </w:p>
        </w:tc>
        <w:tc>
          <w:tcPr>
            <w:tcW w:w="1065" w:type="dxa"/>
          </w:tcPr>
          <w:p w14:paraId="30B21F9E" w14:textId="77777777" w:rsidR="00694FFB" w:rsidRPr="00C034CE" w:rsidRDefault="00683785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UTC-44</w:t>
            </w:r>
          </w:p>
          <w:p w14:paraId="0C423DC0" w14:textId="41B4F13D" w:rsidR="00683785" w:rsidRPr="00C034CE" w:rsidRDefault="00683785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UTC-45</w:t>
            </w:r>
          </w:p>
        </w:tc>
        <w:tc>
          <w:tcPr>
            <w:tcW w:w="1090" w:type="dxa"/>
            <w:shd w:val="clear" w:color="auto" w:fill="auto"/>
          </w:tcPr>
          <w:p w14:paraId="0BDBE1AA" w14:textId="77777777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14:paraId="0D6CF387" w14:textId="77777777"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14:paraId="269038AF" w14:textId="27C7416F" w:rsidR="00694FFB" w:rsidRPr="00C034CE" w:rsidRDefault="00694FFB" w:rsidP="00694FFB">
            <w:pPr>
              <w:spacing w:line="240" w:lineRule="auto"/>
              <w:jc w:val="center"/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</w:tbl>
    <w:p w14:paraId="2349FB57" w14:textId="3C73CE0F" w:rsidR="002B1DCB" w:rsidRPr="00C034CE" w:rsidRDefault="002B1DCB">
      <w:pPr>
        <w:spacing w:line="240" w:lineRule="auto"/>
        <w:rPr>
          <w:lang w:bidi="ar-SA"/>
        </w:rPr>
      </w:pPr>
    </w:p>
    <w:p w14:paraId="683C05DB" w14:textId="77777777" w:rsidR="007D3F45" w:rsidRPr="00C034CE" w:rsidRDefault="007D3F45">
      <w:pPr>
        <w:spacing w:line="240" w:lineRule="auto"/>
        <w:rPr>
          <w:lang w:bidi="ar-SA"/>
        </w:rPr>
      </w:pPr>
    </w:p>
    <w:p w14:paraId="7B63CA3A" w14:textId="77777777" w:rsidR="009D14E8" w:rsidRPr="00C034CE" w:rsidRDefault="009D14E8">
      <w:pPr>
        <w:spacing w:line="240" w:lineRule="auto"/>
        <w:rPr>
          <w:lang w:bidi="ar-SA"/>
        </w:rPr>
      </w:pPr>
    </w:p>
    <w:p w14:paraId="3E5213DF" w14:textId="77777777" w:rsidR="009D14E8" w:rsidRPr="00C034CE" w:rsidRDefault="009D14E8">
      <w:pPr>
        <w:spacing w:line="240" w:lineRule="auto"/>
        <w:rPr>
          <w:lang w:bidi="ar-SA"/>
        </w:rPr>
        <w:sectPr w:rsidR="009D14E8" w:rsidRPr="00C034CE" w:rsidSect="00320B24">
          <w:footerReference w:type="default" r:id="rId16"/>
          <w:pgSz w:w="11900" w:h="16840" w:code="9"/>
          <w:pgMar w:top="1531" w:right="1440" w:bottom="1440" w:left="1440" w:header="709" w:footer="1006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-25"/>
        <w:tblW w:w="9606" w:type="dxa"/>
        <w:tblLook w:val="04A0" w:firstRow="1" w:lastRow="0" w:firstColumn="1" w:lastColumn="0" w:noHBand="0" w:noVBand="1"/>
      </w:tblPr>
      <w:tblGrid>
        <w:gridCol w:w="1064"/>
        <w:gridCol w:w="1171"/>
        <w:gridCol w:w="957"/>
        <w:gridCol w:w="1064"/>
        <w:gridCol w:w="1065"/>
        <w:gridCol w:w="1065"/>
        <w:gridCol w:w="1065"/>
        <w:gridCol w:w="1065"/>
        <w:gridCol w:w="1090"/>
      </w:tblGrid>
      <w:tr w:rsidR="00E54984" w:rsidRPr="00C034CE" w14:paraId="26D5405D" w14:textId="721688AA" w:rsidTr="00E54984">
        <w:trPr>
          <w:trHeight w:val="274"/>
        </w:trPr>
        <w:tc>
          <w:tcPr>
            <w:tcW w:w="1064" w:type="dxa"/>
            <w:shd w:val="clear" w:color="auto" w:fill="D9D9D9"/>
          </w:tcPr>
          <w:p w14:paraId="61B986D0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171" w:type="dxa"/>
            <w:shd w:val="clear" w:color="auto" w:fill="D9D9D9"/>
          </w:tcPr>
          <w:p w14:paraId="2575B4C1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957" w:type="dxa"/>
            <w:shd w:val="clear" w:color="auto" w:fill="D9D9D9"/>
          </w:tcPr>
          <w:p w14:paraId="2FA405C3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14:paraId="427DE5C7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14:paraId="72E4D842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14:paraId="50495B6E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14:paraId="294563C1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66109FF4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14:paraId="6585DF1C" w14:textId="5BCD3107" w:rsidR="00E54984" w:rsidRPr="00C034CE" w:rsidRDefault="00E54984" w:rsidP="00E54984">
            <w:pPr>
              <w:spacing w:line="240" w:lineRule="auto"/>
              <w:jc w:val="center"/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CD</w:t>
            </w:r>
          </w:p>
        </w:tc>
      </w:tr>
      <w:tr w:rsidR="00E54984" w:rsidRPr="00C034CE" w14:paraId="20223D82" w14:textId="69DEBD0C" w:rsidTr="00E54984">
        <w:tc>
          <w:tcPr>
            <w:tcW w:w="1064" w:type="dxa"/>
          </w:tcPr>
          <w:p w14:paraId="5E12F8C4" w14:textId="47142650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1171" w:type="dxa"/>
          </w:tcPr>
          <w:p w14:paraId="18DE4DE6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235F2A1A" w14:textId="3B9A6064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SRS-76</w:t>
            </w:r>
          </w:p>
          <w:p w14:paraId="78EC902D" w14:textId="2FFA4E5F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SRS-80</w:t>
            </w:r>
          </w:p>
        </w:tc>
        <w:tc>
          <w:tcPr>
            <w:tcW w:w="957" w:type="dxa"/>
          </w:tcPr>
          <w:p w14:paraId="2664161F" w14:textId="08BF7426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AD-37</w:t>
            </w:r>
          </w:p>
        </w:tc>
        <w:tc>
          <w:tcPr>
            <w:tcW w:w="1064" w:type="dxa"/>
          </w:tcPr>
          <w:p w14:paraId="68B15BD5" w14:textId="14660A75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UC-41</w:t>
            </w:r>
          </w:p>
        </w:tc>
        <w:tc>
          <w:tcPr>
            <w:tcW w:w="1065" w:type="dxa"/>
          </w:tcPr>
          <w:p w14:paraId="771CD989" w14:textId="16D2C9F3" w:rsidR="00E54984" w:rsidRPr="00C034CE" w:rsidRDefault="00890345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SD-25</w:t>
            </w:r>
          </w:p>
        </w:tc>
        <w:tc>
          <w:tcPr>
            <w:tcW w:w="1065" w:type="dxa"/>
          </w:tcPr>
          <w:p w14:paraId="28D250D6" w14:textId="0C69BFFC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STC-47</w:t>
            </w:r>
          </w:p>
        </w:tc>
        <w:tc>
          <w:tcPr>
            <w:tcW w:w="1065" w:type="dxa"/>
          </w:tcPr>
          <w:p w14:paraId="2773E328" w14:textId="42651BAB" w:rsidR="00E54984" w:rsidRPr="00C034CE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UI-36</w:t>
            </w:r>
          </w:p>
        </w:tc>
        <w:tc>
          <w:tcPr>
            <w:tcW w:w="1065" w:type="dxa"/>
          </w:tcPr>
          <w:p w14:paraId="23DE3EF7" w14:textId="55918E4F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90" w:type="dxa"/>
          </w:tcPr>
          <w:p w14:paraId="21075798" w14:textId="4BC62211" w:rsidR="00E54984" w:rsidRPr="00C034CE" w:rsidRDefault="00E54984" w:rsidP="00E54984">
            <w:pPr>
              <w:spacing w:line="240" w:lineRule="auto"/>
            </w:pPr>
          </w:p>
        </w:tc>
      </w:tr>
      <w:tr w:rsidR="00E54984" w:rsidRPr="00C034CE" w14:paraId="20DDD58D" w14:textId="3667B5AA" w:rsidTr="00E54984">
        <w:tc>
          <w:tcPr>
            <w:tcW w:w="1064" w:type="dxa"/>
          </w:tcPr>
          <w:p w14:paraId="5C9E6B68" w14:textId="431A3C5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1171" w:type="dxa"/>
          </w:tcPr>
          <w:p w14:paraId="448B640D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328A1673" w14:textId="788B9D22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SRS-88</w:t>
            </w:r>
          </w:p>
          <w:p w14:paraId="768BF771" w14:textId="7B33BD42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SRS-90</w:t>
            </w:r>
          </w:p>
          <w:p w14:paraId="72A096B2" w14:textId="49A70C8F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SRS-91</w:t>
            </w:r>
          </w:p>
          <w:p w14:paraId="15C21331" w14:textId="287DF5F2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SRS-92</w:t>
            </w:r>
          </w:p>
          <w:p w14:paraId="77A84599" w14:textId="7B763D96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SRS-93</w:t>
            </w:r>
          </w:p>
        </w:tc>
        <w:tc>
          <w:tcPr>
            <w:tcW w:w="957" w:type="dxa"/>
          </w:tcPr>
          <w:p w14:paraId="0D82EBC2" w14:textId="7035CFC1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AD-38</w:t>
            </w:r>
          </w:p>
        </w:tc>
        <w:tc>
          <w:tcPr>
            <w:tcW w:w="1064" w:type="dxa"/>
          </w:tcPr>
          <w:p w14:paraId="729B179D" w14:textId="44CC65F6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UC-42</w:t>
            </w:r>
          </w:p>
        </w:tc>
        <w:tc>
          <w:tcPr>
            <w:tcW w:w="1065" w:type="dxa"/>
          </w:tcPr>
          <w:p w14:paraId="42E5CD55" w14:textId="73CD6BB6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SD-29</w:t>
            </w:r>
          </w:p>
        </w:tc>
        <w:tc>
          <w:tcPr>
            <w:tcW w:w="1065" w:type="dxa"/>
          </w:tcPr>
          <w:p w14:paraId="050313EB" w14:textId="4DB1F75B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STC-48</w:t>
            </w:r>
          </w:p>
        </w:tc>
        <w:tc>
          <w:tcPr>
            <w:tcW w:w="1065" w:type="dxa"/>
          </w:tcPr>
          <w:p w14:paraId="621FD046" w14:textId="3BE34297" w:rsidR="00E54984" w:rsidRPr="00C034CE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UI-37</w:t>
            </w:r>
          </w:p>
        </w:tc>
        <w:tc>
          <w:tcPr>
            <w:tcW w:w="1065" w:type="dxa"/>
          </w:tcPr>
          <w:p w14:paraId="5A46A014" w14:textId="77777777" w:rsidR="00E54984" w:rsidRPr="00C034CE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UTC-25</w:t>
            </w:r>
          </w:p>
          <w:p w14:paraId="7985E637" w14:textId="33EF00B1" w:rsidR="00653BE7" w:rsidRPr="00C034CE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UTC-26</w:t>
            </w:r>
          </w:p>
        </w:tc>
        <w:tc>
          <w:tcPr>
            <w:tcW w:w="1090" w:type="dxa"/>
          </w:tcPr>
          <w:p w14:paraId="78764586" w14:textId="5F5F8980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CD-04</w:t>
            </w:r>
          </w:p>
          <w:p w14:paraId="6C5610FA" w14:textId="586A9065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CD-05</w:t>
            </w:r>
          </w:p>
          <w:p w14:paraId="43B100BE" w14:textId="28159C62" w:rsidR="00E54984" w:rsidRPr="00C034CE" w:rsidRDefault="00E54984" w:rsidP="00E54984">
            <w:pPr>
              <w:spacing w:line="240" w:lineRule="auto"/>
              <w:jc w:val="center"/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CD-06</w:t>
            </w:r>
          </w:p>
        </w:tc>
      </w:tr>
      <w:tr w:rsidR="00E54984" w:rsidRPr="00C034CE" w14:paraId="37CD01FB" w14:textId="7E50BDE5" w:rsidTr="00E54984">
        <w:tc>
          <w:tcPr>
            <w:tcW w:w="1064" w:type="dxa"/>
          </w:tcPr>
          <w:p w14:paraId="79564894" w14:textId="627815F3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1171" w:type="dxa"/>
          </w:tcPr>
          <w:p w14:paraId="7E2B451B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5D071A03" w14:textId="27522DAB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SRS-89</w:t>
            </w:r>
          </w:p>
          <w:p w14:paraId="747DD302" w14:textId="4BEB7885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SRS-90</w:t>
            </w:r>
          </w:p>
          <w:p w14:paraId="1A14DF7A" w14:textId="620E03B3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SRS-92</w:t>
            </w:r>
          </w:p>
          <w:p w14:paraId="2DCE0697" w14:textId="725BFF05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SRS-93</w:t>
            </w:r>
          </w:p>
          <w:p w14:paraId="13672AAD" w14:textId="28A1D984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SRS-94</w:t>
            </w:r>
          </w:p>
        </w:tc>
        <w:tc>
          <w:tcPr>
            <w:tcW w:w="957" w:type="dxa"/>
          </w:tcPr>
          <w:p w14:paraId="77DCE59E" w14:textId="765484D8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AD-39</w:t>
            </w:r>
          </w:p>
        </w:tc>
        <w:tc>
          <w:tcPr>
            <w:tcW w:w="1064" w:type="dxa"/>
          </w:tcPr>
          <w:p w14:paraId="7061D622" w14:textId="361E6A86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UC-43</w:t>
            </w:r>
          </w:p>
        </w:tc>
        <w:tc>
          <w:tcPr>
            <w:tcW w:w="1065" w:type="dxa"/>
          </w:tcPr>
          <w:p w14:paraId="7460BA61" w14:textId="5B3E79C8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SD-36</w:t>
            </w:r>
          </w:p>
        </w:tc>
        <w:tc>
          <w:tcPr>
            <w:tcW w:w="1065" w:type="dxa"/>
          </w:tcPr>
          <w:p w14:paraId="3DDB07F6" w14:textId="12E6FAB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STC-49</w:t>
            </w:r>
          </w:p>
        </w:tc>
        <w:tc>
          <w:tcPr>
            <w:tcW w:w="1065" w:type="dxa"/>
          </w:tcPr>
          <w:p w14:paraId="16CD316D" w14:textId="187E8209" w:rsidR="00E54984" w:rsidRPr="00C034CE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UI-42</w:t>
            </w:r>
          </w:p>
        </w:tc>
        <w:tc>
          <w:tcPr>
            <w:tcW w:w="1065" w:type="dxa"/>
          </w:tcPr>
          <w:p w14:paraId="72FA51FA" w14:textId="77777777" w:rsidR="00E54984" w:rsidRPr="00C034CE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UTC-49</w:t>
            </w:r>
          </w:p>
          <w:p w14:paraId="58EDD9E5" w14:textId="7A446FE0" w:rsidR="00653BE7" w:rsidRPr="00C034CE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UTC-50</w:t>
            </w:r>
          </w:p>
        </w:tc>
        <w:tc>
          <w:tcPr>
            <w:tcW w:w="1090" w:type="dxa"/>
          </w:tcPr>
          <w:p w14:paraId="3C593E13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CD-10</w:t>
            </w:r>
          </w:p>
          <w:p w14:paraId="46AF366B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CD-11</w:t>
            </w:r>
          </w:p>
          <w:p w14:paraId="7A92004F" w14:textId="4AC786B4" w:rsidR="00E54984" w:rsidRPr="00C034CE" w:rsidRDefault="00E54984" w:rsidP="00E54984">
            <w:pPr>
              <w:spacing w:line="240" w:lineRule="auto"/>
              <w:jc w:val="center"/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CD-12</w:t>
            </w:r>
          </w:p>
        </w:tc>
      </w:tr>
      <w:tr w:rsidR="00E54984" w:rsidRPr="00C034CE" w14:paraId="39F7FC4F" w14:textId="64E1DE9A" w:rsidTr="00E54984">
        <w:tc>
          <w:tcPr>
            <w:tcW w:w="1064" w:type="dxa"/>
          </w:tcPr>
          <w:p w14:paraId="2A06CBB3" w14:textId="0827CF32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1171" w:type="dxa"/>
          </w:tcPr>
          <w:p w14:paraId="36C9F089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12880074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  <w:p w14:paraId="63CC7F7A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SRS-79</w:t>
            </w:r>
          </w:p>
          <w:p w14:paraId="30080AC9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SRS-90</w:t>
            </w:r>
          </w:p>
          <w:p w14:paraId="736BDCB3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SRS-95</w:t>
            </w:r>
          </w:p>
          <w:p w14:paraId="4409EE10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SRS-96</w:t>
            </w:r>
          </w:p>
          <w:p w14:paraId="61C1645F" w14:textId="075A6486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SRS-108</w:t>
            </w:r>
          </w:p>
        </w:tc>
        <w:tc>
          <w:tcPr>
            <w:tcW w:w="957" w:type="dxa"/>
          </w:tcPr>
          <w:p w14:paraId="53348241" w14:textId="7EA7D633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AD-40</w:t>
            </w:r>
          </w:p>
        </w:tc>
        <w:tc>
          <w:tcPr>
            <w:tcW w:w="1064" w:type="dxa"/>
          </w:tcPr>
          <w:p w14:paraId="2075C71D" w14:textId="7BBAC865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UC-44</w:t>
            </w:r>
          </w:p>
        </w:tc>
        <w:tc>
          <w:tcPr>
            <w:tcW w:w="1065" w:type="dxa"/>
          </w:tcPr>
          <w:p w14:paraId="616472A8" w14:textId="461BB783" w:rsidR="00E54984" w:rsidRPr="00C034CE" w:rsidRDefault="0052281D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SD-29</w:t>
            </w:r>
          </w:p>
        </w:tc>
        <w:tc>
          <w:tcPr>
            <w:tcW w:w="1065" w:type="dxa"/>
          </w:tcPr>
          <w:p w14:paraId="658F900A" w14:textId="59C888EB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STC-50</w:t>
            </w:r>
          </w:p>
        </w:tc>
        <w:tc>
          <w:tcPr>
            <w:tcW w:w="1065" w:type="dxa"/>
          </w:tcPr>
          <w:p w14:paraId="4F95B6E2" w14:textId="484F4B51" w:rsidR="00E54984" w:rsidRPr="00C034CE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UI-37</w:t>
            </w:r>
          </w:p>
        </w:tc>
        <w:tc>
          <w:tcPr>
            <w:tcW w:w="1065" w:type="dxa"/>
          </w:tcPr>
          <w:p w14:paraId="3D95E17B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90" w:type="dxa"/>
          </w:tcPr>
          <w:p w14:paraId="4825950F" w14:textId="63878D71" w:rsidR="00E54984" w:rsidRPr="00C034CE" w:rsidRDefault="00E54984" w:rsidP="00E54984">
            <w:pPr>
              <w:spacing w:line="240" w:lineRule="auto"/>
            </w:pPr>
          </w:p>
        </w:tc>
      </w:tr>
    </w:tbl>
    <w:p w14:paraId="4ED1C137" w14:textId="4BFEC1B7" w:rsidR="007D3F45" w:rsidRPr="00C034CE" w:rsidRDefault="007D3F45">
      <w:pPr>
        <w:spacing w:line="240" w:lineRule="auto"/>
        <w:rPr>
          <w:lang w:bidi="ar-SA"/>
        </w:rPr>
      </w:pPr>
      <w:r w:rsidRPr="00C034CE">
        <w:rPr>
          <w:lang w:bidi="ar-SA"/>
        </w:rPr>
        <w:br w:type="page"/>
      </w:r>
    </w:p>
    <w:tbl>
      <w:tblPr>
        <w:tblStyle w:val="TableGrid"/>
        <w:tblpPr w:leftFromText="180" w:rightFromText="180" w:vertAnchor="text" w:horzAnchor="margin" w:tblpY="-129"/>
        <w:tblW w:w="9581" w:type="dxa"/>
        <w:tblLook w:val="04A0" w:firstRow="1" w:lastRow="0" w:firstColumn="1" w:lastColumn="0" w:noHBand="0" w:noVBand="1"/>
      </w:tblPr>
      <w:tblGrid>
        <w:gridCol w:w="1064"/>
        <w:gridCol w:w="1171"/>
        <w:gridCol w:w="957"/>
        <w:gridCol w:w="1064"/>
        <w:gridCol w:w="1065"/>
        <w:gridCol w:w="1065"/>
        <w:gridCol w:w="1065"/>
        <w:gridCol w:w="1065"/>
        <w:gridCol w:w="1065"/>
      </w:tblGrid>
      <w:tr w:rsidR="00E54984" w:rsidRPr="00C034CE" w14:paraId="1203408F" w14:textId="250A7451" w:rsidTr="00E54984">
        <w:trPr>
          <w:trHeight w:val="274"/>
        </w:trPr>
        <w:tc>
          <w:tcPr>
            <w:tcW w:w="1064" w:type="dxa"/>
            <w:shd w:val="clear" w:color="auto" w:fill="D9D9D9"/>
          </w:tcPr>
          <w:p w14:paraId="5FEE3C50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171" w:type="dxa"/>
            <w:shd w:val="clear" w:color="auto" w:fill="D9D9D9"/>
          </w:tcPr>
          <w:p w14:paraId="518CA107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957" w:type="dxa"/>
            <w:shd w:val="clear" w:color="auto" w:fill="D9D9D9"/>
          </w:tcPr>
          <w:p w14:paraId="1B0A6CD3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14:paraId="79FDA7FA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14:paraId="13220D0C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14:paraId="1C5B3624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14:paraId="7238C011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062D46D6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1D1D0BB0" w14:textId="5B4ECAC3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CD</w:t>
            </w:r>
          </w:p>
        </w:tc>
      </w:tr>
      <w:tr w:rsidR="00E54984" w:rsidRPr="00C034CE" w14:paraId="359FDC84" w14:textId="7E56249E" w:rsidTr="00E54984">
        <w:trPr>
          <w:trHeight w:val="274"/>
        </w:trPr>
        <w:tc>
          <w:tcPr>
            <w:tcW w:w="1064" w:type="dxa"/>
            <w:shd w:val="clear" w:color="auto" w:fill="auto"/>
          </w:tcPr>
          <w:p w14:paraId="21D065FF" w14:textId="6F7E1C28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1171" w:type="dxa"/>
            <w:shd w:val="clear" w:color="auto" w:fill="auto"/>
          </w:tcPr>
          <w:p w14:paraId="52E5BC61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5278BFC9" w14:textId="2C62D88C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  <w:p w14:paraId="7D626718" w14:textId="773F74BA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SRS-79</w:t>
            </w:r>
          </w:p>
          <w:p w14:paraId="431A0532" w14:textId="0B71C446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SRS-90</w:t>
            </w:r>
          </w:p>
          <w:p w14:paraId="58462435" w14:textId="180B1DBE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SRS-95</w:t>
            </w:r>
          </w:p>
          <w:p w14:paraId="15E7E551" w14:textId="502F851C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SRS-96</w:t>
            </w:r>
          </w:p>
          <w:p w14:paraId="4A6FC6C6" w14:textId="06316821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SRS-108</w:t>
            </w:r>
          </w:p>
        </w:tc>
        <w:tc>
          <w:tcPr>
            <w:tcW w:w="957" w:type="dxa"/>
            <w:shd w:val="clear" w:color="auto" w:fill="auto"/>
          </w:tcPr>
          <w:p w14:paraId="3D297425" w14:textId="2EC75AAB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AD-41</w:t>
            </w:r>
          </w:p>
        </w:tc>
        <w:tc>
          <w:tcPr>
            <w:tcW w:w="1064" w:type="dxa"/>
            <w:shd w:val="clear" w:color="auto" w:fill="auto"/>
          </w:tcPr>
          <w:p w14:paraId="7A597D97" w14:textId="65D67885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UC-45</w:t>
            </w:r>
          </w:p>
        </w:tc>
        <w:tc>
          <w:tcPr>
            <w:tcW w:w="1065" w:type="dxa"/>
            <w:shd w:val="clear" w:color="auto" w:fill="auto"/>
          </w:tcPr>
          <w:p w14:paraId="5633F500" w14:textId="5F89C151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SD-30</w:t>
            </w:r>
          </w:p>
        </w:tc>
        <w:tc>
          <w:tcPr>
            <w:tcW w:w="1065" w:type="dxa"/>
            <w:shd w:val="clear" w:color="auto" w:fill="auto"/>
          </w:tcPr>
          <w:p w14:paraId="6932F0B2" w14:textId="0BA391BE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STC-51</w:t>
            </w:r>
          </w:p>
        </w:tc>
        <w:tc>
          <w:tcPr>
            <w:tcW w:w="1065" w:type="dxa"/>
            <w:shd w:val="clear" w:color="auto" w:fill="auto"/>
          </w:tcPr>
          <w:p w14:paraId="6248C7A9" w14:textId="5BE788FE" w:rsidR="00E54984" w:rsidRPr="00C034CE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UI-33</w:t>
            </w:r>
          </w:p>
        </w:tc>
        <w:tc>
          <w:tcPr>
            <w:tcW w:w="1065" w:type="dxa"/>
            <w:shd w:val="clear" w:color="auto" w:fill="auto"/>
          </w:tcPr>
          <w:p w14:paraId="7BC4528D" w14:textId="2E84E5DA" w:rsidR="00E54984" w:rsidRPr="00C034CE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UTC-36</w:t>
            </w:r>
          </w:p>
        </w:tc>
        <w:tc>
          <w:tcPr>
            <w:tcW w:w="1065" w:type="dxa"/>
          </w:tcPr>
          <w:p w14:paraId="42BE4A3B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14:paraId="19329A78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14:paraId="49C7BEC1" w14:textId="455CA9B0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  <w:tr w:rsidR="00E54984" w:rsidRPr="00C034CE" w14:paraId="2AF1A17D" w14:textId="0EEDC79C" w:rsidTr="00E54984">
        <w:trPr>
          <w:trHeight w:val="274"/>
        </w:trPr>
        <w:tc>
          <w:tcPr>
            <w:tcW w:w="1064" w:type="dxa"/>
            <w:shd w:val="clear" w:color="auto" w:fill="auto"/>
          </w:tcPr>
          <w:p w14:paraId="50DB8001" w14:textId="492BBA39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1171" w:type="dxa"/>
            <w:shd w:val="clear" w:color="auto" w:fill="auto"/>
          </w:tcPr>
          <w:p w14:paraId="0FCA8E38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68BEA460" w14:textId="33E18940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  <w:p w14:paraId="7B8D470B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SRS-90</w:t>
            </w:r>
          </w:p>
          <w:p w14:paraId="62547ADD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SRS-97</w:t>
            </w:r>
          </w:p>
          <w:p w14:paraId="69B4D45C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SRS-99</w:t>
            </w:r>
          </w:p>
          <w:p w14:paraId="74B4F341" w14:textId="1551B18C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SRS-108</w:t>
            </w:r>
          </w:p>
        </w:tc>
        <w:tc>
          <w:tcPr>
            <w:tcW w:w="957" w:type="dxa"/>
            <w:shd w:val="clear" w:color="auto" w:fill="auto"/>
          </w:tcPr>
          <w:p w14:paraId="5CE4F288" w14:textId="302B052C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AD-42</w:t>
            </w:r>
          </w:p>
        </w:tc>
        <w:tc>
          <w:tcPr>
            <w:tcW w:w="1064" w:type="dxa"/>
            <w:shd w:val="clear" w:color="auto" w:fill="auto"/>
          </w:tcPr>
          <w:p w14:paraId="5639373A" w14:textId="2C95976E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UC-46</w:t>
            </w:r>
          </w:p>
        </w:tc>
        <w:tc>
          <w:tcPr>
            <w:tcW w:w="1065" w:type="dxa"/>
            <w:shd w:val="clear" w:color="auto" w:fill="auto"/>
          </w:tcPr>
          <w:p w14:paraId="6C089485" w14:textId="4B03FD58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SD-31</w:t>
            </w:r>
          </w:p>
        </w:tc>
        <w:tc>
          <w:tcPr>
            <w:tcW w:w="1065" w:type="dxa"/>
            <w:shd w:val="clear" w:color="auto" w:fill="auto"/>
          </w:tcPr>
          <w:p w14:paraId="2036941A" w14:textId="6E37C58C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STC-52</w:t>
            </w:r>
          </w:p>
        </w:tc>
        <w:tc>
          <w:tcPr>
            <w:tcW w:w="1065" w:type="dxa"/>
            <w:shd w:val="clear" w:color="auto" w:fill="auto"/>
          </w:tcPr>
          <w:p w14:paraId="1BCE7097" w14:textId="77777777" w:rsidR="00E54984" w:rsidRPr="00C034CE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UI-34</w:t>
            </w:r>
          </w:p>
          <w:p w14:paraId="6924D88F" w14:textId="031043D9" w:rsidR="00BD64BC" w:rsidRPr="00C034CE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UI-35</w:t>
            </w:r>
          </w:p>
        </w:tc>
        <w:tc>
          <w:tcPr>
            <w:tcW w:w="1065" w:type="dxa"/>
            <w:shd w:val="clear" w:color="auto" w:fill="auto"/>
          </w:tcPr>
          <w:p w14:paraId="4594D7C4" w14:textId="3B72B13D" w:rsidR="00E54984" w:rsidRPr="00C034CE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UTC-37</w:t>
            </w:r>
          </w:p>
          <w:p w14:paraId="7A2650AB" w14:textId="3A065138" w:rsidR="00E54984" w:rsidRPr="00C034CE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UTC-38</w:t>
            </w:r>
          </w:p>
        </w:tc>
        <w:tc>
          <w:tcPr>
            <w:tcW w:w="1065" w:type="dxa"/>
          </w:tcPr>
          <w:p w14:paraId="3E88DF6F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14:paraId="23F07846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14:paraId="530F68D0" w14:textId="5B42CBD4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  <w:tr w:rsidR="00E54984" w:rsidRPr="00C034CE" w14:paraId="67AFAA25" w14:textId="1134D5CC" w:rsidTr="00E54984">
        <w:trPr>
          <w:trHeight w:val="274"/>
        </w:trPr>
        <w:tc>
          <w:tcPr>
            <w:tcW w:w="1064" w:type="dxa"/>
            <w:shd w:val="clear" w:color="auto" w:fill="auto"/>
          </w:tcPr>
          <w:p w14:paraId="12CD0B82" w14:textId="59C20395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1171" w:type="dxa"/>
            <w:shd w:val="clear" w:color="auto" w:fill="auto"/>
          </w:tcPr>
          <w:p w14:paraId="5F3F3E8F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184FE6F8" w14:textId="54B2243E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SRS-90</w:t>
            </w:r>
          </w:p>
          <w:p w14:paraId="4C5C649A" w14:textId="1C5D548C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SRS-96</w:t>
            </w:r>
          </w:p>
          <w:p w14:paraId="4764B5A5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SRS-98</w:t>
            </w:r>
          </w:p>
          <w:p w14:paraId="0F8C3DBE" w14:textId="7FA69F32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SRS-108</w:t>
            </w:r>
          </w:p>
        </w:tc>
        <w:tc>
          <w:tcPr>
            <w:tcW w:w="957" w:type="dxa"/>
            <w:shd w:val="clear" w:color="auto" w:fill="auto"/>
          </w:tcPr>
          <w:p w14:paraId="122954AE" w14:textId="7707ED59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AD-43</w:t>
            </w:r>
          </w:p>
        </w:tc>
        <w:tc>
          <w:tcPr>
            <w:tcW w:w="1064" w:type="dxa"/>
            <w:shd w:val="clear" w:color="auto" w:fill="auto"/>
          </w:tcPr>
          <w:p w14:paraId="56A24298" w14:textId="6968C544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UC-47</w:t>
            </w:r>
          </w:p>
        </w:tc>
        <w:tc>
          <w:tcPr>
            <w:tcW w:w="1065" w:type="dxa"/>
            <w:shd w:val="clear" w:color="auto" w:fill="auto"/>
          </w:tcPr>
          <w:p w14:paraId="29E1A194" w14:textId="6CAAF7D1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SD-32</w:t>
            </w:r>
          </w:p>
        </w:tc>
        <w:tc>
          <w:tcPr>
            <w:tcW w:w="1065" w:type="dxa"/>
            <w:shd w:val="clear" w:color="auto" w:fill="auto"/>
          </w:tcPr>
          <w:p w14:paraId="09053C8A" w14:textId="30F5A9CE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STC-53</w:t>
            </w:r>
          </w:p>
        </w:tc>
        <w:tc>
          <w:tcPr>
            <w:tcW w:w="1065" w:type="dxa"/>
            <w:shd w:val="clear" w:color="auto" w:fill="auto"/>
          </w:tcPr>
          <w:p w14:paraId="28F0200C" w14:textId="220791B5" w:rsidR="00E54984" w:rsidRPr="00C034CE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UI-35</w:t>
            </w:r>
          </w:p>
        </w:tc>
        <w:tc>
          <w:tcPr>
            <w:tcW w:w="1065" w:type="dxa"/>
            <w:shd w:val="clear" w:color="auto" w:fill="auto"/>
          </w:tcPr>
          <w:p w14:paraId="1F0A42C1" w14:textId="1F66A5F1" w:rsidR="00E54984" w:rsidRPr="00C034CE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UTC-39</w:t>
            </w:r>
          </w:p>
        </w:tc>
        <w:tc>
          <w:tcPr>
            <w:tcW w:w="1065" w:type="dxa"/>
          </w:tcPr>
          <w:p w14:paraId="0569B4C5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14:paraId="4348A00A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14:paraId="32FAAB9B" w14:textId="54307B7E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  <w:tr w:rsidR="00E54984" w:rsidRPr="00C034CE" w14:paraId="32F96F37" w14:textId="55963180" w:rsidTr="00E54984">
        <w:trPr>
          <w:trHeight w:val="274"/>
        </w:trPr>
        <w:tc>
          <w:tcPr>
            <w:tcW w:w="1064" w:type="dxa"/>
            <w:shd w:val="clear" w:color="auto" w:fill="auto"/>
          </w:tcPr>
          <w:p w14:paraId="67DD44E9" w14:textId="262C6F04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  <w:tc>
          <w:tcPr>
            <w:tcW w:w="1171" w:type="dxa"/>
            <w:shd w:val="clear" w:color="auto" w:fill="auto"/>
          </w:tcPr>
          <w:p w14:paraId="05A69FA3" w14:textId="6446ED0E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2EA97BB5" w14:textId="11ABC4B9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SRS-108</w:t>
            </w:r>
          </w:p>
        </w:tc>
        <w:tc>
          <w:tcPr>
            <w:tcW w:w="957" w:type="dxa"/>
            <w:shd w:val="clear" w:color="auto" w:fill="auto"/>
          </w:tcPr>
          <w:p w14:paraId="36FB9929" w14:textId="06297981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AD-44</w:t>
            </w:r>
          </w:p>
        </w:tc>
        <w:tc>
          <w:tcPr>
            <w:tcW w:w="1064" w:type="dxa"/>
            <w:shd w:val="clear" w:color="auto" w:fill="auto"/>
          </w:tcPr>
          <w:p w14:paraId="6D2F7B87" w14:textId="7364A43C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UC-48</w:t>
            </w:r>
          </w:p>
        </w:tc>
        <w:tc>
          <w:tcPr>
            <w:tcW w:w="1065" w:type="dxa"/>
            <w:shd w:val="clear" w:color="auto" w:fill="auto"/>
          </w:tcPr>
          <w:p w14:paraId="51A2EEBD" w14:textId="5AF9DECC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SD-40</w:t>
            </w:r>
          </w:p>
        </w:tc>
        <w:tc>
          <w:tcPr>
            <w:tcW w:w="1065" w:type="dxa"/>
            <w:shd w:val="clear" w:color="auto" w:fill="auto"/>
          </w:tcPr>
          <w:p w14:paraId="72ADBCDF" w14:textId="5B801030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STC-54</w:t>
            </w:r>
          </w:p>
        </w:tc>
        <w:tc>
          <w:tcPr>
            <w:tcW w:w="1065" w:type="dxa"/>
            <w:shd w:val="clear" w:color="auto" w:fill="auto"/>
          </w:tcPr>
          <w:p w14:paraId="0E33ACA7" w14:textId="176D973D" w:rsidR="00E54984" w:rsidRPr="00C034CE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UI-35</w:t>
            </w:r>
          </w:p>
        </w:tc>
        <w:tc>
          <w:tcPr>
            <w:tcW w:w="1065" w:type="dxa"/>
            <w:shd w:val="clear" w:color="auto" w:fill="auto"/>
          </w:tcPr>
          <w:p w14:paraId="6F733D09" w14:textId="3FF8C4CD" w:rsidR="00E54984" w:rsidRPr="00C034CE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UTC-40</w:t>
            </w:r>
          </w:p>
        </w:tc>
        <w:tc>
          <w:tcPr>
            <w:tcW w:w="1065" w:type="dxa"/>
          </w:tcPr>
          <w:p w14:paraId="62FE8523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14:paraId="59466CED" w14:textId="77777777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14:paraId="7DF5CD51" w14:textId="7DCD986F"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</w:tbl>
    <w:p w14:paraId="10EF705D" w14:textId="77777777" w:rsidR="007D3F45" w:rsidRPr="00C034CE" w:rsidRDefault="007D3F45">
      <w:pPr>
        <w:spacing w:line="240" w:lineRule="auto"/>
        <w:rPr>
          <w:lang w:bidi="ar-SA"/>
        </w:rPr>
      </w:pPr>
    </w:p>
    <w:p w14:paraId="5F6BA6F8" w14:textId="77777777" w:rsidR="00D4096A" w:rsidRPr="00C034CE" w:rsidRDefault="00D4096A">
      <w:pPr>
        <w:spacing w:line="240" w:lineRule="auto"/>
        <w:rPr>
          <w:lang w:bidi="ar-SA"/>
        </w:rPr>
      </w:pPr>
    </w:p>
    <w:p w14:paraId="3FF16437" w14:textId="77777777" w:rsidR="00D4096A" w:rsidRPr="00C034CE" w:rsidRDefault="00D4096A">
      <w:pPr>
        <w:spacing w:line="240" w:lineRule="auto"/>
        <w:rPr>
          <w:lang w:bidi="ar-SA"/>
        </w:rPr>
      </w:pPr>
    </w:p>
    <w:p w14:paraId="2A9E6FF1" w14:textId="77777777" w:rsidR="00D4096A" w:rsidRPr="00C034CE" w:rsidRDefault="00D4096A">
      <w:pPr>
        <w:spacing w:line="240" w:lineRule="auto"/>
        <w:rPr>
          <w:lang w:bidi="ar-SA"/>
        </w:rPr>
      </w:pPr>
    </w:p>
    <w:p w14:paraId="1B3941DA" w14:textId="77777777" w:rsidR="00D4096A" w:rsidRPr="00C034CE" w:rsidRDefault="00D4096A">
      <w:pPr>
        <w:spacing w:line="240" w:lineRule="auto"/>
        <w:rPr>
          <w:lang w:bidi="ar-SA"/>
        </w:rPr>
      </w:pPr>
    </w:p>
    <w:p w14:paraId="7E9FFEBD" w14:textId="77777777" w:rsidR="00D4096A" w:rsidRPr="00C034CE" w:rsidRDefault="00D4096A">
      <w:pPr>
        <w:spacing w:line="240" w:lineRule="auto"/>
        <w:rPr>
          <w:lang w:bidi="ar-SA"/>
        </w:rPr>
      </w:pPr>
    </w:p>
    <w:p w14:paraId="5AFCA1DA" w14:textId="77777777" w:rsidR="00D4096A" w:rsidRPr="00C034CE" w:rsidRDefault="00D4096A">
      <w:pPr>
        <w:spacing w:line="240" w:lineRule="auto"/>
        <w:rPr>
          <w:lang w:bidi="ar-SA"/>
        </w:rPr>
      </w:pPr>
    </w:p>
    <w:p w14:paraId="28DA1884" w14:textId="77777777" w:rsidR="00D4096A" w:rsidRPr="00C034CE" w:rsidRDefault="00D4096A">
      <w:pPr>
        <w:spacing w:line="240" w:lineRule="auto"/>
        <w:rPr>
          <w:lang w:bidi="ar-SA"/>
        </w:rPr>
      </w:pPr>
    </w:p>
    <w:p w14:paraId="51EB3E25" w14:textId="77777777" w:rsidR="00D4096A" w:rsidRPr="00C034CE" w:rsidRDefault="00D4096A">
      <w:pPr>
        <w:spacing w:line="240" w:lineRule="auto"/>
        <w:rPr>
          <w:lang w:bidi="ar-SA"/>
        </w:rPr>
      </w:pPr>
    </w:p>
    <w:p w14:paraId="48BBE224" w14:textId="77777777" w:rsidR="00D4096A" w:rsidRPr="00C034CE" w:rsidRDefault="00D4096A">
      <w:pPr>
        <w:spacing w:line="240" w:lineRule="auto"/>
        <w:rPr>
          <w:lang w:bidi="ar-SA"/>
        </w:rPr>
      </w:pPr>
    </w:p>
    <w:p w14:paraId="47A9CF95" w14:textId="77777777" w:rsidR="00D4096A" w:rsidRPr="00C034CE" w:rsidRDefault="00D4096A" w:rsidP="00D4096A">
      <w:pPr>
        <w:pStyle w:val="Heading1"/>
      </w:pPr>
      <w:bookmarkStart w:id="36" w:name="_Toc275592986"/>
      <w:r w:rsidRPr="00C034CE">
        <w:lastRenderedPageBreak/>
        <w:t>Chapter Four: Appendix</w:t>
      </w:r>
      <w:bookmarkEnd w:id="36"/>
    </w:p>
    <w:p w14:paraId="588D61CA" w14:textId="77777777" w:rsidR="00D4096A" w:rsidRPr="00C034CE" w:rsidRDefault="00D4096A" w:rsidP="00D4096A">
      <w:pPr>
        <w:pStyle w:val="Heading2"/>
        <w:rPr>
          <w:rFonts w:ascii="Times" w:hAnsi="Times"/>
          <w:color w:val="000000" w:themeColor="text1"/>
          <w:sz w:val="32"/>
          <w:szCs w:val="32"/>
          <w:lang w:bidi="ar-SA"/>
        </w:rPr>
      </w:pPr>
      <w:bookmarkStart w:id="37" w:name="_Toc275592987"/>
      <w:r w:rsidRPr="00C034CE">
        <w:rPr>
          <w:rFonts w:ascii="Times" w:hAnsi="Times"/>
          <w:color w:val="000000" w:themeColor="text1"/>
          <w:sz w:val="32"/>
          <w:szCs w:val="32"/>
          <w:lang w:bidi="ar-SA"/>
        </w:rPr>
        <w:t>4. Appendix</w:t>
      </w:r>
      <w:bookmarkEnd w:id="37"/>
    </w:p>
    <w:p w14:paraId="42ED7A58" w14:textId="77777777" w:rsidR="00D4096A" w:rsidRPr="00C034CE" w:rsidRDefault="00D4096A" w:rsidP="00D4096A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38" w:name="_Toc275592988"/>
      <w:r w:rsidRPr="00C034CE">
        <w:rPr>
          <w:rFonts w:ascii="Times" w:hAnsi="Times"/>
          <w:color w:val="000000" w:themeColor="text1"/>
          <w:sz w:val="28"/>
          <w:lang w:bidi="ar-SA"/>
        </w:rPr>
        <w:t>4.1 User Requirement Specification</w:t>
      </w:r>
      <w:bookmarkEnd w:id="38"/>
    </w:p>
    <w:p w14:paraId="0B3E26B0" w14:textId="77777777" w:rsidR="00C034CE" w:rsidRPr="00C034CE" w:rsidRDefault="00C034CE" w:rsidP="00C034CE">
      <w:pPr>
        <w:pStyle w:val="Heading2"/>
        <w:rPr>
          <w:rFonts w:ascii="Times" w:hAnsi="Times"/>
          <w:color w:val="auto"/>
          <w:sz w:val="24"/>
          <w:szCs w:val="24"/>
        </w:rPr>
      </w:pPr>
      <w:bookmarkStart w:id="39" w:name="_Toc275592989"/>
      <w:r w:rsidRPr="00C034CE">
        <w:rPr>
          <w:rFonts w:ascii="Times" w:hAnsi="Times"/>
          <w:color w:val="auto"/>
          <w:sz w:val="24"/>
          <w:szCs w:val="24"/>
        </w:rPr>
        <w:t>Feature 4: Patient identification using QR code</w:t>
      </w:r>
      <w:bookmarkEnd w:id="39"/>
    </w:p>
    <w:p w14:paraId="3710027E" w14:textId="77777777" w:rsidR="00C034CE" w:rsidRPr="00C034CE" w:rsidRDefault="00C034CE" w:rsidP="00C034CE">
      <w:pPr>
        <w:widowControl w:val="0"/>
        <w:ind w:firstLine="360"/>
        <w:jc w:val="both"/>
        <w:rPr>
          <w:rFonts w:ascii="Times New Roman" w:hAnsi="Times New Roman" w:cs="Times New Roman"/>
          <w:b/>
          <w:szCs w:val="22"/>
        </w:rPr>
      </w:pPr>
      <w:r w:rsidRPr="00C034CE">
        <w:rPr>
          <w:rFonts w:ascii="Times New Roman" w:hAnsi="Times New Roman" w:cs="Times New Roman"/>
          <w:szCs w:val="22"/>
        </w:rPr>
        <w:t>URS-26:   Patient can view their QR code from mobile application</w:t>
      </w:r>
    </w:p>
    <w:p w14:paraId="53D81E3E" w14:textId="7C3C5ED5" w:rsidR="00C034CE" w:rsidRPr="00C034CE" w:rsidRDefault="00C034CE" w:rsidP="00C034CE">
      <w:pPr>
        <w:widowControl w:val="0"/>
        <w:ind w:firstLine="360"/>
        <w:jc w:val="both"/>
        <w:rPr>
          <w:rFonts w:ascii="Times New Roman" w:hAnsi="Times New Roman" w:cs="Times New Roman"/>
          <w:b/>
          <w:szCs w:val="22"/>
        </w:rPr>
      </w:pPr>
      <w:r w:rsidRPr="00C034CE">
        <w:rPr>
          <w:rFonts w:ascii="Times New Roman" w:hAnsi="Times New Roman" w:cs="Times New Roman"/>
          <w:szCs w:val="22"/>
        </w:rPr>
        <w:t>URS-27:   Patient can view their QR code from website</w:t>
      </w:r>
    </w:p>
    <w:p w14:paraId="250D0425" w14:textId="77777777" w:rsidR="00C034CE" w:rsidRPr="00C034CE" w:rsidRDefault="00C034CE" w:rsidP="00C034CE">
      <w:pPr>
        <w:widowControl w:val="0"/>
        <w:ind w:firstLine="360"/>
        <w:jc w:val="both"/>
        <w:rPr>
          <w:rFonts w:ascii="Times New Roman" w:hAnsi="Times New Roman" w:cs="Times New Roman"/>
          <w:b/>
          <w:szCs w:val="22"/>
        </w:rPr>
      </w:pPr>
      <w:r w:rsidRPr="00C034CE">
        <w:rPr>
          <w:rFonts w:ascii="Times New Roman" w:hAnsi="Times New Roman" w:cs="Times New Roman"/>
          <w:szCs w:val="22"/>
        </w:rPr>
        <w:t>URS-28:   Officer can add patient to a queue</w:t>
      </w:r>
    </w:p>
    <w:p w14:paraId="7F64CE30" w14:textId="77777777" w:rsidR="00C034CE" w:rsidRPr="00C034CE" w:rsidRDefault="00C034CE" w:rsidP="00C034CE">
      <w:pPr>
        <w:widowControl w:val="0"/>
        <w:ind w:firstLine="360"/>
        <w:jc w:val="both"/>
        <w:rPr>
          <w:rFonts w:ascii="Times New Roman" w:hAnsi="Times New Roman" w:cs="Times New Roman"/>
          <w:b/>
          <w:szCs w:val="22"/>
        </w:rPr>
      </w:pPr>
      <w:r w:rsidRPr="00C034CE">
        <w:rPr>
          <w:rFonts w:ascii="Times New Roman" w:hAnsi="Times New Roman" w:cs="Times New Roman"/>
          <w:szCs w:val="22"/>
        </w:rPr>
        <w:t>URS-29:   Officer can reset queue</w:t>
      </w:r>
    </w:p>
    <w:p w14:paraId="594703F8" w14:textId="77777777" w:rsidR="00C034CE" w:rsidRPr="00C034CE" w:rsidRDefault="00C034CE" w:rsidP="00C034CE">
      <w:pPr>
        <w:pStyle w:val="Heading2"/>
        <w:rPr>
          <w:rFonts w:ascii="Times" w:hAnsi="Times"/>
          <w:color w:val="auto"/>
          <w:sz w:val="24"/>
          <w:szCs w:val="24"/>
        </w:rPr>
      </w:pPr>
      <w:bookmarkStart w:id="40" w:name="_Toc275592990"/>
      <w:r w:rsidRPr="00C034CE">
        <w:rPr>
          <w:rFonts w:ascii="Times" w:hAnsi="Times"/>
          <w:color w:val="auto"/>
          <w:sz w:val="24"/>
          <w:szCs w:val="24"/>
        </w:rPr>
        <w:t>Feature 5: Dental care consulting and following up</w:t>
      </w:r>
      <w:bookmarkEnd w:id="40"/>
    </w:p>
    <w:p w14:paraId="147016BD" w14:textId="77777777" w:rsidR="00C034CE" w:rsidRPr="00C034CE" w:rsidRDefault="00C034CE" w:rsidP="00C034CE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Cs/>
          <w:szCs w:val="22"/>
        </w:rPr>
        <w:t>URS-30:  Dentist can view his/her patient follow up message as a list</w:t>
      </w:r>
      <w:r w:rsidRPr="00C034CE">
        <w:rPr>
          <w:rFonts w:ascii="Times New Roman" w:hAnsi="Times New Roman" w:cs="Times New Roman"/>
          <w:b/>
          <w:bCs/>
          <w:szCs w:val="22"/>
        </w:rPr>
        <w:t xml:space="preserve">     </w:t>
      </w:r>
    </w:p>
    <w:p w14:paraId="2B251BBD" w14:textId="77777777" w:rsidR="00C034CE" w:rsidRPr="00C034CE" w:rsidRDefault="00C034CE" w:rsidP="00C034CE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URS-31:  Dentist can post question to follow up his/her patient </w:t>
      </w:r>
    </w:p>
    <w:p w14:paraId="49A5FBA6" w14:textId="77777777" w:rsidR="00C034CE" w:rsidRPr="00C034CE" w:rsidRDefault="00C034CE" w:rsidP="00C034CE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Cs/>
          <w:szCs w:val="22"/>
        </w:rPr>
        <w:t xml:space="preserve">URS-32:  Patient can view follow up massage that </w:t>
      </w:r>
      <w:r w:rsidRPr="00C034CE">
        <w:rPr>
          <w:rFonts w:ascii="Times New Roman" w:hAnsi="Times New Roman" w:cs="Times New Roman"/>
          <w:szCs w:val="22"/>
        </w:rPr>
        <w:t>his/her dentist asked in the</w:t>
      </w:r>
    </w:p>
    <w:p w14:paraId="7FB3EEE9" w14:textId="77777777" w:rsidR="00C034CE" w:rsidRPr="00C034CE" w:rsidRDefault="00C034CE" w:rsidP="00C034CE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Cs/>
          <w:szCs w:val="22"/>
        </w:rPr>
        <w:t xml:space="preserve">                             </w:t>
      </w:r>
      <w:proofErr w:type="gramStart"/>
      <w:r w:rsidRPr="00C034CE">
        <w:rPr>
          <w:rFonts w:ascii="Times New Roman" w:hAnsi="Times New Roman" w:cs="Times New Roman"/>
          <w:bCs/>
          <w:szCs w:val="22"/>
        </w:rPr>
        <w:t>website</w:t>
      </w:r>
      <w:proofErr w:type="gramEnd"/>
      <w:r w:rsidRPr="00C034CE">
        <w:rPr>
          <w:rFonts w:ascii="Times New Roman" w:hAnsi="Times New Roman" w:cs="Times New Roman"/>
          <w:b/>
          <w:bCs/>
          <w:szCs w:val="22"/>
        </w:rPr>
        <w:t xml:space="preserve"> </w:t>
      </w:r>
      <w:r w:rsidRPr="00C034CE">
        <w:rPr>
          <w:rFonts w:ascii="Times New Roman" w:hAnsi="Times New Roman" w:cs="Times New Roman"/>
          <w:bCs/>
          <w:szCs w:val="22"/>
        </w:rPr>
        <w:t>as a list</w:t>
      </w:r>
    </w:p>
    <w:p w14:paraId="34E15828" w14:textId="77777777" w:rsidR="00C034CE" w:rsidRPr="00C034CE" w:rsidRDefault="00C034CE" w:rsidP="00C034CE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Cs/>
          <w:szCs w:val="22"/>
        </w:rPr>
        <w:t xml:space="preserve">URS-33:  Patient can answer follow up massage that </w:t>
      </w:r>
      <w:r w:rsidRPr="00C034CE">
        <w:rPr>
          <w:rFonts w:ascii="Times New Roman" w:hAnsi="Times New Roman" w:cs="Times New Roman"/>
          <w:szCs w:val="22"/>
        </w:rPr>
        <w:t>his/her dentist asked in the</w:t>
      </w:r>
    </w:p>
    <w:p w14:paraId="43FFC595" w14:textId="77777777" w:rsidR="00C034CE" w:rsidRPr="00C034CE" w:rsidRDefault="00C034CE" w:rsidP="00C034CE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Cs/>
          <w:szCs w:val="22"/>
        </w:rPr>
        <w:t xml:space="preserve">                             </w:t>
      </w:r>
      <w:proofErr w:type="gramStart"/>
      <w:r w:rsidRPr="00C034CE">
        <w:rPr>
          <w:rFonts w:ascii="Times New Roman" w:hAnsi="Times New Roman" w:cs="Times New Roman"/>
          <w:bCs/>
          <w:szCs w:val="22"/>
        </w:rPr>
        <w:t>website</w:t>
      </w:r>
      <w:proofErr w:type="gramEnd"/>
      <w:r w:rsidRPr="00C034CE">
        <w:rPr>
          <w:rFonts w:ascii="Times New Roman" w:hAnsi="Times New Roman" w:cs="Times New Roman"/>
          <w:b/>
          <w:bCs/>
          <w:szCs w:val="22"/>
        </w:rPr>
        <w:t xml:space="preserve"> </w:t>
      </w:r>
      <w:r w:rsidRPr="00C034CE">
        <w:rPr>
          <w:rFonts w:ascii="Times New Roman" w:hAnsi="Times New Roman" w:cs="Times New Roman"/>
          <w:bCs/>
          <w:szCs w:val="22"/>
        </w:rPr>
        <w:t>as a list</w:t>
      </w:r>
    </w:p>
    <w:p w14:paraId="464BB0CE" w14:textId="77777777" w:rsidR="00C034CE" w:rsidRPr="00C034CE" w:rsidRDefault="00C034CE" w:rsidP="00C034CE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Cs/>
          <w:szCs w:val="22"/>
        </w:rPr>
        <w:t xml:space="preserve">URS-34:  Patient  can view follow up massage that </w:t>
      </w:r>
      <w:r w:rsidRPr="00C034CE">
        <w:rPr>
          <w:rFonts w:ascii="Times New Roman" w:hAnsi="Times New Roman" w:cs="Times New Roman"/>
          <w:szCs w:val="22"/>
        </w:rPr>
        <w:t>his/her dentist asked in mobile</w:t>
      </w:r>
    </w:p>
    <w:p w14:paraId="60CABA35" w14:textId="77777777" w:rsidR="00C034CE" w:rsidRPr="00C034CE" w:rsidRDefault="00C034CE" w:rsidP="00C034CE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Cs/>
          <w:szCs w:val="22"/>
        </w:rPr>
        <w:t xml:space="preserve">                             </w:t>
      </w:r>
      <w:proofErr w:type="gramStart"/>
      <w:r w:rsidRPr="00C034CE">
        <w:rPr>
          <w:rFonts w:ascii="Times New Roman" w:hAnsi="Times New Roman" w:cs="Times New Roman"/>
          <w:bCs/>
          <w:szCs w:val="22"/>
        </w:rPr>
        <w:t>application</w:t>
      </w:r>
      <w:proofErr w:type="gramEnd"/>
      <w:r w:rsidRPr="00C034CE">
        <w:rPr>
          <w:rFonts w:ascii="Times New Roman" w:hAnsi="Times New Roman" w:cs="Times New Roman"/>
          <w:b/>
          <w:bCs/>
          <w:szCs w:val="22"/>
        </w:rPr>
        <w:t xml:space="preserve"> </w:t>
      </w:r>
      <w:r w:rsidRPr="00C034CE">
        <w:rPr>
          <w:rFonts w:ascii="Times New Roman" w:hAnsi="Times New Roman" w:cs="Times New Roman"/>
          <w:bCs/>
          <w:szCs w:val="22"/>
        </w:rPr>
        <w:t>as a list</w:t>
      </w:r>
    </w:p>
    <w:p w14:paraId="5C566841" w14:textId="77777777" w:rsidR="00C034CE" w:rsidRPr="00C034CE" w:rsidRDefault="00C034CE" w:rsidP="00C034CE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Cs/>
          <w:szCs w:val="22"/>
        </w:rPr>
        <w:t xml:space="preserve">URS-35:  </w:t>
      </w:r>
      <w:r w:rsidRPr="00C034CE">
        <w:rPr>
          <w:rFonts w:ascii="Times New Roman" w:hAnsi="Times New Roman" w:cs="Times New Roman"/>
          <w:szCs w:val="22"/>
        </w:rPr>
        <w:t xml:space="preserve">Patient can answer </w:t>
      </w:r>
      <w:r w:rsidRPr="00C034CE">
        <w:rPr>
          <w:rFonts w:ascii="Times New Roman" w:hAnsi="Times New Roman" w:cs="Times New Roman"/>
          <w:bCs/>
          <w:szCs w:val="22"/>
        </w:rPr>
        <w:t xml:space="preserve">view follow up massage that </w:t>
      </w:r>
      <w:r w:rsidRPr="00C034CE">
        <w:rPr>
          <w:rFonts w:ascii="Times New Roman" w:hAnsi="Times New Roman" w:cs="Times New Roman"/>
          <w:szCs w:val="22"/>
        </w:rPr>
        <w:t>his/her dentist asked in</w:t>
      </w:r>
    </w:p>
    <w:p w14:paraId="79EA801E" w14:textId="77777777" w:rsidR="00C034CE" w:rsidRPr="00C034CE" w:rsidRDefault="00C034CE" w:rsidP="00C034CE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Cs/>
          <w:szCs w:val="22"/>
        </w:rPr>
        <w:t xml:space="preserve">                             </w:t>
      </w:r>
      <w:proofErr w:type="gramStart"/>
      <w:r w:rsidRPr="00C034CE">
        <w:rPr>
          <w:rFonts w:ascii="Times New Roman" w:hAnsi="Times New Roman" w:cs="Times New Roman"/>
          <w:bCs/>
          <w:szCs w:val="22"/>
        </w:rPr>
        <w:t>mobile</w:t>
      </w:r>
      <w:proofErr w:type="gramEnd"/>
      <w:r w:rsidRPr="00C034CE">
        <w:rPr>
          <w:rFonts w:ascii="Times New Roman" w:hAnsi="Times New Roman" w:cs="Times New Roman"/>
          <w:bCs/>
          <w:szCs w:val="22"/>
        </w:rPr>
        <w:t xml:space="preserve"> application</w:t>
      </w:r>
      <w:r w:rsidRPr="00C034CE">
        <w:rPr>
          <w:rFonts w:ascii="Times New Roman" w:hAnsi="Times New Roman" w:cs="Times New Roman"/>
          <w:b/>
          <w:bCs/>
          <w:szCs w:val="22"/>
        </w:rPr>
        <w:t xml:space="preserve"> </w:t>
      </w:r>
      <w:r w:rsidRPr="00C034CE">
        <w:rPr>
          <w:rFonts w:ascii="Times New Roman" w:hAnsi="Times New Roman" w:cs="Times New Roman"/>
          <w:bCs/>
          <w:szCs w:val="22"/>
        </w:rPr>
        <w:t>as a list</w:t>
      </w:r>
    </w:p>
    <w:p w14:paraId="3441FE6D" w14:textId="77777777" w:rsidR="00C034CE" w:rsidRPr="00C034CE" w:rsidRDefault="00C034CE" w:rsidP="00C034CE">
      <w:pPr>
        <w:pStyle w:val="Heading2"/>
        <w:rPr>
          <w:rFonts w:ascii="Times" w:hAnsi="Times"/>
          <w:color w:val="auto"/>
          <w:sz w:val="24"/>
          <w:szCs w:val="24"/>
        </w:rPr>
      </w:pPr>
      <w:bookmarkStart w:id="41" w:name="_Toc275592991"/>
      <w:r w:rsidRPr="00C034CE">
        <w:rPr>
          <w:rFonts w:ascii="Times" w:hAnsi="Times"/>
          <w:color w:val="auto"/>
          <w:sz w:val="24"/>
          <w:szCs w:val="24"/>
        </w:rPr>
        <w:t>Feature 6: A dental clinic information and promotion</w:t>
      </w:r>
      <w:bookmarkEnd w:id="41"/>
    </w:p>
    <w:p w14:paraId="62CA7B6E" w14:textId="77777777" w:rsidR="00C034CE" w:rsidRPr="00C034CE" w:rsidRDefault="00C034CE" w:rsidP="00C034CE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URS-36:  Patient can view the dental clinic information and promotion in the  </w:t>
      </w:r>
    </w:p>
    <w:p w14:paraId="0CEE1104" w14:textId="77777777" w:rsidR="00C034CE" w:rsidRPr="00C034CE" w:rsidRDefault="00C034CE" w:rsidP="00C034CE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                 website</w:t>
      </w:r>
    </w:p>
    <w:p w14:paraId="240F8911" w14:textId="77777777" w:rsidR="00C034CE" w:rsidRPr="00C034CE" w:rsidRDefault="00C034CE" w:rsidP="00C034CE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b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URS-37:  Patient can view the dental clinic information and promotion in mobile </w:t>
      </w:r>
    </w:p>
    <w:p w14:paraId="030A1703" w14:textId="77777777" w:rsidR="00C034CE" w:rsidRPr="00C034CE" w:rsidRDefault="00C034CE" w:rsidP="00C034CE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b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                 application</w:t>
      </w:r>
    </w:p>
    <w:p w14:paraId="35218CA8" w14:textId="77777777" w:rsidR="00C034CE" w:rsidRPr="00C034CE" w:rsidRDefault="00C034CE" w:rsidP="00C034CE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>URS-38:   Officer can add the information and promotion to the database</w:t>
      </w:r>
    </w:p>
    <w:p w14:paraId="631DD635" w14:textId="77777777" w:rsidR="00C034CE" w:rsidRPr="00C034CE" w:rsidRDefault="00C034CE" w:rsidP="00C034CE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>URS-39:   Officer can edit the dental clinic information and promotion in the database</w:t>
      </w:r>
    </w:p>
    <w:p w14:paraId="0AAFA38C" w14:textId="77777777" w:rsidR="00C034CE" w:rsidRPr="00C034CE" w:rsidRDefault="00C034CE" w:rsidP="00C034CE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>URS-40:   Officer can delete the dental clinic information and promotion from the database</w:t>
      </w:r>
    </w:p>
    <w:p w14:paraId="0F21E1BE" w14:textId="77777777" w:rsidR="00C034CE" w:rsidRPr="00C034CE" w:rsidRDefault="00C034CE" w:rsidP="00C034CE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b/>
          <w:szCs w:val="22"/>
        </w:rPr>
      </w:pPr>
      <w:r w:rsidRPr="00C034CE">
        <w:rPr>
          <w:rFonts w:ascii="Times New Roman" w:hAnsi="Times New Roman" w:cs="Times New Roman"/>
          <w:szCs w:val="22"/>
        </w:rPr>
        <w:t>URS-41:   Visitor can view the dental clinic information and promotion</w:t>
      </w:r>
    </w:p>
    <w:p w14:paraId="21DDEC20" w14:textId="77777777" w:rsidR="00C034CE" w:rsidRPr="00C034CE" w:rsidRDefault="00C034CE" w:rsidP="00C034CE">
      <w:pPr>
        <w:pStyle w:val="Heading2"/>
        <w:rPr>
          <w:rFonts w:ascii="Times" w:hAnsi="Times"/>
          <w:color w:val="auto"/>
          <w:sz w:val="24"/>
          <w:szCs w:val="24"/>
        </w:rPr>
      </w:pPr>
      <w:bookmarkStart w:id="42" w:name="_Toc275592992"/>
      <w:r w:rsidRPr="00C034CE">
        <w:rPr>
          <w:rFonts w:ascii="Times" w:hAnsi="Times"/>
          <w:color w:val="auto"/>
          <w:sz w:val="24"/>
          <w:szCs w:val="24"/>
        </w:rPr>
        <w:t>Feature 7: Cost estimation of dental treatments</w:t>
      </w:r>
      <w:bookmarkEnd w:id="42"/>
    </w:p>
    <w:p w14:paraId="59B840A5" w14:textId="77777777" w:rsidR="00C034CE" w:rsidRPr="00C034CE" w:rsidRDefault="00C034CE" w:rsidP="00C034CE">
      <w:pPr>
        <w:pStyle w:val="ListParagraph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URS-42:  Patient can select the dental treatment to estimate the cost by his/herself </w:t>
      </w:r>
    </w:p>
    <w:p w14:paraId="0C94DC8D" w14:textId="77777777" w:rsidR="00C034CE" w:rsidRPr="00C034CE" w:rsidRDefault="00C034CE" w:rsidP="00C034CE">
      <w:pPr>
        <w:pStyle w:val="ListParagraph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                 in the website</w:t>
      </w:r>
    </w:p>
    <w:p w14:paraId="45DDC232" w14:textId="77777777" w:rsidR="00C034CE" w:rsidRPr="00C034CE" w:rsidRDefault="00C034CE" w:rsidP="00C034CE">
      <w:pPr>
        <w:pStyle w:val="ListParagraph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URS-43:  Patient can select the dental treatment to estimate the cost by his/herself </w:t>
      </w:r>
    </w:p>
    <w:p w14:paraId="676FE21C" w14:textId="77777777" w:rsidR="00C034CE" w:rsidRPr="00C034CE" w:rsidRDefault="00C034CE" w:rsidP="00C034CE">
      <w:pPr>
        <w:pStyle w:val="ListParagraph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                 in the mobile application</w:t>
      </w:r>
    </w:p>
    <w:p w14:paraId="4A42463B" w14:textId="77777777" w:rsidR="00C034CE" w:rsidRPr="00C034CE" w:rsidRDefault="00C034CE" w:rsidP="00C034CE">
      <w:pPr>
        <w:pStyle w:val="ListParagraph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URS-44:  Visitor can select the dental treatment to estimate the cost by his/herself </w:t>
      </w:r>
    </w:p>
    <w:p w14:paraId="6B8D1B26" w14:textId="77777777" w:rsidR="00C034CE" w:rsidRPr="00C034CE" w:rsidRDefault="00C034CE" w:rsidP="00C034CE">
      <w:pPr>
        <w:pStyle w:val="ListParagraph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                 in the website</w:t>
      </w:r>
    </w:p>
    <w:p w14:paraId="1F577937" w14:textId="77777777" w:rsidR="00C034CE" w:rsidRPr="00C034CE" w:rsidRDefault="00C034CE" w:rsidP="00C034CE">
      <w:pPr>
        <w:pStyle w:val="ListParagraph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URS-45:  Officer can add dental treatment information including the detail and </w:t>
      </w:r>
    </w:p>
    <w:p w14:paraId="79D208EC" w14:textId="77777777" w:rsidR="00C034CE" w:rsidRPr="00C034CE" w:rsidRDefault="00C034CE" w:rsidP="00C034CE">
      <w:pPr>
        <w:pStyle w:val="ListParagraph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                 cost into the database</w:t>
      </w:r>
    </w:p>
    <w:p w14:paraId="09AD2CB1" w14:textId="77777777" w:rsidR="00C034CE" w:rsidRPr="00C034CE" w:rsidRDefault="00C034CE" w:rsidP="00C034CE">
      <w:pPr>
        <w:pStyle w:val="ListParagraph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URS-46:  Officer can edit dental treatment information including the detail and </w:t>
      </w:r>
    </w:p>
    <w:p w14:paraId="53982597" w14:textId="77777777" w:rsidR="00C034CE" w:rsidRPr="00C034CE" w:rsidRDefault="00C034CE" w:rsidP="00C034CE">
      <w:pPr>
        <w:pStyle w:val="ListParagraph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                 cost in the database</w:t>
      </w:r>
    </w:p>
    <w:p w14:paraId="0EE700E7" w14:textId="77777777" w:rsidR="00C034CE" w:rsidRPr="00C034CE" w:rsidRDefault="00C034CE" w:rsidP="00C034CE">
      <w:pPr>
        <w:pStyle w:val="ListParagraph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>URS-47:  Officer can delete dental treatment information from the database</w:t>
      </w:r>
    </w:p>
    <w:p w14:paraId="40CB14B1" w14:textId="71D96A03" w:rsidR="00C034CE" w:rsidRPr="00FC0AEE" w:rsidRDefault="00C034CE" w:rsidP="00FC0AEE">
      <w:pPr>
        <w:pStyle w:val="ListParagraph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lastRenderedPageBreak/>
        <w:t xml:space="preserve">URS-48:  Officer can view dental treatment information as a list </w:t>
      </w:r>
    </w:p>
    <w:p w14:paraId="687A529E" w14:textId="25BC1DCC" w:rsidR="00442725" w:rsidRPr="00442725" w:rsidRDefault="00442725" w:rsidP="00442725">
      <w:pPr>
        <w:pStyle w:val="Heading3"/>
        <w:rPr>
          <w:rFonts w:ascii="Times" w:eastAsiaTheme="minorEastAsia" w:hAnsi="Times" w:cs="Times"/>
          <w:color w:val="auto"/>
          <w:sz w:val="26"/>
          <w:szCs w:val="26"/>
          <w:lang w:bidi="ar-SA"/>
        </w:rPr>
      </w:pPr>
      <w:bookmarkStart w:id="43" w:name="_Toc275592993"/>
      <w:r w:rsidRPr="00442725">
        <w:rPr>
          <w:rFonts w:ascii="Times" w:eastAsiaTheme="minorEastAsia" w:hAnsi="Times" w:cs="Times"/>
          <w:color w:val="auto"/>
          <w:sz w:val="26"/>
          <w:szCs w:val="26"/>
          <w:lang w:bidi="ar-SA"/>
        </w:rPr>
        <w:t>4</w:t>
      </w:r>
      <w:r>
        <w:rPr>
          <w:rFonts w:ascii="Times" w:hAnsi="Times"/>
          <w:color w:val="auto"/>
          <w:sz w:val="26"/>
          <w:szCs w:val="26"/>
        </w:rPr>
        <w:t>.2</w:t>
      </w:r>
      <w:r w:rsidRPr="00442725">
        <w:rPr>
          <w:rFonts w:ascii="Times" w:hAnsi="Times"/>
          <w:color w:val="auto"/>
          <w:sz w:val="26"/>
          <w:szCs w:val="26"/>
        </w:rPr>
        <w:t xml:space="preserve"> System Requirement Specification</w:t>
      </w:r>
      <w:bookmarkEnd w:id="43"/>
    </w:p>
    <w:p w14:paraId="37C0791A" w14:textId="77777777" w:rsidR="00442725" w:rsidRPr="00C034CE" w:rsidRDefault="00442725" w:rsidP="00442725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b/>
          <w:szCs w:val="22"/>
        </w:rPr>
        <w:t>SRS-61:</w:t>
      </w:r>
      <w:r w:rsidRPr="00C034CE">
        <w:rPr>
          <w:rFonts w:ascii="Times New Roman" w:hAnsi="Times New Roman" w:cs="Times New Roman"/>
          <w:b/>
          <w:szCs w:val="22"/>
        </w:rPr>
        <w:tab/>
      </w:r>
      <w:r w:rsidRPr="00C034CE">
        <w:rPr>
          <w:rFonts w:ascii="Times New Roman" w:hAnsi="Times New Roman" w:cs="Times New Roman"/>
          <w:szCs w:val="22"/>
        </w:rPr>
        <w:t>System shall provide the patient’s QR code in QR code function in mobile application</w:t>
      </w:r>
    </w:p>
    <w:p w14:paraId="6DF29E07" w14:textId="77777777" w:rsidR="00442725" w:rsidRPr="00C034CE" w:rsidRDefault="00442725" w:rsidP="00442725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b/>
          <w:szCs w:val="22"/>
        </w:rPr>
        <w:t xml:space="preserve"> SRS-62:</w:t>
      </w:r>
      <w:r w:rsidRPr="00C034CE">
        <w:rPr>
          <w:rFonts w:ascii="Times New Roman" w:hAnsi="Times New Roman" w:cs="Times New Roman"/>
          <w:b/>
          <w:szCs w:val="22"/>
        </w:rPr>
        <w:tab/>
      </w:r>
      <w:r w:rsidRPr="00C034CE">
        <w:rPr>
          <w:rFonts w:ascii="Times New Roman" w:hAnsi="Times New Roman" w:cs="Times New Roman"/>
          <w:szCs w:val="22"/>
        </w:rPr>
        <w:t>System shall provide the patient’s QR code in QR code function in the website</w:t>
      </w:r>
    </w:p>
    <w:p w14:paraId="0FA56C9B" w14:textId="657C2790" w:rsidR="00442725" w:rsidRPr="00C034CE" w:rsidRDefault="00442725" w:rsidP="00442725">
      <w:pPr>
        <w:ind w:firstLine="360"/>
        <w:jc w:val="both"/>
        <w:rPr>
          <w:rFonts w:ascii="Times New Roman" w:hAnsi="Times New Roman" w:cs="Times New Roman"/>
        </w:rPr>
      </w:pPr>
      <w:r w:rsidRPr="00C034CE">
        <w:rPr>
          <w:rFonts w:ascii="Times New Roman" w:hAnsi="Times New Roman" w:cs="Times New Roman"/>
          <w:b/>
          <w:bCs/>
        </w:rPr>
        <w:t xml:space="preserve"> SRS-63:</w:t>
      </w:r>
      <w:r w:rsidRPr="00C034CE">
        <w:rPr>
          <w:rFonts w:ascii="Times New Roman" w:hAnsi="Times New Roman" w:cs="Times New Roman"/>
          <w:bCs/>
        </w:rPr>
        <w:tab/>
      </w:r>
      <w:r w:rsidR="007B35B3">
        <w:rPr>
          <w:rFonts w:ascii="Times New Roman" w:hAnsi="Times New Roman" w:cs="Times New Roman"/>
        </w:rPr>
        <w:t>System shall provide</w:t>
      </w:r>
      <w:r w:rsidRPr="00C034CE">
        <w:rPr>
          <w:rFonts w:ascii="Times New Roman" w:hAnsi="Times New Roman" w:cs="Times New Roman"/>
        </w:rPr>
        <w:t xml:space="preserve"> the dent follow up page in the website</w:t>
      </w:r>
    </w:p>
    <w:p w14:paraId="584425BD" w14:textId="08BFFEB3" w:rsidR="00442725" w:rsidRPr="00C034CE" w:rsidRDefault="00442725" w:rsidP="00442725">
      <w:pPr>
        <w:ind w:firstLine="360"/>
        <w:jc w:val="both"/>
        <w:rPr>
          <w:rFonts w:ascii="Times New Roman" w:hAnsi="Times New Roman" w:cs="Times New Roman"/>
        </w:rPr>
      </w:pPr>
      <w:r w:rsidRPr="00C034CE">
        <w:rPr>
          <w:rFonts w:ascii="Times New Roman" w:hAnsi="Times New Roman" w:cs="Times New Roman"/>
          <w:b/>
          <w:bCs/>
          <w:szCs w:val="22"/>
        </w:rPr>
        <w:t xml:space="preserve"> SRS-64: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 New Roman" w:hAnsi="Times New Roman" w:cs="Times New Roman"/>
          <w:bCs/>
          <w:szCs w:val="22"/>
        </w:rPr>
        <w:t>System shall</w:t>
      </w:r>
      <w:r w:rsidR="007B35B3">
        <w:rPr>
          <w:rFonts w:ascii="Times New Roman" w:hAnsi="Times New Roman" w:cs="Times New Roman"/>
          <w:bCs/>
          <w:szCs w:val="22"/>
        </w:rPr>
        <w:t xml:space="preserve"> provide</w:t>
      </w:r>
      <w:r w:rsidRPr="00C034CE">
        <w:rPr>
          <w:rFonts w:ascii="Times New Roman" w:hAnsi="Times New Roman" w:cs="Times New Roman"/>
          <w:bCs/>
          <w:szCs w:val="22"/>
        </w:rPr>
        <w:t xml:space="preserve"> the follow up form in the dent follow up page in the website</w:t>
      </w:r>
    </w:p>
    <w:p w14:paraId="49689CAD" w14:textId="73F515EE" w:rsidR="00442725" w:rsidRPr="00C034CE" w:rsidRDefault="00442725" w:rsidP="00442725">
      <w:pPr>
        <w:ind w:firstLine="360"/>
        <w:jc w:val="both"/>
        <w:rPr>
          <w:rFonts w:ascii="Times New Roman" w:hAnsi="Times New Roman" w:cs="Times New Roman"/>
        </w:rPr>
      </w:pPr>
      <w:r w:rsidRPr="00C034CE">
        <w:rPr>
          <w:rFonts w:ascii="Times New Roman" w:hAnsi="Times New Roman" w:cs="Times New Roman"/>
          <w:b/>
          <w:bCs/>
        </w:rPr>
        <w:t xml:space="preserve"> SRS-65:</w:t>
      </w:r>
      <w:r w:rsidRPr="00C034CE">
        <w:rPr>
          <w:rFonts w:ascii="Times New Roman" w:hAnsi="Times New Roman" w:cs="Times New Roman"/>
          <w:bCs/>
        </w:rPr>
        <w:tab/>
      </w:r>
      <w:r w:rsidR="007B35B3">
        <w:rPr>
          <w:rFonts w:ascii="Times New Roman" w:hAnsi="Times New Roman" w:cs="Times New Roman"/>
        </w:rPr>
        <w:t>System shall provide</w:t>
      </w:r>
      <w:r w:rsidRPr="00C034CE">
        <w:rPr>
          <w:rFonts w:ascii="Times New Roman" w:hAnsi="Times New Roman" w:cs="Times New Roman"/>
        </w:rPr>
        <w:t xml:space="preserve"> the follow up page in the mobile application</w:t>
      </w:r>
    </w:p>
    <w:p w14:paraId="4D4F6A98" w14:textId="79178EC9" w:rsidR="00442725" w:rsidRPr="00C034CE" w:rsidRDefault="00442725" w:rsidP="00442725">
      <w:pPr>
        <w:ind w:firstLine="360"/>
        <w:jc w:val="both"/>
        <w:rPr>
          <w:rFonts w:ascii="Times New Roman" w:hAnsi="Times New Roman" w:cs="Times New Roman"/>
        </w:rPr>
      </w:pPr>
      <w:r w:rsidRPr="00C034CE">
        <w:rPr>
          <w:rFonts w:ascii="Times New Roman" w:hAnsi="Times New Roman" w:cs="Times New Roman"/>
          <w:b/>
          <w:bCs/>
          <w:szCs w:val="22"/>
        </w:rPr>
        <w:t xml:space="preserve"> SRS-66: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="007B35B3">
        <w:rPr>
          <w:rFonts w:ascii="Times New Roman" w:hAnsi="Times New Roman" w:cs="Times New Roman"/>
          <w:bCs/>
          <w:szCs w:val="22"/>
        </w:rPr>
        <w:t>System shall provide</w:t>
      </w:r>
      <w:r w:rsidRPr="00C034CE">
        <w:rPr>
          <w:rFonts w:ascii="Times New Roman" w:hAnsi="Times New Roman" w:cs="Times New Roman"/>
          <w:bCs/>
          <w:szCs w:val="22"/>
        </w:rPr>
        <w:t xml:space="preserve"> the follow up form in the follow up page in the mobile application</w:t>
      </w:r>
    </w:p>
    <w:p w14:paraId="7AB92993" w14:textId="77777777" w:rsidR="00442725" w:rsidRPr="00C034CE" w:rsidRDefault="00442725" w:rsidP="0044272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Cs/>
        </w:rPr>
      </w:pPr>
      <w:r w:rsidRPr="00C034CE">
        <w:rPr>
          <w:rFonts w:ascii="Times New Roman" w:hAnsi="Times New Roman" w:cs="Times New Roman"/>
          <w:b/>
          <w:bCs/>
        </w:rPr>
        <w:t>SRS-67:</w:t>
      </w:r>
      <w:r w:rsidRPr="00C034CE">
        <w:rPr>
          <w:rFonts w:ascii="Times New Roman" w:hAnsi="Times New Roman" w:cs="Times New Roman"/>
        </w:rPr>
        <w:t xml:space="preserve">   S</w:t>
      </w:r>
      <w:r w:rsidRPr="00C034CE">
        <w:rPr>
          <w:rFonts w:ascii="Times New Roman" w:hAnsi="Times New Roman" w:cs="Times New Roman"/>
          <w:bCs/>
        </w:rPr>
        <w:t>ystem shall retrieve the patient’s message data including the answer from the database</w:t>
      </w:r>
    </w:p>
    <w:p w14:paraId="2C7CDCDF" w14:textId="77777777" w:rsidR="00442725" w:rsidRPr="00C034CE" w:rsidRDefault="00442725" w:rsidP="00442725">
      <w:pPr>
        <w:widowControl w:val="0"/>
        <w:ind w:firstLine="36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/>
          <w:bCs/>
          <w:szCs w:val="22"/>
        </w:rPr>
        <w:t xml:space="preserve"> SRS-68:</w:t>
      </w:r>
      <w:r w:rsidRPr="00C034CE">
        <w:rPr>
          <w:rFonts w:ascii="Times New Roman" w:hAnsi="Times New Roman" w:cs="Times New Roman"/>
          <w:bCs/>
          <w:szCs w:val="22"/>
        </w:rPr>
        <w:tab/>
        <w:t>System shall provide the patient’s message data as a list in the dent follow up page in the website</w:t>
      </w:r>
    </w:p>
    <w:p w14:paraId="4D322337" w14:textId="77777777" w:rsidR="00442725" w:rsidRPr="00C034CE" w:rsidRDefault="00442725" w:rsidP="00442725">
      <w:pPr>
        <w:widowControl w:val="0"/>
        <w:ind w:firstLine="36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SRS-69: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 New Roman" w:hAnsi="Times New Roman" w:cs="Times New Roman"/>
          <w:bCs/>
          <w:szCs w:val="22"/>
        </w:rPr>
        <w:t>System shall add the patient’s message data including question and answer into the database</w:t>
      </w:r>
    </w:p>
    <w:p w14:paraId="177DC468" w14:textId="77777777" w:rsidR="00442725" w:rsidRPr="00C034CE" w:rsidRDefault="00442725" w:rsidP="00442725">
      <w:pPr>
        <w:widowControl w:val="0"/>
        <w:ind w:firstLine="36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/>
          <w:bCs/>
        </w:rPr>
        <w:t xml:space="preserve"> SRS-70:</w:t>
      </w:r>
      <w:r w:rsidRPr="00C034CE">
        <w:rPr>
          <w:rFonts w:ascii="Times New Roman" w:hAnsi="Times New Roman" w:cs="Times New Roman"/>
        </w:rPr>
        <w:t xml:space="preserve">   S</w:t>
      </w:r>
      <w:r w:rsidRPr="00C034CE">
        <w:rPr>
          <w:rFonts w:ascii="Times New Roman" w:hAnsi="Times New Roman" w:cs="Times New Roman"/>
          <w:bCs/>
        </w:rPr>
        <w:t xml:space="preserve">ystem shall retrieve the dentist’s message data including the </w:t>
      </w:r>
      <w:proofErr w:type="gramStart"/>
      <w:r w:rsidRPr="00C034CE">
        <w:rPr>
          <w:rFonts w:ascii="Times New Roman" w:hAnsi="Times New Roman" w:cs="Times New Roman"/>
          <w:bCs/>
        </w:rPr>
        <w:t>question  from</w:t>
      </w:r>
      <w:proofErr w:type="gramEnd"/>
      <w:r w:rsidRPr="00C034CE">
        <w:rPr>
          <w:rFonts w:ascii="Times New Roman" w:hAnsi="Times New Roman" w:cs="Times New Roman"/>
          <w:bCs/>
        </w:rPr>
        <w:t xml:space="preserve"> the database</w:t>
      </w:r>
    </w:p>
    <w:p w14:paraId="4EE491F0" w14:textId="77777777" w:rsidR="00442725" w:rsidRPr="00C034CE" w:rsidRDefault="00442725" w:rsidP="00442725">
      <w:pPr>
        <w:widowControl w:val="0"/>
        <w:ind w:firstLine="36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/>
          <w:bCs/>
          <w:szCs w:val="22"/>
        </w:rPr>
        <w:t xml:space="preserve"> SRS-71: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 New Roman" w:hAnsi="Times New Roman" w:cs="Times New Roman"/>
          <w:bCs/>
          <w:szCs w:val="22"/>
        </w:rPr>
        <w:t>System shall provide the dentist’s message data as a list in the dent follow up page in the website</w:t>
      </w:r>
    </w:p>
    <w:p w14:paraId="31BF7AF5" w14:textId="77777777" w:rsidR="00442725" w:rsidRPr="00C034CE" w:rsidRDefault="00442725" w:rsidP="00442725">
      <w:pPr>
        <w:widowControl w:val="0"/>
        <w:ind w:firstLine="360"/>
        <w:jc w:val="both"/>
        <w:rPr>
          <w:rFonts w:ascii="Times" w:hAnsi="Times" w:cs="Times New Roman"/>
        </w:rPr>
      </w:pPr>
      <w:r w:rsidRPr="00C034CE">
        <w:rPr>
          <w:rFonts w:ascii="Times New Roman" w:hAnsi="Times New Roman" w:cs="Times New Roman"/>
          <w:b/>
          <w:bCs/>
          <w:szCs w:val="22"/>
        </w:rPr>
        <w:t xml:space="preserve"> SRS-72: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 New Roman" w:hAnsi="Times New Roman" w:cs="Times New Roman"/>
          <w:bCs/>
          <w:szCs w:val="22"/>
        </w:rPr>
        <w:t>System shall add the dentist’s message data including question and answer into the database</w:t>
      </w:r>
    </w:p>
    <w:p w14:paraId="19DCC985" w14:textId="77777777" w:rsidR="00442725" w:rsidRPr="00C034CE" w:rsidRDefault="00442725" w:rsidP="00442725">
      <w:pPr>
        <w:widowControl w:val="0"/>
        <w:ind w:firstLine="360"/>
        <w:jc w:val="both"/>
        <w:rPr>
          <w:rFonts w:ascii="Times" w:hAnsi="Times" w:cs="Times New Roman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SRS-73: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 New Roman" w:hAnsi="Times New Roman" w:cs="Times New Roman"/>
          <w:bCs/>
          <w:szCs w:val="22"/>
        </w:rPr>
        <w:t>System shall update follow up table in the database</w:t>
      </w:r>
    </w:p>
    <w:p w14:paraId="462BB5DA" w14:textId="77777777" w:rsidR="00442725" w:rsidRPr="00C034CE" w:rsidRDefault="00442725" w:rsidP="00442725">
      <w:pPr>
        <w:widowControl w:val="0"/>
        <w:ind w:firstLine="360"/>
        <w:jc w:val="both"/>
        <w:rPr>
          <w:rFonts w:ascii="Times New Roman" w:hAnsi="Times New Roman" w:cs="Times New Roman"/>
          <w:bCs/>
          <w:szCs w:val="22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SRS-74: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 New Roman" w:hAnsi="Times New Roman" w:cs="Times New Roman"/>
          <w:bCs/>
          <w:szCs w:val="22"/>
        </w:rPr>
        <w:t>System shall provide the patient’s message data as a list in the follow up page in the mobile application</w:t>
      </w:r>
    </w:p>
    <w:p w14:paraId="15EC516D" w14:textId="77777777" w:rsidR="00442725" w:rsidRPr="00C034CE" w:rsidRDefault="00442725" w:rsidP="00442725">
      <w:pPr>
        <w:widowControl w:val="0"/>
        <w:ind w:firstLine="360"/>
        <w:jc w:val="both"/>
        <w:rPr>
          <w:rFonts w:ascii="Times New Roman" w:hAnsi="Times New Roman" w:cs="Times New Roman"/>
          <w:bCs/>
          <w:szCs w:val="22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SRS-75: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 New Roman" w:hAnsi="Times New Roman" w:cs="Times New Roman"/>
          <w:bCs/>
          <w:szCs w:val="22"/>
        </w:rPr>
        <w:t>System shall provide the dentist’s message data as a list in the follow up page in the mobile application</w:t>
      </w:r>
    </w:p>
    <w:p w14:paraId="25FC8549" w14:textId="77777777" w:rsidR="00442725" w:rsidRPr="00C034CE" w:rsidRDefault="00442725" w:rsidP="00442725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SRS-76: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 New Roman" w:hAnsi="Times New Roman" w:cs="Times New Roman"/>
          <w:szCs w:val="22"/>
        </w:rPr>
        <w:t>System shall retrieve the dental clinic information data and promotion’s data including the description from the database</w:t>
      </w:r>
    </w:p>
    <w:p w14:paraId="63920E52" w14:textId="77777777" w:rsidR="00442725" w:rsidRPr="00C034CE" w:rsidRDefault="00442725" w:rsidP="00442725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SRS-77: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" w:hAnsi="Times"/>
        </w:rPr>
        <w:t>System shall provide the dental information’s data or promotion’s data in the edit information and promotion form</w:t>
      </w:r>
    </w:p>
    <w:p w14:paraId="753C4098" w14:textId="77777777" w:rsidR="00442725" w:rsidRPr="00C034CE" w:rsidRDefault="00442725" w:rsidP="00442725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SRS-78: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" w:hAnsi="Times"/>
        </w:rPr>
        <w:t>System shall provide the dental clinic promotion’s data and information’s data in the information and promotion page</w:t>
      </w:r>
      <w:r w:rsidRPr="00C034CE">
        <w:rPr>
          <w:rFonts w:ascii="Times New Roman" w:hAnsi="Times New Roman" w:cs="Times New Roman"/>
          <w:bCs/>
        </w:rPr>
        <w:t xml:space="preserve"> in the website</w:t>
      </w:r>
    </w:p>
    <w:p w14:paraId="2386FB23" w14:textId="77777777" w:rsidR="00442725" w:rsidRPr="00C034CE" w:rsidRDefault="00442725" w:rsidP="00442725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SRS-79: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" w:hAnsi="Times"/>
        </w:rPr>
        <w:t>System shall provide the create dental treatment page</w:t>
      </w:r>
    </w:p>
    <w:p w14:paraId="0C5D2132" w14:textId="77777777" w:rsidR="00442725" w:rsidRPr="00C034CE" w:rsidRDefault="00442725" w:rsidP="00442725">
      <w:pPr>
        <w:ind w:firstLine="360"/>
        <w:jc w:val="both"/>
        <w:rPr>
          <w:rFonts w:ascii="Times New Roman" w:hAnsi="Times New Roman" w:cs="Times New Roman"/>
          <w:bCs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SRS-80: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" w:hAnsi="Times"/>
        </w:rPr>
        <w:t>System shall provide the dental clinic promotion’s data and information’s data in the information and promotion page</w:t>
      </w:r>
      <w:r w:rsidRPr="00C034CE">
        <w:rPr>
          <w:rFonts w:ascii="Times New Roman" w:hAnsi="Times New Roman" w:cs="Times New Roman"/>
          <w:bCs/>
        </w:rPr>
        <w:t xml:space="preserve"> in mobile application</w:t>
      </w:r>
    </w:p>
    <w:p w14:paraId="6BCF2678" w14:textId="77777777" w:rsidR="00442725" w:rsidRPr="00C034CE" w:rsidRDefault="00442725" w:rsidP="00442725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SRS-81: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" w:hAnsi="Times"/>
        </w:rPr>
        <w:t xml:space="preserve"> </w:t>
      </w:r>
      <w:r w:rsidRPr="00C034CE">
        <w:rPr>
          <w:rFonts w:ascii="Times New Roman" w:hAnsi="Times New Roman" w:cs="Times New Roman"/>
          <w:szCs w:val="22"/>
        </w:rPr>
        <w:t>System shall provide the dental clinic information and promotion page in the mobile application</w:t>
      </w:r>
    </w:p>
    <w:p w14:paraId="0503C95A" w14:textId="77777777" w:rsidR="00442725" w:rsidRPr="00C034CE" w:rsidRDefault="00442725" w:rsidP="00442725">
      <w:pPr>
        <w:ind w:firstLine="360"/>
        <w:jc w:val="both"/>
        <w:rPr>
          <w:rFonts w:ascii="Times New Roman" w:hAnsi="Times New Roman" w:cs="Times New Roman"/>
          <w:bCs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SRS-82: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 New Roman" w:hAnsi="Times New Roman" w:cs="Times New Roman"/>
          <w:szCs w:val="22"/>
        </w:rPr>
        <w:t>System shall provide the create information and promotion page</w:t>
      </w:r>
    </w:p>
    <w:p w14:paraId="7D5029A1" w14:textId="77777777" w:rsidR="00442725" w:rsidRPr="00C034CE" w:rsidRDefault="00442725" w:rsidP="00442725">
      <w:pPr>
        <w:ind w:firstLine="360"/>
        <w:jc w:val="both"/>
        <w:rPr>
          <w:rFonts w:ascii="Times New Roman" w:hAnsi="Times New Roman" w:cs="Times New Roman"/>
          <w:bCs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SRS-83: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" w:hAnsi="Times"/>
        </w:rPr>
        <w:t>System shall add dental clinic information’s data or promotion’s data including dental information description into the database</w:t>
      </w:r>
    </w:p>
    <w:p w14:paraId="0759FE94" w14:textId="77777777" w:rsidR="00442725" w:rsidRPr="00C034CE" w:rsidRDefault="00442725" w:rsidP="00442725">
      <w:pPr>
        <w:ind w:firstLine="360"/>
        <w:jc w:val="both"/>
        <w:rPr>
          <w:rFonts w:ascii="Times" w:hAnsi="Times" w:cs="Times New Roman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SRS-84: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 New Roman" w:hAnsi="Times New Roman" w:cs="Times New Roman"/>
          <w:bCs/>
        </w:rPr>
        <w:t>System shall update information and promotion table in the database</w:t>
      </w:r>
      <w:r w:rsidRPr="00C034CE">
        <w:rPr>
          <w:rFonts w:ascii="Times New Roman" w:hAnsi="Times New Roman" w:cs="Times New Roman"/>
          <w:szCs w:val="22"/>
        </w:rPr>
        <w:t xml:space="preserve"> </w:t>
      </w:r>
    </w:p>
    <w:p w14:paraId="22881543" w14:textId="77777777" w:rsidR="00442725" w:rsidRPr="00C034CE" w:rsidRDefault="00442725" w:rsidP="00442725">
      <w:pPr>
        <w:ind w:firstLine="360"/>
        <w:jc w:val="both"/>
        <w:rPr>
          <w:rFonts w:ascii="Times" w:hAnsi="Times" w:cs="Times New Roman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SRS-85: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 New Roman" w:hAnsi="Times New Roman" w:cs="Times New Roman"/>
          <w:szCs w:val="22"/>
        </w:rPr>
        <w:t xml:space="preserve"> </w:t>
      </w:r>
      <w:r w:rsidRPr="00C034CE">
        <w:rPr>
          <w:rFonts w:ascii="Times" w:hAnsi="Times"/>
        </w:rPr>
        <w:t>System shall edit dental clinic information’s data or promotion’s data in information and promotion table in the database</w:t>
      </w:r>
    </w:p>
    <w:p w14:paraId="59A4663B" w14:textId="77777777" w:rsidR="00442725" w:rsidRPr="00C034CE" w:rsidRDefault="00442725" w:rsidP="00442725">
      <w:pPr>
        <w:ind w:firstLine="360"/>
        <w:jc w:val="both"/>
        <w:rPr>
          <w:rFonts w:ascii="Times" w:hAnsi="Times" w:cs="Times New Roman"/>
        </w:rPr>
      </w:pPr>
      <w:r w:rsidRPr="00C034CE">
        <w:rPr>
          <w:rFonts w:ascii="Times New Roman" w:hAnsi="Times New Roman" w:cs="Times New Roman"/>
          <w:b/>
          <w:bCs/>
          <w:szCs w:val="22"/>
        </w:rPr>
        <w:lastRenderedPageBreak/>
        <w:t>SRS-86: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" w:hAnsi="Times"/>
        </w:rPr>
        <w:t>System shall delete dental clinic information’s data or promotion’s data from information and promotion table in the database</w:t>
      </w:r>
    </w:p>
    <w:p w14:paraId="12F2DCCC" w14:textId="77777777" w:rsidR="00442725" w:rsidRPr="00C034CE" w:rsidRDefault="00442725" w:rsidP="00442725">
      <w:pPr>
        <w:ind w:firstLine="360"/>
        <w:jc w:val="both"/>
        <w:rPr>
          <w:rFonts w:ascii="Times New Roman" w:hAnsi="Times New Roman" w:cs="Times New Roman"/>
          <w:bCs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SRS-87: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 New Roman" w:hAnsi="Times New Roman" w:cs="Times New Roman"/>
          <w:szCs w:val="22"/>
        </w:rPr>
        <w:t>System shall provide the dental information and promotion as a list in all information and promotion page</w:t>
      </w:r>
    </w:p>
    <w:p w14:paraId="0A0D3F27" w14:textId="77777777" w:rsidR="00442725" w:rsidRPr="00C034CE" w:rsidRDefault="00442725" w:rsidP="00442725">
      <w:pPr>
        <w:ind w:firstLine="360"/>
        <w:jc w:val="both"/>
        <w:rPr>
          <w:rFonts w:ascii="Times" w:hAnsi="Times" w:cs="Times New Roman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SRS-88: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" w:hAnsi="Times" w:cs="Times New Roman"/>
          <w:szCs w:val="22"/>
        </w:rPr>
        <w:t>System shall provide the cost estimation page in website</w:t>
      </w:r>
    </w:p>
    <w:p w14:paraId="393C61C2" w14:textId="77777777" w:rsidR="00442725" w:rsidRPr="00C034CE" w:rsidRDefault="00442725" w:rsidP="00442725">
      <w:pPr>
        <w:ind w:firstLine="360"/>
        <w:jc w:val="both"/>
        <w:rPr>
          <w:rFonts w:ascii="Times" w:hAnsi="Times" w:cs="Times New Roman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SRS-89: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" w:hAnsi="Times" w:cs="Times New Roman"/>
          <w:szCs w:val="22"/>
        </w:rPr>
        <w:t>System shall provide the cost estimation page in mobile application</w:t>
      </w:r>
    </w:p>
    <w:p w14:paraId="5C7F17DB" w14:textId="77777777" w:rsidR="00442725" w:rsidRPr="00C034CE" w:rsidRDefault="00442725" w:rsidP="00442725">
      <w:pPr>
        <w:ind w:firstLine="360"/>
        <w:jc w:val="both"/>
        <w:rPr>
          <w:rFonts w:ascii="Times" w:hAnsi="Times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SRS-90: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 New Roman" w:hAnsi="Times New Roman" w:cs="Times New Roman"/>
          <w:szCs w:val="22"/>
        </w:rPr>
        <w:t>System shall retrieve the dental treatments’ data including dental treatment name, description and cost from the database</w:t>
      </w:r>
    </w:p>
    <w:p w14:paraId="12C3183C" w14:textId="77777777" w:rsidR="00442725" w:rsidRPr="00C034CE" w:rsidRDefault="00442725" w:rsidP="00442725">
      <w:pPr>
        <w:ind w:firstLine="360"/>
        <w:jc w:val="both"/>
        <w:rPr>
          <w:rFonts w:ascii="Times" w:hAnsi="Times" w:cs="Times New Roman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SRS-91: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" w:hAnsi="Times"/>
        </w:rPr>
        <w:t>System shall provide the dental treatment data as a list in the cost estimation page</w:t>
      </w:r>
    </w:p>
    <w:p w14:paraId="618569F2" w14:textId="77777777" w:rsidR="00442725" w:rsidRPr="00C034CE" w:rsidRDefault="00442725" w:rsidP="00442725">
      <w:pPr>
        <w:ind w:firstLine="360"/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SRS-92: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 New Roman" w:hAnsi="Times New Roman" w:cs="Times New Roman"/>
          <w:szCs w:val="22"/>
        </w:rPr>
        <w:t xml:space="preserve"> </w:t>
      </w:r>
      <w:r w:rsidRPr="00C034CE">
        <w:rPr>
          <w:rFonts w:ascii="Times" w:hAnsi="Times" w:cs="Times New Roman"/>
          <w:szCs w:val="22"/>
        </w:rPr>
        <w:t>System shall calculate the dental treatment cost</w:t>
      </w:r>
    </w:p>
    <w:p w14:paraId="563E52F0" w14:textId="77777777" w:rsidR="00442725" w:rsidRPr="00C034CE" w:rsidRDefault="00442725" w:rsidP="00442725">
      <w:pPr>
        <w:ind w:firstLine="360"/>
        <w:jc w:val="both"/>
        <w:rPr>
          <w:rFonts w:ascii="Times" w:hAnsi="Times" w:cs="Times New Roman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SRS-93: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" w:hAnsi="Times" w:cs="Times New Roman"/>
          <w:szCs w:val="22"/>
        </w:rPr>
        <w:t>System shall provide the totally cost of dental treatment that the user selected</w:t>
      </w:r>
    </w:p>
    <w:p w14:paraId="30009BDA" w14:textId="77777777" w:rsidR="00442725" w:rsidRPr="00C034CE" w:rsidRDefault="00442725" w:rsidP="00442725">
      <w:pPr>
        <w:ind w:firstLine="360"/>
        <w:jc w:val="both"/>
        <w:rPr>
          <w:rFonts w:ascii="Times" w:hAnsi="Times" w:cs="Times New Roman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SRS-94: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" w:hAnsi="Times"/>
        </w:rPr>
        <w:t>System shall provide the dental treatment data as a list in the cost estimation page in mobile application</w:t>
      </w:r>
    </w:p>
    <w:p w14:paraId="2267CBCB" w14:textId="77777777" w:rsidR="00442725" w:rsidRPr="00C034CE" w:rsidRDefault="00442725" w:rsidP="00442725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SRS-95: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" w:hAnsi="Times" w:cs="Times New Roman"/>
          <w:szCs w:val="22"/>
        </w:rPr>
        <w:t>System shall add the dental treatment information data including dental treatment name, description and cost into the database</w:t>
      </w:r>
    </w:p>
    <w:p w14:paraId="0301FD2C" w14:textId="77777777" w:rsidR="00442725" w:rsidRPr="00C034CE" w:rsidRDefault="00442725" w:rsidP="00442725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SRS-96: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" w:hAnsi="Times" w:cs="Times New Roman"/>
          <w:szCs w:val="22"/>
        </w:rPr>
        <w:t>System shall update the dental treatment table in the database</w:t>
      </w:r>
    </w:p>
    <w:p w14:paraId="7E5A2CF7" w14:textId="77777777" w:rsidR="00442725" w:rsidRPr="00C034CE" w:rsidRDefault="00442725" w:rsidP="00442725">
      <w:pPr>
        <w:widowControl w:val="0"/>
        <w:ind w:firstLine="360"/>
        <w:jc w:val="both"/>
        <w:rPr>
          <w:rFonts w:ascii="Times" w:hAnsi="Times" w:cs="Times New Roman"/>
          <w:szCs w:val="22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SRS-97: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" w:hAnsi="Times" w:cs="Times New Roman"/>
          <w:szCs w:val="22"/>
        </w:rPr>
        <w:t xml:space="preserve"> </w:t>
      </w:r>
      <w:r w:rsidRPr="00C034CE">
        <w:rPr>
          <w:rFonts w:ascii="Times" w:hAnsi="Times"/>
        </w:rPr>
        <w:t xml:space="preserve">System shall edit </w:t>
      </w:r>
      <w:r w:rsidRPr="00C034CE">
        <w:rPr>
          <w:rFonts w:ascii="Times" w:hAnsi="Times" w:cs="Times New Roman"/>
          <w:szCs w:val="22"/>
        </w:rPr>
        <w:t xml:space="preserve">dental treatment </w:t>
      </w:r>
      <w:r w:rsidRPr="00C034CE">
        <w:rPr>
          <w:rFonts w:ascii="Times" w:hAnsi="Times"/>
        </w:rPr>
        <w:t>information’s data in dental treatment table in the database</w:t>
      </w:r>
    </w:p>
    <w:p w14:paraId="647BF179" w14:textId="77777777" w:rsidR="00442725" w:rsidRPr="00C034CE" w:rsidRDefault="00442725" w:rsidP="00442725">
      <w:pPr>
        <w:widowControl w:val="0"/>
        <w:ind w:firstLine="360"/>
        <w:jc w:val="both"/>
        <w:rPr>
          <w:rFonts w:ascii="Times" w:hAnsi="Times" w:cs="Times New Roman"/>
          <w:szCs w:val="22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SRS-98: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" w:hAnsi="Times"/>
        </w:rPr>
        <w:t>System shall delete dental clinic information’s data from dental treatment table in the database</w:t>
      </w:r>
    </w:p>
    <w:p w14:paraId="01EB958A" w14:textId="77777777" w:rsidR="00442725" w:rsidRPr="00C034CE" w:rsidRDefault="00442725" w:rsidP="00442725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SRS-99: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" w:hAnsi="Times"/>
        </w:rPr>
        <w:t>System shall provide the dental treatment‘s data in the dental treatment edit form</w:t>
      </w:r>
    </w:p>
    <w:p w14:paraId="45D475CC" w14:textId="49AB3DA8" w:rsidR="00442725" w:rsidRPr="00C034CE" w:rsidRDefault="00442725" w:rsidP="00442725">
      <w:pPr>
        <w:ind w:firstLine="360"/>
        <w:jc w:val="both"/>
        <w:rPr>
          <w:rFonts w:ascii="Times New Roman" w:hAnsi="Times New Roman" w:cs="Times New Roman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SRS-100: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="007B35B3">
        <w:rPr>
          <w:rFonts w:ascii="Times New Roman" w:hAnsi="Times New Roman" w:cs="Times New Roman"/>
        </w:rPr>
        <w:t>System shall provide</w:t>
      </w:r>
      <w:r w:rsidRPr="00C034CE">
        <w:rPr>
          <w:rFonts w:ascii="Times New Roman" w:hAnsi="Times New Roman" w:cs="Times New Roman"/>
        </w:rPr>
        <w:t xml:space="preserve"> the patient follow up page in the website</w:t>
      </w:r>
    </w:p>
    <w:p w14:paraId="02B7E277" w14:textId="6601D14A" w:rsidR="00442725" w:rsidRPr="00C034CE" w:rsidRDefault="00442725" w:rsidP="00442725">
      <w:pPr>
        <w:widowControl w:val="0"/>
        <w:ind w:firstLine="360"/>
        <w:jc w:val="both"/>
        <w:rPr>
          <w:rFonts w:ascii="Times" w:hAnsi="Times" w:cs="Times New Roman"/>
          <w:szCs w:val="22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SRS-101: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="007B35B3">
        <w:rPr>
          <w:rFonts w:ascii="Times New Roman" w:hAnsi="Times New Roman" w:cs="Times New Roman"/>
          <w:bCs/>
          <w:szCs w:val="22"/>
        </w:rPr>
        <w:t>System shall provide</w:t>
      </w:r>
      <w:bookmarkStart w:id="44" w:name="_GoBack"/>
      <w:bookmarkEnd w:id="44"/>
      <w:r w:rsidRPr="00C034CE">
        <w:rPr>
          <w:rFonts w:ascii="Times New Roman" w:hAnsi="Times New Roman" w:cs="Times New Roman"/>
          <w:bCs/>
          <w:szCs w:val="22"/>
        </w:rPr>
        <w:t xml:space="preserve"> the follow up form in the patient follow up page in the website</w:t>
      </w:r>
    </w:p>
    <w:p w14:paraId="6377A10E" w14:textId="77777777" w:rsidR="00442725" w:rsidRPr="00C034CE" w:rsidRDefault="00442725" w:rsidP="00442725">
      <w:pPr>
        <w:ind w:firstLine="360"/>
        <w:jc w:val="both"/>
        <w:rPr>
          <w:rFonts w:ascii="Times" w:hAnsi="Times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SRS-102: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 New Roman" w:hAnsi="Times New Roman" w:cs="Times New Roman"/>
          <w:bCs/>
          <w:szCs w:val="22"/>
        </w:rPr>
        <w:t>System shall provide the patient’s message data as a list in the patient follow up page in the website</w:t>
      </w:r>
    </w:p>
    <w:p w14:paraId="7F6A8E45" w14:textId="77777777" w:rsidR="00442725" w:rsidRPr="00C034CE" w:rsidRDefault="00442725" w:rsidP="00442725">
      <w:pPr>
        <w:ind w:firstLine="360"/>
        <w:jc w:val="both"/>
        <w:rPr>
          <w:rFonts w:ascii="Times" w:hAnsi="Times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SRS-103: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 New Roman" w:hAnsi="Times New Roman" w:cs="Times New Roman"/>
          <w:bCs/>
          <w:szCs w:val="22"/>
        </w:rPr>
        <w:t>System shall provide the dentist’s message data as a list in the patient follow up page in the website</w:t>
      </w:r>
    </w:p>
    <w:p w14:paraId="35E0EB65" w14:textId="77777777" w:rsidR="00442725" w:rsidRPr="00C034CE" w:rsidRDefault="00442725" w:rsidP="00442725">
      <w:pPr>
        <w:ind w:firstLine="360"/>
        <w:jc w:val="both"/>
        <w:rPr>
          <w:rFonts w:ascii="Times" w:hAnsi="Times"/>
        </w:rPr>
      </w:pPr>
      <w:r w:rsidRPr="00C034CE">
        <w:rPr>
          <w:rFonts w:ascii="Times" w:hAnsi="Times"/>
          <w:b/>
          <w:bCs/>
        </w:rPr>
        <w:t>SRS-104:</w:t>
      </w:r>
      <w:r w:rsidRPr="00C034CE">
        <w:rPr>
          <w:rFonts w:ascii="Times" w:hAnsi="Times"/>
        </w:rPr>
        <w:t xml:space="preserve"> </w:t>
      </w:r>
      <w:r w:rsidRPr="00C034CE">
        <w:rPr>
          <w:rFonts w:ascii="Times" w:hAnsi="Times" w:cs="Times New Roman"/>
        </w:rPr>
        <w:t xml:space="preserve">System shall show the question status </w:t>
      </w:r>
      <w:r w:rsidRPr="00C034CE">
        <w:rPr>
          <w:rFonts w:ascii="Times" w:hAnsi="Times"/>
          <w:bCs/>
        </w:rPr>
        <w:t>if the question is already saved it will show number one</w:t>
      </w:r>
    </w:p>
    <w:p w14:paraId="10B36520" w14:textId="77777777" w:rsidR="00442725" w:rsidRPr="00C034CE" w:rsidRDefault="00442725" w:rsidP="00442725">
      <w:pPr>
        <w:ind w:firstLine="36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/>
          <w:bCs/>
        </w:rPr>
        <w:t>SRS-105:</w:t>
      </w:r>
      <w:r w:rsidRPr="00C034CE">
        <w:rPr>
          <w:rFonts w:ascii="Times New Roman" w:hAnsi="Times New Roman" w:cs="Times New Roman"/>
          <w:bCs/>
        </w:rPr>
        <w:tab/>
      </w:r>
      <w:r w:rsidRPr="00C034CE">
        <w:rPr>
          <w:rFonts w:ascii="Times" w:hAnsi="Times" w:cs="Times New Roman"/>
        </w:rPr>
        <w:t xml:space="preserve">System shall show the question status </w:t>
      </w:r>
      <w:r w:rsidRPr="00C034CE">
        <w:rPr>
          <w:rFonts w:ascii="Times" w:hAnsi="Times"/>
          <w:bCs/>
        </w:rPr>
        <w:t>if it is not saved yet show number zero</w:t>
      </w:r>
      <w:r w:rsidRPr="00C034CE"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4D3B3186" w14:textId="77777777" w:rsidR="00442725" w:rsidRPr="00C034CE" w:rsidRDefault="00442725" w:rsidP="00442725">
      <w:pPr>
        <w:ind w:firstLine="360"/>
        <w:jc w:val="both"/>
        <w:rPr>
          <w:rFonts w:ascii="Times New Roman" w:hAnsi="Times New Roman" w:cs="Times New Roman"/>
        </w:rPr>
      </w:pPr>
      <w:r w:rsidRPr="00C034CE">
        <w:rPr>
          <w:rFonts w:ascii="Times New Roman" w:hAnsi="Times New Roman" w:cs="Times New Roman"/>
          <w:b/>
          <w:bCs/>
          <w:szCs w:val="22"/>
        </w:rPr>
        <w:t>SRS-106: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" w:hAnsi="Times" w:cs="Times New Roman"/>
        </w:rPr>
        <w:t xml:space="preserve">System shall show the answer status </w:t>
      </w:r>
      <w:r w:rsidRPr="00C034CE">
        <w:rPr>
          <w:rFonts w:ascii="Times" w:hAnsi="Times"/>
          <w:bCs/>
        </w:rPr>
        <w:t>if the answer is already saved it will show number one</w:t>
      </w:r>
    </w:p>
    <w:p w14:paraId="72E7C4A8" w14:textId="77777777" w:rsidR="00442725" w:rsidRPr="00C034CE" w:rsidRDefault="00442725" w:rsidP="00442725">
      <w:pPr>
        <w:widowControl w:val="0"/>
        <w:ind w:firstLine="36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/>
          <w:bCs/>
          <w:szCs w:val="22"/>
        </w:rPr>
        <w:t xml:space="preserve"> SRS-107:</w:t>
      </w:r>
      <w:r w:rsidRPr="00C034CE">
        <w:rPr>
          <w:rFonts w:ascii="Times New Roman" w:hAnsi="Times New Roman" w:cs="Times New Roman"/>
          <w:bCs/>
          <w:szCs w:val="22"/>
        </w:rPr>
        <w:tab/>
      </w:r>
      <w:r w:rsidRPr="00C034CE">
        <w:rPr>
          <w:rFonts w:ascii="Times" w:hAnsi="Times" w:cs="Times New Roman"/>
        </w:rPr>
        <w:t xml:space="preserve">System shall show the answer status </w:t>
      </w:r>
      <w:r w:rsidRPr="00C034CE">
        <w:rPr>
          <w:rFonts w:ascii="Times" w:hAnsi="Times"/>
          <w:bCs/>
        </w:rPr>
        <w:t>if it is not saved yet show number zero</w:t>
      </w:r>
    </w:p>
    <w:p w14:paraId="40705F36" w14:textId="77777777" w:rsidR="00442725" w:rsidRPr="00C034CE" w:rsidRDefault="00442725" w:rsidP="00442725">
      <w:pPr>
        <w:widowControl w:val="0"/>
        <w:ind w:firstLine="36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/>
          <w:bCs/>
          <w:szCs w:val="22"/>
        </w:rPr>
        <w:t xml:space="preserve"> SRS-108:</w:t>
      </w:r>
      <w:r w:rsidRPr="00C034CE">
        <w:rPr>
          <w:rFonts w:ascii="Times New Roman" w:hAnsi="Times New Roman" w:cs="Times New Roman"/>
          <w:b/>
          <w:bCs/>
          <w:szCs w:val="22"/>
        </w:rPr>
        <w:tab/>
      </w:r>
      <w:r w:rsidRPr="00C034CE">
        <w:rPr>
          <w:rFonts w:ascii="Times" w:hAnsi="Times"/>
        </w:rPr>
        <w:t xml:space="preserve">System shall provide the dental treatment data as a list in the cost all dental treatment </w:t>
      </w:r>
      <w:proofErr w:type="gramStart"/>
      <w:r w:rsidRPr="00C034CE">
        <w:rPr>
          <w:rFonts w:ascii="Times" w:hAnsi="Times"/>
        </w:rPr>
        <w:t>page</w:t>
      </w:r>
      <w:proofErr w:type="gramEnd"/>
    </w:p>
    <w:p w14:paraId="32016FF6" w14:textId="77777777" w:rsidR="00442725" w:rsidRDefault="00442725" w:rsidP="00442725">
      <w:pPr>
        <w:ind w:firstLine="360"/>
        <w:jc w:val="both"/>
        <w:rPr>
          <w:rFonts w:ascii="Times" w:hAnsi="Times"/>
        </w:rPr>
      </w:pPr>
    </w:p>
    <w:p w14:paraId="3CCFDB06" w14:textId="77777777" w:rsidR="00442725" w:rsidRDefault="00442725" w:rsidP="00442725">
      <w:pPr>
        <w:ind w:firstLine="360"/>
        <w:jc w:val="both"/>
        <w:rPr>
          <w:rFonts w:ascii="Times" w:hAnsi="Times"/>
        </w:rPr>
      </w:pPr>
    </w:p>
    <w:p w14:paraId="0D124CB3" w14:textId="77777777" w:rsidR="00442725" w:rsidRDefault="00442725" w:rsidP="00442725">
      <w:pPr>
        <w:ind w:firstLine="360"/>
        <w:jc w:val="both"/>
        <w:rPr>
          <w:rFonts w:ascii="Times" w:hAnsi="Times"/>
        </w:rPr>
      </w:pPr>
    </w:p>
    <w:p w14:paraId="12152880" w14:textId="77777777" w:rsidR="00442725" w:rsidRDefault="00442725" w:rsidP="00442725">
      <w:pPr>
        <w:ind w:firstLine="360"/>
        <w:jc w:val="both"/>
        <w:rPr>
          <w:rFonts w:ascii="Times" w:hAnsi="Times"/>
        </w:rPr>
      </w:pPr>
    </w:p>
    <w:p w14:paraId="50BF7630" w14:textId="77777777" w:rsidR="00442725" w:rsidRDefault="00442725" w:rsidP="00442725">
      <w:pPr>
        <w:ind w:firstLine="360"/>
        <w:jc w:val="both"/>
        <w:rPr>
          <w:rFonts w:ascii="Times" w:hAnsi="Times"/>
        </w:rPr>
      </w:pPr>
    </w:p>
    <w:p w14:paraId="5C25F869" w14:textId="77777777" w:rsidR="00442725" w:rsidRDefault="00442725" w:rsidP="00442725">
      <w:pPr>
        <w:ind w:firstLine="360"/>
        <w:jc w:val="both"/>
        <w:rPr>
          <w:rFonts w:ascii="Times" w:hAnsi="Times"/>
        </w:rPr>
      </w:pPr>
    </w:p>
    <w:p w14:paraId="37B7C058" w14:textId="77777777" w:rsidR="00442725" w:rsidRDefault="00442725" w:rsidP="00442725">
      <w:pPr>
        <w:ind w:firstLine="360"/>
        <w:jc w:val="both"/>
        <w:rPr>
          <w:rFonts w:ascii="Times" w:hAnsi="Times"/>
        </w:rPr>
      </w:pPr>
    </w:p>
    <w:p w14:paraId="1F5AAE89" w14:textId="77777777" w:rsidR="00442725" w:rsidRPr="00C034CE" w:rsidRDefault="00442725" w:rsidP="00442725">
      <w:pPr>
        <w:ind w:firstLine="360"/>
        <w:jc w:val="both"/>
        <w:rPr>
          <w:rFonts w:ascii="Times" w:hAnsi="Times"/>
        </w:rPr>
      </w:pPr>
    </w:p>
    <w:p w14:paraId="7C3105EF" w14:textId="77777777" w:rsidR="00442725" w:rsidRPr="00C034CE" w:rsidRDefault="00442725" w:rsidP="00442725">
      <w:pPr>
        <w:ind w:firstLine="360"/>
        <w:jc w:val="both"/>
        <w:rPr>
          <w:rFonts w:ascii="Times" w:hAnsi="Times"/>
        </w:rPr>
      </w:pPr>
    </w:p>
    <w:p w14:paraId="01C062C4" w14:textId="4B6D4333" w:rsidR="00D4096A" w:rsidRPr="00FC0AEE" w:rsidRDefault="00442725" w:rsidP="00FC0AEE">
      <w:pPr>
        <w:pStyle w:val="Heading3"/>
        <w:rPr>
          <w:rFonts w:ascii="Times" w:hAnsi="Times" w:cs="Times New Roman"/>
          <w:color w:val="auto"/>
          <w:sz w:val="28"/>
        </w:rPr>
      </w:pPr>
      <w:bookmarkStart w:id="45" w:name="_Toc275592994"/>
      <w:r>
        <w:rPr>
          <w:rFonts w:ascii="Times" w:hAnsi="Times"/>
          <w:color w:val="auto"/>
          <w:sz w:val="28"/>
          <w:lang w:bidi="ar-SA"/>
        </w:rPr>
        <w:lastRenderedPageBreak/>
        <w:t>4.3</w:t>
      </w:r>
      <w:r w:rsidR="00D4096A" w:rsidRPr="00FC0AEE">
        <w:rPr>
          <w:rFonts w:ascii="Times" w:hAnsi="Times"/>
          <w:color w:val="auto"/>
          <w:sz w:val="28"/>
          <w:lang w:bidi="ar-SA"/>
        </w:rPr>
        <w:t xml:space="preserve"> Use Case</w:t>
      </w:r>
      <w:bookmarkEnd w:id="45"/>
    </w:p>
    <w:p w14:paraId="7F5DC98B" w14:textId="77777777" w:rsidR="00C034CE" w:rsidRPr="00C034CE" w:rsidRDefault="00C034CE" w:rsidP="00C034CE">
      <w:pPr>
        <w:widowControl w:val="0"/>
        <w:jc w:val="both"/>
        <w:rPr>
          <w:rFonts w:ascii="Times New Roman" w:hAnsi="Times New Roman" w:cs="Times New Roman"/>
          <w:b/>
          <w:sz w:val="28"/>
        </w:rPr>
      </w:pPr>
    </w:p>
    <w:p w14:paraId="0876AB57" w14:textId="70155965"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UC-26:</w:t>
      </w:r>
      <w:r w:rsidRPr="00C034CE">
        <w:rPr>
          <w:rFonts w:ascii="Times New Roman" w:hAnsi="Times New Roman" w:cs="Times New Roman"/>
          <w:szCs w:val="22"/>
        </w:rPr>
        <w:t xml:space="preserve"> View </w:t>
      </w:r>
      <w:r w:rsidRPr="00C034CE">
        <w:rPr>
          <w:rFonts w:ascii="Times New Roman" w:hAnsi="Times New Roman" w:cs="Times New Roman"/>
        </w:rPr>
        <w:t xml:space="preserve">patients’ information and QR </w:t>
      </w:r>
      <w:proofErr w:type="gramStart"/>
      <w:r w:rsidRPr="00C034CE">
        <w:rPr>
          <w:rFonts w:ascii="Times New Roman" w:hAnsi="Times New Roman" w:cs="Times New Roman"/>
        </w:rPr>
        <w:t>code(</w:t>
      </w:r>
      <w:proofErr w:type="gramEnd"/>
      <w:r w:rsidRPr="00C034CE">
        <w:rPr>
          <w:rFonts w:ascii="Times New Roman" w:hAnsi="Times New Roman" w:cs="Times New Roman"/>
        </w:rPr>
        <w:t>mobile)</w:t>
      </w:r>
    </w:p>
    <w:p w14:paraId="4B97E838" w14:textId="7E137305"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UC-27:</w:t>
      </w:r>
      <w:r w:rsidRPr="00C034CE">
        <w:rPr>
          <w:rFonts w:ascii="Times New Roman" w:hAnsi="Times New Roman" w:cs="Times New Roman"/>
          <w:szCs w:val="22"/>
        </w:rPr>
        <w:t xml:space="preserve"> View </w:t>
      </w:r>
      <w:r w:rsidRPr="00C034CE">
        <w:rPr>
          <w:rFonts w:ascii="Times New Roman" w:hAnsi="Times New Roman" w:cs="Times New Roman"/>
        </w:rPr>
        <w:t xml:space="preserve">patients’ information and QR </w:t>
      </w:r>
      <w:proofErr w:type="gramStart"/>
      <w:r w:rsidRPr="00C034CE">
        <w:rPr>
          <w:rFonts w:ascii="Times New Roman" w:hAnsi="Times New Roman" w:cs="Times New Roman"/>
        </w:rPr>
        <w:t>code(</w:t>
      </w:r>
      <w:proofErr w:type="gramEnd"/>
      <w:r w:rsidRPr="00C034CE">
        <w:rPr>
          <w:rFonts w:ascii="Times New Roman" w:hAnsi="Times New Roman" w:cs="Times New Roman"/>
        </w:rPr>
        <w:t>in website)</w:t>
      </w:r>
    </w:p>
    <w:p w14:paraId="1DB48E5A" w14:textId="4B30866B"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UC-28:</w:t>
      </w:r>
      <w:r w:rsidRPr="00C034CE">
        <w:rPr>
          <w:rFonts w:ascii="Times New Roman" w:hAnsi="Times New Roman" w:cs="Times New Roman"/>
          <w:szCs w:val="22"/>
        </w:rPr>
        <w:t xml:space="preserve"> Add patient to a queue</w:t>
      </w:r>
    </w:p>
    <w:p w14:paraId="32C5DCA7" w14:textId="1FA19D9A"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UC-29:</w:t>
      </w:r>
      <w:r w:rsidRPr="00C034CE">
        <w:rPr>
          <w:rFonts w:ascii="Times New Roman" w:hAnsi="Times New Roman" w:cs="Times New Roman"/>
          <w:szCs w:val="22"/>
        </w:rPr>
        <w:t xml:space="preserve"> Reset queue</w:t>
      </w:r>
    </w:p>
    <w:p w14:paraId="6BAEB0DB" w14:textId="1627D18C" w:rsidR="00FB18A7" w:rsidRPr="00C034CE" w:rsidRDefault="00FB18A7" w:rsidP="00FB18A7">
      <w:r w:rsidRPr="00C034CE">
        <w:rPr>
          <w:rFonts w:ascii="Times New Roman" w:hAnsi="Times New Roman" w:cs="Times New Roman"/>
          <w:b/>
          <w:bCs/>
          <w:szCs w:val="22"/>
        </w:rPr>
        <w:t>UC-30:</w:t>
      </w:r>
      <w:r w:rsidRPr="00C034CE">
        <w:rPr>
          <w:rFonts w:ascii="Times New Roman" w:hAnsi="Times New Roman" w:cs="Times New Roman"/>
          <w:bCs/>
          <w:szCs w:val="22"/>
        </w:rPr>
        <w:t xml:space="preserve"> Display his/her follow up message </w:t>
      </w:r>
    </w:p>
    <w:p w14:paraId="27C3B89F" w14:textId="109EAEF8" w:rsidR="00FB18A7" w:rsidRPr="00C034CE" w:rsidRDefault="00FB18A7" w:rsidP="00FB18A7">
      <w:r w:rsidRPr="00C034CE">
        <w:rPr>
          <w:rFonts w:ascii="Times New Roman" w:hAnsi="Times New Roman" w:cs="Times New Roman"/>
          <w:b/>
          <w:bCs/>
          <w:szCs w:val="22"/>
        </w:rPr>
        <w:t>UC-31:</w:t>
      </w:r>
      <w:r w:rsidRPr="00C034CE">
        <w:rPr>
          <w:rFonts w:ascii="Times New Roman" w:hAnsi="Times New Roman" w:cs="Times New Roman"/>
          <w:bCs/>
          <w:szCs w:val="22"/>
        </w:rPr>
        <w:t xml:space="preserve"> Post the question for following up with his/her patient</w:t>
      </w:r>
    </w:p>
    <w:p w14:paraId="1A8E775E" w14:textId="32AB2208" w:rsidR="00FB18A7" w:rsidRPr="00C034CE" w:rsidRDefault="00FB18A7" w:rsidP="00FB18A7">
      <w:r w:rsidRPr="00C034CE">
        <w:rPr>
          <w:rFonts w:ascii="Times New Roman" w:hAnsi="Times New Roman" w:cs="Times New Roman"/>
          <w:b/>
          <w:bCs/>
          <w:szCs w:val="22"/>
        </w:rPr>
        <w:t>UC-32:</w:t>
      </w:r>
      <w:r w:rsidRPr="00C034CE">
        <w:rPr>
          <w:rFonts w:ascii="Times New Roman" w:hAnsi="Times New Roman" w:cs="Times New Roman"/>
          <w:bCs/>
          <w:szCs w:val="22"/>
        </w:rPr>
        <w:t xml:space="preserve"> Display follow up message </w:t>
      </w:r>
    </w:p>
    <w:p w14:paraId="66860F30" w14:textId="6A4560C0" w:rsidR="00FB18A7" w:rsidRPr="00C034CE" w:rsidRDefault="00FB18A7" w:rsidP="00FB18A7">
      <w:r w:rsidRPr="00C034CE">
        <w:rPr>
          <w:rFonts w:ascii="Times New Roman" w:hAnsi="Times New Roman" w:cs="Times New Roman"/>
          <w:b/>
          <w:bCs/>
          <w:szCs w:val="22"/>
        </w:rPr>
        <w:t>UC-33:</w:t>
      </w:r>
      <w:r w:rsidRPr="00C034CE">
        <w:rPr>
          <w:rFonts w:ascii="Times New Roman" w:hAnsi="Times New Roman" w:cs="Times New Roman"/>
          <w:bCs/>
          <w:szCs w:val="22"/>
        </w:rPr>
        <w:t xml:space="preserve"> Answer follow up question</w:t>
      </w:r>
    </w:p>
    <w:p w14:paraId="40018D90" w14:textId="029D8969" w:rsidR="00FB18A7" w:rsidRPr="00C034CE" w:rsidRDefault="00FB18A7" w:rsidP="00FB18A7">
      <w:r w:rsidRPr="00C034CE">
        <w:rPr>
          <w:rFonts w:ascii="Times New Roman" w:hAnsi="Times New Roman" w:cs="Times New Roman"/>
          <w:b/>
          <w:bCs/>
          <w:szCs w:val="22"/>
        </w:rPr>
        <w:t>UC-34:</w:t>
      </w:r>
      <w:r w:rsidRPr="00C034CE">
        <w:rPr>
          <w:rFonts w:ascii="Times New Roman" w:hAnsi="Times New Roman" w:cs="Times New Roman"/>
          <w:bCs/>
          <w:szCs w:val="22"/>
        </w:rPr>
        <w:t xml:space="preserve"> Display follow up </w:t>
      </w:r>
      <w:proofErr w:type="gramStart"/>
      <w:r w:rsidRPr="00C034CE">
        <w:rPr>
          <w:rFonts w:ascii="Times New Roman" w:hAnsi="Times New Roman" w:cs="Times New Roman"/>
          <w:bCs/>
          <w:szCs w:val="22"/>
        </w:rPr>
        <w:t>message  (</w:t>
      </w:r>
      <w:proofErr w:type="gramEnd"/>
      <w:r w:rsidRPr="00C034CE">
        <w:rPr>
          <w:rFonts w:ascii="Times New Roman" w:hAnsi="Times New Roman" w:cs="Times New Roman"/>
          <w:bCs/>
          <w:szCs w:val="22"/>
        </w:rPr>
        <w:t>mobile application)</w:t>
      </w:r>
    </w:p>
    <w:p w14:paraId="16A0A116" w14:textId="70AD2495" w:rsidR="00FB18A7" w:rsidRPr="00C034CE" w:rsidRDefault="00FB18A7" w:rsidP="00FB18A7">
      <w:r w:rsidRPr="00C034CE">
        <w:rPr>
          <w:rFonts w:ascii="Times New Roman" w:hAnsi="Times New Roman" w:cs="Times New Roman"/>
          <w:b/>
          <w:bCs/>
          <w:szCs w:val="22"/>
        </w:rPr>
        <w:t>UC-35:</w:t>
      </w:r>
      <w:r w:rsidRPr="00C034CE">
        <w:rPr>
          <w:rFonts w:ascii="Times New Roman" w:hAnsi="Times New Roman" w:cs="Times New Roman"/>
          <w:bCs/>
          <w:szCs w:val="22"/>
        </w:rPr>
        <w:t xml:space="preserve"> Answer </w:t>
      </w:r>
      <w:proofErr w:type="gramStart"/>
      <w:r w:rsidRPr="00C034CE">
        <w:rPr>
          <w:rFonts w:ascii="Times New Roman" w:hAnsi="Times New Roman" w:cs="Times New Roman"/>
          <w:bCs/>
          <w:szCs w:val="22"/>
        </w:rPr>
        <w:t>follow</w:t>
      </w:r>
      <w:proofErr w:type="gramEnd"/>
      <w:r w:rsidRPr="00C034CE">
        <w:rPr>
          <w:rFonts w:ascii="Times New Roman" w:hAnsi="Times New Roman" w:cs="Times New Roman"/>
          <w:bCs/>
          <w:szCs w:val="22"/>
        </w:rPr>
        <w:t xml:space="preserve"> up question </w:t>
      </w:r>
      <w:r w:rsidRPr="00C034CE">
        <w:rPr>
          <w:rFonts w:ascii="Times New Roman" w:hAnsi="Times New Roman" w:cs="Times New Roman"/>
          <w:szCs w:val="22"/>
        </w:rPr>
        <w:t>(mobile application)</w:t>
      </w:r>
    </w:p>
    <w:p w14:paraId="2B507F51" w14:textId="3D61651D"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UC-36:</w:t>
      </w:r>
      <w:r w:rsidRPr="00C034CE">
        <w:rPr>
          <w:rFonts w:ascii="Times New Roman" w:hAnsi="Times New Roman" w:cs="Times New Roman"/>
          <w:szCs w:val="22"/>
        </w:rPr>
        <w:t xml:space="preserve"> Display dental clinic information</w:t>
      </w:r>
      <w:r w:rsidRPr="00C034CE">
        <w:rPr>
          <w:rFonts w:ascii="Times New Roman" w:hAnsi="Times New Roman" w:cs="Times New Roman"/>
          <w:b/>
          <w:bCs/>
          <w:szCs w:val="22"/>
        </w:rPr>
        <w:t xml:space="preserve"> </w:t>
      </w:r>
      <w:r w:rsidRPr="00C034CE">
        <w:rPr>
          <w:rFonts w:ascii="Times New Roman" w:hAnsi="Times New Roman" w:cs="Times New Roman"/>
          <w:szCs w:val="22"/>
        </w:rPr>
        <w:t xml:space="preserve">and </w:t>
      </w:r>
      <w:proofErr w:type="gramStart"/>
      <w:r w:rsidRPr="00C034CE">
        <w:rPr>
          <w:rFonts w:ascii="Times New Roman" w:hAnsi="Times New Roman" w:cs="Times New Roman"/>
          <w:szCs w:val="22"/>
        </w:rPr>
        <w:t>promotion(</w:t>
      </w:r>
      <w:proofErr w:type="gramEnd"/>
      <w:r w:rsidRPr="00C034CE">
        <w:rPr>
          <w:rFonts w:ascii="Times New Roman" w:hAnsi="Times New Roman" w:cs="Times New Roman"/>
          <w:szCs w:val="22"/>
        </w:rPr>
        <w:t>website</w:t>
      </w:r>
      <w:r w:rsidRPr="00C034CE">
        <w:rPr>
          <w:rFonts w:ascii="Times New Roman" w:hAnsi="Times New Roman" w:cs="Times New Roman"/>
          <w:b/>
          <w:bCs/>
          <w:szCs w:val="22"/>
        </w:rPr>
        <w:t>)</w:t>
      </w:r>
    </w:p>
    <w:p w14:paraId="4A31145A" w14:textId="5C70D330"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UC-37:</w:t>
      </w:r>
      <w:r w:rsidRPr="00C034CE">
        <w:rPr>
          <w:rFonts w:ascii="Times New Roman" w:hAnsi="Times New Roman" w:cs="Times New Roman"/>
          <w:szCs w:val="22"/>
        </w:rPr>
        <w:t xml:space="preserve"> Display dental clinic information and promotion (mobile application)</w:t>
      </w:r>
    </w:p>
    <w:p w14:paraId="57E696F0" w14:textId="6F62C77B"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UC-38:</w:t>
      </w:r>
      <w:r w:rsidRPr="00C034CE">
        <w:rPr>
          <w:rFonts w:ascii="Times New Roman" w:hAnsi="Times New Roman" w:cs="Times New Roman"/>
          <w:szCs w:val="22"/>
        </w:rPr>
        <w:t xml:space="preserve"> Add dental clinic information</w:t>
      </w:r>
    </w:p>
    <w:p w14:paraId="443951A6" w14:textId="3B8B9ADE"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UC-39:</w:t>
      </w:r>
      <w:r w:rsidRPr="00C034CE">
        <w:rPr>
          <w:rFonts w:ascii="Times New Roman" w:hAnsi="Times New Roman" w:cs="Times New Roman"/>
          <w:szCs w:val="22"/>
        </w:rPr>
        <w:t xml:space="preserve"> Edit dental clinic information</w:t>
      </w:r>
    </w:p>
    <w:p w14:paraId="65FE2CB0" w14:textId="75C100C0"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UC-40:</w:t>
      </w:r>
      <w:r w:rsidRPr="00C034CE">
        <w:rPr>
          <w:rFonts w:ascii="Times New Roman" w:hAnsi="Times New Roman" w:cs="Times New Roman"/>
          <w:szCs w:val="22"/>
        </w:rPr>
        <w:t xml:space="preserve"> Delete dental clinic information</w:t>
      </w:r>
    </w:p>
    <w:p w14:paraId="63053E8B" w14:textId="0846B83F"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UC-41:</w:t>
      </w:r>
      <w:r w:rsidRPr="00C034CE">
        <w:rPr>
          <w:rFonts w:ascii="Times New Roman" w:hAnsi="Times New Roman" w:cs="Times New Roman"/>
          <w:szCs w:val="22"/>
        </w:rPr>
        <w:t xml:space="preserve"> Display dental clinic information</w:t>
      </w:r>
      <w:r w:rsidRPr="00C034CE">
        <w:rPr>
          <w:rFonts w:ascii="Times New Roman" w:hAnsi="Times New Roman" w:cs="Times New Roman"/>
          <w:b/>
          <w:bCs/>
          <w:szCs w:val="22"/>
        </w:rPr>
        <w:t xml:space="preserve"> </w:t>
      </w:r>
      <w:r w:rsidRPr="00C034CE">
        <w:rPr>
          <w:rFonts w:ascii="Times New Roman" w:hAnsi="Times New Roman" w:cs="Times New Roman"/>
          <w:szCs w:val="22"/>
        </w:rPr>
        <w:t xml:space="preserve">and </w:t>
      </w:r>
      <w:proofErr w:type="gramStart"/>
      <w:r w:rsidRPr="00C034CE">
        <w:rPr>
          <w:rFonts w:ascii="Times New Roman" w:hAnsi="Times New Roman" w:cs="Times New Roman"/>
          <w:szCs w:val="22"/>
        </w:rPr>
        <w:t>promotion(</w:t>
      </w:r>
      <w:proofErr w:type="gramEnd"/>
      <w:r w:rsidRPr="00C034CE">
        <w:rPr>
          <w:rFonts w:ascii="Times New Roman" w:hAnsi="Times New Roman" w:cs="Times New Roman"/>
          <w:szCs w:val="22"/>
        </w:rPr>
        <w:t>website</w:t>
      </w:r>
      <w:r w:rsidRPr="00C034CE">
        <w:rPr>
          <w:rFonts w:ascii="Times New Roman" w:hAnsi="Times New Roman" w:cs="Times New Roman"/>
          <w:b/>
          <w:bCs/>
          <w:szCs w:val="22"/>
        </w:rPr>
        <w:t>)</w:t>
      </w:r>
    </w:p>
    <w:p w14:paraId="5B3D35D5" w14:textId="1C16EAFB"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UC-42:</w:t>
      </w:r>
      <w:r w:rsidRPr="00C034CE">
        <w:rPr>
          <w:rFonts w:ascii="Times New Roman" w:hAnsi="Times New Roman" w:cs="Times New Roman"/>
          <w:szCs w:val="22"/>
        </w:rPr>
        <w:t xml:space="preserve"> Estimate the dental treatment cost (website)</w:t>
      </w:r>
    </w:p>
    <w:p w14:paraId="56471654" w14:textId="36416B76"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UC-43:</w:t>
      </w:r>
      <w:r w:rsidRPr="00C034CE">
        <w:rPr>
          <w:rFonts w:ascii="Times New Roman" w:hAnsi="Times New Roman" w:cs="Times New Roman"/>
          <w:szCs w:val="22"/>
        </w:rPr>
        <w:t xml:space="preserve"> Estimate the dental treatment cost (mobile application)</w:t>
      </w:r>
    </w:p>
    <w:p w14:paraId="00306837" w14:textId="06C46443"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UC-44:</w:t>
      </w:r>
      <w:r w:rsidRPr="00C034CE">
        <w:rPr>
          <w:rFonts w:ascii="Times New Roman" w:hAnsi="Times New Roman" w:cs="Times New Roman"/>
          <w:szCs w:val="22"/>
        </w:rPr>
        <w:t xml:space="preserve"> Estimate the dental treatment cost (website)</w:t>
      </w:r>
    </w:p>
    <w:p w14:paraId="5C1AB555" w14:textId="37472260"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UC-45:</w:t>
      </w:r>
      <w:r w:rsidRPr="00C034CE">
        <w:rPr>
          <w:rFonts w:ascii="Times New Roman" w:hAnsi="Times New Roman" w:cs="Times New Roman"/>
          <w:szCs w:val="22"/>
        </w:rPr>
        <w:t xml:space="preserve"> Add dental treatment</w:t>
      </w:r>
    </w:p>
    <w:p w14:paraId="07AB764B" w14:textId="3EFE9404"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UC-46:</w:t>
      </w:r>
      <w:r w:rsidRPr="00C034CE">
        <w:rPr>
          <w:rFonts w:ascii="Times New Roman" w:hAnsi="Times New Roman" w:cs="Times New Roman"/>
          <w:szCs w:val="22"/>
        </w:rPr>
        <w:t xml:space="preserve"> Edit dental treatment</w:t>
      </w:r>
    </w:p>
    <w:p w14:paraId="57E5D923" w14:textId="478140CF"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UC-47:</w:t>
      </w:r>
      <w:r w:rsidRPr="00C034CE">
        <w:rPr>
          <w:rFonts w:ascii="Times New Roman" w:hAnsi="Times New Roman" w:cs="Times New Roman"/>
          <w:szCs w:val="22"/>
        </w:rPr>
        <w:t xml:space="preserve"> Delete dental treatment</w:t>
      </w:r>
    </w:p>
    <w:p w14:paraId="27C7EEE8" w14:textId="44A0197E"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UC-48:</w:t>
      </w:r>
      <w:r w:rsidRPr="00C034CE">
        <w:rPr>
          <w:rFonts w:ascii="Times New Roman" w:hAnsi="Times New Roman" w:cs="Times New Roman"/>
          <w:szCs w:val="22"/>
        </w:rPr>
        <w:t xml:space="preserve"> View dental treatment information </w:t>
      </w:r>
    </w:p>
    <w:p w14:paraId="4C99AFAD" w14:textId="77777777" w:rsidR="00D4096A" w:rsidRPr="00C034CE" w:rsidRDefault="00D4096A" w:rsidP="00D4096A">
      <w:pPr>
        <w:rPr>
          <w:lang w:bidi="ar-SA"/>
        </w:rPr>
      </w:pPr>
    </w:p>
    <w:p w14:paraId="520CC5CB" w14:textId="77777777" w:rsidR="00D4096A" w:rsidRPr="00C034CE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2A8A5982" w14:textId="77777777"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1898A4AC" w14:textId="77777777"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32F22929" w14:textId="77777777"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0F21D919" w14:textId="77777777"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20924756" w14:textId="77777777"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26C76B03" w14:textId="77777777"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4B61117B" w14:textId="77777777"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65E868C8" w14:textId="77777777"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0CDE39E6" w14:textId="77777777" w:rsidR="007C07AA" w:rsidRDefault="007C07AA" w:rsidP="00D4096A">
      <w:pPr>
        <w:pStyle w:val="Heading3"/>
        <w:rPr>
          <w:rFonts w:ascii="Times" w:eastAsiaTheme="minorEastAsia" w:hAnsi="Times" w:cs="Times"/>
          <w:color w:val="auto"/>
          <w:sz w:val="32"/>
          <w:szCs w:val="32"/>
          <w:lang w:bidi="ar-SA"/>
        </w:rPr>
      </w:pPr>
      <w:r>
        <w:rPr>
          <w:rFonts w:ascii="Times" w:eastAsiaTheme="minorEastAsia" w:hAnsi="Times" w:cs="Times"/>
          <w:color w:val="auto"/>
          <w:sz w:val="32"/>
          <w:szCs w:val="32"/>
          <w:lang w:bidi="ar-SA"/>
        </w:rPr>
        <w:br w:type="page"/>
      </w:r>
    </w:p>
    <w:p w14:paraId="3A97B23B" w14:textId="2CD4C812" w:rsidR="00D4096A" w:rsidRPr="00C034CE" w:rsidRDefault="007C07AA" w:rsidP="00D4096A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46" w:name="_Toc275592995"/>
      <w:r>
        <w:rPr>
          <w:rFonts w:ascii="Times" w:hAnsi="Times"/>
          <w:color w:val="000000" w:themeColor="text1"/>
          <w:sz w:val="28"/>
          <w:lang w:bidi="ar-SA"/>
        </w:rPr>
        <w:lastRenderedPageBreak/>
        <w:t>4.4</w:t>
      </w:r>
      <w:r w:rsidR="00D4096A" w:rsidRPr="00C034CE">
        <w:rPr>
          <w:rFonts w:ascii="Times" w:hAnsi="Times"/>
          <w:color w:val="000000" w:themeColor="text1"/>
          <w:sz w:val="28"/>
          <w:lang w:bidi="ar-SA"/>
        </w:rPr>
        <w:t xml:space="preserve"> Activity Diagram</w:t>
      </w:r>
      <w:bookmarkEnd w:id="46"/>
    </w:p>
    <w:p w14:paraId="297B570B" w14:textId="77777777" w:rsidR="008709BE" w:rsidRDefault="008709BE" w:rsidP="00251B6B">
      <w:pPr>
        <w:rPr>
          <w:rFonts w:ascii="Times" w:hAnsi="Times"/>
          <w:b/>
          <w:sz w:val="24"/>
          <w:szCs w:val="24"/>
        </w:rPr>
      </w:pPr>
    </w:p>
    <w:p w14:paraId="54A9ADF3" w14:textId="6290DDCD"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AD-22:</w:t>
      </w:r>
      <w:r w:rsidRPr="00C034CE">
        <w:rPr>
          <w:rFonts w:ascii="Times" w:hAnsi="Times"/>
          <w:sz w:val="24"/>
          <w:szCs w:val="24"/>
        </w:rPr>
        <w:t xml:space="preserve"> Display patients’ information and QR code in website </w:t>
      </w:r>
    </w:p>
    <w:p w14:paraId="0C83176D" w14:textId="668414DC"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AD-23:</w:t>
      </w:r>
      <w:r w:rsidRPr="00C034CE">
        <w:rPr>
          <w:rFonts w:ascii="Times" w:hAnsi="Times"/>
          <w:sz w:val="24"/>
          <w:szCs w:val="24"/>
        </w:rPr>
        <w:t xml:space="preserve"> Display patients’ information and QR code in mobile application </w:t>
      </w:r>
    </w:p>
    <w:p w14:paraId="1C266367" w14:textId="399F2E36"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AD-24:</w:t>
      </w:r>
      <w:r w:rsidRPr="00C034CE">
        <w:rPr>
          <w:rFonts w:ascii="Times" w:hAnsi="Times"/>
          <w:sz w:val="24"/>
          <w:szCs w:val="24"/>
        </w:rPr>
        <w:t xml:space="preserve"> Add patient to a queue</w:t>
      </w:r>
    </w:p>
    <w:p w14:paraId="07C01FBE" w14:textId="22D88086" w:rsidR="00251B6B" w:rsidRPr="00C034CE" w:rsidRDefault="00251B6B" w:rsidP="00251B6B">
      <w:pPr>
        <w:pStyle w:val="Default"/>
        <w:rPr>
          <w:rFonts w:ascii="Times" w:hAnsi="Times"/>
        </w:rPr>
      </w:pPr>
      <w:r w:rsidRPr="00C034CE">
        <w:rPr>
          <w:rFonts w:ascii="Times" w:hAnsi="Times"/>
          <w:b/>
        </w:rPr>
        <w:t>AD-25:</w:t>
      </w:r>
      <w:r w:rsidRPr="00C034CE">
        <w:rPr>
          <w:rFonts w:ascii="Times" w:hAnsi="Times"/>
        </w:rPr>
        <w:t xml:space="preserve"> Reset queue </w:t>
      </w:r>
    </w:p>
    <w:p w14:paraId="708E6DC6" w14:textId="06DA3030"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AD-26:</w:t>
      </w:r>
      <w:r w:rsidRPr="00C034CE">
        <w:rPr>
          <w:rFonts w:ascii="Times" w:hAnsi="Times"/>
          <w:sz w:val="24"/>
          <w:szCs w:val="24"/>
        </w:rPr>
        <w:t xml:space="preserve"> </w:t>
      </w:r>
      <w:r w:rsidRPr="00C034CE">
        <w:rPr>
          <w:rFonts w:ascii="Times" w:hAnsi="Times"/>
          <w:bCs/>
          <w:sz w:val="24"/>
          <w:szCs w:val="24"/>
        </w:rPr>
        <w:t xml:space="preserve">Display his/her follow up message </w:t>
      </w:r>
    </w:p>
    <w:p w14:paraId="23163626" w14:textId="2DE450F4"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AD-27:</w:t>
      </w:r>
      <w:r w:rsidRPr="00C034CE">
        <w:rPr>
          <w:rFonts w:ascii="Times" w:hAnsi="Times"/>
          <w:sz w:val="24"/>
          <w:szCs w:val="24"/>
        </w:rPr>
        <w:t xml:space="preserve"> Post the question for following up with his/her patient </w:t>
      </w:r>
    </w:p>
    <w:p w14:paraId="262814F7" w14:textId="18D115FB"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AD-28:</w:t>
      </w:r>
      <w:r w:rsidRPr="00C034CE">
        <w:rPr>
          <w:rFonts w:ascii="Times" w:hAnsi="Times"/>
          <w:sz w:val="24"/>
          <w:szCs w:val="24"/>
        </w:rPr>
        <w:t xml:space="preserve"> </w:t>
      </w:r>
      <w:r w:rsidRPr="00C034CE">
        <w:rPr>
          <w:rFonts w:ascii="Times" w:hAnsi="Times"/>
          <w:bCs/>
          <w:sz w:val="24"/>
          <w:szCs w:val="24"/>
        </w:rPr>
        <w:t xml:space="preserve">Display follow up message </w:t>
      </w:r>
    </w:p>
    <w:p w14:paraId="6AB9144E" w14:textId="77F1F252"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AD-29:</w:t>
      </w:r>
      <w:r w:rsidRPr="00C034CE">
        <w:rPr>
          <w:rFonts w:ascii="Times" w:hAnsi="Times"/>
          <w:sz w:val="24"/>
          <w:szCs w:val="24"/>
        </w:rPr>
        <w:t xml:space="preserve"> </w:t>
      </w:r>
      <w:r w:rsidRPr="00C034CE">
        <w:rPr>
          <w:rFonts w:ascii="Times" w:hAnsi="Times"/>
          <w:bCs/>
          <w:sz w:val="24"/>
          <w:szCs w:val="24"/>
        </w:rPr>
        <w:t>Answer follow up question</w:t>
      </w:r>
      <w:r w:rsidRPr="00C034CE">
        <w:rPr>
          <w:rFonts w:ascii="Times" w:hAnsi="Times"/>
          <w:sz w:val="24"/>
          <w:szCs w:val="24"/>
        </w:rPr>
        <w:t xml:space="preserve"> </w:t>
      </w:r>
    </w:p>
    <w:p w14:paraId="76377BDB" w14:textId="3CA4D366" w:rsidR="00251B6B" w:rsidRPr="00C034CE" w:rsidRDefault="00251B6B" w:rsidP="00251B6B">
      <w:pPr>
        <w:pStyle w:val="Default"/>
        <w:rPr>
          <w:rFonts w:ascii="Times" w:hAnsi="Times"/>
        </w:rPr>
      </w:pPr>
      <w:r w:rsidRPr="00C034CE">
        <w:rPr>
          <w:rFonts w:ascii="Times" w:hAnsi="Times"/>
          <w:b/>
        </w:rPr>
        <w:t>AD-30:</w:t>
      </w:r>
      <w:r w:rsidRPr="00C034CE">
        <w:rPr>
          <w:rFonts w:ascii="Times" w:hAnsi="Times"/>
        </w:rPr>
        <w:t xml:space="preserve"> Display follow up message </w:t>
      </w:r>
    </w:p>
    <w:p w14:paraId="49977F90" w14:textId="5C6D5ECF"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AD-31:</w:t>
      </w:r>
      <w:r w:rsidRPr="00C034CE">
        <w:rPr>
          <w:rFonts w:ascii="Times" w:hAnsi="Times"/>
          <w:sz w:val="24"/>
          <w:szCs w:val="24"/>
        </w:rPr>
        <w:t xml:space="preserve"> Answer follow up question in mobile application </w:t>
      </w:r>
    </w:p>
    <w:p w14:paraId="54058CA8" w14:textId="44FD29A2"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AD-32:</w:t>
      </w:r>
      <w:r w:rsidRPr="00C034CE">
        <w:rPr>
          <w:rFonts w:ascii="Times" w:hAnsi="Times"/>
          <w:sz w:val="24"/>
          <w:szCs w:val="24"/>
        </w:rPr>
        <w:t xml:space="preserve"> Display dental clinic information</w:t>
      </w:r>
      <w:r w:rsidRPr="00C034CE">
        <w:rPr>
          <w:rFonts w:ascii="Times" w:hAnsi="Times"/>
          <w:b/>
          <w:bCs/>
          <w:sz w:val="24"/>
          <w:szCs w:val="24"/>
        </w:rPr>
        <w:t xml:space="preserve"> </w:t>
      </w:r>
      <w:r w:rsidRPr="00C034CE">
        <w:rPr>
          <w:rFonts w:ascii="Times" w:hAnsi="Times"/>
          <w:sz w:val="24"/>
          <w:szCs w:val="24"/>
        </w:rPr>
        <w:t xml:space="preserve">and promotion in website </w:t>
      </w:r>
    </w:p>
    <w:p w14:paraId="73F1DE99" w14:textId="25C40E13" w:rsidR="00251B6B" w:rsidRPr="00C034CE" w:rsidRDefault="00251B6B" w:rsidP="00251B6B">
      <w:pPr>
        <w:pStyle w:val="Default"/>
        <w:rPr>
          <w:rFonts w:ascii="Times" w:hAnsi="Times"/>
        </w:rPr>
      </w:pPr>
      <w:r w:rsidRPr="00C034CE">
        <w:rPr>
          <w:rFonts w:ascii="Times" w:hAnsi="Times"/>
          <w:b/>
        </w:rPr>
        <w:t>AD-33:</w:t>
      </w:r>
      <w:r w:rsidRPr="00C034CE">
        <w:rPr>
          <w:rFonts w:ascii="Times" w:hAnsi="Times"/>
        </w:rPr>
        <w:t xml:space="preserve"> Display dental clinic information</w:t>
      </w:r>
      <w:r w:rsidRPr="00C034CE">
        <w:rPr>
          <w:rFonts w:ascii="Times" w:hAnsi="Times"/>
          <w:b/>
          <w:bCs/>
        </w:rPr>
        <w:t xml:space="preserve"> </w:t>
      </w:r>
      <w:r w:rsidRPr="00C034CE">
        <w:rPr>
          <w:rFonts w:ascii="Times" w:hAnsi="Times"/>
        </w:rPr>
        <w:t xml:space="preserve">and promotion in mobile application </w:t>
      </w:r>
    </w:p>
    <w:p w14:paraId="20F57E0F" w14:textId="1982CA3C"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AD-34:</w:t>
      </w:r>
      <w:r w:rsidRPr="00C034CE">
        <w:rPr>
          <w:rFonts w:ascii="Times" w:hAnsi="Times"/>
          <w:sz w:val="24"/>
          <w:szCs w:val="24"/>
        </w:rPr>
        <w:t xml:space="preserve"> Add dental clinic information </w:t>
      </w:r>
    </w:p>
    <w:p w14:paraId="04F1BD46" w14:textId="4E3F86A8" w:rsidR="00251B6B" w:rsidRPr="00C034CE" w:rsidRDefault="00251B6B" w:rsidP="00251B6B">
      <w:pPr>
        <w:widowControl w:val="0"/>
        <w:rPr>
          <w:rFonts w:ascii="Times" w:hAnsi="Times" w:cs="Times New Roman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AD-35:</w:t>
      </w:r>
      <w:r w:rsidRPr="00C034CE">
        <w:rPr>
          <w:rFonts w:ascii="Times" w:hAnsi="Times"/>
          <w:sz w:val="24"/>
          <w:szCs w:val="24"/>
        </w:rPr>
        <w:t xml:space="preserve"> Edit dental clinic information </w:t>
      </w:r>
    </w:p>
    <w:p w14:paraId="48F6E645" w14:textId="7C1444FC"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AD-36:</w:t>
      </w:r>
      <w:r w:rsidRPr="00C034CE">
        <w:rPr>
          <w:rFonts w:ascii="Times" w:hAnsi="Times"/>
          <w:sz w:val="24"/>
          <w:szCs w:val="24"/>
        </w:rPr>
        <w:t xml:space="preserve"> Delete dental clinic information </w:t>
      </w:r>
    </w:p>
    <w:p w14:paraId="42ECB59D" w14:textId="25396099"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AD-37:</w:t>
      </w:r>
      <w:r w:rsidRPr="00C034CE">
        <w:rPr>
          <w:rFonts w:ascii="Times" w:hAnsi="Times"/>
          <w:sz w:val="24"/>
          <w:szCs w:val="24"/>
        </w:rPr>
        <w:t xml:space="preserve"> Display dental clinic information and </w:t>
      </w:r>
      <w:proofErr w:type="gramStart"/>
      <w:r w:rsidRPr="00C034CE">
        <w:rPr>
          <w:rFonts w:ascii="Times" w:hAnsi="Times"/>
          <w:sz w:val="24"/>
          <w:szCs w:val="24"/>
        </w:rPr>
        <w:t>promotion(</w:t>
      </w:r>
      <w:proofErr w:type="gramEnd"/>
      <w:r w:rsidRPr="00C034CE">
        <w:rPr>
          <w:rFonts w:ascii="Times" w:hAnsi="Times"/>
          <w:sz w:val="24"/>
          <w:szCs w:val="24"/>
        </w:rPr>
        <w:t>website</w:t>
      </w:r>
      <w:r w:rsidRPr="00C034CE">
        <w:rPr>
          <w:rFonts w:ascii="Times" w:hAnsi="Times"/>
          <w:b/>
          <w:bCs/>
          <w:sz w:val="24"/>
          <w:szCs w:val="24"/>
        </w:rPr>
        <w:t xml:space="preserve">) </w:t>
      </w:r>
    </w:p>
    <w:p w14:paraId="0E002BFE" w14:textId="793CF250"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AD-38:</w:t>
      </w:r>
      <w:r w:rsidRPr="00C034CE">
        <w:rPr>
          <w:rFonts w:ascii="Times" w:hAnsi="Times"/>
          <w:sz w:val="24"/>
          <w:szCs w:val="24"/>
        </w:rPr>
        <w:t xml:space="preserve"> </w:t>
      </w:r>
      <w:r w:rsidRPr="00C034CE">
        <w:rPr>
          <w:rFonts w:ascii="Times" w:hAnsi="Times" w:cs="Times New Roman"/>
          <w:sz w:val="24"/>
          <w:szCs w:val="24"/>
        </w:rPr>
        <w:t>Estimate the dental treatment cost in website</w:t>
      </w:r>
    </w:p>
    <w:p w14:paraId="2047F78D" w14:textId="77777777"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AD-39:</w:t>
      </w:r>
      <w:r w:rsidRPr="00C034CE">
        <w:rPr>
          <w:rFonts w:ascii="Times" w:hAnsi="Times"/>
          <w:sz w:val="24"/>
          <w:szCs w:val="24"/>
        </w:rPr>
        <w:t xml:space="preserve"> </w:t>
      </w:r>
      <w:r w:rsidRPr="00C034CE">
        <w:rPr>
          <w:rFonts w:ascii="Times" w:hAnsi="Times" w:cs="Times New Roman"/>
          <w:sz w:val="24"/>
          <w:szCs w:val="24"/>
        </w:rPr>
        <w:t>Estimate the dental treatment cost in mobile application</w:t>
      </w:r>
    </w:p>
    <w:p w14:paraId="5F833059" w14:textId="436022AD"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AD-40:</w:t>
      </w:r>
      <w:r w:rsidRPr="00C034CE">
        <w:rPr>
          <w:rFonts w:ascii="Times" w:hAnsi="Times"/>
          <w:sz w:val="24"/>
          <w:szCs w:val="24"/>
        </w:rPr>
        <w:t xml:space="preserve"> Estimate the dental treatment cost (website)</w:t>
      </w:r>
    </w:p>
    <w:p w14:paraId="659ED47C" w14:textId="5A1F1E96"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AD-41:</w:t>
      </w:r>
      <w:r w:rsidRPr="00C034CE">
        <w:rPr>
          <w:rFonts w:ascii="Times" w:hAnsi="Times"/>
          <w:sz w:val="24"/>
          <w:szCs w:val="24"/>
        </w:rPr>
        <w:t xml:space="preserve"> Add dental treatment </w:t>
      </w:r>
    </w:p>
    <w:p w14:paraId="008919C1" w14:textId="76E5553A"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AD-42:</w:t>
      </w:r>
      <w:r w:rsidRPr="00C034CE">
        <w:rPr>
          <w:rFonts w:ascii="Times" w:hAnsi="Times"/>
          <w:sz w:val="24"/>
          <w:szCs w:val="24"/>
        </w:rPr>
        <w:t xml:space="preserve"> Edit dental treatment </w:t>
      </w:r>
    </w:p>
    <w:p w14:paraId="26ADABF9" w14:textId="5703921F"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AD-43:</w:t>
      </w:r>
      <w:r w:rsidRPr="00C034CE">
        <w:rPr>
          <w:rFonts w:ascii="Times" w:hAnsi="Times"/>
          <w:sz w:val="24"/>
          <w:szCs w:val="24"/>
        </w:rPr>
        <w:t xml:space="preserve"> Delete dental treatment </w:t>
      </w:r>
    </w:p>
    <w:p w14:paraId="6FAB4566" w14:textId="7C4AFB36"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AD-44:</w:t>
      </w:r>
      <w:r w:rsidRPr="00C034CE">
        <w:rPr>
          <w:rFonts w:ascii="Times" w:hAnsi="Times"/>
          <w:sz w:val="24"/>
          <w:szCs w:val="24"/>
        </w:rPr>
        <w:t xml:space="preserve"> Delete dental treatment </w:t>
      </w:r>
    </w:p>
    <w:p w14:paraId="689D4AB6" w14:textId="77777777" w:rsidR="00D4096A" w:rsidRPr="00C034CE" w:rsidRDefault="00D4096A" w:rsidP="00D40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</w:pPr>
    </w:p>
    <w:p w14:paraId="2D3BDCB3" w14:textId="77777777" w:rsidR="00D4096A" w:rsidRPr="00C034CE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19D9C814" w14:textId="77777777"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52DD5678" w14:textId="77777777"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104B2412" w14:textId="77777777"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2DB37E4A" w14:textId="77777777"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5A0095C1" w14:textId="77777777"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637DE1C8" w14:textId="77777777"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6F4B993C" w14:textId="77777777"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42427BFF" w14:textId="77777777"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75E4CEBB" w14:textId="409E6648" w:rsidR="00170E56" w:rsidRPr="00C034CE" w:rsidRDefault="00D547B8" w:rsidP="00170E56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47" w:name="_Toc275592996"/>
      <w:r>
        <w:rPr>
          <w:rFonts w:ascii="Times" w:hAnsi="Times"/>
          <w:color w:val="000000" w:themeColor="text1"/>
          <w:sz w:val="28"/>
          <w:lang w:bidi="ar-SA"/>
        </w:rPr>
        <w:lastRenderedPageBreak/>
        <w:t>4</w:t>
      </w:r>
      <w:r w:rsidR="007C07AA">
        <w:rPr>
          <w:rFonts w:ascii="Times" w:hAnsi="Times"/>
          <w:color w:val="000000" w:themeColor="text1"/>
          <w:sz w:val="28"/>
          <w:lang w:bidi="ar-SA"/>
        </w:rPr>
        <w:t>.5</w:t>
      </w:r>
      <w:r w:rsidR="00170E56" w:rsidRPr="00C034CE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170E56">
        <w:rPr>
          <w:rFonts w:ascii="Times" w:hAnsi="Times"/>
          <w:color w:val="000000" w:themeColor="text1"/>
          <w:sz w:val="28"/>
          <w:lang w:bidi="ar-SA"/>
        </w:rPr>
        <w:t xml:space="preserve">Class </w:t>
      </w:r>
      <w:r w:rsidR="00170E56" w:rsidRPr="00C034CE">
        <w:rPr>
          <w:rFonts w:ascii="Times" w:hAnsi="Times"/>
          <w:color w:val="000000" w:themeColor="text1"/>
          <w:sz w:val="28"/>
          <w:lang w:bidi="ar-SA"/>
        </w:rPr>
        <w:t>Diagram</w:t>
      </w:r>
      <w:bookmarkEnd w:id="47"/>
    </w:p>
    <w:p w14:paraId="65DBD88A" w14:textId="77777777" w:rsidR="00170E56" w:rsidRDefault="00170E56" w:rsidP="00170E56">
      <w:pPr>
        <w:rPr>
          <w:rFonts w:ascii="Times" w:hAnsi="Times"/>
          <w:b/>
          <w:sz w:val="24"/>
          <w:szCs w:val="24"/>
        </w:rPr>
      </w:pPr>
    </w:p>
    <w:p w14:paraId="753A255A" w14:textId="595264F4" w:rsidR="00047ECB" w:rsidRPr="00047ECB" w:rsidRDefault="00047ECB" w:rsidP="00047ECB">
      <w:pPr>
        <w:pStyle w:val="NoSpacing"/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8" w:name="_Toc393744724"/>
      <w:bookmarkStart w:id="49" w:name="_Toc393747108"/>
      <w:bookmarkStart w:id="50" w:name="_Toc393895668"/>
      <w:bookmarkStart w:id="51" w:name="_Toc393897452"/>
      <w:r w:rsidRPr="00047EC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CD-01:</w:t>
      </w:r>
      <w:r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047ECB"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>Dentist_Model</w:t>
      </w:r>
      <w:bookmarkEnd w:id="48"/>
      <w:bookmarkEnd w:id="49"/>
      <w:bookmarkEnd w:id="50"/>
      <w:bookmarkEnd w:id="51"/>
      <w:proofErr w:type="spellEnd"/>
    </w:p>
    <w:p w14:paraId="52B7E069" w14:textId="7089F729" w:rsidR="00047ECB" w:rsidRPr="00047ECB" w:rsidRDefault="00047ECB" w:rsidP="00047ECB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047ECB">
        <w:rPr>
          <w:rFonts w:ascii="Times New Roman" w:hAnsi="Times New Roman" w:cs="Times New Roman"/>
          <w:b/>
          <w:bCs/>
          <w:color w:val="auto"/>
          <w:sz w:val="24"/>
          <w:szCs w:val="24"/>
        </w:rPr>
        <w:t>CD-02: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047ECB">
        <w:rPr>
          <w:rFonts w:ascii="Times New Roman" w:hAnsi="Times New Roman" w:cs="Times New Roman"/>
          <w:bCs/>
          <w:color w:val="auto"/>
          <w:sz w:val="24"/>
          <w:szCs w:val="24"/>
        </w:rPr>
        <w:t>Dentist_Controller</w:t>
      </w:r>
      <w:proofErr w:type="spellEnd"/>
    </w:p>
    <w:p w14:paraId="7328F994" w14:textId="7D6D9FEA" w:rsidR="00047ECB" w:rsidRPr="00047ECB" w:rsidRDefault="00047ECB" w:rsidP="00047ECB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047ECB">
        <w:rPr>
          <w:rFonts w:ascii="Times New Roman" w:hAnsi="Times New Roman" w:cs="Times New Roman"/>
          <w:b/>
          <w:bCs/>
          <w:color w:val="auto"/>
          <w:sz w:val="24"/>
          <w:szCs w:val="24"/>
        </w:rPr>
        <w:t>CD-03: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047ECB">
        <w:rPr>
          <w:rFonts w:ascii="Times New Roman" w:hAnsi="Times New Roman" w:cs="Times New Roman"/>
          <w:bCs/>
          <w:color w:val="auto"/>
          <w:sz w:val="24"/>
          <w:szCs w:val="24"/>
        </w:rPr>
        <w:t>Dentist_manage</w:t>
      </w:r>
      <w:proofErr w:type="spellEnd"/>
    </w:p>
    <w:p w14:paraId="05FB9004" w14:textId="719CD0B0" w:rsidR="00047ECB" w:rsidRPr="00047ECB" w:rsidRDefault="00047ECB" w:rsidP="00047ECB">
      <w:pPr>
        <w:pStyle w:val="NoSpacing"/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</w:pPr>
      <w:r w:rsidRPr="00047EC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CD-04:</w:t>
      </w:r>
      <w:r w:rsidRPr="00047ECB"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047ECB"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>Patient_Model</w:t>
      </w:r>
      <w:proofErr w:type="spellEnd"/>
    </w:p>
    <w:p w14:paraId="1ED096A3" w14:textId="75FF987C" w:rsidR="00047ECB" w:rsidRPr="00047ECB" w:rsidRDefault="00047ECB" w:rsidP="00047ECB">
      <w:pPr>
        <w:pStyle w:val="NoSpacing"/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</w:pPr>
      <w:r w:rsidRPr="00047EC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CD-05:</w:t>
      </w:r>
      <w:r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047ECB"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>Patient_Controller</w:t>
      </w:r>
      <w:proofErr w:type="spellEnd"/>
    </w:p>
    <w:p w14:paraId="432FB2FF" w14:textId="633E287B" w:rsidR="00047ECB" w:rsidRPr="00047ECB" w:rsidRDefault="00047ECB" w:rsidP="00047ECB">
      <w:pPr>
        <w:pStyle w:val="NoSpacing"/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</w:pPr>
      <w:r w:rsidRPr="00047EC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CD-06:</w:t>
      </w:r>
      <w:r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047ECB"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>Patient_manage</w:t>
      </w:r>
      <w:proofErr w:type="spellEnd"/>
    </w:p>
    <w:p w14:paraId="17F2BAEE" w14:textId="42FC0569" w:rsidR="00047ECB" w:rsidRPr="00047ECB" w:rsidRDefault="00047ECB" w:rsidP="00047ECB">
      <w:pPr>
        <w:pStyle w:val="NoSpacing"/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</w:pPr>
      <w:r w:rsidRPr="00047EC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CD-07:</w:t>
      </w:r>
      <w:r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047ECB"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>Officer_Model</w:t>
      </w:r>
      <w:proofErr w:type="spellEnd"/>
    </w:p>
    <w:p w14:paraId="55F9EB37" w14:textId="14C808C8" w:rsidR="00047ECB" w:rsidRPr="00047ECB" w:rsidRDefault="00047ECB" w:rsidP="00047ECB">
      <w:pPr>
        <w:pStyle w:val="NoSpacing"/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</w:pPr>
      <w:r w:rsidRPr="00047EC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CD-08:</w:t>
      </w:r>
      <w:r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047ECB"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>Officer_manage</w:t>
      </w:r>
      <w:proofErr w:type="spellEnd"/>
    </w:p>
    <w:p w14:paraId="6FC18401" w14:textId="498EA5CE" w:rsidR="00047ECB" w:rsidRPr="00047ECB" w:rsidRDefault="00047ECB" w:rsidP="00047ECB">
      <w:pPr>
        <w:pStyle w:val="NoSpacing"/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</w:pPr>
      <w:r w:rsidRPr="00047EC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CD-09:</w:t>
      </w:r>
      <w:r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047ECB"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>Officer_Controller</w:t>
      </w:r>
      <w:proofErr w:type="spellEnd"/>
    </w:p>
    <w:p w14:paraId="6DF21132" w14:textId="20BF1F54" w:rsidR="00047ECB" w:rsidRPr="00047ECB" w:rsidRDefault="00047ECB" w:rsidP="00047ECB">
      <w:pPr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</w:pPr>
      <w:r w:rsidRPr="00047EC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CD-10:</w:t>
      </w:r>
      <w:r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047ECB"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>PatientMobile_Controller</w:t>
      </w:r>
      <w:proofErr w:type="spellEnd"/>
    </w:p>
    <w:p w14:paraId="7A8AAEA9" w14:textId="25A663E3" w:rsidR="00047ECB" w:rsidRPr="00047ECB" w:rsidRDefault="00047ECB" w:rsidP="00047ECB">
      <w:pPr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</w:pPr>
      <w:r w:rsidRPr="00047EC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CD-11:</w:t>
      </w:r>
      <w:r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047ECB"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>PatientMobile_manage</w:t>
      </w:r>
      <w:proofErr w:type="spellEnd"/>
    </w:p>
    <w:p w14:paraId="355B8135" w14:textId="382E387A" w:rsidR="00047ECB" w:rsidRPr="00047ECB" w:rsidRDefault="00047ECB" w:rsidP="00047ECB">
      <w:pPr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</w:pPr>
      <w:r w:rsidRPr="00047EC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CD-12:</w:t>
      </w:r>
      <w:r w:rsidR="00013F45"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047ECB"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>PatientMobile_Model</w:t>
      </w:r>
      <w:proofErr w:type="spellEnd"/>
    </w:p>
    <w:p w14:paraId="3C5A791B" w14:textId="77777777" w:rsidR="00170E56" w:rsidRDefault="00170E56" w:rsidP="00D4096A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</w:p>
    <w:p w14:paraId="7AF1F02A" w14:textId="77777777" w:rsidR="00170E56" w:rsidRDefault="00170E56" w:rsidP="00D4096A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r>
        <w:rPr>
          <w:rFonts w:ascii="Times" w:hAnsi="Times"/>
          <w:color w:val="000000" w:themeColor="text1"/>
          <w:sz w:val="28"/>
          <w:lang w:bidi="ar-SA"/>
        </w:rPr>
        <w:br w:type="page"/>
      </w:r>
    </w:p>
    <w:p w14:paraId="555928C1" w14:textId="3D4E0DCF" w:rsidR="00D4096A" w:rsidRPr="00C034CE" w:rsidRDefault="007C07AA" w:rsidP="00D4096A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52" w:name="_Toc275592997"/>
      <w:r>
        <w:rPr>
          <w:rFonts w:ascii="Times" w:hAnsi="Times"/>
          <w:color w:val="000000" w:themeColor="text1"/>
          <w:sz w:val="28"/>
          <w:lang w:bidi="ar-SA"/>
        </w:rPr>
        <w:lastRenderedPageBreak/>
        <w:t>4.6</w:t>
      </w:r>
      <w:r w:rsidR="00D4096A" w:rsidRPr="00C034CE">
        <w:rPr>
          <w:rFonts w:ascii="Times" w:hAnsi="Times"/>
          <w:color w:val="000000" w:themeColor="text1"/>
          <w:sz w:val="28"/>
          <w:lang w:bidi="ar-SA"/>
        </w:rPr>
        <w:t xml:space="preserve"> Sequence Diagram</w:t>
      </w:r>
      <w:bookmarkEnd w:id="52"/>
    </w:p>
    <w:p w14:paraId="1FCF2C70" w14:textId="77777777" w:rsidR="00FB25D7" w:rsidRPr="00C034CE" w:rsidRDefault="00FB25D7" w:rsidP="00FB25D7"/>
    <w:p w14:paraId="1BB0B95D" w14:textId="65C3E48C" w:rsidR="00FB25D7" w:rsidRPr="00C034CE" w:rsidRDefault="00FB25D7" w:rsidP="00FB25D7">
      <w:pPr>
        <w:tabs>
          <w:tab w:val="left" w:pos="280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SD-22: </w:t>
      </w:r>
      <w:r w:rsidRPr="00C034CE">
        <w:rPr>
          <w:rFonts w:ascii="Times New Roman" w:hAnsi="Times New Roman" w:cs="Times New Roman"/>
          <w:bCs/>
          <w:sz w:val="24"/>
          <w:szCs w:val="24"/>
        </w:rPr>
        <w:t>Use QR code to identify him/herself</w:t>
      </w:r>
    </w:p>
    <w:p w14:paraId="6FFF7856" w14:textId="77777777" w:rsidR="00FB25D7" w:rsidRPr="00C034CE" w:rsidRDefault="00FB25D7" w:rsidP="00FB25D7">
      <w:pPr>
        <w:tabs>
          <w:tab w:val="left" w:pos="2806"/>
        </w:tabs>
        <w:rPr>
          <w:rFonts w:ascii="Times New Roman" w:hAnsi="Times New Roman" w:cs="Times New Roman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SD-23: </w:t>
      </w:r>
      <w:r w:rsidRPr="00C034CE">
        <w:rPr>
          <w:rFonts w:ascii="Times New Roman" w:hAnsi="Times New Roman" w:cs="Times New Roman"/>
          <w:bCs/>
          <w:sz w:val="24"/>
          <w:szCs w:val="24"/>
        </w:rPr>
        <w:t>View follows up page</w:t>
      </w:r>
    </w:p>
    <w:p w14:paraId="36B879F2" w14:textId="77777777" w:rsidR="00FB25D7" w:rsidRPr="00C034CE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SD-24: </w:t>
      </w:r>
      <w:r w:rsidRPr="00C034CE">
        <w:rPr>
          <w:rFonts w:ascii="Times New Roman" w:hAnsi="Times New Roman" w:cs="Times New Roman"/>
          <w:bCs/>
          <w:sz w:val="24"/>
          <w:szCs w:val="24"/>
        </w:rPr>
        <w:t>Reply follows up message</w:t>
      </w:r>
    </w:p>
    <w:p w14:paraId="5E2B18BF" w14:textId="77777777" w:rsidR="00FB25D7" w:rsidRPr="00C034CE" w:rsidRDefault="00FB25D7" w:rsidP="00FB25D7">
      <w:pPr>
        <w:rPr>
          <w:rFonts w:ascii="Times New Roman" w:hAnsi="Times New Roman" w:cs="Times New Roman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SD-25: </w:t>
      </w:r>
      <w:r w:rsidRPr="00C034CE">
        <w:rPr>
          <w:rFonts w:ascii="Times New Roman" w:hAnsi="Times New Roman" w:cs="Times New Roman"/>
          <w:bCs/>
          <w:sz w:val="24"/>
          <w:szCs w:val="24"/>
        </w:rPr>
        <w:t>View dental clinic information and promotion</w:t>
      </w:r>
    </w:p>
    <w:p w14:paraId="36613D71" w14:textId="77777777" w:rsidR="00FB25D7" w:rsidRPr="00C034CE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SD-26: </w:t>
      </w:r>
      <w:r w:rsidRPr="00C034CE">
        <w:rPr>
          <w:rFonts w:ascii="Times New Roman" w:hAnsi="Times New Roman" w:cs="Times New Roman"/>
          <w:bCs/>
          <w:sz w:val="24"/>
          <w:szCs w:val="24"/>
        </w:rPr>
        <w:t>Add dental clinic information and promotion</w:t>
      </w:r>
    </w:p>
    <w:p w14:paraId="4B7EDAA9" w14:textId="77777777" w:rsidR="00FB25D7" w:rsidRPr="00C034CE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SD-27: </w:t>
      </w:r>
      <w:r w:rsidRPr="00C034CE">
        <w:rPr>
          <w:rFonts w:ascii="Times New Roman" w:hAnsi="Times New Roman" w:cs="Times New Roman"/>
          <w:bCs/>
          <w:sz w:val="24"/>
          <w:szCs w:val="24"/>
        </w:rPr>
        <w:t>Edit dental clinic information and promotion</w:t>
      </w:r>
    </w:p>
    <w:p w14:paraId="5C977197" w14:textId="77777777" w:rsidR="00FB25D7" w:rsidRPr="00C034CE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SD-28: </w:t>
      </w:r>
      <w:r w:rsidRPr="00C034CE">
        <w:rPr>
          <w:rFonts w:ascii="Times New Roman" w:hAnsi="Times New Roman" w:cs="Times New Roman"/>
          <w:bCs/>
          <w:sz w:val="24"/>
          <w:szCs w:val="24"/>
        </w:rPr>
        <w:t>Delete dental clinic information and promotion</w:t>
      </w:r>
    </w:p>
    <w:p w14:paraId="38ED92C9" w14:textId="77777777" w:rsidR="00FB25D7" w:rsidRPr="00C034CE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SD-29: </w:t>
      </w:r>
      <w:r w:rsidRPr="00C034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Cost estimation of dental treatments</w:t>
      </w:r>
    </w:p>
    <w:p w14:paraId="0D24F633" w14:textId="77777777" w:rsidR="00FB25D7" w:rsidRPr="00C034CE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SD-30: </w:t>
      </w:r>
      <w:r w:rsidRPr="00C034CE">
        <w:rPr>
          <w:rFonts w:ascii="Times New Roman" w:hAnsi="Times New Roman" w:cs="Times New Roman"/>
          <w:bCs/>
          <w:sz w:val="24"/>
          <w:szCs w:val="24"/>
        </w:rPr>
        <w:t xml:space="preserve">Add dental treatment </w:t>
      </w:r>
    </w:p>
    <w:p w14:paraId="5E05B973" w14:textId="77777777" w:rsidR="00FB25D7" w:rsidRPr="00C034CE" w:rsidRDefault="00FB25D7" w:rsidP="00FB25D7">
      <w:pPr>
        <w:rPr>
          <w:rFonts w:ascii="Times New Roman" w:hAnsi="Times New Roman" w:cs="Times New Roman"/>
          <w:bCs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SD-31: </w:t>
      </w:r>
      <w:r w:rsidRPr="00C034CE">
        <w:rPr>
          <w:rFonts w:ascii="Times New Roman" w:hAnsi="Times New Roman" w:cs="Times New Roman"/>
          <w:bCs/>
          <w:sz w:val="24"/>
          <w:szCs w:val="24"/>
        </w:rPr>
        <w:t xml:space="preserve">Edit dental treatment </w:t>
      </w:r>
    </w:p>
    <w:p w14:paraId="1CA85017" w14:textId="77777777" w:rsidR="00FB25D7" w:rsidRPr="00C034CE" w:rsidRDefault="00FB25D7" w:rsidP="00FB25D7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SD-32: </w:t>
      </w:r>
      <w:r w:rsidRPr="00C034CE">
        <w:rPr>
          <w:rFonts w:ascii="Times New Roman" w:hAnsi="Times New Roman" w:cs="Times New Roman"/>
          <w:bCs/>
          <w:sz w:val="24"/>
          <w:szCs w:val="24"/>
        </w:rPr>
        <w:t>Delete dental treatment</w:t>
      </w: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485F4B" w14:textId="77777777" w:rsidR="00FB25D7" w:rsidRPr="00C034CE" w:rsidRDefault="00FB25D7" w:rsidP="00FB25D7">
      <w:pPr>
        <w:pStyle w:val="NoSpacing"/>
        <w:rPr>
          <w:rFonts w:ascii="Times" w:hAnsi="Times"/>
          <w:b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 xml:space="preserve">SD-33: </w:t>
      </w:r>
      <w:r w:rsidRPr="00C034CE">
        <w:rPr>
          <w:rFonts w:ascii="Times" w:hAnsi="Times"/>
          <w:sz w:val="24"/>
          <w:szCs w:val="24"/>
        </w:rPr>
        <w:t>View the follow message in mobile application</w:t>
      </w:r>
    </w:p>
    <w:p w14:paraId="147C8568" w14:textId="77777777" w:rsidR="00FB25D7" w:rsidRPr="00C034CE" w:rsidRDefault="00FB25D7" w:rsidP="00FB25D7">
      <w:pPr>
        <w:pStyle w:val="NoSpacing"/>
        <w:rPr>
          <w:rFonts w:ascii="Times" w:hAnsi="Times"/>
          <w:b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 xml:space="preserve">SD-34: </w:t>
      </w:r>
      <w:r w:rsidRPr="00C034CE">
        <w:rPr>
          <w:rFonts w:ascii="Times" w:hAnsi="Times"/>
          <w:sz w:val="24"/>
          <w:szCs w:val="24"/>
        </w:rPr>
        <w:t>Reply the message the follow message in mobile application</w:t>
      </w:r>
    </w:p>
    <w:p w14:paraId="0816B35D" w14:textId="77777777" w:rsidR="00FB25D7" w:rsidRPr="00C034CE" w:rsidRDefault="00FB25D7" w:rsidP="00FB25D7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 xml:space="preserve">SD-35: </w:t>
      </w:r>
      <w:r w:rsidRPr="00C034CE">
        <w:rPr>
          <w:rFonts w:ascii="Times" w:hAnsi="Times"/>
          <w:sz w:val="24"/>
          <w:szCs w:val="24"/>
        </w:rPr>
        <w:t>View dental clinic information and promotion in the mobile application</w:t>
      </w:r>
    </w:p>
    <w:p w14:paraId="53C3B01E" w14:textId="0ED8F612" w:rsidR="00FB25D7" w:rsidRPr="00C034CE" w:rsidRDefault="00FB25D7" w:rsidP="00FB25D7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" w:hAnsi="Times"/>
          <w:b/>
          <w:sz w:val="24"/>
          <w:szCs w:val="24"/>
        </w:rPr>
        <w:t xml:space="preserve">SD-36: </w:t>
      </w:r>
      <w:r w:rsidRPr="00C034CE">
        <w:rPr>
          <w:rFonts w:ascii="Times" w:hAnsi="Times"/>
          <w:sz w:val="24"/>
          <w:szCs w:val="24"/>
        </w:rPr>
        <w:t>Estimate the cost of dental treatment in mobile application</w:t>
      </w:r>
    </w:p>
    <w:p w14:paraId="001537A2" w14:textId="77777777" w:rsidR="00FB25D7" w:rsidRPr="00C034CE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SD-37: </w:t>
      </w:r>
      <w:r w:rsidRPr="00C034CE">
        <w:rPr>
          <w:rFonts w:ascii="Times New Roman" w:hAnsi="Times New Roman" w:cs="Times New Roman"/>
          <w:sz w:val="24"/>
          <w:szCs w:val="24"/>
        </w:rPr>
        <w:t>Patient can view their QR code from website</w:t>
      </w: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03FAF2" w14:textId="77777777" w:rsidR="00FB25D7" w:rsidRPr="00C034CE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SD-38: </w:t>
      </w:r>
      <w:r w:rsidRPr="00C034CE">
        <w:rPr>
          <w:rFonts w:ascii="Times New Roman" w:hAnsi="Times New Roman" w:cs="Times New Roman"/>
          <w:sz w:val="24"/>
          <w:szCs w:val="24"/>
        </w:rPr>
        <w:t>Officer can add patient to a queue</w:t>
      </w: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BEFF7D" w14:textId="77777777" w:rsidR="00FB25D7" w:rsidRPr="00C034CE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SD-39: </w:t>
      </w:r>
      <w:r w:rsidRPr="00C034CE">
        <w:rPr>
          <w:rFonts w:ascii="Times New Roman" w:hAnsi="Times New Roman" w:cs="Times New Roman"/>
          <w:sz w:val="24"/>
          <w:szCs w:val="24"/>
        </w:rPr>
        <w:t>Officer can reset queue</w:t>
      </w:r>
    </w:p>
    <w:p w14:paraId="244373A7" w14:textId="77777777" w:rsidR="00FB25D7" w:rsidRPr="00C034CE" w:rsidRDefault="00FB25D7" w:rsidP="00FB25D7">
      <w:pPr>
        <w:widowControl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SD-40: </w:t>
      </w:r>
      <w:r w:rsidRPr="00C034CE">
        <w:rPr>
          <w:rFonts w:ascii="Times New Roman" w:hAnsi="Times New Roman" w:cs="Times New Roman"/>
          <w:sz w:val="24"/>
          <w:szCs w:val="24"/>
        </w:rPr>
        <w:t>Officer can view dental treatment information as a list</w:t>
      </w:r>
      <w:r w:rsidRPr="00C034C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1AF395" w14:textId="77777777" w:rsidR="00FB25D7" w:rsidRPr="00C034CE" w:rsidRDefault="00FB25D7" w:rsidP="00FB25D7"/>
    <w:p w14:paraId="587D60FC" w14:textId="77777777" w:rsidR="00D4096A" w:rsidRPr="00C034CE" w:rsidRDefault="00D4096A" w:rsidP="00D4096A">
      <w:pPr>
        <w:rPr>
          <w:lang w:bidi="ar-SA"/>
        </w:rPr>
      </w:pPr>
    </w:p>
    <w:p w14:paraId="071B4938" w14:textId="77777777" w:rsidR="00D4096A" w:rsidRPr="00C034CE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3CD48CEF" w14:textId="77777777" w:rsidR="00D4096A" w:rsidRPr="00C034CE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412F9161" w14:textId="77777777" w:rsidR="00D4096A" w:rsidRPr="00C034CE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58E906EF" w14:textId="77777777" w:rsidR="00D4096A" w:rsidRPr="00C034CE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7EBBF0B6" w14:textId="77777777" w:rsidR="00D4096A" w:rsidRPr="00C034CE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0B0E79EB" w14:textId="77777777" w:rsidR="00D4096A" w:rsidRPr="00C034CE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4567F354" w14:textId="77777777" w:rsidR="00D4096A" w:rsidRPr="00C034CE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3FEEB7E1" w14:textId="77777777" w:rsidR="00D4096A" w:rsidRPr="00C034CE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6EF10B7D" w14:textId="77777777"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3052AF99" w14:textId="77777777"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6F275DB7" w14:textId="77777777"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348F062E" w14:textId="70951957" w:rsidR="00FB25D7" w:rsidRDefault="007C07AA" w:rsidP="00FB25D7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53" w:name="_Toc275592998"/>
      <w:r>
        <w:rPr>
          <w:rFonts w:ascii="Times" w:hAnsi="Times"/>
          <w:color w:val="000000" w:themeColor="text1"/>
          <w:sz w:val="28"/>
          <w:lang w:bidi="ar-SA"/>
        </w:rPr>
        <w:lastRenderedPageBreak/>
        <w:t>4.7</w:t>
      </w:r>
      <w:r w:rsidR="00FB25D7" w:rsidRPr="00C034CE">
        <w:rPr>
          <w:rFonts w:ascii="Times" w:hAnsi="Times"/>
          <w:color w:val="000000" w:themeColor="text1"/>
          <w:sz w:val="28"/>
          <w:lang w:bidi="ar-SA"/>
        </w:rPr>
        <w:t xml:space="preserve"> User Interface Design</w:t>
      </w:r>
      <w:bookmarkEnd w:id="53"/>
    </w:p>
    <w:p w14:paraId="6B75675D" w14:textId="77777777" w:rsidR="006407BF" w:rsidRPr="006407BF" w:rsidRDefault="006407BF" w:rsidP="006407BF"/>
    <w:p w14:paraId="70C10448" w14:textId="2047BDA0"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UI-21:</w:t>
      </w:r>
      <w:r w:rsidRPr="00C034CE">
        <w:rPr>
          <w:rFonts w:ascii="Times New Roman" w:hAnsi="Times New Roman" w:cs="Times New Roman"/>
        </w:rPr>
        <w:t xml:space="preserve"> View the QR code and patient’s information in the website </w:t>
      </w:r>
    </w:p>
    <w:p w14:paraId="37CE3598" w14:textId="3BC32AE3"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UI-22:</w:t>
      </w:r>
      <w:r w:rsidRPr="00C034CE">
        <w:rPr>
          <w:rFonts w:ascii="Times New Roman" w:hAnsi="Times New Roman" w:cs="Times New Roman"/>
        </w:rPr>
        <w:t xml:space="preserve"> Display patient follow up as a list </w:t>
      </w:r>
    </w:p>
    <w:p w14:paraId="7CEAD05F" w14:textId="49AFD23B"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UI-23:</w:t>
      </w:r>
      <w:r w:rsidRPr="00C034CE">
        <w:rPr>
          <w:rFonts w:ascii="Times New Roman" w:hAnsi="Times New Roman" w:cs="Times New Roman"/>
        </w:rPr>
        <w:t xml:space="preserve"> Dentist input the follow up message </w:t>
      </w:r>
    </w:p>
    <w:p w14:paraId="5748C9A4" w14:textId="00A805DE"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UI-24:</w:t>
      </w:r>
      <w:r w:rsidRPr="00C034CE">
        <w:rPr>
          <w:rFonts w:ascii="Times New Roman" w:hAnsi="Times New Roman" w:cs="Times New Roman"/>
        </w:rPr>
        <w:t xml:space="preserve"> Display dentist’s follow as a list </w:t>
      </w:r>
    </w:p>
    <w:p w14:paraId="1E6C7F9B" w14:textId="14F5C78C"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UI-25:</w:t>
      </w:r>
      <w:r w:rsidRPr="00C034CE">
        <w:rPr>
          <w:rFonts w:ascii="Times New Roman" w:hAnsi="Times New Roman" w:cs="Times New Roman"/>
        </w:rPr>
        <w:t xml:space="preserve"> Patient input reply message from dentist follow up </w:t>
      </w:r>
    </w:p>
    <w:p w14:paraId="43682DC8" w14:textId="5958BB0A" w:rsidR="009D5FB7" w:rsidRPr="00C034CE" w:rsidRDefault="009D5FB7" w:rsidP="009D5FB7">
      <w:r w:rsidRPr="00C034CE">
        <w:rPr>
          <w:rFonts w:ascii="Times New Roman" w:hAnsi="Times New Roman" w:cs="Times New Roman"/>
          <w:b/>
          <w:color w:val="auto"/>
          <w:szCs w:val="22"/>
        </w:rPr>
        <w:t>UI-26:</w:t>
      </w:r>
      <w:r w:rsidRPr="00C034CE">
        <w:rPr>
          <w:rFonts w:ascii="Times New Roman" w:hAnsi="Times New Roman" w:cs="Times New Roman"/>
          <w:color w:val="auto"/>
          <w:szCs w:val="22"/>
        </w:rPr>
        <w:t xml:space="preserve"> Officer add patient appointment queue </w:t>
      </w:r>
    </w:p>
    <w:p w14:paraId="0EB12EA5" w14:textId="3C0C60D3"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UI-27:</w:t>
      </w:r>
      <w:r w:rsidRPr="00C034CE">
        <w:rPr>
          <w:rFonts w:ascii="Times New Roman" w:hAnsi="Times New Roman" w:cs="Times New Roman"/>
        </w:rPr>
        <w:t xml:space="preserve"> Check patient appointment queue </w:t>
      </w:r>
    </w:p>
    <w:p w14:paraId="3E573361" w14:textId="41EB5199"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UI-28:</w:t>
      </w:r>
      <w:r w:rsidRPr="00C034CE">
        <w:rPr>
          <w:rFonts w:ascii="Times New Roman" w:hAnsi="Times New Roman" w:cs="Times New Roman"/>
        </w:rPr>
        <w:t xml:space="preserve"> Display patient appointment queue </w:t>
      </w:r>
    </w:p>
    <w:p w14:paraId="325AD5FF" w14:textId="7BA63757" w:rsidR="009D5FB7" w:rsidRPr="00C034CE" w:rsidRDefault="009D5FB7" w:rsidP="009D5FB7">
      <w:r w:rsidRPr="00C034CE">
        <w:rPr>
          <w:rFonts w:ascii="Times New Roman" w:hAnsi="Times New Roman" w:cs="Times New Roman"/>
          <w:b/>
          <w:color w:val="auto"/>
          <w:szCs w:val="22"/>
        </w:rPr>
        <w:t>UI-29:</w:t>
      </w:r>
      <w:r w:rsidRPr="00C034CE">
        <w:rPr>
          <w:rFonts w:ascii="Times New Roman" w:hAnsi="Times New Roman" w:cs="Times New Roman"/>
          <w:color w:val="auto"/>
          <w:szCs w:val="22"/>
        </w:rPr>
        <w:t xml:space="preserve"> Reset patient appointment queue</w:t>
      </w:r>
    </w:p>
    <w:p w14:paraId="61D07598" w14:textId="32A5FFDD"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UI-30:</w:t>
      </w:r>
      <w:r w:rsidRPr="00C034CE">
        <w:rPr>
          <w:rFonts w:ascii="Times New Roman" w:hAnsi="Times New Roman" w:cs="Times New Roman"/>
        </w:rPr>
        <w:t xml:space="preserve"> Officer add dental clinic information or promotion </w:t>
      </w:r>
    </w:p>
    <w:p w14:paraId="153C3FE2" w14:textId="2555937C"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UI-31:</w:t>
      </w:r>
      <w:r w:rsidRPr="00C034CE">
        <w:rPr>
          <w:rFonts w:ascii="Times New Roman" w:hAnsi="Times New Roman" w:cs="Times New Roman"/>
        </w:rPr>
        <w:t xml:space="preserve"> Officer </w:t>
      </w:r>
      <w:proofErr w:type="gramStart"/>
      <w:r w:rsidRPr="00C034CE">
        <w:rPr>
          <w:rFonts w:ascii="Times New Roman" w:hAnsi="Times New Roman" w:cs="Times New Roman"/>
        </w:rPr>
        <w:t>edit</w:t>
      </w:r>
      <w:proofErr w:type="gramEnd"/>
      <w:r w:rsidRPr="00C034CE">
        <w:rPr>
          <w:rFonts w:ascii="Times New Roman" w:hAnsi="Times New Roman" w:cs="Times New Roman"/>
        </w:rPr>
        <w:t xml:space="preserve"> dental clinic information or promotion </w:t>
      </w:r>
    </w:p>
    <w:p w14:paraId="436B77A6" w14:textId="5F07B97D"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UI-32:</w:t>
      </w:r>
      <w:r w:rsidRPr="00C034CE">
        <w:rPr>
          <w:rFonts w:ascii="Times New Roman" w:hAnsi="Times New Roman" w:cs="Times New Roman"/>
        </w:rPr>
        <w:t xml:space="preserve"> Display all dental clinic information and promotion as a list </w:t>
      </w:r>
    </w:p>
    <w:p w14:paraId="0CD9FE23" w14:textId="4663C827"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UI-33:</w:t>
      </w:r>
      <w:r w:rsidRPr="00C034CE">
        <w:rPr>
          <w:rFonts w:ascii="Times New Roman" w:hAnsi="Times New Roman" w:cs="Times New Roman"/>
        </w:rPr>
        <w:t xml:space="preserve"> Officer add dental treatment </w:t>
      </w:r>
    </w:p>
    <w:p w14:paraId="21F74E99" w14:textId="7D024E8A"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UI-34:</w:t>
      </w:r>
      <w:r w:rsidRPr="00C034CE">
        <w:rPr>
          <w:rFonts w:ascii="Times New Roman" w:hAnsi="Times New Roman" w:cs="Times New Roman"/>
        </w:rPr>
        <w:t xml:space="preserve"> Officer </w:t>
      </w:r>
      <w:proofErr w:type="gramStart"/>
      <w:r w:rsidRPr="00C034CE">
        <w:rPr>
          <w:rFonts w:ascii="Times New Roman" w:hAnsi="Times New Roman" w:cs="Times New Roman"/>
        </w:rPr>
        <w:t>edit</w:t>
      </w:r>
      <w:proofErr w:type="gramEnd"/>
      <w:r w:rsidRPr="00C034CE">
        <w:rPr>
          <w:rFonts w:ascii="Times New Roman" w:hAnsi="Times New Roman" w:cs="Times New Roman"/>
        </w:rPr>
        <w:t xml:space="preserve"> dental treatment </w:t>
      </w:r>
    </w:p>
    <w:p w14:paraId="278EFACE" w14:textId="5C8C042F"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UI-35:</w:t>
      </w:r>
      <w:r w:rsidRPr="00C034CE">
        <w:rPr>
          <w:rFonts w:ascii="Times New Roman" w:hAnsi="Times New Roman" w:cs="Times New Roman"/>
        </w:rPr>
        <w:t xml:space="preserve"> Display all dental treatment as a list</w:t>
      </w:r>
    </w:p>
    <w:p w14:paraId="333885A8" w14:textId="02896940"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UI-36:</w:t>
      </w:r>
      <w:r w:rsidRPr="00C034CE">
        <w:rPr>
          <w:rFonts w:ascii="Times New Roman" w:hAnsi="Times New Roman" w:cs="Times New Roman"/>
        </w:rPr>
        <w:t xml:space="preserve"> Display information and promotion </w:t>
      </w:r>
    </w:p>
    <w:p w14:paraId="1A6C4930" w14:textId="6C977E7C"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UI-37:</w:t>
      </w:r>
      <w:r w:rsidRPr="00C034CE">
        <w:rPr>
          <w:rFonts w:ascii="Times New Roman" w:hAnsi="Times New Roman" w:cs="Times New Roman"/>
        </w:rPr>
        <w:t xml:space="preserve"> Estimate the dental treatment cost </w:t>
      </w:r>
    </w:p>
    <w:p w14:paraId="47407108" w14:textId="0ADC4AC5"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UI-38:</w:t>
      </w:r>
      <w:r w:rsidRPr="00C034CE">
        <w:rPr>
          <w:rFonts w:ascii="Times New Roman" w:hAnsi="Times New Roman" w:cs="Times New Roman"/>
        </w:rPr>
        <w:t xml:space="preserve"> View the QR code and patient’s information in mobile application </w:t>
      </w:r>
    </w:p>
    <w:p w14:paraId="0E3D1B66" w14:textId="402D2B60"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UI-39:</w:t>
      </w:r>
      <w:r w:rsidRPr="00C034CE">
        <w:rPr>
          <w:rFonts w:ascii="Times New Roman" w:hAnsi="Times New Roman" w:cs="Times New Roman"/>
        </w:rPr>
        <w:t xml:space="preserve"> View dentist follow up message in mobile application</w:t>
      </w:r>
    </w:p>
    <w:p w14:paraId="5950C336" w14:textId="1FE5EA7A"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UI-40:</w:t>
      </w:r>
      <w:r w:rsidRPr="00C034CE">
        <w:rPr>
          <w:rFonts w:ascii="Times New Roman" w:hAnsi="Times New Roman" w:cs="Times New Roman"/>
        </w:rPr>
        <w:t xml:space="preserve"> Selects the dentist message to answer</w:t>
      </w:r>
    </w:p>
    <w:p w14:paraId="0A5DE070" w14:textId="526113AD"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UI-41:</w:t>
      </w:r>
      <w:r w:rsidRPr="00C034CE">
        <w:rPr>
          <w:rFonts w:ascii="Times New Roman" w:hAnsi="Times New Roman" w:cs="Times New Roman"/>
        </w:rPr>
        <w:t xml:space="preserve"> Input answer into the follow up form </w:t>
      </w:r>
    </w:p>
    <w:p w14:paraId="4E77D8CA" w14:textId="713CA704"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UI-42:</w:t>
      </w:r>
      <w:r w:rsidRPr="00C034CE">
        <w:rPr>
          <w:rFonts w:ascii="Times New Roman" w:hAnsi="Times New Roman" w:cs="Times New Roman"/>
        </w:rPr>
        <w:t xml:space="preserve"> Estimate the dental treatment cost</w:t>
      </w:r>
    </w:p>
    <w:p w14:paraId="6DECD399" w14:textId="3EE0361F" w:rsidR="00FB25D7" w:rsidRPr="00C034CE" w:rsidRDefault="009D5FB7" w:rsidP="00FB25D7">
      <w:r w:rsidRPr="00C034CE">
        <w:rPr>
          <w:rFonts w:ascii="Times New Roman" w:hAnsi="Times New Roman" w:cs="Times New Roman"/>
          <w:b/>
        </w:rPr>
        <w:t>UI-43:</w:t>
      </w:r>
      <w:r w:rsidRPr="00C034CE">
        <w:rPr>
          <w:rFonts w:ascii="Times New Roman" w:hAnsi="Times New Roman" w:cs="Times New Roman"/>
        </w:rPr>
        <w:t xml:space="preserve"> View the dental clinic information and promotion </w:t>
      </w:r>
    </w:p>
    <w:p w14:paraId="317E79F6" w14:textId="77777777" w:rsidR="00FB25D7" w:rsidRPr="00C034CE" w:rsidRDefault="00FB25D7" w:rsidP="00FB25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5C19A310" w14:textId="77777777" w:rsidR="00FB25D7" w:rsidRPr="00C034CE" w:rsidRDefault="00FB25D7" w:rsidP="00FB25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5E918EB4" w14:textId="77777777" w:rsidR="00FB25D7" w:rsidRPr="00C034CE" w:rsidRDefault="00FB25D7" w:rsidP="00FB25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111C6CD4" w14:textId="77777777" w:rsidR="00FB25D7" w:rsidRPr="00C034CE" w:rsidRDefault="00FB25D7" w:rsidP="00FB25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0A87C7E7" w14:textId="77777777" w:rsidR="00FB25D7" w:rsidRPr="00C034CE" w:rsidRDefault="00FB25D7" w:rsidP="00FB25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160C95F4" w14:textId="77777777" w:rsidR="00FB25D7" w:rsidRPr="00C034CE" w:rsidRDefault="00FB25D7" w:rsidP="00FB25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7BE16B7B" w14:textId="77777777" w:rsidR="00FB25D7" w:rsidRPr="00C034CE" w:rsidRDefault="00FB25D7" w:rsidP="00FB25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3CAD70E9" w14:textId="77777777" w:rsidR="00FB25D7" w:rsidRPr="00C034CE" w:rsidRDefault="00FB25D7" w:rsidP="00FB25D7">
      <w:pPr>
        <w:pStyle w:val="Heading3"/>
        <w:rPr>
          <w:rFonts w:ascii="Times" w:hAnsi="Times"/>
          <w:color w:val="000000" w:themeColor="text1"/>
          <w:sz w:val="28"/>
          <w:lang w:bidi="ar-SA"/>
        </w:rPr>
        <w:sectPr w:rsidR="00FB25D7" w:rsidRPr="00C034CE" w:rsidSect="00320B24">
          <w:pgSz w:w="11900" w:h="16840" w:code="9"/>
          <w:pgMar w:top="1440" w:right="1797" w:bottom="1440" w:left="1797" w:header="709" w:footer="986" w:gutter="0"/>
          <w:cols w:space="708"/>
          <w:docGrid w:linePitch="360"/>
        </w:sectPr>
      </w:pPr>
    </w:p>
    <w:p w14:paraId="5C21FAEF" w14:textId="6C88EA77" w:rsidR="009F2001" w:rsidRDefault="007C07AA" w:rsidP="00FC0AEE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54" w:name="_Toc275592999"/>
      <w:r>
        <w:rPr>
          <w:rFonts w:ascii="Times" w:hAnsi="Times"/>
          <w:color w:val="000000" w:themeColor="text1"/>
          <w:sz w:val="28"/>
          <w:lang w:bidi="ar-SA"/>
        </w:rPr>
        <w:lastRenderedPageBreak/>
        <w:t>4.8</w:t>
      </w:r>
      <w:r w:rsidR="009F2001" w:rsidRPr="00C034CE">
        <w:rPr>
          <w:rFonts w:ascii="Times" w:hAnsi="Times"/>
          <w:color w:val="000000" w:themeColor="text1"/>
          <w:sz w:val="28"/>
          <w:lang w:bidi="ar-SA"/>
        </w:rPr>
        <w:t xml:space="preserve"> System Test Case</w:t>
      </w:r>
      <w:bookmarkEnd w:id="54"/>
    </w:p>
    <w:p w14:paraId="74D067C2" w14:textId="77777777" w:rsidR="00D547B8" w:rsidRPr="00D547B8" w:rsidRDefault="00D547B8" w:rsidP="00D547B8">
      <w:pPr>
        <w:rPr>
          <w:lang w:bidi="ar-SA"/>
        </w:rPr>
      </w:pPr>
    </w:p>
    <w:p w14:paraId="62A4D536" w14:textId="4F99AFCF"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4CE">
        <w:rPr>
          <w:rFonts w:ascii="Times New Roman" w:eastAsiaTheme="minorEastAsia" w:hAnsi="Times New Roman" w:cs="Times New Roman"/>
          <w:b/>
          <w:color w:val="auto"/>
          <w:sz w:val="26"/>
          <w:szCs w:val="26"/>
          <w:lang w:bidi="ar-SA"/>
        </w:rPr>
        <w:t>STC-32:</w:t>
      </w:r>
      <w:r w:rsidRPr="00C034CE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  <w:r w:rsidRPr="00C034CE">
        <w:rPr>
          <w:rFonts w:ascii="Times New Roman" w:hAnsi="Times New Roman" w:cs="Times New Roman"/>
          <w:sz w:val="24"/>
          <w:szCs w:val="24"/>
        </w:rPr>
        <w:t>Patient can view their QR code from mobile application</w:t>
      </w:r>
    </w:p>
    <w:p w14:paraId="68947166" w14:textId="5D42F2D8"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szCs w:val="22"/>
        </w:rPr>
      </w:pPr>
      <w:r w:rsidRPr="00C034CE">
        <w:rPr>
          <w:rFonts w:ascii="Times New Roman" w:eastAsiaTheme="minorEastAsia" w:hAnsi="Times New Roman" w:cs="Times New Roman"/>
          <w:b/>
          <w:color w:val="auto"/>
          <w:sz w:val="26"/>
          <w:szCs w:val="26"/>
          <w:lang w:bidi="ar-SA"/>
        </w:rPr>
        <w:t>STC-33:</w:t>
      </w:r>
      <w:r w:rsidRPr="00C034CE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  <w:r w:rsidRPr="00C034CE">
        <w:rPr>
          <w:rFonts w:ascii="Times New Roman" w:hAnsi="Times New Roman" w:cs="Times New Roman"/>
          <w:sz w:val="24"/>
          <w:szCs w:val="24"/>
        </w:rPr>
        <w:t>Patient can view their QR code from website</w:t>
      </w:r>
    </w:p>
    <w:p w14:paraId="21CF4EC4" w14:textId="0C9F858F"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szCs w:val="22"/>
        </w:rPr>
      </w:pPr>
      <w:r w:rsidRPr="00C034CE">
        <w:rPr>
          <w:rFonts w:ascii="Times New Roman" w:eastAsiaTheme="minorEastAsia" w:hAnsi="Times New Roman" w:cs="Times New Roman"/>
          <w:b/>
          <w:color w:val="auto"/>
          <w:sz w:val="26"/>
          <w:szCs w:val="26"/>
          <w:lang w:bidi="ar-SA"/>
        </w:rPr>
        <w:t>STC-34:</w:t>
      </w:r>
      <w:r w:rsidRPr="00C034CE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  <w:r w:rsidRPr="00C034CE">
        <w:rPr>
          <w:rFonts w:ascii="Times New Roman" w:hAnsi="Times New Roman" w:cs="Times New Roman"/>
          <w:sz w:val="24"/>
          <w:szCs w:val="24"/>
        </w:rPr>
        <w:t>Officer can add patient to a queue</w:t>
      </w:r>
    </w:p>
    <w:p w14:paraId="290D8095" w14:textId="537DBD64"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szCs w:val="22"/>
        </w:rPr>
      </w:pPr>
      <w:r w:rsidRPr="00C034CE">
        <w:rPr>
          <w:rFonts w:ascii="Times New Roman" w:eastAsiaTheme="minorEastAsia" w:hAnsi="Times New Roman" w:cs="Times New Roman"/>
          <w:b/>
          <w:color w:val="auto"/>
          <w:sz w:val="26"/>
          <w:szCs w:val="26"/>
          <w:lang w:bidi="ar-SA"/>
        </w:rPr>
        <w:t>STC-35:</w:t>
      </w:r>
      <w:r w:rsidRPr="00C034CE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  <w:r w:rsidRPr="00C034CE">
        <w:rPr>
          <w:rFonts w:ascii="Times New Roman" w:hAnsi="Times New Roman" w:cs="Times New Roman"/>
          <w:bCs/>
          <w:sz w:val="24"/>
          <w:szCs w:val="24"/>
        </w:rPr>
        <w:t>Reset queue</w:t>
      </w:r>
    </w:p>
    <w:p w14:paraId="060AA3A2" w14:textId="70D6B165"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6"/>
          <w:szCs w:val="26"/>
          <w:lang w:bidi="ar-SA"/>
        </w:rPr>
        <w:t xml:space="preserve">STC-36: </w:t>
      </w:r>
      <w:r w:rsidRPr="00C034CE">
        <w:rPr>
          <w:rFonts w:ascii="Times New Roman" w:hAnsi="Times New Roman" w:cs="Times New Roman"/>
          <w:bCs/>
          <w:sz w:val="26"/>
          <w:szCs w:val="26"/>
        </w:rPr>
        <w:t>Dentist can view his/her patient follow up message as a list</w:t>
      </w: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6134269C" w14:textId="4C111FAC"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STC-37: </w:t>
      </w:r>
      <w:r w:rsidRPr="00C034CE">
        <w:rPr>
          <w:rFonts w:ascii="Times New Roman" w:hAnsi="Times New Roman" w:cs="Times New Roman"/>
          <w:sz w:val="26"/>
          <w:szCs w:val="26"/>
        </w:rPr>
        <w:t>Dentist can post question to follow up his/her patient</w:t>
      </w:r>
    </w:p>
    <w:p w14:paraId="28BA27AF" w14:textId="326696A0"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STC-38: </w:t>
      </w:r>
      <w:r w:rsidRPr="00C034CE">
        <w:rPr>
          <w:rFonts w:ascii="Times New Roman" w:hAnsi="Times New Roman" w:cs="Times New Roman"/>
          <w:bCs/>
          <w:sz w:val="26"/>
          <w:szCs w:val="26"/>
        </w:rPr>
        <w:t xml:space="preserve">Patient can view follow up massage that </w:t>
      </w:r>
      <w:r w:rsidRPr="00C034CE">
        <w:rPr>
          <w:rFonts w:ascii="Times New Roman" w:hAnsi="Times New Roman" w:cs="Times New Roman"/>
          <w:sz w:val="26"/>
          <w:szCs w:val="26"/>
        </w:rPr>
        <w:t xml:space="preserve">his/her dentist asked in the </w:t>
      </w:r>
      <w:r w:rsidRPr="00C034CE">
        <w:rPr>
          <w:rFonts w:ascii="Times New Roman" w:hAnsi="Times New Roman" w:cs="Times New Roman"/>
          <w:bCs/>
          <w:sz w:val="26"/>
          <w:szCs w:val="26"/>
        </w:rPr>
        <w:t>website as a list</w:t>
      </w:r>
    </w:p>
    <w:p w14:paraId="08912577" w14:textId="291CD7AC"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STC-39: </w:t>
      </w:r>
      <w:r w:rsidRPr="00C034CE">
        <w:rPr>
          <w:rFonts w:ascii="Times New Roman" w:hAnsi="Times New Roman" w:cs="Times New Roman"/>
          <w:bCs/>
          <w:sz w:val="26"/>
          <w:szCs w:val="26"/>
        </w:rPr>
        <w:t xml:space="preserve">Patient can answer follow up massage that </w:t>
      </w:r>
      <w:r w:rsidRPr="00C034CE">
        <w:rPr>
          <w:rFonts w:ascii="Times New Roman" w:hAnsi="Times New Roman" w:cs="Times New Roman"/>
          <w:sz w:val="26"/>
          <w:szCs w:val="26"/>
        </w:rPr>
        <w:t>his/her dentist asked in the</w:t>
      </w:r>
      <w:r w:rsidRPr="00C034CE">
        <w:rPr>
          <w:rFonts w:ascii="Times New Roman" w:hAnsi="Times New Roman" w:cs="Times New Roman"/>
          <w:bCs/>
          <w:sz w:val="26"/>
          <w:szCs w:val="26"/>
        </w:rPr>
        <w:t xml:space="preserve"> website as a list</w:t>
      </w:r>
    </w:p>
    <w:p w14:paraId="4357053F" w14:textId="19C3A561"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STC-40: </w:t>
      </w:r>
      <w:r w:rsidR="0088571E" w:rsidRPr="00C034CE">
        <w:rPr>
          <w:rFonts w:ascii="Times New Roman" w:hAnsi="Times New Roman" w:cs="Times New Roman"/>
          <w:bCs/>
          <w:sz w:val="26"/>
          <w:szCs w:val="26"/>
        </w:rPr>
        <w:t xml:space="preserve">Patient </w:t>
      </w:r>
      <w:r w:rsidRPr="00C034CE">
        <w:rPr>
          <w:rFonts w:ascii="Times New Roman" w:hAnsi="Times New Roman" w:cs="Times New Roman"/>
          <w:bCs/>
          <w:sz w:val="26"/>
          <w:szCs w:val="26"/>
        </w:rPr>
        <w:t xml:space="preserve">can view follow up massage that </w:t>
      </w:r>
      <w:r w:rsidRPr="00C034CE">
        <w:rPr>
          <w:rFonts w:ascii="Times New Roman" w:hAnsi="Times New Roman" w:cs="Times New Roman"/>
          <w:sz w:val="26"/>
          <w:szCs w:val="26"/>
        </w:rPr>
        <w:t>his/her dentist asked in mobile</w:t>
      </w:r>
      <w:r w:rsidRPr="00C034CE">
        <w:rPr>
          <w:rFonts w:ascii="Times New Roman" w:hAnsi="Times New Roman" w:cs="Times New Roman"/>
          <w:bCs/>
          <w:sz w:val="26"/>
          <w:szCs w:val="26"/>
        </w:rPr>
        <w:t xml:space="preserve"> application as a list</w:t>
      </w:r>
    </w:p>
    <w:p w14:paraId="7C711282" w14:textId="66F8857B"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STC-41: </w:t>
      </w:r>
      <w:r w:rsidRPr="00C034CE">
        <w:rPr>
          <w:rFonts w:ascii="Times New Roman" w:hAnsi="Times New Roman" w:cs="Times New Roman"/>
          <w:sz w:val="26"/>
          <w:szCs w:val="26"/>
        </w:rPr>
        <w:t xml:space="preserve">Patient can answer </w:t>
      </w:r>
      <w:r w:rsidRPr="00C034CE">
        <w:rPr>
          <w:rFonts w:ascii="Times New Roman" w:hAnsi="Times New Roman" w:cs="Times New Roman"/>
          <w:bCs/>
          <w:sz w:val="26"/>
          <w:szCs w:val="26"/>
        </w:rPr>
        <w:t xml:space="preserve">view follow up massage that </w:t>
      </w:r>
      <w:r w:rsidRPr="00C034CE">
        <w:rPr>
          <w:rFonts w:ascii="Times New Roman" w:hAnsi="Times New Roman" w:cs="Times New Roman"/>
          <w:sz w:val="26"/>
          <w:szCs w:val="26"/>
        </w:rPr>
        <w:t>his/her dentist asked in</w:t>
      </w:r>
      <w:r w:rsidRPr="00C034CE">
        <w:rPr>
          <w:rFonts w:ascii="Times New Roman" w:hAnsi="Times New Roman" w:cs="Times New Roman"/>
          <w:bCs/>
          <w:sz w:val="26"/>
          <w:szCs w:val="26"/>
        </w:rPr>
        <w:t xml:space="preserve"> mobile application as a list</w:t>
      </w:r>
    </w:p>
    <w:p w14:paraId="18DFF027" w14:textId="67259F11"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STC-42: </w:t>
      </w:r>
      <w:r w:rsidRPr="00C034CE">
        <w:rPr>
          <w:rFonts w:ascii="Times New Roman" w:hAnsi="Times New Roman" w:cs="Times New Roman"/>
          <w:bCs/>
          <w:sz w:val="24"/>
          <w:szCs w:val="24"/>
        </w:rPr>
        <w:t>Patient can view the dental clinic information and promotion in the website</w:t>
      </w:r>
    </w:p>
    <w:p w14:paraId="620CC36F" w14:textId="295431C8"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STC-43: </w:t>
      </w:r>
      <w:r w:rsidRPr="00C034CE">
        <w:rPr>
          <w:rFonts w:ascii="Times New Roman" w:hAnsi="Times New Roman" w:cs="Times New Roman"/>
          <w:bCs/>
          <w:sz w:val="24"/>
          <w:szCs w:val="24"/>
        </w:rPr>
        <w:t>Patient can view the dental clinic information and promotion in mobile application</w:t>
      </w:r>
    </w:p>
    <w:p w14:paraId="1EB26D2A" w14:textId="1E06A0FF"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STC-44: </w:t>
      </w:r>
      <w:r w:rsidRPr="00C034CE">
        <w:rPr>
          <w:rFonts w:ascii="Times New Roman" w:hAnsi="Times New Roman" w:cs="Times New Roman"/>
          <w:bCs/>
          <w:sz w:val="24"/>
          <w:szCs w:val="24"/>
        </w:rPr>
        <w:t>Officer can add the information to the database</w:t>
      </w:r>
    </w:p>
    <w:p w14:paraId="3E12B70E" w14:textId="7F5B1A38"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STC-45: </w:t>
      </w: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34CE">
        <w:rPr>
          <w:rFonts w:ascii="Times New Roman" w:hAnsi="Times New Roman" w:cs="Times New Roman"/>
          <w:bCs/>
          <w:sz w:val="24"/>
          <w:szCs w:val="24"/>
        </w:rPr>
        <w:t>Officer can edit the dental clinic information in the database</w:t>
      </w:r>
    </w:p>
    <w:p w14:paraId="6F0562E8" w14:textId="6509D066"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STC-46: </w:t>
      </w:r>
      <w:r w:rsidRPr="00C034CE">
        <w:rPr>
          <w:rFonts w:ascii="Times New Roman" w:hAnsi="Times New Roman" w:cs="Times New Roman"/>
          <w:bCs/>
          <w:sz w:val="24"/>
          <w:szCs w:val="24"/>
        </w:rPr>
        <w:t>Officer can delete the dental clinic information from the database</w:t>
      </w:r>
    </w:p>
    <w:p w14:paraId="3CB061C8" w14:textId="448CD536"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STC-47: </w:t>
      </w:r>
      <w:r w:rsidRPr="00C034CE">
        <w:rPr>
          <w:rFonts w:ascii="Times New Roman" w:hAnsi="Times New Roman" w:cs="Times New Roman"/>
          <w:bCs/>
          <w:sz w:val="24"/>
          <w:szCs w:val="24"/>
        </w:rPr>
        <w:t>Visitor can view the dental clinic information and promotion</w:t>
      </w:r>
    </w:p>
    <w:p w14:paraId="55A4071A" w14:textId="69DC51A1"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STC-48: </w:t>
      </w:r>
      <w:r w:rsidRPr="00C034CE">
        <w:rPr>
          <w:rFonts w:ascii="Times New Roman" w:hAnsi="Times New Roman" w:cs="Times New Roman"/>
          <w:bCs/>
          <w:sz w:val="24"/>
          <w:szCs w:val="24"/>
        </w:rPr>
        <w:t xml:space="preserve">Patient can select the dental treatment to estimate the cost by </w:t>
      </w:r>
      <w:proofErr w:type="gramStart"/>
      <w:r w:rsidRPr="00C034CE">
        <w:rPr>
          <w:rFonts w:ascii="Times New Roman" w:hAnsi="Times New Roman" w:cs="Times New Roman"/>
          <w:bCs/>
          <w:sz w:val="24"/>
          <w:szCs w:val="24"/>
        </w:rPr>
        <w:t>him/herself</w:t>
      </w:r>
      <w:proofErr w:type="gramEnd"/>
    </w:p>
    <w:p w14:paraId="10B15B4C" w14:textId="44348599"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STC-49: </w:t>
      </w:r>
      <w:r w:rsidRPr="00C034CE">
        <w:rPr>
          <w:rFonts w:ascii="Times New Roman" w:hAnsi="Times New Roman" w:cs="Times New Roman"/>
          <w:bCs/>
          <w:sz w:val="24"/>
          <w:szCs w:val="24"/>
        </w:rPr>
        <w:t xml:space="preserve">Patient can select the dental treatment to estimate the cost by </w:t>
      </w:r>
      <w:proofErr w:type="gramStart"/>
      <w:r w:rsidRPr="00C034CE">
        <w:rPr>
          <w:rFonts w:ascii="Times New Roman" w:hAnsi="Times New Roman" w:cs="Times New Roman"/>
          <w:bCs/>
          <w:sz w:val="24"/>
          <w:szCs w:val="24"/>
        </w:rPr>
        <w:t>him/herself</w:t>
      </w:r>
      <w:proofErr w:type="gramEnd"/>
      <w:r w:rsidRPr="00C034CE">
        <w:rPr>
          <w:rFonts w:ascii="Times New Roman" w:hAnsi="Times New Roman" w:cs="Times New Roman"/>
          <w:bCs/>
          <w:sz w:val="24"/>
          <w:szCs w:val="24"/>
        </w:rPr>
        <w:t xml:space="preserve"> in the mobile application</w:t>
      </w:r>
    </w:p>
    <w:p w14:paraId="7F0826D5" w14:textId="2DF61EF1"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STC-50: </w:t>
      </w:r>
      <w:r w:rsidRPr="00C034CE">
        <w:rPr>
          <w:rFonts w:ascii="Times New Roman" w:hAnsi="Times New Roman" w:cs="Times New Roman"/>
          <w:bCs/>
          <w:sz w:val="24"/>
          <w:szCs w:val="24"/>
        </w:rPr>
        <w:t xml:space="preserve">Visitor can select the dental treatment to estimate the cost by </w:t>
      </w:r>
      <w:proofErr w:type="gramStart"/>
      <w:r w:rsidRPr="00C034CE">
        <w:rPr>
          <w:rFonts w:ascii="Times New Roman" w:hAnsi="Times New Roman" w:cs="Times New Roman"/>
          <w:bCs/>
          <w:sz w:val="24"/>
          <w:szCs w:val="24"/>
        </w:rPr>
        <w:t>him/herself</w:t>
      </w:r>
      <w:proofErr w:type="gramEnd"/>
      <w:r w:rsidRPr="00C034CE">
        <w:rPr>
          <w:rFonts w:ascii="Times New Roman" w:hAnsi="Times New Roman" w:cs="Times New Roman"/>
          <w:bCs/>
          <w:sz w:val="24"/>
          <w:szCs w:val="24"/>
        </w:rPr>
        <w:t xml:space="preserve">   in the website</w:t>
      </w:r>
    </w:p>
    <w:p w14:paraId="76C6AA5E" w14:textId="560DCDA7"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STC-51: </w:t>
      </w:r>
      <w:r w:rsidRPr="00C034CE">
        <w:rPr>
          <w:rFonts w:ascii="Times New Roman" w:hAnsi="Times New Roman" w:cs="Times New Roman"/>
          <w:bCs/>
          <w:sz w:val="24"/>
          <w:szCs w:val="24"/>
        </w:rPr>
        <w:t>Officer can add dental treatment information including the detail and cost into the database</w:t>
      </w:r>
    </w:p>
    <w:p w14:paraId="3E82D50E" w14:textId="6A977228"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STC-52: </w:t>
      </w:r>
      <w:r w:rsidRPr="00C034CE">
        <w:rPr>
          <w:rFonts w:ascii="Times New Roman" w:hAnsi="Times New Roman" w:cs="Times New Roman"/>
          <w:bCs/>
          <w:sz w:val="26"/>
          <w:szCs w:val="26"/>
        </w:rPr>
        <w:t>Officer can edit dental treatment information including the detail and cost in the database</w:t>
      </w:r>
    </w:p>
    <w:p w14:paraId="3C344C22" w14:textId="4F035759"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>STC-53:</w:t>
      </w:r>
      <w:r w:rsidRPr="00C034CE">
        <w:rPr>
          <w:rFonts w:ascii="Times New Roman" w:eastAsiaTheme="minorEastAsia" w:hAnsi="Times New Roman" w:cs="Times New Roman"/>
          <w:bCs/>
          <w:color w:val="auto"/>
          <w:sz w:val="24"/>
          <w:szCs w:val="24"/>
          <w:lang w:bidi="ar-SA"/>
        </w:rPr>
        <w:t xml:space="preserve"> </w:t>
      </w:r>
      <w:r w:rsidRPr="00C034CE">
        <w:rPr>
          <w:rFonts w:ascii="Times New Roman" w:hAnsi="Times New Roman" w:cs="Times New Roman"/>
          <w:bCs/>
          <w:sz w:val="26"/>
          <w:szCs w:val="26"/>
        </w:rPr>
        <w:t>Officer can delete dental treatment information including the detail and cost in the database</w:t>
      </w:r>
    </w:p>
    <w:p w14:paraId="3D598A38" w14:textId="44489DD9"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sz w:val="26"/>
          <w:szCs w:val="26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>STC-54:</w:t>
      </w:r>
      <w:r w:rsidRPr="00C034CE">
        <w:rPr>
          <w:rFonts w:ascii="Times New Roman" w:eastAsiaTheme="minorEastAsia" w:hAnsi="Times New Roman" w:cs="Times New Roman"/>
          <w:bCs/>
          <w:color w:val="auto"/>
          <w:sz w:val="24"/>
          <w:szCs w:val="24"/>
          <w:lang w:bidi="ar-SA"/>
        </w:rPr>
        <w:t xml:space="preserve"> </w:t>
      </w:r>
      <w:r w:rsidRPr="00C034CE">
        <w:rPr>
          <w:rFonts w:ascii="Times New Roman" w:hAnsi="Times New Roman" w:cs="Times New Roman"/>
          <w:sz w:val="26"/>
          <w:szCs w:val="26"/>
        </w:rPr>
        <w:t xml:space="preserve">Officer can view dental treatment information as a list </w:t>
      </w:r>
    </w:p>
    <w:p w14:paraId="2BF4C75F" w14:textId="77777777" w:rsidR="009F2001" w:rsidRPr="00C034CE" w:rsidRDefault="009F2001" w:rsidP="009F2001">
      <w:pPr>
        <w:rPr>
          <w:sz w:val="24"/>
          <w:szCs w:val="24"/>
        </w:rPr>
      </w:pPr>
    </w:p>
    <w:p w14:paraId="68915968" w14:textId="77777777" w:rsidR="009F2001" w:rsidRPr="00C034CE" w:rsidRDefault="009F2001" w:rsidP="009F2001">
      <w:pPr>
        <w:rPr>
          <w:sz w:val="24"/>
          <w:szCs w:val="24"/>
          <w:lang w:bidi="ar-SA"/>
        </w:rPr>
      </w:pPr>
    </w:p>
    <w:p w14:paraId="2B1FD914" w14:textId="77777777" w:rsidR="009F2001" w:rsidRPr="00C034CE" w:rsidRDefault="009F2001" w:rsidP="009F2001">
      <w:pPr>
        <w:rPr>
          <w:sz w:val="24"/>
          <w:szCs w:val="24"/>
          <w:lang w:bidi="ar-SA"/>
        </w:rPr>
      </w:pPr>
    </w:p>
    <w:p w14:paraId="7FD79620" w14:textId="77777777" w:rsidR="009F2001" w:rsidRDefault="009F2001" w:rsidP="009F2001">
      <w:pPr>
        <w:rPr>
          <w:lang w:bidi="ar-SA"/>
        </w:rPr>
      </w:pPr>
    </w:p>
    <w:p w14:paraId="3CC4F97D" w14:textId="77777777" w:rsidR="00FC0AEE" w:rsidRDefault="00FC0AEE" w:rsidP="009F2001">
      <w:pPr>
        <w:rPr>
          <w:lang w:bidi="ar-SA"/>
        </w:rPr>
      </w:pPr>
    </w:p>
    <w:p w14:paraId="0EF08D83" w14:textId="77777777" w:rsidR="00FC0AEE" w:rsidRPr="00C034CE" w:rsidRDefault="00FC0AEE" w:rsidP="009F2001">
      <w:pPr>
        <w:rPr>
          <w:lang w:bidi="ar-SA"/>
        </w:rPr>
      </w:pPr>
    </w:p>
    <w:p w14:paraId="4BC06711" w14:textId="6B16B04F" w:rsidR="00FB25D7" w:rsidRPr="00C034CE" w:rsidRDefault="00FB25D7" w:rsidP="00FB25D7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55" w:name="_Toc275593000"/>
      <w:r w:rsidRPr="00C034CE">
        <w:rPr>
          <w:rFonts w:ascii="Times" w:hAnsi="Times"/>
          <w:color w:val="000000" w:themeColor="text1"/>
          <w:sz w:val="28"/>
          <w:lang w:bidi="ar-SA"/>
        </w:rPr>
        <w:lastRenderedPageBreak/>
        <w:t>4</w:t>
      </w:r>
      <w:r w:rsidR="007C07AA">
        <w:rPr>
          <w:rFonts w:ascii="Times" w:hAnsi="Times"/>
          <w:color w:val="000000" w:themeColor="text1"/>
          <w:sz w:val="28"/>
          <w:lang w:bidi="ar-SA"/>
        </w:rPr>
        <w:t>.9</w:t>
      </w:r>
      <w:r w:rsidRPr="00C034CE">
        <w:rPr>
          <w:rFonts w:ascii="Times" w:hAnsi="Times"/>
          <w:color w:val="000000" w:themeColor="text1"/>
          <w:sz w:val="28"/>
          <w:lang w:bidi="ar-SA"/>
        </w:rPr>
        <w:t xml:space="preserve"> Unit Test Case</w:t>
      </w:r>
      <w:bookmarkEnd w:id="55"/>
    </w:p>
    <w:p w14:paraId="2F3EDE0E" w14:textId="77777777" w:rsidR="00FB25D7" w:rsidRPr="00C034CE" w:rsidRDefault="00FB25D7" w:rsidP="00FB25D7">
      <w:pPr>
        <w:rPr>
          <w:lang w:bidi="ar-SA"/>
        </w:rPr>
      </w:pPr>
    </w:p>
    <w:p w14:paraId="6B0D5DF2" w14:textId="44F250CC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UTC-25</w:t>
      </w:r>
      <w:r w:rsidR="00775209"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testp_getAllTreatment</w:t>
      </w:r>
      <w:proofErr w:type="spellEnd"/>
    </w:p>
    <w:p w14:paraId="7AD9F4E9" w14:textId="5C9211DE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UTC-26: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testp_calculate</w:t>
      </w:r>
      <w:proofErr w:type="spellEnd"/>
    </w:p>
    <w:p w14:paraId="16959358" w14:textId="0BDBD82E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UTC-27: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testp_get_information</w:t>
      </w:r>
      <w:proofErr w:type="spellEnd"/>
    </w:p>
    <w:p w14:paraId="034264D3" w14:textId="1EE574F8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UTC-28: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testp_viewFollowUpByQid</w:t>
      </w:r>
      <w:proofErr w:type="spellEnd"/>
    </w:p>
    <w:p w14:paraId="25229B91" w14:textId="1A05EAB7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UTC-29: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testp_answer_data</w:t>
      </w:r>
      <w:proofErr w:type="spellEnd"/>
    </w:p>
    <w:p w14:paraId="3BB6C3E6" w14:textId="512435E6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UTC-30: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testp_view_follow_up</w:t>
      </w:r>
      <w:proofErr w:type="spellEnd"/>
    </w:p>
    <w:p w14:paraId="6D861E33" w14:textId="7C34861F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UTC-31: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testp_view_detail</w:t>
      </w:r>
      <w:proofErr w:type="spellEnd"/>
    </w:p>
    <w:p w14:paraId="4D418DF3" w14:textId="51F4F339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UTC-32: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testd_get_p_db</w:t>
      </w:r>
      <w:proofErr w:type="spellEnd"/>
    </w:p>
    <w:p w14:paraId="66EF9431" w14:textId="1D17046C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UTC-33: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testd_follow_up</w:t>
      </w:r>
      <w:proofErr w:type="spellEnd"/>
    </w:p>
    <w:p w14:paraId="101511BE" w14:textId="0FAE307D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UTC-34: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testd_follow_up_data</w:t>
      </w:r>
      <w:proofErr w:type="spellEnd"/>
    </w:p>
    <w:p w14:paraId="135655C1" w14:textId="5C7CF578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UTC-35: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testd_getAllReply</w:t>
      </w:r>
      <w:proofErr w:type="spellEnd"/>
    </w:p>
    <w:p w14:paraId="72249BA3" w14:textId="322B9AA9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UTC-36: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testo_addDentalTreatment</w:t>
      </w:r>
      <w:proofErr w:type="spellEnd"/>
    </w:p>
    <w:p w14:paraId="0173A3D8" w14:textId="269867E9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UTC-37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testo_editDentalTreatment</w:t>
      </w:r>
      <w:proofErr w:type="spellEnd"/>
    </w:p>
    <w:p w14:paraId="4C615109" w14:textId="43977B09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UTC-38: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testo_editDentalTreatment_data</w:t>
      </w:r>
      <w:proofErr w:type="spellEnd"/>
    </w:p>
    <w:p w14:paraId="4C6EAF9F" w14:textId="3708C3AA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UTC-39: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testo_deleteDentalTreatment</w:t>
      </w:r>
      <w:proofErr w:type="spellEnd"/>
    </w:p>
    <w:p w14:paraId="4D543489" w14:textId="3BDB4A04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UTC-40: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testo_get_treatment</w:t>
      </w:r>
      <w:proofErr w:type="spellEnd"/>
    </w:p>
    <w:p w14:paraId="32705A71" w14:textId="061E8F7A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UTC-41: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testo_add_information</w:t>
      </w:r>
      <w:proofErr w:type="spellEnd"/>
    </w:p>
    <w:p w14:paraId="1B4A5F65" w14:textId="1E650C98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UTC-42: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testo_edit_info</w:t>
      </w:r>
      <w:proofErr w:type="spellEnd"/>
    </w:p>
    <w:p w14:paraId="0F3A5DF7" w14:textId="52D96AF4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UTC-43: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testo_edit_info_data</w:t>
      </w:r>
      <w:proofErr w:type="spellEnd"/>
    </w:p>
    <w:p w14:paraId="4D339004" w14:textId="17DA5B1C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UTC-44: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testo_delete_info</w:t>
      </w:r>
      <w:proofErr w:type="spellEnd"/>
    </w:p>
    <w:p w14:paraId="4E28C7A3" w14:textId="2CD326E2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UTC-45: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testo_get_information</w:t>
      </w:r>
      <w:proofErr w:type="spellEnd"/>
    </w:p>
    <w:p w14:paraId="0D7F9E6C" w14:textId="07F80D9C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UTC-46: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testo_check_time</w:t>
      </w:r>
      <w:proofErr w:type="spellEnd"/>
    </w:p>
    <w:p w14:paraId="73ED3F6B" w14:textId="5852A9EC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UTC-47: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testo_add_queue</w:t>
      </w:r>
      <w:proofErr w:type="spellEnd"/>
    </w:p>
    <w:p w14:paraId="6FA6CFD3" w14:textId="4661A2F3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UTC-48: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testo_reset_queue</w:t>
      </w:r>
      <w:proofErr w:type="spellEnd"/>
    </w:p>
    <w:p w14:paraId="6D7FB77A" w14:textId="7EEA123E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UTC-49: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testpMobile_getAllTreatment</w:t>
      </w:r>
      <w:proofErr w:type="spellEnd"/>
    </w:p>
    <w:p w14:paraId="57AEBDD4" w14:textId="242D36DF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UTC-50: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testpMobile_calculate</w:t>
      </w:r>
      <w:proofErr w:type="spellEnd"/>
    </w:p>
    <w:p w14:paraId="65B54741" w14:textId="68583A8F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UTC-51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testpMobile_get_information</w:t>
      </w:r>
      <w:proofErr w:type="spellEnd"/>
    </w:p>
    <w:p w14:paraId="767B6F43" w14:textId="1ABEA21A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UTC-52: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testpMobile_viewFollowUpByQid</w:t>
      </w:r>
      <w:proofErr w:type="spellEnd"/>
    </w:p>
    <w:p w14:paraId="786857B2" w14:textId="1A4A0B17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UTC-53: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testpMobile_answer_data</w:t>
      </w:r>
      <w:proofErr w:type="spellEnd"/>
    </w:p>
    <w:p w14:paraId="55F93954" w14:textId="5A7BDD85"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UTC-54: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testpMobile_view_follow_up</w:t>
      </w:r>
      <w:proofErr w:type="spellEnd"/>
    </w:p>
    <w:p w14:paraId="55193A7C" w14:textId="387EAA61" w:rsidR="003B41F6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UTC-55: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testpMobile_view_detail</w:t>
      </w:r>
      <w:proofErr w:type="spellEnd"/>
    </w:p>
    <w:p w14:paraId="19D981A0" w14:textId="77777777" w:rsidR="00FB25D7" w:rsidRPr="004D65AB" w:rsidRDefault="00FB25D7" w:rsidP="00FB25D7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14:paraId="484E95FD" w14:textId="77777777" w:rsidR="00FB25D7" w:rsidRDefault="00FB25D7" w:rsidP="00FB25D7"/>
    <w:p w14:paraId="2686DE39" w14:textId="77777777" w:rsidR="00315944" w:rsidRDefault="00315944" w:rsidP="00D4096A">
      <w:pPr>
        <w:pStyle w:val="Heading1"/>
      </w:pPr>
    </w:p>
    <w:sectPr w:rsidR="00315944" w:rsidSect="00320B24">
      <w:pgSz w:w="11900" w:h="16840" w:code="9"/>
      <w:pgMar w:top="1440" w:right="1797" w:bottom="1440" w:left="1797" w:header="709" w:footer="9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4798E" w14:textId="77777777" w:rsidR="000758BE" w:rsidRDefault="000758BE">
      <w:pPr>
        <w:spacing w:line="240" w:lineRule="auto"/>
      </w:pPr>
      <w:r>
        <w:separator/>
      </w:r>
    </w:p>
  </w:endnote>
  <w:endnote w:type="continuationSeparator" w:id="0">
    <w:p w14:paraId="3EDE36BF" w14:textId="77777777" w:rsidR="000758BE" w:rsidRDefault="00075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yuthaya">
    <w:charset w:val="00"/>
    <w:family w:val="auto"/>
    <w:pitch w:val="variable"/>
    <w:sig w:usb0="A10002FF" w:usb1="5000204A" w:usb2="0000002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-1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051"/>
    </w:tblGrid>
    <w:tr w:rsidR="004D255C" w:rsidRPr="00BE5695" w14:paraId="5C6560C1" w14:textId="77777777" w:rsidTr="00C80C3C">
      <w:tc>
        <w:tcPr>
          <w:tcW w:w="360" w:type="dxa"/>
          <w:shd w:val="clear" w:color="auto" w:fill="DBE5F1" w:themeFill="accent1" w:themeFillTint="33"/>
        </w:tcPr>
        <w:p w14:paraId="30A0A8AD" w14:textId="77777777" w:rsidR="004D255C" w:rsidRPr="00BE5695" w:rsidRDefault="004D255C" w:rsidP="00C80C3C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14:paraId="1E73D2A9" w14:textId="77777777" w:rsidR="004D255C" w:rsidRPr="00BE5695" w:rsidRDefault="004D255C" w:rsidP="00C80C3C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16339814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14:paraId="383DB144" w14:textId="77777777" w:rsidR="004D255C" w:rsidRDefault="004D25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margin" w:tblpY="-89"/>
      <w:tblW w:w="0" w:type="auto"/>
      <w:tblLook w:val="04A0" w:firstRow="1" w:lastRow="0" w:firstColumn="1" w:lastColumn="0" w:noHBand="0" w:noVBand="1"/>
    </w:tblPr>
    <w:tblGrid>
      <w:gridCol w:w="1051"/>
      <w:gridCol w:w="2671"/>
      <w:gridCol w:w="932"/>
      <w:gridCol w:w="1539"/>
      <w:gridCol w:w="1138"/>
      <w:gridCol w:w="1185"/>
    </w:tblGrid>
    <w:tr w:rsidR="004D255C" w:rsidRPr="00445E30" w14:paraId="6D758E59" w14:textId="77777777" w:rsidTr="00C80C3C">
      <w:tc>
        <w:tcPr>
          <w:tcW w:w="1101" w:type="dxa"/>
          <w:vAlign w:val="center"/>
        </w:tcPr>
        <w:p w14:paraId="225572F2" w14:textId="77777777" w:rsidR="004D255C" w:rsidRPr="00445E30" w:rsidRDefault="004D255C" w:rsidP="00C80C3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14:paraId="432767FC" w14:textId="77777777" w:rsidR="004D255C" w:rsidRPr="009E5764" w:rsidRDefault="004D255C" w:rsidP="00C80C3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Dental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Clinic Services System – Test Plan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0.4</w:t>
          </w:r>
        </w:p>
      </w:tc>
      <w:tc>
        <w:tcPr>
          <w:tcW w:w="992" w:type="dxa"/>
          <w:vAlign w:val="center"/>
        </w:tcPr>
        <w:p w14:paraId="59CCFF9E" w14:textId="77777777" w:rsidR="004D255C" w:rsidRPr="00445E30" w:rsidRDefault="004D255C" w:rsidP="00C80C3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14:paraId="28773EC5" w14:textId="77777777" w:rsidR="004D255C" w:rsidRPr="009E5764" w:rsidRDefault="004D255C" w:rsidP="00C80C3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14:paraId="01AFD467" w14:textId="77777777" w:rsidR="004D255C" w:rsidRPr="00445E30" w:rsidRDefault="004D255C" w:rsidP="00C80C3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14:paraId="517415CF" w14:textId="77777777" w:rsidR="004D255C" w:rsidRPr="00FB7C6B" w:rsidRDefault="004D255C" w:rsidP="00C80C3C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Pr="00EC165D">
            <w:rPr>
              <w:rFonts w:ascii="Times New Roman" w:hAnsi="Times New Roman" w:cs="Angsana New"/>
              <w:bCs/>
              <w:noProof/>
              <w:sz w:val="14"/>
              <w:szCs w:val="14"/>
            </w:rPr>
            <w:t>2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4D255C" w:rsidRPr="00445E30" w14:paraId="3EF1A1D9" w14:textId="77777777" w:rsidTr="00C80C3C">
      <w:tc>
        <w:tcPr>
          <w:tcW w:w="1101" w:type="dxa"/>
          <w:vAlign w:val="center"/>
        </w:tcPr>
        <w:p w14:paraId="51E2EF9B" w14:textId="77777777" w:rsidR="004D255C" w:rsidRPr="00445E30" w:rsidRDefault="004D255C" w:rsidP="00C80C3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14:paraId="0A0EF025" w14:textId="77777777" w:rsidR="004D255C" w:rsidRPr="009E5764" w:rsidRDefault="004D255C" w:rsidP="00C80C3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14:paraId="7A1F5EF4" w14:textId="77777777" w:rsidR="004D255C" w:rsidRPr="00445E30" w:rsidRDefault="004D255C" w:rsidP="00C80C3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14:paraId="208ABA97" w14:textId="77777777" w:rsidR="004D255C" w:rsidRPr="009E5764" w:rsidRDefault="004D255C" w:rsidP="00C80C3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  <w:tc>
        <w:tcPr>
          <w:tcW w:w="1276" w:type="dxa"/>
          <w:vAlign w:val="center"/>
        </w:tcPr>
        <w:p w14:paraId="052507C1" w14:textId="77777777" w:rsidR="004D255C" w:rsidRPr="00445E30" w:rsidRDefault="004D255C" w:rsidP="00C80C3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14:paraId="78A722DE" w14:textId="77777777" w:rsidR="004D255C" w:rsidRPr="009E5764" w:rsidRDefault="004D255C" w:rsidP="00C80C3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14:paraId="56DADDC5" w14:textId="77777777" w:rsidR="004D255C" w:rsidRDefault="004D25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051"/>
    </w:tblGrid>
    <w:tr w:rsidR="004D255C" w:rsidRPr="00BE5695" w14:paraId="07BC1ACC" w14:textId="77777777" w:rsidTr="00697F12">
      <w:tc>
        <w:tcPr>
          <w:tcW w:w="360" w:type="dxa"/>
          <w:shd w:val="clear" w:color="auto" w:fill="DBE5F1" w:themeFill="accent1" w:themeFillTint="33"/>
        </w:tcPr>
        <w:p w14:paraId="1E6BB0C9" w14:textId="77777777" w:rsidR="004D255C" w:rsidRPr="00BE5695" w:rsidRDefault="004D255C" w:rsidP="00697F12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14:paraId="2469BE73" w14:textId="77777777" w:rsidR="004D255C" w:rsidRPr="00BE5695" w:rsidRDefault="004D255C" w:rsidP="00697F12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839084072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14:paraId="565CAF7E" w14:textId="77777777" w:rsidR="004D255C" w:rsidRDefault="004D255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margin" w:tblpY="-89"/>
      <w:tblW w:w="0" w:type="auto"/>
      <w:tblLook w:val="04A0" w:firstRow="1" w:lastRow="0" w:firstColumn="1" w:lastColumn="0" w:noHBand="0" w:noVBand="1"/>
    </w:tblPr>
    <w:tblGrid>
      <w:gridCol w:w="1043"/>
      <w:gridCol w:w="2641"/>
      <w:gridCol w:w="922"/>
      <w:gridCol w:w="1520"/>
      <w:gridCol w:w="1116"/>
      <w:gridCol w:w="1274"/>
    </w:tblGrid>
    <w:tr w:rsidR="004D255C" w:rsidRPr="00D52EE2" w14:paraId="463B25B8" w14:textId="77777777" w:rsidTr="00697F12">
      <w:tc>
        <w:tcPr>
          <w:tcW w:w="1101" w:type="dxa"/>
          <w:vAlign w:val="center"/>
        </w:tcPr>
        <w:p w14:paraId="795FC374" w14:textId="77777777" w:rsidR="004D255C" w:rsidRPr="00D52EE2" w:rsidRDefault="004D255C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D52EE2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14:paraId="71C8AE4E" w14:textId="5FAB67DF" w:rsidR="004D255C" w:rsidRPr="00D52EE2" w:rsidRDefault="004D255C" w:rsidP="00D52EE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D52EE2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 xml:space="preserve">DCSS - Traceability Record </w:t>
          </w:r>
          <w:r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 xml:space="preserve">– </w:t>
          </w:r>
          <w:proofErr w:type="spellStart"/>
          <w:r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ver</w:t>
          </w:r>
          <w:proofErr w:type="spellEnd"/>
          <w:r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 xml:space="preserve"> 1.0</w:t>
          </w:r>
        </w:p>
      </w:tc>
      <w:tc>
        <w:tcPr>
          <w:tcW w:w="992" w:type="dxa"/>
          <w:vAlign w:val="center"/>
        </w:tcPr>
        <w:p w14:paraId="3AD3D8FA" w14:textId="77777777" w:rsidR="004D255C" w:rsidRPr="00D52EE2" w:rsidRDefault="004D255C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D52EE2"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14:paraId="6C37C55C" w14:textId="77777777" w:rsidR="004D255C" w:rsidRPr="00D52EE2" w:rsidRDefault="004D255C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 w:rsidRPr="00D52EE2"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 w:rsidRPr="00D52EE2"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 w:rsidRPr="00D52EE2">
            <w:rPr>
              <w:rFonts w:ascii="Times New Roman" w:hAnsi="Times New Roman" w:cs="Times New Roman"/>
              <w:bCs/>
              <w:sz w:val="14"/>
              <w:szCs w:val="14"/>
            </w:rPr>
            <w:t>Worapun</w:t>
          </w:r>
          <w:proofErr w:type="spellEnd"/>
        </w:p>
      </w:tc>
      <w:tc>
        <w:tcPr>
          <w:tcW w:w="1276" w:type="dxa"/>
          <w:vAlign w:val="center"/>
        </w:tcPr>
        <w:p w14:paraId="329B52C2" w14:textId="77777777" w:rsidR="004D255C" w:rsidRPr="00D52EE2" w:rsidRDefault="004D255C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D52EE2"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14:paraId="0BC2AB88" w14:textId="77777777" w:rsidR="004D255C" w:rsidRPr="00D52EE2" w:rsidRDefault="004D255C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  <w:cs/>
            </w:rPr>
          </w:pPr>
          <w:r w:rsidRPr="00D52EE2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begin"/>
          </w:r>
          <w:r w:rsidRPr="00D52EE2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D52EE2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4F78DC">
            <w:rPr>
              <w:rFonts w:ascii="Times New Roman" w:hAnsi="Times New Roman" w:cs="Times New Roman"/>
              <w:bCs/>
              <w:noProof/>
              <w:sz w:val="14"/>
              <w:szCs w:val="14"/>
            </w:rPr>
            <w:t>6</w:t>
          </w:r>
          <w:r w:rsidRPr="00D52EE2">
            <w:rPr>
              <w:rFonts w:ascii="Times New Roman" w:hAnsi="Times New Roman" w:cs="Times New Roman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4D255C" w:rsidRPr="00D52EE2" w14:paraId="1A3B8DFC" w14:textId="77777777" w:rsidTr="00697F12">
      <w:tc>
        <w:tcPr>
          <w:tcW w:w="1101" w:type="dxa"/>
          <w:vAlign w:val="center"/>
        </w:tcPr>
        <w:p w14:paraId="6622EF37" w14:textId="77777777" w:rsidR="004D255C" w:rsidRPr="00D52EE2" w:rsidRDefault="004D255C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D52EE2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14:paraId="653FF5FB" w14:textId="77777777" w:rsidR="004D255C" w:rsidRPr="00D52EE2" w:rsidRDefault="004D255C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D52EE2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Traceability Record</w:t>
          </w:r>
        </w:p>
      </w:tc>
      <w:tc>
        <w:tcPr>
          <w:tcW w:w="992" w:type="dxa"/>
          <w:vAlign w:val="center"/>
        </w:tcPr>
        <w:p w14:paraId="61CC98B1" w14:textId="77777777" w:rsidR="004D255C" w:rsidRPr="00D52EE2" w:rsidRDefault="004D255C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D52EE2"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14:paraId="010A9778" w14:textId="5EBDE14F" w:rsidR="004D255C" w:rsidRPr="00D52EE2" w:rsidRDefault="004D255C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10/22/2014</w:t>
          </w:r>
        </w:p>
      </w:tc>
      <w:tc>
        <w:tcPr>
          <w:tcW w:w="1276" w:type="dxa"/>
          <w:vAlign w:val="center"/>
        </w:tcPr>
        <w:p w14:paraId="0E618FEB" w14:textId="77777777" w:rsidR="004D255C" w:rsidRPr="00D52EE2" w:rsidRDefault="004D255C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D52EE2"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14:paraId="4FDADC20" w14:textId="3B918C24" w:rsidR="004D255C" w:rsidRPr="00D52EE2" w:rsidRDefault="004D255C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begin"/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DATE \@ "M/d/yyyy" </w:instrTex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separate"/>
          </w:r>
          <w:r w:rsidR="00C1373D">
            <w:rPr>
              <w:rFonts w:ascii="Times New Roman" w:hAnsi="Times New Roman" w:cs="Times New Roman"/>
              <w:bCs/>
              <w:noProof/>
              <w:sz w:val="14"/>
              <w:szCs w:val="14"/>
            </w:rPr>
            <w:t>10/22/2014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end"/>
          </w:r>
        </w:p>
      </w:tc>
    </w:tr>
  </w:tbl>
  <w:p w14:paraId="79C2A9F3" w14:textId="77777777" w:rsidR="004D255C" w:rsidRDefault="004D255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page" w:tblpX="1609" w:tblpY="-89"/>
      <w:tblW w:w="0" w:type="auto"/>
      <w:tblLook w:val="04A0" w:firstRow="1" w:lastRow="0" w:firstColumn="1" w:lastColumn="0" w:noHBand="0" w:noVBand="1"/>
    </w:tblPr>
    <w:tblGrid>
      <w:gridCol w:w="1634"/>
      <w:gridCol w:w="4607"/>
      <w:gridCol w:w="1471"/>
      <w:gridCol w:w="2519"/>
      <w:gridCol w:w="1888"/>
      <w:gridCol w:w="2057"/>
    </w:tblGrid>
    <w:tr w:rsidR="004D255C" w:rsidRPr="00445E30" w14:paraId="17F7D219" w14:textId="77777777" w:rsidTr="00356A30">
      <w:trPr>
        <w:trHeight w:val="370"/>
      </w:trPr>
      <w:tc>
        <w:tcPr>
          <w:tcW w:w="1645" w:type="dxa"/>
          <w:vAlign w:val="center"/>
        </w:tcPr>
        <w:p w14:paraId="39D7AE84" w14:textId="77777777" w:rsidR="004D255C" w:rsidRPr="00445E30" w:rsidRDefault="004D255C" w:rsidP="00356A30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4659" w:type="dxa"/>
          <w:vAlign w:val="center"/>
        </w:tcPr>
        <w:p w14:paraId="463AB299" w14:textId="1D21C77B" w:rsidR="004D255C" w:rsidRPr="00D52EE2" w:rsidRDefault="004D255C" w:rsidP="00D52EE2">
          <w:pPr>
            <w:widowControl w:val="0"/>
            <w:jc w:val="center"/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 xml:space="preserve">DCSS - Traceability Record - </w:t>
          </w:r>
          <w:proofErr w:type="spellStart"/>
          <w:r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ver</w:t>
          </w:r>
          <w:proofErr w:type="spellEnd"/>
          <w:r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 xml:space="preserve"> 1.0</w:t>
          </w:r>
        </w:p>
      </w:tc>
      <w:tc>
        <w:tcPr>
          <w:tcW w:w="1482" w:type="dxa"/>
          <w:vAlign w:val="center"/>
        </w:tcPr>
        <w:p w14:paraId="54E27757" w14:textId="77777777" w:rsidR="004D255C" w:rsidRPr="00445E30" w:rsidRDefault="004D255C" w:rsidP="00356A30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2542" w:type="dxa"/>
          <w:vAlign w:val="center"/>
        </w:tcPr>
        <w:p w14:paraId="0F0923B1" w14:textId="77777777" w:rsidR="004D255C" w:rsidRPr="009E5764" w:rsidRDefault="004D255C" w:rsidP="00356A30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907" w:type="dxa"/>
          <w:vAlign w:val="center"/>
        </w:tcPr>
        <w:p w14:paraId="6CAB0408" w14:textId="77777777" w:rsidR="004D255C" w:rsidRPr="00445E30" w:rsidRDefault="004D255C" w:rsidP="00356A30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2074" w:type="dxa"/>
          <w:vAlign w:val="center"/>
        </w:tcPr>
        <w:p w14:paraId="77C692BA" w14:textId="77777777" w:rsidR="004D255C" w:rsidRPr="00FB7C6B" w:rsidRDefault="004D255C" w:rsidP="00356A30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4F78DC" w:rsidRPr="004F78DC">
            <w:rPr>
              <w:rFonts w:ascii="Times New Roman" w:hAnsi="Times New Roman" w:cs="Angsana New"/>
              <w:bCs/>
              <w:noProof/>
              <w:sz w:val="14"/>
              <w:szCs w:val="14"/>
            </w:rPr>
            <w:t>26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4D255C" w:rsidRPr="00445E30" w14:paraId="3F28A10C" w14:textId="77777777" w:rsidTr="00356A30">
      <w:trPr>
        <w:trHeight w:val="391"/>
      </w:trPr>
      <w:tc>
        <w:tcPr>
          <w:tcW w:w="1645" w:type="dxa"/>
          <w:vAlign w:val="center"/>
        </w:tcPr>
        <w:p w14:paraId="1943CB8C" w14:textId="77777777" w:rsidR="004D255C" w:rsidRPr="00445E30" w:rsidRDefault="004D255C" w:rsidP="00356A30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4659" w:type="dxa"/>
          <w:vAlign w:val="center"/>
        </w:tcPr>
        <w:p w14:paraId="58E471C1" w14:textId="77777777" w:rsidR="004D255C" w:rsidRPr="009E5764" w:rsidRDefault="004D255C" w:rsidP="00356A30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Traceability Record</w:t>
          </w:r>
        </w:p>
      </w:tc>
      <w:tc>
        <w:tcPr>
          <w:tcW w:w="1482" w:type="dxa"/>
          <w:vAlign w:val="center"/>
        </w:tcPr>
        <w:p w14:paraId="4EECE649" w14:textId="77777777" w:rsidR="004D255C" w:rsidRPr="00445E30" w:rsidRDefault="004D255C" w:rsidP="00356A30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2542" w:type="dxa"/>
          <w:vAlign w:val="center"/>
        </w:tcPr>
        <w:p w14:paraId="714B4AF2" w14:textId="5FEF4C42" w:rsidR="004D255C" w:rsidRPr="009E5764" w:rsidRDefault="004D255C" w:rsidP="009058B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10/22/2014</w:t>
          </w:r>
        </w:p>
      </w:tc>
      <w:tc>
        <w:tcPr>
          <w:tcW w:w="1907" w:type="dxa"/>
          <w:vAlign w:val="center"/>
        </w:tcPr>
        <w:p w14:paraId="70870A3E" w14:textId="77777777" w:rsidR="004D255C" w:rsidRPr="00445E30" w:rsidRDefault="004D255C" w:rsidP="00356A30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2074" w:type="dxa"/>
          <w:vAlign w:val="center"/>
        </w:tcPr>
        <w:p w14:paraId="07A0CEC2" w14:textId="08815550" w:rsidR="004D255C" w:rsidRPr="009E5764" w:rsidRDefault="004D255C" w:rsidP="00356A30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begin"/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DATE \@ "M/d/yyyy" </w:instrTex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separate"/>
          </w:r>
          <w:r w:rsidR="00C1373D">
            <w:rPr>
              <w:rFonts w:ascii="Times New Roman" w:hAnsi="Times New Roman" w:cs="Times New Roman"/>
              <w:bCs/>
              <w:noProof/>
              <w:sz w:val="14"/>
              <w:szCs w:val="14"/>
            </w:rPr>
            <w:t>10/22/2014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end"/>
          </w:r>
        </w:p>
      </w:tc>
    </w:tr>
  </w:tbl>
  <w:p w14:paraId="14B72885" w14:textId="77777777" w:rsidR="004D255C" w:rsidRDefault="004D255C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1" w:rightFromText="181" w:vertAnchor="text" w:horzAnchor="margin" w:tblpXSpec="center" w:tblpY="-90"/>
      <w:tblW w:w="0" w:type="auto"/>
      <w:tblLook w:val="04A0" w:firstRow="1" w:lastRow="0" w:firstColumn="1" w:lastColumn="0" w:noHBand="0" w:noVBand="1"/>
    </w:tblPr>
    <w:tblGrid>
      <w:gridCol w:w="1184"/>
      <w:gridCol w:w="2525"/>
      <w:gridCol w:w="1020"/>
      <w:gridCol w:w="1568"/>
      <w:gridCol w:w="1125"/>
      <w:gridCol w:w="1100"/>
    </w:tblGrid>
    <w:tr w:rsidR="004D255C" w:rsidRPr="00445E30" w14:paraId="3ED78255" w14:textId="77777777" w:rsidTr="00F00C45">
      <w:trPr>
        <w:trHeight w:val="370"/>
      </w:trPr>
      <w:tc>
        <w:tcPr>
          <w:tcW w:w="1184" w:type="dxa"/>
          <w:vAlign w:val="center"/>
        </w:tcPr>
        <w:p w14:paraId="26303528" w14:textId="77777777" w:rsidR="004D255C" w:rsidRPr="00445E30" w:rsidRDefault="004D255C" w:rsidP="00F00C45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2525" w:type="dxa"/>
          <w:vAlign w:val="center"/>
        </w:tcPr>
        <w:p w14:paraId="577D4B88" w14:textId="49F76BB8" w:rsidR="004D255C" w:rsidRPr="00D52EE2" w:rsidRDefault="004D255C" w:rsidP="00D52EE2">
          <w:pPr>
            <w:widowControl w:val="0"/>
            <w:jc w:val="center"/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 xml:space="preserve">DCSS - Traceability Record - </w:t>
          </w:r>
          <w:proofErr w:type="spellStart"/>
          <w:r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ver</w:t>
          </w:r>
          <w:proofErr w:type="spellEnd"/>
          <w:r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 xml:space="preserve"> 1.0</w:t>
          </w:r>
        </w:p>
      </w:tc>
      <w:tc>
        <w:tcPr>
          <w:tcW w:w="1020" w:type="dxa"/>
          <w:vAlign w:val="center"/>
        </w:tcPr>
        <w:p w14:paraId="7CC78D93" w14:textId="77777777" w:rsidR="004D255C" w:rsidRPr="00445E30" w:rsidRDefault="004D255C" w:rsidP="00F00C45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568" w:type="dxa"/>
          <w:vAlign w:val="center"/>
        </w:tcPr>
        <w:p w14:paraId="0E8F3332" w14:textId="77777777" w:rsidR="004D255C" w:rsidRPr="009E5764" w:rsidRDefault="004D255C" w:rsidP="00F00C45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125" w:type="dxa"/>
          <w:vAlign w:val="center"/>
        </w:tcPr>
        <w:p w14:paraId="26ABC322" w14:textId="77777777" w:rsidR="004D255C" w:rsidRPr="00445E30" w:rsidRDefault="004D255C" w:rsidP="00F00C45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100" w:type="dxa"/>
          <w:vAlign w:val="center"/>
        </w:tcPr>
        <w:p w14:paraId="2669AB25" w14:textId="77777777" w:rsidR="004D255C" w:rsidRPr="00FB7C6B" w:rsidRDefault="004D255C" w:rsidP="00F00C45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4F78DC" w:rsidRPr="004F78DC">
            <w:rPr>
              <w:rFonts w:ascii="Times New Roman" w:hAnsi="Times New Roman" w:cs="Angsana New"/>
              <w:bCs/>
              <w:noProof/>
              <w:sz w:val="14"/>
              <w:szCs w:val="14"/>
            </w:rPr>
            <w:t>43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4D255C" w:rsidRPr="00445E30" w14:paraId="183152E5" w14:textId="77777777" w:rsidTr="00F00C45">
      <w:trPr>
        <w:trHeight w:val="391"/>
      </w:trPr>
      <w:tc>
        <w:tcPr>
          <w:tcW w:w="1184" w:type="dxa"/>
          <w:vAlign w:val="center"/>
        </w:tcPr>
        <w:p w14:paraId="6CAFD330" w14:textId="77777777" w:rsidR="004D255C" w:rsidRPr="00445E30" w:rsidRDefault="004D255C" w:rsidP="00F00C45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2525" w:type="dxa"/>
          <w:vAlign w:val="center"/>
        </w:tcPr>
        <w:p w14:paraId="3045D040" w14:textId="77777777" w:rsidR="004D255C" w:rsidRPr="009E5764" w:rsidRDefault="004D255C" w:rsidP="00F00C45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Traceability Record</w:t>
          </w:r>
        </w:p>
      </w:tc>
      <w:tc>
        <w:tcPr>
          <w:tcW w:w="1020" w:type="dxa"/>
          <w:vAlign w:val="center"/>
        </w:tcPr>
        <w:p w14:paraId="0152EBD0" w14:textId="77777777" w:rsidR="004D255C" w:rsidRPr="00445E30" w:rsidRDefault="004D255C" w:rsidP="00F00C45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568" w:type="dxa"/>
          <w:vAlign w:val="center"/>
        </w:tcPr>
        <w:p w14:paraId="652D45C1" w14:textId="0D6AAFDE" w:rsidR="004D255C" w:rsidRPr="009E5764" w:rsidRDefault="004D255C" w:rsidP="00F00C45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10/22/2014</w:t>
          </w:r>
        </w:p>
      </w:tc>
      <w:tc>
        <w:tcPr>
          <w:tcW w:w="1125" w:type="dxa"/>
          <w:vAlign w:val="center"/>
        </w:tcPr>
        <w:p w14:paraId="14D9E9FD" w14:textId="77777777" w:rsidR="004D255C" w:rsidRPr="00445E30" w:rsidRDefault="004D255C" w:rsidP="00F00C45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100" w:type="dxa"/>
          <w:vAlign w:val="center"/>
        </w:tcPr>
        <w:p w14:paraId="06F24AEE" w14:textId="15D8BBD9" w:rsidR="004D255C" w:rsidRPr="009E5764" w:rsidRDefault="004D255C" w:rsidP="00F00C45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begin"/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DATE \@ "M/d/yyyy" </w:instrTex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separate"/>
          </w:r>
          <w:r w:rsidR="00C1373D">
            <w:rPr>
              <w:rFonts w:ascii="Times New Roman" w:hAnsi="Times New Roman" w:cs="Times New Roman"/>
              <w:bCs/>
              <w:noProof/>
              <w:sz w:val="14"/>
              <w:szCs w:val="14"/>
            </w:rPr>
            <w:t>10/22/2014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end"/>
          </w:r>
        </w:p>
      </w:tc>
    </w:tr>
  </w:tbl>
  <w:p w14:paraId="3745EB24" w14:textId="77777777" w:rsidR="004D255C" w:rsidRDefault="004D25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A71CDA" w14:textId="77777777" w:rsidR="000758BE" w:rsidRDefault="000758BE">
      <w:pPr>
        <w:spacing w:line="240" w:lineRule="auto"/>
      </w:pPr>
      <w:r>
        <w:separator/>
      </w:r>
    </w:p>
  </w:footnote>
  <w:footnote w:type="continuationSeparator" w:id="0">
    <w:p w14:paraId="417BCBDC" w14:textId="77777777" w:rsidR="000758BE" w:rsidRDefault="000758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D4BE3" w14:textId="77777777" w:rsidR="004D255C" w:rsidRDefault="004D255C">
    <w:pPr>
      <w:pStyle w:val="Header"/>
    </w:pPr>
  </w:p>
  <w:p w14:paraId="6FA51F06" w14:textId="77777777" w:rsidR="004D255C" w:rsidRDefault="004D255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E4457" w14:textId="77777777" w:rsidR="004D255C" w:rsidRDefault="004D255C">
    <w:pPr>
      <w:pStyle w:val="Header"/>
    </w:pPr>
  </w:p>
  <w:p w14:paraId="4160A84E" w14:textId="77777777" w:rsidR="004D255C" w:rsidRDefault="004D25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0000012E">
      <w:start w:val="1"/>
      <w:numFmt w:val="bullet"/>
      <w:lvlText w:val="o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19C5D23"/>
    <w:multiLevelType w:val="hybridMultilevel"/>
    <w:tmpl w:val="C17E7DB8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97639C"/>
    <w:multiLevelType w:val="hybridMultilevel"/>
    <w:tmpl w:val="56F8C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ED2E7C"/>
    <w:multiLevelType w:val="hybridMultilevel"/>
    <w:tmpl w:val="19CE7794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0E535A"/>
    <w:multiLevelType w:val="hybridMultilevel"/>
    <w:tmpl w:val="F46C815A"/>
    <w:lvl w:ilvl="0" w:tplc="FFFFFFFF">
      <w:numFmt w:val="decimal"/>
      <w:lvlText w:val="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BA3807"/>
    <w:multiLevelType w:val="hybridMultilevel"/>
    <w:tmpl w:val="39FAB7FE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EB038F"/>
    <w:multiLevelType w:val="multilevel"/>
    <w:tmpl w:val="75C0C266"/>
    <w:lvl w:ilvl="0">
      <w:start w:val="1"/>
      <w:numFmt w:val="decimal"/>
      <w:lvlText w:val="%1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" w:eastAsiaTheme="minorEastAsia" w:hAnsi="Times" w:cs="Times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" w:eastAsiaTheme="minorEastAsia" w:hAnsi="Times" w:cs="Time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" w:eastAsiaTheme="minorEastAsia" w:hAnsi="Times" w:cs="Times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" w:eastAsiaTheme="minorEastAsia" w:hAnsi="Times" w:cs="Time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" w:eastAsiaTheme="minorEastAsia" w:hAnsi="Times" w:cs="Times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" w:eastAsiaTheme="minorEastAsia" w:hAnsi="Times" w:cs="Times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" w:eastAsiaTheme="minorEastAsia" w:hAnsi="Times" w:cs="Times" w:hint="default"/>
      </w:rPr>
    </w:lvl>
  </w:abstractNum>
  <w:abstractNum w:abstractNumId="10">
    <w:nsid w:val="1AA678E1"/>
    <w:multiLevelType w:val="hybridMultilevel"/>
    <w:tmpl w:val="6A7459BC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8C514F"/>
    <w:multiLevelType w:val="hybridMultilevel"/>
    <w:tmpl w:val="1D88688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C137C2"/>
    <w:multiLevelType w:val="hybridMultilevel"/>
    <w:tmpl w:val="AC76DEA4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863EDA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A61066"/>
    <w:multiLevelType w:val="hybridMultilevel"/>
    <w:tmpl w:val="A018451A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F16B77"/>
    <w:multiLevelType w:val="hybridMultilevel"/>
    <w:tmpl w:val="1B8A024C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846A9C"/>
    <w:multiLevelType w:val="hybridMultilevel"/>
    <w:tmpl w:val="40521932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15DF8"/>
    <w:multiLevelType w:val="hybridMultilevel"/>
    <w:tmpl w:val="62EA06B4"/>
    <w:lvl w:ilvl="0" w:tplc="8A707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6469D4"/>
    <w:multiLevelType w:val="hybridMultilevel"/>
    <w:tmpl w:val="7628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355164"/>
    <w:multiLevelType w:val="multilevel"/>
    <w:tmpl w:val="4FD6173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>
    <w:nsid w:val="5A036661"/>
    <w:multiLevelType w:val="hybridMultilevel"/>
    <w:tmpl w:val="DFB2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C46B8E"/>
    <w:multiLevelType w:val="hybridMultilevel"/>
    <w:tmpl w:val="C6982C18"/>
    <w:lvl w:ilvl="0" w:tplc="000000C9">
      <w:start w:val="1"/>
      <w:numFmt w:val="bullet"/>
      <w:lvlText w:val=""/>
      <w:lvlJc w:val="left"/>
      <w:pPr>
        <w:ind w:left="1142" w:hanging="360"/>
      </w:p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22">
    <w:nsid w:val="5C1D18F7"/>
    <w:multiLevelType w:val="hybridMultilevel"/>
    <w:tmpl w:val="E802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7D7878"/>
    <w:multiLevelType w:val="hybridMultilevel"/>
    <w:tmpl w:val="B004112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8D3DBC"/>
    <w:multiLevelType w:val="hybridMultilevel"/>
    <w:tmpl w:val="3E84D1DC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C77CDF"/>
    <w:multiLevelType w:val="hybridMultilevel"/>
    <w:tmpl w:val="19CE7794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756CA"/>
    <w:multiLevelType w:val="hybridMultilevel"/>
    <w:tmpl w:val="72524332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2"/>
  </w:num>
  <w:num w:numId="5">
    <w:abstractNumId w:val="15"/>
  </w:num>
  <w:num w:numId="6">
    <w:abstractNumId w:val="24"/>
  </w:num>
  <w:num w:numId="7">
    <w:abstractNumId w:val="12"/>
  </w:num>
  <w:num w:numId="8">
    <w:abstractNumId w:val="11"/>
  </w:num>
  <w:num w:numId="9">
    <w:abstractNumId w:val="9"/>
  </w:num>
  <w:num w:numId="10">
    <w:abstractNumId w:val="17"/>
  </w:num>
  <w:num w:numId="11">
    <w:abstractNumId w:val="13"/>
  </w:num>
  <w:num w:numId="12">
    <w:abstractNumId w:val="6"/>
  </w:num>
  <w:num w:numId="13">
    <w:abstractNumId w:val="25"/>
  </w:num>
  <w:num w:numId="14">
    <w:abstractNumId w:val="26"/>
  </w:num>
  <w:num w:numId="15">
    <w:abstractNumId w:val="23"/>
  </w:num>
  <w:num w:numId="16">
    <w:abstractNumId w:val="4"/>
  </w:num>
  <w:num w:numId="17">
    <w:abstractNumId w:val="7"/>
  </w:num>
  <w:num w:numId="18">
    <w:abstractNumId w:val="14"/>
  </w:num>
  <w:num w:numId="19">
    <w:abstractNumId w:val="8"/>
  </w:num>
  <w:num w:numId="20">
    <w:abstractNumId w:val="10"/>
  </w:num>
  <w:num w:numId="21">
    <w:abstractNumId w:val="21"/>
  </w:num>
  <w:num w:numId="22">
    <w:abstractNumId w:val="16"/>
  </w:num>
  <w:num w:numId="23">
    <w:abstractNumId w:val="3"/>
  </w:num>
  <w:num w:numId="24">
    <w:abstractNumId w:val="20"/>
  </w:num>
  <w:num w:numId="25">
    <w:abstractNumId w:val="22"/>
  </w:num>
  <w:num w:numId="26">
    <w:abstractNumId w:val="18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AE"/>
    <w:rsid w:val="00013F45"/>
    <w:rsid w:val="00013FE7"/>
    <w:rsid w:val="000334A1"/>
    <w:rsid w:val="00046989"/>
    <w:rsid w:val="00046DB5"/>
    <w:rsid w:val="00047ECB"/>
    <w:rsid w:val="00055E05"/>
    <w:rsid w:val="00057AD0"/>
    <w:rsid w:val="000758BE"/>
    <w:rsid w:val="00080C73"/>
    <w:rsid w:val="00080CCF"/>
    <w:rsid w:val="000832A9"/>
    <w:rsid w:val="000E50F4"/>
    <w:rsid w:val="000F43EA"/>
    <w:rsid w:val="000F57C9"/>
    <w:rsid w:val="00103770"/>
    <w:rsid w:val="00107495"/>
    <w:rsid w:val="00116D42"/>
    <w:rsid w:val="00124E96"/>
    <w:rsid w:val="001358EB"/>
    <w:rsid w:val="00140218"/>
    <w:rsid w:val="00146397"/>
    <w:rsid w:val="001463CF"/>
    <w:rsid w:val="0014774B"/>
    <w:rsid w:val="00170E56"/>
    <w:rsid w:val="00174204"/>
    <w:rsid w:val="00175EC6"/>
    <w:rsid w:val="0017616E"/>
    <w:rsid w:val="0019330D"/>
    <w:rsid w:val="00196311"/>
    <w:rsid w:val="001B426B"/>
    <w:rsid w:val="001B42CF"/>
    <w:rsid w:val="001B53C0"/>
    <w:rsid w:val="001D3857"/>
    <w:rsid w:val="001E4396"/>
    <w:rsid w:val="00210D2B"/>
    <w:rsid w:val="0021630C"/>
    <w:rsid w:val="002232A0"/>
    <w:rsid w:val="00227713"/>
    <w:rsid w:val="00240C99"/>
    <w:rsid w:val="00243448"/>
    <w:rsid w:val="00247E96"/>
    <w:rsid w:val="00251B6B"/>
    <w:rsid w:val="00252511"/>
    <w:rsid w:val="002778F4"/>
    <w:rsid w:val="00296AD1"/>
    <w:rsid w:val="002A6CC1"/>
    <w:rsid w:val="002B06FB"/>
    <w:rsid w:val="002B1DCB"/>
    <w:rsid w:val="002D311C"/>
    <w:rsid w:val="002D3FDA"/>
    <w:rsid w:val="002E5BF6"/>
    <w:rsid w:val="002F736D"/>
    <w:rsid w:val="00306A77"/>
    <w:rsid w:val="00315944"/>
    <w:rsid w:val="00320B24"/>
    <w:rsid w:val="00325B5D"/>
    <w:rsid w:val="0033105A"/>
    <w:rsid w:val="003371B7"/>
    <w:rsid w:val="00354FA9"/>
    <w:rsid w:val="00356A30"/>
    <w:rsid w:val="0036336E"/>
    <w:rsid w:val="0037325C"/>
    <w:rsid w:val="00380A49"/>
    <w:rsid w:val="00384610"/>
    <w:rsid w:val="003B41F6"/>
    <w:rsid w:val="003D7C61"/>
    <w:rsid w:val="00436E26"/>
    <w:rsid w:val="00442725"/>
    <w:rsid w:val="00442834"/>
    <w:rsid w:val="00443577"/>
    <w:rsid w:val="00444ED5"/>
    <w:rsid w:val="004457AE"/>
    <w:rsid w:val="00455D39"/>
    <w:rsid w:val="00456952"/>
    <w:rsid w:val="00477B00"/>
    <w:rsid w:val="00495C34"/>
    <w:rsid w:val="004A0B95"/>
    <w:rsid w:val="004B1737"/>
    <w:rsid w:val="004B3CDB"/>
    <w:rsid w:val="004C5C65"/>
    <w:rsid w:val="004C5DCE"/>
    <w:rsid w:val="004D255C"/>
    <w:rsid w:val="004D6460"/>
    <w:rsid w:val="004D65AB"/>
    <w:rsid w:val="004E1593"/>
    <w:rsid w:val="004E25CB"/>
    <w:rsid w:val="004F78DC"/>
    <w:rsid w:val="005076BF"/>
    <w:rsid w:val="00511BED"/>
    <w:rsid w:val="0051714D"/>
    <w:rsid w:val="00520F68"/>
    <w:rsid w:val="00521205"/>
    <w:rsid w:val="0052281D"/>
    <w:rsid w:val="0052684D"/>
    <w:rsid w:val="00531C1A"/>
    <w:rsid w:val="00561AC9"/>
    <w:rsid w:val="00572250"/>
    <w:rsid w:val="00574942"/>
    <w:rsid w:val="00582AF8"/>
    <w:rsid w:val="005A64CB"/>
    <w:rsid w:val="005B11DB"/>
    <w:rsid w:val="005B3ED1"/>
    <w:rsid w:val="005D5E17"/>
    <w:rsid w:val="005F05B1"/>
    <w:rsid w:val="00604304"/>
    <w:rsid w:val="00614333"/>
    <w:rsid w:val="00620177"/>
    <w:rsid w:val="00621894"/>
    <w:rsid w:val="0063004A"/>
    <w:rsid w:val="006407BF"/>
    <w:rsid w:val="006514C5"/>
    <w:rsid w:val="00653BE7"/>
    <w:rsid w:val="006730E1"/>
    <w:rsid w:val="00673A3C"/>
    <w:rsid w:val="006751FE"/>
    <w:rsid w:val="00682485"/>
    <w:rsid w:val="00683785"/>
    <w:rsid w:val="00694FFB"/>
    <w:rsid w:val="00697F12"/>
    <w:rsid w:val="006B63F4"/>
    <w:rsid w:val="006D3564"/>
    <w:rsid w:val="006D79D0"/>
    <w:rsid w:val="006E70EE"/>
    <w:rsid w:val="00701657"/>
    <w:rsid w:val="00702846"/>
    <w:rsid w:val="00733129"/>
    <w:rsid w:val="00747119"/>
    <w:rsid w:val="0075193B"/>
    <w:rsid w:val="00760181"/>
    <w:rsid w:val="00770C84"/>
    <w:rsid w:val="00771453"/>
    <w:rsid w:val="00775209"/>
    <w:rsid w:val="007758DC"/>
    <w:rsid w:val="007828B0"/>
    <w:rsid w:val="007918C1"/>
    <w:rsid w:val="007B35B3"/>
    <w:rsid w:val="007C07AA"/>
    <w:rsid w:val="007D3F45"/>
    <w:rsid w:val="007E1830"/>
    <w:rsid w:val="007F452F"/>
    <w:rsid w:val="0081308A"/>
    <w:rsid w:val="00813F46"/>
    <w:rsid w:val="00821AFC"/>
    <w:rsid w:val="0083249F"/>
    <w:rsid w:val="00843167"/>
    <w:rsid w:val="00853C4A"/>
    <w:rsid w:val="00856EB8"/>
    <w:rsid w:val="00865873"/>
    <w:rsid w:val="008709BE"/>
    <w:rsid w:val="0087141A"/>
    <w:rsid w:val="00880800"/>
    <w:rsid w:val="0088571E"/>
    <w:rsid w:val="00887006"/>
    <w:rsid w:val="00890345"/>
    <w:rsid w:val="00893CEF"/>
    <w:rsid w:val="008A0439"/>
    <w:rsid w:val="008B5E32"/>
    <w:rsid w:val="008D2A0C"/>
    <w:rsid w:val="008E68E5"/>
    <w:rsid w:val="00901FBC"/>
    <w:rsid w:val="009058BD"/>
    <w:rsid w:val="00911688"/>
    <w:rsid w:val="00923CED"/>
    <w:rsid w:val="00927E34"/>
    <w:rsid w:val="009325C3"/>
    <w:rsid w:val="009342C4"/>
    <w:rsid w:val="0094237D"/>
    <w:rsid w:val="00945003"/>
    <w:rsid w:val="00946EAE"/>
    <w:rsid w:val="009557C5"/>
    <w:rsid w:val="00960DFF"/>
    <w:rsid w:val="00994007"/>
    <w:rsid w:val="00996374"/>
    <w:rsid w:val="009A4A01"/>
    <w:rsid w:val="009D14E8"/>
    <w:rsid w:val="009D5FB7"/>
    <w:rsid w:val="009F2001"/>
    <w:rsid w:val="009F6AF2"/>
    <w:rsid w:val="00A21EE8"/>
    <w:rsid w:val="00A333D8"/>
    <w:rsid w:val="00A44C46"/>
    <w:rsid w:val="00A53E0B"/>
    <w:rsid w:val="00A60955"/>
    <w:rsid w:val="00A710CC"/>
    <w:rsid w:val="00A72F58"/>
    <w:rsid w:val="00A87237"/>
    <w:rsid w:val="00A93EF1"/>
    <w:rsid w:val="00AA10CD"/>
    <w:rsid w:val="00AB3582"/>
    <w:rsid w:val="00AB6657"/>
    <w:rsid w:val="00AC407B"/>
    <w:rsid w:val="00AC4E0C"/>
    <w:rsid w:val="00AD4732"/>
    <w:rsid w:val="00AD6558"/>
    <w:rsid w:val="00AE0ECB"/>
    <w:rsid w:val="00AF2445"/>
    <w:rsid w:val="00B11C14"/>
    <w:rsid w:val="00B2497F"/>
    <w:rsid w:val="00B25D92"/>
    <w:rsid w:val="00B51F95"/>
    <w:rsid w:val="00B552FA"/>
    <w:rsid w:val="00B617AD"/>
    <w:rsid w:val="00B703EB"/>
    <w:rsid w:val="00BA221E"/>
    <w:rsid w:val="00BA36E9"/>
    <w:rsid w:val="00BA6EC4"/>
    <w:rsid w:val="00BB57CD"/>
    <w:rsid w:val="00BB7F4B"/>
    <w:rsid w:val="00BD2973"/>
    <w:rsid w:val="00BD64BC"/>
    <w:rsid w:val="00BD6675"/>
    <w:rsid w:val="00BE5E74"/>
    <w:rsid w:val="00BF0F4A"/>
    <w:rsid w:val="00BF4304"/>
    <w:rsid w:val="00C034CE"/>
    <w:rsid w:val="00C11F06"/>
    <w:rsid w:val="00C13662"/>
    <w:rsid w:val="00C1373D"/>
    <w:rsid w:val="00C27E79"/>
    <w:rsid w:val="00C30CA8"/>
    <w:rsid w:val="00C44799"/>
    <w:rsid w:val="00C44902"/>
    <w:rsid w:val="00C465B5"/>
    <w:rsid w:val="00C506A9"/>
    <w:rsid w:val="00C55C94"/>
    <w:rsid w:val="00C61B33"/>
    <w:rsid w:val="00C7555E"/>
    <w:rsid w:val="00C763AF"/>
    <w:rsid w:val="00C80C3C"/>
    <w:rsid w:val="00C90C18"/>
    <w:rsid w:val="00CA255A"/>
    <w:rsid w:val="00CA43AB"/>
    <w:rsid w:val="00CA7ED1"/>
    <w:rsid w:val="00CD042D"/>
    <w:rsid w:val="00CE43C2"/>
    <w:rsid w:val="00D109BF"/>
    <w:rsid w:val="00D20377"/>
    <w:rsid w:val="00D2333A"/>
    <w:rsid w:val="00D33969"/>
    <w:rsid w:val="00D4096A"/>
    <w:rsid w:val="00D40E47"/>
    <w:rsid w:val="00D52EE2"/>
    <w:rsid w:val="00D52F01"/>
    <w:rsid w:val="00D547B8"/>
    <w:rsid w:val="00D574CF"/>
    <w:rsid w:val="00D61BD0"/>
    <w:rsid w:val="00D67891"/>
    <w:rsid w:val="00D97259"/>
    <w:rsid w:val="00DC65F6"/>
    <w:rsid w:val="00DD16D9"/>
    <w:rsid w:val="00DD7EF8"/>
    <w:rsid w:val="00DE4312"/>
    <w:rsid w:val="00DE689D"/>
    <w:rsid w:val="00E07D77"/>
    <w:rsid w:val="00E07ED0"/>
    <w:rsid w:val="00E14513"/>
    <w:rsid w:val="00E1640C"/>
    <w:rsid w:val="00E22480"/>
    <w:rsid w:val="00E313B8"/>
    <w:rsid w:val="00E32F11"/>
    <w:rsid w:val="00E43A6A"/>
    <w:rsid w:val="00E45970"/>
    <w:rsid w:val="00E468EC"/>
    <w:rsid w:val="00E50BE3"/>
    <w:rsid w:val="00E538AD"/>
    <w:rsid w:val="00E54984"/>
    <w:rsid w:val="00E82696"/>
    <w:rsid w:val="00EA24E6"/>
    <w:rsid w:val="00EA472E"/>
    <w:rsid w:val="00EB3BC2"/>
    <w:rsid w:val="00ED0A84"/>
    <w:rsid w:val="00ED1FAF"/>
    <w:rsid w:val="00ED5919"/>
    <w:rsid w:val="00ED711A"/>
    <w:rsid w:val="00EF45E3"/>
    <w:rsid w:val="00F00C45"/>
    <w:rsid w:val="00F179A2"/>
    <w:rsid w:val="00F20AA9"/>
    <w:rsid w:val="00F32491"/>
    <w:rsid w:val="00F42A30"/>
    <w:rsid w:val="00F57852"/>
    <w:rsid w:val="00F64569"/>
    <w:rsid w:val="00F650A1"/>
    <w:rsid w:val="00F80E34"/>
    <w:rsid w:val="00F874B0"/>
    <w:rsid w:val="00FB18A7"/>
    <w:rsid w:val="00FB25D7"/>
    <w:rsid w:val="00FC0764"/>
    <w:rsid w:val="00FC0AEE"/>
    <w:rsid w:val="00FC54F8"/>
    <w:rsid w:val="00FC769A"/>
    <w:rsid w:val="00FD1899"/>
    <w:rsid w:val="00FF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1885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46EAE"/>
    <w:pPr>
      <w:spacing w:line="276" w:lineRule="auto"/>
    </w:pPr>
    <w:rPr>
      <w:rFonts w:ascii="Arial" w:eastAsia="Arial" w:hAnsi="Arial" w:cs="Arial"/>
      <w:color w:val="000000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F01"/>
    <w:pPr>
      <w:keepNext/>
      <w:keepLines/>
      <w:spacing w:before="480"/>
      <w:outlineLvl w:val="0"/>
    </w:pPr>
    <w:rPr>
      <w:rFonts w:ascii="Times" w:eastAsiaTheme="majorEastAsia" w:hAnsi="Times" w:cstheme="majorBidi"/>
      <w:b/>
      <w:bCs/>
      <w:color w:val="000000" w:themeColor="text1"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3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5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6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EAE"/>
    <w:rPr>
      <w:sz w:val="22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46EA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EAE"/>
    <w:rPr>
      <w:rFonts w:ascii="Arial" w:eastAsia="Arial" w:hAnsi="Arial" w:cs="Arial"/>
      <w:color w:val="000000"/>
      <w:sz w:val="22"/>
      <w:szCs w:val="28"/>
      <w:lang w:bidi="th-TH"/>
    </w:rPr>
  </w:style>
  <w:style w:type="table" w:customStyle="1" w:styleId="LightShading-Accent11">
    <w:name w:val="Light Shading - Accent 11"/>
    <w:basedOn w:val="TableNormal"/>
    <w:uiPriority w:val="60"/>
    <w:rsid w:val="00946EA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946E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58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82"/>
    <w:rPr>
      <w:rFonts w:ascii="Lucida Grande" w:eastAsia="Arial" w:hAnsi="Lucida Grande" w:cs="Lucida Grande"/>
      <w:color w:val="000000"/>
      <w:sz w:val="18"/>
      <w:szCs w:val="1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7714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453"/>
    <w:rPr>
      <w:rFonts w:ascii="Arial" w:eastAsia="Arial" w:hAnsi="Arial" w:cs="Arial"/>
      <w:color w:val="000000"/>
      <w:sz w:val="22"/>
      <w:szCs w:val="28"/>
      <w:lang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D52F01"/>
    <w:rPr>
      <w:rFonts w:ascii="Times" w:eastAsiaTheme="majorEastAsia" w:hAnsi="Times" w:cstheme="majorBidi"/>
      <w:b/>
      <w:bC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B703EB"/>
    <w:pPr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03EB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703EB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03EB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03EB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03EB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03EB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03EB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03EB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03EB"/>
    <w:pPr>
      <w:ind w:left="176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70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DC65F6"/>
    <w:rPr>
      <w:rFonts w:asciiTheme="majorHAnsi" w:eastAsiaTheme="majorEastAsia" w:hAnsiTheme="majorHAnsi" w:cstheme="majorBidi"/>
      <w:b/>
      <w:bCs/>
      <w:color w:val="4F81BD" w:themeColor="accent1"/>
      <w:sz w:val="22"/>
      <w:szCs w:val="28"/>
      <w:lang w:bidi="th-TH"/>
    </w:rPr>
  </w:style>
  <w:style w:type="character" w:styleId="Hyperlink">
    <w:name w:val="Hyperlink"/>
    <w:basedOn w:val="DefaultParagraphFont"/>
    <w:uiPriority w:val="99"/>
    <w:unhideWhenUsed/>
    <w:rsid w:val="0051714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8461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8"/>
      <w:lang w:bidi="th-TH"/>
    </w:rPr>
  </w:style>
  <w:style w:type="table" w:customStyle="1" w:styleId="-11">
    <w:name w:val="แรเงาอ่อน - เน้น 11"/>
    <w:basedOn w:val="TableNormal"/>
    <w:uiPriority w:val="60"/>
    <w:rsid w:val="00A44C4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FB25D7"/>
    <w:rPr>
      <w:rFonts w:eastAsiaTheme="minorHAnsi"/>
      <w:sz w:val="22"/>
      <w:szCs w:val="28"/>
      <w:lang w:bidi="th-TH"/>
    </w:rPr>
  </w:style>
  <w:style w:type="paragraph" w:customStyle="1" w:styleId="Default">
    <w:name w:val="Default"/>
    <w:rsid w:val="00251B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46EAE"/>
    <w:pPr>
      <w:spacing w:line="276" w:lineRule="auto"/>
    </w:pPr>
    <w:rPr>
      <w:rFonts w:ascii="Arial" w:eastAsia="Arial" w:hAnsi="Arial" w:cs="Arial"/>
      <w:color w:val="000000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F01"/>
    <w:pPr>
      <w:keepNext/>
      <w:keepLines/>
      <w:spacing w:before="480"/>
      <w:outlineLvl w:val="0"/>
    </w:pPr>
    <w:rPr>
      <w:rFonts w:ascii="Times" w:eastAsiaTheme="majorEastAsia" w:hAnsi="Times" w:cstheme="majorBidi"/>
      <w:b/>
      <w:bCs/>
      <w:color w:val="000000" w:themeColor="text1"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3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5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6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EAE"/>
    <w:rPr>
      <w:sz w:val="22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46EA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EAE"/>
    <w:rPr>
      <w:rFonts w:ascii="Arial" w:eastAsia="Arial" w:hAnsi="Arial" w:cs="Arial"/>
      <w:color w:val="000000"/>
      <w:sz w:val="22"/>
      <w:szCs w:val="28"/>
      <w:lang w:bidi="th-TH"/>
    </w:rPr>
  </w:style>
  <w:style w:type="table" w:customStyle="1" w:styleId="LightShading-Accent11">
    <w:name w:val="Light Shading - Accent 11"/>
    <w:basedOn w:val="TableNormal"/>
    <w:uiPriority w:val="60"/>
    <w:rsid w:val="00946EA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946E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58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82"/>
    <w:rPr>
      <w:rFonts w:ascii="Lucida Grande" w:eastAsia="Arial" w:hAnsi="Lucida Grande" w:cs="Lucida Grande"/>
      <w:color w:val="000000"/>
      <w:sz w:val="18"/>
      <w:szCs w:val="1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7714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453"/>
    <w:rPr>
      <w:rFonts w:ascii="Arial" w:eastAsia="Arial" w:hAnsi="Arial" w:cs="Arial"/>
      <w:color w:val="000000"/>
      <w:sz w:val="22"/>
      <w:szCs w:val="28"/>
      <w:lang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D52F01"/>
    <w:rPr>
      <w:rFonts w:ascii="Times" w:eastAsiaTheme="majorEastAsia" w:hAnsi="Times" w:cstheme="majorBidi"/>
      <w:b/>
      <w:bC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B703EB"/>
    <w:pPr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03EB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703EB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03EB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03EB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03EB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03EB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03EB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03EB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03EB"/>
    <w:pPr>
      <w:ind w:left="176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70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DC65F6"/>
    <w:rPr>
      <w:rFonts w:asciiTheme="majorHAnsi" w:eastAsiaTheme="majorEastAsia" w:hAnsiTheme="majorHAnsi" w:cstheme="majorBidi"/>
      <w:b/>
      <w:bCs/>
      <w:color w:val="4F81BD" w:themeColor="accent1"/>
      <w:sz w:val="22"/>
      <w:szCs w:val="28"/>
      <w:lang w:bidi="th-TH"/>
    </w:rPr>
  </w:style>
  <w:style w:type="character" w:styleId="Hyperlink">
    <w:name w:val="Hyperlink"/>
    <w:basedOn w:val="DefaultParagraphFont"/>
    <w:uiPriority w:val="99"/>
    <w:unhideWhenUsed/>
    <w:rsid w:val="0051714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8461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8"/>
      <w:lang w:bidi="th-TH"/>
    </w:rPr>
  </w:style>
  <w:style w:type="table" w:customStyle="1" w:styleId="-11">
    <w:name w:val="แรเงาอ่อน - เน้น 11"/>
    <w:basedOn w:val="TableNormal"/>
    <w:uiPriority w:val="60"/>
    <w:rsid w:val="00A44C4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FB25D7"/>
    <w:rPr>
      <w:rFonts w:eastAsiaTheme="minorHAnsi"/>
      <w:sz w:val="22"/>
      <w:szCs w:val="28"/>
      <w:lang w:bidi="th-TH"/>
    </w:rPr>
  </w:style>
  <w:style w:type="paragraph" w:customStyle="1" w:styleId="Default">
    <w:name w:val="Default"/>
    <w:rsid w:val="00251B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2B9A6D-26E2-4CA9-AC82-4CA4F8038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43</Pages>
  <Words>5652</Words>
  <Characters>32222</Characters>
  <Application>Microsoft Office Word</Application>
  <DocSecurity>0</DocSecurity>
  <Lines>268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Worapun Wongkium</dc:creator>
  <cp:lastModifiedBy>Sony</cp:lastModifiedBy>
  <cp:revision>6</cp:revision>
  <cp:lastPrinted>2014-10-22T06:34:00Z</cp:lastPrinted>
  <dcterms:created xsi:type="dcterms:W3CDTF">2014-10-22T05:23:00Z</dcterms:created>
  <dcterms:modified xsi:type="dcterms:W3CDTF">2014-10-22T09:39:00Z</dcterms:modified>
</cp:coreProperties>
</file>