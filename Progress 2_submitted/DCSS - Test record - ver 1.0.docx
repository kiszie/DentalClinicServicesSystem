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B044C7" w14:textId="77777777" w:rsidR="00716989" w:rsidRPr="004D2DAD" w:rsidRDefault="00716989" w:rsidP="00716989">
      <w:pPr>
        <w:widowControl w:val="0"/>
        <w:jc w:val="center"/>
        <w:rPr>
          <w:rFonts w:ascii="Times New Roman" w:hAnsi="Times New Roman" w:cs="Times New Roman"/>
          <w:b/>
          <w:sz w:val="56"/>
          <w:szCs w:val="56"/>
        </w:rPr>
      </w:pPr>
      <w:r w:rsidRPr="004D2DAD">
        <w:rPr>
          <w:rFonts w:ascii="Times New Roman" w:hAnsi="Times New Roman" w:cs="Times New Roman"/>
          <w:b/>
          <w:sz w:val="56"/>
          <w:szCs w:val="56"/>
        </w:rPr>
        <w:t>Dental Clinic Services System</w:t>
      </w:r>
    </w:p>
    <w:p w14:paraId="05028D12" w14:textId="4DEAA35C" w:rsidR="00DE493B" w:rsidRPr="004D2DAD" w:rsidRDefault="00DE493B" w:rsidP="00716989">
      <w:pPr>
        <w:widowControl w:val="0"/>
        <w:jc w:val="center"/>
        <w:rPr>
          <w:rFonts w:ascii="Times New Roman" w:hAnsi="Times New Roman" w:cs="Times New Roman"/>
          <w:bCs/>
          <w:sz w:val="40"/>
          <w:szCs w:val="40"/>
        </w:rPr>
      </w:pPr>
      <w:r w:rsidRPr="004D2DAD">
        <w:rPr>
          <w:rFonts w:ascii="Times New Roman" w:hAnsi="Times New Roman" w:cs="Times New Roman"/>
          <w:bCs/>
          <w:sz w:val="40"/>
          <w:szCs w:val="40"/>
        </w:rPr>
        <w:t>Progress 2</w:t>
      </w:r>
    </w:p>
    <w:p w14:paraId="164B5E7D" w14:textId="77777777" w:rsidR="00716989" w:rsidRPr="004D2DAD" w:rsidRDefault="00716989" w:rsidP="00716989">
      <w:pPr>
        <w:widowControl w:val="0"/>
        <w:jc w:val="center"/>
        <w:rPr>
          <w:rFonts w:ascii="Times New Roman" w:hAnsi="Times New Roman" w:cs="Times New Roman"/>
          <w:bCs/>
          <w:sz w:val="40"/>
          <w:szCs w:val="40"/>
        </w:rPr>
      </w:pPr>
      <w:r w:rsidRPr="004D2DAD">
        <w:rPr>
          <w:rFonts w:ascii="Times New Roman" w:hAnsi="Times New Roman" w:cs="Times New Roman"/>
          <w:bCs/>
          <w:sz w:val="40"/>
          <w:szCs w:val="40"/>
        </w:rPr>
        <w:t>Test Record</w:t>
      </w:r>
    </w:p>
    <w:p w14:paraId="64748CDE" w14:textId="77777777" w:rsidR="00716989" w:rsidRPr="004D2DAD" w:rsidRDefault="00716989" w:rsidP="00716989">
      <w:pPr>
        <w:widowControl w:val="0"/>
        <w:jc w:val="center"/>
        <w:rPr>
          <w:rFonts w:ascii="Times New Roman" w:hAnsi="Times New Roman" w:cs="Times New Roman"/>
          <w:bCs/>
          <w:sz w:val="56"/>
          <w:szCs w:val="56"/>
        </w:rPr>
      </w:pPr>
    </w:p>
    <w:p w14:paraId="664D07F9" w14:textId="77777777" w:rsidR="00716989" w:rsidRPr="004D2DAD" w:rsidRDefault="00716989" w:rsidP="00716989">
      <w:pPr>
        <w:widowControl w:val="0"/>
        <w:jc w:val="center"/>
        <w:rPr>
          <w:rFonts w:ascii="Times New Roman" w:hAnsi="Times New Roman" w:cs="Times New Roman"/>
          <w:bCs/>
          <w:sz w:val="56"/>
          <w:szCs w:val="56"/>
        </w:rPr>
      </w:pPr>
    </w:p>
    <w:p w14:paraId="3437C7CE" w14:textId="77777777" w:rsidR="00716989" w:rsidRPr="004D2DAD" w:rsidRDefault="00716989" w:rsidP="00716989">
      <w:pPr>
        <w:widowControl w:val="0"/>
        <w:jc w:val="center"/>
        <w:rPr>
          <w:rFonts w:ascii="Times New Roman" w:hAnsi="Times New Roman" w:cs="Times New Roman"/>
          <w:bCs/>
          <w:sz w:val="56"/>
          <w:szCs w:val="56"/>
        </w:rPr>
      </w:pPr>
    </w:p>
    <w:p w14:paraId="5AF8F656" w14:textId="77777777" w:rsidR="00716989" w:rsidRPr="004D2DAD" w:rsidRDefault="00716989" w:rsidP="00716989">
      <w:pPr>
        <w:widowControl w:val="0"/>
        <w:jc w:val="center"/>
        <w:rPr>
          <w:rFonts w:ascii="Times New Roman" w:hAnsi="Times New Roman" w:cs="Times New Roman"/>
          <w:bCs/>
          <w:sz w:val="36"/>
          <w:szCs w:val="36"/>
        </w:rPr>
      </w:pPr>
      <w:r w:rsidRPr="004D2DAD">
        <w:rPr>
          <w:rFonts w:ascii="Times New Roman" w:hAnsi="Times New Roman" w:cs="Times New Roman"/>
          <w:bCs/>
          <w:sz w:val="36"/>
          <w:szCs w:val="36"/>
        </w:rPr>
        <w:t>By</w:t>
      </w:r>
    </w:p>
    <w:p w14:paraId="1C0F2C8B" w14:textId="77777777" w:rsidR="00716989" w:rsidRPr="004D2DAD" w:rsidRDefault="00716989" w:rsidP="00716989">
      <w:pPr>
        <w:widowControl w:val="0"/>
        <w:jc w:val="center"/>
        <w:rPr>
          <w:rFonts w:ascii="Times New Roman" w:hAnsi="Times New Roman" w:cs="Times New Roman"/>
          <w:b/>
          <w:sz w:val="32"/>
          <w:szCs w:val="32"/>
        </w:rPr>
      </w:pPr>
      <w:r w:rsidRPr="004D2DAD">
        <w:rPr>
          <w:rFonts w:ascii="Times New Roman" w:hAnsi="Times New Roman" w:cs="Times New Roman"/>
          <w:b/>
          <w:sz w:val="32"/>
          <w:szCs w:val="32"/>
        </w:rPr>
        <w:t>Kanokwan Maneerat</w:t>
      </w:r>
      <w:r w:rsidRPr="004D2DAD">
        <w:rPr>
          <w:rFonts w:ascii="Times New Roman" w:hAnsi="Times New Roman" w:cs="Times New Roman"/>
          <w:b/>
          <w:sz w:val="32"/>
          <w:szCs w:val="32"/>
        </w:rPr>
        <w:tab/>
        <w:t>542115002</w:t>
      </w:r>
    </w:p>
    <w:p w14:paraId="0D2C882C" w14:textId="77777777" w:rsidR="00716989" w:rsidRPr="004D2DAD" w:rsidRDefault="00716989" w:rsidP="00716989">
      <w:pPr>
        <w:widowControl w:val="0"/>
        <w:jc w:val="center"/>
        <w:rPr>
          <w:rFonts w:ascii="Times New Roman" w:hAnsi="Times New Roman" w:cs="Times New Roman"/>
          <w:b/>
          <w:sz w:val="32"/>
          <w:szCs w:val="32"/>
        </w:rPr>
      </w:pPr>
      <w:r w:rsidRPr="004D2DAD">
        <w:rPr>
          <w:rFonts w:ascii="Times New Roman" w:hAnsi="Times New Roman" w:cs="Times New Roman"/>
          <w:b/>
          <w:sz w:val="32"/>
          <w:szCs w:val="32"/>
        </w:rPr>
        <w:t xml:space="preserve">Worapun Wongkium      </w:t>
      </w:r>
      <w:r w:rsidR="002C155D" w:rsidRPr="004D2DAD">
        <w:rPr>
          <w:rFonts w:ascii="Times New Roman" w:hAnsi="Times New Roman" w:cs="Times New Roman"/>
          <w:b/>
          <w:sz w:val="32"/>
          <w:szCs w:val="32"/>
        </w:rPr>
        <w:t xml:space="preserve">  </w:t>
      </w:r>
      <w:r w:rsidRPr="004D2DAD">
        <w:rPr>
          <w:rFonts w:ascii="Times New Roman" w:hAnsi="Times New Roman" w:cs="Times New Roman"/>
          <w:b/>
          <w:sz w:val="32"/>
          <w:szCs w:val="32"/>
        </w:rPr>
        <w:t>542115055</w:t>
      </w:r>
    </w:p>
    <w:p w14:paraId="0070B1E4" w14:textId="77777777" w:rsidR="00716989" w:rsidRPr="004D2DAD" w:rsidRDefault="00716989" w:rsidP="00716989">
      <w:pPr>
        <w:widowControl w:val="0"/>
        <w:jc w:val="center"/>
        <w:rPr>
          <w:rFonts w:ascii="Times New Roman" w:hAnsi="Times New Roman" w:cs="Times New Roman"/>
          <w:b/>
          <w:sz w:val="32"/>
          <w:szCs w:val="32"/>
        </w:rPr>
      </w:pPr>
    </w:p>
    <w:p w14:paraId="7E652A40" w14:textId="77777777" w:rsidR="00716989" w:rsidRPr="004D2DAD" w:rsidRDefault="00716989" w:rsidP="00716989">
      <w:pPr>
        <w:widowControl w:val="0"/>
        <w:jc w:val="center"/>
        <w:rPr>
          <w:rFonts w:ascii="Times New Roman" w:hAnsi="Times New Roman" w:cs="Times New Roman"/>
          <w:b/>
          <w:sz w:val="32"/>
          <w:szCs w:val="32"/>
        </w:rPr>
      </w:pPr>
    </w:p>
    <w:p w14:paraId="0A12E2D3" w14:textId="77777777" w:rsidR="00716989" w:rsidRPr="004D2DAD" w:rsidRDefault="00716989" w:rsidP="00716989">
      <w:pPr>
        <w:widowControl w:val="0"/>
        <w:jc w:val="center"/>
        <w:rPr>
          <w:rFonts w:ascii="Times New Roman" w:hAnsi="Times New Roman" w:cs="Times New Roman"/>
          <w:b/>
          <w:sz w:val="32"/>
          <w:szCs w:val="32"/>
        </w:rPr>
      </w:pPr>
    </w:p>
    <w:p w14:paraId="11946430" w14:textId="77777777" w:rsidR="00716989" w:rsidRPr="004D2DAD" w:rsidRDefault="00716989" w:rsidP="00716989">
      <w:pPr>
        <w:widowControl w:val="0"/>
        <w:jc w:val="center"/>
        <w:rPr>
          <w:rFonts w:ascii="Times New Roman" w:hAnsi="Times New Roman" w:cs="Times New Roman"/>
          <w:b/>
          <w:sz w:val="32"/>
          <w:szCs w:val="32"/>
        </w:rPr>
      </w:pPr>
    </w:p>
    <w:p w14:paraId="04D44D5F" w14:textId="77777777" w:rsidR="00716989" w:rsidRPr="004D2DAD" w:rsidRDefault="00716989" w:rsidP="00716989">
      <w:pPr>
        <w:widowControl w:val="0"/>
        <w:jc w:val="center"/>
        <w:rPr>
          <w:rFonts w:ascii="Times New Roman" w:hAnsi="Times New Roman" w:cs="Times New Roman"/>
          <w:b/>
          <w:sz w:val="32"/>
          <w:szCs w:val="32"/>
        </w:rPr>
      </w:pPr>
    </w:p>
    <w:p w14:paraId="5FA8F75F" w14:textId="77777777" w:rsidR="00716989" w:rsidRPr="004D2DAD" w:rsidRDefault="00716989" w:rsidP="00716989">
      <w:pPr>
        <w:widowControl w:val="0"/>
        <w:jc w:val="center"/>
        <w:rPr>
          <w:rFonts w:ascii="Times New Roman" w:hAnsi="Times New Roman" w:cs="Times New Roman"/>
          <w:bCs/>
          <w:sz w:val="32"/>
          <w:szCs w:val="32"/>
        </w:rPr>
      </w:pPr>
      <w:r w:rsidRPr="004D2DAD">
        <w:rPr>
          <w:rFonts w:ascii="Times New Roman" w:hAnsi="Times New Roman" w:cs="Times New Roman"/>
          <w:bCs/>
          <w:sz w:val="32"/>
          <w:szCs w:val="32"/>
        </w:rPr>
        <w:t>Department of Software Engineering</w:t>
      </w:r>
    </w:p>
    <w:p w14:paraId="7026EAC0" w14:textId="77777777" w:rsidR="00716989" w:rsidRPr="004D2DAD" w:rsidRDefault="00716989" w:rsidP="00716989">
      <w:pPr>
        <w:widowControl w:val="0"/>
        <w:jc w:val="center"/>
        <w:rPr>
          <w:rFonts w:ascii="Times New Roman" w:hAnsi="Times New Roman" w:cs="Times New Roman"/>
          <w:bCs/>
          <w:sz w:val="32"/>
          <w:szCs w:val="32"/>
        </w:rPr>
      </w:pPr>
      <w:r w:rsidRPr="004D2DAD">
        <w:rPr>
          <w:rFonts w:ascii="Times New Roman" w:hAnsi="Times New Roman" w:cs="Times New Roman"/>
          <w:bCs/>
          <w:sz w:val="32"/>
          <w:szCs w:val="32"/>
        </w:rPr>
        <w:t>College of Arts, Media, and Technology</w:t>
      </w:r>
    </w:p>
    <w:p w14:paraId="2008AF87" w14:textId="77777777" w:rsidR="00716989" w:rsidRPr="004D2DAD" w:rsidRDefault="00716989" w:rsidP="00716989">
      <w:pPr>
        <w:widowControl w:val="0"/>
        <w:jc w:val="center"/>
        <w:rPr>
          <w:rFonts w:ascii="Times New Roman" w:hAnsi="Times New Roman" w:cs="Times New Roman"/>
          <w:bCs/>
          <w:sz w:val="32"/>
          <w:szCs w:val="32"/>
        </w:rPr>
      </w:pPr>
      <w:r w:rsidRPr="004D2DAD">
        <w:rPr>
          <w:rFonts w:ascii="Times New Roman" w:hAnsi="Times New Roman" w:cs="Times New Roman"/>
          <w:bCs/>
          <w:sz w:val="32"/>
          <w:szCs w:val="32"/>
        </w:rPr>
        <w:t>Chiang Mai University</w:t>
      </w:r>
    </w:p>
    <w:p w14:paraId="0842978D" w14:textId="77777777" w:rsidR="00716989" w:rsidRPr="004D2DAD" w:rsidRDefault="00716989" w:rsidP="00716989">
      <w:pPr>
        <w:widowControl w:val="0"/>
        <w:jc w:val="center"/>
        <w:rPr>
          <w:rFonts w:ascii="Times New Roman" w:hAnsi="Times New Roman" w:cs="Times New Roman"/>
          <w:bCs/>
          <w:sz w:val="32"/>
          <w:szCs w:val="32"/>
        </w:rPr>
      </w:pPr>
    </w:p>
    <w:p w14:paraId="7DBCB6F7" w14:textId="77777777" w:rsidR="00716989" w:rsidRPr="004D2DAD" w:rsidRDefault="00716989" w:rsidP="00716989">
      <w:pPr>
        <w:widowControl w:val="0"/>
        <w:jc w:val="center"/>
        <w:rPr>
          <w:rFonts w:ascii="Times New Roman" w:hAnsi="Times New Roman" w:cs="Times New Roman"/>
          <w:bCs/>
          <w:sz w:val="32"/>
          <w:szCs w:val="32"/>
        </w:rPr>
      </w:pPr>
    </w:p>
    <w:p w14:paraId="4BC40B27" w14:textId="77777777" w:rsidR="00716989" w:rsidRPr="004D2DAD" w:rsidRDefault="00716989" w:rsidP="00716989">
      <w:pPr>
        <w:widowControl w:val="0"/>
        <w:jc w:val="center"/>
        <w:rPr>
          <w:rFonts w:ascii="Times New Roman" w:hAnsi="Times New Roman" w:cs="Times New Roman"/>
          <w:bCs/>
          <w:sz w:val="32"/>
          <w:szCs w:val="32"/>
        </w:rPr>
      </w:pPr>
    </w:p>
    <w:p w14:paraId="3AECC6E3" w14:textId="77777777" w:rsidR="00716989" w:rsidRPr="004D2DAD" w:rsidRDefault="00716989" w:rsidP="00716989">
      <w:pPr>
        <w:widowControl w:val="0"/>
        <w:jc w:val="center"/>
        <w:rPr>
          <w:rFonts w:ascii="Times New Roman" w:hAnsi="Times New Roman" w:cs="Times New Roman"/>
          <w:bCs/>
          <w:sz w:val="32"/>
          <w:szCs w:val="32"/>
        </w:rPr>
      </w:pPr>
      <w:r w:rsidRPr="004D2DAD">
        <w:rPr>
          <w:rFonts w:ascii="Times New Roman" w:hAnsi="Times New Roman" w:cs="Times New Roman"/>
          <w:bCs/>
          <w:sz w:val="32"/>
          <w:szCs w:val="32"/>
        </w:rPr>
        <w:t>Project Adviser</w:t>
      </w:r>
    </w:p>
    <w:p w14:paraId="2896C5A3" w14:textId="77777777" w:rsidR="00716989" w:rsidRPr="004D2DAD" w:rsidRDefault="00716989" w:rsidP="00716989">
      <w:pPr>
        <w:widowControl w:val="0"/>
        <w:jc w:val="center"/>
        <w:rPr>
          <w:rFonts w:ascii="Times New Roman" w:hAnsi="Times New Roman" w:cs="Times New Roman"/>
          <w:bCs/>
          <w:sz w:val="32"/>
          <w:szCs w:val="32"/>
        </w:rPr>
      </w:pPr>
    </w:p>
    <w:p w14:paraId="3B28C985" w14:textId="77777777" w:rsidR="00716989" w:rsidRPr="004D2DAD" w:rsidRDefault="00716989" w:rsidP="00716989">
      <w:pPr>
        <w:widowControl w:val="0"/>
        <w:jc w:val="center"/>
        <w:rPr>
          <w:rFonts w:ascii="Times New Roman" w:hAnsi="Times New Roman" w:cs="Times New Roman"/>
          <w:bCs/>
          <w:sz w:val="32"/>
          <w:szCs w:val="32"/>
        </w:rPr>
      </w:pPr>
      <w:r w:rsidRPr="004D2DAD">
        <w:rPr>
          <w:rFonts w:ascii="Times New Roman" w:hAnsi="Times New Roman" w:cs="Times New Roman"/>
          <w:bCs/>
          <w:sz w:val="32"/>
          <w:szCs w:val="32"/>
        </w:rPr>
        <w:t>______________________________</w:t>
      </w:r>
    </w:p>
    <w:p w14:paraId="26C7BBD9" w14:textId="4C410406" w:rsidR="00716989" w:rsidRPr="004D2DAD" w:rsidRDefault="00DE493B" w:rsidP="00716989">
      <w:pPr>
        <w:widowControl w:val="0"/>
        <w:jc w:val="center"/>
        <w:rPr>
          <w:rFonts w:ascii="Times New Roman" w:hAnsi="Times New Roman" w:cs="Times New Roman"/>
          <w:bCs/>
          <w:sz w:val="32"/>
          <w:szCs w:val="32"/>
        </w:rPr>
        <w:sectPr w:rsidR="00716989" w:rsidRPr="004D2DAD" w:rsidSect="008A041D">
          <w:footerReference w:type="even" r:id="rId9"/>
          <w:footerReference w:type="default" r:id="rId10"/>
          <w:pgSz w:w="11900" w:h="16840"/>
          <w:pgMar w:top="1440" w:right="1800" w:bottom="1440" w:left="1800" w:header="708" w:footer="708" w:gutter="0"/>
          <w:cols w:space="708"/>
          <w:titlePg/>
          <w:docGrid w:linePitch="360"/>
        </w:sectPr>
      </w:pPr>
      <w:r w:rsidRPr="004D2DAD">
        <w:rPr>
          <w:rFonts w:ascii="Times New Roman" w:hAnsi="Times New Roman" w:cs="Times New Roman"/>
          <w:bCs/>
          <w:sz w:val="32"/>
          <w:szCs w:val="32"/>
        </w:rPr>
        <w:t>Miss Pattama Longani</w:t>
      </w:r>
    </w:p>
    <w:p w14:paraId="577E4714" w14:textId="77777777" w:rsidR="00716989" w:rsidRPr="004D2DAD" w:rsidRDefault="00564261" w:rsidP="007C0595">
      <w:pPr>
        <w:spacing w:after="160" w:line="259" w:lineRule="auto"/>
        <w:jc w:val="center"/>
        <w:rPr>
          <w:rFonts w:ascii="Times New Roman" w:hAnsi="Times New Roman" w:cs="Times New Roman"/>
          <w:b/>
          <w:sz w:val="32"/>
          <w:szCs w:val="32"/>
        </w:rPr>
      </w:pPr>
      <w:r w:rsidRPr="004D2DAD">
        <w:rPr>
          <w:rFonts w:ascii="Times New Roman" w:hAnsi="Times New Roman" w:cs="Times New Roman"/>
          <w:b/>
          <w:sz w:val="32"/>
          <w:szCs w:val="32"/>
        </w:rPr>
        <w:lastRenderedPageBreak/>
        <w:t>Test Record</w:t>
      </w:r>
    </w:p>
    <w:p w14:paraId="22799C8A" w14:textId="77777777" w:rsidR="008903B9" w:rsidRPr="004D2DAD" w:rsidRDefault="008903B9" w:rsidP="007C0595">
      <w:pPr>
        <w:spacing w:after="160" w:line="259" w:lineRule="auto"/>
        <w:jc w:val="center"/>
        <w:rPr>
          <w:rFonts w:ascii="Times New Roman" w:hAnsi="Times New Roman" w:cs="Times New Roman"/>
          <w:b/>
          <w:sz w:val="32"/>
          <w:szCs w:val="32"/>
        </w:rPr>
      </w:pPr>
    </w:p>
    <w:p w14:paraId="1450FF19" w14:textId="77777777" w:rsidR="00DE493B" w:rsidRPr="004D2DAD" w:rsidRDefault="00DE493B" w:rsidP="00DE493B">
      <w:pPr>
        <w:spacing w:after="160" w:line="259" w:lineRule="auto"/>
        <w:jc w:val="both"/>
        <w:rPr>
          <w:rFonts w:ascii="Times New Roman" w:hAnsi="Times New Roman" w:cs="Times New Roman"/>
          <w:b/>
        </w:rPr>
      </w:pPr>
      <w:r w:rsidRPr="004D2DAD">
        <w:rPr>
          <w:rFonts w:ascii="Times New Roman" w:hAnsi="Times New Roman" w:cs="Times New Roman"/>
          <w:b/>
        </w:rPr>
        <w:t>Revision Table</w:t>
      </w:r>
    </w:p>
    <w:tbl>
      <w:tblPr>
        <w:tblStyle w:val="TableGrid"/>
        <w:tblW w:w="9576" w:type="dxa"/>
        <w:jc w:val="center"/>
        <w:tblLayout w:type="fixed"/>
        <w:tblLook w:val="04A0" w:firstRow="1" w:lastRow="0" w:firstColumn="1" w:lastColumn="0" w:noHBand="0" w:noVBand="1"/>
      </w:tblPr>
      <w:tblGrid>
        <w:gridCol w:w="2198"/>
        <w:gridCol w:w="2126"/>
        <w:gridCol w:w="992"/>
        <w:gridCol w:w="1418"/>
        <w:gridCol w:w="1275"/>
        <w:gridCol w:w="1567"/>
      </w:tblGrid>
      <w:tr w:rsidR="00DE493B" w:rsidRPr="004D2DAD" w14:paraId="31603649" w14:textId="77777777" w:rsidTr="00DE493B">
        <w:trPr>
          <w:jc w:val="center"/>
        </w:trPr>
        <w:tc>
          <w:tcPr>
            <w:tcW w:w="2198" w:type="dxa"/>
            <w:shd w:val="clear" w:color="auto" w:fill="auto"/>
            <w:vAlign w:val="center"/>
          </w:tcPr>
          <w:p w14:paraId="02572F30" w14:textId="77777777" w:rsidR="00DE493B" w:rsidRPr="004D2DAD" w:rsidRDefault="00DE493B" w:rsidP="00DE493B">
            <w:pPr>
              <w:spacing w:after="160" w:line="259" w:lineRule="auto"/>
              <w:jc w:val="center"/>
              <w:rPr>
                <w:rFonts w:ascii="Times New Roman" w:hAnsi="Times New Roman" w:cs="Times New Roman"/>
                <w:b/>
                <w:sz w:val="24"/>
                <w:szCs w:val="24"/>
              </w:rPr>
            </w:pPr>
            <w:r w:rsidRPr="004D2DAD">
              <w:rPr>
                <w:rFonts w:ascii="Times New Roman" w:hAnsi="Times New Roman" w:cs="Times New Roman"/>
                <w:b/>
                <w:sz w:val="24"/>
                <w:szCs w:val="24"/>
              </w:rPr>
              <w:t>Document Name</w:t>
            </w:r>
          </w:p>
        </w:tc>
        <w:tc>
          <w:tcPr>
            <w:tcW w:w="2126" w:type="dxa"/>
            <w:shd w:val="clear" w:color="auto" w:fill="auto"/>
            <w:vAlign w:val="center"/>
          </w:tcPr>
          <w:p w14:paraId="65B9F464" w14:textId="77777777" w:rsidR="00DE493B" w:rsidRPr="004D2DAD" w:rsidRDefault="00DE493B" w:rsidP="00DE493B">
            <w:pPr>
              <w:spacing w:after="160" w:line="259" w:lineRule="auto"/>
              <w:jc w:val="center"/>
              <w:rPr>
                <w:rFonts w:ascii="Times New Roman" w:hAnsi="Times New Roman" w:cs="Times New Roman"/>
                <w:b/>
                <w:sz w:val="24"/>
                <w:szCs w:val="24"/>
              </w:rPr>
            </w:pPr>
            <w:r w:rsidRPr="004D2DAD">
              <w:rPr>
                <w:rFonts w:ascii="Times New Roman" w:hAnsi="Times New Roman" w:cs="Times New Roman"/>
                <w:b/>
                <w:sz w:val="24"/>
                <w:szCs w:val="24"/>
              </w:rPr>
              <w:t>Detail</w:t>
            </w:r>
          </w:p>
        </w:tc>
        <w:tc>
          <w:tcPr>
            <w:tcW w:w="992" w:type="dxa"/>
            <w:shd w:val="clear" w:color="auto" w:fill="auto"/>
            <w:vAlign w:val="center"/>
          </w:tcPr>
          <w:p w14:paraId="29E183C3" w14:textId="77777777" w:rsidR="00DE493B" w:rsidRPr="004D2DAD" w:rsidRDefault="00DE493B" w:rsidP="00DE493B">
            <w:pPr>
              <w:spacing w:after="160" w:line="259" w:lineRule="auto"/>
              <w:jc w:val="center"/>
              <w:rPr>
                <w:rFonts w:ascii="Times New Roman" w:hAnsi="Times New Roman" w:cs="Times New Roman"/>
                <w:b/>
                <w:sz w:val="24"/>
                <w:szCs w:val="24"/>
              </w:rPr>
            </w:pPr>
            <w:r w:rsidRPr="004D2DAD">
              <w:rPr>
                <w:rFonts w:ascii="Times New Roman" w:hAnsi="Times New Roman" w:cs="Times New Roman"/>
                <w:b/>
                <w:sz w:val="24"/>
                <w:szCs w:val="24"/>
              </w:rPr>
              <w:t>Status</w:t>
            </w:r>
          </w:p>
        </w:tc>
        <w:tc>
          <w:tcPr>
            <w:tcW w:w="1418" w:type="dxa"/>
            <w:shd w:val="clear" w:color="auto" w:fill="auto"/>
            <w:vAlign w:val="center"/>
          </w:tcPr>
          <w:p w14:paraId="4B889BBE" w14:textId="77777777" w:rsidR="00DE493B" w:rsidRPr="004D2DAD" w:rsidRDefault="00DE493B" w:rsidP="00DE493B">
            <w:pPr>
              <w:spacing w:after="160" w:line="259" w:lineRule="auto"/>
              <w:jc w:val="center"/>
              <w:rPr>
                <w:rFonts w:ascii="Times New Roman" w:hAnsi="Times New Roman" w:cs="Times New Roman"/>
                <w:b/>
                <w:sz w:val="24"/>
                <w:szCs w:val="24"/>
              </w:rPr>
            </w:pPr>
            <w:r w:rsidRPr="004D2DAD">
              <w:rPr>
                <w:rFonts w:ascii="Times New Roman" w:hAnsi="Times New Roman" w:cs="Times New Roman"/>
                <w:b/>
                <w:sz w:val="24"/>
                <w:szCs w:val="24"/>
              </w:rPr>
              <w:t>Date</w:t>
            </w:r>
          </w:p>
        </w:tc>
        <w:tc>
          <w:tcPr>
            <w:tcW w:w="1275" w:type="dxa"/>
            <w:shd w:val="clear" w:color="auto" w:fill="auto"/>
            <w:vAlign w:val="center"/>
          </w:tcPr>
          <w:p w14:paraId="52CBA1F0" w14:textId="77777777" w:rsidR="00DE493B" w:rsidRPr="004D2DAD" w:rsidRDefault="00DE493B" w:rsidP="00DE493B">
            <w:pPr>
              <w:spacing w:after="160" w:line="259" w:lineRule="auto"/>
              <w:jc w:val="center"/>
              <w:rPr>
                <w:rFonts w:ascii="Times New Roman" w:hAnsi="Times New Roman" w:cs="Times New Roman"/>
                <w:b/>
                <w:sz w:val="24"/>
                <w:szCs w:val="24"/>
              </w:rPr>
            </w:pPr>
            <w:r w:rsidRPr="004D2DAD">
              <w:rPr>
                <w:rFonts w:ascii="Times New Roman" w:hAnsi="Times New Roman" w:cs="Times New Roman"/>
                <w:b/>
                <w:sz w:val="24"/>
                <w:szCs w:val="24"/>
              </w:rPr>
              <w:t>Viewable</w:t>
            </w:r>
          </w:p>
        </w:tc>
        <w:tc>
          <w:tcPr>
            <w:tcW w:w="1567" w:type="dxa"/>
            <w:shd w:val="clear" w:color="auto" w:fill="auto"/>
            <w:vAlign w:val="center"/>
          </w:tcPr>
          <w:p w14:paraId="69104CD3" w14:textId="77777777" w:rsidR="00DE493B" w:rsidRPr="004D2DAD" w:rsidRDefault="00DE493B" w:rsidP="00DE493B">
            <w:pPr>
              <w:spacing w:after="160" w:line="259" w:lineRule="auto"/>
              <w:jc w:val="center"/>
              <w:rPr>
                <w:rFonts w:ascii="Times New Roman" w:hAnsi="Times New Roman" w:cs="Times New Roman"/>
                <w:b/>
                <w:sz w:val="24"/>
                <w:szCs w:val="24"/>
              </w:rPr>
            </w:pPr>
            <w:r w:rsidRPr="004D2DAD">
              <w:rPr>
                <w:rFonts w:ascii="Times New Roman" w:hAnsi="Times New Roman" w:cs="Times New Roman"/>
                <w:b/>
                <w:sz w:val="24"/>
                <w:szCs w:val="24"/>
              </w:rPr>
              <w:t>Reviewer&amp; Responsible</w:t>
            </w:r>
          </w:p>
        </w:tc>
      </w:tr>
      <w:tr w:rsidR="00DE493B" w:rsidRPr="004D2DAD" w14:paraId="134F35D9" w14:textId="77777777" w:rsidTr="00DE493B">
        <w:trPr>
          <w:jc w:val="center"/>
        </w:trPr>
        <w:tc>
          <w:tcPr>
            <w:tcW w:w="2198" w:type="dxa"/>
            <w:shd w:val="clear" w:color="auto" w:fill="auto"/>
            <w:vAlign w:val="center"/>
          </w:tcPr>
          <w:p w14:paraId="530F5D1E" w14:textId="77777777" w:rsidR="00DE493B" w:rsidRPr="004D2DAD" w:rsidRDefault="00DE493B" w:rsidP="00DE493B">
            <w:pPr>
              <w:spacing w:after="160" w:line="259" w:lineRule="auto"/>
              <w:jc w:val="center"/>
              <w:rPr>
                <w:rFonts w:ascii="Times New Roman" w:hAnsi="Times New Roman" w:cs="Times New Roman"/>
                <w:bCs/>
                <w:sz w:val="24"/>
                <w:szCs w:val="24"/>
              </w:rPr>
            </w:pPr>
            <w:r w:rsidRPr="004D2DAD">
              <w:rPr>
                <w:rFonts w:ascii="Times New Roman" w:hAnsi="Times New Roman" w:cs="Times New Roman"/>
                <w:bCs/>
                <w:sz w:val="24"/>
                <w:szCs w:val="24"/>
              </w:rPr>
              <w:t>DCSS - Test Record - ver 0.1</w:t>
            </w:r>
          </w:p>
        </w:tc>
        <w:tc>
          <w:tcPr>
            <w:tcW w:w="2126" w:type="dxa"/>
            <w:shd w:val="clear" w:color="auto" w:fill="auto"/>
            <w:vAlign w:val="center"/>
          </w:tcPr>
          <w:p w14:paraId="0F74367F" w14:textId="77777777" w:rsidR="00DE493B" w:rsidRPr="004D2DAD" w:rsidRDefault="00DE493B" w:rsidP="00DE493B">
            <w:pPr>
              <w:spacing w:after="160" w:line="259" w:lineRule="auto"/>
              <w:jc w:val="center"/>
              <w:rPr>
                <w:rFonts w:ascii="Times New Roman" w:hAnsi="Times New Roman" w:cs="Times New Roman"/>
                <w:bCs/>
                <w:sz w:val="24"/>
                <w:szCs w:val="24"/>
              </w:rPr>
            </w:pPr>
            <w:r w:rsidRPr="004D2DAD">
              <w:rPr>
                <w:rFonts w:ascii="Times New Roman" w:hAnsi="Times New Roman" w:cs="Times New Roman"/>
                <w:bCs/>
                <w:sz w:val="24"/>
                <w:szCs w:val="24"/>
              </w:rPr>
              <w:t>Add all document</w:t>
            </w:r>
          </w:p>
        </w:tc>
        <w:tc>
          <w:tcPr>
            <w:tcW w:w="992" w:type="dxa"/>
            <w:shd w:val="clear" w:color="auto" w:fill="auto"/>
            <w:vAlign w:val="center"/>
          </w:tcPr>
          <w:p w14:paraId="785B5D81" w14:textId="77777777" w:rsidR="00DE493B" w:rsidRPr="004D2DAD" w:rsidRDefault="00DE493B" w:rsidP="00DE493B">
            <w:pPr>
              <w:spacing w:after="160" w:line="259" w:lineRule="auto"/>
              <w:jc w:val="center"/>
              <w:rPr>
                <w:rFonts w:ascii="Times New Roman" w:hAnsi="Times New Roman" w:cs="Times New Roman"/>
                <w:bCs/>
                <w:sz w:val="24"/>
                <w:szCs w:val="24"/>
              </w:rPr>
            </w:pPr>
            <w:r w:rsidRPr="004D2DAD">
              <w:rPr>
                <w:rFonts w:ascii="Times New Roman" w:hAnsi="Times New Roman" w:cs="Times New Roman"/>
                <w:bCs/>
                <w:sz w:val="24"/>
                <w:szCs w:val="24"/>
              </w:rPr>
              <w:t>Draft</w:t>
            </w:r>
          </w:p>
        </w:tc>
        <w:tc>
          <w:tcPr>
            <w:tcW w:w="1418" w:type="dxa"/>
            <w:shd w:val="clear" w:color="auto" w:fill="auto"/>
            <w:vAlign w:val="center"/>
          </w:tcPr>
          <w:p w14:paraId="641F26FB" w14:textId="77777777" w:rsidR="00DE493B" w:rsidRPr="004D2DAD" w:rsidRDefault="00DE493B" w:rsidP="00DE493B">
            <w:pPr>
              <w:spacing w:after="160" w:line="259" w:lineRule="auto"/>
              <w:jc w:val="center"/>
              <w:rPr>
                <w:rFonts w:ascii="Times New Roman" w:hAnsi="Times New Roman" w:cs="Times New Roman"/>
                <w:bCs/>
                <w:sz w:val="24"/>
                <w:szCs w:val="24"/>
              </w:rPr>
            </w:pPr>
            <w:r w:rsidRPr="004D2DAD">
              <w:rPr>
                <w:rFonts w:ascii="Times New Roman" w:hAnsi="Times New Roman" w:cs="Times New Roman"/>
                <w:bCs/>
                <w:sz w:val="24"/>
                <w:szCs w:val="24"/>
              </w:rPr>
              <w:t>10/20/2014</w:t>
            </w:r>
          </w:p>
        </w:tc>
        <w:tc>
          <w:tcPr>
            <w:tcW w:w="1275" w:type="dxa"/>
            <w:shd w:val="clear" w:color="auto" w:fill="auto"/>
            <w:vAlign w:val="center"/>
          </w:tcPr>
          <w:p w14:paraId="1A27549C" w14:textId="77777777" w:rsidR="00DE493B" w:rsidRPr="004D2DAD" w:rsidRDefault="00DE493B" w:rsidP="00DE493B">
            <w:pPr>
              <w:spacing w:after="160" w:line="259" w:lineRule="auto"/>
              <w:jc w:val="center"/>
              <w:rPr>
                <w:rFonts w:ascii="Times New Roman" w:hAnsi="Times New Roman" w:cs="Times New Roman"/>
                <w:bCs/>
                <w:sz w:val="24"/>
                <w:szCs w:val="24"/>
              </w:rPr>
            </w:pPr>
            <w:r w:rsidRPr="004D2DAD">
              <w:rPr>
                <w:rFonts w:ascii="Times New Roman" w:hAnsi="Times New Roman" w:cs="Times New Roman"/>
                <w:bCs/>
                <w:sz w:val="24"/>
                <w:szCs w:val="24"/>
              </w:rPr>
              <w:t>Adviser</w:t>
            </w:r>
          </w:p>
        </w:tc>
        <w:tc>
          <w:tcPr>
            <w:tcW w:w="1567" w:type="dxa"/>
            <w:shd w:val="clear" w:color="auto" w:fill="auto"/>
            <w:vAlign w:val="center"/>
          </w:tcPr>
          <w:p w14:paraId="71E5ADF3" w14:textId="77777777" w:rsidR="00DE493B" w:rsidRPr="004D2DAD" w:rsidRDefault="00DE493B" w:rsidP="00DE493B">
            <w:pPr>
              <w:spacing w:after="160" w:line="259" w:lineRule="auto"/>
              <w:jc w:val="center"/>
              <w:rPr>
                <w:rFonts w:ascii="Times New Roman" w:hAnsi="Times New Roman" w:cs="Times New Roman"/>
                <w:bCs/>
                <w:sz w:val="24"/>
                <w:szCs w:val="24"/>
              </w:rPr>
            </w:pPr>
            <w:r w:rsidRPr="004D2DAD">
              <w:rPr>
                <w:rFonts w:ascii="Times New Roman" w:hAnsi="Times New Roman" w:cs="Times New Roman"/>
                <w:bCs/>
                <w:sz w:val="24"/>
                <w:szCs w:val="24"/>
              </w:rPr>
              <w:t>Kanokwan&amp;Worapun</w:t>
            </w:r>
          </w:p>
        </w:tc>
      </w:tr>
      <w:tr w:rsidR="00DE493B" w:rsidRPr="004D2DAD" w14:paraId="73B37BA4" w14:textId="77777777" w:rsidTr="00DE493B">
        <w:trPr>
          <w:jc w:val="center"/>
        </w:trPr>
        <w:tc>
          <w:tcPr>
            <w:tcW w:w="2198" w:type="dxa"/>
            <w:shd w:val="clear" w:color="auto" w:fill="auto"/>
            <w:vAlign w:val="center"/>
          </w:tcPr>
          <w:p w14:paraId="60D16EF7" w14:textId="237AE22D" w:rsidR="00DE493B" w:rsidRPr="004D2DAD" w:rsidRDefault="00DE493B" w:rsidP="00DE493B">
            <w:pPr>
              <w:spacing w:after="160" w:line="259" w:lineRule="auto"/>
              <w:jc w:val="center"/>
              <w:rPr>
                <w:rFonts w:ascii="Times New Roman" w:hAnsi="Times New Roman" w:cs="Times New Roman"/>
                <w:bCs/>
              </w:rPr>
            </w:pPr>
            <w:r w:rsidRPr="004D2DAD">
              <w:rPr>
                <w:rFonts w:ascii="Times New Roman" w:hAnsi="Times New Roman" w:cs="Times New Roman"/>
                <w:bCs/>
                <w:sz w:val="24"/>
                <w:szCs w:val="24"/>
              </w:rPr>
              <w:t>DCSS - Test Record - ver 0.2</w:t>
            </w:r>
          </w:p>
        </w:tc>
        <w:tc>
          <w:tcPr>
            <w:tcW w:w="2126" w:type="dxa"/>
            <w:shd w:val="clear" w:color="auto" w:fill="auto"/>
            <w:vAlign w:val="center"/>
          </w:tcPr>
          <w:p w14:paraId="5D9AEF37" w14:textId="77777777" w:rsidR="00DE493B" w:rsidRPr="004D2DAD" w:rsidRDefault="00DE493B" w:rsidP="00DE493B">
            <w:pPr>
              <w:spacing w:after="160" w:line="259" w:lineRule="auto"/>
              <w:jc w:val="center"/>
              <w:rPr>
                <w:rFonts w:ascii="Times New Roman" w:hAnsi="Times New Roman" w:cs="Times New Roman"/>
                <w:bCs/>
              </w:rPr>
            </w:pPr>
            <w:r w:rsidRPr="004D2DAD">
              <w:rPr>
                <w:rFonts w:ascii="Times New Roman" w:hAnsi="Times New Roman" w:cs="Times New Roman"/>
                <w:bCs/>
                <w:sz w:val="24"/>
                <w:szCs w:val="24"/>
              </w:rPr>
              <w:t>Edit chapter one</w:t>
            </w:r>
          </w:p>
        </w:tc>
        <w:tc>
          <w:tcPr>
            <w:tcW w:w="992" w:type="dxa"/>
            <w:shd w:val="clear" w:color="auto" w:fill="auto"/>
            <w:vAlign w:val="center"/>
          </w:tcPr>
          <w:p w14:paraId="1BD809FE" w14:textId="77777777" w:rsidR="00DE493B" w:rsidRPr="004D2DAD" w:rsidRDefault="00DE493B" w:rsidP="00DE493B">
            <w:pPr>
              <w:spacing w:after="160" w:line="259" w:lineRule="auto"/>
              <w:jc w:val="center"/>
              <w:rPr>
                <w:rFonts w:ascii="Times New Roman" w:hAnsi="Times New Roman" w:cs="Times New Roman"/>
                <w:bCs/>
              </w:rPr>
            </w:pPr>
            <w:r w:rsidRPr="004D2DAD">
              <w:rPr>
                <w:rFonts w:ascii="Times New Roman" w:hAnsi="Times New Roman" w:cs="Times New Roman"/>
                <w:bCs/>
                <w:sz w:val="24"/>
                <w:szCs w:val="24"/>
              </w:rPr>
              <w:t>Draft</w:t>
            </w:r>
          </w:p>
        </w:tc>
        <w:tc>
          <w:tcPr>
            <w:tcW w:w="1418" w:type="dxa"/>
            <w:shd w:val="clear" w:color="auto" w:fill="auto"/>
            <w:vAlign w:val="center"/>
          </w:tcPr>
          <w:p w14:paraId="4A041629" w14:textId="77777777" w:rsidR="00DE493B" w:rsidRPr="004D2DAD" w:rsidRDefault="00DE493B" w:rsidP="00DE493B">
            <w:pPr>
              <w:spacing w:after="160" w:line="259" w:lineRule="auto"/>
              <w:jc w:val="center"/>
              <w:rPr>
                <w:rFonts w:ascii="Times New Roman" w:hAnsi="Times New Roman" w:cs="Times New Roman"/>
                <w:bCs/>
              </w:rPr>
            </w:pPr>
            <w:r w:rsidRPr="004D2DAD">
              <w:rPr>
                <w:rFonts w:ascii="Times New Roman" w:hAnsi="Times New Roman" w:cs="Times New Roman"/>
                <w:bCs/>
                <w:sz w:val="24"/>
                <w:szCs w:val="24"/>
              </w:rPr>
              <w:t>10/21/2014</w:t>
            </w:r>
          </w:p>
        </w:tc>
        <w:tc>
          <w:tcPr>
            <w:tcW w:w="1275" w:type="dxa"/>
            <w:shd w:val="clear" w:color="auto" w:fill="auto"/>
            <w:vAlign w:val="center"/>
          </w:tcPr>
          <w:p w14:paraId="19D30846" w14:textId="77777777" w:rsidR="00DE493B" w:rsidRPr="004D2DAD" w:rsidRDefault="00DE493B" w:rsidP="00DE493B">
            <w:pPr>
              <w:spacing w:after="160" w:line="259" w:lineRule="auto"/>
              <w:jc w:val="center"/>
              <w:rPr>
                <w:rFonts w:ascii="Times New Roman" w:hAnsi="Times New Roman" w:cs="Times New Roman"/>
                <w:bCs/>
              </w:rPr>
            </w:pPr>
            <w:r w:rsidRPr="004D2DAD">
              <w:rPr>
                <w:rFonts w:ascii="Times New Roman" w:hAnsi="Times New Roman" w:cs="Times New Roman"/>
                <w:bCs/>
                <w:sz w:val="24"/>
                <w:szCs w:val="24"/>
              </w:rPr>
              <w:t>Adviser</w:t>
            </w:r>
          </w:p>
        </w:tc>
        <w:tc>
          <w:tcPr>
            <w:tcW w:w="1567" w:type="dxa"/>
            <w:shd w:val="clear" w:color="auto" w:fill="auto"/>
            <w:vAlign w:val="center"/>
          </w:tcPr>
          <w:p w14:paraId="4FF1360D" w14:textId="77777777" w:rsidR="00DE493B" w:rsidRPr="004D2DAD" w:rsidRDefault="00DE493B" w:rsidP="00DE493B">
            <w:pPr>
              <w:spacing w:after="160" w:line="259" w:lineRule="auto"/>
              <w:jc w:val="center"/>
              <w:rPr>
                <w:rFonts w:ascii="Times New Roman" w:hAnsi="Times New Roman" w:cs="Times New Roman"/>
                <w:bCs/>
              </w:rPr>
            </w:pPr>
            <w:r w:rsidRPr="004D2DAD">
              <w:rPr>
                <w:rFonts w:ascii="Times New Roman" w:hAnsi="Times New Roman" w:cs="Times New Roman"/>
                <w:bCs/>
                <w:sz w:val="24"/>
                <w:szCs w:val="24"/>
              </w:rPr>
              <w:t>Kanokwan&amp;Worapun</w:t>
            </w:r>
          </w:p>
        </w:tc>
      </w:tr>
      <w:tr w:rsidR="00DE493B" w:rsidRPr="004D2DAD" w14:paraId="3EFF4DFE" w14:textId="77777777" w:rsidTr="00DE493B">
        <w:trPr>
          <w:jc w:val="center"/>
        </w:trPr>
        <w:tc>
          <w:tcPr>
            <w:tcW w:w="2198" w:type="dxa"/>
            <w:shd w:val="clear" w:color="auto" w:fill="auto"/>
            <w:vAlign w:val="center"/>
          </w:tcPr>
          <w:p w14:paraId="361C5958" w14:textId="1A722634" w:rsidR="00DE493B" w:rsidRPr="004D2DAD" w:rsidRDefault="00DE493B" w:rsidP="00DE493B">
            <w:pPr>
              <w:spacing w:after="160" w:line="259" w:lineRule="auto"/>
              <w:jc w:val="center"/>
              <w:rPr>
                <w:rFonts w:ascii="Times New Roman" w:hAnsi="Times New Roman" w:cs="Times New Roman"/>
                <w:bCs/>
              </w:rPr>
            </w:pPr>
            <w:r w:rsidRPr="004D2DAD">
              <w:rPr>
                <w:rFonts w:ascii="Times New Roman" w:hAnsi="Times New Roman" w:cs="Times New Roman"/>
                <w:bCs/>
                <w:sz w:val="24"/>
                <w:szCs w:val="24"/>
              </w:rPr>
              <w:t>DCSS - Test Record - ver 0.3</w:t>
            </w:r>
          </w:p>
        </w:tc>
        <w:tc>
          <w:tcPr>
            <w:tcW w:w="2126" w:type="dxa"/>
            <w:shd w:val="clear" w:color="auto" w:fill="auto"/>
            <w:vAlign w:val="center"/>
          </w:tcPr>
          <w:p w14:paraId="789C4C39" w14:textId="48D22DE1" w:rsidR="00DE493B" w:rsidRPr="004D2DAD" w:rsidRDefault="004D2DAD" w:rsidP="00DE493B">
            <w:pPr>
              <w:spacing w:after="160" w:line="259" w:lineRule="auto"/>
              <w:jc w:val="center"/>
              <w:rPr>
                <w:rFonts w:ascii="Times New Roman" w:hAnsi="Times New Roman" w:cs="Times New Roman"/>
                <w:bCs/>
              </w:rPr>
            </w:pPr>
            <w:r>
              <w:rPr>
                <w:rFonts w:ascii="Times New Roman" w:hAnsi="Times New Roman" w:cs="Times New Roman"/>
                <w:bCs/>
                <w:sz w:val="24"/>
                <w:szCs w:val="24"/>
              </w:rPr>
              <w:t>Edit</w:t>
            </w:r>
            <w:r w:rsidR="00EB68B5" w:rsidRPr="004D2DAD">
              <w:rPr>
                <w:rFonts w:ascii="Times New Roman" w:hAnsi="Times New Roman" w:cs="Times New Roman"/>
                <w:bCs/>
                <w:sz w:val="24"/>
                <w:szCs w:val="24"/>
              </w:rPr>
              <w:t xml:space="preserve"> STC</w:t>
            </w:r>
            <w:r>
              <w:rPr>
                <w:rFonts w:ascii="Times New Roman" w:hAnsi="Times New Roman" w:cs="Times New Roman"/>
                <w:bCs/>
                <w:sz w:val="24"/>
                <w:szCs w:val="24"/>
              </w:rPr>
              <w:t xml:space="preserve"> name</w:t>
            </w:r>
          </w:p>
        </w:tc>
        <w:tc>
          <w:tcPr>
            <w:tcW w:w="992" w:type="dxa"/>
            <w:shd w:val="clear" w:color="auto" w:fill="auto"/>
            <w:vAlign w:val="center"/>
          </w:tcPr>
          <w:p w14:paraId="1F251CF2" w14:textId="06F650CC" w:rsidR="00DE493B" w:rsidRPr="004D2DAD" w:rsidRDefault="00DE493B" w:rsidP="00DE493B">
            <w:pPr>
              <w:spacing w:after="160" w:line="259" w:lineRule="auto"/>
              <w:jc w:val="center"/>
              <w:rPr>
                <w:rFonts w:ascii="Times New Roman" w:hAnsi="Times New Roman" w:cs="Times New Roman"/>
                <w:bCs/>
              </w:rPr>
            </w:pPr>
            <w:r w:rsidRPr="004D2DAD">
              <w:rPr>
                <w:rFonts w:ascii="Times New Roman" w:hAnsi="Times New Roman" w:cs="Times New Roman"/>
                <w:bCs/>
                <w:sz w:val="24"/>
                <w:szCs w:val="24"/>
              </w:rPr>
              <w:t>Draft</w:t>
            </w:r>
          </w:p>
        </w:tc>
        <w:tc>
          <w:tcPr>
            <w:tcW w:w="1418" w:type="dxa"/>
            <w:shd w:val="clear" w:color="auto" w:fill="auto"/>
            <w:vAlign w:val="center"/>
          </w:tcPr>
          <w:p w14:paraId="6DD43BAA" w14:textId="1F77BF61" w:rsidR="00DE493B" w:rsidRPr="004D2DAD" w:rsidRDefault="00EB68B5" w:rsidP="00DE493B">
            <w:pPr>
              <w:spacing w:after="160" w:line="259" w:lineRule="auto"/>
              <w:jc w:val="center"/>
              <w:rPr>
                <w:rFonts w:ascii="Times New Roman" w:hAnsi="Times New Roman" w:cs="Times New Roman"/>
                <w:bCs/>
              </w:rPr>
            </w:pPr>
            <w:r w:rsidRPr="004D2DAD">
              <w:rPr>
                <w:rFonts w:ascii="Times New Roman" w:hAnsi="Times New Roman" w:cs="Times New Roman"/>
                <w:bCs/>
                <w:sz w:val="24"/>
                <w:szCs w:val="24"/>
              </w:rPr>
              <w:t>10/22</w:t>
            </w:r>
            <w:r w:rsidR="00DE493B" w:rsidRPr="004D2DAD">
              <w:rPr>
                <w:rFonts w:ascii="Times New Roman" w:hAnsi="Times New Roman" w:cs="Times New Roman"/>
                <w:bCs/>
                <w:sz w:val="24"/>
                <w:szCs w:val="24"/>
              </w:rPr>
              <w:t>/2014</w:t>
            </w:r>
          </w:p>
        </w:tc>
        <w:tc>
          <w:tcPr>
            <w:tcW w:w="1275" w:type="dxa"/>
            <w:shd w:val="clear" w:color="auto" w:fill="auto"/>
            <w:vAlign w:val="center"/>
          </w:tcPr>
          <w:p w14:paraId="0201DB1A" w14:textId="654F1B84" w:rsidR="00DE493B" w:rsidRPr="004D2DAD" w:rsidRDefault="00DE493B" w:rsidP="00DE493B">
            <w:pPr>
              <w:spacing w:after="160" w:line="259" w:lineRule="auto"/>
              <w:jc w:val="center"/>
              <w:rPr>
                <w:rFonts w:ascii="Times New Roman" w:hAnsi="Times New Roman" w:cs="Times New Roman"/>
                <w:bCs/>
              </w:rPr>
            </w:pPr>
            <w:r w:rsidRPr="004D2DAD">
              <w:rPr>
                <w:rFonts w:ascii="Times New Roman" w:hAnsi="Times New Roman" w:cs="Times New Roman"/>
                <w:bCs/>
                <w:sz w:val="24"/>
                <w:szCs w:val="24"/>
              </w:rPr>
              <w:t>Adviser</w:t>
            </w:r>
          </w:p>
        </w:tc>
        <w:tc>
          <w:tcPr>
            <w:tcW w:w="1567" w:type="dxa"/>
            <w:shd w:val="clear" w:color="auto" w:fill="auto"/>
            <w:vAlign w:val="center"/>
          </w:tcPr>
          <w:p w14:paraId="1C3F2F1E" w14:textId="26DF93C9" w:rsidR="00DE493B" w:rsidRPr="004D2DAD" w:rsidRDefault="00DE493B" w:rsidP="00DE493B">
            <w:pPr>
              <w:spacing w:after="160" w:line="259" w:lineRule="auto"/>
              <w:jc w:val="center"/>
              <w:rPr>
                <w:rFonts w:ascii="Times New Roman" w:hAnsi="Times New Roman" w:cs="Times New Roman"/>
                <w:bCs/>
              </w:rPr>
            </w:pPr>
            <w:r w:rsidRPr="004D2DAD">
              <w:rPr>
                <w:rFonts w:ascii="Times New Roman" w:hAnsi="Times New Roman" w:cs="Times New Roman"/>
                <w:bCs/>
                <w:sz w:val="24"/>
                <w:szCs w:val="24"/>
              </w:rPr>
              <w:t>Kanokwan&amp;Worapun</w:t>
            </w:r>
          </w:p>
        </w:tc>
      </w:tr>
      <w:tr w:rsidR="004D2DAD" w:rsidRPr="004D2DAD" w14:paraId="2AF135F5" w14:textId="77777777" w:rsidTr="00DE493B">
        <w:trPr>
          <w:jc w:val="center"/>
        </w:trPr>
        <w:tc>
          <w:tcPr>
            <w:tcW w:w="2198" w:type="dxa"/>
            <w:shd w:val="clear" w:color="auto" w:fill="auto"/>
            <w:vAlign w:val="center"/>
          </w:tcPr>
          <w:p w14:paraId="04C70E1A" w14:textId="62054F6A" w:rsidR="004D2DAD" w:rsidRPr="004D2DAD" w:rsidRDefault="004D2DAD" w:rsidP="00DE493B">
            <w:pPr>
              <w:spacing w:after="160" w:line="259" w:lineRule="auto"/>
              <w:jc w:val="center"/>
              <w:rPr>
                <w:rFonts w:ascii="Times New Roman" w:hAnsi="Times New Roman" w:cs="Times New Roman"/>
                <w:bCs/>
              </w:rPr>
            </w:pPr>
            <w:r>
              <w:rPr>
                <w:rFonts w:ascii="Times New Roman" w:hAnsi="Times New Roman" w:cs="Times New Roman"/>
                <w:bCs/>
                <w:sz w:val="24"/>
                <w:szCs w:val="24"/>
              </w:rPr>
              <w:t>DCSS - Test Record - ver 1.0</w:t>
            </w:r>
          </w:p>
        </w:tc>
        <w:tc>
          <w:tcPr>
            <w:tcW w:w="2126" w:type="dxa"/>
            <w:shd w:val="clear" w:color="auto" w:fill="auto"/>
            <w:vAlign w:val="center"/>
          </w:tcPr>
          <w:p w14:paraId="6374A1BB" w14:textId="4236EE8D" w:rsidR="004D2DAD" w:rsidRPr="004D2DAD" w:rsidRDefault="004D2DAD" w:rsidP="00DE493B">
            <w:pPr>
              <w:spacing w:after="160" w:line="259" w:lineRule="auto"/>
              <w:jc w:val="center"/>
              <w:rPr>
                <w:rFonts w:ascii="Times New Roman" w:hAnsi="Times New Roman" w:cs="Times New Roman"/>
                <w:bCs/>
              </w:rPr>
            </w:pPr>
            <w:r>
              <w:rPr>
                <w:rFonts w:ascii="Times New Roman" w:hAnsi="Times New Roman" w:cs="Times New Roman"/>
                <w:bCs/>
              </w:rPr>
              <w:t>Double check</w:t>
            </w:r>
          </w:p>
        </w:tc>
        <w:tc>
          <w:tcPr>
            <w:tcW w:w="992" w:type="dxa"/>
            <w:shd w:val="clear" w:color="auto" w:fill="auto"/>
            <w:vAlign w:val="center"/>
          </w:tcPr>
          <w:p w14:paraId="0C6D7C2C" w14:textId="24176C4D" w:rsidR="004D2DAD" w:rsidRPr="004D2DAD" w:rsidRDefault="00C02D4B" w:rsidP="00DE493B">
            <w:pPr>
              <w:spacing w:after="160" w:line="259" w:lineRule="auto"/>
              <w:jc w:val="center"/>
              <w:rPr>
                <w:rFonts w:ascii="Times New Roman" w:hAnsi="Times New Roman" w:cs="Times New Roman"/>
                <w:bCs/>
              </w:rPr>
            </w:pPr>
            <w:r>
              <w:rPr>
                <w:rFonts w:ascii="Times New Roman" w:hAnsi="Times New Roman" w:cs="Times New Roman"/>
                <w:bCs/>
                <w:sz w:val="24"/>
                <w:szCs w:val="24"/>
              </w:rPr>
              <w:t>Release</w:t>
            </w:r>
            <w:bookmarkStart w:id="0" w:name="_GoBack"/>
            <w:bookmarkEnd w:id="0"/>
          </w:p>
        </w:tc>
        <w:tc>
          <w:tcPr>
            <w:tcW w:w="1418" w:type="dxa"/>
            <w:shd w:val="clear" w:color="auto" w:fill="auto"/>
            <w:vAlign w:val="center"/>
          </w:tcPr>
          <w:p w14:paraId="5F41536A" w14:textId="3AEC277E" w:rsidR="004D2DAD" w:rsidRPr="004D2DAD" w:rsidRDefault="004D2DAD" w:rsidP="00DE493B">
            <w:pPr>
              <w:spacing w:after="160" w:line="259" w:lineRule="auto"/>
              <w:jc w:val="center"/>
              <w:rPr>
                <w:rFonts w:ascii="Times New Roman" w:hAnsi="Times New Roman" w:cs="Times New Roman"/>
                <w:bCs/>
              </w:rPr>
            </w:pPr>
            <w:r w:rsidRPr="004D2DAD">
              <w:rPr>
                <w:rFonts w:ascii="Times New Roman" w:hAnsi="Times New Roman" w:cs="Times New Roman"/>
                <w:bCs/>
                <w:sz w:val="24"/>
                <w:szCs w:val="24"/>
              </w:rPr>
              <w:t>10/22/2014</w:t>
            </w:r>
          </w:p>
        </w:tc>
        <w:tc>
          <w:tcPr>
            <w:tcW w:w="1275" w:type="dxa"/>
            <w:shd w:val="clear" w:color="auto" w:fill="auto"/>
            <w:vAlign w:val="center"/>
          </w:tcPr>
          <w:p w14:paraId="6829E285" w14:textId="10B3EBB6" w:rsidR="004D2DAD" w:rsidRPr="004D2DAD" w:rsidRDefault="004D2DAD" w:rsidP="00DE493B">
            <w:pPr>
              <w:spacing w:after="160" w:line="259" w:lineRule="auto"/>
              <w:jc w:val="center"/>
              <w:rPr>
                <w:rFonts w:ascii="Times New Roman" w:hAnsi="Times New Roman" w:cs="Times New Roman"/>
                <w:bCs/>
              </w:rPr>
            </w:pPr>
            <w:r w:rsidRPr="004D2DAD">
              <w:rPr>
                <w:rFonts w:ascii="Times New Roman" w:hAnsi="Times New Roman" w:cs="Times New Roman"/>
                <w:bCs/>
                <w:sz w:val="24"/>
                <w:szCs w:val="24"/>
              </w:rPr>
              <w:t>Adviser</w:t>
            </w:r>
          </w:p>
        </w:tc>
        <w:tc>
          <w:tcPr>
            <w:tcW w:w="1567" w:type="dxa"/>
            <w:shd w:val="clear" w:color="auto" w:fill="auto"/>
            <w:vAlign w:val="center"/>
          </w:tcPr>
          <w:p w14:paraId="29E4006E" w14:textId="61665DE9" w:rsidR="004D2DAD" w:rsidRPr="004D2DAD" w:rsidRDefault="004D2DAD" w:rsidP="00DE493B">
            <w:pPr>
              <w:spacing w:after="160" w:line="259" w:lineRule="auto"/>
              <w:jc w:val="center"/>
              <w:rPr>
                <w:rFonts w:ascii="Times New Roman" w:hAnsi="Times New Roman" w:cs="Times New Roman"/>
                <w:bCs/>
              </w:rPr>
            </w:pPr>
            <w:r w:rsidRPr="004D2DAD">
              <w:rPr>
                <w:rFonts w:ascii="Times New Roman" w:hAnsi="Times New Roman" w:cs="Times New Roman"/>
                <w:bCs/>
                <w:sz w:val="24"/>
                <w:szCs w:val="24"/>
              </w:rPr>
              <w:t>Kanokwan&amp;Worapun</w:t>
            </w:r>
          </w:p>
        </w:tc>
      </w:tr>
    </w:tbl>
    <w:p w14:paraId="479B4A7F" w14:textId="77777777" w:rsidR="00DE493B" w:rsidRPr="004D2DAD" w:rsidRDefault="00DE493B" w:rsidP="00DE493B">
      <w:pPr>
        <w:widowControl w:val="0"/>
        <w:autoSpaceDE w:val="0"/>
        <w:autoSpaceDN w:val="0"/>
        <w:adjustRightInd w:val="0"/>
        <w:spacing w:after="240"/>
        <w:rPr>
          <w:rFonts w:ascii="Times New Roman" w:hAnsi="Times New Roman" w:cs="Times New Roman"/>
          <w:b/>
          <w:bCs/>
          <w:sz w:val="54"/>
          <w:szCs w:val="54"/>
        </w:rPr>
      </w:pPr>
    </w:p>
    <w:p w14:paraId="6C36E7D3" w14:textId="77777777" w:rsidR="003932F2" w:rsidRPr="004D2DAD" w:rsidRDefault="003932F2" w:rsidP="00716989">
      <w:pPr>
        <w:widowControl w:val="0"/>
        <w:autoSpaceDE w:val="0"/>
        <w:autoSpaceDN w:val="0"/>
        <w:adjustRightInd w:val="0"/>
        <w:spacing w:after="240"/>
        <w:rPr>
          <w:rFonts w:ascii="Times New Roman" w:hAnsi="Times New Roman" w:cs="Times New Roman"/>
          <w:b/>
          <w:bCs/>
          <w:sz w:val="54"/>
          <w:szCs w:val="54"/>
        </w:rPr>
      </w:pPr>
    </w:p>
    <w:p w14:paraId="116876AD" w14:textId="77777777" w:rsidR="003932F2" w:rsidRPr="004D2DAD" w:rsidRDefault="003932F2" w:rsidP="00716989">
      <w:pPr>
        <w:widowControl w:val="0"/>
        <w:autoSpaceDE w:val="0"/>
        <w:autoSpaceDN w:val="0"/>
        <w:adjustRightInd w:val="0"/>
        <w:spacing w:after="240"/>
        <w:rPr>
          <w:rFonts w:ascii="Times New Roman" w:hAnsi="Times New Roman" w:cs="Times New Roman"/>
          <w:b/>
          <w:bCs/>
          <w:sz w:val="54"/>
          <w:szCs w:val="54"/>
        </w:rPr>
      </w:pPr>
    </w:p>
    <w:p w14:paraId="6F9D8969" w14:textId="77777777" w:rsidR="00716989" w:rsidRPr="004D2DAD" w:rsidRDefault="00716989" w:rsidP="00716989">
      <w:pPr>
        <w:widowControl w:val="0"/>
        <w:autoSpaceDE w:val="0"/>
        <w:autoSpaceDN w:val="0"/>
        <w:adjustRightInd w:val="0"/>
        <w:spacing w:after="240"/>
        <w:rPr>
          <w:rFonts w:ascii="Times New Roman" w:hAnsi="Times New Roman" w:cs="Times New Roman"/>
          <w:b/>
          <w:bCs/>
          <w:sz w:val="54"/>
          <w:szCs w:val="54"/>
        </w:rPr>
      </w:pPr>
    </w:p>
    <w:p w14:paraId="09AD74B0" w14:textId="77777777" w:rsidR="00716989" w:rsidRPr="004D2DAD" w:rsidRDefault="00716989" w:rsidP="00716989">
      <w:pPr>
        <w:widowControl w:val="0"/>
        <w:autoSpaceDE w:val="0"/>
        <w:autoSpaceDN w:val="0"/>
        <w:adjustRightInd w:val="0"/>
        <w:spacing w:after="240"/>
        <w:rPr>
          <w:rFonts w:ascii="Times New Roman" w:hAnsi="Times New Roman" w:cs="Times New Roman"/>
          <w:b/>
          <w:bCs/>
          <w:sz w:val="54"/>
          <w:szCs w:val="54"/>
        </w:rPr>
      </w:pPr>
    </w:p>
    <w:p w14:paraId="2318CE10" w14:textId="2E8CD48A" w:rsidR="003224C9" w:rsidRPr="004D2DAD" w:rsidRDefault="00D74C9F" w:rsidP="003224C9">
      <w:pPr>
        <w:widowControl w:val="0"/>
        <w:autoSpaceDE w:val="0"/>
        <w:autoSpaceDN w:val="0"/>
        <w:adjustRightInd w:val="0"/>
        <w:spacing w:after="240"/>
        <w:rPr>
          <w:rFonts w:ascii="Times New Roman" w:hAnsi="Times New Roman" w:cs="Times New Roman"/>
          <w:sz w:val="32"/>
          <w:szCs w:val="32"/>
        </w:rPr>
      </w:pPr>
      <w:r w:rsidRPr="004D2DAD">
        <w:rPr>
          <w:rFonts w:ascii="Times New Roman" w:hAnsi="Times New Roman" w:cs="Times New Roman"/>
          <w:b/>
          <w:bCs/>
          <w:sz w:val="28"/>
          <w:szCs w:val="28"/>
        </w:rPr>
        <w:br w:type="page"/>
      </w:r>
      <w:r w:rsidR="00716989" w:rsidRPr="004D2DAD">
        <w:rPr>
          <w:rFonts w:ascii="Times New Roman" w:hAnsi="Times New Roman" w:cs="Times New Roman"/>
          <w:b/>
          <w:bCs/>
          <w:sz w:val="32"/>
          <w:szCs w:val="32"/>
        </w:rPr>
        <w:lastRenderedPageBreak/>
        <w:t>Table of Cont</w:t>
      </w:r>
      <w:r w:rsidR="009750CE" w:rsidRPr="004D2DAD">
        <w:rPr>
          <w:rFonts w:ascii="Times New Roman" w:hAnsi="Times New Roman" w:cs="Times New Roman"/>
          <w:b/>
          <w:bCs/>
          <w:sz w:val="32"/>
          <w:szCs w:val="32"/>
        </w:rPr>
        <w:t>ents</w:t>
      </w:r>
    </w:p>
    <w:sdt>
      <w:sdtPr>
        <w:rPr>
          <w:rFonts w:ascii="Times New Roman" w:hAnsi="Times New Roman" w:cs="Times New Roman"/>
          <w:b w:val="0"/>
        </w:rPr>
        <w:id w:val="-1560246576"/>
        <w:docPartObj>
          <w:docPartGallery w:val="Table of Contents"/>
          <w:docPartUnique/>
        </w:docPartObj>
      </w:sdtPr>
      <w:sdtEndPr>
        <w:rPr>
          <w:bCs/>
          <w:noProof/>
        </w:rPr>
      </w:sdtEndPr>
      <w:sdtContent>
        <w:p w14:paraId="06499912" w14:textId="77777777" w:rsidR="009750CE" w:rsidRPr="004D2DAD" w:rsidRDefault="003224C9">
          <w:pPr>
            <w:pStyle w:val="TOC1"/>
            <w:tabs>
              <w:tab w:val="right" w:leader="dot" w:pos="8290"/>
            </w:tabs>
            <w:rPr>
              <w:b w:val="0"/>
              <w:noProof/>
              <w:sz w:val="22"/>
              <w:szCs w:val="28"/>
              <w:lang w:bidi="th-TH"/>
            </w:rPr>
          </w:pPr>
          <w:r w:rsidRPr="004D2DAD">
            <w:rPr>
              <w:rFonts w:ascii="Times New Roman" w:hAnsi="Times New Roman" w:cs="Times New Roman"/>
              <w:b w:val="0"/>
            </w:rPr>
            <w:fldChar w:fldCharType="begin"/>
          </w:r>
          <w:r w:rsidRPr="004D2DAD">
            <w:rPr>
              <w:rFonts w:ascii="Times New Roman" w:hAnsi="Times New Roman" w:cs="Times New Roman"/>
            </w:rPr>
            <w:instrText xml:space="preserve"> TOC \o "1-3" \h \z \u </w:instrText>
          </w:r>
          <w:r w:rsidRPr="004D2DAD">
            <w:rPr>
              <w:rFonts w:ascii="Times New Roman" w:hAnsi="Times New Roman" w:cs="Times New Roman"/>
              <w:b w:val="0"/>
            </w:rPr>
            <w:fldChar w:fldCharType="separate"/>
          </w:r>
          <w:hyperlink w:anchor="_Toc401733399" w:history="1">
            <w:r w:rsidR="009750CE" w:rsidRPr="004D2DAD">
              <w:rPr>
                <w:rStyle w:val="Hyperlink"/>
                <w:rFonts w:ascii="Times New Roman" w:hAnsi="Times New Roman" w:cs="Times New Roman"/>
                <w:noProof/>
              </w:rPr>
              <w:t>Chapter One: Introduction</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_Toc401733399 \h </w:instrText>
            </w:r>
            <w:r w:rsidR="009750CE" w:rsidRPr="004D2DAD">
              <w:rPr>
                <w:rStyle w:val="Hyperlink"/>
                <w:noProof/>
              </w:rPr>
            </w:r>
            <w:r w:rsidR="009750CE" w:rsidRPr="004D2DAD">
              <w:rPr>
                <w:rStyle w:val="Hyperlink"/>
                <w:noProof/>
              </w:rPr>
              <w:fldChar w:fldCharType="separate"/>
            </w:r>
            <w:r w:rsidR="00BE32B4">
              <w:rPr>
                <w:noProof/>
                <w:webHidden/>
              </w:rPr>
              <w:t>5</w:t>
            </w:r>
            <w:r w:rsidR="009750CE" w:rsidRPr="004D2DAD">
              <w:rPr>
                <w:rStyle w:val="Hyperlink"/>
                <w:noProof/>
              </w:rPr>
              <w:fldChar w:fldCharType="end"/>
            </w:r>
          </w:hyperlink>
        </w:p>
        <w:p w14:paraId="5081F745" w14:textId="77777777" w:rsidR="009750CE" w:rsidRPr="004D2DAD" w:rsidRDefault="002636DE">
          <w:pPr>
            <w:pStyle w:val="TOC2"/>
            <w:tabs>
              <w:tab w:val="right" w:leader="dot" w:pos="8290"/>
            </w:tabs>
            <w:rPr>
              <w:b w:val="0"/>
              <w:noProof/>
              <w:szCs w:val="28"/>
              <w:lang w:bidi="th-TH"/>
            </w:rPr>
          </w:pPr>
          <w:hyperlink w:anchor="_Toc401733400" w:history="1">
            <w:r w:rsidR="009750CE" w:rsidRPr="004D2DAD">
              <w:rPr>
                <w:rStyle w:val="Hyperlink"/>
                <w:rFonts w:ascii="Times New Roman" w:hAnsi="Times New Roman" w:cs="Times New Roman"/>
                <w:noProof/>
              </w:rPr>
              <w:t>1. Introduction</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_Toc401733400 \h </w:instrText>
            </w:r>
            <w:r w:rsidR="009750CE" w:rsidRPr="004D2DAD">
              <w:rPr>
                <w:rStyle w:val="Hyperlink"/>
                <w:noProof/>
              </w:rPr>
            </w:r>
            <w:r w:rsidR="009750CE" w:rsidRPr="004D2DAD">
              <w:rPr>
                <w:rStyle w:val="Hyperlink"/>
                <w:noProof/>
              </w:rPr>
              <w:fldChar w:fldCharType="separate"/>
            </w:r>
            <w:r w:rsidR="00BE32B4">
              <w:rPr>
                <w:noProof/>
                <w:webHidden/>
              </w:rPr>
              <w:t>5</w:t>
            </w:r>
            <w:r w:rsidR="009750CE" w:rsidRPr="004D2DAD">
              <w:rPr>
                <w:rStyle w:val="Hyperlink"/>
                <w:noProof/>
              </w:rPr>
              <w:fldChar w:fldCharType="end"/>
            </w:r>
          </w:hyperlink>
        </w:p>
        <w:p w14:paraId="24F7E098" w14:textId="77777777" w:rsidR="009750CE" w:rsidRPr="004D2DAD" w:rsidRDefault="002636DE">
          <w:pPr>
            <w:pStyle w:val="TOC3"/>
            <w:tabs>
              <w:tab w:val="right" w:leader="dot" w:pos="8290"/>
            </w:tabs>
            <w:rPr>
              <w:noProof/>
              <w:szCs w:val="28"/>
              <w:lang w:bidi="th-TH"/>
            </w:rPr>
          </w:pPr>
          <w:hyperlink w:anchor="_Toc401733401" w:history="1">
            <w:r w:rsidR="009750CE" w:rsidRPr="004D2DAD">
              <w:rPr>
                <w:rStyle w:val="Hyperlink"/>
                <w:rFonts w:ascii="Times New Roman" w:hAnsi="Times New Roman" w:cs="Times New Roman"/>
                <w:noProof/>
              </w:rPr>
              <w:t>1.1 Objectives</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_Toc401733401 \h </w:instrText>
            </w:r>
            <w:r w:rsidR="009750CE" w:rsidRPr="004D2DAD">
              <w:rPr>
                <w:rStyle w:val="Hyperlink"/>
                <w:noProof/>
              </w:rPr>
            </w:r>
            <w:r w:rsidR="009750CE" w:rsidRPr="004D2DAD">
              <w:rPr>
                <w:rStyle w:val="Hyperlink"/>
                <w:noProof/>
              </w:rPr>
              <w:fldChar w:fldCharType="separate"/>
            </w:r>
            <w:r w:rsidR="00BE32B4">
              <w:rPr>
                <w:noProof/>
                <w:webHidden/>
              </w:rPr>
              <w:t>5</w:t>
            </w:r>
            <w:r w:rsidR="009750CE" w:rsidRPr="004D2DAD">
              <w:rPr>
                <w:rStyle w:val="Hyperlink"/>
                <w:noProof/>
              </w:rPr>
              <w:fldChar w:fldCharType="end"/>
            </w:r>
          </w:hyperlink>
        </w:p>
        <w:p w14:paraId="546FE87B" w14:textId="77777777" w:rsidR="009750CE" w:rsidRPr="004D2DAD" w:rsidRDefault="002636DE">
          <w:pPr>
            <w:pStyle w:val="TOC3"/>
            <w:tabs>
              <w:tab w:val="right" w:leader="dot" w:pos="8290"/>
            </w:tabs>
            <w:rPr>
              <w:noProof/>
              <w:szCs w:val="28"/>
              <w:lang w:bidi="th-TH"/>
            </w:rPr>
          </w:pPr>
          <w:hyperlink w:anchor="_Toc401733402" w:history="1">
            <w:r w:rsidR="009750CE" w:rsidRPr="004D2DAD">
              <w:rPr>
                <w:rStyle w:val="Hyperlink"/>
                <w:rFonts w:ascii="Times New Roman" w:hAnsi="Times New Roman" w:cs="Times New Roman"/>
                <w:noProof/>
              </w:rPr>
              <w:t>1.2 Purpose</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_Toc401733402 \h </w:instrText>
            </w:r>
            <w:r w:rsidR="009750CE" w:rsidRPr="004D2DAD">
              <w:rPr>
                <w:rStyle w:val="Hyperlink"/>
                <w:noProof/>
              </w:rPr>
            </w:r>
            <w:r w:rsidR="009750CE" w:rsidRPr="004D2DAD">
              <w:rPr>
                <w:rStyle w:val="Hyperlink"/>
                <w:noProof/>
              </w:rPr>
              <w:fldChar w:fldCharType="separate"/>
            </w:r>
            <w:r w:rsidR="00BE32B4">
              <w:rPr>
                <w:noProof/>
                <w:webHidden/>
              </w:rPr>
              <w:t>5</w:t>
            </w:r>
            <w:r w:rsidR="009750CE" w:rsidRPr="004D2DAD">
              <w:rPr>
                <w:rStyle w:val="Hyperlink"/>
                <w:noProof/>
              </w:rPr>
              <w:fldChar w:fldCharType="end"/>
            </w:r>
          </w:hyperlink>
        </w:p>
        <w:p w14:paraId="6436988A" w14:textId="77777777" w:rsidR="009750CE" w:rsidRPr="004D2DAD" w:rsidRDefault="002636DE">
          <w:pPr>
            <w:pStyle w:val="TOC2"/>
            <w:tabs>
              <w:tab w:val="right" w:leader="dot" w:pos="8290"/>
            </w:tabs>
            <w:rPr>
              <w:b w:val="0"/>
              <w:noProof/>
              <w:szCs w:val="28"/>
              <w:lang w:bidi="th-TH"/>
            </w:rPr>
          </w:pPr>
          <w:hyperlink w:anchor="_Toc401733403" w:history="1">
            <w:r w:rsidR="009750CE" w:rsidRPr="004D2DAD">
              <w:rPr>
                <w:rStyle w:val="Hyperlink"/>
                <w:rFonts w:ascii="Times New Roman" w:hAnsi="Times New Roman" w:cs="Times New Roman"/>
                <w:noProof/>
              </w:rPr>
              <w:t>1.3 Project Scope</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_Toc401733403 \h </w:instrText>
            </w:r>
            <w:r w:rsidR="009750CE" w:rsidRPr="004D2DAD">
              <w:rPr>
                <w:rStyle w:val="Hyperlink"/>
                <w:noProof/>
              </w:rPr>
            </w:r>
            <w:r w:rsidR="009750CE" w:rsidRPr="004D2DAD">
              <w:rPr>
                <w:rStyle w:val="Hyperlink"/>
                <w:noProof/>
              </w:rPr>
              <w:fldChar w:fldCharType="separate"/>
            </w:r>
            <w:r w:rsidR="00BE32B4">
              <w:rPr>
                <w:noProof/>
                <w:webHidden/>
              </w:rPr>
              <w:t>5</w:t>
            </w:r>
            <w:r w:rsidR="009750CE" w:rsidRPr="004D2DAD">
              <w:rPr>
                <w:rStyle w:val="Hyperlink"/>
                <w:noProof/>
              </w:rPr>
              <w:fldChar w:fldCharType="end"/>
            </w:r>
          </w:hyperlink>
        </w:p>
        <w:p w14:paraId="1D86C884" w14:textId="77777777" w:rsidR="009750CE" w:rsidRPr="004D2DAD" w:rsidRDefault="002636DE">
          <w:pPr>
            <w:pStyle w:val="TOC2"/>
            <w:tabs>
              <w:tab w:val="right" w:leader="dot" w:pos="8290"/>
            </w:tabs>
            <w:rPr>
              <w:b w:val="0"/>
              <w:noProof/>
              <w:szCs w:val="28"/>
              <w:lang w:bidi="th-TH"/>
            </w:rPr>
          </w:pPr>
          <w:hyperlink w:anchor="_Toc401733404" w:history="1">
            <w:r w:rsidR="009750CE" w:rsidRPr="004D2DAD">
              <w:rPr>
                <w:rStyle w:val="Hyperlink"/>
                <w:rFonts w:ascii="Times New Roman" w:hAnsi="Times New Roman" w:cs="Times New Roman"/>
                <w:noProof/>
              </w:rPr>
              <w:t>1.4 User Classes and Characteristics</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_Toc401733404 \h </w:instrText>
            </w:r>
            <w:r w:rsidR="009750CE" w:rsidRPr="004D2DAD">
              <w:rPr>
                <w:rStyle w:val="Hyperlink"/>
                <w:noProof/>
              </w:rPr>
            </w:r>
            <w:r w:rsidR="009750CE" w:rsidRPr="004D2DAD">
              <w:rPr>
                <w:rStyle w:val="Hyperlink"/>
                <w:noProof/>
              </w:rPr>
              <w:fldChar w:fldCharType="separate"/>
            </w:r>
            <w:r w:rsidR="00BE32B4">
              <w:rPr>
                <w:noProof/>
                <w:webHidden/>
              </w:rPr>
              <w:t>6</w:t>
            </w:r>
            <w:r w:rsidR="009750CE" w:rsidRPr="004D2DAD">
              <w:rPr>
                <w:rStyle w:val="Hyperlink"/>
                <w:noProof/>
              </w:rPr>
              <w:fldChar w:fldCharType="end"/>
            </w:r>
          </w:hyperlink>
        </w:p>
        <w:p w14:paraId="56C73662" w14:textId="77777777" w:rsidR="009750CE" w:rsidRPr="004D2DAD" w:rsidRDefault="002636DE">
          <w:pPr>
            <w:pStyle w:val="TOC2"/>
            <w:tabs>
              <w:tab w:val="right" w:leader="dot" w:pos="8290"/>
            </w:tabs>
            <w:rPr>
              <w:b w:val="0"/>
              <w:noProof/>
              <w:szCs w:val="28"/>
              <w:lang w:bidi="th-TH"/>
            </w:rPr>
          </w:pPr>
          <w:hyperlink w:anchor="_Toc401733405" w:history="1">
            <w:r w:rsidR="009750CE" w:rsidRPr="004D2DAD">
              <w:rPr>
                <w:rStyle w:val="Hyperlink"/>
                <w:rFonts w:ascii="Times New Roman" w:hAnsi="Times New Roman" w:cs="Times New Roman"/>
                <w:noProof/>
              </w:rPr>
              <w:t>1.5 Operation Environment</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_Toc401733405 \h </w:instrText>
            </w:r>
            <w:r w:rsidR="009750CE" w:rsidRPr="004D2DAD">
              <w:rPr>
                <w:rStyle w:val="Hyperlink"/>
                <w:noProof/>
              </w:rPr>
            </w:r>
            <w:r w:rsidR="009750CE" w:rsidRPr="004D2DAD">
              <w:rPr>
                <w:rStyle w:val="Hyperlink"/>
                <w:noProof/>
              </w:rPr>
              <w:fldChar w:fldCharType="separate"/>
            </w:r>
            <w:r w:rsidR="00BE32B4">
              <w:rPr>
                <w:noProof/>
                <w:webHidden/>
              </w:rPr>
              <w:t>7</w:t>
            </w:r>
            <w:r w:rsidR="009750CE" w:rsidRPr="004D2DAD">
              <w:rPr>
                <w:rStyle w:val="Hyperlink"/>
                <w:noProof/>
              </w:rPr>
              <w:fldChar w:fldCharType="end"/>
            </w:r>
          </w:hyperlink>
        </w:p>
        <w:p w14:paraId="337E43EA" w14:textId="77777777" w:rsidR="009750CE" w:rsidRPr="004D2DAD" w:rsidRDefault="002636DE">
          <w:pPr>
            <w:pStyle w:val="TOC2"/>
            <w:tabs>
              <w:tab w:val="right" w:leader="dot" w:pos="8290"/>
            </w:tabs>
            <w:rPr>
              <w:b w:val="0"/>
              <w:noProof/>
              <w:szCs w:val="28"/>
              <w:lang w:bidi="th-TH"/>
            </w:rPr>
          </w:pPr>
          <w:hyperlink w:anchor="_Toc401733406" w:history="1">
            <w:r w:rsidR="009750CE" w:rsidRPr="004D2DAD">
              <w:rPr>
                <w:rStyle w:val="Hyperlink"/>
                <w:rFonts w:ascii="Times New Roman" w:eastAsiaTheme="minorHAnsi" w:hAnsi="Times New Roman" w:cs="Times New Roman"/>
                <w:noProof/>
              </w:rPr>
              <w:t>1.5 Acronyms and Definitions Acronyms</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_Toc401733406 \h </w:instrText>
            </w:r>
            <w:r w:rsidR="009750CE" w:rsidRPr="004D2DAD">
              <w:rPr>
                <w:rStyle w:val="Hyperlink"/>
                <w:noProof/>
              </w:rPr>
            </w:r>
            <w:r w:rsidR="009750CE" w:rsidRPr="004D2DAD">
              <w:rPr>
                <w:rStyle w:val="Hyperlink"/>
                <w:noProof/>
              </w:rPr>
              <w:fldChar w:fldCharType="separate"/>
            </w:r>
            <w:r w:rsidR="00BE32B4">
              <w:rPr>
                <w:noProof/>
                <w:webHidden/>
              </w:rPr>
              <w:t>7</w:t>
            </w:r>
            <w:r w:rsidR="009750CE" w:rsidRPr="004D2DAD">
              <w:rPr>
                <w:rStyle w:val="Hyperlink"/>
                <w:noProof/>
              </w:rPr>
              <w:fldChar w:fldCharType="end"/>
            </w:r>
          </w:hyperlink>
        </w:p>
        <w:p w14:paraId="0E003A95" w14:textId="77777777" w:rsidR="009750CE" w:rsidRPr="004D2DAD" w:rsidRDefault="002636DE">
          <w:pPr>
            <w:pStyle w:val="TOC3"/>
            <w:tabs>
              <w:tab w:val="right" w:leader="dot" w:pos="8290"/>
            </w:tabs>
            <w:rPr>
              <w:noProof/>
              <w:szCs w:val="28"/>
              <w:lang w:bidi="th-TH"/>
            </w:rPr>
          </w:pPr>
          <w:hyperlink w:anchor="_Toc401733407" w:history="1">
            <w:r w:rsidR="009750CE" w:rsidRPr="004D2DAD">
              <w:rPr>
                <w:rStyle w:val="Hyperlink"/>
                <w:rFonts w:ascii="Times New Roman" w:hAnsi="Times New Roman" w:cs="Times New Roman"/>
                <w:noProof/>
              </w:rPr>
              <w:t>1.6 Responsibility</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_Toc401733407 \h </w:instrText>
            </w:r>
            <w:r w:rsidR="009750CE" w:rsidRPr="004D2DAD">
              <w:rPr>
                <w:rStyle w:val="Hyperlink"/>
                <w:noProof/>
              </w:rPr>
            </w:r>
            <w:r w:rsidR="009750CE" w:rsidRPr="004D2DAD">
              <w:rPr>
                <w:rStyle w:val="Hyperlink"/>
                <w:noProof/>
              </w:rPr>
              <w:fldChar w:fldCharType="separate"/>
            </w:r>
            <w:r w:rsidR="00BE32B4">
              <w:rPr>
                <w:noProof/>
                <w:webHidden/>
              </w:rPr>
              <w:t>7</w:t>
            </w:r>
            <w:r w:rsidR="009750CE" w:rsidRPr="004D2DAD">
              <w:rPr>
                <w:rStyle w:val="Hyperlink"/>
                <w:noProof/>
              </w:rPr>
              <w:fldChar w:fldCharType="end"/>
            </w:r>
          </w:hyperlink>
        </w:p>
        <w:p w14:paraId="39D4200D" w14:textId="77777777" w:rsidR="009750CE" w:rsidRPr="004D2DAD" w:rsidRDefault="002636DE">
          <w:pPr>
            <w:pStyle w:val="TOC1"/>
            <w:tabs>
              <w:tab w:val="right" w:leader="dot" w:pos="8290"/>
            </w:tabs>
            <w:rPr>
              <w:b w:val="0"/>
              <w:noProof/>
              <w:sz w:val="22"/>
              <w:szCs w:val="28"/>
              <w:lang w:bidi="th-TH"/>
            </w:rPr>
          </w:pPr>
          <w:hyperlink w:anchor="_Toc401733408" w:history="1">
            <w:r w:rsidR="009750CE" w:rsidRPr="004D2DAD">
              <w:rPr>
                <w:rStyle w:val="Hyperlink"/>
                <w:rFonts w:ascii="Times New Roman" w:hAnsi="Times New Roman" w:cs="Times New Roman"/>
                <w:noProof/>
              </w:rPr>
              <w:t>Chapter Two: Unit Testing Record</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_Toc401733408 \h </w:instrText>
            </w:r>
            <w:r w:rsidR="009750CE" w:rsidRPr="004D2DAD">
              <w:rPr>
                <w:rStyle w:val="Hyperlink"/>
                <w:noProof/>
              </w:rPr>
            </w:r>
            <w:r w:rsidR="009750CE" w:rsidRPr="004D2DAD">
              <w:rPr>
                <w:rStyle w:val="Hyperlink"/>
                <w:noProof/>
              </w:rPr>
              <w:fldChar w:fldCharType="separate"/>
            </w:r>
            <w:r w:rsidR="00BE32B4">
              <w:rPr>
                <w:noProof/>
                <w:webHidden/>
              </w:rPr>
              <w:t>8</w:t>
            </w:r>
            <w:r w:rsidR="009750CE" w:rsidRPr="004D2DAD">
              <w:rPr>
                <w:rStyle w:val="Hyperlink"/>
                <w:noProof/>
              </w:rPr>
              <w:fldChar w:fldCharType="end"/>
            </w:r>
          </w:hyperlink>
        </w:p>
        <w:p w14:paraId="19DE55DC" w14:textId="77777777" w:rsidR="009750CE" w:rsidRPr="004D2DAD" w:rsidRDefault="002636DE">
          <w:pPr>
            <w:pStyle w:val="TOC2"/>
            <w:tabs>
              <w:tab w:val="right" w:leader="dot" w:pos="8290"/>
            </w:tabs>
            <w:rPr>
              <w:b w:val="0"/>
              <w:noProof/>
              <w:szCs w:val="28"/>
              <w:lang w:bidi="th-TH"/>
            </w:rPr>
          </w:pPr>
          <w:hyperlink w:anchor="_Toc401733409" w:history="1">
            <w:r w:rsidR="009750CE" w:rsidRPr="004D2DAD">
              <w:rPr>
                <w:rStyle w:val="Hyperlink"/>
                <w:rFonts w:ascii="Times New Roman" w:hAnsi="Times New Roman" w:cs="Times New Roman"/>
                <w:noProof/>
              </w:rPr>
              <w:t>2. Unit testing record</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_Toc401733409 \h </w:instrText>
            </w:r>
            <w:r w:rsidR="009750CE" w:rsidRPr="004D2DAD">
              <w:rPr>
                <w:rStyle w:val="Hyperlink"/>
                <w:noProof/>
              </w:rPr>
            </w:r>
            <w:r w:rsidR="009750CE" w:rsidRPr="004D2DAD">
              <w:rPr>
                <w:rStyle w:val="Hyperlink"/>
                <w:noProof/>
              </w:rPr>
              <w:fldChar w:fldCharType="separate"/>
            </w:r>
            <w:r w:rsidR="00BE32B4">
              <w:rPr>
                <w:noProof/>
                <w:webHidden/>
              </w:rPr>
              <w:t>8</w:t>
            </w:r>
            <w:r w:rsidR="009750CE" w:rsidRPr="004D2DAD">
              <w:rPr>
                <w:rStyle w:val="Hyperlink"/>
                <w:noProof/>
              </w:rPr>
              <w:fldChar w:fldCharType="end"/>
            </w:r>
          </w:hyperlink>
        </w:p>
        <w:p w14:paraId="0190A92D" w14:textId="77777777" w:rsidR="009750CE" w:rsidRPr="004D2DAD" w:rsidRDefault="002636DE">
          <w:pPr>
            <w:pStyle w:val="TOC3"/>
            <w:tabs>
              <w:tab w:val="right" w:leader="dot" w:pos="8290"/>
            </w:tabs>
            <w:rPr>
              <w:noProof/>
              <w:szCs w:val="28"/>
              <w:lang w:bidi="th-TH"/>
            </w:rPr>
          </w:pPr>
          <w:hyperlink w:anchor="_Toc401733410" w:history="1">
            <w:r w:rsidR="009750CE" w:rsidRPr="004D2DAD">
              <w:rPr>
                <w:rStyle w:val="Hyperlink"/>
                <w:rFonts w:ascii="Times New Roman" w:hAnsi="Times New Roman" w:cs="Times New Roman"/>
                <w:noProof/>
              </w:rPr>
              <w:t>Unit Test Case 25 (UTC-25): testp_getAllTreatment()</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_Toc401733410 \h </w:instrText>
            </w:r>
            <w:r w:rsidR="009750CE" w:rsidRPr="004D2DAD">
              <w:rPr>
                <w:rStyle w:val="Hyperlink"/>
                <w:noProof/>
              </w:rPr>
            </w:r>
            <w:r w:rsidR="009750CE" w:rsidRPr="004D2DAD">
              <w:rPr>
                <w:rStyle w:val="Hyperlink"/>
                <w:noProof/>
              </w:rPr>
              <w:fldChar w:fldCharType="separate"/>
            </w:r>
            <w:r w:rsidR="00BE32B4">
              <w:rPr>
                <w:noProof/>
                <w:webHidden/>
              </w:rPr>
              <w:t>8</w:t>
            </w:r>
            <w:r w:rsidR="009750CE" w:rsidRPr="004D2DAD">
              <w:rPr>
                <w:rStyle w:val="Hyperlink"/>
                <w:noProof/>
              </w:rPr>
              <w:fldChar w:fldCharType="end"/>
            </w:r>
          </w:hyperlink>
        </w:p>
        <w:p w14:paraId="25B6C511" w14:textId="77777777" w:rsidR="009750CE" w:rsidRPr="004D2DAD" w:rsidRDefault="002636DE">
          <w:pPr>
            <w:pStyle w:val="TOC3"/>
            <w:tabs>
              <w:tab w:val="right" w:leader="dot" w:pos="8290"/>
            </w:tabs>
            <w:rPr>
              <w:noProof/>
              <w:szCs w:val="28"/>
              <w:lang w:bidi="th-TH"/>
            </w:rPr>
          </w:pPr>
          <w:hyperlink w:anchor="_Toc401733411" w:history="1">
            <w:r w:rsidR="009750CE" w:rsidRPr="004D2DAD">
              <w:rPr>
                <w:rStyle w:val="Hyperlink"/>
                <w:rFonts w:ascii="Times New Roman" w:hAnsi="Times New Roman" w:cs="Times New Roman"/>
                <w:noProof/>
              </w:rPr>
              <w:t>Unit Test Case 26 (UTC-26): testp_calculate()</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_Toc401733411 \h </w:instrText>
            </w:r>
            <w:r w:rsidR="009750CE" w:rsidRPr="004D2DAD">
              <w:rPr>
                <w:rStyle w:val="Hyperlink"/>
                <w:noProof/>
              </w:rPr>
            </w:r>
            <w:r w:rsidR="009750CE" w:rsidRPr="004D2DAD">
              <w:rPr>
                <w:rStyle w:val="Hyperlink"/>
                <w:noProof/>
              </w:rPr>
              <w:fldChar w:fldCharType="separate"/>
            </w:r>
            <w:r w:rsidR="00BE32B4">
              <w:rPr>
                <w:noProof/>
                <w:webHidden/>
              </w:rPr>
              <w:t>8</w:t>
            </w:r>
            <w:r w:rsidR="009750CE" w:rsidRPr="004D2DAD">
              <w:rPr>
                <w:rStyle w:val="Hyperlink"/>
                <w:noProof/>
              </w:rPr>
              <w:fldChar w:fldCharType="end"/>
            </w:r>
          </w:hyperlink>
        </w:p>
        <w:p w14:paraId="6FB2ECF9" w14:textId="77777777" w:rsidR="009750CE" w:rsidRPr="004D2DAD" w:rsidRDefault="002636DE">
          <w:pPr>
            <w:pStyle w:val="TOC3"/>
            <w:tabs>
              <w:tab w:val="right" w:leader="dot" w:pos="8290"/>
            </w:tabs>
            <w:rPr>
              <w:noProof/>
              <w:szCs w:val="28"/>
              <w:lang w:bidi="th-TH"/>
            </w:rPr>
          </w:pPr>
          <w:hyperlink w:anchor="_Toc401733412" w:history="1">
            <w:r w:rsidR="009750CE" w:rsidRPr="004D2DAD">
              <w:rPr>
                <w:rStyle w:val="Hyperlink"/>
                <w:rFonts w:ascii="Times New Roman" w:hAnsi="Times New Roman" w:cs="Times New Roman"/>
                <w:noProof/>
              </w:rPr>
              <w:t>Unit Test Case 27 (UTC-27): testp_get_information()</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_Toc401733412 \h </w:instrText>
            </w:r>
            <w:r w:rsidR="009750CE" w:rsidRPr="004D2DAD">
              <w:rPr>
                <w:rStyle w:val="Hyperlink"/>
                <w:noProof/>
              </w:rPr>
            </w:r>
            <w:r w:rsidR="009750CE" w:rsidRPr="004D2DAD">
              <w:rPr>
                <w:rStyle w:val="Hyperlink"/>
                <w:noProof/>
              </w:rPr>
              <w:fldChar w:fldCharType="separate"/>
            </w:r>
            <w:r w:rsidR="00BE32B4">
              <w:rPr>
                <w:noProof/>
                <w:webHidden/>
              </w:rPr>
              <w:t>9</w:t>
            </w:r>
            <w:r w:rsidR="009750CE" w:rsidRPr="004D2DAD">
              <w:rPr>
                <w:rStyle w:val="Hyperlink"/>
                <w:noProof/>
              </w:rPr>
              <w:fldChar w:fldCharType="end"/>
            </w:r>
          </w:hyperlink>
        </w:p>
        <w:p w14:paraId="3E3A02F5" w14:textId="77777777" w:rsidR="009750CE" w:rsidRPr="004D2DAD" w:rsidRDefault="002636DE">
          <w:pPr>
            <w:pStyle w:val="TOC3"/>
            <w:tabs>
              <w:tab w:val="right" w:leader="dot" w:pos="8290"/>
            </w:tabs>
            <w:rPr>
              <w:noProof/>
              <w:szCs w:val="28"/>
              <w:lang w:bidi="th-TH"/>
            </w:rPr>
          </w:pPr>
          <w:hyperlink w:anchor="_Toc401733413" w:history="1">
            <w:r w:rsidR="009750CE" w:rsidRPr="004D2DAD">
              <w:rPr>
                <w:rStyle w:val="Hyperlink"/>
                <w:rFonts w:ascii="Times New Roman" w:hAnsi="Times New Roman" w:cs="Times New Roman"/>
                <w:noProof/>
              </w:rPr>
              <w:t>Unit Test Case 28 (UTC-28): testp_viewFollowUpByQid()</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_Toc401733413 \h </w:instrText>
            </w:r>
            <w:r w:rsidR="009750CE" w:rsidRPr="004D2DAD">
              <w:rPr>
                <w:rStyle w:val="Hyperlink"/>
                <w:noProof/>
              </w:rPr>
            </w:r>
            <w:r w:rsidR="009750CE" w:rsidRPr="004D2DAD">
              <w:rPr>
                <w:rStyle w:val="Hyperlink"/>
                <w:noProof/>
              </w:rPr>
              <w:fldChar w:fldCharType="separate"/>
            </w:r>
            <w:r w:rsidR="00BE32B4">
              <w:rPr>
                <w:noProof/>
                <w:webHidden/>
              </w:rPr>
              <w:t>10</w:t>
            </w:r>
            <w:r w:rsidR="009750CE" w:rsidRPr="004D2DAD">
              <w:rPr>
                <w:rStyle w:val="Hyperlink"/>
                <w:noProof/>
              </w:rPr>
              <w:fldChar w:fldCharType="end"/>
            </w:r>
          </w:hyperlink>
        </w:p>
        <w:p w14:paraId="529041DA" w14:textId="77777777" w:rsidR="009750CE" w:rsidRPr="004D2DAD" w:rsidRDefault="002636DE">
          <w:pPr>
            <w:pStyle w:val="TOC3"/>
            <w:tabs>
              <w:tab w:val="right" w:leader="dot" w:pos="8290"/>
            </w:tabs>
            <w:rPr>
              <w:noProof/>
              <w:szCs w:val="28"/>
              <w:lang w:bidi="th-TH"/>
            </w:rPr>
          </w:pPr>
          <w:hyperlink w:anchor="_Toc401733414" w:history="1">
            <w:r w:rsidR="009750CE" w:rsidRPr="004D2DAD">
              <w:rPr>
                <w:rStyle w:val="Hyperlink"/>
                <w:rFonts w:ascii="Times New Roman" w:hAnsi="Times New Roman" w:cs="Times New Roman"/>
                <w:noProof/>
              </w:rPr>
              <w:t>Unit Test Case 29 (UTC-29): testp_answer_data()</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_Toc401733414 \h </w:instrText>
            </w:r>
            <w:r w:rsidR="009750CE" w:rsidRPr="004D2DAD">
              <w:rPr>
                <w:rStyle w:val="Hyperlink"/>
                <w:noProof/>
              </w:rPr>
            </w:r>
            <w:r w:rsidR="009750CE" w:rsidRPr="004D2DAD">
              <w:rPr>
                <w:rStyle w:val="Hyperlink"/>
                <w:noProof/>
              </w:rPr>
              <w:fldChar w:fldCharType="separate"/>
            </w:r>
            <w:r w:rsidR="00BE32B4">
              <w:rPr>
                <w:noProof/>
                <w:webHidden/>
              </w:rPr>
              <w:t>10</w:t>
            </w:r>
            <w:r w:rsidR="009750CE" w:rsidRPr="004D2DAD">
              <w:rPr>
                <w:rStyle w:val="Hyperlink"/>
                <w:noProof/>
              </w:rPr>
              <w:fldChar w:fldCharType="end"/>
            </w:r>
          </w:hyperlink>
        </w:p>
        <w:p w14:paraId="033B21AA" w14:textId="77777777" w:rsidR="009750CE" w:rsidRPr="004D2DAD" w:rsidRDefault="002636DE">
          <w:pPr>
            <w:pStyle w:val="TOC3"/>
            <w:tabs>
              <w:tab w:val="right" w:leader="dot" w:pos="8290"/>
            </w:tabs>
            <w:rPr>
              <w:noProof/>
              <w:szCs w:val="28"/>
              <w:lang w:bidi="th-TH"/>
            </w:rPr>
          </w:pPr>
          <w:hyperlink w:anchor="_Toc401733415" w:history="1">
            <w:r w:rsidR="009750CE" w:rsidRPr="004D2DAD">
              <w:rPr>
                <w:rStyle w:val="Hyperlink"/>
                <w:rFonts w:ascii="Times New Roman" w:hAnsi="Times New Roman" w:cs="Times New Roman"/>
                <w:noProof/>
              </w:rPr>
              <w:t>Unit Test Case 30 (UTC-30): testp_view_follow_up()</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_Toc401733415 \h </w:instrText>
            </w:r>
            <w:r w:rsidR="009750CE" w:rsidRPr="004D2DAD">
              <w:rPr>
                <w:rStyle w:val="Hyperlink"/>
                <w:noProof/>
              </w:rPr>
            </w:r>
            <w:r w:rsidR="009750CE" w:rsidRPr="004D2DAD">
              <w:rPr>
                <w:rStyle w:val="Hyperlink"/>
                <w:noProof/>
              </w:rPr>
              <w:fldChar w:fldCharType="separate"/>
            </w:r>
            <w:r w:rsidR="00BE32B4">
              <w:rPr>
                <w:noProof/>
                <w:webHidden/>
              </w:rPr>
              <w:t>11</w:t>
            </w:r>
            <w:r w:rsidR="009750CE" w:rsidRPr="004D2DAD">
              <w:rPr>
                <w:rStyle w:val="Hyperlink"/>
                <w:noProof/>
              </w:rPr>
              <w:fldChar w:fldCharType="end"/>
            </w:r>
          </w:hyperlink>
        </w:p>
        <w:p w14:paraId="0E872597" w14:textId="77777777" w:rsidR="009750CE" w:rsidRPr="004D2DAD" w:rsidRDefault="002636DE">
          <w:pPr>
            <w:pStyle w:val="TOC3"/>
            <w:tabs>
              <w:tab w:val="right" w:leader="dot" w:pos="8290"/>
            </w:tabs>
            <w:rPr>
              <w:noProof/>
              <w:szCs w:val="28"/>
              <w:lang w:bidi="th-TH"/>
            </w:rPr>
          </w:pPr>
          <w:hyperlink w:anchor="_Toc401733416" w:history="1">
            <w:r w:rsidR="009750CE" w:rsidRPr="004D2DAD">
              <w:rPr>
                <w:rStyle w:val="Hyperlink"/>
                <w:rFonts w:ascii="Times New Roman" w:hAnsi="Times New Roman" w:cs="Times New Roman"/>
                <w:noProof/>
              </w:rPr>
              <w:t>Unit Test Case 31 (UTC-31): testp_view_detail()</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_Toc401733416 \h </w:instrText>
            </w:r>
            <w:r w:rsidR="009750CE" w:rsidRPr="004D2DAD">
              <w:rPr>
                <w:rStyle w:val="Hyperlink"/>
                <w:noProof/>
              </w:rPr>
            </w:r>
            <w:r w:rsidR="009750CE" w:rsidRPr="004D2DAD">
              <w:rPr>
                <w:rStyle w:val="Hyperlink"/>
                <w:noProof/>
              </w:rPr>
              <w:fldChar w:fldCharType="separate"/>
            </w:r>
            <w:r w:rsidR="00BE32B4">
              <w:rPr>
                <w:noProof/>
                <w:webHidden/>
              </w:rPr>
              <w:t>11</w:t>
            </w:r>
            <w:r w:rsidR="009750CE" w:rsidRPr="004D2DAD">
              <w:rPr>
                <w:rStyle w:val="Hyperlink"/>
                <w:noProof/>
              </w:rPr>
              <w:fldChar w:fldCharType="end"/>
            </w:r>
          </w:hyperlink>
        </w:p>
        <w:p w14:paraId="71B9D97D" w14:textId="77777777" w:rsidR="009750CE" w:rsidRPr="004D2DAD" w:rsidRDefault="002636DE">
          <w:pPr>
            <w:pStyle w:val="TOC3"/>
            <w:tabs>
              <w:tab w:val="right" w:leader="dot" w:pos="8290"/>
            </w:tabs>
            <w:rPr>
              <w:noProof/>
              <w:szCs w:val="28"/>
              <w:lang w:bidi="th-TH"/>
            </w:rPr>
          </w:pPr>
          <w:hyperlink w:anchor="_Toc401733417" w:history="1">
            <w:r w:rsidR="009750CE" w:rsidRPr="004D2DAD">
              <w:rPr>
                <w:rStyle w:val="Hyperlink"/>
                <w:rFonts w:ascii="Times New Roman" w:hAnsi="Times New Roman" w:cs="Times New Roman"/>
                <w:noProof/>
              </w:rPr>
              <w:t>Unit Test Case 32 (UTC-32): testd_get_p_db()</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_Toc401733417 \h </w:instrText>
            </w:r>
            <w:r w:rsidR="009750CE" w:rsidRPr="004D2DAD">
              <w:rPr>
                <w:rStyle w:val="Hyperlink"/>
                <w:noProof/>
              </w:rPr>
            </w:r>
            <w:r w:rsidR="009750CE" w:rsidRPr="004D2DAD">
              <w:rPr>
                <w:rStyle w:val="Hyperlink"/>
                <w:noProof/>
              </w:rPr>
              <w:fldChar w:fldCharType="separate"/>
            </w:r>
            <w:r w:rsidR="00BE32B4">
              <w:rPr>
                <w:noProof/>
                <w:webHidden/>
              </w:rPr>
              <w:t>12</w:t>
            </w:r>
            <w:r w:rsidR="009750CE" w:rsidRPr="004D2DAD">
              <w:rPr>
                <w:rStyle w:val="Hyperlink"/>
                <w:noProof/>
              </w:rPr>
              <w:fldChar w:fldCharType="end"/>
            </w:r>
          </w:hyperlink>
        </w:p>
        <w:p w14:paraId="01D973C5" w14:textId="77777777" w:rsidR="009750CE" w:rsidRPr="004D2DAD" w:rsidRDefault="002636DE">
          <w:pPr>
            <w:pStyle w:val="TOC3"/>
            <w:tabs>
              <w:tab w:val="right" w:leader="dot" w:pos="8290"/>
            </w:tabs>
            <w:rPr>
              <w:noProof/>
              <w:szCs w:val="28"/>
              <w:lang w:bidi="th-TH"/>
            </w:rPr>
          </w:pPr>
          <w:hyperlink w:anchor="_Toc401733418" w:history="1">
            <w:r w:rsidR="009750CE" w:rsidRPr="004D2DAD">
              <w:rPr>
                <w:rStyle w:val="Hyperlink"/>
                <w:rFonts w:ascii="Times New Roman" w:hAnsi="Times New Roman" w:cs="Times New Roman"/>
                <w:noProof/>
              </w:rPr>
              <w:t>Unit Test Case 33 (UTC-33): testd_follow_up()</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_Toc401733418 \h </w:instrText>
            </w:r>
            <w:r w:rsidR="009750CE" w:rsidRPr="004D2DAD">
              <w:rPr>
                <w:rStyle w:val="Hyperlink"/>
                <w:noProof/>
              </w:rPr>
            </w:r>
            <w:r w:rsidR="009750CE" w:rsidRPr="004D2DAD">
              <w:rPr>
                <w:rStyle w:val="Hyperlink"/>
                <w:noProof/>
              </w:rPr>
              <w:fldChar w:fldCharType="separate"/>
            </w:r>
            <w:r w:rsidR="00BE32B4">
              <w:rPr>
                <w:noProof/>
                <w:webHidden/>
              </w:rPr>
              <w:t>13</w:t>
            </w:r>
            <w:r w:rsidR="009750CE" w:rsidRPr="004D2DAD">
              <w:rPr>
                <w:rStyle w:val="Hyperlink"/>
                <w:noProof/>
              </w:rPr>
              <w:fldChar w:fldCharType="end"/>
            </w:r>
          </w:hyperlink>
        </w:p>
        <w:p w14:paraId="0E3AFAA7" w14:textId="77777777" w:rsidR="009750CE" w:rsidRPr="004D2DAD" w:rsidRDefault="002636DE">
          <w:pPr>
            <w:pStyle w:val="TOC3"/>
            <w:tabs>
              <w:tab w:val="right" w:leader="dot" w:pos="8290"/>
            </w:tabs>
            <w:rPr>
              <w:noProof/>
              <w:szCs w:val="28"/>
              <w:lang w:bidi="th-TH"/>
            </w:rPr>
          </w:pPr>
          <w:hyperlink w:anchor="_Toc401733419" w:history="1">
            <w:r w:rsidR="009750CE" w:rsidRPr="004D2DAD">
              <w:rPr>
                <w:rStyle w:val="Hyperlink"/>
                <w:rFonts w:ascii="Times New Roman" w:hAnsi="Times New Roman" w:cs="Times New Roman"/>
                <w:noProof/>
              </w:rPr>
              <w:t>Unit Test Case 34 (UTC-34): testd_follow_up_data()</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_Toc401733419 \h </w:instrText>
            </w:r>
            <w:r w:rsidR="009750CE" w:rsidRPr="004D2DAD">
              <w:rPr>
                <w:rStyle w:val="Hyperlink"/>
                <w:noProof/>
              </w:rPr>
            </w:r>
            <w:r w:rsidR="009750CE" w:rsidRPr="004D2DAD">
              <w:rPr>
                <w:rStyle w:val="Hyperlink"/>
                <w:noProof/>
              </w:rPr>
              <w:fldChar w:fldCharType="separate"/>
            </w:r>
            <w:r w:rsidR="00BE32B4">
              <w:rPr>
                <w:noProof/>
                <w:webHidden/>
              </w:rPr>
              <w:t>14</w:t>
            </w:r>
            <w:r w:rsidR="009750CE" w:rsidRPr="004D2DAD">
              <w:rPr>
                <w:rStyle w:val="Hyperlink"/>
                <w:noProof/>
              </w:rPr>
              <w:fldChar w:fldCharType="end"/>
            </w:r>
          </w:hyperlink>
        </w:p>
        <w:p w14:paraId="07AE80FC" w14:textId="77777777" w:rsidR="009750CE" w:rsidRPr="004D2DAD" w:rsidRDefault="002636DE">
          <w:pPr>
            <w:pStyle w:val="TOC3"/>
            <w:tabs>
              <w:tab w:val="right" w:leader="dot" w:pos="8290"/>
            </w:tabs>
            <w:rPr>
              <w:noProof/>
              <w:szCs w:val="28"/>
              <w:lang w:bidi="th-TH"/>
            </w:rPr>
          </w:pPr>
          <w:hyperlink w:anchor="_Toc401733420" w:history="1">
            <w:r w:rsidR="009750CE" w:rsidRPr="004D2DAD">
              <w:rPr>
                <w:rStyle w:val="Hyperlink"/>
                <w:rFonts w:ascii="Times New Roman" w:hAnsi="Times New Roman" w:cs="Times New Roman"/>
                <w:noProof/>
              </w:rPr>
              <w:t>Unit Test Case 35 (UTC-35): testd_getAllReply()</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_Toc401733420 \h </w:instrText>
            </w:r>
            <w:r w:rsidR="009750CE" w:rsidRPr="004D2DAD">
              <w:rPr>
                <w:rStyle w:val="Hyperlink"/>
                <w:noProof/>
              </w:rPr>
            </w:r>
            <w:r w:rsidR="009750CE" w:rsidRPr="004D2DAD">
              <w:rPr>
                <w:rStyle w:val="Hyperlink"/>
                <w:noProof/>
              </w:rPr>
              <w:fldChar w:fldCharType="separate"/>
            </w:r>
            <w:r w:rsidR="00BE32B4">
              <w:rPr>
                <w:noProof/>
                <w:webHidden/>
              </w:rPr>
              <w:t>14</w:t>
            </w:r>
            <w:r w:rsidR="009750CE" w:rsidRPr="004D2DAD">
              <w:rPr>
                <w:rStyle w:val="Hyperlink"/>
                <w:noProof/>
              </w:rPr>
              <w:fldChar w:fldCharType="end"/>
            </w:r>
          </w:hyperlink>
        </w:p>
        <w:p w14:paraId="4C970363" w14:textId="77777777" w:rsidR="009750CE" w:rsidRPr="004D2DAD" w:rsidRDefault="002636DE">
          <w:pPr>
            <w:pStyle w:val="TOC3"/>
            <w:tabs>
              <w:tab w:val="right" w:leader="dot" w:pos="8290"/>
            </w:tabs>
            <w:rPr>
              <w:noProof/>
              <w:szCs w:val="28"/>
              <w:lang w:bidi="th-TH"/>
            </w:rPr>
          </w:pPr>
          <w:hyperlink w:anchor="_Toc401733421" w:history="1">
            <w:r w:rsidR="009750CE" w:rsidRPr="004D2DAD">
              <w:rPr>
                <w:rStyle w:val="Hyperlink"/>
                <w:rFonts w:ascii="Times New Roman" w:hAnsi="Times New Roman" w:cs="Times New Roman"/>
                <w:noProof/>
              </w:rPr>
              <w:t>Unit Test Case 36 (UTC-36): testo_addDentalTreatment()</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_Toc401733421 \h </w:instrText>
            </w:r>
            <w:r w:rsidR="009750CE" w:rsidRPr="004D2DAD">
              <w:rPr>
                <w:rStyle w:val="Hyperlink"/>
                <w:noProof/>
              </w:rPr>
            </w:r>
            <w:r w:rsidR="009750CE" w:rsidRPr="004D2DAD">
              <w:rPr>
                <w:rStyle w:val="Hyperlink"/>
                <w:noProof/>
              </w:rPr>
              <w:fldChar w:fldCharType="separate"/>
            </w:r>
            <w:r w:rsidR="00BE32B4">
              <w:rPr>
                <w:noProof/>
                <w:webHidden/>
              </w:rPr>
              <w:t>15</w:t>
            </w:r>
            <w:r w:rsidR="009750CE" w:rsidRPr="004D2DAD">
              <w:rPr>
                <w:rStyle w:val="Hyperlink"/>
                <w:noProof/>
              </w:rPr>
              <w:fldChar w:fldCharType="end"/>
            </w:r>
          </w:hyperlink>
        </w:p>
        <w:p w14:paraId="5869BD83" w14:textId="77777777" w:rsidR="009750CE" w:rsidRPr="004D2DAD" w:rsidRDefault="002636DE">
          <w:pPr>
            <w:pStyle w:val="TOC3"/>
            <w:tabs>
              <w:tab w:val="right" w:leader="dot" w:pos="8290"/>
            </w:tabs>
            <w:rPr>
              <w:noProof/>
              <w:szCs w:val="28"/>
              <w:lang w:bidi="th-TH"/>
            </w:rPr>
          </w:pPr>
          <w:hyperlink w:anchor="_Toc401733422" w:history="1">
            <w:r w:rsidR="009750CE" w:rsidRPr="004D2DAD">
              <w:rPr>
                <w:rStyle w:val="Hyperlink"/>
                <w:rFonts w:ascii="Times New Roman" w:hAnsi="Times New Roman" w:cs="Times New Roman"/>
                <w:noProof/>
              </w:rPr>
              <w:t>Unit Test Case 37 (UTC-37): testo_editDentalTreatment()</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_Toc401733422 \h </w:instrText>
            </w:r>
            <w:r w:rsidR="009750CE" w:rsidRPr="004D2DAD">
              <w:rPr>
                <w:rStyle w:val="Hyperlink"/>
                <w:noProof/>
              </w:rPr>
            </w:r>
            <w:r w:rsidR="009750CE" w:rsidRPr="004D2DAD">
              <w:rPr>
                <w:rStyle w:val="Hyperlink"/>
                <w:noProof/>
              </w:rPr>
              <w:fldChar w:fldCharType="separate"/>
            </w:r>
            <w:r w:rsidR="00BE32B4">
              <w:rPr>
                <w:noProof/>
                <w:webHidden/>
              </w:rPr>
              <w:t>15</w:t>
            </w:r>
            <w:r w:rsidR="009750CE" w:rsidRPr="004D2DAD">
              <w:rPr>
                <w:rStyle w:val="Hyperlink"/>
                <w:noProof/>
              </w:rPr>
              <w:fldChar w:fldCharType="end"/>
            </w:r>
          </w:hyperlink>
        </w:p>
        <w:p w14:paraId="6B982E8B" w14:textId="77777777" w:rsidR="009750CE" w:rsidRPr="004D2DAD" w:rsidRDefault="002636DE">
          <w:pPr>
            <w:pStyle w:val="TOC3"/>
            <w:tabs>
              <w:tab w:val="right" w:leader="dot" w:pos="8290"/>
            </w:tabs>
            <w:rPr>
              <w:noProof/>
              <w:szCs w:val="28"/>
              <w:lang w:bidi="th-TH"/>
            </w:rPr>
          </w:pPr>
          <w:hyperlink w:anchor="_Toc401733423" w:history="1">
            <w:r w:rsidR="009750CE" w:rsidRPr="004D2DAD">
              <w:rPr>
                <w:rStyle w:val="Hyperlink"/>
                <w:rFonts w:ascii="Times New Roman" w:hAnsi="Times New Roman" w:cs="Times New Roman"/>
                <w:noProof/>
              </w:rPr>
              <w:t>Unit Test Case 38 (UTC-38): testo_editDentalTreatment_data()</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_Toc401733423 \h </w:instrText>
            </w:r>
            <w:r w:rsidR="009750CE" w:rsidRPr="004D2DAD">
              <w:rPr>
                <w:rStyle w:val="Hyperlink"/>
                <w:noProof/>
              </w:rPr>
            </w:r>
            <w:r w:rsidR="009750CE" w:rsidRPr="004D2DAD">
              <w:rPr>
                <w:rStyle w:val="Hyperlink"/>
                <w:noProof/>
              </w:rPr>
              <w:fldChar w:fldCharType="separate"/>
            </w:r>
            <w:r w:rsidR="00BE32B4">
              <w:rPr>
                <w:noProof/>
                <w:webHidden/>
              </w:rPr>
              <w:t>15</w:t>
            </w:r>
            <w:r w:rsidR="009750CE" w:rsidRPr="004D2DAD">
              <w:rPr>
                <w:rStyle w:val="Hyperlink"/>
                <w:noProof/>
              </w:rPr>
              <w:fldChar w:fldCharType="end"/>
            </w:r>
          </w:hyperlink>
        </w:p>
        <w:p w14:paraId="483E702C" w14:textId="77777777" w:rsidR="009750CE" w:rsidRPr="004D2DAD" w:rsidRDefault="002636DE">
          <w:pPr>
            <w:pStyle w:val="TOC3"/>
            <w:tabs>
              <w:tab w:val="right" w:leader="dot" w:pos="8290"/>
            </w:tabs>
            <w:rPr>
              <w:noProof/>
              <w:szCs w:val="28"/>
              <w:lang w:bidi="th-TH"/>
            </w:rPr>
          </w:pPr>
          <w:hyperlink w:anchor="_Toc401733424" w:history="1">
            <w:r w:rsidR="009750CE" w:rsidRPr="004D2DAD">
              <w:rPr>
                <w:rStyle w:val="Hyperlink"/>
                <w:rFonts w:ascii="Times New Roman" w:hAnsi="Times New Roman" w:cs="Times New Roman"/>
                <w:noProof/>
              </w:rPr>
              <w:t>Unit Test Case 39 (UTC-39): testo_deleteDentalTreatment()</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_Toc401733424 \h </w:instrText>
            </w:r>
            <w:r w:rsidR="009750CE" w:rsidRPr="004D2DAD">
              <w:rPr>
                <w:rStyle w:val="Hyperlink"/>
                <w:noProof/>
              </w:rPr>
            </w:r>
            <w:r w:rsidR="009750CE" w:rsidRPr="004D2DAD">
              <w:rPr>
                <w:rStyle w:val="Hyperlink"/>
                <w:noProof/>
              </w:rPr>
              <w:fldChar w:fldCharType="separate"/>
            </w:r>
            <w:r w:rsidR="00BE32B4">
              <w:rPr>
                <w:noProof/>
                <w:webHidden/>
              </w:rPr>
              <w:t>16</w:t>
            </w:r>
            <w:r w:rsidR="009750CE" w:rsidRPr="004D2DAD">
              <w:rPr>
                <w:rStyle w:val="Hyperlink"/>
                <w:noProof/>
              </w:rPr>
              <w:fldChar w:fldCharType="end"/>
            </w:r>
          </w:hyperlink>
        </w:p>
        <w:p w14:paraId="1E62348F" w14:textId="77777777" w:rsidR="009750CE" w:rsidRPr="004D2DAD" w:rsidRDefault="002636DE">
          <w:pPr>
            <w:pStyle w:val="TOC3"/>
            <w:tabs>
              <w:tab w:val="right" w:leader="dot" w:pos="8290"/>
            </w:tabs>
            <w:rPr>
              <w:noProof/>
              <w:szCs w:val="28"/>
              <w:lang w:bidi="th-TH"/>
            </w:rPr>
          </w:pPr>
          <w:hyperlink w:anchor="_Toc401733425" w:history="1">
            <w:r w:rsidR="009750CE" w:rsidRPr="004D2DAD">
              <w:rPr>
                <w:rStyle w:val="Hyperlink"/>
                <w:rFonts w:ascii="Times New Roman" w:hAnsi="Times New Roman" w:cs="Times New Roman"/>
                <w:noProof/>
              </w:rPr>
              <w:t>Unit Test Case 40 (UTC-40): testo_get_treatment()</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_Toc401733425 \h </w:instrText>
            </w:r>
            <w:r w:rsidR="009750CE" w:rsidRPr="004D2DAD">
              <w:rPr>
                <w:rStyle w:val="Hyperlink"/>
                <w:noProof/>
              </w:rPr>
            </w:r>
            <w:r w:rsidR="009750CE" w:rsidRPr="004D2DAD">
              <w:rPr>
                <w:rStyle w:val="Hyperlink"/>
                <w:noProof/>
              </w:rPr>
              <w:fldChar w:fldCharType="separate"/>
            </w:r>
            <w:r w:rsidR="00BE32B4">
              <w:rPr>
                <w:noProof/>
                <w:webHidden/>
              </w:rPr>
              <w:t>17</w:t>
            </w:r>
            <w:r w:rsidR="009750CE" w:rsidRPr="004D2DAD">
              <w:rPr>
                <w:rStyle w:val="Hyperlink"/>
                <w:noProof/>
              </w:rPr>
              <w:fldChar w:fldCharType="end"/>
            </w:r>
          </w:hyperlink>
        </w:p>
        <w:p w14:paraId="38870CFE" w14:textId="77777777" w:rsidR="009750CE" w:rsidRPr="004D2DAD" w:rsidRDefault="002636DE">
          <w:pPr>
            <w:pStyle w:val="TOC3"/>
            <w:tabs>
              <w:tab w:val="right" w:leader="dot" w:pos="8290"/>
            </w:tabs>
            <w:rPr>
              <w:noProof/>
              <w:szCs w:val="28"/>
              <w:lang w:bidi="th-TH"/>
            </w:rPr>
          </w:pPr>
          <w:hyperlink w:anchor="_Toc401733426" w:history="1">
            <w:r w:rsidR="009750CE" w:rsidRPr="004D2DAD">
              <w:rPr>
                <w:rStyle w:val="Hyperlink"/>
                <w:rFonts w:ascii="Times New Roman" w:hAnsi="Times New Roman" w:cs="Times New Roman"/>
                <w:noProof/>
              </w:rPr>
              <w:t>Unit Test Case 41 (UTC-41): testo_add_information()</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_Toc401733426 \h </w:instrText>
            </w:r>
            <w:r w:rsidR="009750CE" w:rsidRPr="004D2DAD">
              <w:rPr>
                <w:rStyle w:val="Hyperlink"/>
                <w:noProof/>
              </w:rPr>
            </w:r>
            <w:r w:rsidR="009750CE" w:rsidRPr="004D2DAD">
              <w:rPr>
                <w:rStyle w:val="Hyperlink"/>
                <w:noProof/>
              </w:rPr>
              <w:fldChar w:fldCharType="separate"/>
            </w:r>
            <w:r w:rsidR="00BE32B4">
              <w:rPr>
                <w:noProof/>
                <w:webHidden/>
              </w:rPr>
              <w:t>18</w:t>
            </w:r>
            <w:r w:rsidR="009750CE" w:rsidRPr="004D2DAD">
              <w:rPr>
                <w:rStyle w:val="Hyperlink"/>
                <w:noProof/>
              </w:rPr>
              <w:fldChar w:fldCharType="end"/>
            </w:r>
          </w:hyperlink>
        </w:p>
        <w:p w14:paraId="300A4B35" w14:textId="77777777" w:rsidR="009750CE" w:rsidRPr="004D2DAD" w:rsidRDefault="002636DE">
          <w:pPr>
            <w:pStyle w:val="TOC3"/>
            <w:tabs>
              <w:tab w:val="right" w:leader="dot" w:pos="8290"/>
            </w:tabs>
            <w:rPr>
              <w:noProof/>
              <w:szCs w:val="28"/>
              <w:lang w:bidi="th-TH"/>
            </w:rPr>
          </w:pPr>
          <w:hyperlink w:anchor="_Toc401733427" w:history="1">
            <w:r w:rsidR="009750CE" w:rsidRPr="004D2DAD">
              <w:rPr>
                <w:rStyle w:val="Hyperlink"/>
                <w:rFonts w:ascii="Times New Roman" w:hAnsi="Times New Roman" w:cs="Times New Roman"/>
                <w:noProof/>
              </w:rPr>
              <w:t>Unit Test Case 42 (UTC-42): testo_edit_info()</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_Toc401733427 \h </w:instrText>
            </w:r>
            <w:r w:rsidR="009750CE" w:rsidRPr="004D2DAD">
              <w:rPr>
                <w:rStyle w:val="Hyperlink"/>
                <w:noProof/>
              </w:rPr>
            </w:r>
            <w:r w:rsidR="009750CE" w:rsidRPr="004D2DAD">
              <w:rPr>
                <w:rStyle w:val="Hyperlink"/>
                <w:noProof/>
              </w:rPr>
              <w:fldChar w:fldCharType="separate"/>
            </w:r>
            <w:r w:rsidR="00BE32B4">
              <w:rPr>
                <w:noProof/>
                <w:webHidden/>
              </w:rPr>
              <w:t>18</w:t>
            </w:r>
            <w:r w:rsidR="009750CE" w:rsidRPr="004D2DAD">
              <w:rPr>
                <w:rStyle w:val="Hyperlink"/>
                <w:noProof/>
              </w:rPr>
              <w:fldChar w:fldCharType="end"/>
            </w:r>
          </w:hyperlink>
        </w:p>
        <w:p w14:paraId="15F40F6A" w14:textId="77777777" w:rsidR="009750CE" w:rsidRPr="004D2DAD" w:rsidRDefault="002636DE">
          <w:pPr>
            <w:pStyle w:val="TOC3"/>
            <w:tabs>
              <w:tab w:val="right" w:leader="dot" w:pos="8290"/>
            </w:tabs>
            <w:rPr>
              <w:noProof/>
              <w:szCs w:val="28"/>
              <w:lang w:bidi="th-TH"/>
            </w:rPr>
          </w:pPr>
          <w:hyperlink w:anchor="_Toc401733428" w:history="1">
            <w:r w:rsidR="009750CE" w:rsidRPr="004D2DAD">
              <w:rPr>
                <w:rStyle w:val="Hyperlink"/>
                <w:rFonts w:ascii="Times New Roman" w:hAnsi="Times New Roman" w:cs="Times New Roman"/>
                <w:noProof/>
              </w:rPr>
              <w:t>Unit Test Case 43 (UTC-43): testo_edit_info_data()</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_Toc401733428 \h </w:instrText>
            </w:r>
            <w:r w:rsidR="009750CE" w:rsidRPr="004D2DAD">
              <w:rPr>
                <w:rStyle w:val="Hyperlink"/>
                <w:noProof/>
              </w:rPr>
            </w:r>
            <w:r w:rsidR="009750CE" w:rsidRPr="004D2DAD">
              <w:rPr>
                <w:rStyle w:val="Hyperlink"/>
                <w:noProof/>
              </w:rPr>
              <w:fldChar w:fldCharType="separate"/>
            </w:r>
            <w:r w:rsidR="00BE32B4">
              <w:rPr>
                <w:noProof/>
                <w:webHidden/>
              </w:rPr>
              <w:t>19</w:t>
            </w:r>
            <w:r w:rsidR="009750CE" w:rsidRPr="004D2DAD">
              <w:rPr>
                <w:rStyle w:val="Hyperlink"/>
                <w:noProof/>
              </w:rPr>
              <w:fldChar w:fldCharType="end"/>
            </w:r>
          </w:hyperlink>
        </w:p>
        <w:p w14:paraId="4F002335" w14:textId="77777777" w:rsidR="009750CE" w:rsidRPr="004D2DAD" w:rsidRDefault="002636DE">
          <w:pPr>
            <w:pStyle w:val="TOC3"/>
            <w:tabs>
              <w:tab w:val="right" w:leader="dot" w:pos="8290"/>
            </w:tabs>
            <w:rPr>
              <w:noProof/>
              <w:szCs w:val="28"/>
              <w:lang w:bidi="th-TH"/>
            </w:rPr>
          </w:pPr>
          <w:hyperlink w:anchor="_Toc401733429" w:history="1">
            <w:r w:rsidR="009750CE" w:rsidRPr="004D2DAD">
              <w:rPr>
                <w:rStyle w:val="Hyperlink"/>
                <w:rFonts w:ascii="Times New Roman" w:hAnsi="Times New Roman" w:cs="Times New Roman"/>
                <w:noProof/>
              </w:rPr>
              <w:t>Unit Test Case 44 (UTC-44): testo_delete_info()</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_Toc401733429 \h </w:instrText>
            </w:r>
            <w:r w:rsidR="009750CE" w:rsidRPr="004D2DAD">
              <w:rPr>
                <w:rStyle w:val="Hyperlink"/>
                <w:noProof/>
              </w:rPr>
            </w:r>
            <w:r w:rsidR="009750CE" w:rsidRPr="004D2DAD">
              <w:rPr>
                <w:rStyle w:val="Hyperlink"/>
                <w:noProof/>
              </w:rPr>
              <w:fldChar w:fldCharType="separate"/>
            </w:r>
            <w:r w:rsidR="00BE32B4">
              <w:rPr>
                <w:noProof/>
                <w:webHidden/>
              </w:rPr>
              <w:t>19</w:t>
            </w:r>
            <w:r w:rsidR="009750CE" w:rsidRPr="004D2DAD">
              <w:rPr>
                <w:rStyle w:val="Hyperlink"/>
                <w:noProof/>
              </w:rPr>
              <w:fldChar w:fldCharType="end"/>
            </w:r>
          </w:hyperlink>
        </w:p>
        <w:p w14:paraId="53538FF4" w14:textId="77777777" w:rsidR="009750CE" w:rsidRPr="004D2DAD" w:rsidRDefault="002636DE">
          <w:pPr>
            <w:pStyle w:val="TOC3"/>
            <w:tabs>
              <w:tab w:val="right" w:leader="dot" w:pos="8290"/>
            </w:tabs>
            <w:rPr>
              <w:noProof/>
              <w:szCs w:val="28"/>
              <w:lang w:bidi="th-TH"/>
            </w:rPr>
          </w:pPr>
          <w:hyperlink w:anchor="_Toc401733430" w:history="1">
            <w:r w:rsidR="009750CE" w:rsidRPr="004D2DAD">
              <w:rPr>
                <w:rStyle w:val="Hyperlink"/>
                <w:rFonts w:ascii="Times New Roman" w:hAnsi="Times New Roman" w:cs="Times New Roman"/>
                <w:noProof/>
              </w:rPr>
              <w:t>Unit Test Case 45 (UTC-45): testo_get_information()</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_Toc401733430 \h </w:instrText>
            </w:r>
            <w:r w:rsidR="009750CE" w:rsidRPr="004D2DAD">
              <w:rPr>
                <w:rStyle w:val="Hyperlink"/>
                <w:noProof/>
              </w:rPr>
            </w:r>
            <w:r w:rsidR="009750CE" w:rsidRPr="004D2DAD">
              <w:rPr>
                <w:rStyle w:val="Hyperlink"/>
                <w:noProof/>
              </w:rPr>
              <w:fldChar w:fldCharType="separate"/>
            </w:r>
            <w:r w:rsidR="00BE32B4">
              <w:rPr>
                <w:noProof/>
                <w:webHidden/>
              </w:rPr>
              <w:t>19</w:t>
            </w:r>
            <w:r w:rsidR="009750CE" w:rsidRPr="004D2DAD">
              <w:rPr>
                <w:rStyle w:val="Hyperlink"/>
                <w:noProof/>
              </w:rPr>
              <w:fldChar w:fldCharType="end"/>
            </w:r>
          </w:hyperlink>
        </w:p>
        <w:p w14:paraId="47C66C77" w14:textId="77777777" w:rsidR="009750CE" w:rsidRPr="004D2DAD" w:rsidRDefault="002636DE">
          <w:pPr>
            <w:pStyle w:val="TOC3"/>
            <w:tabs>
              <w:tab w:val="right" w:leader="dot" w:pos="8290"/>
            </w:tabs>
            <w:rPr>
              <w:noProof/>
              <w:szCs w:val="28"/>
              <w:lang w:bidi="th-TH"/>
            </w:rPr>
          </w:pPr>
          <w:hyperlink w:anchor="_Toc401733431" w:history="1">
            <w:r w:rsidR="009750CE" w:rsidRPr="004D2DAD">
              <w:rPr>
                <w:rStyle w:val="Hyperlink"/>
                <w:rFonts w:ascii="Times New Roman" w:hAnsi="Times New Roman" w:cs="Times New Roman"/>
                <w:noProof/>
              </w:rPr>
              <w:t>Unit Test Case 46 (UTC-46): testo_check_time()</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_Toc401733431 \h </w:instrText>
            </w:r>
            <w:r w:rsidR="009750CE" w:rsidRPr="004D2DAD">
              <w:rPr>
                <w:rStyle w:val="Hyperlink"/>
                <w:noProof/>
              </w:rPr>
            </w:r>
            <w:r w:rsidR="009750CE" w:rsidRPr="004D2DAD">
              <w:rPr>
                <w:rStyle w:val="Hyperlink"/>
                <w:noProof/>
              </w:rPr>
              <w:fldChar w:fldCharType="separate"/>
            </w:r>
            <w:r w:rsidR="00BE32B4">
              <w:rPr>
                <w:noProof/>
                <w:webHidden/>
              </w:rPr>
              <w:t>20</w:t>
            </w:r>
            <w:r w:rsidR="009750CE" w:rsidRPr="004D2DAD">
              <w:rPr>
                <w:rStyle w:val="Hyperlink"/>
                <w:noProof/>
              </w:rPr>
              <w:fldChar w:fldCharType="end"/>
            </w:r>
          </w:hyperlink>
        </w:p>
        <w:p w14:paraId="223BEF7E" w14:textId="77777777" w:rsidR="009750CE" w:rsidRPr="004D2DAD" w:rsidRDefault="002636DE">
          <w:pPr>
            <w:pStyle w:val="TOC3"/>
            <w:tabs>
              <w:tab w:val="right" w:leader="dot" w:pos="8290"/>
            </w:tabs>
            <w:rPr>
              <w:noProof/>
              <w:szCs w:val="28"/>
              <w:lang w:bidi="th-TH"/>
            </w:rPr>
          </w:pPr>
          <w:hyperlink w:anchor="_Toc401733432" w:history="1">
            <w:r w:rsidR="009750CE" w:rsidRPr="004D2DAD">
              <w:rPr>
                <w:rStyle w:val="Hyperlink"/>
                <w:rFonts w:ascii="Times New Roman" w:hAnsi="Times New Roman" w:cs="Times New Roman"/>
                <w:noProof/>
              </w:rPr>
              <w:t>Unit Test Case 47 (UTC-47): testo_add_queue()</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_Toc401733432 \h </w:instrText>
            </w:r>
            <w:r w:rsidR="009750CE" w:rsidRPr="004D2DAD">
              <w:rPr>
                <w:rStyle w:val="Hyperlink"/>
                <w:noProof/>
              </w:rPr>
            </w:r>
            <w:r w:rsidR="009750CE" w:rsidRPr="004D2DAD">
              <w:rPr>
                <w:rStyle w:val="Hyperlink"/>
                <w:noProof/>
              </w:rPr>
              <w:fldChar w:fldCharType="separate"/>
            </w:r>
            <w:r w:rsidR="00BE32B4">
              <w:rPr>
                <w:noProof/>
                <w:webHidden/>
              </w:rPr>
              <w:t>21</w:t>
            </w:r>
            <w:r w:rsidR="009750CE" w:rsidRPr="004D2DAD">
              <w:rPr>
                <w:rStyle w:val="Hyperlink"/>
                <w:noProof/>
              </w:rPr>
              <w:fldChar w:fldCharType="end"/>
            </w:r>
          </w:hyperlink>
        </w:p>
        <w:p w14:paraId="705F7B94" w14:textId="77777777" w:rsidR="009750CE" w:rsidRPr="004D2DAD" w:rsidRDefault="002636DE">
          <w:pPr>
            <w:pStyle w:val="TOC3"/>
            <w:tabs>
              <w:tab w:val="right" w:leader="dot" w:pos="8290"/>
            </w:tabs>
            <w:rPr>
              <w:noProof/>
              <w:szCs w:val="28"/>
              <w:lang w:bidi="th-TH"/>
            </w:rPr>
          </w:pPr>
          <w:hyperlink w:anchor="_Toc401733433" w:history="1">
            <w:r w:rsidR="009750CE" w:rsidRPr="004D2DAD">
              <w:rPr>
                <w:rStyle w:val="Hyperlink"/>
                <w:rFonts w:ascii="Times New Roman" w:hAnsi="Times New Roman" w:cs="Times New Roman"/>
                <w:noProof/>
              </w:rPr>
              <w:t>Unit Test Case 48 (UTC-48): testo_reset_queue()</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_Toc401733433 \h </w:instrText>
            </w:r>
            <w:r w:rsidR="009750CE" w:rsidRPr="004D2DAD">
              <w:rPr>
                <w:rStyle w:val="Hyperlink"/>
                <w:noProof/>
              </w:rPr>
            </w:r>
            <w:r w:rsidR="009750CE" w:rsidRPr="004D2DAD">
              <w:rPr>
                <w:rStyle w:val="Hyperlink"/>
                <w:noProof/>
              </w:rPr>
              <w:fldChar w:fldCharType="separate"/>
            </w:r>
            <w:r w:rsidR="00BE32B4">
              <w:rPr>
                <w:noProof/>
                <w:webHidden/>
              </w:rPr>
              <w:t>21</w:t>
            </w:r>
            <w:r w:rsidR="009750CE" w:rsidRPr="004D2DAD">
              <w:rPr>
                <w:rStyle w:val="Hyperlink"/>
                <w:noProof/>
              </w:rPr>
              <w:fldChar w:fldCharType="end"/>
            </w:r>
          </w:hyperlink>
        </w:p>
        <w:p w14:paraId="1A14CF8F" w14:textId="77777777" w:rsidR="009750CE" w:rsidRPr="004D2DAD" w:rsidRDefault="002636DE">
          <w:pPr>
            <w:pStyle w:val="TOC3"/>
            <w:tabs>
              <w:tab w:val="right" w:leader="dot" w:pos="8290"/>
            </w:tabs>
            <w:rPr>
              <w:noProof/>
              <w:szCs w:val="28"/>
              <w:lang w:bidi="th-TH"/>
            </w:rPr>
          </w:pPr>
          <w:hyperlink w:anchor="_Toc401733434" w:history="1">
            <w:r w:rsidR="009750CE" w:rsidRPr="004D2DAD">
              <w:rPr>
                <w:rStyle w:val="Hyperlink"/>
                <w:rFonts w:ascii="Times New Roman" w:hAnsi="Times New Roman" w:cs="Times New Roman"/>
                <w:noProof/>
              </w:rPr>
              <w:t>Unit Test Case 49 (UTC-49): testpMobile_getAllTreatment()</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_Toc401733434 \h </w:instrText>
            </w:r>
            <w:r w:rsidR="009750CE" w:rsidRPr="004D2DAD">
              <w:rPr>
                <w:rStyle w:val="Hyperlink"/>
                <w:noProof/>
              </w:rPr>
            </w:r>
            <w:r w:rsidR="009750CE" w:rsidRPr="004D2DAD">
              <w:rPr>
                <w:rStyle w:val="Hyperlink"/>
                <w:noProof/>
              </w:rPr>
              <w:fldChar w:fldCharType="separate"/>
            </w:r>
            <w:r w:rsidR="00BE32B4">
              <w:rPr>
                <w:noProof/>
                <w:webHidden/>
              </w:rPr>
              <w:t>22</w:t>
            </w:r>
            <w:r w:rsidR="009750CE" w:rsidRPr="004D2DAD">
              <w:rPr>
                <w:rStyle w:val="Hyperlink"/>
                <w:noProof/>
              </w:rPr>
              <w:fldChar w:fldCharType="end"/>
            </w:r>
          </w:hyperlink>
        </w:p>
        <w:p w14:paraId="2B6B5EEB" w14:textId="77777777" w:rsidR="009750CE" w:rsidRPr="004D2DAD" w:rsidRDefault="002636DE">
          <w:pPr>
            <w:pStyle w:val="TOC3"/>
            <w:tabs>
              <w:tab w:val="right" w:leader="dot" w:pos="8290"/>
            </w:tabs>
            <w:rPr>
              <w:noProof/>
              <w:szCs w:val="28"/>
              <w:lang w:bidi="th-TH"/>
            </w:rPr>
          </w:pPr>
          <w:hyperlink w:anchor="_Toc401733435" w:history="1">
            <w:r w:rsidR="009750CE" w:rsidRPr="004D2DAD">
              <w:rPr>
                <w:rStyle w:val="Hyperlink"/>
                <w:rFonts w:ascii="Times New Roman" w:hAnsi="Times New Roman" w:cs="Times New Roman"/>
                <w:noProof/>
              </w:rPr>
              <w:t>Unit Test Case 50 (UTC-50): testpMobile_calculate()</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_Toc401733435 \h </w:instrText>
            </w:r>
            <w:r w:rsidR="009750CE" w:rsidRPr="004D2DAD">
              <w:rPr>
                <w:rStyle w:val="Hyperlink"/>
                <w:noProof/>
              </w:rPr>
            </w:r>
            <w:r w:rsidR="009750CE" w:rsidRPr="004D2DAD">
              <w:rPr>
                <w:rStyle w:val="Hyperlink"/>
                <w:noProof/>
              </w:rPr>
              <w:fldChar w:fldCharType="separate"/>
            </w:r>
            <w:r w:rsidR="00BE32B4">
              <w:rPr>
                <w:noProof/>
                <w:webHidden/>
              </w:rPr>
              <w:t>22</w:t>
            </w:r>
            <w:r w:rsidR="009750CE" w:rsidRPr="004D2DAD">
              <w:rPr>
                <w:rStyle w:val="Hyperlink"/>
                <w:noProof/>
              </w:rPr>
              <w:fldChar w:fldCharType="end"/>
            </w:r>
          </w:hyperlink>
        </w:p>
        <w:p w14:paraId="5125192A" w14:textId="77777777" w:rsidR="009750CE" w:rsidRPr="004D2DAD" w:rsidRDefault="002636DE">
          <w:pPr>
            <w:pStyle w:val="TOC3"/>
            <w:tabs>
              <w:tab w:val="right" w:leader="dot" w:pos="8290"/>
            </w:tabs>
            <w:rPr>
              <w:noProof/>
              <w:szCs w:val="28"/>
              <w:lang w:bidi="th-TH"/>
            </w:rPr>
          </w:pPr>
          <w:hyperlink w:anchor="_Toc401733436" w:history="1">
            <w:r w:rsidR="009750CE" w:rsidRPr="004D2DAD">
              <w:rPr>
                <w:rStyle w:val="Hyperlink"/>
                <w:rFonts w:ascii="Times New Roman" w:hAnsi="Times New Roman" w:cs="Times New Roman"/>
                <w:noProof/>
              </w:rPr>
              <w:t>Unit Test Case 51 (UTC-51): testpMobile_get_information()</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_Toc401733436 \h </w:instrText>
            </w:r>
            <w:r w:rsidR="009750CE" w:rsidRPr="004D2DAD">
              <w:rPr>
                <w:rStyle w:val="Hyperlink"/>
                <w:noProof/>
              </w:rPr>
            </w:r>
            <w:r w:rsidR="009750CE" w:rsidRPr="004D2DAD">
              <w:rPr>
                <w:rStyle w:val="Hyperlink"/>
                <w:noProof/>
              </w:rPr>
              <w:fldChar w:fldCharType="separate"/>
            </w:r>
            <w:r w:rsidR="00BE32B4">
              <w:rPr>
                <w:noProof/>
                <w:webHidden/>
              </w:rPr>
              <w:t>23</w:t>
            </w:r>
            <w:r w:rsidR="009750CE" w:rsidRPr="004D2DAD">
              <w:rPr>
                <w:rStyle w:val="Hyperlink"/>
                <w:noProof/>
              </w:rPr>
              <w:fldChar w:fldCharType="end"/>
            </w:r>
          </w:hyperlink>
        </w:p>
        <w:p w14:paraId="17433827" w14:textId="77777777" w:rsidR="009750CE" w:rsidRPr="004D2DAD" w:rsidRDefault="002636DE">
          <w:pPr>
            <w:pStyle w:val="TOC3"/>
            <w:tabs>
              <w:tab w:val="right" w:leader="dot" w:pos="8290"/>
            </w:tabs>
            <w:rPr>
              <w:noProof/>
              <w:szCs w:val="28"/>
              <w:lang w:bidi="th-TH"/>
            </w:rPr>
          </w:pPr>
          <w:hyperlink w:anchor="_Toc401733437" w:history="1">
            <w:r w:rsidR="009750CE" w:rsidRPr="004D2DAD">
              <w:rPr>
                <w:rStyle w:val="Hyperlink"/>
                <w:rFonts w:ascii="Times New Roman" w:hAnsi="Times New Roman" w:cs="Times New Roman"/>
                <w:noProof/>
              </w:rPr>
              <w:t>Unit Test Case 52 (UTC-52): testpMobile_viewFollowUpByQid()</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_Toc401733437 \h </w:instrText>
            </w:r>
            <w:r w:rsidR="009750CE" w:rsidRPr="004D2DAD">
              <w:rPr>
                <w:rStyle w:val="Hyperlink"/>
                <w:noProof/>
              </w:rPr>
            </w:r>
            <w:r w:rsidR="009750CE" w:rsidRPr="004D2DAD">
              <w:rPr>
                <w:rStyle w:val="Hyperlink"/>
                <w:noProof/>
              </w:rPr>
              <w:fldChar w:fldCharType="separate"/>
            </w:r>
            <w:r w:rsidR="00BE32B4">
              <w:rPr>
                <w:noProof/>
                <w:webHidden/>
              </w:rPr>
              <w:t>23</w:t>
            </w:r>
            <w:r w:rsidR="009750CE" w:rsidRPr="004D2DAD">
              <w:rPr>
                <w:rStyle w:val="Hyperlink"/>
                <w:noProof/>
              </w:rPr>
              <w:fldChar w:fldCharType="end"/>
            </w:r>
          </w:hyperlink>
        </w:p>
        <w:p w14:paraId="08CDE61F" w14:textId="77777777" w:rsidR="009750CE" w:rsidRPr="004D2DAD" w:rsidRDefault="002636DE">
          <w:pPr>
            <w:pStyle w:val="TOC3"/>
            <w:tabs>
              <w:tab w:val="right" w:leader="dot" w:pos="8290"/>
            </w:tabs>
            <w:rPr>
              <w:noProof/>
              <w:szCs w:val="28"/>
              <w:lang w:bidi="th-TH"/>
            </w:rPr>
          </w:pPr>
          <w:hyperlink w:anchor="_Toc401733438" w:history="1">
            <w:r w:rsidR="009750CE" w:rsidRPr="004D2DAD">
              <w:rPr>
                <w:rStyle w:val="Hyperlink"/>
                <w:rFonts w:ascii="Times New Roman" w:hAnsi="Times New Roman" w:cs="Times New Roman"/>
                <w:noProof/>
              </w:rPr>
              <w:t>Unit Test Case 53 (UTC-53): testpMobile_answer_data()</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_Toc401733438 \h </w:instrText>
            </w:r>
            <w:r w:rsidR="009750CE" w:rsidRPr="004D2DAD">
              <w:rPr>
                <w:rStyle w:val="Hyperlink"/>
                <w:noProof/>
              </w:rPr>
            </w:r>
            <w:r w:rsidR="009750CE" w:rsidRPr="004D2DAD">
              <w:rPr>
                <w:rStyle w:val="Hyperlink"/>
                <w:noProof/>
              </w:rPr>
              <w:fldChar w:fldCharType="separate"/>
            </w:r>
            <w:r w:rsidR="00BE32B4">
              <w:rPr>
                <w:noProof/>
                <w:webHidden/>
              </w:rPr>
              <w:t>24</w:t>
            </w:r>
            <w:r w:rsidR="009750CE" w:rsidRPr="004D2DAD">
              <w:rPr>
                <w:rStyle w:val="Hyperlink"/>
                <w:noProof/>
              </w:rPr>
              <w:fldChar w:fldCharType="end"/>
            </w:r>
          </w:hyperlink>
        </w:p>
        <w:p w14:paraId="5E01DE58" w14:textId="77777777" w:rsidR="009750CE" w:rsidRPr="004D2DAD" w:rsidRDefault="002636DE">
          <w:pPr>
            <w:pStyle w:val="TOC3"/>
            <w:tabs>
              <w:tab w:val="right" w:leader="dot" w:pos="8290"/>
            </w:tabs>
            <w:rPr>
              <w:noProof/>
              <w:szCs w:val="28"/>
              <w:lang w:bidi="th-TH"/>
            </w:rPr>
          </w:pPr>
          <w:hyperlink w:anchor="_Toc401733439" w:history="1">
            <w:r w:rsidR="009750CE" w:rsidRPr="004D2DAD">
              <w:rPr>
                <w:rStyle w:val="Hyperlink"/>
                <w:rFonts w:ascii="Times New Roman" w:hAnsi="Times New Roman" w:cs="Times New Roman"/>
                <w:noProof/>
              </w:rPr>
              <w:t>Unit Test Case 54 (UTC-54): testpMobile_view_follow_up()</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_Toc401733439 \h </w:instrText>
            </w:r>
            <w:r w:rsidR="009750CE" w:rsidRPr="004D2DAD">
              <w:rPr>
                <w:rStyle w:val="Hyperlink"/>
                <w:noProof/>
              </w:rPr>
            </w:r>
            <w:r w:rsidR="009750CE" w:rsidRPr="004D2DAD">
              <w:rPr>
                <w:rStyle w:val="Hyperlink"/>
                <w:noProof/>
              </w:rPr>
              <w:fldChar w:fldCharType="separate"/>
            </w:r>
            <w:r w:rsidR="00BE32B4">
              <w:rPr>
                <w:noProof/>
                <w:webHidden/>
              </w:rPr>
              <w:t>25</w:t>
            </w:r>
            <w:r w:rsidR="009750CE" w:rsidRPr="004D2DAD">
              <w:rPr>
                <w:rStyle w:val="Hyperlink"/>
                <w:noProof/>
              </w:rPr>
              <w:fldChar w:fldCharType="end"/>
            </w:r>
          </w:hyperlink>
        </w:p>
        <w:p w14:paraId="08BBC0D2" w14:textId="77777777" w:rsidR="009750CE" w:rsidRPr="004D2DAD" w:rsidRDefault="002636DE">
          <w:pPr>
            <w:pStyle w:val="TOC3"/>
            <w:tabs>
              <w:tab w:val="right" w:leader="dot" w:pos="8290"/>
            </w:tabs>
            <w:rPr>
              <w:noProof/>
              <w:szCs w:val="28"/>
              <w:lang w:bidi="th-TH"/>
            </w:rPr>
          </w:pPr>
          <w:hyperlink w:anchor="_Toc401733440" w:history="1">
            <w:r w:rsidR="009750CE" w:rsidRPr="004D2DAD">
              <w:rPr>
                <w:rStyle w:val="Hyperlink"/>
                <w:rFonts w:ascii="Times New Roman" w:hAnsi="Times New Roman" w:cs="Times New Roman"/>
                <w:noProof/>
              </w:rPr>
              <w:t>Unit Test Case 55 (UTC-55): testpMobile_view_detail()</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_Toc401733440 \h </w:instrText>
            </w:r>
            <w:r w:rsidR="009750CE" w:rsidRPr="004D2DAD">
              <w:rPr>
                <w:rStyle w:val="Hyperlink"/>
                <w:noProof/>
              </w:rPr>
            </w:r>
            <w:r w:rsidR="009750CE" w:rsidRPr="004D2DAD">
              <w:rPr>
                <w:rStyle w:val="Hyperlink"/>
                <w:noProof/>
              </w:rPr>
              <w:fldChar w:fldCharType="separate"/>
            </w:r>
            <w:r w:rsidR="00BE32B4">
              <w:rPr>
                <w:noProof/>
                <w:webHidden/>
              </w:rPr>
              <w:t>25</w:t>
            </w:r>
            <w:r w:rsidR="009750CE" w:rsidRPr="004D2DAD">
              <w:rPr>
                <w:rStyle w:val="Hyperlink"/>
                <w:noProof/>
              </w:rPr>
              <w:fldChar w:fldCharType="end"/>
            </w:r>
          </w:hyperlink>
        </w:p>
        <w:p w14:paraId="25E0EC84" w14:textId="77777777" w:rsidR="009750CE" w:rsidRPr="004D2DAD" w:rsidRDefault="002636DE">
          <w:pPr>
            <w:pStyle w:val="TOC1"/>
            <w:tabs>
              <w:tab w:val="right" w:leader="dot" w:pos="8290"/>
            </w:tabs>
            <w:rPr>
              <w:b w:val="0"/>
              <w:noProof/>
              <w:sz w:val="22"/>
              <w:szCs w:val="28"/>
              <w:lang w:bidi="th-TH"/>
            </w:rPr>
          </w:pPr>
          <w:hyperlink w:anchor="_Toc401733441" w:history="1">
            <w:r w:rsidR="009750CE" w:rsidRPr="004D2DAD">
              <w:rPr>
                <w:rStyle w:val="Hyperlink"/>
                <w:rFonts w:ascii="Times New Roman" w:hAnsi="Times New Roman" w:cs="Times New Roman"/>
                <w:noProof/>
              </w:rPr>
              <w:t>Chapter Three: System Testing Record</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_Toc401733441 \h </w:instrText>
            </w:r>
            <w:r w:rsidR="009750CE" w:rsidRPr="004D2DAD">
              <w:rPr>
                <w:rStyle w:val="Hyperlink"/>
                <w:noProof/>
              </w:rPr>
            </w:r>
            <w:r w:rsidR="009750CE" w:rsidRPr="004D2DAD">
              <w:rPr>
                <w:rStyle w:val="Hyperlink"/>
                <w:noProof/>
              </w:rPr>
              <w:fldChar w:fldCharType="separate"/>
            </w:r>
            <w:r w:rsidR="00BE32B4">
              <w:rPr>
                <w:noProof/>
                <w:webHidden/>
              </w:rPr>
              <w:t>26</w:t>
            </w:r>
            <w:r w:rsidR="009750CE" w:rsidRPr="004D2DAD">
              <w:rPr>
                <w:rStyle w:val="Hyperlink"/>
                <w:noProof/>
              </w:rPr>
              <w:fldChar w:fldCharType="end"/>
            </w:r>
          </w:hyperlink>
        </w:p>
        <w:p w14:paraId="40DE4E95" w14:textId="77777777" w:rsidR="009750CE" w:rsidRPr="004D2DAD" w:rsidRDefault="002636DE">
          <w:pPr>
            <w:pStyle w:val="TOC2"/>
            <w:tabs>
              <w:tab w:val="right" w:leader="dot" w:pos="8290"/>
            </w:tabs>
            <w:rPr>
              <w:b w:val="0"/>
              <w:noProof/>
              <w:szCs w:val="28"/>
              <w:lang w:bidi="th-TH"/>
            </w:rPr>
          </w:pPr>
          <w:hyperlink w:anchor="_Toc401733442" w:history="1">
            <w:r w:rsidR="009750CE" w:rsidRPr="004D2DAD">
              <w:rPr>
                <w:rStyle w:val="Hyperlink"/>
                <w:rFonts w:ascii="Times New Roman" w:hAnsi="Times New Roman" w:cs="Times New Roman"/>
                <w:noProof/>
              </w:rPr>
              <w:t>3. System Testing Record</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_Toc401733442 \h </w:instrText>
            </w:r>
            <w:r w:rsidR="009750CE" w:rsidRPr="004D2DAD">
              <w:rPr>
                <w:rStyle w:val="Hyperlink"/>
                <w:noProof/>
              </w:rPr>
            </w:r>
            <w:r w:rsidR="009750CE" w:rsidRPr="004D2DAD">
              <w:rPr>
                <w:rStyle w:val="Hyperlink"/>
                <w:noProof/>
              </w:rPr>
              <w:fldChar w:fldCharType="separate"/>
            </w:r>
            <w:r w:rsidR="00BE32B4">
              <w:rPr>
                <w:noProof/>
                <w:webHidden/>
              </w:rPr>
              <w:t>26</w:t>
            </w:r>
            <w:r w:rsidR="009750CE" w:rsidRPr="004D2DAD">
              <w:rPr>
                <w:rStyle w:val="Hyperlink"/>
                <w:noProof/>
              </w:rPr>
              <w:fldChar w:fldCharType="end"/>
            </w:r>
          </w:hyperlink>
        </w:p>
        <w:p w14:paraId="2B7980AC" w14:textId="77777777" w:rsidR="009750CE" w:rsidRPr="004D2DAD" w:rsidRDefault="002636DE">
          <w:pPr>
            <w:pStyle w:val="TOC3"/>
            <w:tabs>
              <w:tab w:val="right" w:leader="dot" w:pos="8290"/>
            </w:tabs>
            <w:rPr>
              <w:noProof/>
              <w:szCs w:val="28"/>
              <w:lang w:bidi="th-TH"/>
            </w:rPr>
          </w:pPr>
          <w:hyperlink w:anchor="_Toc401733443" w:history="1">
            <w:r w:rsidR="009750CE" w:rsidRPr="004D2DAD">
              <w:rPr>
                <w:rStyle w:val="Hyperlink"/>
                <w:rFonts w:ascii="Times" w:hAnsi="Times"/>
                <w:noProof/>
              </w:rPr>
              <w:t>System Test Case 32(STC-32): Patient can view their QR code from mobile application</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_Toc401733443 \h </w:instrText>
            </w:r>
            <w:r w:rsidR="009750CE" w:rsidRPr="004D2DAD">
              <w:rPr>
                <w:rStyle w:val="Hyperlink"/>
                <w:noProof/>
              </w:rPr>
            </w:r>
            <w:r w:rsidR="009750CE" w:rsidRPr="004D2DAD">
              <w:rPr>
                <w:rStyle w:val="Hyperlink"/>
                <w:noProof/>
              </w:rPr>
              <w:fldChar w:fldCharType="separate"/>
            </w:r>
            <w:r w:rsidR="00BE32B4">
              <w:rPr>
                <w:noProof/>
                <w:webHidden/>
              </w:rPr>
              <w:t>26</w:t>
            </w:r>
            <w:r w:rsidR="009750CE" w:rsidRPr="004D2DAD">
              <w:rPr>
                <w:rStyle w:val="Hyperlink"/>
                <w:noProof/>
              </w:rPr>
              <w:fldChar w:fldCharType="end"/>
            </w:r>
          </w:hyperlink>
        </w:p>
        <w:p w14:paraId="6F4A1874" w14:textId="77777777" w:rsidR="009750CE" w:rsidRPr="004D2DAD" w:rsidRDefault="002636DE">
          <w:pPr>
            <w:pStyle w:val="TOC3"/>
            <w:tabs>
              <w:tab w:val="right" w:leader="dot" w:pos="8290"/>
            </w:tabs>
            <w:rPr>
              <w:noProof/>
              <w:szCs w:val="28"/>
              <w:lang w:bidi="th-TH"/>
            </w:rPr>
          </w:pPr>
          <w:hyperlink w:anchor="_Toc401733444" w:history="1">
            <w:r w:rsidR="009750CE" w:rsidRPr="004D2DAD">
              <w:rPr>
                <w:rStyle w:val="Hyperlink"/>
                <w:rFonts w:ascii="Times" w:hAnsi="Times"/>
                <w:noProof/>
              </w:rPr>
              <w:t>System Test Case 33(STC-33): Patient can view their QR code from website</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_Toc401733444 \h </w:instrText>
            </w:r>
            <w:r w:rsidR="009750CE" w:rsidRPr="004D2DAD">
              <w:rPr>
                <w:rStyle w:val="Hyperlink"/>
                <w:noProof/>
              </w:rPr>
            </w:r>
            <w:r w:rsidR="009750CE" w:rsidRPr="004D2DAD">
              <w:rPr>
                <w:rStyle w:val="Hyperlink"/>
                <w:noProof/>
              </w:rPr>
              <w:fldChar w:fldCharType="separate"/>
            </w:r>
            <w:r w:rsidR="00BE32B4">
              <w:rPr>
                <w:noProof/>
                <w:webHidden/>
              </w:rPr>
              <w:t>26</w:t>
            </w:r>
            <w:r w:rsidR="009750CE" w:rsidRPr="004D2DAD">
              <w:rPr>
                <w:rStyle w:val="Hyperlink"/>
                <w:noProof/>
              </w:rPr>
              <w:fldChar w:fldCharType="end"/>
            </w:r>
          </w:hyperlink>
        </w:p>
        <w:p w14:paraId="08990F68" w14:textId="77777777" w:rsidR="009750CE" w:rsidRPr="004D2DAD" w:rsidRDefault="002636DE">
          <w:pPr>
            <w:pStyle w:val="TOC3"/>
            <w:tabs>
              <w:tab w:val="right" w:leader="dot" w:pos="8290"/>
            </w:tabs>
            <w:rPr>
              <w:noProof/>
              <w:szCs w:val="28"/>
              <w:lang w:bidi="th-TH"/>
            </w:rPr>
          </w:pPr>
          <w:hyperlink w:anchor="_Toc401733445" w:history="1">
            <w:r w:rsidR="009750CE" w:rsidRPr="004D2DAD">
              <w:rPr>
                <w:rStyle w:val="Hyperlink"/>
                <w:rFonts w:ascii="Times" w:hAnsi="Times"/>
                <w:noProof/>
              </w:rPr>
              <w:t>System Test Case 34(STC-34): Officer can add patient to a queue</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_Toc401733445 \h </w:instrText>
            </w:r>
            <w:r w:rsidR="009750CE" w:rsidRPr="004D2DAD">
              <w:rPr>
                <w:rStyle w:val="Hyperlink"/>
                <w:noProof/>
              </w:rPr>
            </w:r>
            <w:r w:rsidR="009750CE" w:rsidRPr="004D2DAD">
              <w:rPr>
                <w:rStyle w:val="Hyperlink"/>
                <w:noProof/>
              </w:rPr>
              <w:fldChar w:fldCharType="separate"/>
            </w:r>
            <w:r w:rsidR="00BE32B4">
              <w:rPr>
                <w:noProof/>
                <w:webHidden/>
              </w:rPr>
              <w:t>27</w:t>
            </w:r>
            <w:r w:rsidR="009750CE" w:rsidRPr="004D2DAD">
              <w:rPr>
                <w:rStyle w:val="Hyperlink"/>
                <w:noProof/>
              </w:rPr>
              <w:fldChar w:fldCharType="end"/>
            </w:r>
          </w:hyperlink>
        </w:p>
        <w:p w14:paraId="72F0C698" w14:textId="77777777" w:rsidR="009750CE" w:rsidRPr="004D2DAD" w:rsidRDefault="002636DE">
          <w:pPr>
            <w:pStyle w:val="TOC3"/>
            <w:tabs>
              <w:tab w:val="right" w:leader="dot" w:pos="8290"/>
            </w:tabs>
            <w:rPr>
              <w:noProof/>
              <w:szCs w:val="28"/>
              <w:lang w:bidi="th-TH"/>
            </w:rPr>
          </w:pPr>
          <w:hyperlink w:anchor="_Toc401733446" w:history="1">
            <w:r w:rsidR="009750CE" w:rsidRPr="004D2DAD">
              <w:rPr>
                <w:rStyle w:val="Hyperlink"/>
                <w:rFonts w:ascii="Times" w:hAnsi="Times"/>
                <w:noProof/>
              </w:rPr>
              <w:t>System Test Case 35(STC-35): Reset queue</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_Toc401733446 \h </w:instrText>
            </w:r>
            <w:r w:rsidR="009750CE" w:rsidRPr="004D2DAD">
              <w:rPr>
                <w:rStyle w:val="Hyperlink"/>
                <w:noProof/>
              </w:rPr>
            </w:r>
            <w:r w:rsidR="009750CE" w:rsidRPr="004D2DAD">
              <w:rPr>
                <w:rStyle w:val="Hyperlink"/>
                <w:noProof/>
              </w:rPr>
              <w:fldChar w:fldCharType="separate"/>
            </w:r>
            <w:r w:rsidR="00BE32B4">
              <w:rPr>
                <w:noProof/>
                <w:webHidden/>
              </w:rPr>
              <w:t>27</w:t>
            </w:r>
            <w:r w:rsidR="009750CE" w:rsidRPr="004D2DAD">
              <w:rPr>
                <w:rStyle w:val="Hyperlink"/>
                <w:noProof/>
              </w:rPr>
              <w:fldChar w:fldCharType="end"/>
            </w:r>
          </w:hyperlink>
        </w:p>
        <w:p w14:paraId="19FFAFCE" w14:textId="77777777" w:rsidR="009750CE" w:rsidRPr="004D2DAD" w:rsidRDefault="002636DE">
          <w:pPr>
            <w:pStyle w:val="TOC3"/>
            <w:tabs>
              <w:tab w:val="right" w:leader="dot" w:pos="8290"/>
            </w:tabs>
            <w:rPr>
              <w:noProof/>
              <w:szCs w:val="28"/>
              <w:lang w:bidi="th-TH"/>
            </w:rPr>
          </w:pPr>
          <w:hyperlink w:anchor="_Toc401733447" w:history="1">
            <w:r w:rsidR="009750CE" w:rsidRPr="004D2DAD">
              <w:rPr>
                <w:rStyle w:val="Hyperlink"/>
                <w:rFonts w:ascii="Times" w:hAnsi="Times"/>
                <w:noProof/>
              </w:rPr>
              <w:t>System Test Case 36(STC-36): Dentist can view him/her patient follow up message as a list</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_Toc401733447 \h </w:instrText>
            </w:r>
            <w:r w:rsidR="009750CE" w:rsidRPr="004D2DAD">
              <w:rPr>
                <w:rStyle w:val="Hyperlink"/>
                <w:noProof/>
              </w:rPr>
            </w:r>
            <w:r w:rsidR="009750CE" w:rsidRPr="004D2DAD">
              <w:rPr>
                <w:rStyle w:val="Hyperlink"/>
                <w:noProof/>
              </w:rPr>
              <w:fldChar w:fldCharType="separate"/>
            </w:r>
            <w:r w:rsidR="00BE32B4">
              <w:rPr>
                <w:noProof/>
                <w:webHidden/>
              </w:rPr>
              <w:t>28</w:t>
            </w:r>
            <w:r w:rsidR="009750CE" w:rsidRPr="004D2DAD">
              <w:rPr>
                <w:rStyle w:val="Hyperlink"/>
                <w:noProof/>
              </w:rPr>
              <w:fldChar w:fldCharType="end"/>
            </w:r>
          </w:hyperlink>
        </w:p>
        <w:p w14:paraId="01082B9C" w14:textId="77777777" w:rsidR="009750CE" w:rsidRPr="004D2DAD" w:rsidRDefault="002636DE">
          <w:pPr>
            <w:pStyle w:val="TOC3"/>
            <w:tabs>
              <w:tab w:val="right" w:leader="dot" w:pos="8290"/>
            </w:tabs>
            <w:rPr>
              <w:noProof/>
              <w:szCs w:val="28"/>
              <w:lang w:bidi="th-TH"/>
            </w:rPr>
          </w:pPr>
          <w:hyperlink w:anchor="_Toc401733448" w:history="1">
            <w:r w:rsidR="009750CE" w:rsidRPr="004D2DAD">
              <w:rPr>
                <w:rStyle w:val="Hyperlink"/>
                <w:rFonts w:ascii="Times" w:hAnsi="Times"/>
                <w:noProof/>
              </w:rPr>
              <w:t>System Test Case 37(STC-37): Dentist can post question to follow up his/her patient</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_Toc401733448 \h </w:instrText>
            </w:r>
            <w:r w:rsidR="009750CE" w:rsidRPr="004D2DAD">
              <w:rPr>
                <w:rStyle w:val="Hyperlink"/>
                <w:noProof/>
              </w:rPr>
            </w:r>
            <w:r w:rsidR="009750CE" w:rsidRPr="004D2DAD">
              <w:rPr>
                <w:rStyle w:val="Hyperlink"/>
                <w:noProof/>
              </w:rPr>
              <w:fldChar w:fldCharType="separate"/>
            </w:r>
            <w:r w:rsidR="00BE32B4">
              <w:rPr>
                <w:noProof/>
                <w:webHidden/>
              </w:rPr>
              <w:t>28</w:t>
            </w:r>
            <w:r w:rsidR="009750CE" w:rsidRPr="004D2DAD">
              <w:rPr>
                <w:rStyle w:val="Hyperlink"/>
                <w:noProof/>
              </w:rPr>
              <w:fldChar w:fldCharType="end"/>
            </w:r>
          </w:hyperlink>
        </w:p>
        <w:p w14:paraId="317DB4DF" w14:textId="77777777" w:rsidR="009750CE" w:rsidRPr="004D2DAD" w:rsidRDefault="002636DE">
          <w:pPr>
            <w:pStyle w:val="TOC3"/>
            <w:tabs>
              <w:tab w:val="right" w:leader="dot" w:pos="8290"/>
            </w:tabs>
            <w:rPr>
              <w:noProof/>
              <w:szCs w:val="28"/>
              <w:lang w:bidi="th-TH"/>
            </w:rPr>
          </w:pPr>
          <w:hyperlink w:anchor="_Toc401733449" w:history="1">
            <w:r w:rsidR="009750CE" w:rsidRPr="004D2DAD">
              <w:rPr>
                <w:rStyle w:val="Hyperlink"/>
                <w:rFonts w:ascii="Times" w:hAnsi="Times"/>
                <w:noProof/>
              </w:rPr>
              <w:t>System Test Case 38(STC-38): Patient can view follow up massage that his/her dentist asked in the website as a list</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_Toc401733449 \h </w:instrText>
            </w:r>
            <w:r w:rsidR="009750CE" w:rsidRPr="004D2DAD">
              <w:rPr>
                <w:rStyle w:val="Hyperlink"/>
                <w:noProof/>
              </w:rPr>
            </w:r>
            <w:r w:rsidR="009750CE" w:rsidRPr="004D2DAD">
              <w:rPr>
                <w:rStyle w:val="Hyperlink"/>
                <w:noProof/>
              </w:rPr>
              <w:fldChar w:fldCharType="separate"/>
            </w:r>
            <w:r w:rsidR="00BE32B4">
              <w:rPr>
                <w:noProof/>
                <w:webHidden/>
              </w:rPr>
              <w:t>29</w:t>
            </w:r>
            <w:r w:rsidR="009750CE" w:rsidRPr="004D2DAD">
              <w:rPr>
                <w:rStyle w:val="Hyperlink"/>
                <w:noProof/>
              </w:rPr>
              <w:fldChar w:fldCharType="end"/>
            </w:r>
          </w:hyperlink>
        </w:p>
        <w:p w14:paraId="3E90A781" w14:textId="77777777" w:rsidR="009750CE" w:rsidRPr="004D2DAD" w:rsidRDefault="002636DE">
          <w:pPr>
            <w:pStyle w:val="TOC3"/>
            <w:tabs>
              <w:tab w:val="right" w:leader="dot" w:pos="8290"/>
            </w:tabs>
            <w:rPr>
              <w:noProof/>
              <w:szCs w:val="28"/>
              <w:lang w:bidi="th-TH"/>
            </w:rPr>
          </w:pPr>
          <w:hyperlink w:anchor="_Toc401733450" w:history="1">
            <w:r w:rsidR="009750CE" w:rsidRPr="004D2DAD">
              <w:rPr>
                <w:rStyle w:val="Hyperlink"/>
                <w:rFonts w:ascii="Times" w:hAnsi="Times"/>
                <w:noProof/>
              </w:rPr>
              <w:t>System Test Case 39(STC-39): Patient can answer follow up massage that his/her dentist asked in the website as a list</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_Toc401733450 \h </w:instrText>
            </w:r>
            <w:r w:rsidR="009750CE" w:rsidRPr="004D2DAD">
              <w:rPr>
                <w:rStyle w:val="Hyperlink"/>
                <w:noProof/>
              </w:rPr>
            </w:r>
            <w:r w:rsidR="009750CE" w:rsidRPr="004D2DAD">
              <w:rPr>
                <w:rStyle w:val="Hyperlink"/>
                <w:noProof/>
              </w:rPr>
              <w:fldChar w:fldCharType="separate"/>
            </w:r>
            <w:r w:rsidR="00BE32B4">
              <w:rPr>
                <w:noProof/>
                <w:webHidden/>
              </w:rPr>
              <w:t>29</w:t>
            </w:r>
            <w:r w:rsidR="009750CE" w:rsidRPr="004D2DAD">
              <w:rPr>
                <w:rStyle w:val="Hyperlink"/>
                <w:noProof/>
              </w:rPr>
              <w:fldChar w:fldCharType="end"/>
            </w:r>
          </w:hyperlink>
        </w:p>
        <w:p w14:paraId="4E76D2B2" w14:textId="77777777" w:rsidR="009750CE" w:rsidRPr="004D2DAD" w:rsidRDefault="002636DE">
          <w:pPr>
            <w:pStyle w:val="TOC3"/>
            <w:tabs>
              <w:tab w:val="right" w:leader="dot" w:pos="8290"/>
            </w:tabs>
            <w:rPr>
              <w:noProof/>
              <w:szCs w:val="28"/>
              <w:lang w:bidi="th-TH"/>
            </w:rPr>
          </w:pPr>
          <w:hyperlink w:anchor="_Toc401733451" w:history="1">
            <w:r w:rsidR="009750CE" w:rsidRPr="004D2DAD">
              <w:rPr>
                <w:rStyle w:val="Hyperlink"/>
                <w:rFonts w:ascii="Times" w:hAnsi="Times"/>
                <w:noProof/>
              </w:rPr>
              <w:t>System Test Case 40(STC-40): Patient  can view follow up massage that his/her dentist asked in mobile application as a list</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_Toc401733451 \h </w:instrText>
            </w:r>
            <w:r w:rsidR="009750CE" w:rsidRPr="004D2DAD">
              <w:rPr>
                <w:rStyle w:val="Hyperlink"/>
                <w:noProof/>
              </w:rPr>
            </w:r>
            <w:r w:rsidR="009750CE" w:rsidRPr="004D2DAD">
              <w:rPr>
                <w:rStyle w:val="Hyperlink"/>
                <w:noProof/>
              </w:rPr>
              <w:fldChar w:fldCharType="separate"/>
            </w:r>
            <w:r w:rsidR="00BE32B4">
              <w:rPr>
                <w:noProof/>
                <w:webHidden/>
              </w:rPr>
              <w:t>30</w:t>
            </w:r>
            <w:r w:rsidR="009750CE" w:rsidRPr="004D2DAD">
              <w:rPr>
                <w:rStyle w:val="Hyperlink"/>
                <w:noProof/>
              </w:rPr>
              <w:fldChar w:fldCharType="end"/>
            </w:r>
          </w:hyperlink>
        </w:p>
        <w:p w14:paraId="3F7DDC1E" w14:textId="77777777" w:rsidR="009750CE" w:rsidRPr="004D2DAD" w:rsidRDefault="002636DE">
          <w:pPr>
            <w:pStyle w:val="TOC3"/>
            <w:tabs>
              <w:tab w:val="right" w:leader="dot" w:pos="8290"/>
            </w:tabs>
            <w:rPr>
              <w:noProof/>
              <w:szCs w:val="28"/>
              <w:lang w:bidi="th-TH"/>
            </w:rPr>
          </w:pPr>
          <w:hyperlink w:anchor="_Toc401733452" w:history="1">
            <w:r w:rsidR="009750CE" w:rsidRPr="004D2DAD">
              <w:rPr>
                <w:rStyle w:val="Hyperlink"/>
                <w:rFonts w:ascii="Times" w:hAnsi="Times"/>
                <w:noProof/>
              </w:rPr>
              <w:t>System Test Case 41(STC-41): Patient can answer view follow up massage that his/her dentist asked in mobile application as a list</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_Toc401733452 \h </w:instrText>
            </w:r>
            <w:r w:rsidR="009750CE" w:rsidRPr="004D2DAD">
              <w:rPr>
                <w:rStyle w:val="Hyperlink"/>
                <w:noProof/>
              </w:rPr>
            </w:r>
            <w:r w:rsidR="009750CE" w:rsidRPr="004D2DAD">
              <w:rPr>
                <w:rStyle w:val="Hyperlink"/>
                <w:noProof/>
              </w:rPr>
              <w:fldChar w:fldCharType="separate"/>
            </w:r>
            <w:r w:rsidR="00BE32B4">
              <w:rPr>
                <w:noProof/>
                <w:webHidden/>
              </w:rPr>
              <w:t>30</w:t>
            </w:r>
            <w:r w:rsidR="009750CE" w:rsidRPr="004D2DAD">
              <w:rPr>
                <w:rStyle w:val="Hyperlink"/>
                <w:noProof/>
              </w:rPr>
              <w:fldChar w:fldCharType="end"/>
            </w:r>
          </w:hyperlink>
        </w:p>
        <w:p w14:paraId="5A72427D" w14:textId="77777777" w:rsidR="009750CE" w:rsidRPr="004D2DAD" w:rsidRDefault="002636DE">
          <w:pPr>
            <w:pStyle w:val="TOC3"/>
            <w:tabs>
              <w:tab w:val="right" w:leader="dot" w:pos="8290"/>
            </w:tabs>
            <w:rPr>
              <w:noProof/>
              <w:szCs w:val="28"/>
              <w:lang w:bidi="th-TH"/>
            </w:rPr>
          </w:pPr>
          <w:hyperlink w:anchor="_Toc401733453" w:history="1">
            <w:r w:rsidR="009750CE" w:rsidRPr="004D2DAD">
              <w:rPr>
                <w:rStyle w:val="Hyperlink"/>
                <w:rFonts w:ascii="Times" w:hAnsi="Times"/>
                <w:noProof/>
              </w:rPr>
              <w:t>System Test Case 42(STC-42): Patient can view the dental clinic information and promotion in the website</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_Toc401733453 \h </w:instrText>
            </w:r>
            <w:r w:rsidR="009750CE" w:rsidRPr="004D2DAD">
              <w:rPr>
                <w:rStyle w:val="Hyperlink"/>
                <w:noProof/>
              </w:rPr>
            </w:r>
            <w:r w:rsidR="009750CE" w:rsidRPr="004D2DAD">
              <w:rPr>
                <w:rStyle w:val="Hyperlink"/>
                <w:noProof/>
              </w:rPr>
              <w:fldChar w:fldCharType="separate"/>
            </w:r>
            <w:r w:rsidR="00BE32B4">
              <w:rPr>
                <w:noProof/>
                <w:webHidden/>
              </w:rPr>
              <w:t>31</w:t>
            </w:r>
            <w:r w:rsidR="009750CE" w:rsidRPr="004D2DAD">
              <w:rPr>
                <w:rStyle w:val="Hyperlink"/>
                <w:noProof/>
              </w:rPr>
              <w:fldChar w:fldCharType="end"/>
            </w:r>
          </w:hyperlink>
        </w:p>
        <w:p w14:paraId="6C6D9C36" w14:textId="77777777" w:rsidR="009750CE" w:rsidRPr="004D2DAD" w:rsidRDefault="002636DE">
          <w:pPr>
            <w:pStyle w:val="TOC3"/>
            <w:tabs>
              <w:tab w:val="right" w:leader="dot" w:pos="8290"/>
            </w:tabs>
            <w:rPr>
              <w:noProof/>
              <w:szCs w:val="28"/>
              <w:lang w:bidi="th-TH"/>
            </w:rPr>
          </w:pPr>
          <w:hyperlink w:anchor="_Toc401733454" w:history="1">
            <w:r w:rsidR="009750CE" w:rsidRPr="004D2DAD">
              <w:rPr>
                <w:rStyle w:val="Hyperlink"/>
                <w:rFonts w:ascii="Times" w:hAnsi="Times"/>
                <w:noProof/>
              </w:rPr>
              <w:t>System Test Case 43(STC-43): Patient can view the dental clinic information and promotion in mobile application</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_Toc401733454 \h </w:instrText>
            </w:r>
            <w:r w:rsidR="009750CE" w:rsidRPr="004D2DAD">
              <w:rPr>
                <w:rStyle w:val="Hyperlink"/>
                <w:noProof/>
              </w:rPr>
            </w:r>
            <w:r w:rsidR="009750CE" w:rsidRPr="004D2DAD">
              <w:rPr>
                <w:rStyle w:val="Hyperlink"/>
                <w:noProof/>
              </w:rPr>
              <w:fldChar w:fldCharType="separate"/>
            </w:r>
            <w:r w:rsidR="00BE32B4">
              <w:rPr>
                <w:noProof/>
                <w:webHidden/>
              </w:rPr>
              <w:t>31</w:t>
            </w:r>
            <w:r w:rsidR="009750CE" w:rsidRPr="004D2DAD">
              <w:rPr>
                <w:rStyle w:val="Hyperlink"/>
                <w:noProof/>
              </w:rPr>
              <w:fldChar w:fldCharType="end"/>
            </w:r>
          </w:hyperlink>
        </w:p>
        <w:p w14:paraId="440EA58C" w14:textId="77777777" w:rsidR="009750CE" w:rsidRPr="004D2DAD" w:rsidRDefault="002636DE">
          <w:pPr>
            <w:pStyle w:val="TOC3"/>
            <w:tabs>
              <w:tab w:val="right" w:leader="dot" w:pos="8290"/>
            </w:tabs>
            <w:rPr>
              <w:noProof/>
              <w:szCs w:val="28"/>
              <w:lang w:bidi="th-TH"/>
            </w:rPr>
          </w:pPr>
          <w:hyperlink w:anchor="_Toc401733455" w:history="1">
            <w:r w:rsidR="009750CE" w:rsidRPr="004D2DAD">
              <w:rPr>
                <w:rStyle w:val="Hyperlink"/>
                <w:rFonts w:ascii="Times" w:hAnsi="Times"/>
                <w:noProof/>
              </w:rPr>
              <w:t>System Test Case 44(STC-44): Officer can add the information to the database</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_Toc401733455 \h </w:instrText>
            </w:r>
            <w:r w:rsidR="009750CE" w:rsidRPr="004D2DAD">
              <w:rPr>
                <w:rStyle w:val="Hyperlink"/>
                <w:noProof/>
              </w:rPr>
            </w:r>
            <w:r w:rsidR="009750CE" w:rsidRPr="004D2DAD">
              <w:rPr>
                <w:rStyle w:val="Hyperlink"/>
                <w:noProof/>
              </w:rPr>
              <w:fldChar w:fldCharType="separate"/>
            </w:r>
            <w:r w:rsidR="00BE32B4">
              <w:rPr>
                <w:noProof/>
                <w:webHidden/>
              </w:rPr>
              <w:t>32</w:t>
            </w:r>
            <w:r w:rsidR="009750CE" w:rsidRPr="004D2DAD">
              <w:rPr>
                <w:rStyle w:val="Hyperlink"/>
                <w:noProof/>
              </w:rPr>
              <w:fldChar w:fldCharType="end"/>
            </w:r>
          </w:hyperlink>
        </w:p>
        <w:p w14:paraId="00F1D54A" w14:textId="77777777" w:rsidR="009750CE" w:rsidRPr="004D2DAD" w:rsidRDefault="002636DE">
          <w:pPr>
            <w:pStyle w:val="TOC3"/>
            <w:tabs>
              <w:tab w:val="right" w:leader="dot" w:pos="8290"/>
            </w:tabs>
            <w:rPr>
              <w:noProof/>
              <w:szCs w:val="28"/>
              <w:lang w:bidi="th-TH"/>
            </w:rPr>
          </w:pPr>
          <w:hyperlink w:anchor="_Toc401733456" w:history="1">
            <w:r w:rsidR="009750CE" w:rsidRPr="004D2DAD">
              <w:rPr>
                <w:rStyle w:val="Hyperlink"/>
                <w:rFonts w:ascii="Times" w:hAnsi="Times"/>
                <w:noProof/>
              </w:rPr>
              <w:t>System Test Case 45(STC-45): Officer can edit the dental clinic information in the database</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_Toc401733456 \h </w:instrText>
            </w:r>
            <w:r w:rsidR="009750CE" w:rsidRPr="004D2DAD">
              <w:rPr>
                <w:rStyle w:val="Hyperlink"/>
                <w:noProof/>
              </w:rPr>
            </w:r>
            <w:r w:rsidR="009750CE" w:rsidRPr="004D2DAD">
              <w:rPr>
                <w:rStyle w:val="Hyperlink"/>
                <w:noProof/>
              </w:rPr>
              <w:fldChar w:fldCharType="separate"/>
            </w:r>
            <w:r w:rsidR="00BE32B4">
              <w:rPr>
                <w:noProof/>
                <w:webHidden/>
              </w:rPr>
              <w:t>32</w:t>
            </w:r>
            <w:r w:rsidR="009750CE" w:rsidRPr="004D2DAD">
              <w:rPr>
                <w:rStyle w:val="Hyperlink"/>
                <w:noProof/>
              </w:rPr>
              <w:fldChar w:fldCharType="end"/>
            </w:r>
          </w:hyperlink>
        </w:p>
        <w:p w14:paraId="58901ACC" w14:textId="77777777" w:rsidR="009750CE" w:rsidRPr="004D2DAD" w:rsidRDefault="002636DE">
          <w:pPr>
            <w:pStyle w:val="TOC3"/>
            <w:tabs>
              <w:tab w:val="right" w:leader="dot" w:pos="8290"/>
            </w:tabs>
            <w:rPr>
              <w:noProof/>
              <w:szCs w:val="28"/>
              <w:lang w:bidi="th-TH"/>
            </w:rPr>
          </w:pPr>
          <w:hyperlink w:anchor="_Toc401733457" w:history="1">
            <w:r w:rsidR="009750CE" w:rsidRPr="004D2DAD">
              <w:rPr>
                <w:rStyle w:val="Hyperlink"/>
                <w:rFonts w:ascii="Times" w:hAnsi="Times"/>
                <w:noProof/>
              </w:rPr>
              <w:t>System Test Case 46(STC-46): =  Officer can delete the dental clinic information from the database</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_Toc401733457 \h </w:instrText>
            </w:r>
            <w:r w:rsidR="009750CE" w:rsidRPr="004D2DAD">
              <w:rPr>
                <w:rStyle w:val="Hyperlink"/>
                <w:noProof/>
              </w:rPr>
            </w:r>
            <w:r w:rsidR="009750CE" w:rsidRPr="004D2DAD">
              <w:rPr>
                <w:rStyle w:val="Hyperlink"/>
                <w:noProof/>
              </w:rPr>
              <w:fldChar w:fldCharType="separate"/>
            </w:r>
            <w:r w:rsidR="00BE32B4">
              <w:rPr>
                <w:noProof/>
                <w:webHidden/>
              </w:rPr>
              <w:t>33</w:t>
            </w:r>
            <w:r w:rsidR="009750CE" w:rsidRPr="004D2DAD">
              <w:rPr>
                <w:rStyle w:val="Hyperlink"/>
                <w:noProof/>
              </w:rPr>
              <w:fldChar w:fldCharType="end"/>
            </w:r>
          </w:hyperlink>
        </w:p>
        <w:p w14:paraId="2B60F6AD" w14:textId="77777777" w:rsidR="009750CE" w:rsidRPr="004D2DAD" w:rsidRDefault="002636DE">
          <w:pPr>
            <w:pStyle w:val="TOC3"/>
            <w:tabs>
              <w:tab w:val="right" w:leader="dot" w:pos="8290"/>
            </w:tabs>
            <w:rPr>
              <w:noProof/>
              <w:szCs w:val="28"/>
              <w:lang w:bidi="th-TH"/>
            </w:rPr>
          </w:pPr>
          <w:hyperlink w:anchor="_Toc401733458" w:history="1">
            <w:r w:rsidR="009750CE" w:rsidRPr="004D2DAD">
              <w:rPr>
                <w:rStyle w:val="Hyperlink"/>
                <w:rFonts w:ascii="Times" w:hAnsi="Times"/>
                <w:noProof/>
              </w:rPr>
              <w:t>System Test Case 47(STC-47): Visitor can view the dental clinic information and promotion</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_Toc401733458 \h </w:instrText>
            </w:r>
            <w:r w:rsidR="009750CE" w:rsidRPr="004D2DAD">
              <w:rPr>
                <w:rStyle w:val="Hyperlink"/>
                <w:noProof/>
              </w:rPr>
            </w:r>
            <w:r w:rsidR="009750CE" w:rsidRPr="004D2DAD">
              <w:rPr>
                <w:rStyle w:val="Hyperlink"/>
                <w:noProof/>
              </w:rPr>
              <w:fldChar w:fldCharType="separate"/>
            </w:r>
            <w:r w:rsidR="00BE32B4">
              <w:rPr>
                <w:noProof/>
                <w:webHidden/>
              </w:rPr>
              <w:t>34</w:t>
            </w:r>
            <w:r w:rsidR="009750CE" w:rsidRPr="004D2DAD">
              <w:rPr>
                <w:rStyle w:val="Hyperlink"/>
                <w:noProof/>
              </w:rPr>
              <w:fldChar w:fldCharType="end"/>
            </w:r>
          </w:hyperlink>
        </w:p>
        <w:p w14:paraId="41E425BC" w14:textId="77777777" w:rsidR="009750CE" w:rsidRPr="004D2DAD" w:rsidRDefault="002636DE">
          <w:pPr>
            <w:pStyle w:val="TOC3"/>
            <w:tabs>
              <w:tab w:val="right" w:leader="dot" w:pos="8290"/>
            </w:tabs>
            <w:rPr>
              <w:noProof/>
              <w:szCs w:val="28"/>
              <w:lang w:bidi="th-TH"/>
            </w:rPr>
          </w:pPr>
          <w:hyperlink w:anchor="_Toc401733459" w:history="1">
            <w:r w:rsidR="009750CE" w:rsidRPr="004D2DAD">
              <w:rPr>
                <w:rStyle w:val="Hyperlink"/>
                <w:rFonts w:ascii="Times" w:hAnsi="Times"/>
                <w:noProof/>
              </w:rPr>
              <w:t>System Test Case 48(STC-48): Patient can select the dental treatment to estimate the cost by him/herself</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_Toc401733459 \h </w:instrText>
            </w:r>
            <w:r w:rsidR="009750CE" w:rsidRPr="004D2DAD">
              <w:rPr>
                <w:rStyle w:val="Hyperlink"/>
                <w:noProof/>
              </w:rPr>
            </w:r>
            <w:r w:rsidR="009750CE" w:rsidRPr="004D2DAD">
              <w:rPr>
                <w:rStyle w:val="Hyperlink"/>
                <w:noProof/>
              </w:rPr>
              <w:fldChar w:fldCharType="separate"/>
            </w:r>
            <w:r w:rsidR="00BE32B4">
              <w:rPr>
                <w:noProof/>
                <w:webHidden/>
              </w:rPr>
              <w:t>34</w:t>
            </w:r>
            <w:r w:rsidR="009750CE" w:rsidRPr="004D2DAD">
              <w:rPr>
                <w:rStyle w:val="Hyperlink"/>
                <w:noProof/>
              </w:rPr>
              <w:fldChar w:fldCharType="end"/>
            </w:r>
          </w:hyperlink>
        </w:p>
        <w:p w14:paraId="688883CC" w14:textId="77777777" w:rsidR="009750CE" w:rsidRPr="004D2DAD" w:rsidRDefault="002636DE">
          <w:pPr>
            <w:pStyle w:val="TOC3"/>
            <w:tabs>
              <w:tab w:val="right" w:leader="dot" w:pos="8290"/>
            </w:tabs>
            <w:rPr>
              <w:noProof/>
              <w:szCs w:val="28"/>
              <w:lang w:bidi="th-TH"/>
            </w:rPr>
          </w:pPr>
          <w:hyperlink w:anchor="_Toc401733460" w:history="1">
            <w:r w:rsidR="009750CE" w:rsidRPr="004D2DAD">
              <w:rPr>
                <w:rStyle w:val="Hyperlink"/>
                <w:rFonts w:ascii="Times" w:hAnsi="Times"/>
                <w:noProof/>
              </w:rPr>
              <w:t>System Test Case 49(STC-49): Patient can select the dental treatment to estimate the cost by him/herself in the mobile application</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_Toc401733460 \h </w:instrText>
            </w:r>
            <w:r w:rsidR="009750CE" w:rsidRPr="004D2DAD">
              <w:rPr>
                <w:rStyle w:val="Hyperlink"/>
                <w:noProof/>
              </w:rPr>
            </w:r>
            <w:r w:rsidR="009750CE" w:rsidRPr="004D2DAD">
              <w:rPr>
                <w:rStyle w:val="Hyperlink"/>
                <w:noProof/>
              </w:rPr>
              <w:fldChar w:fldCharType="separate"/>
            </w:r>
            <w:r w:rsidR="00BE32B4">
              <w:rPr>
                <w:noProof/>
                <w:webHidden/>
              </w:rPr>
              <w:t>35</w:t>
            </w:r>
            <w:r w:rsidR="009750CE" w:rsidRPr="004D2DAD">
              <w:rPr>
                <w:rStyle w:val="Hyperlink"/>
                <w:noProof/>
              </w:rPr>
              <w:fldChar w:fldCharType="end"/>
            </w:r>
          </w:hyperlink>
        </w:p>
        <w:p w14:paraId="58351588" w14:textId="77777777" w:rsidR="009750CE" w:rsidRPr="004D2DAD" w:rsidRDefault="002636DE">
          <w:pPr>
            <w:pStyle w:val="TOC3"/>
            <w:tabs>
              <w:tab w:val="right" w:leader="dot" w:pos="8290"/>
            </w:tabs>
            <w:rPr>
              <w:noProof/>
              <w:szCs w:val="28"/>
              <w:lang w:bidi="th-TH"/>
            </w:rPr>
          </w:pPr>
          <w:hyperlink w:anchor="_Toc401733461" w:history="1">
            <w:r w:rsidR="009750CE" w:rsidRPr="004D2DAD">
              <w:rPr>
                <w:rStyle w:val="Hyperlink"/>
                <w:rFonts w:ascii="Times" w:hAnsi="Times"/>
                <w:noProof/>
              </w:rPr>
              <w:t>System Test Case 50(STC-50): Visitor can select the dental treatment to estimate the cost by him/herself   in the website</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_Toc401733461 \h </w:instrText>
            </w:r>
            <w:r w:rsidR="009750CE" w:rsidRPr="004D2DAD">
              <w:rPr>
                <w:rStyle w:val="Hyperlink"/>
                <w:noProof/>
              </w:rPr>
            </w:r>
            <w:r w:rsidR="009750CE" w:rsidRPr="004D2DAD">
              <w:rPr>
                <w:rStyle w:val="Hyperlink"/>
                <w:noProof/>
              </w:rPr>
              <w:fldChar w:fldCharType="separate"/>
            </w:r>
            <w:r w:rsidR="00BE32B4">
              <w:rPr>
                <w:noProof/>
                <w:webHidden/>
              </w:rPr>
              <w:t>36</w:t>
            </w:r>
            <w:r w:rsidR="009750CE" w:rsidRPr="004D2DAD">
              <w:rPr>
                <w:rStyle w:val="Hyperlink"/>
                <w:noProof/>
              </w:rPr>
              <w:fldChar w:fldCharType="end"/>
            </w:r>
          </w:hyperlink>
        </w:p>
        <w:p w14:paraId="0787D5E1" w14:textId="77777777" w:rsidR="009750CE" w:rsidRPr="004D2DAD" w:rsidRDefault="002636DE">
          <w:pPr>
            <w:pStyle w:val="TOC3"/>
            <w:tabs>
              <w:tab w:val="right" w:leader="dot" w:pos="8290"/>
            </w:tabs>
            <w:rPr>
              <w:noProof/>
              <w:szCs w:val="28"/>
              <w:lang w:bidi="th-TH"/>
            </w:rPr>
          </w:pPr>
          <w:hyperlink w:anchor="_Toc401733462" w:history="1">
            <w:r w:rsidR="009750CE" w:rsidRPr="004D2DAD">
              <w:rPr>
                <w:rStyle w:val="Hyperlink"/>
                <w:rFonts w:ascii="Times" w:hAnsi="Times"/>
                <w:noProof/>
              </w:rPr>
              <w:t>System Test Case 51(STC-51): Officer can add dental treatment information including the detail and cost into the database</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_Toc401733462 \h </w:instrText>
            </w:r>
            <w:r w:rsidR="009750CE" w:rsidRPr="004D2DAD">
              <w:rPr>
                <w:rStyle w:val="Hyperlink"/>
                <w:noProof/>
              </w:rPr>
            </w:r>
            <w:r w:rsidR="009750CE" w:rsidRPr="004D2DAD">
              <w:rPr>
                <w:rStyle w:val="Hyperlink"/>
                <w:noProof/>
              </w:rPr>
              <w:fldChar w:fldCharType="separate"/>
            </w:r>
            <w:r w:rsidR="00BE32B4">
              <w:rPr>
                <w:noProof/>
                <w:webHidden/>
              </w:rPr>
              <w:t>36</w:t>
            </w:r>
            <w:r w:rsidR="009750CE" w:rsidRPr="004D2DAD">
              <w:rPr>
                <w:rStyle w:val="Hyperlink"/>
                <w:noProof/>
              </w:rPr>
              <w:fldChar w:fldCharType="end"/>
            </w:r>
          </w:hyperlink>
        </w:p>
        <w:p w14:paraId="0124D98E" w14:textId="77777777" w:rsidR="009750CE" w:rsidRPr="004D2DAD" w:rsidRDefault="002636DE">
          <w:pPr>
            <w:pStyle w:val="TOC3"/>
            <w:tabs>
              <w:tab w:val="right" w:leader="dot" w:pos="8290"/>
            </w:tabs>
            <w:rPr>
              <w:noProof/>
              <w:szCs w:val="28"/>
              <w:lang w:bidi="th-TH"/>
            </w:rPr>
          </w:pPr>
          <w:hyperlink w:anchor="_Toc401733463" w:history="1">
            <w:r w:rsidR="009750CE" w:rsidRPr="004D2DAD">
              <w:rPr>
                <w:rStyle w:val="Hyperlink"/>
                <w:rFonts w:ascii="Times" w:hAnsi="Times"/>
                <w:noProof/>
              </w:rPr>
              <w:t>System Test Case 52(STC-52): Officer can edit dental treatment information including the detail and cost in the database</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_Toc401733463 \h </w:instrText>
            </w:r>
            <w:r w:rsidR="009750CE" w:rsidRPr="004D2DAD">
              <w:rPr>
                <w:rStyle w:val="Hyperlink"/>
                <w:noProof/>
              </w:rPr>
            </w:r>
            <w:r w:rsidR="009750CE" w:rsidRPr="004D2DAD">
              <w:rPr>
                <w:rStyle w:val="Hyperlink"/>
                <w:noProof/>
              </w:rPr>
              <w:fldChar w:fldCharType="separate"/>
            </w:r>
            <w:r w:rsidR="00BE32B4">
              <w:rPr>
                <w:noProof/>
                <w:webHidden/>
              </w:rPr>
              <w:t>37</w:t>
            </w:r>
            <w:r w:rsidR="009750CE" w:rsidRPr="004D2DAD">
              <w:rPr>
                <w:rStyle w:val="Hyperlink"/>
                <w:noProof/>
              </w:rPr>
              <w:fldChar w:fldCharType="end"/>
            </w:r>
          </w:hyperlink>
        </w:p>
        <w:p w14:paraId="7DBAD4A1" w14:textId="77777777" w:rsidR="009750CE" w:rsidRPr="004D2DAD" w:rsidRDefault="002636DE">
          <w:pPr>
            <w:pStyle w:val="TOC3"/>
            <w:tabs>
              <w:tab w:val="right" w:leader="dot" w:pos="8290"/>
            </w:tabs>
            <w:rPr>
              <w:noProof/>
              <w:szCs w:val="28"/>
              <w:lang w:bidi="th-TH"/>
            </w:rPr>
          </w:pPr>
          <w:hyperlink w:anchor="_Toc401733464" w:history="1">
            <w:r w:rsidR="009750CE" w:rsidRPr="004D2DAD">
              <w:rPr>
                <w:rStyle w:val="Hyperlink"/>
                <w:rFonts w:ascii="Times" w:hAnsi="Times"/>
                <w:noProof/>
              </w:rPr>
              <w:t>System Test Case 53(STC-53): Officer can delete dental treatment information including the detail and cost in the database</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_Toc401733464 \h </w:instrText>
            </w:r>
            <w:r w:rsidR="009750CE" w:rsidRPr="004D2DAD">
              <w:rPr>
                <w:rStyle w:val="Hyperlink"/>
                <w:noProof/>
              </w:rPr>
            </w:r>
            <w:r w:rsidR="009750CE" w:rsidRPr="004D2DAD">
              <w:rPr>
                <w:rStyle w:val="Hyperlink"/>
                <w:noProof/>
              </w:rPr>
              <w:fldChar w:fldCharType="separate"/>
            </w:r>
            <w:r w:rsidR="00BE32B4">
              <w:rPr>
                <w:noProof/>
                <w:webHidden/>
              </w:rPr>
              <w:t>37</w:t>
            </w:r>
            <w:r w:rsidR="009750CE" w:rsidRPr="004D2DAD">
              <w:rPr>
                <w:rStyle w:val="Hyperlink"/>
                <w:noProof/>
              </w:rPr>
              <w:fldChar w:fldCharType="end"/>
            </w:r>
          </w:hyperlink>
        </w:p>
        <w:p w14:paraId="5F6B0290" w14:textId="77777777" w:rsidR="003224C9" w:rsidRPr="004D2DAD" w:rsidRDefault="003224C9" w:rsidP="003224C9">
          <w:pPr>
            <w:widowControl w:val="0"/>
            <w:autoSpaceDE w:val="0"/>
            <w:autoSpaceDN w:val="0"/>
            <w:adjustRightInd w:val="0"/>
            <w:spacing w:after="240"/>
            <w:rPr>
              <w:rFonts w:ascii="Times New Roman" w:hAnsi="Times New Roman" w:cs="Times New Roman"/>
              <w:bCs/>
              <w:noProof/>
            </w:rPr>
          </w:pPr>
          <w:r w:rsidRPr="004D2DAD">
            <w:rPr>
              <w:rFonts w:ascii="Times New Roman" w:hAnsi="Times New Roman" w:cs="Times New Roman"/>
              <w:b/>
              <w:bCs/>
              <w:noProof/>
            </w:rPr>
            <w:fldChar w:fldCharType="end"/>
          </w:r>
        </w:p>
      </w:sdtContent>
    </w:sdt>
    <w:p w14:paraId="6F56BE25" w14:textId="11DC7A3B" w:rsidR="00254F5B" w:rsidRPr="004D2DAD" w:rsidRDefault="00254F5B">
      <w:pPr>
        <w:rPr>
          <w:rFonts w:ascii="Times New Roman" w:hAnsi="Times New Roman" w:cs="Times New Roman"/>
        </w:rPr>
      </w:pPr>
    </w:p>
    <w:p w14:paraId="6DC977F1" w14:textId="77777777" w:rsidR="00716989" w:rsidRPr="004D2DAD" w:rsidRDefault="00716989" w:rsidP="00716989">
      <w:pPr>
        <w:widowControl w:val="0"/>
        <w:autoSpaceDE w:val="0"/>
        <w:autoSpaceDN w:val="0"/>
        <w:adjustRightInd w:val="0"/>
        <w:spacing w:after="240"/>
        <w:rPr>
          <w:rFonts w:ascii="Times New Roman" w:hAnsi="Times New Roman" w:cs="Times New Roman"/>
          <w:b/>
          <w:bCs/>
          <w:sz w:val="54"/>
          <w:szCs w:val="54"/>
        </w:rPr>
      </w:pPr>
    </w:p>
    <w:p w14:paraId="527AB5F2" w14:textId="77777777" w:rsidR="00924E38" w:rsidRPr="004D2DAD" w:rsidRDefault="00924E38" w:rsidP="00385CBC">
      <w:pPr>
        <w:pStyle w:val="Heading1"/>
        <w:rPr>
          <w:rFonts w:ascii="Times New Roman" w:hAnsi="Times New Roman" w:cs="Times New Roman"/>
          <w:color w:val="auto"/>
          <w:sz w:val="36"/>
          <w:szCs w:val="36"/>
        </w:rPr>
      </w:pPr>
      <w:r w:rsidRPr="004D2DAD">
        <w:rPr>
          <w:rFonts w:ascii="Times New Roman" w:hAnsi="Times New Roman" w:cs="Times New Roman"/>
          <w:color w:val="auto"/>
          <w:sz w:val="36"/>
          <w:szCs w:val="36"/>
        </w:rPr>
        <w:br w:type="page"/>
      </w:r>
    </w:p>
    <w:p w14:paraId="717F0FCD" w14:textId="1E9197D6" w:rsidR="00385CBC" w:rsidRPr="004D2DAD" w:rsidRDefault="002B0E6A" w:rsidP="00385CBC">
      <w:pPr>
        <w:pStyle w:val="Heading1"/>
        <w:rPr>
          <w:rFonts w:ascii="Times New Roman" w:hAnsi="Times New Roman" w:cs="Times New Roman"/>
          <w:color w:val="auto"/>
          <w:sz w:val="36"/>
          <w:szCs w:val="36"/>
        </w:rPr>
      </w:pPr>
      <w:bookmarkStart w:id="1" w:name="_Toc401733399"/>
      <w:r w:rsidRPr="004D2DAD">
        <w:rPr>
          <w:rFonts w:ascii="Times New Roman" w:hAnsi="Times New Roman" w:cs="Times New Roman"/>
          <w:color w:val="auto"/>
          <w:sz w:val="36"/>
          <w:szCs w:val="36"/>
        </w:rPr>
        <w:lastRenderedPageBreak/>
        <w:t>Chapter One:</w:t>
      </w:r>
      <w:r w:rsidR="00716989" w:rsidRPr="004D2DAD">
        <w:rPr>
          <w:rFonts w:ascii="Times New Roman" w:hAnsi="Times New Roman" w:cs="Times New Roman"/>
          <w:color w:val="auto"/>
          <w:sz w:val="36"/>
          <w:szCs w:val="36"/>
        </w:rPr>
        <w:t xml:space="preserve"> Introduction</w:t>
      </w:r>
      <w:bookmarkEnd w:id="1"/>
    </w:p>
    <w:p w14:paraId="328E1BB7" w14:textId="77777777" w:rsidR="00716989" w:rsidRPr="004D2DAD" w:rsidRDefault="00385CBC" w:rsidP="00385CBC">
      <w:pPr>
        <w:pStyle w:val="Heading2"/>
        <w:rPr>
          <w:rFonts w:ascii="Times New Roman" w:hAnsi="Times New Roman" w:cs="Times New Roman"/>
          <w:color w:val="auto"/>
          <w:sz w:val="32"/>
          <w:szCs w:val="32"/>
        </w:rPr>
      </w:pPr>
      <w:bookmarkStart w:id="2" w:name="_Toc401733400"/>
      <w:r w:rsidRPr="004D2DAD">
        <w:rPr>
          <w:rFonts w:ascii="Times New Roman" w:hAnsi="Times New Roman" w:cs="Times New Roman"/>
          <w:color w:val="auto"/>
          <w:sz w:val="32"/>
          <w:szCs w:val="32"/>
        </w:rPr>
        <w:t>1. Introduction</w:t>
      </w:r>
      <w:bookmarkEnd w:id="2"/>
      <w:r w:rsidR="00716989" w:rsidRPr="004D2DAD">
        <w:rPr>
          <w:rFonts w:ascii="Times New Roman" w:hAnsi="Times New Roman" w:cs="Times New Roman"/>
          <w:color w:val="auto"/>
          <w:sz w:val="32"/>
          <w:szCs w:val="32"/>
        </w:rPr>
        <w:t xml:space="preserve"> </w:t>
      </w:r>
    </w:p>
    <w:p w14:paraId="10CA1938" w14:textId="77777777" w:rsidR="00716989" w:rsidRPr="004D2DAD" w:rsidRDefault="00385CBC" w:rsidP="00494BFB">
      <w:pPr>
        <w:pStyle w:val="Heading3"/>
        <w:ind w:firstLine="720"/>
        <w:rPr>
          <w:rFonts w:ascii="Times New Roman" w:hAnsi="Times New Roman" w:cs="Times New Roman"/>
          <w:color w:val="auto"/>
          <w:sz w:val="28"/>
          <w:szCs w:val="28"/>
        </w:rPr>
      </w:pPr>
      <w:bookmarkStart w:id="3" w:name="_Toc401733401"/>
      <w:r w:rsidRPr="004D2DAD">
        <w:rPr>
          <w:rFonts w:ascii="Times New Roman" w:hAnsi="Times New Roman" w:cs="Times New Roman"/>
          <w:color w:val="auto"/>
          <w:sz w:val="28"/>
          <w:szCs w:val="28"/>
        </w:rPr>
        <w:t xml:space="preserve">1.1 </w:t>
      </w:r>
      <w:r w:rsidR="00716989" w:rsidRPr="004D2DAD">
        <w:rPr>
          <w:rFonts w:ascii="Times New Roman" w:hAnsi="Times New Roman" w:cs="Times New Roman"/>
          <w:color w:val="auto"/>
          <w:sz w:val="28"/>
          <w:szCs w:val="28"/>
        </w:rPr>
        <w:t>Objectives</w:t>
      </w:r>
      <w:bookmarkEnd w:id="3"/>
    </w:p>
    <w:p w14:paraId="343635BD" w14:textId="77777777" w:rsidR="007A731A" w:rsidRPr="004D2DAD" w:rsidRDefault="007A731A" w:rsidP="007A731A">
      <w:pPr>
        <w:rPr>
          <w:rFonts w:ascii="Times New Roman" w:hAnsi="Times New Roman" w:cs="Times New Roman"/>
        </w:rPr>
      </w:pPr>
    </w:p>
    <w:p w14:paraId="1EB85693" w14:textId="77777777" w:rsidR="007A731A" w:rsidRPr="004D2DAD" w:rsidRDefault="007A731A" w:rsidP="004D2DAD">
      <w:pPr>
        <w:ind w:firstLine="720"/>
        <w:jc w:val="both"/>
        <w:rPr>
          <w:rFonts w:ascii="Times New Roman" w:hAnsi="Times New Roman" w:cs="Times New Roman"/>
        </w:rPr>
      </w:pPr>
      <w:r w:rsidRPr="004D2DAD">
        <w:rPr>
          <w:rFonts w:ascii="Times New Roman" w:hAnsi="Times New Roman" w:cs="Times New Roman"/>
        </w:rPr>
        <w:t>Dental clinic service system consists of a web application and a mobile application which supports iOS7. The system supports English language for people who are patients, officers, or dentists of dental clinics. Furthermore, it offers some features for visitors who would like to gain information about the clinic. This system will reduce officers’ work and help patients save their time. Patients can find information about the dental clinic and personal information using the mobile application as well as the web application. For the visitor who wants to have a dental treatment from the clinic</w:t>
      </w:r>
      <w:r w:rsidR="006A7BE1" w:rsidRPr="004D2DAD">
        <w:rPr>
          <w:rFonts w:ascii="Times New Roman" w:hAnsi="Times New Roman" w:cs="Times New Roman"/>
        </w:rPr>
        <w:t xml:space="preserve">, </w:t>
      </w:r>
      <w:r w:rsidRPr="004D2DAD">
        <w:rPr>
          <w:rFonts w:ascii="Times New Roman" w:hAnsi="Times New Roman" w:cs="Times New Roman"/>
        </w:rPr>
        <w:t xml:space="preserve">and the dentist can use the system for checking </w:t>
      </w:r>
      <w:r w:rsidR="006A7BE1" w:rsidRPr="004D2DAD">
        <w:rPr>
          <w:rFonts w:ascii="Times New Roman" w:hAnsi="Times New Roman" w:cs="Times New Roman"/>
        </w:rPr>
        <w:t xml:space="preserve">their </w:t>
      </w:r>
      <w:r w:rsidRPr="004D2DAD">
        <w:rPr>
          <w:rFonts w:ascii="Times New Roman" w:hAnsi="Times New Roman" w:cs="Times New Roman"/>
        </w:rPr>
        <w:t>appointment schedule. Dental clinic services system integrates the services that are provided by most dental clinics into the web application and the mobile application. By combining all the services into one, the system provides more convenience to dental clinic users as well as staff.</w:t>
      </w:r>
    </w:p>
    <w:p w14:paraId="4D1B89B0" w14:textId="77777777" w:rsidR="0005273A" w:rsidRPr="004D2DAD" w:rsidRDefault="0005273A" w:rsidP="004D2DAD">
      <w:pPr>
        <w:pStyle w:val="Heading3"/>
        <w:ind w:firstLine="720"/>
        <w:jc w:val="both"/>
        <w:rPr>
          <w:rFonts w:ascii="Times New Roman" w:hAnsi="Times New Roman" w:cs="Times New Roman"/>
          <w:color w:val="auto"/>
          <w:sz w:val="28"/>
          <w:szCs w:val="28"/>
        </w:rPr>
      </w:pPr>
      <w:bookmarkStart w:id="4" w:name="_Toc401694895"/>
      <w:bookmarkStart w:id="5" w:name="_Toc401733402"/>
      <w:r w:rsidRPr="004D2DAD">
        <w:rPr>
          <w:rFonts w:ascii="Times New Roman" w:hAnsi="Times New Roman" w:cs="Times New Roman"/>
          <w:color w:val="auto"/>
          <w:sz w:val="28"/>
          <w:szCs w:val="28"/>
        </w:rPr>
        <w:t>1.2 Purpose</w:t>
      </w:r>
      <w:bookmarkEnd w:id="4"/>
      <w:bookmarkEnd w:id="5"/>
    </w:p>
    <w:p w14:paraId="347DF26A" w14:textId="77777777" w:rsidR="0005273A" w:rsidRPr="004D2DAD" w:rsidRDefault="0005273A" w:rsidP="004D2DAD">
      <w:pPr>
        <w:jc w:val="both"/>
        <w:rPr>
          <w:rFonts w:ascii="Times New Roman" w:hAnsi="Times New Roman" w:cs="Times New Roman"/>
        </w:rPr>
      </w:pPr>
    </w:p>
    <w:p w14:paraId="5EC99F4D" w14:textId="77777777" w:rsidR="0005273A" w:rsidRPr="004D2DAD" w:rsidRDefault="0005273A" w:rsidP="004D2DAD">
      <w:pPr>
        <w:widowControl w:val="0"/>
        <w:autoSpaceDE w:val="0"/>
        <w:autoSpaceDN w:val="0"/>
        <w:adjustRightInd w:val="0"/>
        <w:spacing w:after="240"/>
        <w:jc w:val="both"/>
        <w:rPr>
          <w:rFonts w:ascii="Times New Roman" w:hAnsi="Times New Roman" w:cs="Times New Roman"/>
        </w:rPr>
      </w:pPr>
      <w:r w:rsidRPr="004D2DAD">
        <w:rPr>
          <w:rFonts w:ascii="Times New Roman" w:hAnsi="Times New Roman" w:cs="Times New Roman"/>
        </w:rPr>
        <w:tab/>
        <w:t xml:space="preserve">The purpose of the Test Record of Dental clinic services system is for recording the actual results of each test case and reporting whether each test has passed or failed based on the test criteria described in the Test Plan.      </w:t>
      </w:r>
    </w:p>
    <w:p w14:paraId="77F14228" w14:textId="77777777" w:rsidR="0005273A" w:rsidRPr="004D2DAD" w:rsidRDefault="0005273A" w:rsidP="004D2DAD">
      <w:pPr>
        <w:pStyle w:val="Heading2"/>
        <w:ind w:firstLine="720"/>
        <w:jc w:val="both"/>
        <w:rPr>
          <w:rFonts w:ascii="Times New Roman" w:hAnsi="Times New Roman" w:cs="Times New Roman"/>
          <w:color w:val="auto"/>
          <w:sz w:val="28"/>
        </w:rPr>
      </w:pPr>
      <w:bookmarkStart w:id="6" w:name="_Toc393744710"/>
      <w:bookmarkStart w:id="7" w:name="_Toc401692966"/>
      <w:bookmarkStart w:id="8" w:name="_Toc401694896"/>
      <w:bookmarkStart w:id="9" w:name="_Toc401733403"/>
      <w:r w:rsidRPr="004D2DAD">
        <w:rPr>
          <w:rFonts w:ascii="Times New Roman" w:hAnsi="Times New Roman" w:cs="Times New Roman"/>
          <w:color w:val="auto"/>
          <w:sz w:val="28"/>
        </w:rPr>
        <w:t>1.3 Project Scope</w:t>
      </w:r>
      <w:bookmarkEnd w:id="6"/>
      <w:bookmarkEnd w:id="7"/>
      <w:bookmarkEnd w:id="8"/>
      <w:bookmarkEnd w:id="9"/>
    </w:p>
    <w:p w14:paraId="7D83FC07" w14:textId="77777777" w:rsidR="0005273A" w:rsidRPr="004D2DAD" w:rsidRDefault="0005273A" w:rsidP="004D2DAD">
      <w:pPr>
        <w:jc w:val="both"/>
        <w:rPr>
          <w:rFonts w:ascii="Times New Roman" w:hAnsi="Times New Roman" w:cs="Times New Roman"/>
        </w:rPr>
      </w:pPr>
    </w:p>
    <w:p w14:paraId="4B68905A" w14:textId="77777777" w:rsidR="0005273A" w:rsidRPr="004D2DAD" w:rsidRDefault="0005273A" w:rsidP="004D2D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jc w:val="both"/>
        <w:rPr>
          <w:rFonts w:ascii="Times New Roman" w:hAnsi="Times New Roman" w:cs="Times New Roman"/>
          <w:szCs w:val="30"/>
        </w:rPr>
      </w:pPr>
      <w:r w:rsidRPr="004D2DAD">
        <w:rPr>
          <w:rFonts w:ascii="Times New Roman" w:hAnsi="Times New Roman" w:cs="Times New Roman"/>
          <w:szCs w:val="32"/>
        </w:rPr>
        <w:t>The objective of this software design is to specify the requirements that the system should fulfill, which are as follows:</w:t>
      </w:r>
    </w:p>
    <w:p w14:paraId="0576B79F" w14:textId="77777777" w:rsidR="0005273A" w:rsidRPr="004D2DAD" w:rsidRDefault="0005273A" w:rsidP="004D2DAD">
      <w:pPr>
        <w:pStyle w:val="ListParagraph"/>
        <w:widowControl w:val="0"/>
        <w:numPr>
          <w:ilvl w:val="0"/>
          <w:numId w:val="3"/>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color w:val="auto"/>
          <w:sz w:val="24"/>
          <w:szCs w:val="30"/>
        </w:rPr>
      </w:pPr>
      <w:r w:rsidRPr="004D2DAD">
        <w:rPr>
          <w:rFonts w:ascii="Times New Roman" w:hAnsi="Times New Roman" w:cs="Times New Roman"/>
          <w:color w:val="auto"/>
          <w:sz w:val="24"/>
          <w:szCs w:val="32"/>
        </w:rPr>
        <w:t xml:space="preserve">Dental clinic services system </w:t>
      </w:r>
      <w:r w:rsidRPr="004D2DAD">
        <w:rPr>
          <w:rFonts w:ascii="Times New Roman" w:eastAsiaTheme="minorHAnsi" w:hAnsi="Times New Roman" w:cs="Times New Roman"/>
          <w:color w:val="auto"/>
          <w:sz w:val="24"/>
          <w:szCs w:val="24"/>
          <w:lang w:bidi="ar-SA"/>
        </w:rPr>
        <w:t xml:space="preserve">provides an application that is accessible via web browser on a computer and also on a mobile phone. </w:t>
      </w:r>
    </w:p>
    <w:p w14:paraId="366F09F5" w14:textId="77777777" w:rsidR="0005273A" w:rsidRPr="004D2DAD" w:rsidRDefault="0005273A" w:rsidP="004D2DAD">
      <w:pPr>
        <w:pStyle w:val="ListParagraph"/>
        <w:widowControl w:val="0"/>
        <w:numPr>
          <w:ilvl w:val="0"/>
          <w:numId w:val="3"/>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color w:val="auto"/>
          <w:sz w:val="24"/>
          <w:szCs w:val="30"/>
        </w:rPr>
      </w:pPr>
      <w:r w:rsidRPr="004D2DAD">
        <w:rPr>
          <w:rFonts w:ascii="Times New Roman" w:hAnsi="Times New Roman" w:cs="Times New Roman"/>
          <w:color w:val="auto"/>
          <w:sz w:val="24"/>
          <w:szCs w:val="32"/>
        </w:rPr>
        <w:t xml:space="preserve">Dental clinic services system on mobile phone support iOS. </w:t>
      </w:r>
    </w:p>
    <w:p w14:paraId="5CDDC283" w14:textId="77777777" w:rsidR="0005273A" w:rsidRPr="004D2DAD" w:rsidRDefault="0005273A" w:rsidP="004D2DAD">
      <w:pPr>
        <w:pStyle w:val="ListParagraph"/>
        <w:widowControl w:val="0"/>
        <w:numPr>
          <w:ilvl w:val="0"/>
          <w:numId w:val="3"/>
        </w:numPr>
        <w:tabs>
          <w:tab w:val="left" w:pos="360"/>
          <w:tab w:val="left" w:pos="720"/>
        </w:tabs>
        <w:autoSpaceDE w:val="0"/>
        <w:autoSpaceDN w:val="0"/>
        <w:adjustRightInd w:val="0"/>
        <w:spacing w:after="240" w:line="240" w:lineRule="auto"/>
        <w:jc w:val="both"/>
        <w:rPr>
          <w:rFonts w:ascii="Times New Roman" w:hAnsi="Times New Roman" w:cs="Times New Roman"/>
          <w:color w:val="auto"/>
          <w:sz w:val="24"/>
          <w:szCs w:val="30"/>
        </w:rPr>
      </w:pPr>
      <w:r w:rsidRPr="004D2DAD">
        <w:rPr>
          <w:rFonts w:ascii="Times New Roman" w:hAnsi="Times New Roman" w:cs="Times New Roman"/>
          <w:color w:val="auto"/>
          <w:sz w:val="24"/>
          <w:szCs w:val="32"/>
        </w:rPr>
        <w:t>Dental clinic services system supports English language only.</w:t>
      </w:r>
    </w:p>
    <w:p w14:paraId="427BF282" w14:textId="77777777" w:rsidR="0005273A" w:rsidRPr="004D2DAD" w:rsidRDefault="0005273A" w:rsidP="004D2DAD">
      <w:pPr>
        <w:pStyle w:val="ListParagraph"/>
        <w:widowControl w:val="0"/>
        <w:numPr>
          <w:ilvl w:val="0"/>
          <w:numId w:val="3"/>
        </w:numPr>
        <w:tabs>
          <w:tab w:val="left" w:pos="360"/>
          <w:tab w:val="left" w:pos="720"/>
        </w:tabs>
        <w:autoSpaceDE w:val="0"/>
        <w:autoSpaceDN w:val="0"/>
        <w:adjustRightInd w:val="0"/>
        <w:spacing w:after="240" w:line="240" w:lineRule="auto"/>
        <w:jc w:val="both"/>
        <w:rPr>
          <w:rFonts w:ascii="Times New Roman" w:hAnsi="Times New Roman" w:cs="Times New Roman"/>
          <w:color w:val="auto"/>
          <w:sz w:val="24"/>
          <w:szCs w:val="30"/>
        </w:rPr>
      </w:pPr>
      <w:r w:rsidRPr="004D2DAD">
        <w:rPr>
          <w:rFonts w:ascii="Times New Roman" w:hAnsi="Times New Roman" w:cs="Times New Roman"/>
          <w:color w:val="auto"/>
          <w:sz w:val="24"/>
          <w:szCs w:val="32"/>
        </w:rPr>
        <w:t>Dental clinic services system provides features for dental clinics’ registered user whose are patients, officers and dentists.</w:t>
      </w:r>
    </w:p>
    <w:p w14:paraId="281333AE" w14:textId="77777777" w:rsidR="0005273A" w:rsidRPr="004D2DAD" w:rsidRDefault="0005273A" w:rsidP="004D2DAD">
      <w:pPr>
        <w:pStyle w:val="ListParagraph"/>
        <w:widowControl w:val="0"/>
        <w:numPr>
          <w:ilvl w:val="0"/>
          <w:numId w:val="3"/>
        </w:numPr>
        <w:tabs>
          <w:tab w:val="left" w:pos="360"/>
          <w:tab w:val="left" w:pos="668"/>
          <w:tab w:val="left" w:pos="720"/>
        </w:tabs>
        <w:autoSpaceDE w:val="0"/>
        <w:autoSpaceDN w:val="0"/>
        <w:adjustRightInd w:val="0"/>
        <w:spacing w:after="240" w:line="240" w:lineRule="auto"/>
        <w:jc w:val="both"/>
        <w:rPr>
          <w:rFonts w:ascii="Times New Roman" w:hAnsi="Times New Roman" w:cs="Times New Roman"/>
          <w:color w:val="auto"/>
          <w:sz w:val="30"/>
          <w:szCs w:val="30"/>
        </w:rPr>
      </w:pPr>
      <w:r w:rsidRPr="004D2DAD">
        <w:rPr>
          <w:rFonts w:ascii="Times New Roman" w:hAnsi="Times New Roman" w:cs="Times New Roman"/>
          <w:color w:val="auto"/>
          <w:sz w:val="24"/>
          <w:szCs w:val="32"/>
        </w:rPr>
        <w:t>Dental clinic services system assists managing appointments of patients and dentists using the web application and the mobile application.</w:t>
      </w:r>
    </w:p>
    <w:p w14:paraId="03B25482" w14:textId="77777777" w:rsidR="0005273A" w:rsidRPr="004D2DAD" w:rsidRDefault="0005273A" w:rsidP="004D2DAD">
      <w:pPr>
        <w:pStyle w:val="ListParagraph"/>
        <w:widowControl w:val="0"/>
        <w:numPr>
          <w:ilvl w:val="0"/>
          <w:numId w:val="3"/>
        </w:numPr>
        <w:tabs>
          <w:tab w:val="left" w:pos="360"/>
          <w:tab w:val="left" w:pos="668"/>
          <w:tab w:val="left" w:pos="720"/>
        </w:tabs>
        <w:autoSpaceDE w:val="0"/>
        <w:autoSpaceDN w:val="0"/>
        <w:adjustRightInd w:val="0"/>
        <w:spacing w:after="240" w:line="240" w:lineRule="auto"/>
        <w:jc w:val="both"/>
        <w:rPr>
          <w:rFonts w:ascii="Times New Roman" w:hAnsi="Times New Roman" w:cs="Times New Roman"/>
          <w:color w:val="auto"/>
          <w:sz w:val="30"/>
          <w:szCs w:val="30"/>
        </w:rPr>
      </w:pPr>
      <w:r w:rsidRPr="004D2DAD">
        <w:rPr>
          <w:rFonts w:ascii="Times New Roman" w:hAnsi="Times New Roman" w:cs="Times New Roman"/>
          <w:color w:val="auto"/>
          <w:sz w:val="24"/>
          <w:szCs w:val="32"/>
        </w:rPr>
        <w:t>Dental clinic services system provides a user authentication for each patient and dentist through dental clinic officers.</w:t>
      </w:r>
    </w:p>
    <w:p w14:paraId="6B60BED7" w14:textId="77777777" w:rsidR="0005273A" w:rsidRPr="004D2DAD" w:rsidRDefault="0005273A" w:rsidP="004D2DAD">
      <w:pPr>
        <w:pStyle w:val="ListParagraph"/>
        <w:widowControl w:val="0"/>
        <w:numPr>
          <w:ilvl w:val="0"/>
          <w:numId w:val="3"/>
        </w:numPr>
        <w:tabs>
          <w:tab w:val="left" w:pos="360"/>
          <w:tab w:val="left" w:pos="668"/>
          <w:tab w:val="left" w:pos="720"/>
        </w:tabs>
        <w:autoSpaceDE w:val="0"/>
        <w:autoSpaceDN w:val="0"/>
        <w:adjustRightInd w:val="0"/>
        <w:spacing w:after="240" w:line="240" w:lineRule="auto"/>
        <w:jc w:val="both"/>
        <w:rPr>
          <w:rFonts w:ascii="Times New Roman" w:hAnsi="Times New Roman" w:cs="Times New Roman"/>
          <w:color w:val="auto"/>
          <w:sz w:val="30"/>
          <w:szCs w:val="30"/>
        </w:rPr>
      </w:pPr>
      <w:r w:rsidRPr="004D2DAD">
        <w:rPr>
          <w:rFonts w:ascii="Times New Roman" w:hAnsi="Times New Roman" w:cs="Times New Roman"/>
          <w:color w:val="auto"/>
          <w:sz w:val="24"/>
          <w:szCs w:val="32"/>
        </w:rPr>
        <w:t>Dental clinic services system provide features for generate QR code to patients from both web application and mobile application</w:t>
      </w:r>
      <w:r w:rsidRPr="004D2DAD">
        <w:rPr>
          <w:rFonts w:ascii="Times New Roman" w:hAnsi="Times New Roman" w:cs="Times New Roman"/>
          <w:color w:val="auto"/>
          <w:sz w:val="30"/>
          <w:szCs w:val="30"/>
        </w:rPr>
        <w:t xml:space="preserve"> </w:t>
      </w:r>
    </w:p>
    <w:p w14:paraId="7986201C" w14:textId="77777777" w:rsidR="0005273A" w:rsidRPr="004D2DAD" w:rsidRDefault="0005273A" w:rsidP="004D2DAD">
      <w:pPr>
        <w:pStyle w:val="ListParagraph"/>
        <w:widowControl w:val="0"/>
        <w:numPr>
          <w:ilvl w:val="0"/>
          <w:numId w:val="3"/>
        </w:numPr>
        <w:tabs>
          <w:tab w:val="left" w:pos="360"/>
          <w:tab w:val="left" w:pos="668"/>
          <w:tab w:val="left" w:pos="720"/>
        </w:tabs>
        <w:autoSpaceDE w:val="0"/>
        <w:autoSpaceDN w:val="0"/>
        <w:adjustRightInd w:val="0"/>
        <w:spacing w:after="240" w:line="240" w:lineRule="auto"/>
        <w:jc w:val="both"/>
        <w:rPr>
          <w:rFonts w:ascii="Times New Roman" w:hAnsi="Times New Roman" w:cs="Times New Roman"/>
          <w:color w:val="auto"/>
          <w:sz w:val="30"/>
          <w:szCs w:val="30"/>
        </w:rPr>
      </w:pPr>
      <w:r w:rsidRPr="004D2DAD">
        <w:rPr>
          <w:rFonts w:ascii="Times New Roman" w:hAnsi="Times New Roman" w:cs="Times New Roman"/>
          <w:color w:val="auto"/>
          <w:sz w:val="24"/>
          <w:szCs w:val="32"/>
        </w:rPr>
        <w:t>Dental clinic services system provide features for managing the queue of dental clinic</w:t>
      </w:r>
    </w:p>
    <w:p w14:paraId="298AC27E" w14:textId="77777777" w:rsidR="0005273A" w:rsidRPr="004D2DAD" w:rsidRDefault="0005273A" w:rsidP="004D2DAD">
      <w:pPr>
        <w:pStyle w:val="ListParagraph"/>
        <w:widowControl w:val="0"/>
        <w:numPr>
          <w:ilvl w:val="0"/>
          <w:numId w:val="3"/>
        </w:numPr>
        <w:tabs>
          <w:tab w:val="left" w:pos="360"/>
          <w:tab w:val="left" w:pos="668"/>
          <w:tab w:val="left" w:pos="720"/>
        </w:tabs>
        <w:autoSpaceDE w:val="0"/>
        <w:autoSpaceDN w:val="0"/>
        <w:adjustRightInd w:val="0"/>
        <w:spacing w:after="240" w:line="240" w:lineRule="auto"/>
        <w:jc w:val="both"/>
        <w:rPr>
          <w:rFonts w:ascii="Times New Roman" w:hAnsi="Times New Roman" w:cs="Times New Roman"/>
          <w:color w:val="auto"/>
          <w:sz w:val="30"/>
          <w:szCs w:val="30"/>
        </w:rPr>
      </w:pPr>
      <w:r w:rsidRPr="004D2DAD">
        <w:rPr>
          <w:rFonts w:ascii="Times New Roman" w:hAnsi="Times New Roman" w:cs="Times New Roman"/>
          <w:color w:val="auto"/>
          <w:sz w:val="24"/>
          <w:szCs w:val="32"/>
        </w:rPr>
        <w:t>Dental clinic services system assists following up treatment between dentist and patient</w:t>
      </w:r>
    </w:p>
    <w:p w14:paraId="4B541A0A" w14:textId="77777777" w:rsidR="0005273A" w:rsidRPr="004D2DAD" w:rsidRDefault="0005273A" w:rsidP="004D2DAD">
      <w:pPr>
        <w:pStyle w:val="ListParagraph"/>
        <w:widowControl w:val="0"/>
        <w:numPr>
          <w:ilvl w:val="0"/>
          <w:numId w:val="3"/>
        </w:numPr>
        <w:tabs>
          <w:tab w:val="left" w:pos="360"/>
          <w:tab w:val="left" w:pos="668"/>
          <w:tab w:val="left" w:pos="720"/>
        </w:tabs>
        <w:autoSpaceDE w:val="0"/>
        <w:autoSpaceDN w:val="0"/>
        <w:adjustRightInd w:val="0"/>
        <w:spacing w:after="240" w:line="240" w:lineRule="auto"/>
        <w:jc w:val="both"/>
        <w:rPr>
          <w:rFonts w:ascii="Times New Roman" w:hAnsi="Times New Roman" w:cs="Times New Roman"/>
          <w:color w:val="auto"/>
          <w:sz w:val="30"/>
          <w:szCs w:val="30"/>
        </w:rPr>
      </w:pPr>
      <w:r w:rsidRPr="004D2DAD">
        <w:rPr>
          <w:rFonts w:ascii="Times New Roman" w:hAnsi="Times New Roman" w:cs="Times New Roman"/>
          <w:color w:val="auto"/>
          <w:sz w:val="24"/>
          <w:szCs w:val="32"/>
        </w:rPr>
        <w:t>Dental clinic services system provide the feature for promoting the clinic also managing those promotion and information</w:t>
      </w:r>
    </w:p>
    <w:p w14:paraId="7477C94C" w14:textId="77777777" w:rsidR="0005273A" w:rsidRPr="004D2DAD" w:rsidRDefault="0005273A" w:rsidP="004D2DAD">
      <w:pPr>
        <w:pStyle w:val="ListParagraph"/>
        <w:widowControl w:val="0"/>
        <w:numPr>
          <w:ilvl w:val="0"/>
          <w:numId w:val="3"/>
        </w:numPr>
        <w:tabs>
          <w:tab w:val="left" w:pos="360"/>
          <w:tab w:val="left" w:pos="668"/>
          <w:tab w:val="left" w:pos="720"/>
        </w:tabs>
        <w:autoSpaceDE w:val="0"/>
        <w:autoSpaceDN w:val="0"/>
        <w:adjustRightInd w:val="0"/>
        <w:spacing w:after="240" w:line="240" w:lineRule="auto"/>
        <w:jc w:val="both"/>
        <w:rPr>
          <w:rFonts w:ascii="Times New Roman" w:hAnsi="Times New Roman" w:cs="Times New Roman"/>
          <w:color w:val="auto"/>
          <w:sz w:val="30"/>
          <w:szCs w:val="30"/>
        </w:rPr>
      </w:pPr>
      <w:r w:rsidRPr="004D2DAD">
        <w:rPr>
          <w:rFonts w:ascii="Times New Roman" w:hAnsi="Times New Roman" w:cs="Times New Roman"/>
          <w:color w:val="auto"/>
          <w:sz w:val="24"/>
          <w:szCs w:val="32"/>
        </w:rPr>
        <w:t xml:space="preserve">Dental clinic services system help visitor and patient to predict the cost of </w:t>
      </w:r>
      <w:r w:rsidRPr="004D2DAD">
        <w:rPr>
          <w:rFonts w:ascii="Times New Roman" w:hAnsi="Times New Roman" w:cs="Times New Roman"/>
          <w:color w:val="auto"/>
          <w:sz w:val="24"/>
          <w:szCs w:val="32"/>
        </w:rPr>
        <w:lastRenderedPageBreak/>
        <w:t>dental care</w:t>
      </w:r>
    </w:p>
    <w:p w14:paraId="32725661" w14:textId="77777777" w:rsidR="0005273A" w:rsidRPr="004D2DAD" w:rsidRDefault="0005273A" w:rsidP="004D2DAD">
      <w:pPr>
        <w:pStyle w:val="Heading2"/>
        <w:ind w:firstLine="360"/>
        <w:jc w:val="both"/>
        <w:rPr>
          <w:rFonts w:ascii="Times New Roman" w:hAnsi="Times New Roman" w:cs="Times New Roman"/>
          <w:color w:val="auto"/>
          <w:sz w:val="28"/>
        </w:rPr>
      </w:pPr>
      <w:bookmarkStart w:id="10" w:name="_Toc266105466"/>
      <w:bookmarkStart w:id="11" w:name="_Toc393744711"/>
      <w:bookmarkStart w:id="12" w:name="_Toc401692967"/>
      <w:bookmarkStart w:id="13" w:name="_Toc401694897"/>
      <w:bookmarkStart w:id="14" w:name="_Toc401733404"/>
      <w:r w:rsidRPr="004D2DAD">
        <w:rPr>
          <w:rFonts w:ascii="Times New Roman" w:hAnsi="Times New Roman" w:cs="Times New Roman"/>
          <w:color w:val="auto"/>
          <w:sz w:val="28"/>
        </w:rPr>
        <w:t>1.4 User Classes and Characteristics</w:t>
      </w:r>
      <w:bookmarkEnd w:id="10"/>
      <w:bookmarkEnd w:id="11"/>
      <w:bookmarkEnd w:id="12"/>
      <w:bookmarkEnd w:id="13"/>
      <w:bookmarkEnd w:id="14"/>
    </w:p>
    <w:p w14:paraId="6768A51F" w14:textId="77777777" w:rsidR="0005273A" w:rsidRPr="004D2DAD" w:rsidRDefault="0005273A" w:rsidP="004D2DAD">
      <w:pPr>
        <w:jc w:val="both"/>
        <w:rPr>
          <w:rFonts w:ascii="Times New Roman" w:hAnsi="Times New Roman" w:cs="Times New Roman"/>
        </w:rPr>
      </w:pPr>
    </w:p>
    <w:p w14:paraId="349386F4" w14:textId="77777777" w:rsidR="0005273A" w:rsidRPr="004D2DAD" w:rsidRDefault="0005273A" w:rsidP="004D2DAD">
      <w:pPr>
        <w:pStyle w:val="ListParagraph"/>
        <w:widowControl w:val="0"/>
        <w:numPr>
          <w:ilvl w:val="0"/>
          <w:numId w:val="4"/>
        </w:numPr>
        <w:autoSpaceDE w:val="0"/>
        <w:autoSpaceDN w:val="0"/>
        <w:adjustRightInd w:val="0"/>
        <w:spacing w:after="240" w:line="240" w:lineRule="auto"/>
        <w:ind w:left="0" w:firstLine="360"/>
        <w:jc w:val="both"/>
        <w:rPr>
          <w:rFonts w:ascii="Times New Roman" w:eastAsiaTheme="minorHAnsi" w:hAnsi="Times New Roman" w:cs="Times New Roman"/>
          <w:color w:val="auto"/>
          <w:sz w:val="24"/>
          <w:szCs w:val="24"/>
          <w:lang w:bidi="ar-SA"/>
        </w:rPr>
      </w:pPr>
      <w:r w:rsidRPr="004D2DAD">
        <w:rPr>
          <w:rFonts w:ascii="Times New Roman" w:eastAsiaTheme="minorHAnsi" w:hAnsi="Times New Roman" w:cs="Times New Roman"/>
          <w:color w:val="auto"/>
          <w:sz w:val="24"/>
          <w:szCs w:val="24"/>
          <w:lang w:bidi="ar-SA"/>
        </w:rPr>
        <w:t>The system divides users into three groups. Information and characteristics of each group are listed below.</w:t>
      </w:r>
    </w:p>
    <w:p w14:paraId="1AAD1FAD" w14:textId="77777777" w:rsidR="0005273A" w:rsidRPr="004D2DAD" w:rsidRDefault="0005273A" w:rsidP="004D2DAD">
      <w:pPr>
        <w:widowControl w:val="0"/>
        <w:numPr>
          <w:ilvl w:val="0"/>
          <w:numId w:val="4"/>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hanging="720"/>
        <w:jc w:val="both"/>
        <w:rPr>
          <w:rFonts w:ascii="Times New Roman" w:hAnsi="Times New Roman" w:cs="Times New Roman"/>
          <w:b/>
          <w:bCs/>
        </w:rPr>
      </w:pPr>
      <w:bookmarkStart w:id="15" w:name="_Toc260001451"/>
      <w:r w:rsidRPr="004D2DAD">
        <w:rPr>
          <w:rFonts w:ascii="Times New Roman" w:hAnsi="Times New Roman" w:cs="Times New Roman"/>
          <w:b/>
          <w:bCs/>
        </w:rPr>
        <w:t>Visitor</w:t>
      </w:r>
    </w:p>
    <w:p w14:paraId="7EA4EBF0" w14:textId="77777777" w:rsidR="0005273A" w:rsidRPr="004D2DAD" w:rsidRDefault="0005273A" w:rsidP="004D2D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360"/>
        <w:jc w:val="both"/>
        <w:rPr>
          <w:rFonts w:ascii="Times New Roman" w:hAnsi="Times New Roman" w:cs="Times New Roman"/>
        </w:rPr>
      </w:pPr>
      <w:r w:rsidRPr="004D2DAD">
        <w:rPr>
          <w:rFonts w:ascii="Times New Roman" w:hAnsi="Times New Roman" w:cs="Times New Roman"/>
        </w:rPr>
        <w:t>This group of user no needs to register to the system to use the services on the website or to use their mobile phone. Visitor is able to:</w:t>
      </w:r>
    </w:p>
    <w:p w14:paraId="17FC49F4" w14:textId="77777777" w:rsidR="0005273A" w:rsidRPr="004D2DAD" w:rsidRDefault="0005273A" w:rsidP="004D2DAD">
      <w:pPr>
        <w:pStyle w:val="ListParagraph"/>
        <w:widowControl w:val="0"/>
        <w:numPr>
          <w:ilvl w:val="0"/>
          <w:numId w:val="9"/>
        </w:numPr>
        <w:tabs>
          <w:tab w:val="left" w:pos="360"/>
          <w:tab w:val="left" w:pos="720"/>
          <w:tab w:val="left" w:pos="1080"/>
          <w:tab w:val="left" w:pos="112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b/>
          <w:bCs/>
          <w:color w:val="auto"/>
          <w:sz w:val="24"/>
          <w:szCs w:val="24"/>
        </w:rPr>
      </w:pPr>
      <w:r w:rsidRPr="004D2DAD">
        <w:rPr>
          <w:rFonts w:ascii="Times New Roman" w:hAnsi="Times New Roman" w:cs="Times New Roman"/>
          <w:color w:val="auto"/>
          <w:sz w:val="24"/>
          <w:szCs w:val="24"/>
        </w:rPr>
        <w:t>Visitor can view dental clinic information and promotion</w:t>
      </w:r>
    </w:p>
    <w:p w14:paraId="44ADE18B" w14:textId="77777777" w:rsidR="0005273A" w:rsidRPr="004D2DAD" w:rsidRDefault="0005273A" w:rsidP="004D2DAD">
      <w:pPr>
        <w:pStyle w:val="ListParagraph"/>
        <w:widowControl w:val="0"/>
        <w:numPr>
          <w:ilvl w:val="0"/>
          <w:numId w:val="9"/>
        </w:numPr>
        <w:tabs>
          <w:tab w:val="left" w:pos="360"/>
          <w:tab w:val="left" w:pos="720"/>
          <w:tab w:val="left" w:pos="1080"/>
          <w:tab w:val="left" w:pos="112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color w:val="auto"/>
          <w:sz w:val="24"/>
          <w:szCs w:val="24"/>
        </w:rPr>
      </w:pPr>
      <w:r w:rsidRPr="004D2DAD">
        <w:rPr>
          <w:rFonts w:ascii="Times New Roman" w:hAnsi="Times New Roman" w:cs="Times New Roman"/>
          <w:color w:val="auto"/>
          <w:sz w:val="24"/>
          <w:szCs w:val="24"/>
        </w:rPr>
        <w:t>Visitor can select dental treatment to estimate the cost</w:t>
      </w:r>
    </w:p>
    <w:p w14:paraId="5DB26B69" w14:textId="77777777" w:rsidR="0005273A" w:rsidRPr="004D2DAD" w:rsidRDefault="0005273A" w:rsidP="004D2DAD">
      <w:pPr>
        <w:pStyle w:val="ListParagraph"/>
        <w:widowControl w:val="0"/>
        <w:tabs>
          <w:tab w:val="left" w:pos="360"/>
          <w:tab w:val="left" w:pos="720"/>
          <w:tab w:val="left" w:pos="1080"/>
          <w:tab w:val="left" w:pos="112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b/>
          <w:bCs/>
          <w:color w:val="auto"/>
          <w:sz w:val="24"/>
          <w:szCs w:val="24"/>
        </w:rPr>
      </w:pPr>
    </w:p>
    <w:p w14:paraId="20CF73C9" w14:textId="77777777" w:rsidR="0005273A" w:rsidRPr="004D2DAD" w:rsidRDefault="0005273A" w:rsidP="004D2DAD">
      <w:pPr>
        <w:pStyle w:val="ListParagraph"/>
        <w:widowControl w:val="0"/>
        <w:numPr>
          <w:ilvl w:val="0"/>
          <w:numId w:val="4"/>
        </w:numPr>
        <w:tabs>
          <w:tab w:val="left" w:pos="360"/>
          <w:tab w:val="left" w:pos="720"/>
          <w:tab w:val="left" w:pos="1080"/>
          <w:tab w:val="left" w:pos="112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hanging="720"/>
        <w:jc w:val="both"/>
        <w:rPr>
          <w:rFonts w:ascii="Times New Roman" w:hAnsi="Times New Roman" w:cs="Times New Roman"/>
          <w:b/>
          <w:bCs/>
          <w:color w:val="auto"/>
          <w:sz w:val="24"/>
          <w:szCs w:val="24"/>
        </w:rPr>
      </w:pPr>
      <w:r w:rsidRPr="004D2DAD">
        <w:rPr>
          <w:rFonts w:ascii="Times New Roman" w:hAnsi="Times New Roman" w:cs="Times New Roman"/>
          <w:b/>
          <w:bCs/>
          <w:color w:val="auto"/>
          <w:sz w:val="24"/>
          <w:szCs w:val="24"/>
        </w:rPr>
        <w:t>Patient</w:t>
      </w:r>
    </w:p>
    <w:p w14:paraId="5199BB4A" w14:textId="77777777" w:rsidR="0005273A" w:rsidRPr="004D2DAD" w:rsidRDefault="0005273A" w:rsidP="004D2D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360"/>
        <w:jc w:val="both"/>
        <w:rPr>
          <w:rFonts w:ascii="Times New Roman" w:hAnsi="Times New Roman" w:cs="Times New Roman"/>
        </w:rPr>
      </w:pPr>
      <w:r w:rsidRPr="004D2DAD">
        <w:rPr>
          <w:rFonts w:ascii="Times New Roman" w:hAnsi="Times New Roman" w:cs="Times New Roman"/>
        </w:rPr>
        <w:t>This group of user needs to be registered to the system at the dental clinic. They will get patientID and password from the clinic to use the services on the website or to use their mobile phone. Patients use their patientID to login. Patients are able to:</w:t>
      </w:r>
    </w:p>
    <w:p w14:paraId="11B2D47C" w14:textId="77777777" w:rsidR="0005273A" w:rsidRPr="004D2DAD" w:rsidRDefault="0005273A" w:rsidP="004D2DAD">
      <w:pPr>
        <w:pStyle w:val="ListParagraph"/>
        <w:widowControl w:val="0"/>
        <w:numPr>
          <w:ilvl w:val="0"/>
          <w:numId w:val="8"/>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color w:val="auto"/>
          <w:sz w:val="24"/>
          <w:szCs w:val="24"/>
        </w:rPr>
      </w:pPr>
      <w:r w:rsidRPr="004D2DAD">
        <w:rPr>
          <w:rFonts w:ascii="Times New Roman" w:hAnsi="Times New Roman" w:cs="Times New Roman"/>
          <w:color w:val="auto"/>
          <w:sz w:val="24"/>
          <w:szCs w:val="24"/>
        </w:rPr>
        <w:t>Patient can view their QR code.</w:t>
      </w:r>
    </w:p>
    <w:p w14:paraId="148E6148" w14:textId="77777777" w:rsidR="0005273A" w:rsidRPr="004D2DAD" w:rsidRDefault="0005273A" w:rsidP="004D2DAD">
      <w:pPr>
        <w:pStyle w:val="ListParagraph"/>
        <w:widowControl w:val="0"/>
        <w:numPr>
          <w:ilvl w:val="0"/>
          <w:numId w:val="8"/>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color w:val="auto"/>
          <w:sz w:val="24"/>
          <w:szCs w:val="24"/>
        </w:rPr>
      </w:pPr>
      <w:r w:rsidRPr="004D2DAD">
        <w:rPr>
          <w:rFonts w:ascii="Times New Roman" w:hAnsi="Times New Roman" w:cs="Times New Roman"/>
          <w:color w:val="auto"/>
          <w:sz w:val="24"/>
          <w:szCs w:val="24"/>
        </w:rPr>
        <w:t>Patient can view follow up question.</w:t>
      </w:r>
    </w:p>
    <w:p w14:paraId="3536BE87" w14:textId="77777777" w:rsidR="0005273A" w:rsidRPr="004D2DAD" w:rsidRDefault="0005273A" w:rsidP="004D2DAD">
      <w:pPr>
        <w:pStyle w:val="ListParagraph"/>
        <w:widowControl w:val="0"/>
        <w:numPr>
          <w:ilvl w:val="0"/>
          <w:numId w:val="8"/>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color w:val="auto"/>
          <w:sz w:val="24"/>
          <w:szCs w:val="24"/>
        </w:rPr>
      </w:pPr>
      <w:r w:rsidRPr="004D2DAD">
        <w:rPr>
          <w:rFonts w:ascii="Times New Roman" w:hAnsi="Times New Roman" w:cs="Times New Roman"/>
          <w:color w:val="auto"/>
          <w:sz w:val="24"/>
          <w:szCs w:val="24"/>
        </w:rPr>
        <w:t>Patient can answer to follow up question.</w:t>
      </w:r>
    </w:p>
    <w:p w14:paraId="103823CD" w14:textId="77777777" w:rsidR="0005273A" w:rsidRPr="004D2DAD" w:rsidRDefault="0005273A" w:rsidP="004D2DAD">
      <w:pPr>
        <w:pStyle w:val="ListParagraph"/>
        <w:widowControl w:val="0"/>
        <w:numPr>
          <w:ilvl w:val="0"/>
          <w:numId w:val="8"/>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color w:val="auto"/>
          <w:sz w:val="24"/>
          <w:szCs w:val="24"/>
        </w:rPr>
      </w:pPr>
      <w:r w:rsidRPr="004D2DAD">
        <w:rPr>
          <w:rFonts w:ascii="Times New Roman" w:hAnsi="Times New Roman" w:cs="Times New Roman"/>
          <w:color w:val="auto"/>
          <w:sz w:val="24"/>
          <w:szCs w:val="24"/>
        </w:rPr>
        <w:t>Patient can view dental clinic information and promotion.</w:t>
      </w:r>
    </w:p>
    <w:p w14:paraId="54C23262" w14:textId="77777777" w:rsidR="0005273A" w:rsidRPr="004D2DAD" w:rsidRDefault="0005273A" w:rsidP="004D2DAD">
      <w:pPr>
        <w:pStyle w:val="ListParagraph"/>
        <w:widowControl w:val="0"/>
        <w:numPr>
          <w:ilvl w:val="0"/>
          <w:numId w:val="8"/>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color w:val="auto"/>
          <w:sz w:val="24"/>
          <w:szCs w:val="24"/>
        </w:rPr>
      </w:pPr>
      <w:r w:rsidRPr="004D2DAD">
        <w:rPr>
          <w:rFonts w:ascii="Times New Roman" w:hAnsi="Times New Roman" w:cs="Times New Roman"/>
          <w:color w:val="auto"/>
          <w:sz w:val="24"/>
          <w:szCs w:val="24"/>
        </w:rPr>
        <w:t>Patient can select dental treatment to estimate the cost.</w:t>
      </w:r>
    </w:p>
    <w:p w14:paraId="3913BB4F" w14:textId="77777777" w:rsidR="0005273A" w:rsidRPr="004D2DAD" w:rsidRDefault="0005273A" w:rsidP="004D2DAD">
      <w:pPr>
        <w:widowControl w:val="0"/>
        <w:numPr>
          <w:ilvl w:val="0"/>
          <w:numId w:val="5"/>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hanging="720"/>
        <w:jc w:val="both"/>
        <w:rPr>
          <w:rFonts w:ascii="Times New Roman" w:hAnsi="Times New Roman" w:cs="Times New Roman"/>
          <w:b/>
          <w:bCs/>
        </w:rPr>
      </w:pPr>
      <w:r w:rsidRPr="004D2DAD">
        <w:rPr>
          <w:rFonts w:ascii="Times New Roman" w:hAnsi="Times New Roman" w:cs="Times New Roman"/>
          <w:b/>
          <w:bCs/>
        </w:rPr>
        <w:t>Officer</w:t>
      </w:r>
    </w:p>
    <w:p w14:paraId="45059A25" w14:textId="77777777" w:rsidR="0005273A" w:rsidRPr="004D2DAD" w:rsidRDefault="0005273A" w:rsidP="004D2DAD">
      <w:pPr>
        <w:widowControl w:val="0"/>
        <w:tabs>
          <w:tab w:val="left" w:pos="220"/>
          <w:tab w:val="left" w:pos="720"/>
        </w:tabs>
        <w:autoSpaceDE w:val="0"/>
        <w:autoSpaceDN w:val="0"/>
        <w:adjustRightInd w:val="0"/>
        <w:spacing w:after="240"/>
        <w:jc w:val="both"/>
        <w:rPr>
          <w:rFonts w:ascii="Times New Roman" w:hAnsi="Times New Roman" w:cs="Times New Roman"/>
        </w:rPr>
      </w:pPr>
      <w:r w:rsidRPr="004D2DAD">
        <w:rPr>
          <w:rFonts w:ascii="Times New Roman" w:hAnsi="Times New Roman" w:cs="Times New Roman"/>
        </w:rPr>
        <w:tab/>
        <w:t>This group of users has the highest privilege in the system. They are given access to management functions for maintaining the system. Officers are able to:</w:t>
      </w:r>
    </w:p>
    <w:p w14:paraId="02F74C1F" w14:textId="77777777" w:rsidR="0005273A" w:rsidRPr="004D2DAD" w:rsidRDefault="0005273A" w:rsidP="004D2DAD">
      <w:pPr>
        <w:pStyle w:val="ListParagraph"/>
        <w:widowControl w:val="0"/>
        <w:numPr>
          <w:ilvl w:val="0"/>
          <w:numId w:val="6"/>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color w:val="auto"/>
          <w:sz w:val="24"/>
          <w:szCs w:val="24"/>
        </w:rPr>
      </w:pPr>
      <w:r w:rsidRPr="004D2DAD">
        <w:rPr>
          <w:rFonts w:ascii="Times New Roman" w:hAnsi="Times New Roman" w:cs="Times New Roman"/>
          <w:color w:val="auto"/>
          <w:sz w:val="24"/>
          <w:szCs w:val="24"/>
        </w:rPr>
        <w:t>Officer can add patient to a queue and reset queue.</w:t>
      </w:r>
    </w:p>
    <w:p w14:paraId="642FEA19" w14:textId="77777777" w:rsidR="0005273A" w:rsidRPr="004D2DAD" w:rsidRDefault="0005273A" w:rsidP="004D2DAD">
      <w:pPr>
        <w:pStyle w:val="ListParagraph"/>
        <w:widowControl w:val="0"/>
        <w:numPr>
          <w:ilvl w:val="0"/>
          <w:numId w:val="6"/>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color w:val="auto"/>
          <w:sz w:val="24"/>
          <w:szCs w:val="24"/>
        </w:rPr>
      </w:pPr>
      <w:r w:rsidRPr="004D2DAD">
        <w:rPr>
          <w:rFonts w:ascii="Times New Roman" w:hAnsi="Times New Roman" w:cs="Times New Roman"/>
          <w:color w:val="auto"/>
          <w:sz w:val="24"/>
          <w:szCs w:val="24"/>
        </w:rPr>
        <w:t>Officer can add information and promotion into the website.</w:t>
      </w:r>
    </w:p>
    <w:p w14:paraId="1D349AB3" w14:textId="77777777" w:rsidR="0005273A" w:rsidRPr="004D2DAD" w:rsidRDefault="0005273A" w:rsidP="004D2DAD">
      <w:pPr>
        <w:pStyle w:val="ListParagraph"/>
        <w:widowControl w:val="0"/>
        <w:numPr>
          <w:ilvl w:val="0"/>
          <w:numId w:val="6"/>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color w:val="auto"/>
          <w:sz w:val="24"/>
          <w:szCs w:val="24"/>
        </w:rPr>
      </w:pPr>
      <w:r w:rsidRPr="004D2DAD">
        <w:rPr>
          <w:rFonts w:ascii="Times New Roman" w:hAnsi="Times New Roman" w:cs="Times New Roman"/>
          <w:color w:val="auto"/>
          <w:sz w:val="24"/>
          <w:szCs w:val="24"/>
        </w:rPr>
        <w:t>Officer can edit information and promotion from the website.</w:t>
      </w:r>
    </w:p>
    <w:p w14:paraId="061F98CD" w14:textId="77777777" w:rsidR="0005273A" w:rsidRPr="004D2DAD" w:rsidRDefault="0005273A" w:rsidP="004D2DAD">
      <w:pPr>
        <w:pStyle w:val="ListParagraph"/>
        <w:widowControl w:val="0"/>
        <w:numPr>
          <w:ilvl w:val="0"/>
          <w:numId w:val="6"/>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color w:val="auto"/>
          <w:sz w:val="24"/>
          <w:szCs w:val="24"/>
        </w:rPr>
      </w:pPr>
      <w:r w:rsidRPr="004D2DAD">
        <w:rPr>
          <w:rFonts w:ascii="Times New Roman" w:hAnsi="Times New Roman" w:cs="Times New Roman"/>
          <w:color w:val="auto"/>
          <w:sz w:val="24"/>
          <w:szCs w:val="24"/>
        </w:rPr>
        <w:t>Officer can delete information and promotion from the website.</w:t>
      </w:r>
    </w:p>
    <w:p w14:paraId="0535A6CD" w14:textId="77777777" w:rsidR="0005273A" w:rsidRPr="004D2DAD" w:rsidRDefault="0005273A" w:rsidP="004D2DAD">
      <w:pPr>
        <w:pStyle w:val="ListParagraph"/>
        <w:widowControl w:val="0"/>
        <w:numPr>
          <w:ilvl w:val="0"/>
          <w:numId w:val="6"/>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color w:val="auto"/>
          <w:sz w:val="24"/>
          <w:szCs w:val="24"/>
        </w:rPr>
      </w:pPr>
      <w:r w:rsidRPr="004D2DAD">
        <w:rPr>
          <w:rFonts w:ascii="Times New Roman" w:hAnsi="Times New Roman" w:cs="Times New Roman"/>
          <w:color w:val="auto"/>
          <w:sz w:val="24"/>
          <w:szCs w:val="24"/>
        </w:rPr>
        <w:t>Officer can add dental treatment and cost into the website.</w:t>
      </w:r>
    </w:p>
    <w:p w14:paraId="764CAE08" w14:textId="77777777" w:rsidR="0005273A" w:rsidRPr="004D2DAD" w:rsidRDefault="0005273A" w:rsidP="004D2DAD">
      <w:pPr>
        <w:pStyle w:val="ListParagraph"/>
        <w:widowControl w:val="0"/>
        <w:numPr>
          <w:ilvl w:val="0"/>
          <w:numId w:val="6"/>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color w:val="auto"/>
          <w:sz w:val="24"/>
          <w:szCs w:val="24"/>
        </w:rPr>
      </w:pPr>
      <w:r w:rsidRPr="004D2DAD">
        <w:rPr>
          <w:rFonts w:ascii="Times New Roman" w:hAnsi="Times New Roman" w:cs="Times New Roman"/>
          <w:color w:val="auto"/>
          <w:sz w:val="24"/>
          <w:szCs w:val="24"/>
        </w:rPr>
        <w:t>Officer can edit dental treatment and cost from the website.</w:t>
      </w:r>
    </w:p>
    <w:p w14:paraId="76BD6582" w14:textId="77777777" w:rsidR="0005273A" w:rsidRPr="004D2DAD" w:rsidRDefault="0005273A" w:rsidP="004D2DAD">
      <w:pPr>
        <w:pStyle w:val="ListParagraph"/>
        <w:widowControl w:val="0"/>
        <w:numPr>
          <w:ilvl w:val="0"/>
          <w:numId w:val="6"/>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color w:val="auto"/>
          <w:sz w:val="24"/>
          <w:szCs w:val="24"/>
        </w:rPr>
      </w:pPr>
      <w:r w:rsidRPr="004D2DAD">
        <w:rPr>
          <w:rFonts w:ascii="Times New Roman" w:hAnsi="Times New Roman" w:cs="Times New Roman"/>
          <w:color w:val="auto"/>
          <w:sz w:val="24"/>
          <w:szCs w:val="24"/>
        </w:rPr>
        <w:t>Officer can delete dental treatment and cost from the website.</w:t>
      </w:r>
    </w:p>
    <w:p w14:paraId="5AEC2F20" w14:textId="77777777" w:rsidR="0005273A" w:rsidRPr="004D2DAD" w:rsidRDefault="0005273A" w:rsidP="004D2DAD">
      <w:pPr>
        <w:pStyle w:val="ListParagraph"/>
        <w:widowControl w:val="0"/>
        <w:numPr>
          <w:ilvl w:val="0"/>
          <w:numId w:val="6"/>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color w:val="auto"/>
          <w:sz w:val="24"/>
          <w:szCs w:val="24"/>
        </w:rPr>
      </w:pPr>
      <w:r w:rsidRPr="004D2DAD">
        <w:rPr>
          <w:rFonts w:ascii="Times New Roman" w:hAnsi="Times New Roman" w:cs="Times New Roman"/>
          <w:color w:val="auto"/>
          <w:sz w:val="24"/>
          <w:szCs w:val="24"/>
        </w:rPr>
        <w:t>Officer can view all dental treatment.</w:t>
      </w:r>
    </w:p>
    <w:p w14:paraId="31D8C50E" w14:textId="77777777" w:rsidR="0005273A" w:rsidRPr="004D2DAD" w:rsidRDefault="0005273A" w:rsidP="004D2DAD">
      <w:pPr>
        <w:widowControl w:val="0"/>
        <w:tabs>
          <w:tab w:val="left" w:pos="220"/>
          <w:tab w:val="left" w:pos="720"/>
        </w:tabs>
        <w:autoSpaceDE w:val="0"/>
        <w:autoSpaceDN w:val="0"/>
        <w:adjustRightInd w:val="0"/>
        <w:spacing w:after="240"/>
        <w:jc w:val="both"/>
        <w:rPr>
          <w:rFonts w:ascii="Times New Roman" w:hAnsi="Times New Roman" w:cs="Times New Roman"/>
          <w:b/>
          <w:bCs/>
        </w:rPr>
      </w:pPr>
      <w:r w:rsidRPr="004D2DAD">
        <w:rPr>
          <w:rFonts w:ascii="Times New Roman" w:hAnsi="Times New Roman" w:cs="Times New Roman"/>
          <w:b/>
          <w:bCs/>
        </w:rPr>
        <w:tab/>
        <w:t>Dentist</w:t>
      </w:r>
    </w:p>
    <w:p w14:paraId="640C692C" w14:textId="77777777" w:rsidR="0005273A" w:rsidRPr="004D2DAD" w:rsidRDefault="0005273A" w:rsidP="004D2D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360"/>
        <w:jc w:val="both"/>
        <w:rPr>
          <w:rFonts w:ascii="Times New Roman" w:hAnsi="Times New Roman" w:cs="Times New Roman"/>
        </w:rPr>
      </w:pPr>
      <w:r w:rsidRPr="004D2DAD">
        <w:rPr>
          <w:rFonts w:ascii="Times New Roman" w:hAnsi="Times New Roman" w:cs="Times New Roman"/>
        </w:rPr>
        <w:tab/>
        <w:t>This group of user needs to be registered to the system at the dental clinic. They will register their account at the clinic. Dentist uses their dentistID and password to login to the system to use the services. Dentists are able to:</w:t>
      </w:r>
    </w:p>
    <w:p w14:paraId="4B2BBAF0" w14:textId="77777777" w:rsidR="0005273A" w:rsidRPr="004D2DAD" w:rsidRDefault="0005273A" w:rsidP="004D2DAD">
      <w:pPr>
        <w:pStyle w:val="ListParagraph"/>
        <w:widowControl w:val="0"/>
        <w:numPr>
          <w:ilvl w:val="0"/>
          <w:numId w:val="7"/>
        </w:numPr>
        <w:tabs>
          <w:tab w:val="left" w:pos="220"/>
          <w:tab w:val="left" w:pos="720"/>
        </w:tabs>
        <w:autoSpaceDE w:val="0"/>
        <w:autoSpaceDN w:val="0"/>
        <w:adjustRightInd w:val="0"/>
        <w:spacing w:after="240" w:line="240" w:lineRule="auto"/>
        <w:jc w:val="both"/>
        <w:rPr>
          <w:rFonts w:ascii="Times New Roman" w:hAnsi="Times New Roman" w:cs="Times New Roman"/>
          <w:color w:val="auto"/>
          <w:sz w:val="24"/>
          <w:szCs w:val="24"/>
        </w:rPr>
      </w:pPr>
      <w:r w:rsidRPr="004D2DAD">
        <w:rPr>
          <w:rFonts w:ascii="Times New Roman" w:hAnsi="Times New Roman" w:cs="Times New Roman"/>
          <w:color w:val="auto"/>
          <w:sz w:val="24"/>
          <w:szCs w:val="24"/>
        </w:rPr>
        <w:t>Dentist can view their follow up question.</w:t>
      </w:r>
    </w:p>
    <w:p w14:paraId="67AF6FFD" w14:textId="77777777" w:rsidR="0005273A" w:rsidRPr="004D2DAD" w:rsidRDefault="0005273A" w:rsidP="004D2DAD">
      <w:pPr>
        <w:pStyle w:val="ListParagraph"/>
        <w:widowControl w:val="0"/>
        <w:numPr>
          <w:ilvl w:val="0"/>
          <w:numId w:val="7"/>
        </w:numPr>
        <w:tabs>
          <w:tab w:val="left" w:pos="220"/>
          <w:tab w:val="left" w:pos="720"/>
        </w:tabs>
        <w:autoSpaceDE w:val="0"/>
        <w:autoSpaceDN w:val="0"/>
        <w:adjustRightInd w:val="0"/>
        <w:spacing w:after="240" w:line="240" w:lineRule="auto"/>
        <w:jc w:val="both"/>
        <w:rPr>
          <w:rFonts w:ascii="Times New Roman" w:hAnsi="Times New Roman" w:cs="Times New Roman"/>
          <w:color w:val="auto"/>
          <w:sz w:val="24"/>
          <w:szCs w:val="24"/>
        </w:rPr>
      </w:pPr>
      <w:r w:rsidRPr="004D2DAD">
        <w:rPr>
          <w:rFonts w:ascii="Times New Roman" w:hAnsi="Times New Roman" w:cs="Times New Roman"/>
          <w:color w:val="auto"/>
          <w:sz w:val="24"/>
          <w:szCs w:val="24"/>
        </w:rPr>
        <w:t>Dentist can post question to follow up their patient</w:t>
      </w:r>
    </w:p>
    <w:p w14:paraId="50681ED7" w14:textId="77777777" w:rsidR="0005273A" w:rsidRPr="004D2DAD" w:rsidRDefault="0005273A" w:rsidP="004D2DAD">
      <w:pPr>
        <w:pStyle w:val="Heading2"/>
        <w:jc w:val="both"/>
        <w:rPr>
          <w:rFonts w:ascii="Times New Roman" w:eastAsiaTheme="minorHAnsi" w:hAnsi="Times New Roman" w:cs="Times New Roman"/>
          <w:bCs w:val="0"/>
          <w:color w:val="auto"/>
          <w:sz w:val="28"/>
        </w:rPr>
      </w:pPr>
      <w:bookmarkStart w:id="16" w:name="_Toc401692968"/>
      <w:bookmarkStart w:id="17" w:name="_Toc401694898"/>
      <w:bookmarkStart w:id="18" w:name="_Toc401733405"/>
      <w:r w:rsidRPr="004D2DAD">
        <w:rPr>
          <w:rFonts w:ascii="Times New Roman" w:hAnsi="Times New Roman" w:cs="Times New Roman"/>
          <w:bCs w:val="0"/>
          <w:color w:val="auto"/>
          <w:sz w:val="28"/>
        </w:rPr>
        <w:lastRenderedPageBreak/>
        <w:t>1.5 Operation Environment</w:t>
      </w:r>
      <w:bookmarkEnd w:id="15"/>
      <w:bookmarkEnd w:id="16"/>
      <w:bookmarkEnd w:id="17"/>
      <w:bookmarkEnd w:id="18"/>
    </w:p>
    <w:p w14:paraId="45740774" w14:textId="77777777" w:rsidR="0005273A" w:rsidRPr="004D2DAD" w:rsidRDefault="0005273A" w:rsidP="004D2DAD">
      <w:pPr>
        <w:pStyle w:val="NoSpacing"/>
        <w:jc w:val="both"/>
        <w:rPr>
          <w:rFonts w:ascii="Times New Roman" w:hAnsi="Times New Roman" w:cs="Times New Roman"/>
          <w:lang w:bidi="ar-SA"/>
        </w:rPr>
      </w:pPr>
    </w:p>
    <w:p w14:paraId="0F4ED5D2" w14:textId="77777777" w:rsidR="0005273A" w:rsidRPr="004D2DAD" w:rsidRDefault="0005273A" w:rsidP="004D2DAD">
      <w:pPr>
        <w:widowControl w:val="0"/>
        <w:tabs>
          <w:tab w:val="left" w:pos="220"/>
          <w:tab w:val="left" w:pos="720"/>
        </w:tabs>
        <w:autoSpaceDE w:val="0"/>
        <w:autoSpaceDN w:val="0"/>
        <w:adjustRightInd w:val="0"/>
        <w:spacing w:after="240"/>
        <w:ind w:firstLine="709"/>
        <w:jc w:val="both"/>
        <w:rPr>
          <w:rFonts w:ascii="Times New Roman" w:eastAsiaTheme="minorHAnsi" w:hAnsi="Times New Roman" w:cs="Times New Roman"/>
        </w:rPr>
      </w:pPr>
      <w:r w:rsidRPr="004D2DAD">
        <w:rPr>
          <w:rFonts w:ascii="Times New Roman" w:eastAsiaTheme="minorHAnsi" w:hAnsi="Times New Roman" w:cs="Times New Roman"/>
        </w:rPr>
        <w:t>Dental clinic services system uses web service technology and iOS technology. All the characters must have the Internet connection. Patients who want to use the mobile application must use a smartphone which supports iOS7.</w:t>
      </w:r>
    </w:p>
    <w:p w14:paraId="5E6D833F" w14:textId="77777777" w:rsidR="0005273A" w:rsidRPr="004D2DAD" w:rsidRDefault="0005273A" w:rsidP="0005273A">
      <w:pPr>
        <w:widowControl w:val="0"/>
        <w:tabs>
          <w:tab w:val="left" w:pos="220"/>
          <w:tab w:val="left" w:pos="720"/>
        </w:tabs>
        <w:autoSpaceDE w:val="0"/>
        <w:autoSpaceDN w:val="0"/>
        <w:adjustRightInd w:val="0"/>
        <w:spacing w:after="240"/>
        <w:ind w:left="360"/>
        <w:rPr>
          <w:rFonts w:ascii="Times New Roman" w:eastAsiaTheme="minorHAnsi" w:hAnsi="Times New Roman" w:cs="Times New Roman"/>
        </w:rPr>
      </w:pPr>
    </w:p>
    <w:p w14:paraId="2A50FD4D" w14:textId="77777777" w:rsidR="0005273A" w:rsidRPr="004D2DAD" w:rsidRDefault="0005273A" w:rsidP="0005273A">
      <w:pPr>
        <w:pStyle w:val="Heading2"/>
        <w:rPr>
          <w:rFonts w:ascii="Times New Roman" w:eastAsiaTheme="minorHAnsi" w:hAnsi="Times New Roman" w:cs="Times New Roman"/>
          <w:bCs w:val="0"/>
          <w:color w:val="auto"/>
          <w:sz w:val="24"/>
          <w:szCs w:val="24"/>
        </w:rPr>
      </w:pPr>
      <w:r w:rsidRPr="004D2DAD">
        <w:rPr>
          <w:rFonts w:ascii="Times New Roman" w:eastAsiaTheme="minorHAnsi" w:hAnsi="Times New Roman" w:cs="Times New Roman"/>
          <w:color w:val="auto"/>
          <w:sz w:val="24"/>
          <w:szCs w:val="24"/>
        </w:rPr>
        <w:tab/>
      </w:r>
      <w:bookmarkStart w:id="19" w:name="_Toc401692969"/>
      <w:bookmarkStart w:id="20" w:name="_Toc401694899"/>
      <w:bookmarkStart w:id="21" w:name="_Toc401733406"/>
      <w:r w:rsidRPr="004D2DAD">
        <w:rPr>
          <w:rFonts w:ascii="Times New Roman" w:eastAsiaTheme="minorHAnsi" w:hAnsi="Times New Roman" w:cs="Times New Roman"/>
          <w:bCs w:val="0"/>
          <w:color w:val="auto"/>
          <w:sz w:val="28"/>
        </w:rPr>
        <w:t>1.5 Acronyms and Definitions Acronyms</w:t>
      </w:r>
      <w:bookmarkEnd w:id="19"/>
      <w:bookmarkEnd w:id="20"/>
      <w:bookmarkEnd w:id="21"/>
    </w:p>
    <w:p w14:paraId="00123EA8" w14:textId="77777777" w:rsidR="0005273A" w:rsidRPr="004D2DAD" w:rsidRDefault="0005273A" w:rsidP="0005273A">
      <w:pPr>
        <w:pStyle w:val="NoSpacing"/>
        <w:rPr>
          <w:rFonts w:ascii="Times New Roman" w:hAnsi="Times New Roman" w:cs="Times New Roman"/>
          <w:lang w:bidi="ar-SA"/>
        </w:rPr>
      </w:pPr>
    </w:p>
    <w:tbl>
      <w:tblPr>
        <w:tblStyle w:val="TableGrid"/>
        <w:tblW w:w="0" w:type="auto"/>
        <w:tblInd w:w="2518" w:type="dxa"/>
        <w:tblLook w:val="04A0" w:firstRow="1" w:lastRow="0" w:firstColumn="1" w:lastColumn="0" w:noHBand="0" w:noVBand="1"/>
      </w:tblPr>
      <w:tblGrid>
        <w:gridCol w:w="2202"/>
        <w:gridCol w:w="3796"/>
      </w:tblGrid>
      <w:tr w:rsidR="0005273A" w:rsidRPr="004D2DAD" w14:paraId="42A412FA" w14:textId="77777777" w:rsidTr="004D2DAD">
        <w:tc>
          <w:tcPr>
            <w:tcW w:w="2410" w:type="dxa"/>
          </w:tcPr>
          <w:p w14:paraId="56FA51AD" w14:textId="77777777" w:rsidR="0005273A" w:rsidRPr="004D2DAD" w:rsidRDefault="0005273A" w:rsidP="004D2DAD">
            <w:pPr>
              <w:jc w:val="center"/>
              <w:rPr>
                <w:rFonts w:ascii="Times New Roman" w:hAnsi="Times New Roman" w:cs="Times New Roman"/>
                <w:b/>
                <w:bCs/>
                <w:sz w:val="24"/>
                <w:szCs w:val="32"/>
              </w:rPr>
            </w:pPr>
            <w:r w:rsidRPr="004D2DAD">
              <w:rPr>
                <w:rFonts w:ascii="Times New Roman" w:hAnsi="Times New Roman" w:cs="Times New Roman"/>
                <w:b/>
                <w:bCs/>
                <w:sz w:val="24"/>
                <w:szCs w:val="32"/>
              </w:rPr>
              <w:t>Acronyms</w:t>
            </w:r>
          </w:p>
        </w:tc>
        <w:tc>
          <w:tcPr>
            <w:tcW w:w="4314" w:type="dxa"/>
          </w:tcPr>
          <w:p w14:paraId="5C1C3EDA" w14:textId="77777777" w:rsidR="0005273A" w:rsidRPr="004D2DAD" w:rsidRDefault="0005273A" w:rsidP="004D2DAD">
            <w:pPr>
              <w:jc w:val="center"/>
              <w:rPr>
                <w:rFonts w:ascii="Times New Roman" w:hAnsi="Times New Roman" w:cs="Times New Roman"/>
                <w:b/>
                <w:bCs/>
                <w:sz w:val="24"/>
                <w:szCs w:val="32"/>
              </w:rPr>
            </w:pPr>
            <w:r w:rsidRPr="004D2DAD">
              <w:rPr>
                <w:rFonts w:ascii="Times New Roman" w:hAnsi="Times New Roman" w:cs="Times New Roman"/>
                <w:b/>
                <w:bCs/>
                <w:sz w:val="24"/>
                <w:szCs w:val="32"/>
              </w:rPr>
              <w:t>Stands for</w:t>
            </w:r>
          </w:p>
        </w:tc>
      </w:tr>
      <w:tr w:rsidR="0005273A" w:rsidRPr="004D2DAD" w14:paraId="2E04B045" w14:textId="77777777" w:rsidTr="004D2DAD">
        <w:tc>
          <w:tcPr>
            <w:tcW w:w="2410" w:type="dxa"/>
          </w:tcPr>
          <w:p w14:paraId="2B78DC3C" w14:textId="77777777" w:rsidR="0005273A" w:rsidRPr="004D2DAD" w:rsidRDefault="0005273A" w:rsidP="004D2DAD">
            <w:pPr>
              <w:jc w:val="center"/>
              <w:rPr>
                <w:rFonts w:ascii="Times New Roman" w:hAnsi="Times New Roman" w:cs="Times New Roman"/>
                <w:sz w:val="24"/>
                <w:szCs w:val="32"/>
              </w:rPr>
            </w:pPr>
            <w:r w:rsidRPr="004D2DAD">
              <w:rPr>
                <w:rFonts w:ascii="Times New Roman" w:hAnsi="Times New Roman" w:cs="Times New Roman"/>
                <w:sz w:val="24"/>
                <w:szCs w:val="32"/>
              </w:rPr>
              <w:t>Registered User</w:t>
            </w:r>
          </w:p>
        </w:tc>
        <w:tc>
          <w:tcPr>
            <w:tcW w:w="4314" w:type="dxa"/>
          </w:tcPr>
          <w:p w14:paraId="56A5B459" w14:textId="77777777" w:rsidR="0005273A" w:rsidRPr="004D2DAD" w:rsidRDefault="0005273A" w:rsidP="004D2DAD">
            <w:pPr>
              <w:jc w:val="center"/>
              <w:rPr>
                <w:rFonts w:ascii="Times New Roman" w:hAnsi="Times New Roman" w:cs="Times New Roman"/>
                <w:sz w:val="24"/>
                <w:szCs w:val="32"/>
              </w:rPr>
            </w:pPr>
            <w:r w:rsidRPr="004D2DAD">
              <w:rPr>
                <w:rFonts w:ascii="Times New Roman" w:hAnsi="Times New Roman" w:cs="Times New Roman"/>
                <w:sz w:val="24"/>
                <w:szCs w:val="32"/>
              </w:rPr>
              <w:t>Patient, Dentist, and Officer</w:t>
            </w:r>
          </w:p>
        </w:tc>
      </w:tr>
      <w:tr w:rsidR="0005273A" w:rsidRPr="004D2DAD" w14:paraId="5513FC7F" w14:textId="77777777" w:rsidTr="004D2DAD">
        <w:tc>
          <w:tcPr>
            <w:tcW w:w="2410" w:type="dxa"/>
          </w:tcPr>
          <w:p w14:paraId="04EB1D2A" w14:textId="77777777" w:rsidR="0005273A" w:rsidRPr="004D2DAD" w:rsidRDefault="0005273A" w:rsidP="004D2DAD">
            <w:pPr>
              <w:jc w:val="center"/>
              <w:rPr>
                <w:rFonts w:ascii="Times New Roman" w:hAnsi="Times New Roman" w:cs="Times New Roman"/>
                <w:sz w:val="24"/>
                <w:szCs w:val="32"/>
              </w:rPr>
            </w:pPr>
            <w:r w:rsidRPr="004D2DAD">
              <w:rPr>
                <w:rFonts w:ascii="Times New Roman" w:hAnsi="Times New Roman" w:cs="Times New Roman"/>
                <w:sz w:val="24"/>
                <w:szCs w:val="32"/>
              </w:rPr>
              <w:t>Non-registered User</w:t>
            </w:r>
          </w:p>
        </w:tc>
        <w:tc>
          <w:tcPr>
            <w:tcW w:w="4314" w:type="dxa"/>
          </w:tcPr>
          <w:p w14:paraId="4ACA7C6B" w14:textId="77777777" w:rsidR="0005273A" w:rsidRPr="004D2DAD" w:rsidRDefault="0005273A" w:rsidP="004D2DAD">
            <w:pPr>
              <w:jc w:val="center"/>
              <w:rPr>
                <w:rFonts w:ascii="Times New Roman" w:hAnsi="Times New Roman" w:cs="Times New Roman"/>
                <w:sz w:val="24"/>
                <w:szCs w:val="32"/>
              </w:rPr>
            </w:pPr>
            <w:r w:rsidRPr="004D2DAD">
              <w:rPr>
                <w:rFonts w:ascii="Times New Roman" w:hAnsi="Times New Roman" w:cs="Times New Roman"/>
                <w:sz w:val="24"/>
                <w:szCs w:val="32"/>
              </w:rPr>
              <w:t>Visitor</w:t>
            </w:r>
          </w:p>
        </w:tc>
      </w:tr>
      <w:tr w:rsidR="0005273A" w:rsidRPr="004D2DAD" w14:paraId="38EABA8A" w14:textId="77777777" w:rsidTr="004D2DAD">
        <w:tc>
          <w:tcPr>
            <w:tcW w:w="2410" w:type="dxa"/>
          </w:tcPr>
          <w:p w14:paraId="7ACA75FD" w14:textId="77777777" w:rsidR="0005273A" w:rsidRPr="004D2DAD" w:rsidRDefault="0005273A" w:rsidP="004D2DAD">
            <w:pPr>
              <w:jc w:val="center"/>
              <w:rPr>
                <w:rFonts w:ascii="Times New Roman" w:hAnsi="Times New Roman" w:cs="Times New Roman"/>
                <w:sz w:val="24"/>
                <w:szCs w:val="32"/>
              </w:rPr>
            </w:pPr>
            <w:r w:rsidRPr="004D2DAD">
              <w:rPr>
                <w:rFonts w:ascii="Times New Roman" w:hAnsi="Times New Roman" w:cs="Times New Roman"/>
                <w:sz w:val="24"/>
                <w:szCs w:val="32"/>
              </w:rPr>
              <w:t>PSR</w:t>
            </w:r>
          </w:p>
        </w:tc>
        <w:tc>
          <w:tcPr>
            <w:tcW w:w="4314" w:type="dxa"/>
          </w:tcPr>
          <w:p w14:paraId="441D73A8" w14:textId="77777777" w:rsidR="0005273A" w:rsidRPr="004D2DAD" w:rsidRDefault="0005273A" w:rsidP="004D2DAD">
            <w:pPr>
              <w:jc w:val="center"/>
              <w:rPr>
                <w:rFonts w:ascii="Times New Roman" w:hAnsi="Times New Roman" w:cs="Times New Roman"/>
                <w:sz w:val="24"/>
                <w:szCs w:val="32"/>
              </w:rPr>
            </w:pPr>
            <w:r w:rsidRPr="004D2DAD">
              <w:rPr>
                <w:rFonts w:ascii="Times New Roman" w:hAnsi="Times New Roman" w:cs="Times New Roman"/>
                <w:sz w:val="24"/>
                <w:szCs w:val="32"/>
              </w:rPr>
              <w:t>Project Status Report</w:t>
            </w:r>
          </w:p>
        </w:tc>
      </w:tr>
      <w:tr w:rsidR="0005273A" w:rsidRPr="004D2DAD" w14:paraId="337DA4A5" w14:textId="77777777" w:rsidTr="004D2DAD">
        <w:tc>
          <w:tcPr>
            <w:tcW w:w="2410" w:type="dxa"/>
          </w:tcPr>
          <w:p w14:paraId="2003170D" w14:textId="77777777" w:rsidR="0005273A" w:rsidRPr="004D2DAD" w:rsidRDefault="0005273A" w:rsidP="004D2DAD">
            <w:pPr>
              <w:jc w:val="center"/>
              <w:rPr>
                <w:rFonts w:ascii="Times New Roman" w:hAnsi="Times New Roman" w:cs="Times New Roman"/>
                <w:sz w:val="24"/>
                <w:szCs w:val="32"/>
              </w:rPr>
            </w:pPr>
            <w:r w:rsidRPr="004D2DAD">
              <w:rPr>
                <w:rFonts w:ascii="Times New Roman" w:hAnsi="Times New Roman" w:cs="Times New Roman"/>
                <w:sz w:val="24"/>
                <w:szCs w:val="32"/>
              </w:rPr>
              <w:t>PM</w:t>
            </w:r>
          </w:p>
        </w:tc>
        <w:tc>
          <w:tcPr>
            <w:tcW w:w="4314" w:type="dxa"/>
          </w:tcPr>
          <w:p w14:paraId="31981C2C" w14:textId="77777777" w:rsidR="0005273A" w:rsidRPr="004D2DAD" w:rsidRDefault="0005273A" w:rsidP="004D2DAD">
            <w:pPr>
              <w:jc w:val="center"/>
              <w:rPr>
                <w:rFonts w:ascii="Times New Roman" w:hAnsi="Times New Roman" w:cs="Times New Roman"/>
                <w:sz w:val="24"/>
                <w:szCs w:val="32"/>
              </w:rPr>
            </w:pPr>
            <w:r w:rsidRPr="004D2DAD">
              <w:rPr>
                <w:rFonts w:ascii="Times New Roman" w:hAnsi="Times New Roman" w:cs="Times New Roman"/>
                <w:sz w:val="24"/>
                <w:szCs w:val="32"/>
              </w:rPr>
              <w:t>Project Management</w:t>
            </w:r>
          </w:p>
        </w:tc>
      </w:tr>
      <w:tr w:rsidR="0005273A" w:rsidRPr="004D2DAD" w14:paraId="1FF7AB2D" w14:textId="77777777" w:rsidTr="004D2DAD">
        <w:tc>
          <w:tcPr>
            <w:tcW w:w="2410" w:type="dxa"/>
          </w:tcPr>
          <w:p w14:paraId="76220D8D" w14:textId="77777777" w:rsidR="0005273A" w:rsidRPr="004D2DAD" w:rsidRDefault="0005273A" w:rsidP="004D2DAD">
            <w:pPr>
              <w:jc w:val="center"/>
              <w:rPr>
                <w:rFonts w:ascii="Times New Roman" w:hAnsi="Times New Roman" w:cs="Times New Roman"/>
                <w:sz w:val="24"/>
                <w:szCs w:val="32"/>
              </w:rPr>
            </w:pPr>
            <w:r w:rsidRPr="004D2DAD">
              <w:rPr>
                <w:rFonts w:ascii="Times New Roman" w:hAnsi="Times New Roman" w:cs="Times New Roman"/>
                <w:sz w:val="24"/>
                <w:szCs w:val="32"/>
              </w:rPr>
              <w:t>PMP</w:t>
            </w:r>
          </w:p>
        </w:tc>
        <w:tc>
          <w:tcPr>
            <w:tcW w:w="4314" w:type="dxa"/>
          </w:tcPr>
          <w:p w14:paraId="136EE298" w14:textId="77777777" w:rsidR="0005273A" w:rsidRPr="004D2DAD" w:rsidRDefault="0005273A" w:rsidP="004D2DAD">
            <w:pPr>
              <w:jc w:val="center"/>
              <w:rPr>
                <w:rFonts w:ascii="Times New Roman" w:hAnsi="Times New Roman" w:cs="Times New Roman"/>
                <w:sz w:val="24"/>
                <w:szCs w:val="32"/>
              </w:rPr>
            </w:pPr>
            <w:r w:rsidRPr="004D2DAD">
              <w:rPr>
                <w:rFonts w:ascii="Times New Roman" w:hAnsi="Times New Roman" w:cs="Times New Roman"/>
                <w:sz w:val="24"/>
                <w:szCs w:val="32"/>
              </w:rPr>
              <w:t>Project Management Plan</w:t>
            </w:r>
          </w:p>
        </w:tc>
      </w:tr>
      <w:tr w:rsidR="0005273A" w:rsidRPr="004D2DAD" w14:paraId="26522FFC" w14:textId="77777777" w:rsidTr="004D2DAD">
        <w:tc>
          <w:tcPr>
            <w:tcW w:w="2410" w:type="dxa"/>
          </w:tcPr>
          <w:p w14:paraId="7B6E9B89" w14:textId="77777777" w:rsidR="0005273A" w:rsidRPr="004D2DAD" w:rsidRDefault="0005273A" w:rsidP="004D2DAD">
            <w:pPr>
              <w:jc w:val="center"/>
              <w:rPr>
                <w:rFonts w:ascii="Times New Roman" w:hAnsi="Times New Roman" w:cs="Times New Roman"/>
                <w:sz w:val="24"/>
                <w:szCs w:val="32"/>
              </w:rPr>
            </w:pPr>
            <w:r w:rsidRPr="004D2DAD">
              <w:rPr>
                <w:rFonts w:ascii="Times New Roman" w:hAnsi="Times New Roman" w:cs="Times New Roman"/>
                <w:sz w:val="24"/>
                <w:szCs w:val="32"/>
              </w:rPr>
              <w:t>URS</w:t>
            </w:r>
          </w:p>
        </w:tc>
        <w:tc>
          <w:tcPr>
            <w:tcW w:w="4314" w:type="dxa"/>
          </w:tcPr>
          <w:p w14:paraId="5D51CDD4" w14:textId="77777777" w:rsidR="0005273A" w:rsidRPr="004D2DAD" w:rsidRDefault="0005273A" w:rsidP="004D2DAD">
            <w:pPr>
              <w:jc w:val="center"/>
              <w:rPr>
                <w:rFonts w:ascii="Times New Roman" w:hAnsi="Times New Roman" w:cs="Times New Roman"/>
                <w:sz w:val="24"/>
                <w:szCs w:val="32"/>
              </w:rPr>
            </w:pPr>
            <w:r w:rsidRPr="004D2DAD">
              <w:rPr>
                <w:rFonts w:ascii="Times New Roman" w:hAnsi="Times New Roman" w:cs="Times New Roman"/>
                <w:sz w:val="24"/>
                <w:szCs w:val="32"/>
              </w:rPr>
              <w:t>User Requirement Specification</w:t>
            </w:r>
          </w:p>
        </w:tc>
      </w:tr>
      <w:tr w:rsidR="0005273A" w:rsidRPr="004D2DAD" w14:paraId="4BE8AC2B" w14:textId="77777777" w:rsidTr="004D2DAD">
        <w:tc>
          <w:tcPr>
            <w:tcW w:w="2410" w:type="dxa"/>
          </w:tcPr>
          <w:p w14:paraId="3A079497" w14:textId="77777777" w:rsidR="0005273A" w:rsidRPr="004D2DAD" w:rsidRDefault="0005273A" w:rsidP="004D2DAD">
            <w:pPr>
              <w:jc w:val="center"/>
              <w:rPr>
                <w:rFonts w:ascii="Times New Roman" w:hAnsi="Times New Roman" w:cs="Times New Roman"/>
                <w:sz w:val="24"/>
                <w:szCs w:val="32"/>
              </w:rPr>
            </w:pPr>
            <w:r w:rsidRPr="004D2DAD">
              <w:rPr>
                <w:rFonts w:ascii="Times New Roman" w:hAnsi="Times New Roman" w:cs="Times New Roman"/>
                <w:sz w:val="24"/>
                <w:szCs w:val="32"/>
              </w:rPr>
              <w:t>SRS</w:t>
            </w:r>
          </w:p>
        </w:tc>
        <w:tc>
          <w:tcPr>
            <w:tcW w:w="4314" w:type="dxa"/>
          </w:tcPr>
          <w:p w14:paraId="4FDC279E" w14:textId="77777777" w:rsidR="0005273A" w:rsidRPr="004D2DAD" w:rsidRDefault="0005273A" w:rsidP="004D2DAD">
            <w:pPr>
              <w:jc w:val="center"/>
              <w:rPr>
                <w:rFonts w:ascii="Times New Roman" w:hAnsi="Times New Roman" w:cs="Times New Roman"/>
                <w:sz w:val="24"/>
                <w:szCs w:val="32"/>
              </w:rPr>
            </w:pPr>
            <w:r w:rsidRPr="004D2DAD">
              <w:rPr>
                <w:rFonts w:ascii="Times New Roman" w:hAnsi="Times New Roman" w:cs="Times New Roman"/>
                <w:sz w:val="24"/>
                <w:szCs w:val="32"/>
              </w:rPr>
              <w:t>Software Requirement Specification</w:t>
            </w:r>
          </w:p>
        </w:tc>
      </w:tr>
      <w:tr w:rsidR="0005273A" w:rsidRPr="004D2DAD" w14:paraId="5619FE5E" w14:textId="77777777" w:rsidTr="004D2DAD">
        <w:tc>
          <w:tcPr>
            <w:tcW w:w="2410" w:type="dxa"/>
          </w:tcPr>
          <w:p w14:paraId="3821CA4F" w14:textId="77777777" w:rsidR="0005273A" w:rsidRPr="004D2DAD" w:rsidRDefault="0005273A" w:rsidP="004D2DAD">
            <w:pPr>
              <w:jc w:val="center"/>
              <w:rPr>
                <w:rFonts w:ascii="Times New Roman" w:hAnsi="Times New Roman" w:cs="Times New Roman"/>
                <w:sz w:val="24"/>
                <w:szCs w:val="32"/>
              </w:rPr>
            </w:pPr>
            <w:r w:rsidRPr="004D2DAD">
              <w:rPr>
                <w:rFonts w:ascii="Times New Roman" w:hAnsi="Times New Roman" w:cs="Times New Roman"/>
                <w:sz w:val="24"/>
                <w:szCs w:val="32"/>
              </w:rPr>
              <w:t xml:space="preserve">VSE </w:t>
            </w:r>
          </w:p>
        </w:tc>
        <w:tc>
          <w:tcPr>
            <w:tcW w:w="4314" w:type="dxa"/>
          </w:tcPr>
          <w:p w14:paraId="035B06A1" w14:textId="77777777" w:rsidR="0005273A" w:rsidRPr="004D2DAD" w:rsidRDefault="0005273A" w:rsidP="004D2DAD">
            <w:pPr>
              <w:jc w:val="center"/>
              <w:rPr>
                <w:rFonts w:ascii="Times New Roman" w:hAnsi="Times New Roman" w:cs="Times New Roman"/>
                <w:sz w:val="24"/>
                <w:szCs w:val="32"/>
              </w:rPr>
            </w:pPr>
            <w:r w:rsidRPr="004D2DAD">
              <w:rPr>
                <w:rFonts w:ascii="Times New Roman" w:hAnsi="Times New Roman" w:cs="Times New Roman"/>
                <w:sz w:val="24"/>
                <w:szCs w:val="32"/>
              </w:rPr>
              <w:t>Very Small Entity</w:t>
            </w:r>
          </w:p>
        </w:tc>
      </w:tr>
      <w:tr w:rsidR="0005273A" w:rsidRPr="004D2DAD" w14:paraId="6A7E33B0" w14:textId="77777777" w:rsidTr="004D2DAD">
        <w:tc>
          <w:tcPr>
            <w:tcW w:w="2410" w:type="dxa"/>
          </w:tcPr>
          <w:p w14:paraId="3E40389C" w14:textId="77777777" w:rsidR="0005273A" w:rsidRPr="004D2DAD" w:rsidRDefault="0005273A" w:rsidP="004D2DAD">
            <w:pPr>
              <w:jc w:val="center"/>
              <w:rPr>
                <w:rFonts w:ascii="Times New Roman" w:hAnsi="Times New Roman" w:cs="Times New Roman"/>
                <w:sz w:val="24"/>
                <w:szCs w:val="32"/>
              </w:rPr>
            </w:pPr>
            <w:r w:rsidRPr="004D2DAD">
              <w:rPr>
                <w:rFonts w:ascii="Times New Roman" w:hAnsi="Times New Roman" w:cs="Times New Roman"/>
                <w:sz w:val="24"/>
                <w:szCs w:val="32"/>
              </w:rPr>
              <w:t>QR code</w:t>
            </w:r>
          </w:p>
        </w:tc>
        <w:tc>
          <w:tcPr>
            <w:tcW w:w="4314" w:type="dxa"/>
          </w:tcPr>
          <w:p w14:paraId="40C8980E" w14:textId="77777777" w:rsidR="0005273A" w:rsidRPr="004D2DAD" w:rsidRDefault="0005273A" w:rsidP="004D2DAD">
            <w:pPr>
              <w:jc w:val="center"/>
              <w:rPr>
                <w:rFonts w:ascii="Times New Roman" w:hAnsi="Times New Roman" w:cs="Times New Roman"/>
                <w:sz w:val="24"/>
                <w:szCs w:val="32"/>
              </w:rPr>
            </w:pPr>
            <w:r w:rsidRPr="004D2DAD">
              <w:rPr>
                <w:rFonts w:ascii="Times New Roman" w:hAnsi="Times New Roman" w:cs="Times New Roman"/>
                <w:sz w:val="24"/>
                <w:szCs w:val="32"/>
              </w:rPr>
              <w:t>Quick Response Code</w:t>
            </w:r>
          </w:p>
        </w:tc>
      </w:tr>
      <w:tr w:rsidR="0005273A" w:rsidRPr="004D2DAD" w14:paraId="7B64E1F3" w14:textId="77777777" w:rsidTr="004D2DAD">
        <w:tc>
          <w:tcPr>
            <w:tcW w:w="2410" w:type="dxa"/>
          </w:tcPr>
          <w:p w14:paraId="0691E8A4" w14:textId="77777777" w:rsidR="0005273A" w:rsidRPr="004D2DAD" w:rsidRDefault="0005273A" w:rsidP="004D2DAD">
            <w:pPr>
              <w:jc w:val="center"/>
              <w:rPr>
                <w:rFonts w:ascii="Times New Roman" w:hAnsi="Times New Roman" w:cs="Times New Roman"/>
                <w:sz w:val="24"/>
                <w:szCs w:val="32"/>
              </w:rPr>
            </w:pPr>
            <w:r w:rsidRPr="004D2DAD">
              <w:rPr>
                <w:rFonts w:ascii="Times New Roman" w:hAnsi="Times New Roman" w:cs="Times New Roman"/>
                <w:sz w:val="24"/>
                <w:szCs w:val="32"/>
              </w:rPr>
              <w:t>UC</w:t>
            </w:r>
          </w:p>
        </w:tc>
        <w:tc>
          <w:tcPr>
            <w:tcW w:w="4314" w:type="dxa"/>
          </w:tcPr>
          <w:p w14:paraId="26969F2A" w14:textId="77777777" w:rsidR="0005273A" w:rsidRPr="004D2DAD" w:rsidRDefault="0005273A" w:rsidP="004D2DAD">
            <w:pPr>
              <w:jc w:val="center"/>
              <w:rPr>
                <w:rFonts w:ascii="Times New Roman" w:hAnsi="Times New Roman" w:cs="Times New Roman"/>
                <w:sz w:val="24"/>
                <w:szCs w:val="32"/>
              </w:rPr>
            </w:pPr>
            <w:r w:rsidRPr="004D2DAD">
              <w:rPr>
                <w:rFonts w:ascii="Times New Roman" w:hAnsi="Times New Roman" w:cs="Times New Roman"/>
              </w:rPr>
              <w:t>Use Case</w:t>
            </w:r>
          </w:p>
        </w:tc>
      </w:tr>
      <w:tr w:rsidR="0005273A" w:rsidRPr="004D2DAD" w14:paraId="7EA29B75" w14:textId="77777777" w:rsidTr="004D2DAD">
        <w:tc>
          <w:tcPr>
            <w:tcW w:w="2410" w:type="dxa"/>
          </w:tcPr>
          <w:p w14:paraId="683D235B" w14:textId="77777777" w:rsidR="0005273A" w:rsidRPr="004D2DAD" w:rsidRDefault="0005273A" w:rsidP="004D2DAD">
            <w:pPr>
              <w:jc w:val="center"/>
              <w:rPr>
                <w:rFonts w:ascii="Times New Roman" w:hAnsi="Times New Roman" w:cs="Times New Roman"/>
                <w:sz w:val="24"/>
                <w:szCs w:val="32"/>
              </w:rPr>
            </w:pPr>
            <w:r w:rsidRPr="004D2DAD">
              <w:rPr>
                <w:rFonts w:ascii="Times New Roman" w:hAnsi="Times New Roman" w:cs="Times New Roman"/>
              </w:rPr>
              <w:t>AD</w:t>
            </w:r>
          </w:p>
        </w:tc>
        <w:tc>
          <w:tcPr>
            <w:tcW w:w="4314" w:type="dxa"/>
          </w:tcPr>
          <w:p w14:paraId="0C825279" w14:textId="77777777" w:rsidR="0005273A" w:rsidRPr="004D2DAD" w:rsidRDefault="0005273A" w:rsidP="004D2DAD">
            <w:pPr>
              <w:jc w:val="center"/>
              <w:rPr>
                <w:rFonts w:ascii="Times New Roman" w:hAnsi="Times New Roman" w:cs="Times New Roman"/>
              </w:rPr>
            </w:pPr>
            <w:r w:rsidRPr="004D2DAD">
              <w:rPr>
                <w:rFonts w:ascii="Times New Roman" w:hAnsi="Times New Roman" w:cs="Times New Roman"/>
              </w:rPr>
              <w:t>Activity Diagram</w:t>
            </w:r>
          </w:p>
        </w:tc>
      </w:tr>
      <w:tr w:rsidR="0005273A" w:rsidRPr="004D2DAD" w14:paraId="499C55E4" w14:textId="77777777" w:rsidTr="004D2DAD">
        <w:tc>
          <w:tcPr>
            <w:tcW w:w="2410" w:type="dxa"/>
          </w:tcPr>
          <w:p w14:paraId="3F32DDDA" w14:textId="77777777" w:rsidR="0005273A" w:rsidRPr="004D2DAD" w:rsidRDefault="0005273A" w:rsidP="004D2DAD">
            <w:pPr>
              <w:jc w:val="center"/>
              <w:rPr>
                <w:rFonts w:ascii="Times New Roman" w:hAnsi="Times New Roman" w:cs="Times New Roman"/>
              </w:rPr>
            </w:pPr>
            <w:r w:rsidRPr="004D2DAD">
              <w:rPr>
                <w:rFonts w:ascii="Times New Roman" w:hAnsi="Times New Roman" w:cs="Times New Roman"/>
              </w:rPr>
              <w:t>UI</w:t>
            </w:r>
          </w:p>
        </w:tc>
        <w:tc>
          <w:tcPr>
            <w:tcW w:w="4314" w:type="dxa"/>
          </w:tcPr>
          <w:p w14:paraId="1D75C1E6" w14:textId="77777777" w:rsidR="0005273A" w:rsidRPr="004D2DAD" w:rsidRDefault="0005273A" w:rsidP="004D2DAD">
            <w:pPr>
              <w:jc w:val="center"/>
              <w:rPr>
                <w:rFonts w:ascii="Times New Roman" w:hAnsi="Times New Roman" w:cs="Times New Roman"/>
              </w:rPr>
            </w:pPr>
            <w:r w:rsidRPr="004D2DAD">
              <w:rPr>
                <w:rFonts w:ascii="Times New Roman" w:hAnsi="Times New Roman" w:cs="Times New Roman"/>
              </w:rPr>
              <w:t>User Interface</w:t>
            </w:r>
          </w:p>
        </w:tc>
      </w:tr>
      <w:tr w:rsidR="0005273A" w:rsidRPr="004D2DAD" w14:paraId="7F3ED944" w14:textId="77777777" w:rsidTr="004D2DAD">
        <w:tc>
          <w:tcPr>
            <w:tcW w:w="2410" w:type="dxa"/>
          </w:tcPr>
          <w:p w14:paraId="0D97F4A8" w14:textId="77777777" w:rsidR="0005273A" w:rsidRPr="004D2DAD" w:rsidRDefault="0005273A" w:rsidP="004D2DAD">
            <w:pPr>
              <w:jc w:val="center"/>
              <w:rPr>
                <w:rFonts w:ascii="Times New Roman" w:hAnsi="Times New Roman" w:cs="Times New Roman"/>
              </w:rPr>
            </w:pPr>
            <w:r w:rsidRPr="004D2DAD">
              <w:rPr>
                <w:rFonts w:ascii="Times New Roman" w:hAnsi="Times New Roman" w:cs="Times New Roman"/>
              </w:rPr>
              <w:t>UTC</w:t>
            </w:r>
          </w:p>
        </w:tc>
        <w:tc>
          <w:tcPr>
            <w:tcW w:w="4314" w:type="dxa"/>
          </w:tcPr>
          <w:p w14:paraId="199188EE" w14:textId="77777777" w:rsidR="0005273A" w:rsidRPr="004D2DAD" w:rsidRDefault="0005273A" w:rsidP="004D2DAD">
            <w:pPr>
              <w:jc w:val="center"/>
              <w:rPr>
                <w:rFonts w:ascii="Times New Roman" w:hAnsi="Times New Roman" w:cs="Times New Roman"/>
              </w:rPr>
            </w:pPr>
            <w:r w:rsidRPr="004D2DAD">
              <w:rPr>
                <w:rFonts w:ascii="Times New Roman" w:hAnsi="Times New Roman" w:cs="Times New Roman"/>
              </w:rPr>
              <w:t>Unit Test Case</w:t>
            </w:r>
          </w:p>
        </w:tc>
      </w:tr>
      <w:tr w:rsidR="0005273A" w:rsidRPr="004D2DAD" w14:paraId="14C36D9B" w14:textId="77777777" w:rsidTr="004D2DAD">
        <w:tc>
          <w:tcPr>
            <w:tcW w:w="2410" w:type="dxa"/>
          </w:tcPr>
          <w:p w14:paraId="2921F87F" w14:textId="77777777" w:rsidR="0005273A" w:rsidRPr="004D2DAD" w:rsidRDefault="0005273A" w:rsidP="004D2DAD">
            <w:pPr>
              <w:jc w:val="center"/>
              <w:rPr>
                <w:rFonts w:ascii="Times New Roman" w:hAnsi="Times New Roman" w:cs="Times New Roman"/>
              </w:rPr>
            </w:pPr>
            <w:r w:rsidRPr="004D2DAD">
              <w:rPr>
                <w:rFonts w:ascii="Times New Roman" w:hAnsi="Times New Roman" w:cs="Times New Roman"/>
              </w:rPr>
              <w:t>STC</w:t>
            </w:r>
          </w:p>
        </w:tc>
        <w:tc>
          <w:tcPr>
            <w:tcW w:w="4314" w:type="dxa"/>
          </w:tcPr>
          <w:p w14:paraId="1746DE1B" w14:textId="77777777" w:rsidR="0005273A" w:rsidRPr="004D2DAD" w:rsidRDefault="0005273A" w:rsidP="004D2DAD">
            <w:pPr>
              <w:jc w:val="center"/>
              <w:rPr>
                <w:rFonts w:ascii="Times New Roman" w:hAnsi="Times New Roman" w:cs="Times New Roman"/>
              </w:rPr>
            </w:pPr>
            <w:r w:rsidRPr="004D2DAD">
              <w:rPr>
                <w:rFonts w:ascii="Times New Roman" w:hAnsi="Times New Roman" w:cs="Times New Roman"/>
              </w:rPr>
              <w:t>System Test Case</w:t>
            </w:r>
          </w:p>
        </w:tc>
      </w:tr>
      <w:tr w:rsidR="0005273A" w:rsidRPr="004D2DAD" w14:paraId="3A610489" w14:textId="77777777" w:rsidTr="004D2DAD">
        <w:tc>
          <w:tcPr>
            <w:tcW w:w="2410" w:type="dxa"/>
          </w:tcPr>
          <w:p w14:paraId="285084D7" w14:textId="77777777" w:rsidR="0005273A" w:rsidRPr="004D2DAD" w:rsidRDefault="0005273A" w:rsidP="004D2DAD">
            <w:pPr>
              <w:jc w:val="center"/>
              <w:rPr>
                <w:rFonts w:ascii="Times New Roman" w:hAnsi="Times New Roman" w:cs="Times New Roman"/>
              </w:rPr>
            </w:pPr>
            <w:r w:rsidRPr="004D2DAD">
              <w:rPr>
                <w:rFonts w:ascii="Times New Roman" w:hAnsi="Times New Roman" w:cs="Times New Roman"/>
              </w:rPr>
              <w:t>CD</w:t>
            </w:r>
          </w:p>
        </w:tc>
        <w:tc>
          <w:tcPr>
            <w:tcW w:w="4314" w:type="dxa"/>
          </w:tcPr>
          <w:p w14:paraId="3404E20E" w14:textId="77777777" w:rsidR="0005273A" w:rsidRPr="004D2DAD" w:rsidRDefault="0005273A" w:rsidP="004D2DAD">
            <w:pPr>
              <w:jc w:val="center"/>
              <w:rPr>
                <w:rFonts w:ascii="Times New Roman" w:hAnsi="Times New Roman" w:cs="Times New Roman"/>
              </w:rPr>
            </w:pPr>
            <w:r w:rsidRPr="004D2DAD">
              <w:rPr>
                <w:rFonts w:ascii="Times New Roman" w:hAnsi="Times New Roman" w:cs="Times New Roman"/>
              </w:rPr>
              <w:t>Class Diagram</w:t>
            </w:r>
          </w:p>
        </w:tc>
      </w:tr>
      <w:tr w:rsidR="0005273A" w:rsidRPr="004D2DAD" w14:paraId="1E1F8D86" w14:textId="77777777" w:rsidTr="004D2DAD">
        <w:tc>
          <w:tcPr>
            <w:tcW w:w="2410" w:type="dxa"/>
          </w:tcPr>
          <w:p w14:paraId="36F7C041" w14:textId="77777777" w:rsidR="0005273A" w:rsidRPr="004D2DAD" w:rsidRDefault="0005273A" w:rsidP="004D2DAD">
            <w:pPr>
              <w:jc w:val="center"/>
              <w:rPr>
                <w:rFonts w:ascii="Times New Roman" w:hAnsi="Times New Roman" w:cs="Times New Roman"/>
              </w:rPr>
            </w:pPr>
            <w:r w:rsidRPr="004D2DAD">
              <w:rPr>
                <w:rFonts w:ascii="Times New Roman" w:hAnsi="Times New Roman" w:cs="Times New Roman"/>
              </w:rPr>
              <w:t>SD</w:t>
            </w:r>
          </w:p>
        </w:tc>
        <w:tc>
          <w:tcPr>
            <w:tcW w:w="4314" w:type="dxa"/>
          </w:tcPr>
          <w:p w14:paraId="59975833" w14:textId="77777777" w:rsidR="0005273A" w:rsidRPr="004D2DAD" w:rsidRDefault="0005273A" w:rsidP="004D2DAD">
            <w:pPr>
              <w:jc w:val="center"/>
              <w:rPr>
                <w:rFonts w:ascii="Times New Roman" w:hAnsi="Times New Roman" w:cs="Times New Roman"/>
              </w:rPr>
            </w:pPr>
            <w:r w:rsidRPr="004D2DAD">
              <w:rPr>
                <w:rFonts w:ascii="Times New Roman" w:hAnsi="Times New Roman" w:cs="Times New Roman"/>
              </w:rPr>
              <w:t>Sequence Diagram</w:t>
            </w:r>
          </w:p>
        </w:tc>
      </w:tr>
    </w:tbl>
    <w:p w14:paraId="3B84FDDC" w14:textId="77777777" w:rsidR="0005273A" w:rsidRPr="004D2DAD" w:rsidRDefault="0005273A" w:rsidP="0005273A">
      <w:pPr>
        <w:widowControl w:val="0"/>
        <w:tabs>
          <w:tab w:val="left" w:pos="220"/>
          <w:tab w:val="left" w:pos="720"/>
        </w:tabs>
        <w:autoSpaceDE w:val="0"/>
        <w:autoSpaceDN w:val="0"/>
        <w:adjustRightInd w:val="0"/>
        <w:spacing w:after="240"/>
        <w:rPr>
          <w:rFonts w:ascii="Times New Roman" w:eastAsiaTheme="minorHAnsi" w:hAnsi="Times New Roman" w:cs="Times New Roman"/>
        </w:rPr>
      </w:pPr>
    </w:p>
    <w:p w14:paraId="780BB2E4" w14:textId="77777777" w:rsidR="0005273A" w:rsidRPr="004D2DAD" w:rsidRDefault="0005273A" w:rsidP="0005273A">
      <w:pPr>
        <w:widowControl w:val="0"/>
        <w:autoSpaceDE w:val="0"/>
        <w:autoSpaceDN w:val="0"/>
        <w:adjustRightInd w:val="0"/>
        <w:spacing w:after="240"/>
        <w:rPr>
          <w:rFonts w:ascii="Times New Roman" w:eastAsiaTheme="minorHAnsi" w:hAnsi="Times New Roman" w:cs="Times New Roman"/>
          <w:b/>
        </w:rPr>
      </w:pPr>
    </w:p>
    <w:p w14:paraId="73DACA17" w14:textId="77777777" w:rsidR="0005273A" w:rsidRPr="004D2DAD" w:rsidRDefault="0005273A" w:rsidP="0005273A">
      <w:pPr>
        <w:pStyle w:val="Heading3"/>
        <w:ind w:firstLine="360"/>
        <w:rPr>
          <w:rFonts w:ascii="Times New Roman" w:hAnsi="Times New Roman" w:cs="Times New Roman"/>
          <w:color w:val="auto"/>
          <w:sz w:val="28"/>
          <w:szCs w:val="28"/>
        </w:rPr>
      </w:pPr>
      <w:bookmarkStart w:id="22" w:name="_Toc401694900"/>
      <w:bookmarkStart w:id="23" w:name="_Toc401733407"/>
      <w:r w:rsidRPr="004D2DAD">
        <w:rPr>
          <w:rFonts w:ascii="Times New Roman" w:hAnsi="Times New Roman" w:cs="Times New Roman"/>
          <w:color w:val="auto"/>
          <w:sz w:val="28"/>
          <w:szCs w:val="28"/>
        </w:rPr>
        <w:t>1.6 Responsibility</w:t>
      </w:r>
      <w:bookmarkEnd w:id="22"/>
      <w:bookmarkEnd w:id="23"/>
    </w:p>
    <w:p w14:paraId="2B87B889" w14:textId="77777777" w:rsidR="0005273A" w:rsidRPr="004D2DAD" w:rsidRDefault="0005273A" w:rsidP="0005273A"/>
    <w:tbl>
      <w:tblPr>
        <w:tblStyle w:val="TableGrid"/>
        <w:tblW w:w="0" w:type="auto"/>
        <w:tblLook w:val="04A0" w:firstRow="1" w:lastRow="0" w:firstColumn="1" w:lastColumn="0" w:noHBand="0" w:noVBand="1"/>
      </w:tblPr>
      <w:tblGrid>
        <w:gridCol w:w="4258"/>
        <w:gridCol w:w="4258"/>
      </w:tblGrid>
      <w:tr w:rsidR="0005273A" w:rsidRPr="004D2DAD" w14:paraId="508A5873" w14:textId="77777777" w:rsidTr="004D2DAD">
        <w:tc>
          <w:tcPr>
            <w:tcW w:w="4258" w:type="dxa"/>
            <w:shd w:val="clear" w:color="auto" w:fill="C0C0C0"/>
          </w:tcPr>
          <w:p w14:paraId="10BF3411" w14:textId="77777777" w:rsidR="0005273A" w:rsidRPr="004D2DAD" w:rsidRDefault="0005273A" w:rsidP="004D2DAD">
            <w:pPr>
              <w:widowControl w:val="0"/>
              <w:autoSpaceDE w:val="0"/>
              <w:autoSpaceDN w:val="0"/>
              <w:adjustRightInd w:val="0"/>
              <w:spacing w:after="240"/>
              <w:jc w:val="center"/>
              <w:rPr>
                <w:rFonts w:ascii="Times New Roman" w:hAnsi="Times New Roman" w:cs="Times New Roman"/>
                <w:b/>
                <w:bCs/>
                <w:sz w:val="28"/>
              </w:rPr>
            </w:pPr>
            <w:r w:rsidRPr="004D2DAD">
              <w:rPr>
                <w:rFonts w:ascii="Times New Roman" w:hAnsi="Times New Roman" w:cs="Times New Roman"/>
                <w:b/>
                <w:bCs/>
                <w:sz w:val="28"/>
              </w:rPr>
              <w:t>Item</w:t>
            </w:r>
          </w:p>
        </w:tc>
        <w:tc>
          <w:tcPr>
            <w:tcW w:w="4258" w:type="dxa"/>
            <w:shd w:val="clear" w:color="auto" w:fill="C0C0C0"/>
          </w:tcPr>
          <w:p w14:paraId="123D30EB" w14:textId="77777777" w:rsidR="0005273A" w:rsidRPr="004D2DAD" w:rsidRDefault="0005273A" w:rsidP="004D2DAD">
            <w:pPr>
              <w:widowControl w:val="0"/>
              <w:autoSpaceDE w:val="0"/>
              <w:autoSpaceDN w:val="0"/>
              <w:adjustRightInd w:val="0"/>
              <w:spacing w:after="240"/>
              <w:jc w:val="center"/>
              <w:rPr>
                <w:rFonts w:ascii="Times New Roman" w:hAnsi="Times New Roman" w:cs="Times New Roman"/>
                <w:b/>
                <w:bCs/>
                <w:sz w:val="28"/>
              </w:rPr>
            </w:pPr>
            <w:r w:rsidRPr="004D2DAD">
              <w:rPr>
                <w:rFonts w:ascii="Times New Roman" w:hAnsi="Times New Roman" w:cs="Times New Roman"/>
                <w:b/>
                <w:bCs/>
                <w:sz w:val="28"/>
              </w:rPr>
              <w:t>Responsibility</w:t>
            </w:r>
          </w:p>
        </w:tc>
      </w:tr>
      <w:tr w:rsidR="0005273A" w:rsidRPr="004D2DAD" w14:paraId="232B835A" w14:textId="77777777" w:rsidTr="004D2DAD">
        <w:tc>
          <w:tcPr>
            <w:tcW w:w="4258" w:type="dxa"/>
          </w:tcPr>
          <w:p w14:paraId="66700CA4" w14:textId="77777777" w:rsidR="0005273A" w:rsidRPr="004D2DAD" w:rsidRDefault="0005273A" w:rsidP="004D2DAD">
            <w:pPr>
              <w:widowControl w:val="0"/>
              <w:autoSpaceDE w:val="0"/>
              <w:autoSpaceDN w:val="0"/>
              <w:adjustRightInd w:val="0"/>
              <w:spacing w:after="240"/>
              <w:rPr>
                <w:rFonts w:ascii="Times New Roman" w:hAnsi="Times New Roman" w:cs="Times New Roman"/>
                <w:b/>
                <w:bCs/>
                <w:sz w:val="28"/>
              </w:rPr>
            </w:pPr>
            <w:r w:rsidRPr="004D2DAD">
              <w:rPr>
                <w:rFonts w:ascii="Times New Roman" w:hAnsi="Times New Roman" w:cs="Times New Roman"/>
                <w:b/>
                <w:bCs/>
                <w:sz w:val="28"/>
              </w:rPr>
              <w:t>Record unit testing</w:t>
            </w:r>
          </w:p>
        </w:tc>
        <w:tc>
          <w:tcPr>
            <w:tcW w:w="4258" w:type="dxa"/>
          </w:tcPr>
          <w:p w14:paraId="73A1D9C0" w14:textId="77777777" w:rsidR="0005273A" w:rsidRPr="004D2DAD" w:rsidRDefault="0005273A" w:rsidP="004D2DAD">
            <w:pPr>
              <w:widowControl w:val="0"/>
              <w:autoSpaceDE w:val="0"/>
              <w:autoSpaceDN w:val="0"/>
              <w:adjustRightInd w:val="0"/>
              <w:spacing w:after="240"/>
              <w:rPr>
                <w:rFonts w:ascii="Times New Roman" w:hAnsi="Times New Roman" w:cs="Times New Roman"/>
                <w:b/>
                <w:bCs/>
                <w:sz w:val="28"/>
              </w:rPr>
            </w:pPr>
            <w:r w:rsidRPr="004D2DAD">
              <w:rPr>
                <w:rFonts w:ascii="Times New Roman" w:hAnsi="Times New Roman" w:cs="Times New Roman"/>
                <w:b/>
                <w:bCs/>
                <w:sz w:val="28"/>
              </w:rPr>
              <w:t>Kanokwan &amp; worapun</w:t>
            </w:r>
          </w:p>
        </w:tc>
      </w:tr>
      <w:tr w:rsidR="0005273A" w:rsidRPr="004D2DAD" w14:paraId="2F4B327F" w14:textId="77777777" w:rsidTr="004D2DAD">
        <w:tc>
          <w:tcPr>
            <w:tcW w:w="4258" w:type="dxa"/>
          </w:tcPr>
          <w:p w14:paraId="575ADD0D" w14:textId="77777777" w:rsidR="0005273A" w:rsidRPr="004D2DAD" w:rsidRDefault="0005273A" w:rsidP="004D2DAD">
            <w:pPr>
              <w:widowControl w:val="0"/>
              <w:autoSpaceDE w:val="0"/>
              <w:autoSpaceDN w:val="0"/>
              <w:adjustRightInd w:val="0"/>
              <w:spacing w:after="240"/>
              <w:rPr>
                <w:rFonts w:ascii="Times New Roman" w:hAnsi="Times New Roman" w:cs="Times New Roman"/>
                <w:b/>
                <w:bCs/>
                <w:sz w:val="28"/>
              </w:rPr>
            </w:pPr>
            <w:r w:rsidRPr="004D2DAD">
              <w:rPr>
                <w:rFonts w:ascii="Times New Roman" w:hAnsi="Times New Roman" w:cs="Times New Roman"/>
                <w:b/>
                <w:bCs/>
                <w:sz w:val="28"/>
              </w:rPr>
              <w:t>Record system test</w:t>
            </w:r>
          </w:p>
        </w:tc>
        <w:tc>
          <w:tcPr>
            <w:tcW w:w="4258" w:type="dxa"/>
          </w:tcPr>
          <w:p w14:paraId="53DF0EE4" w14:textId="77777777" w:rsidR="0005273A" w:rsidRPr="004D2DAD" w:rsidRDefault="0005273A" w:rsidP="004D2DAD">
            <w:pPr>
              <w:widowControl w:val="0"/>
              <w:autoSpaceDE w:val="0"/>
              <w:autoSpaceDN w:val="0"/>
              <w:adjustRightInd w:val="0"/>
              <w:spacing w:after="240"/>
              <w:rPr>
                <w:rFonts w:ascii="Times New Roman" w:hAnsi="Times New Roman" w:cs="Times New Roman"/>
                <w:b/>
                <w:bCs/>
                <w:sz w:val="28"/>
              </w:rPr>
            </w:pPr>
            <w:r w:rsidRPr="004D2DAD">
              <w:rPr>
                <w:rFonts w:ascii="Times New Roman" w:hAnsi="Times New Roman" w:cs="Times New Roman"/>
                <w:b/>
                <w:bCs/>
                <w:sz w:val="28"/>
              </w:rPr>
              <w:t>Kanokwan &amp; worapun</w:t>
            </w:r>
          </w:p>
        </w:tc>
      </w:tr>
    </w:tbl>
    <w:p w14:paraId="72DCFAAA" w14:textId="77777777" w:rsidR="0005273A" w:rsidRPr="004D2DAD" w:rsidRDefault="0005273A" w:rsidP="0005273A">
      <w:pPr>
        <w:pStyle w:val="Heading1"/>
        <w:rPr>
          <w:rFonts w:ascii="Times New Roman" w:hAnsi="Times New Roman" w:cs="Times New Roman"/>
          <w:color w:val="auto"/>
          <w:sz w:val="36"/>
          <w:szCs w:val="36"/>
        </w:rPr>
      </w:pPr>
      <w:r w:rsidRPr="004D2DAD">
        <w:rPr>
          <w:rFonts w:ascii="Times New Roman" w:hAnsi="Times New Roman" w:cs="Times New Roman"/>
          <w:color w:val="auto"/>
          <w:sz w:val="36"/>
          <w:szCs w:val="36"/>
        </w:rPr>
        <w:br w:type="page"/>
      </w:r>
    </w:p>
    <w:p w14:paraId="694669D3" w14:textId="66F5545A" w:rsidR="00CE22F5" w:rsidRPr="004D2DAD" w:rsidRDefault="002B0E6A" w:rsidP="00385CBC">
      <w:pPr>
        <w:pStyle w:val="Heading1"/>
        <w:rPr>
          <w:rFonts w:ascii="Times New Roman" w:hAnsi="Times New Roman" w:cs="Times New Roman"/>
          <w:color w:val="auto"/>
          <w:sz w:val="36"/>
          <w:szCs w:val="36"/>
        </w:rPr>
      </w:pPr>
      <w:bookmarkStart w:id="24" w:name="_Toc401733408"/>
      <w:r w:rsidRPr="004D2DAD">
        <w:rPr>
          <w:rFonts w:ascii="Times New Roman" w:hAnsi="Times New Roman" w:cs="Times New Roman"/>
          <w:color w:val="auto"/>
          <w:sz w:val="36"/>
          <w:szCs w:val="36"/>
        </w:rPr>
        <w:lastRenderedPageBreak/>
        <w:t>Chapter Two:</w:t>
      </w:r>
      <w:r w:rsidR="00716989" w:rsidRPr="004D2DAD">
        <w:rPr>
          <w:rFonts w:ascii="Times New Roman" w:hAnsi="Times New Roman" w:cs="Times New Roman"/>
          <w:color w:val="auto"/>
          <w:sz w:val="36"/>
          <w:szCs w:val="36"/>
        </w:rPr>
        <w:t xml:space="preserve"> Unit Testing Record</w:t>
      </w:r>
      <w:bookmarkEnd w:id="24"/>
      <w:r w:rsidR="00716989" w:rsidRPr="004D2DAD">
        <w:rPr>
          <w:rFonts w:ascii="Times New Roman" w:hAnsi="Times New Roman" w:cs="Times New Roman"/>
          <w:color w:val="auto"/>
          <w:sz w:val="36"/>
          <w:szCs w:val="36"/>
        </w:rPr>
        <w:t xml:space="preserve"> </w:t>
      </w:r>
    </w:p>
    <w:p w14:paraId="4D56BC36" w14:textId="77777777" w:rsidR="00385CBC" w:rsidRPr="004D2DAD" w:rsidRDefault="00385CBC" w:rsidP="00385CBC">
      <w:pPr>
        <w:pStyle w:val="Heading2"/>
        <w:rPr>
          <w:rFonts w:ascii="Times New Roman" w:hAnsi="Times New Roman" w:cs="Times New Roman"/>
          <w:color w:val="auto"/>
          <w:sz w:val="32"/>
          <w:szCs w:val="32"/>
        </w:rPr>
      </w:pPr>
      <w:bookmarkStart w:id="25" w:name="_Toc401733409"/>
      <w:r w:rsidRPr="004D2DAD">
        <w:rPr>
          <w:rFonts w:ascii="Times New Roman" w:hAnsi="Times New Roman" w:cs="Times New Roman"/>
          <w:color w:val="auto"/>
          <w:sz w:val="32"/>
          <w:szCs w:val="32"/>
        </w:rPr>
        <w:t>2. Unit testing record</w:t>
      </w:r>
      <w:bookmarkEnd w:id="25"/>
    </w:p>
    <w:p w14:paraId="137F476D" w14:textId="77777777" w:rsidR="00984BE2" w:rsidRPr="004D2DAD" w:rsidRDefault="00984BE2" w:rsidP="00716989">
      <w:pPr>
        <w:widowControl w:val="0"/>
        <w:autoSpaceDE w:val="0"/>
        <w:autoSpaceDN w:val="0"/>
        <w:adjustRightInd w:val="0"/>
        <w:spacing w:after="240"/>
        <w:rPr>
          <w:rFonts w:ascii="Times New Roman" w:hAnsi="Times New Roman" w:cs="Times New Roman"/>
          <w:b/>
          <w:bCs/>
        </w:rPr>
      </w:pPr>
    </w:p>
    <w:p w14:paraId="05345AA5" w14:textId="77777777" w:rsidR="00532FDB" w:rsidRPr="004D2DAD" w:rsidRDefault="00532FDB" w:rsidP="00532FDB">
      <w:pPr>
        <w:pStyle w:val="Heading3"/>
        <w:rPr>
          <w:rFonts w:ascii="Times New Roman" w:eastAsiaTheme="minorEastAsia" w:hAnsi="Times New Roman" w:cs="Times New Roman"/>
          <w:color w:val="auto"/>
        </w:rPr>
      </w:pPr>
      <w:bookmarkStart w:id="26" w:name="_Toc394490876"/>
      <w:bookmarkStart w:id="27" w:name="_Toc401733410"/>
      <w:r w:rsidRPr="004D2DAD">
        <w:rPr>
          <w:rFonts w:ascii="Times New Roman" w:eastAsiaTheme="minorEastAsia" w:hAnsi="Times New Roman" w:cs="Times New Roman"/>
          <w:color w:val="auto"/>
        </w:rPr>
        <w:t>Unit Test Case 25 (UTC-25): testp_getAllTreatment()</w:t>
      </w:r>
      <w:bookmarkEnd w:id="26"/>
      <w:bookmarkEnd w:id="27"/>
    </w:p>
    <w:tbl>
      <w:tblPr>
        <w:tblStyle w:val="TableGrid"/>
        <w:tblpPr w:leftFromText="180" w:rightFromText="180" w:vertAnchor="page" w:horzAnchor="margin" w:tblpY="3953"/>
        <w:tblW w:w="9194" w:type="dxa"/>
        <w:tblLook w:val="04A0" w:firstRow="1" w:lastRow="0" w:firstColumn="1" w:lastColumn="0" w:noHBand="0" w:noVBand="1"/>
      </w:tblPr>
      <w:tblGrid>
        <w:gridCol w:w="601"/>
        <w:gridCol w:w="1788"/>
        <w:gridCol w:w="2777"/>
        <w:gridCol w:w="2777"/>
        <w:gridCol w:w="1251"/>
      </w:tblGrid>
      <w:tr w:rsidR="00697840" w:rsidRPr="004D2DAD" w14:paraId="4AD5D83E" w14:textId="77777777" w:rsidTr="00697840">
        <w:trPr>
          <w:trHeight w:val="534"/>
        </w:trPr>
        <w:tc>
          <w:tcPr>
            <w:tcW w:w="601" w:type="dxa"/>
            <w:shd w:val="clear" w:color="auto" w:fill="C0C0C0"/>
            <w:vAlign w:val="center"/>
          </w:tcPr>
          <w:p w14:paraId="02FA0A90" w14:textId="77777777" w:rsidR="00697840" w:rsidRPr="004D2DAD" w:rsidRDefault="00697840" w:rsidP="00697840">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788" w:type="dxa"/>
            <w:shd w:val="clear" w:color="auto" w:fill="C0C0C0"/>
            <w:vAlign w:val="center"/>
          </w:tcPr>
          <w:p w14:paraId="4D73E119" w14:textId="77777777" w:rsidR="00697840" w:rsidRPr="004D2DAD" w:rsidRDefault="00697840" w:rsidP="00697840">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2777" w:type="dxa"/>
            <w:shd w:val="clear" w:color="auto" w:fill="C0C0C0"/>
            <w:vAlign w:val="center"/>
          </w:tcPr>
          <w:p w14:paraId="718F4B0E" w14:textId="77777777" w:rsidR="00697840" w:rsidRPr="004D2DAD" w:rsidRDefault="00697840" w:rsidP="00697840">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2777" w:type="dxa"/>
            <w:shd w:val="clear" w:color="auto" w:fill="C0C0C0"/>
            <w:vAlign w:val="center"/>
          </w:tcPr>
          <w:p w14:paraId="213F5A2A" w14:textId="77777777" w:rsidR="00697840" w:rsidRPr="004D2DAD" w:rsidRDefault="00697840" w:rsidP="00697840">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251" w:type="dxa"/>
            <w:shd w:val="clear" w:color="auto" w:fill="C0C0C0"/>
            <w:vAlign w:val="center"/>
          </w:tcPr>
          <w:p w14:paraId="1672BD53" w14:textId="77777777" w:rsidR="00697840" w:rsidRPr="004D2DAD" w:rsidRDefault="00697840" w:rsidP="00697840">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697840" w:rsidRPr="004D2DAD" w14:paraId="2BE27C47" w14:textId="77777777" w:rsidTr="00697840">
        <w:trPr>
          <w:trHeight w:val="6106"/>
        </w:trPr>
        <w:tc>
          <w:tcPr>
            <w:tcW w:w="601" w:type="dxa"/>
            <w:vAlign w:val="center"/>
          </w:tcPr>
          <w:p w14:paraId="08D59A1E" w14:textId="77777777" w:rsidR="00697840" w:rsidRPr="004D2DAD" w:rsidRDefault="00697840" w:rsidP="00697840">
            <w:pPr>
              <w:widowControl w:val="0"/>
              <w:autoSpaceDE w:val="0"/>
              <w:autoSpaceDN w:val="0"/>
              <w:adjustRightInd w:val="0"/>
              <w:spacing w:after="240"/>
              <w:jc w:val="center"/>
              <w:rPr>
                <w:rFonts w:ascii="Times New Roman" w:hAnsi="Times New Roman" w:cs="Times New Roman"/>
                <w:bCs/>
                <w:szCs w:val="22"/>
              </w:rPr>
            </w:pPr>
            <w:r w:rsidRPr="004D2DAD">
              <w:rPr>
                <w:rFonts w:ascii="Times New Roman" w:hAnsi="Times New Roman" w:cs="Times New Roman"/>
                <w:bCs/>
                <w:szCs w:val="22"/>
              </w:rPr>
              <w:t>1</w:t>
            </w:r>
          </w:p>
        </w:tc>
        <w:tc>
          <w:tcPr>
            <w:tcW w:w="1788" w:type="dxa"/>
            <w:vAlign w:val="center"/>
          </w:tcPr>
          <w:p w14:paraId="05863157" w14:textId="77777777" w:rsidR="00697840" w:rsidRPr="004D2DAD" w:rsidRDefault="00697840" w:rsidP="00697840">
            <w:pPr>
              <w:widowControl w:val="0"/>
              <w:autoSpaceDE w:val="0"/>
              <w:autoSpaceDN w:val="0"/>
              <w:adjustRightInd w:val="0"/>
              <w:spacing w:after="240"/>
              <w:rPr>
                <w:rFonts w:ascii="Times New Roman" w:hAnsi="Times New Roman" w:cs="Times New Roman"/>
                <w:bCs/>
                <w:szCs w:val="22"/>
              </w:rPr>
            </w:pPr>
            <w:r w:rsidRPr="004D2DAD">
              <w:rPr>
                <w:rFonts w:ascii="Times New Roman" w:hAnsi="Times New Roman" w:cs="Times New Roman"/>
                <w:szCs w:val="22"/>
                <w:lang w:bidi="ar-SA"/>
              </w:rPr>
              <w:t>Test gat all dental treatment from database</w:t>
            </w:r>
          </w:p>
        </w:tc>
        <w:tc>
          <w:tcPr>
            <w:tcW w:w="2777" w:type="dxa"/>
            <w:vAlign w:val="center"/>
          </w:tcPr>
          <w:p w14:paraId="081F922D" w14:textId="77777777" w:rsidR="00697840" w:rsidRPr="004D2DAD" w:rsidRDefault="00697840" w:rsidP="00697840">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lang w:bidi="ar-SA"/>
              </w:rPr>
              <w:t>Array(</w:t>
            </w:r>
            <w:r w:rsidRPr="004D2DAD">
              <w:rPr>
                <w:rFonts w:ascii="Times New Roman" w:hAnsi="Times New Roman" w:cs="Times New Roman"/>
                <w:sz w:val="24"/>
                <w:szCs w:val="24"/>
                <w:shd w:val="clear" w:color="auto" w:fill="FFFFFF"/>
              </w:rPr>
              <w:t xml:space="preserve">[0] =&gt; stdClass Object                </w:t>
            </w:r>
            <w:r w:rsidRPr="004D2DAD">
              <w:rPr>
                <w:rFonts w:ascii="Times New Roman" w:hAnsi="Times New Roman" w:cs="Times New Roman"/>
                <w:sz w:val="24"/>
                <w:szCs w:val="24"/>
                <w:lang w:bidi="ar-SA"/>
              </w:rPr>
              <w:t>[tid]=&gt;1, [tName]=&gt;Full mouth checkup, [cost]=&gt;0])</w:t>
            </w:r>
          </w:p>
          <w:p w14:paraId="3E378B56" w14:textId="77777777" w:rsidR="00697840" w:rsidRPr="004D2DAD" w:rsidRDefault="00697840" w:rsidP="00697840">
            <w:pPr>
              <w:widowControl w:val="0"/>
              <w:autoSpaceDE w:val="0"/>
              <w:autoSpaceDN w:val="0"/>
              <w:adjustRightInd w:val="0"/>
              <w:spacing w:after="240"/>
              <w:rPr>
                <w:rFonts w:ascii="Times New Roman" w:hAnsi="Times New Roman" w:cs="Times New Roman"/>
                <w:bCs/>
                <w:szCs w:val="22"/>
              </w:rPr>
            </w:pPr>
            <w:r w:rsidRPr="004D2DAD">
              <w:rPr>
                <w:rFonts w:ascii="Times New Roman" w:hAnsi="Times New Roman" w:cs="Times New Roman"/>
                <w:bCs/>
                <w:szCs w:val="22"/>
              </w:rPr>
              <w:t>[</w:t>
            </w:r>
            <w:r w:rsidRPr="004D2DAD">
              <w:rPr>
                <w:rFonts w:ascii="Times New Roman" w:hAnsi="Times New Roman" w:cs="Times New Roman"/>
                <w:sz w:val="24"/>
                <w:szCs w:val="24"/>
                <w:shd w:val="clear" w:color="auto" w:fill="FFFFFF"/>
              </w:rPr>
              <w:t xml:space="preserve">1] =&gt; stdClass Object </w:t>
            </w:r>
            <w:r w:rsidRPr="004D2DAD">
              <w:rPr>
                <w:rFonts w:ascii="Times New Roman" w:hAnsi="Times New Roman" w:cs="Times New Roman"/>
                <w:sz w:val="24"/>
                <w:szCs w:val="24"/>
                <w:lang w:bidi="ar-SA"/>
              </w:rPr>
              <w:t>[tid]=&gt;2, [tName]=&gt;Composite filling, [cost]=&gt;1000</w:t>
            </w:r>
            <w:r w:rsidRPr="004D2DAD">
              <w:rPr>
                <w:rFonts w:ascii="Times New Roman" w:hAnsi="Times New Roman" w:cs="Times New Roman"/>
                <w:bCs/>
                <w:szCs w:val="22"/>
              </w:rPr>
              <w:t>])</w:t>
            </w:r>
          </w:p>
          <w:p w14:paraId="73E9248D" w14:textId="77777777" w:rsidR="00697840" w:rsidRPr="004D2DAD" w:rsidRDefault="00697840" w:rsidP="00697840">
            <w:pPr>
              <w:widowControl w:val="0"/>
              <w:autoSpaceDE w:val="0"/>
              <w:autoSpaceDN w:val="0"/>
              <w:adjustRightInd w:val="0"/>
              <w:spacing w:after="240"/>
              <w:rPr>
                <w:rFonts w:ascii="Times New Roman" w:hAnsi="Times New Roman" w:cs="Times New Roman"/>
                <w:bCs/>
                <w:szCs w:val="22"/>
              </w:rPr>
            </w:pPr>
            <w:r w:rsidRPr="004D2DAD">
              <w:rPr>
                <w:rFonts w:ascii="Times New Roman" w:hAnsi="Times New Roman" w:cs="Times New Roman"/>
                <w:sz w:val="24"/>
                <w:szCs w:val="24"/>
                <w:shd w:val="clear" w:color="auto" w:fill="FFFFFF"/>
              </w:rPr>
              <w:t xml:space="preserve">[2] =&gt; stdClass Object </w:t>
            </w:r>
            <w:r w:rsidRPr="004D2DAD">
              <w:rPr>
                <w:rFonts w:ascii="Times New Roman" w:hAnsi="Times New Roman" w:cs="Times New Roman"/>
                <w:sz w:val="24"/>
                <w:szCs w:val="24"/>
                <w:lang w:bidi="ar-SA"/>
              </w:rPr>
              <w:t>[tid]=&gt;3, [tName]=&gt;Fluoride application, [cost]=&gt;400</w:t>
            </w:r>
            <w:r w:rsidRPr="004D2DAD">
              <w:rPr>
                <w:rFonts w:ascii="Times New Roman" w:hAnsi="Times New Roman" w:cs="Times New Roman"/>
                <w:bCs/>
                <w:szCs w:val="22"/>
              </w:rPr>
              <w:t>])</w:t>
            </w:r>
          </w:p>
          <w:p w14:paraId="522C2BE9" w14:textId="77777777" w:rsidR="00697840" w:rsidRPr="004D2DAD" w:rsidRDefault="00697840" w:rsidP="00697840">
            <w:pPr>
              <w:widowControl w:val="0"/>
              <w:autoSpaceDE w:val="0"/>
              <w:autoSpaceDN w:val="0"/>
              <w:adjustRightInd w:val="0"/>
              <w:spacing w:after="240"/>
              <w:rPr>
                <w:rFonts w:ascii="Times New Roman" w:hAnsi="Times New Roman" w:cs="Times New Roman"/>
                <w:bCs/>
                <w:szCs w:val="22"/>
              </w:rPr>
            </w:pPr>
            <w:r w:rsidRPr="004D2DAD">
              <w:rPr>
                <w:rFonts w:ascii="Times New Roman" w:hAnsi="Times New Roman" w:cs="Times New Roman"/>
                <w:sz w:val="24"/>
                <w:szCs w:val="24"/>
                <w:shd w:val="clear" w:color="auto" w:fill="FFFFFF"/>
              </w:rPr>
              <w:t xml:space="preserve">[3] =&gt; stdClass Object </w:t>
            </w:r>
            <w:r w:rsidRPr="004D2DAD">
              <w:rPr>
                <w:rFonts w:ascii="Times New Roman" w:hAnsi="Times New Roman" w:cs="Times New Roman"/>
                <w:sz w:val="24"/>
                <w:szCs w:val="24"/>
                <w:lang w:bidi="ar-SA"/>
              </w:rPr>
              <w:t>[tid]=&gt;4, [tName]=&gt;Consultation, [cost]=&gt;0</w:t>
            </w:r>
            <w:r w:rsidRPr="004D2DAD">
              <w:rPr>
                <w:rFonts w:ascii="Times New Roman" w:hAnsi="Times New Roman" w:cs="Times New Roman"/>
                <w:bCs/>
                <w:szCs w:val="22"/>
              </w:rPr>
              <w:t>])</w:t>
            </w:r>
          </w:p>
        </w:tc>
        <w:tc>
          <w:tcPr>
            <w:tcW w:w="2777" w:type="dxa"/>
            <w:vAlign w:val="center"/>
          </w:tcPr>
          <w:p w14:paraId="039D58B3" w14:textId="77777777" w:rsidR="00697840" w:rsidRPr="004D2DAD" w:rsidRDefault="00697840" w:rsidP="00697840">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lang w:bidi="ar-SA"/>
              </w:rPr>
              <w:t>Array(</w:t>
            </w:r>
            <w:r w:rsidRPr="004D2DAD">
              <w:rPr>
                <w:rFonts w:ascii="Times New Roman" w:hAnsi="Times New Roman" w:cs="Times New Roman"/>
                <w:sz w:val="24"/>
                <w:szCs w:val="24"/>
                <w:shd w:val="clear" w:color="auto" w:fill="FFFFFF"/>
              </w:rPr>
              <w:t xml:space="preserve">[0] =&gt; stdClass Object                </w:t>
            </w:r>
            <w:r w:rsidRPr="004D2DAD">
              <w:rPr>
                <w:rFonts w:ascii="Times New Roman" w:hAnsi="Times New Roman" w:cs="Times New Roman"/>
                <w:sz w:val="24"/>
                <w:szCs w:val="24"/>
                <w:lang w:bidi="ar-SA"/>
              </w:rPr>
              <w:t>[tid]=&gt;1, [tName]=&gt;Full mouth checkup, [cost]=&gt;0])</w:t>
            </w:r>
          </w:p>
          <w:p w14:paraId="46607057" w14:textId="77777777" w:rsidR="00697840" w:rsidRPr="004D2DAD" w:rsidRDefault="00697840" w:rsidP="00697840">
            <w:pPr>
              <w:widowControl w:val="0"/>
              <w:autoSpaceDE w:val="0"/>
              <w:autoSpaceDN w:val="0"/>
              <w:adjustRightInd w:val="0"/>
              <w:spacing w:after="240"/>
              <w:rPr>
                <w:rFonts w:ascii="Times New Roman" w:hAnsi="Times New Roman" w:cs="Times New Roman"/>
                <w:bCs/>
                <w:szCs w:val="22"/>
              </w:rPr>
            </w:pPr>
            <w:r w:rsidRPr="004D2DAD">
              <w:rPr>
                <w:rFonts w:ascii="Times New Roman" w:hAnsi="Times New Roman" w:cs="Times New Roman"/>
                <w:bCs/>
                <w:szCs w:val="22"/>
              </w:rPr>
              <w:t>[</w:t>
            </w:r>
            <w:r w:rsidRPr="004D2DAD">
              <w:rPr>
                <w:rFonts w:ascii="Times New Roman" w:hAnsi="Times New Roman" w:cs="Times New Roman"/>
                <w:sz w:val="24"/>
                <w:szCs w:val="24"/>
                <w:shd w:val="clear" w:color="auto" w:fill="FFFFFF"/>
              </w:rPr>
              <w:t xml:space="preserve">1] =&gt; stdClass Object </w:t>
            </w:r>
            <w:r w:rsidRPr="004D2DAD">
              <w:rPr>
                <w:rFonts w:ascii="Times New Roman" w:hAnsi="Times New Roman" w:cs="Times New Roman"/>
                <w:sz w:val="24"/>
                <w:szCs w:val="24"/>
                <w:lang w:bidi="ar-SA"/>
              </w:rPr>
              <w:t>[tid]=&gt;2, [tName]=&gt;Composite filling, [cost]=&gt;1000</w:t>
            </w:r>
            <w:r w:rsidRPr="004D2DAD">
              <w:rPr>
                <w:rFonts w:ascii="Times New Roman" w:hAnsi="Times New Roman" w:cs="Times New Roman"/>
                <w:bCs/>
                <w:szCs w:val="22"/>
              </w:rPr>
              <w:t>])</w:t>
            </w:r>
          </w:p>
          <w:p w14:paraId="7CC2A4F9" w14:textId="77777777" w:rsidR="00697840" w:rsidRPr="004D2DAD" w:rsidRDefault="00697840" w:rsidP="00697840">
            <w:pPr>
              <w:widowControl w:val="0"/>
              <w:autoSpaceDE w:val="0"/>
              <w:autoSpaceDN w:val="0"/>
              <w:adjustRightInd w:val="0"/>
              <w:spacing w:after="240"/>
              <w:rPr>
                <w:rFonts w:ascii="Times New Roman" w:hAnsi="Times New Roman" w:cs="Times New Roman"/>
                <w:bCs/>
                <w:szCs w:val="22"/>
              </w:rPr>
            </w:pPr>
            <w:r w:rsidRPr="004D2DAD">
              <w:rPr>
                <w:rFonts w:ascii="Times New Roman" w:hAnsi="Times New Roman" w:cs="Times New Roman"/>
                <w:sz w:val="24"/>
                <w:szCs w:val="24"/>
                <w:shd w:val="clear" w:color="auto" w:fill="FFFFFF"/>
              </w:rPr>
              <w:t xml:space="preserve">[2] =&gt; stdClass Object </w:t>
            </w:r>
            <w:r w:rsidRPr="004D2DAD">
              <w:rPr>
                <w:rFonts w:ascii="Times New Roman" w:hAnsi="Times New Roman" w:cs="Times New Roman"/>
                <w:sz w:val="24"/>
                <w:szCs w:val="24"/>
                <w:lang w:bidi="ar-SA"/>
              </w:rPr>
              <w:t>[tid]=&gt;3, [tName]=&gt;Fluoride application, [cost]=&gt;400</w:t>
            </w:r>
            <w:r w:rsidRPr="004D2DAD">
              <w:rPr>
                <w:rFonts w:ascii="Times New Roman" w:hAnsi="Times New Roman" w:cs="Times New Roman"/>
                <w:bCs/>
                <w:szCs w:val="22"/>
              </w:rPr>
              <w:t>])</w:t>
            </w:r>
          </w:p>
          <w:p w14:paraId="523FEFD3" w14:textId="77777777" w:rsidR="00697840" w:rsidRPr="004D2DAD" w:rsidRDefault="00697840" w:rsidP="00697840">
            <w:pPr>
              <w:widowControl w:val="0"/>
              <w:autoSpaceDE w:val="0"/>
              <w:autoSpaceDN w:val="0"/>
              <w:adjustRightInd w:val="0"/>
              <w:spacing w:after="240"/>
              <w:rPr>
                <w:rFonts w:ascii="Times New Roman" w:hAnsi="Times New Roman" w:cs="Times New Roman"/>
                <w:bCs/>
                <w:szCs w:val="22"/>
              </w:rPr>
            </w:pPr>
            <w:r w:rsidRPr="004D2DAD">
              <w:rPr>
                <w:rFonts w:ascii="Times New Roman" w:hAnsi="Times New Roman" w:cs="Times New Roman"/>
                <w:sz w:val="24"/>
                <w:szCs w:val="24"/>
                <w:shd w:val="clear" w:color="auto" w:fill="FFFFFF"/>
              </w:rPr>
              <w:t xml:space="preserve">[3] =&gt; stdClass Object </w:t>
            </w:r>
            <w:r w:rsidRPr="004D2DAD">
              <w:rPr>
                <w:rFonts w:ascii="Times New Roman" w:hAnsi="Times New Roman" w:cs="Times New Roman"/>
                <w:sz w:val="24"/>
                <w:szCs w:val="24"/>
                <w:lang w:bidi="ar-SA"/>
              </w:rPr>
              <w:t>[tid]=&gt;4, [tName]=&gt;Consultation, [cost]=&gt;0</w:t>
            </w:r>
            <w:r w:rsidRPr="004D2DAD">
              <w:rPr>
                <w:rFonts w:ascii="Times New Roman" w:hAnsi="Times New Roman" w:cs="Times New Roman"/>
                <w:bCs/>
                <w:szCs w:val="22"/>
              </w:rPr>
              <w:t>])</w:t>
            </w:r>
          </w:p>
        </w:tc>
        <w:tc>
          <w:tcPr>
            <w:tcW w:w="1251" w:type="dxa"/>
            <w:vAlign w:val="center"/>
          </w:tcPr>
          <w:p w14:paraId="79E045CB" w14:textId="77777777" w:rsidR="00697840" w:rsidRPr="004D2DAD" w:rsidRDefault="00697840" w:rsidP="00697840">
            <w:pPr>
              <w:widowControl w:val="0"/>
              <w:autoSpaceDE w:val="0"/>
              <w:autoSpaceDN w:val="0"/>
              <w:adjustRightInd w:val="0"/>
              <w:spacing w:after="240"/>
              <w:jc w:val="center"/>
              <w:rPr>
                <w:rFonts w:ascii="Times New Roman" w:hAnsi="Times New Roman" w:cs="Times New Roman"/>
                <w:bCs/>
                <w:szCs w:val="22"/>
              </w:rPr>
            </w:pPr>
            <w:r w:rsidRPr="004D2DAD">
              <w:rPr>
                <w:rFonts w:ascii="Times New Roman" w:hAnsi="Times New Roman" w:cs="Times New Roman"/>
                <w:bCs/>
                <w:szCs w:val="22"/>
              </w:rPr>
              <w:t>Pass</w:t>
            </w:r>
          </w:p>
        </w:tc>
      </w:tr>
    </w:tbl>
    <w:p w14:paraId="4EED49B1" w14:textId="2289455E" w:rsidR="0005273A" w:rsidRPr="004D2DAD" w:rsidRDefault="00716989" w:rsidP="0005273A">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 xml:space="preserve">Test date: Tested </w:t>
      </w:r>
      <w:r w:rsidR="00532FDB" w:rsidRPr="004D2DAD">
        <w:rPr>
          <w:rFonts w:ascii="Times New Roman" w:hAnsi="Times New Roman" w:cs="Times New Roman"/>
          <w:b/>
          <w:bCs/>
        </w:rPr>
        <w:t>10/19</w:t>
      </w:r>
      <w:r w:rsidR="00CE22F5" w:rsidRPr="004D2DAD">
        <w:rPr>
          <w:rFonts w:ascii="Times New Roman" w:hAnsi="Times New Roman" w:cs="Times New Roman"/>
          <w:b/>
          <w:bCs/>
        </w:rPr>
        <w:t xml:space="preserve">/2014 </w:t>
      </w:r>
      <w:r w:rsidRPr="004D2DAD">
        <w:rPr>
          <w:rFonts w:ascii="Times New Roman" w:hAnsi="Times New Roman" w:cs="Times New Roman"/>
          <w:b/>
          <w:bCs/>
        </w:rPr>
        <w:t xml:space="preserve">by: </w:t>
      </w:r>
      <w:r w:rsidR="00CE22F5" w:rsidRPr="004D2DAD">
        <w:rPr>
          <w:rFonts w:ascii="Times New Roman" w:hAnsi="Times New Roman" w:cs="Times New Roman"/>
          <w:b/>
          <w:bCs/>
        </w:rPr>
        <w:t>Kanokwan &amp; Worapun</w:t>
      </w:r>
    </w:p>
    <w:p w14:paraId="0736F980" w14:textId="77777777" w:rsidR="0005273A" w:rsidRPr="004D2DAD" w:rsidRDefault="0005273A" w:rsidP="0005273A">
      <w:pPr>
        <w:widowControl w:val="0"/>
        <w:autoSpaceDE w:val="0"/>
        <w:autoSpaceDN w:val="0"/>
        <w:adjustRightInd w:val="0"/>
        <w:spacing w:after="240"/>
        <w:rPr>
          <w:rFonts w:ascii="Times New Roman" w:hAnsi="Times New Roman" w:cs="Times New Roman"/>
          <w:b/>
          <w:bCs/>
          <w:sz w:val="32"/>
          <w:szCs w:val="32"/>
        </w:rPr>
      </w:pPr>
    </w:p>
    <w:p w14:paraId="3EAB2847" w14:textId="77777777" w:rsidR="00532FDB" w:rsidRPr="004D2DAD" w:rsidRDefault="00532FDB" w:rsidP="00532FDB">
      <w:pPr>
        <w:pStyle w:val="Heading3"/>
        <w:rPr>
          <w:rFonts w:ascii="Times New Roman" w:eastAsiaTheme="minorEastAsia" w:hAnsi="Times New Roman" w:cs="Times New Roman"/>
          <w:color w:val="auto"/>
        </w:rPr>
      </w:pPr>
      <w:bookmarkStart w:id="28" w:name="_Toc401733411"/>
      <w:r w:rsidRPr="004D2DAD">
        <w:rPr>
          <w:rFonts w:ascii="Times New Roman" w:eastAsiaTheme="minorEastAsia" w:hAnsi="Times New Roman" w:cs="Times New Roman"/>
          <w:color w:val="auto"/>
        </w:rPr>
        <w:t>Unit Test Case 26 (UTC-26): testp_calculate()</w:t>
      </w:r>
      <w:bookmarkEnd w:id="28"/>
    </w:p>
    <w:p w14:paraId="173ADF16" w14:textId="3275A54C" w:rsidR="00984BE2" w:rsidRPr="004D2DAD" w:rsidRDefault="00532FDB" w:rsidP="00984BE2">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Test date: Tested 10/19/2014 by: Kanokwan &amp; Worapun</w:t>
      </w:r>
    </w:p>
    <w:tbl>
      <w:tblPr>
        <w:tblStyle w:val="TableGrid"/>
        <w:tblW w:w="9088" w:type="dxa"/>
        <w:jc w:val="center"/>
        <w:tblLayout w:type="fixed"/>
        <w:tblLook w:val="04A0" w:firstRow="1" w:lastRow="0" w:firstColumn="1" w:lastColumn="0" w:noHBand="0" w:noVBand="1"/>
      </w:tblPr>
      <w:tblGrid>
        <w:gridCol w:w="675"/>
        <w:gridCol w:w="3547"/>
        <w:gridCol w:w="1984"/>
        <w:gridCol w:w="1701"/>
        <w:gridCol w:w="1181"/>
      </w:tblGrid>
      <w:tr w:rsidR="00E84D33" w:rsidRPr="004D2DAD" w14:paraId="74881E2C" w14:textId="77777777" w:rsidTr="00E84D33">
        <w:trPr>
          <w:jc w:val="center"/>
        </w:trPr>
        <w:tc>
          <w:tcPr>
            <w:tcW w:w="675" w:type="dxa"/>
            <w:shd w:val="clear" w:color="auto" w:fill="C0C0C0"/>
            <w:vAlign w:val="center"/>
          </w:tcPr>
          <w:p w14:paraId="488CFCB3" w14:textId="77777777" w:rsidR="00F928DC" w:rsidRPr="004D2DAD" w:rsidRDefault="00F928DC"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3547" w:type="dxa"/>
            <w:shd w:val="clear" w:color="auto" w:fill="C0C0C0"/>
            <w:vAlign w:val="center"/>
          </w:tcPr>
          <w:p w14:paraId="63C73139" w14:textId="77777777" w:rsidR="00F928DC" w:rsidRPr="004D2DAD" w:rsidRDefault="00F928DC"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1984" w:type="dxa"/>
            <w:shd w:val="clear" w:color="auto" w:fill="C0C0C0"/>
            <w:vAlign w:val="center"/>
          </w:tcPr>
          <w:p w14:paraId="6BB83B82" w14:textId="77777777" w:rsidR="00F928DC" w:rsidRPr="004D2DAD" w:rsidRDefault="00F928DC" w:rsidP="00EA1605">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1701" w:type="dxa"/>
            <w:shd w:val="clear" w:color="auto" w:fill="C0C0C0"/>
            <w:vAlign w:val="center"/>
          </w:tcPr>
          <w:p w14:paraId="15CFE855" w14:textId="77777777" w:rsidR="00F928DC" w:rsidRPr="004D2DAD" w:rsidRDefault="00F928DC"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81" w:type="dxa"/>
            <w:shd w:val="clear" w:color="auto" w:fill="C0C0C0"/>
            <w:vAlign w:val="center"/>
          </w:tcPr>
          <w:p w14:paraId="6410D354" w14:textId="77777777" w:rsidR="00F928DC" w:rsidRPr="004D2DAD" w:rsidRDefault="00F928DC"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E84D33" w:rsidRPr="004D2DAD" w14:paraId="0D5F65B6" w14:textId="77777777" w:rsidTr="00E84D33">
        <w:trPr>
          <w:jc w:val="center"/>
        </w:trPr>
        <w:tc>
          <w:tcPr>
            <w:tcW w:w="675" w:type="dxa"/>
            <w:vAlign w:val="center"/>
          </w:tcPr>
          <w:p w14:paraId="24FA63F7" w14:textId="77777777" w:rsidR="00532FDB" w:rsidRPr="004D2DAD" w:rsidRDefault="00532FDB"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3547" w:type="dxa"/>
            <w:vAlign w:val="center"/>
          </w:tcPr>
          <w:p w14:paraId="34D9B673" w14:textId="51B98411" w:rsidR="00532FDB" w:rsidRPr="004D2DAD" w:rsidRDefault="00532FDB" w:rsidP="008C429D">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calculate function that use to estimate the cost of dental treatment by input one dental treatment</w:t>
            </w:r>
          </w:p>
        </w:tc>
        <w:tc>
          <w:tcPr>
            <w:tcW w:w="1984" w:type="dxa"/>
            <w:vAlign w:val="center"/>
          </w:tcPr>
          <w:p w14:paraId="1F392AB4" w14:textId="385A56FF" w:rsidR="00532FDB" w:rsidRPr="004D2DAD" w:rsidRDefault="00E84D33" w:rsidP="00E84D33">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sz w:val="24"/>
                <w:szCs w:val="24"/>
                <w:lang w:bidi="ar-SA"/>
              </w:rPr>
              <w:t>0</w:t>
            </w:r>
          </w:p>
        </w:tc>
        <w:tc>
          <w:tcPr>
            <w:tcW w:w="1701" w:type="dxa"/>
            <w:vAlign w:val="center"/>
          </w:tcPr>
          <w:p w14:paraId="6F27F575" w14:textId="2A6EFBE4" w:rsidR="00532FDB" w:rsidRPr="004D2DAD" w:rsidRDefault="00E84D33" w:rsidP="00E84D33">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sz w:val="24"/>
                <w:szCs w:val="24"/>
                <w:lang w:bidi="ar-SA"/>
              </w:rPr>
              <w:t>0</w:t>
            </w:r>
          </w:p>
        </w:tc>
        <w:tc>
          <w:tcPr>
            <w:tcW w:w="1181" w:type="dxa"/>
            <w:vAlign w:val="center"/>
          </w:tcPr>
          <w:p w14:paraId="6B0080F0" w14:textId="77777777" w:rsidR="00532FDB" w:rsidRPr="004D2DAD" w:rsidRDefault="00532FDB"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E84D33" w:rsidRPr="004D2DAD" w14:paraId="13600F78" w14:textId="77777777" w:rsidTr="00E84D33">
        <w:trPr>
          <w:jc w:val="center"/>
        </w:trPr>
        <w:tc>
          <w:tcPr>
            <w:tcW w:w="675" w:type="dxa"/>
            <w:vAlign w:val="center"/>
          </w:tcPr>
          <w:p w14:paraId="1FCDA799" w14:textId="470ECE07" w:rsidR="00532FDB" w:rsidRPr="004D2DAD" w:rsidRDefault="00532FDB"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2</w:t>
            </w:r>
          </w:p>
        </w:tc>
        <w:tc>
          <w:tcPr>
            <w:tcW w:w="3547" w:type="dxa"/>
            <w:vAlign w:val="center"/>
          </w:tcPr>
          <w:p w14:paraId="2FA36011" w14:textId="5808448D" w:rsidR="00532FDB" w:rsidRPr="004D2DAD" w:rsidRDefault="00532FDB" w:rsidP="008C429D">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calculate function that use to estimate the cost of dental treatment by input two dental treatment</w:t>
            </w:r>
          </w:p>
        </w:tc>
        <w:tc>
          <w:tcPr>
            <w:tcW w:w="1984" w:type="dxa"/>
            <w:vAlign w:val="center"/>
          </w:tcPr>
          <w:p w14:paraId="1475EB22" w14:textId="67394F46" w:rsidR="00E84D33" w:rsidRPr="004D2DAD" w:rsidRDefault="00E84D33" w:rsidP="00E84D33">
            <w:pPr>
              <w:jc w:val="center"/>
              <w:rPr>
                <w:rFonts w:ascii="Times New Roman" w:hAnsi="Times New Roman" w:cs="Times New Roman"/>
                <w:sz w:val="24"/>
                <w:szCs w:val="24"/>
                <w:lang w:bidi="ar-SA"/>
              </w:rPr>
            </w:pPr>
            <w:r w:rsidRPr="004D2DAD">
              <w:rPr>
                <w:rFonts w:ascii="Times New Roman" w:hAnsi="Times New Roman" w:cs="Times New Roman"/>
                <w:sz w:val="24"/>
                <w:szCs w:val="24"/>
                <w:lang w:bidi="ar-SA"/>
              </w:rPr>
              <w:t>1400</w:t>
            </w:r>
          </w:p>
          <w:p w14:paraId="29A92A98" w14:textId="0E6EE449" w:rsidR="00532FDB" w:rsidRPr="004D2DAD" w:rsidRDefault="00532FDB" w:rsidP="00E84D33">
            <w:pPr>
              <w:jc w:val="center"/>
              <w:rPr>
                <w:rFonts w:ascii="Times New Roman" w:hAnsi="Times New Roman" w:cs="Times New Roman"/>
                <w:sz w:val="24"/>
                <w:szCs w:val="24"/>
                <w:lang w:bidi="ar-SA"/>
              </w:rPr>
            </w:pPr>
          </w:p>
        </w:tc>
        <w:tc>
          <w:tcPr>
            <w:tcW w:w="1701" w:type="dxa"/>
            <w:vAlign w:val="center"/>
          </w:tcPr>
          <w:p w14:paraId="3ADF9A8F" w14:textId="1CA3125D" w:rsidR="00E84D33" w:rsidRPr="004D2DAD" w:rsidRDefault="00E84D33" w:rsidP="00E84D33">
            <w:pPr>
              <w:jc w:val="center"/>
              <w:rPr>
                <w:rFonts w:ascii="Times New Roman" w:hAnsi="Times New Roman" w:cs="Times New Roman"/>
                <w:sz w:val="24"/>
                <w:szCs w:val="24"/>
                <w:lang w:bidi="ar-SA"/>
              </w:rPr>
            </w:pPr>
            <w:r w:rsidRPr="004D2DAD">
              <w:rPr>
                <w:rFonts w:ascii="Times New Roman" w:hAnsi="Times New Roman" w:cs="Times New Roman"/>
                <w:sz w:val="24"/>
                <w:szCs w:val="24"/>
                <w:lang w:bidi="ar-SA"/>
              </w:rPr>
              <w:t>1400</w:t>
            </w:r>
          </w:p>
          <w:p w14:paraId="59D3C875" w14:textId="39D2518A" w:rsidR="00532FDB" w:rsidRPr="004D2DAD" w:rsidRDefault="00532FDB" w:rsidP="00E84D33">
            <w:pPr>
              <w:jc w:val="center"/>
              <w:rPr>
                <w:rFonts w:ascii="Times New Roman" w:hAnsi="Times New Roman" w:cs="Times New Roman"/>
                <w:sz w:val="24"/>
                <w:szCs w:val="24"/>
                <w:lang w:bidi="ar-SA"/>
              </w:rPr>
            </w:pPr>
          </w:p>
        </w:tc>
        <w:tc>
          <w:tcPr>
            <w:tcW w:w="1181" w:type="dxa"/>
            <w:vAlign w:val="center"/>
          </w:tcPr>
          <w:p w14:paraId="2CBE1609" w14:textId="77777777" w:rsidR="00532FDB" w:rsidRPr="004D2DAD" w:rsidRDefault="00532FDB"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E84D33" w:rsidRPr="004D2DAD" w14:paraId="33096E15" w14:textId="77777777" w:rsidTr="00E84D33">
        <w:trPr>
          <w:jc w:val="center"/>
        </w:trPr>
        <w:tc>
          <w:tcPr>
            <w:tcW w:w="675" w:type="dxa"/>
            <w:vAlign w:val="center"/>
          </w:tcPr>
          <w:p w14:paraId="6B913283" w14:textId="7C489CA2" w:rsidR="00532FDB" w:rsidRPr="004D2DAD" w:rsidRDefault="00532FDB"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lastRenderedPageBreak/>
              <w:t>3</w:t>
            </w:r>
          </w:p>
        </w:tc>
        <w:tc>
          <w:tcPr>
            <w:tcW w:w="3547" w:type="dxa"/>
            <w:vAlign w:val="center"/>
          </w:tcPr>
          <w:p w14:paraId="3C4BAD39" w14:textId="503AC53D" w:rsidR="00532FDB" w:rsidRPr="004D2DAD" w:rsidRDefault="00532FDB" w:rsidP="008C429D">
            <w:pPr>
              <w:widowControl w:val="0"/>
              <w:autoSpaceDE w:val="0"/>
              <w:autoSpaceDN w:val="0"/>
              <w:adjustRightInd w:val="0"/>
              <w:spacing w:after="240"/>
              <w:rPr>
                <w:rFonts w:ascii="Times New Roman" w:hAnsi="Times New Roman" w:cs="Times New Roman"/>
              </w:rPr>
            </w:pPr>
            <w:r w:rsidRPr="004D2DAD">
              <w:rPr>
                <w:rFonts w:ascii="Times New Roman" w:hAnsi="Times New Roman" w:cs="Times New Roman"/>
                <w:sz w:val="24"/>
                <w:szCs w:val="24"/>
                <w:lang w:bidi="ar-SA"/>
              </w:rPr>
              <w:t>Test calculate function that use to estimate the cost of dental treatment by not input any dental treatment</w:t>
            </w:r>
          </w:p>
        </w:tc>
        <w:tc>
          <w:tcPr>
            <w:tcW w:w="1984" w:type="dxa"/>
            <w:vAlign w:val="center"/>
          </w:tcPr>
          <w:p w14:paraId="3E413142" w14:textId="4FBD7682" w:rsidR="00532FDB" w:rsidRPr="004D2DAD" w:rsidRDefault="00E84D33" w:rsidP="00E840ED">
            <w:pPr>
              <w:widowControl w:val="0"/>
              <w:autoSpaceDE w:val="0"/>
              <w:autoSpaceDN w:val="0"/>
              <w:adjustRightInd w:val="0"/>
              <w:spacing w:after="240"/>
              <w:jc w:val="center"/>
              <w:rPr>
                <w:rFonts w:ascii="Times New Roman" w:hAnsi="Times New Roman" w:cs="Times New Roman"/>
                <w:shd w:val="clear" w:color="auto" w:fill="FFFFFF"/>
              </w:rPr>
            </w:pPr>
            <w:r w:rsidRPr="004D2DAD">
              <w:rPr>
                <w:rFonts w:ascii="Times New Roman" w:hAnsi="Times New Roman" w:cs="Times New Roman"/>
                <w:shd w:val="clear" w:color="auto" w:fill="FFFFFF"/>
              </w:rPr>
              <w:t>0</w:t>
            </w:r>
          </w:p>
        </w:tc>
        <w:tc>
          <w:tcPr>
            <w:tcW w:w="1701" w:type="dxa"/>
            <w:vAlign w:val="center"/>
          </w:tcPr>
          <w:p w14:paraId="660B8ABD" w14:textId="4A0970CD" w:rsidR="00532FDB" w:rsidRPr="004D2DAD" w:rsidRDefault="00E84D33" w:rsidP="00E840ED">
            <w:pPr>
              <w:widowControl w:val="0"/>
              <w:autoSpaceDE w:val="0"/>
              <w:autoSpaceDN w:val="0"/>
              <w:adjustRightInd w:val="0"/>
              <w:spacing w:after="240"/>
              <w:jc w:val="center"/>
              <w:rPr>
                <w:rFonts w:ascii="Times New Roman" w:hAnsi="Times New Roman" w:cs="Times New Roman"/>
                <w:shd w:val="clear" w:color="auto" w:fill="FFFFFF"/>
              </w:rPr>
            </w:pPr>
            <w:r w:rsidRPr="004D2DAD">
              <w:rPr>
                <w:rFonts w:ascii="Times New Roman" w:hAnsi="Times New Roman" w:cs="Times New Roman"/>
                <w:shd w:val="clear" w:color="auto" w:fill="FFFFFF"/>
              </w:rPr>
              <w:t>0</w:t>
            </w:r>
          </w:p>
        </w:tc>
        <w:tc>
          <w:tcPr>
            <w:tcW w:w="1181" w:type="dxa"/>
            <w:vAlign w:val="center"/>
          </w:tcPr>
          <w:p w14:paraId="63D665BA" w14:textId="6CFBA49D" w:rsidR="00532FDB" w:rsidRPr="004D2DAD" w:rsidRDefault="00E840ED"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673E2AE9" w14:textId="77777777" w:rsidR="00CE22F5" w:rsidRPr="004D2DAD" w:rsidRDefault="00CE22F5" w:rsidP="00716989">
      <w:pPr>
        <w:widowControl w:val="0"/>
        <w:autoSpaceDE w:val="0"/>
        <w:autoSpaceDN w:val="0"/>
        <w:adjustRightInd w:val="0"/>
        <w:spacing w:after="240"/>
        <w:rPr>
          <w:rFonts w:ascii="Times New Roman" w:hAnsi="Times New Roman" w:cs="Times New Roman"/>
          <w:b/>
          <w:bCs/>
        </w:rPr>
      </w:pPr>
    </w:p>
    <w:p w14:paraId="014DFB76" w14:textId="77777777" w:rsidR="00E840ED" w:rsidRPr="004D2DAD" w:rsidRDefault="00E840ED" w:rsidP="00E840ED">
      <w:pPr>
        <w:pStyle w:val="Heading3"/>
        <w:rPr>
          <w:rFonts w:ascii="Times New Roman" w:eastAsiaTheme="minorEastAsia" w:hAnsi="Times New Roman" w:cs="Times New Roman"/>
          <w:color w:val="auto"/>
        </w:rPr>
      </w:pPr>
      <w:bookmarkStart w:id="29" w:name="_Toc401733412"/>
      <w:r w:rsidRPr="004D2DAD">
        <w:rPr>
          <w:rFonts w:ascii="Times New Roman" w:eastAsiaTheme="minorEastAsia" w:hAnsi="Times New Roman" w:cs="Times New Roman"/>
          <w:color w:val="auto"/>
        </w:rPr>
        <w:t>Unit Test Case 27 (UTC-27): testp_get_information()</w:t>
      </w:r>
      <w:bookmarkEnd w:id="29"/>
    </w:p>
    <w:p w14:paraId="2C458EA1" w14:textId="7FDF1D10" w:rsidR="002D15D4" w:rsidRPr="004D2DAD" w:rsidRDefault="00E840ED" w:rsidP="002D15D4">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Test date: Tested 10/19/2014 by: Kanokwan &amp; Worapun</w:t>
      </w:r>
    </w:p>
    <w:tbl>
      <w:tblPr>
        <w:tblStyle w:val="TableGrid"/>
        <w:tblW w:w="0" w:type="auto"/>
        <w:tblLook w:val="04A0" w:firstRow="1" w:lastRow="0" w:firstColumn="1" w:lastColumn="0" w:noHBand="0" w:noVBand="1"/>
      </w:tblPr>
      <w:tblGrid>
        <w:gridCol w:w="643"/>
        <w:gridCol w:w="1957"/>
        <w:gridCol w:w="2366"/>
        <w:gridCol w:w="2366"/>
        <w:gridCol w:w="1184"/>
      </w:tblGrid>
      <w:tr w:rsidR="00FD5B3C" w:rsidRPr="004D2DAD" w14:paraId="53F30DB4" w14:textId="77777777" w:rsidTr="002D15D4">
        <w:tc>
          <w:tcPr>
            <w:tcW w:w="1101" w:type="dxa"/>
            <w:shd w:val="clear" w:color="auto" w:fill="C0C0C0"/>
            <w:vAlign w:val="center"/>
          </w:tcPr>
          <w:p w14:paraId="037D8E3C" w14:textId="77777777" w:rsidR="002D15D4" w:rsidRPr="004D2DAD" w:rsidRDefault="002D15D4"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3543" w:type="dxa"/>
            <w:shd w:val="clear" w:color="auto" w:fill="C0C0C0"/>
            <w:vAlign w:val="center"/>
          </w:tcPr>
          <w:p w14:paraId="02C63BD0" w14:textId="77777777" w:rsidR="002D15D4" w:rsidRPr="004D2DAD" w:rsidRDefault="002D15D4" w:rsidP="002D15D4">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1276" w:type="dxa"/>
            <w:shd w:val="clear" w:color="auto" w:fill="C0C0C0"/>
            <w:vAlign w:val="center"/>
          </w:tcPr>
          <w:p w14:paraId="09F14DE4" w14:textId="77777777" w:rsidR="002D15D4" w:rsidRPr="004D2DAD" w:rsidRDefault="002D15D4" w:rsidP="00EA1605">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1276" w:type="dxa"/>
            <w:shd w:val="clear" w:color="auto" w:fill="C0C0C0"/>
            <w:vAlign w:val="center"/>
          </w:tcPr>
          <w:p w14:paraId="0945E792" w14:textId="77777777" w:rsidR="002D15D4" w:rsidRPr="004D2DAD" w:rsidRDefault="002D15D4"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320" w:type="dxa"/>
            <w:shd w:val="clear" w:color="auto" w:fill="C0C0C0"/>
            <w:vAlign w:val="center"/>
          </w:tcPr>
          <w:p w14:paraId="59D177F0" w14:textId="77777777" w:rsidR="002D15D4" w:rsidRPr="004D2DAD" w:rsidRDefault="002D15D4"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FD5B3C" w:rsidRPr="004D2DAD" w14:paraId="453B62A4" w14:textId="77777777" w:rsidTr="00EA1605">
        <w:tc>
          <w:tcPr>
            <w:tcW w:w="1101" w:type="dxa"/>
            <w:vAlign w:val="center"/>
          </w:tcPr>
          <w:p w14:paraId="2E618B55" w14:textId="77777777" w:rsidR="002D15D4" w:rsidRPr="004D2DAD" w:rsidRDefault="002D15D4"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3543" w:type="dxa"/>
            <w:vAlign w:val="center"/>
          </w:tcPr>
          <w:p w14:paraId="6F2B06A8" w14:textId="23F32B74" w:rsidR="002D15D4" w:rsidRPr="004D2DAD" w:rsidRDefault="00E840ED" w:rsidP="00EA1605">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gat all information and promotion from database</w:t>
            </w:r>
          </w:p>
        </w:tc>
        <w:tc>
          <w:tcPr>
            <w:tcW w:w="1276" w:type="dxa"/>
            <w:vAlign w:val="center"/>
          </w:tcPr>
          <w:p w14:paraId="02FF6556" w14:textId="1650AE2A" w:rsidR="00E840ED" w:rsidRPr="004D2DAD" w:rsidRDefault="00007A60" w:rsidP="00E840ED">
            <w:pPr>
              <w:rPr>
                <w:rFonts w:ascii="Times New Roman" w:hAnsi="Times New Roman" w:cs="Times New Roman"/>
                <w:sz w:val="24"/>
                <w:szCs w:val="24"/>
                <w:lang w:bidi="ar-SA"/>
              </w:rPr>
            </w:pPr>
            <w:r w:rsidRPr="004D2DAD">
              <w:rPr>
                <w:rFonts w:ascii="Times New Roman" w:hAnsi="Times New Roman" w:cs="Times New Roman"/>
                <w:sz w:val="24"/>
                <w:szCs w:val="24"/>
                <w:lang w:bidi="ar-SA"/>
              </w:rPr>
              <w:t>Array(</w:t>
            </w:r>
            <w:r w:rsidRPr="004D2DAD">
              <w:rPr>
                <w:rFonts w:ascii="Times New Roman" w:hAnsi="Times New Roman" w:cs="Times New Roman"/>
                <w:sz w:val="24"/>
                <w:szCs w:val="24"/>
                <w:shd w:val="clear" w:color="auto" w:fill="FFFFFF"/>
              </w:rPr>
              <w:t xml:space="preserve">[0] =&gt; stdClass Object               </w:t>
            </w:r>
            <w:r w:rsidR="00E840ED" w:rsidRPr="004D2DAD">
              <w:rPr>
                <w:rFonts w:ascii="Times New Roman" w:hAnsi="Times New Roman" w:cs="Times New Roman"/>
                <w:sz w:val="24"/>
                <w:szCs w:val="24"/>
                <w:lang w:bidi="ar-SA"/>
              </w:rPr>
              <w:t>[infoID]=&gt;1, [type]=&gt;promo, [title]=&gt;Free checkup, [details]=&gt;Full mouth checkup for free at the clinic, [officerID]=&gt;OF001])</w:t>
            </w:r>
          </w:p>
          <w:p w14:paraId="7A6F3E73" w14:textId="77777777" w:rsidR="00E840ED" w:rsidRPr="004D2DAD" w:rsidRDefault="00E840ED" w:rsidP="00E840ED">
            <w:r w:rsidRPr="004D2DAD">
              <w:rPr>
                <w:rFonts w:ascii="Times New Roman" w:hAnsi="Times New Roman" w:cs="Times New Roman"/>
                <w:sz w:val="24"/>
                <w:szCs w:val="24"/>
                <w:lang w:bidi="ar-SA"/>
              </w:rPr>
              <w:t xml:space="preserve"> </w:t>
            </w:r>
          </w:p>
          <w:p w14:paraId="18BBB612" w14:textId="29727B71" w:rsidR="00E840ED" w:rsidRPr="004D2DAD" w:rsidRDefault="00007A60" w:rsidP="00E840ED">
            <w:pPr>
              <w:rPr>
                <w:rFonts w:ascii="Times New Roman" w:hAnsi="Times New Roman" w:cs="Times New Roman"/>
                <w:sz w:val="24"/>
                <w:szCs w:val="24"/>
                <w:lang w:bidi="ar-SA"/>
              </w:rPr>
            </w:pPr>
            <w:r w:rsidRPr="004D2DAD">
              <w:rPr>
                <w:rFonts w:ascii="Times New Roman" w:hAnsi="Times New Roman" w:cs="Times New Roman"/>
                <w:sz w:val="24"/>
                <w:szCs w:val="24"/>
                <w:shd w:val="clear" w:color="auto" w:fill="FFFFFF"/>
              </w:rPr>
              <w:t xml:space="preserve">[1] =&gt; stdClass Object               </w:t>
            </w:r>
            <w:r w:rsidR="00E840ED" w:rsidRPr="004D2DAD">
              <w:rPr>
                <w:rFonts w:ascii="Times New Roman" w:hAnsi="Times New Roman" w:cs="Times New Roman"/>
                <w:sz w:val="24"/>
                <w:szCs w:val="24"/>
                <w:lang w:bidi="ar-SA"/>
              </w:rPr>
              <w:t>[infoID]=&gt;2, [type]=&gt;information, [title]=&gt;EF Line, [details]=&gt;EF Line is tooth braces for children between 4-15 years old, [officerID]=&gt;OF001])</w:t>
            </w:r>
          </w:p>
          <w:p w14:paraId="1E463B0A" w14:textId="77777777" w:rsidR="00E840ED" w:rsidRPr="004D2DAD" w:rsidRDefault="00E840ED" w:rsidP="00E840ED"/>
          <w:p w14:paraId="7444806A" w14:textId="70DA350B" w:rsidR="00E840ED" w:rsidRPr="004D2DAD" w:rsidRDefault="00007A60" w:rsidP="00E840ED">
            <w:r w:rsidRPr="004D2DAD">
              <w:rPr>
                <w:rFonts w:ascii="Times New Roman" w:hAnsi="Times New Roman" w:cs="Times New Roman"/>
                <w:sz w:val="24"/>
                <w:szCs w:val="24"/>
                <w:shd w:val="clear" w:color="auto" w:fill="FFFFFF"/>
              </w:rPr>
              <w:t xml:space="preserve">[2] =&gt; stdClass Object               </w:t>
            </w:r>
            <w:r w:rsidR="00E840ED" w:rsidRPr="004D2DAD">
              <w:rPr>
                <w:rFonts w:ascii="Times New Roman" w:hAnsi="Times New Roman" w:cs="Times New Roman"/>
                <w:sz w:val="24"/>
                <w:szCs w:val="24"/>
                <w:lang w:bidi="ar-SA"/>
              </w:rPr>
              <w:t>infoID]=&gt;3, [type]=&gt;promo, [title]=&gt;Whitening 30% off, [details]=&gt;End of the year sale, whitening treatment is noe 30% off, [officerID]=&gt;OF002</w:t>
            </w:r>
          </w:p>
          <w:p w14:paraId="60AB3F82" w14:textId="30D1C494" w:rsidR="002D15D4" w:rsidRPr="004D2DAD" w:rsidRDefault="00E840ED"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w:t>
            </w:r>
          </w:p>
        </w:tc>
        <w:tc>
          <w:tcPr>
            <w:tcW w:w="1276" w:type="dxa"/>
            <w:vAlign w:val="center"/>
          </w:tcPr>
          <w:p w14:paraId="435C7C52" w14:textId="77777777" w:rsidR="00007A60" w:rsidRPr="004D2DAD" w:rsidRDefault="00007A60" w:rsidP="00007A60">
            <w:pPr>
              <w:rPr>
                <w:rFonts w:ascii="Times New Roman" w:hAnsi="Times New Roman" w:cs="Times New Roman"/>
                <w:sz w:val="24"/>
                <w:szCs w:val="24"/>
                <w:lang w:bidi="ar-SA"/>
              </w:rPr>
            </w:pPr>
            <w:r w:rsidRPr="004D2DAD">
              <w:rPr>
                <w:rFonts w:ascii="Times New Roman" w:hAnsi="Times New Roman" w:cs="Times New Roman"/>
                <w:sz w:val="24"/>
                <w:szCs w:val="24"/>
                <w:lang w:bidi="ar-SA"/>
              </w:rPr>
              <w:t>Array(</w:t>
            </w:r>
            <w:r w:rsidRPr="004D2DAD">
              <w:rPr>
                <w:rFonts w:ascii="Times New Roman" w:hAnsi="Times New Roman" w:cs="Times New Roman"/>
                <w:sz w:val="24"/>
                <w:szCs w:val="24"/>
                <w:shd w:val="clear" w:color="auto" w:fill="FFFFFF"/>
              </w:rPr>
              <w:t xml:space="preserve">[0] =&gt; stdClass Object               </w:t>
            </w:r>
            <w:r w:rsidRPr="004D2DAD">
              <w:rPr>
                <w:rFonts w:ascii="Times New Roman" w:hAnsi="Times New Roman" w:cs="Times New Roman"/>
                <w:sz w:val="24"/>
                <w:szCs w:val="24"/>
                <w:lang w:bidi="ar-SA"/>
              </w:rPr>
              <w:t>[infoID]=&gt;1, [type]=&gt;promo, [title]=&gt;Free checkup, [details]=&gt;Full mouth checkup for free at the clinic, [officerID]=&gt;OF001])</w:t>
            </w:r>
          </w:p>
          <w:p w14:paraId="4E1A2CDB" w14:textId="77777777" w:rsidR="00007A60" w:rsidRPr="004D2DAD" w:rsidRDefault="00007A60" w:rsidP="00007A60">
            <w:r w:rsidRPr="004D2DAD">
              <w:rPr>
                <w:rFonts w:ascii="Times New Roman" w:hAnsi="Times New Roman" w:cs="Times New Roman"/>
                <w:sz w:val="24"/>
                <w:szCs w:val="24"/>
                <w:lang w:bidi="ar-SA"/>
              </w:rPr>
              <w:t xml:space="preserve"> </w:t>
            </w:r>
          </w:p>
          <w:p w14:paraId="5D37A9F2" w14:textId="77777777" w:rsidR="00007A60" w:rsidRPr="004D2DAD" w:rsidRDefault="00007A60" w:rsidP="00007A60">
            <w:pPr>
              <w:rPr>
                <w:rFonts w:ascii="Times New Roman" w:hAnsi="Times New Roman" w:cs="Times New Roman"/>
                <w:sz w:val="24"/>
                <w:szCs w:val="24"/>
                <w:lang w:bidi="ar-SA"/>
              </w:rPr>
            </w:pPr>
            <w:r w:rsidRPr="004D2DAD">
              <w:rPr>
                <w:rFonts w:ascii="Times New Roman" w:hAnsi="Times New Roman" w:cs="Times New Roman"/>
                <w:sz w:val="24"/>
                <w:szCs w:val="24"/>
                <w:shd w:val="clear" w:color="auto" w:fill="FFFFFF"/>
              </w:rPr>
              <w:t xml:space="preserve">[1] =&gt; stdClass Object               </w:t>
            </w:r>
            <w:r w:rsidRPr="004D2DAD">
              <w:rPr>
                <w:rFonts w:ascii="Times New Roman" w:hAnsi="Times New Roman" w:cs="Times New Roman"/>
                <w:sz w:val="24"/>
                <w:szCs w:val="24"/>
                <w:lang w:bidi="ar-SA"/>
              </w:rPr>
              <w:t>[infoID]=&gt;2, [type]=&gt;information, [title]=&gt;EF Line, [details]=&gt;EF Line is tooth braces for children between 4-15 years old, [officerID]=&gt;OF001])</w:t>
            </w:r>
          </w:p>
          <w:p w14:paraId="3B7F8154" w14:textId="77777777" w:rsidR="00007A60" w:rsidRPr="004D2DAD" w:rsidRDefault="00007A60" w:rsidP="00007A60"/>
          <w:p w14:paraId="25915A3F" w14:textId="77777777" w:rsidR="00007A60" w:rsidRPr="004D2DAD" w:rsidRDefault="00007A60" w:rsidP="00007A60">
            <w:r w:rsidRPr="004D2DAD">
              <w:rPr>
                <w:rFonts w:ascii="Times New Roman" w:hAnsi="Times New Roman" w:cs="Times New Roman"/>
                <w:sz w:val="24"/>
                <w:szCs w:val="24"/>
                <w:shd w:val="clear" w:color="auto" w:fill="FFFFFF"/>
              </w:rPr>
              <w:t xml:space="preserve">[2] =&gt; stdClass Object               </w:t>
            </w:r>
            <w:r w:rsidRPr="004D2DAD">
              <w:rPr>
                <w:rFonts w:ascii="Times New Roman" w:hAnsi="Times New Roman" w:cs="Times New Roman"/>
                <w:sz w:val="24"/>
                <w:szCs w:val="24"/>
                <w:lang w:bidi="ar-SA"/>
              </w:rPr>
              <w:t>infoID]=&gt;3, [type]=&gt;promo, [title]=&gt;Whitening 30% off, [details]=&gt;End of the year sale, whitening treatment is noe 30% off, [officerID]=&gt;OF002</w:t>
            </w:r>
          </w:p>
          <w:p w14:paraId="24B04E65" w14:textId="543FD77C" w:rsidR="002D15D4" w:rsidRPr="004D2DAD" w:rsidRDefault="00007A60" w:rsidP="00007A60">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w:t>
            </w:r>
          </w:p>
        </w:tc>
        <w:tc>
          <w:tcPr>
            <w:tcW w:w="1320" w:type="dxa"/>
            <w:vAlign w:val="center"/>
          </w:tcPr>
          <w:p w14:paraId="1ABC4F50" w14:textId="77777777" w:rsidR="002D15D4" w:rsidRPr="004D2DAD" w:rsidRDefault="002D15D4"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24113C8B" w14:textId="0753A9E8" w:rsidR="002D15D4" w:rsidRPr="004D2DAD" w:rsidRDefault="002D15D4" w:rsidP="00DD1169">
      <w:pPr>
        <w:pStyle w:val="Heading3"/>
        <w:rPr>
          <w:rFonts w:ascii="Times New Roman" w:hAnsi="Times New Roman" w:cs="Times New Roman"/>
          <w:color w:val="auto"/>
          <w:sz w:val="26"/>
          <w:szCs w:val="26"/>
        </w:rPr>
      </w:pPr>
    </w:p>
    <w:p w14:paraId="0EB511E8" w14:textId="77777777" w:rsidR="00E840ED" w:rsidRPr="004D2DAD" w:rsidRDefault="00E840ED" w:rsidP="00DD1169">
      <w:pPr>
        <w:pStyle w:val="Heading3"/>
        <w:rPr>
          <w:rFonts w:ascii="Times New Roman" w:hAnsi="Times New Roman" w:cs="Times New Roman"/>
          <w:color w:val="auto"/>
          <w:sz w:val="26"/>
          <w:szCs w:val="26"/>
        </w:rPr>
      </w:pPr>
    </w:p>
    <w:p w14:paraId="4D2D30B6" w14:textId="2AC66944" w:rsidR="00FF3ED2" w:rsidRPr="004D2DAD" w:rsidRDefault="00E840ED" w:rsidP="00FF3ED2">
      <w:pPr>
        <w:pStyle w:val="Heading3"/>
        <w:rPr>
          <w:rFonts w:ascii="Times New Roman" w:eastAsiaTheme="minorEastAsia" w:hAnsi="Times New Roman" w:cs="Times New Roman"/>
          <w:color w:val="auto"/>
        </w:rPr>
      </w:pPr>
      <w:r w:rsidRPr="004D2DAD">
        <w:rPr>
          <w:rFonts w:ascii="Times New Roman" w:hAnsi="Times New Roman" w:cs="Times New Roman"/>
          <w:color w:val="auto"/>
          <w:sz w:val="26"/>
          <w:szCs w:val="26"/>
        </w:rPr>
        <w:br w:type="page"/>
      </w:r>
      <w:bookmarkStart w:id="30" w:name="_Toc401733413"/>
      <w:r w:rsidR="00FF3ED2" w:rsidRPr="004D2DAD">
        <w:rPr>
          <w:rFonts w:ascii="Times New Roman" w:eastAsiaTheme="minorEastAsia" w:hAnsi="Times New Roman" w:cs="Times New Roman"/>
          <w:color w:val="auto"/>
        </w:rPr>
        <w:lastRenderedPageBreak/>
        <w:t>Unit Test Case 28 (UTC-28): testp_viewFollowUpByQid()</w:t>
      </w:r>
      <w:bookmarkEnd w:id="30"/>
    </w:p>
    <w:p w14:paraId="3FF920B9" w14:textId="5BABCD52" w:rsidR="00907789" w:rsidRPr="004D2DAD" w:rsidRDefault="00FF3ED2" w:rsidP="00907789">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Test date: Tested 10/19/2014 by: Kanokwan &amp; Worapun</w:t>
      </w:r>
    </w:p>
    <w:tbl>
      <w:tblPr>
        <w:tblStyle w:val="TableGrid"/>
        <w:tblW w:w="9088" w:type="dxa"/>
        <w:jc w:val="center"/>
        <w:tblLayout w:type="fixed"/>
        <w:tblLook w:val="04A0" w:firstRow="1" w:lastRow="0" w:firstColumn="1" w:lastColumn="0" w:noHBand="0" w:noVBand="1"/>
      </w:tblPr>
      <w:tblGrid>
        <w:gridCol w:w="675"/>
        <w:gridCol w:w="1985"/>
        <w:gridCol w:w="2551"/>
        <w:gridCol w:w="2552"/>
        <w:gridCol w:w="1325"/>
      </w:tblGrid>
      <w:tr w:rsidR="00FD5B3C" w:rsidRPr="004D2DAD" w14:paraId="6E97CFD5" w14:textId="77777777" w:rsidTr="00FD0ADA">
        <w:trPr>
          <w:jc w:val="center"/>
        </w:trPr>
        <w:tc>
          <w:tcPr>
            <w:tcW w:w="675" w:type="dxa"/>
            <w:shd w:val="clear" w:color="auto" w:fill="C0C0C0"/>
            <w:vAlign w:val="center"/>
          </w:tcPr>
          <w:p w14:paraId="53693345" w14:textId="77777777" w:rsidR="00907789" w:rsidRPr="004D2DAD" w:rsidRDefault="00907789"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85" w:type="dxa"/>
            <w:shd w:val="clear" w:color="auto" w:fill="C0C0C0"/>
            <w:vAlign w:val="center"/>
          </w:tcPr>
          <w:p w14:paraId="05E0C4A6" w14:textId="77777777" w:rsidR="00907789" w:rsidRPr="004D2DAD" w:rsidRDefault="00907789"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2551" w:type="dxa"/>
            <w:shd w:val="clear" w:color="auto" w:fill="C0C0C0"/>
            <w:vAlign w:val="center"/>
          </w:tcPr>
          <w:p w14:paraId="1AE4BAF8" w14:textId="77777777" w:rsidR="00907789" w:rsidRPr="004D2DAD" w:rsidRDefault="00907789" w:rsidP="00EA1605">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2552" w:type="dxa"/>
            <w:shd w:val="clear" w:color="auto" w:fill="C0C0C0"/>
            <w:vAlign w:val="center"/>
          </w:tcPr>
          <w:p w14:paraId="53E58B71" w14:textId="77777777" w:rsidR="00907789" w:rsidRPr="004D2DAD" w:rsidRDefault="00907789"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325" w:type="dxa"/>
            <w:shd w:val="clear" w:color="auto" w:fill="C0C0C0"/>
            <w:vAlign w:val="center"/>
          </w:tcPr>
          <w:p w14:paraId="2823559A" w14:textId="77777777" w:rsidR="00907789" w:rsidRPr="004D2DAD" w:rsidRDefault="00907789"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FF3ED2" w:rsidRPr="004D2DAD" w14:paraId="02C5DFF9" w14:textId="77777777" w:rsidTr="00FD0ADA">
        <w:trPr>
          <w:jc w:val="center"/>
        </w:trPr>
        <w:tc>
          <w:tcPr>
            <w:tcW w:w="675" w:type="dxa"/>
            <w:vAlign w:val="center"/>
          </w:tcPr>
          <w:p w14:paraId="510D04E1" w14:textId="77777777" w:rsidR="00FF3ED2" w:rsidRPr="004D2DAD" w:rsidRDefault="00FF3ED2"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1985" w:type="dxa"/>
            <w:vAlign w:val="center"/>
          </w:tcPr>
          <w:p w14:paraId="7B811828" w14:textId="61FA3284" w:rsidR="00FF3ED2" w:rsidRPr="004D2DAD" w:rsidRDefault="00FF3ED2" w:rsidP="00EA1605">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get follow up question by qid by input already exist qid</w:t>
            </w:r>
          </w:p>
        </w:tc>
        <w:tc>
          <w:tcPr>
            <w:tcW w:w="2551" w:type="dxa"/>
            <w:vAlign w:val="center"/>
          </w:tcPr>
          <w:p w14:paraId="042EA635" w14:textId="77777777" w:rsidR="00276516" w:rsidRPr="004D2DAD" w:rsidRDefault="001574C1" w:rsidP="00276516">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lang w:bidi="ar-SA"/>
              </w:rPr>
              <w:t>Array(</w:t>
            </w:r>
            <w:r w:rsidRPr="004D2DAD">
              <w:rPr>
                <w:rFonts w:ascii="Times New Roman" w:hAnsi="Times New Roman" w:cs="Times New Roman"/>
                <w:sz w:val="24"/>
                <w:szCs w:val="24"/>
                <w:shd w:val="clear" w:color="auto" w:fill="FFFFFF"/>
              </w:rPr>
              <w:t xml:space="preserve">[ </w:t>
            </w:r>
          </w:p>
          <w:p w14:paraId="2288B05E" w14:textId="0CAAF774" w:rsidR="00FF3ED2" w:rsidRPr="004D2DAD" w:rsidRDefault="00FF3ED2" w:rsidP="00276516">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bCs/>
              </w:rPr>
              <w:t>[</w:t>
            </w:r>
            <w:r w:rsidRPr="004D2DAD">
              <w:rPr>
                <w:rFonts w:ascii="Times New Roman" w:hAnsi="Times New Roman" w:cs="Times New Roman"/>
                <w:sz w:val="24"/>
                <w:szCs w:val="24"/>
                <w:lang w:bidi="ar-SA"/>
              </w:rPr>
              <w:t>qid]=&gt;14, [patientID]=&gt;P001, [dentistID]=&gt;D001, [question]=&gt;How are your composite filling? Is that fine?, [answer]=&gt;null, [qDateTime]=&gt;2014-10-19 11:04:35, [aDateTime]=&gt;null</w:t>
            </w:r>
            <w:r w:rsidRPr="004D2DAD">
              <w:rPr>
                <w:rFonts w:ascii="Times New Roman" w:hAnsi="Times New Roman" w:cs="Times New Roman"/>
                <w:bCs/>
              </w:rPr>
              <w:t>])</w:t>
            </w:r>
          </w:p>
        </w:tc>
        <w:tc>
          <w:tcPr>
            <w:tcW w:w="2552" w:type="dxa"/>
            <w:vAlign w:val="center"/>
          </w:tcPr>
          <w:p w14:paraId="7813EE74" w14:textId="77777777" w:rsidR="00276516" w:rsidRPr="004D2DAD" w:rsidRDefault="001574C1" w:rsidP="00276516">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lang w:bidi="ar-SA"/>
              </w:rPr>
              <w:t>Array(</w:t>
            </w:r>
            <w:r w:rsidRPr="004D2DAD">
              <w:rPr>
                <w:rFonts w:ascii="Times New Roman" w:hAnsi="Times New Roman" w:cs="Times New Roman"/>
                <w:sz w:val="24"/>
                <w:szCs w:val="24"/>
                <w:shd w:val="clear" w:color="auto" w:fill="FFFFFF"/>
              </w:rPr>
              <w:t xml:space="preserve">[ </w:t>
            </w:r>
          </w:p>
          <w:p w14:paraId="70E2C71C" w14:textId="2FAFBE92" w:rsidR="00FF3ED2" w:rsidRPr="004D2DAD" w:rsidRDefault="001574C1" w:rsidP="00276516">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shd w:val="clear" w:color="auto" w:fill="FFFFFF"/>
              </w:rPr>
              <w:t>[</w:t>
            </w:r>
            <w:r w:rsidR="00FF3ED2" w:rsidRPr="004D2DAD">
              <w:rPr>
                <w:rFonts w:ascii="Times New Roman" w:hAnsi="Times New Roman" w:cs="Times New Roman"/>
                <w:sz w:val="24"/>
                <w:szCs w:val="24"/>
                <w:lang w:bidi="ar-SA"/>
              </w:rPr>
              <w:t>qid]=&gt;14, [patientID]=&gt;P001, [dentistID]=&gt;D001, [question]=&gt;How are your composite filling? Is that fine?, [answer]=&gt;null, [qDateTime]=&gt;2014-10-19 11:04:35, [aDateTime]=&gt;null</w:t>
            </w:r>
            <w:r w:rsidR="00FF3ED2" w:rsidRPr="004D2DAD">
              <w:rPr>
                <w:rFonts w:ascii="Times New Roman" w:hAnsi="Times New Roman" w:cs="Times New Roman"/>
                <w:bCs/>
              </w:rPr>
              <w:t>])</w:t>
            </w:r>
          </w:p>
        </w:tc>
        <w:tc>
          <w:tcPr>
            <w:tcW w:w="1325" w:type="dxa"/>
            <w:vAlign w:val="center"/>
          </w:tcPr>
          <w:p w14:paraId="46FD6985" w14:textId="77777777" w:rsidR="00FF3ED2" w:rsidRPr="004D2DAD" w:rsidRDefault="00FF3ED2"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FF3ED2" w:rsidRPr="004D2DAD" w14:paraId="2DDFC44B" w14:textId="77777777" w:rsidTr="00FD0ADA">
        <w:trPr>
          <w:jc w:val="center"/>
        </w:trPr>
        <w:tc>
          <w:tcPr>
            <w:tcW w:w="675" w:type="dxa"/>
            <w:vAlign w:val="center"/>
          </w:tcPr>
          <w:p w14:paraId="7C2DFFF6" w14:textId="77777777" w:rsidR="00FF3ED2" w:rsidRPr="004D2DAD" w:rsidRDefault="00FF3ED2"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2</w:t>
            </w:r>
          </w:p>
        </w:tc>
        <w:tc>
          <w:tcPr>
            <w:tcW w:w="1985" w:type="dxa"/>
            <w:vAlign w:val="center"/>
          </w:tcPr>
          <w:p w14:paraId="0BC17C87" w14:textId="406C5ABD" w:rsidR="00FF3ED2" w:rsidRPr="004D2DAD" w:rsidRDefault="00FF3ED2" w:rsidP="00EA1605">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get follow up question by qid by input not exist qid</w:t>
            </w:r>
          </w:p>
        </w:tc>
        <w:tc>
          <w:tcPr>
            <w:tcW w:w="2551" w:type="dxa"/>
            <w:vAlign w:val="center"/>
          </w:tcPr>
          <w:p w14:paraId="18D310B3" w14:textId="00430798" w:rsidR="00FF3ED2" w:rsidRPr="004D2DAD" w:rsidRDefault="00FF3ED2" w:rsidP="00FF3ED2">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sz w:val="24"/>
                <w:szCs w:val="24"/>
                <w:shd w:val="clear" w:color="auto" w:fill="FFFFFF"/>
              </w:rPr>
              <w:t>null</w:t>
            </w:r>
          </w:p>
        </w:tc>
        <w:tc>
          <w:tcPr>
            <w:tcW w:w="2552" w:type="dxa"/>
            <w:vAlign w:val="center"/>
          </w:tcPr>
          <w:p w14:paraId="74346BB4" w14:textId="22F5863B" w:rsidR="00FF3ED2" w:rsidRPr="004D2DAD" w:rsidRDefault="00FF3ED2" w:rsidP="00FF3ED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sz w:val="24"/>
                <w:szCs w:val="24"/>
                <w:shd w:val="clear" w:color="auto" w:fill="FFFFFF"/>
              </w:rPr>
              <w:t>null</w:t>
            </w:r>
          </w:p>
        </w:tc>
        <w:tc>
          <w:tcPr>
            <w:tcW w:w="1325" w:type="dxa"/>
            <w:vAlign w:val="center"/>
          </w:tcPr>
          <w:p w14:paraId="1A14DFF0" w14:textId="77777777" w:rsidR="00FF3ED2" w:rsidRPr="004D2DAD" w:rsidRDefault="00FF3ED2"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39276675" w14:textId="77777777" w:rsidR="003A5A0C" w:rsidRPr="004D2DAD" w:rsidRDefault="003A5A0C" w:rsidP="008C429D">
      <w:pPr>
        <w:widowControl w:val="0"/>
        <w:autoSpaceDE w:val="0"/>
        <w:autoSpaceDN w:val="0"/>
        <w:adjustRightInd w:val="0"/>
        <w:spacing w:after="240"/>
        <w:rPr>
          <w:rFonts w:ascii="Times New Roman" w:hAnsi="Times New Roman" w:cs="Times New Roman"/>
          <w:b/>
          <w:bCs/>
        </w:rPr>
      </w:pPr>
    </w:p>
    <w:p w14:paraId="15FAC4D0" w14:textId="77777777" w:rsidR="00B42C0E" w:rsidRPr="004D2DAD" w:rsidRDefault="00B42C0E" w:rsidP="00B42C0E">
      <w:pPr>
        <w:pStyle w:val="Heading3"/>
        <w:rPr>
          <w:rFonts w:ascii="Times New Roman" w:eastAsiaTheme="minorEastAsia" w:hAnsi="Times New Roman" w:cs="Times New Roman"/>
          <w:color w:val="auto"/>
        </w:rPr>
      </w:pPr>
      <w:bookmarkStart w:id="31" w:name="_Toc401733414"/>
      <w:r w:rsidRPr="004D2DAD">
        <w:rPr>
          <w:rFonts w:ascii="Times New Roman" w:eastAsiaTheme="minorEastAsia" w:hAnsi="Times New Roman" w:cs="Times New Roman"/>
          <w:color w:val="auto"/>
        </w:rPr>
        <w:t>Unit Test Case 29 (UTC-29): testp_answer_data()</w:t>
      </w:r>
      <w:bookmarkEnd w:id="31"/>
    </w:p>
    <w:p w14:paraId="0842EDC4" w14:textId="230987FF" w:rsidR="008C429D" w:rsidRPr="004D2DAD" w:rsidRDefault="00B42C0E" w:rsidP="008C429D">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Test date: Tested 10/19/2014 by: Kanokwan &amp; Worapun</w:t>
      </w:r>
    </w:p>
    <w:tbl>
      <w:tblPr>
        <w:tblStyle w:val="TableGrid"/>
        <w:tblW w:w="0" w:type="auto"/>
        <w:tblLook w:val="04A0" w:firstRow="1" w:lastRow="0" w:firstColumn="1" w:lastColumn="0" w:noHBand="0" w:noVBand="1"/>
      </w:tblPr>
      <w:tblGrid>
        <w:gridCol w:w="1101"/>
        <w:gridCol w:w="3543"/>
        <w:gridCol w:w="1276"/>
        <w:gridCol w:w="1276"/>
        <w:gridCol w:w="1320"/>
      </w:tblGrid>
      <w:tr w:rsidR="00FD5B3C" w:rsidRPr="004D2DAD" w14:paraId="17BB3A36" w14:textId="77777777" w:rsidTr="00EA1605">
        <w:tc>
          <w:tcPr>
            <w:tcW w:w="1101" w:type="dxa"/>
            <w:shd w:val="clear" w:color="auto" w:fill="C0C0C0"/>
            <w:vAlign w:val="center"/>
          </w:tcPr>
          <w:p w14:paraId="0AA822B1" w14:textId="77777777" w:rsidR="008C429D" w:rsidRPr="004D2DAD" w:rsidRDefault="008C429D"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3543" w:type="dxa"/>
            <w:shd w:val="clear" w:color="auto" w:fill="C0C0C0"/>
            <w:vAlign w:val="center"/>
          </w:tcPr>
          <w:p w14:paraId="6F479366" w14:textId="77777777" w:rsidR="008C429D" w:rsidRPr="004D2DAD" w:rsidRDefault="008C429D"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1276" w:type="dxa"/>
            <w:shd w:val="clear" w:color="auto" w:fill="C0C0C0"/>
            <w:vAlign w:val="center"/>
          </w:tcPr>
          <w:p w14:paraId="27EEAB9D" w14:textId="77777777" w:rsidR="008C429D" w:rsidRPr="004D2DAD" w:rsidRDefault="008C429D" w:rsidP="00EA1605">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1276" w:type="dxa"/>
            <w:shd w:val="clear" w:color="auto" w:fill="C0C0C0"/>
            <w:vAlign w:val="center"/>
          </w:tcPr>
          <w:p w14:paraId="0A3A6DBF" w14:textId="77777777" w:rsidR="008C429D" w:rsidRPr="004D2DAD" w:rsidRDefault="008C429D"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320" w:type="dxa"/>
            <w:shd w:val="clear" w:color="auto" w:fill="C0C0C0"/>
            <w:vAlign w:val="center"/>
          </w:tcPr>
          <w:p w14:paraId="7E90E557" w14:textId="77777777" w:rsidR="008C429D" w:rsidRPr="004D2DAD" w:rsidRDefault="008C429D"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B42C0E" w:rsidRPr="004D2DAD" w14:paraId="0E2F3822" w14:textId="77777777" w:rsidTr="00EA1605">
        <w:tc>
          <w:tcPr>
            <w:tcW w:w="1101" w:type="dxa"/>
            <w:vAlign w:val="center"/>
          </w:tcPr>
          <w:p w14:paraId="04B4E9FC" w14:textId="77777777" w:rsidR="00B42C0E" w:rsidRPr="004D2DAD" w:rsidRDefault="00B42C0E"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3543" w:type="dxa"/>
            <w:vAlign w:val="center"/>
          </w:tcPr>
          <w:p w14:paraId="2B811D26" w14:textId="3B477DAD" w:rsidR="00B42C0E" w:rsidRPr="004D2DAD" w:rsidRDefault="00B42C0E" w:rsidP="00EA1605">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answer a follow up question at not answered question</w:t>
            </w:r>
          </w:p>
        </w:tc>
        <w:tc>
          <w:tcPr>
            <w:tcW w:w="1276" w:type="dxa"/>
            <w:vAlign w:val="center"/>
          </w:tcPr>
          <w:p w14:paraId="134801EA" w14:textId="2491917B" w:rsidR="00B42C0E" w:rsidRPr="004D2DAD" w:rsidRDefault="00B42C0E"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1276" w:type="dxa"/>
            <w:vAlign w:val="center"/>
          </w:tcPr>
          <w:p w14:paraId="4C7E2FF2" w14:textId="76DC4EFB" w:rsidR="00B42C0E" w:rsidRPr="004D2DAD" w:rsidRDefault="00B42C0E"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1320" w:type="dxa"/>
            <w:vAlign w:val="center"/>
          </w:tcPr>
          <w:p w14:paraId="20022AC3" w14:textId="77777777" w:rsidR="00B42C0E" w:rsidRPr="004D2DAD" w:rsidRDefault="00B42C0E"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B42C0E" w:rsidRPr="004D2DAD" w14:paraId="7BC3B263" w14:textId="77777777" w:rsidTr="00EA1605">
        <w:tc>
          <w:tcPr>
            <w:tcW w:w="1101" w:type="dxa"/>
            <w:vAlign w:val="center"/>
          </w:tcPr>
          <w:p w14:paraId="44893A28" w14:textId="77777777" w:rsidR="00B42C0E" w:rsidRPr="004D2DAD" w:rsidRDefault="00B42C0E"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2</w:t>
            </w:r>
          </w:p>
        </w:tc>
        <w:tc>
          <w:tcPr>
            <w:tcW w:w="3543" w:type="dxa"/>
            <w:vAlign w:val="center"/>
          </w:tcPr>
          <w:p w14:paraId="5F88E726" w14:textId="4EBAC83B" w:rsidR="00B42C0E" w:rsidRPr="004D2DAD" w:rsidRDefault="00B42C0E" w:rsidP="00EA1605">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answer a follow up question at answered question</w:t>
            </w:r>
          </w:p>
        </w:tc>
        <w:tc>
          <w:tcPr>
            <w:tcW w:w="1276" w:type="dxa"/>
            <w:vAlign w:val="center"/>
          </w:tcPr>
          <w:p w14:paraId="221875BF" w14:textId="267F1B34" w:rsidR="00B42C0E" w:rsidRPr="004D2DAD" w:rsidRDefault="00B42C0E"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false</w:t>
            </w:r>
          </w:p>
        </w:tc>
        <w:tc>
          <w:tcPr>
            <w:tcW w:w="1276" w:type="dxa"/>
            <w:vAlign w:val="center"/>
          </w:tcPr>
          <w:p w14:paraId="1F69EB2B" w14:textId="38872AD5" w:rsidR="00B42C0E" w:rsidRPr="004D2DAD" w:rsidRDefault="00B42C0E" w:rsidP="00B42C0E">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false</w:t>
            </w:r>
          </w:p>
        </w:tc>
        <w:tc>
          <w:tcPr>
            <w:tcW w:w="1320" w:type="dxa"/>
            <w:vAlign w:val="center"/>
          </w:tcPr>
          <w:p w14:paraId="3D6F8EBD" w14:textId="77777777" w:rsidR="00B42C0E" w:rsidRPr="004D2DAD" w:rsidRDefault="00B42C0E"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1D9F75FB" w14:textId="77777777" w:rsidR="008C429D" w:rsidRPr="004D2DAD" w:rsidRDefault="008C429D" w:rsidP="008C429D">
      <w:pPr>
        <w:widowControl w:val="0"/>
        <w:autoSpaceDE w:val="0"/>
        <w:autoSpaceDN w:val="0"/>
        <w:adjustRightInd w:val="0"/>
        <w:spacing w:after="240"/>
        <w:rPr>
          <w:rFonts w:ascii="Times New Roman" w:hAnsi="Times New Roman" w:cs="Times New Roman"/>
          <w:b/>
          <w:bCs/>
        </w:rPr>
      </w:pPr>
    </w:p>
    <w:p w14:paraId="6D29AEA8" w14:textId="77777777" w:rsidR="00212B6F" w:rsidRPr="004D2DAD" w:rsidRDefault="00212B6F" w:rsidP="008C429D">
      <w:pPr>
        <w:widowControl w:val="0"/>
        <w:autoSpaceDE w:val="0"/>
        <w:autoSpaceDN w:val="0"/>
        <w:adjustRightInd w:val="0"/>
        <w:spacing w:after="240"/>
        <w:rPr>
          <w:rFonts w:ascii="Times New Roman" w:hAnsi="Times New Roman" w:cs="Times New Roman"/>
          <w:b/>
          <w:bCs/>
        </w:rPr>
      </w:pPr>
    </w:p>
    <w:p w14:paraId="533D053E" w14:textId="77777777" w:rsidR="0035087B" w:rsidRPr="004D2DAD" w:rsidRDefault="0035087B" w:rsidP="0035087B"/>
    <w:p w14:paraId="4EFE581B" w14:textId="77777777" w:rsidR="0035087B" w:rsidRPr="004D2DAD" w:rsidRDefault="0035087B" w:rsidP="00B42C0E">
      <w:pPr>
        <w:pStyle w:val="Heading3"/>
        <w:rPr>
          <w:rFonts w:ascii="Times New Roman" w:eastAsiaTheme="minorEastAsia" w:hAnsi="Times New Roman" w:cs="Times New Roman"/>
          <w:color w:val="auto"/>
        </w:rPr>
      </w:pPr>
    </w:p>
    <w:p w14:paraId="0E86E080" w14:textId="77777777" w:rsidR="0035087B" w:rsidRPr="004D2DAD" w:rsidRDefault="0035087B" w:rsidP="00B42C0E">
      <w:pPr>
        <w:pStyle w:val="Heading3"/>
        <w:rPr>
          <w:rFonts w:ascii="Times New Roman" w:eastAsiaTheme="minorEastAsia" w:hAnsi="Times New Roman" w:cs="Times New Roman"/>
          <w:color w:val="auto"/>
        </w:rPr>
      </w:pPr>
    </w:p>
    <w:p w14:paraId="675F360F" w14:textId="77777777" w:rsidR="0035087B" w:rsidRPr="004D2DAD" w:rsidRDefault="0035087B" w:rsidP="00B42C0E">
      <w:pPr>
        <w:pStyle w:val="Heading3"/>
        <w:rPr>
          <w:rFonts w:ascii="Times New Roman" w:eastAsiaTheme="minorEastAsia" w:hAnsi="Times New Roman" w:cs="Times New Roman"/>
          <w:color w:val="auto"/>
        </w:rPr>
      </w:pPr>
    </w:p>
    <w:p w14:paraId="4AA9DA0E" w14:textId="77777777" w:rsidR="0035087B" w:rsidRPr="004D2DAD" w:rsidRDefault="0035087B" w:rsidP="00B42C0E">
      <w:pPr>
        <w:pStyle w:val="Heading3"/>
        <w:rPr>
          <w:rFonts w:ascii="Times New Roman" w:eastAsiaTheme="minorEastAsia" w:hAnsi="Times New Roman" w:cs="Times New Roman"/>
          <w:color w:val="auto"/>
        </w:rPr>
      </w:pPr>
    </w:p>
    <w:p w14:paraId="66FEFE34" w14:textId="77777777" w:rsidR="0035087B" w:rsidRPr="004D2DAD" w:rsidRDefault="0035087B" w:rsidP="0035087B"/>
    <w:p w14:paraId="6D88F771" w14:textId="77777777" w:rsidR="00B42C0E" w:rsidRPr="004D2DAD" w:rsidRDefault="00B42C0E" w:rsidP="00B42C0E">
      <w:pPr>
        <w:pStyle w:val="Heading3"/>
        <w:rPr>
          <w:rFonts w:ascii="Times New Roman" w:eastAsiaTheme="minorEastAsia" w:hAnsi="Times New Roman" w:cs="Times New Roman"/>
          <w:color w:val="auto"/>
        </w:rPr>
      </w:pPr>
      <w:bookmarkStart w:id="32" w:name="_Toc401733415"/>
      <w:r w:rsidRPr="004D2DAD">
        <w:rPr>
          <w:rFonts w:ascii="Times New Roman" w:eastAsiaTheme="minorEastAsia" w:hAnsi="Times New Roman" w:cs="Times New Roman"/>
          <w:color w:val="auto"/>
        </w:rPr>
        <w:lastRenderedPageBreak/>
        <w:t>Unit Test Case 30 (UTC-30): testp_view_follow_up()</w:t>
      </w:r>
      <w:bookmarkEnd w:id="32"/>
    </w:p>
    <w:p w14:paraId="3B5F8C60" w14:textId="3D7D4D50" w:rsidR="004754CC" w:rsidRPr="004D2DAD" w:rsidRDefault="00B42C0E" w:rsidP="004754CC">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Test date: Tested 10/19/2014 by: Kanokwan &amp; Worapun</w:t>
      </w:r>
    </w:p>
    <w:tbl>
      <w:tblPr>
        <w:tblStyle w:val="TableGrid"/>
        <w:tblW w:w="9088" w:type="dxa"/>
        <w:jc w:val="center"/>
        <w:tblLayout w:type="fixed"/>
        <w:tblLook w:val="04A0" w:firstRow="1" w:lastRow="0" w:firstColumn="1" w:lastColumn="0" w:noHBand="0" w:noVBand="1"/>
      </w:tblPr>
      <w:tblGrid>
        <w:gridCol w:w="675"/>
        <w:gridCol w:w="1985"/>
        <w:gridCol w:w="2551"/>
        <w:gridCol w:w="2552"/>
        <w:gridCol w:w="1325"/>
      </w:tblGrid>
      <w:tr w:rsidR="00FD5B3C" w:rsidRPr="004D2DAD" w14:paraId="41273FE3" w14:textId="77777777" w:rsidTr="00EA1605">
        <w:trPr>
          <w:jc w:val="center"/>
        </w:trPr>
        <w:tc>
          <w:tcPr>
            <w:tcW w:w="675" w:type="dxa"/>
            <w:shd w:val="clear" w:color="auto" w:fill="C0C0C0"/>
            <w:vAlign w:val="center"/>
          </w:tcPr>
          <w:p w14:paraId="5B9922C1" w14:textId="77777777" w:rsidR="004754CC" w:rsidRPr="004D2DAD" w:rsidRDefault="004754CC"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85" w:type="dxa"/>
            <w:shd w:val="clear" w:color="auto" w:fill="C0C0C0"/>
            <w:vAlign w:val="center"/>
          </w:tcPr>
          <w:p w14:paraId="1CD724D3" w14:textId="77777777" w:rsidR="004754CC" w:rsidRPr="004D2DAD" w:rsidRDefault="004754CC"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2551" w:type="dxa"/>
            <w:shd w:val="clear" w:color="auto" w:fill="C0C0C0"/>
            <w:vAlign w:val="center"/>
          </w:tcPr>
          <w:p w14:paraId="04AC7CE9" w14:textId="77777777" w:rsidR="004754CC" w:rsidRPr="004D2DAD" w:rsidRDefault="004754CC" w:rsidP="00EA1605">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2552" w:type="dxa"/>
            <w:shd w:val="clear" w:color="auto" w:fill="C0C0C0"/>
            <w:vAlign w:val="center"/>
          </w:tcPr>
          <w:p w14:paraId="6840AA58" w14:textId="77777777" w:rsidR="004754CC" w:rsidRPr="004D2DAD" w:rsidRDefault="004754CC"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325" w:type="dxa"/>
            <w:shd w:val="clear" w:color="auto" w:fill="C0C0C0"/>
            <w:vAlign w:val="center"/>
          </w:tcPr>
          <w:p w14:paraId="13D3D88C" w14:textId="77777777" w:rsidR="004754CC" w:rsidRPr="004D2DAD" w:rsidRDefault="004754CC"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764E70" w:rsidRPr="004D2DAD" w14:paraId="4831F55C" w14:textId="77777777" w:rsidTr="00EA1605">
        <w:trPr>
          <w:jc w:val="center"/>
        </w:trPr>
        <w:tc>
          <w:tcPr>
            <w:tcW w:w="675" w:type="dxa"/>
            <w:vAlign w:val="center"/>
          </w:tcPr>
          <w:p w14:paraId="19CAB6D1" w14:textId="77777777" w:rsidR="00764E70" w:rsidRPr="004D2DAD" w:rsidRDefault="00764E70"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1985" w:type="dxa"/>
            <w:vAlign w:val="center"/>
          </w:tcPr>
          <w:p w14:paraId="10D4311E" w14:textId="0135E091" w:rsidR="00764E70" w:rsidRPr="004D2DAD" w:rsidRDefault="00B42C0E" w:rsidP="00EA1605">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gat all follow up from database</w:t>
            </w:r>
          </w:p>
        </w:tc>
        <w:tc>
          <w:tcPr>
            <w:tcW w:w="2551" w:type="dxa"/>
            <w:vAlign w:val="center"/>
          </w:tcPr>
          <w:p w14:paraId="376D006D" w14:textId="68BA90F1" w:rsidR="00764E70" w:rsidRPr="004D2DAD" w:rsidRDefault="0034177E" w:rsidP="00764E70">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lang w:bidi="ar-SA"/>
              </w:rPr>
              <w:t>Array</w:t>
            </w:r>
            <w:r w:rsidR="00276516" w:rsidRPr="004D2DAD">
              <w:rPr>
                <w:rFonts w:ascii="Times New Roman" w:hAnsi="Times New Roman" w:cs="Times New Roman"/>
                <w:sz w:val="24"/>
                <w:szCs w:val="24"/>
                <w:lang w:bidi="ar-SA"/>
              </w:rPr>
              <w:t>([</w:t>
            </w:r>
            <w:r w:rsidRPr="004D2DAD">
              <w:rPr>
                <w:rFonts w:ascii="Times New Roman" w:hAnsi="Times New Roman" w:cs="Times New Roman"/>
                <w:sz w:val="24"/>
                <w:szCs w:val="24"/>
                <w:shd w:val="clear" w:color="auto" w:fill="FFFFFF"/>
              </w:rPr>
              <w:t xml:space="preserve">               </w:t>
            </w:r>
          </w:p>
          <w:p w14:paraId="3D1D9B64" w14:textId="58576F07" w:rsidR="00764E70" w:rsidRPr="004D2DAD" w:rsidRDefault="00B42C0E" w:rsidP="00764E70">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[qid]=&gt;13, [patientID]=&gt;P002, [dentistID]=&gt;D002, [question]=&gt;Your retainer is ready in next 3 days (2014-10-15) please come an pick it up at the clinic anytime [answer]=&gt;Ok, thank you very much, [qDateTime]=&gt;2014-10-12 09:15:22, [aDateTime]=&gt;2014-10-13 08:00.28</w:t>
            </w:r>
            <w:r w:rsidR="00764E70" w:rsidRPr="004D2DAD">
              <w:rPr>
                <w:rFonts w:ascii="Times New Roman" w:hAnsi="Times New Roman" w:cs="Times New Roman"/>
                <w:sz w:val="24"/>
                <w:szCs w:val="24"/>
                <w:shd w:val="clear" w:color="auto" w:fill="FFFFFF"/>
              </w:rPr>
              <w:t>)</w:t>
            </w:r>
            <w:r w:rsidR="00276516" w:rsidRPr="004D2DAD">
              <w:rPr>
                <w:rFonts w:ascii="Times New Roman" w:hAnsi="Times New Roman" w:cs="Times New Roman"/>
                <w:sz w:val="24"/>
                <w:szCs w:val="24"/>
                <w:shd w:val="clear" w:color="auto" w:fill="FFFFFF"/>
              </w:rPr>
              <w:t>])</w:t>
            </w:r>
          </w:p>
        </w:tc>
        <w:tc>
          <w:tcPr>
            <w:tcW w:w="2552" w:type="dxa"/>
            <w:vAlign w:val="center"/>
          </w:tcPr>
          <w:p w14:paraId="33DF131C" w14:textId="4CB22176" w:rsidR="00764E70" w:rsidRPr="004D2DAD" w:rsidRDefault="0034177E" w:rsidP="00764E70">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lang w:bidi="ar-SA"/>
              </w:rPr>
              <w:t>Array</w:t>
            </w:r>
            <w:r w:rsidR="00276516" w:rsidRPr="004D2DAD">
              <w:rPr>
                <w:rFonts w:ascii="Times New Roman" w:hAnsi="Times New Roman" w:cs="Times New Roman"/>
                <w:sz w:val="24"/>
                <w:szCs w:val="24"/>
                <w:lang w:bidi="ar-SA"/>
              </w:rPr>
              <w:t>([</w:t>
            </w:r>
            <w:r w:rsidRPr="004D2DAD">
              <w:rPr>
                <w:rFonts w:ascii="Times New Roman" w:hAnsi="Times New Roman" w:cs="Times New Roman"/>
                <w:sz w:val="24"/>
                <w:szCs w:val="24"/>
                <w:shd w:val="clear" w:color="auto" w:fill="FFFFFF"/>
              </w:rPr>
              <w:t xml:space="preserve">               </w:t>
            </w:r>
          </w:p>
          <w:p w14:paraId="3A2C0C93" w14:textId="2D4B3497" w:rsidR="00764E70" w:rsidRPr="004D2DAD" w:rsidRDefault="00764E70" w:rsidP="00764E70">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shd w:val="clear" w:color="auto" w:fill="FFFFFF"/>
              </w:rPr>
              <w:t>[</w:t>
            </w:r>
            <w:r w:rsidR="00B42C0E" w:rsidRPr="004D2DAD">
              <w:rPr>
                <w:rFonts w:ascii="Times New Roman" w:hAnsi="Times New Roman" w:cs="Times New Roman"/>
                <w:sz w:val="24"/>
                <w:szCs w:val="24"/>
                <w:lang w:bidi="ar-SA"/>
              </w:rPr>
              <w:t>[qid]=&gt;13, [patientID]=&gt;P002, [dentistID]=&gt;D002, [question]=&gt;Your retainer is ready in next 3 days (2014-10-15) please come an pick it up at the clinic anytime [answer]=&gt;Ok, thank you very much, [qDateTime]=&gt;2014-10-12 09:15:22, [aDateTime]=&gt;2014-10-13 08:00.28</w:t>
            </w:r>
            <w:r w:rsidRPr="004D2DAD">
              <w:rPr>
                <w:rFonts w:ascii="Times New Roman" w:hAnsi="Times New Roman" w:cs="Times New Roman"/>
                <w:sz w:val="24"/>
                <w:szCs w:val="24"/>
                <w:shd w:val="clear" w:color="auto" w:fill="FFFFFF"/>
              </w:rPr>
              <w:t xml:space="preserve"> )</w:t>
            </w:r>
            <w:r w:rsidR="00276516" w:rsidRPr="004D2DAD">
              <w:rPr>
                <w:rFonts w:ascii="Times New Roman" w:hAnsi="Times New Roman" w:cs="Times New Roman"/>
                <w:sz w:val="24"/>
                <w:szCs w:val="24"/>
                <w:shd w:val="clear" w:color="auto" w:fill="FFFFFF"/>
              </w:rPr>
              <w:t>])</w:t>
            </w:r>
          </w:p>
        </w:tc>
        <w:tc>
          <w:tcPr>
            <w:tcW w:w="1325" w:type="dxa"/>
            <w:vAlign w:val="center"/>
          </w:tcPr>
          <w:p w14:paraId="46EB33E0" w14:textId="77777777" w:rsidR="00764E70" w:rsidRPr="004D2DAD" w:rsidRDefault="00764E70"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3F9EB439" w14:textId="77777777" w:rsidR="004754CC" w:rsidRPr="004D2DAD" w:rsidRDefault="004754CC" w:rsidP="004754CC">
      <w:pPr>
        <w:widowControl w:val="0"/>
        <w:autoSpaceDE w:val="0"/>
        <w:autoSpaceDN w:val="0"/>
        <w:adjustRightInd w:val="0"/>
        <w:spacing w:after="240"/>
        <w:rPr>
          <w:rFonts w:ascii="Times New Roman" w:hAnsi="Times New Roman" w:cs="Times New Roman"/>
          <w:b/>
          <w:bCs/>
        </w:rPr>
      </w:pPr>
    </w:p>
    <w:p w14:paraId="1BDE039E" w14:textId="77777777" w:rsidR="00B42C0E" w:rsidRPr="004D2DAD" w:rsidRDefault="00B42C0E" w:rsidP="00B42C0E">
      <w:pPr>
        <w:pStyle w:val="Heading3"/>
        <w:rPr>
          <w:rFonts w:ascii="Times New Roman" w:eastAsiaTheme="minorEastAsia" w:hAnsi="Times New Roman" w:cs="Times New Roman"/>
          <w:color w:val="auto"/>
        </w:rPr>
      </w:pPr>
      <w:bookmarkStart w:id="33" w:name="_Toc401733416"/>
      <w:r w:rsidRPr="004D2DAD">
        <w:rPr>
          <w:rFonts w:ascii="Times New Roman" w:eastAsiaTheme="minorEastAsia" w:hAnsi="Times New Roman" w:cs="Times New Roman"/>
          <w:color w:val="auto"/>
        </w:rPr>
        <w:t>Unit Test Case 31 (UTC-31): testp_view_detail()</w:t>
      </w:r>
      <w:bookmarkEnd w:id="33"/>
    </w:p>
    <w:p w14:paraId="063C1732" w14:textId="04FEC94D" w:rsidR="00244A52" w:rsidRPr="004D2DAD" w:rsidRDefault="00B42C0E" w:rsidP="00244A52">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Test date: Tested 10/19/2014 by: Kanokwan &amp; Worapun</w:t>
      </w:r>
    </w:p>
    <w:tbl>
      <w:tblPr>
        <w:tblStyle w:val="TableGrid"/>
        <w:tblW w:w="9088" w:type="dxa"/>
        <w:jc w:val="center"/>
        <w:tblLayout w:type="fixed"/>
        <w:tblLook w:val="04A0" w:firstRow="1" w:lastRow="0" w:firstColumn="1" w:lastColumn="0" w:noHBand="0" w:noVBand="1"/>
      </w:tblPr>
      <w:tblGrid>
        <w:gridCol w:w="675"/>
        <w:gridCol w:w="1985"/>
        <w:gridCol w:w="2551"/>
        <w:gridCol w:w="2552"/>
        <w:gridCol w:w="1325"/>
      </w:tblGrid>
      <w:tr w:rsidR="00FD5B3C" w:rsidRPr="004D2DAD" w14:paraId="48FECD93" w14:textId="77777777" w:rsidTr="00EA1605">
        <w:trPr>
          <w:jc w:val="center"/>
        </w:trPr>
        <w:tc>
          <w:tcPr>
            <w:tcW w:w="675" w:type="dxa"/>
            <w:shd w:val="clear" w:color="auto" w:fill="C0C0C0"/>
            <w:vAlign w:val="center"/>
          </w:tcPr>
          <w:p w14:paraId="4A528419" w14:textId="77777777" w:rsidR="00244A52" w:rsidRPr="004D2DAD" w:rsidRDefault="00244A52"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85" w:type="dxa"/>
            <w:shd w:val="clear" w:color="auto" w:fill="C0C0C0"/>
            <w:vAlign w:val="center"/>
          </w:tcPr>
          <w:p w14:paraId="5AA28FFE" w14:textId="77777777" w:rsidR="00244A52" w:rsidRPr="004D2DAD" w:rsidRDefault="00244A52"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2551" w:type="dxa"/>
            <w:shd w:val="clear" w:color="auto" w:fill="C0C0C0"/>
            <w:vAlign w:val="center"/>
          </w:tcPr>
          <w:p w14:paraId="297AE61B" w14:textId="77777777" w:rsidR="00244A52" w:rsidRPr="004D2DAD" w:rsidRDefault="00244A52" w:rsidP="00EA1605">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2552" w:type="dxa"/>
            <w:shd w:val="clear" w:color="auto" w:fill="C0C0C0"/>
            <w:vAlign w:val="center"/>
          </w:tcPr>
          <w:p w14:paraId="6ADA63B0" w14:textId="77777777" w:rsidR="00244A52" w:rsidRPr="004D2DAD" w:rsidRDefault="00244A52" w:rsidP="00764E70">
            <w:pPr>
              <w:widowControl w:val="0"/>
              <w:autoSpaceDE w:val="0"/>
              <w:autoSpaceDN w:val="0"/>
              <w:adjustRightInd w:val="0"/>
              <w:spacing w:after="240"/>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325" w:type="dxa"/>
            <w:shd w:val="clear" w:color="auto" w:fill="C0C0C0"/>
            <w:vAlign w:val="center"/>
          </w:tcPr>
          <w:p w14:paraId="572F3486" w14:textId="77777777" w:rsidR="00244A52" w:rsidRPr="004D2DAD" w:rsidRDefault="00244A52"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244A52" w:rsidRPr="004D2DAD" w14:paraId="5F0D06CB" w14:textId="77777777" w:rsidTr="00EA1605">
        <w:trPr>
          <w:jc w:val="center"/>
        </w:trPr>
        <w:tc>
          <w:tcPr>
            <w:tcW w:w="675" w:type="dxa"/>
            <w:vAlign w:val="center"/>
          </w:tcPr>
          <w:p w14:paraId="72215285" w14:textId="77777777" w:rsidR="00244A52" w:rsidRPr="004D2DAD" w:rsidRDefault="00244A52"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1985" w:type="dxa"/>
            <w:vAlign w:val="center"/>
          </w:tcPr>
          <w:p w14:paraId="0367BB85" w14:textId="6C8BCD3F" w:rsidR="00244A52" w:rsidRPr="004D2DAD" w:rsidRDefault="00B42C0E" w:rsidP="00EA1605">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gat patients’ own information by using patientID</w:t>
            </w:r>
          </w:p>
        </w:tc>
        <w:tc>
          <w:tcPr>
            <w:tcW w:w="2551" w:type="dxa"/>
            <w:vAlign w:val="center"/>
          </w:tcPr>
          <w:p w14:paraId="6DBDFE8B" w14:textId="77777777" w:rsidR="00212B6F" w:rsidRPr="004D2DAD" w:rsidRDefault="0034177E" w:rsidP="00212B6F">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lang w:bidi="ar-SA"/>
              </w:rPr>
              <w:t>Array(</w:t>
            </w:r>
            <w:r w:rsidRPr="004D2DAD">
              <w:rPr>
                <w:rFonts w:ascii="Times New Roman" w:hAnsi="Times New Roman" w:cs="Times New Roman"/>
                <w:sz w:val="24"/>
                <w:szCs w:val="24"/>
                <w:shd w:val="clear" w:color="auto" w:fill="FFFFFF"/>
              </w:rPr>
              <w:t>[</w:t>
            </w:r>
          </w:p>
          <w:p w14:paraId="332DB033" w14:textId="2CDAFD07" w:rsidR="00244A52" w:rsidRPr="004D2DAD" w:rsidRDefault="0034177E" w:rsidP="00212B6F">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shd w:val="clear" w:color="auto" w:fill="FFFFFF"/>
              </w:rPr>
              <w:t xml:space="preserve"> </w:t>
            </w:r>
            <w:r w:rsidR="00B42C0E" w:rsidRPr="004D2DAD">
              <w:rPr>
                <w:rFonts w:ascii="Times New Roman" w:hAnsi="Times New Roman" w:cs="Times New Roman"/>
                <w:sz w:val="24"/>
                <w:szCs w:val="24"/>
                <w:shd w:val="clear" w:color="auto" w:fill="FFFFFF"/>
              </w:rPr>
              <w:t>[patientID] =&gt; P001     [password] =&gt; 1234                   [f_name] =&gt; Mickey        [l_name] =&gt; Mouse               [age] =&gt; 80                      [gender] =&gt; 1               [treatment] =&gt; Tooth braces,tooth zeplin          [address] =&gt; Chaingmai Thailand                                 [tel] =&gt; 053111111       [email]=&gt;</w:t>
            </w:r>
            <w:r w:rsidR="00B42C0E" w:rsidRPr="004D2DAD">
              <w:rPr>
                <w:rFonts w:ascii="Times New Roman" w:hAnsi="Times New Roman" w:cs="Times New Roman"/>
              </w:rPr>
              <w:t xml:space="preserve"> </w:t>
            </w:r>
            <w:r w:rsidR="00B42C0E" w:rsidRPr="004D2DAD">
              <w:rPr>
                <w:rFonts w:ascii="Times New Roman" w:hAnsi="Times New Roman" w:cs="Times New Roman"/>
                <w:sz w:val="24"/>
                <w:szCs w:val="24"/>
                <w:shd w:val="clear" w:color="auto" w:fill="FFFFFF"/>
              </w:rPr>
              <w:t>M.ky@hotmail.com     [submit] =&gt; Submit</w:t>
            </w:r>
            <w:r w:rsidR="00705C17" w:rsidRPr="004D2DAD">
              <w:rPr>
                <w:rFonts w:ascii="Times New Roman" w:hAnsi="Times New Roman" w:cs="Times New Roman"/>
                <w:sz w:val="24"/>
                <w:szCs w:val="24"/>
                <w:shd w:val="clear" w:color="auto" w:fill="FFFFFF"/>
              </w:rPr>
              <w:t>)</w:t>
            </w:r>
            <w:r w:rsidR="00705C17" w:rsidRPr="004D2DAD">
              <w:rPr>
                <w:rStyle w:val="apple-converted-space"/>
                <w:rFonts w:ascii="Times New Roman" w:hAnsi="Times New Roman" w:cs="Times New Roman"/>
                <w:sz w:val="24"/>
                <w:szCs w:val="24"/>
                <w:shd w:val="clear" w:color="auto" w:fill="FFFFFF"/>
              </w:rPr>
              <w:t> </w:t>
            </w:r>
          </w:p>
        </w:tc>
        <w:tc>
          <w:tcPr>
            <w:tcW w:w="2552" w:type="dxa"/>
            <w:vAlign w:val="center"/>
          </w:tcPr>
          <w:p w14:paraId="2636BD96" w14:textId="77777777" w:rsidR="00212B6F" w:rsidRPr="004D2DAD" w:rsidRDefault="0034177E" w:rsidP="00212B6F">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lang w:bidi="ar-SA"/>
              </w:rPr>
              <w:t>Array(</w:t>
            </w:r>
            <w:r w:rsidRPr="004D2DAD">
              <w:rPr>
                <w:rFonts w:ascii="Times New Roman" w:hAnsi="Times New Roman" w:cs="Times New Roman"/>
                <w:sz w:val="24"/>
                <w:szCs w:val="24"/>
                <w:shd w:val="clear" w:color="auto" w:fill="FFFFFF"/>
              </w:rPr>
              <w:t>[</w:t>
            </w:r>
          </w:p>
          <w:p w14:paraId="239D6665" w14:textId="1D13F2B2" w:rsidR="00244A52" w:rsidRPr="004D2DAD" w:rsidRDefault="0034177E" w:rsidP="00212B6F">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shd w:val="clear" w:color="auto" w:fill="FFFFFF"/>
              </w:rPr>
              <w:t xml:space="preserve"> </w:t>
            </w:r>
            <w:r w:rsidR="00B42C0E" w:rsidRPr="004D2DAD">
              <w:rPr>
                <w:rFonts w:ascii="Times New Roman" w:hAnsi="Times New Roman" w:cs="Times New Roman"/>
                <w:sz w:val="24"/>
                <w:szCs w:val="24"/>
                <w:shd w:val="clear" w:color="auto" w:fill="FFFFFF"/>
              </w:rPr>
              <w:t>[patientID] =&gt; P001     [password] =&gt; 1234                   [f_name] =&gt; Mickey        [l_name] =&gt; Mouse               [age] =&gt; 80                      [gender] =&gt; 1               [treatment] =&gt; Tooth braces,tooth zeplin          [address] =&gt; Chaingmai Thailand                                 [tel] =&gt; 053111111       [email]=&gt;</w:t>
            </w:r>
            <w:r w:rsidR="00B42C0E" w:rsidRPr="004D2DAD">
              <w:rPr>
                <w:rFonts w:ascii="Times New Roman" w:hAnsi="Times New Roman" w:cs="Times New Roman"/>
              </w:rPr>
              <w:t xml:space="preserve"> </w:t>
            </w:r>
            <w:r w:rsidR="00B42C0E" w:rsidRPr="004D2DAD">
              <w:rPr>
                <w:rFonts w:ascii="Times New Roman" w:hAnsi="Times New Roman" w:cs="Times New Roman"/>
                <w:sz w:val="24"/>
                <w:szCs w:val="24"/>
                <w:shd w:val="clear" w:color="auto" w:fill="FFFFFF"/>
              </w:rPr>
              <w:t>M.ky@hotmail.com     [submit] =&gt; Submit</w:t>
            </w:r>
            <w:r w:rsidR="00764E70" w:rsidRPr="004D2DAD">
              <w:rPr>
                <w:rFonts w:ascii="Times New Roman" w:hAnsi="Times New Roman" w:cs="Times New Roman"/>
                <w:sz w:val="24"/>
                <w:szCs w:val="24"/>
                <w:shd w:val="clear" w:color="auto" w:fill="FFFFFF"/>
              </w:rPr>
              <w:t>)</w:t>
            </w:r>
            <w:r w:rsidR="00764E70" w:rsidRPr="004D2DAD">
              <w:rPr>
                <w:rStyle w:val="apple-converted-space"/>
                <w:rFonts w:ascii="Times New Roman" w:hAnsi="Times New Roman" w:cs="Times New Roman"/>
                <w:sz w:val="24"/>
                <w:szCs w:val="24"/>
                <w:shd w:val="clear" w:color="auto" w:fill="FFFFFF"/>
              </w:rPr>
              <w:t> </w:t>
            </w:r>
          </w:p>
        </w:tc>
        <w:tc>
          <w:tcPr>
            <w:tcW w:w="1325" w:type="dxa"/>
            <w:vAlign w:val="center"/>
          </w:tcPr>
          <w:p w14:paraId="686E0043" w14:textId="77777777" w:rsidR="00244A52" w:rsidRPr="004D2DAD" w:rsidRDefault="00244A52"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11CA8EA3" w14:textId="77777777" w:rsidR="00CE22F5" w:rsidRPr="004D2DAD" w:rsidRDefault="00CE22F5" w:rsidP="00716989">
      <w:pPr>
        <w:widowControl w:val="0"/>
        <w:autoSpaceDE w:val="0"/>
        <w:autoSpaceDN w:val="0"/>
        <w:adjustRightInd w:val="0"/>
        <w:spacing w:after="240"/>
        <w:rPr>
          <w:rFonts w:ascii="Times New Roman" w:hAnsi="Times New Roman" w:cs="Times New Roman"/>
          <w:b/>
          <w:bCs/>
        </w:rPr>
      </w:pPr>
    </w:p>
    <w:p w14:paraId="0BA1E90C" w14:textId="77777777" w:rsidR="00B42C0E" w:rsidRPr="004D2DAD" w:rsidRDefault="00B42C0E" w:rsidP="00DD1169">
      <w:pPr>
        <w:pStyle w:val="Heading3"/>
        <w:rPr>
          <w:rFonts w:ascii="Times New Roman" w:hAnsi="Times New Roman" w:cs="Times New Roman"/>
          <w:color w:val="auto"/>
          <w:sz w:val="26"/>
          <w:szCs w:val="26"/>
        </w:rPr>
      </w:pPr>
    </w:p>
    <w:p w14:paraId="17DA7E24" w14:textId="77777777" w:rsidR="00B42C0E" w:rsidRPr="004D2DAD" w:rsidRDefault="00B42C0E" w:rsidP="00B42C0E"/>
    <w:p w14:paraId="33AEBC39" w14:textId="77777777" w:rsidR="00B42C0E" w:rsidRPr="004D2DAD" w:rsidRDefault="00B42C0E" w:rsidP="00B42C0E">
      <w:pPr>
        <w:pStyle w:val="Heading3"/>
        <w:rPr>
          <w:rFonts w:ascii="Times New Roman" w:eastAsiaTheme="minorEastAsia" w:hAnsi="Times New Roman" w:cs="Times New Roman"/>
          <w:color w:val="auto"/>
        </w:rPr>
      </w:pPr>
      <w:bookmarkStart w:id="34" w:name="_Toc401733417"/>
      <w:r w:rsidRPr="004D2DAD">
        <w:rPr>
          <w:rFonts w:ascii="Times New Roman" w:eastAsiaTheme="minorEastAsia" w:hAnsi="Times New Roman" w:cs="Times New Roman"/>
          <w:color w:val="auto"/>
        </w:rPr>
        <w:lastRenderedPageBreak/>
        <w:t>Unit Test Case 32 (UTC-32): testd_get_p_db()</w:t>
      </w:r>
      <w:bookmarkEnd w:id="34"/>
    </w:p>
    <w:p w14:paraId="71545E2D" w14:textId="29F3D186" w:rsidR="00402D03" w:rsidRPr="004D2DAD" w:rsidRDefault="00B42C0E" w:rsidP="00402D03">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Test date: Tested 10/19/2014 by: Kanokwan &amp; Worapun</w:t>
      </w:r>
    </w:p>
    <w:tbl>
      <w:tblPr>
        <w:tblStyle w:val="TableGrid"/>
        <w:tblW w:w="9297" w:type="dxa"/>
        <w:tblLook w:val="04A0" w:firstRow="1" w:lastRow="0" w:firstColumn="1" w:lastColumn="0" w:noHBand="0" w:noVBand="1"/>
      </w:tblPr>
      <w:tblGrid>
        <w:gridCol w:w="761"/>
        <w:gridCol w:w="1768"/>
        <w:gridCol w:w="2987"/>
        <w:gridCol w:w="2472"/>
        <w:gridCol w:w="1309"/>
      </w:tblGrid>
      <w:tr w:rsidR="00007A60" w:rsidRPr="004D2DAD" w14:paraId="2AAAEA4C" w14:textId="77777777" w:rsidTr="00007A60">
        <w:trPr>
          <w:trHeight w:val="497"/>
        </w:trPr>
        <w:tc>
          <w:tcPr>
            <w:tcW w:w="761" w:type="dxa"/>
            <w:shd w:val="clear" w:color="auto" w:fill="C0C0C0"/>
            <w:vAlign w:val="center"/>
          </w:tcPr>
          <w:p w14:paraId="4CADC6BA" w14:textId="77777777" w:rsidR="00402D03" w:rsidRPr="004D2DAD" w:rsidRDefault="00402D03"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768" w:type="dxa"/>
            <w:shd w:val="clear" w:color="auto" w:fill="C0C0C0"/>
            <w:vAlign w:val="center"/>
          </w:tcPr>
          <w:p w14:paraId="41ADBA71" w14:textId="77777777" w:rsidR="00402D03" w:rsidRPr="004D2DAD" w:rsidRDefault="00402D03"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2987" w:type="dxa"/>
            <w:shd w:val="clear" w:color="auto" w:fill="C0C0C0"/>
            <w:vAlign w:val="center"/>
          </w:tcPr>
          <w:p w14:paraId="40D657F8" w14:textId="77777777" w:rsidR="00402D03" w:rsidRPr="004D2DAD" w:rsidRDefault="00402D03" w:rsidP="00EA1605">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2472" w:type="dxa"/>
            <w:shd w:val="clear" w:color="auto" w:fill="C0C0C0"/>
            <w:vAlign w:val="center"/>
          </w:tcPr>
          <w:p w14:paraId="79F9938A" w14:textId="77777777" w:rsidR="00402D03" w:rsidRPr="004D2DAD" w:rsidRDefault="00402D03"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309" w:type="dxa"/>
            <w:shd w:val="clear" w:color="auto" w:fill="C0C0C0"/>
            <w:vAlign w:val="center"/>
          </w:tcPr>
          <w:p w14:paraId="769E1C27" w14:textId="77777777" w:rsidR="00402D03" w:rsidRPr="004D2DAD" w:rsidRDefault="00402D03"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007A60" w:rsidRPr="004D2DAD" w14:paraId="42385316" w14:textId="77777777" w:rsidTr="00007A60">
        <w:trPr>
          <w:trHeight w:val="699"/>
        </w:trPr>
        <w:tc>
          <w:tcPr>
            <w:tcW w:w="761" w:type="dxa"/>
            <w:vAlign w:val="center"/>
          </w:tcPr>
          <w:p w14:paraId="79EB2F43" w14:textId="77777777" w:rsidR="00402D03" w:rsidRPr="004D2DAD" w:rsidRDefault="00402D03"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1768" w:type="dxa"/>
            <w:vAlign w:val="center"/>
          </w:tcPr>
          <w:p w14:paraId="4E810C62" w14:textId="560D8DAC" w:rsidR="00402D03" w:rsidRPr="004D2DAD" w:rsidRDefault="00B42C0E" w:rsidP="00EA1605">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view all patient list</w:t>
            </w:r>
          </w:p>
        </w:tc>
        <w:tc>
          <w:tcPr>
            <w:tcW w:w="2987" w:type="dxa"/>
            <w:vAlign w:val="center"/>
          </w:tcPr>
          <w:p w14:paraId="03F7AC82" w14:textId="48A9E4D9" w:rsidR="00402D03" w:rsidRPr="004D2DAD" w:rsidRDefault="0034177E" w:rsidP="00007A60">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Array(</w:t>
            </w:r>
            <w:r w:rsidRPr="004D2DAD">
              <w:rPr>
                <w:rFonts w:ascii="Times New Roman" w:hAnsi="Times New Roman" w:cs="Times New Roman"/>
                <w:sz w:val="24"/>
                <w:szCs w:val="24"/>
                <w:shd w:val="clear" w:color="auto" w:fill="FFFFFF"/>
              </w:rPr>
              <w:t xml:space="preserve">[0] =&gt; stdClass Object                     </w:t>
            </w:r>
            <w:r w:rsidR="00007A60" w:rsidRPr="004D2DAD">
              <w:rPr>
                <w:rFonts w:ascii="Times New Roman" w:hAnsi="Times New Roman" w:cs="Times New Roman"/>
                <w:sz w:val="24"/>
                <w:szCs w:val="24"/>
                <w:shd w:val="clear" w:color="auto" w:fill="FFFFFF"/>
              </w:rPr>
              <w:t>[patientID] =&gt; P001     [password] =&gt; 1234                   [f_name] =&gt; Mickey        [l_name] =&gt; Mouse               [age] =&gt; 80                      [gender] =&gt; 1               [treatment] =&gt; Tooth braces,tooth zeplin          [address] =&gt; Chaingmai Thailand                                 [tel] =&gt; 053111111       [email]=&gt;</w:t>
            </w:r>
            <w:r w:rsidR="00007A60" w:rsidRPr="004D2DAD">
              <w:rPr>
                <w:rFonts w:ascii="Times New Roman" w:hAnsi="Times New Roman" w:cs="Times New Roman"/>
              </w:rPr>
              <w:t xml:space="preserve"> </w:t>
            </w:r>
            <w:r w:rsidR="00007A60" w:rsidRPr="004D2DAD">
              <w:rPr>
                <w:rFonts w:ascii="Times New Roman" w:hAnsi="Times New Roman" w:cs="Times New Roman"/>
                <w:sz w:val="24"/>
                <w:szCs w:val="24"/>
                <w:shd w:val="clear" w:color="auto" w:fill="FFFFFF"/>
              </w:rPr>
              <w:t>M.ky@hotmail.com     [submit] =&gt; Submit</w:t>
            </w:r>
            <w:r w:rsidR="00007A60" w:rsidRPr="004D2DAD">
              <w:rPr>
                <w:rFonts w:ascii="Times New Roman" w:hAnsi="Times New Roman" w:cs="Times New Roman"/>
                <w:bCs/>
              </w:rPr>
              <w:t>])</w:t>
            </w:r>
          </w:p>
          <w:p w14:paraId="6107D0BF" w14:textId="64366F76" w:rsidR="00007A60" w:rsidRPr="004D2DAD" w:rsidRDefault="0034177E" w:rsidP="00007A60">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shd w:val="clear" w:color="auto" w:fill="FFFFFF"/>
              </w:rPr>
              <w:t xml:space="preserve">[1] =&gt; stdClass Object                     </w:t>
            </w:r>
            <w:r w:rsidR="00007A60" w:rsidRPr="004D2DAD">
              <w:rPr>
                <w:rFonts w:ascii="Times New Roman" w:hAnsi="Times New Roman" w:cs="Times New Roman"/>
                <w:sz w:val="24"/>
                <w:szCs w:val="24"/>
                <w:shd w:val="clear" w:color="auto" w:fill="FFFFFF"/>
              </w:rPr>
              <w:t>[patientID] =&gt; P002     [password] =&gt; 1111                   [f_name] =&gt; Minnie        [l_name] =&gt; Mouse               [age] =&gt; 80                      [gender] =&gt; 2                     [treatment] =&gt; Tooth braces,tooth zeplin          [address] =&gt; New York,USA                     [tel] =&gt; 0120000000            [email]=&gt;</w:t>
            </w:r>
            <w:r w:rsidR="00007A60" w:rsidRPr="004D2DAD">
              <w:rPr>
                <w:rFonts w:ascii="Times New Roman" w:hAnsi="Times New Roman" w:cs="Times New Roman"/>
              </w:rPr>
              <w:t xml:space="preserve"> </w:t>
            </w:r>
            <w:r w:rsidR="00007A60" w:rsidRPr="004D2DAD">
              <w:rPr>
                <w:rFonts w:ascii="Times New Roman" w:hAnsi="Times New Roman" w:cs="Times New Roman"/>
                <w:sz w:val="24"/>
                <w:szCs w:val="24"/>
                <w:shd w:val="clear" w:color="auto" w:fill="FFFFFF"/>
              </w:rPr>
              <w:t>M.Nie@hotmail.com</w:t>
            </w:r>
            <w:r w:rsidR="00007A60" w:rsidRPr="004D2DAD">
              <w:rPr>
                <w:rFonts w:ascii="Times New Roman" w:hAnsi="Times New Roman" w:cs="Times New Roman"/>
                <w:sz w:val="24"/>
                <w:szCs w:val="24"/>
                <w:lang w:bidi="ar-SA"/>
              </w:rPr>
              <w:t xml:space="preserve">  [submit] =&gt; Submit</w:t>
            </w:r>
            <w:r w:rsidR="00007A60" w:rsidRPr="004D2DAD">
              <w:rPr>
                <w:rFonts w:ascii="Times New Roman" w:hAnsi="Times New Roman" w:cs="Times New Roman"/>
                <w:bCs/>
              </w:rPr>
              <w:t>])</w:t>
            </w:r>
          </w:p>
          <w:p w14:paraId="47C4ECEF" w14:textId="53C90B55" w:rsidR="00007A60" w:rsidRPr="004D2DAD" w:rsidRDefault="0034177E" w:rsidP="00007A60">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shd w:val="clear" w:color="auto" w:fill="FFFFFF"/>
              </w:rPr>
              <w:t xml:space="preserve">[2] =&gt; stdClass Object                     </w:t>
            </w:r>
            <w:r w:rsidR="00007A60" w:rsidRPr="004D2DAD">
              <w:rPr>
                <w:rFonts w:ascii="Times New Roman" w:hAnsi="Times New Roman" w:cs="Times New Roman"/>
                <w:bCs/>
              </w:rPr>
              <w:t>[</w:t>
            </w:r>
            <w:r w:rsidR="00007A60" w:rsidRPr="004D2DAD">
              <w:rPr>
                <w:rFonts w:ascii="Times New Roman" w:hAnsi="Times New Roman" w:cs="Times New Roman"/>
                <w:sz w:val="24"/>
                <w:szCs w:val="24"/>
                <w:shd w:val="clear" w:color="auto" w:fill="FFFFFF"/>
              </w:rPr>
              <w:t>[patientID] =&gt; P003     [password] =&gt; 5555                   [f_name] =&gt; Goofy          [l_name] =&gt; Goof                 [age] =&gt; 4                          [gender] =&gt; 1                 [treatment] =&gt; EF line        [address] =&gt; California,USA                  [tel] =&gt; 0230000000       [email]=&gt;</w:t>
            </w:r>
            <w:r w:rsidR="00007A60" w:rsidRPr="004D2DAD">
              <w:rPr>
                <w:rFonts w:ascii="Times New Roman" w:hAnsi="Times New Roman" w:cs="Times New Roman"/>
              </w:rPr>
              <w:t xml:space="preserve"> </w:t>
            </w:r>
            <w:r w:rsidR="00007A60" w:rsidRPr="004D2DAD">
              <w:rPr>
                <w:rFonts w:ascii="Times New Roman" w:hAnsi="Times New Roman" w:cs="Times New Roman"/>
                <w:sz w:val="24"/>
                <w:szCs w:val="24"/>
                <w:shd w:val="clear" w:color="auto" w:fill="FFFFFF"/>
              </w:rPr>
              <w:t>GG@yahoo.com</w:t>
            </w:r>
            <w:r w:rsidR="00007A60" w:rsidRPr="004D2DAD">
              <w:rPr>
                <w:rFonts w:ascii="Times New Roman" w:hAnsi="Times New Roman" w:cs="Times New Roman"/>
                <w:sz w:val="24"/>
                <w:szCs w:val="24"/>
                <w:lang w:bidi="ar-SA"/>
              </w:rPr>
              <w:t xml:space="preserve"> </w:t>
            </w:r>
            <w:r w:rsidR="00007A60" w:rsidRPr="004D2DAD">
              <w:rPr>
                <w:rFonts w:ascii="Times New Roman" w:hAnsi="Times New Roman" w:cs="Times New Roman"/>
                <w:sz w:val="24"/>
                <w:szCs w:val="24"/>
                <w:lang w:bidi="ar-SA"/>
              </w:rPr>
              <w:lastRenderedPageBreak/>
              <w:t>[submit] =&gt; Submit</w:t>
            </w:r>
            <w:r w:rsidR="00007A60" w:rsidRPr="004D2DAD">
              <w:rPr>
                <w:rFonts w:ascii="Times New Roman" w:hAnsi="Times New Roman" w:cs="Times New Roman"/>
                <w:bCs/>
              </w:rPr>
              <w:t>])</w:t>
            </w:r>
          </w:p>
        </w:tc>
        <w:tc>
          <w:tcPr>
            <w:tcW w:w="2472" w:type="dxa"/>
            <w:vAlign w:val="center"/>
          </w:tcPr>
          <w:p w14:paraId="1B0D1884" w14:textId="77777777" w:rsidR="0034177E" w:rsidRPr="004D2DAD" w:rsidRDefault="0034177E" w:rsidP="0034177E">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lastRenderedPageBreak/>
              <w:t>Array(</w:t>
            </w:r>
            <w:r w:rsidRPr="004D2DAD">
              <w:rPr>
                <w:rFonts w:ascii="Times New Roman" w:hAnsi="Times New Roman" w:cs="Times New Roman"/>
                <w:sz w:val="24"/>
                <w:szCs w:val="24"/>
                <w:shd w:val="clear" w:color="auto" w:fill="FFFFFF"/>
              </w:rPr>
              <w:t>[0] =&gt; stdClass Object                     [patientID] =&gt; P001     [password] =&gt; 1234                   [f_name] =&gt; Mickey        [l_name] =&gt; Mouse               [age] =&gt; 80                      [gender] =&gt; 1               [treatment] =&gt; Tooth braces,tooth zeplin          [address] =&gt; Chaingmai Thailand                                 [tel] =&gt; 053111111       [email]=&gt;</w:t>
            </w:r>
            <w:r w:rsidRPr="004D2DAD">
              <w:rPr>
                <w:rFonts w:ascii="Times New Roman" w:hAnsi="Times New Roman" w:cs="Times New Roman"/>
              </w:rPr>
              <w:t xml:space="preserve"> </w:t>
            </w:r>
            <w:r w:rsidRPr="004D2DAD">
              <w:rPr>
                <w:rFonts w:ascii="Times New Roman" w:hAnsi="Times New Roman" w:cs="Times New Roman"/>
                <w:sz w:val="24"/>
                <w:szCs w:val="24"/>
                <w:shd w:val="clear" w:color="auto" w:fill="FFFFFF"/>
              </w:rPr>
              <w:t>M.ky@hotmail.com     [submit] =&gt; Submit</w:t>
            </w:r>
            <w:r w:rsidRPr="004D2DAD">
              <w:rPr>
                <w:rFonts w:ascii="Times New Roman" w:hAnsi="Times New Roman" w:cs="Times New Roman"/>
                <w:bCs/>
              </w:rPr>
              <w:t>])</w:t>
            </w:r>
          </w:p>
          <w:p w14:paraId="607247F5" w14:textId="77777777" w:rsidR="0034177E" w:rsidRPr="004D2DAD" w:rsidRDefault="0034177E" w:rsidP="0034177E">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shd w:val="clear" w:color="auto" w:fill="FFFFFF"/>
              </w:rPr>
              <w:t>[1] =&gt; stdClass Object                     [patientID] =&gt; P002     [password] =&gt; 1111                   [f_name] =&gt; Minnie        [l_name] =&gt; Mouse               [age] =&gt; 80                      [gender] =&gt; 2                     [treatment] =&gt; Tooth braces,tooth zeplin          [address] =&gt; New York,USA                     [tel] =&gt; 0120000000            [email]=&gt;</w:t>
            </w:r>
            <w:r w:rsidRPr="004D2DAD">
              <w:rPr>
                <w:rFonts w:ascii="Times New Roman" w:hAnsi="Times New Roman" w:cs="Times New Roman"/>
              </w:rPr>
              <w:t xml:space="preserve"> </w:t>
            </w:r>
            <w:r w:rsidRPr="004D2DAD">
              <w:rPr>
                <w:rFonts w:ascii="Times New Roman" w:hAnsi="Times New Roman" w:cs="Times New Roman"/>
                <w:sz w:val="24"/>
                <w:szCs w:val="24"/>
                <w:shd w:val="clear" w:color="auto" w:fill="FFFFFF"/>
              </w:rPr>
              <w:t>M.Nie@hotmail.com</w:t>
            </w:r>
            <w:r w:rsidRPr="004D2DAD">
              <w:rPr>
                <w:rFonts w:ascii="Times New Roman" w:hAnsi="Times New Roman" w:cs="Times New Roman"/>
                <w:sz w:val="24"/>
                <w:szCs w:val="24"/>
                <w:lang w:bidi="ar-SA"/>
              </w:rPr>
              <w:t xml:space="preserve">  [submit] =&gt; Submit</w:t>
            </w:r>
            <w:r w:rsidRPr="004D2DAD">
              <w:rPr>
                <w:rFonts w:ascii="Times New Roman" w:hAnsi="Times New Roman" w:cs="Times New Roman"/>
                <w:bCs/>
              </w:rPr>
              <w:t>])</w:t>
            </w:r>
          </w:p>
          <w:p w14:paraId="68C264CA" w14:textId="1B3F7133" w:rsidR="00402D03" w:rsidRPr="004D2DAD" w:rsidRDefault="0034177E" w:rsidP="0034177E">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shd w:val="clear" w:color="auto" w:fill="FFFFFF"/>
              </w:rPr>
              <w:t xml:space="preserve">[2] =&gt; stdClass Object                     </w:t>
            </w:r>
            <w:r w:rsidRPr="004D2DAD">
              <w:rPr>
                <w:rFonts w:ascii="Times New Roman" w:hAnsi="Times New Roman" w:cs="Times New Roman"/>
                <w:bCs/>
              </w:rPr>
              <w:t>[</w:t>
            </w:r>
            <w:r w:rsidRPr="004D2DAD">
              <w:rPr>
                <w:rFonts w:ascii="Times New Roman" w:hAnsi="Times New Roman" w:cs="Times New Roman"/>
                <w:sz w:val="24"/>
                <w:szCs w:val="24"/>
                <w:shd w:val="clear" w:color="auto" w:fill="FFFFFF"/>
              </w:rPr>
              <w:t>[patientID] =&gt; P003     [password] =&gt; 5555                   [f_name] =&gt; Goofy          [l_name] =&gt; Goof                 [age] =&gt; 4                          [gender] =&gt; 1                 [treatment] =&gt; EF line        [address] =&gt; California,USA                  [tel] =&gt; 0230000000       [email]=&gt;</w:t>
            </w:r>
            <w:r w:rsidRPr="004D2DAD">
              <w:rPr>
                <w:rFonts w:ascii="Times New Roman" w:hAnsi="Times New Roman" w:cs="Times New Roman"/>
              </w:rPr>
              <w:t xml:space="preserve"> </w:t>
            </w:r>
            <w:r w:rsidRPr="004D2DAD">
              <w:rPr>
                <w:rFonts w:ascii="Times New Roman" w:hAnsi="Times New Roman" w:cs="Times New Roman"/>
                <w:sz w:val="24"/>
                <w:szCs w:val="24"/>
                <w:shd w:val="clear" w:color="auto" w:fill="FFFFFF"/>
              </w:rPr>
              <w:lastRenderedPageBreak/>
              <w:t>GG@yahoo.com</w:t>
            </w:r>
            <w:r w:rsidRPr="004D2DAD">
              <w:rPr>
                <w:rFonts w:ascii="Times New Roman" w:hAnsi="Times New Roman" w:cs="Times New Roman"/>
                <w:sz w:val="24"/>
                <w:szCs w:val="24"/>
                <w:lang w:bidi="ar-SA"/>
              </w:rPr>
              <w:t xml:space="preserve"> [submit] =&gt; Submit</w:t>
            </w:r>
            <w:r w:rsidRPr="004D2DAD">
              <w:rPr>
                <w:rFonts w:ascii="Times New Roman" w:hAnsi="Times New Roman" w:cs="Times New Roman"/>
                <w:bCs/>
              </w:rPr>
              <w:t>])</w:t>
            </w:r>
          </w:p>
        </w:tc>
        <w:tc>
          <w:tcPr>
            <w:tcW w:w="1309" w:type="dxa"/>
            <w:vAlign w:val="center"/>
          </w:tcPr>
          <w:p w14:paraId="04A17CAB" w14:textId="77777777" w:rsidR="00402D03" w:rsidRPr="004D2DAD" w:rsidRDefault="00402D03"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lastRenderedPageBreak/>
              <w:t>Pass</w:t>
            </w:r>
          </w:p>
        </w:tc>
      </w:tr>
    </w:tbl>
    <w:p w14:paraId="04566DCD" w14:textId="77777777" w:rsidR="00CE22F5" w:rsidRPr="004D2DAD" w:rsidRDefault="00CE22F5" w:rsidP="00DD1169">
      <w:pPr>
        <w:pStyle w:val="Heading3"/>
        <w:rPr>
          <w:rFonts w:ascii="Times New Roman" w:hAnsi="Times New Roman" w:cs="Times New Roman"/>
          <w:color w:val="auto"/>
          <w:sz w:val="26"/>
          <w:szCs w:val="26"/>
        </w:rPr>
      </w:pPr>
    </w:p>
    <w:p w14:paraId="016E4F99" w14:textId="77777777" w:rsidR="0035087B" w:rsidRPr="004D2DAD" w:rsidRDefault="0035087B" w:rsidP="0035087B">
      <w:pPr>
        <w:pStyle w:val="Heading3"/>
        <w:rPr>
          <w:rFonts w:ascii="Times New Roman" w:eastAsiaTheme="minorEastAsia" w:hAnsi="Times New Roman" w:cs="Times New Roman"/>
          <w:color w:val="auto"/>
        </w:rPr>
      </w:pPr>
      <w:bookmarkStart w:id="35" w:name="_Toc401733418"/>
      <w:r w:rsidRPr="004D2DAD">
        <w:rPr>
          <w:rFonts w:ascii="Times New Roman" w:eastAsiaTheme="minorEastAsia" w:hAnsi="Times New Roman" w:cs="Times New Roman"/>
          <w:color w:val="auto"/>
        </w:rPr>
        <w:t>Unit Test Case 33 (UTC-33): testd_follow_up()</w:t>
      </w:r>
      <w:bookmarkEnd w:id="35"/>
    </w:p>
    <w:p w14:paraId="775876FC" w14:textId="027B7A8B" w:rsidR="00DD764A" w:rsidRPr="004D2DAD" w:rsidRDefault="0035087B" w:rsidP="00DD764A">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Test date: Tested 10/19/2014 by: Kanokwan &amp; Worapun</w:t>
      </w:r>
    </w:p>
    <w:tbl>
      <w:tblPr>
        <w:tblStyle w:val="TableGrid"/>
        <w:tblW w:w="8897" w:type="dxa"/>
        <w:tblLook w:val="04A0" w:firstRow="1" w:lastRow="0" w:firstColumn="1" w:lastColumn="0" w:noHBand="0" w:noVBand="1"/>
      </w:tblPr>
      <w:tblGrid>
        <w:gridCol w:w="821"/>
        <w:gridCol w:w="2080"/>
        <w:gridCol w:w="2436"/>
        <w:gridCol w:w="2423"/>
        <w:gridCol w:w="1137"/>
      </w:tblGrid>
      <w:tr w:rsidR="00FD5B3C" w:rsidRPr="004D2DAD" w14:paraId="7AF70E26" w14:textId="77777777" w:rsidTr="00DA3C77">
        <w:tc>
          <w:tcPr>
            <w:tcW w:w="821" w:type="dxa"/>
            <w:shd w:val="clear" w:color="auto" w:fill="C0C0C0"/>
            <w:vAlign w:val="center"/>
          </w:tcPr>
          <w:p w14:paraId="17D9AB92" w14:textId="77777777" w:rsidR="00DD764A" w:rsidRPr="004D2DAD" w:rsidRDefault="00DD764A"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2080" w:type="dxa"/>
            <w:shd w:val="clear" w:color="auto" w:fill="C0C0C0"/>
            <w:vAlign w:val="center"/>
          </w:tcPr>
          <w:p w14:paraId="1497BA90" w14:textId="77777777" w:rsidR="00DD764A" w:rsidRPr="004D2DAD" w:rsidRDefault="00DD764A"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2436" w:type="dxa"/>
            <w:shd w:val="clear" w:color="auto" w:fill="C0C0C0"/>
            <w:vAlign w:val="center"/>
          </w:tcPr>
          <w:p w14:paraId="1BDCD479" w14:textId="77777777" w:rsidR="00DD764A" w:rsidRPr="004D2DAD" w:rsidRDefault="00DD764A" w:rsidP="00EA1605">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2423" w:type="dxa"/>
            <w:shd w:val="clear" w:color="auto" w:fill="C0C0C0"/>
            <w:vAlign w:val="center"/>
          </w:tcPr>
          <w:p w14:paraId="01CFD53E" w14:textId="77777777" w:rsidR="00DD764A" w:rsidRPr="004D2DAD" w:rsidRDefault="00DD764A"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37" w:type="dxa"/>
            <w:shd w:val="clear" w:color="auto" w:fill="C0C0C0"/>
            <w:vAlign w:val="center"/>
          </w:tcPr>
          <w:p w14:paraId="1D34503E" w14:textId="77777777" w:rsidR="00DD764A" w:rsidRPr="004D2DAD" w:rsidRDefault="00DD764A"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FD5B3C" w:rsidRPr="004D2DAD" w14:paraId="020C4A68" w14:textId="77777777" w:rsidTr="00DA3C77">
        <w:tc>
          <w:tcPr>
            <w:tcW w:w="821" w:type="dxa"/>
            <w:vAlign w:val="center"/>
          </w:tcPr>
          <w:p w14:paraId="72E6BE6A" w14:textId="77777777" w:rsidR="00DD764A" w:rsidRPr="004D2DAD" w:rsidRDefault="00DD764A"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2080" w:type="dxa"/>
            <w:vAlign w:val="center"/>
          </w:tcPr>
          <w:p w14:paraId="1923D708" w14:textId="111A5D52" w:rsidR="00DD764A" w:rsidRPr="004D2DAD" w:rsidRDefault="0035087B" w:rsidP="00EA1605">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get patientID for asking follow up question</w:t>
            </w:r>
          </w:p>
        </w:tc>
        <w:tc>
          <w:tcPr>
            <w:tcW w:w="2436" w:type="dxa"/>
            <w:vAlign w:val="center"/>
          </w:tcPr>
          <w:p w14:paraId="0EFCFE63" w14:textId="23C2EA3C" w:rsidR="00DD764A" w:rsidRPr="004D2DAD" w:rsidRDefault="0035087B"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P001</w:t>
            </w:r>
          </w:p>
        </w:tc>
        <w:tc>
          <w:tcPr>
            <w:tcW w:w="2423" w:type="dxa"/>
            <w:vAlign w:val="center"/>
          </w:tcPr>
          <w:p w14:paraId="1AB7E373" w14:textId="3D65FAF2" w:rsidR="00DD764A" w:rsidRPr="004D2DAD" w:rsidRDefault="0035087B"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P001</w:t>
            </w:r>
          </w:p>
        </w:tc>
        <w:tc>
          <w:tcPr>
            <w:tcW w:w="1137" w:type="dxa"/>
            <w:vAlign w:val="center"/>
          </w:tcPr>
          <w:p w14:paraId="1B9D7132" w14:textId="77777777" w:rsidR="00DD764A" w:rsidRPr="004D2DAD" w:rsidRDefault="00DD764A"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5DC54011" w14:textId="77777777" w:rsidR="00564261" w:rsidRPr="004D2DAD" w:rsidRDefault="00564261" w:rsidP="00DD1169">
      <w:pPr>
        <w:pStyle w:val="Heading3"/>
        <w:rPr>
          <w:rFonts w:ascii="Times New Roman" w:hAnsi="Times New Roman" w:cs="Times New Roman"/>
          <w:color w:val="auto"/>
          <w:sz w:val="26"/>
          <w:szCs w:val="26"/>
        </w:rPr>
        <w:sectPr w:rsidR="00564261" w:rsidRPr="004D2DAD" w:rsidSect="00BE32B4">
          <w:pgSz w:w="11900" w:h="16840"/>
          <w:pgMar w:top="1440" w:right="1800" w:bottom="1440" w:left="1800" w:header="708" w:footer="864" w:gutter="0"/>
          <w:cols w:space="708"/>
          <w:docGrid w:linePitch="360"/>
        </w:sectPr>
      </w:pPr>
    </w:p>
    <w:p w14:paraId="25ACA658" w14:textId="77777777" w:rsidR="0035087B" w:rsidRPr="004D2DAD" w:rsidRDefault="0035087B" w:rsidP="0035087B">
      <w:pPr>
        <w:pStyle w:val="Heading3"/>
        <w:rPr>
          <w:rFonts w:ascii="Times New Roman" w:eastAsiaTheme="minorEastAsia" w:hAnsi="Times New Roman" w:cs="Times New Roman"/>
          <w:color w:val="auto"/>
        </w:rPr>
      </w:pPr>
      <w:bookmarkStart w:id="36" w:name="_Toc401733419"/>
      <w:r w:rsidRPr="004D2DAD">
        <w:rPr>
          <w:rFonts w:ascii="Times New Roman" w:eastAsiaTheme="minorEastAsia" w:hAnsi="Times New Roman" w:cs="Times New Roman"/>
          <w:color w:val="auto"/>
        </w:rPr>
        <w:lastRenderedPageBreak/>
        <w:t>Unit Test Case 34 (UTC-34): testd_follow_up_data()</w:t>
      </w:r>
      <w:bookmarkEnd w:id="36"/>
    </w:p>
    <w:p w14:paraId="3B0520D0" w14:textId="16B8A68E" w:rsidR="008B1E53" w:rsidRPr="004D2DAD" w:rsidRDefault="0035087B" w:rsidP="008B1E53">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Test date: Tested 10/19/2014 by: Kanokwan &amp; Worapun</w:t>
      </w:r>
    </w:p>
    <w:tbl>
      <w:tblPr>
        <w:tblStyle w:val="TableGrid"/>
        <w:tblW w:w="0" w:type="auto"/>
        <w:tblLook w:val="04A0" w:firstRow="1" w:lastRow="0" w:firstColumn="1" w:lastColumn="0" w:noHBand="0" w:noVBand="1"/>
      </w:tblPr>
      <w:tblGrid>
        <w:gridCol w:w="1101"/>
        <w:gridCol w:w="3543"/>
        <w:gridCol w:w="1276"/>
        <w:gridCol w:w="1276"/>
        <w:gridCol w:w="1320"/>
      </w:tblGrid>
      <w:tr w:rsidR="00FD5B3C" w:rsidRPr="004D2DAD" w14:paraId="51C63740" w14:textId="77777777" w:rsidTr="00EA1605">
        <w:tc>
          <w:tcPr>
            <w:tcW w:w="1101" w:type="dxa"/>
            <w:shd w:val="clear" w:color="auto" w:fill="C0C0C0"/>
            <w:vAlign w:val="center"/>
          </w:tcPr>
          <w:p w14:paraId="4EC89D9C" w14:textId="77777777" w:rsidR="008B1E53" w:rsidRPr="004D2DAD" w:rsidRDefault="008B1E53"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3543" w:type="dxa"/>
            <w:shd w:val="clear" w:color="auto" w:fill="C0C0C0"/>
            <w:vAlign w:val="center"/>
          </w:tcPr>
          <w:p w14:paraId="01533F8B" w14:textId="77777777" w:rsidR="008B1E53" w:rsidRPr="004D2DAD" w:rsidRDefault="008B1E53"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1276" w:type="dxa"/>
            <w:shd w:val="clear" w:color="auto" w:fill="C0C0C0"/>
            <w:vAlign w:val="center"/>
          </w:tcPr>
          <w:p w14:paraId="71B9711D" w14:textId="77777777" w:rsidR="008B1E53" w:rsidRPr="004D2DAD" w:rsidRDefault="008B1E53" w:rsidP="00EA1605">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1276" w:type="dxa"/>
            <w:shd w:val="clear" w:color="auto" w:fill="C0C0C0"/>
            <w:vAlign w:val="center"/>
          </w:tcPr>
          <w:p w14:paraId="72355986" w14:textId="77777777" w:rsidR="008B1E53" w:rsidRPr="004D2DAD" w:rsidRDefault="008B1E53"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320" w:type="dxa"/>
            <w:shd w:val="clear" w:color="auto" w:fill="C0C0C0"/>
            <w:vAlign w:val="center"/>
          </w:tcPr>
          <w:p w14:paraId="03B855F5" w14:textId="77777777" w:rsidR="008B1E53" w:rsidRPr="004D2DAD" w:rsidRDefault="008B1E53"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085F26" w:rsidRPr="004D2DAD" w14:paraId="48F55B1D" w14:textId="77777777" w:rsidTr="00EA1605">
        <w:tc>
          <w:tcPr>
            <w:tcW w:w="1101" w:type="dxa"/>
            <w:vAlign w:val="center"/>
          </w:tcPr>
          <w:p w14:paraId="0676F243" w14:textId="1778D269" w:rsidR="00085F26" w:rsidRPr="004D2DAD" w:rsidRDefault="0035087B"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3543" w:type="dxa"/>
            <w:vAlign w:val="center"/>
          </w:tcPr>
          <w:p w14:paraId="1C38A75E" w14:textId="01182CBC" w:rsidR="00085F26" w:rsidRPr="004D2DAD" w:rsidRDefault="0035087B" w:rsidP="00EA1605">
            <w:pPr>
              <w:widowControl w:val="0"/>
              <w:autoSpaceDE w:val="0"/>
              <w:autoSpaceDN w:val="0"/>
              <w:adjustRightInd w:val="0"/>
              <w:spacing w:after="240"/>
              <w:rPr>
                <w:rFonts w:ascii="Times New Roman" w:hAnsi="Times New Roman" w:cs="Times New Roman"/>
              </w:rPr>
            </w:pPr>
            <w:r w:rsidRPr="004D2DAD">
              <w:rPr>
                <w:rFonts w:ascii="Times New Roman" w:hAnsi="Times New Roman" w:cs="Times New Roman"/>
                <w:sz w:val="24"/>
                <w:szCs w:val="24"/>
                <w:lang w:bidi="ar-SA"/>
              </w:rPr>
              <w:t>Test to add a follow up question and save to the database</w:t>
            </w:r>
          </w:p>
        </w:tc>
        <w:tc>
          <w:tcPr>
            <w:tcW w:w="1276" w:type="dxa"/>
            <w:vAlign w:val="center"/>
          </w:tcPr>
          <w:p w14:paraId="44798F60" w14:textId="77777777" w:rsidR="00085F26" w:rsidRPr="004D2DAD" w:rsidRDefault="00085F26"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1276" w:type="dxa"/>
            <w:vAlign w:val="center"/>
          </w:tcPr>
          <w:p w14:paraId="067E21A2" w14:textId="77777777" w:rsidR="00085F26" w:rsidRPr="004D2DAD" w:rsidRDefault="00085F26"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1320" w:type="dxa"/>
            <w:vAlign w:val="center"/>
          </w:tcPr>
          <w:p w14:paraId="2FDCE978" w14:textId="77777777" w:rsidR="00085F26" w:rsidRPr="004D2DAD" w:rsidRDefault="00085F26"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07B53C0F" w14:textId="77777777" w:rsidR="00282033" w:rsidRPr="004D2DAD" w:rsidRDefault="00282033" w:rsidP="00282033">
      <w:pPr>
        <w:widowControl w:val="0"/>
        <w:autoSpaceDE w:val="0"/>
        <w:autoSpaceDN w:val="0"/>
        <w:adjustRightInd w:val="0"/>
        <w:spacing w:after="240"/>
        <w:rPr>
          <w:rFonts w:ascii="Times New Roman" w:hAnsi="Times New Roman" w:cs="Times New Roman"/>
          <w:b/>
          <w:bCs/>
        </w:rPr>
      </w:pPr>
    </w:p>
    <w:p w14:paraId="0E588057" w14:textId="77777777" w:rsidR="0035087B" w:rsidRPr="004D2DAD" w:rsidRDefault="0035087B" w:rsidP="0035087B">
      <w:pPr>
        <w:pStyle w:val="Heading3"/>
        <w:rPr>
          <w:rFonts w:ascii="Times New Roman" w:eastAsiaTheme="minorEastAsia" w:hAnsi="Times New Roman" w:cs="Times New Roman"/>
          <w:color w:val="auto"/>
        </w:rPr>
      </w:pPr>
      <w:bookmarkStart w:id="37" w:name="_Toc401733420"/>
      <w:r w:rsidRPr="004D2DAD">
        <w:rPr>
          <w:rFonts w:ascii="Times New Roman" w:eastAsiaTheme="minorEastAsia" w:hAnsi="Times New Roman" w:cs="Times New Roman"/>
          <w:color w:val="auto"/>
        </w:rPr>
        <w:t>Unit Test Case 35 (UTC-35): testd_getAllReply()</w:t>
      </w:r>
      <w:bookmarkEnd w:id="37"/>
    </w:p>
    <w:p w14:paraId="45816303" w14:textId="1AEBF4DD" w:rsidR="00282033" w:rsidRPr="004D2DAD" w:rsidRDefault="0035087B" w:rsidP="00282033">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Test date: Tested 10/19/2014 by: Kanokwan &amp; Worapun</w:t>
      </w:r>
    </w:p>
    <w:tbl>
      <w:tblPr>
        <w:tblStyle w:val="TableGrid"/>
        <w:tblW w:w="0" w:type="auto"/>
        <w:tblLook w:val="04A0" w:firstRow="1" w:lastRow="0" w:firstColumn="1" w:lastColumn="0" w:noHBand="0" w:noVBand="1"/>
      </w:tblPr>
      <w:tblGrid>
        <w:gridCol w:w="677"/>
        <w:gridCol w:w="2073"/>
        <w:gridCol w:w="2286"/>
        <w:gridCol w:w="2286"/>
        <w:gridCol w:w="1194"/>
      </w:tblGrid>
      <w:tr w:rsidR="00FD5B3C" w:rsidRPr="004D2DAD" w14:paraId="4ECE2627" w14:textId="77777777" w:rsidTr="00EA1605">
        <w:tc>
          <w:tcPr>
            <w:tcW w:w="1101" w:type="dxa"/>
            <w:shd w:val="clear" w:color="auto" w:fill="C0C0C0"/>
            <w:vAlign w:val="center"/>
          </w:tcPr>
          <w:p w14:paraId="0FC04415" w14:textId="77777777" w:rsidR="00282033" w:rsidRPr="004D2DAD" w:rsidRDefault="00282033"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3543" w:type="dxa"/>
            <w:shd w:val="clear" w:color="auto" w:fill="C0C0C0"/>
            <w:vAlign w:val="center"/>
          </w:tcPr>
          <w:p w14:paraId="5E0092DF" w14:textId="77777777" w:rsidR="00282033" w:rsidRPr="004D2DAD" w:rsidRDefault="00282033"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1276" w:type="dxa"/>
            <w:shd w:val="clear" w:color="auto" w:fill="C0C0C0"/>
            <w:vAlign w:val="center"/>
          </w:tcPr>
          <w:p w14:paraId="570F6C85" w14:textId="77777777" w:rsidR="00282033" w:rsidRPr="004D2DAD" w:rsidRDefault="00282033" w:rsidP="00EA1605">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1276" w:type="dxa"/>
            <w:shd w:val="clear" w:color="auto" w:fill="C0C0C0"/>
            <w:vAlign w:val="center"/>
          </w:tcPr>
          <w:p w14:paraId="05C31FA8" w14:textId="77777777" w:rsidR="00282033" w:rsidRPr="004D2DAD" w:rsidRDefault="00282033"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320" w:type="dxa"/>
            <w:shd w:val="clear" w:color="auto" w:fill="C0C0C0"/>
            <w:vAlign w:val="center"/>
          </w:tcPr>
          <w:p w14:paraId="29A234BE" w14:textId="77777777" w:rsidR="00282033" w:rsidRPr="004D2DAD" w:rsidRDefault="00282033"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35087B" w:rsidRPr="004D2DAD" w14:paraId="50479162" w14:textId="77777777" w:rsidTr="00EA1605">
        <w:tc>
          <w:tcPr>
            <w:tcW w:w="1101" w:type="dxa"/>
            <w:vAlign w:val="center"/>
          </w:tcPr>
          <w:p w14:paraId="559A8ACC" w14:textId="77777777" w:rsidR="0035087B" w:rsidRPr="004D2DAD" w:rsidRDefault="0035087B"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3543" w:type="dxa"/>
            <w:vAlign w:val="center"/>
          </w:tcPr>
          <w:p w14:paraId="24CB8BC7" w14:textId="3D8807D0" w:rsidR="0035087B" w:rsidRPr="004D2DAD" w:rsidRDefault="0035087B" w:rsidP="00EA1605">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to get all follow up reply as a list with dentistID that are match to the logged-in dentistID</w:t>
            </w:r>
          </w:p>
        </w:tc>
        <w:tc>
          <w:tcPr>
            <w:tcW w:w="1276" w:type="dxa"/>
            <w:vAlign w:val="center"/>
          </w:tcPr>
          <w:p w14:paraId="09A867EE" w14:textId="77777777" w:rsidR="00B72CE4" w:rsidRPr="004D2DAD" w:rsidRDefault="0035087B" w:rsidP="0035087B">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bCs/>
              </w:rPr>
              <w:t>Array([</w:t>
            </w:r>
          </w:p>
          <w:p w14:paraId="2FBE18B3" w14:textId="1CA7C80A" w:rsidR="0035087B" w:rsidRPr="004D2DAD" w:rsidRDefault="0035087B" w:rsidP="0035087B">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[qid]=&gt;13, [patientID]=&gt;P002, [dentistID]=&gt;D002, [question]=&gt;Your retainer is ready in next 3 days (2014-10-15) please come an pick it up at the clinic anytime [answer]=&gt;Ok, thank you very much, [qDateTime]=&gt;2014-10-12 09:15:22, [aDateTime]=&gt;2014-10-13 08:00.28</w:t>
            </w:r>
            <w:r w:rsidRPr="004D2DAD">
              <w:rPr>
                <w:rFonts w:ascii="Times New Roman" w:hAnsi="Times New Roman" w:cs="Times New Roman"/>
                <w:bCs/>
              </w:rPr>
              <w:t>])</w:t>
            </w:r>
          </w:p>
        </w:tc>
        <w:tc>
          <w:tcPr>
            <w:tcW w:w="1276" w:type="dxa"/>
            <w:vAlign w:val="center"/>
          </w:tcPr>
          <w:p w14:paraId="6BB1F269" w14:textId="77777777" w:rsidR="00B72CE4" w:rsidRPr="004D2DAD" w:rsidRDefault="0035087B" w:rsidP="0035087B">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bCs/>
              </w:rPr>
              <w:t>Array([</w:t>
            </w:r>
          </w:p>
          <w:p w14:paraId="2AC668D7" w14:textId="24AD8AA0" w:rsidR="0035087B" w:rsidRPr="004D2DAD" w:rsidRDefault="0035087B" w:rsidP="0035087B">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[qid]=&gt;13, [patientID]=&gt;P002, [dentistID]=&gt;D002, [question]=&gt;Your retainer is ready in next 3 days (2014-10-15) please come an pick it up at the clinic anytime [answer]=&gt;Ok, thank you very much, [qDateTime]=&gt;2014-10-12 09:15:22, [aDateTime]=&gt;2014-10-13 08:00.28</w:t>
            </w:r>
            <w:r w:rsidRPr="004D2DAD">
              <w:rPr>
                <w:rFonts w:ascii="Times New Roman" w:hAnsi="Times New Roman" w:cs="Times New Roman"/>
                <w:bCs/>
              </w:rPr>
              <w:t>])</w:t>
            </w:r>
          </w:p>
        </w:tc>
        <w:tc>
          <w:tcPr>
            <w:tcW w:w="1320" w:type="dxa"/>
            <w:vAlign w:val="center"/>
          </w:tcPr>
          <w:p w14:paraId="18B0C378" w14:textId="77777777" w:rsidR="0035087B" w:rsidRPr="004D2DAD" w:rsidRDefault="0035087B"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35087B" w:rsidRPr="004D2DAD" w14:paraId="38551754" w14:textId="77777777" w:rsidTr="00EA1605">
        <w:tc>
          <w:tcPr>
            <w:tcW w:w="1101" w:type="dxa"/>
            <w:vAlign w:val="center"/>
          </w:tcPr>
          <w:p w14:paraId="64A13EAE" w14:textId="77777777" w:rsidR="0035087B" w:rsidRPr="004D2DAD" w:rsidRDefault="0035087B"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2</w:t>
            </w:r>
          </w:p>
        </w:tc>
        <w:tc>
          <w:tcPr>
            <w:tcW w:w="3543" w:type="dxa"/>
            <w:vAlign w:val="center"/>
          </w:tcPr>
          <w:p w14:paraId="18EE9080" w14:textId="760A9108" w:rsidR="0035087B" w:rsidRPr="004D2DAD" w:rsidRDefault="0035087B" w:rsidP="00EA1605">
            <w:pPr>
              <w:widowControl w:val="0"/>
              <w:autoSpaceDE w:val="0"/>
              <w:autoSpaceDN w:val="0"/>
              <w:adjustRightInd w:val="0"/>
              <w:spacing w:after="240"/>
              <w:rPr>
                <w:rFonts w:ascii="Times New Roman" w:hAnsi="Times New Roman" w:cs="Times New Roman"/>
              </w:rPr>
            </w:pPr>
            <w:r w:rsidRPr="004D2DAD">
              <w:rPr>
                <w:rFonts w:ascii="Times New Roman" w:hAnsi="Times New Roman" w:cs="Times New Roman"/>
                <w:sz w:val="24"/>
                <w:szCs w:val="24"/>
                <w:lang w:bidi="ar-SA"/>
              </w:rPr>
              <w:t>Test to get all follow up reply as a list with dentistID that are not match to the logged-in dentistID</w:t>
            </w:r>
          </w:p>
        </w:tc>
        <w:tc>
          <w:tcPr>
            <w:tcW w:w="1276" w:type="dxa"/>
            <w:vAlign w:val="center"/>
          </w:tcPr>
          <w:p w14:paraId="132A3893" w14:textId="7FAD9EA7" w:rsidR="0035087B" w:rsidRPr="004D2DAD" w:rsidRDefault="0035087B"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null</w:t>
            </w:r>
          </w:p>
        </w:tc>
        <w:tc>
          <w:tcPr>
            <w:tcW w:w="1276" w:type="dxa"/>
            <w:vAlign w:val="center"/>
          </w:tcPr>
          <w:p w14:paraId="55C90A1C" w14:textId="0CB04E48" w:rsidR="0035087B" w:rsidRPr="004D2DAD" w:rsidRDefault="0035087B" w:rsidP="0035087B">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null</w:t>
            </w:r>
          </w:p>
        </w:tc>
        <w:tc>
          <w:tcPr>
            <w:tcW w:w="1320" w:type="dxa"/>
            <w:vAlign w:val="center"/>
          </w:tcPr>
          <w:p w14:paraId="1C95C28B" w14:textId="77777777" w:rsidR="0035087B" w:rsidRPr="004D2DAD" w:rsidRDefault="0035087B"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336CBA46" w14:textId="77777777" w:rsidR="003577A0" w:rsidRPr="004D2DAD" w:rsidRDefault="003577A0" w:rsidP="00DD1169">
      <w:pPr>
        <w:pStyle w:val="Heading3"/>
        <w:rPr>
          <w:rFonts w:ascii="Times New Roman" w:hAnsi="Times New Roman" w:cs="Times New Roman"/>
          <w:color w:val="auto"/>
          <w:sz w:val="26"/>
          <w:szCs w:val="26"/>
        </w:rPr>
      </w:pPr>
    </w:p>
    <w:p w14:paraId="56853ACB" w14:textId="77777777" w:rsidR="00C83D35" w:rsidRPr="004D2DAD" w:rsidRDefault="00C83D35" w:rsidP="00C83D35">
      <w:pPr>
        <w:pStyle w:val="Heading3"/>
        <w:rPr>
          <w:rFonts w:ascii="Times New Roman" w:eastAsiaTheme="minorEastAsia" w:hAnsi="Times New Roman" w:cs="Times New Roman"/>
          <w:color w:val="auto"/>
        </w:rPr>
      </w:pPr>
    </w:p>
    <w:p w14:paraId="502D5E1A" w14:textId="77777777" w:rsidR="00C83D35" w:rsidRPr="004D2DAD" w:rsidRDefault="00C83D35" w:rsidP="00C83D35">
      <w:pPr>
        <w:pStyle w:val="Heading3"/>
        <w:rPr>
          <w:rFonts w:ascii="Times New Roman" w:eastAsiaTheme="minorEastAsia" w:hAnsi="Times New Roman" w:cs="Times New Roman"/>
          <w:color w:val="auto"/>
        </w:rPr>
      </w:pPr>
    </w:p>
    <w:p w14:paraId="777FFBE9" w14:textId="77777777" w:rsidR="00C83D35" w:rsidRPr="004D2DAD" w:rsidRDefault="00C83D35" w:rsidP="00C83D35">
      <w:pPr>
        <w:pStyle w:val="Heading3"/>
        <w:rPr>
          <w:rFonts w:ascii="Times New Roman" w:eastAsiaTheme="minorEastAsia" w:hAnsi="Times New Roman" w:cs="Times New Roman"/>
          <w:color w:val="auto"/>
        </w:rPr>
      </w:pPr>
    </w:p>
    <w:p w14:paraId="2B0E632C" w14:textId="77777777" w:rsidR="00C83D35" w:rsidRPr="004D2DAD" w:rsidRDefault="00C83D35" w:rsidP="00C83D35"/>
    <w:p w14:paraId="7CB9750B" w14:textId="77777777" w:rsidR="00C83D35" w:rsidRPr="004D2DAD" w:rsidRDefault="00C83D35" w:rsidP="00C83D35">
      <w:pPr>
        <w:pStyle w:val="Heading3"/>
        <w:rPr>
          <w:rFonts w:ascii="Times New Roman" w:eastAsiaTheme="minorEastAsia" w:hAnsi="Times New Roman" w:cs="Times New Roman"/>
          <w:color w:val="auto"/>
        </w:rPr>
      </w:pPr>
      <w:bookmarkStart w:id="38" w:name="_Toc401733421"/>
      <w:r w:rsidRPr="004D2DAD">
        <w:rPr>
          <w:rFonts w:ascii="Times New Roman" w:eastAsiaTheme="minorEastAsia" w:hAnsi="Times New Roman" w:cs="Times New Roman"/>
          <w:color w:val="auto"/>
        </w:rPr>
        <w:lastRenderedPageBreak/>
        <w:t>Unit Test Case 36 (UTC-36): testo_addDentalTreatment()</w:t>
      </w:r>
      <w:bookmarkEnd w:id="38"/>
    </w:p>
    <w:p w14:paraId="51911740" w14:textId="25D90FF5" w:rsidR="003577A0" w:rsidRPr="004D2DAD" w:rsidRDefault="00C83D35" w:rsidP="003577A0">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Test date: Tested 10/19/2014 by: Kanokwan &amp; Worapun</w:t>
      </w:r>
    </w:p>
    <w:tbl>
      <w:tblPr>
        <w:tblStyle w:val="TableGrid"/>
        <w:tblW w:w="8897" w:type="dxa"/>
        <w:tblLook w:val="04A0" w:firstRow="1" w:lastRow="0" w:firstColumn="1" w:lastColumn="0" w:noHBand="0" w:noVBand="1"/>
      </w:tblPr>
      <w:tblGrid>
        <w:gridCol w:w="821"/>
        <w:gridCol w:w="2080"/>
        <w:gridCol w:w="2436"/>
        <w:gridCol w:w="2423"/>
        <w:gridCol w:w="1137"/>
      </w:tblGrid>
      <w:tr w:rsidR="00FD5B3C" w:rsidRPr="004D2DAD" w14:paraId="5E5809A8" w14:textId="77777777" w:rsidTr="00EA1605">
        <w:tc>
          <w:tcPr>
            <w:tcW w:w="821" w:type="dxa"/>
            <w:shd w:val="clear" w:color="auto" w:fill="C0C0C0"/>
            <w:vAlign w:val="center"/>
          </w:tcPr>
          <w:p w14:paraId="4635DE39" w14:textId="77777777" w:rsidR="003577A0" w:rsidRPr="004D2DAD" w:rsidRDefault="003577A0"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2080" w:type="dxa"/>
            <w:shd w:val="clear" w:color="auto" w:fill="C0C0C0"/>
            <w:vAlign w:val="center"/>
          </w:tcPr>
          <w:p w14:paraId="1B9B00BC" w14:textId="77777777" w:rsidR="003577A0" w:rsidRPr="004D2DAD" w:rsidRDefault="003577A0"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2436" w:type="dxa"/>
            <w:shd w:val="clear" w:color="auto" w:fill="C0C0C0"/>
            <w:vAlign w:val="center"/>
          </w:tcPr>
          <w:p w14:paraId="2477DF7A" w14:textId="77777777" w:rsidR="003577A0" w:rsidRPr="004D2DAD" w:rsidRDefault="003577A0" w:rsidP="00EA1605">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2423" w:type="dxa"/>
            <w:shd w:val="clear" w:color="auto" w:fill="C0C0C0"/>
            <w:vAlign w:val="center"/>
          </w:tcPr>
          <w:p w14:paraId="25C5011F" w14:textId="77777777" w:rsidR="003577A0" w:rsidRPr="004D2DAD" w:rsidRDefault="003577A0"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37" w:type="dxa"/>
            <w:shd w:val="clear" w:color="auto" w:fill="C0C0C0"/>
            <w:vAlign w:val="center"/>
          </w:tcPr>
          <w:p w14:paraId="11C8C5C6" w14:textId="77777777" w:rsidR="003577A0" w:rsidRPr="004D2DAD" w:rsidRDefault="003577A0"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C83D35" w:rsidRPr="004D2DAD" w14:paraId="28AF96DC" w14:textId="77777777" w:rsidTr="00EA1605">
        <w:tc>
          <w:tcPr>
            <w:tcW w:w="821" w:type="dxa"/>
            <w:vAlign w:val="center"/>
          </w:tcPr>
          <w:p w14:paraId="72774BDE" w14:textId="77777777" w:rsidR="00C83D35" w:rsidRPr="004D2DAD" w:rsidRDefault="00C83D35"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2080" w:type="dxa"/>
            <w:vAlign w:val="center"/>
          </w:tcPr>
          <w:p w14:paraId="65A67BAE" w14:textId="36F3069B" w:rsidR="00C83D35" w:rsidRPr="004D2DAD" w:rsidRDefault="00C83D35" w:rsidP="00EA1605">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to add a dental treatment with do not exist tid</w:t>
            </w:r>
          </w:p>
        </w:tc>
        <w:tc>
          <w:tcPr>
            <w:tcW w:w="2436" w:type="dxa"/>
            <w:vAlign w:val="center"/>
          </w:tcPr>
          <w:p w14:paraId="3EE3C21D" w14:textId="41D980C1" w:rsidR="00C83D35" w:rsidRPr="004D2DAD" w:rsidRDefault="00C83D35"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2423" w:type="dxa"/>
            <w:vAlign w:val="center"/>
          </w:tcPr>
          <w:p w14:paraId="429AAEB2" w14:textId="3B03D65D" w:rsidR="00C83D35" w:rsidRPr="004D2DAD" w:rsidRDefault="00C83D35"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1137" w:type="dxa"/>
            <w:vAlign w:val="center"/>
          </w:tcPr>
          <w:p w14:paraId="432CCC8A" w14:textId="77777777" w:rsidR="00C83D35" w:rsidRPr="004D2DAD" w:rsidRDefault="00C83D35"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C83D35" w:rsidRPr="004D2DAD" w14:paraId="5A0060AD" w14:textId="77777777" w:rsidTr="00EA1605">
        <w:tc>
          <w:tcPr>
            <w:tcW w:w="821" w:type="dxa"/>
            <w:vAlign w:val="center"/>
          </w:tcPr>
          <w:p w14:paraId="733B4FC2" w14:textId="77777777" w:rsidR="00C83D35" w:rsidRPr="004D2DAD" w:rsidRDefault="00C83D35"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2</w:t>
            </w:r>
          </w:p>
        </w:tc>
        <w:tc>
          <w:tcPr>
            <w:tcW w:w="2080" w:type="dxa"/>
            <w:vAlign w:val="center"/>
          </w:tcPr>
          <w:p w14:paraId="456FBD83" w14:textId="59A33D29" w:rsidR="00C83D35" w:rsidRPr="004D2DAD" w:rsidRDefault="00C83D35" w:rsidP="00EA1605">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to add a dental treatment with do exist tid</w:t>
            </w:r>
          </w:p>
        </w:tc>
        <w:tc>
          <w:tcPr>
            <w:tcW w:w="2436" w:type="dxa"/>
            <w:vAlign w:val="center"/>
          </w:tcPr>
          <w:p w14:paraId="6AC62420" w14:textId="755FC21C" w:rsidR="00C83D35" w:rsidRPr="004D2DAD" w:rsidRDefault="00C83D35" w:rsidP="00C83D35">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sz w:val="24"/>
                <w:szCs w:val="24"/>
              </w:rPr>
              <w:t>false</w:t>
            </w:r>
          </w:p>
        </w:tc>
        <w:tc>
          <w:tcPr>
            <w:tcW w:w="2423" w:type="dxa"/>
            <w:vAlign w:val="center"/>
          </w:tcPr>
          <w:p w14:paraId="4E64E226" w14:textId="1477E47D" w:rsidR="00C83D35" w:rsidRPr="004D2DAD" w:rsidRDefault="00C83D35" w:rsidP="00C83D3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sz w:val="24"/>
                <w:szCs w:val="24"/>
              </w:rPr>
              <w:t>false</w:t>
            </w:r>
          </w:p>
        </w:tc>
        <w:tc>
          <w:tcPr>
            <w:tcW w:w="1137" w:type="dxa"/>
            <w:vAlign w:val="center"/>
          </w:tcPr>
          <w:p w14:paraId="0F44B5D5" w14:textId="77777777" w:rsidR="00C83D35" w:rsidRPr="004D2DAD" w:rsidRDefault="00C83D35"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1C5CEFBC" w14:textId="77777777" w:rsidR="00C83D35" w:rsidRPr="004D2DAD" w:rsidRDefault="00C83D35" w:rsidP="00C83D35">
      <w:pPr>
        <w:pStyle w:val="Heading3"/>
        <w:rPr>
          <w:rFonts w:ascii="Times New Roman" w:eastAsiaTheme="minorEastAsia" w:hAnsi="Times New Roman" w:cs="Times New Roman"/>
          <w:color w:val="auto"/>
        </w:rPr>
      </w:pPr>
      <w:bookmarkStart w:id="39" w:name="_Toc401733422"/>
      <w:r w:rsidRPr="004D2DAD">
        <w:rPr>
          <w:rFonts w:ascii="Times New Roman" w:eastAsiaTheme="minorEastAsia" w:hAnsi="Times New Roman" w:cs="Times New Roman"/>
          <w:color w:val="auto"/>
        </w:rPr>
        <w:t>Unit Test Case 37 (UTC-37): testo_editDentalTreatment()</w:t>
      </w:r>
      <w:bookmarkEnd w:id="39"/>
    </w:p>
    <w:p w14:paraId="4F500B9F" w14:textId="49E7A647" w:rsidR="00465840" w:rsidRPr="004D2DAD" w:rsidRDefault="00C83D35" w:rsidP="00465840">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Test date: Tested 10/19/2014 by: Kanokwan &amp; Worapun</w:t>
      </w:r>
    </w:p>
    <w:tbl>
      <w:tblPr>
        <w:tblStyle w:val="TableGrid"/>
        <w:tblW w:w="0" w:type="auto"/>
        <w:tblLook w:val="04A0" w:firstRow="1" w:lastRow="0" w:firstColumn="1" w:lastColumn="0" w:noHBand="0" w:noVBand="1"/>
      </w:tblPr>
      <w:tblGrid>
        <w:gridCol w:w="651"/>
        <w:gridCol w:w="1986"/>
        <w:gridCol w:w="2346"/>
        <w:gridCol w:w="2346"/>
        <w:gridCol w:w="1187"/>
      </w:tblGrid>
      <w:tr w:rsidR="00FD5B3C" w:rsidRPr="004D2DAD" w14:paraId="2B8F1ED3" w14:textId="77777777" w:rsidTr="00EA1605">
        <w:tc>
          <w:tcPr>
            <w:tcW w:w="1101" w:type="dxa"/>
            <w:shd w:val="clear" w:color="auto" w:fill="C0C0C0"/>
            <w:vAlign w:val="center"/>
          </w:tcPr>
          <w:p w14:paraId="4CDAA51C" w14:textId="77777777" w:rsidR="00465840" w:rsidRPr="004D2DAD" w:rsidRDefault="00465840"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3543" w:type="dxa"/>
            <w:shd w:val="clear" w:color="auto" w:fill="C0C0C0"/>
            <w:vAlign w:val="center"/>
          </w:tcPr>
          <w:p w14:paraId="7AFCEE8C" w14:textId="77777777" w:rsidR="00465840" w:rsidRPr="004D2DAD" w:rsidRDefault="00465840"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1276" w:type="dxa"/>
            <w:shd w:val="clear" w:color="auto" w:fill="C0C0C0"/>
            <w:vAlign w:val="center"/>
          </w:tcPr>
          <w:p w14:paraId="545866B8" w14:textId="77777777" w:rsidR="00465840" w:rsidRPr="004D2DAD" w:rsidRDefault="00465840" w:rsidP="00EA1605">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1276" w:type="dxa"/>
            <w:shd w:val="clear" w:color="auto" w:fill="C0C0C0"/>
            <w:vAlign w:val="center"/>
          </w:tcPr>
          <w:p w14:paraId="5E699668" w14:textId="77777777" w:rsidR="00465840" w:rsidRPr="004D2DAD" w:rsidRDefault="00465840"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320" w:type="dxa"/>
            <w:shd w:val="clear" w:color="auto" w:fill="C0C0C0"/>
            <w:vAlign w:val="center"/>
          </w:tcPr>
          <w:p w14:paraId="13BBED66" w14:textId="77777777" w:rsidR="00465840" w:rsidRPr="004D2DAD" w:rsidRDefault="00465840"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C83D35" w:rsidRPr="004D2DAD" w14:paraId="5BFFB5AE" w14:textId="77777777" w:rsidTr="00EA1605">
        <w:tc>
          <w:tcPr>
            <w:tcW w:w="1101" w:type="dxa"/>
            <w:vAlign w:val="center"/>
          </w:tcPr>
          <w:p w14:paraId="2C9E440B" w14:textId="77777777" w:rsidR="00C83D35" w:rsidRPr="004D2DAD" w:rsidRDefault="00C83D35"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3543" w:type="dxa"/>
            <w:vAlign w:val="center"/>
          </w:tcPr>
          <w:p w14:paraId="4EA52719" w14:textId="7C2AD2DC" w:rsidR="00C83D35" w:rsidRPr="004D2DAD" w:rsidRDefault="00C83D35" w:rsidP="00EA1605">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to call a dental treatment with existed tid</w:t>
            </w:r>
          </w:p>
        </w:tc>
        <w:tc>
          <w:tcPr>
            <w:tcW w:w="1276" w:type="dxa"/>
            <w:vAlign w:val="center"/>
          </w:tcPr>
          <w:p w14:paraId="72294CFB" w14:textId="77777777" w:rsidR="00C83D35" w:rsidRPr="004D2DAD" w:rsidRDefault="00C83D35" w:rsidP="00C83D35">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bCs/>
              </w:rPr>
              <w:t>Array([</w:t>
            </w:r>
          </w:p>
          <w:p w14:paraId="30D9C067" w14:textId="357B4048" w:rsidR="00C83D35" w:rsidRPr="004D2DAD" w:rsidRDefault="00C83D35" w:rsidP="00C83D35">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[tid]=&gt;5, [tName]=&gt;Extraction, [cost]=&gt;800</w:t>
            </w:r>
            <w:r w:rsidRPr="004D2DAD">
              <w:rPr>
                <w:rFonts w:ascii="Times New Roman" w:hAnsi="Times New Roman" w:cs="Times New Roman"/>
                <w:bCs/>
              </w:rPr>
              <w:t>])</w:t>
            </w:r>
          </w:p>
        </w:tc>
        <w:tc>
          <w:tcPr>
            <w:tcW w:w="1276" w:type="dxa"/>
            <w:vAlign w:val="center"/>
          </w:tcPr>
          <w:p w14:paraId="3BC66408" w14:textId="77777777" w:rsidR="00C83D35" w:rsidRPr="004D2DAD" w:rsidRDefault="00C83D35" w:rsidP="00C83D35">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bCs/>
              </w:rPr>
              <w:t>Array([</w:t>
            </w:r>
          </w:p>
          <w:p w14:paraId="2CB6EC7C" w14:textId="44F8549B" w:rsidR="00C83D35" w:rsidRPr="004D2DAD" w:rsidRDefault="00C83D35" w:rsidP="00C83D35">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[tid]=&gt;5, [tName]=&gt;Extraction, [cost]=&gt;800</w:t>
            </w:r>
            <w:r w:rsidRPr="004D2DAD">
              <w:rPr>
                <w:rFonts w:ascii="Times New Roman" w:hAnsi="Times New Roman" w:cs="Times New Roman"/>
                <w:bCs/>
              </w:rPr>
              <w:t>])</w:t>
            </w:r>
          </w:p>
        </w:tc>
        <w:tc>
          <w:tcPr>
            <w:tcW w:w="1320" w:type="dxa"/>
            <w:vAlign w:val="center"/>
          </w:tcPr>
          <w:p w14:paraId="009B2C50" w14:textId="77777777" w:rsidR="00C83D35" w:rsidRPr="004D2DAD" w:rsidRDefault="00C83D35"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C83D35" w:rsidRPr="004D2DAD" w14:paraId="1DB14C19" w14:textId="77777777" w:rsidTr="00EA1605">
        <w:tc>
          <w:tcPr>
            <w:tcW w:w="1101" w:type="dxa"/>
            <w:vAlign w:val="center"/>
          </w:tcPr>
          <w:p w14:paraId="7BE9AC06" w14:textId="77777777" w:rsidR="00C83D35" w:rsidRPr="004D2DAD" w:rsidRDefault="00C83D35"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2</w:t>
            </w:r>
          </w:p>
        </w:tc>
        <w:tc>
          <w:tcPr>
            <w:tcW w:w="3543" w:type="dxa"/>
            <w:vAlign w:val="center"/>
          </w:tcPr>
          <w:p w14:paraId="4E79695A" w14:textId="12C27F77" w:rsidR="00C83D35" w:rsidRPr="004D2DAD" w:rsidRDefault="00C83D35" w:rsidP="00EA1605">
            <w:pPr>
              <w:widowControl w:val="0"/>
              <w:autoSpaceDE w:val="0"/>
              <w:autoSpaceDN w:val="0"/>
              <w:adjustRightInd w:val="0"/>
              <w:spacing w:after="240"/>
              <w:rPr>
                <w:rFonts w:ascii="Times New Roman" w:hAnsi="Times New Roman" w:cs="Times New Roman"/>
              </w:rPr>
            </w:pPr>
            <w:r w:rsidRPr="004D2DAD">
              <w:rPr>
                <w:rFonts w:ascii="Times New Roman" w:hAnsi="Times New Roman" w:cs="Times New Roman"/>
                <w:sz w:val="24"/>
                <w:szCs w:val="24"/>
                <w:lang w:bidi="ar-SA"/>
              </w:rPr>
              <w:t>Test to call a dental treatment with not existed tid</w:t>
            </w:r>
          </w:p>
        </w:tc>
        <w:tc>
          <w:tcPr>
            <w:tcW w:w="1276" w:type="dxa"/>
            <w:vAlign w:val="center"/>
          </w:tcPr>
          <w:p w14:paraId="22CB6F40" w14:textId="7D37838C" w:rsidR="00C83D35" w:rsidRPr="004D2DAD" w:rsidRDefault="00C83D35"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null</w:t>
            </w:r>
          </w:p>
        </w:tc>
        <w:tc>
          <w:tcPr>
            <w:tcW w:w="1276" w:type="dxa"/>
            <w:vAlign w:val="center"/>
          </w:tcPr>
          <w:p w14:paraId="71779DA6" w14:textId="0B9FDA02" w:rsidR="00C83D35" w:rsidRPr="004D2DAD" w:rsidRDefault="00C83D35"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null</w:t>
            </w:r>
          </w:p>
        </w:tc>
        <w:tc>
          <w:tcPr>
            <w:tcW w:w="1320" w:type="dxa"/>
            <w:vAlign w:val="center"/>
          </w:tcPr>
          <w:p w14:paraId="14E7DA60" w14:textId="77777777" w:rsidR="00C83D35" w:rsidRPr="004D2DAD" w:rsidRDefault="00C83D35"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35C12FE7" w14:textId="77777777" w:rsidR="0017483E" w:rsidRPr="004D2DAD" w:rsidRDefault="0017483E" w:rsidP="00DD1169">
      <w:pPr>
        <w:pStyle w:val="Heading3"/>
        <w:rPr>
          <w:rFonts w:ascii="Times New Roman" w:hAnsi="Times New Roman" w:cs="Times New Roman"/>
          <w:color w:val="auto"/>
          <w:sz w:val="26"/>
          <w:szCs w:val="26"/>
        </w:rPr>
      </w:pPr>
    </w:p>
    <w:p w14:paraId="113A707C" w14:textId="77777777" w:rsidR="005745BF" w:rsidRPr="004D2DAD" w:rsidRDefault="005745BF" w:rsidP="005745BF">
      <w:pPr>
        <w:pStyle w:val="Heading3"/>
        <w:rPr>
          <w:rFonts w:ascii="Times New Roman" w:eastAsiaTheme="minorEastAsia" w:hAnsi="Times New Roman" w:cs="Times New Roman"/>
          <w:color w:val="auto"/>
        </w:rPr>
      </w:pPr>
      <w:bookmarkStart w:id="40" w:name="_Toc401733423"/>
      <w:r w:rsidRPr="004D2DAD">
        <w:rPr>
          <w:rFonts w:ascii="Times New Roman" w:eastAsiaTheme="minorEastAsia" w:hAnsi="Times New Roman" w:cs="Times New Roman"/>
          <w:color w:val="auto"/>
        </w:rPr>
        <w:t>Unit Test Case 38 (UTC-38): testo_editDentalTreatment_data()</w:t>
      </w:r>
      <w:bookmarkEnd w:id="40"/>
    </w:p>
    <w:p w14:paraId="6A3F9F7E" w14:textId="51BA8493" w:rsidR="0017483E" w:rsidRPr="004D2DAD" w:rsidRDefault="005745BF" w:rsidP="0017483E">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Test date: Tested 10/19/2014 by: Kanokwan &amp; Worapun</w:t>
      </w:r>
    </w:p>
    <w:tbl>
      <w:tblPr>
        <w:tblStyle w:val="TableGrid"/>
        <w:tblW w:w="9088" w:type="dxa"/>
        <w:jc w:val="center"/>
        <w:tblLayout w:type="fixed"/>
        <w:tblLook w:val="04A0" w:firstRow="1" w:lastRow="0" w:firstColumn="1" w:lastColumn="0" w:noHBand="0" w:noVBand="1"/>
      </w:tblPr>
      <w:tblGrid>
        <w:gridCol w:w="675"/>
        <w:gridCol w:w="1985"/>
        <w:gridCol w:w="2551"/>
        <w:gridCol w:w="2552"/>
        <w:gridCol w:w="1325"/>
      </w:tblGrid>
      <w:tr w:rsidR="00FD5B3C" w:rsidRPr="004D2DAD" w14:paraId="5AF5C822" w14:textId="77777777" w:rsidTr="00EA1605">
        <w:trPr>
          <w:jc w:val="center"/>
        </w:trPr>
        <w:tc>
          <w:tcPr>
            <w:tcW w:w="675" w:type="dxa"/>
            <w:shd w:val="clear" w:color="auto" w:fill="C0C0C0"/>
            <w:vAlign w:val="center"/>
          </w:tcPr>
          <w:p w14:paraId="25D6A6A0" w14:textId="77777777" w:rsidR="0017483E" w:rsidRPr="004D2DAD" w:rsidRDefault="0017483E"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85" w:type="dxa"/>
            <w:shd w:val="clear" w:color="auto" w:fill="C0C0C0"/>
            <w:vAlign w:val="center"/>
          </w:tcPr>
          <w:p w14:paraId="36C319A6" w14:textId="77777777" w:rsidR="0017483E" w:rsidRPr="004D2DAD" w:rsidRDefault="0017483E"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2551" w:type="dxa"/>
            <w:shd w:val="clear" w:color="auto" w:fill="C0C0C0"/>
            <w:vAlign w:val="center"/>
          </w:tcPr>
          <w:p w14:paraId="75BBC0C1" w14:textId="77777777" w:rsidR="0017483E" w:rsidRPr="004D2DAD" w:rsidRDefault="0017483E" w:rsidP="00EA1605">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2552" w:type="dxa"/>
            <w:shd w:val="clear" w:color="auto" w:fill="C0C0C0"/>
            <w:vAlign w:val="center"/>
          </w:tcPr>
          <w:p w14:paraId="3EDEA8F2" w14:textId="77777777" w:rsidR="0017483E" w:rsidRPr="004D2DAD" w:rsidRDefault="0017483E"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325" w:type="dxa"/>
            <w:shd w:val="clear" w:color="auto" w:fill="C0C0C0"/>
            <w:vAlign w:val="center"/>
          </w:tcPr>
          <w:p w14:paraId="7F041710" w14:textId="77777777" w:rsidR="0017483E" w:rsidRPr="004D2DAD" w:rsidRDefault="0017483E"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17483E" w:rsidRPr="004D2DAD" w14:paraId="347128A8" w14:textId="77777777" w:rsidTr="00D9685A">
        <w:trPr>
          <w:jc w:val="center"/>
        </w:trPr>
        <w:tc>
          <w:tcPr>
            <w:tcW w:w="675" w:type="dxa"/>
            <w:vAlign w:val="center"/>
          </w:tcPr>
          <w:p w14:paraId="220B9BFE" w14:textId="77777777" w:rsidR="0017483E" w:rsidRPr="004D2DAD" w:rsidRDefault="0017483E"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1985" w:type="dxa"/>
            <w:vAlign w:val="center"/>
          </w:tcPr>
          <w:p w14:paraId="326C185F" w14:textId="50B9DFF8" w:rsidR="0017483E" w:rsidRPr="004D2DAD" w:rsidRDefault="005745BF" w:rsidP="00EA1605">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to save the edited dental treatment to the database</w:t>
            </w:r>
          </w:p>
        </w:tc>
        <w:tc>
          <w:tcPr>
            <w:tcW w:w="2551" w:type="dxa"/>
            <w:vAlign w:val="center"/>
          </w:tcPr>
          <w:p w14:paraId="42680B6C" w14:textId="380A893F" w:rsidR="0017483E" w:rsidRPr="004D2DAD" w:rsidRDefault="005745BF" w:rsidP="005745BF">
            <w:pPr>
              <w:widowControl w:val="0"/>
              <w:autoSpaceDE w:val="0"/>
              <w:autoSpaceDN w:val="0"/>
              <w:adjustRightInd w:val="0"/>
              <w:spacing w:after="240"/>
              <w:jc w:val="center"/>
              <w:rPr>
                <w:rFonts w:ascii="Times New Roman" w:hAnsi="Times New Roman" w:cs="Times New Roman"/>
                <w:sz w:val="24"/>
                <w:szCs w:val="24"/>
                <w:shd w:val="clear" w:color="auto" w:fill="FFFFFF"/>
              </w:rPr>
            </w:pPr>
            <w:r w:rsidRPr="004D2DAD">
              <w:rPr>
                <w:rFonts w:ascii="Times New Roman" w:hAnsi="Times New Roman" w:cs="Times New Roman"/>
                <w:sz w:val="24"/>
                <w:szCs w:val="24"/>
                <w:shd w:val="clear" w:color="auto" w:fill="FFFFFF"/>
              </w:rPr>
              <w:t>true</w:t>
            </w:r>
          </w:p>
        </w:tc>
        <w:tc>
          <w:tcPr>
            <w:tcW w:w="2552" w:type="dxa"/>
            <w:vAlign w:val="center"/>
          </w:tcPr>
          <w:p w14:paraId="6F39F61F" w14:textId="07400012" w:rsidR="0017483E" w:rsidRPr="004D2DAD" w:rsidRDefault="005745BF" w:rsidP="005745BF">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1325" w:type="dxa"/>
            <w:vAlign w:val="center"/>
          </w:tcPr>
          <w:p w14:paraId="1DA3EABD" w14:textId="77777777" w:rsidR="0017483E" w:rsidRPr="004D2DAD" w:rsidRDefault="0017483E"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74318042" w14:textId="77777777" w:rsidR="008C4F3E" w:rsidRPr="004D2DAD" w:rsidRDefault="008C4F3E" w:rsidP="00716989">
      <w:pPr>
        <w:widowControl w:val="0"/>
        <w:autoSpaceDE w:val="0"/>
        <w:autoSpaceDN w:val="0"/>
        <w:adjustRightInd w:val="0"/>
        <w:spacing w:after="240"/>
        <w:rPr>
          <w:rFonts w:ascii="Times New Roman" w:hAnsi="Times New Roman" w:cs="Times New Roman"/>
        </w:rPr>
      </w:pPr>
    </w:p>
    <w:p w14:paraId="2A124BE7" w14:textId="77777777" w:rsidR="00F54660" w:rsidRPr="004D2DAD" w:rsidRDefault="00F54660" w:rsidP="00DD1169">
      <w:pPr>
        <w:pStyle w:val="Heading3"/>
        <w:rPr>
          <w:rFonts w:ascii="Times New Roman" w:hAnsi="Times New Roman" w:cs="Times New Roman"/>
          <w:color w:val="auto"/>
          <w:sz w:val="26"/>
          <w:szCs w:val="26"/>
        </w:rPr>
      </w:pPr>
      <w:r w:rsidRPr="004D2DAD">
        <w:rPr>
          <w:rFonts w:ascii="Times New Roman" w:hAnsi="Times New Roman" w:cs="Times New Roman"/>
          <w:color w:val="auto"/>
          <w:sz w:val="26"/>
          <w:szCs w:val="26"/>
        </w:rPr>
        <w:br w:type="page"/>
      </w:r>
    </w:p>
    <w:p w14:paraId="163FB0BD" w14:textId="77777777" w:rsidR="00B72CE4" w:rsidRPr="004D2DAD" w:rsidRDefault="00B72CE4" w:rsidP="00B72CE4">
      <w:pPr>
        <w:pStyle w:val="Heading3"/>
        <w:rPr>
          <w:rFonts w:ascii="Times New Roman" w:eastAsiaTheme="minorEastAsia" w:hAnsi="Times New Roman" w:cs="Times New Roman"/>
          <w:color w:val="auto"/>
        </w:rPr>
      </w:pPr>
      <w:bookmarkStart w:id="41" w:name="_Toc401733424"/>
      <w:r w:rsidRPr="004D2DAD">
        <w:rPr>
          <w:rFonts w:ascii="Times New Roman" w:eastAsiaTheme="minorEastAsia" w:hAnsi="Times New Roman" w:cs="Times New Roman"/>
          <w:color w:val="auto"/>
        </w:rPr>
        <w:lastRenderedPageBreak/>
        <w:t>Unit Test Case 39 (UTC-39): testo_deleteDentalTreatment()</w:t>
      </w:r>
      <w:bookmarkEnd w:id="41"/>
    </w:p>
    <w:p w14:paraId="0572064A" w14:textId="065CA3EE" w:rsidR="001E055D" w:rsidRPr="004D2DAD" w:rsidRDefault="00B72CE4" w:rsidP="001E055D">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Test date: Tested 10/19/2014 by: Kanokwan &amp; Worapun</w:t>
      </w:r>
    </w:p>
    <w:tbl>
      <w:tblPr>
        <w:tblStyle w:val="TableGrid"/>
        <w:tblW w:w="0" w:type="auto"/>
        <w:tblLook w:val="04A0" w:firstRow="1" w:lastRow="0" w:firstColumn="1" w:lastColumn="0" w:noHBand="0" w:noVBand="1"/>
      </w:tblPr>
      <w:tblGrid>
        <w:gridCol w:w="556"/>
        <w:gridCol w:w="1655"/>
        <w:gridCol w:w="2573"/>
        <w:gridCol w:w="2573"/>
        <w:gridCol w:w="1159"/>
      </w:tblGrid>
      <w:tr w:rsidR="00F54660" w:rsidRPr="004D2DAD" w14:paraId="0211482A" w14:textId="77777777" w:rsidTr="00EA1605">
        <w:tc>
          <w:tcPr>
            <w:tcW w:w="1101" w:type="dxa"/>
            <w:shd w:val="clear" w:color="auto" w:fill="C0C0C0"/>
            <w:vAlign w:val="center"/>
          </w:tcPr>
          <w:p w14:paraId="026808B2" w14:textId="77777777" w:rsidR="001E055D" w:rsidRPr="004D2DAD" w:rsidRDefault="001E055D"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3543" w:type="dxa"/>
            <w:shd w:val="clear" w:color="auto" w:fill="C0C0C0"/>
            <w:vAlign w:val="center"/>
          </w:tcPr>
          <w:p w14:paraId="6C2256E6" w14:textId="77777777" w:rsidR="001E055D" w:rsidRPr="004D2DAD" w:rsidRDefault="001E055D"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1276" w:type="dxa"/>
            <w:shd w:val="clear" w:color="auto" w:fill="C0C0C0"/>
            <w:vAlign w:val="center"/>
          </w:tcPr>
          <w:p w14:paraId="7C6CA546" w14:textId="77777777" w:rsidR="001E055D" w:rsidRPr="004D2DAD" w:rsidRDefault="001E055D" w:rsidP="00EA1605">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1276" w:type="dxa"/>
            <w:shd w:val="clear" w:color="auto" w:fill="C0C0C0"/>
            <w:vAlign w:val="center"/>
          </w:tcPr>
          <w:p w14:paraId="6F0D589A" w14:textId="77777777" w:rsidR="001E055D" w:rsidRPr="004D2DAD" w:rsidRDefault="001E055D"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320" w:type="dxa"/>
            <w:shd w:val="clear" w:color="auto" w:fill="C0C0C0"/>
            <w:vAlign w:val="center"/>
          </w:tcPr>
          <w:p w14:paraId="6E0CF49E" w14:textId="77777777" w:rsidR="001E055D" w:rsidRPr="004D2DAD" w:rsidRDefault="001E055D"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B72CE4" w:rsidRPr="004D2DAD" w14:paraId="3AD34E42" w14:textId="77777777" w:rsidTr="00EA1605">
        <w:tc>
          <w:tcPr>
            <w:tcW w:w="1101" w:type="dxa"/>
            <w:vAlign w:val="center"/>
          </w:tcPr>
          <w:p w14:paraId="6C0A22FC" w14:textId="77777777" w:rsidR="00B72CE4" w:rsidRPr="004D2DAD" w:rsidRDefault="00B72CE4"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3543" w:type="dxa"/>
            <w:vAlign w:val="center"/>
          </w:tcPr>
          <w:p w14:paraId="5BED1270" w14:textId="08C2FEF7" w:rsidR="00B72CE4" w:rsidRPr="004D2DAD" w:rsidRDefault="00B72CE4" w:rsidP="00EA1605">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to delete a dental treatment by existed tid</w:t>
            </w:r>
          </w:p>
        </w:tc>
        <w:tc>
          <w:tcPr>
            <w:tcW w:w="1276" w:type="dxa"/>
            <w:vAlign w:val="center"/>
          </w:tcPr>
          <w:p w14:paraId="14391598" w14:textId="4DA0B214" w:rsidR="00B72CE4" w:rsidRPr="004D2DAD" w:rsidRDefault="00B72CE4" w:rsidP="00B72CE4">
            <w:pPr>
              <w:rPr>
                <w:rFonts w:ascii="Times New Roman" w:hAnsi="Times New Roman" w:cs="Times New Roman"/>
                <w:sz w:val="24"/>
                <w:szCs w:val="24"/>
                <w:lang w:bidi="ar-SA"/>
              </w:rPr>
            </w:pPr>
            <w:r w:rsidRPr="004D2DAD">
              <w:rPr>
                <w:rFonts w:ascii="Times New Roman" w:hAnsi="Times New Roman" w:cs="Times New Roman"/>
                <w:sz w:val="24"/>
                <w:szCs w:val="24"/>
                <w:lang w:bidi="ar-SA"/>
              </w:rPr>
              <w:t>Array([0]=&gt; stdClass object</w:t>
            </w:r>
          </w:p>
          <w:p w14:paraId="64603AD4" w14:textId="77777777" w:rsidR="00B72CE4" w:rsidRPr="004D2DAD" w:rsidRDefault="00B72CE4" w:rsidP="00B72CE4">
            <w:pPr>
              <w:rPr>
                <w:rFonts w:ascii="Times New Roman" w:hAnsi="Times New Roman" w:cs="Times New Roman"/>
                <w:sz w:val="24"/>
                <w:szCs w:val="24"/>
                <w:lang w:bidi="ar-SA"/>
              </w:rPr>
            </w:pPr>
            <w:r w:rsidRPr="004D2DAD">
              <w:rPr>
                <w:rFonts w:ascii="Times New Roman" w:hAnsi="Times New Roman" w:cs="Times New Roman"/>
                <w:sz w:val="24"/>
                <w:szCs w:val="24"/>
                <w:lang w:bidi="ar-SA"/>
              </w:rPr>
              <w:t xml:space="preserve">[tid]=&gt;1, [tName]=&gt;Full mouth checkup, </w:t>
            </w:r>
          </w:p>
          <w:p w14:paraId="1B6A6D2A" w14:textId="5ABDCB27" w:rsidR="00B72CE4" w:rsidRPr="004D2DAD" w:rsidRDefault="00B72CE4" w:rsidP="00B72CE4">
            <w:pPr>
              <w:rPr>
                <w:rFonts w:ascii="Times New Roman" w:hAnsi="Times New Roman" w:cs="Times New Roman"/>
                <w:sz w:val="24"/>
                <w:szCs w:val="24"/>
                <w:lang w:bidi="ar-SA"/>
              </w:rPr>
            </w:pPr>
            <w:r w:rsidRPr="004D2DAD">
              <w:rPr>
                <w:rFonts w:ascii="Times New Roman" w:hAnsi="Times New Roman" w:cs="Times New Roman"/>
                <w:sz w:val="24"/>
                <w:szCs w:val="24"/>
                <w:lang w:bidi="ar-SA"/>
              </w:rPr>
              <w:t>[cost]=&gt;0</w:t>
            </w:r>
          </w:p>
          <w:p w14:paraId="28DC8235" w14:textId="77777777" w:rsidR="00B72CE4" w:rsidRPr="004D2DAD" w:rsidRDefault="00B72CE4" w:rsidP="00B72CE4"/>
          <w:p w14:paraId="1D99CD09" w14:textId="7AC2439A" w:rsidR="00B72CE4" w:rsidRPr="004D2DAD" w:rsidRDefault="00B72CE4" w:rsidP="00B72CE4">
            <w:pPr>
              <w:rPr>
                <w:rFonts w:ascii="Times New Roman" w:hAnsi="Times New Roman" w:cs="Times New Roman"/>
                <w:sz w:val="24"/>
                <w:szCs w:val="24"/>
                <w:lang w:bidi="ar-SA"/>
              </w:rPr>
            </w:pPr>
            <w:r w:rsidRPr="004D2DAD">
              <w:rPr>
                <w:rFonts w:ascii="Times New Roman" w:hAnsi="Times New Roman" w:cs="Times New Roman"/>
                <w:sz w:val="24"/>
                <w:szCs w:val="24"/>
                <w:lang w:bidi="ar-SA"/>
              </w:rPr>
              <w:t>[1]=&gt; stdClass objects</w:t>
            </w:r>
          </w:p>
          <w:p w14:paraId="3E2785D6" w14:textId="77777777" w:rsidR="00B72CE4" w:rsidRPr="004D2DAD" w:rsidRDefault="00B72CE4" w:rsidP="00B72CE4">
            <w:pPr>
              <w:rPr>
                <w:rFonts w:ascii="Times New Roman" w:hAnsi="Times New Roman" w:cs="Times New Roman"/>
                <w:sz w:val="24"/>
                <w:szCs w:val="24"/>
                <w:lang w:bidi="ar-SA"/>
              </w:rPr>
            </w:pPr>
            <w:r w:rsidRPr="004D2DAD">
              <w:rPr>
                <w:rFonts w:ascii="Times New Roman" w:hAnsi="Times New Roman" w:cs="Times New Roman"/>
                <w:sz w:val="24"/>
                <w:szCs w:val="24"/>
                <w:lang w:bidi="ar-SA"/>
              </w:rPr>
              <w:t xml:space="preserve">[tid]=&gt;2, [tName]=&gt;Composite filling, </w:t>
            </w:r>
          </w:p>
          <w:p w14:paraId="5CEAB09C" w14:textId="0D464773" w:rsidR="00B72CE4" w:rsidRPr="004D2DAD" w:rsidRDefault="00B72CE4" w:rsidP="00B72CE4">
            <w:pPr>
              <w:rPr>
                <w:rFonts w:ascii="Times New Roman" w:hAnsi="Times New Roman" w:cs="Times New Roman"/>
                <w:sz w:val="24"/>
                <w:szCs w:val="24"/>
                <w:lang w:bidi="ar-SA"/>
              </w:rPr>
            </w:pPr>
            <w:r w:rsidRPr="004D2DAD">
              <w:rPr>
                <w:rFonts w:ascii="Times New Roman" w:hAnsi="Times New Roman" w:cs="Times New Roman"/>
                <w:sz w:val="24"/>
                <w:szCs w:val="24"/>
                <w:lang w:bidi="ar-SA"/>
              </w:rPr>
              <w:t>[cost]=&gt;1000</w:t>
            </w:r>
          </w:p>
          <w:p w14:paraId="2FEFC408" w14:textId="77777777" w:rsidR="00B72CE4" w:rsidRPr="004D2DAD" w:rsidRDefault="00B72CE4" w:rsidP="00B72CE4"/>
          <w:p w14:paraId="5E711C50" w14:textId="77777777" w:rsidR="00B72CE4" w:rsidRPr="004D2DAD" w:rsidRDefault="00B72CE4" w:rsidP="00B72CE4">
            <w:pPr>
              <w:rPr>
                <w:rFonts w:ascii="Times New Roman" w:hAnsi="Times New Roman" w:cs="Times New Roman"/>
                <w:sz w:val="24"/>
                <w:szCs w:val="24"/>
                <w:lang w:bidi="ar-SA"/>
              </w:rPr>
            </w:pPr>
            <w:r w:rsidRPr="004D2DAD">
              <w:rPr>
                <w:rFonts w:ascii="Times New Roman" w:hAnsi="Times New Roman" w:cs="Times New Roman"/>
                <w:sz w:val="24"/>
                <w:szCs w:val="24"/>
                <w:lang w:bidi="ar-SA"/>
              </w:rPr>
              <w:t>[2]=&gt; stdClass object</w:t>
            </w:r>
          </w:p>
          <w:p w14:paraId="32862E09" w14:textId="149620B2" w:rsidR="00B72CE4" w:rsidRPr="004D2DAD" w:rsidRDefault="00B72CE4" w:rsidP="00B72CE4">
            <w:pPr>
              <w:rPr>
                <w:rFonts w:ascii="Times New Roman" w:hAnsi="Times New Roman" w:cs="Times New Roman"/>
                <w:sz w:val="24"/>
                <w:szCs w:val="24"/>
                <w:lang w:bidi="ar-SA"/>
              </w:rPr>
            </w:pPr>
            <w:r w:rsidRPr="004D2DAD">
              <w:rPr>
                <w:rFonts w:ascii="Times New Roman" w:hAnsi="Times New Roman" w:cs="Times New Roman"/>
                <w:sz w:val="24"/>
                <w:szCs w:val="24"/>
                <w:lang w:bidi="ar-SA"/>
              </w:rPr>
              <w:t>[tid]=&gt;3, [tName]=&gt;Fluoride application, [cost]=&gt;400</w:t>
            </w:r>
          </w:p>
          <w:p w14:paraId="1C40288C" w14:textId="77777777" w:rsidR="00B72CE4" w:rsidRPr="004D2DAD" w:rsidRDefault="00B72CE4" w:rsidP="00B72CE4"/>
          <w:p w14:paraId="5C2FBF0C" w14:textId="4F45B3D9" w:rsidR="00B72CE4" w:rsidRPr="004D2DAD" w:rsidRDefault="00B72CE4" w:rsidP="00B72CE4">
            <w:r w:rsidRPr="004D2DAD">
              <w:t>[3]=&gt; stdClass objects</w:t>
            </w:r>
          </w:p>
          <w:p w14:paraId="60A0CF2F" w14:textId="40115C61" w:rsidR="00B72CE4" w:rsidRPr="004D2DAD" w:rsidRDefault="00B72CE4" w:rsidP="00B72CE4">
            <w:r w:rsidRPr="004D2DAD">
              <w:rPr>
                <w:rFonts w:ascii="Times New Roman" w:hAnsi="Times New Roman" w:cs="Times New Roman"/>
                <w:sz w:val="24"/>
                <w:szCs w:val="24"/>
                <w:lang w:bidi="ar-SA"/>
              </w:rPr>
              <w:t>[tid]=&gt;4, [tName]=&gt;Consultation, [cost]=&gt;0])</w:t>
            </w:r>
          </w:p>
          <w:p w14:paraId="30E92B07" w14:textId="7FB9F149" w:rsidR="00B72CE4" w:rsidRPr="004D2DAD" w:rsidRDefault="00B72CE4" w:rsidP="00EA1605">
            <w:pPr>
              <w:widowControl w:val="0"/>
              <w:autoSpaceDE w:val="0"/>
              <w:autoSpaceDN w:val="0"/>
              <w:adjustRightInd w:val="0"/>
              <w:spacing w:after="240"/>
              <w:jc w:val="center"/>
              <w:rPr>
                <w:rFonts w:ascii="Times New Roman" w:hAnsi="Times New Roman" w:cs="Times New Roman"/>
                <w:bCs/>
              </w:rPr>
            </w:pPr>
          </w:p>
        </w:tc>
        <w:tc>
          <w:tcPr>
            <w:tcW w:w="1276" w:type="dxa"/>
            <w:vAlign w:val="center"/>
          </w:tcPr>
          <w:p w14:paraId="45A1727C" w14:textId="77777777" w:rsidR="00B72CE4" w:rsidRPr="004D2DAD" w:rsidRDefault="00B72CE4" w:rsidP="00B72CE4">
            <w:pPr>
              <w:rPr>
                <w:rFonts w:ascii="Times New Roman" w:hAnsi="Times New Roman" w:cs="Times New Roman"/>
                <w:sz w:val="24"/>
                <w:szCs w:val="24"/>
                <w:lang w:bidi="ar-SA"/>
              </w:rPr>
            </w:pPr>
            <w:r w:rsidRPr="004D2DAD">
              <w:rPr>
                <w:rFonts w:ascii="Times New Roman" w:hAnsi="Times New Roman" w:cs="Times New Roman"/>
                <w:sz w:val="24"/>
                <w:szCs w:val="24"/>
                <w:lang w:bidi="ar-SA"/>
              </w:rPr>
              <w:t>Array([0]=&gt; stdClass object</w:t>
            </w:r>
          </w:p>
          <w:p w14:paraId="5DB1D07E" w14:textId="77777777" w:rsidR="00B72CE4" w:rsidRPr="004D2DAD" w:rsidRDefault="00B72CE4" w:rsidP="00B72CE4">
            <w:pPr>
              <w:rPr>
                <w:rFonts w:ascii="Times New Roman" w:hAnsi="Times New Roman" w:cs="Times New Roman"/>
                <w:sz w:val="24"/>
                <w:szCs w:val="24"/>
                <w:lang w:bidi="ar-SA"/>
              </w:rPr>
            </w:pPr>
            <w:r w:rsidRPr="004D2DAD">
              <w:rPr>
                <w:rFonts w:ascii="Times New Roman" w:hAnsi="Times New Roman" w:cs="Times New Roman"/>
                <w:sz w:val="24"/>
                <w:szCs w:val="24"/>
                <w:lang w:bidi="ar-SA"/>
              </w:rPr>
              <w:t xml:space="preserve">[tid]=&gt;1, [tName]=&gt;Full mouth checkup, </w:t>
            </w:r>
          </w:p>
          <w:p w14:paraId="09985CA0" w14:textId="77777777" w:rsidR="00B72CE4" w:rsidRPr="004D2DAD" w:rsidRDefault="00B72CE4" w:rsidP="00B72CE4">
            <w:pPr>
              <w:rPr>
                <w:rFonts w:ascii="Times New Roman" w:hAnsi="Times New Roman" w:cs="Times New Roman"/>
                <w:sz w:val="24"/>
                <w:szCs w:val="24"/>
                <w:lang w:bidi="ar-SA"/>
              </w:rPr>
            </w:pPr>
            <w:r w:rsidRPr="004D2DAD">
              <w:rPr>
                <w:rFonts w:ascii="Times New Roman" w:hAnsi="Times New Roman" w:cs="Times New Roman"/>
                <w:sz w:val="24"/>
                <w:szCs w:val="24"/>
                <w:lang w:bidi="ar-SA"/>
              </w:rPr>
              <w:t>[cost]=&gt;0</w:t>
            </w:r>
          </w:p>
          <w:p w14:paraId="35261A5A" w14:textId="77777777" w:rsidR="00B72CE4" w:rsidRPr="004D2DAD" w:rsidRDefault="00B72CE4" w:rsidP="00B72CE4"/>
          <w:p w14:paraId="11CDB954" w14:textId="77777777" w:rsidR="00B72CE4" w:rsidRPr="004D2DAD" w:rsidRDefault="00B72CE4" w:rsidP="00B72CE4">
            <w:pPr>
              <w:rPr>
                <w:rFonts w:ascii="Times New Roman" w:hAnsi="Times New Roman" w:cs="Times New Roman"/>
                <w:sz w:val="24"/>
                <w:szCs w:val="24"/>
                <w:lang w:bidi="ar-SA"/>
              </w:rPr>
            </w:pPr>
            <w:r w:rsidRPr="004D2DAD">
              <w:rPr>
                <w:rFonts w:ascii="Times New Roman" w:hAnsi="Times New Roman" w:cs="Times New Roman"/>
                <w:sz w:val="24"/>
                <w:szCs w:val="24"/>
                <w:lang w:bidi="ar-SA"/>
              </w:rPr>
              <w:t>[1]=&gt; stdClass objects</w:t>
            </w:r>
          </w:p>
          <w:p w14:paraId="1C4B7BB2" w14:textId="77777777" w:rsidR="00B72CE4" w:rsidRPr="004D2DAD" w:rsidRDefault="00B72CE4" w:rsidP="00B72CE4">
            <w:pPr>
              <w:rPr>
                <w:rFonts w:ascii="Times New Roman" w:hAnsi="Times New Roman" w:cs="Times New Roman"/>
                <w:sz w:val="24"/>
                <w:szCs w:val="24"/>
                <w:lang w:bidi="ar-SA"/>
              </w:rPr>
            </w:pPr>
            <w:r w:rsidRPr="004D2DAD">
              <w:rPr>
                <w:rFonts w:ascii="Times New Roman" w:hAnsi="Times New Roman" w:cs="Times New Roman"/>
                <w:sz w:val="24"/>
                <w:szCs w:val="24"/>
                <w:lang w:bidi="ar-SA"/>
              </w:rPr>
              <w:t xml:space="preserve">[tid]=&gt;2, [tName]=&gt;Composite filling, </w:t>
            </w:r>
          </w:p>
          <w:p w14:paraId="16D52DA3" w14:textId="77777777" w:rsidR="00B72CE4" w:rsidRPr="004D2DAD" w:rsidRDefault="00B72CE4" w:rsidP="00B72CE4">
            <w:pPr>
              <w:rPr>
                <w:rFonts w:ascii="Times New Roman" w:hAnsi="Times New Roman" w:cs="Times New Roman"/>
                <w:sz w:val="24"/>
                <w:szCs w:val="24"/>
                <w:lang w:bidi="ar-SA"/>
              </w:rPr>
            </w:pPr>
            <w:r w:rsidRPr="004D2DAD">
              <w:rPr>
                <w:rFonts w:ascii="Times New Roman" w:hAnsi="Times New Roman" w:cs="Times New Roman"/>
                <w:sz w:val="24"/>
                <w:szCs w:val="24"/>
                <w:lang w:bidi="ar-SA"/>
              </w:rPr>
              <w:t>[cost]=&gt;1000</w:t>
            </w:r>
          </w:p>
          <w:p w14:paraId="0B44951E" w14:textId="77777777" w:rsidR="00B72CE4" w:rsidRPr="004D2DAD" w:rsidRDefault="00B72CE4" w:rsidP="00B72CE4"/>
          <w:p w14:paraId="61195DA3" w14:textId="77777777" w:rsidR="00B72CE4" w:rsidRPr="004D2DAD" w:rsidRDefault="00B72CE4" w:rsidP="00B72CE4">
            <w:pPr>
              <w:rPr>
                <w:rFonts w:ascii="Times New Roman" w:hAnsi="Times New Roman" w:cs="Times New Roman"/>
                <w:sz w:val="24"/>
                <w:szCs w:val="24"/>
                <w:lang w:bidi="ar-SA"/>
              </w:rPr>
            </w:pPr>
            <w:r w:rsidRPr="004D2DAD">
              <w:rPr>
                <w:rFonts w:ascii="Times New Roman" w:hAnsi="Times New Roman" w:cs="Times New Roman"/>
                <w:sz w:val="24"/>
                <w:szCs w:val="24"/>
                <w:lang w:bidi="ar-SA"/>
              </w:rPr>
              <w:t>[2]=&gt; stdClass object</w:t>
            </w:r>
          </w:p>
          <w:p w14:paraId="252A29D5" w14:textId="77777777" w:rsidR="00B72CE4" w:rsidRPr="004D2DAD" w:rsidRDefault="00B72CE4" w:rsidP="00B72CE4">
            <w:pPr>
              <w:rPr>
                <w:rFonts w:ascii="Times New Roman" w:hAnsi="Times New Roman" w:cs="Times New Roman"/>
                <w:sz w:val="24"/>
                <w:szCs w:val="24"/>
                <w:lang w:bidi="ar-SA"/>
              </w:rPr>
            </w:pPr>
            <w:r w:rsidRPr="004D2DAD">
              <w:rPr>
                <w:rFonts w:ascii="Times New Roman" w:hAnsi="Times New Roman" w:cs="Times New Roman"/>
                <w:sz w:val="24"/>
                <w:szCs w:val="24"/>
                <w:lang w:bidi="ar-SA"/>
              </w:rPr>
              <w:t>[tid]=&gt;3, [tName]=&gt;Fluoride application, [cost]=&gt;400</w:t>
            </w:r>
          </w:p>
          <w:p w14:paraId="5D938E45" w14:textId="77777777" w:rsidR="00B72CE4" w:rsidRPr="004D2DAD" w:rsidRDefault="00B72CE4" w:rsidP="00B72CE4"/>
          <w:p w14:paraId="00C5C842" w14:textId="77777777" w:rsidR="00B72CE4" w:rsidRPr="004D2DAD" w:rsidRDefault="00B72CE4" w:rsidP="00B72CE4">
            <w:r w:rsidRPr="004D2DAD">
              <w:t>[3]=&gt; stdClass objects</w:t>
            </w:r>
          </w:p>
          <w:p w14:paraId="3EA041A0" w14:textId="77777777" w:rsidR="00B72CE4" w:rsidRPr="004D2DAD" w:rsidRDefault="00B72CE4" w:rsidP="00B72CE4">
            <w:r w:rsidRPr="004D2DAD">
              <w:rPr>
                <w:rFonts w:ascii="Times New Roman" w:hAnsi="Times New Roman" w:cs="Times New Roman"/>
                <w:sz w:val="24"/>
                <w:szCs w:val="24"/>
                <w:lang w:bidi="ar-SA"/>
              </w:rPr>
              <w:t>[tid]=&gt;4, [tName]=&gt;Consultation, [cost]=&gt;0])</w:t>
            </w:r>
          </w:p>
          <w:p w14:paraId="7C248B4C" w14:textId="4683B41C" w:rsidR="00B72CE4" w:rsidRPr="004D2DAD" w:rsidRDefault="00B72CE4" w:rsidP="00EA1605">
            <w:pPr>
              <w:widowControl w:val="0"/>
              <w:autoSpaceDE w:val="0"/>
              <w:autoSpaceDN w:val="0"/>
              <w:adjustRightInd w:val="0"/>
              <w:spacing w:after="240"/>
              <w:jc w:val="center"/>
              <w:rPr>
                <w:rFonts w:ascii="Times New Roman" w:hAnsi="Times New Roman" w:cs="Times New Roman"/>
                <w:bCs/>
              </w:rPr>
            </w:pPr>
          </w:p>
        </w:tc>
        <w:tc>
          <w:tcPr>
            <w:tcW w:w="1320" w:type="dxa"/>
            <w:vAlign w:val="center"/>
          </w:tcPr>
          <w:p w14:paraId="2100E80F" w14:textId="77777777" w:rsidR="00B72CE4" w:rsidRPr="004D2DAD" w:rsidRDefault="00B72CE4"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B72CE4" w:rsidRPr="004D2DAD" w14:paraId="0E5F183F" w14:textId="77777777" w:rsidTr="00EA1605">
        <w:tc>
          <w:tcPr>
            <w:tcW w:w="1101" w:type="dxa"/>
            <w:vAlign w:val="center"/>
          </w:tcPr>
          <w:p w14:paraId="576E0667" w14:textId="34580620" w:rsidR="00B72CE4" w:rsidRPr="004D2DAD" w:rsidRDefault="00B72CE4"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2</w:t>
            </w:r>
          </w:p>
        </w:tc>
        <w:tc>
          <w:tcPr>
            <w:tcW w:w="3543" w:type="dxa"/>
            <w:vAlign w:val="center"/>
          </w:tcPr>
          <w:p w14:paraId="32F881C0" w14:textId="3544138F" w:rsidR="00B72CE4" w:rsidRPr="004D2DAD" w:rsidRDefault="00B72CE4" w:rsidP="00EA1605">
            <w:pPr>
              <w:widowControl w:val="0"/>
              <w:autoSpaceDE w:val="0"/>
              <w:autoSpaceDN w:val="0"/>
              <w:adjustRightInd w:val="0"/>
              <w:spacing w:after="240"/>
              <w:rPr>
                <w:rFonts w:ascii="Times New Roman" w:hAnsi="Times New Roman" w:cs="Times New Roman"/>
              </w:rPr>
            </w:pPr>
            <w:r w:rsidRPr="004D2DAD">
              <w:rPr>
                <w:rFonts w:ascii="Times New Roman" w:hAnsi="Times New Roman" w:cs="Times New Roman"/>
                <w:sz w:val="24"/>
                <w:szCs w:val="24"/>
                <w:lang w:bidi="ar-SA"/>
              </w:rPr>
              <w:t>Test to delete a dental treatment by existed tid</w:t>
            </w:r>
          </w:p>
        </w:tc>
        <w:tc>
          <w:tcPr>
            <w:tcW w:w="1276" w:type="dxa"/>
            <w:vAlign w:val="center"/>
          </w:tcPr>
          <w:p w14:paraId="02965E8C" w14:textId="6A050D3E" w:rsidR="00B72CE4" w:rsidRPr="004D2DAD" w:rsidRDefault="00B72CE4"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sz w:val="24"/>
                <w:szCs w:val="24"/>
                <w:lang w:bidi="ar-SA"/>
              </w:rPr>
              <w:t>null</w:t>
            </w:r>
          </w:p>
        </w:tc>
        <w:tc>
          <w:tcPr>
            <w:tcW w:w="1276" w:type="dxa"/>
            <w:vAlign w:val="center"/>
          </w:tcPr>
          <w:p w14:paraId="5DB5D263" w14:textId="6B7D775F" w:rsidR="00B72CE4" w:rsidRPr="004D2DAD" w:rsidRDefault="00B72CE4"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sz w:val="24"/>
                <w:szCs w:val="24"/>
                <w:lang w:bidi="ar-SA"/>
              </w:rPr>
              <w:t>null</w:t>
            </w:r>
          </w:p>
        </w:tc>
        <w:tc>
          <w:tcPr>
            <w:tcW w:w="1320" w:type="dxa"/>
            <w:vAlign w:val="center"/>
          </w:tcPr>
          <w:p w14:paraId="2354FC48" w14:textId="77777777" w:rsidR="00B72CE4" w:rsidRPr="004D2DAD" w:rsidRDefault="00B72CE4"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2469E285" w14:textId="77777777" w:rsidR="001E055D" w:rsidRPr="004D2DAD" w:rsidRDefault="001E055D" w:rsidP="00716989">
      <w:pPr>
        <w:widowControl w:val="0"/>
        <w:autoSpaceDE w:val="0"/>
        <w:autoSpaceDN w:val="0"/>
        <w:adjustRightInd w:val="0"/>
        <w:spacing w:after="240"/>
        <w:rPr>
          <w:rFonts w:ascii="Times New Roman" w:hAnsi="Times New Roman" w:cs="Times New Roman"/>
        </w:rPr>
      </w:pPr>
    </w:p>
    <w:p w14:paraId="794AB356" w14:textId="77777777" w:rsidR="008E739C" w:rsidRPr="004D2DAD" w:rsidRDefault="008E739C" w:rsidP="00716989">
      <w:pPr>
        <w:widowControl w:val="0"/>
        <w:autoSpaceDE w:val="0"/>
        <w:autoSpaceDN w:val="0"/>
        <w:adjustRightInd w:val="0"/>
        <w:spacing w:after="240"/>
        <w:rPr>
          <w:rFonts w:ascii="Times New Roman" w:hAnsi="Times New Roman" w:cs="Times New Roman"/>
        </w:rPr>
      </w:pPr>
    </w:p>
    <w:p w14:paraId="41CED9A9" w14:textId="77777777" w:rsidR="008E739C" w:rsidRPr="004D2DAD" w:rsidRDefault="008E739C" w:rsidP="00716989">
      <w:pPr>
        <w:widowControl w:val="0"/>
        <w:autoSpaceDE w:val="0"/>
        <w:autoSpaceDN w:val="0"/>
        <w:adjustRightInd w:val="0"/>
        <w:spacing w:after="240"/>
        <w:rPr>
          <w:rFonts w:ascii="Times New Roman" w:hAnsi="Times New Roman" w:cs="Times New Roman"/>
        </w:rPr>
      </w:pPr>
    </w:p>
    <w:p w14:paraId="37810621" w14:textId="77777777" w:rsidR="008E739C" w:rsidRPr="004D2DAD" w:rsidRDefault="008E739C" w:rsidP="00716989">
      <w:pPr>
        <w:widowControl w:val="0"/>
        <w:autoSpaceDE w:val="0"/>
        <w:autoSpaceDN w:val="0"/>
        <w:adjustRightInd w:val="0"/>
        <w:spacing w:after="240"/>
        <w:rPr>
          <w:rFonts w:ascii="Times New Roman" w:hAnsi="Times New Roman" w:cs="Times New Roman"/>
        </w:rPr>
      </w:pPr>
    </w:p>
    <w:p w14:paraId="6BD502BE" w14:textId="77777777" w:rsidR="008E739C" w:rsidRPr="004D2DAD" w:rsidRDefault="008E739C" w:rsidP="00716989">
      <w:pPr>
        <w:widowControl w:val="0"/>
        <w:autoSpaceDE w:val="0"/>
        <w:autoSpaceDN w:val="0"/>
        <w:adjustRightInd w:val="0"/>
        <w:spacing w:after="240"/>
        <w:rPr>
          <w:rFonts w:ascii="Times New Roman" w:hAnsi="Times New Roman" w:cs="Times New Roman"/>
        </w:rPr>
      </w:pPr>
    </w:p>
    <w:p w14:paraId="65D71C4C" w14:textId="77777777" w:rsidR="008E739C" w:rsidRPr="004D2DAD" w:rsidRDefault="008E739C" w:rsidP="00716989">
      <w:pPr>
        <w:widowControl w:val="0"/>
        <w:autoSpaceDE w:val="0"/>
        <w:autoSpaceDN w:val="0"/>
        <w:adjustRightInd w:val="0"/>
        <w:spacing w:after="240"/>
        <w:rPr>
          <w:rFonts w:ascii="Times New Roman" w:hAnsi="Times New Roman" w:cs="Times New Roman"/>
        </w:rPr>
      </w:pPr>
    </w:p>
    <w:p w14:paraId="08657165" w14:textId="77777777" w:rsidR="008E739C" w:rsidRPr="004D2DAD" w:rsidRDefault="008E739C" w:rsidP="00716989">
      <w:pPr>
        <w:widowControl w:val="0"/>
        <w:autoSpaceDE w:val="0"/>
        <w:autoSpaceDN w:val="0"/>
        <w:adjustRightInd w:val="0"/>
        <w:spacing w:after="240"/>
        <w:rPr>
          <w:rFonts w:ascii="Times New Roman" w:hAnsi="Times New Roman" w:cs="Times New Roman"/>
        </w:rPr>
      </w:pPr>
    </w:p>
    <w:p w14:paraId="36BBE4BE" w14:textId="77777777" w:rsidR="008E739C" w:rsidRPr="004D2DAD" w:rsidRDefault="008E739C" w:rsidP="00716989">
      <w:pPr>
        <w:widowControl w:val="0"/>
        <w:autoSpaceDE w:val="0"/>
        <w:autoSpaceDN w:val="0"/>
        <w:adjustRightInd w:val="0"/>
        <w:spacing w:after="240"/>
        <w:rPr>
          <w:rFonts w:ascii="Times New Roman" w:hAnsi="Times New Roman" w:cs="Times New Roman"/>
        </w:rPr>
      </w:pPr>
    </w:p>
    <w:p w14:paraId="65EC5856" w14:textId="77777777" w:rsidR="008E739C" w:rsidRPr="004D2DAD" w:rsidRDefault="008E739C" w:rsidP="008E739C">
      <w:pPr>
        <w:pStyle w:val="Heading3"/>
        <w:rPr>
          <w:rFonts w:ascii="Times New Roman" w:eastAsiaTheme="minorEastAsia" w:hAnsi="Times New Roman" w:cs="Times New Roman"/>
          <w:color w:val="auto"/>
        </w:rPr>
      </w:pPr>
      <w:bookmarkStart w:id="42" w:name="_Toc401733425"/>
      <w:r w:rsidRPr="004D2DAD">
        <w:rPr>
          <w:rFonts w:ascii="Times New Roman" w:eastAsiaTheme="minorEastAsia" w:hAnsi="Times New Roman" w:cs="Times New Roman"/>
          <w:color w:val="auto"/>
        </w:rPr>
        <w:lastRenderedPageBreak/>
        <w:t>Unit Test Case 40 (UTC-40): testo_get_treatment()</w:t>
      </w:r>
      <w:bookmarkEnd w:id="42"/>
    </w:p>
    <w:p w14:paraId="3140F164" w14:textId="0EC9EAC4" w:rsidR="005E7B66" w:rsidRPr="004D2DAD" w:rsidRDefault="008E739C" w:rsidP="005E7B66">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Test date: Tested 10/19/2014 by: Kanokwan &amp; Worapun</w:t>
      </w:r>
    </w:p>
    <w:tbl>
      <w:tblPr>
        <w:tblStyle w:val="TableGrid"/>
        <w:tblW w:w="8897" w:type="dxa"/>
        <w:tblLayout w:type="fixed"/>
        <w:tblLook w:val="04A0" w:firstRow="1" w:lastRow="0" w:firstColumn="1" w:lastColumn="0" w:noHBand="0" w:noVBand="1"/>
      </w:tblPr>
      <w:tblGrid>
        <w:gridCol w:w="821"/>
        <w:gridCol w:w="2122"/>
        <w:gridCol w:w="2552"/>
        <w:gridCol w:w="2551"/>
        <w:gridCol w:w="851"/>
      </w:tblGrid>
      <w:tr w:rsidR="00FD5B3C" w:rsidRPr="004D2DAD" w14:paraId="2745F22F" w14:textId="77777777" w:rsidTr="0072510C">
        <w:tc>
          <w:tcPr>
            <w:tcW w:w="821" w:type="dxa"/>
            <w:shd w:val="clear" w:color="auto" w:fill="C0C0C0"/>
            <w:vAlign w:val="center"/>
          </w:tcPr>
          <w:p w14:paraId="23795169" w14:textId="77777777" w:rsidR="005E7B66" w:rsidRPr="004D2DAD" w:rsidRDefault="005E7B66"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2122" w:type="dxa"/>
            <w:shd w:val="clear" w:color="auto" w:fill="C0C0C0"/>
            <w:vAlign w:val="center"/>
          </w:tcPr>
          <w:p w14:paraId="0034F8F3" w14:textId="77777777" w:rsidR="005E7B66" w:rsidRPr="004D2DAD" w:rsidRDefault="005E7B66"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2552" w:type="dxa"/>
            <w:shd w:val="clear" w:color="auto" w:fill="C0C0C0"/>
            <w:vAlign w:val="center"/>
          </w:tcPr>
          <w:p w14:paraId="0B3F208D" w14:textId="77777777" w:rsidR="005E7B66" w:rsidRPr="004D2DAD" w:rsidRDefault="005E7B66" w:rsidP="00EA1605">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2551" w:type="dxa"/>
            <w:shd w:val="clear" w:color="auto" w:fill="C0C0C0"/>
            <w:vAlign w:val="center"/>
          </w:tcPr>
          <w:p w14:paraId="0FD08364" w14:textId="77777777" w:rsidR="005E7B66" w:rsidRPr="004D2DAD" w:rsidRDefault="005E7B66"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851" w:type="dxa"/>
            <w:shd w:val="clear" w:color="auto" w:fill="C0C0C0"/>
            <w:vAlign w:val="center"/>
          </w:tcPr>
          <w:p w14:paraId="4D4D3DBA" w14:textId="77777777" w:rsidR="005E7B66" w:rsidRPr="004D2DAD" w:rsidRDefault="005E7B66"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FD5B3C" w:rsidRPr="004D2DAD" w14:paraId="2688336F" w14:textId="77777777" w:rsidTr="0072510C">
        <w:tc>
          <w:tcPr>
            <w:tcW w:w="821" w:type="dxa"/>
            <w:vAlign w:val="center"/>
          </w:tcPr>
          <w:p w14:paraId="4168BC8E" w14:textId="77777777" w:rsidR="005E7B66" w:rsidRPr="004D2DAD" w:rsidRDefault="005E7B66"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2122" w:type="dxa"/>
            <w:vAlign w:val="center"/>
          </w:tcPr>
          <w:p w14:paraId="6A16785D" w14:textId="212ADEEF" w:rsidR="005E7B66" w:rsidRPr="004D2DAD" w:rsidRDefault="008E739C" w:rsidP="00EA1605">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to get all dental treatment from database</w:t>
            </w:r>
          </w:p>
        </w:tc>
        <w:tc>
          <w:tcPr>
            <w:tcW w:w="2552" w:type="dxa"/>
            <w:vAlign w:val="center"/>
          </w:tcPr>
          <w:p w14:paraId="490B2CAE" w14:textId="77777777" w:rsidR="008E739C" w:rsidRPr="004D2DAD" w:rsidRDefault="008E739C" w:rsidP="008E739C">
            <w:pPr>
              <w:rPr>
                <w:rFonts w:ascii="Times New Roman" w:hAnsi="Times New Roman" w:cs="Times New Roman"/>
                <w:sz w:val="24"/>
                <w:szCs w:val="24"/>
                <w:lang w:bidi="ar-SA"/>
              </w:rPr>
            </w:pPr>
            <w:r w:rsidRPr="004D2DAD">
              <w:rPr>
                <w:rFonts w:ascii="Times New Roman" w:hAnsi="Times New Roman" w:cs="Times New Roman"/>
                <w:sz w:val="24"/>
                <w:szCs w:val="24"/>
                <w:lang w:bidi="ar-SA"/>
              </w:rPr>
              <w:t>Array([0]=&gt; stdClass object</w:t>
            </w:r>
          </w:p>
          <w:p w14:paraId="4CBDD86A" w14:textId="77777777" w:rsidR="008E739C" w:rsidRPr="004D2DAD" w:rsidRDefault="008E739C" w:rsidP="008E739C">
            <w:pPr>
              <w:rPr>
                <w:rFonts w:ascii="Times New Roman" w:hAnsi="Times New Roman" w:cs="Times New Roman"/>
                <w:sz w:val="24"/>
                <w:szCs w:val="24"/>
                <w:lang w:bidi="ar-SA"/>
              </w:rPr>
            </w:pPr>
            <w:r w:rsidRPr="004D2DAD">
              <w:rPr>
                <w:rFonts w:ascii="Times New Roman" w:hAnsi="Times New Roman" w:cs="Times New Roman"/>
                <w:sz w:val="24"/>
                <w:szCs w:val="24"/>
                <w:lang w:bidi="ar-SA"/>
              </w:rPr>
              <w:t xml:space="preserve">[tid]=&gt;1, [tName]=&gt;Full mouth checkup, </w:t>
            </w:r>
          </w:p>
          <w:p w14:paraId="2A24461B" w14:textId="77777777" w:rsidR="008E739C" w:rsidRPr="004D2DAD" w:rsidRDefault="008E739C" w:rsidP="008E739C">
            <w:pPr>
              <w:rPr>
                <w:rFonts w:ascii="Times New Roman" w:hAnsi="Times New Roman" w:cs="Times New Roman"/>
                <w:sz w:val="24"/>
                <w:szCs w:val="24"/>
                <w:lang w:bidi="ar-SA"/>
              </w:rPr>
            </w:pPr>
            <w:r w:rsidRPr="004D2DAD">
              <w:rPr>
                <w:rFonts w:ascii="Times New Roman" w:hAnsi="Times New Roman" w:cs="Times New Roman"/>
                <w:sz w:val="24"/>
                <w:szCs w:val="24"/>
                <w:lang w:bidi="ar-SA"/>
              </w:rPr>
              <w:t>[cost]=&gt;0</w:t>
            </w:r>
          </w:p>
          <w:p w14:paraId="4CA24D5A" w14:textId="77777777" w:rsidR="008E739C" w:rsidRPr="004D2DAD" w:rsidRDefault="008E739C" w:rsidP="008E739C"/>
          <w:p w14:paraId="097E63D8" w14:textId="77777777" w:rsidR="008E739C" w:rsidRPr="004D2DAD" w:rsidRDefault="008E739C" w:rsidP="008E739C">
            <w:pPr>
              <w:rPr>
                <w:rFonts w:ascii="Times New Roman" w:hAnsi="Times New Roman" w:cs="Times New Roman"/>
                <w:sz w:val="24"/>
                <w:szCs w:val="24"/>
                <w:lang w:bidi="ar-SA"/>
              </w:rPr>
            </w:pPr>
            <w:r w:rsidRPr="004D2DAD">
              <w:rPr>
                <w:rFonts w:ascii="Times New Roman" w:hAnsi="Times New Roman" w:cs="Times New Roman"/>
                <w:sz w:val="24"/>
                <w:szCs w:val="24"/>
                <w:lang w:bidi="ar-SA"/>
              </w:rPr>
              <w:t>[1]=&gt; stdClass objects</w:t>
            </w:r>
          </w:p>
          <w:p w14:paraId="50C90965" w14:textId="77777777" w:rsidR="008E739C" w:rsidRPr="004D2DAD" w:rsidRDefault="008E739C" w:rsidP="008E739C">
            <w:pPr>
              <w:rPr>
                <w:rFonts w:ascii="Times New Roman" w:hAnsi="Times New Roman" w:cs="Times New Roman"/>
                <w:sz w:val="24"/>
                <w:szCs w:val="24"/>
                <w:lang w:bidi="ar-SA"/>
              </w:rPr>
            </w:pPr>
            <w:r w:rsidRPr="004D2DAD">
              <w:rPr>
                <w:rFonts w:ascii="Times New Roman" w:hAnsi="Times New Roman" w:cs="Times New Roman"/>
                <w:sz w:val="24"/>
                <w:szCs w:val="24"/>
                <w:lang w:bidi="ar-SA"/>
              </w:rPr>
              <w:t xml:space="preserve">[tid]=&gt;2, [tName]=&gt;Composite filling, </w:t>
            </w:r>
          </w:p>
          <w:p w14:paraId="4B7A3CCF" w14:textId="77777777" w:rsidR="008E739C" w:rsidRPr="004D2DAD" w:rsidRDefault="008E739C" w:rsidP="008E739C">
            <w:pPr>
              <w:rPr>
                <w:rFonts w:ascii="Times New Roman" w:hAnsi="Times New Roman" w:cs="Times New Roman"/>
                <w:sz w:val="24"/>
                <w:szCs w:val="24"/>
                <w:lang w:bidi="ar-SA"/>
              </w:rPr>
            </w:pPr>
            <w:r w:rsidRPr="004D2DAD">
              <w:rPr>
                <w:rFonts w:ascii="Times New Roman" w:hAnsi="Times New Roman" w:cs="Times New Roman"/>
                <w:sz w:val="24"/>
                <w:szCs w:val="24"/>
                <w:lang w:bidi="ar-SA"/>
              </w:rPr>
              <w:t>[cost]=&gt;1000</w:t>
            </w:r>
          </w:p>
          <w:p w14:paraId="2B7BB83A" w14:textId="77777777" w:rsidR="008E739C" w:rsidRPr="004D2DAD" w:rsidRDefault="008E739C" w:rsidP="008E739C"/>
          <w:p w14:paraId="4457598B" w14:textId="77777777" w:rsidR="008E739C" w:rsidRPr="004D2DAD" w:rsidRDefault="008E739C" w:rsidP="008E739C">
            <w:pPr>
              <w:rPr>
                <w:rFonts w:ascii="Times New Roman" w:hAnsi="Times New Roman" w:cs="Times New Roman"/>
                <w:sz w:val="24"/>
                <w:szCs w:val="24"/>
                <w:lang w:bidi="ar-SA"/>
              </w:rPr>
            </w:pPr>
            <w:r w:rsidRPr="004D2DAD">
              <w:rPr>
                <w:rFonts w:ascii="Times New Roman" w:hAnsi="Times New Roman" w:cs="Times New Roman"/>
                <w:sz w:val="24"/>
                <w:szCs w:val="24"/>
                <w:lang w:bidi="ar-SA"/>
              </w:rPr>
              <w:t>[2]=&gt; stdClass object</w:t>
            </w:r>
          </w:p>
          <w:p w14:paraId="6613067B" w14:textId="77777777" w:rsidR="008E739C" w:rsidRPr="004D2DAD" w:rsidRDefault="008E739C" w:rsidP="008E739C">
            <w:pPr>
              <w:rPr>
                <w:rFonts w:ascii="Times New Roman" w:hAnsi="Times New Roman" w:cs="Times New Roman"/>
                <w:sz w:val="24"/>
                <w:szCs w:val="24"/>
                <w:lang w:bidi="ar-SA"/>
              </w:rPr>
            </w:pPr>
            <w:r w:rsidRPr="004D2DAD">
              <w:rPr>
                <w:rFonts w:ascii="Times New Roman" w:hAnsi="Times New Roman" w:cs="Times New Roman"/>
                <w:sz w:val="24"/>
                <w:szCs w:val="24"/>
                <w:lang w:bidi="ar-SA"/>
              </w:rPr>
              <w:t>[tid]=&gt;3, [tName]=&gt;Fluoride application, [cost]=&gt;400</w:t>
            </w:r>
          </w:p>
          <w:p w14:paraId="02EC867D" w14:textId="77777777" w:rsidR="008E739C" w:rsidRPr="004D2DAD" w:rsidRDefault="008E739C" w:rsidP="008E739C"/>
          <w:p w14:paraId="46F008CE" w14:textId="77777777" w:rsidR="008E739C" w:rsidRPr="004D2DAD" w:rsidRDefault="008E739C" w:rsidP="008E739C">
            <w:r w:rsidRPr="004D2DAD">
              <w:t>[3]=&gt; stdClass objects</w:t>
            </w:r>
          </w:p>
          <w:p w14:paraId="018EA4CD" w14:textId="77777777" w:rsidR="008E739C" w:rsidRPr="004D2DAD" w:rsidRDefault="008E739C" w:rsidP="008E739C">
            <w:r w:rsidRPr="004D2DAD">
              <w:rPr>
                <w:rFonts w:ascii="Times New Roman" w:hAnsi="Times New Roman" w:cs="Times New Roman"/>
                <w:sz w:val="24"/>
                <w:szCs w:val="24"/>
                <w:lang w:bidi="ar-SA"/>
              </w:rPr>
              <w:t>[tid]=&gt;4, [tName]=&gt;Consultation, [cost]=&gt;0])</w:t>
            </w:r>
          </w:p>
          <w:p w14:paraId="7B146D62" w14:textId="6D329857" w:rsidR="005E7B66" w:rsidRPr="004D2DAD" w:rsidRDefault="005E7B66" w:rsidP="00EA1605">
            <w:pPr>
              <w:widowControl w:val="0"/>
              <w:autoSpaceDE w:val="0"/>
              <w:autoSpaceDN w:val="0"/>
              <w:adjustRightInd w:val="0"/>
              <w:spacing w:after="240"/>
              <w:jc w:val="center"/>
              <w:rPr>
                <w:rFonts w:ascii="Times New Roman" w:hAnsi="Times New Roman" w:cs="Times New Roman"/>
                <w:bCs/>
              </w:rPr>
            </w:pPr>
          </w:p>
        </w:tc>
        <w:tc>
          <w:tcPr>
            <w:tcW w:w="2551" w:type="dxa"/>
            <w:vAlign w:val="center"/>
          </w:tcPr>
          <w:p w14:paraId="5216A5FD" w14:textId="77777777" w:rsidR="008E739C" w:rsidRPr="004D2DAD" w:rsidRDefault="008E739C" w:rsidP="008E739C">
            <w:pPr>
              <w:rPr>
                <w:rFonts w:ascii="Times New Roman" w:hAnsi="Times New Roman" w:cs="Times New Roman"/>
                <w:sz w:val="24"/>
                <w:szCs w:val="24"/>
                <w:lang w:bidi="ar-SA"/>
              </w:rPr>
            </w:pPr>
            <w:r w:rsidRPr="004D2DAD">
              <w:rPr>
                <w:rFonts w:ascii="Times New Roman" w:hAnsi="Times New Roman" w:cs="Times New Roman"/>
                <w:sz w:val="24"/>
                <w:szCs w:val="24"/>
                <w:lang w:bidi="ar-SA"/>
              </w:rPr>
              <w:t>Array([0]=&gt; stdClass object</w:t>
            </w:r>
          </w:p>
          <w:p w14:paraId="49EACA07" w14:textId="77777777" w:rsidR="008E739C" w:rsidRPr="004D2DAD" w:rsidRDefault="008E739C" w:rsidP="008E739C">
            <w:pPr>
              <w:rPr>
                <w:rFonts w:ascii="Times New Roman" w:hAnsi="Times New Roman" w:cs="Times New Roman"/>
                <w:sz w:val="24"/>
                <w:szCs w:val="24"/>
                <w:lang w:bidi="ar-SA"/>
              </w:rPr>
            </w:pPr>
            <w:r w:rsidRPr="004D2DAD">
              <w:rPr>
                <w:rFonts w:ascii="Times New Roman" w:hAnsi="Times New Roman" w:cs="Times New Roman"/>
                <w:sz w:val="24"/>
                <w:szCs w:val="24"/>
                <w:lang w:bidi="ar-SA"/>
              </w:rPr>
              <w:t xml:space="preserve">[tid]=&gt;1, [tName]=&gt;Full mouth checkup, </w:t>
            </w:r>
          </w:p>
          <w:p w14:paraId="4F5556B1" w14:textId="77777777" w:rsidR="008E739C" w:rsidRPr="004D2DAD" w:rsidRDefault="008E739C" w:rsidP="008E739C">
            <w:pPr>
              <w:rPr>
                <w:rFonts w:ascii="Times New Roman" w:hAnsi="Times New Roman" w:cs="Times New Roman"/>
                <w:sz w:val="24"/>
                <w:szCs w:val="24"/>
                <w:lang w:bidi="ar-SA"/>
              </w:rPr>
            </w:pPr>
            <w:r w:rsidRPr="004D2DAD">
              <w:rPr>
                <w:rFonts w:ascii="Times New Roman" w:hAnsi="Times New Roman" w:cs="Times New Roman"/>
                <w:sz w:val="24"/>
                <w:szCs w:val="24"/>
                <w:lang w:bidi="ar-SA"/>
              </w:rPr>
              <w:t>[cost]=&gt;0</w:t>
            </w:r>
          </w:p>
          <w:p w14:paraId="17EBB093" w14:textId="77777777" w:rsidR="008E739C" w:rsidRPr="004D2DAD" w:rsidRDefault="008E739C" w:rsidP="008E739C"/>
          <w:p w14:paraId="47E1BCF0" w14:textId="77777777" w:rsidR="008E739C" w:rsidRPr="004D2DAD" w:rsidRDefault="008E739C" w:rsidP="008E739C">
            <w:pPr>
              <w:rPr>
                <w:rFonts w:ascii="Times New Roman" w:hAnsi="Times New Roman" w:cs="Times New Roman"/>
                <w:sz w:val="24"/>
                <w:szCs w:val="24"/>
                <w:lang w:bidi="ar-SA"/>
              </w:rPr>
            </w:pPr>
            <w:r w:rsidRPr="004D2DAD">
              <w:rPr>
                <w:rFonts w:ascii="Times New Roman" w:hAnsi="Times New Roman" w:cs="Times New Roman"/>
                <w:sz w:val="24"/>
                <w:szCs w:val="24"/>
                <w:lang w:bidi="ar-SA"/>
              </w:rPr>
              <w:t>[1]=&gt; stdClass objects</w:t>
            </w:r>
          </w:p>
          <w:p w14:paraId="3A1A0C3E" w14:textId="77777777" w:rsidR="008E739C" w:rsidRPr="004D2DAD" w:rsidRDefault="008E739C" w:rsidP="008E739C">
            <w:pPr>
              <w:rPr>
                <w:rFonts w:ascii="Times New Roman" w:hAnsi="Times New Roman" w:cs="Times New Roman"/>
                <w:sz w:val="24"/>
                <w:szCs w:val="24"/>
                <w:lang w:bidi="ar-SA"/>
              </w:rPr>
            </w:pPr>
            <w:r w:rsidRPr="004D2DAD">
              <w:rPr>
                <w:rFonts w:ascii="Times New Roman" w:hAnsi="Times New Roman" w:cs="Times New Roman"/>
                <w:sz w:val="24"/>
                <w:szCs w:val="24"/>
                <w:lang w:bidi="ar-SA"/>
              </w:rPr>
              <w:t xml:space="preserve">[tid]=&gt;2, [tName]=&gt;Composite filling, </w:t>
            </w:r>
          </w:p>
          <w:p w14:paraId="14548430" w14:textId="77777777" w:rsidR="008E739C" w:rsidRPr="004D2DAD" w:rsidRDefault="008E739C" w:rsidP="008E739C">
            <w:pPr>
              <w:rPr>
                <w:rFonts w:ascii="Times New Roman" w:hAnsi="Times New Roman" w:cs="Times New Roman"/>
                <w:sz w:val="24"/>
                <w:szCs w:val="24"/>
                <w:lang w:bidi="ar-SA"/>
              </w:rPr>
            </w:pPr>
            <w:r w:rsidRPr="004D2DAD">
              <w:rPr>
                <w:rFonts w:ascii="Times New Roman" w:hAnsi="Times New Roman" w:cs="Times New Roman"/>
                <w:sz w:val="24"/>
                <w:szCs w:val="24"/>
                <w:lang w:bidi="ar-SA"/>
              </w:rPr>
              <w:t>[cost]=&gt;1000</w:t>
            </w:r>
          </w:p>
          <w:p w14:paraId="095FDADD" w14:textId="77777777" w:rsidR="008E739C" w:rsidRPr="004D2DAD" w:rsidRDefault="008E739C" w:rsidP="008E739C"/>
          <w:p w14:paraId="3D5C1751" w14:textId="77777777" w:rsidR="008E739C" w:rsidRPr="004D2DAD" w:rsidRDefault="008E739C" w:rsidP="008E739C">
            <w:pPr>
              <w:rPr>
                <w:rFonts w:ascii="Times New Roman" w:hAnsi="Times New Roman" w:cs="Times New Roman"/>
                <w:sz w:val="24"/>
                <w:szCs w:val="24"/>
                <w:lang w:bidi="ar-SA"/>
              </w:rPr>
            </w:pPr>
            <w:r w:rsidRPr="004D2DAD">
              <w:rPr>
                <w:rFonts w:ascii="Times New Roman" w:hAnsi="Times New Roman" w:cs="Times New Roman"/>
                <w:sz w:val="24"/>
                <w:szCs w:val="24"/>
                <w:lang w:bidi="ar-SA"/>
              </w:rPr>
              <w:t>[2]=&gt; stdClass object</w:t>
            </w:r>
          </w:p>
          <w:p w14:paraId="10F75FC3" w14:textId="77777777" w:rsidR="008E739C" w:rsidRPr="004D2DAD" w:rsidRDefault="008E739C" w:rsidP="008E739C">
            <w:pPr>
              <w:rPr>
                <w:rFonts w:ascii="Times New Roman" w:hAnsi="Times New Roman" w:cs="Times New Roman"/>
                <w:sz w:val="24"/>
                <w:szCs w:val="24"/>
                <w:lang w:bidi="ar-SA"/>
              </w:rPr>
            </w:pPr>
            <w:r w:rsidRPr="004D2DAD">
              <w:rPr>
                <w:rFonts w:ascii="Times New Roman" w:hAnsi="Times New Roman" w:cs="Times New Roman"/>
                <w:sz w:val="24"/>
                <w:szCs w:val="24"/>
                <w:lang w:bidi="ar-SA"/>
              </w:rPr>
              <w:t>[tid]=&gt;3, [tName]=&gt;Fluoride application, [cost]=&gt;400</w:t>
            </w:r>
          </w:p>
          <w:p w14:paraId="7D216D70" w14:textId="77777777" w:rsidR="008E739C" w:rsidRPr="004D2DAD" w:rsidRDefault="008E739C" w:rsidP="008E739C"/>
          <w:p w14:paraId="06706B56" w14:textId="77777777" w:rsidR="008E739C" w:rsidRPr="004D2DAD" w:rsidRDefault="008E739C" w:rsidP="008E739C">
            <w:r w:rsidRPr="004D2DAD">
              <w:t>[3]=&gt; stdClass objects</w:t>
            </w:r>
          </w:p>
          <w:p w14:paraId="21D26948" w14:textId="77777777" w:rsidR="008E739C" w:rsidRPr="004D2DAD" w:rsidRDefault="008E739C" w:rsidP="008E739C">
            <w:r w:rsidRPr="004D2DAD">
              <w:rPr>
                <w:rFonts w:ascii="Times New Roman" w:hAnsi="Times New Roman" w:cs="Times New Roman"/>
                <w:sz w:val="24"/>
                <w:szCs w:val="24"/>
                <w:lang w:bidi="ar-SA"/>
              </w:rPr>
              <w:t>[tid]=&gt;4, [tName]=&gt;Consultation, [cost]=&gt;0])</w:t>
            </w:r>
          </w:p>
          <w:p w14:paraId="59B5547E" w14:textId="58550E69" w:rsidR="005E7B66" w:rsidRPr="004D2DAD" w:rsidRDefault="005E7B66" w:rsidP="00EA1605">
            <w:pPr>
              <w:widowControl w:val="0"/>
              <w:autoSpaceDE w:val="0"/>
              <w:autoSpaceDN w:val="0"/>
              <w:adjustRightInd w:val="0"/>
              <w:spacing w:after="240"/>
              <w:jc w:val="center"/>
              <w:rPr>
                <w:rFonts w:ascii="Times New Roman" w:hAnsi="Times New Roman" w:cs="Times New Roman"/>
                <w:bCs/>
              </w:rPr>
            </w:pPr>
          </w:p>
        </w:tc>
        <w:tc>
          <w:tcPr>
            <w:tcW w:w="851" w:type="dxa"/>
            <w:vAlign w:val="center"/>
          </w:tcPr>
          <w:p w14:paraId="1C774469" w14:textId="77777777" w:rsidR="005E7B66" w:rsidRPr="004D2DAD" w:rsidRDefault="005E7B66"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071464E1" w14:textId="77777777" w:rsidR="00DD1169" w:rsidRPr="004D2DAD" w:rsidRDefault="00DD1169" w:rsidP="00DD1169">
      <w:pPr>
        <w:pStyle w:val="Heading3"/>
        <w:rPr>
          <w:rFonts w:ascii="Times New Roman" w:hAnsi="Times New Roman" w:cs="Times New Roman"/>
          <w:color w:val="auto"/>
          <w:sz w:val="26"/>
          <w:szCs w:val="26"/>
        </w:rPr>
        <w:sectPr w:rsidR="00DD1169" w:rsidRPr="004D2DAD" w:rsidSect="008A041D">
          <w:pgSz w:w="11900" w:h="16840"/>
          <w:pgMar w:top="1440" w:right="1800" w:bottom="1440" w:left="1800" w:header="708" w:footer="708" w:gutter="0"/>
          <w:cols w:space="708"/>
          <w:docGrid w:linePitch="360"/>
        </w:sectPr>
      </w:pPr>
    </w:p>
    <w:p w14:paraId="2F9B287E" w14:textId="77777777" w:rsidR="008E739C" w:rsidRPr="004D2DAD" w:rsidRDefault="008E739C" w:rsidP="008E739C">
      <w:pPr>
        <w:pStyle w:val="Heading3"/>
        <w:rPr>
          <w:rFonts w:ascii="Times New Roman" w:eastAsiaTheme="minorEastAsia" w:hAnsi="Times New Roman" w:cs="Times New Roman"/>
          <w:color w:val="auto"/>
        </w:rPr>
      </w:pPr>
      <w:bookmarkStart w:id="43" w:name="_Toc401733426"/>
      <w:r w:rsidRPr="004D2DAD">
        <w:rPr>
          <w:rFonts w:ascii="Times New Roman" w:eastAsiaTheme="minorEastAsia" w:hAnsi="Times New Roman" w:cs="Times New Roman"/>
          <w:color w:val="auto"/>
        </w:rPr>
        <w:lastRenderedPageBreak/>
        <w:t>Unit Test Case 41 (UTC-41): testo_add_information()</w:t>
      </w:r>
      <w:bookmarkEnd w:id="43"/>
    </w:p>
    <w:p w14:paraId="188AA891" w14:textId="2107C4CD" w:rsidR="00942532" w:rsidRPr="004D2DAD" w:rsidRDefault="008E739C" w:rsidP="00942532">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Test date: Tested 10/19/2014 by: Kanokwan &amp; Worapun</w:t>
      </w:r>
    </w:p>
    <w:tbl>
      <w:tblPr>
        <w:tblStyle w:val="TableGrid"/>
        <w:tblW w:w="0" w:type="auto"/>
        <w:tblLook w:val="04A0" w:firstRow="1" w:lastRow="0" w:firstColumn="1" w:lastColumn="0" w:noHBand="0" w:noVBand="1"/>
      </w:tblPr>
      <w:tblGrid>
        <w:gridCol w:w="1101"/>
        <w:gridCol w:w="3543"/>
        <w:gridCol w:w="1276"/>
        <w:gridCol w:w="1276"/>
        <w:gridCol w:w="1320"/>
      </w:tblGrid>
      <w:tr w:rsidR="00FD5B3C" w:rsidRPr="004D2DAD" w14:paraId="1D4E85EC" w14:textId="77777777" w:rsidTr="00EA1605">
        <w:tc>
          <w:tcPr>
            <w:tcW w:w="1101" w:type="dxa"/>
            <w:shd w:val="clear" w:color="auto" w:fill="C0C0C0"/>
            <w:vAlign w:val="center"/>
          </w:tcPr>
          <w:p w14:paraId="1A718D88" w14:textId="77777777" w:rsidR="00942532" w:rsidRPr="004D2DAD" w:rsidRDefault="00942532"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3543" w:type="dxa"/>
            <w:shd w:val="clear" w:color="auto" w:fill="C0C0C0"/>
            <w:vAlign w:val="center"/>
          </w:tcPr>
          <w:p w14:paraId="114F5F7E" w14:textId="77777777" w:rsidR="00942532" w:rsidRPr="004D2DAD" w:rsidRDefault="00942532"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1276" w:type="dxa"/>
            <w:shd w:val="clear" w:color="auto" w:fill="C0C0C0"/>
            <w:vAlign w:val="center"/>
          </w:tcPr>
          <w:p w14:paraId="2D0F2A62" w14:textId="77777777" w:rsidR="00942532" w:rsidRPr="004D2DAD" w:rsidRDefault="00942532" w:rsidP="00EA1605">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1276" w:type="dxa"/>
            <w:shd w:val="clear" w:color="auto" w:fill="C0C0C0"/>
            <w:vAlign w:val="center"/>
          </w:tcPr>
          <w:p w14:paraId="39D9C1A0" w14:textId="77777777" w:rsidR="00942532" w:rsidRPr="004D2DAD" w:rsidRDefault="00942532"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320" w:type="dxa"/>
            <w:shd w:val="clear" w:color="auto" w:fill="C0C0C0"/>
            <w:vAlign w:val="center"/>
          </w:tcPr>
          <w:p w14:paraId="71E5F0A9" w14:textId="77777777" w:rsidR="00942532" w:rsidRPr="004D2DAD" w:rsidRDefault="00942532"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2B28A6" w:rsidRPr="004D2DAD" w14:paraId="1636FCCA" w14:textId="77777777" w:rsidTr="00EA1605">
        <w:tc>
          <w:tcPr>
            <w:tcW w:w="1101" w:type="dxa"/>
            <w:vAlign w:val="center"/>
          </w:tcPr>
          <w:p w14:paraId="68747264" w14:textId="77777777" w:rsidR="002B28A6" w:rsidRPr="004D2DAD" w:rsidRDefault="002B28A6"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3543" w:type="dxa"/>
            <w:vAlign w:val="center"/>
          </w:tcPr>
          <w:p w14:paraId="5655675B" w14:textId="6D097E6C" w:rsidR="002B28A6" w:rsidRPr="004D2DAD" w:rsidRDefault="002B28A6" w:rsidP="00EA1605">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to add a promotion to the database</w:t>
            </w:r>
          </w:p>
        </w:tc>
        <w:tc>
          <w:tcPr>
            <w:tcW w:w="1276" w:type="dxa"/>
            <w:vAlign w:val="center"/>
          </w:tcPr>
          <w:p w14:paraId="256ADFA8" w14:textId="3DF6CFF8" w:rsidR="002B28A6" w:rsidRPr="004D2DAD" w:rsidRDefault="002B28A6"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1276" w:type="dxa"/>
            <w:vAlign w:val="center"/>
          </w:tcPr>
          <w:p w14:paraId="10130275" w14:textId="38749478" w:rsidR="002B28A6" w:rsidRPr="004D2DAD" w:rsidRDefault="002B28A6"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1320" w:type="dxa"/>
            <w:vAlign w:val="center"/>
          </w:tcPr>
          <w:p w14:paraId="4451EE7D" w14:textId="77777777" w:rsidR="002B28A6" w:rsidRPr="004D2DAD" w:rsidRDefault="002B28A6"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2B28A6" w:rsidRPr="004D2DAD" w14:paraId="0C38ADBB" w14:textId="77777777" w:rsidTr="00EA1605">
        <w:tc>
          <w:tcPr>
            <w:tcW w:w="1101" w:type="dxa"/>
            <w:vAlign w:val="center"/>
          </w:tcPr>
          <w:p w14:paraId="568CA0E1" w14:textId="77777777" w:rsidR="002B28A6" w:rsidRPr="004D2DAD" w:rsidRDefault="002B28A6"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2</w:t>
            </w:r>
          </w:p>
        </w:tc>
        <w:tc>
          <w:tcPr>
            <w:tcW w:w="3543" w:type="dxa"/>
            <w:vAlign w:val="center"/>
          </w:tcPr>
          <w:p w14:paraId="6C04CD39" w14:textId="66ECE0E2" w:rsidR="002B28A6" w:rsidRPr="004D2DAD" w:rsidRDefault="002B28A6" w:rsidP="00EA1605">
            <w:pPr>
              <w:widowControl w:val="0"/>
              <w:autoSpaceDE w:val="0"/>
              <w:autoSpaceDN w:val="0"/>
              <w:adjustRightInd w:val="0"/>
              <w:spacing w:after="240"/>
              <w:rPr>
                <w:rFonts w:ascii="Times New Roman" w:hAnsi="Times New Roman" w:cs="Times New Roman"/>
              </w:rPr>
            </w:pPr>
            <w:r w:rsidRPr="004D2DAD">
              <w:rPr>
                <w:rFonts w:ascii="Times New Roman" w:hAnsi="Times New Roman" w:cs="Times New Roman"/>
                <w:sz w:val="24"/>
                <w:szCs w:val="24"/>
                <w:lang w:bidi="ar-SA"/>
              </w:rPr>
              <w:t>Test to add an information to the database</w:t>
            </w:r>
          </w:p>
        </w:tc>
        <w:tc>
          <w:tcPr>
            <w:tcW w:w="1276" w:type="dxa"/>
            <w:vAlign w:val="center"/>
          </w:tcPr>
          <w:p w14:paraId="0F41FCB8" w14:textId="77777777" w:rsidR="002B28A6" w:rsidRPr="004D2DAD" w:rsidRDefault="002B28A6"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1276" w:type="dxa"/>
            <w:vAlign w:val="center"/>
          </w:tcPr>
          <w:p w14:paraId="7188DFCE" w14:textId="77777777" w:rsidR="002B28A6" w:rsidRPr="004D2DAD" w:rsidRDefault="002B28A6"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1320" w:type="dxa"/>
            <w:vAlign w:val="center"/>
          </w:tcPr>
          <w:p w14:paraId="2AFECE2F" w14:textId="77777777" w:rsidR="002B28A6" w:rsidRPr="004D2DAD" w:rsidRDefault="002B28A6"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756D8B70" w14:textId="77777777" w:rsidR="005E7B66" w:rsidRPr="004D2DAD" w:rsidRDefault="005E7B66" w:rsidP="005E7B66">
      <w:pPr>
        <w:widowControl w:val="0"/>
        <w:autoSpaceDE w:val="0"/>
        <w:autoSpaceDN w:val="0"/>
        <w:adjustRightInd w:val="0"/>
        <w:spacing w:after="240"/>
        <w:rPr>
          <w:rFonts w:ascii="Times New Roman" w:hAnsi="Times New Roman" w:cs="Times New Roman"/>
        </w:rPr>
      </w:pPr>
    </w:p>
    <w:p w14:paraId="59B82920" w14:textId="77777777" w:rsidR="002B28A6" w:rsidRPr="004D2DAD" w:rsidRDefault="002B28A6" w:rsidP="002B28A6">
      <w:pPr>
        <w:pStyle w:val="Heading3"/>
        <w:rPr>
          <w:rFonts w:ascii="Times New Roman" w:eastAsiaTheme="minorEastAsia" w:hAnsi="Times New Roman" w:cs="Times New Roman"/>
          <w:color w:val="auto"/>
        </w:rPr>
      </w:pPr>
      <w:bookmarkStart w:id="44" w:name="_Toc401733427"/>
      <w:r w:rsidRPr="004D2DAD">
        <w:rPr>
          <w:rFonts w:ascii="Times New Roman" w:eastAsiaTheme="minorEastAsia" w:hAnsi="Times New Roman" w:cs="Times New Roman"/>
          <w:color w:val="auto"/>
        </w:rPr>
        <w:t>Unit Test Case 42 (UTC-42): testo_edit_info()</w:t>
      </w:r>
      <w:bookmarkEnd w:id="44"/>
    </w:p>
    <w:p w14:paraId="27B68E8F" w14:textId="4E389D6A" w:rsidR="0090094A" w:rsidRPr="004D2DAD" w:rsidRDefault="002B28A6" w:rsidP="0090094A">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Test date: Tested 10/19/2014 by: Kanokwan &amp; Worapun</w:t>
      </w:r>
    </w:p>
    <w:tbl>
      <w:tblPr>
        <w:tblStyle w:val="TableGrid"/>
        <w:tblW w:w="8897" w:type="dxa"/>
        <w:tblLayout w:type="fixed"/>
        <w:tblLook w:val="04A0" w:firstRow="1" w:lastRow="0" w:firstColumn="1" w:lastColumn="0" w:noHBand="0" w:noVBand="1"/>
      </w:tblPr>
      <w:tblGrid>
        <w:gridCol w:w="821"/>
        <w:gridCol w:w="2122"/>
        <w:gridCol w:w="2552"/>
        <w:gridCol w:w="2551"/>
        <w:gridCol w:w="851"/>
      </w:tblGrid>
      <w:tr w:rsidR="00FD5B3C" w:rsidRPr="004D2DAD" w14:paraId="56E26911" w14:textId="77777777" w:rsidTr="00EA1605">
        <w:tc>
          <w:tcPr>
            <w:tcW w:w="821" w:type="dxa"/>
            <w:shd w:val="clear" w:color="auto" w:fill="C0C0C0"/>
            <w:vAlign w:val="center"/>
          </w:tcPr>
          <w:p w14:paraId="2187DCAB" w14:textId="77777777" w:rsidR="0090094A" w:rsidRPr="004D2DAD" w:rsidRDefault="0090094A"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2122" w:type="dxa"/>
            <w:shd w:val="clear" w:color="auto" w:fill="C0C0C0"/>
            <w:vAlign w:val="center"/>
          </w:tcPr>
          <w:p w14:paraId="742941FE" w14:textId="77777777" w:rsidR="0090094A" w:rsidRPr="004D2DAD" w:rsidRDefault="0090094A"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2552" w:type="dxa"/>
            <w:shd w:val="clear" w:color="auto" w:fill="C0C0C0"/>
            <w:vAlign w:val="center"/>
          </w:tcPr>
          <w:p w14:paraId="6DD59E1D" w14:textId="77777777" w:rsidR="0090094A" w:rsidRPr="004D2DAD" w:rsidRDefault="0090094A" w:rsidP="00EA1605">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2551" w:type="dxa"/>
            <w:shd w:val="clear" w:color="auto" w:fill="C0C0C0"/>
            <w:vAlign w:val="center"/>
          </w:tcPr>
          <w:p w14:paraId="371FADA8" w14:textId="77777777" w:rsidR="0090094A" w:rsidRPr="004D2DAD" w:rsidRDefault="0090094A"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851" w:type="dxa"/>
            <w:shd w:val="clear" w:color="auto" w:fill="C0C0C0"/>
            <w:vAlign w:val="center"/>
          </w:tcPr>
          <w:p w14:paraId="5555C7E4" w14:textId="77777777" w:rsidR="0090094A" w:rsidRPr="004D2DAD" w:rsidRDefault="0090094A"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2B28A6" w:rsidRPr="004D2DAD" w14:paraId="1B3F9E33" w14:textId="77777777" w:rsidTr="00EA1605">
        <w:tc>
          <w:tcPr>
            <w:tcW w:w="821" w:type="dxa"/>
            <w:vAlign w:val="center"/>
          </w:tcPr>
          <w:p w14:paraId="46E598F4" w14:textId="77777777" w:rsidR="002B28A6" w:rsidRPr="004D2DAD" w:rsidRDefault="002B28A6"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2122" w:type="dxa"/>
            <w:vAlign w:val="center"/>
          </w:tcPr>
          <w:p w14:paraId="71299211" w14:textId="543EC332" w:rsidR="002B28A6" w:rsidRPr="004D2DAD" w:rsidRDefault="002B28A6" w:rsidP="00EA1605">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to call a promotion from specific infoID</w:t>
            </w:r>
          </w:p>
        </w:tc>
        <w:tc>
          <w:tcPr>
            <w:tcW w:w="2552" w:type="dxa"/>
            <w:vAlign w:val="center"/>
          </w:tcPr>
          <w:p w14:paraId="62D596AD" w14:textId="7842520E" w:rsidR="002B28A6" w:rsidRPr="004D2DAD" w:rsidRDefault="002B28A6" w:rsidP="002B28A6">
            <w:pPr>
              <w:widowControl w:val="0"/>
              <w:autoSpaceDE w:val="0"/>
              <w:autoSpaceDN w:val="0"/>
              <w:adjustRightInd w:val="0"/>
              <w:spacing w:after="240"/>
              <w:rPr>
                <w:rFonts w:ascii="Times New Roman" w:hAnsi="Times New Roman" w:cs="Times New Roman"/>
                <w:bCs/>
                <w:sz w:val="24"/>
                <w:szCs w:val="24"/>
              </w:rPr>
            </w:pPr>
            <w:r w:rsidRPr="004D2DAD">
              <w:rPr>
                <w:rFonts w:ascii="Times New Roman" w:hAnsi="Times New Roman" w:cs="Times New Roman"/>
                <w:bCs/>
                <w:sz w:val="24"/>
                <w:szCs w:val="24"/>
              </w:rPr>
              <w:t>Array( [0]=&gt; stdClass Object        (</w:t>
            </w:r>
            <w:r w:rsidRPr="004D2DAD">
              <w:rPr>
                <w:rFonts w:ascii="Times New Roman" w:hAnsi="Times New Roman" w:cs="Times New Roman"/>
                <w:sz w:val="24"/>
                <w:szCs w:val="24"/>
                <w:lang w:bidi="ar-SA"/>
              </w:rPr>
              <w:t>[infoID]=&gt;4, [type]=&gt;promo, [title]=&gt;Buy one get one free, [details]=&gt;Buy one fluoride application course now get one more course for free, [officerID]=&gt;OF001</w:t>
            </w:r>
            <w:r w:rsidRPr="004D2DAD">
              <w:rPr>
                <w:rFonts w:ascii="Times New Roman" w:hAnsi="Times New Roman" w:cs="Times New Roman"/>
                <w:bCs/>
                <w:sz w:val="24"/>
                <w:szCs w:val="24"/>
              </w:rPr>
              <w:t>)</w:t>
            </w:r>
          </w:p>
        </w:tc>
        <w:tc>
          <w:tcPr>
            <w:tcW w:w="2551" w:type="dxa"/>
            <w:vAlign w:val="center"/>
          </w:tcPr>
          <w:p w14:paraId="37025878" w14:textId="2D761830" w:rsidR="002B28A6" w:rsidRPr="004D2DAD" w:rsidRDefault="002B28A6" w:rsidP="002B28A6">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bCs/>
                <w:sz w:val="24"/>
                <w:szCs w:val="24"/>
              </w:rPr>
              <w:t>Array( [0]=&gt; stdClass Object        (</w:t>
            </w:r>
            <w:r w:rsidRPr="004D2DAD">
              <w:rPr>
                <w:rFonts w:ascii="Times New Roman" w:hAnsi="Times New Roman" w:cs="Times New Roman"/>
                <w:sz w:val="24"/>
                <w:szCs w:val="24"/>
                <w:lang w:bidi="ar-SA"/>
              </w:rPr>
              <w:t>[infoID]=&gt;4, [type]=&gt;promo, [title]=&gt;Buy one get one free, [details]=&gt;Buy one fluoride application course now get one more course for free, [officerID]=&gt;OF001</w:t>
            </w:r>
            <w:r w:rsidRPr="004D2DAD">
              <w:rPr>
                <w:rFonts w:ascii="Times New Roman" w:hAnsi="Times New Roman" w:cs="Times New Roman"/>
                <w:bCs/>
                <w:sz w:val="24"/>
                <w:szCs w:val="24"/>
              </w:rPr>
              <w:t>)</w:t>
            </w:r>
          </w:p>
        </w:tc>
        <w:tc>
          <w:tcPr>
            <w:tcW w:w="851" w:type="dxa"/>
            <w:vAlign w:val="center"/>
          </w:tcPr>
          <w:p w14:paraId="7008C377" w14:textId="77777777" w:rsidR="002B28A6" w:rsidRPr="004D2DAD" w:rsidRDefault="002B28A6"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2B28A6" w:rsidRPr="004D2DAD" w14:paraId="09D57464" w14:textId="77777777" w:rsidTr="00EA1605">
        <w:tc>
          <w:tcPr>
            <w:tcW w:w="821" w:type="dxa"/>
            <w:vAlign w:val="center"/>
          </w:tcPr>
          <w:p w14:paraId="72A4C8A4" w14:textId="31BD7E2F" w:rsidR="002B28A6" w:rsidRPr="004D2DAD" w:rsidRDefault="002B28A6"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2</w:t>
            </w:r>
          </w:p>
        </w:tc>
        <w:tc>
          <w:tcPr>
            <w:tcW w:w="2122" w:type="dxa"/>
            <w:vAlign w:val="center"/>
          </w:tcPr>
          <w:p w14:paraId="36B22BAC" w14:textId="709F156F" w:rsidR="002B28A6" w:rsidRPr="004D2DAD" w:rsidRDefault="002B28A6" w:rsidP="00EA1605">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to call an information from specific infoID</w:t>
            </w:r>
          </w:p>
        </w:tc>
        <w:tc>
          <w:tcPr>
            <w:tcW w:w="2552" w:type="dxa"/>
            <w:vAlign w:val="center"/>
          </w:tcPr>
          <w:p w14:paraId="6C423521" w14:textId="0D3A40BC" w:rsidR="002B28A6" w:rsidRPr="004D2DAD" w:rsidRDefault="002B28A6" w:rsidP="002B28A6">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shd w:val="clear" w:color="auto" w:fill="FFFFFF"/>
              </w:rPr>
              <w:t>Array ( [0] =&gt; stdClass Object          (</w:t>
            </w:r>
            <w:r w:rsidRPr="004D2DAD">
              <w:rPr>
                <w:rFonts w:ascii="Times New Roman" w:hAnsi="Times New Roman" w:cs="Times New Roman"/>
                <w:sz w:val="24"/>
                <w:szCs w:val="24"/>
                <w:lang w:bidi="ar-SA"/>
              </w:rPr>
              <w:t>[infoID]=&gt;5, [type]=&gt;info, [title]=&gt;Why full mouth checkup is important?[details]=&gt;To checkup full mouth is help you to reduce the bad helth of your mouth, [officerID]=&gt;OF001</w:t>
            </w:r>
            <w:r w:rsidRPr="004D2DAD">
              <w:rPr>
                <w:rFonts w:ascii="Times New Roman" w:hAnsi="Times New Roman" w:cs="Times New Roman"/>
                <w:sz w:val="24"/>
                <w:szCs w:val="24"/>
                <w:shd w:val="clear" w:color="auto" w:fill="FFFFFF"/>
              </w:rPr>
              <w:t>)</w:t>
            </w:r>
          </w:p>
        </w:tc>
        <w:tc>
          <w:tcPr>
            <w:tcW w:w="2551" w:type="dxa"/>
            <w:vAlign w:val="center"/>
          </w:tcPr>
          <w:p w14:paraId="42FD366A" w14:textId="0ED22A91" w:rsidR="002B28A6" w:rsidRPr="004D2DAD" w:rsidRDefault="002B28A6" w:rsidP="002B28A6">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shd w:val="clear" w:color="auto" w:fill="FFFFFF"/>
              </w:rPr>
              <w:t>Array ( [0] =&gt; stdClass Object         (</w:t>
            </w:r>
            <w:r w:rsidRPr="004D2DAD">
              <w:rPr>
                <w:rFonts w:ascii="Times New Roman" w:hAnsi="Times New Roman" w:cs="Times New Roman"/>
                <w:sz w:val="24"/>
                <w:szCs w:val="24"/>
                <w:lang w:bidi="ar-SA"/>
              </w:rPr>
              <w:t>[infoID]=&gt;5, [type]=&gt;info, [title]=&gt;Why full mouth checkup is important?[details]=&gt;To checkup full mouth is help you to reduce the bad helth of your mouth, [officerID]=&gt;OF001</w:t>
            </w:r>
            <w:r w:rsidRPr="004D2DAD">
              <w:rPr>
                <w:rFonts w:ascii="Times New Roman" w:hAnsi="Times New Roman" w:cs="Times New Roman"/>
                <w:sz w:val="24"/>
                <w:szCs w:val="24"/>
                <w:shd w:val="clear" w:color="auto" w:fill="FFFFFF"/>
              </w:rPr>
              <w:t>)</w:t>
            </w:r>
          </w:p>
        </w:tc>
        <w:tc>
          <w:tcPr>
            <w:tcW w:w="851" w:type="dxa"/>
            <w:vAlign w:val="center"/>
          </w:tcPr>
          <w:p w14:paraId="071D4B11" w14:textId="77777777" w:rsidR="002B28A6" w:rsidRPr="004D2DAD" w:rsidRDefault="002B28A6"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5CDED00E" w14:textId="77777777" w:rsidR="0090094A" w:rsidRPr="004D2DAD" w:rsidRDefault="0090094A" w:rsidP="005E7B66">
      <w:pPr>
        <w:widowControl w:val="0"/>
        <w:autoSpaceDE w:val="0"/>
        <w:autoSpaceDN w:val="0"/>
        <w:adjustRightInd w:val="0"/>
        <w:spacing w:after="240"/>
        <w:rPr>
          <w:rFonts w:ascii="Times New Roman" w:hAnsi="Times New Roman" w:cs="Times New Roman"/>
        </w:rPr>
      </w:pPr>
    </w:p>
    <w:p w14:paraId="6AE09DF9" w14:textId="77777777" w:rsidR="00542B18" w:rsidRPr="004D2DAD" w:rsidRDefault="00542B18" w:rsidP="005E7B66">
      <w:pPr>
        <w:widowControl w:val="0"/>
        <w:autoSpaceDE w:val="0"/>
        <w:autoSpaceDN w:val="0"/>
        <w:adjustRightInd w:val="0"/>
        <w:spacing w:after="240"/>
        <w:rPr>
          <w:rFonts w:ascii="Times New Roman" w:hAnsi="Times New Roman" w:cs="Times New Roman"/>
        </w:rPr>
      </w:pPr>
    </w:p>
    <w:p w14:paraId="74F1DFEA" w14:textId="77777777" w:rsidR="00DD1169" w:rsidRPr="004D2DAD" w:rsidRDefault="00DD1169" w:rsidP="005E7B66">
      <w:pPr>
        <w:widowControl w:val="0"/>
        <w:autoSpaceDE w:val="0"/>
        <w:autoSpaceDN w:val="0"/>
        <w:adjustRightInd w:val="0"/>
        <w:spacing w:after="240"/>
        <w:rPr>
          <w:rFonts w:ascii="Times New Roman" w:hAnsi="Times New Roman" w:cs="Times New Roman"/>
        </w:rPr>
      </w:pPr>
    </w:p>
    <w:p w14:paraId="3AD1E764" w14:textId="77777777" w:rsidR="00396AE1" w:rsidRPr="004D2DAD" w:rsidRDefault="00396AE1" w:rsidP="00396AE1">
      <w:pPr>
        <w:pStyle w:val="Heading3"/>
        <w:rPr>
          <w:rFonts w:ascii="Times New Roman" w:eastAsiaTheme="minorEastAsia" w:hAnsi="Times New Roman" w:cs="Times New Roman"/>
          <w:color w:val="auto"/>
        </w:rPr>
      </w:pPr>
      <w:bookmarkStart w:id="45" w:name="_Toc401733428"/>
      <w:r w:rsidRPr="004D2DAD">
        <w:rPr>
          <w:rFonts w:ascii="Times New Roman" w:eastAsiaTheme="minorEastAsia" w:hAnsi="Times New Roman" w:cs="Times New Roman"/>
          <w:color w:val="auto"/>
        </w:rPr>
        <w:lastRenderedPageBreak/>
        <w:t>Unit Test Case 43 (UTC-43): testo_edit_info_data()</w:t>
      </w:r>
      <w:bookmarkEnd w:id="45"/>
    </w:p>
    <w:p w14:paraId="620993E2" w14:textId="69F3D7D6" w:rsidR="00542B18" w:rsidRPr="004D2DAD" w:rsidRDefault="00396AE1" w:rsidP="00542B18">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Test date: Tested 10/19/2014 by: Kanokwan &amp; Worapun</w:t>
      </w:r>
    </w:p>
    <w:tbl>
      <w:tblPr>
        <w:tblStyle w:val="TableGrid"/>
        <w:tblW w:w="8897" w:type="dxa"/>
        <w:tblLayout w:type="fixed"/>
        <w:tblLook w:val="04A0" w:firstRow="1" w:lastRow="0" w:firstColumn="1" w:lastColumn="0" w:noHBand="0" w:noVBand="1"/>
      </w:tblPr>
      <w:tblGrid>
        <w:gridCol w:w="821"/>
        <w:gridCol w:w="2122"/>
        <w:gridCol w:w="2552"/>
        <w:gridCol w:w="2551"/>
        <w:gridCol w:w="851"/>
      </w:tblGrid>
      <w:tr w:rsidR="00FD5B3C" w:rsidRPr="004D2DAD" w14:paraId="26BD4FAA" w14:textId="77777777" w:rsidTr="00EA1605">
        <w:tc>
          <w:tcPr>
            <w:tcW w:w="821" w:type="dxa"/>
            <w:shd w:val="clear" w:color="auto" w:fill="C0C0C0"/>
            <w:vAlign w:val="center"/>
          </w:tcPr>
          <w:p w14:paraId="247B30ED" w14:textId="77777777" w:rsidR="00542B18" w:rsidRPr="004D2DAD" w:rsidRDefault="00542B18"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2122" w:type="dxa"/>
            <w:shd w:val="clear" w:color="auto" w:fill="C0C0C0"/>
            <w:vAlign w:val="center"/>
          </w:tcPr>
          <w:p w14:paraId="2510B630" w14:textId="77777777" w:rsidR="00542B18" w:rsidRPr="004D2DAD" w:rsidRDefault="00542B18"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2552" w:type="dxa"/>
            <w:shd w:val="clear" w:color="auto" w:fill="C0C0C0"/>
            <w:vAlign w:val="center"/>
          </w:tcPr>
          <w:p w14:paraId="0D2A0ADC" w14:textId="77777777" w:rsidR="00542B18" w:rsidRPr="004D2DAD" w:rsidRDefault="00542B18" w:rsidP="00EA1605">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2551" w:type="dxa"/>
            <w:shd w:val="clear" w:color="auto" w:fill="C0C0C0"/>
            <w:vAlign w:val="center"/>
          </w:tcPr>
          <w:p w14:paraId="20EF4EF9" w14:textId="77777777" w:rsidR="00542B18" w:rsidRPr="004D2DAD" w:rsidRDefault="00542B18"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851" w:type="dxa"/>
            <w:shd w:val="clear" w:color="auto" w:fill="C0C0C0"/>
            <w:vAlign w:val="center"/>
          </w:tcPr>
          <w:p w14:paraId="17B57103" w14:textId="77777777" w:rsidR="00542B18" w:rsidRPr="004D2DAD" w:rsidRDefault="00542B18"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396AE1" w:rsidRPr="004D2DAD" w14:paraId="4FED5B54" w14:textId="77777777" w:rsidTr="00EA1605">
        <w:tc>
          <w:tcPr>
            <w:tcW w:w="821" w:type="dxa"/>
            <w:vAlign w:val="center"/>
          </w:tcPr>
          <w:p w14:paraId="47A602DA" w14:textId="77777777" w:rsidR="00396AE1" w:rsidRPr="004D2DAD" w:rsidRDefault="00396AE1"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2122" w:type="dxa"/>
            <w:vAlign w:val="center"/>
          </w:tcPr>
          <w:p w14:paraId="46C833B8" w14:textId="2718E38D" w:rsidR="00396AE1" w:rsidRPr="004D2DAD" w:rsidRDefault="00396AE1" w:rsidP="00EA1605">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to save edited data of a promotion to the database</w:t>
            </w:r>
          </w:p>
        </w:tc>
        <w:tc>
          <w:tcPr>
            <w:tcW w:w="2552" w:type="dxa"/>
            <w:vAlign w:val="center"/>
          </w:tcPr>
          <w:p w14:paraId="09750179" w14:textId="09D903DF" w:rsidR="00396AE1" w:rsidRPr="004D2DAD" w:rsidRDefault="00396AE1"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2551" w:type="dxa"/>
            <w:vAlign w:val="center"/>
          </w:tcPr>
          <w:p w14:paraId="68C63A73" w14:textId="01877E40" w:rsidR="00396AE1" w:rsidRPr="004D2DAD" w:rsidRDefault="00396AE1"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851" w:type="dxa"/>
            <w:vAlign w:val="center"/>
          </w:tcPr>
          <w:p w14:paraId="17BD3029" w14:textId="77777777" w:rsidR="00396AE1" w:rsidRPr="004D2DAD" w:rsidRDefault="00396AE1"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396AE1" w:rsidRPr="004D2DAD" w14:paraId="35A9309A" w14:textId="77777777" w:rsidTr="00EA1605">
        <w:tc>
          <w:tcPr>
            <w:tcW w:w="821" w:type="dxa"/>
            <w:vAlign w:val="center"/>
          </w:tcPr>
          <w:p w14:paraId="5FD57576" w14:textId="77777777" w:rsidR="00396AE1" w:rsidRPr="004D2DAD" w:rsidRDefault="00396AE1"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2</w:t>
            </w:r>
          </w:p>
        </w:tc>
        <w:tc>
          <w:tcPr>
            <w:tcW w:w="2122" w:type="dxa"/>
            <w:vAlign w:val="center"/>
          </w:tcPr>
          <w:p w14:paraId="1B0828CE" w14:textId="700A0A26" w:rsidR="00396AE1" w:rsidRPr="004D2DAD" w:rsidRDefault="00396AE1" w:rsidP="00EA1605">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to save edited data of an information to the database</w:t>
            </w:r>
          </w:p>
        </w:tc>
        <w:tc>
          <w:tcPr>
            <w:tcW w:w="2552" w:type="dxa"/>
            <w:vAlign w:val="center"/>
          </w:tcPr>
          <w:p w14:paraId="231220C2" w14:textId="0109C5B3" w:rsidR="00396AE1" w:rsidRPr="004D2DAD" w:rsidRDefault="00396AE1" w:rsidP="00396AE1">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sz w:val="24"/>
                <w:szCs w:val="24"/>
                <w:shd w:val="clear" w:color="auto" w:fill="FFFFFF"/>
              </w:rPr>
              <w:t>true</w:t>
            </w:r>
          </w:p>
        </w:tc>
        <w:tc>
          <w:tcPr>
            <w:tcW w:w="2551" w:type="dxa"/>
            <w:vAlign w:val="center"/>
          </w:tcPr>
          <w:p w14:paraId="097F759E" w14:textId="5AD266A3" w:rsidR="00396AE1" w:rsidRPr="004D2DAD" w:rsidRDefault="00396AE1" w:rsidP="00396AE1">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sz w:val="24"/>
                <w:szCs w:val="24"/>
                <w:shd w:val="clear" w:color="auto" w:fill="FFFFFF"/>
              </w:rPr>
              <w:t>true</w:t>
            </w:r>
          </w:p>
        </w:tc>
        <w:tc>
          <w:tcPr>
            <w:tcW w:w="851" w:type="dxa"/>
            <w:vAlign w:val="center"/>
          </w:tcPr>
          <w:p w14:paraId="79CFD848" w14:textId="77777777" w:rsidR="00396AE1" w:rsidRPr="004D2DAD" w:rsidRDefault="00396AE1"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36BA53E5" w14:textId="77777777" w:rsidR="00542B18" w:rsidRPr="004D2DAD" w:rsidRDefault="00542B18" w:rsidP="005E7B66">
      <w:pPr>
        <w:widowControl w:val="0"/>
        <w:autoSpaceDE w:val="0"/>
        <w:autoSpaceDN w:val="0"/>
        <w:adjustRightInd w:val="0"/>
        <w:spacing w:after="240"/>
        <w:rPr>
          <w:rFonts w:ascii="Times New Roman" w:hAnsi="Times New Roman" w:cs="Times New Roman"/>
        </w:rPr>
      </w:pPr>
    </w:p>
    <w:p w14:paraId="1CCDA996" w14:textId="77777777" w:rsidR="0018666A" w:rsidRPr="004D2DAD" w:rsidRDefault="0018666A" w:rsidP="0018666A">
      <w:pPr>
        <w:pStyle w:val="Heading3"/>
        <w:rPr>
          <w:rFonts w:ascii="Times New Roman" w:eastAsiaTheme="minorEastAsia" w:hAnsi="Times New Roman" w:cs="Times New Roman"/>
          <w:color w:val="auto"/>
        </w:rPr>
      </w:pPr>
      <w:bookmarkStart w:id="46" w:name="_Toc401733429"/>
      <w:r w:rsidRPr="004D2DAD">
        <w:rPr>
          <w:rFonts w:ascii="Times New Roman" w:eastAsiaTheme="minorEastAsia" w:hAnsi="Times New Roman" w:cs="Times New Roman"/>
          <w:color w:val="auto"/>
        </w:rPr>
        <w:t>Unit Test Case 44 (UTC-44): testo_delete_info()</w:t>
      </w:r>
      <w:bookmarkEnd w:id="46"/>
    </w:p>
    <w:p w14:paraId="6F0DFB1F" w14:textId="11AC172F" w:rsidR="00C501BA" w:rsidRPr="004D2DAD" w:rsidRDefault="0018666A" w:rsidP="00C501BA">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Test date: Tested 10/19/2014 by: Kanokwan &amp; Worapun</w:t>
      </w:r>
    </w:p>
    <w:tbl>
      <w:tblPr>
        <w:tblStyle w:val="TableGrid"/>
        <w:tblW w:w="8897" w:type="dxa"/>
        <w:tblLook w:val="04A0" w:firstRow="1" w:lastRow="0" w:firstColumn="1" w:lastColumn="0" w:noHBand="0" w:noVBand="1"/>
      </w:tblPr>
      <w:tblGrid>
        <w:gridCol w:w="817"/>
        <w:gridCol w:w="3260"/>
        <w:gridCol w:w="1276"/>
        <w:gridCol w:w="2407"/>
        <w:gridCol w:w="1137"/>
      </w:tblGrid>
      <w:tr w:rsidR="00C501BA" w:rsidRPr="004D2DAD" w14:paraId="7A5BDA85" w14:textId="77777777" w:rsidTr="0018666A">
        <w:tc>
          <w:tcPr>
            <w:tcW w:w="817" w:type="dxa"/>
            <w:shd w:val="clear" w:color="auto" w:fill="C0C0C0"/>
            <w:vAlign w:val="center"/>
          </w:tcPr>
          <w:p w14:paraId="0667BDC4" w14:textId="77777777" w:rsidR="00C501BA" w:rsidRPr="004D2DAD"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3260" w:type="dxa"/>
            <w:shd w:val="clear" w:color="auto" w:fill="C0C0C0"/>
            <w:vAlign w:val="center"/>
          </w:tcPr>
          <w:p w14:paraId="54E7B216" w14:textId="77777777" w:rsidR="00C501BA" w:rsidRPr="004D2DAD"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1276" w:type="dxa"/>
            <w:shd w:val="clear" w:color="auto" w:fill="C0C0C0"/>
            <w:vAlign w:val="center"/>
          </w:tcPr>
          <w:p w14:paraId="57A7E46F" w14:textId="77777777" w:rsidR="00C501BA" w:rsidRPr="004D2DAD" w:rsidRDefault="00C501BA" w:rsidP="00764E70">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2407" w:type="dxa"/>
            <w:shd w:val="clear" w:color="auto" w:fill="C0C0C0"/>
            <w:vAlign w:val="center"/>
          </w:tcPr>
          <w:p w14:paraId="5EF36C7C" w14:textId="77777777" w:rsidR="00C501BA" w:rsidRPr="004D2DAD"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37" w:type="dxa"/>
            <w:shd w:val="clear" w:color="auto" w:fill="C0C0C0"/>
            <w:vAlign w:val="center"/>
          </w:tcPr>
          <w:p w14:paraId="3B95BC0C" w14:textId="77777777" w:rsidR="00C501BA" w:rsidRPr="004D2DAD"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18666A" w:rsidRPr="004D2DAD" w14:paraId="6BBAA89E" w14:textId="77777777" w:rsidTr="0018666A">
        <w:tc>
          <w:tcPr>
            <w:tcW w:w="817" w:type="dxa"/>
            <w:vAlign w:val="center"/>
          </w:tcPr>
          <w:p w14:paraId="30DB0911" w14:textId="77777777" w:rsidR="0018666A" w:rsidRPr="004D2DAD" w:rsidRDefault="0018666A" w:rsidP="00764E70">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3260" w:type="dxa"/>
            <w:vAlign w:val="center"/>
          </w:tcPr>
          <w:p w14:paraId="5DF7A89E" w14:textId="3B297970" w:rsidR="0018666A" w:rsidRPr="004D2DAD" w:rsidRDefault="0018666A" w:rsidP="00C501BA">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 xml:space="preserve">Test to delete a promotion at infoID from database </w:t>
            </w:r>
          </w:p>
        </w:tc>
        <w:tc>
          <w:tcPr>
            <w:tcW w:w="1276" w:type="dxa"/>
            <w:vAlign w:val="center"/>
          </w:tcPr>
          <w:p w14:paraId="010C8E44" w14:textId="3A45794F" w:rsidR="0018666A" w:rsidRPr="004D2DAD" w:rsidRDefault="0018666A" w:rsidP="0018666A">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2407" w:type="dxa"/>
            <w:vAlign w:val="center"/>
          </w:tcPr>
          <w:p w14:paraId="59BA8A83" w14:textId="20616813" w:rsidR="0018666A" w:rsidRPr="004D2DAD" w:rsidRDefault="0018666A" w:rsidP="0018666A">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1137" w:type="dxa"/>
            <w:vAlign w:val="center"/>
          </w:tcPr>
          <w:p w14:paraId="6460AC30" w14:textId="77777777" w:rsidR="0018666A" w:rsidRPr="004D2DAD" w:rsidRDefault="0018666A" w:rsidP="00764E70">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18666A" w:rsidRPr="004D2DAD" w14:paraId="10353DDB" w14:textId="77777777" w:rsidTr="0018666A">
        <w:tc>
          <w:tcPr>
            <w:tcW w:w="817" w:type="dxa"/>
            <w:vAlign w:val="center"/>
          </w:tcPr>
          <w:p w14:paraId="1ECE6EFC" w14:textId="5F15998F" w:rsidR="0018666A" w:rsidRPr="004D2DAD" w:rsidRDefault="0018666A" w:rsidP="00764E70">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2</w:t>
            </w:r>
          </w:p>
        </w:tc>
        <w:tc>
          <w:tcPr>
            <w:tcW w:w="3260" w:type="dxa"/>
            <w:vAlign w:val="center"/>
          </w:tcPr>
          <w:p w14:paraId="7084818D" w14:textId="41249428" w:rsidR="0018666A" w:rsidRPr="004D2DAD" w:rsidRDefault="0018666A" w:rsidP="00C501BA">
            <w:pPr>
              <w:widowControl w:val="0"/>
              <w:autoSpaceDE w:val="0"/>
              <w:autoSpaceDN w:val="0"/>
              <w:adjustRightInd w:val="0"/>
              <w:spacing w:after="240"/>
              <w:rPr>
                <w:rFonts w:ascii="Times New Roman" w:hAnsi="Times New Roman" w:cs="Times New Roman"/>
              </w:rPr>
            </w:pPr>
            <w:r w:rsidRPr="004D2DAD">
              <w:rPr>
                <w:rFonts w:ascii="Times New Roman" w:hAnsi="Times New Roman" w:cs="Times New Roman"/>
                <w:sz w:val="24"/>
                <w:szCs w:val="24"/>
                <w:lang w:bidi="ar-SA"/>
              </w:rPr>
              <w:t>Test to delete an information at infoID from database</w:t>
            </w:r>
          </w:p>
        </w:tc>
        <w:tc>
          <w:tcPr>
            <w:tcW w:w="1276" w:type="dxa"/>
            <w:vAlign w:val="center"/>
          </w:tcPr>
          <w:p w14:paraId="266AED6B" w14:textId="53E25AD2" w:rsidR="0018666A" w:rsidRPr="004D2DAD" w:rsidRDefault="0018666A" w:rsidP="0018666A">
            <w:pPr>
              <w:widowControl w:val="0"/>
              <w:autoSpaceDE w:val="0"/>
              <w:autoSpaceDN w:val="0"/>
              <w:adjustRightInd w:val="0"/>
              <w:spacing w:after="240"/>
              <w:jc w:val="center"/>
              <w:rPr>
                <w:rFonts w:ascii="Times New Roman" w:hAnsi="Times New Roman" w:cs="Times New Roman"/>
                <w:shd w:val="clear" w:color="auto" w:fill="FFFFFF"/>
              </w:rPr>
            </w:pPr>
            <w:r w:rsidRPr="004D2DAD">
              <w:rPr>
                <w:rFonts w:ascii="Times New Roman" w:hAnsi="Times New Roman" w:cs="Times New Roman"/>
                <w:shd w:val="clear" w:color="auto" w:fill="FFFFFF"/>
              </w:rPr>
              <w:t>true</w:t>
            </w:r>
          </w:p>
        </w:tc>
        <w:tc>
          <w:tcPr>
            <w:tcW w:w="2407" w:type="dxa"/>
            <w:vAlign w:val="center"/>
          </w:tcPr>
          <w:p w14:paraId="6F22EAA0" w14:textId="2DC313CA" w:rsidR="0018666A" w:rsidRPr="004D2DAD" w:rsidRDefault="0018666A" w:rsidP="0018666A">
            <w:pPr>
              <w:widowControl w:val="0"/>
              <w:autoSpaceDE w:val="0"/>
              <w:autoSpaceDN w:val="0"/>
              <w:adjustRightInd w:val="0"/>
              <w:spacing w:after="240"/>
              <w:jc w:val="center"/>
              <w:rPr>
                <w:rFonts w:ascii="Times New Roman" w:hAnsi="Times New Roman" w:cs="Times New Roman"/>
                <w:shd w:val="clear" w:color="auto" w:fill="FFFFFF"/>
              </w:rPr>
            </w:pPr>
            <w:r w:rsidRPr="004D2DAD">
              <w:rPr>
                <w:rFonts w:ascii="Times New Roman" w:hAnsi="Times New Roman" w:cs="Times New Roman"/>
                <w:shd w:val="clear" w:color="auto" w:fill="FFFFFF"/>
              </w:rPr>
              <w:t>true</w:t>
            </w:r>
          </w:p>
        </w:tc>
        <w:tc>
          <w:tcPr>
            <w:tcW w:w="1137" w:type="dxa"/>
            <w:vAlign w:val="center"/>
          </w:tcPr>
          <w:p w14:paraId="298FE447" w14:textId="3AB692A0" w:rsidR="0018666A" w:rsidRPr="004D2DAD" w:rsidRDefault="0018666A" w:rsidP="00764E70">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18666A" w:rsidRPr="004D2DAD" w14:paraId="07EE6140" w14:textId="77777777" w:rsidTr="0018666A">
        <w:tc>
          <w:tcPr>
            <w:tcW w:w="817" w:type="dxa"/>
            <w:vAlign w:val="center"/>
          </w:tcPr>
          <w:p w14:paraId="271F784B" w14:textId="5AB0DD76" w:rsidR="0018666A" w:rsidRPr="004D2DAD" w:rsidRDefault="0018666A" w:rsidP="00764E70">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3</w:t>
            </w:r>
          </w:p>
        </w:tc>
        <w:tc>
          <w:tcPr>
            <w:tcW w:w="3260" w:type="dxa"/>
            <w:vAlign w:val="center"/>
          </w:tcPr>
          <w:p w14:paraId="7D568A11" w14:textId="33548D89" w:rsidR="0018666A" w:rsidRPr="004D2DAD" w:rsidRDefault="0018666A" w:rsidP="00C501BA">
            <w:pPr>
              <w:widowControl w:val="0"/>
              <w:autoSpaceDE w:val="0"/>
              <w:autoSpaceDN w:val="0"/>
              <w:adjustRightInd w:val="0"/>
              <w:spacing w:after="240"/>
              <w:rPr>
                <w:rFonts w:ascii="Times New Roman" w:hAnsi="Times New Roman" w:cs="Times New Roman"/>
              </w:rPr>
            </w:pPr>
            <w:r w:rsidRPr="004D2DAD">
              <w:rPr>
                <w:rFonts w:ascii="Times New Roman" w:hAnsi="Times New Roman" w:cs="Times New Roman"/>
                <w:sz w:val="24"/>
                <w:szCs w:val="24"/>
                <w:lang w:bidi="ar-SA"/>
              </w:rPr>
              <w:t>Test to delete an information at infoID that not exist from database</w:t>
            </w:r>
          </w:p>
        </w:tc>
        <w:tc>
          <w:tcPr>
            <w:tcW w:w="1276" w:type="dxa"/>
            <w:vAlign w:val="center"/>
          </w:tcPr>
          <w:p w14:paraId="7BFBB08C" w14:textId="2FDAFCA2" w:rsidR="0018666A" w:rsidRPr="004D2DAD" w:rsidRDefault="0018666A" w:rsidP="0018666A">
            <w:pPr>
              <w:widowControl w:val="0"/>
              <w:autoSpaceDE w:val="0"/>
              <w:autoSpaceDN w:val="0"/>
              <w:adjustRightInd w:val="0"/>
              <w:spacing w:after="240"/>
              <w:jc w:val="center"/>
              <w:rPr>
                <w:rFonts w:ascii="Times New Roman" w:hAnsi="Times New Roman" w:cs="Times New Roman"/>
                <w:shd w:val="clear" w:color="auto" w:fill="FFFFFF"/>
              </w:rPr>
            </w:pPr>
            <w:r w:rsidRPr="004D2DAD">
              <w:rPr>
                <w:rFonts w:ascii="Times New Roman" w:hAnsi="Times New Roman" w:cs="Times New Roman"/>
                <w:shd w:val="clear" w:color="auto" w:fill="FFFFFF"/>
              </w:rPr>
              <w:t>false</w:t>
            </w:r>
          </w:p>
        </w:tc>
        <w:tc>
          <w:tcPr>
            <w:tcW w:w="2407" w:type="dxa"/>
            <w:vAlign w:val="center"/>
          </w:tcPr>
          <w:p w14:paraId="01B0ED2A" w14:textId="7F1A9AEE" w:rsidR="0018666A" w:rsidRPr="004D2DAD" w:rsidRDefault="0018666A" w:rsidP="0018666A">
            <w:pPr>
              <w:widowControl w:val="0"/>
              <w:autoSpaceDE w:val="0"/>
              <w:autoSpaceDN w:val="0"/>
              <w:adjustRightInd w:val="0"/>
              <w:spacing w:after="240"/>
              <w:jc w:val="center"/>
              <w:rPr>
                <w:rFonts w:ascii="Times New Roman" w:hAnsi="Times New Roman" w:cs="Times New Roman"/>
                <w:shd w:val="clear" w:color="auto" w:fill="FFFFFF"/>
              </w:rPr>
            </w:pPr>
            <w:r w:rsidRPr="004D2DAD">
              <w:rPr>
                <w:rFonts w:ascii="Times New Roman" w:hAnsi="Times New Roman" w:cs="Times New Roman"/>
                <w:shd w:val="clear" w:color="auto" w:fill="FFFFFF"/>
              </w:rPr>
              <w:t>false</w:t>
            </w:r>
          </w:p>
        </w:tc>
        <w:tc>
          <w:tcPr>
            <w:tcW w:w="1137" w:type="dxa"/>
            <w:vAlign w:val="center"/>
          </w:tcPr>
          <w:p w14:paraId="7B8712EF" w14:textId="0923C8D7" w:rsidR="0018666A" w:rsidRPr="004D2DAD" w:rsidRDefault="0018666A" w:rsidP="00764E70">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72E3A6E9" w14:textId="77777777" w:rsidR="00C501BA" w:rsidRPr="004D2DAD" w:rsidRDefault="00C501BA" w:rsidP="005E7B66">
      <w:pPr>
        <w:widowControl w:val="0"/>
        <w:autoSpaceDE w:val="0"/>
        <w:autoSpaceDN w:val="0"/>
        <w:adjustRightInd w:val="0"/>
        <w:spacing w:after="240"/>
        <w:rPr>
          <w:rFonts w:ascii="Times New Roman" w:hAnsi="Times New Roman" w:cs="Times New Roman"/>
        </w:rPr>
      </w:pPr>
    </w:p>
    <w:p w14:paraId="729589A3" w14:textId="77777777" w:rsidR="0018666A" w:rsidRPr="004D2DAD" w:rsidRDefault="0018666A" w:rsidP="0018666A">
      <w:pPr>
        <w:pStyle w:val="Heading3"/>
        <w:rPr>
          <w:rFonts w:ascii="Times New Roman" w:eastAsiaTheme="minorEastAsia" w:hAnsi="Times New Roman" w:cs="Times New Roman"/>
          <w:color w:val="auto"/>
        </w:rPr>
      </w:pPr>
      <w:bookmarkStart w:id="47" w:name="_Toc401733430"/>
      <w:r w:rsidRPr="004D2DAD">
        <w:rPr>
          <w:rFonts w:ascii="Times New Roman" w:eastAsiaTheme="minorEastAsia" w:hAnsi="Times New Roman" w:cs="Times New Roman"/>
          <w:color w:val="auto"/>
        </w:rPr>
        <w:t>Unit Test Case 45 (UTC-45): testo_get_information()</w:t>
      </w:r>
      <w:bookmarkEnd w:id="47"/>
    </w:p>
    <w:p w14:paraId="39B0A22A" w14:textId="21B36D77" w:rsidR="00C501BA" w:rsidRPr="004D2DAD" w:rsidRDefault="0018666A" w:rsidP="00C501BA">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Test date: Tested 10/19/2014 by: Kanokwan &amp; Worapun</w:t>
      </w:r>
    </w:p>
    <w:tbl>
      <w:tblPr>
        <w:tblStyle w:val="TableGrid"/>
        <w:tblW w:w="8897" w:type="dxa"/>
        <w:tblLook w:val="04A0" w:firstRow="1" w:lastRow="0" w:firstColumn="1" w:lastColumn="0" w:noHBand="0" w:noVBand="1"/>
      </w:tblPr>
      <w:tblGrid>
        <w:gridCol w:w="817"/>
        <w:gridCol w:w="2126"/>
        <w:gridCol w:w="2410"/>
        <w:gridCol w:w="2407"/>
        <w:gridCol w:w="1137"/>
      </w:tblGrid>
      <w:tr w:rsidR="00C501BA" w:rsidRPr="004D2DAD" w14:paraId="380866FB" w14:textId="77777777" w:rsidTr="00764E70">
        <w:tc>
          <w:tcPr>
            <w:tcW w:w="817" w:type="dxa"/>
            <w:shd w:val="clear" w:color="auto" w:fill="C0C0C0"/>
            <w:vAlign w:val="center"/>
          </w:tcPr>
          <w:p w14:paraId="4849F9A0" w14:textId="77777777" w:rsidR="00C501BA" w:rsidRPr="004D2DAD"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2126" w:type="dxa"/>
            <w:shd w:val="clear" w:color="auto" w:fill="C0C0C0"/>
            <w:vAlign w:val="center"/>
          </w:tcPr>
          <w:p w14:paraId="58FA5D32" w14:textId="77777777" w:rsidR="00C501BA" w:rsidRPr="004D2DAD"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2410" w:type="dxa"/>
            <w:shd w:val="clear" w:color="auto" w:fill="C0C0C0"/>
            <w:vAlign w:val="center"/>
          </w:tcPr>
          <w:p w14:paraId="17D61A7D" w14:textId="77777777" w:rsidR="00C501BA" w:rsidRPr="004D2DAD" w:rsidRDefault="00C501BA" w:rsidP="00764E70">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2407" w:type="dxa"/>
            <w:shd w:val="clear" w:color="auto" w:fill="C0C0C0"/>
            <w:vAlign w:val="center"/>
          </w:tcPr>
          <w:p w14:paraId="0BC2E04A" w14:textId="77777777" w:rsidR="00C501BA" w:rsidRPr="004D2DAD"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37" w:type="dxa"/>
            <w:shd w:val="clear" w:color="auto" w:fill="C0C0C0"/>
            <w:vAlign w:val="center"/>
          </w:tcPr>
          <w:p w14:paraId="4E23372C" w14:textId="77777777" w:rsidR="00C501BA" w:rsidRPr="004D2DAD"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C501BA" w:rsidRPr="004D2DAD" w14:paraId="2A5D8CCE" w14:textId="77777777" w:rsidTr="00764E70">
        <w:tc>
          <w:tcPr>
            <w:tcW w:w="817" w:type="dxa"/>
            <w:vAlign w:val="center"/>
          </w:tcPr>
          <w:p w14:paraId="3563766A" w14:textId="77777777" w:rsidR="00C501BA" w:rsidRPr="004D2DAD" w:rsidRDefault="00C501BA" w:rsidP="00764E70">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2126" w:type="dxa"/>
            <w:vAlign w:val="center"/>
          </w:tcPr>
          <w:p w14:paraId="43C28212" w14:textId="66245154" w:rsidR="00C501BA" w:rsidRPr="004D2DAD" w:rsidRDefault="0018666A" w:rsidP="00764E70">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gat all information and promotion from database</w:t>
            </w:r>
          </w:p>
        </w:tc>
        <w:tc>
          <w:tcPr>
            <w:tcW w:w="2410" w:type="dxa"/>
            <w:vAlign w:val="center"/>
          </w:tcPr>
          <w:p w14:paraId="53A79EFC" w14:textId="77777777" w:rsidR="0018666A" w:rsidRPr="004D2DAD" w:rsidRDefault="00C501BA" w:rsidP="0018666A">
            <w:pPr>
              <w:widowControl w:val="0"/>
              <w:autoSpaceDE w:val="0"/>
              <w:autoSpaceDN w:val="0"/>
              <w:adjustRightInd w:val="0"/>
              <w:spacing w:after="240"/>
              <w:rPr>
                <w:rFonts w:ascii="Times New Roman" w:hAnsi="Times New Roman" w:cs="Times New Roman"/>
                <w:sz w:val="24"/>
                <w:szCs w:val="24"/>
                <w:lang w:bidi="ar-SA"/>
              </w:rPr>
            </w:pPr>
            <w:r w:rsidRPr="004D2DAD">
              <w:rPr>
                <w:rFonts w:ascii="Times New Roman" w:hAnsi="Times New Roman" w:cs="Times New Roman"/>
                <w:sz w:val="24"/>
                <w:szCs w:val="24"/>
                <w:shd w:val="clear" w:color="auto" w:fill="FFFFFF"/>
              </w:rPr>
              <w:t>Array ( [0] =</w:t>
            </w:r>
            <w:r w:rsidR="0018666A" w:rsidRPr="004D2DAD">
              <w:rPr>
                <w:rFonts w:ascii="Times New Roman" w:hAnsi="Times New Roman" w:cs="Times New Roman"/>
                <w:sz w:val="24"/>
                <w:szCs w:val="24"/>
                <w:shd w:val="clear" w:color="auto" w:fill="FFFFFF"/>
              </w:rPr>
              <w:t xml:space="preserve">&gt; stdClass Object (            </w:t>
            </w:r>
            <w:r w:rsidR="0018666A" w:rsidRPr="004D2DAD">
              <w:rPr>
                <w:rFonts w:ascii="Times New Roman" w:hAnsi="Times New Roman" w:cs="Times New Roman"/>
                <w:sz w:val="24"/>
                <w:szCs w:val="24"/>
                <w:lang w:bidi="ar-SA"/>
              </w:rPr>
              <w:t>[infoID]=&gt;1, [type]=&gt;promo, [title]=&gt;Free checkup, [details]=&gt;Full mouth checkup for free at the clinic, [officerID]=&gt;OF001</w:t>
            </w:r>
          </w:p>
          <w:p w14:paraId="4842E088" w14:textId="77777777" w:rsidR="0018666A" w:rsidRPr="004D2DAD" w:rsidRDefault="0018666A" w:rsidP="0018666A">
            <w:pPr>
              <w:widowControl w:val="0"/>
              <w:autoSpaceDE w:val="0"/>
              <w:autoSpaceDN w:val="0"/>
              <w:adjustRightInd w:val="0"/>
              <w:spacing w:after="240"/>
              <w:rPr>
                <w:rFonts w:ascii="Times New Roman" w:hAnsi="Times New Roman" w:cs="Times New Roman"/>
                <w:sz w:val="24"/>
                <w:szCs w:val="24"/>
                <w:lang w:bidi="ar-SA"/>
              </w:rPr>
            </w:pPr>
            <w:r w:rsidRPr="004D2DAD">
              <w:rPr>
                <w:rFonts w:ascii="Times New Roman" w:hAnsi="Times New Roman" w:cs="Times New Roman"/>
                <w:sz w:val="24"/>
                <w:szCs w:val="24"/>
                <w:lang w:bidi="ar-SA"/>
              </w:rPr>
              <w:t>[1] =&gt; stdClass Object</w:t>
            </w:r>
          </w:p>
          <w:p w14:paraId="2DEB4F1E" w14:textId="77777777" w:rsidR="0018666A" w:rsidRPr="004D2DAD" w:rsidRDefault="0018666A" w:rsidP="0018666A">
            <w:pPr>
              <w:widowControl w:val="0"/>
              <w:autoSpaceDE w:val="0"/>
              <w:autoSpaceDN w:val="0"/>
              <w:adjustRightInd w:val="0"/>
              <w:spacing w:after="240"/>
              <w:rPr>
                <w:rFonts w:ascii="Times New Roman" w:hAnsi="Times New Roman" w:cs="Times New Roman"/>
                <w:sz w:val="24"/>
                <w:szCs w:val="24"/>
                <w:lang w:bidi="ar-SA"/>
              </w:rPr>
            </w:pPr>
            <w:r w:rsidRPr="004D2DAD">
              <w:rPr>
                <w:rFonts w:ascii="Times New Roman" w:hAnsi="Times New Roman" w:cs="Times New Roman"/>
                <w:sz w:val="24"/>
                <w:szCs w:val="24"/>
                <w:lang w:bidi="ar-SA"/>
              </w:rPr>
              <w:lastRenderedPageBreak/>
              <w:t>[infoID]=&gt;2, [type]=&gt;information, [title]=&gt;EF Line, [details]=&gt;EF Line is tooth braces for children between 4-15 years old, [officerID]=&gt;OF001</w:t>
            </w:r>
          </w:p>
          <w:p w14:paraId="1804C3E9" w14:textId="194D04F7" w:rsidR="00C501BA" w:rsidRPr="004D2DAD" w:rsidRDefault="0018666A" w:rsidP="0018666A">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[2] =&gt;stdClass Object[infoID]=&gt;3, [type]=&gt;promo, [title]=&gt;Whitening 30% off, [details]=&gt;End of the year sale, whitening treatment is noe 30% off, [officerID]=&gt;OF002</w:t>
            </w:r>
            <w:r w:rsidR="00C501BA" w:rsidRPr="004D2DAD">
              <w:rPr>
                <w:rFonts w:ascii="Times New Roman" w:hAnsi="Times New Roman" w:cs="Times New Roman"/>
                <w:sz w:val="24"/>
                <w:szCs w:val="24"/>
                <w:shd w:val="clear" w:color="auto" w:fill="FFFFFF"/>
              </w:rPr>
              <w:t>)</w:t>
            </w:r>
            <w:r w:rsidRPr="004D2DAD">
              <w:rPr>
                <w:rFonts w:ascii="Times New Roman" w:hAnsi="Times New Roman" w:cs="Times New Roman"/>
                <w:sz w:val="24"/>
                <w:szCs w:val="24"/>
                <w:shd w:val="clear" w:color="auto" w:fill="FFFFFF"/>
              </w:rPr>
              <w:t>)</w:t>
            </w:r>
          </w:p>
        </w:tc>
        <w:tc>
          <w:tcPr>
            <w:tcW w:w="2407" w:type="dxa"/>
            <w:vAlign w:val="center"/>
          </w:tcPr>
          <w:p w14:paraId="229E6748" w14:textId="77777777" w:rsidR="0018666A" w:rsidRPr="004D2DAD" w:rsidRDefault="0018666A" w:rsidP="0018666A">
            <w:pPr>
              <w:widowControl w:val="0"/>
              <w:autoSpaceDE w:val="0"/>
              <w:autoSpaceDN w:val="0"/>
              <w:adjustRightInd w:val="0"/>
              <w:spacing w:after="240"/>
              <w:rPr>
                <w:rFonts w:ascii="Times New Roman" w:hAnsi="Times New Roman" w:cs="Times New Roman"/>
                <w:sz w:val="24"/>
                <w:szCs w:val="24"/>
                <w:lang w:bidi="ar-SA"/>
              </w:rPr>
            </w:pPr>
            <w:r w:rsidRPr="004D2DAD">
              <w:rPr>
                <w:rFonts w:ascii="Times New Roman" w:hAnsi="Times New Roman" w:cs="Times New Roman"/>
                <w:sz w:val="24"/>
                <w:szCs w:val="24"/>
                <w:shd w:val="clear" w:color="auto" w:fill="FFFFFF"/>
              </w:rPr>
              <w:lastRenderedPageBreak/>
              <w:t xml:space="preserve">Array ( [0] =&gt; stdClass Object (            </w:t>
            </w:r>
            <w:r w:rsidRPr="004D2DAD">
              <w:rPr>
                <w:rFonts w:ascii="Times New Roman" w:hAnsi="Times New Roman" w:cs="Times New Roman"/>
                <w:sz w:val="24"/>
                <w:szCs w:val="24"/>
                <w:lang w:bidi="ar-SA"/>
              </w:rPr>
              <w:t>[infoID]=&gt;1, [type]=&gt;promo, [title]=&gt;Free checkup, [details]=&gt;Full mouth checkup for free at the clinic, [officerID]=&gt;OF001</w:t>
            </w:r>
          </w:p>
          <w:p w14:paraId="31ED0C60" w14:textId="77777777" w:rsidR="0018666A" w:rsidRPr="004D2DAD" w:rsidRDefault="0018666A" w:rsidP="0018666A">
            <w:pPr>
              <w:widowControl w:val="0"/>
              <w:autoSpaceDE w:val="0"/>
              <w:autoSpaceDN w:val="0"/>
              <w:adjustRightInd w:val="0"/>
              <w:spacing w:after="240"/>
              <w:rPr>
                <w:rFonts w:ascii="Times New Roman" w:hAnsi="Times New Roman" w:cs="Times New Roman"/>
                <w:sz w:val="24"/>
                <w:szCs w:val="24"/>
                <w:lang w:bidi="ar-SA"/>
              </w:rPr>
            </w:pPr>
            <w:r w:rsidRPr="004D2DAD">
              <w:rPr>
                <w:rFonts w:ascii="Times New Roman" w:hAnsi="Times New Roman" w:cs="Times New Roman"/>
                <w:sz w:val="24"/>
                <w:szCs w:val="24"/>
                <w:lang w:bidi="ar-SA"/>
              </w:rPr>
              <w:t>[1] =&gt; stdClass Object</w:t>
            </w:r>
          </w:p>
          <w:p w14:paraId="6E0099D6" w14:textId="77777777" w:rsidR="0018666A" w:rsidRPr="004D2DAD" w:rsidRDefault="0018666A" w:rsidP="0018666A">
            <w:pPr>
              <w:widowControl w:val="0"/>
              <w:autoSpaceDE w:val="0"/>
              <w:autoSpaceDN w:val="0"/>
              <w:adjustRightInd w:val="0"/>
              <w:spacing w:after="240"/>
              <w:rPr>
                <w:rFonts w:ascii="Times New Roman" w:hAnsi="Times New Roman" w:cs="Times New Roman"/>
                <w:sz w:val="24"/>
                <w:szCs w:val="24"/>
                <w:lang w:bidi="ar-SA"/>
              </w:rPr>
            </w:pPr>
            <w:r w:rsidRPr="004D2DAD">
              <w:rPr>
                <w:rFonts w:ascii="Times New Roman" w:hAnsi="Times New Roman" w:cs="Times New Roman"/>
                <w:sz w:val="24"/>
                <w:szCs w:val="24"/>
                <w:lang w:bidi="ar-SA"/>
              </w:rPr>
              <w:lastRenderedPageBreak/>
              <w:t>[infoID]=&gt;2, [type]=&gt;information, [title]=&gt;EF Line, [details]=&gt;EF Line is tooth braces for children between 4-15 years old, [officerID]=&gt;OF001</w:t>
            </w:r>
          </w:p>
          <w:p w14:paraId="09DC6D2E" w14:textId="281A9437" w:rsidR="00C501BA" w:rsidRPr="004D2DAD" w:rsidRDefault="0018666A" w:rsidP="0018666A">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[2] =&gt;stdClass Object[infoID]=&gt;3, [type]=&gt;promo, [title]=&gt;Whitening 30% off, [details]=&gt;End of the year sale, whitening treatment is noe 30% off, [officerID]=&gt;OF002</w:t>
            </w:r>
            <w:r w:rsidRPr="004D2DAD">
              <w:rPr>
                <w:rFonts w:ascii="Times New Roman" w:hAnsi="Times New Roman" w:cs="Times New Roman"/>
                <w:sz w:val="24"/>
                <w:szCs w:val="24"/>
                <w:shd w:val="clear" w:color="auto" w:fill="FFFFFF"/>
              </w:rPr>
              <w:t>))</w:t>
            </w:r>
          </w:p>
        </w:tc>
        <w:tc>
          <w:tcPr>
            <w:tcW w:w="1137" w:type="dxa"/>
            <w:vAlign w:val="center"/>
          </w:tcPr>
          <w:p w14:paraId="685545A4" w14:textId="77777777" w:rsidR="00C501BA" w:rsidRPr="004D2DAD" w:rsidRDefault="00C501BA" w:rsidP="00764E70">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lastRenderedPageBreak/>
              <w:t>Pass</w:t>
            </w:r>
          </w:p>
        </w:tc>
      </w:tr>
    </w:tbl>
    <w:p w14:paraId="61EF87B6" w14:textId="77777777" w:rsidR="005E7B66" w:rsidRPr="004D2DAD" w:rsidRDefault="005E7B66" w:rsidP="00716989">
      <w:pPr>
        <w:widowControl w:val="0"/>
        <w:autoSpaceDE w:val="0"/>
        <w:autoSpaceDN w:val="0"/>
        <w:adjustRightInd w:val="0"/>
        <w:spacing w:after="240"/>
        <w:rPr>
          <w:rFonts w:ascii="Times New Roman" w:hAnsi="Times New Roman" w:cs="Times New Roman"/>
        </w:rPr>
      </w:pPr>
    </w:p>
    <w:p w14:paraId="1855A587" w14:textId="77777777" w:rsidR="0018666A" w:rsidRPr="004D2DAD" w:rsidRDefault="0018666A" w:rsidP="0018666A">
      <w:pPr>
        <w:pStyle w:val="Heading3"/>
        <w:rPr>
          <w:rFonts w:ascii="Times New Roman" w:eastAsiaTheme="minorEastAsia" w:hAnsi="Times New Roman" w:cs="Times New Roman"/>
          <w:color w:val="auto"/>
        </w:rPr>
      </w:pPr>
      <w:bookmarkStart w:id="48" w:name="_Toc401733431"/>
      <w:r w:rsidRPr="004D2DAD">
        <w:rPr>
          <w:rFonts w:ascii="Times New Roman" w:eastAsiaTheme="minorEastAsia" w:hAnsi="Times New Roman" w:cs="Times New Roman"/>
          <w:color w:val="auto"/>
        </w:rPr>
        <w:t>Unit Test Case 46 (UTC-46): testo_check_time()</w:t>
      </w:r>
      <w:bookmarkEnd w:id="48"/>
    </w:p>
    <w:p w14:paraId="6431729F" w14:textId="466A6EA3" w:rsidR="00C501BA" w:rsidRPr="004D2DAD" w:rsidRDefault="0018666A" w:rsidP="00C501BA">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Test date: Tested 10/19/2014 by: Kanokwan &amp; Worapun</w:t>
      </w:r>
    </w:p>
    <w:tbl>
      <w:tblPr>
        <w:tblStyle w:val="TableGrid"/>
        <w:tblW w:w="8897" w:type="dxa"/>
        <w:tblLook w:val="04A0" w:firstRow="1" w:lastRow="0" w:firstColumn="1" w:lastColumn="0" w:noHBand="0" w:noVBand="1"/>
      </w:tblPr>
      <w:tblGrid>
        <w:gridCol w:w="817"/>
        <w:gridCol w:w="2835"/>
        <w:gridCol w:w="2268"/>
        <w:gridCol w:w="1840"/>
        <w:gridCol w:w="1137"/>
      </w:tblGrid>
      <w:tr w:rsidR="00C501BA" w:rsidRPr="004D2DAD" w14:paraId="5786F233" w14:textId="77777777" w:rsidTr="0045573E">
        <w:tc>
          <w:tcPr>
            <w:tcW w:w="817" w:type="dxa"/>
            <w:shd w:val="clear" w:color="auto" w:fill="C0C0C0"/>
            <w:vAlign w:val="center"/>
          </w:tcPr>
          <w:p w14:paraId="580717E6" w14:textId="77777777" w:rsidR="00C501BA" w:rsidRPr="004D2DAD"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2835" w:type="dxa"/>
            <w:shd w:val="clear" w:color="auto" w:fill="C0C0C0"/>
            <w:vAlign w:val="center"/>
          </w:tcPr>
          <w:p w14:paraId="232CC01A" w14:textId="77777777" w:rsidR="00C501BA" w:rsidRPr="004D2DAD"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2268" w:type="dxa"/>
            <w:shd w:val="clear" w:color="auto" w:fill="C0C0C0"/>
            <w:vAlign w:val="center"/>
          </w:tcPr>
          <w:p w14:paraId="06D26E5B" w14:textId="77777777" w:rsidR="00C501BA" w:rsidRPr="004D2DAD" w:rsidRDefault="00C501BA" w:rsidP="00764E70">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1840" w:type="dxa"/>
            <w:shd w:val="clear" w:color="auto" w:fill="C0C0C0"/>
            <w:vAlign w:val="center"/>
          </w:tcPr>
          <w:p w14:paraId="51E0426B" w14:textId="77777777" w:rsidR="00C501BA" w:rsidRPr="004D2DAD"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37" w:type="dxa"/>
            <w:shd w:val="clear" w:color="auto" w:fill="C0C0C0"/>
            <w:vAlign w:val="center"/>
          </w:tcPr>
          <w:p w14:paraId="2360E6E7" w14:textId="77777777" w:rsidR="00C501BA" w:rsidRPr="004D2DAD"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45573E" w:rsidRPr="004D2DAD" w14:paraId="065266E2" w14:textId="77777777" w:rsidTr="0045573E">
        <w:tc>
          <w:tcPr>
            <w:tcW w:w="817" w:type="dxa"/>
            <w:vAlign w:val="center"/>
          </w:tcPr>
          <w:p w14:paraId="6F0676E6" w14:textId="77777777" w:rsidR="0045573E" w:rsidRPr="004D2DAD" w:rsidRDefault="0045573E" w:rsidP="00764E70">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2835" w:type="dxa"/>
            <w:vAlign w:val="center"/>
          </w:tcPr>
          <w:p w14:paraId="660C56BB" w14:textId="51B4B687" w:rsidR="0045573E" w:rsidRPr="004D2DAD" w:rsidRDefault="0045573E" w:rsidP="00764E70">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to check the appointment time with correct day and before appointment time</w:t>
            </w:r>
          </w:p>
        </w:tc>
        <w:tc>
          <w:tcPr>
            <w:tcW w:w="2268" w:type="dxa"/>
          </w:tcPr>
          <w:p w14:paraId="02682379" w14:textId="4C47D5CA" w:rsidR="0045573E" w:rsidRPr="004D2DAD" w:rsidRDefault="0045573E" w:rsidP="00764E70">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10:00:00</w:t>
            </w:r>
          </w:p>
        </w:tc>
        <w:tc>
          <w:tcPr>
            <w:tcW w:w="1840" w:type="dxa"/>
          </w:tcPr>
          <w:p w14:paraId="70257CC5" w14:textId="281BB387" w:rsidR="0045573E" w:rsidRPr="004D2DAD" w:rsidRDefault="0045573E" w:rsidP="00764E70">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10:00:00</w:t>
            </w:r>
          </w:p>
        </w:tc>
        <w:tc>
          <w:tcPr>
            <w:tcW w:w="1137" w:type="dxa"/>
            <w:vAlign w:val="center"/>
          </w:tcPr>
          <w:p w14:paraId="69308B06" w14:textId="77777777" w:rsidR="0045573E" w:rsidRPr="004D2DAD" w:rsidRDefault="0045573E" w:rsidP="00764E70">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45573E" w:rsidRPr="004D2DAD" w14:paraId="63D0FEE9" w14:textId="77777777" w:rsidTr="0045573E">
        <w:tc>
          <w:tcPr>
            <w:tcW w:w="817" w:type="dxa"/>
            <w:vAlign w:val="center"/>
          </w:tcPr>
          <w:p w14:paraId="0202A66D" w14:textId="5490F78A" w:rsidR="0045573E" w:rsidRPr="004D2DAD" w:rsidRDefault="0045573E" w:rsidP="00764E70">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2</w:t>
            </w:r>
          </w:p>
        </w:tc>
        <w:tc>
          <w:tcPr>
            <w:tcW w:w="2835" w:type="dxa"/>
            <w:vAlign w:val="center"/>
          </w:tcPr>
          <w:p w14:paraId="3AB75EA4" w14:textId="1CCB482A" w:rsidR="0045573E" w:rsidRPr="004D2DAD" w:rsidRDefault="0045573E" w:rsidP="00764E70">
            <w:pPr>
              <w:widowControl w:val="0"/>
              <w:autoSpaceDE w:val="0"/>
              <w:autoSpaceDN w:val="0"/>
              <w:adjustRightInd w:val="0"/>
              <w:spacing w:after="240"/>
              <w:rPr>
                <w:rFonts w:ascii="Times New Roman" w:hAnsi="Times New Roman" w:cs="Times New Roman"/>
              </w:rPr>
            </w:pPr>
            <w:r w:rsidRPr="004D2DAD">
              <w:rPr>
                <w:rFonts w:ascii="Times New Roman" w:hAnsi="Times New Roman" w:cs="Times New Roman"/>
                <w:sz w:val="24"/>
                <w:szCs w:val="24"/>
                <w:lang w:bidi="ar-SA"/>
              </w:rPr>
              <w:t>Test to check the appointment time with wrong day</w:t>
            </w:r>
          </w:p>
        </w:tc>
        <w:tc>
          <w:tcPr>
            <w:tcW w:w="2268" w:type="dxa"/>
          </w:tcPr>
          <w:p w14:paraId="27B69884" w14:textId="7AE1864A" w:rsidR="0045573E" w:rsidRPr="004D2DAD" w:rsidRDefault="0045573E" w:rsidP="00764E70">
            <w:pPr>
              <w:widowControl w:val="0"/>
              <w:autoSpaceDE w:val="0"/>
              <w:autoSpaceDN w:val="0"/>
              <w:adjustRightInd w:val="0"/>
              <w:spacing w:after="240"/>
              <w:rPr>
                <w:rFonts w:ascii="Times New Roman" w:hAnsi="Times New Roman" w:cs="Times New Roman"/>
                <w:shd w:val="clear" w:color="auto" w:fill="FFFFFF"/>
              </w:rPr>
            </w:pPr>
            <w:r w:rsidRPr="004D2DAD">
              <w:rPr>
                <w:rFonts w:ascii="Times New Roman" w:hAnsi="Times New Roman" w:cs="Times New Roman"/>
                <w:sz w:val="24"/>
                <w:szCs w:val="24"/>
                <w:lang w:bidi="ar-SA"/>
              </w:rPr>
              <w:t>“Not today”</w:t>
            </w:r>
          </w:p>
        </w:tc>
        <w:tc>
          <w:tcPr>
            <w:tcW w:w="1840" w:type="dxa"/>
          </w:tcPr>
          <w:p w14:paraId="2305CFC1" w14:textId="49C30853" w:rsidR="0045573E" w:rsidRPr="004D2DAD" w:rsidRDefault="0045573E" w:rsidP="00764E70">
            <w:pPr>
              <w:widowControl w:val="0"/>
              <w:autoSpaceDE w:val="0"/>
              <w:autoSpaceDN w:val="0"/>
              <w:adjustRightInd w:val="0"/>
              <w:spacing w:after="240"/>
              <w:rPr>
                <w:rFonts w:ascii="Times New Roman" w:hAnsi="Times New Roman" w:cs="Times New Roman"/>
                <w:shd w:val="clear" w:color="auto" w:fill="FFFFFF"/>
              </w:rPr>
            </w:pPr>
            <w:r w:rsidRPr="004D2DAD">
              <w:rPr>
                <w:rFonts w:ascii="Times New Roman" w:hAnsi="Times New Roman" w:cs="Times New Roman"/>
                <w:sz w:val="24"/>
                <w:szCs w:val="24"/>
                <w:lang w:bidi="ar-SA"/>
              </w:rPr>
              <w:t>“Not today”</w:t>
            </w:r>
          </w:p>
        </w:tc>
        <w:tc>
          <w:tcPr>
            <w:tcW w:w="1137" w:type="dxa"/>
            <w:vAlign w:val="center"/>
          </w:tcPr>
          <w:p w14:paraId="30FFE3C0" w14:textId="6B3D9217" w:rsidR="0045573E" w:rsidRPr="004D2DAD" w:rsidRDefault="0045573E" w:rsidP="00764E70">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45573E" w:rsidRPr="004D2DAD" w14:paraId="1D757BEC" w14:textId="77777777" w:rsidTr="0045573E">
        <w:tc>
          <w:tcPr>
            <w:tcW w:w="817" w:type="dxa"/>
            <w:vAlign w:val="center"/>
          </w:tcPr>
          <w:p w14:paraId="706EBC2E" w14:textId="587552DB" w:rsidR="0045573E" w:rsidRPr="004D2DAD" w:rsidRDefault="0045573E" w:rsidP="00764E70">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3</w:t>
            </w:r>
          </w:p>
        </w:tc>
        <w:tc>
          <w:tcPr>
            <w:tcW w:w="2835" w:type="dxa"/>
            <w:vAlign w:val="center"/>
          </w:tcPr>
          <w:p w14:paraId="63362D17" w14:textId="3D9C350C" w:rsidR="0045573E" w:rsidRPr="004D2DAD" w:rsidRDefault="0045573E" w:rsidP="00764E70">
            <w:pPr>
              <w:widowControl w:val="0"/>
              <w:autoSpaceDE w:val="0"/>
              <w:autoSpaceDN w:val="0"/>
              <w:adjustRightInd w:val="0"/>
              <w:spacing w:after="240"/>
              <w:rPr>
                <w:rFonts w:ascii="Times New Roman" w:hAnsi="Times New Roman" w:cs="Times New Roman"/>
              </w:rPr>
            </w:pPr>
            <w:r w:rsidRPr="004D2DAD">
              <w:rPr>
                <w:rFonts w:ascii="Times New Roman" w:hAnsi="Times New Roman" w:cs="Times New Roman"/>
                <w:sz w:val="24"/>
                <w:szCs w:val="24"/>
                <w:lang w:bidi="ar-SA"/>
              </w:rPr>
              <w:t>Test to check the appointment time with no appointment</w:t>
            </w:r>
          </w:p>
        </w:tc>
        <w:tc>
          <w:tcPr>
            <w:tcW w:w="2268" w:type="dxa"/>
          </w:tcPr>
          <w:p w14:paraId="306CB947" w14:textId="38E9B1E7" w:rsidR="0045573E" w:rsidRPr="004D2DAD" w:rsidRDefault="0045573E" w:rsidP="00764E70">
            <w:pPr>
              <w:widowControl w:val="0"/>
              <w:autoSpaceDE w:val="0"/>
              <w:autoSpaceDN w:val="0"/>
              <w:adjustRightInd w:val="0"/>
              <w:spacing w:after="240"/>
              <w:rPr>
                <w:rFonts w:ascii="Times New Roman" w:hAnsi="Times New Roman" w:cs="Times New Roman"/>
                <w:shd w:val="clear" w:color="auto" w:fill="FFFFFF"/>
              </w:rPr>
            </w:pPr>
            <w:r w:rsidRPr="004D2DAD">
              <w:rPr>
                <w:rFonts w:ascii="Times New Roman" w:hAnsi="Times New Roman" w:cs="Times New Roman"/>
                <w:sz w:val="24"/>
                <w:szCs w:val="24"/>
                <w:lang w:bidi="ar-SA"/>
              </w:rPr>
              <w:t>“No appointment”</w:t>
            </w:r>
          </w:p>
        </w:tc>
        <w:tc>
          <w:tcPr>
            <w:tcW w:w="1840" w:type="dxa"/>
          </w:tcPr>
          <w:p w14:paraId="560C9E2D" w14:textId="5A234087" w:rsidR="0045573E" w:rsidRPr="004D2DAD" w:rsidRDefault="0045573E" w:rsidP="00764E70">
            <w:pPr>
              <w:widowControl w:val="0"/>
              <w:autoSpaceDE w:val="0"/>
              <w:autoSpaceDN w:val="0"/>
              <w:adjustRightInd w:val="0"/>
              <w:spacing w:after="240"/>
              <w:rPr>
                <w:rFonts w:ascii="Times New Roman" w:hAnsi="Times New Roman" w:cs="Times New Roman"/>
                <w:shd w:val="clear" w:color="auto" w:fill="FFFFFF"/>
              </w:rPr>
            </w:pPr>
            <w:r w:rsidRPr="004D2DAD">
              <w:rPr>
                <w:rFonts w:ascii="Times New Roman" w:hAnsi="Times New Roman" w:cs="Times New Roman"/>
                <w:sz w:val="24"/>
                <w:szCs w:val="24"/>
                <w:lang w:bidi="ar-SA"/>
              </w:rPr>
              <w:t>“No appointment”</w:t>
            </w:r>
          </w:p>
        </w:tc>
        <w:tc>
          <w:tcPr>
            <w:tcW w:w="1137" w:type="dxa"/>
            <w:vAlign w:val="center"/>
          </w:tcPr>
          <w:p w14:paraId="3D1D05D4" w14:textId="341A6CE6" w:rsidR="0045573E" w:rsidRPr="004D2DAD" w:rsidRDefault="0045573E" w:rsidP="00764E70">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45573E" w:rsidRPr="004D2DAD" w14:paraId="53FE0EF7" w14:textId="77777777" w:rsidTr="0045573E">
        <w:tc>
          <w:tcPr>
            <w:tcW w:w="817" w:type="dxa"/>
            <w:vAlign w:val="center"/>
          </w:tcPr>
          <w:p w14:paraId="0000BD81" w14:textId="27F880B7" w:rsidR="0045573E" w:rsidRPr="004D2DAD" w:rsidRDefault="0045573E" w:rsidP="00764E70">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4</w:t>
            </w:r>
          </w:p>
        </w:tc>
        <w:tc>
          <w:tcPr>
            <w:tcW w:w="2835" w:type="dxa"/>
            <w:vAlign w:val="center"/>
          </w:tcPr>
          <w:p w14:paraId="3772AFFE" w14:textId="2CABD345" w:rsidR="0045573E" w:rsidRPr="004D2DAD" w:rsidRDefault="0045573E" w:rsidP="00764E70">
            <w:pPr>
              <w:widowControl w:val="0"/>
              <w:autoSpaceDE w:val="0"/>
              <w:autoSpaceDN w:val="0"/>
              <w:adjustRightInd w:val="0"/>
              <w:spacing w:after="240"/>
              <w:rPr>
                <w:rFonts w:ascii="Times New Roman" w:hAnsi="Times New Roman" w:cs="Times New Roman"/>
              </w:rPr>
            </w:pPr>
            <w:r w:rsidRPr="004D2DAD">
              <w:rPr>
                <w:rFonts w:ascii="Times New Roman" w:hAnsi="Times New Roman" w:cs="Times New Roman"/>
                <w:sz w:val="24"/>
                <w:szCs w:val="24"/>
                <w:lang w:bidi="ar-SA"/>
              </w:rPr>
              <w:t>Test to check the appointment time with correct day but at late appointment time</w:t>
            </w:r>
          </w:p>
        </w:tc>
        <w:tc>
          <w:tcPr>
            <w:tcW w:w="2268" w:type="dxa"/>
          </w:tcPr>
          <w:p w14:paraId="45D66A9B" w14:textId="785ACFD8" w:rsidR="0045573E" w:rsidRPr="004D2DAD" w:rsidRDefault="0045573E" w:rsidP="00764E70">
            <w:pPr>
              <w:widowControl w:val="0"/>
              <w:autoSpaceDE w:val="0"/>
              <w:autoSpaceDN w:val="0"/>
              <w:adjustRightInd w:val="0"/>
              <w:spacing w:after="240"/>
              <w:rPr>
                <w:rFonts w:ascii="Times New Roman" w:hAnsi="Times New Roman" w:cs="Times New Roman"/>
                <w:shd w:val="clear" w:color="auto" w:fill="FFFFFF"/>
              </w:rPr>
            </w:pPr>
            <w:r w:rsidRPr="004D2DAD">
              <w:rPr>
                <w:rFonts w:ascii="Times New Roman" w:hAnsi="Times New Roman" w:cs="Times New Roman"/>
                <w:sz w:val="24"/>
                <w:szCs w:val="24"/>
                <w:lang w:bidi="ar-SA"/>
              </w:rPr>
              <w:t>“You missed”</w:t>
            </w:r>
          </w:p>
        </w:tc>
        <w:tc>
          <w:tcPr>
            <w:tcW w:w="1840" w:type="dxa"/>
          </w:tcPr>
          <w:p w14:paraId="4DC4A0F0" w14:textId="156F55DC" w:rsidR="0045573E" w:rsidRPr="004D2DAD" w:rsidRDefault="0045573E" w:rsidP="00764E70">
            <w:pPr>
              <w:widowControl w:val="0"/>
              <w:autoSpaceDE w:val="0"/>
              <w:autoSpaceDN w:val="0"/>
              <w:adjustRightInd w:val="0"/>
              <w:spacing w:after="240"/>
              <w:rPr>
                <w:rFonts w:ascii="Times New Roman" w:hAnsi="Times New Roman" w:cs="Times New Roman"/>
                <w:shd w:val="clear" w:color="auto" w:fill="FFFFFF"/>
              </w:rPr>
            </w:pPr>
            <w:r w:rsidRPr="004D2DAD">
              <w:rPr>
                <w:rFonts w:ascii="Times New Roman" w:hAnsi="Times New Roman" w:cs="Times New Roman"/>
                <w:sz w:val="24"/>
                <w:szCs w:val="24"/>
                <w:lang w:bidi="ar-SA"/>
              </w:rPr>
              <w:t>“You missed”</w:t>
            </w:r>
          </w:p>
        </w:tc>
        <w:tc>
          <w:tcPr>
            <w:tcW w:w="1137" w:type="dxa"/>
            <w:vAlign w:val="center"/>
          </w:tcPr>
          <w:p w14:paraId="0B5EEEDB" w14:textId="74D086CC" w:rsidR="0045573E" w:rsidRPr="004D2DAD" w:rsidRDefault="0045573E" w:rsidP="00764E70">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2241AFB0" w14:textId="77777777" w:rsidR="00C501BA" w:rsidRPr="004D2DAD" w:rsidRDefault="00C501BA" w:rsidP="00716989">
      <w:pPr>
        <w:widowControl w:val="0"/>
        <w:autoSpaceDE w:val="0"/>
        <w:autoSpaceDN w:val="0"/>
        <w:adjustRightInd w:val="0"/>
        <w:spacing w:after="240"/>
        <w:rPr>
          <w:rFonts w:ascii="Times New Roman" w:hAnsi="Times New Roman" w:cs="Times New Roman"/>
        </w:rPr>
      </w:pPr>
    </w:p>
    <w:p w14:paraId="4CFDC6A2" w14:textId="77777777" w:rsidR="00F54660" w:rsidRPr="004D2DAD" w:rsidRDefault="00F54660" w:rsidP="004A0884">
      <w:pPr>
        <w:pStyle w:val="Heading3"/>
        <w:rPr>
          <w:rFonts w:ascii="Times New Roman" w:hAnsi="Times New Roman" w:cs="Times New Roman"/>
          <w:color w:val="auto"/>
          <w:sz w:val="26"/>
          <w:szCs w:val="26"/>
        </w:rPr>
      </w:pPr>
      <w:r w:rsidRPr="004D2DAD">
        <w:rPr>
          <w:rFonts w:ascii="Times New Roman" w:hAnsi="Times New Roman" w:cs="Times New Roman"/>
          <w:color w:val="auto"/>
          <w:sz w:val="26"/>
          <w:szCs w:val="26"/>
        </w:rPr>
        <w:br w:type="page"/>
      </w:r>
    </w:p>
    <w:p w14:paraId="151DBBF3" w14:textId="77777777" w:rsidR="0045573E" w:rsidRPr="004D2DAD" w:rsidRDefault="0045573E" w:rsidP="0045573E">
      <w:pPr>
        <w:pStyle w:val="Heading3"/>
        <w:rPr>
          <w:rFonts w:ascii="Times New Roman" w:eastAsiaTheme="minorEastAsia" w:hAnsi="Times New Roman" w:cs="Times New Roman"/>
          <w:color w:val="auto"/>
        </w:rPr>
      </w:pPr>
      <w:bookmarkStart w:id="49" w:name="_Toc401733432"/>
      <w:r w:rsidRPr="004D2DAD">
        <w:rPr>
          <w:rFonts w:ascii="Times New Roman" w:eastAsiaTheme="minorEastAsia" w:hAnsi="Times New Roman" w:cs="Times New Roman"/>
          <w:color w:val="auto"/>
        </w:rPr>
        <w:lastRenderedPageBreak/>
        <w:t>Unit Test Case 47 (UTC-47): testo_add_queue()</w:t>
      </w:r>
      <w:bookmarkEnd w:id="49"/>
    </w:p>
    <w:p w14:paraId="02345517" w14:textId="39F7D875" w:rsidR="004A0884" w:rsidRPr="004D2DAD" w:rsidRDefault="0045573E" w:rsidP="004A0884">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Test date: Tested 10/19/2014 by: Kanokwan &amp; Worapun</w:t>
      </w:r>
    </w:p>
    <w:tbl>
      <w:tblPr>
        <w:tblStyle w:val="TableGrid"/>
        <w:tblW w:w="0" w:type="auto"/>
        <w:tblLook w:val="04A0" w:firstRow="1" w:lastRow="0" w:firstColumn="1" w:lastColumn="0" w:noHBand="0" w:noVBand="1"/>
      </w:tblPr>
      <w:tblGrid>
        <w:gridCol w:w="1101"/>
        <w:gridCol w:w="3543"/>
        <w:gridCol w:w="1276"/>
        <w:gridCol w:w="1276"/>
        <w:gridCol w:w="1320"/>
      </w:tblGrid>
      <w:tr w:rsidR="00FD5B3C" w:rsidRPr="004D2DAD" w14:paraId="6F62087A" w14:textId="77777777" w:rsidTr="004A0884">
        <w:tc>
          <w:tcPr>
            <w:tcW w:w="1101" w:type="dxa"/>
            <w:shd w:val="clear" w:color="auto" w:fill="C0C0C0"/>
            <w:vAlign w:val="center"/>
          </w:tcPr>
          <w:p w14:paraId="2CB102DD" w14:textId="77777777" w:rsidR="004A0884" w:rsidRPr="004D2DAD" w:rsidRDefault="004A0884" w:rsidP="004A0884">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3543" w:type="dxa"/>
            <w:shd w:val="clear" w:color="auto" w:fill="C0C0C0"/>
            <w:vAlign w:val="center"/>
          </w:tcPr>
          <w:p w14:paraId="1DC791E9" w14:textId="77777777" w:rsidR="004A0884" w:rsidRPr="004D2DAD" w:rsidRDefault="004A0884" w:rsidP="004A0884">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1276" w:type="dxa"/>
            <w:shd w:val="clear" w:color="auto" w:fill="C0C0C0"/>
            <w:vAlign w:val="center"/>
          </w:tcPr>
          <w:p w14:paraId="0C3555EA" w14:textId="77777777" w:rsidR="004A0884" w:rsidRPr="004D2DAD" w:rsidRDefault="004A0884" w:rsidP="004A0884">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1276" w:type="dxa"/>
            <w:shd w:val="clear" w:color="auto" w:fill="C0C0C0"/>
            <w:vAlign w:val="center"/>
          </w:tcPr>
          <w:p w14:paraId="752DA34F" w14:textId="77777777" w:rsidR="004A0884" w:rsidRPr="004D2DAD" w:rsidRDefault="004A0884" w:rsidP="004A0884">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320" w:type="dxa"/>
            <w:shd w:val="clear" w:color="auto" w:fill="C0C0C0"/>
            <w:vAlign w:val="center"/>
          </w:tcPr>
          <w:p w14:paraId="72DEFB77" w14:textId="77777777" w:rsidR="004A0884" w:rsidRPr="004D2DAD" w:rsidRDefault="004A0884" w:rsidP="004A0884">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45573E" w:rsidRPr="004D2DAD" w14:paraId="371249B4" w14:textId="77777777" w:rsidTr="004A0884">
        <w:tc>
          <w:tcPr>
            <w:tcW w:w="1101" w:type="dxa"/>
            <w:vAlign w:val="center"/>
          </w:tcPr>
          <w:p w14:paraId="1EEC2117" w14:textId="77777777" w:rsidR="0045573E" w:rsidRPr="004D2DAD" w:rsidRDefault="0045573E" w:rsidP="004A0884">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3543" w:type="dxa"/>
            <w:vAlign w:val="center"/>
          </w:tcPr>
          <w:p w14:paraId="63BE3111" w14:textId="4EC90FC4" w:rsidR="0045573E" w:rsidRPr="004D2DAD" w:rsidRDefault="0045573E" w:rsidP="004A0884">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to add a patient to an empty queue with pid(patientID)</w:t>
            </w:r>
          </w:p>
        </w:tc>
        <w:tc>
          <w:tcPr>
            <w:tcW w:w="1276" w:type="dxa"/>
            <w:vAlign w:val="center"/>
          </w:tcPr>
          <w:p w14:paraId="126D3E7B" w14:textId="04853FC2" w:rsidR="0045573E" w:rsidRPr="004D2DAD" w:rsidRDefault="0045573E" w:rsidP="004A0884">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1276" w:type="dxa"/>
            <w:vAlign w:val="center"/>
          </w:tcPr>
          <w:p w14:paraId="0402BE58" w14:textId="1C300E1F" w:rsidR="0045573E" w:rsidRPr="004D2DAD" w:rsidRDefault="0045573E" w:rsidP="004A0884">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1320" w:type="dxa"/>
            <w:vAlign w:val="center"/>
          </w:tcPr>
          <w:p w14:paraId="784CD848" w14:textId="77777777" w:rsidR="0045573E" w:rsidRPr="004D2DAD" w:rsidRDefault="0045573E" w:rsidP="004A0884">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45573E" w:rsidRPr="004D2DAD" w14:paraId="12AA1547" w14:textId="77777777" w:rsidTr="004A0884">
        <w:tc>
          <w:tcPr>
            <w:tcW w:w="1101" w:type="dxa"/>
            <w:vAlign w:val="center"/>
          </w:tcPr>
          <w:p w14:paraId="53A2487E" w14:textId="77777777" w:rsidR="0045573E" w:rsidRPr="004D2DAD" w:rsidRDefault="0045573E" w:rsidP="004A0884">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2</w:t>
            </w:r>
          </w:p>
        </w:tc>
        <w:tc>
          <w:tcPr>
            <w:tcW w:w="3543" w:type="dxa"/>
            <w:vAlign w:val="center"/>
          </w:tcPr>
          <w:p w14:paraId="13C3FC44" w14:textId="3E2F0C9D" w:rsidR="0045573E" w:rsidRPr="004D2DAD" w:rsidRDefault="0045573E" w:rsidP="004A0884">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to add a patient to a not empty queue with pid(patientID)</w:t>
            </w:r>
          </w:p>
        </w:tc>
        <w:tc>
          <w:tcPr>
            <w:tcW w:w="1276" w:type="dxa"/>
            <w:vAlign w:val="center"/>
          </w:tcPr>
          <w:p w14:paraId="60B18528" w14:textId="77777777" w:rsidR="0045573E" w:rsidRPr="004D2DAD" w:rsidRDefault="0045573E" w:rsidP="004A0884">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1276" w:type="dxa"/>
            <w:vAlign w:val="center"/>
          </w:tcPr>
          <w:p w14:paraId="154E422D" w14:textId="77777777" w:rsidR="0045573E" w:rsidRPr="004D2DAD" w:rsidRDefault="0045573E" w:rsidP="004A0884">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1320" w:type="dxa"/>
            <w:vAlign w:val="center"/>
          </w:tcPr>
          <w:p w14:paraId="764D6860" w14:textId="77777777" w:rsidR="0045573E" w:rsidRPr="004D2DAD" w:rsidRDefault="0045573E" w:rsidP="004A0884">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505F516C" w14:textId="77777777" w:rsidR="007934A0" w:rsidRPr="004D2DAD" w:rsidRDefault="007934A0" w:rsidP="004A0884">
      <w:pPr>
        <w:pStyle w:val="Heading3"/>
        <w:rPr>
          <w:rFonts w:ascii="Times New Roman" w:hAnsi="Times New Roman" w:cs="Times New Roman"/>
          <w:color w:val="auto"/>
          <w:sz w:val="26"/>
          <w:szCs w:val="26"/>
        </w:rPr>
      </w:pPr>
    </w:p>
    <w:p w14:paraId="14DE7492" w14:textId="77777777" w:rsidR="0045573E" w:rsidRPr="004D2DAD" w:rsidRDefault="0045573E" w:rsidP="0045573E">
      <w:pPr>
        <w:pStyle w:val="Heading3"/>
        <w:rPr>
          <w:rFonts w:ascii="Times New Roman" w:eastAsiaTheme="minorEastAsia" w:hAnsi="Times New Roman" w:cs="Times New Roman"/>
          <w:color w:val="auto"/>
        </w:rPr>
      </w:pPr>
      <w:bookmarkStart w:id="50" w:name="_Toc401733433"/>
      <w:r w:rsidRPr="004D2DAD">
        <w:rPr>
          <w:rFonts w:ascii="Times New Roman" w:eastAsiaTheme="minorEastAsia" w:hAnsi="Times New Roman" w:cs="Times New Roman"/>
          <w:color w:val="auto"/>
        </w:rPr>
        <w:t>Unit Test Case 48 (UTC-48): testo_reset_queue()</w:t>
      </w:r>
      <w:bookmarkEnd w:id="50"/>
    </w:p>
    <w:p w14:paraId="2ECBCF19" w14:textId="77777777" w:rsidR="004A0884" w:rsidRPr="004D2DAD" w:rsidRDefault="004A0884" w:rsidP="004A0884">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Test date: Tested 07/30/2014 by: Kanokwan &amp; Worapun</w:t>
      </w:r>
    </w:p>
    <w:tbl>
      <w:tblPr>
        <w:tblStyle w:val="TableGrid"/>
        <w:tblW w:w="8497" w:type="dxa"/>
        <w:jc w:val="center"/>
        <w:tblLayout w:type="fixed"/>
        <w:tblLook w:val="04A0" w:firstRow="1" w:lastRow="0" w:firstColumn="1" w:lastColumn="0" w:noHBand="0" w:noVBand="1"/>
      </w:tblPr>
      <w:tblGrid>
        <w:gridCol w:w="645"/>
        <w:gridCol w:w="3990"/>
        <w:gridCol w:w="1276"/>
        <w:gridCol w:w="1347"/>
        <w:gridCol w:w="1239"/>
      </w:tblGrid>
      <w:tr w:rsidR="0045573E" w:rsidRPr="004D2DAD" w14:paraId="4A5F0EB9" w14:textId="77777777" w:rsidTr="0045573E">
        <w:trPr>
          <w:trHeight w:val="606"/>
          <w:jc w:val="center"/>
        </w:trPr>
        <w:tc>
          <w:tcPr>
            <w:tcW w:w="645" w:type="dxa"/>
            <w:shd w:val="clear" w:color="auto" w:fill="C0C0C0"/>
            <w:vAlign w:val="center"/>
          </w:tcPr>
          <w:p w14:paraId="5BD4C553" w14:textId="77777777" w:rsidR="004A0884" w:rsidRPr="004D2DAD" w:rsidRDefault="004A0884" w:rsidP="004A0884">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3990" w:type="dxa"/>
            <w:shd w:val="clear" w:color="auto" w:fill="C0C0C0"/>
            <w:vAlign w:val="center"/>
          </w:tcPr>
          <w:p w14:paraId="0CA2F9CA" w14:textId="77777777" w:rsidR="004A0884" w:rsidRPr="004D2DAD" w:rsidRDefault="004A0884" w:rsidP="004A0884">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1276" w:type="dxa"/>
            <w:shd w:val="clear" w:color="auto" w:fill="C0C0C0"/>
            <w:vAlign w:val="center"/>
          </w:tcPr>
          <w:p w14:paraId="63557ECA" w14:textId="77777777" w:rsidR="004A0884" w:rsidRPr="004D2DAD" w:rsidRDefault="004A0884" w:rsidP="004A0884">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1347" w:type="dxa"/>
            <w:shd w:val="clear" w:color="auto" w:fill="C0C0C0"/>
            <w:vAlign w:val="center"/>
          </w:tcPr>
          <w:p w14:paraId="61EE055D" w14:textId="77777777" w:rsidR="004A0884" w:rsidRPr="004D2DAD" w:rsidRDefault="004A0884" w:rsidP="004A0884">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239" w:type="dxa"/>
            <w:shd w:val="clear" w:color="auto" w:fill="C0C0C0"/>
            <w:vAlign w:val="center"/>
          </w:tcPr>
          <w:p w14:paraId="0350B5E7" w14:textId="77777777" w:rsidR="004A0884" w:rsidRPr="004D2DAD" w:rsidRDefault="004A0884" w:rsidP="004A0884">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45573E" w:rsidRPr="004D2DAD" w14:paraId="1FE2DB1F" w14:textId="77777777" w:rsidTr="0045573E">
        <w:trPr>
          <w:trHeight w:val="970"/>
          <w:jc w:val="center"/>
        </w:trPr>
        <w:tc>
          <w:tcPr>
            <w:tcW w:w="645" w:type="dxa"/>
            <w:vAlign w:val="center"/>
          </w:tcPr>
          <w:p w14:paraId="3BC4A4B4" w14:textId="77777777" w:rsidR="0045573E" w:rsidRPr="004D2DAD" w:rsidRDefault="0045573E" w:rsidP="004A0884">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3990" w:type="dxa"/>
            <w:vAlign w:val="center"/>
          </w:tcPr>
          <w:p w14:paraId="01EF618A" w14:textId="35193D87" w:rsidR="0045573E" w:rsidRPr="004D2DAD" w:rsidRDefault="0045573E" w:rsidP="004A0884">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to reset a queue to be empty</w:t>
            </w:r>
          </w:p>
        </w:tc>
        <w:tc>
          <w:tcPr>
            <w:tcW w:w="1276" w:type="dxa"/>
            <w:vAlign w:val="center"/>
          </w:tcPr>
          <w:p w14:paraId="577D9DEF" w14:textId="51EC2F61" w:rsidR="0045573E" w:rsidRPr="004D2DAD" w:rsidRDefault="0045573E" w:rsidP="004A0884">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1347" w:type="dxa"/>
            <w:vAlign w:val="center"/>
          </w:tcPr>
          <w:p w14:paraId="0920B983" w14:textId="4637B62E" w:rsidR="0045573E" w:rsidRPr="004D2DAD" w:rsidRDefault="0045573E" w:rsidP="004A0884">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1239" w:type="dxa"/>
            <w:vAlign w:val="center"/>
          </w:tcPr>
          <w:p w14:paraId="47799F58" w14:textId="77777777" w:rsidR="0045573E" w:rsidRPr="004D2DAD" w:rsidRDefault="0045573E" w:rsidP="004A0884">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073D2FE8" w14:textId="77777777" w:rsidR="00CE22F5" w:rsidRPr="004D2DAD" w:rsidRDefault="00CE22F5" w:rsidP="00716989">
      <w:pPr>
        <w:widowControl w:val="0"/>
        <w:autoSpaceDE w:val="0"/>
        <w:autoSpaceDN w:val="0"/>
        <w:adjustRightInd w:val="0"/>
        <w:spacing w:after="240"/>
        <w:rPr>
          <w:rFonts w:ascii="Times New Roman" w:hAnsi="Times New Roman" w:cs="Times New Roman"/>
          <w:b/>
          <w:bCs/>
          <w:sz w:val="54"/>
          <w:szCs w:val="54"/>
        </w:rPr>
      </w:pPr>
    </w:p>
    <w:p w14:paraId="08C55975" w14:textId="77777777" w:rsidR="008071A3" w:rsidRPr="004D2DAD" w:rsidRDefault="008071A3" w:rsidP="00716989">
      <w:pPr>
        <w:widowControl w:val="0"/>
        <w:autoSpaceDE w:val="0"/>
        <w:autoSpaceDN w:val="0"/>
        <w:adjustRightInd w:val="0"/>
        <w:spacing w:after="240"/>
        <w:rPr>
          <w:rFonts w:ascii="Times New Roman" w:hAnsi="Times New Roman" w:cs="Times New Roman"/>
          <w:b/>
          <w:bCs/>
          <w:sz w:val="54"/>
          <w:szCs w:val="54"/>
        </w:rPr>
      </w:pPr>
    </w:p>
    <w:p w14:paraId="16058C0A" w14:textId="77777777" w:rsidR="008071A3" w:rsidRPr="004D2DAD" w:rsidRDefault="008071A3" w:rsidP="00716989">
      <w:pPr>
        <w:widowControl w:val="0"/>
        <w:autoSpaceDE w:val="0"/>
        <w:autoSpaceDN w:val="0"/>
        <w:adjustRightInd w:val="0"/>
        <w:spacing w:after="240"/>
        <w:rPr>
          <w:rFonts w:ascii="Times New Roman" w:hAnsi="Times New Roman" w:cs="Times New Roman"/>
          <w:b/>
          <w:bCs/>
          <w:sz w:val="54"/>
          <w:szCs w:val="54"/>
        </w:rPr>
      </w:pPr>
    </w:p>
    <w:p w14:paraId="6DDA0763" w14:textId="77777777" w:rsidR="008071A3" w:rsidRPr="004D2DAD" w:rsidRDefault="008071A3" w:rsidP="00716989">
      <w:pPr>
        <w:widowControl w:val="0"/>
        <w:autoSpaceDE w:val="0"/>
        <w:autoSpaceDN w:val="0"/>
        <w:adjustRightInd w:val="0"/>
        <w:spacing w:after="240"/>
        <w:rPr>
          <w:rFonts w:ascii="Times New Roman" w:hAnsi="Times New Roman" w:cs="Times New Roman"/>
          <w:b/>
          <w:bCs/>
          <w:sz w:val="54"/>
          <w:szCs w:val="54"/>
        </w:rPr>
      </w:pPr>
    </w:p>
    <w:p w14:paraId="605A642A" w14:textId="77777777" w:rsidR="008071A3" w:rsidRPr="004D2DAD" w:rsidRDefault="008071A3" w:rsidP="00716989">
      <w:pPr>
        <w:widowControl w:val="0"/>
        <w:autoSpaceDE w:val="0"/>
        <w:autoSpaceDN w:val="0"/>
        <w:adjustRightInd w:val="0"/>
        <w:spacing w:after="240"/>
        <w:rPr>
          <w:rFonts w:ascii="Times New Roman" w:hAnsi="Times New Roman" w:cs="Times New Roman"/>
          <w:b/>
          <w:bCs/>
          <w:sz w:val="54"/>
          <w:szCs w:val="54"/>
        </w:rPr>
      </w:pPr>
    </w:p>
    <w:p w14:paraId="06C17B33" w14:textId="77777777" w:rsidR="008071A3" w:rsidRPr="004D2DAD" w:rsidRDefault="008071A3" w:rsidP="00716989">
      <w:pPr>
        <w:widowControl w:val="0"/>
        <w:autoSpaceDE w:val="0"/>
        <w:autoSpaceDN w:val="0"/>
        <w:adjustRightInd w:val="0"/>
        <w:spacing w:after="240"/>
        <w:rPr>
          <w:rFonts w:ascii="Times New Roman" w:hAnsi="Times New Roman" w:cs="Times New Roman"/>
          <w:b/>
          <w:bCs/>
          <w:sz w:val="54"/>
          <w:szCs w:val="54"/>
        </w:rPr>
      </w:pPr>
    </w:p>
    <w:p w14:paraId="47A00222" w14:textId="77777777" w:rsidR="008071A3" w:rsidRPr="004D2DAD" w:rsidRDefault="008071A3" w:rsidP="00716989">
      <w:pPr>
        <w:widowControl w:val="0"/>
        <w:autoSpaceDE w:val="0"/>
        <w:autoSpaceDN w:val="0"/>
        <w:adjustRightInd w:val="0"/>
        <w:spacing w:after="240"/>
        <w:rPr>
          <w:rFonts w:ascii="Times New Roman" w:hAnsi="Times New Roman" w:cs="Times New Roman"/>
          <w:b/>
          <w:bCs/>
          <w:sz w:val="54"/>
          <w:szCs w:val="54"/>
        </w:rPr>
      </w:pPr>
    </w:p>
    <w:p w14:paraId="1CAF229F" w14:textId="129377C0" w:rsidR="008071A3" w:rsidRPr="004D2DAD" w:rsidRDefault="008071A3" w:rsidP="00716989">
      <w:pPr>
        <w:widowControl w:val="0"/>
        <w:autoSpaceDE w:val="0"/>
        <w:autoSpaceDN w:val="0"/>
        <w:adjustRightInd w:val="0"/>
        <w:spacing w:after="240"/>
        <w:rPr>
          <w:rFonts w:ascii="Times New Roman" w:hAnsi="Times New Roman" w:cs="Times New Roman"/>
          <w:b/>
          <w:bCs/>
          <w:sz w:val="54"/>
          <w:szCs w:val="54"/>
        </w:rPr>
      </w:pPr>
      <w:r w:rsidRPr="004D2DAD">
        <w:rPr>
          <w:rFonts w:ascii="Times New Roman" w:hAnsi="Times New Roman" w:cs="Times New Roman"/>
          <w:b/>
          <w:bCs/>
          <w:sz w:val="54"/>
          <w:szCs w:val="54"/>
        </w:rPr>
        <w:br w:type="page"/>
      </w:r>
    </w:p>
    <w:tbl>
      <w:tblPr>
        <w:tblStyle w:val="TableGrid"/>
        <w:tblpPr w:leftFromText="180" w:rightFromText="180" w:vertAnchor="page" w:horzAnchor="page" w:tblpX="1729" w:tblpY="2521"/>
        <w:tblW w:w="9194" w:type="dxa"/>
        <w:tblLook w:val="04A0" w:firstRow="1" w:lastRow="0" w:firstColumn="1" w:lastColumn="0" w:noHBand="0" w:noVBand="1"/>
      </w:tblPr>
      <w:tblGrid>
        <w:gridCol w:w="601"/>
        <w:gridCol w:w="1788"/>
        <w:gridCol w:w="2777"/>
        <w:gridCol w:w="2777"/>
        <w:gridCol w:w="1251"/>
      </w:tblGrid>
      <w:tr w:rsidR="008071A3" w:rsidRPr="004D2DAD" w14:paraId="0DAC9DD4" w14:textId="77777777" w:rsidTr="008071A3">
        <w:trPr>
          <w:trHeight w:val="534"/>
        </w:trPr>
        <w:tc>
          <w:tcPr>
            <w:tcW w:w="601" w:type="dxa"/>
            <w:shd w:val="clear" w:color="auto" w:fill="C0C0C0"/>
            <w:vAlign w:val="center"/>
          </w:tcPr>
          <w:p w14:paraId="5FB94510" w14:textId="77777777" w:rsidR="008071A3" w:rsidRPr="004D2DAD" w:rsidRDefault="008071A3" w:rsidP="008071A3">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lastRenderedPageBreak/>
              <w:t>ID</w:t>
            </w:r>
          </w:p>
        </w:tc>
        <w:tc>
          <w:tcPr>
            <w:tcW w:w="1788" w:type="dxa"/>
            <w:shd w:val="clear" w:color="auto" w:fill="C0C0C0"/>
            <w:vAlign w:val="center"/>
          </w:tcPr>
          <w:p w14:paraId="619B5E36" w14:textId="77777777" w:rsidR="008071A3" w:rsidRPr="004D2DAD" w:rsidRDefault="008071A3" w:rsidP="008071A3">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2777" w:type="dxa"/>
            <w:shd w:val="clear" w:color="auto" w:fill="C0C0C0"/>
            <w:vAlign w:val="center"/>
          </w:tcPr>
          <w:p w14:paraId="207A30EF" w14:textId="77777777" w:rsidR="008071A3" w:rsidRPr="004D2DAD" w:rsidRDefault="008071A3" w:rsidP="008071A3">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2777" w:type="dxa"/>
            <w:shd w:val="clear" w:color="auto" w:fill="C0C0C0"/>
            <w:vAlign w:val="center"/>
          </w:tcPr>
          <w:p w14:paraId="0AB40935" w14:textId="77777777" w:rsidR="008071A3" w:rsidRPr="004D2DAD" w:rsidRDefault="008071A3" w:rsidP="008071A3">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251" w:type="dxa"/>
            <w:shd w:val="clear" w:color="auto" w:fill="C0C0C0"/>
            <w:vAlign w:val="center"/>
          </w:tcPr>
          <w:p w14:paraId="37D1FB90" w14:textId="77777777" w:rsidR="008071A3" w:rsidRPr="004D2DAD" w:rsidRDefault="008071A3" w:rsidP="008071A3">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8071A3" w:rsidRPr="004D2DAD" w14:paraId="676BA117" w14:textId="77777777" w:rsidTr="008071A3">
        <w:trPr>
          <w:trHeight w:val="6106"/>
        </w:trPr>
        <w:tc>
          <w:tcPr>
            <w:tcW w:w="601" w:type="dxa"/>
            <w:vAlign w:val="center"/>
          </w:tcPr>
          <w:p w14:paraId="322F91AD" w14:textId="77777777" w:rsidR="008071A3" w:rsidRPr="004D2DAD" w:rsidRDefault="008071A3" w:rsidP="008071A3">
            <w:pPr>
              <w:widowControl w:val="0"/>
              <w:autoSpaceDE w:val="0"/>
              <w:autoSpaceDN w:val="0"/>
              <w:adjustRightInd w:val="0"/>
              <w:spacing w:after="240"/>
              <w:jc w:val="center"/>
              <w:rPr>
                <w:rFonts w:ascii="Times New Roman" w:hAnsi="Times New Roman" w:cs="Times New Roman"/>
                <w:bCs/>
                <w:szCs w:val="22"/>
              </w:rPr>
            </w:pPr>
            <w:r w:rsidRPr="004D2DAD">
              <w:rPr>
                <w:rFonts w:ascii="Times New Roman" w:hAnsi="Times New Roman" w:cs="Times New Roman"/>
                <w:bCs/>
                <w:szCs w:val="22"/>
              </w:rPr>
              <w:t>1</w:t>
            </w:r>
          </w:p>
        </w:tc>
        <w:tc>
          <w:tcPr>
            <w:tcW w:w="1788" w:type="dxa"/>
            <w:vAlign w:val="center"/>
          </w:tcPr>
          <w:p w14:paraId="65F47482" w14:textId="77777777" w:rsidR="008071A3" w:rsidRPr="004D2DAD" w:rsidRDefault="008071A3" w:rsidP="008071A3">
            <w:pPr>
              <w:widowControl w:val="0"/>
              <w:autoSpaceDE w:val="0"/>
              <w:autoSpaceDN w:val="0"/>
              <w:adjustRightInd w:val="0"/>
              <w:spacing w:after="240"/>
              <w:rPr>
                <w:rFonts w:ascii="Times New Roman" w:hAnsi="Times New Roman" w:cs="Times New Roman"/>
                <w:bCs/>
                <w:szCs w:val="22"/>
              </w:rPr>
            </w:pPr>
            <w:r w:rsidRPr="004D2DAD">
              <w:rPr>
                <w:rFonts w:ascii="Times New Roman" w:hAnsi="Times New Roman" w:cs="Times New Roman"/>
                <w:szCs w:val="22"/>
                <w:lang w:bidi="ar-SA"/>
              </w:rPr>
              <w:t>Test gat all dental treatment from database</w:t>
            </w:r>
          </w:p>
        </w:tc>
        <w:tc>
          <w:tcPr>
            <w:tcW w:w="2777" w:type="dxa"/>
            <w:vAlign w:val="center"/>
          </w:tcPr>
          <w:p w14:paraId="6E26972F" w14:textId="77777777" w:rsidR="008071A3" w:rsidRPr="004D2DAD" w:rsidRDefault="008071A3" w:rsidP="008071A3">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lang w:bidi="ar-SA"/>
              </w:rPr>
              <w:t>Array(</w:t>
            </w:r>
            <w:r w:rsidRPr="004D2DAD">
              <w:rPr>
                <w:rFonts w:ascii="Times New Roman" w:hAnsi="Times New Roman" w:cs="Times New Roman"/>
                <w:sz w:val="24"/>
                <w:szCs w:val="24"/>
                <w:shd w:val="clear" w:color="auto" w:fill="FFFFFF"/>
              </w:rPr>
              <w:t xml:space="preserve">[0] =&gt; stdClass Object                </w:t>
            </w:r>
            <w:r w:rsidRPr="004D2DAD">
              <w:rPr>
                <w:rFonts w:ascii="Times New Roman" w:hAnsi="Times New Roman" w:cs="Times New Roman"/>
                <w:sz w:val="24"/>
                <w:szCs w:val="24"/>
                <w:lang w:bidi="ar-SA"/>
              </w:rPr>
              <w:t>[tid]=&gt;1, [tName]=&gt;Full mouth checkup, [cost]=&gt;0])</w:t>
            </w:r>
          </w:p>
          <w:p w14:paraId="5982DEDB" w14:textId="77777777" w:rsidR="008071A3" w:rsidRPr="004D2DAD" w:rsidRDefault="008071A3" w:rsidP="008071A3">
            <w:pPr>
              <w:widowControl w:val="0"/>
              <w:autoSpaceDE w:val="0"/>
              <w:autoSpaceDN w:val="0"/>
              <w:adjustRightInd w:val="0"/>
              <w:spacing w:after="240"/>
              <w:rPr>
                <w:rFonts w:ascii="Times New Roman" w:hAnsi="Times New Roman" w:cs="Times New Roman"/>
                <w:bCs/>
                <w:szCs w:val="22"/>
              </w:rPr>
            </w:pPr>
            <w:r w:rsidRPr="004D2DAD">
              <w:rPr>
                <w:rFonts w:ascii="Times New Roman" w:hAnsi="Times New Roman" w:cs="Times New Roman"/>
                <w:bCs/>
                <w:szCs w:val="22"/>
              </w:rPr>
              <w:t>[</w:t>
            </w:r>
            <w:r w:rsidRPr="004D2DAD">
              <w:rPr>
                <w:rFonts w:ascii="Times New Roman" w:hAnsi="Times New Roman" w:cs="Times New Roman"/>
                <w:sz w:val="24"/>
                <w:szCs w:val="24"/>
                <w:shd w:val="clear" w:color="auto" w:fill="FFFFFF"/>
              </w:rPr>
              <w:t xml:space="preserve">1] =&gt; stdClass Object </w:t>
            </w:r>
            <w:r w:rsidRPr="004D2DAD">
              <w:rPr>
                <w:rFonts w:ascii="Times New Roman" w:hAnsi="Times New Roman" w:cs="Times New Roman"/>
                <w:sz w:val="24"/>
                <w:szCs w:val="24"/>
                <w:lang w:bidi="ar-SA"/>
              </w:rPr>
              <w:t>[tid]=&gt;2, [tName]=&gt;Composite filling, [cost]=&gt;1000</w:t>
            </w:r>
            <w:r w:rsidRPr="004D2DAD">
              <w:rPr>
                <w:rFonts w:ascii="Times New Roman" w:hAnsi="Times New Roman" w:cs="Times New Roman"/>
                <w:bCs/>
                <w:szCs w:val="22"/>
              </w:rPr>
              <w:t>])</w:t>
            </w:r>
          </w:p>
          <w:p w14:paraId="0CAC7046" w14:textId="77777777" w:rsidR="008071A3" w:rsidRPr="004D2DAD" w:rsidRDefault="008071A3" w:rsidP="008071A3">
            <w:pPr>
              <w:widowControl w:val="0"/>
              <w:autoSpaceDE w:val="0"/>
              <w:autoSpaceDN w:val="0"/>
              <w:adjustRightInd w:val="0"/>
              <w:spacing w:after="240"/>
              <w:rPr>
                <w:rFonts w:ascii="Times New Roman" w:hAnsi="Times New Roman" w:cs="Times New Roman"/>
                <w:bCs/>
                <w:szCs w:val="22"/>
              </w:rPr>
            </w:pPr>
            <w:r w:rsidRPr="004D2DAD">
              <w:rPr>
                <w:rFonts w:ascii="Times New Roman" w:hAnsi="Times New Roman" w:cs="Times New Roman"/>
                <w:sz w:val="24"/>
                <w:szCs w:val="24"/>
                <w:shd w:val="clear" w:color="auto" w:fill="FFFFFF"/>
              </w:rPr>
              <w:t xml:space="preserve">[2] =&gt; stdClass Object </w:t>
            </w:r>
            <w:r w:rsidRPr="004D2DAD">
              <w:rPr>
                <w:rFonts w:ascii="Times New Roman" w:hAnsi="Times New Roman" w:cs="Times New Roman"/>
                <w:sz w:val="24"/>
                <w:szCs w:val="24"/>
                <w:lang w:bidi="ar-SA"/>
              </w:rPr>
              <w:t>[tid]=&gt;3, [tName]=&gt;Fluoride application, [cost]=&gt;400</w:t>
            </w:r>
            <w:r w:rsidRPr="004D2DAD">
              <w:rPr>
                <w:rFonts w:ascii="Times New Roman" w:hAnsi="Times New Roman" w:cs="Times New Roman"/>
                <w:bCs/>
                <w:szCs w:val="22"/>
              </w:rPr>
              <w:t>])</w:t>
            </w:r>
          </w:p>
          <w:p w14:paraId="4E5BD272" w14:textId="77777777" w:rsidR="008071A3" w:rsidRPr="004D2DAD" w:rsidRDefault="008071A3" w:rsidP="008071A3">
            <w:pPr>
              <w:widowControl w:val="0"/>
              <w:autoSpaceDE w:val="0"/>
              <w:autoSpaceDN w:val="0"/>
              <w:adjustRightInd w:val="0"/>
              <w:spacing w:after="240"/>
              <w:rPr>
                <w:rFonts w:ascii="Times New Roman" w:hAnsi="Times New Roman" w:cs="Times New Roman"/>
                <w:bCs/>
                <w:szCs w:val="22"/>
              </w:rPr>
            </w:pPr>
            <w:r w:rsidRPr="004D2DAD">
              <w:rPr>
                <w:rFonts w:ascii="Times New Roman" w:hAnsi="Times New Roman" w:cs="Times New Roman"/>
                <w:sz w:val="24"/>
                <w:szCs w:val="24"/>
                <w:shd w:val="clear" w:color="auto" w:fill="FFFFFF"/>
              </w:rPr>
              <w:t xml:space="preserve">[3] =&gt; stdClass Object </w:t>
            </w:r>
            <w:r w:rsidRPr="004D2DAD">
              <w:rPr>
                <w:rFonts w:ascii="Times New Roman" w:hAnsi="Times New Roman" w:cs="Times New Roman"/>
                <w:sz w:val="24"/>
                <w:szCs w:val="24"/>
                <w:lang w:bidi="ar-SA"/>
              </w:rPr>
              <w:t>[tid]=&gt;4, [tName]=&gt;Consultation, [cost]=&gt;0</w:t>
            </w:r>
            <w:r w:rsidRPr="004D2DAD">
              <w:rPr>
                <w:rFonts w:ascii="Times New Roman" w:hAnsi="Times New Roman" w:cs="Times New Roman"/>
                <w:bCs/>
                <w:szCs w:val="22"/>
              </w:rPr>
              <w:t>])</w:t>
            </w:r>
          </w:p>
        </w:tc>
        <w:tc>
          <w:tcPr>
            <w:tcW w:w="2777" w:type="dxa"/>
            <w:vAlign w:val="center"/>
          </w:tcPr>
          <w:p w14:paraId="33A52EEA" w14:textId="77777777" w:rsidR="008071A3" w:rsidRPr="004D2DAD" w:rsidRDefault="008071A3" w:rsidP="008071A3">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lang w:bidi="ar-SA"/>
              </w:rPr>
              <w:t>Array(</w:t>
            </w:r>
            <w:r w:rsidRPr="004D2DAD">
              <w:rPr>
                <w:rFonts w:ascii="Times New Roman" w:hAnsi="Times New Roman" w:cs="Times New Roman"/>
                <w:sz w:val="24"/>
                <w:szCs w:val="24"/>
                <w:shd w:val="clear" w:color="auto" w:fill="FFFFFF"/>
              </w:rPr>
              <w:t xml:space="preserve">[0] =&gt; stdClass Object                </w:t>
            </w:r>
            <w:r w:rsidRPr="004D2DAD">
              <w:rPr>
                <w:rFonts w:ascii="Times New Roman" w:hAnsi="Times New Roman" w:cs="Times New Roman"/>
                <w:sz w:val="24"/>
                <w:szCs w:val="24"/>
                <w:lang w:bidi="ar-SA"/>
              </w:rPr>
              <w:t>[tid]=&gt;1, [tName]=&gt;Full mouth checkup, [cost]=&gt;0])</w:t>
            </w:r>
          </w:p>
          <w:p w14:paraId="63059621" w14:textId="77777777" w:rsidR="008071A3" w:rsidRPr="004D2DAD" w:rsidRDefault="008071A3" w:rsidP="008071A3">
            <w:pPr>
              <w:widowControl w:val="0"/>
              <w:autoSpaceDE w:val="0"/>
              <w:autoSpaceDN w:val="0"/>
              <w:adjustRightInd w:val="0"/>
              <w:spacing w:after="240"/>
              <w:rPr>
                <w:rFonts w:ascii="Times New Roman" w:hAnsi="Times New Roman" w:cs="Times New Roman"/>
                <w:bCs/>
                <w:szCs w:val="22"/>
              </w:rPr>
            </w:pPr>
            <w:r w:rsidRPr="004D2DAD">
              <w:rPr>
                <w:rFonts w:ascii="Times New Roman" w:hAnsi="Times New Roman" w:cs="Times New Roman"/>
                <w:bCs/>
                <w:szCs w:val="22"/>
              </w:rPr>
              <w:t>[</w:t>
            </w:r>
            <w:r w:rsidRPr="004D2DAD">
              <w:rPr>
                <w:rFonts w:ascii="Times New Roman" w:hAnsi="Times New Roman" w:cs="Times New Roman"/>
                <w:sz w:val="24"/>
                <w:szCs w:val="24"/>
                <w:shd w:val="clear" w:color="auto" w:fill="FFFFFF"/>
              </w:rPr>
              <w:t xml:space="preserve">1] =&gt; stdClass Object </w:t>
            </w:r>
            <w:r w:rsidRPr="004D2DAD">
              <w:rPr>
                <w:rFonts w:ascii="Times New Roman" w:hAnsi="Times New Roman" w:cs="Times New Roman"/>
                <w:sz w:val="24"/>
                <w:szCs w:val="24"/>
                <w:lang w:bidi="ar-SA"/>
              </w:rPr>
              <w:t>[tid]=&gt;2, [tName]=&gt;Composite filling, [cost]=&gt;1000</w:t>
            </w:r>
            <w:r w:rsidRPr="004D2DAD">
              <w:rPr>
                <w:rFonts w:ascii="Times New Roman" w:hAnsi="Times New Roman" w:cs="Times New Roman"/>
                <w:bCs/>
                <w:szCs w:val="22"/>
              </w:rPr>
              <w:t>])</w:t>
            </w:r>
          </w:p>
          <w:p w14:paraId="685D68FF" w14:textId="77777777" w:rsidR="008071A3" w:rsidRPr="004D2DAD" w:rsidRDefault="008071A3" w:rsidP="008071A3">
            <w:pPr>
              <w:widowControl w:val="0"/>
              <w:autoSpaceDE w:val="0"/>
              <w:autoSpaceDN w:val="0"/>
              <w:adjustRightInd w:val="0"/>
              <w:spacing w:after="240"/>
              <w:rPr>
                <w:rFonts w:ascii="Times New Roman" w:hAnsi="Times New Roman" w:cs="Times New Roman"/>
                <w:bCs/>
                <w:szCs w:val="22"/>
              </w:rPr>
            </w:pPr>
            <w:r w:rsidRPr="004D2DAD">
              <w:rPr>
                <w:rFonts w:ascii="Times New Roman" w:hAnsi="Times New Roman" w:cs="Times New Roman"/>
                <w:sz w:val="24"/>
                <w:szCs w:val="24"/>
                <w:shd w:val="clear" w:color="auto" w:fill="FFFFFF"/>
              </w:rPr>
              <w:t xml:space="preserve">[2] =&gt; stdClass Object </w:t>
            </w:r>
            <w:r w:rsidRPr="004D2DAD">
              <w:rPr>
                <w:rFonts w:ascii="Times New Roman" w:hAnsi="Times New Roman" w:cs="Times New Roman"/>
                <w:sz w:val="24"/>
                <w:szCs w:val="24"/>
                <w:lang w:bidi="ar-SA"/>
              </w:rPr>
              <w:t>[tid]=&gt;3, [tName]=&gt;Fluoride application, [cost]=&gt;400</w:t>
            </w:r>
            <w:r w:rsidRPr="004D2DAD">
              <w:rPr>
                <w:rFonts w:ascii="Times New Roman" w:hAnsi="Times New Roman" w:cs="Times New Roman"/>
                <w:bCs/>
                <w:szCs w:val="22"/>
              </w:rPr>
              <w:t>])</w:t>
            </w:r>
          </w:p>
          <w:p w14:paraId="6291E5E3" w14:textId="77777777" w:rsidR="008071A3" w:rsidRPr="004D2DAD" w:rsidRDefault="008071A3" w:rsidP="008071A3">
            <w:pPr>
              <w:widowControl w:val="0"/>
              <w:autoSpaceDE w:val="0"/>
              <w:autoSpaceDN w:val="0"/>
              <w:adjustRightInd w:val="0"/>
              <w:spacing w:after="240"/>
              <w:rPr>
                <w:rFonts w:ascii="Times New Roman" w:hAnsi="Times New Roman" w:cs="Times New Roman"/>
                <w:bCs/>
                <w:szCs w:val="22"/>
              </w:rPr>
            </w:pPr>
            <w:r w:rsidRPr="004D2DAD">
              <w:rPr>
                <w:rFonts w:ascii="Times New Roman" w:hAnsi="Times New Roman" w:cs="Times New Roman"/>
                <w:sz w:val="24"/>
                <w:szCs w:val="24"/>
                <w:shd w:val="clear" w:color="auto" w:fill="FFFFFF"/>
              </w:rPr>
              <w:t xml:space="preserve">[3] =&gt; stdClass Object </w:t>
            </w:r>
            <w:r w:rsidRPr="004D2DAD">
              <w:rPr>
                <w:rFonts w:ascii="Times New Roman" w:hAnsi="Times New Roman" w:cs="Times New Roman"/>
                <w:sz w:val="24"/>
                <w:szCs w:val="24"/>
                <w:lang w:bidi="ar-SA"/>
              </w:rPr>
              <w:t>[tid]=&gt;4, [tName]=&gt;Consultation, [cost]=&gt;0</w:t>
            </w:r>
            <w:r w:rsidRPr="004D2DAD">
              <w:rPr>
                <w:rFonts w:ascii="Times New Roman" w:hAnsi="Times New Roman" w:cs="Times New Roman"/>
                <w:bCs/>
                <w:szCs w:val="22"/>
              </w:rPr>
              <w:t>])</w:t>
            </w:r>
          </w:p>
        </w:tc>
        <w:tc>
          <w:tcPr>
            <w:tcW w:w="1251" w:type="dxa"/>
            <w:vAlign w:val="center"/>
          </w:tcPr>
          <w:p w14:paraId="122D1AD9" w14:textId="77777777" w:rsidR="008071A3" w:rsidRPr="004D2DAD" w:rsidRDefault="008071A3" w:rsidP="008071A3">
            <w:pPr>
              <w:widowControl w:val="0"/>
              <w:autoSpaceDE w:val="0"/>
              <w:autoSpaceDN w:val="0"/>
              <w:adjustRightInd w:val="0"/>
              <w:spacing w:after="240"/>
              <w:jc w:val="center"/>
              <w:rPr>
                <w:rFonts w:ascii="Times New Roman" w:hAnsi="Times New Roman" w:cs="Times New Roman"/>
                <w:bCs/>
                <w:szCs w:val="22"/>
              </w:rPr>
            </w:pPr>
            <w:r w:rsidRPr="004D2DAD">
              <w:rPr>
                <w:rFonts w:ascii="Times New Roman" w:hAnsi="Times New Roman" w:cs="Times New Roman"/>
                <w:bCs/>
                <w:szCs w:val="22"/>
              </w:rPr>
              <w:t>Pass</w:t>
            </w:r>
          </w:p>
        </w:tc>
      </w:tr>
    </w:tbl>
    <w:p w14:paraId="2DA93964" w14:textId="77777777" w:rsidR="008F6FD5" w:rsidRPr="004D2DAD" w:rsidRDefault="008F6FD5" w:rsidP="008F6FD5">
      <w:pPr>
        <w:pStyle w:val="Heading3"/>
        <w:rPr>
          <w:rFonts w:ascii="Times New Roman" w:eastAsiaTheme="minorEastAsia" w:hAnsi="Times New Roman" w:cs="Times New Roman"/>
          <w:color w:val="auto"/>
        </w:rPr>
      </w:pPr>
      <w:bookmarkStart w:id="51" w:name="_Toc401733434"/>
      <w:r w:rsidRPr="004D2DAD">
        <w:rPr>
          <w:rFonts w:ascii="Times New Roman" w:eastAsiaTheme="minorEastAsia" w:hAnsi="Times New Roman" w:cs="Times New Roman"/>
          <w:color w:val="auto"/>
        </w:rPr>
        <w:t>Unit Test Case 49 (UTC-49): testpMobile_getAllTreatment()</w:t>
      </w:r>
      <w:bookmarkEnd w:id="51"/>
    </w:p>
    <w:p w14:paraId="2009833B" w14:textId="77777777" w:rsidR="008071A3" w:rsidRPr="004D2DAD" w:rsidRDefault="008071A3" w:rsidP="008071A3">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Test date: Tested 10/19/2014 by: Kanokwan &amp; Worapun</w:t>
      </w:r>
    </w:p>
    <w:p w14:paraId="27FC3505" w14:textId="77777777" w:rsidR="008071A3" w:rsidRPr="004D2DAD" w:rsidRDefault="008071A3" w:rsidP="008071A3">
      <w:pPr>
        <w:widowControl w:val="0"/>
        <w:autoSpaceDE w:val="0"/>
        <w:autoSpaceDN w:val="0"/>
        <w:adjustRightInd w:val="0"/>
        <w:spacing w:after="240"/>
        <w:rPr>
          <w:rFonts w:ascii="Times New Roman" w:hAnsi="Times New Roman" w:cs="Times New Roman"/>
          <w:b/>
          <w:bCs/>
        </w:rPr>
      </w:pPr>
    </w:p>
    <w:p w14:paraId="65068C61" w14:textId="77777777" w:rsidR="008F6FD5" w:rsidRPr="004D2DAD" w:rsidRDefault="008F6FD5" w:rsidP="008F6FD5">
      <w:pPr>
        <w:pStyle w:val="Heading3"/>
        <w:rPr>
          <w:rFonts w:ascii="Times New Roman" w:eastAsiaTheme="minorEastAsia" w:hAnsi="Times New Roman" w:cs="Times New Roman"/>
          <w:color w:val="auto"/>
        </w:rPr>
      </w:pPr>
      <w:bookmarkStart w:id="52" w:name="_Toc401733435"/>
      <w:r w:rsidRPr="004D2DAD">
        <w:rPr>
          <w:rFonts w:ascii="Times New Roman" w:eastAsiaTheme="minorEastAsia" w:hAnsi="Times New Roman" w:cs="Times New Roman"/>
          <w:color w:val="auto"/>
        </w:rPr>
        <w:t>Unit Test Case 50 (UTC-50): testpMobile_calculate()</w:t>
      </w:r>
      <w:bookmarkEnd w:id="52"/>
    </w:p>
    <w:p w14:paraId="11CEABF0" w14:textId="77777777" w:rsidR="008071A3" w:rsidRPr="004D2DAD" w:rsidRDefault="008071A3" w:rsidP="008071A3">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Test date: Tested 10/19/2014 by: Kanokwan &amp; Worapun</w:t>
      </w:r>
    </w:p>
    <w:tbl>
      <w:tblPr>
        <w:tblStyle w:val="TableGrid"/>
        <w:tblW w:w="9088" w:type="dxa"/>
        <w:jc w:val="center"/>
        <w:tblLayout w:type="fixed"/>
        <w:tblLook w:val="04A0" w:firstRow="1" w:lastRow="0" w:firstColumn="1" w:lastColumn="0" w:noHBand="0" w:noVBand="1"/>
      </w:tblPr>
      <w:tblGrid>
        <w:gridCol w:w="675"/>
        <w:gridCol w:w="3405"/>
        <w:gridCol w:w="1984"/>
        <w:gridCol w:w="1699"/>
        <w:gridCol w:w="1325"/>
      </w:tblGrid>
      <w:tr w:rsidR="008071A3" w:rsidRPr="004D2DAD" w14:paraId="15C29669" w14:textId="77777777" w:rsidTr="00E84D33">
        <w:trPr>
          <w:jc w:val="center"/>
        </w:trPr>
        <w:tc>
          <w:tcPr>
            <w:tcW w:w="675" w:type="dxa"/>
            <w:shd w:val="clear" w:color="auto" w:fill="C0C0C0"/>
            <w:vAlign w:val="center"/>
          </w:tcPr>
          <w:p w14:paraId="40A6D0DB"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3405" w:type="dxa"/>
            <w:shd w:val="clear" w:color="auto" w:fill="C0C0C0"/>
            <w:vAlign w:val="center"/>
          </w:tcPr>
          <w:p w14:paraId="5AA74403"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1984" w:type="dxa"/>
            <w:shd w:val="clear" w:color="auto" w:fill="C0C0C0"/>
            <w:vAlign w:val="center"/>
          </w:tcPr>
          <w:p w14:paraId="5DE91ADA"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1699" w:type="dxa"/>
            <w:shd w:val="clear" w:color="auto" w:fill="C0C0C0"/>
            <w:vAlign w:val="center"/>
          </w:tcPr>
          <w:p w14:paraId="52B80F63"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325" w:type="dxa"/>
            <w:shd w:val="clear" w:color="auto" w:fill="C0C0C0"/>
            <w:vAlign w:val="center"/>
          </w:tcPr>
          <w:p w14:paraId="7A331BE8"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8071A3" w:rsidRPr="004D2DAD" w14:paraId="10E39C9E" w14:textId="77777777" w:rsidTr="00E84D33">
        <w:trPr>
          <w:jc w:val="center"/>
        </w:trPr>
        <w:tc>
          <w:tcPr>
            <w:tcW w:w="675" w:type="dxa"/>
            <w:vAlign w:val="center"/>
          </w:tcPr>
          <w:p w14:paraId="6510E8D3"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3405" w:type="dxa"/>
            <w:vAlign w:val="center"/>
          </w:tcPr>
          <w:p w14:paraId="54C0C6B6" w14:textId="77777777" w:rsidR="008071A3" w:rsidRPr="004D2DAD" w:rsidRDefault="008071A3" w:rsidP="003224C9">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calculate function that use to estimate the cost of dental treatment by input one dental treatment</w:t>
            </w:r>
          </w:p>
        </w:tc>
        <w:tc>
          <w:tcPr>
            <w:tcW w:w="1984" w:type="dxa"/>
            <w:vAlign w:val="center"/>
          </w:tcPr>
          <w:p w14:paraId="041F0ABC" w14:textId="209432C8" w:rsidR="008071A3" w:rsidRPr="004D2DAD" w:rsidRDefault="00E84D33" w:rsidP="00E84D33">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0</w:t>
            </w:r>
          </w:p>
        </w:tc>
        <w:tc>
          <w:tcPr>
            <w:tcW w:w="1699" w:type="dxa"/>
            <w:vAlign w:val="center"/>
          </w:tcPr>
          <w:p w14:paraId="240A1230" w14:textId="706CE591" w:rsidR="008071A3" w:rsidRPr="004D2DAD" w:rsidRDefault="00E84D33" w:rsidP="00E84D33">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0</w:t>
            </w:r>
          </w:p>
        </w:tc>
        <w:tc>
          <w:tcPr>
            <w:tcW w:w="1325" w:type="dxa"/>
            <w:vAlign w:val="center"/>
          </w:tcPr>
          <w:p w14:paraId="31687F2D"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8071A3" w:rsidRPr="004D2DAD" w14:paraId="004CC948" w14:textId="77777777" w:rsidTr="00E84D33">
        <w:trPr>
          <w:jc w:val="center"/>
        </w:trPr>
        <w:tc>
          <w:tcPr>
            <w:tcW w:w="675" w:type="dxa"/>
            <w:vAlign w:val="center"/>
          </w:tcPr>
          <w:p w14:paraId="06FC26E1"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2</w:t>
            </w:r>
          </w:p>
        </w:tc>
        <w:tc>
          <w:tcPr>
            <w:tcW w:w="3405" w:type="dxa"/>
            <w:vAlign w:val="center"/>
          </w:tcPr>
          <w:p w14:paraId="126C322D" w14:textId="77777777" w:rsidR="008071A3" w:rsidRPr="004D2DAD" w:rsidRDefault="008071A3" w:rsidP="003224C9">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calculate function that use to estimate the cost of dental treatment by input two dental treatment</w:t>
            </w:r>
          </w:p>
        </w:tc>
        <w:tc>
          <w:tcPr>
            <w:tcW w:w="1984" w:type="dxa"/>
            <w:vAlign w:val="center"/>
          </w:tcPr>
          <w:p w14:paraId="454CDE9D" w14:textId="0E041C79" w:rsidR="00E84D33" w:rsidRPr="004D2DAD" w:rsidRDefault="00E84D33" w:rsidP="00E84D33">
            <w:pPr>
              <w:jc w:val="center"/>
              <w:rPr>
                <w:rFonts w:ascii="Times New Roman" w:hAnsi="Times New Roman" w:cs="Times New Roman"/>
                <w:sz w:val="24"/>
                <w:szCs w:val="24"/>
                <w:lang w:bidi="ar-SA"/>
              </w:rPr>
            </w:pPr>
          </w:p>
          <w:p w14:paraId="31051111" w14:textId="1CAFCD62" w:rsidR="008071A3" w:rsidRPr="004D2DAD" w:rsidRDefault="00E84D33" w:rsidP="00E84D33">
            <w:pPr>
              <w:jc w:val="center"/>
              <w:rPr>
                <w:rFonts w:ascii="Times New Roman" w:hAnsi="Times New Roman" w:cs="Times New Roman"/>
                <w:sz w:val="24"/>
                <w:szCs w:val="24"/>
                <w:lang w:bidi="ar-SA"/>
              </w:rPr>
            </w:pPr>
            <w:r w:rsidRPr="004D2DAD">
              <w:rPr>
                <w:rFonts w:ascii="Times New Roman" w:hAnsi="Times New Roman" w:cs="Times New Roman"/>
                <w:sz w:val="24"/>
                <w:szCs w:val="24"/>
                <w:lang w:bidi="ar-SA"/>
              </w:rPr>
              <w:t>1400</w:t>
            </w:r>
          </w:p>
        </w:tc>
        <w:tc>
          <w:tcPr>
            <w:tcW w:w="1699" w:type="dxa"/>
            <w:vAlign w:val="center"/>
          </w:tcPr>
          <w:p w14:paraId="23CFF98E" w14:textId="4D068409" w:rsidR="00E84D33" w:rsidRPr="004D2DAD" w:rsidRDefault="00E84D33" w:rsidP="00E84D33">
            <w:pPr>
              <w:jc w:val="center"/>
              <w:rPr>
                <w:rFonts w:ascii="Times New Roman" w:hAnsi="Times New Roman" w:cs="Times New Roman"/>
                <w:sz w:val="24"/>
                <w:szCs w:val="24"/>
                <w:lang w:bidi="ar-SA"/>
              </w:rPr>
            </w:pPr>
            <w:r w:rsidRPr="004D2DAD">
              <w:rPr>
                <w:rFonts w:ascii="Times New Roman" w:hAnsi="Times New Roman" w:cs="Times New Roman"/>
                <w:sz w:val="24"/>
                <w:szCs w:val="24"/>
                <w:shd w:val="clear" w:color="auto" w:fill="FFFFFF"/>
              </w:rPr>
              <w:t>1400</w:t>
            </w:r>
          </w:p>
          <w:p w14:paraId="7CA575C1" w14:textId="743DB633" w:rsidR="008071A3" w:rsidRPr="004D2DAD" w:rsidRDefault="008071A3" w:rsidP="00E84D33">
            <w:pPr>
              <w:jc w:val="center"/>
              <w:rPr>
                <w:rFonts w:ascii="Times New Roman" w:hAnsi="Times New Roman" w:cs="Times New Roman"/>
                <w:sz w:val="24"/>
                <w:szCs w:val="24"/>
                <w:lang w:bidi="ar-SA"/>
              </w:rPr>
            </w:pPr>
          </w:p>
        </w:tc>
        <w:tc>
          <w:tcPr>
            <w:tcW w:w="1325" w:type="dxa"/>
            <w:vAlign w:val="center"/>
          </w:tcPr>
          <w:p w14:paraId="72A35DA7"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8071A3" w:rsidRPr="004D2DAD" w14:paraId="4193E145" w14:textId="77777777" w:rsidTr="00E84D33">
        <w:trPr>
          <w:jc w:val="center"/>
        </w:trPr>
        <w:tc>
          <w:tcPr>
            <w:tcW w:w="675" w:type="dxa"/>
            <w:vAlign w:val="center"/>
          </w:tcPr>
          <w:p w14:paraId="1CD27B24"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3</w:t>
            </w:r>
          </w:p>
        </w:tc>
        <w:tc>
          <w:tcPr>
            <w:tcW w:w="3405" w:type="dxa"/>
            <w:vAlign w:val="center"/>
          </w:tcPr>
          <w:p w14:paraId="51CADF75" w14:textId="77777777" w:rsidR="008071A3" w:rsidRPr="004D2DAD" w:rsidRDefault="008071A3" w:rsidP="003224C9">
            <w:pPr>
              <w:widowControl w:val="0"/>
              <w:autoSpaceDE w:val="0"/>
              <w:autoSpaceDN w:val="0"/>
              <w:adjustRightInd w:val="0"/>
              <w:spacing w:after="240"/>
              <w:rPr>
                <w:rFonts w:ascii="Times New Roman" w:hAnsi="Times New Roman" w:cs="Times New Roman"/>
              </w:rPr>
            </w:pPr>
            <w:r w:rsidRPr="004D2DAD">
              <w:rPr>
                <w:rFonts w:ascii="Times New Roman" w:hAnsi="Times New Roman" w:cs="Times New Roman"/>
                <w:sz w:val="24"/>
                <w:szCs w:val="24"/>
                <w:lang w:bidi="ar-SA"/>
              </w:rPr>
              <w:t>Test calculate function that use to estimate the cost of dental treatment by not input any dental treatment</w:t>
            </w:r>
          </w:p>
        </w:tc>
        <w:tc>
          <w:tcPr>
            <w:tcW w:w="1984" w:type="dxa"/>
            <w:vAlign w:val="center"/>
          </w:tcPr>
          <w:p w14:paraId="6EEB6963" w14:textId="587FDA50" w:rsidR="008071A3" w:rsidRPr="004D2DAD" w:rsidRDefault="00E84D33" w:rsidP="003224C9">
            <w:pPr>
              <w:widowControl w:val="0"/>
              <w:autoSpaceDE w:val="0"/>
              <w:autoSpaceDN w:val="0"/>
              <w:adjustRightInd w:val="0"/>
              <w:spacing w:after="240"/>
              <w:jc w:val="center"/>
              <w:rPr>
                <w:rFonts w:ascii="Times New Roman" w:hAnsi="Times New Roman" w:cs="Times New Roman"/>
                <w:shd w:val="clear" w:color="auto" w:fill="FFFFFF"/>
              </w:rPr>
            </w:pPr>
            <w:r w:rsidRPr="004D2DAD">
              <w:rPr>
                <w:rFonts w:ascii="Times New Roman" w:hAnsi="Times New Roman" w:cs="Times New Roman"/>
                <w:shd w:val="clear" w:color="auto" w:fill="FFFFFF"/>
              </w:rPr>
              <w:t>0</w:t>
            </w:r>
          </w:p>
        </w:tc>
        <w:tc>
          <w:tcPr>
            <w:tcW w:w="1699" w:type="dxa"/>
            <w:vAlign w:val="center"/>
          </w:tcPr>
          <w:p w14:paraId="5836EBA8" w14:textId="61DAC3BE" w:rsidR="008071A3" w:rsidRPr="004D2DAD" w:rsidRDefault="00E84D33" w:rsidP="003224C9">
            <w:pPr>
              <w:widowControl w:val="0"/>
              <w:autoSpaceDE w:val="0"/>
              <w:autoSpaceDN w:val="0"/>
              <w:adjustRightInd w:val="0"/>
              <w:spacing w:after="240"/>
              <w:jc w:val="center"/>
              <w:rPr>
                <w:rFonts w:ascii="Times New Roman" w:hAnsi="Times New Roman" w:cs="Times New Roman"/>
                <w:shd w:val="clear" w:color="auto" w:fill="FFFFFF"/>
              </w:rPr>
            </w:pPr>
            <w:r w:rsidRPr="004D2DAD">
              <w:rPr>
                <w:rFonts w:ascii="Times New Roman" w:hAnsi="Times New Roman" w:cs="Times New Roman"/>
                <w:shd w:val="clear" w:color="auto" w:fill="FFFFFF"/>
              </w:rPr>
              <w:t>0</w:t>
            </w:r>
          </w:p>
        </w:tc>
        <w:tc>
          <w:tcPr>
            <w:tcW w:w="1325" w:type="dxa"/>
            <w:vAlign w:val="center"/>
          </w:tcPr>
          <w:p w14:paraId="4DFB6D10"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6135E177" w14:textId="77777777" w:rsidR="008071A3" w:rsidRPr="004D2DAD" w:rsidRDefault="008071A3" w:rsidP="008071A3">
      <w:pPr>
        <w:widowControl w:val="0"/>
        <w:autoSpaceDE w:val="0"/>
        <w:autoSpaceDN w:val="0"/>
        <w:adjustRightInd w:val="0"/>
        <w:spacing w:after="240"/>
        <w:rPr>
          <w:rFonts w:ascii="Times New Roman" w:hAnsi="Times New Roman" w:cs="Times New Roman"/>
          <w:b/>
          <w:bCs/>
        </w:rPr>
      </w:pPr>
    </w:p>
    <w:p w14:paraId="22511BA0" w14:textId="77777777" w:rsidR="008F6FD5" w:rsidRPr="004D2DAD" w:rsidRDefault="008F6FD5" w:rsidP="008F6FD5">
      <w:pPr>
        <w:pStyle w:val="Heading3"/>
        <w:rPr>
          <w:rFonts w:ascii="Times New Roman" w:eastAsiaTheme="minorEastAsia" w:hAnsi="Times New Roman" w:cs="Times New Roman"/>
          <w:color w:val="auto"/>
        </w:rPr>
      </w:pPr>
      <w:bookmarkStart w:id="53" w:name="_Toc401733436"/>
      <w:r w:rsidRPr="004D2DAD">
        <w:rPr>
          <w:rFonts w:ascii="Times New Roman" w:eastAsiaTheme="minorEastAsia" w:hAnsi="Times New Roman" w:cs="Times New Roman"/>
          <w:color w:val="auto"/>
        </w:rPr>
        <w:lastRenderedPageBreak/>
        <w:t>Unit Test Case 51 (UTC-51): testpMobile_get_information()</w:t>
      </w:r>
      <w:bookmarkEnd w:id="53"/>
    </w:p>
    <w:p w14:paraId="003FF62F" w14:textId="77777777" w:rsidR="008071A3" w:rsidRPr="004D2DAD" w:rsidRDefault="008071A3" w:rsidP="008071A3">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Test date: Tested 10/19/2014 by: Kanokwan &amp; Worapun</w:t>
      </w:r>
    </w:p>
    <w:tbl>
      <w:tblPr>
        <w:tblStyle w:val="TableGrid"/>
        <w:tblW w:w="0" w:type="auto"/>
        <w:tblLook w:val="04A0" w:firstRow="1" w:lastRow="0" w:firstColumn="1" w:lastColumn="0" w:noHBand="0" w:noVBand="1"/>
      </w:tblPr>
      <w:tblGrid>
        <w:gridCol w:w="643"/>
        <w:gridCol w:w="1955"/>
        <w:gridCol w:w="2367"/>
        <w:gridCol w:w="2367"/>
        <w:gridCol w:w="1184"/>
      </w:tblGrid>
      <w:tr w:rsidR="008071A3" w:rsidRPr="004D2DAD" w14:paraId="54BE8ABA" w14:textId="77777777" w:rsidTr="008F6FD5">
        <w:tc>
          <w:tcPr>
            <w:tcW w:w="643" w:type="dxa"/>
            <w:shd w:val="clear" w:color="auto" w:fill="C0C0C0"/>
            <w:vAlign w:val="center"/>
          </w:tcPr>
          <w:p w14:paraId="30D41F8C"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55" w:type="dxa"/>
            <w:shd w:val="clear" w:color="auto" w:fill="C0C0C0"/>
            <w:vAlign w:val="center"/>
          </w:tcPr>
          <w:p w14:paraId="54CB19B9"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2367" w:type="dxa"/>
            <w:shd w:val="clear" w:color="auto" w:fill="C0C0C0"/>
            <w:vAlign w:val="center"/>
          </w:tcPr>
          <w:p w14:paraId="0EA6AA99"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2367" w:type="dxa"/>
            <w:shd w:val="clear" w:color="auto" w:fill="C0C0C0"/>
            <w:vAlign w:val="center"/>
          </w:tcPr>
          <w:p w14:paraId="2AEB61A3"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84" w:type="dxa"/>
            <w:shd w:val="clear" w:color="auto" w:fill="C0C0C0"/>
            <w:vAlign w:val="center"/>
          </w:tcPr>
          <w:p w14:paraId="230D6A95"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8071A3" w:rsidRPr="004D2DAD" w14:paraId="1ACEDA14" w14:textId="77777777" w:rsidTr="008F6FD5">
        <w:tc>
          <w:tcPr>
            <w:tcW w:w="643" w:type="dxa"/>
            <w:vAlign w:val="center"/>
          </w:tcPr>
          <w:p w14:paraId="2CDCEF0B"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1955" w:type="dxa"/>
            <w:vAlign w:val="center"/>
          </w:tcPr>
          <w:p w14:paraId="32CB3AEF" w14:textId="77777777" w:rsidR="008071A3" w:rsidRPr="004D2DAD" w:rsidRDefault="008071A3" w:rsidP="003224C9">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gat all information and promotion from database</w:t>
            </w:r>
          </w:p>
        </w:tc>
        <w:tc>
          <w:tcPr>
            <w:tcW w:w="2367" w:type="dxa"/>
            <w:vAlign w:val="center"/>
          </w:tcPr>
          <w:p w14:paraId="39A0B6AB" w14:textId="77777777" w:rsidR="008071A3" w:rsidRPr="004D2DAD" w:rsidRDefault="008071A3" w:rsidP="003224C9">
            <w:pPr>
              <w:rPr>
                <w:rFonts w:ascii="Times New Roman" w:hAnsi="Times New Roman" w:cs="Times New Roman"/>
                <w:sz w:val="24"/>
                <w:szCs w:val="24"/>
                <w:lang w:bidi="ar-SA"/>
              </w:rPr>
            </w:pPr>
            <w:r w:rsidRPr="004D2DAD">
              <w:rPr>
                <w:rFonts w:ascii="Times New Roman" w:hAnsi="Times New Roman" w:cs="Times New Roman"/>
                <w:sz w:val="24"/>
                <w:szCs w:val="24"/>
                <w:lang w:bidi="ar-SA"/>
              </w:rPr>
              <w:t>Array(</w:t>
            </w:r>
            <w:r w:rsidRPr="004D2DAD">
              <w:rPr>
                <w:rFonts w:ascii="Times New Roman" w:hAnsi="Times New Roman" w:cs="Times New Roman"/>
                <w:sz w:val="24"/>
                <w:szCs w:val="24"/>
                <w:shd w:val="clear" w:color="auto" w:fill="FFFFFF"/>
              </w:rPr>
              <w:t xml:space="preserve">[0] =&gt; stdClass Object               </w:t>
            </w:r>
            <w:r w:rsidRPr="004D2DAD">
              <w:rPr>
                <w:rFonts w:ascii="Times New Roman" w:hAnsi="Times New Roman" w:cs="Times New Roman"/>
                <w:sz w:val="24"/>
                <w:szCs w:val="24"/>
                <w:lang w:bidi="ar-SA"/>
              </w:rPr>
              <w:t>[infoID]=&gt;1, [type]=&gt;promo, [title]=&gt;Free checkup, [details]=&gt;Full mouth checkup for free at the clinic, [officerID]=&gt;OF001])</w:t>
            </w:r>
          </w:p>
          <w:p w14:paraId="658CA1C6" w14:textId="77777777" w:rsidR="008071A3" w:rsidRPr="004D2DAD" w:rsidRDefault="008071A3" w:rsidP="003224C9">
            <w:r w:rsidRPr="004D2DAD">
              <w:rPr>
                <w:rFonts w:ascii="Times New Roman" w:hAnsi="Times New Roman" w:cs="Times New Roman"/>
                <w:sz w:val="24"/>
                <w:szCs w:val="24"/>
                <w:lang w:bidi="ar-SA"/>
              </w:rPr>
              <w:t xml:space="preserve"> </w:t>
            </w:r>
          </w:p>
          <w:p w14:paraId="5F271919" w14:textId="77777777" w:rsidR="008071A3" w:rsidRPr="004D2DAD" w:rsidRDefault="008071A3" w:rsidP="003224C9">
            <w:pPr>
              <w:rPr>
                <w:rFonts w:ascii="Times New Roman" w:hAnsi="Times New Roman" w:cs="Times New Roman"/>
                <w:sz w:val="24"/>
                <w:szCs w:val="24"/>
                <w:lang w:bidi="ar-SA"/>
              </w:rPr>
            </w:pPr>
            <w:r w:rsidRPr="004D2DAD">
              <w:rPr>
                <w:rFonts w:ascii="Times New Roman" w:hAnsi="Times New Roman" w:cs="Times New Roman"/>
                <w:sz w:val="24"/>
                <w:szCs w:val="24"/>
                <w:shd w:val="clear" w:color="auto" w:fill="FFFFFF"/>
              </w:rPr>
              <w:t xml:space="preserve">[1] =&gt; stdClass Object               </w:t>
            </w:r>
            <w:r w:rsidRPr="004D2DAD">
              <w:rPr>
                <w:rFonts w:ascii="Times New Roman" w:hAnsi="Times New Roman" w:cs="Times New Roman"/>
                <w:sz w:val="24"/>
                <w:szCs w:val="24"/>
                <w:lang w:bidi="ar-SA"/>
              </w:rPr>
              <w:t>[infoID]=&gt;2, [type]=&gt;information, [title]=&gt;EF Line, [details]=&gt;EF Line is tooth braces for children between 4-15 years old, [officerID]=&gt;OF001])</w:t>
            </w:r>
          </w:p>
          <w:p w14:paraId="79FAAAB2" w14:textId="77777777" w:rsidR="008071A3" w:rsidRPr="004D2DAD" w:rsidRDefault="008071A3" w:rsidP="003224C9"/>
          <w:p w14:paraId="20736DF8" w14:textId="77777777" w:rsidR="008071A3" w:rsidRPr="004D2DAD" w:rsidRDefault="008071A3" w:rsidP="003224C9">
            <w:r w:rsidRPr="004D2DAD">
              <w:rPr>
                <w:rFonts w:ascii="Times New Roman" w:hAnsi="Times New Roman" w:cs="Times New Roman"/>
                <w:sz w:val="24"/>
                <w:szCs w:val="24"/>
                <w:shd w:val="clear" w:color="auto" w:fill="FFFFFF"/>
              </w:rPr>
              <w:t xml:space="preserve">[2] =&gt; stdClass Object               </w:t>
            </w:r>
            <w:r w:rsidRPr="004D2DAD">
              <w:rPr>
                <w:rFonts w:ascii="Times New Roman" w:hAnsi="Times New Roman" w:cs="Times New Roman"/>
                <w:sz w:val="24"/>
                <w:szCs w:val="24"/>
                <w:lang w:bidi="ar-SA"/>
              </w:rPr>
              <w:t>infoID]=&gt;3, [type]=&gt;promo, [title]=&gt;Whitening 30% off, [details]=&gt;End of the year sale, whitening treatment is noe 30% off, [officerID]=&gt;OF002</w:t>
            </w:r>
          </w:p>
          <w:p w14:paraId="074E8DF3"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w:t>
            </w:r>
          </w:p>
        </w:tc>
        <w:tc>
          <w:tcPr>
            <w:tcW w:w="2367" w:type="dxa"/>
            <w:vAlign w:val="center"/>
          </w:tcPr>
          <w:p w14:paraId="6BA8685C" w14:textId="77777777" w:rsidR="008071A3" w:rsidRPr="004D2DAD" w:rsidRDefault="008071A3" w:rsidP="003224C9">
            <w:pPr>
              <w:rPr>
                <w:rFonts w:ascii="Times New Roman" w:hAnsi="Times New Roman" w:cs="Times New Roman"/>
                <w:sz w:val="24"/>
                <w:szCs w:val="24"/>
                <w:lang w:bidi="ar-SA"/>
              </w:rPr>
            </w:pPr>
            <w:r w:rsidRPr="004D2DAD">
              <w:rPr>
                <w:rFonts w:ascii="Times New Roman" w:hAnsi="Times New Roman" w:cs="Times New Roman"/>
                <w:sz w:val="24"/>
                <w:szCs w:val="24"/>
                <w:lang w:bidi="ar-SA"/>
              </w:rPr>
              <w:t>Array(</w:t>
            </w:r>
            <w:r w:rsidRPr="004D2DAD">
              <w:rPr>
                <w:rFonts w:ascii="Times New Roman" w:hAnsi="Times New Roman" w:cs="Times New Roman"/>
                <w:sz w:val="24"/>
                <w:szCs w:val="24"/>
                <w:shd w:val="clear" w:color="auto" w:fill="FFFFFF"/>
              </w:rPr>
              <w:t xml:space="preserve">[0] =&gt; stdClass Object               </w:t>
            </w:r>
            <w:r w:rsidRPr="004D2DAD">
              <w:rPr>
                <w:rFonts w:ascii="Times New Roman" w:hAnsi="Times New Roman" w:cs="Times New Roman"/>
                <w:sz w:val="24"/>
                <w:szCs w:val="24"/>
                <w:lang w:bidi="ar-SA"/>
              </w:rPr>
              <w:t>[infoID]=&gt;1, [type]=&gt;promo, [title]=&gt;Free checkup, [details]=&gt;Full mouth checkup for free at the clinic, [officerID]=&gt;OF001])</w:t>
            </w:r>
          </w:p>
          <w:p w14:paraId="36B87D65" w14:textId="77777777" w:rsidR="008071A3" w:rsidRPr="004D2DAD" w:rsidRDefault="008071A3" w:rsidP="003224C9">
            <w:r w:rsidRPr="004D2DAD">
              <w:rPr>
                <w:rFonts w:ascii="Times New Roman" w:hAnsi="Times New Roman" w:cs="Times New Roman"/>
                <w:sz w:val="24"/>
                <w:szCs w:val="24"/>
                <w:lang w:bidi="ar-SA"/>
              </w:rPr>
              <w:t xml:space="preserve"> </w:t>
            </w:r>
          </w:p>
          <w:p w14:paraId="5EAF5BCA" w14:textId="77777777" w:rsidR="008071A3" w:rsidRPr="004D2DAD" w:rsidRDefault="008071A3" w:rsidP="003224C9">
            <w:pPr>
              <w:rPr>
                <w:rFonts w:ascii="Times New Roman" w:hAnsi="Times New Roman" w:cs="Times New Roman"/>
                <w:sz w:val="24"/>
                <w:szCs w:val="24"/>
                <w:lang w:bidi="ar-SA"/>
              </w:rPr>
            </w:pPr>
            <w:r w:rsidRPr="004D2DAD">
              <w:rPr>
                <w:rFonts w:ascii="Times New Roman" w:hAnsi="Times New Roman" w:cs="Times New Roman"/>
                <w:sz w:val="24"/>
                <w:szCs w:val="24"/>
                <w:shd w:val="clear" w:color="auto" w:fill="FFFFFF"/>
              </w:rPr>
              <w:t xml:space="preserve">[1] =&gt; stdClass Object               </w:t>
            </w:r>
            <w:r w:rsidRPr="004D2DAD">
              <w:rPr>
                <w:rFonts w:ascii="Times New Roman" w:hAnsi="Times New Roman" w:cs="Times New Roman"/>
                <w:sz w:val="24"/>
                <w:szCs w:val="24"/>
                <w:lang w:bidi="ar-SA"/>
              </w:rPr>
              <w:t>[infoID]=&gt;2, [type]=&gt;information, [title]=&gt;EF Line, [details]=&gt;EF Line is tooth braces for children between 4-15 years old, [officerID]=&gt;OF001])</w:t>
            </w:r>
          </w:p>
          <w:p w14:paraId="086134E5" w14:textId="77777777" w:rsidR="008071A3" w:rsidRPr="004D2DAD" w:rsidRDefault="008071A3" w:rsidP="003224C9"/>
          <w:p w14:paraId="1436E6DF" w14:textId="77777777" w:rsidR="008071A3" w:rsidRPr="004D2DAD" w:rsidRDefault="008071A3" w:rsidP="003224C9">
            <w:r w:rsidRPr="004D2DAD">
              <w:rPr>
                <w:rFonts w:ascii="Times New Roman" w:hAnsi="Times New Roman" w:cs="Times New Roman"/>
                <w:sz w:val="24"/>
                <w:szCs w:val="24"/>
                <w:shd w:val="clear" w:color="auto" w:fill="FFFFFF"/>
              </w:rPr>
              <w:t xml:space="preserve">[2] =&gt; stdClass Object               </w:t>
            </w:r>
            <w:r w:rsidRPr="004D2DAD">
              <w:rPr>
                <w:rFonts w:ascii="Times New Roman" w:hAnsi="Times New Roman" w:cs="Times New Roman"/>
                <w:sz w:val="24"/>
                <w:szCs w:val="24"/>
                <w:lang w:bidi="ar-SA"/>
              </w:rPr>
              <w:t>infoID]=&gt;3, [type]=&gt;promo, [title]=&gt;Whitening 30% off, [details]=&gt;End of the year sale, whitening treatment is noe 30% off, [officerID]=&gt;OF002</w:t>
            </w:r>
          </w:p>
          <w:p w14:paraId="1943BCE6"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w:t>
            </w:r>
          </w:p>
        </w:tc>
        <w:tc>
          <w:tcPr>
            <w:tcW w:w="1184" w:type="dxa"/>
            <w:vAlign w:val="center"/>
          </w:tcPr>
          <w:p w14:paraId="56B28CC2"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6550FD1C" w14:textId="77777777" w:rsidR="008F6FD5" w:rsidRPr="004D2DAD" w:rsidRDefault="008F6FD5" w:rsidP="008F6FD5">
      <w:pPr>
        <w:pStyle w:val="Heading3"/>
        <w:rPr>
          <w:rFonts w:ascii="Times New Roman" w:eastAsiaTheme="minorEastAsia" w:hAnsi="Times New Roman" w:cs="Times New Roman"/>
          <w:color w:val="auto"/>
        </w:rPr>
      </w:pPr>
      <w:bookmarkStart w:id="54" w:name="_Toc401733437"/>
      <w:r w:rsidRPr="004D2DAD">
        <w:rPr>
          <w:rFonts w:ascii="Times New Roman" w:eastAsiaTheme="minorEastAsia" w:hAnsi="Times New Roman" w:cs="Times New Roman"/>
          <w:color w:val="auto"/>
        </w:rPr>
        <w:t>Unit Test Case 52 (UTC-52): testpMobile_viewFollowUpByQid()</w:t>
      </w:r>
      <w:bookmarkEnd w:id="54"/>
    </w:p>
    <w:p w14:paraId="48A0D4D2" w14:textId="77777777" w:rsidR="008071A3" w:rsidRPr="004D2DAD" w:rsidRDefault="008071A3" w:rsidP="008071A3">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Test date: Tested 10/19/2014 by: Kanokwan &amp; Worapun</w:t>
      </w:r>
    </w:p>
    <w:tbl>
      <w:tblPr>
        <w:tblStyle w:val="TableGrid"/>
        <w:tblW w:w="9088" w:type="dxa"/>
        <w:jc w:val="center"/>
        <w:tblLayout w:type="fixed"/>
        <w:tblLook w:val="04A0" w:firstRow="1" w:lastRow="0" w:firstColumn="1" w:lastColumn="0" w:noHBand="0" w:noVBand="1"/>
      </w:tblPr>
      <w:tblGrid>
        <w:gridCol w:w="675"/>
        <w:gridCol w:w="1985"/>
        <w:gridCol w:w="2551"/>
        <w:gridCol w:w="2552"/>
        <w:gridCol w:w="1325"/>
      </w:tblGrid>
      <w:tr w:rsidR="008071A3" w:rsidRPr="004D2DAD" w14:paraId="53284240" w14:textId="77777777" w:rsidTr="003224C9">
        <w:trPr>
          <w:jc w:val="center"/>
        </w:trPr>
        <w:tc>
          <w:tcPr>
            <w:tcW w:w="675" w:type="dxa"/>
            <w:shd w:val="clear" w:color="auto" w:fill="C0C0C0"/>
            <w:vAlign w:val="center"/>
          </w:tcPr>
          <w:p w14:paraId="5D114CC3"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85" w:type="dxa"/>
            <w:shd w:val="clear" w:color="auto" w:fill="C0C0C0"/>
            <w:vAlign w:val="center"/>
          </w:tcPr>
          <w:p w14:paraId="7BBAB1D3"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2551" w:type="dxa"/>
            <w:shd w:val="clear" w:color="auto" w:fill="C0C0C0"/>
            <w:vAlign w:val="center"/>
          </w:tcPr>
          <w:p w14:paraId="4444D573"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2552" w:type="dxa"/>
            <w:shd w:val="clear" w:color="auto" w:fill="C0C0C0"/>
            <w:vAlign w:val="center"/>
          </w:tcPr>
          <w:p w14:paraId="1FBD88E7"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325" w:type="dxa"/>
            <w:shd w:val="clear" w:color="auto" w:fill="C0C0C0"/>
            <w:vAlign w:val="center"/>
          </w:tcPr>
          <w:p w14:paraId="4539BD84"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8071A3" w:rsidRPr="004D2DAD" w14:paraId="75B1C123" w14:textId="77777777" w:rsidTr="003224C9">
        <w:trPr>
          <w:jc w:val="center"/>
        </w:trPr>
        <w:tc>
          <w:tcPr>
            <w:tcW w:w="675" w:type="dxa"/>
            <w:vAlign w:val="center"/>
          </w:tcPr>
          <w:p w14:paraId="4A826E29"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1985" w:type="dxa"/>
            <w:vAlign w:val="center"/>
          </w:tcPr>
          <w:p w14:paraId="08C8FDBB" w14:textId="77777777" w:rsidR="008071A3" w:rsidRPr="004D2DAD" w:rsidRDefault="008071A3" w:rsidP="003224C9">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get follow up question by qid by input already exist qid</w:t>
            </w:r>
          </w:p>
        </w:tc>
        <w:tc>
          <w:tcPr>
            <w:tcW w:w="2551" w:type="dxa"/>
            <w:vAlign w:val="center"/>
          </w:tcPr>
          <w:p w14:paraId="21BA9274" w14:textId="77777777" w:rsidR="008071A3" w:rsidRPr="004D2DAD" w:rsidRDefault="008071A3" w:rsidP="003224C9">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lang w:bidi="ar-SA"/>
              </w:rPr>
              <w:t>Array(</w:t>
            </w:r>
            <w:r w:rsidRPr="004D2DAD">
              <w:rPr>
                <w:rFonts w:ascii="Times New Roman" w:hAnsi="Times New Roman" w:cs="Times New Roman"/>
                <w:sz w:val="24"/>
                <w:szCs w:val="24"/>
                <w:shd w:val="clear" w:color="auto" w:fill="FFFFFF"/>
              </w:rPr>
              <w:t xml:space="preserve">[ </w:t>
            </w:r>
          </w:p>
          <w:p w14:paraId="0D91235E" w14:textId="77777777" w:rsidR="008071A3" w:rsidRPr="004D2DAD" w:rsidRDefault="008071A3" w:rsidP="003224C9">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bCs/>
              </w:rPr>
              <w:t>[</w:t>
            </w:r>
            <w:r w:rsidRPr="004D2DAD">
              <w:rPr>
                <w:rFonts w:ascii="Times New Roman" w:hAnsi="Times New Roman" w:cs="Times New Roman"/>
                <w:sz w:val="24"/>
                <w:szCs w:val="24"/>
                <w:lang w:bidi="ar-SA"/>
              </w:rPr>
              <w:t xml:space="preserve">qid]=&gt;14, [patientID]=&gt;P001, [dentistID]=&gt;D001, [question]=&gt;How are </w:t>
            </w:r>
            <w:r w:rsidRPr="004D2DAD">
              <w:rPr>
                <w:rFonts w:ascii="Times New Roman" w:hAnsi="Times New Roman" w:cs="Times New Roman"/>
                <w:sz w:val="24"/>
                <w:szCs w:val="24"/>
                <w:lang w:bidi="ar-SA"/>
              </w:rPr>
              <w:lastRenderedPageBreak/>
              <w:t>your composite filling? Is that fine?, [answer]=&gt;null, [qDateTime]=&gt;2014-10-19 11:04:35, [aDateTime]=&gt;null</w:t>
            </w:r>
            <w:r w:rsidRPr="004D2DAD">
              <w:rPr>
                <w:rFonts w:ascii="Times New Roman" w:hAnsi="Times New Roman" w:cs="Times New Roman"/>
                <w:bCs/>
              </w:rPr>
              <w:t>])</w:t>
            </w:r>
          </w:p>
        </w:tc>
        <w:tc>
          <w:tcPr>
            <w:tcW w:w="2552" w:type="dxa"/>
            <w:vAlign w:val="center"/>
          </w:tcPr>
          <w:p w14:paraId="14067B9B" w14:textId="77777777" w:rsidR="008071A3" w:rsidRPr="004D2DAD" w:rsidRDefault="008071A3" w:rsidP="003224C9">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lang w:bidi="ar-SA"/>
              </w:rPr>
              <w:lastRenderedPageBreak/>
              <w:t>Array(</w:t>
            </w:r>
            <w:r w:rsidRPr="004D2DAD">
              <w:rPr>
                <w:rFonts w:ascii="Times New Roman" w:hAnsi="Times New Roman" w:cs="Times New Roman"/>
                <w:sz w:val="24"/>
                <w:szCs w:val="24"/>
                <w:shd w:val="clear" w:color="auto" w:fill="FFFFFF"/>
              </w:rPr>
              <w:t xml:space="preserve">[ </w:t>
            </w:r>
          </w:p>
          <w:p w14:paraId="57C0B476" w14:textId="77777777" w:rsidR="008071A3" w:rsidRPr="004D2DAD" w:rsidRDefault="008071A3" w:rsidP="003224C9">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shd w:val="clear" w:color="auto" w:fill="FFFFFF"/>
              </w:rPr>
              <w:t>[</w:t>
            </w:r>
            <w:r w:rsidRPr="004D2DAD">
              <w:rPr>
                <w:rFonts w:ascii="Times New Roman" w:hAnsi="Times New Roman" w:cs="Times New Roman"/>
                <w:sz w:val="24"/>
                <w:szCs w:val="24"/>
                <w:lang w:bidi="ar-SA"/>
              </w:rPr>
              <w:t xml:space="preserve">qid]=&gt;14, [patientID]=&gt;P001, [dentistID]=&gt;D001, [question]=&gt;How are </w:t>
            </w:r>
            <w:r w:rsidRPr="004D2DAD">
              <w:rPr>
                <w:rFonts w:ascii="Times New Roman" w:hAnsi="Times New Roman" w:cs="Times New Roman"/>
                <w:sz w:val="24"/>
                <w:szCs w:val="24"/>
                <w:lang w:bidi="ar-SA"/>
              </w:rPr>
              <w:lastRenderedPageBreak/>
              <w:t>your composite filling? Is that fine?, [answer]=&gt;null, [qDateTime]=&gt;2014-10-19 11:04:35, [aDateTime]=&gt;null</w:t>
            </w:r>
            <w:r w:rsidRPr="004D2DAD">
              <w:rPr>
                <w:rFonts w:ascii="Times New Roman" w:hAnsi="Times New Roman" w:cs="Times New Roman"/>
                <w:bCs/>
              </w:rPr>
              <w:t>])</w:t>
            </w:r>
          </w:p>
        </w:tc>
        <w:tc>
          <w:tcPr>
            <w:tcW w:w="1325" w:type="dxa"/>
            <w:vAlign w:val="center"/>
          </w:tcPr>
          <w:p w14:paraId="16D7F3D4"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lastRenderedPageBreak/>
              <w:t>Pass</w:t>
            </w:r>
          </w:p>
        </w:tc>
      </w:tr>
      <w:tr w:rsidR="008071A3" w:rsidRPr="004D2DAD" w14:paraId="0E039EF4" w14:textId="77777777" w:rsidTr="003224C9">
        <w:trPr>
          <w:jc w:val="center"/>
        </w:trPr>
        <w:tc>
          <w:tcPr>
            <w:tcW w:w="675" w:type="dxa"/>
            <w:vAlign w:val="center"/>
          </w:tcPr>
          <w:p w14:paraId="3F4B539A"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lastRenderedPageBreak/>
              <w:t>2</w:t>
            </w:r>
          </w:p>
        </w:tc>
        <w:tc>
          <w:tcPr>
            <w:tcW w:w="1985" w:type="dxa"/>
            <w:vAlign w:val="center"/>
          </w:tcPr>
          <w:p w14:paraId="47D30666" w14:textId="77777777" w:rsidR="008071A3" w:rsidRPr="004D2DAD" w:rsidRDefault="008071A3" w:rsidP="003224C9">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get follow up question by qid by input not exist qid</w:t>
            </w:r>
          </w:p>
        </w:tc>
        <w:tc>
          <w:tcPr>
            <w:tcW w:w="2551" w:type="dxa"/>
            <w:vAlign w:val="center"/>
          </w:tcPr>
          <w:p w14:paraId="05A94D87"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sz w:val="24"/>
                <w:szCs w:val="24"/>
                <w:shd w:val="clear" w:color="auto" w:fill="FFFFFF"/>
              </w:rPr>
              <w:t>null</w:t>
            </w:r>
          </w:p>
        </w:tc>
        <w:tc>
          <w:tcPr>
            <w:tcW w:w="2552" w:type="dxa"/>
            <w:vAlign w:val="center"/>
          </w:tcPr>
          <w:p w14:paraId="4B0FD8AF"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sz w:val="24"/>
                <w:szCs w:val="24"/>
                <w:shd w:val="clear" w:color="auto" w:fill="FFFFFF"/>
              </w:rPr>
              <w:t>null</w:t>
            </w:r>
          </w:p>
        </w:tc>
        <w:tc>
          <w:tcPr>
            <w:tcW w:w="1325" w:type="dxa"/>
            <w:vAlign w:val="center"/>
          </w:tcPr>
          <w:p w14:paraId="39F88498"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3BF5A10D" w14:textId="77777777" w:rsidR="008071A3" w:rsidRPr="004D2DAD" w:rsidRDefault="008071A3" w:rsidP="008071A3">
      <w:pPr>
        <w:widowControl w:val="0"/>
        <w:autoSpaceDE w:val="0"/>
        <w:autoSpaceDN w:val="0"/>
        <w:adjustRightInd w:val="0"/>
        <w:spacing w:after="240"/>
        <w:rPr>
          <w:rFonts w:ascii="Times New Roman" w:hAnsi="Times New Roman" w:cs="Times New Roman"/>
          <w:b/>
          <w:bCs/>
        </w:rPr>
      </w:pPr>
    </w:p>
    <w:p w14:paraId="148E2CEF" w14:textId="77777777" w:rsidR="008F6FD5" w:rsidRPr="004D2DAD" w:rsidRDefault="008F6FD5" w:rsidP="008F6FD5">
      <w:pPr>
        <w:pStyle w:val="Heading3"/>
        <w:rPr>
          <w:rFonts w:ascii="Times New Roman" w:eastAsiaTheme="minorEastAsia" w:hAnsi="Times New Roman" w:cs="Times New Roman"/>
          <w:color w:val="auto"/>
        </w:rPr>
      </w:pPr>
      <w:bookmarkStart w:id="55" w:name="_Toc401733438"/>
      <w:r w:rsidRPr="004D2DAD">
        <w:rPr>
          <w:rFonts w:ascii="Times New Roman" w:eastAsiaTheme="minorEastAsia" w:hAnsi="Times New Roman" w:cs="Times New Roman"/>
          <w:color w:val="auto"/>
        </w:rPr>
        <w:t>Unit Test Case 53 (UTC-53): testpMobile_answer_data()</w:t>
      </w:r>
      <w:bookmarkEnd w:id="55"/>
    </w:p>
    <w:p w14:paraId="2B6937A9" w14:textId="77777777" w:rsidR="008071A3" w:rsidRPr="004D2DAD" w:rsidRDefault="008071A3" w:rsidP="008071A3">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Test date: Tested 10/19/2014 by: Kanokwan &amp; Worapun</w:t>
      </w:r>
    </w:p>
    <w:tbl>
      <w:tblPr>
        <w:tblStyle w:val="TableGrid"/>
        <w:tblW w:w="0" w:type="auto"/>
        <w:tblLook w:val="04A0" w:firstRow="1" w:lastRow="0" w:firstColumn="1" w:lastColumn="0" w:noHBand="0" w:noVBand="1"/>
      </w:tblPr>
      <w:tblGrid>
        <w:gridCol w:w="1101"/>
        <w:gridCol w:w="3543"/>
        <w:gridCol w:w="1276"/>
        <w:gridCol w:w="1276"/>
        <w:gridCol w:w="1320"/>
      </w:tblGrid>
      <w:tr w:rsidR="008071A3" w:rsidRPr="004D2DAD" w14:paraId="22787E0D" w14:textId="77777777" w:rsidTr="003224C9">
        <w:tc>
          <w:tcPr>
            <w:tcW w:w="1101" w:type="dxa"/>
            <w:shd w:val="clear" w:color="auto" w:fill="C0C0C0"/>
            <w:vAlign w:val="center"/>
          </w:tcPr>
          <w:p w14:paraId="7E8915A6"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3543" w:type="dxa"/>
            <w:shd w:val="clear" w:color="auto" w:fill="C0C0C0"/>
            <w:vAlign w:val="center"/>
          </w:tcPr>
          <w:p w14:paraId="6C10778A"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1276" w:type="dxa"/>
            <w:shd w:val="clear" w:color="auto" w:fill="C0C0C0"/>
            <w:vAlign w:val="center"/>
          </w:tcPr>
          <w:p w14:paraId="4EC6DB3F"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1276" w:type="dxa"/>
            <w:shd w:val="clear" w:color="auto" w:fill="C0C0C0"/>
            <w:vAlign w:val="center"/>
          </w:tcPr>
          <w:p w14:paraId="3DD5F24D"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320" w:type="dxa"/>
            <w:shd w:val="clear" w:color="auto" w:fill="C0C0C0"/>
            <w:vAlign w:val="center"/>
          </w:tcPr>
          <w:p w14:paraId="53BD5BD3"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8071A3" w:rsidRPr="004D2DAD" w14:paraId="2FEE1017" w14:textId="77777777" w:rsidTr="003224C9">
        <w:tc>
          <w:tcPr>
            <w:tcW w:w="1101" w:type="dxa"/>
            <w:vAlign w:val="center"/>
          </w:tcPr>
          <w:p w14:paraId="03888EBF"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3543" w:type="dxa"/>
            <w:vAlign w:val="center"/>
          </w:tcPr>
          <w:p w14:paraId="28D8D695" w14:textId="77777777" w:rsidR="008071A3" w:rsidRPr="004D2DAD" w:rsidRDefault="008071A3" w:rsidP="003224C9">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answer a follow up question at not answered question</w:t>
            </w:r>
          </w:p>
        </w:tc>
        <w:tc>
          <w:tcPr>
            <w:tcW w:w="1276" w:type="dxa"/>
            <w:vAlign w:val="center"/>
          </w:tcPr>
          <w:p w14:paraId="21ACD784"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1276" w:type="dxa"/>
            <w:vAlign w:val="center"/>
          </w:tcPr>
          <w:p w14:paraId="7ED49E11"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1320" w:type="dxa"/>
            <w:vAlign w:val="center"/>
          </w:tcPr>
          <w:p w14:paraId="3DC0FE71"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8071A3" w:rsidRPr="004D2DAD" w14:paraId="63EE9EDA" w14:textId="77777777" w:rsidTr="003224C9">
        <w:tc>
          <w:tcPr>
            <w:tcW w:w="1101" w:type="dxa"/>
            <w:vAlign w:val="center"/>
          </w:tcPr>
          <w:p w14:paraId="5AEC106E"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2</w:t>
            </w:r>
          </w:p>
        </w:tc>
        <w:tc>
          <w:tcPr>
            <w:tcW w:w="3543" w:type="dxa"/>
            <w:vAlign w:val="center"/>
          </w:tcPr>
          <w:p w14:paraId="2D3F3024" w14:textId="77777777" w:rsidR="008071A3" w:rsidRPr="004D2DAD" w:rsidRDefault="008071A3" w:rsidP="003224C9">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answer a follow up question at answered question</w:t>
            </w:r>
          </w:p>
        </w:tc>
        <w:tc>
          <w:tcPr>
            <w:tcW w:w="1276" w:type="dxa"/>
            <w:vAlign w:val="center"/>
          </w:tcPr>
          <w:p w14:paraId="6C26A94C"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false</w:t>
            </w:r>
          </w:p>
        </w:tc>
        <w:tc>
          <w:tcPr>
            <w:tcW w:w="1276" w:type="dxa"/>
            <w:vAlign w:val="center"/>
          </w:tcPr>
          <w:p w14:paraId="2239A8BF"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false</w:t>
            </w:r>
          </w:p>
        </w:tc>
        <w:tc>
          <w:tcPr>
            <w:tcW w:w="1320" w:type="dxa"/>
            <w:vAlign w:val="center"/>
          </w:tcPr>
          <w:p w14:paraId="190B5CAA"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5450FAC5" w14:textId="77777777" w:rsidR="008071A3" w:rsidRPr="004D2DAD" w:rsidRDefault="008071A3" w:rsidP="008071A3">
      <w:pPr>
        <w:widowControl w:val="0"/>
        <w:autoSpaceDE w:val="0"/>
        <w:autoSpaceDN w:val="0"/>
        <w:adjustRightInd w:val="0"/>
        <w:spacing w:after="240"/>
        <w:rPr>
          <w:rFonts w:ascii="Times New Roman" w:hAnsi="Times New Roman" w:cs="Times New Roman"/>
          <w:b/>
          <w:bCs/>
        </w:rPr>
      </w:pPr>
    </w:p>
    <w:p w14:paraId="41B12EC8" w14:textId="77777777" w:rsidR="008071A3" w:rsidRPr="004D2DAD" w:rsidRDefault="008071A3" w:rsidP="008071A3">
      <w:pPr>
        <w:widowControl w:val="0"/>
        <w:autoSpaceDE w:val="0"/>
        <w:autoSpaceDN w:val="0"/>
        <w:adjustRightInd w:val="0"/>
        <w:spacing w:after="240"/>
        <w:rPr>
          <w:rFonts w:ascii="Times New Roman" w:hAnsi="Times New Roman" w:cs="Times New Roman"/>
          <w:b/>
          <w:bCs/>
        </w:rPr>
      </w:pPr>
    </w:p>
    <w:p w14:paraId="455C98FB" w14:textId="77777777" w:rsidR="008071A3" w:rsidRPr="004D2DAD" w:rsidRDefault="008071A3" w:rsidP="008071A3"/>
    <w:p w14:paraId="0C65A55C" w14:textId="77777777" w:rsidR="008071A3" w:rsidRPr="004D2DAD" w:rsidRDefault="008071A3" w:rsidP="008071A3">
      <w:pPr>
        <w:pStyle w:val="Heading3"/>
        <w:rPr>
          <w:rFonts w:ascii="Times New Roman" w:eastAsiaTheme="minorEastAsia" w:hAnsi="Times New Roman" w:cs="Times New Roman"/>
          <w:color w:val="auto"/>
        </w:rPr>
      </w:pPr>
    </w:p>
    <w:p w14:paraId="3A5FC210" w14:textId="77777777" w:rsidR="008071A3" w:rsidRPr="004D2DAD" w:rsidRDefault="008071A3" w:rsidP="008071A3">
      <w:pPr>
        <w:pStyle w:val="Heading3"/>
        <w:rPr>
          <w:rFonts w:ascii="Times New Roman" w:eastAsiaTheme="minorEastAsia" w:hAnsi="Times New Roman" w:cs="Times New Roman"/>
          <w:color w:val="auto"/>
        </w:rPr>
      </w:pPr>
    </w:p>
    <w:p w14:paraId="262736BE" w14:textId="77777777" w:rsidR="008071A3" w:rsidRPr="004D2DAD" w:rsidRDefault="008071A3" w:rsidP="008071A3">
      <w:pPr>
        <w:pStyle w:val="Heading3"/>
        <w:rPr>
          <w:rFonts w:ascii="Times New Roman" w:eastAsiaTheme="minorEastAsia" w:hAnsi="Times New Roman" w:cs="Times New Roman"/>
          <w:color w:val="auto"/>
        </w:rPr>
      </w:pPr>
      <w:r w:rsidRPr="004D2DAD">
        <w:rPr>
          <w:rFonts w:ascii="Times New Roman" w:eastAsiaTheme="minorEastAsia" w:hAnsi="Times New Roman" w:cs="Times New Roman"/>
          <w:color w:val="auto"/>
        </w:rPr>
        <w:br w:type="page"/>
      </w:r>
    </w:p>
    <w:p w14:paraId="1F894355" w14:textId="77777777" w:rsidR="008F6FD5" w:rsidRPr="004D2DAD" w:rsidRDefault="008F6FD5" w:rsidP="008F6FD5">
      <w:pPr>
        <w:pStyle w:val="Heading3"/>
        <w:rPr>
          <w:rFonts w:ascii="Times New Roman" w:eastAsiaTheme="minorEastAsia" w:hAnsi="Times New Roman" w:cs="Times New Roman"/>
          <w:color w:val="auto"/>
        </w:rPr>
      </w:pPr>
      <w:bookmarkStart w:id="56" w:name="_Toc401733439"/>
      <w:r w:rsidRPr="004D2DAD">
        <w:rPr>
          <w:rFonts w:ascii="Times New Roman" w:eastAsiaTheme="minorEastAsia" w:hAnsi="Times New Roman" w:cs="Times New Roman"/>
          <w:color w:val="auto"/>
        </w:rPr>
        <w:lastRenderedPageBreak/>
        <w:t>Unit Test Case 54 (UTC-54): testpMobile_view_follow_up()</w:t>
      </w:r>
      <w:bookmarkEnd w:id="56"/>
    </w:p>
    <w:p w14:paraId="309F2BE8" w14:textId="77777777" w:rsidR="008071A3" w:rsidRPr="004D2DAD" w:rsidRDefault="008071A3" w:rsidP="008071A3">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Test date: Tested 10/19/2014 by: Kanokwan &amp; Worapun</w:t>
      </w:r>
    </w:p>
    <w:tbl>
      <w:tblPr>
        <w:tblStyle w:val="TableGrid"/>
        <w:tblW w:w="9088" w:type="dxa"/>
        <w:jc w:val="center"/>
        <w:tblLayout w:type="fixed"/>
        <w:tblLook w:val="04A0" w:firstRow="1" w:lastRow="0" w:firstColumn="1" w:lastColumn="0" w:noHBand="0" w:noVBand="1"/>
      </w:tblPr>
      <w:tblGrid>
        <w:gridCol w:w="675"/>
        <w:gridCol w:w="1985"/>
        <w:gridCol w:w="2551"/>
        <w:gridCol w:w="2552"/>
        <w:gridCol w:w="1325"/>
      </w:tblGrid>
      <w:tr w:rsidR="008071A3" w:rsidRPr="004D2DAD" w14:paraId="707EB768" w14:textId="77777777" w:rsidTr="003224C9">
        <w:trPr>
          <w:jc w:val="center"/>
        </w:trPr>
        <w:tc>
          <w:tcPr>
            <w:tcW w:w="675" w:type="dxa"/>
            <w:shd w:val="clear" w:color="auto" w:fill="C0C0C0"/>
            <w:vAlign w:val="center"/>
          </w:tcPr>
          <w:p w14:paraId="65643FD1"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85" w:type="dxa"/>
            <w:shd w:val="clear" w:color="auto" w:fill="C0C0C0"/>
            <w:vAlign w:val="center"/>
          </w:tcPr>
          <w:p w14:paraId="51F11B47"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2551" w:type="dxa"/>
            <w:shd w:val="clear" w:color="auto" w:fill="C0C0C0"/>
            <w:vAlign w:val="center"/>
          </w:tcPr>
          <w:p w14:paraId="29B05147"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2552" w:type="dxa"/>
            <w:shd w:val="clear" w:color="auto" w:fill="C0C0C0"/>
            <w:vAlign w:val="center"/>
          </w:tcPr>
          <w:p w14:paraId="6C2AEC81"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325" w:type="dxa"/>
            <w:shd w:val="clear" w:color="auto" w:fill="C0C0C0"/>
            <w:vAlign w:val="center"/>
          </w:tcPr>
          <w:p w14:paraId="45BFF74A"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8071A3" w:rsidRPr="004D2DAD" w14:paraId="796730C1" w14:textId="77777777" w:rsidTr="003224C9">
        <w:trPr>
          <w:jc w:val="center"/>
        </w:trPr>
        <w:tc>
          <w:tcPr>
            <w:tcW w:w="675" w:type="dxa"/>
            <w:vAlign w:val="center"/>
          </w:tcPr>
          <w:p w14:paraId="484F15B4"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1985" w:type="dxa"/>
            <w:vAlign w:val="center"/>
          </w:tcPr>
          <w:p w14:paraId="1D007D39" w14:textId="77777777" w:rsidR="008071A3" w:rsidRPr="004D2DAD" w:rsidRDefault="008071A3" w:rsidP="003224C9">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gat all follow up from database</w:t>
            </w:r>
          </w:p>
        </w:tc>
        <w:tc>
          <w:tcPr>
            <w:tcW w:w="2551" w:type="dxa"/>
            <w:vAlign w:val="center"/>
          </w:tcPr>
          <w:p w14:paraId="36D0BD96" w14:textId="77777777" w:rsidR="008071A3" w:rsidRPr="004D2DAD" w:rsidRDefault="008071A3" w:rsidP="003224C9">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lang w:bidi="ar-SA"/>
              </w:rPr>
              <w:t>Array([</w:t>
            </w:r>
            <w:r w:rsidRPr="004D2DAD">
              <w:rPr>
                <w:rFonts w:ascii="Times New Roman" w:hAnsi="Times New Roman" w:cs="Times New Roman"/>
                <w:sz w:val="24"/>
                <w:szCs w:val="24"/>
                <w:shd w:val="clear" w:color="auto" w:fill="FFFFFF"/>
              </w:rPr>
              <w:t xml:space="preserve">               </w:t>
            </w:r>
          </w:p>
          <w:p w14:paraId="01060115" w14:textId="77777777" w:rsidR="008071A3" w:rsidRPr="004D2DAD" w:rsidRDefault="008071A3" w:rsidP="003224C9">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[qid]=&gt;13, [patientID]=&gt;P002, [dentistID]=&gt;D002, [question]=&gt;Your retainer is ready in next 3 days (2014-10-15) please come an pick it up at the clinic anytime [answer]=&gt;Ok, thank you very much, [qDateTime]=&gt;2014-10-12 09:15:22, [aDateTime]=&gt;2014-10-13 08:00.28</w:t>
            </w:r>
            <w:r w:rsidRPr="004D2DAD">
              <w:rPr>
                <w:rFonts w:ascii="Times New Roman" w:hAnsi="Times New Roman" w:cs="Times New Roman"/>
                <w:sz w:val="24"/>
                <w:szCs w:val="24"/>
                <w:shd w:val="clear" w:color="auto" w:fill="FFFFFF"/>
              </w:rPr>
              <w:t>)])</w:t>
            </w:r>
          </w:p>
        </w:tc>
        <w:tc>
          <w:tcPr>
            <w:tcW w:w="2552" w:type="dxa"/>
            <w:vAlign w:val="center"/>
          </w:tcPr>
          <w:p w14:paraId="5E643115" w14:textId="77777777" w:rsidR="008071A3" w:rsidRPr="004D2DAD" w:rsidRDefault="008071A3" w:rsidP="003224C9">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lang w:bidi="ar-SA"/>
              </w:rPr>
              <w:t>Array([</w:t>
            </w:r>
            <w:r w:rsidRPr="004D2DAD">
              <w:rPr>
                <w:rFonts w:ascii="Times New Roman" w:hAnsi="Times New Roman" w:cs="Times New Roman"/>
                <w:sz w:val="24"/>
                <w:szCs w:val="24"/>
                <w:shd w:val="clear" w:color="auto" w:fill="FFFFFF"/>
              </w:rPr>
              <w:t xml:space="preserve">               </w:t>
            </w:r>
          </w:p>
          <w:p w14:paraId="44BBE425" w14:textId="77777777" w:rsidR="008071A3" w:rsidRPr="004D2DAD" w:rsidRDefault="008071A3" w:rsidP="003224C9">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shd w:val="clear" w:color="auto" w:fill="FFFFFF"/>
              </w:rPr>
              <w:t>[</w:t>
            </w:r>
            <w:r w:rsidRPr="004D2DAD">
              <w:rPr>
                <w:rFonts w:ascii="Times New Roman" w:hAnsi="Times New Roman" w:cs="Times New Roman"/>
                <w:sz w:val="24"/>
                <w:szCs w:val="24"/>
                <w:lang w:bidi="ar-SA"/>
              </w:rPr>
              <w:t>[qid]=&gt;13, [patientID]=&gt;P002, [dentistID]=&gt;D002, [question]=&gt;Your retainer is ready in next 3 days (2014-10-15) please come an pick it up at the clinic anytime [answer]=&gt;Ok, thank you very much, [qDateTime]=&gt;2014-10-12 09:15:22, [aDateTime]=&gt;2014-10-13 08:00.28</w:t>
            </w:r>
            <w:r w:rsidRPr="004D2DAD">
              <w:rPr>
                <w:rFonts w:ascii="Times New Roman" w:hAnsi="Times New Roman" w:cs="Times New Roman"/>
                <w:sz w:val="24"/>
                <w:szCs w:val="24"/>
                <w:shd w:val="clear" w:color="auto" w:fill="FFFFFF"/>
              </w:rPr>
              <w:t xml:space="preserve"> )])</w:t>
            </w:r>
          </w:p>
        </w:tc>
        <w:tc>
          <w:tcPr>
            <w:tcW w:w="1325" w:type="dxa"/>
            <w:vAlign w:val="center"/>
          </w:tcPr>
          <w:p w14:paraId="772C4BDC"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06C64371" w14:textId="77777777" w:rsidR="008071A3" w:rsidRPr="004D2DAD" w:rsidRDefault="008071A3" w:rsidP="008071A3">
      <w:pPr>
        <w:widowControl w:val="0"/>
        <w:autoSpaceDE w:val="0"/>
        <w:autoSpaceDN w:val="0"/>
        <w:adjustRightInd w:val="0"/>
        <w:spacing w:after="240"/>
        <w:rPr>
          <w:rFonts w:ascii="Times New Roman" w:hAnsi="Times New Roman" w:cs="Times New Roman"/>
          <w:b/>
          <w:bCs/>
        </w:rPr>
      </w:pPr>
    </w:p>
    <w:p w14:paraId="54C3CB39" w14:textId="77777777" w:rsidR="008F6FD5" w:rsidRPr="004D2DAD" w:rsidRDefault="008F6FD5" w:rsidP="008F6FD5">
      <w:pPr>
        <w:pStyle w:val="Heading3"/>
        <w:rPr>
          <w:rFonts w:ascii="Times New Roman" w:eastAsiaTheme="minorEastAsia" w:hAnsi="Times New Roman" w:cs="Times New Roman"/>
          <w:color w:val="auto"/>
        </w:rPr>
      </w:pPr>
      <w:bookmarkStart w:id="57" w:name="_Toc401733440"/>
      <w:r w:rsidRPr="004D2DAD">
        <w:rPr>
          <w:rFonts w:ascii="Times New Roman" w:eastAsiaTheme="minorEastAsia" w:hAnsi="Times New Roman" w:cs="Times New Roman"/>
          <w:color w:val="auto"/>
        </w:rPr>
        <w:t>Unit Test Case 55 (UTC-55): testpMobile_view_detail()</w:t>
      </w:r>
      <w:bookmarkEnd w:id="57"/>
    </w:p>
    <w:p w14:paraId="0BDB61A5" w14:textId="77777777" w:rsidR="008071A3" w:rsidRPr="004D2DAD" w:rsidRDefault="008071A3" w:rsidP="008071A3">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Test date: Tested 10/19/2014 by: Kanokwan &amp; Worapun</w:t>
      </w:r>
    </w:p>
    <w:tbl>
      <w:tblPr>
        <w:tblStyle w:val="TableGrid"/>
        <w:tblW w:w="9088" w:type="dxa"/>
        <w:jc w:val="center"/>
        <w:tblLayout w:type="fixed"/>
        <w:tblLook w:val="04A0" w:firstRow="1" w:lastRow="0" w:firstColumn="1" w:lastColumn="0" w:noHBand="0" w:noVBand="1"/>
      </w:tblPr>
      <w:tblGrid>
        <w:gridCol w:w="675"/>
        <w:gridCol w:w="1985"/>
        <w:gridCol w:w="2551"/>
        <w:gridCol w:w="2552"/>
        <w:gridCol w:w="1325"/>
      </w:tblGrid>
      <w:tr w:rsidR="008071A3" w:rsidRPr="004D2DAD" w14:paraId="3FD2F9A1" w14:textId="77777777" w:rsidTr="003224C9">
        <w:trPr>
          <w:jc w:val="center"/>
        </w:trPr>
        <w:tc>
          <w:tcPr>
            <w:tcW w:w="675" w:type="dxa"/>
            <w:shd w:val="clear" w:color="auto" w:fill="C0C0C0"/>
            <w:vAlign w:val="center"/>
          </w:tcPr>
          <w:p w14:paraId="7A3DB7E7"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85" w:type="dxa"/>
            <w:shd w:val="clear" w:color="auto" w:fill="C0C0C0"/>
            <w:vAlign w:val="center"/>
          </w:tcPr>
          <w:p w14:paraId="2CC50544"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2551" w:type="dxa"/>
            <w:shd w:val="clear" w:color="auto" w:fill="C0C0C0"/>
            <w:vAlign w:val="center"/>
          </w:tcPr>
          <w:p w14:paraId="1D67CE5B"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2552" w:type="dxa"/>
            <w:shd w:val="clear" w:color="auto" w:fill="C0C0C0"/>
            <w:vAlign w:val="center"/>
          </w:tcPr>
          <w:p w14:paraId="32644BEE" w14:textId="77777777" w:rsidR="008071A3" w:rsidRPr="004D2DAD" w:rsidRDefault="008071A3" w:rsidP="003224C9">
            <w:pPr>
              <w:widowControl w:val="0"/>
              <w:autoSpaceDE w:val="0"/>
              <w:autoSpaceDN w:val="0"/>
              <w:adjustRightInd w:val="0"/>
              <w:spacing w:after="240"/>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325" w:type="dxa"/>
            <w:shd w:val="clear" w:color="auto" w:fill="C0C0C0"/>
            <w:vAlign w:val="center"/>
          </w:tcPr>
          <w:p w14:paraId="4CC1BF41"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8071A3" w:rsidRPr="004D2DAD" w14:paraId="27680758" w14:textId="77777777" w:rsidTr="003224C9">
        <w:trPr>
          <w:jc w:val="center"/>
        </w:trPr>
        <w:tc>
          <w:tcPr>
            <w:tcW w:w="675" w:type="dxa"/>
            <w:vAlign w:val="center"/>
          </w:tcPr>
          <w:p w14:paraId="1BBF673D"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1985" w:type="dxa"/>
            <w:vAlign w:val="center"/>
          </w:tcPr>
          <w:p w14:paraId="18E84928" w14:textId="77777777" w:rsidR="008071A3" w:rsidRPr="004D2DAD" w:rsidRDefault="008071A3" w:rsidP="003224C9">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gat patients’ own information by using patientID</w:t>
            </w:r>
          </w:p>
        </w:tc>
        <w:tc>
          <w:tcPr>
            <w:tcW w:w="2551" w:type="dxa"/>
            <w:vAlign w:val="center"/>
          </w:tcPr>
          <w:p w14:paraId="224B4DA3" w14:textId="77777777" w:rsidR="008071A3" w:rsidRPr="004D2DAD" w:rsidRDefault="008071A3" w:rsidP="003224C9">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lang w:bidi="ar-SA"/>
              </w:rPr>
              <w:t>Array(</w:t>
            </w:r>
            <w:r w:rsidRPr="004D2DAD">
              <w:rPr>
                <w:rFonts w:ascii="Times New Roman" w:hAnsi="Times New Roman" w:cs="Times New Roman"/>
                <w:sz w:val="24"/>
                <w:szCs w:val="24"/>
                <w:shd w:val="clear" w:color="auto" w:fill="FFFFFF"/>
              </w:rPr>
              <w:t>[</w:t>
            </w:r>
          </w:p>
          <w:p w14:paraId="3DEE3258" w14:textId="77777777" w:rsidR="008071A3" w:rsidRPr="004D2DAD" w:rsidRDefault="008071A3" w:rsidP="003224C9">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shd w:val="clear" w:color="auto" w:fill="FFFFFF"/>
              </w:rPr>
              <w:t xml:space="preserve"> [patientID] =&gt; P001     [password] =&gt; 1234                   [f_name] =&gt; Mickey        [l_name] =&gt; Mouse               [age] =&gt; 80                      [gender] =&gt; 1               [treatment] =&gt; Tooth braces,tooth zeplin          [address] =&gt; Chaingmai Thailand                                 [tel] =&gt; 053111111       [email]=&gt;</w:t>
            </w:r>
            <w:r w:rsidRPr="004D2DAD">
              <w:rPr>
                <w:rFonts w:ascii="Times New Roman" w:hAnsi="Times New Roman" w:cs="Times New Roman"/>
              </w:rPr>
              <w:t xml:space="preserve"> </w:t>
            </w:r>
            <w:r w:rsidRPr="004D2DAD">
              <w:rPr>
                <w:rFonts w:ascii="Times New Roman" w:hAnsi="Times New Roman" w:cs="Times New Roman"/>
                <w:sz w:val="24"/>
                <w:szCs w:val="24"/>
                <w:shd w:val="clear" w:color="auto" w:fill="FFFFFF"/>
              </w:rPr>
              <w:t>M.ky@hotmail.com     [submit] =&gt; Submit)</w:t>
            </w:r>
            <w:r w:rsidRPr="004D2DAD">
              <w:rPr>
                <w:rStyle w:val="apple-converted-space"/>
                <w:rFonts w:ascii="Times New Roman" w:hAnsi="Times New Roman" w:cs="Times New Roman"/>
                <w:sz w:val="24"/>
                <w:szCs w:val="24"/>
                <w:shd w:val="clear" w:color="auto" w:fill="FFFFFF"/>
              </w:rPr>
              <w:t> </w:t>
            </w:r>
          </w:p>
        </w:tc>
        <w:tc>
          <w:tcPr>
            <w:tcW w:w="2552" w:type="dxa"/>
            <w:vAlign w:val="center"/>
          </w:tcPr>
          <w:p w14:paraId="760E226C" w14:textId="77777777" w:rsidR="008071A3" w:rsidRPr="004D2DAD" w:rsidRDefault="008071A3" w:rsidP="003224C9">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lang w:bidi="ar-SA"/>
              </w:rPr>
              <w:t>Array(</w:t>
            </w:r>
            <w:r w:rsidRPr="004D2DAD">
              <w:rPr>
                <w:rFonts w:ascii="Times New Roman" w:hAnsi="Times New Roman" w:cs="Times New Roman"/>
                <w:sz w:val="24"/>
                <w:szCs w:val="24"/>
                <w:shd w:val="clear" w:color="auto" w:fill="FFFFFF"/>
              </w:rPr>
              <w:t>[</w:t>
            </w:r>
          </w:p>
          <w:p w14:paraId="174B7BE1" w14:textId="77777777" w:rsidR="008071A3" w:rsidRPr="004D2DAD" w:rsidRDefault="008071A3" w:rsidP="003224C9">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shd w:val="clear" w:color="auto" w:fill="FFFFFF"/>
              </w:rPr>
              <w:t xml:space="preserve"> [patientID] =&gt; P001     [password] =&gt; 1234                   [f_name] =&gt; Mickey        [l_name] =&gt; Mouse               [age] =&gt; 80                      [gender] =&gt; 1               [treatment] =&gt; Tooth braces,tooth zeplin          [address] =&gt; Chaingmai Thailand                                 [tel] =&gt; 053111111       [email]=&gt;</w:t>
            </w:r>
            <w:r w:rsidRPr="004D2DAD">
              <w:rPr>
                <w:rFonts w:ascii="Times New Roman" w:hAnsi="Times New Roman" w:cs="Times New Roman"/>
              </w:rPr>
              <w:t xml:space="preserve"> </w:t>
            </w:r>
            <w:r w:rsidRPr="004D2DAD">
              <w:rPr>
                <w:rFonts w:ascii="Times New Roman" w:hAnsi="Times New Roman" w:cs="Times New Roman"/>
                <w:sz w:val="24"/>
                <w:szCs w:val="24"/>
                <w:shd w:val="clear" w:color="auto" w:fill="FFFFFF"/>
              </w:rPr>
              <w:t>M.ky@hotmail.com     [submit] =&gt; Submit)</w:t>
            </w:r>
            <w:r w:rsidRPr="004D2DAD">
              <w:rPr>
                <w:rStyle w:val="apple-converted-space"/>
                <w:rFonts w:ascii="Times New Roman" w:hAnsi="Times New Roman" w:cs="Times New Roman"/>
                <w:sz w:val="24"/>
                <w:szCs w:val="24"/>
                <w:shd w:val="clear" w:color="auto" w:fill="FFFFFF"/>
              </w:rPr>
              <w:t> </w:t>
            </w:r>
          </w:p>
        </w:tc>
        <w:tc>
          <w:tcPr>
            <w:tcW w:w="1325" w:type="dxa"/>
            <w:vAlign w:val="center"/>
          </w:tcPr>
          <w:p w14:paraId="45DC16EB"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5163855D" w14:textId="77777777" w:rsidR="00CE22F5" w:rsidRPr="004D2DAD" w:rsidRDefault="00CE22F5" w:rsidP="00716989">
      <w:pPr>
        <w:widowControl w:val="0"/>
        <w:autoSpaceDE w:val="0"/>
        <w:autoSpaceDN w:val="0"/>
        <w:adjustRightInd w:val="0"/>
        <w:spacing w:after="240"/>
        <w:rPr>
          <w:rFonts w:ascii="Times New Roman" w:hAnsi="Times New Roman" w:cs="Times New Roman"/>
          <w:b/>
          <w:bCs/>
          <w:sz w:val="54"/>
          <w:szCs w:val="54"/>
        </w:rPr>
      </w:pPr>
    </w:p>
    <w:p w14:paraId="7F8BF33D" w14:textId="77777777" w:rsidR="0045573E" w:rsidRPr="004D2DAD" w:rsidRDefault="0045573E" w:rsidP="00716989">
      <w:pPr>
        <w:widowControl w:val="0"/>
        <w:autoSpaceDE w:val="0"/>
        <w:autoSpaceDN w:val="0"/>
        <w:adjustRightInd w:val="0"/>
        <w:spacing w:after="240"/>
        <w:rPr>
          <w:rFonts w:ascii="Times New Roman" w:hAnsi="Times New Roman" w:cs="Times New Roman"/>
          <w:b/>
          <w:bCs/>
          <w:sz w:val="54"/>
          <w:szCs w:val="54"/>
        </w:rPr>
      </w:pPr>
    </w:p>
    <w:p w14:paraId="075DF112" w14:textId="77777777" w:rsidR="00716989" w:rsidRPr="004D2DAD" w:rsidRDefault="00D67760" w:rsidP="00385CBC">
      <w:pPr>
        <w:pStyle w:val="Heading1"/>
        <w:rPr>
          <w:rFonts w:ascii="Times New Roman" w:hAnsi="Times New Roman" w:cs="Times New Roman"/>
          <w:color w:val="auto"/>
          <w:sz w:val="36"/>
          <w:szCs w:val="36"/>
        </w:rPr>
      </w:pPr>
      <w:bookmarkStart w:id="58" w:name="_Toc401733441"/>
      <w:r w:rsidRPr="004D2DAD">
        <w:rPr>
          <w:rFonts w:ascii="Times New Roman" w:hAnsi="Times New Roman" w:cs="Times New Roman"/>
          <w:color w:val="auto"/>
          <w:sz w:val="36"/>
          <w:szCs w:val="36"/>
        </w:rPr>
        <w:lastRenderedPageBreak/>
        <w:t>Chapter Three</w:t>
      </w:r>
      <w:r w:rsidR="002B0E6A" w:rsidRPr="004D2DAD">
        <w:rPr>
          <w:rFonts w:ascii="Times New Roman" w:hAnsi="Times New Roman" w:cs="Times New Roman"/>
          <w:color w:val="auto"/>
          <w:sz w:val="36"/>
          <w:szCs w:val="36"/>
        </w:rPr>
        <w:t>:</w:t>
      </w:r>
      <w:r w:rsidR="00716989" w:rsidRPr="004D2DAD">
        <w:rPr>
          <w:rFonts w:ascii="Times New Roman" w:hAnsi="Times New Roman" w:cs="Times New Roman"/>
          <w:color w:val="auto"/>
          <w:sz w:val="36"/>
          <w:szCs w:val="36"/>
        </w:rPr>
        <w:t xml:space="preserve"> System Testing Record</w:t>
      </w:r>
      <w:bookmarkEnd w:id="58"/>
    </w:p>
    <w:p w14:paraId="39F5F2DE" w14:textId="77777777" w:rsidR="00385CBC" w:rsidRPr="004D2DAD" w:rsidRDefault="00385CBC" w:rsidP="00385CBC">
      <w:pPr>
        <w:pStyle w:val="Heading2"/>
        <w:rPr>
          <w:rFonts w:ascii="Times New Roman" w:hAnsi="Times New Roman" w:cs="Times New Roman"/>
          <w:color w:val="auto"/>
          <w:sz w:val="32"/>
          <w:szCs w:val="32"/>
        </w:rPr>
      </w:pPr>
      <w:bookmarkStart w:id="59" w:name="_Toc401733442"/>
      <w:r w:rsidRPr="004D2DAD">
        <w:rPr>
          <w:rFonts w:ascii="Times New Roman" w:hAnsi="Times New Roman" w:cs="Times New Roman"/>
          <w:color w:val="auto"/>
          <w:sz w:val="32"/>
          <w:szCs w:val="32"/>
        </w:rPr>
        <w:t>3. System Testing Record</w:t>
      </w:r>
      <w:bookmarkEnd w:id="59"/>
    </w:p>
    <w:p w14:paraId="2B72F263" w14:textId="77777777" w:rsidR="00770F23" w:rsidRPr="004D2DAD" w:rsidRDefault="00770F23" w:rsidP="00770F23">
      <w:pPr>
        <w:rPr>
          <w:rFonts w:ascii="Times New Roman" w:hAnsi="Times New Roman" w:cs="Times New Roman"/>
        </w:rPr>
      </w:pPr>
    </w:p>
    <w:p w14:paraId="461AD1FE" w14:textId="45E44278" w:rsidR="00267E3B" w:rsidRPr="004D2DAD" w:rsidRDefault="00267E3B" w:rsidP="003224C9">
      <w:pPr>
        <w:pStyle w:val="Heading3"/>
        <w:rPr>
          <w:rFonts w:ascii="Times" w:hAnsi="Times"/>
          <w:color w:val="auto"/>
        </w:rPr>
      </w:pPr>
      <w:bookmarkStart w:id="60" w:name="_Toc401733443"/>
      <w:r w:rsidRPr="004D2DAD">
        <w:rPr>
          <w:rFonts w:ascii="Times" w:hAnsi="Times"/>
          <w:color w:val="auto"/>
        </w:rPr>
        <w:t>System Test Case 32(STC-32): Patient can view their QR code from mobile application</w:t>
      </w:r>
      <w:bookmarkEnd w:id="60"/>
    </w:p>
    <w:p w14:paraId="4BEEEF02" w14:textId="77777777" w:rsidR="003B58AA" w:rsidRPr="004D2DAD" w:rsidRDefault="003B58AA" w:rsidP="003B58AA">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sidRPr="004D2DAD">
        <w:rPr>
          <w:rFonts w:ascii="Times New Roman" w:hAnsi="Times New Roman" w:cs="Times New Roman"/>
        </w:rPr>
        <w:t xml:space="preserve">10/ 18/ 2014 </w:t>
      </w:r>
      <w:r w:rsidRPr="004D2DAD">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3B58AA" w:rsidRPr="004D2DAD" w14:paraId="24D559D6" w14:textId="77777777" w:rsidTr="003B58AA">
        <w:tc>
          <w:tcPr>
            <w:tcW w:w="731" w:type="dxa"/>
            <w:shd w:val="clear" w:color="auto" w:fill="C0C0C0"/>
          </w:tcPr>
          <w:p w14:paraId="2853EB7B"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14:paraId="367D99A9"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14:paraId="0B7CC948"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14:paraId="4D427D50"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14:paraId="0ACE3BB6"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267E3B" w:rsidRPr="004D2DAD" w14:paraId="57EC4A8D" w14:textId="77777777" w:rsidTr="003B58AA">
        <w:tc>
          <w:tcPr>
            <w:tcW w:w="731" w:type="dxa"/>
            <w:vAlign w:val="center"/>
          </w:tcPr>
          <w:p w14:paraId="27E41A5F" w14:textId="77777777" w:rsidR="00267E3B" w:rsidRPr="004D2DAD" w:rsidRDefault="00267E3B" w:rsidP="003B58AA">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1</w:t>
            </w:r>
          </w:p>
        </w:tc>
        <w:tc>
          <w:tcPr>
            <w:tcW w:w="1929" w:type="dxa"/>
            <w:vAlign w:val="center"/>
          </w:tcPr>
          <w:p w14:paraId="74D467C1" w14:textId="4BCC3346" w:rsidR="00267E3B" w:rsidRPr="004D2DAD" w:rsidRDefault="00267E3B"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display QR code with patientID</w:t>
            </w:r>
          </w:p>
        </w:tc>
        <w:tc>
          <w:tcPr>
            <w:tcW w:w="2410" w:type="dxa"/>
            <w:vAlign w:val="center"/>
          </w:tcPr>
          <w:p w14:paraId="139D4EA0" w14:textId="6E2B5B74" w:rsidR="00267E3B" w:rsidRPr="004D2DAD" w:rsidRDefault="00267E3B"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display the patient detail including the QR code of patientID “P001”</w:t>
            </w:r>
          </w:p>
        </w:tc>
        <w:tc>
          <w:tcPr>
            <w:tcW w:w="2276" w:type="dxa"/>
            <w:vAlign w:val="center"/>
          </w:tcPr>
          <w:p w14:paraId="14DE1F2D" w14:textId="46D8CE17" w:rsidR="00267E3B" w:rsidRPr="004D2DAD" w:rsidRDefault="00267E3B"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display the patient detail including the QR code of patientID “P001”</w:t>
            </w:r>
          </w:p>
        </w:tc>
        <w:tc>
          <w:tcPr>
            <w:tcW w:w="1178" w:type="dxa"/>
            <w:vAlign w:val="center"/>
          </w:tcPr>
          <w:p w14:paraId="285ECD07" w14:textId="77777777" w:rsidR="00267E3B" w:rsidRPr="004D2DAD" w:rsidRDefault="00267E3B" w:rsidP="003B58AA">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267E3B" w:rsidRPr="004D2DAD" w14:paraId="4CC94DE0" w14:textId="77777777" w:rsidTr="003B58AA">
        <w:tc>
          <w:tcPr>
            <w:tcW w:w="731" w:type="dxa"/>
            <w:vAlign w:val="center"/>
          </w:tcPr>
          <w:p w14:paraId="1EF4E83A" w14:textId="77777777" w:rsidR="00267E3B" w:rsidRPr="004D2DAD" w:rsidRDefault="00267E3B" w:rsidP="003B58AA">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2</w:t>
            </w:r>
          </w:p>
        </w:tc>
        <w:tc>
          <w:tcPr>
            <w:tcW w:w="1929" w:type="dxa"/>
            <w:vAlign w:val="center"/>
          </w:tcPr>
          <w:p w14:paraId="347DCD37" w14:textId="3D317AD3" w:rsidR="00267E3B" w:rsidRPr="004D2DAD" w:rsidRDefault="00267E3B"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display QR code with patientID but incorrect password</w:t>
            </w:r>
          </w:p>
        </w:tc>
        <w:tc>
          <w:tcPr>
            <w:tcW w:w="2410" w:type="dxa"/>
            <w:vAlign w:val="center"/>
          </w:tcPr>
          <w:p w14:paraId="59369025" w14:textId="5F730882" w:rsidR="00267E3B" w:rsidRPr="004D2DAD" w:rsidRDefault="00267E3B"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not display the patient detail including the QR code of patientID “P001”</w:t>
            </w:r>
          </w:p>
        </w:tc>
        <w:tc>
          <w:tcPr>
            <w:tcW w:w="2276" w:type="dxa"/>
            <w:vAlign w:val="center"/>
          </w:tcPr>
          <w:p w14:paraId="1D44BB21" w14:textId="3ADD37A6" w:rsidR="00267E3B" w:rsidRPr="004D2DAD" w:rsidRDefault="00267E3B"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not display the patient detail including the QR code of patientID “P001”</w:t>
            </w:r>
          </w:p>
        </w:tc>
        <w:tc>
          <w:tcPr>
            <w:tcW w:w="1178" w:type="dxa"/>
            <w:vAlign w:val="center"/>
          </w:tcPr>
          <w:p w14:paraId="70CB92BD" w14:textId="77777777" w:rsidR="00267E3B" w:rsidRPr="004D2DAD" w:rsidRDefault="00267E3B" w:rsidP="003B58AA">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61BD75E5" w14:textId="77777777" w:rsidR="003B58AA" w:rsidRPr="004D2DAD" w:rsidRDefault="003B58AA" w:rsidP="00C64816">
      <w:pPr>
        <w:rPr>
          <w:rFonts w:ascii="Times New Roman" w:hAnsi="Times New Roman" w:cs="Times New Roman"/>
        </w:rPr>
      </w:pPr>
    </w:p>
    <w:p w14:paraId="7C0A67D5" w14:textId="60D6D80C" w:rsidR="00267E3B" w:rsidRPr="004D2DAD" w:rsidRDefault="00267E3B" w:rsidP="003224C9">
      <w:pPr>
        <w:pStyle w:val="Heading3"/>
        <w:rPr>
          <w:rFonts w:ascii="Times" w:hAnsi="Times"/>
          <w:color w:val="auto"/>
        </w:rPr>
      </w:pPr>
      <w:bookmarkStart w:id="61" w:name="_Toc401733444"/>
      <w:r w:rsidRPr="004D2DAD">
        <w:rPr>
          <w:rFonts w:ascii="Times" w:hAnsi="Times"/>
          <w:color w:val="auto"/>
        </w:rPr>
        <w:t>System Test Case 33(STC-33): Patient can view their QR code from website</w:t>
      </w:r>
      <w:bookmarkEnd w:id="61"/>
    </w:p>
    <w:p w14:paraId="2283B370" w14:textId="77777777" w:rsidR="00267E3B" w:rsidRPr="004D2DAD" w:rsidRDefault="00267E3B" w:rsidP="00267E3B">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sidRPr="004D2DAD">
        <w:rPr>
          <w:rFonts w:ascii="Times New Roman" w:hAnsi="Times New Roman" w:cs="Times New Roman"/>
        </w:rPr>
        <w:t xml:space="preserve">10/ 18/ 2014 </w:t>
      </w:r>
      <w:r w:rsidRPr="004D2DAD">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267E3B" w:rsidRPr="004D2DAD" w14:paraId="54E91FDB" w14:textId="77777777" w:rsidTr="003224C9">
        <w:tc>
          <w:tcPr>
            <w:tcW w:w="731" w:type="dxa"/>
            <w:shd w:val="clear" w:color="auto" w:fill="C0C0C0"/>
          </w:tcPr>
          <w:p w14:paraId="31879B37" w14:textId="77777777" w:rsidR="00267E3B" w:rsidRPr="004D2DAD" w:rsidRDefault="00267E3B"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14:paraId="3A5A6A6B" w14:textId="77777777" w:rsidR="00267E3B" w:rsidRPr="004D2DAD" w:rsidRDefault="00267E3B" w:rsidP="003224C9">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14:paraId="39B151C1" w14:textId="77777777" w:rsidR="00267E3B" w:rsidRPr="004D2DAD" w:rsidRDefault="00267E3B"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14:paraId="629A2C82" w14:textId="77777777" w:rsidR="00267E3B" w:rsidRPr="004D2DAD" w:rsidRDefault="00267E3B"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14:paraId="4FAA576F" w14:textId="77777777" w:rsidR="00267E3B" w:rsidRPr="004D2DAD" w:rsidRDefault="00267E3B"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267E3B" w:rsidRPr="004D2DAD" w14:paraId="1FA17D44" w14:textId="77777777" w:rsidTr="003224C9">
        <w:tc>
          <w:tcPr>
            <w:tcW w:w="731" w:type="dxa"/>
            <w:vAlign w:val="center"/>
          </w:tcPr>
          <w:p w14:paraId="0E77E8EE" w14:textId="77777777" w:rsidR="00267E3B" w:rsidRPr="004D2DAD" w:rsidRDefault="00267E3B" w:rsidP="003224C9">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1</w:t>
            </w:r>
          </w:p>
        </w:tc>
        <w:tc>
          <w:tcPr>
            <w:tcW w:w="1929" w:type="dxa"/>
            <w:vAlign w:val="center"/>
          </w:tcPr>
          <w:p w14:paraId="292FBA2B" w14:textId="77777777" w:rsidR="00267E3B" w:rsidRPr="004D2DAD" w:rsidRDefault="00267E3B" w:rsidP="003224C9">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display QR code with patientID</w:t>
            </w:r>
          </w:p>
        </w:tc>
        <w:tc>
          <w:tcPr>
            <w:tcW w:w="2410" w:type="dxa"/>
            <w:vAlign w:val="center"/>
          </w:tcPr>
          <w:p w14:paraId="2705D6F1" w14:textId="77777777" w:rsidR="00267E3B" w:rsidRPr="004D2DAD" w:rsidRDefault="00267E3B" w:rsidP="003224C9">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display the patient detail including the QR code of patientID “P001”</w:t>
            </w:r>
          </w:p>
        </w:tc>
        <w:tc>
          <w:tcPr>
            <w:tcW w:w="2276" w:type="dxa"/>
            <w:vAlign w:val="center"/>
          </w:tcPr>
          <w:p w14:paraId="2613B4CB" w14:textId="77777777" w:rsidR="00267E3B" w:rsidRPr="004D2DAD" w:rsidRDefault="00267E3B" w:rsidP="003224C9">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display the patient detail including the QR code of patientID “P001”</w:t>
            </w:r>
          </w:p>
        </w:tc>
        <w:tc>
          <w:tcPr>
            <w:tcW w:w="1178" w:type="dxa"/>
            <w:vAlign w:val="center"/>
          </w:tcPr>
          <w:p w14:paraId="5D0B9008" w14:textId="77777777" w:rsidR="00267E3B" w:rsidRPr="004D2DAD" w:rsidRDefault="00267E3B" w:rsidP="003224C9">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267E3B" w:rsidRPr="004D2DAD" w14:paraId="6A591578" w14:textId="77777777" w:rsidTr="003224C9">
        <w:tc>
          <w:tcPr>
            <w:tcW w:w="731" w:type="dxa"/>
            <w:vAlign w:val="center"/>
          </w:tcPr>
          <w:p w14:paraId="114F64EF" w14:textId="77777777" w:rsidR="00267E3B" w:rsidRPr="004D2DAD" w:rsidRDefault="00267E3B" w:rsidP="003224C9">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2</w:t>
            </w:r>
          </w:p>
        </w:tc>
        <w:tc>
          <w:tcPr>
            <w:tcW w:w="1929" w:type="dxa"/>
            <w:vAlign w:val="center"/>
          </w:tcPr>
          <w:p w14:paraId="2DDFE663" w14:textId="77777777" w:rsidR="00267E3B" w:rsidRPr="004D2DAD" w:rsidRDefault="00267E3B" w:rsidP="003224C9">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display QR code with patientID but incorrect password</w:t>
            </w:r>
          </w:p>
        </w:tc>
        <w:tc>
          <w:tcPr>
            <w:tcW w:w="2410" w:type="dxa"/>
            <w:vAlign w:val="center"/>
          </w:tcPr>
          <w:p w14:paraId="01963B56" w14:textId="77777777" w:rsidR="00267E3B" w:rsidRPr="004D2DAD" w:rsidRDefault="00267E3B" w:rsidP="003224C9">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not display the patient detail including the QR code of patientID “P001”</w:t>
            </w:r>
          </w:p>
        </w:tc>
        <w:tc>
          <w:tcPr>
            <w:tcW w:w="2276" w:type="dxa"/>
            <w:vAlign w:val="center"/>
          </w:tcPr>
          <w:p w14:paraId="7B6EFDC6" w14:textId="77777777" w:rsidR="00267E3B" w:rsidRPr="004D2DAD" w:rsidRDefault="00267E3B" w:rsidP="003224C9">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not display the patient detail including the QR code of patientID “P001”</w:t>
            </w:r>
          </w:p>
        </w:tc>
        <w:tc>
          <w:tcPr>
            <w:tcW w:w="1178" w:type="dxa"/>
            <w:vAlign w:val="center"/>
          </w:tcPr>
          <w:p w14:paraId="6C0A8339" w14:textId="77777777" w:rsidR="00267E3B" w:rsidRPr="004D2DAD" w:rsidRDefault="00267E3B" w:rsidP="003224C9">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7FCC247F" w14:textId="77777777" w:rsidR="00267E3B" w:rsidRPr="004D2DAD" w:rsidRDefault="00267E3B" w:rsidP="003B58AA">
      <w:pPr>
        <w:widowControl w:val="0"/>
        <w:jc w:val="both"/>
        <w:rPr>
          <w:rFonts w:ascii="Times New Roman" w:hAnsi="Times New Roman" w:cs="Times New Roman"/>
          <w:b/>
          <w:bCs/>
        </w:rPr>
      </w:pPr>
    </w:p>
    <w:p w14:paraId="363E5562" w14:textId="77777777" w:rsidR="00267E3B" w:rsidRPr="004D2DAD" w:rsidRDefault="00267E3B" w:rsidP="003B58AA">
      <w:pPr>
        <w:widowControl w:val="0"/>
        <w:jc w:val="both"/>
        <w:rPr>
          <w:rFonts w:ascii="Times New Roman" w:hAnsi="Times New Roman" w:cs="Times New Roman"/>
          <w:b/>
          <w:bCs/>
        </w:rPr>
      </w:pPr>
    </w:p>
    <w:p w14:paraId="3A7E7A3C" w14:textId="77777777" w:rsidR="00267E3B" w:rsidRPr="004D2DAD" w:rsidRDefault="00267E3B" w:rsidP="003B58AA">
      <w:pPr>
        <w:widowControl w:val="0"/>
        <w:jc w:val="both"/>
        <w:rPr>
          <w:rFonts w:ascii="Times New Roman" w:hAnsi="Times New Roman" w:cs="Times New Roman"/>
          <w:b/>
          <w:bCs/>
        </w:rPr>
      </w:pPr>
    </w:p>
    <w:p w14:paraId="212428BD" w14:textId="77777777" w:rsidR="00267E3B" w:rsidRPr="004D2DAD" w:rsidRDefault="00267E3B" w:rsidP="003B58AA">
      <w:pPr>
        <w:widowControl w:val="0"/>
        <w:jc w:val="both"/>
        <w:rPr>
          <w:rFonts w:ascii="Times New Roman" w:hAnsi="Times New Roman" w:cs="Times New Roman"/>
          <w:b/>
          <w:bCs/>
        </w:rPr>
      </w:pPr>
    </w:p>
    <w:p w14:paraId="033BA571" w14:textId="77777777" w:rsidR="00267E3B" w:rsidRPr="004D2DAD" w:rsidRDefault="00267E3B" w:rsidP="003B58AA">
      <w:pPr>
        <w:widowControl w:val="0"/>
        <w:jc w:val="both"/>
        <w:rPr>
          <w:rFonts w:ascii="Times New Roman" w:hAnsi="Times New Roman" w:cs="Times New Roman"/>
          <w:b/>
          <w:bCs/>
        </w:rPr>
      </w:pPr>
    </w:p>
    <w:p w14:paraId="22469E2B" w14:textId="77777777" w:rsidR="00267E3B" w:rsidRPr="004D2DAD" w:rsidRDefault="00267E3B" w:rsidP="003B58AA">
      <w:pPr>
        <w:widowControl w:val="0"/>
        <w:jc w:val="both"/>
        <w:rPr>
          <w:rFonts w:ascii="Times New Roman" w:hAnsi="Times New Roman" w:cs="Times New Roman"/>
          <w:b/>
          <w:bCs/>
        </w:rPr>
      </w:pPr>
    </w:p>
    <w:p w14:paraId="0A2EA15B" w14:textId="77777777" w:rsidR="00267E3B" w:rsidRPr="004D2DAD" w:rsidRDefault="00267E3B" w:rsidP="003B58AA">
      <w:pPr>
        <w:widowControl w:val="0"/>
        <w:jc w:val="both"/>
        <w:rPr>
          <w:rFonts w:ascii="Times New Roman" w:hAnsi="Times New Roman" w:cs="Times New Roman"/>
          <w:b/>
          <w:bCs/>
        </w:rPr>
      </w:pPr>
    </w:p>
    <w:p w14:paraId="39F0E059" w14:textId="77777777" w:rsidR="00267E3B" w:rsidRPr="004D2DAD" w:rsidRDefault="00267E3B" w:rsidP="003B58AA">
      <w:pPr>
        <w:widowControl w:val="0"/>
        <w:jc w:val="both"/>
        <w:rPr>
          <w:rFonts w:ascii="Times New Roman" w:hAnsi="Times New Roman" w:cs="Times New Roman"/>
          <w:b/>
          <w:bCs/>
        </w:rPr>
      </w:pPr>
    </w:p>
    <w:p w14:paraId="68DB8A53" w14:textId="77777777" w:rsidR="00267E3B" w:rsidRPr="004D2DAD" w:rsidRDefault="00267E3B" w:rsidP="003B58AA">
      <w:pPr>
        <w:widowControl w:val="0"/>
        <w:jc w:val="both"/>
        <w:rPr>
          <w:rFonts w:ascii="Times New Roman" w:hAnsi="Times New Roman" w:cs="Times New Roman"/>
          <w:b/>
          <w:bCs/>
        </w:rPr>
      </w:pPr>
    </w:p>
    <w:p w14:paraId="6512A7FA" w14:textId="62ADF030" w:rsidR="00267E3B" w:rsidRPr="004D2DAD" w:rsidRDefault="00267E3B" w:rsidP="003224C9">
      <w:pPr>
        <w:pStyle w:val="Heading3"/>
        <w:rPr>
          <w:rFonts w:ascii="Times" w:hAnsi="Times"/>
          <w:color w:val="auto"/>
        </w:rPr>
      </w:pPr>
      <w:bookmarkStart w:id="62" w:name="_Toc401733445"/>
      <w:r w:rsidRPr="004D2DAD">
        <w:rPr>
          <w:rFonts w:ascii="Times" w:hAnsi="Times"/>
          <w:color w:val="auto"/>
        </w:rPr>
        <w:lastRenderedPageBreak/>
        <w:t>System Test Case 34(STC-34): Officer can add patient to a queue</w:t>
      </w:r>
      <w:bookmarkEnd w:id="62"/>
    </w:p>
    <w:p w14:paraId="1708F7F4" w14:textId="77777777" w:rsidR="00267E3B" w:rsidRPr="004D2DAD" w:rsidRDefault="00267E3B" w:rsidP="00267E3B">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sidRPr="004D2DAD">
        <w:rPr>
          <w:rFonts w:ascii="Times New Roman" w:hAnsi="Times New Roman" w:cs="Times New Roman"/>
        </w:rPr>
        <w:t xml:space="preserve">10/ 18/ 2014 </w:t>
      </w:r>
      <w:r w:rsidRPr="004D2DAD">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267E3B" w:rsidRPr="004D2DAD" w14:paraId="28C38BDE" w14:textId="77777777" w:rsidTr="003224C9">
        <w:tc>
          <w:tcPr>
            <w:tcW w:w="731" w:type="dxa"/>
            <w:shd w:val="clear" w:color="auto" w:fill="C0C0C0"/>
          </w:tcPr>
          <w:p w14:paraId="4E1CFCA5" w14:textId="77777777" w:rsidR="00267E3B" w:rsidRPr="004D2DAD" w:rsidRDefault="00267E3B"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14:paraId="491517D6" w14:textId="77777777" w:rsidR="00267E3B" w:rsidRPr="004D2DAD" w:rsidRDefault="00267E3B" w:rsidP="003224C9">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14:paraId="49405B09" w14:textId="77777777" w:rsidR="00267E3B" w:rsidRPr="004D2DAD" w:rsidRDefault="00267E3B"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14:paraId="44F1507F" w14:textId="77777777" w:rsidR="00267E3B" w:rsidRPr="004D2DAD" w:rsidRDefault="00267E3B"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14:paraId="78A9E503" w14:textId="77777777" w:rsidR="00267E3B" w:rsidRPr="004D2DAD" w:rsidRDefault="00267E3B"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267E3B" w:rsidRPr="004D2DAD" w14:paraId="475B9420" w14:textId="77777777" w:rsidTr="003224C9">
        <w:tc>
          <w:tcPr>
            <w:tcW w:w="731" w:type="dxa"/>
            <w:vAlign w:val="center"/>
          </w:tcPr>
          <w:p w14:paraId="70D98D27" w14:textId="77777777" w:rsidR="00267E3B" w:rsidRPr="004D2DAD" w:rsidRDefault="00267E3B" w:rsidP="003224C9">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1</w:t>
            </w:r>
          </w:p>
        </w:tc>
        <w:tc>
          <w:tcPr>
            <w:tcW w:w="1929" w:type="dxa"/>
            <w:vAlign w:val="center"/>
          </w:tcPr>
          <w:p w14:paraId="6508F246" w14:textId="226A1CC5" w:rsidR="00267E3B" w:rsidRPr="004D2DAD" w:rsidRDefault="00267E3B" w:rsidP="003224C9">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add queue by using patientID</w:t>
            </w:r>
          </w:p>
        </w:tc>
        <w:tc>
          <w:tcPr>
            <w:tcW w:w="2410" w:type="dxa"/>
            <w:vAlign w:val="center"/>
          </w:tcPr>
          <w:p w14:paraId="234350DB" w14:textId="53A68260" w:rsidR="00267E3B" w:rsidRPr="004D2DAD" w:rsidRDefault="00267E3B" w:rsidP="003224C9">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add P001 in the available time after checking appointment date and time</w:t>
            </w:r>
          </w:p>
        </w:tc>
        <w:tc>
          <w:tcPr>
            <w:tcW w:w="2276" w:type="dxa"/>
            <w:vAlign w:val="center"/>
          </w:tcPr>
          <w:p w14:paraId="6881AAD6" w14:textId="1F803E2A" w:rsidR="00267E3B" w:rsidRPr="004D2DAD" w:rsidRDefault="00267E3B" w:rsidP="003224C9">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add P001 in the available time after checking appointment date and time</w:t>
            </w:r>
          </w:p>
        </w:tc>
        <w:tc>
          <w:tcPr>
            <w:tcW w:w="1178" w:type="dxa"/>
            <w:vAlign w:val="center"/>
          </w:tcPr>
          <w:p w14:paraId="5183C64F" w14:textId="77777777" w:rsidR="00267E3B" w:rsidRPr="004D2DAD" w:rsidRDefault="00267E3B" w:rsidP="003224C9">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267E3B" w:rsidRPr="004D2DAD" w14:paraId="16034E41" w14:textId="77777777" w:rsidTr="003224C9">
        <w:tc>
          <w:tcPr>
            <w:tcW w:w="731" w:type="dxa"/>
            <w:vAlign w:val="center"/>
          </w:tcPr>
          <w:p w14:paraId="1F4E57C9" w14:textId="77777777" w:rsidR="00267E3B" w:rsidRPr="004D2DAD" w:rsidRDefault="00267E3B" w:rsidP="003224C9">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2</w:t>
            </w:r>
          </w:p>
        </w:tc>
        <w:tc>
          <w:tcPr>
            <w:tcW w:w="1929" w:type="dxa"/>
            <w:vAlign w:val="center"/>
          </w:tcPr>
          <w:p w14:paraId="1B8A6A6D" w14:textId="017D5EA4" w:rsidR="00267E3B" w:rsidRPr="004D2DAD" w:rsidRDefault="00267E3B" w:rsidP="003224C9">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Test display QR code with duplicate patientID </w:t>
            </w:r>
          </w:p>
        </w:tc>
        <w:tc>
          <w:tcPr>
            <w:tcW w:w="2410" w:type="dxa"/>
            <w:vAlign w:val="center"/>
          </w:tcPr>
          <w:p w14:paraId="2821981D" w14:textId="1A34EA70" w:rsidR="00267E3B" w:rsidRPr="004D2DAD" w:rsidRDefault="00267E3B" w:rsidP="003224C9">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not add P001 in the available time after checking appointment date and time</w:t>
            </w:r>
          </w:p>
        </w:tc>
        <w:tc>
          <w:tcPr>
            <w:tcW w:w="2276" w:type="dxa"/>
            <w:vAlign w:val="center"/>
          </w:tcPr>
          <w:p w14:paraId="2BD55313" w14:textId="6E930DF5" w:rsidR="00267E3B" w:rsidRPr="004D2DAD" w:rsidRDefault="00267E3B" w:rsidP="003224C9">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not add P001 in the available time after checking appointment date and time</w:t>
            </w:r>
          </w:p>
        </w:tc>
        <w:tc>
          <w:tcPr>
            <w:tcW w:w="1178" w:type="dxa"/>
            <w:vAlign w:val="center"/>
          </w:tcPr>
          <w:p w14:paraId="31E0BEC5" w14:textId="77777777" w:rsidR="00267E3B" w:rsidRPr="004D2DAD" w:rsidRDefault="00267E3B" w:rsidP="003224C9">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17DDE06B" w14:textId="77777777" w:rsidR="00267E3B" w:rsidRPr="004D2DAD" w:rsidRDefault="00267E3B" w:rsidP="003B58AA">
      <w:pPr>
        <w:widowControl w:val="0"/>
        <w:jc w:val="both"/>
        <w:rPr>
          <w:rFonts w:ascii="Times New Roman" w:hAnsi="Times New Roman" w:cs="Times New Roman"/>
          <w:b/>
          <w:bCs/>
        </w:rPr>
      </w:pPr>
    </w:p>
    <w:p w14:paraId="782C3F5A" w14:textId="4544278C" w:rsidR="00267E3B" w:rsidRPr="004D2DAD" w:rsidRDefault="00267E3B" w:rsidP="003224C9">
      <w:pPr>
        <w:pStyle w:val="Heading3"/>
        <w:rPr>
          <w:rFonts w:ascii="Times" w:hAnsi="Times"/>
          <w:color w:val="auto"/>
        </w:rPr>
      </w:pPr>
      <w:bookmarkStart w:id="63" w:name="_Toc401733446"/>
      <w:r w:rsidRPr="004D2DAD">
        <w:rPr>
          <w:rFonts w:ascii="Times" w:hAnsi="Times"/>
          <w:color w:val="auto"/>
        </w:rPr>
        <w:t>System Test Case 35(STC-35): Reset queue</w:t>
      </w:r>
      <w:bookmarkEnd w:id="63"/>
    </w:p>
    <w:p w14:paraId="06EA1876" w14:textId="77777777" w:rsidR="00267E3B" w:rsidRPr="004D2DAD" w:rsidRDefault="00267E3B" w:rsidP="00267E3B">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sidRPr="004D2DAD">
        <w:rPr>
          <w:rFonts w:ascii="Times New Roman" w:hAnsi="Times New Roman" w:cs="Times New Roman"/>
        </w:rPr>
        <w:t xml:space="preserve">10/ 18/ 2014 </w:t>
      </w:r>
      <w:r w:rsidRPr="004D2DAD">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267E3B" w:rsidRPr="004D2DAD" w14:paraId="34C4DAD4" w14:textId="77777777" w:rsidTr="003224C9">
        <w:tc>
          <w:tcPr>
            <w:tcW w:w="731" w:type="dxa"/>
            <w:shd w:val="clear" w:color="auto" w:fill="C0C0C0"/>
          </w:tcPr>
          <w:p w14:paraId="5DB92A14" w14:textId="77777777" w:rsidR="00267E3B" w:rsidRPr="004D2DAD" w:rsidRDefault="00267E3B"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14:paraId="2390187C" w14:textId="77777777" w:rsidR="00267E3B" w:rsidRPr="004D2DAD" w:rsidRDefault="00267E3B" w:rsidP="003224C9">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14:paraId="6A081101" w14:textId="77777777" w:rsidR="00267E3B" w:rsidRPr="004D2DAD" w:rsidRDefault="00267E3B"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14:paraId="528149E6" w14:textId="77777777" w:rsidR="00267E3B" w:rsidRPr="004D2DAD" w:rsidRDefault="00267E3B"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14:paraId="44FCE408" w14:textId="77777777" w:rsidR="00267E3B" w:rsidRPr="004D2DAD" w:rsidRDefault="00267E3B"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267E3B" w:rsidRPr="004D2DAD" w14:paraId="4E3C6645" w14:textId="77777777" w:rsidTr="003224C9">
        <w:tc>
          <w:tcPr>
            <w:tcW w:w="731" w:type="dxa"/>
            <w:vAlign w:val="center"/>
          </w:tcPr>
          <w:p w14:paraId="7F0BBB46" w14:textId="77777777" w:rsidR="00267E3B" w:rsidRPr="004D2DAD" w:rsidRDefault="00267E3B" w:rsidP="003224C9">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1</w:t>
            </w:r>
          </w:p>
        </w:tc>
        <w:tc>
          <w:tcPr>
            <w:tcW w:w="1929" w:type="dxa"/>
            <w:vAlign w:val="center"/>
          </w:tcPr>
          <w:p w14:paraId="001C587B" w14:textId="69C42ADE" w:rsidR="00267E3B" w:rsidRPr="004D2DAD" w:rsidRDefault="00267E3B" w:rsidP="003224C9">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reset queue</w:t>
            </w:r>
          </w:p>
        </w:tc>
        <w:tc>
          <w:tcPr>
            <w:tcW w:w="2410" w:type="dxa"/>
            <w:vAlign w:val="center"/>
          </w:tcPr>
          <w:p w14:paraId="5A7B1776" w14:textId="424F0219" w:rsidR="00267E3B" w:rsidRPr="004D2DAD" w:rsidRDefault="00267E3B" w:rsidP="003224C9">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reset the list of patient queue to be empty</w:t>
            </w:r>
          </w:p>
        </w:tc>
        <w:tc>
          <w:tcPr>
            <w:tcW w:w="2276" w:type="dxa"/>
            <w:vAlign w:val="center"/>
          </w:tcPr>
          <w:p w14:paraId="3F3FED39" w14:textId="490ABC40" w:rsidR="00267E3B" w:rsidRPr="004D2DAD" w:rsidRDefault="00267E3B" w:rsidP="003224C9">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reset the list of patient queue to be empty</w:t>
            </w:r>
          </w:p>
        </w:tc>
        <w:tc>
          <w:tcPr>
            <w:tcW w:w="1178" w:type="dxa"/>
            <w:vAlign w:val="center"/>
          </w:tcPr>
          <w:p w14:paraId="127C8664" w14:textId="77777777" w:rsidR="00267E3B" w:rsidRPr="004D2DAD" w:rsidRDefault="00267E3B" w:rsidP="003224C9">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bl>
    <w:p w14:paraId="55EF0701" w14:textId="77777777" w:rsidR="00267E3B" w:rsidRPr="004D2DAD" w:rsidRDefault="00267E3B" w:rsidP="003B58AA">
      <w:pPr>
        <w:widowControl w:val="0"/>
        <w:jc w:val="both"/>
        <w:rPr>
          <w:rFonts w:ascii="Times New Roman" w:hAnsi="Times New Roman" w:cs="Times New Roman"/>
          <w:b/>
          <w:bCs/>
        </w:rPr>
      </w:pPr>
    </w:p>
    <w:p w14:paraId="731DF057" w14:textId="77777777" w:rsidR="00691E94" w:rsidRDefault="00691E94" w:rsidP="003224C9">
      <w:pPr>
        <w:pStyle w:val="Heading3"/>
        <w:rPr>
          <w:rFonts w:ascii="Times" w:hAnsi="Times"/>
          <w:color w:val="auto"/>
        </w:rPr>
      </w:pPr>
      <w:bookmarkStart w:id="64" w:name="_Toc401733447"/>
      <w:r>
        <w:rPr>
          <w:rFonts w:ascii="Times" w:hAnsi="Times"/>
          <w:color w:val="auto"/>
        </w:rPr>
        <w:br w:type="page"/>
      </w:r>
    </w:p>
    <w:p w14:paraId="3C60C522" w14:textId="17DC2256" w:rsidR="003B58AA" w:rsidRPr="004D2DAD" w:rsidRDefault="003B58AA" w:rsidP="003224C9">
      <w:pPr>
        <w:pStyle w:val="Heading3"/>
        <w:rPr>
          <w:rFonts w:ascii="Times" w:hAnsi="Times"/>
          <w:color w:val="auto"/>
        </w:rPr>
      </w:pPr>
      <w:r w:rsidRPr="004D2DAD">
        <w:rPr>
          <w:rFonts w:ascii="Times" w:hAnsi="Times"/>
          <w:color w:val="auto"/>
        </w:rPr>
        <w:lastRenderedPageBreak/>
        <w:t>System Test Ca</w:t>
      </w:r>
      <w:r w:rsidR="00461EB7" w:rsidRPr="004D2DAD">
        <w:rPr>
          <w:rFonts w:ascii="Times" w:hAnsi="Times"/>
          <w:color w:val="auto"/>
        </w:rPr>
        <w:t>se 36(STC-36</w:t>
      </w:r>
      <w:r w:rsidRPr="004D2DAD">
        <w:rPr>
          <w:rFonts w:ascii="Times" w:hAnsi="Times"/>
          <w:color w:val="auto"/>
        </w:rPr>
        <w:t>): Dentist can view him/her patient follow up message as a list</w:t>
      </w:r>
      <w:bookmarkEnd w:id="64"/>
      <w:r w:rsidRPr="004D2DAD">
        <w:rPr>
          <w:rFonts w:ascii="Times" w:hAnsi="Times"/>
          <w:color w:val="auto"/>
        </w:rPr>
        <w:t xml:space="preserve"> </w:t>
      </w:r>
    </w:p>
    <w:p w14:paraId="67777540" w14:textId="77777777" w:rsidR="003B58AA" w:rsidRPr="004D2DAD" w:rsidRDefault="003B58AA" w:rsidP="003B58AA">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sidRPr="004D2DAD">
        <w:rPr>
          <w:rFonts w:ascii="Times New Roman" w:hAnsi="Times New Roman" w:cs="Times New Roman"/>
        </w:rPr>
        <w:t xml:space="preserve">10/ 18/ 2014 </w:t>
      </w:r>
      <w:r w:rsidRPr="004D2DAD">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3B58AA" w:rsidRPr="004D2DAD" w14:paraId="2BC45B95" w14:textId="77777777" w:rsidTr="003B58AA">
        <w:tc>
          <w:tcPr>
            <w:tcW w:w="731" w:type="dxa"/>
            <w:shd w:val="clear" w:color="auto" w:fill="C0C0C0"/>
          </w:tcPr>
          <w:p w14:paraId="6CDA1886"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14:paraId="05EBCBB0"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14:paraId="41F1CDEB"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14:paraId="747585F0"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14:paraId="5BA032A9"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3B58AA" w:rsidRPr="004D2DAD" w14:paraId="7DBFD610" w14:textId="77777777" w:rsidTr="003B58AA">
        <w:tc>
          <w:tcPr>
            <w:tcW w:w="731" w:type="dxa"/>
            <w:vAlign w:val="center"/>
          </w:tcPr>
          <w:p w14:paraId="26FA22F8"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1</w:t>
            </w:r>
          </w:p>
        </w:tc>
        <w:tc>
          <w:tcPr>
            <w:tcW w:w="1929" w:type="dxa"/>
            <w:vAlign w:val="center"/>
          </w:tcPr>
          <w:p w14:paraId="651C54A4"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display patient follow up message by using dentistID</w:t>
            </w:r>
          </w:p>
        </w:tc>
        <w:tc>
          <w:tcPr>
            <w:tcW w:w="2410" w:type="dxa"/>
            <w:vAlign w:val="center"/>
          </w:tcPr>
          <w:p w14:paraId="0AE7FB89"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display the patient follow up message of dentistID “D001” </w:t>
            </w:r>
          </w:p>
        </w:tc>
        <w:tc>
          <w:tcPr>
            <w:tcW w:w="2276" w:type="dxa"/>
            <w:vAlign w:val="center"/>
          </w:tcPr>
          <w:p w14:paraId="00A97617"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display the patient follow up message of dentistID “D001” </w:t>
            </w:r>
          </w:p>
        </w:tc>
        <w:tc>
          <w:tcPr>
            <w:tcW w:w="1178" w:type="dxa"/>
            <w:vAlign w:val="center"/>
          </w:tcPr>
          <w:p w14:paraId="0023F021"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3B58AA" w:rsidRPr="004D2DAD" w14:paraId="60B8A508" w14:textId="77777777" w:rsidTr="003B58AA">
        <w:tc>
          <w:tcPr>
            <w:tcW w:w="731" w:type="dxa"/>
            <w:vAlign w:val="center"/>
          </w:tcPr>
          <w:p w14:paraId="4384125E"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2</w:t>
            </w:r>
          </w:p>
        </w:tc>
        <w:tc>
          <w:tcPr>
            <w:tcW w:w="1929" w:type="dxa"/>
            <w:vAlign w:val="center"/>
          </w:tcPr>
          <w:p w14:paraId="3CC1798A"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display patient follow up message by using dentistID but incorrect password</w:t>
            </w:r>
          </w:p>
        </w:tc>
        <w:tc>
          <w:tcPr>
            <w:tcW w:w="2410" w:type="dxa"/>
            <w:vAlign w:val="center"/>
          </w:tcPr>
          <w:p w14:paraId="6560715B"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not display the patient follow up message of dentistID “D001”</w:t>
            </w:r>
          </w:p>
        </w:tc>
        <w:tc>
          <w:tcPr>
            <w:tcW w:w="2276" w:type="dxa"/>
            <w:vAlign w:val="center"/>
          </w:tcPr>
          <w:p w14:paraId="3FE9A22D"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not display the patient follow up message of dentistID “D001”</w:t>
            </w:r>
          </w:p>
        </w:tc>
        <w:tc>
          <w:tcPr>
            <w:tcW w:w="1178" w:type="dxa"/>
            <w:vAlign w:val="center"/>
          </w:tcPr>
          <w:p w14:paraId="00FF6454"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3B58AA" w:rsidRPr="004D2DAD" w14:paraId="42EE1C07" w14:textId="77777777" w:rsidTr="003B58AA">
        <w:tc>
          <w:tcPr>
            <w:tcW w:w="731" w:type="dxa"/>
            <w:vAlign w:val="center"/>
          </w:tcPr>
          <w:p w14:paraId="26A01ECB"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3</w:t>
            </w:r>
          </w:p>
        </w:tc>
        <w:tc>
          <w:tcPr>
            <w:tcW w:w="1929" w:type="dxa"/>
            <w:vAlign w:val="center"/>
          </w:tcPr>
          <w:p w14:paraId="67CA0C7D"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display patient follow up message without login</w:t>
            </w:r>
          </w:p>
        </w:tc>
        <w:tc>
          <w:tcPr>
            <w:tcW w:w="2410" w:type="dxa"/>
            <w:vAlign w:val="center"/>
          </w:tcPr>
          <w:p w14:paraId="4D4E00D5"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not display the patient follow up message </w:t>
            </w:r>
          </w:p>
        </w:tc>
        <w:tc>
          <w:tcPr>
            <w:tcW w:w="2276" w:type="dxa"/>
            <w:vAlign w:val="center"/>
          </w:tcPr>
          <w:p w14:paraId="4482DB06"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not display the patient follow up message </w:t>
            </w:r>
          </w:p>
        </w:tc>
        <w:tc>
          <w:tcPr>
            <w:tcW w:w="1178" w:type="dxa"/>
            <w:vAlign w:val="center"/>
          </w:tcPr>
          <w:p w14:paraId="6B194161"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3004FE55" w14:textId="508868A8" w:rsidR="003B58AA" w:rsidRPr="004D2DAD" w:rsidRDefault="003B58AA" w:rsidP="003224C9">
      <w:pPr>
        <w:pStyle w:val="Heading3"/>
        <w:rPr>
          <w:rFonts w:ascii="Times" w:hAnsi="Times"/>
          <w:color w:val="auto"/>
        </w:rPr>
      </w:pPr>
      <w:bookmarkStart w:id="65" w:name="_Toc401733448"/>
      <w:r w:rsidRPr="004D2DAD">
        <w:rPr>
          <w:rFonts w:ascii="Times" w:hAnsi="Times"/>
          <w:color w:val="auto"/>
        </w:rPr>
        <w:t>System Test Case 3</w:t>
      </w:r>
      <w:r w:rsidR="00461EB7" w:rsidRPr="004D2DAD">
        <w:rPr>
          <w:rFonts w:ascii="Times" w:hAnsi="Times"/>
          <w:color w:val="auto"/>
        </w:rPr>
        <w:t>7</w:t>
      </w:r>
      <w:r w:rsidRPr="004D2DAD">
        <w:rPr>
          <w:rFonts w:ascii="Times" w:hAnsi="Times"/>
          <w:color w:val="auto"/>
        </w:rPr>
        <w:t>(STC-3</w:t>
      </w:r>
      <w:r w:rsidR="00461EB7" w:rsidRPr="004D2DAD">
        <w:rPr>
          <w:rFonts w:ascii="Times" w:hAnsi="Times"/>
          <w:color w:val="auto"/>
        </w:rPr>
        <w:t>7</w:t>
      </w:r>
      <w:r w:rsidRPr="004D2DAD">
        <w:rPr>
          <w:rFonts w:ascii="Times" w:hAnsi="Times"/>
          <w:color w:val="auto"/>
        </w:rPr>
        <w:t xml:space="preserve">): </w:t>
      </w:r>
      <w:r w:rsidR="008F21BC" w:rsidRPr="004D2DAD">
        <w:rPr>
          <w:rFonts w:ascii="Times" w:hAnsi="Times"/>
          <w:color w:val="auto"/>
        </w:rPr>
        <w:t>Dentist can post question to follow up his/her patient</w:t>
      </w:r>
      <w:bookmarkEnd w:id="65"/>
    </w:p>
    <w:p w14:paraId="4A9DCDBB" w14:textId="77777777" w:rsidR="003B58AA" w:rsidRPr="004D2DAD" w:rsidRDefault="003B58AA" w:rsidP="003B58AA">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sidRPr="004D2DAD">
        <w:rPr>
          <w:rFonts w:ascii="Times New Roman" w:hAnsi="Times New Roman" w:cs="Times New Roman"/>
        </w:rPr>
        <w:t xml:space="preserve">10/ 18/ 2014 </w:t>
      </w:r>
      <w:r w:rsidRPr="004D2DAD">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3B58AA" w:rsidRPr="004D2DAD" w14:paraId="5BF4F752" w14:textId="77777777" w:rsidTr="003B58AA">
        <w:tc>
          <w:tcPr>
            <w:tcW w:w="731" w:type="dxa"/>
            <w:shd w:val="clear" w:color="auto" w:fill="C0C0C0"/>
          </w:tcPr>
          <w:p w14:paraId="22EA6A62"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14:paraId="15FFF736"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14:paraId="17BBA2A5"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14:paraId="145B471F"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14:paraId="0CC42610"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3B58AA" w:rsidRPr="004D2DAD" w14:paraId="27745F87" w14:textId="77777777" w:rsidTr="003B58AA">
        <w:tc>
          <w:tcPr>
            <w:tcW w:w="731" w:type="dxa"/>
            <w:vAlign w:val="center"/>
          </w:tcPr>
          <w:p w14:paraId="5FC0F7E1"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1</w:t>
            </w:r>
          </w:p>
        </w:tc>
        <w:tc>
          <w:tcPr>
            <w:tcW w:w="1929" w:type="dxa"/>
            <w:vAlign w:val="center"/>
          </w:tcPr>
          <w:p w14:paraId="08F24C95"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Test the dentist ‘s question is saved in the database </w:t>
            </w:r>
          </w:p>
        </w:tc>
        <w:tc>
          <w:tcPr>
            <w:tcW w:w="2410" w:type="dxa"/>
            <w:vAlign w:val="center"/>
          </w:tcPr>
          <w:p w14:paraId="52709B70"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display the dentist’s question and show the follow up status that show number “1”   </w:t>
            </w:r>
          </w:p>
        </w:tc>
        <w:tc>
          <w:tcPr>
            <w:tcW w:w="2276" w:type="dxa"/>
            <w:vAlign w:val="center"/>
          </w:tcPr>
          <w:p w14:paraId="4507F114"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display the dentist’s question and show the follow up status that show number “1”   </w:t>
            </w:r>
          </w:p>
        </w:tc>
        <w:tc>
          <w:tcPr>
            <w:tcW w:w="1178" w:type="dxa"/>
            <w:vAlign w:val="center"/>
          </w:tcPr>
          <w:p w14:paraId="5CB85A7D"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3B58AA" w:rsidRPr="004D2DAD" w14:paraId="4A952F8A" w14:textId="77777777" w:rsidTr="003B58AA">
        <w:tc>
          <w:tcPr>
            <w:tcW w:w="731" w:type="dxa"/>
            <w:vAlign w:val="center"/>
          </w:tcPr>
          <w:p w14:paraId="36818A05"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2</w:t>
            </w:r>
          </w:p>
        </w:tc>
        <w:tc>
          <w:tcPr>
            <w:tcW w:w="1929" w:type="dxa"/>
            <w:vAlign w:val="center"/>
          </w:tcPr>
          <w:p w14:paraId="2298C2B3"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the dentist ‘s question is not saved in the database</w:t>
            </w:r>
          </w:p>
        </w:tc>
        <w:tc>
          <w:tcPr>
            <w:tcW w:w="2410" w:type="dxa"/>
            <w:vAlign w:val="center"/>
          </w:tcPr>
          <w:p w14:paraId="5972218C"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display the dentist’s question and show the follow up status that show number “0”   </w:t>
            </w:r>
          </w:p>
        </w:tc>
        <w:tc>
          <w:tcPr>
            <w:tcW w:w="2276" w:type="dxa"/>
            <w:vAlign w:val="center"/>
          </w:tcPr>
          <w:p w14:paraId="0A7DCD82"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display the dentist’s question and show the follow up status that show number “0”   </w:t>
            </w:r>
          </w:p>
        </w:tc>
        <w:tc>
          <w:tcPr>
            <w:tcW w:w="1178" w:type="dxa"/>
            <w:vAlign w:val="center"/>
          </w:tcPr>
          <w:p w14:paraId="174198F2"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8F21BC" w:rsidRPr="004D2DAD" w14:paraId="65E5BF58" w14:textId="77777777" w:rsidTr="003B58AA">
        <w:tc>
          <w:tcPr>
            <w:tcW w:w="731" w:type="dxa"/>
            <w:vAlign w:val="center"/>
          </w:tcPr>
          <w:p w14:paraId="04BCCCC3" w14:textId="39EA78F2" w:rsidR="008F21BC" w:rsidRPr="004D2DAD" w:rsidRDefault="008F21BC" w:rsidP="003B58AA">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3</w:t>
            </w:r>
          </w:p>
        </w:tc>
        <w:tc>
          <w:tcPr>
            <w:tcW w:w="1929" w:type="dxa"/>
            <w:vAlign w:val="center"/>
          </w:tcPr>
          <w:p w14:paraId="5A08149A" w14:textId="732EBDEB" w:rsidR="008F21BC" w:rsidRPr="004D2DAD" w:rsidRDefault="008F21BC" w:rsidP="003B58AA">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sz w:val="24"/>
                <w:szCs w:val="24"/>
                <w:lang w:bidi="ar-SA"/>
              </w:rPr>
              <w:t>Test the dentist ‘s question is not saved in the database if the field is empty</w:t>
            </w:r>
          </w:p>
        </w:tc>
        <w:tc>
          <w:tcPr>
            <w:tcW w:w="2410" w:type="dxa"/>
            <w:vAlign w:val="center"/>
          </w:tcPr>
          <w:p w14:paraId="030B47E4" w14:textId="55A99657" w:rsidR="008F21BC" w:rsidRPr="004D2DAD" w:rsidRDefault="008F21BC" w:rsidP="003B58AA">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sz w:val="24"/>
                <w:szCs w:val="24"/>
                <w:lang w:bidi="ar-SA"/>
              </w:rPr>
              <w:t>System shall alert the message “Please fill out this field”</w:t>
            </w:r>
          </w:p>
        </w:tc>
        <w:tc>
          <w:tcPr>
            <w:tcW w:w="2276" w:type="dxa"/>
            <w:vAlign w:val="center"/>
          </w:tcPr>
          <w:p w14:paraId="62D1B78A" w14:textId="65F97560" w:rsidR="008F21BC" w:rsidRPr="004D2DAD" w:rsidRDefault="008F21BC" w:rsidP="003B58AA">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sz w:val="24"/>
                <w:szCs w:val="24"/>
                <w:lang w:bidi="ar-SA"/>
              </w:rPr>
              <w:t>System shall alert the message “Please fill out this field”</w:t>
            </w:r>
          </w:p>
        </w:tc>
        <w:tc>
          <w:tcPr>
            <w:tcW w:w="1178" w:type="dxa"/>
            <w:vAlign w:val="center"/>
          </w:tcPr>
          <w:p w14:paraId="227B0E71" w14:textId="2E18C1B0" w:rsidR="008F21BC" w:rsidRPr="004D2DAD" w:rsidRDefault="008F21BC" w:rsidP="003B58AA">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584DA0BD" w14:textId="77777777" w:rsidR="003B58AA" w:rsidRPr="004D2DAD" w:rsidRDefault="003B58AA" w:rsidP="00C64816">
      <w:pPr>
        <w:rPr>
          <w:rFonts w:ascii="Times New Roman" w:hAnsi="Times New Roman" w:cs="Times New Roman"/>
        </w:rPr>
      </w:pPr>
    </w:p>
    <w:p w14:paraId="351C6A2C" w14:textId="74870FCC" w:rsidR="003B58AA" w:rsidRPr="004D2DAD" w:rsidRDefault="003B58AA" w:rsidP="003224C9">
      <w:pPr>
        <w:pStyle w:val="Heading3"/>
        <w:rPr>
          <w:rFonts w:ascii="Times" w:hAnsi="Times"/>
          <w:color w:val="auto"/>
        </w:rPr>
      </w:pPr>
      <w:bookmarkStart w:id="66" w:name="_Toc401733449"/>
      <w:r w:rsidRPr="004D2DAD">
        <w:rPr>
          <w:rFonts w:ascii="Times" w:hAnsi="Times"/>
          <w:color w:val="auto"/>
        </w:rPr>
        <w:lastRenderedPageBreak/>
        <w:t>System Test Case</w:t>
      </w:r>
      <w:r w:rsidR="00461EB7" w:rsidRPr="004D2DAD">
        <w:rPr>
          <w:rFonts w:ascii="Times" w:hAnsi="Times"/>
          <w:color w:val="auto"/>
        </w:rPr>
        <w:t xml:space="preserve"> 38(STC-38</w:t>
      </w:r>
      <w:r w:rsidRPr="004D2DAD">
        <w:rPr>
          <w:rFonts w:ascii="Times" w:hAnsi="Times"/>
          <w:color w:val="auto"/>
        </w:rPr>
        <w:t xml:space="preserve">): </w:t>
      </w:r>
      <w:r w:rsidR="008F21BC" w:rsidRPr="004D2DAD">
        <w:rPr>
          <w:rFonts w:ascii="Times" w:hAnsi="Times"/>
          <w:color w:val="auto"/>
        </w:rPr>
        <w:t>Patient can view follow up massage that his/her dentist asked in the website as a list</w:t>
      </w:r>
      <w:bookmarkEnd w:id="66"/>
    </w:p>
    <w:p w14:paraId="1E21E8F6" w14:textId="77777777" w:rsidR="003B58AA" w:rsidRPr="004D2DAD" w:rsidRDefault="003B58AA" w:rsidP="003B58AA">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sidRPr="004D2DAD">
        <w:rPr>
          <w:rFonts w:ascii="Times New Roman" w:hAnsi="Times New Roman" w:cs="Times New Roman"/>
        </w:rPr>
        <w:t xml:space="preserve">10/ 18/ 2014 </w:t>
      </w:r>
      <w:r w:rsidRPr="004D2DAD">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3B58AA" w:rsidRPr="004D2DAD" w14:paraId="4D233132" w14:textId="77777777" w:rsidTr="003B58AA">
        <w:tc>
          <w:tcPr>
            <w:tcW w:w="731" w:type="dxa"/>
            <w:shd w:val="clear" w:color="auto" w:fill="C0C0C0"/>
          </w:tcPr>
          <w:p w14:paraId="15F2EA14"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14:paraId="230ACA66"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14:paraId="70036951"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14:paraId="4DEC4674"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14:paraId="7C57BE0F"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3B58AA" w:rsidRPr="004D2DAD" w14:paraId="704B2146" w14:textId="77777777" w:rsidTr="003B58AA">
        <w:tc>
          <w:tcPr>
            <w:tcW w:w="731" w:type="dxa"/>
            <w:vAlign w:val="center"/>
          </w:tcPr>
          <w:p w14:paraId="5A232CCB"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1</w:t>
            </w:r>
          </w:p>
        </w:tc>
        <w:tc>
          <w:tcPr>
            <w:tcW w:w="1929" w:type="dxa"/>
            <w:vAlign w:val="center"/>
          </w:tcPr>
          <w:p w14:paraId="127A5B97"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display patient follow up message by using patientID</w:t>
            </w:r>
          </w:p>
        </w:tc>
        <w:tc>
          <w:tcPr>
            <w:tcW w:w="2410" w:type="dxa"/>
            <w:vAlign w:val="center"/>
          </w:tcPr>
          <w:p w14:paraId="7B185C49"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display the dentist follow up message of patientID “P001” </w:t>
            </w:r>
          </w:p>
        </w:tc>
        <w:tc>
          <w:tcPr>
            <w:tcW w:w="2276" w:type="dxa"/>
            <w:vAlign w:val="center"/>
          </w:tcPr>
          <w:p w14:paraId="709951B4"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display the dentist follow up message of patientID “P001” </w:t>
            </w:r>
          </w:p>
        </w:tc>
        <w:tc>
          <w:tcPr>
            <w:tcW w:w="1178" w:type="dxa"/>
            <w:vAlign w:val="center"/>
          </w:tcPr>
          <w:p w14:paraId="44E069E4"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3B58AA" w:rsidRPr="004D2DAD" w14:paraId="5309A762" w14:textId="77777777" w:rsidTr="003B58AA">
        <w:tc>
          <w:tcPr>
            <w:tcW w:w="731" w:type="dxa"/>
            <w:vAlign w:val="center"/>
          </w:tcPr>
          <w:p w14:paraId="0D486548"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2</w:t>
            </w:r>
          </w:p>
        </w:tc>
        <w:tc>
          <w:tcPr>
            <w:tcW w:w="1929" w:type="dxa"/>
            <w:vAlign w:val="center"/>
          </w:tcPr>
          <w:p w14:paraId="2D622F88"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display patient follow up message by using patientID but incorrect password</w:t>
            </w:r>
          </w:p>
        </w:tc>
        <w:tc>
          <w:tcPr>
            <w:tcW w:w="2410" w:type="dxa"/>
            <w:vAlign w:val="center"/>
          </w:tcPr>
          <w:p w14:paraId="2AC64CF9"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not display the dentist follow up message of patientID “P001”</w:t>
            </w:r>
          </w:p>
        </w:tc>
        <w:tc>
          <w:tcPr>
            <w:tcW w:w="2276" w:type="dxa"/>
            <w:vAlign w:val="center"/>
          </w:tcPr>
          <w:p w14:paraId="1483BAC3"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not display the dentist follow up message of patientID “P001”</w:t>
            </w:r>
          </w:p>
        </w:tc>
        <w:tc>
          <w:tcPr>
            <w:tcW w:w="1178" w:type="dxa"/>
            <w:vAlign w:val="center"/>
          </w:tcPr>
          <w:p w14:paraId="1CA07733"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3B58AA" w:rsidRPr="004D2DAD" w14:paraId="00C45D5C" w14:textId="77777777" w:rsidTr="003B58AA">
        <w:tc>
          <w:tcPr>
            <w:tcW w:w="731" w:type="dxa"/>
            <w:vAlign w:val="center"/>
          </w:tcPr>
          <w:p w14:paraId="34673BDC"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3</w:t>
            </w:r>
          </w:p>
        </w:tc>
        <w:tc>
          <w:tcPr>
            <w:tcW w:w="1929" w:type="dxa"/>
            <w:vAlign w:val="center"/>
          </w:tcPr>
          <w:p w14:paraId="777037EB"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display patient follow up message without login</w:t>
            </w:r>
          </w:p>
        </w:tc>
        <w:tc>
          <w:tcPr>
            <w:tcW w:w="2410" w:type="dxa"/>
            <w:vAlign w:val="center"/>
          </w:tcPr>
          <w:p w14:paraId="271E19C6"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not display the follow up message </w:t>
            </w:r>
          </w:p>
        </w:tc>
        <w:tc>
          <w:tcPr>
            <w:tcW w:w="2276" w:type="dxa"/>
            <w:vAlign w:val="center"/>
          </w:tcPr>
          <w:p w14:paraId="48CF8DE1"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not display the follow up message </w:t>
            </w:r>
          </w:p>
        </w:tc>
        <w:tc>
          <w:tcPr>
            <w:tcW w:w="1178" w:type="dxa"/>
            <w:vAlign w:val="center"/>
          </w:tcPr>
          <w:p w14:paraId="5D82DF7B"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29FA5708" w14:textId="77777777" w:rsidR="003B58AA" w:rsidRPr="004D2DAD" w:rsidRDefault="003B58AA" w:rsidP="003224C9">
      <w:pPr>
        <w:pStyle w:val="Heading3"/>
        <w:rPr>
          <w:rFonts w:ascii="Times" w:hAnsi="Times"/>
          <w:color w:val="auto"/>
        </w:rPr>
      </w:pPr>
    </w:p>
    <w:p w14:paraId="187F05E2" w14:textId="17E3B1B2" w:rsidR="003B58AA" w:rsidRPr="004D2DAD" w:rsidRDefault="003B58AA" w:rsidP="003224C9">
      <w:pPr>
        <w:pStyle w:val="Heading3"/>
        <w:rPr>
          <w:rFonts w:ascii="Times" w:hAnsi="Times"/>
          <w:color w:val="auto"/>
        </w:rPr>
      </w:pPr>
      <w:bookmarkStart w:id="67" w:name="_Toc401733450"/>
      <w:r w:rsidRPr="004D2DAD">
        <w:rPr>
          <w:rFonts w:ascii="Times" w:hAnsi="Times"/>
          <w:color w:val="auto"/>
        </w:rPr>
        <w:t>System Test Case</w:t>
      </w:r>
      <w:r w:rsidR="00461EB7" w:rsidRPr="004D2DAD">
        <w:rPr>
          <w:rFonts w:ascii="Times" w:hAnsi="Times"/>
          <w:color w:val="auto"/>
        </w:rPr>
        <w:t xml:space="preserve"> 39(STC-39</w:t>
      </w:r>
      <w:r w:rsidRPr="004D2DAD">
        <w:rPr>
          <w:rFonts w:ascii="Times" w:hAnsi="Times"/>
          <w:color w:val="auto"/>
        </w:rPr>
        <w:t xml:space="preserve">): </w:t>
      </w:r>
      <w:r w:rsidR="008F21BC" w:rsidRPr="004D2DAD">
        <w:rPr>
          <w:rFonts w:ascii="Times" w:hAnsi="Times"/>
          <w:color w:val="auto"/>
        </w:rPr>
        <w:t>Patient can answer follow up massage that his/her dentist asked in the website as a list</w:t>
      </w:r>
      <w:bookmarkEnd w:id="67"/>
    </w:p>
    <w:p w14:paraId="5C115CBB" w14:textId="77777777" w:rsidR="003B58AA" w:rsidRPr="004D2DAD" w:rsidRDefault="003B58AA" w:rsidP="003B58AA">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sidRPr="004D2DAD">
        <w:rPr>
          <w:rFonts w:ascii="Times New Roman" w:hAnsi="Times New Roman" w:cs="Times New Roman"/>
        </w:rPr>
        <w:t xml:space="preserve">10/ 18/ 2014 </w:t>
      </w:r>
      <w:r w:rsidRPr="004D2DAD">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3B58AA" w:rsidRPr="004D2DAD" w14:paraId="702F5CA6" w14:textId="77777777" w:rsidTr="003B58AA">
        <w:tc>
          <w:tcPr>
            <w:tcW w:w="731" w:type="dxa"/>
            <w:shd w:val="clear" w:color="auto" w:fill="C0C0C0"/>
          </w:tcPr>
          <w:p w14:paraId="211F6387"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14:paraId="4C39F39B"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14:paraId="664358AC"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14:paraId="40ADB6BF"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14:paraId="63488551"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3B58AA" w:rsidRPr="004D2DAD" w14:paraId="462EB948" w14:textId="77777777" w:rsidTr="003B58AA">
        <w:tc>
          <w:tcPr>
            <w:tcW w:w="731" w:type="dxa"/>
            <w:vAlign w:val="center"/>
          </w:tcPr>
          <w:p w14:paraId="64023F8B"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1</w:t>
            </w:r>
          </w:p>
        </w:tc>
        <w:tc>
          <w:tcPr>
            <w:tcW w:w="1929" w:type="dxa"/>
            <w:vAlign w:val="center"/>
          </w:tcPr>
          <w:p w14:paraId="454C9F6C"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Test the patient ‘s question is saved in the database </w:t>
            </w:r>
          </w:p>
        </w:tc>
        <w:tc>
          <w:tcPr>
            <w:tcW w:w="2410" w:type="dxa"/>
            <w:vAlign w:val="center"/>
          </w:tcPr>
          <w:p w14:paraId="278CC99A"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display the patient’s answer and show the follow up status that show number “1”   </w:t>
            </w:r>
          </w:p>
        </w:tc>
        <w:tc>
          <w:tcPr>
            <w:tcW w:w="2276" w:type="dxa"/>
            <w:vAlign w:val="center"/>
          </w:tcPr>
          <w:p w14:paraId="5F1EEAD7"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display the patient’s answer and show the follow up status that show number “1”   </w:t>
            </w:r>
          </w:p>
        </w:tc>
        <w:tc>
          <w:tcPr>
            <w:tcW w:w="1178" w:type="dxa"/>
            <w:vAlign w:val="center"/>
          </w:tcPr>
          <w:p w14:paraId="40242866"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3B58AA" w:rsidRPr="004D2DAD" w14:paraId="05C4E66B" w14:textId="77777777" w:rsidTr="003B58AA">
        <w:tc>
          <w:tcPr>
            <w:tcW w:w="731" w:type="dxa"/>
            <w:vAlign w:val="center"/>
          </w:tcPr>
          <w:p w14:paraId="0986CC09"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2</w:t>
            </w:r>
          </w:p>
        </w:tc>
        <w:tc>
          <w:tcPr>
            <w:tcW w:w="1929" w:type="dxa"/>
            <w:vAlign w:val="center"/>
          </w:tcPr>
          <w:p w14:paraId="134E36AF"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the patient ‘s question is not saved in the database</w:t>
            </w:r>
          </w:p>
        </w:tc>
        <w:tc>
          <w:tcPr>
            <w:tcW w:w="2410" w:type="dxa"/>
            <w:vAlign w:val="center"/>
          </w:tcPr>
          <w:p w14:paraId="3A94A101"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display the patient’s answer and show the follow up status that show number “0”   </w:t>
            </w:r>
          </w:p>
        </w:tc>
        <w:tc>
          <w:tcPr>
            <w:tcW w:w="2276" w:type="dxa"/>
            <w:vAlign w:val="center"/>
          </w:tcPr>
          <w:p w14:paraId="72F17D80"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display the patient’s answer and show the follow up status that show number “0”   </w:t>
            </w:r>
          </w:p>
        </w:tc>
        <w:tc>
          <w:tcPr>
            <w:tcW w:w="1178" w:type="dxa"/>
            <w:vAlign w:val="center"/>
          </w:tcPr>
          <w:p w14:paraId="3568850C"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6DC84E2A" w14:textId="77777777" w:rsidR="003B58AA" w:rsidRPr="004D2DAD" w:rsidRDefault="003B58AA" w:rsidP="003B58AA">
      <w:pPr>
        <w:rPr>
          <w:rFonts w:ascii="Times New Roman" w:hAnsi="Times New Roman" w:cs="Times New Roman"/>
        </w:rPr>
      </w:pPr>
    </w:p>
    <w:p w14:paraId="70FFFE0C" w14:textId="77777777" w:rsidR="00691E94" w:rsidRDefault="00691E94" w:rsidP="003224C9">
      <w:pPr>
        <w:pStyle w:val="Heading3"/>
        <w:rPr>
          <w:rFonts w:ascii="Times" w:hAnsi="Times"/>
          <w:color w:val="auto"/>
        </w:rPr>
      </w:pPr>
      <w:bookmarkStart w:id="68" w:name="_Toc401733451"/>
      <w:r>
        <w:rPr>
          <w:rFonts w:ascii="Times" w:hAnsi="Times"/>
          <w:color w:val="auto"/>
        </w:rPr>
        <w:br w:type="page"/>
      </w:r>
    </w:p>
    <w:p w14:paraId="538BCE9E" w14:textId="5CF653F6" w:rsidR="008F21BC" w:rsidRPr="004D2DAD" w:rsidRDefault="003B58AA" w:rsidP="003224C9">
      <w:pPr>
        <w:pStyle w:val="Heading3"/>
        <w:rPr>
          <w:rFonts w:ascii="Times" w:hAnsi="Times"/>
          <w:color w:val="auto"/>
        </w:rPr>
      </w:pPr>
      <w:r w:rsidRPr="004D2DAD">
        <w:rPr>
          <w:rFonts w:ascii="Times" w:hAnsi="Times"/>
          <w:color w:val="auto"/>
        </w:rPr>
        <w:lastRenderedPageBreak/>
        <w:t>System Test Case</w:t>
      </w:r>
      <w:r w:rsidR="00461EB7" w:rsidRPr="004D2DAD">
        <w:rPr>
          <w:rFonts w:ascii="Times" w:hAnsi="Times"/>
          <w:color w:val="auto"/>
        </w:rPr>
        <w:t xml:space="preserve"> 40(STC-40</w:t>
      </w:r>
      <w:r w:rsidRPr="004D2DAD">
        <w:rPr>
          <w:rFonts w:ascii="Times" w:hAnsi="Times"/>
          <w:color w:val="auto"/>
        </w:rPr>
        <w:t xml:space="preserve">): </w:t>
      </w:r>
      <w:r w:rsidR="008F21BC" w:rsidRPr="004D2DAD">
        <w:rPr>
          <w:rFonts w:ascii="Times" w:hAnsi="Times"/>
          <w:color w:val="auto"/>
        </w:rPr>
        <w:t>Patient  can view follow up massage that his/her dentist asked in mobile application as a list</w:t>
      </w:r>
      <w:bookmarkEnd w:id="68"/>
      <w:r w:rsidR="008F21BC" w:rsidRPr="004D2DAD">
        <w:rPr>
          <w:rFonts w:ascii="Times" w:hAnsi="Times"/>
          <w:color w:val="auto"/>
        </w:rPr>
        <w:t xml:space="preserve"> </w:t>
      </w:r>
    </w:p>
    <w:p w14:paraId="1468BA41" w14:textId="358266C1" w:rsidR="003B58AA" w:rsidRPr="004D2DAD" w:rsidRDefault="003B58AA" w:rsidP="008F21BC">
      <w:pPr>
        <w:widowControl w:val="0"/>
        <w:jc w:val="both"/>
        <w:rPr>
          <w:rFonts w:ascii="Times New Roman" w:hAnsi="Times New Roman" w:cs="Times New Roman"/>
          <w:b/>
          <w:bCs/>
        </w:rPr>
      </w:pPr>
      <w:r w:rsidRPr="004D2DAD">
        <w:rPr>
          <w:rFonts w:ascii="Times New Roman" w:hAnsi="Times New Roman" w:cs="Times New Roman"/>
          <w:b/>
          <w:bCs/>
        </w:rPr>
        <w:t xml:space="preserve">Test date: </w:t>
      </w:r>
      <w:r w:rsidRPr="004D2DAD">
        <w:rPr>
          <w:rFonts w:ascii="Times New Roman" w:hAnsi="Times New Roman" w:cs="Times New Roman"/>
        </w:rPr>
        <w:t xml:space="preserve">10/ 18/ 2014 </w:t>
      </w:r>
      <w:r w:rsidRPr="004D2DAD">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3B58AA" w:rsidRPr="004D2DAD" w14:paraId="6D44263D" w14:textId="77777777" w:rsidTr="003B58AA">
        <w:tc>
          <w:tcPr>
            <w:tcW w:w="731" w:type="dxa"/>
            <w:shd w:val="clear" w:color="auto" w:fill="C0C0C0"/>
          </w:tcPr>
          <w:p w14:paraId="10BE118E"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14:paraId="66B42211"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14:paraId="278BC9D5"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14:paraId="38CABA2F"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14:paraId="545573B1"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3B58AA" w:rsidRPr="004D2DAD" w14:paraId="0544DEA7" w14:textId="77777777" w:rsidTr="003B58AA">
        <w:tc>
          <w:tcPr>
            <w:tcW w:w="731" w:type="dxa"/>
            <w:vAlign w:val="center"/>
          </w:tcPr>
          <w:p w14:paraId="6A7BE34D"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1</w:t>
            </w:r>
          </w:p>
        </w:tc>
        <w:tc>
          <w:tcPr>
            <w:tcW w:w="1929" w:type="dxa"/>
            <w:vAlign w:val="center"/>
          </w:tcPr>
          <w:p w14:paraId="2DCBE59A"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display patient follow up message by using patientID</w:t>
            </w:r>
          </w:p>
        </w:tc>
        <w:tc>
          <w:tcPr>
            <w:tcW w:w="2410" w:type="dxa"/>
            <w:vAlign w:val="center"/>
          </w:tcPr>
          <w:p w14:paraId="02341C9E"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display the dentist follow up message of patientID “P001” </w:t>
            </w:r>
          </w:p>
        </w:tc>
        <w:tc>
          <w:tcPr>
            <w:tcW w:w="2276" w:type="dxa"/>
            <w:vAlign w:val="center"/>
          </w:tcPr>
          <w:p w14:paraId="243A7A72"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display the dentist follow up message of patientID “P001” </w:t>
            </w:r>
          </w:p>
        </w:tc>
        <w:tc>
          <w:tcPr>
            <w:tcW w:w="1178" w:type="dxa"/>
            <w:vAlign w:val="center"/>
          </w:tcPr>
          <w:p w14:paraId="72781EDC"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3B58AA" w:rsidRPr="004D2DAD" w14:paraId="79048043" w14:textId="77777777" w:rsidTr="003B58AA">
        <w:tc>
          <w:tcPr>
            <w:tcW w:w="731" w:type="dxa"/>
            <w:vAlign w:val="center"/>
          </w:tcPr>
          <w:p w14:paraId="3E1E628B"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2</w:t>
            </w:r>
          </w:p>
        </w:tc>
        <w:tc>
          <w:tcPr>
            <w:tcW w:w="1929" w:type="dxa"/>
            <w:vAlign w:val="center"/>
          </w:tcPr>
          <w:p w14:paraId="2EB738FA"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display patient follow up message by using patientID but incorrect password</w:t>
            </w:r>
          </w:p>
        </w:tc>
        <w:tc>
          <w:tcPr>
            <w:tcW w:w="2410" w:type="dxa"/>
            <w:vAlign w:val="center"/>
          </w:tcPr>
          <w:p w14:paraId="4611976D"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not display the dentist follow up message of patientID “P001”</w:t>
            </w:r>
          </w:p>
        </w:tc>
        <w:tc>
          <w:tcPr>
            <w:tcW w:w="2276" w:type="dxa"/>
            <w:vAlign w:val="center"/>
          </w:tcPr>
          <w:p w14:paraId="2BEB0AD0"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not display the dentist follow up message of patientID “P001”</w:t>
            </w:r>
          </w:p>
        </w:tc>
        <w:tc>
          <w:tcPr>
            <w:tcW w:w="1178" w:type="dxa"/>
            <w:vAlign w:val="center"/>
          </w:tcPr>
          <w:p w14:paraId="730A9BB6"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3B58AA" w:rsidRPr="004D2DAD" w14:paraId="1FDB8EFB" w14:textId="77777777" w:rsidTr="003B58AA">
        <w:tc>
          <w:tcPr>
            <w:tcW w:w="731" w:type="dxa"/>
            <w:vAlign w:val="center"/>
          </w:tcPr>
          <w:p w14:paraId="3CB980F4" w14:textId="77777777" w:rsidR="003B58AA" w:rsidRPr="004D2DAD" w:rsidRDefault="00194095" w:rsidP="003B58AA">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3</w:t>
            </w:r>
          </w:p>
        </w:tc>
        <w:tc>
          <w:tcPr>
            <w:tcW w:w="1929" w:type="dxa"/>
            <w:vAlign w:val="center"/>
          </w:tcPr>
          <w:p w14:paraId="3394D8CC"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display patient follow up message without login</w:t>
            </w:r>
          </w:p>
        </w:tc>
        <w:tc>
          <w:tcPr>
            <w:tcW w:w="2410" w:type="dxa"/>
            <w:vAlign w:val="center"/>
          </w:tcPr>
          <w:p w14:paraId="704DE0E0"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not display the follow up message </w:t>
            </w:r>
          </w:p>
        </w:tc>
        <w:tc>
          <w:tcPr>
            <w:tcW w:w="2276" w:type="dxa"/>
            <w:vAlign w:val="center"/>
          </w:tcPr>
          <w:p w14:paraId="76B8D840"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not display the follow up message </w:t>
            </w:r>
          </w:p>
        </w:tc>
        <w:tc>
          <w:tcPr>
            <w:tcW w:w="1178" w:type="dxa"/>
            <w:vAlign w:val="center"/>
          </w:tcPr>
          <w:p w14:paraId="2C4CF83A"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7277C1FC" w14:textId="77777777" w:rsidR="003B58AA" w:rsidRPr="004D2DAD" w:rsidRDefault="003B58AA" w:rsidP="003B58AA">
      <w:pPr>
        <w:rPr>
          <w:rFonts w:ascii="Times New Roman" w:hAnsi="Times New Roman" w:cs="Times New Roman"/>
        </w:rPr>
      </w:pPr>
    </w:p>
    <w:p w14:paraId="7759CBC4" w14:textId="0B30D05D" w:rsidR="003B58AA" w:rsidRPr="004D2DAD" w:rsidRDefault="003B58AA" w:rsidP="003224C9">
      <w:pPr>
        <w:pStyle w:val="Heading3"/>
        <w:rPr>
          <w:rFonts w:ascii="Times" w:hAnsi="Times"/>
          <w:color w:val="auto"/>
        </w:rPr>
      </w:pPr>
      <w:bookmarkStart w:id="69" w:name="_Toc401733452"/>
      <w:r w:rsidRPr="004D2DAD">
        <w:rPr>
          <w:rFonts w:ascii="Times" w:hAnsi="Times"/>
          <w:color w:val="auto"/>
        </w:rPr>
        <w:t>System Test Case</w:t>
      </w:r>
      <w:r w:rsidR="00461EB7" w:rsidRPr="004D2DAD">
        <w:rPr>
          <w:rFonts w:ascii="Times" w:hAnsi="Times"/>
          <w:color w:val="auto"/>
        </w:rPr>
        <w:t xml:space="preserve"> 41(STC-41</w:t>
      </w:r>
      <w:r w:rsidRPr="004D2DAD">
        <w:rPr>
          <w:rFonts w:ascii="Times" w:hAnsi="Times"/>
          <w:color w:val="auto"/>
        </w:rPr>
        <w:t xml:space="preserve">): </w:t>
      </w:r>
      <w:r w:rsidR="008F21BC" w:rsidRPr="004D2DAD">
        <w:rPr>
          <w:rFonts w:ascii="Times" w:hAnsi="Times"/>
          <w:color w:val="auto"/>
        </w:rPr>
        <w:t>Patient can answer view follow up massage that his/her dentist asked in mobile application as a list</w:t>
      </w:r>
      <w:bookmarkEnd w:id="69"/>
    </w:p>
    <w:p w14:paraId="4AEB1BB5" w14:textId="77777777" w:rsidR="003B58AA" w:rsidRPr="004D2DAD" w:rsidRDefault="003B58AA" w:rsidP="003B58AA">
      <w:pPr>
        <w:widowControl w:val="0"/>
        <w:jc w:val="both"/>
        <w:rPr>
          <w:rFonts w:ascii="Times New Roman" w:hAnsi="Times New Roman" w:cs="Times New Roman"/>
          <w:b/>
          <w:bCs/>
        </w:rPr>
      </w:pPr>
    </w:p>
    <w:p w14:paraId="3892D22F" w14:textId="77777777" w:rsidR="003B58AA" w:rsidRPr="004D2DAD" w:rsidRDefault="003B58AA" w:rsidP="003B58AA">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sidRPr="004D2DAD">
        <w:rPr>
          <w:rFonts w:ascii="Times New Roman" w:hAnsi="Times New Roman" w:cs="Times New Roman"/>
        </w:rPr>
        <w:t xml:space="preserve">10/ 18/ 2014 </w:t>
      </w:r>
      <w:r w:rsidRPr="004D2DAD">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194095" w:rsidRPr="004D2DAD" w14:paraId="59C88310" w14:textId="77777777" w:rsidTr="002318A5">
        <w:tc>
          <w:tcPr>
            <w:tcW w:w="731" w:type="dxa"/>
            <w:shd w:val="clear" w:color="auto" w:fill="C0C0C0"/>
          </w:tcPr>
          <w:p w14:paraId="73963056"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14:paraId="63C93638"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14:paraId="39320099"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14:paraId="4E4DC9E5"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14:paraId="194727A4"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194095" w:rsidRPr="004D2DAD" w14:paraId="48045891" w14:textId="77777777" w:rsidTr="002318A5">
        <w:tc>
          <w:tcPr>
            <w:tcW w:w="731" w:type="dxa"/>
            <w:vAlign w:val="center"/>
          </w:tcPr>
          <w:p w14:paraId="7C58D766"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1</w:t>
            </w:r>
          </w:p>
        </w:tc>
        <w:tc>
          <w:tcPr>
            <w:tcW w:w="1929" w:type="dxa"/>
            <w:vAlign w:val="center"/>
          </w:tcPr>
          <w:p w14:paraId="774C550B"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Test the patient ‘s answer is saved in the database </w:t>
            </w:r>
          </w:p>
        </w:tc>
        <w:tc>
          <w:tcPr>
            <w:tcW w:w="2410" w:type="dxa"/>
            <w:vAlign w:val="center"/>
          </w:tcPr>
          <w:p w14:paraId="466783E7"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display the patient’s answer and show the follow up status that show number “1”   </w:t>
            </w:r>
          </w:p>
        </w:tc>
        <w:tc>
          <w:tcPr>
            <w:tcW w:w="2276" w:type="dxa"/>
            <w:vAlign w:val="center"/>
          </w:tcPr>
          <w:p w14:paraId="0C3C06F8"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display the patient’s answer and show the follow up status that show number “1”   </w:t>
            </w:r>
          </w:p>
        </w:tc>
        <w:tc>
          <w:tcPr>
            <w:tcW w:w="1178" w:type="dxa"/>
            <w:vAlign w:val="center"/>
          </w:tcPr>
          <w:p w14:paraId="75E40798"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194095" w:rsidRPr="004D2DAD" w14:paraId="3CA50E68" w14:textId="77777777" w:rsidTr="002318A5">
        <w:tc>
          <w:tcPr>
            <w:tcW w:w="731" w:type="dxa"/>
            <w:vAlign w:val="center"/>
          </w:tcPr>
          <w:p w14:paraId="69C68060"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2</w:t>
            </w:r>
          </w:p>
        </w:tc>
        <w:tc>
          <w:tcPr>
            <w:tcW w:w="1929" w:type="dxa"/>
            <w:vAlign w:val="center"/>
          </w:tcPr>
          <w:p w14:paraId="7F37CA92"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the patient ‘s answer is not saved in the database</w:t>
            </w:r>
          </w:p>
        </w:tc>
        <w:tc>
          <w:tcPr>
            <w:tcW w:w="2410" w:type="dxa"/>
            <w:vAlign w:val="center"/>
          </w:tcPr>
          <w:p w14:paraId="1A63523B"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display the patient’s answer and show the follow up status that show number “0”   </w:t>
            </w:r>
          </w:p>
        </w:tc>
        <w:tc>
          <w:tcPr>
            <w:tcW w:w="2276" w:type="dxa"/>
            <w:vAlign w:val="center"/>
          </w:tcPr>
          <w:p w14:paraId="6F565967"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display the patient’s answer and show the follow up status that show number “0”   </w:t>
            </w:r>
          </w:p>
        </w:tc>
        <w:tc>
          <w:tcPr>
            <w:tcW w:w="1178" w:type="dxa"/>
            <w:vAlign w:val="center"/>
          </w:tcPr>
          <w:p w14:paraId="5EB0B88E"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2326780F" w14:textId="77777777" w:rsidR="003B58AA" w:rsidRPr="004D2DAD" w:rsidRDefault="003B58AA" w:rsidP="003B58AA">
      <w:pPr>
        <w:rPr>
          <w:rFonts w:ascii="Times New Roman" w:hAnsi="Times New Roman" w:cs="Times New Roman"/>
        </w:rPr>
      </w:pPr>
    </w:p>
    <w:p w14:paraId="0C2900AF" w14:textId="77777777" w:rsidR="00691E94" w:rsidRDefault="00691E94" w:rsidP="003224C9">
      <w:pPr>
        <w:pStyle w:val="Heading3"/>
        <w:rPr>
          <w:rFonts w:ascii="Times" w:hAnsi="Times"/>
          <w:color w:val="auto"/>
        </w:rPr>
      </w:pPr>
      <w:bookmarkStart w:id="70" w:name="_Toc401733453"/>
      <w:r>
        <w:rPr>
          <w:rFonts w:ascii="Times" w:hAnsi="Times"/>
          <w:color w:val="auto"/>
        </w:rPr>
        <w:br w:type="page"/>
      </w:r>
    </w:p>
    <w:p w14:paraId="15D8ADD8" w14:textId="5B37F118" w:rsidR="00194095" w:rsidRPr="004D2DAD" w:rsidRDefault="00194095" w:rsidP="003224C9">
      <w:pPr>
        <w:pStyle w:val="Heading3"/>
        <w:rPr>
          <w:rFonts w:ascii="Times" w:hAnsi="Times"/>
          <w:color w:val="auto"/>
        </w:rPr>
      </w:pPr>
      <w:r w:rsidRPr="004D2DAD">
        <w:rPr>
          <w:rFonts w:ascii="Times" w:hAnsi="Times"/>
          <w:color w:val="auto"/>
        </w:rPr>
        <w:lastRenderedPageBreak/>
        <w:t>System Test Case</w:t>
      </w:r>
      <w:r w:rsidR="00461EB7" w:rsidRPr="004D2DAD">
        <w:rPr>
          <w:rFonts w:ascii="Times" w:hAnsi="Times"/>
          <w:color w:val="auto"/>
        </w:rPr>
        <w:t xml:space="preserve"> 42(STC-42</w:t>
      </w:r>
      <w:r w:rsidRPr="004D2DAD">
        <w:rPr>
          <w:rFonts w:ascii="Times" w:hAnsi="Times"/>
          <w:color w:val="auto"/>
        </w:rPr>
        <w:t>): Patient can view the dental clinic information and promotion in the website</w:t>
      </w:r>
      <w:bookmarkEnd w:id="70"/>
    </w:p>
    <w:p w14:paraId="3491FB81" w14:textId="77777777" w:rsidR="00194095" w:rsidRPr="004D2DAD" w:rsidRDefault="00194095" w:rsidP="00194095">
      <w:pPr>
        <w:widowControl w:val="0"/>
        <w:jc w:val="both"/>
        <w:rPr>
          <w:rFonts w:ascii="Times New Roman" w:hAnsi="Times New Roman" w:cs="Times New Roman"/>
          <w:b/>
          <w:bCs/>
        </w:rPr>
      </w:pPr>
    </w:p>
    <w:p w14:paraId="5F6A5B01" w14:textId="77777777" w:rsidR="00194095" w:rsidRPr="004D2DAD" w:rsidRDefault="00194095" w:rsidP="00194095">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sidRPr="004D2DAD">
        <w:rPr>
          <w:rFonts w:ascii="Times New Roman" w:hAnsi="Times New Roman" w:cs="Times New Roman"/>
        </w:rPr>
        <w:t xml:space="preserve">10/ 18/ 2014 </w:t>
      </w:r>
      <w:r w:rsidRPr="004D2DAD">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194095" w:rsidRPr="004D2DAD" w14:paraId="38F174BA" w14:textId="77777777" w:rsidTr="002318A5">
        <w:tc>
          <w:tcPr>
            <w:tcW w:w="731" w:type="dxa"/>
            <w:shd w:val="clear" w:color="auto" w:fill="C0C0C0"/>
          </w:tcPr>
          <w:p w14:paraId="0E3218B9"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14:paraId="32EB1F24"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14:paraId="011668D2"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14:paraId="53BFF15E"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14:paraId="059B7C05"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194095" w:rsidRPr="004D2DAD" w14:paraId="0E5E90CB" w14:textId="77777777" w:rsidTr="002318A5">
        <w:tc>
          <w:tcPr>
            <w:tcW w:w="731" w:type="dxa"/>
            <w:vAlign w:val="center"/>
          </w:tcPr>
          <w:p w14:paraId="2217E428"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1</w:t>
            </w:r>
          </w:p>
        </w:tc>
        <w:tc>
          <w:tcPr>
            <w:tcW w:w="1929" w:type="dxa"/>
            <w:vAlign w:val="center"/>
          </w:tcPr>
          <w:p w14:paraId="09988B2E"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the patient can view the detail of dental clinic information or promotion</w:t>
            </w:r>
          </w:p>
        </w:tc>
        <w:tc>
          <w:tcPr>
            <w:tcW w:w="2410" w:type="dxa"/>
            <w:vAlign w:val="center"/>
          </w:tcPr>
          <w:p w14:paraId="3C20237A"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display the dental clinic information or promotion in index page</w:t>
            </w:r>
          </w:p>
        </w:tc>
        <w:tc>
          <w:tcPr>
            <w:tcW w:w="2276" w:type="dxa"/>
            <w:vAlign w:val="center"/>
          </w:tcPr>
          <w:p w14:paraId="37FDC8E7"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display the dental clinic information or promotion in index page</w:t>
            </w:r>
          </w:p>
        </w:tc>
        <w:tc>
          <w:tcPr>
            <w:tcW w:w="1178" w:type="dxa"/>
            <w:vAlign w:val="center"/>
          </w:tcPr>
          <w:p w14:paraId="1E1107A2"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194095" w:rsidRPr="004D2DAD" w14:paraId="11B38EF9" w14:textId="77777777" w:rsidTr="002318A5">
        <w:tc>
          <w:tcPr>
            <w:tcW w:w="731" w:type="dxa"/>
            <w:vAlign w:val="center"/>
          </w:tcPr>
          <w:p w14:paraId="5CE58566"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2</w:t>
            </w:r>
          </w:p>
        </w:tc>
        <w:tc>
          <w:tcPr>
            <w:tcW w:w="1929" w:type="dxa"/>
            <w:vAlign w:val="center"/>
          </w:tcPr>
          <w:p w14:paraId="6C3B8919"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the patient can view the detail of dental clinic information or promotion without internet</w:t>
            </w:r>
          </w:p>
        </w:tc>
        <w:tc>
          <w:tcPr>
            <w:tcW w:w="2410" w:type="dxa"/>
            <w:vAlign w:val="center"/>
          </w:tcPr>
          <w:p w14:paraId="43076544"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not display the dental clinic information or promotion in index page</w:t>
            </w:r>
          </w:p>
        </w:tc>
        <w:tc>
          <w:tcPr>
            <w:tcW w:w="2276" w:type="dxa"/>
            <w:vAlign w:val="center"/>
          </w:tcPr>
          <w:p w14:paraId="0DC4ABD0"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not display the dental clinic information or promotion in index page</w:t>
            </w:r>
          </w:p>
        </w:tc>
        <w:tc>
          <w:tcPr>
            <w:tcW w:w="1178" w:type="dxa"/>
            <w:vAlign w:val="center"/>
          </w:tcPr>
          <w:p w14:paraId="4CFFF053"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256C0AA5" w14:textId="76FDE02F" w:rsidR="00194095" w:rsidRPr="004D2DAD" w:rsidRDefault="00194095" w:rsidP="003224C9">
      <w:pPr>
        <w:pStyle w:val="Heading3"/>
        <w:rPr>
          <w:rFonts w:ascii="Times" w:hAnsi="Times"/>
          <w:color w:val="auto"/>
        </w:rPr>
      </w:pPr>
      <w:bookmarkStart w:id="71" w:name="_Toc401733454"/>
      <w:r w:rsidRPr="004D2DAD">
        <w:rPr>
          <w:rFonts w:ascii="Times" w:hAnsi="Times"/>
          <w:color w:val="auto"/>
        </w:rPr>
        <w:t>System Test Case</w:t>
      </w:r>
      <w:r w:rsidR="00461EB7" w:rsidRPr="004D2DAD">
        <w:rPr>
          <w:rFonts w:ascii="Times" w:hAnsi="Times"/>
          <w:color w:val="auto"/>
        </w:rPr>
        <w:t xml:space="preserve"> 43(STC-43</w:t>
      </w:r>
      <w:r w:rsidRPr="004D2DAD">
        <w:rPr>
          <w:rFonts w:ascii="Times" w:hAnsi="Times"/>
          <w:color w:val="auto"/>
        </w:rPr>
        <w:t>): Patient can view the dental clinic information and promotion in mobile application</w:t>
      </w:r>
      <w:bookmarkEnd w:id="71"/>
    </w:p>
    <w:p w14:paraId="3CE12034" w14:textId="77777777" w:rsidR="00194095" w:rsidRPr="004D2DAD" w:rsidRDefault="00194095" w:rsidP="00194095">
      <w:pPr>
        <w:widowControl w:val="0"/>
        <w:jc w:val="both"/>
        <w:rPr>
          <w:rFonts w:ascii="Times New Roman" w:hAnsi="Times New Roman" w:cs="Times New Roman"/>
          <w:b/>
          <w:bCs/>
        </w:rPr>
      </w:pPr>
    </w:p>
    <w:p w14:paraId="239D3093" w14:textId="77777777" w:rsidR="00194095" w:rsidRPr="004D2DAD" w:rsidRDefault="00194095" w:rsidP="00194095">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sidRPr="004D2DAD">
        <w:rPr>
          <w:rFonts w:ascii="Times New Roman" w:hAnsi="Times New Roman" w:cs="Times New Roman"/>
        </w:rPr>
        <w:t xml:space="preserve">10/ 18/ 2014 </w:t>
      </w:r>
      <w:r w:rsidRPr="004D2DAD">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194095" w:rsidRPr="004D2DAD" w14:paraId="40A62EDA" w14:textId="77777777" w:rsidTr="002318A5">
        <w:tc>
          <w:tcPr>
            <w:tcW w:w="731" w:type="dxa"/>
            <w:shd w:val="clear" w:color="auto" w:fill="C0C0C0"/>
          </w:tcPr>
          <w:p w14:paraId="605D4E64"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14:paraId="76954E1B"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14:paraId="58E264B5"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14:paraId="003E5A2F"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14:paraId="73167C29"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194095" w:rsidRPr="004D2DAD" w14:paraId="08DF79E5" w14:textId="77777777" w:rsidTr="002318A5">
        <w:tc>
          <w:tcPr>
            <w:tcW w:w="731" w:type="dxa"/>
            <w:vAlign w:val="center"/>
          </w:tcPr>
          <w:p w14:paraId="42603018"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1</w:t>
            </w:r>
          </w:p>
        </w:tc>
        <w:tc>
          <w:tcPr>
            <w:tcW w:w="1929" w:type="dxa"/>
            <w:vAlign w:val="center"/>
          </w:tcPr>
          <w:p w14:paraId="7F21ECD2"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the patient can view the detail of dental clinic information or promotion</w:t>
            </w:r>
          </w:p>
        </w:tc>
        <w:tc>
          <w:tcPr>
            <w:tcW w:w="2410" w:type="dxa"/>
            <w:vAlign w:val="center"/>
          </w:tcPr>
          <w:p w14:paraId="538727E7"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display the dental clinic information or promotion in index page</w:t>
            </w:r>
          </w:p>
        </w:tc>
        <w:tc>
          <w:tcPr>
            <w:tcW w:w="2276" w:type="dxa"/>
            <w:vAlign w:val="center"/>
          </w:tcPr>
          <w:p w14:paraId="0312AD40"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display the dental clinic information or promotion in index page</w:t>
            </w:r>
          </w:p>
        </w:tc>
        <w:tc>
          <w:tcPr>
            <w:tcW w:w="1178" w:type="dxa"/>
            <w:vAlign w:val="center"/>
          </w:tcPr>
          <w:p w14:paraId="7E8D2C0A"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194095" w:rsidRPr="004D2DAD" w14:paraId="03C8236B" w14:textId="77777777" w:rsidTr="002318A5">
        <w:tc>
          <w:tcPr>
            <w:tcW w:w="731" w:type="dxa"/>
            <w:vAlign w:val="center"/>
          </w:tcPr>
          <w:p w14:paraId="0053ECC9"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2</w:t>
            </w:r>
          </w:p>
        </w:tc>
        <w:tc>
          <w:tcPr>
            <w:tcW w:w="1929" w:type="dxa"/>
            <w:vAlign w:val="center"/>
          </w:tcPr>
          <w:p w14:paraId="2EAF7D0A"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the patient view the detail of dental clinic information or promotion without internet</w:t>
            </w:r>
          </w:p>
        </w:tc>
        <w:tc>
          <w:tcPr>
            <w:tcW w:w="2410" w:type="dxa"/>
            <w:vAlign w:val="center"/>
          </w:tcPr>
          <w:p w14:paraId="1D5CADF2"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not display the dental clinic information or promotion in index page</w:t>
            </w:r>
          </w:p>
        </w:tc>
        <w:tc>
          <w:tcPr>
            <w:tcW w:w="2276" w:type="dxa"/>
            <w:vAlign w:val="center"/>
          </w:tcPr>
          <w:p w14:paraId="0789DF74"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not display the dental clinic information or promotion in index page</w:t>
            </w:r>
          </w:p>
        </w:tc>
        <w:tc>
          <w:tcPr>
            <w:tcW w:w="1178" w:type="dxa"/>
            <w:vAlign w:val="center"/>
          </w:tcPr>
          <w:p w14:paraId="4F4E2401"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30036650" w14:textId="77777777" w:rsidR="00194095" w:rsidRPr="004D2DAD" w:rsidRDefault="00194095" w:rsidP="003B58AA">
      <w:pPr>
        <w:rPr>
          <w:rFonts w:ascii="Times New Roman" w:hAnsi="Times New Roman" w:cs="Times New Roman"/>
        </w:rPr>
      </w:pPr>
    </w:p>
    <w:p w14:paraId="0D78C583" w14:textId="77777777" w:rsidR="00194095" w:rsidRPr="004D2DAD" w:rsidRDefault="00194095" w:rsidP="00194095">
      <w:pPr>
        <w:widowControl w:val="0"/>
        <w:jc w:val="both"/>
        <w:rPr>
          <w:rFonts w:ascii="Times New Roman" w:hAnsi="Times New Roman" w:cs="Times New Roman"/>
          <w:b/>
          <w:bCs/>
        </w:rPr>
      </w:pPr>
    </w:p>
    <w:p w14:paraId="6D3DD9C6" w14:textId="77777777" w:rsidR="00194095" w:rsidRPr="004D2DAD" w:rsidRDefault="00194095" w:rsidP="00194095">
      <w:pPr>
        <w:widowControl w:val="0"/>
        <w:jc w:val="both"/>
        <w:rPr>
          <w:rFonts w:ascii="Times New Roman" w:hAnsi="Times New Roman" w:cs="Times New Roman"/>
          <w:b/>
          <w:bCs/>
        </w:rPr>
      </w:pPr>
    </w:p>
    <w:p w14:paraId="78D8810E" w14:textId="77777777" w:rsidR="00194095" w:rsidRPr="004D2DAD" w:rsidRDefault="00194095" w:rsidP="00194095">
      <w:pPr>
        <w:widowControl w:val="0"/>
        <w:jc w:val="both"/>
        <w:rPr>
          <w:rFonts w:ascii="Times New Roman" w:hAnsi="Times New Roman" w:cs="Times New Roman"/>
          <w:b/>
          <w:bCs/>
        </w:rPr>
      </w:pPr>
    </w:p>
    <w:p w14:paraId="24DBE74E" w14:textId="77777777" w:rsidR="00194095" w:rsidRPr="004D2DAD" w:rsidRDefault="00194095" w:rsidP="00194095">
      <w:pPr>
        <w:widowControl w:val="0"/>
        <w:jc w:val="both"/>
        <w:rPr>
          <w:rFonts w:ascii="Times New Roman" w:hAnsi="Times New Roman" w:cs="Times New Roman"/>
          <w:b/>
          <w:bCs/>
        </w:rPr>
      </w:pPr>
    </w:p>
    <w:p w14:paraId="2345607F" w14:textId="77777777" w:rsidR="00194095" w:rsidRPr="004D2DAD" w:rsidRDefault="00194095" w:rsidP="00194095">
      <w:pPr>
        <w:widowControl w:val="0"/>
        <w:jc w:val="both"/>
        <w:rPr>
          <w:rFonts w:ascii="Times New Roman" w:hAnsi="Times New Roman" w:cs="Times New Roman"/>
          <w:b/>
          <w:bCs/>
        </w:rPr>
      </w:pPr>
    </w:p>
    <w:p w14:paraId="3793B4B7" w14:textId="77777777" w:rsidR="00194095" w:rsidRPr="004D2DAD" w:rsidRDefault="00194095" w:rsidP="00194095">
      <w:pPr>
        <w:widowControl w:val="0"/>
        <w:jc w:val="both"/>
        <w:rPr>
          <w:rFonts w:ascii="Times New Roman" w:hAnsi="Times New Roman" w:cs="Times New Roman"/>
          <w:b/>
          <w:bCs/>
        </w:rPr>
      </w:pPr>
    </w:p>
    <w:p w14:paraId="4DE78607" w14:textId="048E63B6" w:rsidR="00194095" w:rsidRPr="004D2DAD" w:rsidRDefault="00194095" w:rsidP="003224C9">
      <w:pPr>
        <w:pStyle w:val="Heading3"/>
        <w:rPr>
          <w:rFonts w:ascii="Times" w:hAnsi="Times"/>
          <w:color w:val="auto"/>
        </w:rPr>
      </w:pPr>
      <w:bookmarkStart w:id="72" w:name="_Toc401733455"/>
      <w:r w:rsidRPr="004D2DAD">
        <w:rPr>
          <w:rFonts w:ascii="Times" w:hAnsi="Times"/>
          <w:color w:val="auto"/>
        </w:rPr>
        <w:lastRenderedPageBreak/>
        <w:t>System Test Case</w:t>
      </w:r>
      <w:r w:rsidR="00461EB7" w:rsidRPr="004D2DAD">
        <w:rPr>
          <w:rFonts w:ascii="Times" w:hAnsi="Times"/>
          <w:color w:val="auto"/>
        </w:rPr>
        <w:t xml:space="preserve"> 44(STC-44</w:t>
      </w:r>
      <w:r w:rsidRPr="004D2DAD">
        <w:rPr>
          <w:rFonts w:ascii="Times" w:hAnsi="Times"/>
          <w:color w:val="auto"/>
        </w:rPr>
        <w:t>): Officer can add the information to the database</w:t>
      </w:r>
      <w:bookmarkEnd w:id="72"/>
    </w:p>
    <w:p w14:paraId="460DA40B" w14:textId="77777777" w:rsidR="00194095" w:rsidRPr="004D2DAD" w:rsidRDefault="00194095" w:rsidP="00194095">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sidRPr="004D2DAD">
        <w:rPr>
          <w:rFonts w:ascii="Times New Roman" w:hAnsi="Times New Roman" w:cs="Times New Roman"/>
        </w:rPr>
        <w:t xml:space="preserve">10/ 18/ 2014 </w:t>
      </w:r>
      <w:r w:rsidRPr="004D2DAD">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194095" w:rsidRPr="004D2DAD" w14:paraId="36910619" w14:textId="77777777" w:rsidTr="002318A5">
        <w:tc>
          <w:tcPr>
            <w:tcW w:w="731" w:type="dxa"/>
            <w:shd w:val="clear" w:color="auto" w:fill="C0C0C0"/>
          </w:tcPr>
          <w:p w14:paraId="145B0A3F"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14:paraId="03A4DAF9"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14:paraId="66712BE4"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14:paraId="1EADB4D4"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14:paraId="08FEEB2E"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194095" w:rsidRPr="004D2DAD" w14:paraId="21E38AAC" w14:textId="77777777" w:rsidTr="002318A5">
        <w:tc>
          <w:tcPr>
            <w:tcW w:w="731" w:type="dxa"/>
            <w:vAlign w:val="center"/>
          </w:tcPr>
          <w:p w14:paraId="74A3C45F"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1</w:t>
            </w:r>
          </w:p>
        </w:tc>
        <w:tc>
          <w:tcPr>
            <w:tcW w:w="1929" w:type="dxa"/>
            <w:vAlign w:val="center"/>
          </w:tcPr>
          <w:p w14:paraId="49B161CE"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Test officer input dental clinic information </w:t>
            </w:r>
          </w:p>
        </w:tc>
        <w:tc>
          <w:tcPr>
            <w:tcW w:w="2410" w:type="dxa"/>
            <w:vAlign w:val="center"/>
          </w:tcPr>
          <w:p w14:paraId="3501E7E4"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redirect to all information and promotion page. Display the dental clinic information of infoID “1”</w:t>
            </w:r>
          </w:p>
        </w:tc>
        <w:tc>
          <w:tcPr>
            <w:tcW w:w="2276" w:type="dxa"/>
            <w:vAlign w:val="center"/>
          </w:tcPr>
          <w:p w14:paraId="2529D751"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redirect to all information and promotion page. Display the dental clinic information of infoID “1”</w:t>
            </w:r>
          </w:p>
        </w:tc>
        <w:tc>
          <w:tcPr>
            <w:tcW w:w="1178" w:type="dxa"/>
            <w:vAlign w:val="center"/>
          </w:tcPr>
          <w:p w14:paraId="51360ED3"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194095" w:rsidRPr="004D2DAD" w14:paraId="49260AAC" w14:textId="77777777" w:rsidTr="00194095">
        <w:trPr>
          <w:trHeight w:val="1635"/>
        </w:trPr>
        <w:tc>
          <w:tcPr>
            <w:tcW w:w="731" w:type="dxa"/>
            <w:vAlign w:val="center"/>
          </w:tcPr>
          <w:p w14:paraId="314BB00B"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2</w:t>
            </w:r>
          </w:p>
        </w:tc>
        <w:tc>
          <w:tcPr>
            <w:tcW w:w="1929" w:type="dxa"/>
            <w:vAlign w:val="center"/>
          </w:tcPr>
          <w:p w14:paraId="3FAD5B61"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officer input dental clinic promotion</w:t>
            </w:r>
          </w:p>
        </w:tc>
        <w:tc>
          <w:tcPr>
            <w:tcW w:w="2410" w:type="dxa"/>
            <w:vAlign w:val="center"/>
          </w:tcPr>
          <w:p w14:paraId="789779B8"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redirect to all information and promotion page. Display the dental clinic promotion of infoID “2”</w:t>
            </w:r>
          </w:p>
        </w:tc>
        <w:tc>
          <w:tcPr>
            <w:tcW w:w="2276" w:type="dxa"/>
            <w:vAlign w:val="center"/>
          </w:tcPr>
          <w:p w14:paraId="66256DBF"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redirect to all information and promotion page. Display the dental clinic promotion of infoID “2”</w:t>
            </w:r>
          </w:p>
        </w:tc>
        <w:tc>
          <w:tcPr>
            <w:tcW w:w="1178" w:type="dxa"/>
            <w:vAlign w:val="center"/>
          </w:tcPr>
          <w:p w14:paraId="44F0136D"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194095" w:rsidRPr="004D2DAD" w14:paraId="2F3C60EF" w14:textId="77777777" w:rsidTr="002318A5">
        <w:tc>
          <w:tcPr>
            <w:tcW w:w="731" w:type="dxa"/>
            <w:vAlign w:val="center"/>
          </w:tcPr>
          <w:p w14:paraId="53744CAA"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3</w:t>
            </w:r>
          </w:p>
        </w:tc>
        <w:tc>
          <w:tcPr>
            <w:tcW w:w="1929" w:type="dxa"/>
            <w:vAlign w:val="center"/>
          </w:tcPr>
          <w:p w14:paraId="2FADE9FB"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officer input dental clinic information with empty field</w:t>
            </w:r>
          </w:p>
        </w:tc>
        <w:tc>
          <w:tcPr>
            <w:tcW w:w="2410" w:type="dxa"/>
            <w:vAlign w:val="center"/>
          </w:tcPr>
          <w:p w14:paraId="3DF5FBF4"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provide dialog blog “Please fill out this field”</w:t>
            </w:r>
          </w:p>
        </w:tc>
        <w:tc>
          <w:tcPr>
            <w:tcW w:w="2276" w:type="dxa"/>
            <w:vAlign w:val="center"/>
          </w:tcPr>
          <w:p w14:paraId="20CF9B35"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provide dialog blog “Please fill out this field”</w:t>
            </w:r>
          </w:p>
        </w:tc>
        <w:tc>
          <w:tcPr>
            <w:tcW w:w="1178" w:type="dxa"/>
            <w:vAlign w:val="center"/>
          </w:tcPr>
          <w:p w14:paraId="5781F261"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194095" w:rsidRPr="004D2DAD" w14:paraId="197C2206" w14:textId="77777777" w:rsidTr="002318A5">
        <w:tc>
          <w:tcPr>
            <w:tcW w:w="731" w:type="dxa"/>
            <w:vAlign w:val="center"/>
          </w:tcPr>
          <w:p w14:paraId="3A5F87AB"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4</w:t>
            </w:r>
          </w:p>
        </w:tc>
        <w:tc>
          <w:tcPr>
            <w:tcW w:w="1929" w:type="dxa"/>
            <w:vAlign w:val="center"/>
          </w:tcPr>
          <w:p w14:paraId="7DE47299"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officer input dental clinic promotion with empty field</w:t>
            </w:r>
          </w:p>
        </w:tc>
        <w:tc>
          <w:tcPr>
            <w:tcW w:w="2410" w:type="dxa"/>
            <w:vAlign w:val="center"/>
          </w:tcPr>
          <w:p w14:paraId="400D62B9"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provide dialog blog “Please fill out this field”</w:t>
            </w:r>
          </w:p>
        </w:tc>
        <w:tc>
          <w:tcPr>
            <w:tcW w:w="2276" w:type="dxa"/>
            <w:vAlign w:val="center"/>
          </w:tcPr>
          <w:p w14:paraId="5C9138E2"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provide dialog blog “Please fill out this field”</w:t>
            </w:r>
          </w:p>
        </w:tc>
        <w:tc>
          <w:tcPr>
            <w:tcW w:w="1178" w:type="dxa"/>
            <w:vAlign w:val="center"/>
          </w:tcPr>
          <w:p w14:paraId="4A402299"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4A31FCDF" w14:textId="77777777" w:rsidR="00194095" w:rsidRPr="004D2DAD" w:rsidRDefault="00194095" w:rsidP="003B58AA">
      <w:pPr>
        <w:rPr>
          <w:rFonts w:ascii="Times New Roman" w:hAnsi="Times New Roman" w:cs="Times New Roman"/>
        </w:rPr>
      </w:pPr>
    </w:p>
    <w:p w14:paraId="7ABED5CB" w14:textId="659401AD" w:rsidR="00194095" w:rsidRPr="004D2DAD" w:rsidRDefault="00194095" w:rsidP="003224C9">
      <w:pPr>
        <w:pStyle w:val="Heading3"/>
        <w:rPr>
          <w:rFonts w:ascii="Times" w:hAnsi="Times"/>
          <w:color w:val="auto"/>
        </w:rPr>
      </w:pPr>
      <w:bookmarkStart w:id="73" w:name="_Toc401733456"/>
      <w:r w:rsidRPr="004D2DAD">
        <w:rPr>
          <w:rFonts w:ascii="Times" w:hAnsi="Times"/>
          <w:color w:val="auto"/>
        </w:rPr>
        <w:t>System Test Case</w:t>
      </w:r>
      <w:r w:rsidR="00461EB7" w:rsidRPr="004D2DAD">
        <w:rPr>
          <w:rFonts w:ascii="Times" w:hAnsi="Times"/>
          <w:color w:val="auto"/>
        </w:rPr>
        <w:t xml:space="preserve"> 45(STC-45</w:t>
      </w:r>
      <w:r w:rsidRPr="004D2DAD">
        <w:rPr>
          <w:rFonts w:ascii="Times" w:hAnsi="Times"/>
          <w:color w:val="auto"/>
        </w:rPr>
        <w:t>): Officer can edit the dental clinic information in the database</w:t>
      </w:r>
      <w:bookmarkEnd w:id="73"/>
    </w:p>
    <w:p w14:paraId="061CC456" w14:textId="77777777" w:rsidR="00194095" w:rsidRPr="004D2DAD" w:rsidRDefault="00194095" w:rsidP="00194095">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sidRPr="004D2DAD">
        <w:rPr>
          <w:rFonts w:ascii="Times New Roman" w:hAnsi="Times New Roman" w:cs="Times New Roman"/>
        </w:rPr>
        <w:t xml:space="preserve">10/ 18/ 2014 </w:t>
      </w:r>
      <w:r w:rsidRPr="004D2DAD">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194095" w:rsidRPr="004D2DAD" w14:paraId="7F152A36" w14:textId="77777777" w:rsidTr="002318A5">
        <w:tc>
          <w:tcPr>
            <w:tcW w:w="731" w:type="dxa"/>
            <w:shd w:val="clear" w:color="auto" w:fill="C0C0C0"/>
          </w:tcPr>
          <w:p w14:paraId="18A4C6D3"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14:paraId="046C4D3F"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14:paraId="49DC0D07"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14:paraId="19ECA6A7"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14:paraId="26C217BB"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194095" w:rsidRPr="004D2DAD" w14:paraId="6B3B9AF7" w14:textId="77777777" w:rsidTr="002318A5">
        <w:tc>
          <w:tcPr>
            <w:tcW w:w="731" w:type="dxa"/>
            <w:vAlign w:val="center"/>
          </w:tcPr>
          <w:p w14:paraId="6A014C2E"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1</w:t>
            </w:r>
          </w:p>
        </w:tc>
        <w:tc>
          <w:tcPr>
            <w:tcW w:w="1929" w:type="dxa"/>
            <w:vAlign w:val="center"/>
          </w:tcPr>
          <w:p w14:paraId="4ED47693"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officer input dental clinic information in description column from “xxxxx” to “yyyy”</w:t>
            </w:r>
          </w:p>
        </w:tc>
        <w:tc>
          <w:tcPr>
            <w:tcW w:w="2410" w:type="dxa"/>
            <w:vAlign w:val="center"/>
          </w:tcPr>
          <w:p w14:paraId="47D5B487"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redirect to all information and promotion page. Display the dental clinic information of infoID “1” the column description should be “yyyyy” instead “xxxxx”</w:t>
            </w:r>
          </w:p>
        </w:tc>
        <w:tc>
          <w:tcPr>
            <w:tcW w:w="2276" w:type="dxa"/>
            <w:vAlign w:val="center"/>
          </w:tcPr>
          <w:p w14:paraId="6C7B71B0"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redirect to all information and promotion page. Display the dental clinic information of infoID “1” the column description should be “yyyyy” instead “xxxxx”</w:t>
            </w:r>
          </w:p>
        </w:tc>
        <w:tc>
          <w:tcPr>
            <w:tcW w:w="1178" w:type="dxa"/>
            <w:vAlign w:val="center"/>
          </w:tcPr>
          <w:p w14:paraId="56C55430"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194095" w:rsidRPr="004D2DAD" w14:paraId="776450CA" w14:textId="77777777" w:rsidTr="002318A5">
        <w:trPr>
          <w:trHeight w:val="1635"/>
        </w:trPr>
        <w:tc>
          <w:tcPr>
            <w:tcW w:w="731" w:type="dxa"/>
            <w:vAlign w:val="center"/>
          </w:tcPr>
          <w:p w14:paraId="68B4D44A"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lastRenderedPageBreak/>
              <w:t>2</w:t>
            </w:r>
          </w:p>
        </w:tc>
        <w:tc>
          <w:tcPr>
            <w:tcW w:w="1929" w:type="dxa"/>
            <w:vAlign w:val="center"/>
          </w:tcPr>
          <w:p w14:paraId="7C40FDB6"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officer input dental clinic information in description column from “xxxxx” to “yyyy”</w:t>
            </w:r>
          </w:p>
        </w:tc>
        <w:tc>
          <w:tcPr>
            <w:tcW w:w="2410" w:type="dxa"/>
            <w:vAlign w:val="center"/>
          </w:tcPr>
          <w:p w14:paraId="64521F5C"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redirect to all information and promotion page. Display the dental clinic promotion of infoID “2” the column description should be “yyyyy” instead “xxxxx”</w:t>
            </w:r>
          </w:p>
        </w:tc>
        <w:tc>
          <w:tcPr>
            <w:tcW w:w="2276" w:type="dxa"/>
            <w:vAlign w:val="center"/>
          </w:tcPr>
          <w:p w14:paraId="3D89EA28"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redirect to all information and promotion page. Display the dental clinic promotion of infoID “2” the column description should be “yyyyy” instead “xxxxx”</w:t>
            </w:r>
          </w:p>
        </w:tc>
        <w:tc>
          <w:tcPr>
            <w:tcW w:w="1178" w:type="dxa"/>
            <w:vAlign w:val="center"/>
          </w:tcPr>
          <w:p w14:paraId="6EE8E349"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194095" w:rsidRPr="004D2DAD" w14:paraId="683DE452" w14:textId="77777777" w:rsidTr="002318A5">
        <w:tc>
          <w:tcPr>
            <w:tcW w:w="731" w:type="dxa"/>
            <w:vAlign w:val="center"/>
          </w:tcPr>
          <w:p w14:paraId="5E7C5D87"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3</w:t>
            </w:r>
          </w:p>
        </w:tc>
        <w:tc>
          <w:tcPr>
            <w:tcW w:w="1929" w:type="dxa"/>
            <w:vAlign w:val="center"/>
          </w:tcPr>
          <w:p w14:paraId="641CDF87"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officer input dental clinic information with empty field</w:t>
            </w:r>
          </w:p>
        </w:tc>
        <w:tc>
          <w:tcPr>
            <w:tcW w:w="2410" w:type="dxa"/>
            <w:vAlign w:val="center"/>
          </w:tcPr>
          <w:p w14:paraId="42B835EE"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provide dialog blog “Please fill out this field”</w:t>
            </w:r>
          </w:p>
        </w:tc>
        <w:tc>
          <w:tcPr>
            <w:tcW w:w="2276" w:type="dxa"/>
            <w:vAlign w:val="center"/>
          </w:tcPr>
          <w:p w14:paraId="2FF9B6EA"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provide dialog blog “Please fill out this field”</w:t>
            </w:r>
          </w:p>
        </w:tc>
        <w:tc>
          <w:tcPr>
            <w:tcW w:w="1178" w:type="dxa"/>
            <w:vAlign w:val="center"/>
          </w:tcPr>
          <w:p w14:paraId="19EB057A"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194095" w:rsidRPr="004D2DAD" w14:paraId="7DB178AA" w14:textId="77777777" w:rsidTr="002318A5">
        <w:tc>
          <w:tcPr>
            <w:tcW w:w="731" w:type="dxa"/>
            <w:vAlign w:val="center"/>
          </w:tcPr>
          <w:p w14:paraId="296D172D"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4</w:t>
            </w:r>
          </w:p>
        </w:tc>
        <w:tc>
          <w:tcPr>
            <w:tcW w:w="1929" w:type="dxa"/>
            <w:vAlign w:val="center"/>
          </w:tcPr>
          <w:p w14:paraId="591ED6B6"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officer input dental clinic promotion with empty field</w:t>
            </w:r>
          </w:p>
        </w:tc>
        <w:tc>
          <w:tcPr>
            <w:tcW w:w="2410" w:type="dxa"/>
            <w:vAlign w:val="center"/>
          </w:tcPr>
          <w:p w14:paraId="0F1FFB42"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provide dialog blog “Please fill out this field”</w:t>
            </w:r>
          </w:p>
        </w:tc>
        <w:tc>
          <w:tcPr>
            <w:tcW w:w="2276" w:type="dxa"/>
            <w:vAlign w:val="center"/>
          </w:tcPr>
          <w:p w14:paraId="58F6BF1C"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provide dialog blog “Please fill out this field”</w:t>
            </w:r>
          </w:p>
        </w:tc>
        <w:tc>
          <w:tcPr>
            <w:tcW w:w="1178" w:type="dxa"/>
            <w:vAlign w:val="center"/>
          </w:tcPr>
          <w:p w14:paraId="0D0E6E7D"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1C6F07FF" w14:textId="77777777" w:rsidR="00194095" w:rsidRPr="004D2DAD" w:rsidRDefault="00194095" w:rsidP="003B58AA">
      <w:pPr>
        <w:rPr>
          <w:rFonts w:ascii="Times New Roman" w:hAnsi="Times New Roman" w:cs="Times New Roman"/>
        </w:rPr>
      </w:pPr>
    </w:p>
    <w:p w14:paraId="6A928D63" w14:textId="7FBAFB49" w:rsidR="00194095" w:rsidRPr="004D2DAD" w:rsidRDefault="00194095" w:rsidP="003224C9">
      <w:pPr>
        <w:pStyle w:val="Heading3"/>
        <w:rPr>
          <w:rFonts w:ascii="Times" w:hAnsi="Times"/>
          <w:color w:val="auto"/>
        </w:rPr>
      </w:pPr>
      <w:bookmarkStart w:id="74" w:name="_Toc401733457"/>
      <w:r w:rsidRPr="004D2DAD">
        <w:rPr>
          <w:rFonts w:ascii="Times" w:hAnsi="Times"/>
          <w:color w:val="auto"/>
        </w:rPr>
        <w:t>System Test Case</w:t>
      </w:r>
      <w:r w:rsidR="00461EB7" w:rsidRPr="004D2DAD">
        <w:rPr>
          <w:rFonts w:ascii="Times" w:hAnsi="Times"/>
          <w:color w:val="auto"/>
        </w:rPr>
        <w:t xml:space="preserve"> 46(STC-46</w:t>
      </w:r>
      <w:r w:rsidRPr="004D2DAD">
        <w:rPr>
          <w:rFonts w:ascii="Times" w:hAnsi="Times"/>
          <w:color w:val="auto"/>
        </w:rPr>
        <w:t xml:space="preserve">): </w:t>
      </w:r>
      <w:r w:rsidR="008F21BC" w:rsidRPr="004D2DAD">
        <w:rPr>
          <w:rFonts w:ascii="Times" w:hAnsi="Times"/>
          <w:color w:val="auto"/>
        </w:rPr>
        <w:t>=</w:t>
      </w:r>
      <w:r w:rsidRPr="004D2DAD">
        <w:rPr>
          <w:rFonts w:ascii="Times" w:hAnsi="Times"/>
          <w:color w:val="auto"/>
        </w:rPr>
        <w:t xml:space="preserve">  Officer can delete the dental clinic information from the database</w:t>
      </w:r>
      <w:bookmarkEnd w:id="74"/>
    </w:p>
    <w:p w14:paraId="1347014F" w14:textId="77777777" w:rsidR="00194095" w:rsidRPr="004D2DAD" w:rsidRDefault="00194095" w:rsidP="00194095">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sidRPr="004D2DAD">
        <w:rPr>
          <w:rFonts w:ascii="Times New Roman" w:hAnsi="Times New Roman" w:cs="Times New Roman"/>
        </w:rPr>
        <w:t xml:space="preserve">10/ 18/ 2014 </w:t>
      </w:r>
      <w:r w:rsidRPr="004D2DAD">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194095" w:rsidRPr="004D2DAD" w14:paraId="7D6E96DE" w14:textId="77777777" w:rsidTr="002318A5">
        <w:tc>
          <w:tcPr>
            <w:tcW w:w="731" w:type="dxa"/>
            <w:shd w:val="clear" w:color="auto" w:fill="C0C0C0"/>
          </w:tcPr>
          <w:p w14:paraId="2609EE38"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14:paraId="6604AEDC"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14:paraId="5CB529ED"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14:paraId="2D165A8A"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14:paraId="4D9C3A1F"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194095" w:rsidRPr="004D2DAD" w14:paraId="67E7D6EA" w14:textId="77777777" w:rsidTr="002318A5">
        <w:tc>
          <w:tcPr>
            <w:tcW w:w="731" w:type="dxa"/>
            <w:vAlign w:val="center"/>
          </w:tcPr>
          <w:p w14:paraId="169EBA29"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1</w:t>
            </w:r>
          </w:p>
        </w:tc>
        <w:tc>
          <w:tcPr>
            <w:tcW w:w="1929" w:type="dxa"/>
            <w:vAlign w:val="center"/>
          </w:tcPr>
          <w:p w14:paraId="625885F1"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Test delete dental clinic information data </w:t>
            </w:r>
          </w:p>
        </w:tc>
        <w:tc>
          <w:tcPr>
            <w:tcW w:w="2410" w:type="dxa"/>
            <w:vAlign w:val="center"/>
          </w:tcPr>
          <w:p w14:paraId="79176097"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provide the list of dental clinic information and promotion   all information and promotion page without the infoID is “1”</w:t>
            </w:r>
          </w:p>
        </w:tc>
        <w:tc>
          <w:tcPr>
            <w:tcW w:w="2276" w:type="dxa"/>
            <w:vAlign w:val="center"/>
          </w:tcPr>
          <w:p w14:paraId="10E16C3B"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provide the list of dental clinic information and promotion   all information and promotion page without the infoID is “1”</w:t>
            </w:r>
          </w:p>
        </w:tc>
        <w:tc>
          <w:tcPr>
            <w:tcW w:w="1178" w:type="dxa"/>
            <w:vAlign w:val="center"/>
          </w:tcPr>
          <w:p w14:paraId="3301D226"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194095" w:rsidRPr="004D2DAD" w14:paraId="5626B7FC" w14:textId="77777777" w:rsidTr="002318A5">
        <w:trPr>
          <w:trHeight w:val="1635"/>
        </w:trPr>
        <w:tc>
          <w:tcPr>
            <w:tcW w:w="731" w:type="dxa"/>
            <w:vAlign w:val="center"/>
          </w:tcPr>
          <w:p w14:paraId="442CCA6A"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2</w:t>
            </w:r>
          </w:p>
        </w:tc>
        <w:tc>
          <w:tcPr>
            <w:tcW w:w="1929" w:type="dxa"/>
            <w:vAlign w:val="center"/>
          </w:tcPr>
          <w:p w14:paraId="055E2492"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delete dental clinic promotion data</w:t>
            </w:r>
          </w:p>
        </w:tc>
        <w:tc>
          <w:tcPr>
            <w:tcW w:w="2410" w:type="dxa"/>
            <w:vAlign w:val="center"/>
          </w:tcPr>
          <w:p w14:paraId="07ADA346"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provide the list of dental clinic information and promotion   all information and promotion page without the infoID is “2”</w:t>
            </w:r>
          </w:p>
        </w:tc>
        <w:tc>
          <w:tcPr>
            <w:tcW w:w="2276" w:type="dxa"/>
            <w:vAlign w:val="center"/>
          </w:tcPr>
          <w:p w14:paraId="2B5D6AAE"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provide the list of dental clinic information and promotion   all information and promotion page without the infoID is “2”</w:t>
            </w:r>
          </w:p>
        </w:tc>
        <w:tc>
          <w:tcPr>
            <w:tcW w:w="1178" w:type="dxa"/>
            <w:vAlign w:val="center"/>
          </w:tcPr>
          <w:p w14:paraId="39D25C2B"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194095" w:rsidRPr="004D2DAD" w14:paraId="408A13ED" w14:textId="77777777" w:rsidTr="002318A5">
        <w:tc>
          <w:tcPr>
            <w:tcW w:w="731" w:type="dxa"/>
            <w:vAlign w:val="center"/>
          </w:tcPr>
          <w:p w14:paraId="266D1AA3"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3</w:t>
            </w:r>
          </w:p>
        </w:tc>
        <w:tc>
          <w:tcPr>
            <w:tcW w:w="1929" w:type="dxa"/>
            <w:vAlign w:val="center"/>
          </w:tcPr>
          <w:p w14:paraId="42A39BC2"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Test delete dental clinic information data </w:t>
            </w:r>
          </w:p>
        </w:tc>
        <w:tc>
          <w:tcPr>
            <w:tcW w:w="2410" w:type="dxa"/>
            <w:vAlign w:val="center"/>
          </w:tcPr>
          <w:p w14:paraId="199B3254"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provide the list of dental clinic information and promotion   all information and </w:t>
            </w:r>
            <w:r w:rsidRPr="004D2DAD">
              <w:rPr>
                <w:rFonts w:ascii="Times New Roman" w:hAnsi="Times New Roman" w:cs="Times New Roman"/>
                <w:bCs/>
                <w:sz w:val="24"/>
                <w:szCs w:val="24"/>
                <w:lang w:bidi="ar-SA"/>
              </w:rPr>
              <w:lastRenderedPageBreak/>
              <w:t>promotion page without the infoID is “1”</w:t>
            </w:r>
          </w:p>
        </w:tc>
        <w:tc>
          <w:tcPr>
            <w:tcW w:w="2276" w:type="dxa"/>
            <w:vAlign w:val="center"/>
          </w:tcPr>
          <w:p w14:paraId="71E6739D"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lastRenderedPageBreak/>
              <w:t xml:space="preserve">System shall provide the list of dental clinic information and promotion   all information and </w:t>
            </w:r>
            <w:r w:rsidRPr="004D2DAD">
              <w:rPr>
                <w:rFonts w:ascii="Times New Roman" w:hAnsi="Times New Roman" w:cs="Times New Roman"/>
                <w:bCs/>
                <w:sz w:val="24"/>
                <w:szCs w:val="24"/>
                <w:lang w:bidi="ar-SA"/>
              </w:rPr>
              <w:lastRenderedPageBreak/>
              <w:t>promotion page without the infoID is “1”</w:t>
            </w:r>
          </w:p>
        </w:tc>
        <w:tc>
          <w:tcPr>
            <w:tcW w:w="1178" w:type="dxa"/>
            <w:vAlign w:val="center"/>
          </w:tcPr>
          <w:p w14:paraId="30EE4998"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lastRenderedPageBreak/>
              <w:t>Pass</w:t>
            </w:r>
          </w:p>
        </w:tc>
      </w:tr>
      <w:tr w:rsidR="00194095" w:rsidRPr="004D2DAD" w14:paraId="74F9FDFB" w14:textId="77777777" w:rsidTr="002318A5">
        <w:tc>
          <w:tcPr>
            <w:tcW w:w="731" w:type="dxa"/>
            <w:vAlign w:val="center"/>
          </w:tcPr>
          <w:p w14:paraId="0C2B3E6C"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lastRenderedPageBreak/>
              <w:t>4</w:t>
            </w:r>
          </w:p>
        </w:tc>
        <w:tc>
          <w:tcPr>
            <w:tcW w:w="1929" w:type="dxa"/>
            <w:vAlign w:val="center"/>
          </w:tcPr>
          <w:p w14:paraId="7206681C"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delete dental clinic promotion data</w:t>
            </w:r>
          </w:p>
        </w:tc>
        <w:tc>
          <w:tcPr>
            <w:tcW w:w="2410" w:type="dxa"/>
            <w:vAlign w:val="center"/>
          </w:tcPr>
          <w:p w14:paraId="7AD4E0D2"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provide the list of dental clinic information and promotion   all information and promotion page without the infoID is “2”</w:t>
            </w:r>
          </w:p>
        </w:tc>
        <w:tc>
          <w:tcPr>
            <w:tcW w:w="2276" w:type="dxa"/>
            <w:vAlign w:val="center"/>
          </w:tcPr>
          <w:p w14:paraId="53C1D2CC"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provide the list of dental clinic information and promotion   all information and promotion page without the infoID is “2”</w:t>
            </w:r>
          </w:p>
        </w:tc>
        <w:tc>
          <w:tcPr>
            <w:tcW w:w="1178" w:type="dxa"/>
            <w:vAlign w:val="center"/>
          </w:tcPr>
          <w:p w14:paraId="4DC0B559"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6EB9C400" w14:textId="77777777" w:rsidR="00194095" w:rsidRPr="004D2DAD" w:rsidRDefault="00194095" w:rsidP="00194095">
      <w:pPr>
        <w:rPr>
          <w:rFonts w:ascii="Times New Roman" w:hAnsi="Times New Roman" w:cs="Times New Roman"/>
        </w:rPr>
      </w:pPr>
    </w:p>
    <w:p w14:paraId="67A12D9B" w14:textId="43471CE0" w:rsidR="00194095" w:rsidRPr="004D2DAD" w:rsidRDefault="00194095" w:rsidP="003224C9">
      <w:pPr>
        <w:pStyle w:val="Heading3"/>
        <w:rPr>
          <w:rFonts w:ascii="Times" w:hAnsi="Times"/>
          <w:color w:val="auto"/>
        </w:rPr>
      </w:pPr>
      <w:bookmarkStart w:id="75" w:name="_Toc401733458"/>
      <w:r w:rsidRPr="004D2DAD">
        <w:rPr>
          <w:rFonts w:ascii="Times" w:hAnsi="Times"/>
          <w:color w:val="auto"/>
        </w:rPr>
        <w:t>System Test Case</w:t>
      </w:r>
      <w:r w:rsidR="00461EB7" w:rsidRPr="004D2DAD">
        <w:rPr>
          <w:rFonts w:ascii="Times" w:hAnsi="Times"/>
          <w:color w:val="auto"/>
        </w:rPr>
        <w:t xml:space="preserve"> 47(STC-47)</w:t>
      </w:r>
      <w:r w:rsidRPr="004D2DAD">
        <w:rPr>
          <w:rFonts w:ascii="Times" w:hAnsi="Times"/>
          <w:color w:val="auto"/>
        </w:rPr>
        <w:t>: Visitor can view the dental clinic information and promotion</w:t>
      </w:r>
      <w:bookmarkEnd w:id="75"/>
    </w:p>
    <w:p w14:paraId="2D5F8C05" w14:textId="77777777" w:rsidR="00194095" w:rsidRPr="004D2DAD" w:rsidRDefault="00194095" w:rsidP="00194095">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sidRPr="004D2DAD">
        <w:rPr>
          <w:rFonts w:ascii="Times New Roman" w:hAnsi="Times New Roman" w:cs="Times New Roman"/>
        </w:rPr>
        <w:t xml:space="preserve">10/ 18/ 2014 </w:t>
      </w:r>
      <w:r w:rsidRPr="004D2DAD">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194095" w:rsidRPr="004D2DAD" w14:paraId="34F6D099" w14:textId="77777777" w:rsidTr="002318A5">
        <w:tc>
          <w:tcPr>
            <w:tcW w:w="731" w:type="dxa"/>
            <w:shd w:val="clear" w:color="auto" w:fill="C0C0C0"/>
          </w:tcPr>
          <w:p w14:paraId="458B6732"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14:paraId="1002B8AB"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14:paraId="537320E2"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14:paraId="02C150C0"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14:paraId="4D4396A3"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194095" w:rsidRPr="004D2DAD" w14:paraId="4409DAD3" w14:textId="77777777" w:rsidTr="002318A5">
        <w:tc>
          <w:tcPr>
            <w:tcW w:w="731" w:type="dxa"/>
            <w:vAlign w:val="center"/>
          </w:tcPr>
          <w:p w14:paraId="7BAD3ED7"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1</w:t>
            </w:r>
          </w:p>
        </w:tc>
        <w:tc>
          <w:tcPr>
            <w:tcW w:w="1929" w:type="dxa"/>
            <w:vAlign w:val="center"/>
          </w:tcPr>
          <w:p w14:paraId="4050C653"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the visitor can view the detail of dental clinic information or promotion</w:t>
            </w:r>
          </w:p>
        </w:tc>
        <w:tc>
          <w:tcPr>
            <w:tcW w:w="2410" w:type="dxa"/>
            <w:vAlign w:val="center"/>
          </w:tcPr>
          <w:p w14:paraId="75D540AE"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display the dental clinic information or promotion in index page</w:t>
            </w:r>
          </w:p>
        </w:tc>
        <w:tc>
          <w:tcPr>
            <w:tcW w:w="2276" w:type="dxa"/>
            <w:vAlign w:val="center"/>
          </w:tcPr>
          <w:p w14:paraId="111F4DF2"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display the dental clinic information or promotion in index page</w:t>
            </w:r>
          </w:p>
        </w:tc>
        <w:tc>
          <w:tcPr>
            <w:tcW w:w="1178" w:type="dxa"/>
            <w:vAlign w:val="center"/>
          </w:tcPr>
          <w:p w14:paraId="78FE04C4"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194095" w:rsidRPr="004D2DAD" w14:paraId="2B680282" w14:textId="77777777" w:rsidTr="002318A5">
        <w:trPr>
          <w:trHeight w:val="1635"/>
        </w:trPr>
        <w:tc>
          <w:tcPr>
            <w:tcW w:w="731" w:type="dxa"/>
            <w:vAlign w:val="center"/>
          </w:tcPr>
          <w:p w14:paraId="491CA1CD"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2</w:t>
            </w:r>
          </w:p>
        </w:tc>
        <w:tc>
          <w:tcPr>
            <w:tcW w:w="1929" w:type="dxa"/>
            <w:vAlign w:val="center"/>
          </w:tcPr>
          <w:p w14:paraId="6A780472"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the visitor view the detail of dental clinic information or promotion without internet</w:t>
            </w:r>
          </w:p>
        </w:tc>
        <w:tc>
          <w:tcPr>
            <w:tcW w:w="2410" w:type="dxa"/>
            <w:vAlign w:val="center"/>
          </w:tcPr>
          <w:p w14:paraId="194F747D"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not display the dental clinic information or promotion in index page</w:t>
            </w:r>
          </w:p>
        </w:tc>
        <w:tc>
          <w:tcPr>
            <w:tcW w:w="2276" w:type="dxa"/>
            <w:vAlign w:val="center"/>
          </w:tcPr>
          <w:p w14:paraId="1834A88B"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not display the dental clinic information or promotion in index page</w:t>
            </w:r>
          </w:p>
        </w:tc>
        <w:tc>
          <w:tcPr>
            <w:tcW w:w="1178" w:type="dxa"/>
            <w:vAlign w:val="center"/>
          </w:tcPr>
          <w:p w14:paraId="37329AC3"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5034FCA2" w14:textId="77777777" w:rsidR="00194095" w:rsidRPr="004D2DAD" w:rsidRDefault="00194095" w:rsidP="003B58AA">
      <w:pPr>
        <w:rPr>
          <w:rFonts w:ascii="Times New Roman" w:hAnsi="Times New Roman" w:cs="Times New Roman"/>
        </w:rPr>
      </w:pPr>
    </w:p>
    <w:p w14:paraId="1BCCB0AA" w14:textId="14AE3228" w:rsidR="00194095" w:rsidRPr="004D2DAD" w:rsidRDefault="00194095" w:rsidP="003224C9">
      <w:pPr>
        <w:pStyle w:val="Heading3"/>
        <w:rPr>
          <w:rFonts w:ascii="Times" w:hAnsi="Times"/>
          <w:color w:val="auto"/>
        </w:rPr>
      </w:pPr>
      <w:bookmarkStart w:id="76" w:name="_Toc401733459"/>
      <w:r w:rsidRPr="004D2DAD">
        <w:rPr>
          <w:rFonts w:ascii="Times" w:hAnsi="Times"/>
          <w:color w:val="auto"/>
        </w:rPr>
        <w:t>System Test Case</w:t>
      </w:r>
      <w:r w:rsidR="00461EB7" w:rsidRPr="004D2DAD">
        <w:rPr>
          <w:rFonts w:ascii="Times" w:hAnsi="Times"/>
          <w:color w:val="auto"/>
        </w:rPr>
        <w:t xml:space="preserve"> 48(STC-48</w:t>
      </w:r>
      <w:r w:rsidRPr="004D2DAD">
        <w:rPr>
          <w:rFonts w:ascii="Times" w:hAnsi="Times"/>
          <w:color w:val="auto"/>
        </w:rPr>
        <w:t>): Patient can select the dental treatment to estimate the cost by him/herself</w:t>
      </w:r>
      <w:bookmarkEnd w:id="76"/>
    </w:p>
    <w:p w14:paraId="16A22D1F" w14:textId="77777777" w:rsidR="00194095" w:rsidRPr="004D2DAD" w:rsidRDefault="00194095" w:rsidP="00194095">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sidRPr="004D2DAD">
        <w:rPr>
          <w:rFonts w:ascii="Times New Roman" w:hAnsi="Times New Roman" w:cs="Times New Roman"/>
        </w:rPr>
        <w:t xml:space="preserve">10/ 18/ 2014 </w:t>
      </w:r>
      <w:r w:rsidRPr="004D2DAD">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194095" w:rsidRPr="004D2DAD" w14:paraId="06C3C3DB" w14:textId="77777777" w:rsidTr="002318A5">
        <w:tc>
          <w:tcPr>
            <w:tcW w:w="731" w:type="dxa"/>
            <w:shd w:val="clear" w:color="auto" w:fill="C0C0C0"/>
          </w:tcPr>
          <w:p w14:paraId="66A9BD0D"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14:paraId="18C67DCE"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14:paraId="11D518C3"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14:paraId="3723AAE9"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14:paraId="6E607DB7"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194095" w:rsidRPr="004D2DAD" w14:paraId="4597B47B" w14:textId="77777777" w:rsidTr="002318A5">
        <w:tc>
          <w:tcPr>
            <w:tcW w:w="731" w:type="dxa"/>
            <w:vAlign w:val="center"/>
          </w:tcPr>
          <w:p w14:paraId="1F3D4B1A"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1</w:t>
            </w:r>
          </w:p>
        </w:tc>
        <w:tc>
          <w:tcPr>
            <w:tcW w:w="1929" w:type="dxa"/>
            <w:vAlign w:val="center"/>
          </w:tcPr>
          <w:p w14:paraId="0D76F42C"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the patient can select the dental treatment to estimate the cost</w:t>
            </w:r>
          </w:p>
        </w:tc>
        <w:tc>
          <w:tcPr>
            <w:tcW w:w="2410" w:type="dxa"/>
            <w:vAlign w:val="center"/>
          </w:tcPr>
          <w:p w14:paraId="2781F9A7"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display the total price that patient selected and the total price should be “4000”</w:t>
            </w:r>
          </w:p>
        </w:tc>
        <w:tc>
          <w:tcPr>
            <w:tcW w:w="2276" w:type="dxa"/>
            <w:vAlign w:val="center"/>
          </w:tcPr>
          <w:p w14:paraId="405341F3"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display the total price that patient selected and the total price should be “4000”</w:t>
            </w:r>
          </w:p>
        </w:tc>
        <w:tc>
          <w:tcPr>
            <w:tcW w:w="1178" w:type="dxa"/>
            <w:vAlign w:val="center"/>
          </w:tcPr>
          <w:p w14:paraId="5515EFA7"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194095" w:rsidRPr="004D2DAD" w14:paraId="5414F1F3" w14:textId="77777777" w:rsidTr="002318A5">
        <w:trPr>
          <w:trHeight w:val="1635"/>
        </w:trPr>
        <w:tc>
          <w:tcPr>
            <w:tcW w:w="731" w:type="dxa"/>
            <w:vAlign w:val="center"/>
          </w:tcPr>
          <w:p w14:paraId="67F3B237"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lastRenderedPageBreak/>
              <w:t>2</w:t>
            </w:r>
          </w:p>
        </w:tc>
        <w:tc>
          <w:tcPr>
            <w:tcW w:w="1929" w:type="dxa"/>
            <w:vAlign w:val="center"/>
          </w:tcPr>
          <w:p w14:paraId="0B08D887"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the patient can select the dental treatment to estimate the cost with login of patientID “P001”</w:t>
            </w:r>
          </w:p>
        </w:tc>
        <w:tc>
          <w:tcPr>
            <w:tcW w:w="2410" w:type="dxa"/>
            <w:vAlign w:val="center"/>
          </w:tcPr>
          <w:p w14:paraId="6D675FC6"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display the total price that patient selected and the total price should be “4000”</w:t>
            </w:r>
          </w:p>
        </w:tc>
        <w:tc>
          <w:tcPr>
            <w:tcW w:w="2276" w:type="dxa"/>
            <w:vAlign w:val="center"/>
          </w:tcPr>
          <w:p w14:paraId="31D219A1"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display the total price that patient selected and the total price should be “4000”</w:t>
            </w:r>
          </w:p>
        </w:tc>
        <w:tc>
          <w:tcPr>
            <w:tcW w:w="1178" w:type="dxa"/>
            <w:vAlign w:val="center"/>
          </w:tcPr>
          <w:p w14:paraId="642E0223"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194095" w:rsidRPr="004D2DAD" w14:paraId="4BAB78D4" w14:textId="77777777" w:rsidTr="002318A5">
        <w:trPr>
          <w:trHeight w:val="1635"/>
        </w:trPr>
        <w:tc>
          <w:tcPr>
            <w:tcW w:w="731" w:type="dxa"/>
            <w:vAlign w:val="center"/>
          </w:tcPr>
          <w:p w14:paraId="4292CD12"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3</w:t>
            </w:r>
          </w:p>
        </w:tc>
        <w:tc>
          <w:tcPr>
            <w:tcW w:w="1929" w:type="dxa"/>
            <w:vAlign w:val="center"/>
          </w:tcPr>
          <w:p w14:paraId="14D2048F"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the patient select the dental treatment to estimate the cost without internet</w:t>
            </w:r>
          </w:p>
        </w:tc>
        <w:tc>
          <w:tcPr>
            <w:tcW w:w="2410" w:type="dxa"/>
            <w:vAlign w:val="center"/>
          </w:tcPr>
          <w:p w14:paraId="58058D55"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not display the total price that patient selected </w:t>
            </w:r>
          </w:p>
        </w:tc>
        <w:tc>
          <w:tcPr>
            <w:tcW w:w="2276" w:type="dxa"/>
            <w:vAlign w:val="center"/>
          </w:tcPr>
          <w:p w14:paraId="680BD63C"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not display the total price that patient selected </w:t>
            </w:r>
          </w:p>
        </w:tc>
        <w:tc>
          <w:tcPr>
            <w:tcW w:w="1178" w:type="dxa"/>
            <w:vAlign w:val="center"/>
          </w:tcPr>
          <w:p w14:paraId="2926AC44"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0C474BD7" w14:textId="77777777" w:rsidR="00194095" w:rsidRPr="004D2DAD" w:rsidRDefault="00194095" w:rsidP="003B58AA">
      <w:pPr>
        <w:rPr>
          <w:rFonts w:ascii="Times New Roman" w:hAnsi="Times New Roman" w:cs="Times New Roman"/>
        </w:rPr>
      </w:pPr>
    </w:p>
    <w:p w14:paraId="26351D05" w14:textId="1A2B92DF" w:rsidR="00194095" w:rsidRPr="004D2DAD" w:rsidRDefault="00194095" w:rsidP="003224C9">
      <w:pPr>
        <w:pStyle w:val="Heading3"/>
        <w:rPr>
          <w:rFonts w:ascii="Times" w:hAnsi="Times"/>
          <w:color w:val="auto"/>
        </w:rPr>
      </w:pPr>
      <w:bookmarkStart w:id="77" w:name="_Toc401733460"/>
      <w:r w:rsidRPr="004D2DAD">
        <w:rPr>
          <w:rFonts w:ascii="Times" w:hAnsi="Times"/>
          <w:color w:val="auto"/>
        </w:rPr>
        <w:t>System Test Case</w:t>
      </w:r>
      <w:r w:rsidR="00461EB7" w:rsidRPr="004D2DAD">
        <w:rPr>
          <w:rFonts w:ascii="Times" w:hAnsi="Times"/>
          <w:color w:val="auto"/>
        </w:rPr>
        <w:t xml:space="preserve"> 49(STC-49)</w:t>
      </w:r>
      <w:r w:rsidRPr="004D2DAD">
        <w:rPr>
          <w:rFonts w:ascii="Times" w:hAnsi="Times"/>
          <w:color w:val="auto"/>
        </w:rPr>
        <w:t>: Patient can select the dental treatment to estimate the cost by him/herself in the mobile application</w:t>
      </w:r>
      <w:bookmarkEnd w:id="77"/>
    </w:p>
    <w:p w14:paraId="5EA71F35" w14:textId="77777777" w:rsidR="00194095" w:rsidRPr="004D2DAD" w:rsidRDefault="00194095" w:rsidP="00194095">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sidRPr="004D2DAD">
        <w:rPr>
          <w:rFonts w:ascii="Times New Roman" w:hAnsi="Times New Roman" w:cs="Times New Roman"/>
        </w:rPr>
        <w:t xml:space="preserve">10/ 18/ 2014 </w:t>
      </w:r>
      <w:r w:rsidRPr="004D2DAD">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194095" w:rsidRPr="004D2DAD" w14:paraId="79DB638B" w14:textId="77777777" w:rsidTr="002318A5">
        <w:tc>
          <w:tcPr>
            <w:tcW w:w="731" w:type="dxa"/>
            <w:shd w:val="clear" w:color="auto" w:fill="C0C0C0"/>
          </w:tcPr>
          <w:p w14:paraId="4C651EA7"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14:paraId="5E55C3CF"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14:paraId="1B45BF8F"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14:paraId="5DD27EE1"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14:paraId="6F5A64D6"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194095" w:rsidRPr="004D2DAD" w14:paraId="01D08350" w14:textId="77777777" w:rsidTr="002318A5">
        <w:tc>
          <w:tcPr>
            <w:tcW w:w="731" w:type="dxa"/>
            <w:vAlign w:val="center"/>
          </w:tcPr>
          <w:p w14:paraId="7086CACC"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1</w:t>
            </w:r>
          </w:p>
        </w:tc>
        <w:tc>
          <w:tcPr>
            <w:tcW w:w="1929" w:type="dxa"/>
            <w:vAlign w:val="center"/>
          </w:tcPr>
          <w:p w14:paraId="7E1EE553"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the patient can select the dental treatment to estimate the cost</w:t>
            </w:r>
          </w:p>
        </w:tc>
        <w:tc>
          <w:tcPr>
            <w:tcW w:w="2410" w:type="dxa"/>
            <w:vAlign w:val="center"/>
          </w:tcPr>
          <w:p w14:paraId="02508CAE"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display the total price that patient selected and the total price should be “4000”</w:t>
            </w:r>
          </w:p>
        </w:tc>
        <w:tc>
          <w:tcPr>
            <w:tcW w:w="2276" w:type="dxa"/>
            <w:vAlign w:val="center"/>
          </w:tcPr>
          <w:p w14:paraId="6731957F"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display the total price that patient selected and the total price should be “4000”</w:t>
            </w:r>
          </w:p>
        </w:tc>
        <w:tc>
          <w:tcPr>
            <w:tcW w:w="1178" w:type="dxa"/>
            <w:vAlign w:val="center"/>
          </w:tcPr>
          <w:p w14:paraId="7441225F"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194095" w:rsidRPr="004D2DAD" w14:paraId="633F365C" w14:textId="77777777" w:rsidTr="002318A5">
        <w:trPr>
          <w:trHeight w:val="1635"/>
        </w:trPr>
        <w:tc>
          <w:tcPr>
            <w:tcW w:w="731" w:type="dxa"/>
            <w:vAlign w:val="center"/>
          </w:tcPr>
          <w:p w14:paraId="374A3DA6"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2</w:t>
            </w:r>
          </w:p>
        </w:tc>
        <w:tc>
          <w:tcPr>
            <w:tcW w:w="1929" w:type="dxa"/>
            <w:vAlign w:val="center"/>
          </w:tcPr>
          <w:p w14:paraId="362BDBE1"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the patient can select the dental treatment to estimate the cost with login of patientID “P001”</w:t>
            </w:r>
          </w:p>
        </w:tc>
        <w:tc>
          <w:tcPr>
            <w:tcW w:w="2410" w:type="dxa"/>
            <w:vAlign w:val="center"/>
          </w:tcPr>
          <w:p w14:paraId="4B9F17A9"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display the total price that patient selected and the total price should be “4000”</w:t>
            </w:r>
          </w:p>
        </w:tc>
        <w:tc>
          <w:tcPr>
            <w:tcW w:w="2276" w:type="dxa"/>
            <w:vAlign w:val="center"/>
          </w:tcPr>
          <w:p w14:paraId="315B8ED4"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display the total price that patient selected and the total price should be “4000”</w:t>
            </w:r>
          </w:p>
        </w:tc>
        <w:tc>
          <w:tcPr>
            <w:tcW w:w="1178" w:type="dxa"/>
            <w:vAlign w:val="center"/>
          </w:tcPr>
          <w:p w14:paraId="20832C17"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194095" w:rsidRPr="004D2DAD" w14:paraId="345BF03D" w14:textId="77777777" w:rsidTr="002318A5">
        <w:trPr>
          <w:trHeight w:val="1635"/>
        </w:trPr>
        <w:tc>
          <w:tcPr>
            <w:tcW w:w="731" w:type="dxa"/>
            <w:vAlign w:val="center"/>
          </w:tcPr>
          <w:p w14:paraId="0B15569E"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3</w:t>
            </w:r>
          </w:p>
        </w:tc>
        <w:tc>
          <w:tcPr>
            <w:tcW w:w="1929" w:type="dxa"/>
            <w:vAlign w:val="center"/>
          </w:tcPr>
          <w:p w14:paraId="4CA8B427"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the patient select the dental treatment to estimate the cost without internet</w:t>
            </w:r>
          </w:p>
        </w:tc>
        <w:tc>
          <w:tcPr>
            <w:tcW w:w="2410" w:type="dxa"/>
            <w:vAlign w:val="center"/>
          </w:tcPr>
          <w:p w14:paraId="7F142451"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not display the total price that patient selected </w:t>
            </w:r>
          </w:p>
        </w:tc>
        <w:tc>
          <w:tcPr>
            <w:tcW w:w="2276" w:type="dxa"/>
            <w:vAlign w:val="center"/>
          </w:tcPr>
          <w:p w14:paraId="42C223B3"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not display the total price that patient selected </w:t>
            </w:r>
          </w:p>
        </w:tc>
        <w:tc>
          <w:tcPr>
            <w:tcW w:w="1178" w:type="dxa"/>
            <w:vAlign w:val="center"/>
          </w:tcPr>
          <w:p w14:paraId="2CE04FA3"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461C2DB3" w14:textId="77777777" w:rsidR="00194095" w:rsidRPr="004D2DAD" w:rsidRDefault="00194095" w:rsidP="00194095">
      <w:pPr>
        <w:rPr>
          <w:rFonts w:ascii="Times New Roman" w:hAnsi="Times New Roman" w:cs="Times New Roman"/>
        </w:rPr>
      </w:pPr>
    </w:p>
    <w:p w14:paraId="42120830" w14:textId="77777777" w:rsidR="00194095" w:rsidRPr="004D2DAD" w:rsidRDefault="00194095" w:rsidP="00194095">
      <w:pPr>
        <w:widowControl w:val="0"/>
        <w:jc w:val="both"/>
        <w:rPr>
          <w:rFonts w:ascii="Times New Roman" w:hAnsi="Times New Roman" w:cs="Times New Roman"/>
          <w:b/>
          <w:bCs/>
        </w:rPr>
      </w:pPr>
    </w:p>
    <w:p w14:paraId="48D10350" w14:textId="77777777" w:rsidR="00194095" w:rsidRPr="004D2DAD" w:rsidRDefault="00194095" w:rsidP="00194095">
      <w:pPr>
        <w:widowControl w:val="0"/>
        <w:jc w:val="both"/>
        <w:rPr>
          <w:rFonts w:ascii="Times New Roman" w:hAnsi="Times New Roman" w:cs="Times New Roman"/>
          <w:b/>
          <w:bCs/>
        </w:rPr>
      </w:pPr>
    </w:p>
    <w:p w14:paraId="1578E0CB" w14:textId="77777777" w:rsidR="00194095" w:rsidRPr="004D2DAD" w:rsidRDefault="00194095" w:rsidP="00194095">
      <w:pPr>
        <w:widowControl w:val="0"/>
        <w:jc w:val="both"/>
        <w:rPr>
          <w:rFonts w:ascii="Times New Roman" w:hAnsi="Times New Roman" w:cs="Times New Roman"/>
          <w:b/>
          <w:bCs/>
        </w:rPr>
      </w:pPr>
    </w:p>
    <w:p w14:paraId="59547F38" w14:textId="77777777" w:rsidR="00194095" w:rsidRPr="004D2DAD" w:rsidRDefault="00194095" w:rsidP="00194095">
      <w:pPr>
        <w:widowControl w:val="0"/>
        <w:jc w:val="both"/>
        <w:rPr>
          <w:rFonts w:ascii="Times New Roman" w:hAnsi="Times New Roman" w:cs="Times New Roman"/>
          <w:b/>
          <w:bCs/>
        </w:rPr>
      </w:pPr>
    </w:p>
    <w:p w14:paraId="19A17F62" w14:textId="77777777" w:rsidR="00194095" w:rsidRPr="004D2DAD" w:rsidRDefault="00194095" w:rsidP="00194095">
      <w:pPr>
        <w:widowControl w:val="0"/>
        <w:jc w:val="both"/>
        <w:rPr>
          <w:rFonts w:ascii="Times New Roman" w:hAnsi="Times New Roman" w:cs="Times New Roman"/>
          <w:b/>
          <w:bCs/>
        </w:rPr>
      </w:pPr>
    </w:p>
    <w:p w14:paraId="63A085A0" w14:textId="77777777" w:rsidR="00194095" w:rsidRPr="004D2DAD" w:rsidRDefault="00194095" w:rsidP="00194095">
      <w:pPr>
        <w:widowControl w:val="0"/>
        <w:jc w:val="both"/>
        <w:rPr>
          <w:rFonts w:ascii="Times New Roman" w:hAnsi="Times New Roman" w:cs="Times New Roman"/>
          <w:b/>
          <w:bCs/>
        </w:rPr>
      </w:pPr>
    </w:p>
    <w:p w14:paraId="20333FB7" w14:textId="77777777" w:rsidR="00194095" w:rsidRPr="004D2DAD" w:rsidRDefault="00194095" w:rsidP="00194095">
      <w:pPr>
        <w:widowControl w:val="0"/>
        <w:jc w:val="both"/>
        <w:rPr>
          <w:rFonts w:ascii="Times New Roman" w:hAnsi="Times New Roman" w:cs="Times New Roman"/>
          <w:b/>
          <w:bCs/>
        </w:rPr>
      </w:pPr>
    </w:p>
    <w:p w14:paraId="69201B3B" w14:textId="77777777" w:rsidR="00194095" w:rsidRPr="004D2DAD" w:rsidRDefault="00194095" w:rsidP="00194095">
      <w:pPr>
        <w:widowControl w:val="0"/>
        <w:jc w:val="both"/>
        <w:rPr>
          <w:rFonts w:ascii="Times New Roman" w:hAnsi="Times New Roman" w:cs="Times New Roman"/>
          <w:b/>
          <w:bCs/>
        </w:rPr>
      </w:pPr>
    </w:p>
    <w:p w14:paraId="0FC198C7" w14:textId="77777777" w:rsidR="00194095" w:rsidRPr="004D2DAD" w:rsidRDefault="00194095" w:rsidP="00194095">
      <w:pPr>
        <w:widowControl w:val="0"/>
        <w:jc w:val="both"/>
        <w:rPr>
          <w:rFonts w:ascii="Times New Roman" w:hAnsi="Times New Roman" w:cs="Times New Roman"/>
          <w:b/>
          <w:bCs/>
        </w:rPr>
      </w:pPr>
    </w:p>
    <w:p w14:paraId="110EC4D1" w14:textId="77777777" w:rsidR="00194095" w:rsidRPr="004D2DAD" w:rsidRDefault="00194095" w:rsidP="00194095">
      <w:pPr>
        <w:widowControl w:val="0"/>
        <w:jc w:val="both"/>
        <w:rPr>
          <w:rFonts w:ascii="Times New Roman" w:hAnsi="Times New Roman" w:cs="Times New Roman"/>
          <w:b/>
          <w:bCs/>
        </w:rPr>
      </w:pPr>
    </w:p>
    <w:p w14:paraId="0957DF47" w14:textId="79C6E465" w:rsidR="00194095" w:rsidRPr="004D2DAD" w:rsidRDefault="00194095" w:rsidP="003224C9">
      <w:pPr>
        <w:pStyle w:val="Heading3"/>
        <w:rPr>
          <w:rFonts w:ascii="Times" w:hAnsi="Times"/>
          <w:color w:val="auto"/>
        </w:rPr>
      </w:pPr>
      <w:bookmarkStart w:id="78" w:name="_Toc401733461"/>
      <w:r w:rsidRPr="004D2DAD">
        <w:rPr>
          <w:rFonts w:ascii="Times" w:hAnsi="Times"/>
          <w:color w:val="auto"/>
        </w:rPr>
        <w:lastRenderedPageBreak/>
        <w:t>System Test Case</w:t>
      </w:r>
      <w:r w:rsidR="00461EB7" w:rsidRPr="004D2DAD">
        <w:rPr>
          <w:rFonts w:ascii="Times" w:hAnsi="Times"/>
          <w:color w:val="auto"/>
        </w:rPr>
        <w:t xml:space="preserve"> 50(STC-50</w:t>
      </w:r>
      <w:r w:rsidRPr="004D2DAD">
        <w:rPr>
          <w:rFonts w:ascii="Times" w:hAnsi="Times"/>
          <w:color w:val="auto"/>
        </w:rPr>
        <w:t>): Visitor can select the dental treatment to estimate the cost by him/herself   in the website</w:t>
      </w:r>
      <w:bookmarkEnd w:id="78"/>
    </w:p>
    <w:p w14:paraId="0B1D4B96" w14:textId="77777777" w:rsidR="00194095" w:rsidRPr="004D2DAD" w:rsidRDefault="00194095" w:rsidP="00194095">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sidRPr="004D2DAD">
        <w:rPr>
          <w:rFonts w:ascii="Times New Roman" w:hAnsi="Times New Roman" w:cs="Times New Roman"/>
        </w:rPr>
        <w:t xml:space="preserve">10/ 18/ 2014 </w:t>
      </w:r>
      <w:r w:rsidRPr="004D2DAD">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194095" w:rsidRPr="004D2DAD" w14:paraId="4656FB53" w14:textId="77777777" w:rsidTr="002318A5">
        <w:tc>
          <w:tcPr>
            <w:tcW w:w="731" w:type="dxa"/>
            <w:shd w:val="clear" w:color="auto" w:fill="C0C0C0"/>
          </w:tcPr>
          <w:p w14:paraId="7DE97415"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14:paraId="00174B7C"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14:paraId="18B77F49"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14:paraId="529ABF94"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14:paraId="15B470C5"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194095" w:rsidRPr="004D2DAD" w14:paraId="4E26E002" w14:textId="77777777" w:rsidTr="002318A5">
        <w:tc>
          <w:tcPr>
            <w:tcW w:w="731" w:type="dxa"/>
            <w:vAlign w:val="center"/>
          </w:tcPr>
          <w:p w14:paraId="11F47D1E"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1</w:t>
            </w:r>
          </w:p>
        </w:tc>
        <w:tc>
          <w:tcPr>
            <w:tcW w:w="1929" w:type="dxa"/>
          </w:tcPr>
          <w:p w14:paraId="6B7092D4"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the visitor can select the dental treatment to estimate the cost</w:t>
            </w:r>
          </w:p>
        </w:tc>
        <w:tc>
          <w:tcPr>
            <w:tcW w:w="2410" w:type="dxa"/>
          </w:tcPr>
          <w:p w14:paraId="58BDD24A"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the visitor select the dental treatment to estimate the cost without internet</w:t>
            </w:r>
          </w:p>
        </w:tc>
        <w:tc>
          <w:tcPr>
            <w:tcW w:w="2276" w:type="dxa"/>
          </w:tcPr>
          <w:p w14:paraId="053943B8"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the visitor select the dental treatment to estimate the cost without internet</w:t>
            </w:r>
          </w:p>
        </w:tc>
        <w:tc>
          <w:tcPr>
            <w:tcW w:w="1178" w:type="dxa"/>
            <w:vAlign w:val="center"/>
          </w:tcPr>
          <w:p w14:paraId="00E78D5D"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194095" w:rsidRPr="004D2DAD" w14:paraId="339239F8" w14:textId="77777777" w:rsidTr="002318A5">
        <w:trPr>
          <w:trHeight w:val="1635"/>
        </w:trPr>
        <w:tc>
          <w:tcPr>
            <w:tcW w:w="731" w:type="dxa"/>
            <w:vAlign w:val="center"/>
          </w:tcPr>
          <w:p w14:paraId="446C818C"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2</w:t>
            </w:r>
          </w:p>
        </w:tc>
        <w:tc>
          <w:tcPr>
            <w:tcW w:w="1929" w:type="dxa"/>
          </w:tcPr>
          <w:p w14:paraId="11B2AE7B"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display the total price that visitor selected and the total price should be “4000”</w:t>
            </w:r>
          </w:p>
        </w:tc>
        <w:tc>
          <w:tcPr>
            <w:tcW w:w="2410" w:type="dxa"/>
          </w:tcPr>
          <w:p w14:paraId="0EDC5743"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not display the total price that patient selected </w:t>
            </w:r>
          </w:p>
        </w:tc>
        <w:tc>
          <w:tcPr>
            <w:tcW w:w="2276" w:type="dxa"/>
          </w:tcPr>
          <w:p w14:paraId="360C701F"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not display the total price that patient selected </w:t>
            </w:r>
          </w:p>
        </w:tc>
        <w:tc>
          <w:tcPr>
            <w:tcW w:w="1178" w:type="dxa"/>
            <w:vAlign w:val="center"/>
          </w:tcPr>
          <w:p w14:paraId="16361361"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194095" w:rsidRPr="004D2DAD" w14:paraId="1F4322FE" w14:textId="77777777" w:rsidTr="002318A5">
        <w:trPr>
          <w:trHeight w:val="1635"/>
        </w:trPr>
        <w:tc>
          <w:tcPr>
            <w:tcW w:w="731" w:type="dxa"/>
            <w:vAlign w:val="center"/>
          </w:tcPr>
          <w:p w14:paraId="0BC6AEBF"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3</w:t>
            </w:r>
          </w:p>
        </w:tc>
        <w:tc>
          <w:tcPr>
            <w:tcW w:w="1929" w:type="dxa"/>
          </w:tcPr>
          <w:p w14:paraId="602A8C15"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the visitor can select the dental treatment to estimate the cost</w:t>
            </w:r>
          </w:p>
        </w:tc>
        <w:tc>
          <w:tcPr>
            <w:tcW w:w="2410" w:type="dxa"/>
          </w:tcPr>
          <w:p w14:paraId="5B4CF265"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the visitor select the dental treatment to estimate the cost without internet</w:t>
            </w:r>
          </w:p>
        </w:tc>
        <w:tc>
          <w:tcPr>
            <w:tcW w:w="2276" w:type="dxa"/>
          </w:tcPr>
          <w:p w14:paraId="31FBF4B1"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the visitor select the dental treatment to estimate the cost without internet</w:t>
            </w:r>
          </w:p>
        </w:tc>
        <w:tc>
          <w:tcPr>
            <w:tcW w:w="1178" w:type="dxa"/>
            <w:vAlign w:val="center"/>
          </w:tcPr>
          <w:p w14:paraId="29E708A3"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468E546D" w14:textId="77777777" w:rsidR="00697840" w:rsidRPr="004D2DAD" w:rsidRDefault="00697840" w:rsidP="003224C9">
      <w:pPr>
        <w:pStyle w:val="Heading3"/>
        <w:rPr>
          <w:rFonts w:ascii="Times" w:hAnsi="Times"/>
          <w:color w:val="auto"/>
        </w:rPr>
      </w:pPr>
    </w:p>
    <w:p w14:paraId="027B3C79" w14:textId="7317B4BD" w:rsidR="00194095" w:rsidRPr="004D2DAD" w:rsidRDefault="00194095" w:rsidP="003224C9">
      <w:pPr>
        <w:pStyle w:val="Heading3"/>
        <w:rPr>
          <w:rFonts w:ascii="Times" w:hAnsi="Times"/>
          <w:color w:val="auto"/>
        </w:rPr>
      </w:pPr>
      <w:bookmarkStart w:id="79" w:name="_Toc401733462"/>
      <w:r w:rsidRPr="004D2DAD">
        <w:rPr>
          <w:rFonts w:ascii="Times" w:hAnsi="Times"/>
          <w:color w:val="auto"/>
        </w:rPr>
        <w:t>System Test Case</w:t>
      </w:r>
      <w:r w:rsidR="00461EB7" w:rsidRPr="004D2DAD">
        <w:rPr>
          <w:rFonts w:ascii="Times" w:hAnsi="Times"/>
          <w:color w:val="auto"/>
        </w:rPr>
        <w:t xml:space="preserve"> 51(STC-51</w:t>
      </w:r>
      <w:r w:rsidRPr="004D2DAD">
        <w:rPr>
          <w:rFonts w:ascii="Times" w:hAnsi="Times"/>
          <w:color w:val="auto"/>
        </w:rPr>
        <w:t>): Officer can add dental treatment information including the detail and cost into the database</w:t>
      </w:r>
      <w:bookmarkEnd w:id="79"/>
    </w:p>
    <w:p w14:paraId="4CCBA63A" w14:textId="77777777" w:rsidR="00194095" w:rsidRPr="004D2DAD" w:rsidRDefault="00194095" w:rsidP="00194095">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sidRPr="004D2DAD">
        <w:rPr>
          <w:rFonts w:ascii="Times New Roman" w:hAnsi="Times New Roman" w:cs="Times New Roman"/>
        </w:rPr>
        <w:t xml:space="preserve">10/ 18/ 2014 </w:t>
      </w:r>
      <w:r w:rsidRPr="004D2DAD">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194095" w:rsidRPr="004D2DAD" w14:paraId="299D4C54" w14:textId="77777777" w:rsidTr="002318A5">
        <w:tc>
          <w:tcPr>
            <w:tcW w:w="731" w:type="dxa"/>
            <w:shd w:val="clear" w:color="auto" w:fill="C0C0C0"/>
          </w:tcPr>
          <w:p w14:paraId="3BB4E8B9"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14:paraId="2650D009"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14:paraId="0549A00C"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14:paraId="748D975E"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14:paraId="76F4D506"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194095" w:rsidRPr="004D2DAD" w14:paraId="37D86DEB" w14:textId="77777777" w:rsidTr="002318A5">
        <w:tc>
          <w:tcPr>
            <w:tcW w:w="731" w:type="dxa"/>
            <w:vAlign w:val="center"/>
          </w:tcPr>
          <w:p w14:paraId="128603D1"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1</w:t>
            </w:r>
          </w:p>
        </w:tc>
        <w:tc>
          <w:tcPr>
            <w:tcW w:w="1929" w:type="dxa"/>
          </w:tcPr>
          <w:p w14:paraId="3A4D1F79"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Test officer input dental treatment detail </w:t>
            </w:r>
          </w:p>
        </w:tc>
        <w:tc>
          <w:tcPr>
            <w:tcW w:w="2410" w:type="dxa"/>
          </w:tcPr>
          <w:p w14:paraId="3BBD47CA"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officer input dental treatment with empty field</w:t>
            </w:r>
          </w:p>
        </w:tc>
        <w:tc>
          <w:tcPr>
            <w:tcW w:w="2276" w:type="dxa"/>
          </w:tcPr>
          <w:p w14:paraId="6777DA43"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officer input dental treatment with empty field</w:t>
            </w:r>
          </w:p>
        </w:tc>
        <w:tc>
          <w:tcPr>
            <w:tcW w:w="1178" w:type="dxa"/>
            <w:vAlign w:val="center"/>
          </w:tcPr>
          <w:p w14:paraId="7BFD19EC"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194095" w:rsidRPr="004D2DAD" w14:paraId="3D9AF756" w14:textId="77777777" w:rsidTr="002318A5">
        <w:trPr>
          <w:trHeight w:val="1635"/>
        </w:trPr>
        <w:tc>
          <w:tcPr>
            <w:tcW w:w="731" w:type="dxa"/>
            <w:vAlign w:val="center"/>
          </w:tcPr>
          <w:p w14:paraId="04FD9B87"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2</w:t>
            </w:r>
          </w:p>
        </w:tc>
        <w:tc>
          <w:tcPr>
            <w:tcW w:w="1929" w:type="dxa"/>
          </w:tcPr>
          <w:p w14:paraId="104444A4"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redirect to all dental treatment page. Display the dental treatment of infoID “1” in the list.</w:t>
            </w:r>
          </w:p>
        </w:tc>
        <w:tc>
          <w:tcPr>
            <w:tcW w:w="2410" w:type="dxa"/>
          </w:tcPr>
          <w:p w14:paraId="2609FCB4"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provide dialog blog “Please fill out this field”</w:t>
            </w:r>
          </w:p>
        </w:tc>
        <w:tc>
          <w:tcPr>
            <w:tcW w:w="2276" w:type="dxa"/>
          </w:tcPr>
          <w:p w14:paraId="683056E9"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provide dialog blog “Please fill out this field”</w:t>
            </w:r>
          </w:p>
        </w:tc>
        <w:tc>
          <w:tcPr>
            <w:tcW w:w="1178" w:type="dxa"/>
            <w:vAlign w:val="center"/>
          </w:tcPr>
          <w:p w14:paraId="21831A76"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60C333B6" w14:textId="77777777" w:rsidR="000E645F" w:rsidRPr="004D2DAD" w:rsidRDefault="000E645F" w:rsidP="000E645F">
      <w:pPr>
        <w:widowControl w:val="0"/>
        <w:jc w:val="both"/>
        <w:rPr>
          <w:rFonts w:ascii="Times New Roman" w:hAnsi="Times New Roman" w:cs="Times New Roman"/>
          <w:b/>
          <w:bCs/>
        </w:rPr>
      </w:pPr>
    </w:p>
    <w:p w14:paraId="22F7A470" w14:textId="77777777" w:rsidR="00691E94" w:rsidRDefault="00691E94" w:rsidP="003224C9">
      <w:pPr>
        <w:pStyle w:val="Heading3"/>
        <w:rPr>
          <w:rFonts w:ascii="Times" w:hAnsi="Times"/>
          <w:color w:val="auto"/>
        </w:rPr>
      </w:pPr>
      <w:bookmarkStart w:id="80" w:name="_Toc401733463"/>
      <w:r>
        <w:rPr>
          <w:rFonts w:ascii="Times" w:hAnsi="Times"/>
          <w:color w:val="auto"/>
        </w:rPr>
        <w:br w:type="page"/>
      </w:r>
    </w:p>
    <w:p w14:paraId="3BA3C36E" w14:textId="1382FB84" w:rsidR="000E645F" w:rsidRPr="004D2DAD" w:rsidRDefault="000E645F" w:rsidP="003224C9">
      <w:pPr>
        <w:pStyle w:val="Heading3"/>
        <w:rPr>
          <w:rFonts w:ascii="Times" w:hAnsi="Times"/>
          <w:color w:val="auto"/>
        </w:rPr>
      </w:pPr>
      <w:r w:rsidRPr="004D2DAD">
        <w:rPr>
          <w:rFonts w:ascii="Times" w:hAnsi="Times"/>
          <w:color w:val="auto"/>
        </w:rPr>
        <w:lastRenderedPageBreak/>
        <w:t>System Test</w:t>
      </w:r>
      <w:r w:rsidR="00461EB7" w:rsidRPr="004D2DAD">
        <w:rPr>
          <w:rFonts w:ascii="Times" w:hAnsi="Times"/>
          <w:color w:val="auto"/>
        </w:rPr>
        <w:t xml:space="preserve"> Case 52(STC-52</w:t>
      </w:r>
      <w:r w:rsidRPr="004D2DAD">
        <w:rPr>
          <w:rFonts w:ascii="Times" w:hAnsi="Times"/>
          <w:color w:val="auto"/>
        </w:rPr>
        <w:t>): Officer can edit dental treatment information including the detail and cost in the database</w:t>
      </w:r>
      <w:bookmarkEnd w:id="80"/>
    </w:p>
    <w:p w14:paraId="148D2589" w14:textId="77777777" w:rsidR="000E645F" w:rsidRPr="004D2DAD" w:rsidRDefault="000E645F" w:rsidP="000E645F">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sidRPr="004D2DAD">
        <w:rPr>
          <w:rFonts w:ascii="Times New Roman" w:hAnsi="Times New Roman" w:cs="Times New Roman"/>
        </w:rPr>
        <w:t xml:space="preserve">10/ 18/ 2014 </w:t>
      </w:r>
      <w:r w:rsidRPr="004D2DAD">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0E645F" w:rsidRPr="004D2DAD" w14:paraId="61A72948" w14:textId="77777777" w:rsidTr="002318A5">
        <w:tc>
          <w:tcPr>
            <w:tcW w:w="731" w:type="dxa"/>
            <w:shd w:val="clear" w:color="auto" w:fill="C0C0C0"/>
          </w:tcPr>
          <w:p w14:paraId="05E5B2B1" w14:textId="77777777" w:rsidR="000E645F" w:rsidRPr="004D2DAD" w:rsidRDefault="000E645F"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14:paraId="5804F36F" w14:textId="77777777" w:rsidR="000E645F" w:rsidRPr="004D2DAD" w:rsidRDefault="000E645F" w:rsidP="002318A5">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14:paraId="50FBDFEF" w14:textId="77777777" w:rsidR="000E645F" w:rsidRPr="004D2DAD" w:rsidRDefault="000E645F"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14:paraId="69CAC244" w14:textId="77777777" w:rsidR="000E645F" w:rsidRPr="004D2DAD" w:rsidRDefault="000E645F"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14:paraId="228BA0DE" w14:textId="77777777" w:rsidR="000E645F" w:rsidRPr="004D2DAD" w:rsidRDefault="000E645F"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5C103D" w:rsidRPr="004D2DAD" w14:paraId="1AEE46BE" w14:textId="77777777" w:rsidTr="002318A5">
        <w:tc>
          <w:tcPr>
            <w:tcW w:w="731" w:type="dxa"/>
            <w:vAlign w:val="center"/>
          </w:tcPr>
          <w:p w14:paraId="64E797AE" w14:textId="77777777" w:rsidR="005C103D" w:rsidRPr="004D2DAD"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1</w:t>
            </w:r>
          </w:p>
        </w:tc>
        <w:tc>
          <w:tcPr>
            <w:tcW w:w="1929" w:type="dxa"/>
          </w:tcPr>
          <w:p w14:paraId="23B2D6F6" w14:textId="77777777" w:rsidR="005C103D" w:rsidRPr="004D2DAD"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Test officer input dental treatment detail </w:t>
            </w:r>
          </w:p>
        </w:tc>
        <w:tc>
          <w:tcPr>
            <w:tcW w:w="2410" w:type="dxa"/>
          </w:tcPr>
          <w:p w14:paraId="1EED72A9" w14:textId="77777777" w:rsidR="005C103D" w:rsidRPr="004D2DAD"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officer input dental treatment with empty field</w:t>
            </w:r>
          </w:p>
        </w:tc>
        <w:tc>
          <w:tcPr>
            <w:tcW w:w="2276" w:type="dxa"/>
          </w:tcPr>
          <w:p w14:paraId="16548853" w14:textId="77777777" w:rsidR="005C103D" w:rsidRPr="004D2DAD"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officer input dental treatment with empty field</w:t>
            </w:r>
          </w:p>
        </w:tc>
        <w:tc>
          <w:tcPr>
            <w:tcW w:w="1178" w:type="dxa"/>
            <w:vAlign w:val="center"/>
          </w:tcPr>
          <w:p w14:paraId="43FEA434" w14:textId="77777777" w:rsidR="005C103D" w:rsidRPr="004D2DAD" w:rsidRDefault="005C103D" w:rsidP="002318A5">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5C103D" w:rsidRPr="004D2DAD" w14:paraId="407DDF64" w14:textId="77777777" w:rsidTr="000E645F">
        <w:trPr>
          <w:trHeight w:val="850"/>
        </w:trPr>
        <w:tc>
          <w:tcPr>
            <w:tcW w:w="731" w:type="dxa"/>
            <w:vAlign w:val="center"/>
          </w:tcPr>
          <w:p w14:paraId="421CB76C" w14:textId="77777777" w:rsidR="005C103D" w:rsidRPr="004D2DAD"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2</w:t>
            </w:r>
          </w:p>
        </w:tc>
        <w:tc>
          <w:tcPr>
            <w:tcW w:w="1929" w:type="dxa"/>
          </w:tcPr>
          <w:p w14:paraId="62B58040" w14:textId="77777777" w:rsidR="005C103D" w:rsidRPr="004D2DAD"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redirect to all dental treatment page. Display the dental treatment of infoID “1” in the list.</w:t>
            </w:r>
          </w:p>
        </w:tc>
        <w:tc>
          <w:tcPr>
            <w:tcW w:w="2410" w:type="dxa"/>
          </w:tcPr>
          <w:p w14:paraId="6806052B" w14:textId="77777777" w:rsidR="005C103D" w:rsidRPr="004D2DAD"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provide dialog blog “Please fill out this field”</w:t>
            </w:r>
          </w:p>
        </w:tc>
        <w:tc>
          <w:tcPr>
            <w:tcW w:w="2276" w:type="dxa"/>
          </w:tcPr>
          <w:p w14:paraId="4A012E5E" w14:textId="77777777" w:rsidR="005C103D" w:rsidRPr="004D2DAD"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provide dialog blog “Please fill out this field”</w:t>
            </w:r>
          </w:p>
        </w:tc>
        <w:tc>
          <w:tcPr>
            <w:tcW w:w="1178" w:type="dxa"/>
            <w:vAlign w:val="center"/>
          </w:tcPr>
          <w:p w14:paraId="2A5CADA2" w14:textId="77777777" w:rsidR="005C103D" w:rsidRPr="004D2DAD" w:rsidRDefault="005C103D" w:rsidP="002318A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37EFDA5E" w14:textId="77777777" w:rsidR="000E645F" w:rsidRPr="004D2DAD" w:rsidRDefault="000E645F" w:rsidP="003224C9">
      <w:pPr>
        <w:pStyle w:val="Heading3"/>
        <w:rPr>
          <w:rFonts w:ascii="Times" w:hAnsi="Times"/>
          <w:color w:val="auto"/>
        </w:rPr>
      </w:pPr>
    </w:p>
    <w:p w14:paraId="0799163A" w14:textId="31B11859" w:rsidR="005C103D" w:rsidRPr="004D2DAD" w:rsidRDefault="005C103D" w:rsidP="003224C9">
      <w:pPr>
        <w:pStyle w:val="Heading3"/>
        <w:rPr>
          <w:rFonts w:ascii="Times" w:hAnsi="Times"/>
          <w:color w:val="auto"/>
        </w:rPr>
      </w:pPr>
      <w:bookmarkStart w:id="81" w:name="_Toc401733464"/>
      <w:r w:rsidRPr="004D2DAD">
        <w:rPr>
          <w:rFonts w:ascii="Times" w:hAnsi="Times"/>
          <w:color w:val="auto"/>
        </w:rPr>
        <w:t xml:space="preserve">System Test Case </w:t>
      </w:r>
      <w:r w:rsidR="00461EB7" w:rsidRPr="004D2DAD">
        <w:rPr>
          <w:rFonts w:ascii="Times" w:hAnsi="Times"/>
          <w:color w:val="auto"/>
        </w:rPr>
        <w:t>53(STC-53</w:t>
      </w:r>
      <w:r w:rsidRPr="004D2DAD">
        <w:rPr>
          <w:rFonts w:ascii="Times" w:hAnsi="Times"/>
          <w:color w:val="auto"/>
        </w:rPr>
        <w:t>): Officer can delete dental treatment information including the detail and cost in the database</w:t>
      </w:r>
      <w:bookmarkEnd w:id="81"/>
    </w:p>
    <w:p w14:paraId="16F66CE4" w14:textId="77777777" w:rsidR="005C103D" w:rsidRPr="004D2DAD" w:rsidRDefault="005C103D" w:rsidP="005C103D">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sidRPr="004D2DAD">
        <w:rPr>
          <w:rFonts w:ascii="Times New Roman" w:hAnsi="Times New Roman" w:cs="Times New Roman"/>
        </w:rPr>
        <w:t xml:space="preserve">10/ 18/ 2014 </w:t>
      </w:r>
      <w:r w:rsidRPr="004D2DAD">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5C103D" w:rsidRPr="004D2DAD" w14:paraId="126CD104" w14:textId="77777777" w:rsidTr="002318A5">
        <w:tc>
          <w:tcPr>
            <w:tcW w:w="731" w:type="dxa"/>
            <w:shd w:val="clear" w:color="auto" w:fill="C0C0C0"/>
          </w:tcPr>
          <w:p w14:paraId="06BC14B0" w14:textId="77777777" w:rsidR="005C103D" w:rsidRPr="004D2DAD" w:rsidRDefault="005C103D"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14:paraId="78725DB4" w14:textId="77777777" w:rsidR="005C103D" w:rsidRPr="004D2DAD" w:rsidRDefault="005C103D" w:rsidP="002318A5">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14:paraId="5681C451" w14:textId="77777777" w:rsidR="005C103D" w:rsidRPr="004D2DAD" w:rsidRDefault="005C103D"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14:paraId="4B553011" w14:textId="77777777" w:rsidR="005C103D" w:rsidRPr="004D2DAD" w:rsidRDefault="005C103D"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14:paraId="1E21D172" w14:textId="77777777" w:rsidR="005C103D" w:rsidRPr="004D2DAD" w:rsidRDefault="005C103D"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5C103D" w:rsidRPr="004D2DAD" w14:paraId="0A5213A2" w14:textId="77777777" w:rsidTr="002318A5">
        <w:tc>
          <w:tcPr>
            <w:tcW w:w="731" w:type="dxa"/>
            <w:vAlign w:val="center"/>
          </w:tcPr>
          <w:p w14:paraId="739B4EAE" w14:textId="77777777" w:rsidR="005C103D" w:rsidRPr="004D2DAD"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1</w:t>
            </w:r>
          </w:p>
        </w:tc>
        <w:tc>
          <w:tcPr>
            <w:tcW w:w="1929" w:type="dxa"/>
          </w:tcPr>
          <w:p w14:paraId="28266D50" w14:textId="77777777" w:rsidR="005C103D" w:rsidRPr="004D2DAD"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Test delete dental treatment data </w:t>
            </w:r>
          </w:p>
        </w:tc>
        <w:tc>
          <w:tcPr>
            <w:tcW w:w="2410" w:type="dxa"/>
          </w:tcPr>
          <w:p w14:paraId="653C5287" w14:textId="77777777" w:rsidR="005C103D" w:rsidRPr="004D2DAD"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delete dental treatment data</w:t>
            </w:r>
          </w:p>
        </w:tc>
        <w:tc>
          <w:tcPr>
            <w:tcW w:w="2276" w:type="dxa"/>
          </w:tcPr>
          <w:p w14:paraId="5636F549" w14:textId="77777777" w:rsidR="005C103D" w:rsidRPr="004D2DAD"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delete dental treatment data</w:t>
            </w:r>
          </w:p>
        </w:tc>
        <w:tc>
          <w:tcPr>
            <w:tcW w:w="1178" w:type="dxa"/>
            <w:vAlign w:val="center"/>
          </w:tcPr>
          <w:p w14:paraId="156CCF1C" w14:textId="77777777" w:rsidR="005C103D" w:rsidRPr="004D2DAD" w:rsidRDefault="005C103D" w:rsidP="002318A5">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5C103D" w:rsidRPr="002B0E6A" w14:paraId="41AE061C" w14:textId="77777777" w:rsidTr="002318A5">
        <w:trPr>
          <w:trHeight w:val="850"/>
        </w:trPr>
        <w:tc>
          <w:tcPr>
            <w:tcW w:w="731" w:type="dxa"/>
            <w:vAlign w:val="center"/>
          </w:tcPr>
          <w:p w14:paraId="09C7D2A5" w14:textId="77777777" w:rsidR="005C103D" w:rsidRPr="004D2DAD"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2</w:t>
            </w:r>
          </w:p>
        </w:tc>
        <w:tc>
          <w:tcPr>
            <w:tcW w:w="1929" w:type="dxa"/>
          </w:tcPr>
          <w:p w14:paraId="51E8BE89" w14:textId="77777777" w:rsidR="005C103D" w:rsidRPr="004D2DAD"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provide the list of dental treatment and display  all data without the tid number “1”</w:t>
            </w:r>
          </w:p>
        </w:tc>
        <w:tc>
          <w:tcPr>
            <w:tcW w:w="2410" w:type="dxa"/>
          </w:tcPr>
          <w:p w14:paraId="68E26941" w14:textId="77777777" w:rsidR="005C103D" w:rsidRPr="004D2DAD"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provide the list of dental treatment and display  all data without the tid number “1”</w:t>
            </w:r>
          </w:p>
        </w:tc>
        <w:tc>
          <w:tcPr>
            <w:tcW w:w="2276" w:type="dxa"/>
          </w:tcPr>
          <w:p w14:paraId="50ECDA7F" w14:textId="77777777" w:rsidR="005C103D" w:rsidRPr="004D2DAD"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provide the list of dental treatment and display  all data without the tid number “1”</w:t>
            </w:r>
          </w:p>
        </w:tc>
        <w:tc>
          <w:tcPr>
            <w:tcW w:w="1178" w:type="dxa"/>
            <w:vAlign w:val="center"/>
          </w:tcPr>
          <w:p w14:paraId="29872BF4" w14:textId="77777777" w:rsidR="005C103D" w:rsidRPr="002B0E6A" w:rsidRDefault="005C103D" w:rsidP="002318A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4C2D2B2D" w14:textId="77777777" w:rsidR="005C103D" w:rsidRPr="002B0E6A" w:rsidRDefault="005C103D" w:rsidP="003B58AA">
      <w:pPr>
        <w:rPr>
          <w:rFonts w:ascii="Times New Roman" w:hAnsi="Times New Roman" w:cs="Times New Roman"/>
        </w:rPr>
      </w:pPr>
    </w:p>
    <w:sectPr w:rsidR="005C103D" w:rsidRPr="002B0E6A" w:rsidSect="00BE32B4">
      <w:pgSz w:w="11900" w:h="16840"/>
      <w:pgMar w:top="1440" w:right="1800" w:bottom="1440" w:left="1800" w:header="708" w:footer="99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75D45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BC38D0" w14:textId="77777777" w:rsidR="002636DE" w:rsidRDefault="002636DE">
      <w:r>
        <w:separator/>
      </w:r>
    </w:p>
  </w:endnote>
  <w:endnote w:type="continuationSeparator" w:id="0">
    <w:p w14:paraId="47B51397" w14:textId="77777777" w:rsidR="002636DE" w:rsidRDefault="002636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1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6"/>
      <w:gridCol w:w="8052"/>
    </w:tblGrid>
    <w:tr w:rsidR="004D2DAD" w:rsidRPr="00BE5695" w14:paraId="368F5587" w14:textId="77777777" w:rsidTr="00716989">
      <w:tc>
        <w:tcPr>
          <w:tcW w:w="360" w:type="dxa"/>
          <w:shd w:val="clear" w:color="auto" w:fill="DBE5F1" w:themeFill="accent1" w:themeFillTint="33"/>
        </w:tcPr>
        <w:p w14:paraId="630E9DB9" w14:textId="77777777" w:rsidR="004D2DAD" w:rsidRPr="00BE5695" w:rsidRDefault="004D2DAD" w:rsidP="00716989">
          <w:pPr>
            <w:jc w:val="center"/>
            <w:rPr>
              <w:rFonts w:ascii="Calibri" w:hAnsi="Calibri"/>
              <w:b/>
            </w:rPr>
          </w:pPr>
          <w:r w:rsidRPr="00BE5695">
            <w:rPr>
              <w:rFonts w:ascii="Calibri" w:hAnsi="Calibri"/>
              <w:b/>
            </w:rPr>
            <w:fldChar w:fldCharType="begin"/>
          </w:r>
          <w:r w:rsidRPr="00BE5695">
            <w:rPr>
              <w:rFonts w:ascii="Calibri" w:hAnsi="Calibri"/>
              <w:b/>
            </w:rPr>
            <w:instrText xml:space="preserve"> PAGE   \* MERGEFORMAT </w:instrText>
          </w:r>
          <w:r w:rsidRPr="00BE5695">
            <w:rPr>
              <w:rFonts w:ascii="Calibri" w:hAnsi="Calibri"/>
              <w:b/>
            </w:rPr>
            <w:fldChar w:fldCharType="separate"/>
          </w:r>
          <w:r>
            <w:rPr>
              <w:rFonts w:ascii="Calibri" w:hAnsi="Calibri"/>
              <w:b/>
              <w:noProof/>
            </w:rPr>
            <w:t>2</w:t>
          </w:r>
          <w:r w:rsidRPr="00BE5695">
            <w:rPr>
              <w:rFonts w:ascii="Calibri" w:hAnsi="Calibri"/>
              <w:b/>
            </w:rPr>
            <w:fldChar w:fldCharType="end"/>
          </w:r>
        </w:p>
      </w:tc>
      <w:tc>
        <w:tcPr>
          <w:tcW w:w="9108" w:type="dxa"/>
          <w:shd w:val="clear" w:color="auto" w:fill="DBE5F1" w:themeFill="accent1" w:themeFillTint="33"/>
        </w:tcPr>
        <w:p w14:paraId="42C5BA78" w14:textId="77777777" w:rsidR="004D2DAD" w:rsidRPr="00BE5695" w:rsidRDefault="002636DE" w:rsidP="00716989">
          <w:pPr>
            <w:rPr>
              <w:rFonts w:ascii="Calibri" w:eastAsiaTheme="majorEastAsia" w:hAnsi="Calibri" w:cstheme="majorBidi"/>
              <w:b/>
              <w:bdr w:val="single" w:sz="4" w:space="0" w:color="FFFFFF" w:themeColor="background1"/>
            </w:rPr>
          </w:pPr>
          <w:sdt>
            <w:sdtPr>
              <w:rPr>
                <w:rFonts w:ascii="Calibri" w:eastAsiaTheme="majorEastAsia" w:hAnsi="Calibri" w:cstheme="majorBidi"/>
                <w:b/>
                <w:bdr w:val="single" w:sz="4" w:space="0" w:color="FFFFFF" w:themeColor="background1"/>
              </w:rPr>
              <w:alias w:val="Title"/>
              <w:id w:val="175614342"/>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004D2DAD" w:rsidRPr="00BE5695">
                <w:rPr>
                  <w:rFonts w:ascii="Calibri" w:eastAsiaTheme="majorEastAsia" w:hAnsi="Calibri" w:cstheme="majorBidi"/>
                  <w:b/>
                  <w:bdr w:val="single" w:sz="4" w:space="0" w:color="FFFFFF" w:themeColor="background1"/>
                </w:rPr>
                <w:t>[Type the document title]</w:t>
              </w:r>
            </w:sdtContent>
          </w:sdt>
        </w:p>
      </w:tc>
    </w:tr>
  </w:tbl>
  <w:p w14:paraId="33D0DDE8" w14:textId="77777777" w:rsidR="004D2DAD" w:rsidRDefault="004D2DA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45"/>
      <w:gridCol w:w="2619"/>
      <w:gridCol w:w="925"/>
      <w:gridCol w:w="1527"/>
      <w:gridCol w:w="1122"/>
      <w:gridCol w:w="1278"/>
    </w:tblGrid>
    <w:tr w:rsidR="004D2DAD" w:rsidRPr="00445E30" w14:paraId="01C51B2A" w14:textId="77777777" w:rsidTr="003932F2">
      <w:tc>
        <w:tcPr>
          <w:tcW w:w="1101" w:type="dxa"/>
          <w:vAlign w:val="center"/>
        </w:tcPr>
        <w:p w14:paraId="5007184E" w14:textId="77777777" w:rsidR="004D2DAD" w:rsidRPr="00445E30" w:rsidRDefault="004D2DAD" w:rsidP="003932F2">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3B3C5834" w14:textId="4856620B" w:rsidR="004D2DAD" w:rsidRPr="009E5764" w:rsidRDefault="004D2DAD" w:rsidP="003932F2">
          <w:pPr>
            <w:widowControl w:val="0"/>
            <w:jc w:val="center"/>
            <w:rPr>
              <w:rFonts w:ascii="Times New Roman" w:hAnsi="Times New Roman" w:cs="Times New Roman"/>
              <w:bCs/>
              <w:sz w:val="14"/>
              <w:szCs w:val="14"/>
            </w:rPr>
          </w:pPr>
          <w:r>
            <w:rPr>
              <w:rFonts w:ascii="Times New Roman" w:hAnsi="Times New Roman" w:cs="Times New Roman"/>
              <w:bCs/>
              <w:sz w:val="14"/>
              <w:szCs w:val="14"/>
            </w:rPr>
            <w:t>DCSS – Test Record</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1.0</w:t>
          </w:r>
        </w:p>
      </w:tc>
      <w:tc>
        <w:tcPr>
          <w:tcW w:w="992" w:type="dxa"/>
          <w:vAlign w:val="center"/>
        </w:tcPr>
        <w:p w14:paraId="1510A400" w14:textId="77777777" w:rsidR="004D2DAD" w:rsidRPr="00445E30" w:rsidRDefault="004D2DAD" w:rsidP="003932F2">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3A705710" w14:textId="77777777" w:rsidR="004D2DAD" w:rsidRPr="009E5764" w:rsidRDefault="004D2DAD" w:rsidP="003932F2">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02C8CA19" w14:textId="77777777" w:rsidR="004D2DAD" w:rsidRPr="00445E30" w:rsidRDefault="004D2DAD" w:rsidP="003932F2">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6BFDC6EB" w14:textId="77777777" w:rsidR="004D2DAD" w:rsidRPr="00FB7C6B" w:rsidRDefault="004D2DAD" w:rsidP="003932F2">
          <w:pPr>
            <w:widowControl w:val="0"/>
            <w:jc w:val="center"/>
            <w:rPr>
              <w:rFonts w:ascii="Times New Roman" w:hAnsi="Times New Roman"/>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C02D4B" w:rsidRPr="00C02D4B">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4D2DAD" w:rsidRPr="00445E30" w14:paraId="0782D483" w14:textId="77777777" w:rsidTr="003932F2">
      <w:tc>
        <w:tcPr>
          <w:tcW w:w="1101" w:type="dxa"/>
          <w:vAlign w:val="center"/>
        </w:tcPr>
        <w:p w14:paraId="01AFD322" w14:textId="77777777" w:rsidR="004D2DAD" w:rsidRPr="00445E30" w:rsidRDefault="004D2DAD" w:rsidP="003932F2">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51436DA9" w14:textId="77777777" w:rsidR="004D2DAD" w:rsidRPr="009E5764" w:rsidRDefault="004D2DAD" w:rsidP="003932F2">
          <w:pPr>
            <w:widowControl w:val="0"/>
            <w:jc w:val="center"/>
            <w:rPr>
              <w:rFonts w:ascii="Times New Roman" w:hAnsi="Times New Roman" w:cs="Times New Roman"/>
              <w:bCs/>
              <w:sz w:val="14"/>
              <w:szCs w:val="14"/>
            </w:rPr>
          </w:pPr>
          <w:r>
            <w:rPr>
              <w:rFonts w:ascii="Times New Roman" w:hAnsi="Times New Roman" w:cs="Times New Roman"/>
              <w:bCs/>
              <w:sz w:val="14"/>
              <w:szCs w:val="14"/>
            </w:rPr>
            <w:t>Test Record</w:t>
          </w:r>
        </w:p>
      </w:tc>
      <w:tc>
        <w:tcPr>
          <w:tcW w:w="992" w:type="dxa"/>
          <w:vAlign w:val="center"/>
        </w:tcPr>
        <w:p w14:paraId="22D2C09D" w14:textId="77777777" w:rsidR="004D2DAD" w:rsidRPr="00445E30" w:rsidRDefault="004D2DAD" w:rsidP="003932F2">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0A33F92A" w14:textId="3892D2A3" w:rsidR="004D2DAD" w:rsidRPr="009E5764" w:rsidRDefault="004D2DAD" w:rsidP="003932F2">
          <w:pPr>
            <w:widowControl w:val="0"/>
            <w:jc w:val="center"/>
            <w:rPr>
              <w:rFonts w:ascii="Times New Roman" w:hAnsi="Times New Roman" w:cs="Times New Roman"/>
              <w:bCs/>
              <w:sz w:val="14"/>
              <w:szCs w:val="14"/>
            </w:rPr>
          </w:pPr>
          <w:r>
            <w:rPr>
              <w:rFonts w:ascii="Times New Roman" w:hAnsi="Times New Roman" w:cs="Times New Roman"/>
              <w:bCs/>
              <w:sz w:val="14"/>
              <w:szCs w:val="14"/>
            </w:rPr>
            <w:t>10/22/2014</w:t>
          </w:r>
        </w:p>
      </w:tc>
      <w:tc>
        <w:tcPr>
          <w:tcW w:w="1276" w:type="dxa"/>
          <w:vAlign w:val="center"/>
        </w:tcPr>
        <w:p w14:paraId="06EA8798" w14:textId="77777777" w:rsidR="004D2DAD" w:rsidRPr="00445E30" w:rsidRDefault="004D2DAD" w:rsidP="003932F2">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6E6082B2" w14:textId="77777777" w:rsidR="004D2DAD" w:rsidRPr="009E5764" w:rsidRDefault="004D2DAD" w:rsidP="003932F2">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sidR="00C02D4B">
            <w:rPr>
              <w:rFonts w:ascii="Times New Roman" w:hAnsi="Times New Roman" w:cs="Times New Roman"/>
              <w:bCs/>
              <w:noProof/>
              <w:sz w:val="14"/>
              <w:szCs w:val="14"/>
            </w:rPr>
            <w:t>10/22/2014</w:t>
          </w:r>
          <w:r>
            <w:rPr>
              <w:rFonts w:ascii="Times New Roman" w:hAnsi="Times New Roman" w:cs="Times New Roman"/>
              <w:bCs/>
              <w:sz w:val="14"/>
              <w:szCs w:val="14"/>
            </w:rPr>
            <w:fldChar w:fldCharType="end"/>
          </w:r>
        </w:p>
      </w:tc>
    </w:tr>
  </w:tbl>
  <w:p w14:paraId="411F6428" w14:textId="77777777" w:rsidR="004D2DAD" w:rsidRDefault="004D2D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9DDDD9" w14:textId="77777777" w:rsidR="002636DE" w:rsidRDefault="002636DE">
      <w:r>
        <w:separator/>
      </w:r>
    </w:p>
  </w:footnote>
  <w:footnote w:type="continuationSeparator" w:id="0">
    <w:p w14:paraId="17C35BEF" w14:textId="77777777" w:rsidR="002636DE" w:rsidRDefault="002636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4"/>
    <w:multiLevelType w:val="hybridMultilevel"/>
    <w:tmpl w:val="00000004"/>
    <w:lvl w:ilvl="0" w:tplc="0000012D">
      <w:start w:val="1"/>
      <w:numFmt w:val="bullet"/>
      <w:lvlText w:val=""/>
      <w:lvlJc w:val="left"/>
      <w:pPr>
        <w:ind w:left="720" w:hanging="360"/>
      </w:pPr>
    </w:lvl>
    <w:lvl w:ilvl="1" w:tplc="0000012E">
      <w:start w:val="1"/>
      <w:numFmt w:val="bullet"/>
      <w:lvlText w:val="o"/>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797639C"/>
    <w:multiLevelType w:val="hybridMultilevel"/>
    <w:tmpl w:val="56F8C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F15DF8"/>
    <w:multiLevelType w:val="hybridMultilevel"/>
    <w:tmpl w:val="CCFC8F1E"/>
    <w:lvl w:ilvl="0" w:tplc="F08A6474">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6469D4"/>
    <w:multiLevelType w:val="hybridMultilevel"/>
    <w:tmpl w:val="76287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355164"/>
    <w:multiLevelType w:val="multilevel"/>
    <w:tmpl w:val="4FD6173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nsid w:val="5A036661"/>
    <w:multiLevelType w:val="hybridMultilevel"/>
    <w:tmpl w:val="DFB2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1D18F7"/>
    <w:multiLevelType w:val="hybridMultilevel"/>
    <w:tmpl w:val="E8025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1"/>
  </w:num>
  <w:num w:numId="5">
    <w:abstractNumId w:val="2"/>
  </w:num>
  <w:num w:numId="6">
    <w:abstractNumId w:val="7"/>
  </w:num>
  <w:num w:numId="7">
    <w:abstractNumId w:val="8"/>
  </w:num>
  <w:num w:numId="8">
    <w:abstractNumId w:val="5"/>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mi park">
    <w15:presenceInfo w15:providerId="Windows Live" w15:userId="0f8b9ca6cf73dc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9"/>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989"/>
    <w:rsid w:val="000009E7"/>
    <w:rsid w:val="00007A60"/>
    <w:rsid w:val="00017E73"/>
    <w:rsid w:val="00025423"/>
    <w:rsid w:val="0005273A"/>
    <w:rsid w:val="00054063"/>
    <w:rsid w:val="00054B17"/>
    <w:rsid w:val="00055418"/>
    <w:rsid w:val="00061055"/>
    <w:rsid w:val="00061486"/>
    <w:rsid w:val="00085F26"/>
    <w:rsid w:val="00097ADF"/>
    <w:rsid w:val="000B1F92"/>
    <w:rsid w:val="000C5D40"/>
    <w:rsid w:val="000D38B9"/>
    <w:rsid w:val="000E645F"/>
    <w:rsid w:val="00124B23"/>
    <w:rsid w:val="001574C1"/>
    <w:rsid w:val="00160BBF"/>
    <w:rsid w:val="00172760"/>
    <w:rsid w:val="001734C3"/>
    <w:rsid w:val="0017483E"/>
    <w:rsid w:val="001760E0"/>
    <w:rsid w:val="00177D79"/>
    <w:rsid w:val="0018666A"/>
    <w:rsid w:val="00194095"/>
    <w:rsid w:val="001C0C45"/>
    <w:rsid w:val="001C5228"/>
    <w:rsid w:val="001E055D"/>
    <w:rsid w:val="001F4796"/>
    <w:rsid w:val="00212B6F"/>
    <w:rsid w:val="002153B9"/>
    <w:rsid w:val="002318A5"/>
    <w:rsid w:val="00234543"/>
    <w:rsid w:val="00237C8D"/>
    <w:rsid w:val="00244A52"/>
    <w:rsid w:val="00254F5B"/>
    <w:rsid w:val="002636DE"/>
    <w:rsid w:val="00267E3B"/>
    <w:rsid w:val="00276516"/>
    <w:rsid w:val="00282033"/>
    <w:rsid w:val="0028620D"/>
    <w:rsid w:val="002A01E2"/>
    <w:rsid w:val="002A696C"/>
    <w:rsid w:val="002A7B91"/>
    <w:rsid w:val="002A7F0D"/>
    <w:rsid w:val="002B0E6A"/>
    <w:rsid w:val="002B28A6"/>
    <w:rsid w:val="002B35A9"/>
    <w:rsid w:val="002C155D"/>
    <w:rsid w:val="002D15D4"/>
    <w:rsid w:val="002D23E3"/>
    <w:rsid w:val="002F7A18"/>
    <w:rsid w:val="00301F3A"/>
    <w:rsid w:val="00303DCF"/>
    <w:rsid w:val="00305C40"/>
    <w:rsid w:val="00306945"/>
    <w:rsid w:val="003224C9"/>
    <w:rsid w:val="00324063"/>
    <w:rsid w:val="0034177E"/>
    <w:rsid w:val="00344AE3"/>
    <w:rsid w:val="00350578"/>
    <w:rsid w:val="0035087B"/>
    <w:rsid w:val="003577A0"/>
    <w:rsid w:val="003577AD"/>
    <w:rsid w:val="00367542"/>
    <w:rsid w:val="0036782F"/>
    <w:rsid w:val="00371D41"/>
    <w:rsid w:val="00385CBC"/>
    <w:rsid w:val="003932F2"/>
    <w:rsid w:val="00396AE1"/>
    <w:rsid w:val="003A23C3"/>
    <w:rsid w:val="003A53B9"/>
    <w:rsid w:val="003A5A0C"/>
    <w:rsid w:val="003B5290"/>
    <w:rsid w:val="003B58AA"/>
    <w:rsid w:val="003D04B5"/>
    <w:rsid w:val="003E4D00"/>
    <w:rsid w:val="003F5A45"/>
    <w:rsid w:val="00402BC3"/>
    <w:rsid w:val="00402D03"/>
    <w:rsid w:val="00423CB0"/>
    <w:rsid w:val="0043547D"/>
    <w:rsid w:val="00446089"/>
    <w:rsid w:val="00455342"/>
    <w:rsid w:val="0045573E"/>
    <w:rsid w:val="00455847"/>
    <w:rsid w:val="004573FE"/>
    <w:rsid w:val="00461EB7"/>
    <w:rsid w:val="00465840"/>
    <w:rsid w:val="00465B0F"/>
    <w:rsid w:val="00470E64"/>
    <w:rsid w:val="004717D0"/>
    <w:rsid w:val="004754CC"/>
    <w:rsid w:val="004948C3"/>
    <w:rsid w:val="00494BFB"/>
    <w:rsid w:val="004A0884"/>
    <w:rsid w:val="004A41F3"/>
    <w:rsid w:val="004B4664"/>
    <w:rsid w:val="004C6BC4"/>
    <w:rsid w:val="004D2DAD"/>
    <w:rsid w:val="00510328"/>
    <w:rsid w:val="00511387"/>
    <w:rsid w:val="00532FDB"/>
    <w:rsid w:val="005342C4"/>
    <w:rsid w:val="00542B18"/>
    <w:rsid w:val="0055605C"/>
    <w:rsid w:val="00564261"/>
    <w:rsid w:val="0057086C"/>
    <w:rsid w:val="005745BF"/>
    <w:rsid w:val="0058321B"/>
    <w:rsid w:val="00586C87"/>
    <w:rsid w:val="005A1888"/>
    <w:rsid w:val="005A67DF"/>
    <w:rsid w:val="005B3101"/>
    <w:rsid w:val="005C103D"/>
    <w:rsid w:val="005E41E0"/>
    <w:rsid w:val="005E7B66"/>
    <w:rsid w:val="0061431D"/>
    <w:rsid w:val="00615E12"/>
    <w:rsid w:val="00632F89"/>
    <w:rsid w:val="00634009"/>
    <w:rsid w:val="006362A7"/>
    <w:rsid w:val="006435D7"/>
    <w:rsid w:val="0064605A"/>
    <w:rsid w:val="0067043D"/>
    <w:rsid w:val="00672503"/>
    <w:rsid w:val="00691E94"/>
    <w:rsid w:val="00695663"/>
    <w:rsid w:val="00697840"/>
    <w:rsid w:val="006A459B"/>
    <w:rsid w:val="006A7BE1"/>
    <w:rsid w:val="006C2F48"/>
    <w:rsid w:val="006D3837"/>
    <w:rsid w:val="006E45F5"/>
    <w:rsid w:val="006E5057"/>
    <w:rsid w:val="006E5F72"/>
    <w:rsid w:val="006F4829"/>
    <w:rsid w:val="007036B5"/>
    <w:rsid w:val="00705C17"/>
    <w:rsid w:val="00716989"/>
    <w:rsid w:val="00717C1A"/>
    <w:rsid w:val="00721665"/>
    <w:rsid w:val="00722693"/>
    <w:rsid w:val="0072510C"/>
    <w:rsid w:val="007317C6"/>
    <w:rsid w:val="00740FE3"/>
    <w:rsid w:val="00746ECB"/>
    <w:rsid w:val="00757A2E"/>
    <w:rsid w:val="00764E70"/>
    <w:rsid w:val="00764ED4"/>
    <w:rsid w:val="00766F96"/>
    <w:rsid w:val="00770F23"/>
    <w:rsid w:val="007934A0"/>
    <w:rsid w:val="007A731A"/>
    <w:rsid w:val="007B33E2"/>
    <w:rsid w:val="007C0595"/>
    <w:rsid w:val="007C1F20"/>
    <w:rsid w:val="007E4938"/>
    <w:rsid w:val="007F448A"/>
    <w:rsid w:val="007F462A"/>
    <w:rsid w:val="007F6DC4"/>
    <w:rsid w:val="008071A3"/>
    <w:rsid w:val="00815F2C"/>
    <w:rsid w:val="00817411"/>
    <w:rsid w:val="00820E20"/>
    <w:rsid w:val="0083083E"/>
    <w:rsid w:val="00862ED5"/>
    <w:rsid w:val="00865745"/>
    <w:rsid w:val="00874D2B"/>
    <w:rsid w:val="008757A5"/>
    <w:rsid w:val="008766C0"/>
    <w:rsid w:val="008818C3"/>
    <w:rsid w:val="008903B9"/>
    <w:rsid w:val="008A041D"/>
    <w:rsid w:val="008B1E53"/>
    <w:rsid w:val="008C1906"/>
    <w:rsid w:val="008C1EBE"/>
    <w:rsid w:val="008C429D"/>
    <w:rsid w:val="008C4F3E"/>
    <w:rsid w:val="008E6FEF"/>
    <w:rsid w:val="008E739C"/>
    <w:rsid w:val="008F21BC"/>
    <w:rsid w:val="008F6FD5"/>
    <w:rsid w:val="008F7483"/>
    <w:rsid w:val="0090094A"/>
    <w:rsid w:val="00907789"/>
    <w:rsid w:val="00914C19"/>
    <w:rsid w:val="00924E38"/>
    <w:rsid w:val="009378DE"/>
    <w:rsid w:val="00942532"/>
    <w:rsid w:val="009750CE"/>
    <w:rsid w:val="00984BE2"/>
    <w:rsid w:val="00990E90"/>
    <w:rsid w:val="009B5F7D"/>
    <w:rsid w:val="009D0B93"/>
    <w:rsid w:val="00A072F0"/>
    <w:rsid w:val="00A2034F"/>
    <w:rsid w:val="00A4738B"/>
    <w:rsid w:val="00A476C2"/>
    <w:rsid w:val="00A554E0"/>
    <w:rsid w:val="00A65187"/>
    <w:rsid w:val="00A8007C"/>
    <w:rsid w:val="00A915D7"/>
    <w:rsid w:val="00A979EC"/>
    <w:rsid w:val="00AB1F8C"/>
    <w:rsid w:val="00AC04B5"/>
    <w:rsid w:val="00AE0ECB"/>
    <w:rsid w:val="00AE6853"/>
    <w:rsid w:val="00AF03AC"/>
    <w:rsid w:val="00B0654E"/>
    <w:rsid w:val="00B101E3"/>
    <w:rsid w:val="00B3443C"/>
    <w:rsid w:val="00B42C0E"/>
    <w:rsid w:val="00B72CE4"/>
    <w:rsid w:val="00B83314"/>
    <w:rsid w:val="00B86511"/>
    <w:rsid w:val="00B87B79"/>
    <w:rsid w:val="00B9433D"/>
    <w:rsid w:val="00BB0638"/>
    <w:rsid w:val="00BB24F6"/>
    <w:rsid w:val="00BB2A54"/>
    <w:rsid w:val="00BC1C55"/>
    <w:rsid w:val="00BC225F"/>
    <w:rsid w:val="00BC280D"/>
    <w:rsid w:val="00BC7F77"/>
    <w:rsid w:val="00BE32B4"/>
    <w:rsid w:val="00C02D4B"/>
    <w:rsid w:val="00C064EC"/>
    <w:rsid w:val="00C20742"/>
    <w:rsid w:val="00C46876"/>
    <w:rsid w:val="00C501BA"/>
    <w:rsid w:val="00C50395"/>
    <w:rsid w:val="00C64816"/>
    <w:rsid w:val="00C70C88"/>
    <w:rsid w:val="00C80035"/>
    <w:rsid w:val="00C82AEA"/>
    <w:rsid w:val="00C82E30"/>
    <w:rsid w:val="00C83D35"/>
    <w:rsid w:val="00C846E7"/>
    <w:rsid w:val="00C9696D"/>
    <w:rsid w:val="00C977A5"/>
    <w:rsid w:val="00CA0E56"/>
    <w:rsid w:val="00CA194B"/>
    <w:rsid w:val="00CA38D9"/>
    <w:rsid w:val="00CC6623"/>
    <w:rsid w:val="00CC76E2"/>
    <w:rsid w:val="00CE10A7"/>
    <w:rsid w:val="00CE22F5"/>
    <w:rsid w:val="00CF21FA"/>
    <w:rsid w:val="00D27E2C"/>
    <w:rsid w:val="00D42E1C"/>
    <w:rsid w:val="00D6516D"/>
    <w:rsid w:val="00D67760"/>
    <w:rsid w:val="00D74C9F"/>
    <w:rsid w:val="00D810EF"/>
    <w:rsid w:val="00D81880"/>
    <w:rsid w:val="00D9685A"/>
    <w:rsid w:val="00DA3C77"/>
    <w:rsid w:val="00DC0AA1"/>
    <w:rsid w:val="00DC1839"/>
    <w:rsid w:val="00DC60C5"/>
    <w:rsid w:val="00DD1169"/>
    <w:rsid w:val="00DD764A"/>
    <w:rsid w:val="00DE11E7"/>
    <w:rsid w:val="00DE493B"/>
    <w:rsid w:val="00E0572E"/>
    <w:rsid w:val="00E3471D"/>
    <w:rsid w:val="00E617EA"/>
    <w:rsid w:val="00E7339B"/>
    <w:rsid w:val="00E840ED"/>
    <w:rsid w:val="00E84D33"/>
    <w:rsid w:val="00EA1605"/>
    <w:rsid w:val="00EB051D"/>
    <w:rsid w:val="00EB17BE"/>
    <w:rsid w:val="00EB68B5"/>
    <w:rsid w:val="00EB772F"/>
    <w:rsid w:val="00EC27C6"/>
    <w:rsid w:val="00EC6117"/>
    <w:rsid w:val="00EE190B"/>
    <w:rsid w:val="00EF354F"/>
    <w:rsid w:val="00EF383A"/>
    <w:rsid w:val="00F04FA9"/>
    <w:rsid w:val="00F1177E"/>
    <w:rsid w:val="00F2613C"/>
    <w:rsid w:val="00F42766"/>
    <w:rsid w:val="00F54660"/>
    <w:rsid w:val="00F54E02"/>
    <w:rsid w:val="00F61212"/>
    <w:rsid w:val="00F6195A"/>
    <w:rsid w:val="00F71545"/>
    <w:rsid w:val="00F71DEC"/>
    <w:rsid w:val="00F72D58"/>
    <w:rsid w:val="00F77E18"/>
    <w:rsid w:val="00F84369"/>
    <w:rsid w:val="00F928DC"/>
    <w:rsid w:val="00FA0257"/>
    <w:rsid w:val="00FB3319"/>
    <w:rsid w:val="00FB77D0"/>
    <w:rsid w:val="00FC2925"/>
    <w:rsid w:val="00FD0ADA"/>
    <w:rsid w:val="00FD2F62"/>
    <w:rsid w:val="00FD5B3C"/>
    <w:rsid w:val="00FF35F8"/>
    <w:rsid w:val="00FF3ED2"/>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832A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51D"/>
  </w:style>
  <w:style w:type="paragraph" w:styleId="Heading1">
    <w:name w:val="heading 1"/>
    <w:basedOn w:val="Normal"/>
    <w:next w:val="Normal"/>
    <w:link w:val="Heading1Char"/>
    <w:uiPriority w:val="9"/>
    <w:qFormat/>
    <w:rsid w:val="00385CB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85CB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5CB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69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6989"/>
    <w:rPr>
      <w:rFonts w:ascii="Lucida Grande" w:hAnsi="Lucida Grande" w:cs="Lucida Grande"/>
      <w:sz w:val="18"/>
      <w:szCs w:val="18"/>
    </w:rPr>
  </w:style>
  <w:style w:type="table" w:styleId="TableGrid">
    <w:name w:val="Table Grid"/>
    <w:basedOn w:val="TableNormal"/>
    <w:uiPriority w:val="39"/>
    <w:rsid w:val="00716989"/>
    <w:rPr>
      <w:sz w:val="22"/>
      <w:szCs w:val="28"/>
      <w:lang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16989"/>
    <w:pPr>
      <w:tabs>
        <w:tab w:val="center" w:pos="4320"/>
        <w:tab w:val="right" w:pos="8640"/>
      </w:tabs>
    </w:pPr>
    <w:rPr>
      <w:rFonts w:ascii="Arial" w:eastAsia="Arial" w:hAnsi="Arial" w:cs="Arial"/>
      <w:color w:val="000000"/>
      <w:sz w:val="22"/>
      <w:szCs w:val="28"/>
      <w:lang w:bidi="th-TH"/>
    </w:rPr>
  </w:style>
  <w:style w:type="character" w:customStyle="1" w:styleId="HeaderChar">
    <w:name w:val="Header Char"/>
    <w:basedOn w:val="DefaultParagraphFont"/>
    <w:link w:val="Header"/>
    <w:uiPriority w:val="99"/>
    <w:rsid w:val="00716989"/>
    <w:rPr>
      <w:rFonts w:ascii="Arial" w:eastAsia="Arial" w:hAnsi="Arial" w:cs="Arial"/>
      <w:color w:val="000000"/>
      <w:sz w:val="22"/>
      <w:szCs w:val="28"/>
      <w:lang w:bidi="th-TH"/>
    </w:rPr>
  </w:style>
  <w:style w:type="paragraph" w:styleId="Footer">
    <w:name w:val="footer"/>
    <w:basedOn w:val="Normal"/>
    <w:link w:val="FooterChar"/>
    <w:uiPriority w:val="99"/>
    <w:unhideWhenUsed/>
    <w:rsid w:val="00716989"/>
    <w:pPr>
      <w:tabs>
        <w:tab w:val="center" w:pos="4320"/>
        <w:tab w:val="right" w:pos="8640"/>
      </w:tabs>
    </w:pPr>
    <w:rPr>
      <w:rFonts w:ascii="Arial" w:eastAsia="Arial" w:hAnsi="Arial" w:cs="Arial"/>
      <w:color w:val="000000"/>
      <w:sz w:val="22"/>
      <w:szCs w:val="28"/>
      <w:lang w:bidi="th-TH"/>
    </w:rPr>
  </w:style>
  <w:style w:type="character" w:customStyle="1" w:styleId="FooterChar">
    <w:name w:val="Footer Char"/>
    <w:basedOn w:val="DefaultParagraphFont"/>
    <w:link w:val="Footer"/>
    <w:uiPriority w:val="99"/>
    <w:rsid w:val="00716989"/>
    <w:rPr>
      <w:rFonts w:ascii="Arial" w:eastAsia="Arial" w:hAnsi="Arial" w:cs="Arial"/>
      <w:color w:val="000000"/>
      <w:sz w:val="22"/>
      <w:szCs w:val="28"/>
      <w:lang w:bidi="th-TH"/>
    </w:rPr>
  </w:style>
  <w:style w:type="table" w:customStyle="1" w:styleId="-11">
    <w:name w:val="แรเงาอ่อน - เน้น 11"/>
    <w:basedOn w:val="TableNormal"/>
    <w:uiPriority w:val="60"/>
    <w:rsid w:val="00716989"/>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716989"/>
    <w:pPr>
      <w:spacing w:line="276" w:lineRule="auto"/>
      <w:ind w:left="720"/>
      <w:contextualSpacing/>
    </w:pPr>
    <w:rPr>
      <w:rFonts w:ascii="Arial" w:eastAsia="Arial" w:hAnsi="Arial" w:cs="Arial"/>
      <w:color w:val="000000"/>
      <w:sz w:val="22"/>
      <w:szCs w:val="28"/>
      <w:lang w:bidi="th-TH"/>
    </w:rPr>
  </w:style>
  <w:style w:type="character" w:customStyle="1" w:styleId="Heading1Char">
    <w:name w:val="Heading 1 Char"/>
    <w:basedOn w:val="DefaultParagraphFont"/>
    <w:link w:val="Heading1"/>
    <w:uiPriority w:val="9"/>
    <w:rsid w:val="00385CB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85CB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5CB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254F5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254F5B"/>
    <w:pPr>
      <w:spacing w:before="120"/>
    </w:pPr>
    <w:rPr>
      <w:b/>
    </w:rPr>
  </w:style>
  <w:style w:type="paragraph" w:styleId="TOC2">
    <w:name w:val="toc 2"/>
    <w:basedOn w:val="Normal"/>
    <w:next w:val="Normal"/>
    <w:autoRedefine/>
    <w:uiPriority w:val="39"/>
    <w:unhideWhenUsed/>
    <w:rsid w:val="00254F5B"/>
    <w:pPr>
      <w:ind w:left="240"/>
    </w:pPr>
    <w:rPr>
      <w:b/>
      <w:sz w:val="22"/>
      <w:szCs w:val="22"/>
    </w:rPr>
  </w:style>
  <w:style w:type="paragraph" w:styleId="TOC3">
    <w:name w:val="toc 3"/>
    <w:basedOn w:val="Normal"/>
    <w:next w:val="Normal"/>
    <w:autoRedefine/>
    <w:uiPriority w:val="39"/>
    <w:unhideWhenUsed/>
    <w:rsid w:val="00254F5B"/>
    <w:pPr>
      <w:ind w:left="480"/>
    </w:pPr>
    <w:rPr>
      <w:sz w:val="22"/>
      <w:szCs w:val="22"/>
    </w:rPr>
  </w:style>
  <w:style w:type="paragraph" w:styleId="TOC4">
    <w:name w:val="toc 4"/>
    <w:basedOn w:val="Normal"/>
    <w:next w:val="Normal"/>
    <w:autoRedefine/>
    <w:uiPriority w:val="39"/>
    <w:semiHidden/>
    <w:unhideWhenUsed/>
    <w:rsid w:val="00254F5B"/>
    <w:pPr>
      <w:ind w:left="720"/>
    </w:pPr>
    <w:rPr>
      <w:sz w:val="20"/>
      <w:szCs w:val="20"/>
    </w:rPr>
  </w:style>
  <w:style w:type="paragraph" w:styleId="TOC5">
    <w:name w:val="toc 5"/>
    <w:basedOn w:val="Normal"/>
    <w:next w:val="Normal"/>
    <w:autoRedefine/>
    <w:uiPriority w:val="39"/>
    <w:semiHidden/>
    <w:unhideWhenUsed/>
    <w:rsid w:val="00254F5B"/>
    <w:pPr>
      <w:ind w:left="960"/>
    </w:pPr>
    <w:rPr>
      <w:sz w:val="20"/>
      <w:szCs w:val="20"/>
    </w:rPr>
  </w:style>
  <w:style w:type="paragraph" w:styleId="TOC6">
    <w:name w:val="toc 6"/>
    <w:basedOn w:val="Normal"/>
    <w:next w:val="Normal"/>
    <w:autoRedefine/>
    <w:uiPriority w:val="39"/>
    <w:semiHidden/>
    <w:unhideWhenUsed/>
    <w:rsid w:val="00254F5B"/>
    <w:pPr>
      <w:ind w:left="1200"/>
    </w:pPr>
    <w:rPr>
      <w:sz w:val="20"/>
      <w:szCs w:val="20"/>
    </w:rPr>
  </w:style>
  <w:style w:type="paragraph" w:styleId="TOC7">
    <w:name w:val="toc 7"/>
    <w:basedOn w:val="Normal"/>
    <w:next w:val="Normal"/>
    <w:autoRedefine/>
    <w:uiPriority w:val="39"/>
    <w:semiHidden/>
    <w:unhideWhenUsed/>
    <w:rsid w:val="00254F5B"/>
    <w:pPr>
      <w:ind w:left="1440"/>
    </w:pPr>
    <w:rPr>
      <w:sz w:val="20"/>
      <w:szCs w:val="20"/>
    </w:rPr>
  </w:style>
  <w:style w:type="paragraph" w:styleId="TOC8">
    <w:name w:val="toc 8"/>
    <w:basedOn w:val="Normal"/>
    <w:next w:val="Normal"/>
    <w:autoRedefine/>
    <w:uiPriority w:val="39"/>
    <w:semiHidden/>
    <w:unhideWhenUsed/>
    <w:rsid w:val="00254F5B"/>
    <w:pPr>
      <w:ind w:left="1680"/>
    </w:pPr>
    <w:rPr>
      <w:sz w:val="20"/>
      <w:szCs w:val="20"/>
    </w:rPr>
  </w:style>
  <w:style w:type="paragraph" w:styleId="TOC9">
    <w:name w:val="toc 9"/>
    <w:basedOn w:val="Normal"/>
    <w:next w:val="Normal"/>
    <w:autoRedefine/>
    <w:uiPriority w:val="39"/>
    <w:semiHidden/>
    <w:unhideWhenUsed/>
    <w:rsid w:val="00254F5B"/>
    <w:pPr>
      <w:ind w:left="1920"/>
    </w:pPr>
    <w:rPr>
      <w:sz w:val="20"/>
      <w:szCs w:val="20"/>
    </w:rPr>
  </w:style>
  <w:style w:type="character" w:customStyle="1" w:styleId="apple-converted-space">
    <w:name w:val="apple-converted-space"/>
    <w:basedOn w:val="DefaultParagraphFont"/>
    <w:rsid w:val="00244A52"/>
  </w:style>
  <w:style w:type="character" w:styleId="Hyperlink">
    <w:name w:val="Hyperlink"/>
    <w:basedOn w:val="DefaultParagraphFont"/>
    <w:uiPriority w:val="99"/>
    <w:unhideWhenUsed/>
    <w:rsid w:val="00C82AEA"/>
    <w:rPr>
      <w:color w:val="0000FF" w:themeColor="hyperlink"/>
      <w:u w:val="single"/>
    </w:rPr>
  </w:style>
  <w:style w:type="character" w:styleId="CommentReference">
    <w:name w:val="annotation reference"/>
    <w:basedOn w:val="DefaultParagraphFont"/>
    <w:uiPriority w:val="99"/>
    <w:semiHidden/>
    <w:unhideWhenUsed/>
    <w:rsid w:val="00820E20"/>
    <w:rPr>
      <w:sz w:val="16"/>
      <w:szCs w:val="16"/>
    </w:rPr>
  </w:style>
  <w:style w:type="paragraph" w:styleId="CommentText">
    <w:name w:val="annotation text"/>
    <w:basedOn w:val="Normal"/>
    <w:link w:val="CommentTextChar"/>
    <w:uiPriority w:val="99"/>
    <w:semiHidden/>
    <w:unhideWhenUsed/>
    <w:rsid w:val="00820E20"/>
    <w:rPr>
      <w:sz w:val="20"/>
      <w:szCs w:val="20"/>
    </w:rPr>
  </w:style>
  <w:style w:type="character" w:customStyle="1" w:styleId="CommentTextChar">
    <w:name w:val="Comment Text Char"/>
    <w:basedOn w:val="DefaultParagraphFont"/>
    <w:link w:val="CommentText"/>
    <w:uiPriority w:val="99"/>
    <w:semiHidden/>
    <w:rsid w:val="00820E20"/>
    <w:rPr>
      <w:sz w:val="20"/>
      <w:szCs w:val="20"/>
    </w:rPr>
  </w:style>
  <w:style w:type="paragraph" w:styleId="CommentSubject">
    <w:name w:val="annotation subject"/>
    <w:basedOn w:val="CommentText"/>
    <w:next w:val="CommentText"/>
    <w:link w:val="CommentSubjectChar"/>
    <w:uiPriority w:val="99"/>
    <w:semiHidden/>
    <w:unhideWhenUsed/>
    <w:rsid w:val="00820E20"/>
    <w:rPr>
      <w:b/>
      <w:bCs/>
    </w:rPr>
  </w:style>
  <w:style w:type="character" w:customStyle="1" w:styleId="CommentSubjectChar">
    <w:name w:val="Comment Subject Char"/>
    <w:basedOn w:val="CommentTextChar"/>
    <w:link w:val="CommentSubject"/>
    <w:uiPriority w:val="99"/>
    <w:semiHidden/>
    <w:rsid w:val="00820E20"/>
    <w:rPr>
      <w:b/>
      <w:bCs/>
      <w:sz w:val="20"/>
      <w:szCs w:val="20"/>
    </w:rPr>
  </w:style>
  <w:style w:type="paragraph" w:styleId="NoSpacing">
    <w:name w:val="No Spacing"/>
    <w:uiPriority w:val="1"/>
    <w:qFormat/>
    <w:rsid w:val="0005273A"/>
    <w:rPr>
      <w:rFonts w:eastAsiaTheme="minorHAnsi"/>
      <w:sz w:val="22"/>
      <w:szCs w:val="28"/>
      <w:lang w:bidi="th-T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51D"/>
  </w:style>
  <w:style w:type="paragraph" w:styleId="Heading1">
    <w:name w:val="heading 1"/>
    <w:basedOn w:val="Normal"/>
    <w:next w:val="Normal"/>
    <w:link w:val="Heading1Char"/>
    <w:uiPriority w:val="9"/>
    <w:qFormat/>
    <w:rsid w:val="00385CB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85CB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5CB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69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6989"/>
    <w:rPr>
      <w:rFonts w:ascii="Lucida Grande" w:hAnsi="Lucida Grande" w:cs="Lucida Grande"/>
      <w:sz w:val="18"/>
      <w:szCs w:val="18"/>
    </w:rPr>
  </w:style>
  <w:style w:type="table" w:styleId="TableGrid">
    <w:name w:val="Table Grid"/>
    <w:basedOn w:val="TableNormal"/>
    <w:uiPriority w:val="39"/>
    <w:rsid w:val="00716989"/>
    <w:rPr>
      <w:sz w:val="22"/>
      <w:szCs w:val="28"/>
      <w:lang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16989"/>
    <w:pPr>
      <w:tabs>
        <w:tab w:val="center" w:pos="4320"/>
        <w:tab w:val="right" w:pos="8640"/>
      </w:tabs>
    </w:pPr>
    <w:rPr>
      <w:rFonts w:ascii="Arial" w:eastAsia="Arial" w:hAnsi="Arial" w:cs="Arial"/>
      <w:color w:val="000000"/>
      <w:sz w:val="22"/>
      <w:szCs w:val="28"/>
      <w:lang w:bidi="th-TH"/>
    </w:rPr>
  </w:style>
  <w:style w:type="character" w:customStyle="1" w:styleId="HeaderChar">
    <w:name w:val="Header Char"/>
    <w:basedOn w:val="DefaultParagraphFont"/>
    <w:link w:val="Header"/>
    <w:uiPriority w:val="99"/>
    <w:rsid w:val="00716989"/>
    <w:rPr>
      <w:rFonts w:ascii="Arial" w:eastAsia="Arial" w:hAnsi="Arial" w:cs="Arial"/>
      <w:color w:val="000000"/>
      <w:sz w:val="22"/>
      <w:szCs w:val="28"/>
      <w:lang w:bidi="th-TH"/>
    </w:rPr>
  </w:style>
  <w:style w:type="paragraph" w:styleId="Footer">
    <w:name w:val="footer"/>
    <w:basedOn w:val="Normal"/>
    <w:link w:val="FooterChar"/>
    <w:uiPriority w:val="99"/>
    <w:unhideWhenUsed/>
    <w:rsid w:val="00716989"/>
    <w:pPr>
      <w:tabs>
        <w:tab w:val="center" w:pos="4320"/>
        <w:tab w:val="right" w:pos="8640"/>
      </w:tabs>
    </w:pPr>
    <w:rPr>
      <w:rFonts w:ascii="Arial" w:eastAsia="Arial" w:hAnsi="Arial" w:cs="Arial"/>
      <w:color w:val="000000"/>
      <w:sz w:val="22"/>
      <w:szCs w:val="28"/>
      <w:lang w:bidi="th-TH"/>
    </w:rPr>
  </w:style>
  <w:style w:type="character" w:customStyle="1" w:styleId="FooterChar">
    <w:name w:val="Footer Char"/>
    <w:basedOn w:val="DefaultParagraphFont"/>
    <w:link w:val="Footer"/>
    <w:uiPriority w:val="99"/>
    <w:rsid w:val="00716989"/>
    <w:rPr>
      <w:rFonts w:ascii="Arial" w:eastAsia="Arial" w:hAnsi="Arial" w:cs="Arial"/>
      <w:color w:val="000000"/>
      <w:sz w:val="22"/>
      <w:szCs w:val="28"/>
      <w:lang w:bidi="th-TH"/>
    </w:rPr>
  </w:style>
  <w:style w:type="table" w:customStyle="1" w:styleId="-11">
    <w:name w:val="แรเงาอ่อน - เน้น 11"/>
    <w:basedOn w:val="TableNormal"/>
    <w:uiPriority w:val="60"/>
    <w:rsid w:val="00716989"/>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716989"/>
    <w:pPr>
      <w:spacing w:line="276" w:lineRule="auto"/>
      <w:ind w:left="720"/>
      <w:contextualSpacing/>
    </w:pPr>
    <w:rPr>
      <w:rFonts w:ascii="Arial" w:eastAsia="Arial" w:hAnsi="Arial" w:cs="Arial"/>
      <w:color w:val="000000"/>
      <w:sz w:val="22"/>
      <w:szCs w:val="28"/>
      <w:lang w:bidi="th-TH"/>
    </w:rPr>
  </w:style>
  <w:style w:type="character" w:customStyle="1" w:styleId="Heading1Char">
    <w:name w:val="Heading 1 Char"/>
    <w:basedOn w:val="DefaultParagraphFont"/>
    <w:link w:val="Heading1"/>
    <w:uiPriority w:val="9"/>
    <w:rsid w:val="00385CB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85CB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5CB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254F5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254F5B"/>
    <w:pPr>
      <w:spacing w:before="120"/>
    </w:pPr>
    <w:rPr>
      <w:b/>
    </w:rPr>
  </w:style>
  <w:style w:type="paragraph" w:styleId="TOC2">
    <w:name w:val="toc 2"/>
    <w:basedOn w:val="Normal"/>
    <w:next w:val="Normal"/>
    <w:autoRedefine/>
    <w:uiPriority w:val="39"/>
    <w:unhideWhenUsed/>
    <w:rsid w:val="00254F5B"/>
    <w:pPr>
      <w:ind w:left="240"/>
    </w:pPr>
    <w:rPr>
      <w:b/>
      <w:sz w:val="22"/>
      <w:szCs w:val="22"/>
    </w:rPr>
  </w:style>
  <w:style w:type="paragraph" w:styleId="TOC3">
    <w:name w:val="toc 3"/>
    <w:basedOn w:val="Normal"/>
    <w:next w:val="Normal"/>
    <w:autoRedefine/>
    <w:uiPriority w:val="39"/>
    <w:unhideWhenUsed/>
    <w:rsid w:val="00254F5B"/>
    <w:pPr>
      <w:ind w:left="480"/>
    </w:pPr>
    <w:rPr>
      <w:sz w:val="22"/>
      <w:szCs w:val="22"/>
    </w:rPr>
  </w:style>
  <w:style w:type="paragraph" w:styleId="TOC4">
    <w:name w:val="toc 4"/>
    <w:basedOn w:val="Normal"/>
    <w:next w:val="Normal"/>
    <w:autoRedefine/>
    <w:uiPriority w:val="39"/>
    <w:semiHidden/>
    <w:unhideWhenUsed/>
    <w:rsid w:val="00254F5B"/>
    <w:pPr>
      <w:ind w:left="720"/>
    </w:pPr>
    <w:rPr>
      <w:sz w:val="20"/>
      <w:szCs w:val="20"/>
    </w:rPr>
  </w:style>
  <w:style w:type="paragraph" w:styleId="TOC5">
    <w:name w:val="toc 5"/>
    <w:basedOn w:val="Normal"/>
    <w:next w:val="Normal"/>
    <w:autoRedefine/>
    <w:uiPriority w:val="39"/>
    <w:semiHidden/>
    <w:unhideWhenUsed/>
    <w:rsid w:val="00254F5B"/>
    <w:pPr>
      <w:ind w:left="960"/>
    </w:pPr>
    <w:rPr>
      <w:sz w:val="20"/>
      <w:szCs w:val="20"/>
    </w:rPr>
  </w:style>
  <w:style w:type="paragraph" w:styleId="TOC6">
    <w:name w:val="toc 6"/>
    <w:basedOn w:val="Normal"/>
    <w:next w:val="Normal"/>
    <w:autoRedefine/>
    <w:uiPriority w:val="39"/>
    <w:semiHidden/>
    <w:unhideWhenUsed/>
    <w:rsid w:val="00254F5B"/>
    <w:pPr>
      <w:ind w:left="1200"/>
    </w:pPr>
    <w:rPr>
      <w:sz w:val="20"/>
      <w:szCs w:val="20"/>
    </w:rPr>
  </w:style>
  <w:style w:type="paragraph" w:styleId="TOC7">
    <w:name w:val="toc 7"/>
    <w:basedOn w:val="Normal"/>
    <w:next w:val="Normal"/>
    <w:autoRedefine/>
    <w:uiPriority w:val="39"/>
    <w:semiHidden/>
    <w:unhideWhenUsed/>
    <w:rsid w:val="00254F5B"/>
    <w:pPr>
      <w:ind w:left="1440"/>
    </w:pPr>
    <w:rPr>
      <w:sz w:val="20"/>
      <w:szCs w:val="20"/>
    </w:rPr>
  </w:style>
  <w:style w:type="paragraph" w:styleId="TOC8">
    <w:name w:val="toc 8"/>
    <w:basedOn w:val="Normal"/>
    <w:next w:val="Normal"/>
    <w:autoRedefine/>
    <w:uiPriority w:val="39"/>
    <w:semiHidden/>
    <w:unhideWhenUsed/>
    <w:rsid w:val="00254F5B"/>
    <w:pPr>
      <w:ind w:left="1680"/>
    </w:pPr>
    <w:rPr>
      <w:sz w:val="20"/>
      <w:szCs w:val="20"/>
    </w:rPr>
  </w:style>
  <w:style w:type="paragraph" w:styleId="TOC9">
    <w:name w:val="toc 9"/>
    <w:basedOn w:val="Normal"/>
    <w:next w:val="Normal"/>
    <w:autoRedefine/>
    <w:uiPriority w:val="39"/>
    <w:semiHidden/>
    <w:unhideWhenUsed/>
    <w:rsid w:val="00254F5B"/>
    <w:pPr>
      <w:ind w:left="1920"/>
    </w:pPr>
    <w:rPr>
      <w:sz w:val="20"/>
      <w:szCs w:val="20"/>
    </w:rPr>
  </w:style>
  <w:style w:type="character" w:customStyle="1" w:styleId="apple-converted-space">
    <w:name w:val="apple-converted-space"/>
    <w:basedOn w:val="DefaultParagraphFont"/>
    <w:rsid w:val="00244A52"/>
  </w:style>
  <w:style w:type="character" w:styleId="Hyperlink">
    <w:name w:val="Hyperlink"/>
    <w:basedOn w:val="DefaultParagraphFont"/>
    <w:uiPriority w:val="99"/>
    <w:unhideWhenUsed/>
    <w:rsid w:val="00C82AEA"/>
    <w:rPr>
      <w:color w:val="0000FF" w:themeColor="hyperlink"/>
      <w:u w:val="single"/>
    </w:rPr>
  </w:style>
  <w:style w:type="character" w:styleId="CommentReference">
    <w:name w:val="annotation reference"/>
    <w:basedOn w:val="DefaultParagraphFont"/>
    <w:uiPriority w:val="99"/>
    <w:semiHidden/>
    <w:unhideWhenUsed/>
    <w:rsid w:val="00820E20"/>
    <w:rPr>
      <w:sz w:val="16"/>
      <w:szCs w:val="16"/>
    </w:rPr>
  </w:style>
  <w:style w:type="paragraph" w:styleId="CommentText">
    <w:name w:val="annotation text"/>
    <w:basedOn w:val="Normal"/>
    <w:link w:val="CommentTextChar"/>
    <w:uiPriority w:val="99"/>
    <w:semiHidden/>
    <w:unhideWhenUsed/>
    <w:rsid w:val="00820E20"/>
    <w:rPr>
      <w:sz w:val="20"/>
      <w:szCs w:val="20"/>
    </w:rPr>
  </w:style>
  <w:style w:type="character" w:customStyle="1" w:styleId="CommentTextChar">
    <w:name w:val="Comment Text Char"/>
    <w:basedOn w:val="DefaultParagraphFont"/>
    <w:link w:val="CommentText"/>
    <w:uiPriority w:val="99"/>
    <w:semiHidden/>
    <w:rsid w:val="00820E20"/>
    <w:rPr>
      <w:sz w:val="20"/>
      <w:szCs w:val="20"/>
    </w:rPr>
  </w:style>
  <w:style w:type="paragraph" w:styleId="CommentSubject">
    <w:name w:val="annotation subject"/>
    <w:basedOn w:val="CommentText"/>
    <w:next w:val="CommentText"/>
    <w:link w:val="CommentSubjectChar"/>
    <w:uiPriority w:val="99"/>
    <w:semiHidden/>
    <w:unhideWhenUsed/>
    <w:rsid w:val="00820E20"/>
    <w:rPr>
      <w:b/>
      <w:bCs/>
    </w:rPr>
  </w:style>
  <w:style w:type="character" w:customStyle="1" w:styleId="CommentSubjectChar">
    <w:name w:val="Comment Subject Char"/>
    <w:basedOn w:val="CommentTextChar"/>
    <w:link w:val="CommentSubject"/>
    <w:uiPriority w:val="99"/>
    <w:semiHidden/>
    <w:rsid w:val="00820E20"/>
    <w:rPr>
      <w:b/>
      <w:bCs/>
      <w:sz w:val="20"/>
      <w:szCs w:val="20"/>
    </w:rPr>
  </w:style>
  <w:style w:type="paragraph" w:styleId="NoSpacing">
    <w:name w:val="No Spacing"/>
    <w:uiPriority w:val="1"/>
    <w:qFormat/>
    <w:rsid w:val="0005273A"/>
    <w:rPr>
      <w:rFonts w:eastAsiaTheme="minorHAnsi"/>
      <w:sz w:val="22"/>
      <w:szCs w:val="28"/>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1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1723DD-A170-43D5-A29B-269BD92DE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37</Pages>
  <Words>8190</Words>
  <Characters>46684</Characters>
  <Application>Microsoft Office Word</Application>
  <DocSecurity>0</DocSecurity>
  <Lines>389</Lines>
  <Paragraphs>109</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54765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Worapun Wongkium</dc:creator>
  <cp:lastModifiedBy>Sony</cp:lastModifiedBy>
  <cp:revision>3</cp:revision>
  <dcterms:created xsi:type="dcterms:W3CDTF">2014-10-22T04:14:00Z</dcterms:created>
  <dcterms:modified xsi:type="dcterms:W3CDTF">2014-10-22T05:32:00Z</dcterms:modified>
</cp:coreProperties>
</file>