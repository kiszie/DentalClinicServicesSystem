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989" w:rsidRPr="004D2DAD" w:rsidRDefault="00716989" w:rsidP="00716989">
      <w:pPr>
        <w:widowControl w:val="0"/>
        <w:jc w:val="center"/>
        <w:rPr>
          <w:rFonts w:ascii="Times New Roman" w:hAnsi="Times New Roman" w:cs="Times New Roman"/>
          <w:b/>
          <w:sz w:val="56"/>
          <w:szCs w:val="56"/>
        </w:rPr>
      </w:pPr>
      <w:r w:rsidRPr="004D2DAD">
        <w:rPr>
          <w:rFonts w:ascii="Times New Roman" w:hAnsi="Times New Roman" w:cs="Times New Roman"/>
          <w:b/>
          <w:sz w:val="56"/>
          <w:szCs w:val="56"/>
        </w:rPr>
        <w:t>Dental Clinic Services System</w:t>
      </w:r>
    </w:p>
    <w:p w:rsidR="00DE493B" w:rsidRPr="004D2DAD" w:rsidRDefault="00DE493B" w:rsidP="00716989">
      <w:pPr>
        <w:widowControl w:val="0"/>
        <w:jc w:val="center"/>
        <w:rPr>
          <w:rFonts w:ascii="Times New Roman" w:hAnsi="Times New Roman" w:cs="Times New Roman"/>
          <w:bCs/>
          <w:sz w:val="40"/>
          <w:szCs w:val="40"/>
        </w:rPr>
      </w:pPr>
      <w:r w:rsidRPr="004D2DAD">
        <w:rPr>
          <w:rFonts w:ascii="Times New Roman" w:hAnsi="Times New Roman" w:cs="Times New Roman"/>
          <w:bCs/>
          <w:sz w:val="40"/>
          <w:szCs w:val="40"/>
        </w:rPr>
        <w:t>Progress 2</w:t>
      </w:r>
    </w:p>
    <w:p w:rsidR="00716989" w:rsidRPr="004D2DAD" w:rsidRDefault="00716989" w:rsidP="00716989">
      <w:pPr>
        <w:widowControl w:val="0"/>
        <w:jc w:val="center"/>
        <w:rPr>
          <w:rFonts w:ascii="Times New Roman" w:hAnsi="Times New Roman" w:cs="Times New Roman"/>
          <w:bCs/>
          <w:sz w:val="40"/>
          <w:szCs w:val="40"/>
        </w:rPr>
      </w:pPr>
      <w:r w:rsidRPr="004D2DAD">
        <w:rPr>
          <w:rFonts w:ascii="Times New Roman" w:hAnsi="Times New Roman" w:cs="Times New Roman"/>
          <w:bCs/>
          <w:sz w:val="40"/>
          <w:szCs w:val="40"/>
        </w:rPr>
        <w:t>Test Record</w:t>
      </w:r>
    </w:p>
    <w:p w:rsidR="00716989" w:rsidRPr="004D2DAD" w:rsidRDefault="00716989" w:rsidP="00716989">
      <w:pPr>
        <w:widowControl w:val="0"/>
        <w:jc w:val="center"/>
        <w:rPr>
          <w:rFonts w:ascii="Times New Roman" w:hAnsi="Times New Roman" w:cs="Times New Roman"/>
          <w:bCs/>
          <w:sz w:val="56"/>
          <w:szCs w:val="56"/>
        </w:rPr>
      </w:pPr>
    </w:p>
    <w:p w:rsidR="00716989" w:rsidRPr="004D2DAD" w:rsidRDefault="00716989" w:rsidP="00716989">
      <w:pPr>
        <w:widowControl w:val="0"/>
        <w:jc w:val="center"/>
        <w:rPr>
          <w:rFonts w:ascii="Times New Roman" w:hAnsi="Times New Roman" w:cs="Times New Roman"/>
          <w:bCs/>
          <w:sz w:val="56"/>
          <w:szCs w:val="56"/>
        </w:rPr>
      </w:pPr>
    </w:p>
    <w:p w:rsidR="00716989" w:rsidRPr="004D2DAD" w:rsidRDefault="00716989" w:rsidP="00716989">
      <w:pPr>
        <w:widowControl w:val="0"/>
        <w:jc w:val="center"/>
        <w:rPr>
          <w:rFonts w:ascii="Times New Roman" w:hAnsi="Times New Roman" w:cs="Times New Roman"/>
          <w:bCs/>
          <w:sz w:val="56"/>
          <w:szCs w:val="56"/>
        </w:rPr>
      </w:pPr>
    </w:p>
    <w:p w:rsidR="00716989" w:rsidRPr="004D2DAD" w:rsidRDefault="00716989" w:rsidP="00716989">
      <w:pPr>
        <w:widowControl w:val="0"/>
        <w:jc w:val="center"/>
        <w:rPr>
          <w:rFonts w:ascii="Times New Roman" w:hAnsi="Times New Roman" w:cs="Times New Roman"/>
          <w:bCs/>
          <w:sz w:val="36"/>
          <w:szCs w:val="36"/>
        </w:rPr>
      </w:pPr>
      <w:r w:rsidRPr="004D2DAD">
        <w:rPr>
          <w:rFonts w:ascii="Times New Roman" w:hAnsi="Times New Roman" w:cs="Times New Roman"/>
          <w:bCs/>
          <w:sz w:val="36"/>
          <w:szCs w:val="36"/>
        </w:rPr>
        <w:t>By</w:t>
      </w:r>
    </w:p>
    <w:p w:rsidR="00716989" w:rsidRPr="004D2DAD" w:rsidRDefault="00716989" w:rsidP="00716989">
      <w:pPr>
        <w:widowControl w:val="0"/>
        <w:jc w:val="center"/>
        <w:rPr>
          <w:rFonts w:ascii="Times New Roman" w:hAnsi="Times New Roman" w:cs="Times New Roman"/>
          <w:b/>
          <w:sz w:val="32"/>
          <w:szCs w:val="32"/>
        </w:rPr>
      </w:pPr>
      <w:proofErr w:type="spellStart"/>
      <w:r w:rsidRPr="004D2DAD">
        <w:rPr>
          <w:rFonts w:ascii="Times New Roman" w:hAnsi="Times New Roman" w:cs="Times New Roman"/>
          <w:b/>
          <w:sz w:val="32"/>
          <w:szCs w:val="32"/>
        </w:rPr>
        <w:t>Kanokwan</w:t>
      </w:r>
      <w:proofErr w:type="spellEnd"/>
      <w:r w:rsidRPr="004D2DAD">
        <w:rPr>
          <w:rFonts w:ascii="Times New Roman" w:hAnsi="Times New Roman" w:cs="Times New Roman"/>
          <w:b/>
          <w:sz w:val="32"/>
          <w:szCs w:val="32"/>
        </w:rPr>
        <w:t xml:space="preserve"> </w:t>
      </w:r>
      <w:proofErr w:type="spellStart"/>
      <w:r w:rsidRPr="004D2DAD">
        <w:rPr>
          <w:rFonts w:ascii="Times New Roman" w:hAnsi="Times New Roman" w:cs="Times New Roman"/>
          <w:b/>
          <w:sz w:val="32"/>
          <w:szCs w:val="32"/>
        </w:rPr>
        <w:t>Maneerat</w:t>
      </w:r>
      <w:proofErr w:type="spellEnd"/>
      <w:r w:rsidRPr="004D2DAD">
        <w:rPr>
          <w:rFonts w:ascii="Times New Roman" w:hAnsi="Times New Roman" w:cs="Times New Roman"/>
          <w:b/>
          <w:sz w:val="32"/>
          <w:szCs w:val="32"/>
        </w:rPr>
        <w:tab/>
        <w:t>542115002</w:t>
      </w:r>
    </w:p>
    <w:p w:rsidR="00716989" w:rsidRPr="004D2DAD" w:rsidRDefault="00716989" w:rsidP="007064B1">
      <w:pPr>
        <w:widowControl w:val="0"/>
        <w:jc w:val="center"/>
        <w:rPr>
          <w:rFonts w:ascii="Times New Roman" w:hAnsi="Times New Roman" w:cs="Times New Roman"/>
          <w:b/>
          <w:sz w:val="32"/>
          <w:szCs w:val="32"/>
        </w:rPr>
      </w:pPr>
      <w:proofErr w:type="spellStart"/>
      <w:r w:rsidRPr="004D2DAD">
        <w:rPr>
          <w:rFonts w:ascii="Times New Roman" w:hAnsi="Times New Roman" w:cs="Times New Roman"/>
          <w:b/>
          <w:sz w:val="32"/>
          <w:szCs w:val="32"/>
        </w:rPr>
        <w:t>Worapun</w:t>
      </w:r>
      <w:proofErr w:type="spellEnd"/>
      <w:r w:rsidRPr="004D2DAD">
        <w:rPr>
          <w:rFonts w:ascii="Times New Roman" w:hAnsi="Times New Roman" w:cs="Times New Roman"/>
          <w:b/>
          <w:sz w:val="32"/>
          <w:szCs w:val="32"/>
        </w:rPr>
        <w:t xml:space="preserve"> </w:t>
      </w:r>
      <w:r w:rsidR="007064B1">
        <w:rPr>
          <w:rFonts w:ascii="Times New Roman" w:hAnsi="Times New Roman" w:cs="Times New Roman"/>
          <w:b/>
          <w:sz w:val="32"/>
          <w:szCs w:val="32"/>
        </w:rPr>
        <w:t xml:space="preserve">  </w:t>
      </w:r>
      <w:proofErr w:type="spellStart"/>
      <w:r w:rsidR="007064B1">
        <w:rPr>
          <w:rFonts w:ascii="Times New Roman" w:hAnsi="Times New Roman" w:cs="Times New Roman"/>
          <w:b/>
          <w:sz w:val="32"/>
          <w:szCs w:val="32"/>
        </w:rPr>
        <w:t>Wongkium</w:t>
      </w:r>
      <w:proofErr w:type="spellEnd"/>
      <w:r w:rsidR="007064B1">
        <w:rPr>
          <w:rFonts w:ascii="Times New Roman" w:hAnsi="Times New Roman" w:cs="Times New Roman"/>
          <w:b/>
          <w:sz w:val="32"/>
          <w:szCs w:val="32"/>
        </w:rPr>
        <w:t xml:space="preserve">       </w:t>
      </w:r>
      <w:r w:rsidRPr="004D2DAD">
        <w:rPr>
          <w:rFonts w:ascii="Times New Roman" w:hAnsi="Times New Roman" w:cs="Times New Roman"/>
          <w:b/>
          <w:sz w:val="32"/>
          <w:szCs w:val="32"/>
        </w:rPr>
        <w:t>542115055</w:t>
      </w:r>
    </w:p>
    <w:p w:rsidR="00716989" w:rsidRPr="004D2DAD" w:rsidRDefault="00716989" w:rsidP="00716989">
      <w:pPr>
        <w:widowControl w:val="0"/>
        <w:jc w:val="center"/>
        <w:rPr>
          <w:rFonts w:ascii="Times New Roman" w:hAnsi="Times New Roman" w:cs="Times New Roman"/>
          <w:b/>
          <w:sz w:val="32"/>
          <w:szCs w:val="32"/>
        </w:rPr>
      </w:pPr>
    </w:p>
    <w:p w:rsidR="00716989" w:rsidRPr="004D2DAD" w:rsidRDefault="00716989" w:rsidP="00716989">
      <w:pPr>
        <w:widowControl w:val="0"/>
        <w:jc w:val="center"/>
        <w:rPr>
          <w:rFonts w:ascii="Times New Roman" w:hAnsi="Times New Roman" w:cs="Times New Roman"/>
          <w:b/>
          <w:sz w:val="32"/>
          <w:szCs w:val="32"/>
        </w:rPr>
      </w:pPr>
    </w:p>
    <w:p w:rsidR="00716989" w:rsidRPr="004D2DAD" w:rsidRDefault="00716989" w:rsidP="00716989">
      <w:pPr>
        <w:widowControl w:val="0"/>
        <w:jc w:val="center"/>
        <w:rPr>
          <w:rFonts w:ascii="Times New Roman" w:hAnsi="Times New Roman" w:cs="Times New Roman"/>
          <w:b/>
          <w:sz w:val="32"/>
          <w:szCs w:val="32"/>
        </w:rPr>
      </w:pPr>
    </w:p>
    <w:p w:rsidR="00716989" w:rsidRPr="004D2DAD" w:rsidRDefault="00716989" w:rsidP="00716989">
      <w:pPr>
        <w:widowControl w:val="0"/>
        <w:jc w:val="center"/>
        <w:rPr>
          <w:rFonts w:ascii="Times New Roman" w:hAnsi="Times New Roman" w:cs="Times New Roman"/>
          <w:b/>
          <w:sz w:val="32"/>
          <w:szCs w:val="32"/>
        </w:rPr>
      </w:pPr>
    </w:p>
    <w:p w:rsidR="00716989" w:rsidRPr="004D2DAD" w:rsidRDefault="00716989" w:rsidP="00716989">
      <w:pPr>
        <w:widowControl w:val="0"/>
        <w:jc w:val="center"/>
        <w:rPr>
          <w:rFonts w:ascii="Times New Roman" w:hAnsi="Times New Roman" w:cs="Times New Roman"/>
          <w:b/>
          <w:sz w:val="32"/>
          <w:szCs w:val="32"/>
        </w:rPr>
      </w:pPr>
    </w:p>
    <w:p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Department of Software Engineering</w:t>
      </w:r>
    </w:p>
    <w:p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College of Arts, Media, and Technology</w:t>
      </w:r>
    </w:p>
    <w:p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Chiang Mai University</w:t>
      </w:r>
    </w:p>
    <w:p w:rsidR="00716989" w:rsidRPr="004D2DAD" w:rsidRDefault="00716989" w:rsidP="00716989">
      <w:pPr>
        <w:widowControl w:val="0"/>
        <w:jc w:val="center"/>
        <w:rPr>
          <w:rFonts w:ascii="Times New Roman" w:hAnsi="Times New Roman" w:cs="Times New Roman"/>
          <w:bCs/>
          <w:sz w:val="32"/>
          <w:szCs w:val="32"/>
        </w:rPr>
      </w:pPr>
    </w:p>
    <w:p w:rsidR="00716989" w:rsidRPr="004D2DAD" w:rsidRDefault="00716989" w:rsidP="00716989">
      <w:pPr>
        <w:widowControl w:val="0"/>
        <w:jc w:val="center"/>
        <w:rPr>
          <w:rFonts w:ascii="Times New Roman" w:hAnsi="Times New Roman" w:cs="Times New Roman"/>
          <w:bCs/>
          <w:sz w:val="32"/>
          <w:szCs w:val="32"/>
        </w:rPr>
      </w:pPr>
    </w:p>
    <w:p w:rsidR="00716989" w:rsidRPr="004D2DAD" w:rsidRDefault="00716989" w:rsidP="00716989">
      <w:pPr>
        <w:widowControl w:val="0"/>
        <w:jc w:val="center"/>
        <w:rPr>
          <w:rFonts w:ascii="Times New Roman" w:hAnsi="Times New Roman" w:cs="Times New Roman"/>
          <w:bCs/>
          <w:sz w:val="32"/>
          <w:szCs w:val="32"/>
        </w:rPr>
      </w:pPr>
    </w:p>
    <w:p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Project Adviser</w:t>
      </w:r>
    </w:p>
    <w:p w:rsidR="00716989" w:rsidRPr="004D2DAD" w:rsidRDefault="00716989" w:rsidP="00716989">
      <w:pPr>
        <w:widowControl w:val="0"/>
        <w:jc w:val="center"/>
        <w:rPr>
          <w:rFonts w:ascii="Times New Roman" w:hAnsi="Times New Roman" w:cs="Times New Roman"/>
          <w:bCs/>
          <w:sz w:val="32"/>
          <w:szCs w:val="32"/>
        </w:rPr>
      </w:pPr>
    </w:p>
    <w:p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______________________________</w:t>
      </w:r>
    </w:p>
    <w:p w:rsidR="00716989" w:rsidRPr="004D2DAD" w:rsidRDefault="00DE493B" w:rsidP="00716989">
      <w:pPr>
        <w:widowControl w:val="0"/>
        <w:jc w:val="center"/>
        <w:rPr>
          <w:rFonts w:ascii="Times New Roman" w:hAnsi="Times New Roman" w:cs="Times New Roman"/>
          <w:bCs/>
          <w:sz w:val="32"/>
          <w:szCs w:val="32"/>
        </w:rPr>
        <w:sectPr w:rsidR="00716989" w:rsidRPr="004D2DAD" w:rsidSect="008A041D">
          <w:footerReference w:type="even" r:id="rId8"/>
          <w:footerReference w:type="default" r:id="rId9"/>
          <w:pgSz w:w="11900" w:h="16840"/>
          <w:pgMar w:top="1440" w:right="1800" w:bottom="1440" w:left="1800" w:header="708" w:footer="708" w:gutter="0"/>
          <w:cols w:space="708"/>
          <w:titlePg/>
          <w:docGrid w:linePitch="360"/>
        </w:sectPr>
      </w:pPr>
      <w:r w:rsidRPr="004D2DAD">
        <w:rPr>
          <w:rFonts w:ascii="Times New Roman" w:hAnsi="Times New Roman" w:cs="Times New Roman"/>
          <w:bCs/>
          <w:sz w:val="32"/>
          <w:szCs w:val="32"/>
        </w:rPr>
        <w:t xml:space="preserve">Miss </w:t>
      </w:r>
      <w:proofErr w:type="spellStart"/>
      <w:r w:rsidRPr="004D2DAD">
        <w:rPr>
          <w:rFonts w:ascii="Times New Roman" w:hAnsi="Times New Roman" w:cs="Times New Roman"/>
          <w:bCs/>
          <w:sz w:val="32"/>
          <w:szCs w:val="32"/>
        </w:rPr>
        <w:t>Pattama</w:t>
      </w:r>
      <w:proofErr w:type="spellEnd"/>
      <w:r w:rsidRPr="004D2DAD">
        <w:rPr>
          <w:rFonts w:ascii="Times New Roman" w:hAnsi="Times New Roman" w:cs="Times New Roman"/>
          <w:bCs/>
          <w:sz w:val="32"/>
          <w:szCs w:val="32"/>
        </w:rPr>
        <w:t xml:space="preserve"> </w:t>
      </w:r>
      <w:proofErr w:type="spellStart"/>
      <w:r w:rsidRPr="004D2DAD">
        <w:rPr>
          <w:rFonts w:ascii="Times New Roman" w:hAnsi="Times New Roman" w:cs="Times New Roman"/>
          <w:bCs/>
          <w:sz w:val="32"/>
          <w:szCs w:val="32"/>
        </w:rPr>
        <w:t>Longani</w:t>
      </w:r>
      <w:proofErr w:type="spellEnd"/>
    </w:p>
    <w:p w:rsidR="00716989" w:rsidRPr="004D2DAD" w:rsidRDefault="00564261" w:rsidP="007C0595">
      <w:pPr>
        <w:spacing w:after="160" w:line="259" w:lineRule="auto"/>
        <w:jc w:val="center"/>
        <w:rPr>
          <w:rFonts w:ascii="Times New Roman" w:hAnsi="Times New Roman" w:cs="Times New Roman"/>
          <w:b/>
          <w:sz w:val="32"/>
          <w:szCs w:val="32"/>
        </w:rPr>
      </w:pPr>
      <w:r w:rsidRPr="004D2DAD">
        <w:rPr>
          <w:rFonts w:ascii="Times New Roman" w:hAnsi="Times New Roman" w:cs="Times New Roman"/>
          <w:b/>
          <w:sz w:val="32"/>
          <w:szCs w:val="32"/>
        </w:rPr>
        <w:lastRenderedPageBreak/>
        <w:t>Test Record</w:t>
      </w:r>
    </w:p>
    <w:p w:rsidR="008903B9" w:rsidRPr="004D2DAD" w:rsidRDefault="008903B9" w:rsidP="007C0595">
      <w:pPr>
        <w:spacing w:after="160" w:line="259" w:lineRule="auto"/>
        <w:jc w:val="center"/>
        <w:rPr>
          <w:rFonts w:ascii="Times New Roman" w:hAnsi="Times New Roman" w:cs="Times New Roman"/>
          <w:b/>
          <w:sz w:val="32"/>
          <w:szCs w:val="32"/>
        </w:rPr>
      </w:pPr>
    </w:p>
    <w:p w:rsidR="00DE493B" w:rsidRPr="004D2DAD" w:rsidRDefault="00DE493B" w:rsidP="00DE493B">
      <w:pPr>
        <w:spacing w:after="160" w:line="259" w:lineRule="auto"/>
        <w:jc w:val="both"/>
        <w:rPr>
          <w:rFonts w:ascii="Times New Roman" w:hAnsi="Times New Roman" w:cs="Times New Roman"/>
          <w:b/>
        </w:rPr>
      </w:pPr>
      <w:r w:rsidRPr="004D2DAD">
        <w:rPr>
          <w:rFonts w:ascii="Times New Roman" w:hAnsi="Times New Roman" w:cs="Times New Roman"/>
          <w:b/>
        </w:rPr>
        <w:t>Revision Table</w:t>
      </w:r>
    </w:p>
    <w:tbl>
      <w:tblPr>
        <w:tblStyle w:val="a5"/>
        <w:tblW w:w="9576" w:type="dxa"/>
        <w:jc w:val="center"/>
        <w:tblLayout w:type="fixed"/>
        <w:tblLook w:val="04A0"/>
      </w:tblPr>
      <w:tblGrid>
        <w:gridCol w:w="2198"/>
        <w:gridCol w:w="2126"/>
        <w:gridCol w:w="992"/>
        <w:gridCol w:w="1418"/>
        <w:gridCol w:w="1275"/>
        <w:gridCol w:w="1567"/>
      </w:tblGrid>
      <w:tr w:rsidR="00DE493B" w:rsidRPr="004D2DAD" w:rsidTr="00DE493B">
        <w:trPr>
          <w:jc w:val="center"/>
        </w:trPr>
        <w:tc>
          <w:tcPr>
            <w:tcW w:w="2198"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Document Name</w:t>
            </w:r>
          </w:p>
        </w:tc>
        <w:tc>
          <w:tcPr>
            <w:tcW w:w="2126"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Detail</w:t>
            </w:r>
          </w:p>
        </w:tc>
        <w:tc>
          <w:tcPr>
            <w:tcW w:w="992"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Status</w:t>
            </w:r>
          </w:p>
        </w:tc>
        <w:tc>
          <w:tcPr>
            <w:tcW w:w="1418"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Date</w:t>
            </w:r>
          </w:p>
        </w:tc>
        <w:tc>
          <w:tcPr>
            <w:tcW w:w="1275"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Viewable</w:t>
            </w:r>
          </w:p>
        </w:tc>
        <w:tc>
          <w:tcPr>
            <w:tcW w:w="1567"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Reviewer&amp; Responsible</w:t>
            </w:r>
          </w:p>
        </w:tc>
      </w:tr>
      <w:tr w:rsidR="00DE493B" w:rsidRPr="004D2DAD" w:rsidTr="00DE493B">
        <w:trPr>
          <w:jc w:val="center"/>
        </w:trPr>
        <w:tc>
          <w:tcPr>
            <w:tcW w:w="2198"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 xml:space="preserve">DCSS - Test Record - </w:t>
            </w:r>
            <w:proofErr w:type="spellStart"/>
            <w:r w:rsidRPr="004D2DAD">
              <w:rPr>
                <w:rFonts w:ascii="Times New Roman" w:hAnsi="Times New Roman" w:cs="Times New Roman"/>
                <w:bCs/>
                <w:sz w:val="24"/>
                <w:szCs w:val="24"/>
              </w:rPr>
              <w:t>ver</w:t>
            </w:r>
            <w:proofErr w:type="spellEnd"/>
            <w:r w:rsidRPr="004D2DAD">
              <w:rPr>
                <w:rFonts w:ascii="Times New Roman" w:hAnsi="Times New Roman" w:cs="Times New Roman"/>
                <w:bCs/>
                <w:sz w:val="24"/>
                <w:szCs w:val="24"/>
              </w:rPr>
              <w:t xml:space="preserve"> 0.1</w:t>
            </w:r>
          </w:p>
        </w:tc>
        <w:tc>
          <w:tcPr>
            <w:tcW w:w="2126"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Add all document</w:t>
            </w:r>
          </w:p>
        </w:tc>
        <w:tc>
          <w:tcPr>
            <w:tcW w:w="992"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Draft</w:t>
            </w:r>
          </w:p>
        </w:tc>
        <w:tc>
          <w:tcPr>
            <w:tcW w:w="1418"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10/20/2014</w:t>
            </w:r>
          </w:p>
        </w:tc>
        <w:tc>
          <w:tcPr>
            <w:tcW w:w="1275"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Adviser</w:t>
            </w:r>
          </w:p>
        </w:tc>
        <w:tc>
          <w:tcPr>
            <w:tcW w:w="1567"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sz w:val="24"/>
                <w:szCs w:val="24"/>
              </w:rPr>
            </w:pPr>
            <w:proofErr w:type="spellStart"/>
            <w:r w:rsidRPr="004D2DAD">
              <w:rPr>
                <w:rFonts w:ascii="Times New Roman" w:hAnsi="Times New Roman" w:cs="Times New Roman"/>
                <w:bCs/>
                <w:sz w:val="24"/>
                <w:szCs w:val="24"/>
              </w:rPr>
              <w:t>Kanokwan&amp;Worapun</w:t>
            </w:r>
            <w:proofErr w:type="spellEnd"/>
          </w:p>
        </w:tc>
      </w:tr>
      <w:tr w:rsidR="00DE493B" w:rsidRPr="004D2DAD" w:rsidTr="00DE493B">
        <w:trPr>
          <w:jc w:val="center"/>
        </w:trPr>
        <w:tc>
          <w:tcPr>
            <w:tcW w:w="2198"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 xml:space="preserve">DCSS - Test Record - </w:t>
            </w:r>
            <w:proofErr w:type="spellStart"/>
            <w:r w:rsidRPr="004D2DAD">
              <w:rPr>
                <w:rFonts w:ascii="Times New Roman" w:hAnsi="Times New Roman" w:cs="Times New Roman"/>
                <w:bCs/>
                <w:sz w:val="24"/>
                <w:szCs w:val="24"/>
              </w:rPr>
              <w:t>ver</w:t>
            </w:r>
            <w:proofErr w:type="spellEnd"/>
            <w:r w:rsidRPr="004D2DAD">
              <w:rPr>
                <w:rFonts w:ascii="Times New Roman" w:hAnsi="Times New Roman" w:cs="Times New Roman"/>
                <w:bCs/>
                <w:sz w:val="24"/>
                <w:szCs w:val="24"/>
              </w:rPr>
              <w:t xml:space="preserve"> 0.2</w:t>
            </w:r>
          </w:p>
        </w:tc>
        <w:tc>
          <w:tcPr>
            <w:tcW w:w="2126"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Edit chapter one</w:t>
            </w:r>
          </w:p>
        </w:tc>
        <w:tc>
          <w:tcPr>
            <w:tcW w:w="992"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Draft</w:t>
            </w:r>
          </w:p>
        </w:tc>
        <w:tc>
          <w:tcPr>
            <w:tcW w:w="1418"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10/21/2014</w:t>
            </w:r>
          </w:p>
        </w:tc>
        <w:tc>
          <w:tcPr>
            <w:tcW w:w="1275"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rPr>
            </w:pPr>
            <w:proofErr w:type="spellStart"/>
            <w:r w:rsidRPr="004D2DAD">
              <w:rPr>
                <w:rFonts w:ascii="Times New Roman" w:hAnsi="Times New Roman" w:cs="Times New Roman"/>
                <w:bCs/>
                <w:sz w:val="24"/>
                <w:szCs w:val="24"/>
              </w:rPr>
              <w:t>Kanokwan&amp;Worapun</w:t>
            </w:r>
            <w:proofErr w:type="spellEnd"/>
          </w:p>
        </w:tc>
      </w:tr>
      <w:tr w:rsidR="00DE493B" w:rsidRPr="004D2DAD" w:rsidTr="00DE493B">
        <w:trPr>
          <w:jc w:val="center"/>
        </w:trPr>
        <w:tc>
          <w:tcPr>
            <w:tcW w:w="2198"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 xml:space="preserve">DCSS - Test Record - </w:t>
            </w:r>
            <w:proofErr w:type="spellStart"/>
            <w:r w:rsidRPr="004D2DAD">
              <w:rPr>
                <w:rFonts w:ascii="Times New Roman" w:hAnsi="Times New Roman" w:cs="Times New Roman"/>
                <w:bCs/>
                <w:sz w:val="24"/>
                <w:szCs w:val="24"/>
              </w:rPr>
              <w:t>ver</w:t>
            </w:r>
            <w:proofErr w:type="spellEnd"/>
            <w:r w:rsidRPr="004D2DAD">
              <w:rPr>
                <w:rFonts w:ascii="Times New Roman" w:hAnsi="Times New Roman" w:cs="Times New Roman"/>
                <w:bCs/>
                <w:sz w:val="24"/>
                <w:szCs w:val="24"/>
              </w:rPr>
              <w:t xml:space="preserve"> 0.3</w:t>
            </w:r>
          </w:p>
        </w:tc>
        <w:tc>
          <w:tcPr>
            <w:tcW w:w="2126" w:type="dxa"/>
            <w:shd w:val="clear" w:color="auto" w:fill="auto"/>
            <w:vAlign w:val="center"/>
          </w:tcPr>
          <w:p w:rsidR="00DE493B" w:rsidRPr="004D2DAD" w:rsidRDefault="004D2DAD"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Edit</w:t>
            </w:r>
            <w:r w:rsidR="00EB68B5" w:rsidRPr="004D2DAD">
              <w:rPr>
                <w:rFonts w:ascii="Times New Roman" w:hAnsi="Times New Roman" w:cs="Times New Roman"/>
                <w:bCs/>
                <w:sz w:val="24"/>
                <w:szCs w:val="24"/>
              </w:rPr>
              <w:t xml:space="preserve"> STC</w:t>
            </w:r>
            <w:r>
              <w:rPr>
                <w:rFonts w:ascii="Times New Roman" w:hAnsi="Times New Roman" w:cs="Times New Roman"/>
                <w:bCs/>
                <w:sz w:val="24"/>
                <w:szCs w:val="24"/>
              </w:rPr>
              <w:t xml:space="preserve"> name</w:t>
            </w:r>
          </w:p>
        </w:tc>
        <w:tc>
          <w:tcPr>
            <w:tcW w:w="992"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Draft</w:t>
            </w:r>
          </w:p>
        </w:tc>
        <w:tc>
          <w:tcPr>
            <w:tcW w:w="1418" w:type="dxa"/>
            <w:shd w:val="clear" w:color="auto" w:fill="auto"/>
            <w:vAlign w:val="center"/>
          </w:tcPr>
          <w:p w:rsidR="00DE493B" w:rsidRPr="004D2DAD" w:rsidRDefault="00EB68B5"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10/22</w:t>
            </w:r>
            <w:r w:rsidR="00DE493B" w:rsidRPr="004D2DAD">
              <w:rPr>
                <w:rFonts w:ascii="Times New Roman" w:hAnsi="Times New Roman" w:cs="Times New Roman"/>
                <w:bCs/>
                <w:sz w:val="24"/>
                <w:szCs w:val="24"/>
              </w:rPr>
              <w:t>/2014</w:t>
            </w:r>
          </w:p>
        </w:tc>
        <w:tc>
          <w:tcPr>
            <w:tcW w:w="1275"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rsidR="00DE493B" w:rsidRPr="004D2DAD" w:rsidRDefault="00DE493B" w:rsidP="00DE493B">
            <w:pPr>
              <w:spacing w:after="160" w:line="259" w:lineRule="auto"/>
              <w:jc w:val="center"/>
              <w:rPr>
                <w:rFonts w:ascii="Times New Roman" w:hAnsi="Times New Roman" w:cs="Times New Roman"/>
                <w:bCs/>
              </w:rPr>
            </w:pPr>
            <w:proofErr w:type="spellStart"/>
            <w:r w:rsidRPr="004D2DAD">
              <w:rPr>
                <w:rFonts w:ascii="Times New Roman" w:hAnsi="Times New Roman" w:cs="Times New Roman"/>
                <w:bCs/>
                <w:sz w:val="24"/>
                <w:szCs w:val="24"/>
              </w:rPr>
              <w:t>Kanokwan&amp;Worapun</w:t>
            </w:r>
            <w:proofErr w:type="spellEnd"/>
          </w:p>
        </w:tc>
      </w:tr>
      <w:tr w:rsidR="004D2DAD" w:rsidRPr="004D2DAD" w:rsidTr="00DE493B">
        <w:trPr>
          <w:jc w:val="center"/>
        </w:trPr>
        <w:tc>
          <w:tcPr>
            <w:tcW w:w="2198" w:type="dxa"/>
            <w:shd w:val="clear" w:color="auto" w:fill="auto"/>
            <w:vAlign w:val="center"/>
          </w:tcPr>
          <w:p w:rsidR="004D2DAD" w:rsidRPr="004D2DAD" w:rsidRDefault="004D2DAD"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 xml:space="preserve">DCSS - Test Record - </w:t>
            </w:r>
            <w:proofErr w:type="spellStart"/>
            <w:r>
              <w:rPr>
                <w:rFonts w:ascii="Times New Roman" w:hAnsi="Times New Roman" w:cs="Times New Roman"/>
                <w:bCs/>
                <w:sz w:val="24"/>
                <w:szCs w:val="24"/>
              </w:rPr>
              <w:t>ver</w:t>
            </w:r>
            <w:proofErr w:type="spellEnd"/>
            <w:r>
              <w:rPr>
                <w:rFonts w:ascii="Times New Roman" w:hAnsi="Times New Roman" w:cs="Times New Roman"/>
                <w:bCs/>
                <w:sz w:val="24"/>
                <w:szCs w:val="24"/>
              </w:rPr>
              <w:t xml:space="preserve"> 1.0</w:t>
            </w:r>
          </w:p>
        </w:tc>
        <w:tc>
          <w:tcPr>
            <w:tcW w:w="2126" w:type="dxa"/>
            <w:shd w:val="clear" w:color="auto" w:fill="auto"/>
            <w:vAlign w:val="center"/>
          </w:tcPr>
          <w:p w:rsidR="004D2DAD" w:rsidRPr="004D2DAD" w:rsidRDefault="004D2DAD" w:rsidP="00DE493B">
            <w:pPr>
              <w:spacing w:after="160" w:line="259" w:lineRule="auto"/>
              <w:jc w:val="center"/>
              <w:rPr>
                <w:rFonts w:ascii="Times New Roman" w:hAnsi="Times New Roman" w:cs="Times New Roman"/>
                <w:bCs/>
              </w:rPr>
            </w:pPr>
            <w:r>
              <w:rPr>
                <w:rFonts w:ascii="Times New Roman" w:hAnsi="Times New Roman" w:cs="Times New Roman"/>
                <w:bCs/>
              </w:rPr>
              <w:t>Double check</w:t>
            </w:r>
          </w:p>
        </w:tc>
        <w:tc>
          <w:tcPr>
            <w:tcW w:w="992" w:type="dxa"/>
            <w:shd w:val="clear" w:color="auto" w:fill="auto"/>
            <w:vAlign w:val="center"/>
          </w:tcPr>
          <w:p w:rsidR="004D2DAD" w:rsidRPr="004D2DAD" w:rsidRDefault="00C02D4B"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Release</w:t>
            </w:r>
          </w:p>
        </w:tc>
        <w:tc>
          <w:tcPr>
            <w:tcW w:w="1418" w:type="dxa"/>
            <w:shd w:val="clear" w:color="auto" w:fill="auto"/>
            <w:vAlign w:val="center"/>
          </w:tcPr>
          <w:p w:rsidR="004D2DAD" w:rsidRPr="004D2DAD" w:rsidRDefault="004D2DAD"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10/22/2014</w:t>
            </w:r>
          </w:p>
        </w:tc>
        <w:tc>
          <w:tcPr>
            <w:tcW w:w="1275" w:type="dxa"/>
            <w:shd w:val="clear" w:color="auto" w:fill="auto"/>
            <w:vAlign w:val="center"/>
          </w:tcPr>
          <w:p w:rsidR="004D2DAD" w:rsidRPr="004D2DAD" w:rsidRDefault="004D2DAD"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rsidR="004D2DAD" w:rsidRPr="004D2DAD" w:rsidRDefault="004D2DAD" w:rsidP="00DE493B">
            <w:pPr>
              <w:spacing w:after="160" w:line="259" w:lineRule="auto"/>
              <w:jc w:val="center"/>
              <w:rPr>
                <w:rFonts w:ascii="Times New Roman" w:hAnsi="Times New Roman" w:cs="Times New Roman"/>
                <w:bCs/>
              </w:rPr>
            </w:pPr>
            <w:proofErr w:type="spellStart"/>
            <w:r w:rsidRPr="004D2DAD">
              <w:rPr>
                <w:rFonts w:ascii="Times New Roman" w:hAnsi="Times New Roman" w:cs="Times New Roman"/>
                <w:bCs/>
                <w:sz w:val="24"/>
                <w:szCs w:val="24"/>
              </w:rPr>
              <w:t>Kanokwan&amp;Worapun</w:t>
            </w:r>
            <w:proofErr w:type="spellEnd"/>
          </w:p>
        </w:tc>
      </w:tr>
      <w:tr w:rsidR="0045168B" w:rsidRPr="004D2DAD" w:rsidTr="00DE493B">
        <w:trPr>
          <w:jc w:val="center"/>
        </w:trPr>
        <w:tc>
          <w:tcPr>
            <w:tcW w:w="2198" w:type="dxa"/>
            <w:shd w:val="clear" w:color="auto" w:fill="auto"/>
            <w:vAlign w:val="center"/>
          </w:tcPr>
          <w:p w:rsidR="0045168B" w:rsidRDefault="0045168B"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 xml:space="preserve">DCSS - Test Record - </w:t>
            </w:r>
            <w:proofErr w:type="spellStart"/>
            <w:r>
              <w:rPr>
                <w:rFonts w:ascii="Times New Roman" w:hAnsi="Times New Roman" w:cs="Times New Roman"/>
                <w:bCs/>
                <w:sz w:val="24"/>
                <w:szCs w:val="24"/>
              </w:rPr>
              <w:t>ver</w:t>
            </w:r>
            <w:proofErr w:type="spellEnd"/>
            <w:r>
              <w:rPr>
                <w:rFonts w:ascii="Times New Roman" w:hAnsi="Times New Roman" w:cs="Times New Roman"/>
                <w:bCs/>
                <w:sz w:val="24"/>
                <w:szCs w:val="24"/>
              </w:rPr>
              <w:t xml:space="preserve"> 1.1</w:t>
            </w:r>
          </w:p>
        </w:tc>
        <w:tc>
          <w:tcPr>
            <w:tcW w:w="2126" w:type="dxa"/>
            <w:shd w:val="clear" w:color="auto" w:fill="auto"/>
            <w:vAlign w:val="center"/>
          </w:tcPr>
          <w:p w:rsidR="0045168B" w:rsidRDefault="0045168B" w:rsidP="00DE493B">
            <w:pPr>
              <w:spacing w:after="160" w:line="259" w:lineRule="auto"/>
              <w:jc w:val="center"/>
              <w:rPr>
                <w:rFonts w:ascii="Times New Roman" w:hAnsi="Times New Roman" w:cs="Times New Roman"/>
                <w:bCs/>
              </w:rPr>
            </w:pPr>
            <w:r>
              <w:rPr>
                <w:rFonts w:ascii="Times New Roman" w:hAnsi="Times New Roman" w:cs="Times New Roman"/>
                <w:bCs/>
              </w:rPr>
              <w:t>Correct all document</w:t>
            </w:r>
          </w:p>
        </w:tc>
        <w:tc>
          <w:tcPr>
            <w:tcW w:w="992" w:type="dxa"/>
            <w:shd w:val="clear" w:color="auto" w:fill="auto"/>
            <w:vAlign w:val="center"/>
          </w:tcPr>
          <w:p w:rsidR="0045168B" w:rsidRDefault="0045168B"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Release</w:t>
            </w:r>
          </w:p>
        </w:tc>
        <w:tc>
          <w:tcPr>
            <w:tcW w:w="1418" w:type="dxa"/>
            <w:shd w:val="clear" w:color="auto" w:fill="auto"/>
            <w:vAlign w:val="center"/>
          </w:tcPr>
          <w:p w:rsidR="0045168B" w:rsidRPr="004D2DAD" w:rsidRDefault="0045168B"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11/</w:t>
            </w:r>
            <w:r w:rsidR="00C248B9">
              <w:rPr>
                <w:rFonts w:ascii="Times New Roman" w:hAnsi="Times New Roman" w:cs="Times New Roman"/>
                <w:bCs/>
                <w:sz w:val="24"/>
                <w:szCs w:val="24"/>
              </w:rPr>
              <w:t>12</w:t>
            </w:r>
            <w:r w:rsidRPr="004D2DAD">
              <w:rPr>
                <w:rFonts w:ascii="Times New Roman" w:hAnsi="Times New Roman" w:cs="Times New Roman"/>
                <w:bCs/>
                <w:sz w:val="24"/>
                <w:szCs w:val="24"/>
              </w:rPr>
              <w:t>/2014</w:t>
            </w:r>
          </w:p>
        </w:tc>
        <w:tc>
          <w:tcPr>
            <w:tcW w:w="1275" w:type="dxa"/>
            <w:shd w:val="clear" w:color="auto" w:fill="auto"/>
            <w:vAlign w:val="center"/>
          </w:tcPr>
          <w:p w:rsidR="0045168B" w:rsidRPr="004D2DAD" w:rsidRDefault="0045168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rsidR="0045168B" w:rsidRPr="004D2DAD" w:rsidRDefault="0045168B" w:rsidP="00DE493B">
            <w:pPr>
              <w:spacing w:after="160" w:line="259" w:lineRule="auto"/>
              <w:jc w:val="center"/>
              <w:rPr>
                <w:rFonts w:ascii="Times New Roman" w:hAnsi="Times New Roman" w:cs="Times New Roman"/>
                <w:bCs/>
              </w:rPr>
            </w:pPr>
            <w:proofErr w:type="spellStart"/>
            <w:r w:rsidRPr="004D2DAD">
              <w:rPr>
                <w:rFonts w:ascii="Times New Roman" w:hAnsi="Times New Roman" w:cs="Times New Roman"/>
                <w:bCs/>
                <w:sz w:val="24"/>
                <w:szCs w:val="24"/>
              </w:rPr>
              <w:t>Kanokwan&amp;Worapun</w:t>
            </w:r>
            <w:proofErr w:type="spellEnd"/>
          </w:p>
        </w:tc>
      </w:tr>
    </w:tbl>
    <w:p w:rsidR="00DE493B" w:rsidRPr="004D2DAD" w:rsidRDefault="00DE493B" w:rsidP="00DE493B">
      <w:pPr>
        <w:widowControl w:val="0"/>
        <w:autoSpaceDE w:val="0"/>
        <w:autoSpaceDN w:val="0"/>
        <w:adjustRightInd w:val="0"/>
        <w:spacing w:after="240"/>
        <w:rPr>
          <w:rFonts w:ascii="Times New Roman" w:hAnsi="Times New Roman" w:cs="Times New Roman"/>
          <w:b/>
          <w:bCs/>
          <w:sz w:val="54"/>
          <w:szCs w:val="54"/>
        </w:rPr>
      </w:pPr>
    </w:p>
    <w:p w:rsidR="003932F2" w:rsidRPr="004D2DAD" w:rsidRDefault="003932F2" w:rsidP="00716989">
      <w:pPr>
        <w:widowControl w:val="0"/>
        <w:autoSpaceDE w:val="0"/>
        <w:autoSpaceDN w:val="0"/>
        <w:adjustRightInd w:val="0"/>
        <w:spacing w:after="240"/>
        <w:rPr>
          <w:rFonts w:ascii="Times New Roman" w:hAnsi="Times New Roman" w:cs="Times New Roman"/>
          <w:b/>
          <w:bCs/>
          <w:sz w:val="54"/>
          <w:szCs w:val="54"/>
        </w:rPr>
      </w:pPr>
    </w:p>
    <w:p w:rsidR="003932F2" w:rsidRPr="004D2DAD" w:rsidRDefault="003932F2" w:rsidP="00716989">
      <w:pPr>
        <w:widowControl w:val="0"/>
        <w:autoSpaceDE w:val="0"/>
        <w:autoSpaceDN w:val="0"/>
        <w:adjustRightInd w:val="0"/>
        <w:spacing w:after="240"/>
        <w:rPr>
          <w:rFonts w:ascii="Times New Roman" w:hAnsi="Times New Roman" w:cs="Times New Roman"/>
          <w:b/>
          <w:bCs/>
          <w:sz w:val="54"/>
          <w:szCs w:val="54"/>
        </w:rPr>
      </w:pPr>
    </w:p>
    <w:p w:rsidR="00716989" w:rsidRPr="004D2DAD" w:rsidRDefault="00716989" w:rsidP="00716989">
      <w:pPr>
        <w:widowControl w:val="0"/>
        <w:autoSpaceDE w:val="0"/>
        <w:autoSpaceDN w:val="0"/>
        <w:adjustRightInd w:val="0"/>
        <w:spacing w:after="240"/>
        <w:rPr>
          <w:rFonts w:ascii="Times New Roman" w:hAnsi="Times New Roman" w:cs="Times New Roman"/>
          <w:b/>
          <w:bCs/>
          <w:sz w:val="54"/>
          <w:szCs w:val="54"/>
        </w:rPr>
      </w:pPr>
    </w:p>
    <w:p w:rsidR="00716989" w:rsidRPr="004D2DAD" w:rsidRDefault="00716989" w:rsidP="00716989">
      <w:pPr>
        <w:widowControl w:val="0"/>
        <w:autoSpaceDE w:val="0"/>
        <w:autoSpaceDN w:val="0"/>
        <w:adjustRightInd w:val="0"/>
        <w:spacing w:after="240"/>
        <w:rPr>
          <w:rFonts w:ascii="Times New Roman" w:hAnsi="Times New Roman" w:cs="Times New Roman"/>
          <w:b/>
          <w:bCs/>
          <w:sz w:val="54"/>
          <w:szCs w:val="54"/>
        </w:rPr>
      </w:pPr>
    </w:p>
    <w:p w:rsidR="003224C9" w:rsidRPr="004D2DAD" w:rsidRDefault="00D74C9F" w:rsidP="003224C9">
      <w:pPr>
        <w:widowControl w:val="0"/>
        <w:autoSpaceDE w:val="0"/>
        <w:autoSpaceDN w:val="0"/>
        <w:adjustRightInd w:val="0"/>
        <w:spacing w:after="240"/>
        <w:rPr>
          <w:rFonts w:ascii="Times New Roman" w:hAnsi="Times New Roman" w:cs="Times New Roman"/>
          <w:sz w:val="32"/>
          <w:szCs w:val="32"/>
        </w:rPr>
      </w:pPr>
      <w:r w:rsidRPr="004D2DAD">
        <w:rPr>
          <w:rFonts w:ascii="Times New Roman" w:hAnsi="Times New Roman" w:cs="Times New Roman"/>
          <w:b/>
          <w:bCs/>
          <w:sz w:val="28"/>
          <w:szCs w:val="28"/>
        </w:rPr>
        <w:br w:type="page"/>
      </w:r>
      <w:r w:rsidR="00716989" w:rsidRPr="004D2DAD">
        <w:rPr>
          <w:rFonts w:ascii="Times New Roman" w:hAnsi="Times New Roman" w:cs="Times New Roman"/>
          <w:b/>
          <w:bCs/>
          <w:sz w:val="32"/>
          <w:szCs w:val="32"/>
        </w:rPr>
        <w:lastRenderedPageBreak/>
        <w:t>Table of Cont</w:t>
      </w:r>
      <w:r w:rsidR="009750CE" w:rsidRPr="004D2DAD">
        <w:rPr>
          <w:rFonts w:ascii="Times New Roman" w:hAnsi="Times New Roman" w:cs="Times New Roman"/>
          <w:b/>
          <w:bCs/>
          <w:sz w:val="32"/>
          <w:szCs w:val="32"/>
        </w:rPr>
        <w:t>ents</w:t>
      </w:r>
    </w:p>
    <w:sdt>
      <w:sdtPr>
        <w:rPr>
          <w:rFonts w:ascii="Times New Roman" w:hAnsi="Times New Roman" w:cs="Times New Roman"/>
          <w:b w:val="0"/>
        </w:rPr>
        <w:id w:val="-1560246576"/>
        <w:docPartObj>
          <w:docPartGallery w:val="Table of Contents"/>
          <w:docPartUnique/>
        </w:docPartObj>
      </w:sdtPr>
      <w:sdtEndPr>
        <w:rPr>
          <w:bCs/>
          <w:noProof/>
        </w:rPr>
      </w:sdtEndPr>
      <w:sdtContent>
        <w:p w:rsidR="009750CE" w:rsidRPr="004D2DAD" w:rsidRDefault="00302BBF">
          <w:pPr>
            <w:pStyle w:val="11"/>
            <w:tabs>
              <w:tab w:val="right" w:leader="dot" w:pos="8290"/>
            </w:tabs>
            <w:rPr>
              <w:b w:val="0"/>
              <w:noProof/>
              <w:sz w:val="22"/>
              <w:szCs w:val="28"/>
              <w:lang w:bidi="th-TH"/>
            </w:rPr>
          </w:pPr>
          <w:r w:rsidRPr="00302BBF">
            <w:rPr>
              <w:rFonts w:ascii="Times New Roman" w:hAnsi="Times New Roman" w:cs="Times New Roman"/>
              <w:b w:val="0"/>
            </w:rPr>
            <w:fldChar w:fldCharType="begin"/>
          </w:r>
          <w:r w:rsidR="003224C9" w:rsidRPr="004D2DAD">
            <w:rPr>
              <w:rFonts w:ascii="Times New Roman" w:hAnsi="Times New Roman" w:cs="Times New Roman"/>
            </w:rPr>
            <w:instrText xml:space="preserve"> TOC \o "1-3" \h \z \u </w:instrText>
          </w:r>
          <w:r w:rsidRPr="00302BBF">
            <w:rPr>
              <w:rFonts w:ascii="Times New Roman" w:hAnsi="Times New Roman" w:cs="Times New Roman"/>
              <w:b w:val="0"/>
            </w:rPr>
            <w:fldChar w:fldCharType="separate"/>
          </w:r>
          <w:hyperlink w:anchor="_Toc401733399" w:history="1">
            <w:r w:rsidR="009750CE" w:rsidRPr="004D2DAD">
              <w:rPr>
                <w:rStyle w:val="ac"/>
                <w:rFonts w:ascii="Times New Roman" w:hAnsi="Times New Roman" w:cs="Times New Roman"/>
                <w:noProof/>
              </w:rPr>
              <w:t>Chapter One: Introduction</w:t>
            </w:r>
            <w:r w:rsidR="009750CE" w:rsidRPr="004D2DAD">
              <w:rPr>
                <w:noProof/>
                <w:webHidden/>
              </w:rPr>
              <w:tab/>
            </w:r>
            <w:r w:rsidRPr="004D2DAD">
              <w:rPr>
                <w:rStyle w:val="ac"/>
                <w:noProof/>
              </w:rPr>
              <w:fldChar w:fldCharType="begin"/>
            </w:r>
            <w:r w:rsidR="009750CE" w:rsidRPr="004D2DAD">
              <w:rPr>
                <w:noProof/>
                <w:webHidden/>
              </w:rPr>
              <w:instrText xml:space="preserve"> PAGEREF _Toc401733399 \h </w:instrText>
            </w:r>
            <w:r w:rsidRPr="004D2DAD">
              <w:rPr>
                <w:rStyle w:val="ac"/>
                <w:noProof/>
              </w:rPr>
            </w:r>
            <w:r w:rsidRPr="004D2DAD">
              <w:rPr>
                <w:rStyle w:val="ac"/>
                <w:noProof/>
              </w:rPr>
              <w:fldChar w:fldCharType="separate"/>
            </w:r>
            <w:r w:rsidR="00847122">
              <w:rPr>
                <w:noProof/>
                <w:webHidden/>
              </w:rPr>
              <w:t>5</w:t>
            </w:r>
            <w:r w:rsidRPr="004D2DAD">
              <w:rPr>
                <w:rStyle w:val="ac"/>
                <w:noProof/>
              </w:rPr>
              <w:fldChar w:fldCharType="end"/>
            </w:r>
          </w:hyperlink>
        </w:p>
        <w:p w:rsidR="009750CE" w:rsidRPr="004D2DAD" w:rsidRDefault="00302BBF">
          <w:pPr>
            <w:pStyle w:val="21"/>
            <w:tabs>
              <w:tab w:val="right" w:leader="dot" w:pos="8290"/>
            </w:tabs>
            <w:rPr>
              <w:b w:val="0"/>
              <w:noProof/>
              <w:szCs w:val="28"/>
              <w:lang w:bidi="th-TH"/>
            </w:rPr>
          </w:pPr>
          <w:hyperlink w:anchor="_Toc401733400" w:history="1">
            <w:r w:rsidR="009750CE" w:rsidRPr="004D2DAD">
              <w:rPr>
                <w:rStyle w:val="ac"/>
                <w:rFonts w:ascii="Times New Roman" w:hAnsi="Times New Roman" w:cs="Times New Roman"/>
                <w:noProof/>
              </w:rPr>
              <w:t>1. Introduction</w:t>
            </w:r>
            <w:r w:rsidR="009750CE" w:rsidRPr="004D2DAD">
              <w:rPr>
                <w:noProof/>
                <w:webHidden/>
              </w:rPr>
              <w:tab/>
            </w:r>
            <w:r w:rsidRPr="004D2DAD">
              <w:rPr>
                <w:rStyle w:val="ac"/>
                <w:noProof/>
              </w:rPr>
              <w:fldChar w:fldCharType="begin"/>
            </w:r>
            <w:r w:rsidR="009750CE" w:rsidRPr="004D2DAD">
              <w:rPr>
                <w:noProof/>
                <w:webHidden/>
              </w:rPr>
              <w:instrText xml:space="preserve"> PAGEREF _Toc401733400 \h </w:instrText>
            </w:r>
            <w:r w:rsidRPr="004D2DAD">
              <w:rPr>
                <w:rStyle w:val="ac"/>
                <w:noProof/>
              </w:rPr>
            </w:r>
            <w:r w:rsidRPr="004D2DAD">
              <w:rPr>
                <w:rStyle w:val="ac"/>
                <w:noProof/>
              </w:rPr>
              <w:fldChar w:fldCharType="separate"/>
            </w:r>
            <w:r w:rsidR="00847122">
              <w:rPr>
                <w:noProof/>
                <w:webHidden/>
              </w:rPr>
              <w:t>5</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01" w:history="1">
            <w:r w:rsidR="009750CE" w:rsidRPr="004D2DAD">
              <w:rPr>
                <w:rStyle w:val="ac"/>
                <w:rFonts w:ascii="Times New Roman" w:hAnsi="Times New Roman" w:cs="Times New Roman"/>
                <w:noProof/>
              </w:rPr>
              <w:t>1.1 Objectives</w:t>
            </w:r>
            <w:r w:rsidR="009750CE" w:rsidRPr="004D2DAD">
              <w:rPr>
                <w:noProof/>
                <w:webHidden/>
              </w:rPr>
              <w:tab/>
            </w:r>
            <w:r w:rsidRPr="004D2DAD">
              <w:rPr>
                <w:rStyle w:val="ac"/>
                <w:noProof/>
              </w:rPr>
              <w:fldChar w:fldCharType="begin"/>
            </w:r>
            <w:r w:rsidR="009750CE" w:rsidRPr="004D2DAD">
              <w:rPr>
                <w:noProof/>
                <w:webHidden/>
              </w:rPr>
              <w:instrText xml:space="preserve"> PAGEREF _Toc401733401 \h </w:instrText>
            </w:r>
            <w:r w:rsidRPr="004D2DAD">
              <w:rPr>
                <w:rStyle w:val="ac"/>
                <w:noProof/>
              </w:rPr>
            </w:r>
            <w:r w:rsidRPr="004D2DAD">
              <w:rPr>
                <w:rStyle w:val="ac"/>
                <w:noProof/>
              </w:rPr>
              <w:fldChar w:fldCharType="separate"/>
            </w:r>
            <w:r w:rsidR="00847122">
              <w:rPr>
                <w:noProof/>
                <w:webHidden/>
              </w:rPr>
              <w:t>5</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02" w:history="1">
            <w:r w:rsidR="009750CE" w:rsidRPr="004D2DAD">
              <w:rPr>
                <w:rStyle w:val="ac"/>
                <w:rFonts w:ascii="Times New Roman" w:hAnsi="Times New Roman" w:cs="Times New Roman"/>
                <w:noProof/>
              </w:rPr>
              <w:t>1.2 Purpose</w:t>
            </w:r>
            <w:r w:rsidR="009750CE" w:rsidRPr="004D2DAD">
              <w:rPr>
                <w:noProof/>
                <w:webHidden/>
              </w:rPr>
              <w:tab/>
            </w:r>
            <w:r w:rsidRPr="004D2DAD">
              <w:rPr>
                <w:rStyle w:val="ac"/>
                <w:noProof/>
              </w:rPr>
              <w:fldChar w:fldCharType="begin"/>
            </w:r>
            <w:r w:rsidR="009750CE" w:rsidRPr="004D2DAD">
              <w:rPr>
                <w:noProof/>
                <w:webHidden/>
              </w:rPr>
              <w:instrText xml:space="preserve"> PAGEREF _Toc401733402 \h </w:instrText>
            </w:r>
            <w:r w:rsidRPr="004D2DAD">
              <w:rPr>
                <w:rStyle w:val="ac"/>
                <w:noProof/>
              </w:rPr>
            </w:r>
            <w:r w:rsidRPr="004D2DAD">
              <w:rPr>
                <w:rStyle w:val="ac"/>
                <w:noProof/>
              </w:rPr>
              <w:fldChar w:fldCharType="separate"/>
            </w:r>
            <w:r w:rsidR="00847122">
              <w:rPr>
                <w:noProof/>
                <w:webHidden/>
              </w:rPr>
              <w:t>5</w:t>
            </w:r>
            <w:r w:rsidRPr="004D2DAD">
              <w:rPr>
                <w:rStyle w:val="ac"/>
                <w:noProof/>
              </w:rPr>
              <w:fldChar w:fldCharType="end"/>
            </w:r>
          </w:hyperlink>
        </w:p>
        <w:p w:rsidR="009750CE" w:rsidRPr="0045168B" w:rsidRDefault="0045168B">
          <w:pPr>
            <w:pStyle w:val="21"/>
            <w:tabs>
              <w:tab w:val="right" w:leader="dot" w:pos="8290"/>
            </w:tabs>
            <w:rPr>
              <w:b w:val="0"/>
              <w:bCs/>
              <w:noProof/>
              <w:szCs w:val="28"/>
              <w:lang w:bidi="th-TH"/>
            </w:rPr>
          </w:pPr>
          <w:r>
            <w:rPr>
              <w:b w:val="0"/>
              <w:bCs/>
              <w:noProof/>
            </w:rPr>
            <w:t xml:space="preserve">    </w:t>
          </w:r>
          <w:hyperlink w:anchor="_Toc401733403" w:history="1">
            <w:r w:rsidR="009750CE" w:rsidRPr="0045168B">
              <w:rPr>
                <w:rStyle w:val="ac"/>
                <w:rFonts w:ascii="Times New Roman" w:hAnsi="Times New Roman" w:cs="Times New Roman"/>
                <w:b w:val="0"/>
                <w:bCs/>
                <w:noProof/>
              </w:rPr>
              <w:t>1.3 Project Scope</w:t>
            </w:r>
            <w:r w:rsidR="009750CE" w:rsidRPr="0045168B">
              <w:rPr>
                <w:b w:val="0"/>
                <w:bCs/>
                <w:noProof/>
                <w:webHidden/>
              </w:rPr>
              <w:tab/>
            </w:r>
            <w:r w:rsidR="00302BBF" w:rsidRPr="0045168B">
              <w:rPr>
                <w:rStyle w:val="ac"/>
                <w:b w:val="0"/>
                <w:bCs/>
                <w:noProof/>
              </w:rPr>
              <w:fldChar w:fldCharType="begin"/>
            </w:r>
            <w:r w:rsidR="009750CE" w:rsidRPr="0045168B">
              <w:rPr>
                <w:b w:val="0"/>
                <w:bCs/>
                <w:noProof/>
                <w:webHidden/>
              </w:rPr>
              <w:instrText xml:space="preserve"> PAGEREF _Toc401733403 \h </w:instrText>
            </w:r>
            <w:r w:rsidR="00302BBF" w:rsidRPr="0045168B">
              <w:rPr>
                <w:rStyle w:val="ac"/>
                <w:b w:val="0"/>
                <w:bCs/>
                <w:noProof/>
              </w:rPr>
            </w:r>
            <w:r w:rsidR="00302BBF" w:rsidRPr="0045168B">
              <w:rPr>
                <w:rStyle w:val="ac"/>
                <w:b w:val="0"/>
                <w:bCs/>
                <w:noProof/>
              </w:rPr>
              <w:fldChar w:fldCharType="separate"/>
            </w:r>
            <w:r w:rsidR="00847122">
              <w:rPr>
                <w:b w:val="0"/>
                <w:bCs/>
                <w:noProof/>
                <w:webHidden/>
              </w:rPr>
              <w:t>5</w:t>
            </w:r>
            <w:r w:rsidR="00302BBF" w:rsidRPr="0045168B">
              <w:rPr>
                <w:rStyle w:val="ac"/>
                <w:b w:val="0"/>
                <w:bCs/>
                <w:noProof/>
              </w:rPr>
              <w:fldChar w:fldCharType="end"/>
            </w:r>
          </w:hyperlink>
        </w:p>
        <w:p w:rsidR="009750CE" w:rsidRPr="0045168B" w:rsidRDefault="0045168B">
          <w:pPr>
            <w:pStyle w:val="21"/>
            <w:tabs>
              <w:tab w:val="right" w:leader="dot" w:pos="8290"/>
            </w:tabs>
            <w:rPr>
              <w:b w:val="0"/>
              <w:bCs/>
              <w:noProof/>
              <w:szCs w:val="28"/>
              <w:lang w:bidi="th-TH"/>
            </w:rPr>
          </w:pPr>
          <w:r>
            <w:rPr>
              <w:b w:val="0"/>
              <w:bCs/>
              <w:noProof/>
            </w:rPr>
            <w:t xml:space="preserve">    </w:t>
          </w:r>
          <w:hyperlink w:anchor="_Toc401733404" w:history="1">
            <w:r w:rsidR="009750CE" w:rsidRPr="0045168B">
              <w:rPr>
                <w:rStyle w:val="ac"/>
                <w:rFonts w:ascii="Times New Roman" w:hAnsi="Times New Roman" w:cs="Times New Roman"/>
                <w:b w:val="0"/>
                <w:bCs/>
                <w:noProof/>
              </w:rPr>
              <w:t>1.4 User Classes and Characteristics</w:t>
            </w:r>
            <w:r w:rsidR="009750CE" w:rsidRPr="0045168B">
              <w:rPr>
                <w:b w:val="0"/>
                <w:bCs/>
                <w:noProof/>
                <w:webHidden/>
              </w:rPr>
              <w:tab/>
            </w:r>
            <w:r w:rsidR="00302BBF" w:rsidRPr="0045168B">
              <w:rPr>
                <w:rStyle w:val="ac"/>
                <w:b w:val="0"/>
                <w:bCs/>
                <w:noProof/>
              </w:rPr>
              <w:fldChar w:fldCharType="begin"/>
            </w:r>
            <w:r w:rsidR="009750CE" w:rsidRPr="0045168B">
              <w:rPr>
                <w:b w:val="0"/>
                <w:bCs/>
                <w:noProof/>
                <w:webHidden/>
              </w:rPr>
              <w:instrText xml:space="preserve"> PAGEREF _Toc401733404 \h </w:instrText>
            </w:r>
            <w:r w:rsidR="00302BBF" w:rsidRPr="0045168B">
              <w:rPr>
                <w:rStyle w:val="ac"/>
                <w:b w:val="0"/>
                <w:bCs/>
                <w:noProof/>
              </w:rPr>
            </w:r>
            <w:r w:rsidR="00302BBF" w:rsidRPr="0045168B">
              <w:rPr>
                <w:rStyle w:val="ac"/>
                <w:b w:val="0"/>
                <w:bCs/>
                <w:noProof/>
              </w:rPr>
              <w:fldChar w:fldCharType="separate"/>
            </w:r>
            <w:r w:rsidR="00847122">
              <w:rPr>
                <w:b w:val="0"/>
                <w:bCs/>
                <w:noProof/>
                <w:webHidden/>
              </w:rPr>
              <w:t>6</w:t>
            </w:r>
            <w:r w:rsidR="00302BBF" w:rsidRPr="0045168B">
              <w:rPr>
                <w:rStyle w:val="ac"/>
                <w:b w:val="0"/>
                <w:bCs/>
                <w:noProof/>
              </w:rPr>
              <w:fldChar w:fldCharType="end"/>
            </w:r>
          </w:hyperlink>
        </w:p>
        <w:p w:rsidR="009750CE" w:rsidRPr="0045168B" w:rsidRDefault="0045168B">
          <w:pPr>
            <w:pStyle w:val="21"/>
            <w:tabs>
              <w:tab w:val="right" w:leader="dot" w:pos="8290"/>
            </w:tabs>
            <w:rPr>
              <w:b w:val="0"/>
              <w:bCs/>
              <w:noProof/>
              <w:szCs w:val="28"/>
              <w:lang w:bidi="th-TH"/>
            </w:rPr>
          </w:pPr>
          <w:r>
            <w:rPr>
              <w:b w:val="0"/>
              <w:bCs/>
              <w:noProof/>
            </w:rPr>
            <w:t xml:space="preserve">    </w:t>
          </w:r>
          <w:hyperlink w:anchor="_Toc401733405" w:history="1">
            <w:r w:rsidR="009750CE" w:rsidRPr="0045168B">
              <w:rPr>
                <w:rStyle w:val="ac"/>
                <w:rFonts w:ascii="Times New Roman" w:hAnsi="Times New Roman" w:cs="Times New Roman"/>
                <w:b w:val="0"/>
                <w:bCs/>
                <w:noProof/>
              </w:rPr>
              <w:t>1.5 Operation Environment</w:t>
            </w:r>
            <w:r w:rsidR="009750CE" w:rsidRPr="0045168B">
              <w:rPr>
                <w:b w:val="0"/>
                <w:bCs/>
                <w:noProof/>
                <w:webHidden/>
              </w:rPr>
              <w:tab/>
            </w:r>
            <w:r w:rsidR="00302BBF" w:rsidRPr="0045168B">
              <w:rPr>
                <w:rStyle w:val="ac"/>
                <w:b w:val="0"/>
                <w:bCs/>
                <w:noProof/>
              </w:rPr>
              <w:fldChar w:fldCharType="begin"/>
            </w:r>
            <w:r w:rsidR="009750CE" w:rsidRPr="0045168B">
              <w:rPr>
                <w:b w:val="0"/>
                <w:bCs/>
                <w:noProof/>
                <w:webHidden/>
              </w:rPr>
              <w:instrText xml:space="preserve"> PAGEREF _Toc401733405 \h </w:instrText>
            </w:r>
            <w:r w:rsidR="00302BBF" w:rsidRPr="0045168B">
              <w:rPr>
                <w:rStyle w:val="ac"/>
                <w:b w:val="0"/>
                <w:bCs/>
                <w:noProof/>
              </w:rPr>
            </w:r>
            <w:r w:rsidR="00302BBF" w:rsidRPr="0045168B">
              <w:rPr>
                <w:rStyle w:val="ac"/>
                <w:b w:val="0"/>
                <w:bCs/>
                <w:noProof/>
              </w:rPr>
              <w:fldChar w:fldCharType="separate"/>
            </w:r>
            <w:r w:rsidR="00847122">
              <w:rPr>
                <w:b w:val="0"/>
                <w:bCs/>
                <w:noProof/>
                <w:webHidden/>
              </w:rPr>
              <w:t>7</w:t>
            </w:r>
            <w:r w:rsidR="00302BBF" w:rsidRPr="0045168B">
              <w:rPr>
                <w:rStyle w:val="ac"/>
                <w:b w:val="0"/>
                <w:bCs/>
                <w:noProof/>
              </w:rPr>
              <w:fldChar w:fldCharType="end"/>
            </w:r>
          </w:hyperlink>
        </w:p>
        <w:p w:rsidR="009750CE" w:rsidRPr="0045168B" w:rsidRDefault="0045168B">
          <w:pPr>
            <w:pStyle w:val="21"/>
            <w:tabs>
              <w:tab w:val="right" w:leader="dot" w:pos="8290"/>
            </w:tabs>
            <w:rPr>
              <w:b w:val="0"/>
              <w:bCs/>
              <w:noProof/>
              <w:szCs w:val="28"/>
              <w:lang w:bidi="th-TH"/>
            </w:rPr>
          </w:pPr>
          <w:r>
            <w:rPr>
              <w:b w:val="0"/>
              <w:bCs/>
              <w:noProof/>
            </w:rPr>
            <w:t xml:space="preserve">    </w:t>
          </w:r>
          <w:hyperlink w:anchor="_Toc401733406" w:history="1">
            <w:r w:rsidR="009750CE" w:rsidRPr="0045168B">
              <w:rPr>
                <w:rStyle w:val="ac"/>
                <w:rFonts w:ascii="Times New Roman" w:eastAsiaTheme="minorHAnsi" w:hAnsi="Times New Roman" w:cs="Times New Roman"/>
                <w:b w:val="0"/>
                <w:bCs/>
                <w:noProof/>
              </w:rPr>
              <w:t>1.5 Acronyms and Definitions Acronyms</w:t>
            </w:r>
            <w:r w:rsidR="009750CE" w:rsidRPr="0045168B">
              <w:rPr>
                <w:b w:val="0"/>
                <w:bCs/>
                <w:noProof/>
                <w:webHidden/>
              </w:rPr>
              <w:tab/>
            </w:r>
            <w:r w:rsidR="00302BBF" w:rsidRPr="0045168B">
              <w:rPr>
                <w:rStyle w:val="ac"/>
                <w:b w:val="0"/>
                <w:bCs/>
                <w:noProof/>
              </w:rPr>
              <w:fldChar w:fldCharType="begin"/>
            </w:r>
            <w:r w:rsidR="009750CE" w:rsidRPr="0045168B">
              <w:rPr>
                <w:b w:val="0"/>
                <w:bCs/>
                <w:noProof/>
                <w:webHidden/>
              </w:rPr>
              <w:instrText xml:space="preserve"> PAGEREF _Toc401733406 \h </w:instrText>
            </w:r>
            <w:r w:rsidR="00302BBF" w:rsidRPr="0045168B">
              <w:rPr>
                <w:rStyle w:val="ac"/>
                <w:b w:val="0"/>
                <w:bCs/>
                <w:noProof/>
              </w:rPr>
            </w:r>
            <w:r w:rsidR="00302BBF" w:rsidRPr="0045168B">
              <w:rPr>
                <w:rStyle w:val="ac"/>
                <w:b w:val="0"/>
                <w:bCs/>
                <w:noProof/>
              </w:rPr>
              <w:fldChar w:fldCharType="separate"/>
            </w:r>
            <w:r w:rsidR="00847122">
              <w:rPr>
                <w:b w:val="0"/>
                <w:bCs/>
                <w:noProof/>
                <w:webHidden/>
              </w:rPr>
              <w:t>7</w:t>
            </w:r>
            <w:r w:rsidR="00302BBF" w:rsidRPr="0045168B">
              <w:rPr>
                <w:rStyle w:val="ac"/>
                <w:b w:val="0"/>
                <w:bCs/>
                <w:noProof/>
              </w:rPr>
              <w:fldChar w:fldCharType="end"/>
            </w:r>
          </w:hyperlink>
        </w:p>
        <w:p w:rsidR="009750CE" w:rsidRPr="0045168B" w:rsidRDefault="00302BBF">
          <w:pPr>
            <w:pStyle w:val="31"/>
            <w:tabs>
              <w:tab w:val="right" w:leader="dot" w:pos="8290"/>
            </w:tabs>
            <w:rPr>
              <w:bCs/>
              <w:noProof/>
              <w:szCs w:val="28"/>
              <w:lang w:bidi="th-TH"/>
            </w:rPr>
          </w:pPr>
          <w:hyperlink w:anchor="_Toc401733407" w:history="1">
            <w:r w:rsidR="009750CE" w:rsidRPr="0045168B">
              <w:rPr>
                <w:rStyle w:val="ac"/>
                <w:rFonts w:ascii="Times New Roman" w:hAnsi="Times New Roman" w:cs="Times New Roman"/>
                <w:bCs/>
                <w:noProof/>
              </w:rPr>
              <w:t>1.6 Responsibility</w:t>
            </w:r>
            <w:r w:rsidR="009750CE" w:rsidRPr="0045168B">
              <w:rPr>
                <w:bCs/>
                <w:noProof/>
                <w:webHidden/>
              </w:rPr>
              <w:tab/>
            </w:r>
            <w:r w:rsidRPr="0045168B">
              <w:rPr>
                <w:rStyle w:val="ac"/>
                <w:bCs/>
                <w:noProof/>
              </w:rPr>
              <w:fldChar w:fldCharType="begin"/>
            </w:r>
            <w:r w:rsidR="009750CE" w:rsidRPr="0045168B">
              <w:rPr>
                <w:bCs/>
                <w:noProof/>
                <w:webHidden/>
              </w:rPr>
              <w:instrText xml:space="preserve"> PAGEREF _Toc401733407 \h </w:instrText>
            </w:r>
            <w:r w:rsidRPr="0045168B">
              <w:rPr>
                <w:rStyle w:val="ac"/>
                <w:bCs/>
                <w:noProof/>
              </w:rPr>
            </w:r>
            <w:r w:rsidRPr="0045168B">
              <w:rPr>
                <w:rStyle w:val="ac"/>
                <w:bCs/>
                <w:noProof/>
              </w:rPr>
              <w:fldChar w:fldCharType="separate"/>
            </w:r>
            <w:r w:rsidR="00847122">
              <w:rPr>
                <w:bCs/>
                <w:noProof/>
                <w:webHidden/>
              </w:rPr>
              <w:t>7</w:t>
            </w:r>
            <w:r w:rsidRPr="0045168B">
              <w:rPr>
                <w:rStyle w:val="ac"/>
                <w:bCs/>
                <w:noProof/>
              </w:rPr>
              <w:fldChar w:fldCharType="end"/>
            </w:r>
          </w:hyperlink>
        </w:p>
        <w:p w:rsidR="009750CE" w:rsidRPr="004D2DAD" w:rsidRDefault="00302BBF">
          <w:pPr>
            <w:pStyle w:val="11"/>
            <w:tabs>
              <w:tab w:val="right" w:leader="dot" w:pos="8290"/>
            </w:tabs>
            <w:rPr>
              <w:b w:val="0"/>
              <w:noProof/>
              <w:sz w:val="22"/>
              <w:szCs w:val="28"/>
              <w:lang w:bidi="th-TH"/>
            </w:rPr>
          </w:pPr>
          <w:hyperlink w:anchor="_Toc401733408" w:history="1">
            <w:r w:rsidR="009750CE" w:rsidRPr="004D2DAD">
              <w:rPr>
                <w:rStyle w:val="ac"/>
                <w:rFonts w:ascii="Times New Roman" w:hAnsi="Times New Roman" w:cs="Times New Roman"/>
                <w:noProof/>
              </w:rPr>
              <w:t>Chapter Two: Unit Testing Record</w:t>
            </w:r>
            <w:r w:rsidR="009750CE" w:rsidRPr="004D2DAD">
              <w:rPr>
                <w:noProof/>
                <w:webHidden/>
              </w:rPr>
              <w:tab/>
            </w:r>
            <w:r w:rsidRPr="004D2DAD">
              <w:rPr>
                <w:rStyle w:val="ac"/>
                <w:noProof/>
              </w:rPr>
              <w:fldChar w:fldCharType="begin"/>
            </w:r>
            <w:r w:rsidR="009750CE" w:rsidRPr="004D2DAD">
              <w:rPr>
                <w:noProof/>
                <w:webHidden/>
              </w:rPr>
              <w:instrText xml:space="preserve"> PAGEREF _Toc401733408 \h </w:instrText>
            </w:r>
            <w:r w:rsidRPr="004D2DAD">
              <w:rPr>
                <w:rStyle w:val="ac"/>
                <w:noProof/>
              </w:rPr>
            </w:r>
            <w:r w:rsidRPr="004D2DAD">
              <w:rPr>
                <w:rStyle w:val="ac"/>
                <w:noProof/>
              </w:rPr>
              <w:fldChar w:fldCharType="separate"/>
            </w:r>
            <w:r w:rsidR="00847122">
              <w:rPr>
                <w:noProof/>
                <w:webHidden/>
              </w:rPr>
              <w:t>8</w:t>
            </w:r>
            <w:r w:rsidRPr="004D2DAD">
              <w:rPr>
                <w:rStyle w:val="ac"/>
                <w:noProof/>
              </w:rPr>
              <w:fldChar w:fldCharType="end"/>
            </w:r>
          </w:hyperlink>
        </w:p>
        <w:p w:rsidR="009750CE" w:rsidRPr="004D2DAD" w:rsidRDefault="00302BBF">
          <w:pPr>
            <w:pStyle w:val="21"/>
            <w:tabs>
              <w:tab w:val="right" w:leader="dot" w:pos="8290"/>
            </w:tabs>
            <w:rPr>
              <w:b w:val="0"/>
              <w:noProof/>
              <w:szCs w:val="28"/>
              <w:lang w:bidi="th-TH"/>
            </w:rPr>
          </w:pPr>
          <w:hyperlink w:anchor="_Toc401733409" w:history="1">
            <w:r w:rsidR="009750CE" w:rsidRPr="004D2DAD">
              <w:rPr>
                <w:rStyle w:val="ac"/>
                <w:rFonts w:ascii="Times New Roman" w:hAnsi="Times New Roman" w:cs="Times New Roman"/>
                <w:noProof/>
              </w:rPr>
              <w:t>2. Unit testing record</w:t>
            </w:r>
            <w:r w:rsidR="009750CE" w:rsidRPr="004D2DAD">
              <w:rPr>
                <w:noProof/>
                <w:webHidden/>
              </w:rPr>
              <w:tab/>
            </w:r>
            <w:r w:rsidRPr="004D2DAD">
              <w:rPr>
                <w:rStyle w:val="ac"/>
                <w:noProof/>
              </w:rPr>
              <w:fldChar w:fldCharType="begin"/>
            </w:r>
            <w:r w:rsidR="009750CE" w:rsidRPr="004D2DAD">
              <w:rPr>
                <w:noProof/>
                <w:webHidden/>
              </w:rPr>
              <w:instrText xml:space="preserve"> PAGEREF _Toc401733409 \h </w:instrText>
            </w:r>
            <w:r w:rsidRPr="004D2DAD">
              <w:rPr>
                <w:rStyle w:val="ac"/>
                <w:noProof/>
              </w:rPr>
            </w:r>
            <w:r w:rsidRPr="004D2DAD">
              <w:rPr>
                <w:rStyle w:val="ac"/>
                <w:noProof/>
              </w:rPr>
              <w:fldChar w:fldCharType="separate"/>
            </w:r>
            <w:r w:rsidR="00847122">
              <w:rPr>
                <w:noProof/>
                <w:webHidden/>
              </w:rPr>
              <w:t>8</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10" w:history="1">
            <w:r w:rsidR="009750CE" w:rsidRPr="004D2DAD">
              <w:rPr>
                <w:rStyle w:val="ac"/>
                <w:rFonts w:ascii="Times New Roman" w:hAnsi="Times New Roman" w:cs="Times New Roman"/>
                <w:noProof/>
              </w:rPr>
              <w:t>Unit Test Case 25 (UTC-25): testp_getAllTreatment()</w:t>
            </w:r>
            <w:r w:rsidR="009750CE" w:rsidRPr="004D2DAD">
              <w:rPr>
                <w:noProof/>
                <w:webHidden/>
              </w:rPr>
              <w:tab/>
            </w:r>
            <w:r w:rsidRPr="004D2DAD">
              <w:rPr>
                <w:rStyle w:val="ac"/>
                <w:noProof/>
              </w:rPr>
              <w:fldChar w:fldCharType="begin"/>
            </w:r>
            <w:r w:rsidR="009750CE" w:rsidRPr="004D2DAD">
              <w:rPr>
                <w:noProof/>
                <w:webHidden/>
              </w:rPr>
              <w:instrText xml:space="preserve"> PAGEREF _Toc401733410 \h </w:instrText>
            </w:r>
            <w:r w:rsidRPr="004D2DAD">
              <w:rPr>
                <w:rStyle w:val="ac"/>
                <w:noProof/>
              </w:rPr>
            </w:r>
            <w:r w:rsidRPr="004D2DAD">
              <w:rPr>
                <w:rStyle w:val="ac"/>
                <w:noProof/>
              </w:rPr>
              <w:fldChar w:fldCharType="separate"/>
            </w:r>
            <w:r w:rsidR="00847122">
              <w:rPr>
                <w:noProof/>
                <w:webHidden/>
              </w:rPr>
              <w:t>8</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11" w:history="1">
            <w:r w:rsidR="009750CE" w:rsidRPr="004D2DAD">
              <w:rPr>
                <w:rStyle w:val="ac"/>
                <w:rFonts w:ascii="Times New Roman" w:hAnsi="Times New Roman" w:cs="Times New Roman"/>
                <w:noProof/>
              </w:rPr>
              <w:t>Unit Test Case 26 (UTC-26): testp_calculate()</w:t>
            </w:r>
            <w:r w:rsidR="009750CE" w:rsidRPr="004D2DAD">
              <w:rPr>
                <w:noProof/>
                <w:webHidden/>
              </w:rPr>
              <w:tab/>
            </w:r>
            <w:r w:rsidRPr="004D2DAD">
              <w:rPr>
                <w:rStyle w:val="ac"/>
                <w:noProof/>
              </w:rPr>
              <w:fldChar w:fldCharType="begin"/>
            </w:r>
            <w:r w:rsidR="009750CE" w:rsidRPr="004D2DAD">
              <w:rPr>
                <w:noProof/>
                <w:webHidden/>
              </w:rPr>
              <w:instrText xml:space="preserve"> PAGEREF _Toc401733411 \h </w:instrText>
            </w:r>
            <w:r w:rsidRPr="004D2DAD">
              <w:rPr>
                <w:rStyle w:val="ac"/>
                <w:noProof/>
              </w:rPr>
            </w:r>
            <w:r w:rsidRPr="004D2DAD">
              <w:rPr>
                <w:rStyle w:val="ac"/>
                <w:noProof/>
              </w:rPr>
              <w:fldChar w:fldCharType="separate"/>
            </w:r>
            <w:r w:rsidR="00847122">
              <w:rPr>
                <w:noProof/>
                <w:webHidden/>
              </w:rPr>
              <w:t>8</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12" w:history="1">
            <w:r w:rsidR="009750CE" w:rsidRPr="004D2DAD">
              <w:rPr>
                <w:rStyle w:val="ac"/>
                <w:rFonts w:ascii="Times New Roman" w:hAnsi="Times New Roman" w:cs="Times New Roman"/>
                <w:noProof/>
              </w:rPr>
              <w:t>Unit Test Case 27 (UTC-27): testp_get_information()</w:t>
            </w:r>
            <w:r w:rsidR="009750CE" w:rsidRPr="004D2DAD">
              <w:rPr>
                <w:noProof/>
                <w:webHidden/>
              </w:rPr>
              <w:tab/>
            </w:r>
            <w:r w:rsidRPr="004D2DAD">
              <w:rPr>
                <w:rStyle w:val="ac"/>
                <w:noProof/>
              </w:rPr>
              <w:fldChar w:fldCharType="begin"/>
            </w:r>
            <w:r w:rsidR="009750CE" w:rsidRPr="004D2DAD">
              <w:rPr>
                <w:noProof/>
                <w:webHidden/>
              </w:rPr>
              <w:instrText xml:space="preserve"> PAGEREF _Toc401733412 \h </w:instrText>
            </w:r>
            <w:r w:rsidRPr="004D2DAD">
              <w:rPr>
                <w:rStyle w:val="ac"/>
                <w:noProof/>
              </w:rPr>
            </w:r>
            <w:r w:rsidRPr="004D2DAD">
              <w:rPr>
                <w:rStyle w:val="ac"/>
                <w:noProof/>
              </w:rPr>
              <w:fldChar w:fldCharType="separate"/>
            </w:r>
            <w:r w:rsidR="00847122">
              <w:rPr>
                <w:noProof/>
                <w:webHidden/>
              </w:rPr>
              <w:t>9</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13" w:history="1">
            <w:r w:rsidR="009750CE" w:rsidRPr="004D2DAD">
              <w:rPr>
                <w:rStyle w:val="ac"/>
                <w:rFonts w:ascii="Times New Roman" w:hAnsi="Times New Roman" w:cs="Times New Roman"/>
                <w:noProof/>
              </w:rPr>
              <w:t>Unit Test Case 28 (UTC-28): testp_viewFollowUpByQid()</w:t>
            </w:r>
            <w:r w:rsidR="009750CE" w:rsidRPr="004D2DAD">
              <w:rPr>
                <w:noProof/>
                <w:webHidden/>
              </w:rPr>
              <w:tab/>
            </w:r>
            <w:r w:rsidRPr="004D2DAD">
              <w:rPr>
                <w:rStyle w:val="ac"/>
                <w:noProof/>
              </w:rPr>
              <w:fldChar w:fldCharType="begin"/>
            </w:r>
            <w:r w:rsidR="009750CE" w:rsidRPr="004D2DAD">
              <w:rPr>
                <w:noProof/>
                <w:webHidden/>
              </w:rPr>
              <w:instrText xml:space="preserve"> PAGEREF _Toc401733413 \h </w:instrText>
            </w:r>
            <w:r w:rsidRPr="004D2DAD">
              <w:rPr>
                <w:rStyle w:val="ac"/>
                <w:noProof/>
              </w:rPr>
            </w:r>
            <w:r w:rsidRPr="004D2DAD">
              <w:rPr>
                <w:rStyle w:val="ac"/>
                <w:noProof/>
              </w:rPr>
              <w:fldChar w:fldCharType="separate"/>
            </w:r>
            <w:r w:rsidR="00847122">
              <w:rPr>
                <w:noProof/>
                <w:webHidden/>
              </w:rPr>
              <w:t>10</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14" w:history="1">
            <w:r w:rsidR="009750CE" w:rsidRPr="004D2DAD">
              <w:rPr>
                <w:rStyle w:val="ac"/>
                <w:rFonts w:ascii="Times New Roman" w:hAnsi="Times New Roman" w:cs="Times New Roman"/>
                <w:noProof/>
              </w:rPr>
              <w:t>Unit Test Case 29 (UTC-29): testp_answer_data()</w:t>
            </w:r>
            <w:r w:rsidR="009750CE" w:rsidRPr="004D2DAD">
              <w:rPr>
                <w:noProof/>
                <w:webHidden/>
              </w:rPr>
              <w:tab/>
            </w:r>
            <w:r w:rsidRPr="004D2DAD">
              <w:rPr>
                <w:rStyle w:val="ac"/>
                <w:noProof/>
              </w:rPr>
              <w:fldChar w:fldCharType="begin"/>
            </w:r>
            <w:r w:rsidR="009750CE" w:rsidRPr="004D2DAD">
              <w:rPr>
                <w:noProof/>
                <w:webHidden/>
              </w:rPr>
              <w:instrText xml:space="preserve"> PAGEREF _Toc401733414 \h </w:instrText>
            </w:r>
            <w:r w:rsidRPr="004D2DAD">
              <w:rPr>
                <w:rStyle w:val="ac"/>
                <w:noProof/>
              </w:rPr>
            </w:r>
            <w:r w:rsidRPr="004D2DAD">
              <w:rPr>
                <w:rStyle w:val="ac"/>
                <w:noProof/>
              </w:rPr>
              <w:fldChar w:fldCharType="separate"/>
            </w:r>
            <w:r w:rsidR="00847122">
              <w:rPr>
                <w:noProof/>
                <w:webHidden/>
              </w:rPr>
              <w:t>10</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15" w:history="1">
            <w:r w:rsidR="009750CE" w:rsidRPr="004D2DAD">
              <w:rPr>
                <w:rStyle w:val="ac"/>
                <w:rFonts w:ascii="Times New Roman" w:hAnsi="Times New Roman" w:cs="Times New Roman"/>
                <w:noProof/>
              </w:rPr>
              <w:t>Unit Test Case 30 (UTC-30): testp_view_follow_up()</w:t>
            </w:r>
            <w:r w:rsidR="009750CE" w:rsidRPr="004D2DAD">
              <w:rPr>
                <w:noProof/>
                <w:webHidden/>
              </w:rPr>
              <w:tab/>
            </w:r>
            <w:r w:rsidRPr="004D2DAD">
              <w:rPr>
                <w:rStyle w:val="ac"/>
                <w:noProof/>
              </w:rPr>
              <w:fldChar w:fldCharType="begin"/>
            </w:r>
            <w:r w:rsidR="009750CE" w:rsidRPr="004D2DAD">
              <w:rPr>
                <w:noProof/>
                <w:webHidden/>
              </w:rPr>
              <w:instrText xml:space="preserve"> PAGEREF _Toc401733415 \h </w:instrText>
            </w:r>
            <w:r w:rsidRPr="004D2DAD">
              <w:rPr>
                <w:rStyle w:val="ac"/>
                <w:noProof/>
              </w:rPr>
            </w:r>
            <w:r w:rsidRPr="004D2DAD">
              <w:rPr>
                <w:rStyle w:val="ac"/>
                <w:noProof/>
              </w:rPr>
              <w:fldChar w:fldCharType="separate"/>
            </w:r>
            <w:r w:rsidR="00847122">
              <w:rPr>
                <w:noProof/>
                <w:webHidden/>
              </w:rPr>
              <w:t>11</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16" w:history="1">
            <w:r w:rsidR="009750CE" w:rsidRPr="004D2DAD">
              <w:rPr>
                <w:rStyle w:val="ac"/>
                <w:rFonts w:ascii="Times New Roman" w:hAnsi="Times New Roman" w:cs="Times New Roman"/>
                <w:noProof/>
              </w:rPr>
              <w:t>Unit Test Case 31 (UTC-31): testp_view_detail()</w:t>
            </w:r>
            <w:r w:rsidR="009750CE" w:rsidRPr="004D2DAD">
              <w:rPr>
                <w:noProof/>
                <w:webHidden/>
              </w:rPr>
              <w:tab/>
            </w:r>
            <w:r w:rsidRPr="004D2DAD">
              <w:rPr>
                <w:rStyle w:val="ac"/>
                <w:noProof/>
              </w:rPr>
              <w:fldChar w:fldCharType="begin"/>
            </w:r>
            <w:r w:rsidR="009750CE" w:rsidRPr="004D2DAD">
              <w:rPr>
                <w:noProof/>
                <w:webHidden/>
              </w:rPr>
              <w:instrText xml:space="preserve"> PAGEREF _Toc401733416 \h </w:instrText>
            </w:r>
            <w:r w:rsidRPr="004D2DAD">
              <w:rPr>
                <w:rStyle w:val="ac"/>
                <w:noProof/>
              </w:rPr>
            </w:r>
            <w:r w:rsidRPr="004D2DAD">
              <w:rPr>
                <w:rStyle w:val="ac"/>
                <w:noProof/>
              </w:rPr>
              <w:fldChar w:fldCharType="separate"/>
            </w:r>
            <w:r w:rsidR="00847122">
              <w:rPr>
                <w:noProof/>
                <w:webHidden/>
              </w:rPr>
              <w:t>11</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17" w:history="1">
            <w:r w:rsidR="009750CE" w:rsidRPr="004D2DAD">
              <w:rPr>
                <w:rStyle w:val="ac"/>
                <w:rFonts w:ascii="Times New Roman" w:hAnsi="Times New Roman" w:cs="Times New Roman"/>
                <w:noProof/>
              </w:rPr>
              <w:t>Unit Test Case 32 (UTC-32): testd_get_p_db()</w:t>
            </w:r>
            <w:r w:rsidR="009750CE" w:rsidRPr="004D2DAD">
              <w:rPr>
                <w:noProof/>
                <w:webHidden/>
              </w:rPr>
              <w:tab/>
            </w:r>
            <w:r w:rsidRPr="004D2DAD">
              <w:rPr>
                <w:rStyle w:val="ac"/>
                <w:noProof/>
              </w:rPr>
              <w:fldChar w:fldCharType="begin"/>
            </w:r>
            <w:r w:rsidR="009750CE" w:rsidRPr="004D2DAD">
              <w:rPr>
                <w:noProof/>
                <w:webHidden/>
              </w:rPr>
              <w:instrText xml:space="preserve"> PAGEREF _Toc401733417 \h </w:instrText>
            </w:r>
            <w:r w:rsidRPr="004D2DAD">
              <w:rPr>
                <w:rStyle w:val="ac"/>
                <w:noProof/>
              </w:rPr>
            </w:r>
            <w:r w:rsidRPr="004D2DAD">
              <w:rPr>
                <w:rStyle w:val="ac"/>
                <w:noProof/>
              </w:rPr>
              <w:fldChar w:fldCharType="separate"/>
            </w:r>
            <w:r w:rsidR="00847122">
              <w:rPr>
                <w:noProof/>
                <w:webHidden/>
              </w:rPr>
              <w:t>12</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18" w:history="1">
            <w:r w:rsidR="009750CE" w:rsidRPr="004D2DAD">
              <w:rPr>
                <w:rStyle w:val="ac"/>
                <w:rFonts w:ascii="Times New Roman" w:hAnsi="Times New Roman" w:cs="Times New Roman"/>
                <w:noProof/>
              </w:rPr>
              <w:t>Unit Test Case 33 (UTC-33): testd_follow_up()</w:t>
            </w:r>
            <w:r w:rsidR="009750CE" w:rsidRPr="004D2DAD">
              <w:rPr>
                <w:noProof/>
                <w:webHidden/>
              </w:rPr>
              <w:tab/>
            </w:r>
            <w:r w:rsidRPr="004D2DAD">
              <w:rPr>
                <w:rStyle w:val="ac"/>
                <w:noProof/>
              </w:rPr>
              <w:fldChar w:fldCharType="begin"/>
            </w:r>
            <w:r w:rsidR="009750CE" w:rsidRPr="004D2DAD">
              <w:rPr>
                <w:noProof/>
                <w:webHidden/>
              </w:rPr>
              <w:instrText xml:space="preserve"> PAGEREF _Toc401733418 \h </w:instrText>
            </w:r>
            <w:r w:rsidRPr="004D2DAD">
              <w:rPr>
                <w:rStyle w:val="ac"/>
                <w:noProof/>
              </w:rPr>
            </w:r>
            <w:r w:rsidRPr="004D2DAD">
              <w:rPr>
                <w:rStyle w:val="ac"/>
                <w:noProof/>
              </w:rPr>
              <w:fldChar w:fldCharType="separate"/>
            </w:r>
            <w:r w:rsidR="00847122">
              <w:rPr>
                <w:noProof/>
                <w:webHidden/>
              </w:rPr>
              <w:t>13</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19" w:history="1">
            <w:r w:rsidR="009750CE" w:rsidRPr="004D2DAD">
              <w:rPr>
                <w:rStyle w:val="ac"/>
                <w:rFonts w:ascii="Times New Roman" w:hAnsi="Times New Roman" w:cs="Times New Roman"/>
                <w:noProof/>
              </w:rPr>
              <w:t>Unit Test Case 34 (UTC-34): testd_follow_up_data()</w:t>
            </w:r>
            <w:r w:rsidR="009750CE" w:rsidRPr="004D2DAD">
              <w:rPr>
                <w:noProof/>
                <w:webHidden/>
              </w:rPr>
              <w:tab/>
            </w:r>
            <w:r w:rsidRPr="004D2DAD">
              <w:rPr>
                <w:rStyle w:val="ac"/>
                <w:noProof/>
              </w:rPr>
              <w:fldChar w:fldCharType="begin"/>
            </w:r>
            <w:r w:rsidR="009750CE" w:rsidRPr="004D2DAD">
              <w:rPr>
                <w:noProof/>
                <w:webHidden/>
              </w:rPr>
              <w:instrText xml:space="preserve"> PAGEREF _Toc401733419 \h </w:instrText>
            </w:r>
            <w:r w:rsidRPr="004D2DAD">
              <w:rPr>
                <w:rStyle w:val="ac"/>
                <w:noProof/>
              </w:rPr>
            </w:r>
            <w:r w:rsidRPr="004D2DAD">
              <w:rPr>
                <w:rStyle w:val="ac"/>
                <w:noProof/>
              </w:rPr>
              <w:fldChar w:fldCharType="separate"/>
            </w:r>
            <w:r w:rsidR="00847122">
              <w:rPr>
                <w:noProof/>
                <w:webHidden/>
              </w:rPr>
              <w:t>14</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20" w:history="1">
            <w:r w:rsidR="009750CE" w:rsidRPr="004D2DAD">
              <w:rPr>
                <w:rStyle w:val="ac"/>
                <w:rFonts w:ascii="Times New Roman" w:hAnsi="Times New Roman" w:cs="Times New Roman"/>
                <w:noProof/>
              </w:rPr>
              <w:t>Unit Test Case 35 (UTC-35): testd_getAllReply()</w:t>
            </w:r>
            <w:r w:rsidR="009750CE" w:rsidRPr="004D2DAD">
              <w:rPr>
                <w:noProof/>
                <w:webHidden/>
              </w:rPr>
              <w:tab/>
            </w:r>
            <w:r w:rsidRPr="004D2DAD">
              <w:rPr>
                <w:rStyle w:val="ac"/>
                <w:noProof/>
              </w:rPr>
              <w:fldChar w:fldCharType="begin"/>
            </w:r>
            <w:r w:rsidR="009750CE" w:rsidRPr="004D2DAD">
              <w:rPr>
                <w:noProof/>
                <w:webHidden/>
              </w:rPr>
              <w:instrText xml:space="preserve"> PAGEREF _Toc401733420 \h </w:instrText>
            </w:r>
            <w:r w:rsidRPr="004D2DAD">
              <w:rPr>
                <w:rStyle w:val="ac"/>
                <w:noProof/>
              </w:rPr>
            </w:r>
            <w:r w:rsidRPr="004D2DAD">
              <w:rPr>
                <w:rStyle w:val="ac"/>
                <w:noProof/>
              </w:rPr>
              <w:fldChar w:fldCharType="separate"/>
            </w:r>
            <w:r w:rsidR="00847122">
              <w:rPr>
                <w:noProof/>
                <w:webHidden/>
              </w:rPr>
              <w:t>14</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21" w:history="1">
            <w:r w:rsidR="009750CE" w:rsidRPr="004D2DAD">
              <w:rPr>
                <w:rStyle w:val="ac"/>
                <w:rFonts w:ascii="Times New Roman" w:hAnsi="Times New Roman" w:cs="Times New Roman"/>
                <w:noProof/>
              </w:rPr>
              <w:t>Unit Test Case 36 (UTC-36): testo_addDentalTreatment()</w:t>
            </w:r>
            <w:r w:rsidR="009750CE" w:rsidRPr="004D2DAD">
              <w:rPr>
                <w:noProof/>
                <w:webHidden/>
              </w:rPr>
              <w:tab/>
            </w:r>
            <w:r w:rsidRPr="004D2DAD">
              <w:rPr>
                <w:rStyle w:val="ac"/>
                <w:noProof/>
              </w:rPr>
              <w:fldChar w:fldCharType="begin"/>
            </w:r>
            <w:r w:rsidR="009750CE" w:rsidRPr="004D2DAD">
              <w:rPr>
                <w:noProof/>
                <w:webHidden/>
              </w:rPr>
              <w:instrText xml:space="preserve"> PAGEREF _Toc401733421 \h </w:instrText>
            </w:r>
            <w:r w:rsidRPr="004D2DAD">
              <w:rPr>
                <w:rStyle w:val="ac"/>
                <w:noProof/>
              </w:rPr>
            </w:r>
            <w:r w:rsidRPr="004D2DAD">
              <w:rPr>
                <w:rStyle w:val="ac"/>
                <w:noProof/>
              </w:rPr>
              <w:fldChar w:fldCharType="separate"/>
            </w:r>
            <w:r w:rsidR="00847122">
              <w:rPr>
                <w:noProof/>
                <w:webHidden/>
              </w:rPr>
              <w:t>15</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22" w:history="1">
            <w:r w:rsidR="009750CE" w:rsidRPr="004D2DAD">
              <w:rPr>
                <w:rStyle w:val="ac"/>
                <w:rFonts w:ascii="Times New Roman" w:hAnsi="Times New Roman" w:cs="Times New Roman"/>
                <w:noProof/>
              </w:rPr>
              <w:t>Unit Test Case 37 (UTC-37): testo_editDentalTreatment()</w:t>
            </w:r>
            <w:r w:rsidR="009750CE" w:rsidRPr="004D2DAD">
              <w:rPr>
                <w:noProof/>
                <w:webHidden/>
              </w:rPr>
              <w:tab/>
            </w:r>
            <w:r w:rsidRPr="004D2DAD">
              <w:rPr>
                <w:rStyle w:val="ac"/>
                <w:noProof/>
              </w:rPr>
              <w:fldChar w:fldCharType="begin"/>
            </w:r>
            <w:r w:rsidR="009750CE" w:rsidRPr="004D2DAD">
              <w:rPr>
                <w:noProof/>
                <w:webHidden/>
              </w:rPr>
              <w:instrText xml:space="preserve"> PAGEREF _Toc401733422 \h </w:instrText>
            </w:r>
            <w:r w:rsidRPr="004D2DAD">
              <w:rPr>
                <w:rStyle w:val="ac"/>
                <w:noProof/>
              </w:rPr>
            </w:r>
            <w:r w:rsidRPr="004D2DAD">
              <w:rPr>
                <w:rStyle w:val="ac"/>
                <w:noProof/>
              </w:rPr>
              <w:fldChar w:fldCharType="separate"/>
            </w:r>
            <w:r w:rsidR="00847122">
              <w:rPr>
                <w:noProof/>
                <w:webHidden/>
              </w:rPr>
              <w:t>15</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23" w:history="1">
            <w:r w:rsidR="009750CE" w:rsidRPr="004D2DAD">
              <w:rPr>
                <w:rStyle w:val="ac"/>
                <w:rFonts w:ascii="Times New Roman" w:hAnsi="Times New Roman" w:cs="Times New Roman"/>
                <w:noProof/>
              </w:rPr>
              <w:t>Unit Test Case 38 (UTC-38): testo_editDentalTreatment_data()</w:t>
            </w:r>
            <w:r w:rsidR="009750CE" w:rsidRPr="004D2DAD">
              <w:rPr>
                <w:noProof/>
                <w:webHidden/>
              </w:rPr>
              <w:tab/>
            </w:r>
            <w:r w:rsidRPr="004D2DAD">
              <w:rPr>
                <w:rStyle w:val="ac"/>
                <w:noProof/>
              </w:rPr>
              <w:fldChar w:fldCharType="begin"/>
            </w:r>
            <w:r w:rsidR="009750CE" w:rsidRPr="004D2DAD">
              <w:rPr>
                <w:noProof/>
                <w:webHidden/>
              </w:rPr>
              <w:instrText xml:space="preserve"> PAGEREF _Toc401733423 \h </w:instrText>
            </w:r>
            <w:r w:rsidRPr="004D2DAD">
              <w:rPr>
                <w:rStyle w:val="ac"/>
                <w:noProof/>
              </w:rPr>
            </w:r>
            <w:r w:rsidRPr="004D2DAD">
              <w:rPr>
                <w:rStyle w:val="ac"/>
                <w:noProof/>
              </w:rPr>
              <w:fldChar w:fldCharType="separate"/>
            </w:r>
            <w:r w:rsidR="00847122">
              <w:rPr>
                <w:noProof/>
                <w:webHidden/>
              </w:rPr>
              <w:t>15</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24" w:history="1">
            <w:r w:rsidR="009750CE" w:rsidRPr="004D2DAD">
              <w:rPr>
                <w:rStyle w:val="ac"/>
                <w:rFonts w:ascii="Times New Roman" w:hAnsi="Times New Roman" w:cs="Times New Roman"/>
                <w:noProof/>
              </w:rPr>
              <w:t>Unit Test Case 39 (UTC-39): testo_deleteDentalTreatment()</w:t>
            </w:r>
            <w:r w:rsidR="009750CE" w:rsidRPr="004D2DAD">
              <w:rPr>
                <w:noProof/>
                <w:webHidden/>
              </w:rPr>
              <w:tab/>
            </w:r>
            <w:r w:rsidRPr="004D2DAD">
              <w:rPr>
                <w:rStyle w:val="ac"/>
                <w:noProof/>
              </w:rPr>
              <w:fldChar w:fldCharType="begin"/>
            </w:r>
            <w:r w:rsidR="009750CE" w:rsidRPr="004D2DAD">
              <w:rPr>
                <w:noProof/>
                <w:webHidden/>
              </w:rPr>
              <w:instrText xml:space="preserve"> PAGEREF _Toc401733424 \h </w:instrText>
            </w:r>
            <w:r w:rsidRPr="004D2DAD">
              <w:rPr>
                <w:rStyle w:val="ac"/>
                <w:noProof/>
              </w:rPr>
            </w:r>
            <w:r w:rsidRPr="004D2DAD">
              <w:rPr>
                <w:rStyle w:val="ac"/>
                <w:noProof/>
              </w:rPr>
              <w:fldChar w:fldCharType="separate"/>
            </w:r>
            <w:r w:rsidR="00847122">
              <w:rPr>
                <w:noProof/>
                <w:webHidden/>
              </w:rPr>
              <w:t>16</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25" w:history="1">
            <w:r w:rsidR="009750CE" w:rsidRPr="004D2DAD">
              <w:rPr>
                <w:rStyle w:val="ac"/>
                <w:rFonts w:ascii="Times New Roman" w:hAnsi="Times New Roman" w:cs="Times New Roman"/>
                <w:noProof/>
              </w:rPr>
              <w:t>Unit Test Case 40 (UTC-40): testo_get_treatment()</w:t>
            </w:r>
            <w:r w:rsidR="009750CE" w:rsidRPr="004D2DAD">
              <w:rPr>
                <w:noProof/>
                <w:webHidden/>
              </w:rPr>
              <w:tab/>
            </w:r>
            <w:r w:rsidRPr="004D2DAD">
              <w:rPr>
                <w:rStyle w:val="ac"/>
                <w:noProof/>
              </w:rPr>
              <w:fldChar w:fldCharType="begin"/>
            </w:r>
            <w:r w:rsidR="009750CE" w:rsidRPr="004D2DAD">
              <w:rPr>
                <w:noProof/>
                <w:webHidden/>
              </w:rPr>
              <w:instrText xml:space="preserve"> PAGEREF _Toc401733425 \h </w:instrText>
            </w:r>
            <w:r w:rsidRPr="004D2DAD">
              <w:rPr>
                <w:rStyle w:val="ac"/>
                <w:noProof/>
              </w:rPr>
            </w:r>
            <w:r w:rsidRPr="004D2DAD">
              <w:rPr>
                <w:rStyle w:val="ac"/>
                <w:noProof/>
              </w:rPr>
              <w:fldChar w:fldCharType="separate"/>
            </w:r>
            <w:r w:rsidR="00847122">
              <w:rPr>
                <w:noProof/>
                <w:webHidden/>
              </w:rPr>
              <w:t>16</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26" w:history="1">
            <w:r w:rsidR="009750CE" w:rsidRPr="004D2DAD">
              <w:rPr>
                <w:rStyle w:val="ac"/>
                <w:rFonts w:ascii="Times New Roman" w:hAnsi="Times New Roman" w:cs="Times New Roman"/>
                <w:noProof/>
              </w:rPr>
              <w:t>Unit Test Case 41 (UTC-41): testo_add_information()</w:t>
            </w:r>
            <w:r w:rsidR="009750CE" w:rsidRPr="004D2DAD">
              <w:rPr>
                <w:noProof/>
                <w:webHidden/>
              </w:rPr>
              <w:tab/>
            </w:r>
            <w:r w:rsidRPr="004D2DAD">
              <w:rPr>
                <w:rStyle w:val="ac"/>
                <w:noProof/>
              </w:rPr>
              <w:fldChar w:fldCharType="begin"/>
            </w:r>
            <w:r w:rsidR="009750CE" w:rsidRPr="004D2DAD">
              <w:rPr>
                <w:noProof/>
                <w:webHidden/>
              </w:rPr>
              <w:instrText xml:space="preserve"> PAGEREF _Toc401733426 \h </w:instrText>
            </w:r>
            <w:r w:rsidRPr="004D2DAD">
              <w:rPr>
                <w:rStyle w:val="ac"/>
                <w:noProof/>
              </w:rPr>
            </w:r>
            <w:r w:rsidRPr="004D2DAD">
              <w:rPr>
                <w:rStyle w:val="ac"/>
                <w:noProof/>
              </w:rPr>
              <w:fldChar w:fldCharType="separate"/>
            </w:r>
            <w:r w:rsidR="00847122">
              <w:rPr>
                <w:noProof/>
                <w:webHidden/>
              </w:rPr>
              <w:t>17</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27" w:history="1">
            <w:r w:rsidR="009750CE" w:rsidRPr="004D2DAD">
              <w:rPr>
                <w:rStyle w:val="ac"/>
                <w:rFonts w:ascii="Times New Roman" w:hAnsi="Times New Roman" w:cs="Times New Roman"/>
                <w:noProof/>
              </w:rPr>
              <w:t>Unit Test Case 42 (UTC-42): testo_edit_info()</w:t>
            </w:r>
            <w:r w:rsidR="009750CE" w:rsidRPr="004D2DAD">
              <w:rPr>
                <w:noProof/>
                <w:webHidden/>
              </w:rPr>
              <w:tab/>
            </w:r>
            <w:r w:rsidRPr="004D2DAD">
              <w:rPr>
                <w:rStyle w:val="ac"/>
                <w:noProof/>
              </w:rPr>
              <w:fldChar w:fldCharType="begin"/>
            </w:r>
            <w:r w:rsidR="009750CE" w:rsidRPr="004D2DAD">
              <w:rPr>
                <w:noProof/>
                <w:webHidden/>
              </w:rPr>
              <w:instrText xml:space="preserve"> PAGEREF _Toc401733427 \h </w:instrText>
            </w:r>
            <w:r w:rsidRPr="004D2DAD">
              <w:rPr>
                <w:rStyle w:val="ac"/>
                <w:noProof/>
              </w:rPr>
            </w:r>
            <w:r w:rsidRPr="004D2DAD">
              <w:rPr>
                <w:rStyle w:val="ac"/>
                <w:noProof/>
              </w:rPr>
              <w:fldChar w:fldCharType="separate"/>
            </w:r>
            <w:r w:rsidR="00847122">
              <w:rPr>
                <w:noProof/>
                <w:webHidden/>
              </w:rPr>
              <w:t>17</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28" w:history="1">
            <w:r w:rsidR="009750CE" w:rsidRPr="004D2DAD">
              <w:rPr>
                <w:rStyle w:val="ac"/>
                <w:rFonts w:ascii="Times New Roman" w:hAnsi="Times New Roman" w:cs="Times New Roman"/>
                <w:noProof/>
              </w:rPr>
              <w:t>Unit Test Case 43 (UTC-43): testo_edit_info_data()</w:t>
            </w:r>
            <w:r w:rsidR="009750CE" w:rsidRPr="004D2DAD">
              <w:rPr>
                <w:noProof/>
                <w:webHidden/>
              </w:rPr>
              <w:tab/>
            </w:r>
            <w:r w:rsidRPr="004D2DAD">
              <w:rPr>
                <w:rStyle w:val="ac"/>
                <w:noProof/>
              </w:rPr>
              <w:fldChar w:fldCharType="begin"/>
            </w:r>
            <w:r w:rsidR="009750CE" w:rsidRPr="004D2DAD">
              <w:rPr>
                <w:noProof/>
                <w:webHidden/>
              </w:rPr>
              <w:instrText xml:space="preserve"> PAGEREF _Toc401733428 \h </w:instrText>
            </w:r>
            <w:r w:rsidRPr="004D2DAD">
              <w:rPr>
                <w:rStyle w:val="ac"/>
                <w:noProof/>
              </w:rPr>
            </w:r>
            <w:r w:rsidRPr="004D2DAD">
              <w:rPr>
                <w:rStyle w:val="ac"/>
                <w:noProof/>
              </w:rPr>
              <w:fldChar w:fldCharType="separate"/>
            </w:r>
            <w:r w:rsidR="00847122">
              <w:rPr>
                <w:noProof/>
                <w:webHidden/>
              </w:rPr>
              <w:t>18</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29" w:history="1">
            <w:r w:rsidR="009750CE" w:rsidRPr="004D2DAD">
              <w:rPr>
                <w:rStyle w:val="ac"/>
                <w:rFonts w:ascii="Times New Roman" w:hAnsi="Times New Roman" w:cs="Times New Roman"/>
                <w:noProof/>
              </w:rPr>
              <w:t>Unit Test Case 44 (UTC-44): testo_delete_info()</w:t>
            </w:r>
            <w:r w:rsidR="009750CE" w:rsidRPr="004D2DAD">
              <w:rPr>
                <w:noProof/>
                <w:webHidden/>
              </w:rPr>
              <w:tab/>
            </w:r>
            <w:r w:rsidRPr="004D2DAD">
              <w:rPr>
                <w:rStyle w:val="ac"/>
                <w:noProof/>
              </w:rPr>
              <w:fldChar w:fldCharType="begin"/>
            </w:r>
            <w:r w:rsidR="009750CE" w:rsidRPr="004D2DAD">
              <w:rPr>
                <w:noProof/>
                <w:webHidden/>
              </w:rPr>
              <w:instrText xml:space="preserve"> PAGEREF _Toc401733429 \h </w:instrText>
            </w:r>
            <w:r w:rsidRPr="004D2DAD">
              <w:rPr>
                <w:rStyle w:val="ac"/>
                <w:noProof/>
              </w:rPr>
            </w:r>
            <w:r w:rsidRPr="004D2DAD">
              <w:rPr>
                <w:rStyle w:val="ac"/>
                <w:noProof/>
              </w:rPr>
              <w:fldChar w:fldCharType="separate"/>
            </w:r>
            <w:r w:rsidR="00847122">
              <w:rPr>
                <w:noProof/>
                <w:webHidden/>
              </w:rPr>
              <w:t>18</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30" w:history="1">
            <w:r w:rsidR="009750CE" w:rsidRPr="004D2DAD">
              <w:rPr>
                <w:rStyle w:val="ac"/>
                <w:rFonts w:ascii="Times New Roman" w:hAnsi="Times New Roman" w:cs="Times New Roman"/>
                <w:noProof/>
              </w:rPr>
              <w:t>Unit Test Case 45 (UTC-45): testo_get_information()</w:t>
            </w:r>
            <w:r w:rsidR="009750CE" w:rsidRPr="004D2DAD">
              <w:rPr>
                <w:noProof/>
                <w:webHidden/>
              </w:rPr>
              <w:tab/>
            </w:r>
            <w:r w:rsidRPr="004D2DAD">
              <w:rPr>
                <w:rStyle w:val="ac"/>
                <w:noProof/>
              </w:rPr>
              <w:fldChar w:fldCharType="begin"/>
            </w:r>
            <w:r w:rsidR="009750CE" w:rsidRPr="004D2DAD">
              <w:rPr>
                <w:noProof/>
                <w:webHidden/>
              </w:rPr>
              <w:instrText xml:space="preserve"> PAGEREF _Toc401733430 \h </w:instrText>
            </w:r>
            <w:r w:rsidRPr="004D2DAD">
              <w:rPr>
                <w:rStyle w:val="ac"/>
                <w:noProof/>
              </w:rPr>
            </w:r>
            <w:r w:rsidRPr="004D2DAD">
              <w:rPr>
                <w:rStyle w:val="ac"/>
                <w:noProof/>
              </w:rPr>
              <w:fldChar w:fldCharType="separate"/>
            </w:r>
            <w:r w:rsidR="00847122">
              <w:rPr>
                <w:noProof/>
                <w:webHidden/>
              </w:rPr>
              <w:t>18</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31" w:history="1">
            <w:r w:rsidR="009750CE" w:rsidRPr="004D2DAD">
              <w:rPr>
                <w:rStyle w:val="ac"/>
                <w:rFonts w:ascii="Times New Roman" w:hAnsi="Times New Roman" w:cs="Times New Roman"/>
                <w:noProof/>
              </w:rPr>
              <w:t>Unit Test Case 46 (UTC-46): testo_check_time()</w:t>
            </w:r>
            <w:r w:rsidR="009750CE" w:rsidRPr="004D2DAD">
              <w:rPr>
                <w:noProof/>
                <w:webHidden/>
              </w:rPr>
              <w:tab/>
            </w:r>
            <w:r w:rsidRPr="004D2DAD">
              <w:rPr>
                <w:rStyle w:val="ac"/>
                <w:noProof/>
              </w:rPr>
              <w:fldChar w:fldCharType="begin"/>
            </w:r>
            <w:r w:rsidR="009750CE" w:rsidRPr="004D2DAD">
              <w:rPr>
                <w:noProof/>
                <w:webHidden/>
              </w:rPr>
              <w:instrText xml:space="preserve"> PAGEREF _Toc401733431 \h </w:instrText>
            </w:r>
            <w:r w:rsidRPr="004D2DAD">
              <w:rPr>
                <w:rStyle w:val="ac"/>
                <w:noProof/>
              </w:rPr>
            </w:r>
            <w:r w:rsidRPr="004D2DAD">
              <w:rPr>
                <w:rStyle w:val="ac"/>
                <w:noProof/>
              </w:rPr>
              <w:fldChar w:fldCharType="separate"/>
            </w:r>
            <w:r w:rsidR="00847122">
              <w:rPr>
                <w:noProof/>
                <w:webHidden/>
              </w:rPr>
              <w:t>19</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32" w:history="1">
            <w:r w:rsidR="009750CE" w:rsidRPr="004D2DAD">
              <w:rPr>
                <w:rStyle w:val="ac"/>
                <w:rFonts w:ascii="Times New Roman" w:hAnsi="Times New Roman" w:cs="Times New Roman"/>
                <w:noProof/>
              </w:rPr>
              <w:t>Unit Test Case 47 (UTC-47): testo_add_queue()</w:t>
            </w:r>
            <w:r w:rsidR="009750CE" w:rsidRPr="004D2DAD">
              <w:rPr>
                <w:noProof/>
                <w:webHidden/>
              </w:rPr>
              <w:tab/>
            </w:r>
            <w:r w:rsidRPr="004D2DAD">
              <w:rPr>
                <w:rStyle w:val="ac"/>
                <w:noProof/>
              </w:rPr>
              <w:fldChar w:fldCharType="begin"/>
            </w:r>
            <w:r w:rsidR="009750CE" w:rsidRPr="004D2DAD">
              <w:rPr>
                <w:noProof/>
                <w:webHidden/>
              </w:rPr>
              <w:instrText xml:space="preserve"> PAGEREF _Toc401733432 \h </w:instrText>
            </w:r>
            <w:r w:rsidRPr="004D2DAD">
              <w:rPr>
                <w:rStyle w:val="ac"/>
                <w:noProof/>
              </w:rPr>
            </w:r>
            <w:r w:rsidRPr="004D2DAD">
              <w:rPr>
                <w:rStyle w:val="ac"/>
                <w:noProof/>
              </w:rPr>
              <w:fldChar w:fldCharType="separate"/>
            </w:r>
            <w:r w:rsidR="00847122">
              <w:rPr>
                <w:noProof/>
                <w:webHidden/>
              </w:rPr>
              <w:t>20</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33" w:history="1">
            <w:r w:rsidR="009750CE" w:rsidRPr="004D2DAD">
              <w:rPr>
                <w:rStyle w:val="ac"/>
                <w:rFonts w:ascii="Times New Roman" w:hAnsi="Times New Roman" w:cs="Times New Roman"/>
                <w:noProof/>
              </w:rPr>
              <w:t>Unit Test Case 48 (UTC-48): testo_reset_queue()</w:t>
            </w:r>
            <w:r w:rsidR="009750CE" w:rsidRPr="004D2DAD">
              <w:rPr>
                <w:noProof/>
                <w:webHidden/>
              </w:rPr>
              <w:tab/>
            </w:r>
            <w:r w:rsidRPr="004D2DAD">
              <w:rPr>
                <w:rStyle w:val="ac"/>
                <w:noProof/>
              </w:rPr>
              <w:fldChar w:fldCharType="begin"/>
            </w:r>
            <w:r w:rsidR="009750CE" w:rsidRPr="004D2DAD">
              <w:rPr>
                <w:noProof/>
                <w:webHidden/>
              </w:rPr>
              <w:instrText xml:space="preserve"> PAGEREF _Toc401733433 \h </w:instrText>
            </w:r>
            <w:r w:rsidRPr="004D2DAD">
              <w:rPr>
                <w:rStyle w:val="ac"/>
                <w:noProof/>
              </w:rPr>
            </w:r>
            <w:r w:rsidRPr="004D2DAD">
              <w:rPr>
                <w:rStyle w:val="ac"/>
                <w:noProof/>
              </w:rPr>
              <w:fldChar w:fldCharType="separate"/>
            </w:r>
            <w:r w:rsidR="00847122">
              <w:rPr>
                <w:noProof/>
                <w:webHidden/>
              </w:rPr>
              <w:t>20</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34" w:history="1">
            <w:r w:rsidR="009750CE" w:rsidRPr="004D2DAD">
              <w:rPr>
                <w:rStyle w:val="ac"/>
                <w:rFonts w:ascii="Times New Roman" w:hAnsi="Times New Roman" w:cs="Times New Roman"/>
                <w:noProof/>
              </w:rPr>
              <w:t>Unit Test Case 49 (UTC-49): testpMobile_getAllTreatment()</w:t>
            </w:r>
            <w:r w:rsidR="009750CE" w:rsidRPr="004D2DAD">
              <w:rPr>
                <w:noProof/>
                <w:webHidden/>
              </w:rPr>
              <w:tab/>
            </w:r>
            <w:r w:rsidRPr="004D2DAD">
              <w:rPr>
                <w:rStyle w:val="ac"/>
                <w:noProof/>
              </w:rPr>
              <w:fldChar w:fldCharType="begin"/>
            </w:r>
            <w:r w:rsidR="009750CE" w:rsidRPr="004D2DAD">
              <w:rPr>
                <w:noProof/>
                <w:webHidden/>
              </w:rPr>
              <w:instrText xml:space="preserve"> PAGEREF _Toc401733434 \h </w:instrText>
            </w:r>
            <w:r w:rsidRPr="004D2DAD">
              <w:rPr>
                <w:rStyle w:val="ac"/>
                <w:noProof/>
              </w:rPr>
            </w:r>
            <w:r w:rsidRPr="004D2DAD">
              <w:rPr>
                <w:rStyle w:val="ac"/>
                <w:noProof/>
              </w:rPr>
              <w:fldChar w:fldCharType="separate"/>
            </w:r>
            <w:r w:rsidR="00847122">
              <w:rPr>
                <w:noProof/>
                <w:webHidden/>
              </w:rPr>
              <w:t>21</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35" w:history="1">
            <w:r w:rsidR="009750CE" w:rsidRPr="004D2DAD">
              <w:rPr>
                <w:rStyle w:val="ac"/>
                <w:rFonts w:ascii="Times New Roman" w:hAnsi="Times New Roman" w:cs="Times New Roman"/>
                <w:noProof/>
              </w:rPr>
              <w:t>Unit Test Case 50 (UTC-50): testpMobile_calculate()</w:t>
            </w:r>
            <w:r w:rsidR="009750CE" w:rsidRPr="004D2DAD">
              <w:rPr>
                <w:noProof/>
                <w:webHidden/>
              </w:rPr>
              <w:tab/>
            </w:r>
            <w:r w:rsidRPr="004D2DAD">
              <w:rPr>
                <w:rStyle w:val="ac"/>
                <w:noProof/>
              </w:rPr>
              <w:fldChar w:fldCharType="begin"/>
            </w:r>
            <w:r w:rsidR="009750CE" w:rsidRPr="004D2DAD">
              <w:rPr>
                <w:noProof/>
                <w:webHidden/>
              </w:rPr>
              <w:instrText xml:space="preserve"> PAGEREF _Toc401733435 \h </w:instrText>
            </w:r>
            <w:r w:rsidRPr="004D2DAD">
              <w:rPr>
                <w:rStyle w:val="ac"/>
                <w:noProof/>
              </w:rPr>
            </w:r>
            <w:r w:rsidRPr="004D2DAD">
              <w:rPr>
                <w:rStyle w:val="ac"/>
                <w:noProof/>
              </w:rPr>
              <w:fldChar w:fldCharType="separate"/>
            </w:r>
            <w:r w:rsidR="00847122">
              <w:rPr>
                <w:noProof/>
                <w:webHidden/>
              </w:rPr>
              <w:t>21</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36" w:history="1">
            <w:r w:rsidR="009750CE" w:rsidRPr="004D2DAD">
              <w:rPr>
                <w:rStyle w:val="ac"/>
                <w:rFonts w:ascii="Times New Roman" w:hAnsi="Times New Roman" w:cs="Times New Roman"/>
                <w:noProof/>
              </w:rPr>
              <w:t>Unit Test Case 51 (UTC-51): testpMobile_get_information()</w:t>
            </w:r>
            <w:r w:rsidR="009750CE" w:rsidRPr="004D2DAD">
              <w:rPr>
                <w:noProof/>
                <w:webHidden/>
              </w:rPr>
              <w:tab/>
            </w:r>
            <w:r w:rsidRPr="004D2DAD">
              <w:rPr>
                <w:rStyle w:val="ac"/>
                <w:noProof/>
              </w:rPr>
              <w:fldChar w:fldCharType="begin"/>
            </w:r>
            <w:r w:rsidR="009750CE" w:rsidRPr="004D2DAD">
              <w:rPr>
                <w:noProof/>
                <w:webHidden/>
              </w:rPr>
              <w:instrText xml:space="preserve"> PAGEREF _Toc401733436 \h </w:instrText>
            </w:r>
            <w:r w:rsidRPr="004D2DAD">
              <w:rPr>
                <w:rStyle w:val="ac"/>
                <w:noProof/>
              </w:rPr>
            </w:r>
            <w:r w:rsidRPr="004D2DAD">
              <w:rPr>
                <w:rStyle w:val="ac"/>
                <w:noProof/>
              </w:rPr>
              <w:fldChar w:fldCharType="separate"/>
            </w:r>
            <w:r w:rsidR="00847122">
              <w:rPr>
                <w:noProof/>
                <w:webHidden/>
              </w:rPr>
              <w:t>22</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37" w:history="1">
            <w:r w:rsidR="009750CE" w:rsidRPr="004D2DAD">
              <w:rPr>
                <w:rStyle w:val="ac"/>
                <w:rFonts w:ascii="Times New Roman" w:hAnsi="Times New Roman" w:cs="Times New Roman"/>
                <w:noProof/>
              </w:rPr>
              <w:t>Unit Test Case 52 (UTC-52): testpMobile_viewFollowUpByQid()</w:t>
            </w:r>
            <w:r w:rsidR="009750CE" w:rsidRPr="004D2DAD">
              <w:rPr>
                <w:noProof/>
                <w:webHidden/>
              </w:rPr>
              <w:tab/>
            </w:r>
            <w:r w:rsidRPr="004D2DAD">
              <w:rPr>
                <w:rStyle w:val="ac"/>
                <w:noProof/>
              </w:rPr>
              <w:fldChar w:fldCharType="begin"/>
            </w:r>
            <w:r w:rsidR="009750CE" w:rsidRPr="004D2DAD">
              <w:rPr>
                <w:noProof/>
                <w:webHidden/>
              </w:rPr>
              <w:instrText xml:space="preserve"> PAGEREF _Toc401733437 \h </w:instrText>
            </w:r>
            <w:r w:rsidRPr="004D2DAD">
              <w:rPr>
                <w:rStyle w:val="ac"/>
                <w:noProof/>
              </w:rPr>
            </w:r>
            <w:r w:rsidRPr="004D2DAD">
              <w:rPr>
                <w:rStyle w:val="ac"/>
                <w:noProof/>
              </w:rPr>
              <w:fldChar w:fldCharType="separate"/>
            </w:r>
            <w:r w:rsidR="00847122">
              <w:rPr>
                <w:noProof/>
                <w:webHidden/>
              </w:rPr>
              <w:t>22</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38" w:history="1">
            <w:r w:rsidR="009750CE" w:rsidRPr="004D2DAD">
              <w:rPr>
                <w:rStyle w:val="ac"/>
                <w:rFonts w:ascii="Times New Roman" w:hAnsi="Times New Roman" w:cs="Times New Roman"/>
                <w:noProof/>
              </w:rPr>
              <w:t>Unit Test Case 53 (UTC-53): testpMobile_answer_data()</w:t>
            </w:r>
            <w:r w:rsidR="009750CE" w:rsidRPr="004D2DAD">
              <w:rPr>
                <w:noProof/>
                <w:webHidden/>
              </w:rPr>
              <w:tab/>
            </w:r>
            <w:r w:rsidRPr="004D2DAD">
              <w:rPr>
                <w:rStyle w:val="ac"/>
                <w:noProof/>
              </w:rPr>
              <w:fldChar w:fldCharType="begin"/>
            </w:r>
            <w:r w:rsidR="009750CE" w:rsidRPr="004D2DAD">
              <w:rPr>
                <w:noProof/>
                <w:webHidden/>
              </w:rPr>
              <w:instrText xml:space="preserve"> PAGEREF _Toc401733438 \h </w:instrText>
            </w:r>
            <w:r w:rsidRPr="004D2DAD">
              <w:rPr>
                <w:rStyle w:val="ac"/>
                <w:noProof/>
              </w:rPr>
            </w:r>
            <w:r w:rsidRPr="004D2DAD">
              <w:rPr>
                <w:rStyle w:val="ac"/>
                <w:noProof/>
              </w:rPr>
              <w:fldChar w:fldCharType="separate"/>
            </w:r>
            <w:r w:rsidR="00847122">
              <w:rPr>
                <w:noProof/>
                <w:webHidden/>
              </w:rPr>
              <w:t>23</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39" w:history="1">
            <w:r w:rsidR="009750CE" w:rsidRPr="004D2DAD">
              <w:rPr>
                <w:rStyle w:val="ac"/>
                <w:rFonts w:ascii="Times New Roman" w:hAnsi="Times New Roman" w:cs="Times New Roman"/>
                <w:noProof/>
              </w:rPr>
              <w:t>Unit Test Case 54 (UTC-54): testpMobile_view_follow_up()</w:t>
            </w:r>
            <w:r w:rsidR="009750CE" w:rsidRPr="004D2DAD">
              <w:rPr>
                <w:noProof/>
                <w:webHidden/>
              </w:rPr>
              <w:tab/>
            </w:r>
            <w:r w:rsidRPr="004D2DAD">
              <w:rPr>
                <w:rStyle w:val="ac"/>
                <w:noProof/>
              </w:rPr>
              <w:fldChar w:fldCharType="begin"/>
            </w:r>
            <w:r w:rsidR="009750CE" w:rsidRPr="004D2DAD">
              <w:rPr>
                <w:noProof/>
                <w:webHidden/>
              </w:rPr>
              <w:instrText xml:space="preserve"> PAGEREF _Toc401733439 \h </w:instrText>
            </w:r>
            <w:r w:rsidRPr="004D2DAD">
              <w:rPr>
                <w:rStyle w:val="ac"/>
                <w:noProof/>
              </w:rPr>
            </w:r>
            <w:r w:rsidRPr="004D2DAD">
              <w:rPr>
                <w:rStyle w:val="ac"/>
                <w:noProof/>
              </w:rPr>
              <w:fldChar w:fldCharType="separate"/>
            </w:r>
            <w:r w:rsidR="00847122">
              <w:rPr>
                <w:noProof/>
                <w:webHidden/>
              </w:rPr>
              <w:t>24</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40" w:history="1">
            <w:r w:rsidR="009750CE" w:rsidRPr="004D2DAD">
              <w:rPr>
                <w:rStyle w:val="ac"/>
                <w:rFonts w:ascii="Times New Roman" w:hAnsi="Times New Roman" w:cs="Times New Roman"/>
                <w:noProof/>
              </w:rPr>
              <w:t>Unit Test Case 55 (UTC-55): testpMobile_view_detail()</w:t>
            </w:r>
            <w:r w:rsidR="009750CE" w:rsidRPr="004D2DAD">
              <w:rPr>
                <w:noProof/>
                <w:webHidden/>
              </w:rPr>
              <w:tab/>
            </w:r>
            <w:r w:rsidRPr="004D2DAD">
              <w:rPr>
                <w:rStyle w:val="ac"/>
                <w:noProof/>
              </w:rPr>
              <w:fldChar w:fldCharType="begin"/>
            </w:r>
            <w:r w:rsidR="009750CE" w:rsidRPr="004D2DAD">
              <w:rPr>
                <w:noProof/>
                <w:webHidden/>
              </w:rPr>
              <w:instrText xml:space="preserve"> PAGEREF _Toc401733440 \h </w:instrText>
            </w:r>
            <w:r w:rsidRPr="004D2DAD">
              <w:rPr>
                <w:rStyle w:val="ac"/>
                <w:noProof/>
              </w:rPr>
            </w:r>
            <w:r w:rsidRPr="004D2DAD">
              <w:rPr>
                <w:rStyle w:val="ac"/>
                <w:noProof/>
              </w:rPr>
              <w:fldChar w:fldCharType="separate"/>
            </w:r>
            <w:r w:rsidR="00847122">
              <w:rPr>
                <w:noProof/>
                <w:webHidden/>
              </w:rPr>
              <w:t>24</w:t>
            </w:r>
            <w:r w:rsidRPr="004D2DAD">
              <w:rPr>
                <w:rStyle w:val="ac"/>
                <w:noProof/>
              </w:rPr>
              <w:fldChar w:fldCharType="end"/>
            </w:r>
          </w:hyperlink>
        </w:p>
        <w:p w:rsidR="009750CE" w:rsidRPr="004D2DAD" w:rsidRDefault="00302BBF">
          <w:pPr>
            <w:pStyle w:val="11"/>
            <w:tabs>
              <w:tab w:val="right" w:leader="dot" w:pos="8290"/>
            </w:tabs>
            <w:rPr>
              <w:b w:val="0"/>
              <w:noProof/>
              <w:sz w:val="22"/>
              <w:szCs w:val="28"/>
              <w:lang w:bidi="th-TH"/>
            </w:rPr>
          </w:pPr>
          <w:hyperlink w:anchor="_Toc401733441" w:history="1">
            <w:r w:rsidR="009750CE" w:rsidRPr="004D2DAD">
              <w:rPr>
                <w:rStyle w:val="ac"/>
                <w:rFonts w:ascii="Times New Roman" w:hAnsi="Times New Roman" w:cs="Times New Roman"/>
                <w:noProof/>
              </w:rPr>
              <w:t>Chapter Three: System Testing Record</w:t>
            </w:r>
            <w:r w:rsidR="009750CE" w:rsidRPr="004D2DAD">
              <w:rPr>
                <w:noProof/>
                <w:webHidden/>
              </w:rPr>
              <w:tab/>
            </w:r>
            <w:r w:rsidRPr="004D2DAD">
              <w:rPr>
                <w:rStyle w:val="ac"/>
                <w:noProof/>
              </w:rPr>
              <w:fldChar w:fldCharType="begin"/>
            </w:r>
            <w:r w:rsidR="009750CE" w:rsidRPr="004D2DAD">
              <w:rPr>
                <w:noProof/>
                <w:webHidden/>
              </w:rPr>
              <w:instrText xml:space="preserve"> PAGEREF _Toc401733441 \h </w:instrText>
            </w:r>
            <w:r w:rsidRPr="004D2DAD">
              <w:rPr>
                <w:rStyle w:val="ac"/>
                <w:noProof/>
              </w:rPr>
            </w:r>
            <w:r w:rsidRPr="004D2DAD">
              <w:rPr>
                <w:rStyle w:val="ac"/>
                <w:noProof/>
              </w:rPr>
              <w:fldChar w:fldCharType="separate"/>
            </w:r>
            <w:r w:rsidR="00847122">
              <w:rPr>
                <w:noProof/>
                <w:webHidden/>
              </w:rPr>
              <w:t>25</w:t>
            </w:r>
            <w:r w:rsidRPr="004D2DAD">
              <w:rPr>
                <w:rStyle w:val="ac"/>
                <w:noProof/>
              </w:rPr>
              <w:fldChar w:fldCharType="end"/>
            </w:r>
          </w:hyperlink>
        </w:p>
        <w:p w:rsidR="009750CE" w:rsidRPr="004D2DAD" w:rsidRDefault="00302BBF">
          <w:pPr>
            <w:pStyle w:val="21"/>
            <w:tabs>
              <w:tab w:val="right" w:leader="dot" w:pos="8290"/>
            </w:tabs>
            <w:rPr>
              <w:b w:val="0"/>
              <w:noProof/>
              <w:szCs w:val="28"/>
              <w:lang w:bidi="th-TH"/>
            </w:rPr>
          </w:pPr>
          <w:hyperlink w:anchor="_Toc401733442" w:history="1">
            <w:r w:rsidR="009750CE" w:rsidRPr="004D2DAD">
              <w:rPr>
                <w:rStyle w:val="ac"/>
                <w:rFonts w:ascii="Times New Roman" w:hAnsi="Times New Roman" w:cs="Times New Roman"/>
                <w:noProof/>
              </w:rPr>
              <w:t>3. System Testing Record</w:t>
            </w:r>
            <w:r w:rsidR="009750CE" w:rsidRPr="004D2DAD">
              <w:rPr>
                <w:noProof/>
                <w:webHidden/>
              </w:rPr>
              <w:tab/>
            </w:r>
            <w:r w:rsidRPr="004D2DAD">
              <w:rPr>
                <w:rStyle w:val="ac"/>
                <w:noProof/>
              </w:rPr>
              <w:fldChar w:fldCharType="begin"/>
            </w:r>
            <w:r w:rsidR="009750CE" w:rsidRPr="004D2DAD">
              <w:rPr>
                <w:noProof/>
                <w:webHidden/>
              </w:rPr>
              <w:instrText xml:space="preserve"> PAGEREF _Toc401733442 \h </w:instrText>
            </w:r>
            <w:r w:rsidRPr="004D2DAD">
              <w:rPr>
                <w:rStyle w:val="ac"/>
                <w:noProof/>
              </w:rPr>
            </w:r>
            <w:r w:rsidRPr="004D2DAD">
              <w:rPr>
                <w:rStyle w:val="ac"/>
                <w:noProof/>
              </w:rPr>
              <w:fldChar w:fldCharType="separate"/>
            </w:r>
            <w:r w:rsidR="00847122">
              <w:rPr>
                <w:noProof/>
                <w:webHidden/>
              </w:rPr>
              <w:t>25</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43" w:history="1">
            <w:r w:rsidR="009750CE" w:rsidRPr="004D2DAD">
              <w:rPr>
                <w:rStyle w:val="ac"/>
                <w:rFonts w:ascii="Times" w:hAnsi="Times"/>
                <w:noProof/>
              </w:rPr>
              <w:t>System Test Case 32(STC-32): Patient can view their QR code from mobile application</w:t>
            </w:r>
            <w:r w:rsidR="009750CE" w:rsidRPr="004D2DAD">
              <w:rPr>
                <w:noProof/>
                <w:webHidden/>
              </w:rPr>
              <w:tab/>
            </w:r>
            <w:r w:rsidRPr="004D2DAD">
              <w:rPr>
                <w:rStyle w:val="ac"/>
                <w:noProof/>
              </w:rPr>
              <w:fldChar w:fldCharType="begin"/>
            </w:r>
            <w:r w:rsidR="009750CE" w:rsidRPr="004D2DAD">
              <w:rPr>
                <w:noProof/>
                <w:webHidden/>
              </w:rPr>
              <w:instrText xml:space="preserve"> PAGEREF _Toc401733443 \h </w:instrText>
            </w:r>
            <w:r w:rsidRPr="004D2DAD">
              <w:rPr>
                <w:rStyle w:val="ac"/>
                <w:noProof/>
              </w:rPr>
            </w:r>
            <w:r w:rsidRPr="004D2DAD">
              <w:rPr>
                <w:rStyle w:val="ac"/>
                <w:noProof/>
              </w:rPr>
              <w:fldChar w:fldCharType="separate"/>
            </w:r>
            <w:r w:rsidR="00847122">
              <w:rPr>
                <w:noProof/>
                <w:webHidden/>
              </w:rPr>
              <w:t>25</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44" w:history="1">
            <w:r w:rsidR="009750CE" w:rsidRPr="004D2DAD">
              <w:rPr>
                <w:rStyle w:val="ac"/>
                <w:rFonts w:ascii="Times" w:hAnsi="Times"/>
                <w:noProof/>
              </w:rPr>
              <w:t>System Test Case 33(STC-33): Patient can view their QR code from website</w:t>
            </w:r>
            <w:r w:rsidR="009750CE" w:rsidRPr="004D2DAD">
              <w:rPr>
                <w:noProof/>
                <w:webHidden/>
              </w:rPr>
              <w:tab/>
            </w:r>
            <w:r w:rsidRPr="004D2DAD">
              <w:rPr>
                <w:rStyle w:val="ac"/>
                <w:noProof/>
              </w:rPr>
              <w:fldChar w:fldCharType="begin"/>
            </w:r>
            <w:r w:rsidR="009750CE" w:rsidRPr="004D2DAD">
              <w:rPr>
                <w:noProof/>
                <w:webHidden/>
              </w:rPr>
              <w:instrText xml:space="preserve"> PAGEREF _Toc401733444 \h </w:instrText>
            </w:r>
            <w:r w:rsidRPr="004D2DAD">
              <w:rPr>
                <w:rStyle w:val="ac"/>
                <w:noProof/>
              </w:rPr>
            </w:r>
            <w:r w:rsidRPr="004D2DAD">
              <w:rPr>
                <w:rStyle w:val="ac"/>
                <w:noProof/>
              </w:rPr>
              <w:fldChar w:fldCharType="separate"/>
            </w:r>
            <w:r w:rsidR="00847122">
              <w:rPr>
                <w:noProof/>
                <w:webHidden/>
              </w:rPr>
              <w:t>25</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45" w:history="1">
            <w:r w:rsidR="009750CE" w:rsidRPr="004D2DAD">
              <w:rPr>
                <w:rStyle w:val="ac"/>
                <w:rFonts w:ascii="Times" w:hAnsi="Times"/>
                <w:noProof/>
              </w:rPr>
              <w:t>System Test Case 34(STC-34): Officer can add patient to a queue</w:t>
            </w:r>
            <w:r w:rsidR="009750CE" w:rsidRPr="004D2DAD">
              <w:rPr>
                <w:noProof/>
                <w:webHidden/>
              </w:rPr>
              <w:tab/>
            </w:r>
            <w:r w:rsidRPr="004D2DAD">
              <w:rPr>
                <w:rStyle w:val="ac"/>
                <w:noProof/>
              </w:rPr>
              <w:fldChar w:fldCharType="begin"/>
            </w:r>
            <w:r w:rsidR="009750CE" w:rsidRPr="004D2DAD">
              <w:rPr>
                <w:noProof/>
                <w:webHidden/>
              </w:rPr>
              <w:instrText xml:space="preserve"> PAGEREF _Toc401733445 \h </w:instrText>
            </w:r>
            <w:r w:rsidRPr="004D2DAD">
              <w:rPr>
                <w:rStyle w:val="ac"/>
                <w:noProof/>
              </w:rPr>
            </w:r>
            <w:r w:rsidRPr="004D2DAD">
              <w:rPr>
                <w:rStyle w:val="ac"/>
                <w:noProof/>
              </w:rPr>
              <w:fldChar w:fldCharType="separate"/>
            </w:r>
            <w:r w:rsidR="00847122">
              <w:rPr>
                <w:noProof/>
                <w:webHidden/>
              </w:rPr>
              <w:t>26</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46" w:history="1">
            <w:r w:rsidR="009750CE" w:rsidRPr="004D2DAD">
              <w:rPr>
                <w:rStyle w:val="ac"/>
                <w:rFonts w:ascii="Times" w:hAnsi="Times"/>
                <w:noProof/>
              </w:rPr>
              <w:t>System Test Case 35(STC-35): Reset queue</w:t>
            </w:r>
            <w:r w:rsidR="009750CE" w:rsidRPr="004D2DAD">
              <w:rPr>
                <w:noProof/>
                <w:webHidden/>
              </w:rPr>
              <w:tab/>
            </w:r>
            <w:r w:rsidRPr="004D2DAD">
              <w:rPr>
                <w:rStyle w:val="ac"/>
                <w:noProof/>
              </w:rPr>
              <w:fldChar w:fldCharType="begin"/>
            </w:r>
            <w:r w:rsidR="009750CE" w:rsidRPr="004D2DAD">
              <w:rPr>
                <w:noProof/>
                <w:webHidden/>
              </w:rPr>
              <w:instrText xml:space="preserve"> PAGEREF _Toc401733446 \h </w:instrText>
            </w:r>
            <w:r w:rsidRPr="004D2DAD">
              <w:rPr>
                <w:rStyle w:val="ac"/>
                <w:noProof/>
              </w:rPr>
            </w:r>
            <w:r w:rsidRPr="004D2DAD">
              <w:rPr>
                <w:rStyle w:val="ac"/>
                <w:noProof/>
              </w:rPr>
              <w:fldChar w:fldCharType="separate"/>
            </w:r>
            <w:r w:rsidR="00847122">
              <w:rPr>
                <w:noProof/>
                <w:webHidden/>
              </w:rPr>
              <w:t>26</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47" w:history="1">
            <w:r w:rsidR="009750CE" w:rsidRPr="004D2DAD">
              <w:rPr>
                <w:rStyle w:val="ac"/>
                <w:rFonts w:ascii="Times" w:hAnsi="Times"/>
                <w:noProof/>
              </w:rPr>
              <w:t>System Test Case 36(STC-36): Dentist can view him/her patient follow up message as a list</w:t>
            </w:r>
            <w:r w:rsidR="009750CE" w:rsidRPr="004D2DAD">
              <w:rPr>
                <w:noProof/>
                <w:webHidden/>
              </w:rPr>
              <w:tab/>
            </w:r>
            <w:r w:rsidRPr="004D2DAD">
              <w:rPr>
                <w:rStyle w:val="ac"/>
                <w:noProof/>
              </w:rPr>
              <w:fldChar w:fldCharType="begin"/>
            </w:r>
            <w:r w:rsidR="009750CE" w:rsidRPr="004D2DAD">
              <w:rPr>
                <w:noProof/>
                <w:webHidden/>
              </w:rPr>
              <w:instrText xml:space="preserve"> PAGEREF _Toc401733447 \h </w:instrText>
            </w:r>
            <w:r w:rsidRPr="004D2DAD">
              <w:rPr>
                <w:rStyle w:val="ac"/>
                <w:noProof/>
              </w:rPr>
            </w:r>
            <w:r w:rsidRPr="004D2DAD">
              <w:rPr>
                <w:rStyle w:val="ac"/>
                <w:noProof/>
              </w:rPr>
              <w:fldChar w:fldCharType="separate"/>
            </w:r>
            <w:r w:rsidR="00847122">
              <w:rPr>
                <w:noProof/>
                <w:webHidden/>
              </w:rPr>
              <w:t>27</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48" w:history="1">
            <w:r w:rsidR="009750CE" w:rsidRPr="004D2DAD">
              <w:rPr>
                <w:rStyle w:val="ac"/>
                <w:rFonts w:ascii="Times" w:hAnsi="Times"/>
                <w:noProof/>
              </w:rPr>
              <w:t>System Test Case 37(STC-37): Dentist can post question to follow up his/her patient</w:t>
            </w:r>
            <w:r w:rsidR="009750CE" w:rsidRPr="004D2DAD">
              <w:rPr>
                <w:noProof/>
                <w:webHidden/>
              </w:rPr>
              <w:tab/>
            </w:r>
            <w:r w:rsidRPr="004D2DAD">
              <w:rPr>
                <w:rStyle w:val="ac"/>
                <w:noProof/>
              </w:rPr>
              <w:fldChar w:fldCharType="begin"/>
            </w:r>
            <w:r w:rsidR="009750CE" w:rsidRPr="004D2DAD">
              <w:rPr>
                <w:noProof/>
                <w:webHidden/>
              </w:rPr>
              <w:instrText xml:space="preserve"> PAGEREF _Toc401733448 \h </w:instrText>
            </w:r>
            <w:r w:rsidRPr="004D2DAD">
              <w:rPr>
                <w:rStyle w:val="ac"/>
                <w:noProof/>
              </w:rPr>
            </w:r>
            <w:r w:rsidRPr="004D2DAD">
              <w:rPr>
                <w:rStyle w:val="ac"/>
                <w:noProof/>
              </w:rPr>
              <w:fldChar w:fldCharType="separate"/>
            </w:r>
            <w:r w:rsidR="00847122">
              <w:rPr>
                <w:noProof/>
                <w:webHidden/>
              </w:rPr>
              <w:t>27</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49" w:history="1">
            <w:r w:rsidR="009750CE" w:rsidRPr="004D2DAD">
              <w:rPr>
                <w:rStyle w:val="ac"/>
                <w:rFonts w:ascii="Times" w:hAnsi="Times"/>
                <w:noProof/>
              </w:rPr>
              <w:t>System Test Case 38(STC-38): Patient can view follow up massage that his/her dentist asked in the website as a list</w:t>
            </w:r>
            <w:r w:rsidR="009750CE" w:rsidRPr="004D2DAD">
              <w:rPr>
                <w:noProof/>
                <w:webHidden/>
              </w:rPr>
              <w:tab/>
            </w:r>
            <w:r w:rsidRPr="004D2DAD">
              <w:rPr>
                <w:rStyle w:val="ac"/>
                <w:noProof/>
              </w:rPr>
              <w:fldChar w:fldCharType="begin"/>
            </w:r>
            <w:r w:rsidR="009750CE" w:rsidRPr="004D2DAD">
              <w:rPr>
                <w:noProof/>
                <w:webHidden/>
              </w:rPr>
              <w:instrText xml:space="preserve"> PAGEREF _Toc401733449 \h </w:instrText>
            </w:r>
            <w:r w:rsidRPr="004D2DAD">
              <w:rPr>
                <w:rStyle w:val="ac"/>
                <w:noProof/>
              </w:rPr>
            </w:r>
            <w:r w:rsidRPr="004D2DAD">
              <w:rPr>
                <w:rStyle w:val="ac"/>
                <w:noProof/>
              </w:rPr>
              <w:fldChar w:fldCharType="separate"/>
            </w:r>
            <w:r w:rsidR="00847122">
              <w:rPr>
                <w:noProof/>
                <w:webHidden/>
              </w:rPr>
              <w:t>28</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50" w:history="1">
            <w:r w:rsidR="009750CE" w:rsidRPr="004D2DAD">
              <w:rPr>
                <w:rStyle w:val="ac"/>
                <w:rFonts w:ascii="Times" w:hAnsi="Times"/>
                <w:noProof/>
              </w:rPr>
              <w:t>System Test Case 39(STC-39): Patient can answer follow up massage that his/her dentist asked in the website as a list</w:t>
            </w:r>
            <w:r w:rsidR="009750CE" w:rsidRPr="004D2DAD">
              <w:rPr>
                <w:noProof/>
                <w:webHidden/>
              </w:rPr>
              <w:tab/>
            </w:r>
            <w:r w:rsidRPr="004D2DAD">
              <w:rPr>
                <w:rStyle w:val="ac"/>
                <w:noProof/>
              </w:rPr>
              <w:fldChar w:fldCharType="begin"/>
            </w:r>
            <w:r w:rsidR="009750CE" w:rsidRPr="004D2DAD">
              <w:rPr>
                <w:noProof/>
                <w:webHidden/>
              </w:rPr>
              <w:instrText xml:space="preserve"> PAGEREF _Toc401733450 \h </w:instrText>
            </w:r>
            <w:r w:rsidRPr="004D2DAD">
              <w:rPr>
                <w:rStyle w:val="ac"/>
                <w:noProof/>
              </w:rPr>
            </w:r>
            <w:r w:rsidRPr="004D2DAD">
              <w:rPr>
                <w:rStyle w:val="ac"/>
                <w:noProof/>
              </w:rPr>
              <w:fldChar w:fldCharType="separate"/>
            </w:r>
            <w:r w:rsidR="00847122">
              <w:rPr>
                <w:noProof/>
                <w:webHidden/>
              </w:rPr>
              <w:t>28</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51" w:history="1">
            <w:r w:rsidR="009750CE" w:rsidRPr="004D2DAD">
              <w:rPr>
                <w:rStyle w:val="ac"/>
                <w:rFonts w:ascii="Times" w:hAnsi="Times"/>
                <w:noProof/>
              </w:rPr>
              <w:t>System Test Case 40(STC-40): Patient  can view follow up massage that his/her dentist asked in mobile application as a list</w:t>
            </w:r>
            <w:r w:rsidR="009750CE" w:rsidRPr="004D2DAD">
              <w:rPr>
                <w:noProof/>
                <w:webHidden/>
              </w:rPr>
              <w:tab/>
            </w:r>
            <w:r w:rsidRPr="004D2DAD">
              <w:rPr>
                <w:rStyle w:val="ac"/>
                <w:noProof/>
              </w:rPr>
              <w:fldChar w:fldCharType="begin"/>
            </w:r>
            <w:r w:rsidR="009750CE" w:rsidRPr="004D2DAD">
              <w:rPr>
                <w:noProof/>
                <w:webHidden/>
              </w:rPr>
              <w:instrText xml:space="preserve"> PAGEREF _Toc401733451 \h </w:instrText>
            </w:r>
            <w:r w:rsidRPr="004D2DAD">
              <w:rPr>
                <w:rStyle w:val="ac"/>
                <w:noProof/>
              </w:rPr>
            </w:r>
            <w:r w:rsidRPr="004D2DAD">
              <w:rPr>
                <w:rStyle w:val="ac"/>
                <w:noProof/>
              </w:rPr>
              <w:fldChar w:fldCharType="separate"/>
            </w:r>
            <w:r w:rsidR="00847122">
              <w:rPr>
                <w:noProof/>
                <w:webHidden/>
              </w:rPr>
              <w:t>29</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52" w:history="1">
            <w:r w:rsidR="009750CE" w:rsidRPr="004D2DAD">
              <w:rPr>
                <w:rStyle w:val="ac"/>
                <w:rFonts w:ascii="Times" w:hAnsi="Times"/>
                <w:noProof/>
              </w:rPr>
              <w:t>System Test Case 41(STC-41): Patient can answer view follow up massage that his/her dentist asked in mobile application as a list</w:t>
            </w:r>
            <w:r w:rsidR="009750CE" w:rsidRPr="004D2DAD">
              <w:rPr>
                <w:noProof/>
                <w:webHidden/>
              </w:rPr>
              <w:tab/>
            </w:r>
            <w:r w:rsidRPr="004D2DAD">
              <w:rPr>
                <w:rStyle w:val="ac"/>
                <w:noProof/>
              </w:rPr>
              <w:fldChar w:fldCharType="begin"/>
            </w:r>
            <w:r w:rsidR="009750CE" w:rsidRPr="004D2DAD">
              <w:rPr>
                <w:noProof/>
                <w:webHidden/>
              </w:rPr>
              <w:instrText xml:space="preserve"> PAGEREF _Toc401733452 \h </w:instrText>
            </w:r>
            <w:r w:rsidRPr="004D2DAD">
              <w:rPr>
                <w:rStyle w:val="ac"/>
                <w:noProof/>
              </w:rPr>
            </w:r>
            <w:r w:rsidRPr="004D2DAD">
              <w:rPr>
                <w:rStyle w:val="ac"/>
                <w:noProof/>
              </w:rPr>
              <w:fldChar w:fldCharType="separate"/>
            </w:r>
            <w:r w:rsidR="00847122">
              <w:rPr>
                <w:noProof/>
                <w:webHidden/>
              </w:rPr>
              <w:t>29</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53" w:history="1">
            <w:r w:rsidR="009750CE" w:rsidRPr="004D2DAD">
              <w:rPr>
                <w:rStyle w:val="ac"/>
                <w:rFonts w:ascii="Times" w:hAnsi="Times"/>
                <w:noProof/>
              </w:rPr>
              <w:t>System Test Case 42(STC-42): Patient can view the dental clinic information and promotion in the website</w:t>
            </w:r>
            <w:r w:rsidR="009750CE" w:rsidRPr="004D2DAD">
              <w:rPr>
                <w:noProof/>
                <w:webHidden/>
              </w:rPr>
              <w:tab/>
            </w:r>
            <w:r w:rsidRPr="004D2DAD">
              <w:rPr>
                <w:rStyle w:val="ac"/>
                <w:noProof/>
              </w:rPr>
              <w:fldChar w:fldCharType="begin"/>
            </w:r>
            <w:r w:rsidR="009750CE" w:rsidRPr="004D2DAD">
              <w:rPr>
                <w:noProof/>
                <w:webHidden/>
              </w:rPr>
              <w:instrText xml:space="preserve"> PAGEREF _Toc401733453 \h </w:instrText>
            </w:r>
            <w:r w:rsidRPr="004D2DAD">
              <w:rPr>
                <w:rStyle w:val="ac"/>
                <w:noProof/>
              </w:rPr>
            </w:r>
            <w:r w:rsidRPr="004D2DAD">
              <w:rPr>
                <w:rStyle w:val="ac"/>
                <w:noProof/>
              </w:rPr>
              <w:fldChar w:fldCharType="separate"/>
            </w:r>
            <w:r w:rsidR="00847122">
              <w:rPr>
                <w:noProof/>
                <w:webHidden/>
              </w:rPr>
              <w:t>30</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54" w:history="1">
            <w:r w:rsidR="009750CE" w:rsidRPr="004D2DAD">
              <w:rPr>
                <w:rStyle w:val="ac"/>
                <w:rFonts w:ascii="Times" w:hAnsi="Times"/>
                <w:noProof/>
              </w:rPr>
              <w:t>System Test Case 43(STC-43): Patient can view the dental clinic information and promotion in mobile application</w:t>
            </w:r>
            <w:r w:rsidR="009750CE" w:rsidRPr="004D2DAD">
              <w:rPr>
                <w:noProof/>
                <w:webHidden/>
              </w:rPr>
              <w:tab/>
            </w:r>
            <w:r w:rsidRPr="004D2DAD">
              <w:rPr>
                <w:rStyle w:val="ac"/>
                <w:noProof/>
              </w:rPr>
              <w:fldChar w:fldCharType="begin"/>
            </w:r>
            <w:r w:rsidR="009750CE" w:rsidRPr="004D2DAD">
              <w:rPr>
                <w:noProof/>
                <w:webHidden/>
              </w:rPr>
              <w:instrText xml:space="preserve"> PAGEREF _Toc401733454 \h </w:instrText>
            </w:r>
            <w:r w:rsidRPr="004D2DAD">
              <w:rPr>
                <w:rStyle w:val="ac"/>
                <w:noProof/>
              </w:rPr>
            </w:r>
            <w:r w:rsidRPr="004D2DAD">
              <w:rPr>
                <w:rStyle w:val="ac"/>
                <w:noProof/>
              </w:rPr>
              <w:fldChar w:fldCharType="separate"/>
            </w:r>
            <w:r w:rsidR="00847122">
              <w:rPr>
                <w:noProof/>
                <w:webHidden/>
              </w:rPr>
              <w:t>30</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55" w:history="1">
            <w:r w:rsidR="009750CE" w:rsidRPr="004D2DAD">
              <w:rPr>
                <w:rStyle w:val="ac"/>
                <w:rFonts w:ascii="Times" w:hAnsi="Times"/>
                <w:noProof/>
              </w:rPr>
              <w:t>System Test Case 44(STC-44): Officer can add the information to the database</w:t>
            </w:r>
            <w:r w:rsidR="009750CE" w:rsidRPr="004D2DAD">
              <w:rPr>
                <w:noProof/>
                <w:webHidden/>
              </w:rPr>
              <w:tab/>
            </w:r>
            <w:r w:rsidRPr="004D2DAD">
              <w:rPr>
                <w:rStyle w:val="ac"/>
                <w:noProof/>
              </w:rPr>
              <w:fldChar w:fldCharType="begin"/>
            </w:r>
            <w:r w:rsidR="009750CE" w:rsidRPr="004D2DAD">
              <w:rPr>
                <w:noProof/>
                <w:webHidden/>
              </w:rPr>
              <w:instrText xml:space="preserve"> PAGEREF _Toc401733455 \h </w:instrText>
            </w:r>
            <w:r w:rsidRPr="004D2DAD">
              <w:rPr>
                <w:rStyle w:val="ac"/>
                <w:noProof/>
              </w:rPr>
            </w:r>
            <w:r w:rsidRPr="004D2DAD">
              <w:rPr>
                <w:rStyle w:val="ac"/>
                <w:noProof/>
              </w:rPr>
              <w:fldChar w:fldCharType="separate"/>
            </w:r>
            <w:r w:rsidR="00847122">
              <w:rPr>
                <w:noProof/>
                <w:webHidden/>
              </w:rPr>
              <w:t>31</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56" w:history="1">
            <w:r w:rsidR="009750CE" w:rsidRPr="004D2DAD">
              <w:rPr>
                <w:rStyle w:val="ac"/>
                <w:rFonts w:ascii="Times" w:hAnsi="Times"/>
                <w:noProof/>
              </w:rPr>
              <w:t>System Test Case 45(STC-45): Officer can edit the dental clinic information in the database</w:t>
            </w:r>
            <w:r w:rsidR="009750CE" w:rsidRPr="004D2DAD">
              <w:rPr>
                <w:noProof/>
                <w:webHidden/>
              </w:rPr>
              <w:tab/>
            </w:r>
            <w:r w:rsidRPr="004D2DAD">
              <w:rPr>
                <w:rStyle w:val="ac"/>
                <w:noProof/>
              </w:rPr>
              <w:fldChar w:fldCharType="begin"/>
            </w:r>
            <w:r w:rsidR="009750CE" w:rsidRPr="004D2DAD">
              <w:rPr>
                <w:noProof/>
                <w:webHidden/>
              </w:rPr>
              <w:instrText xml:space="preserve"> PAGEREF _Toc401733456 \h </w:instrText>
            </w:r>
            <w:r w:rsidRPr="004D2DAD">
              <w:rPr>
                <w:rStyle w:val="ac"/>
                <w:noProof/>
              </w:rPr>
            </w:r>
            <w:r w:rsidRPr="004D2DAD">
              <w:rPr>
                <w:rStyle w:val="ac"/>
                <w:noProof/>
              </w:rPr>
              <w:fldChar w:fldCharType="separate"/>
            </w:r>
            <w:r w:rsidR="00847122">
              <w:rPr>
                <w:noProof/>
                <w:webHidden/>
              </w:rPr>
              <w:t>31</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57" w:history="1">
            <w:r w:rsidR="009750CE" w:rsidRPr="004D2DAD">
              <w:rPr>
                <w:rStyle w:val="ac"/>
                <w:rFonts w:ascii="Times" w:hAnsi="Times"/>
                <w:noProof/>
              </w:rPr>
              <w:t>System Test Case 46(STC-46): =  Officer can delete the dental clinic information from the database</w:t>
            </w:r>
            <w:r w:rsidR="009750CE" w:rsidRPr="004D2DAD">
              <w:rPr>
                <w:noProof/>
                <w:webHidden/>
              </w:rPr>
              <w:tab/>
            </w:r>
            <w:r w:rsidRPr="004D2DAD">
              <w:rPr>
                <w:rStyle w:val="ac"/>
                <w:noProof/>
              </w:rPr>
              <w:fldChar w:fldCharType="begin"/>
            </w:r>
            <w:r w:rsidR="009750CE" w:rsidRPr="004D2DAD">
              <w:rPr>
                <w:noProof/>
                <w:webHidden/>
              </w:rPr>
              <w:instrText xml:space="preserve"> PAGEREF _Toc401733457 \h </w:instrText>
            </w:r>
            <w:r w:rsidRPr="004D2DAD">
              <w:rPr>
                <w:rStyle w:val="ac"/>
                <w:noProof/>
              </w:rPr>
            </w:r>
            <w:r w:rsidRPr="004D2DAD">
              <w:rPr>
                <w:rStyle w:val="ac"/>
                <w:noProof/>
              </w:rPr>
              <w:fldChar w:fldCharType="separate"/>
            </w:r>
            <w:r w:rsidR="00847122">
              <w:rPr>
                <w:noProof/>
                <w:webHidden/>
              </w:rPr>
              <w:t>32</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58" w:history="1">
            <w:r w:rsidR="009750CE" w:rsidRPr="004D2DAD">
              <w:rPr>
                <w:rStyle w:val="ac"/>
                <w:rFonts w:ascii="Times" w:hAnsi="Times"/>
                <w:noProof/>
              </w:rPr>
              <w:t>System Test Case 47(STC-47): Visitor can view the dental clinic information and promotion</w:t>
            </w:r>
            <w:r w:rsidR="009750CE" w:rsidRPr="004D2DAD">
              <w:rPr>
                <w:noProof/>
                <w:webHidden/>
              </w:rPr>
              <w:tab/>
            </w:r>
            <w:r w:rsidRPr="004D2DAD">
              <w:rPr>
                <w:rStyle w:val="ac"/>
                <w:noProof/>
              </w:rPr>
              <w:fldChar w:fldCharType="begin"/>
            </w:r>
            <w:r w:rsidR="009750CE" w:rsidRPr="004D2DAD">
              <w:rPr>
                <w:noProof/>
                <w:webHidden/>
              </w:rPr>
              <w:instrText xml:space="preserve"> PAGEREF _Toc401733458 \h </w:instrText>
            </w:r>
            <w:r w:rsidRPr="004D2DAD">
              <w:rPr>
                <w:rStyle w:val="ac"/>
                <w:noProof/>
              </w:rPr>
            </w:r>
            <w:r w:rsidRPr="004D2DAD">
              <w:rPr>
                <w:rStyle w:val="ac"/>
                <w:noProof/>
              </w:rPr>
              <w:fldChar w:fldCharType="separate"/>
            </w:r>
            <w:r w:rsidR="00847122">
              <w:rPr>
                <w:noProof/>
                <w:webHidden/>
              </w:rPr>
              <w:t>33</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59" w:history="1">
            <w:r w:rsidR="009750CE" w:rsidRPr="004D2DAD">
              <w:rPr>
                <w:rStyle w:val="ac"/>
                <w:rFonts w:ascii="Times" w:hAnsi="Times"/>
                <w:noProof/>
              </w:rPr>
              <w:t>System Test Case 48(STC-48): Patient can select the dental treatment to estimate the cost by him/herself</w:t>
            </w:r>
            <w:r w:rsidR="009750CE" w:rsidRPr="004D2DAD">
              <w:rPr>
                <w:noProof/>
                <w:webHidden/>
              </w:rPr>
              <w:tab/>
            </w:r>
            <w:r w:rsidRPr="004D2DAD">
              <w:rPr>
                <w:rStyle w:val="ac"/>
                <w:noProof/>
              </w:rPr>
              <w:fldChar w:fldCharType="begin"/>
            </w:r>
            <w:r w:rsidR="009750CE" w:rsidRPr="004D2DAD">
              <w:rPr>
                <w:noProof/>
                <w:webHidden/>
              </w:rPr>
              <w:instrText xml:space="preserve"> PAGEREF _Toc401733459 \h </w:instrText>
            </w:r>
            <w:r w:rsidRPr="004D2DAD">
              <w:rPr>
                <w:rStyle w:val="ac"/>
                <w:noProof/>
              </w:rPr>
            </w:r>
            <w:r w:rsidRPr="004D2DAD">
              <w:rPr>
                <w:rStyle w:val="ac"/>
                <w:noProof/>
              </w:rPr>
              <w:fldChar w:fldCharType="separate"/>
            </w:r>
            <w:r w:rsidR="00847122">
              <w:rPr>
                <w:noProof/>
                <w:webHidden/>
              </w:rPr>
              <w:t>33</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60" w:history="1">
            <w:r w:rsidR="009750CE" w:rsidRPr="004D2DAD">
              <w:rPr>
                <w:rStyle w:val="ac"/>
                <w:rFonts w:ascii="Times" w:hAnsi="Times"/>
                <w:noProof/>
              </w:rPr>
              <w:t>System Test Case 49(STC-49): Patient can select the dental treatment to estimate the cost by him/herself in the mobile application</w:t>
            </w:r>
            <w:r w:rsidR="009750CE" w:rsidRPr="004D2DAD">
              <w:rPr>
                <w:noProof/>
                <w:webHidden/>
              </w:rPr>
              <w:tab/>
            </w:r>
            <w:r w:rsidRPr="004D2DAD">
              <w:rPr>
                <w:rStyle w:val="ac"/>
                <w:noProof/>
              </w:rPr>
              <w:fldChar w:fldCharType="begin"/>
            </w:r>
            <w:r w:rsidR="009750CE" w:rsidRPr="004D2DAD">
              <w:rPr>
                <w:noProof/>
                <w:webHidden/>
              </w:rPr>
              <w:instrText xml:space="preserve"> PAGEREF _Toc401733460 \h </w:instrText>
            </w:r>
            <w:r w:rsidRPr="004D2DAD">
              <w:rPr>
                <w:rStyle w:val="ac"/>
                <w:noProof/>
              </w:rPr>
            </w:r>
            <w:r w:rsidRPr="004D2DAD">
              <w:rPr>
                <w:rStyle w:val="ac"/>
                <w:noProof/>
              </w:rPr>
              <w:fldChar w:fldCharType="separate"/>
            </w:r>
            <w:r w:rsidR="00847122">
              <w:rPr>
                <w:noProof/>
                <w:webHidden/>
              </w:rPr>
              <w:t>34</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61" w:history="1">
            <w:r w:rsidR="009750CE" w:rsidRPr="004D2DAD">
              <w:rPr>
                <w:rStyle w:val="ac"/>
                <w:rFonts w:ascii="Times" w:hAnsi="Times"/>
                <w:noProof/>
              </w:rPr>
              <w:t>System Test Case 50(STC-50): Visitor can select the dental treatment to estimate the cost by him/herself   in the website</w:t>
            </w:r>
            <w:r w:rsidR="009750CE" w:rsidRPr="004D2DAD">
              <w:rPr>
                <w:noProof/>
                <w:webHidden/>
              </w:rPr>
              <w:tab/>
            </w:r>
            <w:r w:rsidRPr="004D2DAD">
              <w:rPr>
                <w:rStyle w:val="ac"/>
                <w:noProof/>
              </w:rPr>
              <w:fldChar w:fldCharType="begin"/>
            </w:r>
            <w:r w:rsidR="009750CE" w:rsidRPr="004D2DAD">
              <w:rPr>
                <w:noProof/>
                <w:webHidden/>
              </w:rPr>
              <w:instrText xml:space="preserve"> PAGEREF _Toc401733461 \h </w:instrText>
            </w:r>
            <w:r w:rsidRPr="004D2DAD">
              <w:rPr>
                <w:rStyle w:val="ac"/>
                <w:noProof/>
              </w:rPr>
            </w:r>
            <w:r w:rsidRPr="004D2DAD">
              <w:rPr>
                <w:rStyle w:val="ac"/>
                <w:noProof/>
              </w:rPr>
              <w:fldChar w:fldCharType="separate"/>
            </w:r>
            <w:r w:rsidR="00847122">
              <w:rPr>
                <w:noProof/>
                <w:webHidden/>
              </w:rPr>
              <w:t>35</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62" w:history="1">
            <w:r w:rsidR="009750CE" w:rsidRPr="004D2DAD">
              <w:rPr>
                <w:rStyle w:val="ac"/>
                <w:rFonts w:ascii="Times" w:hAnsi="Times"/>
                <w:noProof/>
              </w:rPr>
              <w:t>System Test Case 51(STC-51): Officer can add dental treatment information including the detail and cost into the database</w:t>
            </w:r>
            <w:r w:rsidR="009750CE" w:rsidRPr="004D2DAD">
              <w:rPr>
                <w:noProof/>
                <w:webHidden/>
              </w:rPr>
              <w:tab/>
            </w:r>
            <w:r w:rsidRPr="004D2DAD">
              <w:rPr>
                <w:rStyle w:val="ac"/>
                <w:noProof/>
              </w:rPr>
              <w:fldChar w:fldCharType="begin"/>
            </w:r>
            <w:r w:rsidR="009750CE" w:rsidRPr="004D2DAD">
              <w:rPr>
                <w:noProof/>
                <w:webHidden/>
              </w:rPr>
              <w:instrText xml:space="preserve"> PAGEREF _Toc401733462 \h </w:instrText>
            </w:r>
            <w:r w:rsidRPr="004D2DAD">
              <w:rPr>
                <w:rStyle w:val="ac"/>
                <w:noProof/>
              </w:rPr>
            </w:r>
            <w:r w:rsidRPr="004D2DAD">
              <w:rPr>
                <w:rStyle w:val="ac"/>
                <w:noProof/>
              </w:rPr>
              <w:fldChar w:fldCharType="separate"/>
            </w:r>
            <w:r w:rsidR="00847122">
              <w:rPr>
                <w:noProof/>
                <w:webHidden/>
              </w:rPr>
              <w:t>35</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63" w:history="1">
            <w:r w:rsidR="009750CE" w:rsidRPr="004D2DAD">
              <w:rPr>
                <w:rStyle w:val="ac"/>
                <w:rFonts w:ascii="Times" w:hAnsi="Times"/>
                <w:noProof/>
              </w:rPr>
              <w:t>System Test Case 52(STC-52): Officer can edit dental treatment information including the detail and cost in the database</w:t>
            </w:r>
            <w:r w:rsidR="009750CE" w:rsidRPr="004D2DAD">
              <w:rPr>
                <w:noProof/>
                <w:webHidden/>
              </w:rPr>
              <w:tab/>
            </w:r>
            <w:r w:rsidRPr="004D2DAD">
              <w:rPr>
                <w:rStyle w:val="ac"/>
                <w:noProof/>
              </w:rPr>
              <w:fldChar w:fldCharType="begin"/>
            </w:r>
            <w:r w:rsidR="009750CE" w:rsidRPr="004D2DAD">
              <w:rPr>
                <w:noProof/>
                <w:webHidden/>
              </w:rPr>
              <w:instrText xml:space="preserve"> PAGEREF _Toc401733463 \h </w:instrText>
            </w:r>
            <w:r w:rsidRPr="004D2DAD">
              <w:rPr>
                <w:rStyle w:val="ac"/>
                <w:noProof/>
              </w:rPr>
            </w:r>
            <w:r w:rsidRPr="004D2DAD">
              <w:rPr>
                <w:rStyle w:val="ac"/>
                <w:noProof/>
              </w:rPr>
              <w:fldChar w:fldCharType="separate"/>
            </w:r>
            <w:r w:rsidR="00847122">
              <w:rPr>
                <w:noProof/>
                <w:webHidden/>
              </w:rPr>
              <w:t>36</w:t>
            </w:r>
            <w:r w:rsidRPr="004D2DAD">
              <w:rPr>
                <w:rStyle w:val="ac"/>
                <w:noProof/>
              </w:rPr>
              <w:fldChar w:fldCharType="end"/>
            </w:r>
          </w:hyperlink>
        </w:p>
        <w:p w:rsidR="009750CE" w:rsidRPr="004D2DAD" w:rsidRDefault="00302BBF">
          <w:pPr>
            <w:pStyle w:val="31"/>
            <w:tabs>
              <w:tab w:val="right" w:leader="dot" w:pos="8290"/>
            </w:tabs>
            <w:rPr>
              <w:noProof/>
              <w:szCs w:val="28"/>
              <w:lang w:bidi="th-TH"/>
            </w:rPr>
          </w:pPr>
          <w:hyperlink w:anchor="_Toc401733464" w:history="1">
            <w:r w:rsidR="009750CE" w:rsidRPr="004D2DAD">
              <w:rPr>
                <w:rStyle w:val="ac"/>
                <w:rFonts w:ascii="Times" w:hAnsi="Times"/>
                <w:noProof/>
              </w:rPr>
              <w:t>System Test Case 53(STC-53): Officer can delete dental treatment information including the detail and cost in the database</w:t>
            </w:r>
            <w:r w:rsidR="009750CE" w:rsidRPr="004D2DAD">
              <w:rPr>
                <w:noProof/>
                <w:webHidden/>
              </w:rPr>
              <w:tab/>
            </w:r>
            <w:r w:rsidRPr="004D2DAD">
              <w:rPr>
                <w:rStyle w:val="ac"/>
                <w:noProof/>
              </w:rPr>
              <w:fldChar w:fldCharType="begin"/>
            </w:r>
            <w:r w:rsidR="009750CE" w:rsidRPr="004D2DAD">
              <w:rPr>
                <w:noProof/>
                <w:webHidden/>
              </w:rPr>
              <w:instrText xml:space="preserve"> PAGEREF _Toc401733464 \h </w:instrText>
            </w:r>
            <w:r w:rsidRPr="004D2DAD">
              <w:rPr>
                <w:rStyle w:val="ac"/>
                <w:noProof/>
              </w:rPr>
            </w:r>
            <w:r w:rsidRPr="004D2DAD">
              <w:rPr>
                <w:rStyle w:val="ac"/>
                <w:noProof/>
              </w:rPr>
              <w:fldChar w:fldCharType="separate"/>
            </w:r>
            <w:r w:rsidR="00847122">
              <w:rPr>
                <w:noProof/>
                <w:webHidden/>
              </w:rPr>
              <w:t>36</w:t>
            </w:r>
            <w:r w:rsidRPr="004D2DAD">
              <w:rPr>
                <w:rStyle w:val="ac"/>
                <w:noProof/>
              </w:rPr>
              <w:fldChar w:fldCharType="end"/>
            </w:r>
          </w:hyperlink>
        </w:p>
        <w:p w:rsidR="003224C9" w:rsidRPr="004D2DAD" w:rsidRDefault="00302BBF" w:rsidP="003224C9">
          <w:pPr>
            <w:widowControl w:val="0"/>
            <w:autoSpaceDE w:val="0"/>
            <w:autoSpaceDN w:val="0"/>
            <w:adjustRightInd w:val="0"/>
            <w:spacing w:after="240"/>
            <w:rPr>
              <w:rFonts w:ascii="Times New Roman" w:hAnsi="Times New Roman" w:cs="Times New Roman"/>
              <w:bCs/>
              <w:noProof/>
            </w:rPr>
          </w:pPr>
          <w:r w:rsidRPr="004D2DAD">
            <w:rPr>
              <w:rFonts w:ascii="Times New Roman" w:hAnsi="Times New Roman" w:cs="Times New Roman"/>
              <w:b/>
              <w:bCs/>
              <w:noProof/>
            </w:rPr>
            <w:fldChar w:fldCharType="end"/>
          </w:r>
        </w:p>
      </w:sdtContent>
    </w:sdt>
    <w:p w:rsidR="00254F5B" w:rsidRPr="004D2DAD" w:rsidRDefault="00254F5B">
      <w:pPr>
        <w:rPr>
          <w:rFonts w:ascii="Times New Roman" w:hAnsi="Times New Roman" w:cs="Times New Roman"/>
        </w:rPr>
      </w:pPr>
    </w:p>
    <w:p w:rsidR="00716989" w:rsidRPr="004D2DAD" w:rsidRDefault="00716989" w:rsidP="00716989">
      <w:pPr>
        <w:widowControl w:val="0"/>
        <w:autoSpaceDE w:val="0"/>
        <w:autoSpaceDN w:val="0"/>
        <w:adjustRightInd w:val="0"/>
        <w:spacing w:after="240"/>
        <w:rPr>
          <w:rFonts w:ascii="Times New Roman" w:hAnsi="Times New Roman" w:cs="Times New Roman"/>
          <w:b/>
          <w:bCs/>
          <w:sz w:val="54"/>
          <w:szCs w:val="54"/>
        </w:rPr>
      </w:pPr>
    </w:p>
    <w:p w:rsidR="00924E38" w:rsidRPr="004D2DAD" w:rsidRDefault="00924E38" w:rsidP="00385CBC">
      <w:pPr>
        <w:pStyle w:val="1"/>
        <w:rPr>
          <w:rFonts w:ascii="Times New Roman" w:hAnsi="Times New Roman" w:cs="Times New Roman"/>
          <w:color w:val="auto"/>
          <w:sz w:val="36"/>
          <w:szCs w:val="36"/>
        </w:rPr>
      </w:pPr>
      <w:r w:rsidRPr="004D2DAD">
        <w:rPr>
          <w:rFonts w:ascii="Times New Roman" w:hAnsi="Times New Roman" w:cs="Times New Roman"/>
          <w:color w:val="auto"/>
          <w:sz w:val="36"/>
          <w:szCs w:val="36"/>
        </w:rPr>
        <w:br w:type="page"/>
      </w:r>
    </w:p>
    <w:p w:rsidR="00385CBC" w:rsidRPr="004D2DAD" w:rsidRDefault="002B0E6A" w:rsidP="00385CBC">
      <w:pPr>
        <w:pStyle w:val="1"/>
        <w:rPr>
          <w:rFonts w:ascii="Times New Roman" w:hAnsi="Times New Roman" w:cs="Times New Roman"/>
          <w:color w:val="auto"/>
          <w:sz w:val="36"/>
          <w:szCs w:val="36"/>
        </w:rPr>
      </w:pPr>
      <w:bookmarkStart w:id="0" w:name="_Toc401733399"/>
      <w:r w:rsidRPr="004D2DAD">
        <w:rPr>
          <w:rFonts w:ascii="Times New Roman" w:hAnsi="Times New Roman" w:cs="Times New Roman"/>
          <w:color w:val="auto"/>
          <w:sz w:val="36"/>
          <w:szCs w:val="36"/>
        </w:rPr>
        <w:lastRenderedPageBreak/>
        <w:t>Chapter One:</w:t>
      </w:r>
      <w:r w:rsidR="00716989" w:rsidRPr="004D2DAD">
        <w:rPr>
          <w:rFonts w:ascii="Times New Roman" w:hAnsi="Times New Roman" w:cs="Times New Roman"/>
          <w:color w:val="auto"/>
          <w:sz w:val="36"/>
          <w:szCs w:val="36"/>
        </w:rPr>
        <w:t xml:space="preserve"> Introduction</w:t>
      </w:r>
      <w:bookmarkEnd w:id="0"/>
    </w:p>
    <w:p w:rsidR="00716989" w:rsidRPr="004D2DAD" w:rsidRDefault="00385CBC" w:rsidP="00385CBC">
      <w:pPr>
        <w:pStyle w:val="2"/>
        <w:rPr>
          <w:rFonts w:ascii="Times New Roman" w:hAnsi="Times New Roman" w:cs="Times New Roman"/>
          <w:color w:val="auto"/>
          <w:sz w:val="32"/>
          <w:szCs w:val="32"/>
        </w:rPr>
      </w:pPr>
      <w:bookmarkStart w:id="1" w:name="_Toc401733400"/>
      <w:r w:rsidRPr="004D2DAD">
        <w:rPr>
          <w:rFonts w:ascii="Times New Roman" w:hAnsi="Times New Roman" w:cs="Times New Roman"/>
          <w:color w:val="auto"/>
          <w:sz w:val="32"/>
          <w:szCs w:val="32"/>
        </w:rPr>
        <w:t>1. Introduction</w:t>
      </w:r>
      <w:bookmarkEnd w:id="1"/>
      <w:r w:rsidR="00716989" w:rsidRPr="004D2DAD">
        <w:rPr>
          <w:rFonts w:ascii="Times New Roman" w:hAnsi="Times New Roman" w:cs="Times New Roman"/>
          <w:color w:val="auto"/>
          <w:sz w:val="32"/>
          <w:szCs w:val="32"/>
        </w:rPr>
        <w:t xml:space="preserve"> </w:t>
      </w:r>
    </w:p>
    <w:p w:rsidR="00716989" w:rsidRPr="004D2DAD" w:rsidRDefault="00385CBC" w:rsidP="00494BFB">
      <w:pPr>
        <w:pStyle w:val="3"/>
        <w:ind w:firstLine="720"/>
        <w:rPr>
          <w:rFonts w:ascii="Times New Roman" w:hAnsi="Times New Roman" w:cs="Times New Roman"/>
          <w:color w:val="auto"/>
          <w:sz w:val="28"/>
          <w:szCs w:val="28"/>
        </w:rPr>
      </w:pPr>
      <w:bookmarkStart w:id="2" w:name="_Toc401733401"/>
      <w:r w:rsidRPr="004D2DAD">
        <w:rPr>
          <w:rFonts w:ascii="Times New Roman" w:hAnsi="Times New Roman" w:cs="Times New Roman"/>
          <w:color w:val="auto"/>
          <w:sz w:val="28"/>
          <w:szCs w:val="28"/>
        </w:rPr>
        <w:t xml:space="preserve">1.1 </w:t>
      </w:r>
      <w:r w:rsidR="00716989" w:rsidRPr="004D2DAD">
        <w:rPr>
          <w:rFonts w:ascii="Times New Roman" w:hAnsi="Times New Roman" w:cs="Times New Roman"/>
          <w:color w:val="auto"/>
          <w:sz w:val="28"/>
          <w:szCs w:val="28"/>
        </w:rPr>
        <w:t>Objectives</w:t>
      </w:r>
      <w:bookmarkEnd w:id="2"/>
    </w:p>
    <w:p w:rsidR="007A731A" w:rsidRPr="004D2DAD" w:rsidRDefault="007A731A" w:rsidP="007A731A">
      <w:pPr>
        <w:rPr>
          <w:rFonts w:ascii="Times New Roman" w:hAnsi="Times New Roman" w:cs="Times New Roman"/>
        </w:rPr>
      </w:pPr>
    </w:p>
    <w:p w:rsidR="007A731A" w:rsidRPr="004D2DAD" w:rsidRDefault="007A731A" w:rsidP="004D2DAD">
      <w:pPr>
        <w:ind w:firstLine="720"/>
        <w:jc w:val="both"/>
        <w:rPr>
          <w:rFonts w:ascii="Times New Roman" w:hAnsi="Times New Roman" w:cs="Times New Roman"/>
        </w:rPr>
      </w:pPr>
      <w:r w:rsidRPr="004D2DAD">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4D2DAD">
        <w:rPr>
          <w:rFonts w:ascii="Times New Roman" w:hAnsi="Times New Roman" w:cs="Times New Roman"/>
        </w:rPr>
        <w:t>For the visitor who wants to have a dental treatment from the clinic</w:t>
      </w:r>
      <w:r w:rsidR="006A7BE1" w:rsidRPr="004D2DAD">
        <w:rPr>
          <w:rFonts w:ascii="Times New Roman" w:hAnsi="Times New Roman" w:cs="Times New Roman"/>
        </w:rPr>
        <w:t xml:space="preserve">, </w:t>
      </w:r>
      <w:r w:rsidRPr="004D2DAD">
        <w:rPr>
          <w:rFonts w:ascii="Times New Roman" w:hAnsi="Times New Roman" w:cs="Times New Roman"/>
        </w:rPr>
        <w:t xml:space="preserve">and the dentist can use the system for checking </w:t>
      </w:r>
      <w:r w:rsidR="006A7BE1" w:rsidRPr="004D2DAD">
        <w:rPr>
          <w:rFonts w:ascii="Times New Roman" w:hAnsi="Times New Roman" w:cs="Times New Roman"/>
        </w:rPr>
        <w:t xml:space="preserve">their </w:t>
      </w:r>
      <w:r w:rsidRPr="004D2DAD">
        <w:rPr>
          <w:rFonts w:ascii="Times New Roman" w:hAnsi="Times New Roman" w:cs="Times New Roman"/>
        </w:rPr>
        <w:t>appointment schedule.</w:t>
      </w:r>
      <w:proofErr w:type="gramEnd"/>
      <w:r w:rsidRPr="004D2DAD">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rsidR="0005273A" w:rsidRPr="004D2DAD" w:rsidRDefault="0005273A" w:rsidP="004D2DAD">
      <w:pPr>
        <w:pStyle w:val="3"/>
        <w:ind w:firstLine="720"/>
        <w:jc w:val="both"/>
        <w:rPr>
          <w:rFonts w:ascii="Times New Roman" w:hAnsi="Times New Roman" w:cs="Times New Roman"/>
          <w:color w:val="auto"/>
          <w:sz w:val="28"/>
          <w:szCs w:val="28"/>
        </w:rPr>
      </w:pPr>
      <w:bookmarkStart w:id="3" w:name="_Toc401694895"/>
      <w:bookmarkStart w:id="4" w:name="_Toc401733402"/>
      <w:r w:rsidRPr="004D2DAD">
        <w:rPr>
          <w:rFonts w:ascii="Times New Roman" w:hAnsi="Times New Roman" w:cs="Times New Roman"/>
          <w:color w:val="auto"/>
          <w:sz w:val="28"/>
          <w:szCs w:val="28"/>
        </w:rPr>
        <w:t>1.2 Purpose</w:t>
      </w:r>
      <w:bookmarkEnd w:id="3"/>
      <w:bookmarkEnd w:id="4"/>
    </w:p>
    <w:p w:rsidR="0005273A" w:rsidRPr="004D2DAD" w:rsidRDefault="0005273A" w:rsidP="004D2DAD">
      <w:pPr>
        <w:jc w:val="both"/>
        <w:rPr>
          <w:rFonts w:ascii="Times New Roman" w:hAnsi="Times New Roman" w:cs="Times New Roman"/>
        </w:rPr>
      </w:pPr>
    </w:p>
    <w:p w:rsidR="0005273A" w:rsidRPr="004D2DAD" w:rsidRDefault="0005273A" w:rsidP="004D2DAD">
      <w:pPr>
        <w:widowControl w:val="0"/>
        <w:autoSpaceDE w:val="0"/>
        <w:autoSpaceDN w:val="0"/>
        <w:adjustRightInd w:val="0"/>
        <w:spacing w:after="240"/>
        <w:jc w:val="both"/>
        <w:rPr>
          <w:rFonts w:ascii="Times New Roman" w:hAnsi="Times New Roman" w:cs="Times New Roman"/>
        </w:rPr>
      </w:pPr>
      <w:r w:rsidRPr="004D2DAD">
        <w:rPr>
          <w:rFonts w:ascii="Times New Roman" w:hAnsi="Times New Roman" w:cs="Times New Roman"/>
        </w:rPr>
        <w:tab/>
        <w:t xml:space="preserve">The purpose of the Test Record of Dental clinic services system is for recording the actual results of each test case and reporting whether each test has passed or failed based on the test criteria described in the Test Plan.      </w:t>
      </w:r>
    </w:p>
    <w:p w:rsidR="0005273A" w:rsidRPr="004D2DAD" w:rsidRDefault="0005273A" w:rsidP="004D2DAD">
      <w:pPr>
        <w:pStyle w:val="2"/>
        <w:ind w:firstLine="720"/>
        <w:jc w:val="both"/>
        <w:rPr>
          <w:rFonts w:ascii="Times New Roman" w:hAnsi="Times New Roman" w:cs="Times New Roman"/>
          <w:color w:val="auto"/>
          <w:sz w:val="28"/>
        </w:rPr>
      </w:pPr>
      <w:bookmarkStart w:id="5" w:name="_Toc393744710"/>
      <w:bookmarkStart w:id="6" w:name="_Toc401692966"/>
      <w:bookmarkStart w:id="7" w:name="_Toc401694896"/>
      <w:bookmarkStart w:id="8" w:name="_Toc401733403"/>
      <w:r w:rsidRPr="004D2DAD">
        <w:rPr>
          <w:rFonts w:ascii="Times New Roman" w:hAnsi="Times New Roman" w:cs="Times New Roman"/>
          <w:color w:val="auto"/>
          <w:sz w:val="28"/>
        </w:rPr>
        <w:t>1.3 Project Scope</w:t>
      </w:r>
      <w:bookmarkEnd w:id="5"/>
      <w:bookmarkEnd w:id="6"/>
      <w:bookmarkEnd w:id="7"/>
      <w:bookmarkEnd w:id="8"/>
    </w:p>
    <w:p w:rsidR="0005273A" w:rsidRPr="004D2DAD" w:rsidRDefault="0005273A" w:rsidP="004D2DAD">
      <w:pPr>
        <w:jc w:val="both"/>
        <w:rPr>
          <w:rFonts w:ascii="Times New Roman" w:hAnsi="Times New Roman" w:cs="Times New Roman"/>
        </w:rPr>
      </w:pPr>
    </w:p>
    <w:p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4D2DAD">
        <w:rPr>
          <w:rFonts w:ascii="Times New Roman" w:hAnsi="Times New Roman" w:cs="Times New Roman"/>
          <w:szCs w:val="32"/>
        </w:rPr>
        <w:t>The objective of this software design is to specify the requirements that the system should fulfill, which are as follows:</w:t>
      </w:r>
    </w:p>
    <w:p w:rsidR="0005273A" w:rsidRPr="004D2DAD" w:rsidRDefault="0005273A" w:rsidP="004D2DAD">
      <w:pPr>
        <w:pStyle w:val="aa"/>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 xml:space="preserve">Dental clinic services system </w:t>
      </w:r>
      <w:r w:rsidRPr="004D2DAD">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05273A" w:rsidRPr="004D2DAD" w:rsidRDefault="0005273A" w:rsidP="004D2DAD">
      <w:pPr>
        <w:pStyle w:val="aa"/>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 xml:space="preserve">Dental clinic services system on mobile phone support </w:t>
      </w:r>
      <w:proofErr w:type="spellStart"/>
      <w:r w:rsidRPr="004D2DAD">
        <w:rPr>
          <w:rFonts w:ascii="Times New Roman" w:hAnsi="Times New Roman" w:cs="Times New Roman"/>
          <w:color w:val="auto"/>
          <w:sz w:val="24"/>
          <w:szCs w:val="32"/>
        </w:rPr>
        <w:t>iOS</w:t>
      </w:r>
      <w:proofErr w:type="spellEnd"/>
      <w:r w:rsidRPr="004D2DAD">
        <w:rPr>
          <w:rFonts w:ascii="Times New Roman" w:hAnsi="Times New Roman" w:cs="Times New Roman"/>
          <w:color w:val="auto"/>
          <w:sz w:val="24"/>
          <w:szCs w:val="32"/>
        </w:rPr>
        <w:t xml:space="preserve">. </w:t>
      </w:r>
    </w:p>
    <w:p w:rsidR="0005273A" w:rsidRPr="004D2DAD" w:rsidRDefault="0005273A" w:rsidP="004D2DAD">
      <w:pPr>
        <w:pStyle w:val="aa"/>
        <w:widowControl w:val="0"/>
        <w:numPr>
          <w:ilvl w:val="0"/>
          <w:numId w:val="3"/>
        </w:numPr>
        <w:tabs>
          <w:tab w:val="left" w:pos="360"/>
          <w:tab w:val="left" w:pos="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Dental clinic services system supports English language only.</w:t>
      </w:r>
    </w:p>
    <w:p w:rsidR="0005273A" w:rsidRPr="004D2DAD" w:rsidRDefault="0005273A" w:rsidP="004D2DAD">
      <w:pPr>
        <w:pStyle w:val="aa"/>
        <w:widowControl w:val="0"/>
        <w:numPr>
          <w:ilvl w:val="0"/>
          <w:numId w:val="3"/>
        </w:numPr>
        <w:tabs>
          <w:tab w:val="left" w:pos="360"/>
          <w:tab w:val="left" w:pos="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Dental clinic services system provides features for dental clinics’ registered user whose are patients, officers and dentists.</w:t>
      </w:r>
    </w:p>
    <w:p w:rsidR="0005273A" w:rsidRPr="004D2DAD" w:rsidRDefault="0005273A" w:rsidP="004D2DAD">
      <w:pPr>
        <w:pStyle w:val="aa"/>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assists managing appointments of patients and dentists using the web application and the mobile application.</w:t>
      </w:r>
    </w:p>
    <w:p w:rsidR="0005273A" w:rsidRPr="004D2DAD" w:rsidRDefault="0005273A" w:rsidP="004D2DAD">
      <w:pPr>
        <w:pStyle w:val="aa"/>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provides a user authentication for each patient and dentist through dental clinic officers.</w:t>
      </w:r>
    </w:p>
    <w:p w:rsidR="0005273A" w:rsidRPr="004D2DAD" w:rsidRDefault="0005273A" w:rsidP="004D2DAD">
      <w:pPr>
        <w:pStyle w:val="aa"/>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 features for generate QR code to patients from both web application and mobile application</w:t>
      </w:r>
      <w:r w:rsidRPr="004D2DAD">
        <w:rPr>
          <w:rFonts w:ascii="Times New Roman" w:hAnsi="Times New Roman" w:cs="Times New Roman"/>
          <w:color w:val="auto"/>
          <w:sz w:val="30"/>
          <w:szCs w:val="30"/>
        </w:rPr>
        <w:t xml:space="preserve"> </w:t>
      </w:r>
    </w:p>
    <w:p w:rsidR="0005273A" w:rsidRPr="004D2DAD" w:rsidRDefault="0005273A" w:rsidP="004D2DAD">
      <w:pPr>
        <w:pStyle w:val="aa"/>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 features for managing the queue of dental clinic</w:t>
      </w:r>
    </w:p>
    <w:p w:rsidR="0005273A" w:rsidRPr="004D2DAD" w:rsidRDefault="0005273A" w:rsidP="004D2DAD">
      <w:pPr>
        <w:pStyle w:val="aa"/>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assists following up treatment between dentist and patient</w:t>
      </w:r>
    </w:p>
    <w:p w:rsidR="0005273A" w:rsidRPr="004D2DAD" w:rsidRDefault="0005273A" w:rsidP="004D2DAD">
      <w:pPr>
        <w:pStyle w:val="aa"/>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 the feature for promoting the clinic also managing those promotion and information</w:t>
      </w:r>
    </w:p>
    <w:p w:rsidR="0005273A" w:rsidRPr="004D2DAD" w:rsidRDefault="0005273A" w:rsidP="004D2DAD">
      <w:pPr>
        <w:pStyle w:val="aa"/>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 xml:space="preserve">Dental clinic services system help visitor and patient to predict the cost of </w:t>
      </w:r>
      <w:r w:rsidRPr="004D2DAD">
        <w:rPr>
          <w:rFonts w:ascii="Times New Roman" w:hAnsi="Times New Roman" w:cs="Times New Roman"/>
          <w:color w:val="auto"/>
          <w:sz w:val="24"/>
          <w:szCs w:val="32"/>
        </w:rPr>
        <w:lastRenderedPageBreak/>
        <w:t>dental care</w:t>
      </w:r>
    </w:p>
    <w:p w:rsidR="0005273A" w:rsidRPr="004D2DAD" w:rsidRDefault="0005273A" w:rsidP="004D2DAD">
      <w:pPr>
        <w:pStyle w:val="2"/>
        <w:ind w:firstLine="360"/>
        <w:jc w:val="both"/>
        <w:rPr>
          <w:rFonts w:ascii="Times New Roman" w:hAnsi="Times New Roman" w:cs="Times New Roman"/>
          <w:color w:val="auto"/>
          <w:sz w:val="28"/>
        </w:rPr>
      </w:pPr>
      <w:bookmarkStart w:id="9" w:name="_Toc266105466"/>
      <w:bookmarkStart w:id="10" w:name="_Toc393744711"/>
      <w:bookmarkStart w:id="11" w:name="_Toc401692967"/>
      <w:bookmarkStart w:id="12" w:name="_Toc401694897"/>
      <w:bookmarkStart w:id="13" w:name="_Toc401733404"/>
      <w:r w:rsidRPr="004D2DAD">
        <w:rPr>
          <w:rFonts w:ascii="Times New Roman" w:hAnsi="Times New Roman" w:cs="Times New Roman"/>
          <w:color w:val="auto"/>
          <w:sz w:val="28"/>
        </w:rPr>
        <w:t>1.4 User Classes and Characteristics</w:t>
      </w:r>
      <w:bookmarkEnd w:id="9"/>
      <w:bookmarkEnd w:id="10"/>
      <w:bookmarkEnd w:id="11"/>
      <w:bookmarkEnd w:id="12"/>
      <w:bookmarkEnd w:id="13"/>
    </w:p>
    <w:p w:rsidR="0005273A" w:rsidRPr="004D2DAD" w:rsidRDefault="0005273A" w:rsidP="004D2DAD">
      <w:pPr>
        <w:jc w:val="both"/>
        <w:rPr>
          <w:rFonts w:ascii="Times New Roman" w:hAnsi="Times New Roman" w:cs="Times New Roman"/>
        </w:rPr>
      </w:pPr>
    </w:p>
    <w:p w:rsidR="0005273A" w:rsidRPr="004D2DAD" w:rsidRDefault="0005273A" w:rsidP="004D2DAD">
      <w:pPr>
        <w:pStyle w:val="aa"/>
        <w:widowControl w:val="0"/>
        <w:numPr>
          <w:ilvl w:val="0"/>
          <w:numId w:val="4"/>
        </w:numPr>
        <w:autoSpaceDE w:val="0"/>
        <w:autoSpaceDN w:val="0"/>
        <w:adjustRightInd w:val="0"/>
        <w:spacing w:after="240" w:line="240" w:lineRule="auto"/>
        <w:ind w:left="0" w:firstLine="360"/>
        <w:jc w:val="both"/>
        <w:rPr>
          <w:rFonts w:ascii="Times New Roman" w:eastAsiaTheme="minorHAnsi" w:hAnsi="Times New Roman" w:cs="Times New Roman"/>
          <w:color w:val="auto"/>
          <w:sz w:val="24"/>
          <w:szCs w:val="24"/>
          <w:lang w:bidi="ar-SA"/>
        </w:rPr>
      </w:pPr>
      <w:r w:rsidRPr="004D2DAD">
        <w:rPr>
          <w:rFonts w:ascii="Times New Roman" w:eastAsiaTheme="minorHAnsi" w:hAnsi="Times New Roman" w:cs="Times New Roman"/>
          <w:color w:val="auto"/>
          <w:sz w:val="24"/>
          <w:szCs w:val="24"/>
          <w:lang w:bidi="ar-SA"/>
        </w:rPr>
        <w:t>The system divides users into three groups. Information and characteristics of each group are listed below.</w:t>
      </w:r>
    </w:p>
    <w:p w:rsidR="0005273A" w:rsidRPr="004D2DAD" w:rsidRDefault="0005273A" w:rsidP="004D2DAD">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bookmarkStart w:id="14" w:name="_Toc260001451"/>
      <w:r w:rsidRPr="004D2DAD">
        <w:rPr>
          <w:rFonts w:ascii="Times New Roman" w:hAnsi="Times New Roman" w:cs="Times New Roman"/>
          <w:b/>
          <w:bCs/>
        </w:rPr>
        <w:t>Visitor</w:t>
      </w:r>
    </w:p>
    <w:p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4D2DAD">
        <w:rPr>
          <w:rFonts w:ascii="Times New Roman" w:hAnsi="Times New Roman" w:cs="Times New Roman"/>
        </w:rPr>
        <w:t>This group of user no needs to register to the system to use the services on the website or to use their mobile phone. Visitor is able to:</w:t>
      </w:r>
    </w:p>
    <w:p w:rsidR="0005273A" w:rsidRPr="004D2DAD" w:rsidRDefault="0005273A" w:rsidP="004D2DAD">
      <w:pPr>
        <w:pStyle w:val="aa"/>
        <w:widowControl w:val="0"/>
        <w:numPr>
          <w:ilvl w:val="0"/>
          <w:numId w:val="9"/>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color w:val="auto"/>
          <w:sz w:val="24"/>
          <w:szCs w:val="24"/>
        </w:rPr>
      </w:pPr>
      <w:r w:rsidRPr="004D2DAD">
        <w:rPr>
          <w:rFonts w:ascii="Times New Roman" w:hAnsi="Times New Roman" w:cs="Times New Roman"/>
          <w:color w:val="auto"/>
          <w:sz w:val="24"/>
          <w:szCs w:val="24"/>
        </w:rPr>
        <w:t>Visitor can view dental clinic information and promotion</w:t>
      </w:r>
    </w:p>
    <w:p w:rsidR="0005273A" w:rsidRPr="004D2DAD" w:rsidRDefault="0005273A" w:rsidP="004D2DAD">
      <w:pPr>
        <w:pStyle w:val="aa"/>
        <w:widowControl w:val="0"/>
        <w:numPr>
          <w:ilvl w:val="0"/>
          <w:numId w:val="9"/>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Visitor can select dental treatment to estimate the cost</w:t>
      </w:r>
    </w:p>
    <w:p w:rsidR="0005273A" w:rsidRPr="004D2DAD" w:rsidRDefault="0005273A" w:rsidP="004D2DAD">
      <w:pPr>
        <w:pStyle w:val="aa"/>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color w:val="auto"/>
          <w:sz w:val="24"/>
          <w:szCs w:val="24"/>
        </w:rPr>
      </w:pPr>
    </w:p>
    <w:p w:rsidR="0005273A" w:rsidRPr="004D2DAD" w:rsidRDefault="0005273A" w:rsidP="004D2DAD">
      <w:pPr>
        <w:pStyle w:val="aa"/>
        <w:widowControl w:val="0"/>
        <w:numPr>
          <w:ilvl w:val="0"/>
          <w:numId w:val="4"/>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color w:val="auto"/>
          <w:sz w:val="24"/>
          <w:szCs w:val="24"/>
        </w:rPr>
      </w:pPr>
      <w:r w:rsidRPr="004D2DAD">
        <w:rPr>
          <w:rFonts w:ascii="Times New Roman" w:hAnsi="Times New Roman" w:cs="Times New Roman"/>
          <w:b/>
          <w:bCs/>
          <w:color w:val="auto"/>
          <w:sz w:val="24"/>
          <w:szCs w:val="24"/>
        </w:rPr>
        <w:t>Patient</w:t>
      </w:r>
    </w:p>
    <w:p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4D2DAD">
        <w:rPr>
          <w:rFonts w:ascii="Times New Roman" w:hAnsi="Times New Roman" w:cs="Times New Roman"/>
        </w:rPr>
        <w:t xml:space="preserve">This group of user needs to be registered to the system at the dental clinic. They will get </w:t>
      </w:r>
      <w:proofErr w:type="spellStart"/>
      <w:r w:rsidRPr="004D2DAD">
        <w:rPr>
          <w:rFonts w:ascii="Times New Roman" w:hAnsi="Times New Roman" w:cs="Times New Roman"/>
        </w:rPr>
        <w:t>patientID</w:t>
      </w:r>
      <w:proofErr w:type="spellEnd"/>
      <w:r w:rsidRPr="004D2DAD">
        <w:rPr>
          <w:rFonts w:ascii="Times New Roman" w:hAnsi="Times New Roman" w:cs="Times New Roman"/>
        </w:rPr>
        <w:t xml:space="preserve"> and password from the clinic to use the services on the website or to use their mobile phone. Patients use their </w:t>
      </w:r>
      <w:proofErr w:type="spellStart"/>
      <w:r w:rsidRPr="004D2DAD">
        <w:rPr>
          <w:rFonts w:ascii="Times New Roman" w:hAnsi="Times New Roman" w:cs="Times New Roman"/>
        </w:rPr>
        <w:t>patientID</w:t>
      </w:r>
      <w:proofErr w:type="spellEnd"/>
      <w:r w:rsidRPr="004D2DAD">
        <w:rPr>
          <w:rFonts w:ascii="Times New Roman" w:hAnsi="Times New Roman" w:cs="Times New Roman"/>
        </w:rPr>
        <w:t xml:space="preserve"> to login. Patients are able to:</w:t>
      </w:r>
    </w:p>
    <w:p w:rsidR="0005273A" w:rsidRPr="004D2DAD" w:rsidRDefault="0005273A" w:rsidP="004D2DAD">
      <w:pPr>
        <w:pStyle w:val="aa"/>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view their QR code.</w:t>
      </w:r>
    </w:p>
    <w:p w:rsidR="0005273A" w:rsidRPr="004D2DAD" w:rsidRDefault="0005273A" w:rsidP="004D2DAD">
      <w:pPr>
        <w:pStyle w:val="aa"/>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view follow up question.</w:t>
      </w:r>
    </w:p>
    <w:p w:rsidR="0005273A" w:rsidRPr="004D2DAD" w:rsidRDefault="0005273A" w:rsidP="004D2DAD">
      <w:pPr>
        <w:pStyle w:val="aa"/>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answer to follow up question.</w:t>
      </w:r>
    </w:p>
    <w:p w:rsidR="0005273A" w:rsidRPr="004D2DAD" w:rsidRDefault="0005273A" w:rsidP="004D2DAD">
      <w:pPr>
        <w:pStyle w:val="aa"/>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view dental clinic information and promotion.</w:t>
      </w:r>
    </w:p>
    <w:p w:rsidR="0005273A" w:rsidRPr="004D2DAD" w:rsidRDefault="0005273A" w:rsidP="004D2DAD">
      <w:pPr>
        <w:pStyle w:val="aa"/>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select dental treatment to estimate the cost.</w:t>
      </w:r>
    </w:p>
    <w:p w:rsidR="0005273A" w:rsidRPr="004D2DAD" w:rsidRDefault="0005273A" w:rsidP="004D2DAD">
      <w:pPr>
        <w:widowControl w:val="0"/>
        <w:numPr>
          <w:ilvl w:val="0"/>
          <w:numId w:val="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4D2DAD">
        <w:rPr>
          <w:rFonts w:ascii="Times New Roman" w:hAnsi="Times New Roman" w:cs="Times New Roman"/>
          <w:b/>
          <w:bCs/>
        </w:rPr>
        <w:t>Officer</w:t>
      </w:r>
    </w:p>
    <w:p w:rsidR="0005273A" w:rsidRPr="004D2DAD" w:rsidRDefault="0005273A" w:rsidP="004D2DAD">
      <w:pPr>
        <w:widowControl w:val="0"/>
        <w:tabs>
          <w:tab w:val="left" w:pos="220"/>
          <w:tab w:val="left" w:pos="720"/>
        </w:tabs>
        <w:autoSpaceDE w:val="0"/>
        <w:autoSpaceDN w:val="0"/>
        <w:adjustRightInd w:val="0"/>
        <w:spacing w:after="240"/>
        <w:jc w:val="both"/>
        <w:rPr>
          <w:rFonts w:ascii="Times New Roman" w:hAnsi="Times New Roman" w:cs="Times New Roman"/>
        </w:rPr>
      </w:pPr>
      <w:r w:rsidRPr="004D2DAD">
        <w:rPr>
          <w:rFonts w:ascii="Times New Roman" w:hAnsi="Times New Roman" w:cs="Times New Roman"/>
        </w:rPr>
        <w:tab/>
        <w:t>This group of users has the highest privilege in the system. They are given access to management functions for maintaining the system. Officers are able to:</w:t>
      </w:r>
    </w:p>
    <w:p w:rsidR="0005273A" w:rsidRPr="004D2DAD" w:rsidRDefault="0005273A" w:rsidP="004D2DAD">
      <w:pPr>
        <w:pStyle w:val="aa"/>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add patient to a queue and reset queue.</w:t>
      </w:r>
    </w:p>
    <w:p w:rsidR="0005273A" w:rsidRPr="004D2DAD" w:rsidRDefault="0005273A" w:rsidP="004D2DAD">
      <w:pPr>
        <w:pStyle w:val="aa"/>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add information and promotion into the website.</w:t>
      </w:r>
    </w:p>
    <w:p w:rsidR="0005273A" w:rsidRPr="004D2DAD" w:rsidRDefault="0005273A" w:rsidP="004D2DAD">
      <w:pPr>
        <w:pStyle w:val="aa"/>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edit information and promotion from the website.</w:t>
      </w:r>
    </w:p>
    <w:p w:rsidR="0005273A" w:rsidRPr="004D2DAD" w:rsidRDefault="0005273A" w:rsidP="004D2DAD">
      <w:pPr>
        <w:pStyle w:val="aa"/>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delete information and promotion from the website.</w:t>
      </w:r>
    </w:p>
    <w:p w:rsidR="0005273A" w:rsidRPr="004D2DAD" w:rsidRDefault="0005273A" w:rsidP="004D2DAD">
      <w:pPr>
        <w:pStyle w:val="aa"/>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add dental treatment and cost into the website.</w:t>
      </w:r>
    </w:p>
    <w:p w:rsidR="0005273A" w:rsidRPr="004D2DAD" w:rsidRDefault="0005273A" w:rsidP="004D2DAD">
      <w:pPr>
        <w:pStyle w:val="aa"/>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edit dental treatment and cost from the website.</w:t>
      </w:r>
    </w:p>
    <w:p w:rsidR="0005273A" w:rsidRPr="004D2DAD" w:rsidRDefault="0005273A" w:rsidP="004D2DAD">
      <w:pPr>
        <w:pStyle w:val="aa"/>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delete dental treatment and cost from the website.</w:t>
      </w:r>
    </w:p>
    <w:p w:rsidR="0005273A" w:rsidRPr="004D2DAD" w:rsidRDefault="0005273A" w:rsidP="004D2DAD">
      <w:pPr>
        <w:pStyle w:val="aa"/>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view all dental treatment.</w:t>
      </w:r>
    </w:p>
    <w:p w:rsidR="0005273A" w:rsidRPr="004D2DAD" w:rsidRDefault="0005273A" w:rsidP="004D2DAD">
      <w:pPr>
        <w:widowControl w:val="0"/>
        <w:tabs>
          <w:tab w:val="left" w:pos="220"/>
          <w:tab w:val="left" w:pos="720"/>
        </w:tabs>
        <w:autoSpaceDE w:val="0"/>
        <w:autoSpaceDN w:val="0"/>
        <w:adjustRightInd w:val="0"/>
        <w:spacing w:after="240"/>
        <w:jc w:val="both"/>
        <w:rPr>
          <w:rFonts w:ascii="Times New Roman" w:hAnsi="Times New Roman" w:cs="Times New Roman"/>
          <w:b/>
          <w:bCs/>
        </w:rPr>
      </w:pPr>
      <w:r w:rsidRPr="004D2DAD">
        <w:rPr>
          <w:rFonts w:ascii="Times New Roman" w:hAnsi="Times New Roman" w:cs="Times New Roman"/>
          <w:b/>
          <w:bCs/>
        </w:rPr>
        <w:tab/>
        <w:t>Dentist</w:t>
      </w:r>
    </w:p>
    <w:p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4D2DAD">
        <w:rPr>
          <w:rFonts w:ascii="Times New Roman" w:hAnsi="Times New Roman" w:cs="Times New Roman"/>
        </w:rPr>
        <w:tab/>
        <w:t xml:space="preserve">This group of user needs to be registered to the system at the dental clinic. They will register their account at the clinic. Dentist uses their </w:t>
      </w:r>
      <w:proofErr w:type="spellStart"/>
      <w:r w:rsidRPr="004D2DAD">
        <w:rPr>
          <w:rFonts w:ascii="Times New Roman" w:hAnsi="Times New Roman" w:cs="Times New Roman"/>
        </w:rPr>
        <w:t>dentistID</w:t>
      </w:r>
      <w:proofErr w:type="spellEnd"/>
      <w:r w:rsidRPr="004D2DAD">
        <w:rPr>
          <w:rFonts w:ascii="Times New Roman" w:hAnsi="Times New Roman" w:cs="Times New Roman"/>
        </w:rPr>
        <w:t xml:space="preserve"> and password to login to the system to use the services. Dentists are able to:</w:t>
      </w:r>
    </w:p>
    <w:p w:rsidR="0005273A" w:rsidRPr="004D2DAD" w:rsidRDefault="0005273A" w:rsidP="004D2DAD">
      <w:pPr>
        <w:pStyle w:val="aa"/>
        <w:widowControl w:val="0"/>
        <w:numPr>
          <w:ilvl w:val="0"/>
          <w:numId w:val="7"/>
        </w:numPr>
        <w:tabs>
          <w:tab w:val="left" w:pos="220"/>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Dentist can view their follow up question.</w:t>
      </w:r>
    </w:p>
    <w:p w:rsidR="0005273A" w:rsidRPr="004D2DAD" w:rsidRDefault="0005273A" w:rsidP="004D2DAD">
      <w:pPr>
        <w:pStyle w:val="aa"/>
        <w:widowControl w:val="0"/>
        <w:numPr>
          <w:ilvl w:val="0"/>
          <w:numId w:val="7"/>
        </w:numPr>
        <w:tabs>
          <w:tab w:val="left" w:pos="220"/>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Dentist can post question to follow up their patient</w:t>
      </w:r>
    </w:p>
    <w:p w:rsidR="0005273A" w:rsidRPr="004D2DAD" w:rsidRDefault="0005273A" w:rsidP="004D2DAD">
      <w:pPr>
        <w:pStyle w:val="2"/>
        <w:jc w:val="both"/>
        <w:rPr>
          <w:rFonts w:ascii="Times New Roman" w:eastAsiaTheme="minorHAnsi" w:hAnsi="Times New Roman" w:cs="Times New Roman"/>
          <w:bCs w:val="0"/>
          <w:color w:val="auto"/>
          <w:sz w:val="28"/>
        </w:rPr>
      </w:pPr>
      <w:bookmarkStart w:id="15" w:name="_Toc401692968"/>
      <w:bookmarkStart w:id="16" w:name="_Toc401694898"/>
      <w:bookmarkStart w:id="17" w:name="_Toc401733405"/>
      <w:r w:rsidRPr="004D2DAD">
        <w:rPr>
          <w:rFonts w:ascii="Times New Roman" w:hAnsi="Times New Roman" w:cs="Times New Roman"/>
          <w:bCs w:val="0"/>
          <w:color w:val="auto"/>
          <w:sz w:val="28"/>
        </w:rPr>
        <w:lastRenderedPageBreak/>
        <w:t>1.5 Operation Environment</w:t>
      </w:r>
      <w:bookmarkEnd w:id="14"/>
      <w:bookmarkEnd w:id="15"/>
      <w:bookmarkEnd w:id="16"/>
      <w:bookmarkEnd w:id="17"/>
    </w:p>
    <w:p w:rsidR="0005273A" w:rsidRPr="004D2DAD" w:rsidRDefault="0005273A" w:rsidP="004D2DAD">
      <w:pPr>
        <w:pStyle w:val="af2"/>
        <w:jc w:val="both"/>
        <w:rPr>
          <w:rFonts w:ascii="Times New Roman" w:hAnsi="Times New Roman" w:cs="Times New Roman"/>
          <w:lang w:bidi="ar-SA"/>
        </w:rPr>
      </w:pPr>
    </w:p>
    <w:p w:rsidR="0005273A" w:rsidRPr="004D2DAD" w:rsidRDefault="0005273A" w:rsidP="004D2DAD">
      <w:pPr>
        <w:widowControl w:val="0"/>
        <w:tabs>
          <w:tab w:val="left" w:pos="220"/>
          <w:tab w:val="left" w:pos="720"/>
        </w:tabs>
        <w:autoSpaceDE w:val="0"/>
        <w:autoSpaceDN w:val="0"/>
        <w:adjustRightInd w:val="0"/>
        <w:spacing w:after="240"/>
        <w:ind w:firstLine="709"/>
        <w:jc w:val="both"/>
        <w:rPr>
          <w:rFonts w:ascii="Times New Roman" w:eastAsiaTheme="minorHAnsi" w:hAnsi="Times New Roman" w:cs="Times New Roman"/>
        </w:rPr>
      </w:pPr>
      <w:r w:rsidRPr="004D2DAD">
        <w:rPr>
          <w:rFonts w:ascii="Times New Roman" w:eastAsiaTheme="minorHAnsi" w:hAnsi="Times New Roman" w:cs="Times New Roman"/>
        </w:rPr>
        <w:t xml:space="preserve">Dental clinic services system uses web service technology and </w:t>
      </w:r>
      <w:proofErr w:type="spellStart"/>
      <w:r w:rsidRPr="004D2DAD">
        <w:rPr>
          <w:rFonts w:ascii="Times New Roman" w:eastAsiaTheme="minorHAnsi" w:hAnsi="Times New Roman" w:cs="Times New Roman"/>
        </w:rPr>
        <w:t>iOS</w:t>
      </w:r>
      <w:proofErr w:type="spellEnd"/>
      <w:r w:rsidRPr="004D2DAD">
        <w:rPr>
          <w:rFonts w:ascii="Times New Roman" w:eastAsiaTheme="minorHAnsi" w:hAnsi="Times New Roman" w:cs="Times New Roman"/>
        </w:rPr>
        <w:t xml:space="preserve"> technology. All the characters must have the Internet connection. Patients who want to use the mobile application must use a </w:t>
      </w:r>
      <w:proofErr w:type="spellStart"/>
      <w:r w:rsidRPr="004D2DAD">
        <w:rPr>
          <w:rFonts w:ascii="Times New Roman" w:eastAsiaTheme="minorHAnsi" w:hAnsi="Times New Roman" w:cs="Times New Roman"/>
        </w:rPr>
        <w:t>smartphone</w:t>
      </w:r>
      <w:proofErr w:type="spellEnd"/>
      <w:r w:rsidRPr="004D2DAD">
        <w:rPr>
          <w:rFonts w:ascii="Times New Roman" w:eastAsiaTheme="minorHAnsi" w:hAnsi="Times New Roman" w:cs="Times New Roman"/>
        </w:rPr>
        <w:t xml:space="preserve"> which supports iOS7.</w:t>
      </w:r>
    </w:p>
    <w:p w:rsidR="0005273A" w:rsidRPr="004D2DAD" w:rsidRDefault="0005273A" w:rsidP="0005273A">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p>
    <w:p w:rsidR="0005273A" w:rsidRPr="004D2DAD" w:rsidRDefault="0005273A" w:rsidP="0005273A">
      <w:pPr>
        <w:pStyle w:val="2"/>
        <w:rPr>
          <w:rFonts w:ascii="Times New Roman" w:eastAsiaTheme="minorHAnsi" w:hAnsi="Times New Roman" w:cs="Times New Roman"/>
          <w:bCs w:val="0"/>
          <w:color w:val="auto"/>
          <w:sz w:val="24"/>
          <w:szCs w:val="24"/>
        </w:rPr>
      </w:pPr>
      <w:r w:rsidRPr="004D2DAD">
        <w:rPr>
          <w:rFonts w:ascii="Times New Roman" w:eastAsiaTheme="minorHAnsi" w:hAnsi="Times New Roman" w:cs="Times New Roman"/>
          <w:color w:val="auto"/>
          <w:sz w:val="24"/>
          <w:szCs w:val="24"/>
        </w:rPr>
        <w:tab/>
      </w:r>
      <w:bookmarkStart w:id="18" w:name="_Toc401692969"/>
      <w:bookmarkStart w:id="19" w:name="_Toc401694899"/>
      <w:bookmarkStart w:id="20" w:name="_Toc401733406"/>
      <w:r w:rsidRPr="004D2DAD">
        <w:rPr>
          <w:rFonts w:ascii="Times New Roman" w:eastAsiaTheme="minorHAnsi" w:hAnsi="Times New Roman" w:cs="Times New Roman"/>
          <w:bCs w:val="0"/>
          <w:color w:val="auto"/>
          <w:sz w:val="28"/>
        </w:rPr>
        <w:t>1.5 Acronyms and Definitions Acronyms</w:t>
      </w:r>
      <w:bookmarkEnd w:id="18"/>
      <w:bookmarkEnd w:id="19"/>
      <w:bookmarkEnd w:id="20"/>
    </w:p>
    <w:p w:rsidR="0005273A" w:rsidRPr="004D2DAD" w:rsidRDefault="0005273A" w:rsidP="0005273A">
      <w:pPr>
        <w:pStyle w:val="af2"/>
        <w:rPr>
          <w:rFonts w:ascii="Times New Roman" w:hAnsi="Times New Roman" w:cs="Times New Roman"/>
          <w:lang w:bidi="ar-SA"/>
        </w:rPr>
      </w:pPr>
    </w:p>
    <w:tbl>
      <w:tblPr>
        <w:tblStyle w:val="a5"/>
        <w:tblW w:w="0" w:type="auto"/>
        <w:tblInd w:w="2518" w:type="dxa"/>
        <w:tblLook w:val="04A0"/>
      </w:tblPr>
      <w:tblGrid>
        <w:gridCol w:w="2202"/>
        <w:gridCol w:w="3796"/>
      </w:tblGrid>
      <w:tr w:rsidR="0005273A" w:rsidRPr="004D2DAD" w:rsidTr="004D2DAD">
        <w:tc>
          <w:tcPr>
            <w:tcW w:w="2410" w:type="dxa"/>
          </w:tcPr>
          <w:p w:rsidR="0005273A" w:rsidRPr="004D2DAD" w:rsidRDefault="0005273A" w:rsidP="004D2DAD">
            <w:pPr>
              <w:jc w:val="center"/>
              <w:rPr>
                <w:rFonts w:ascii="Times New Roman" w:hAnsi="Times New Roman" w:cs="Times New Roman"/>
                <w:b/>
                <w:bCs/>
                <w:sz w:val="24"/>
                <w:szCs w:val="32"/>
              </w:rPr>
            </w:pPr>
            <w:r w:rsidRPr="004D2DAD">
              <w:rPr>
                <w:rFonts w:ascii="Times New Roman" w:hAnsi="Times New Roman" w:cs="Times New Roman"/>
                <w:b/>
                <w:bCs/>
                <w:sz w:val="24"/>
                <w:szCs w:val="32"/>
              </w:rPr>
              <w:t>Acronyms</w:t>
            </w:r>
          </w:p>
        </w:tc>
        <w:tc>
          <w:tcPr>
            <w:tcW w:w="4314" w:type="dxa"/>
          </w:tcPr>
          <w:p w:rsidR="0005273A" w:rsidRPr="004D2DAD" w:rsidRDefault="0005273A" w:rsidP="004D2DAD">
            <w:pPr>
              <w:jc w:val="center"/>
              <w:rPr>
                <w:rFonts w:ascii="Times New Roman" w:hAnsi="Times New Roman" w:cs="Times New Roman"/>
                <w:b/>
                <w:bCs/>
                <w:sz w:val="24"/>
                <w:szCs w:val="32"/>
              </w:rPr>
            </w:pPr>
            <w:r w:rsidRPr="004D2DAD">
              <w:rPr>
                <w:rFonts w:ascii="Times New Roman" w:hAnsi="Times New Roman" w:cs="Times New Roman"/>
                <w:b/>
                <w:bCs/>
                <w:sz w:val="24"/>
                <w:szCs w:val="32"/>
              </w:rPr>
              <w:t>Stands for</w:t>
            </w:r>
          </w:p>
        </w:tc>
      </w:tr>
      <w:tr w:rsidR="0005273A" w:rsidRPr="004D2DAD" w:rsidTr="004D2DAD">
        <w:tc>
          <w:tcPr>
            <w:tcW w:w="2410"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Registered User</w:t>
            </w:r>
          </w:p>
        </w:tc>
        <w:tc>
          <w:tcPr>
            <w:tcW w:w="4314"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Patient, Dentist, and Officer</w:t>
            </w:r>
          </w:p>
        </w:tc>
      </w:tr>
      <w:tr w:rsidR="0005273A" w:rsidRPr="004D2DAD" w:rsidTr="004D2DAD">
        <w:tc>
          <w:tcPr>
            <w:tcW w:w="2410"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Non-registered User</w:t>
            </w:r>
          </w:p>
        </w:tc>
        <w:tc>
          <w:tcPr>
            <w:tcW w:w="4314"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Visitor</w:t>
            </w:r>
          </w:p>
        </w:tc>
      </w:tr>
      <w:tr w:rsidR="0005273A" w:rsidRPr="004D2DAD" w:rsidTr="004D2DAD">
        <w:tc>
          <w:tcPr>
            <w:tcW w:w="2410"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PSR</w:t>
            </w:r>
          </w:p>
        </w:tc>
        <w:tc>
          <w:tcPr>
            <w:tcW w:w="4314"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Project Status Report</w:t>
            </w:r>
          </w:p>
        </w:tc>
      </w:tr>
      <w:tr w:rsidR="0005273A" w:rsidRPr="004D2DAD" w:rsidTr="004D2DAD">
        <w:tc>
          <w:tcPr>
            <w:tcW w:w="2410"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PM</w:t>
            </w:r>
          </w:p>
        </w:tc>
        <w:tc>
          <w:tcPr>
            <w:tcW w:w="4314"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Project Management</w:t>
            </w:r>
          </w:p>
        </w:tc>
      </w:tr>
      <w:tr w:rsidR="0005273A" w:rsidRPr="004D2DAD" w:rsidTr="004D2DAD">
        <w:tc>
          <w:tcPr>
            <w:tcW w:w="2410"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PMP</w:t>
            </w:r>
          </w:p>
        </w:tc>
        <w:tc>
          <w:tcPr>
            <w:tcW w:w="4314"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Project Management Plan</w:t>
            </w:r>
          </w:p>
        </w:tc>
      </w:tr>
      <w:tr w:rsidR="0005273A" w:rsidRPr="004D2DAD" w:rsidTr="004D2DAD">
        <w:tc>
          <w:tcPr>
            <w:tcW w:w="2410"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URS</w:t>
            </w:r>
          </w:p>
        </w:tc>
        <w:tc>
          <w:tcPr>
            <w:tcW w:w="4314"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User Requirement Specification</w:t>
            </w:r>
          </w:p>
        </w:tc>
      </w:tr>
      <w:tr w:rsidR="0005273A" w:rsidRPr="004D2DAD" w:rsidTr="004D2DAD">
        <w:tc>
          <w:tcPr>
            <w:tcW w:w="2410"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SRS</w:t>
            </w:r>
          </w:p>
        </w:tc>
        <w:tc>
          <w:tcPr>
            <w:tcW w:w="4314"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Software Requirement Specification</w:t>
            </w:r>
          </w:p>
        </w:tc>
      </w:tr>
      <w:tr w:rsidR="0005273A" w:rsidRPr="004D2DAD" w:rsidTr="004D2DAD">
        <w:tc>
          <w:tcPr>
            <w:tcW w:w="2410"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 xml:space="preserve">VSE </w:t>
            </w:r>
          </w:p>
        </w:tc>
        <w:tc>
          <w:tcPr>
            <w:tcW w:w="4314"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Very Small Entity</w:t>
            </w:r>
          </w:p>
        </w:tc>
      </w:tr>
      <w:tr w:rsidR="0005273A" w:rsidRPr="004D2DAD" w:rsidTr="004D2DAD">
        <w:tc>
          <w:tcPr>
            <w:tcW w:w="2410"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QR code</w:t>
            </w:r>
          </w:p>
        </w:tc>
        <w:tc>
          <w:tcPr>
            <w:tcW w:w="4314"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Quick Response Code</w:t>
            </w:r>
          </w:p>
        </w:tc>
      </w:tr>
      <w:tr w:rsidR="0005273A" w:rsidRPr="004D2DAD" w:rsidTr="004D2DAD">
        <w:tc>
          <w:tcPr>
            <w:tcW w:w="2410"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UC</w:t>
            </w:r>
          </w:p>
        </w:tc>
        <w:tc>
          <w:tcPr>
            <w:tcW w:w="4314"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rPr>
              <w:t>Use Case</w:t>
            </w:r>
          </w:p>
        </w:tc>
      </w:tr>
      <w:tr w:rsidR="0005273A" w:rsidRPr="004D2DAD" w:rsidTr="004D2DAD">
        <w:tc>
          <w:tcPr>
            <w:tcW w:w="2410" w:type="dxa"/>
          </w:tcPr>
          <w:p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rPr>
              <w:t>AD</w:t>
            </w:r>
          </w:p>
        </w:tc>
        <w:tc>
          <w:tcPr>
            <w:tcW w:w="4314" w:type="dxa"/>
          </w:tcPr>
          <w:p w:rsidR="0005273A" w:rsidRPr="004D2DAD" w:rsidRDefault="0005273A" w:rsidP="004D2DAD">
            <w:pPr>
              <w:jc w:val="center"/>
              <w:rPr>
                <w:rFonts w:ascii="Times New Roman" w:hAnsi="Times New Roman" w:cs="Times New Roman"/>
              </w:rPr>
            </w:pPr>
            <w:r w:rsidRPr="004D2DAD">
              <w:rPr>
                <w:rFonts w:ascii="Times New Roman" w:hAnsi="Times New Roman" w:cs="Times New Roman"/>
              </w:rPr>
              <w:t>Activity Diagram</w:t>
            </w:r>
          </w:p>
        </w:tc>
      </w:tr>
      <w:tr w:rsidR="0005273A" w:rsidRPr="004D2DAD" w:rsidTr="004D2DAD">
        <w:tc>
          <w:tcPr>
            <w:tcW w:w="2410" w:type="dxa"/>
          </w:tcPr>
          <w:p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UI</w:t>
            </w:r>
          </w:p>
        </w:tc>
        <w:tc>
          <w:tcPr>
            <w:tcW w:w="4314" w:type="dxa"/>
          </w:tcPr>
          <w:p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User Interface</w:t>
            </w:r>
          </w:p>
        </w:tc>
      </w:tr>
      <w:tr w:rsidR="0005273A" w:rsidRPr="004D2DAD" w:rsidTr="004D2DAD">
        <w:tc>
          <w:tcPr>
            <w:tcW w:w="2410" w:type="dxa"/>
          </w:tcPr>
          <w:p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UTC</w:t>
            </w:r>
          </w:p>
        </w:tc>
        <w:tc>
          <w:tcPr>
            <w:tcW w:w="4314" w:type="dxa"/>
          </w:tcPr>
          <w:p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Unit Test Case</w:t>
            </w:r>
          </w:p>
        </w:tc>
      </w:tr>
      <w:tr w:rsidR="0005273A" w:rsidRPr="004D2DAD" w:rsidTr="004D2DAD">
        <w:tc>
          <w:tcPr>
            <w:tcW w:w="2410" w:type="dxa"/>
          </w:tcPr>
          <w:p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STC</w:t>
            </w:r>
          </w:p>
        </w:tc>
        <w:tc>
          <w:tcPr>
            <w:tcW w:w="4314" w:type="dxa"/>
          </w:tcPr>
          <w:p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System Test Case</w:t>
            </w:r>
          </w:p>
        </w:tc>
      </w:tr>
      <w:tr w:rsidR="0005273A" w:rsidRPr="004D2DAD" w:rsidTr="004D2DAD">
        <w:tc>
          <w:tcPr>
            <w:tcW w:w="2410" w:type="dxa"/>
          </w:tcPr>
          <w:p w:rsidR="0005273A" w:rsidRPr="004D2DAD" w:rsidRDefault="0005273A" w:rsidP="004D2DAD">
            <w:pPr>
              <w:jc w:val="center"/>
              <w:rPr>
                <w:rFonts w:ascii="Times New Roman" w:hAnsi="Times New Roman" w:cs="Times New Roman"/>
              </w:rPr>
            </w:pPr>
            <w:r w:rsidRPr="004D2DAD">
              <w:rPr>
                <w:rFonts w:ascii="Times New Roman" w:hAnsi="Times New Roman" w:cs="Times New Roman"/>
              </w:rPr>
              <w:t>CD</w:t>
            </w:r>
          </w:p>
        </w:tc>
        <w:tc>
          <w:tcPr>
            <w:tcW w:w="4314" w:type="dxa"/>
          </w:tcPr>
          <w:p w:rsidR="0005273A" w:rsidRPr="004D2DAD" w:rsidRDefault="0005273A" w:rsidP="004D2DAD">
            <w:pPr>
              <w:jc w:val="center"/>
              <w:rPr>
                <w:rFonts w:ascii="Times New Roman" w:hAnsi="Times New Roman" w:cs="Times New Roman"/>
              </w:rPr>
            </w:pPr>
            <w:r w:rsidRPr="004D2DAD">
              <w:rPr>
                <w:rFonts w:ascii="Times New Roman" w:hAnsi="Times New Roman" w:cs="Times New Roman"/>
              </w:rPr>
              <w:t>Class Diagram</w:t>
            </w:r>
          </w:p>
        </w:tc>
      </w:tr>
      <w:tr w:rsidR="0005273A" w:rsidRPr="004D2DAD" w:rsidTr="004D2DAD">
        <w:tc>
          <w:tcPr>
            <w:tcW w:w="2410" w:type="dxa"/>
          </w:tcPr>
          <w:p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SD</w:t>
            </w:r>
          </w:p>
        </w:tc>
        <w:tc>
          <w:tcPr>
            <w:tcW w:w="4314" w:type="dxa"/>
          </w:tcPr>
          <w:p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Sequence Diagram</w:t>
            </w:r>
          </w:p>
        </w:tc>
      </w:tr>
    </w:tbl>
    <w:p w:rsidR="0005273A" w:rsidRPr="004D2DAD" w:rsidRDefault="0005273A" w:rsidP="0005273A">
      <w:pPr>
        <w:widowControl w:val="0"/>
        <w:tabs>
          <w:tab w:val="left" w:pos="220"/>
          <w:tab w:val="left" w:pos="720"/>
        </w:tabs>
        <w:autoSpaceDE w:val="0"/>
        <w:autoSpaceDN w:val="0"/>
        <w:adjustRightInd w:val="0"/>
        <w:spacing w:after="240"/>
        <w:rPr>
          <w:rFonts w:ascii="Times New Roman" w:eastAsiaTheme="minorHAnsi" w:hAnsi="Times New Roman" w:cs="Times New Roman"/>
        </w:rPr>
      </w:pPr>
    </w:p>
    <w:p w:rsidR="0005273A" w:rsidRPr="004D2DAD" w:rsidRDefault="0005273A" w:rsidP="0005273A">
      <w:pPr>
        <w:widowControl w:val="0"/>
        <w:autoSpaceDE w:val="0"/>
        <w:autoSpaceDN w:val="0"/>
        <w:adjustRightInd w:val="0"/>
        <w:spacing w:after="240"/>
        <w:rPr>
          <w:rFonts w:ascii="Times New Roman" w:eastAsiaTheme="minorHAnsi" w:hAnsi="Times New Roman" w:cs="Times New Roman"/>
          <w:b/>
        </w:rPr>
      </w:pPr>
    </w:p>
    <w:p w:rsidR="0005273A" w:rsidRPr="004D2DAD" w:rsidRDefault="0005273A" w:rsidP="0005273A">
      <w:pPr>
        <w:pStyle w:val="3"/>
        <w:ind w:firstLine="360"/>
        <w:rPr>
          <w:rFonts w:ascii="Times New Roman" w:hAnsi="Times New Roman" w:cs="Times New Roman"/>
          <w:color w:val="auto"/>
          <w:sz w:val="28"/>
          <w:szCs w:val="28"/>
        </w:rPr>
      </w:pPr>
      <w:bookmarkStart w:id="21" w:name="_Toc401694900"/>
      <w:bookmarkStart w:id="22" w:name="_Toc401733407"/>
      <w:r w:rsidRPr="004D2DAD">
        <w:rPr>
          <w:rFonts w:ascii="Times New Roman" w:hAnsi="Times New Roman" w:cs="Times New Roman"/>
          <w:color w:val="auto"/>
          <w:sz w:val="28"/>
          <w:szCs w:val="28"/>
        </w:rPr>
        <w:t>1.6 Responsibility</w:t>
      </w:r>
      <w:bookmarkEnd w:id="21"/>
      <w:bookmarkEnd w:id="22"/>
    </w:p>
    <w:p w:rsidR="0005273A" w:rsidRPr="004D2DAD" w:rsidRDefault="0005273A" w:rsidP="0005273A"/>
    <w:tbl>
      <w:tblPr>
        <w:tblStyle w:val="a5"/>
        <w:tblW w:w="0" w:type="auto"/>
        <w:tblLook w:val="04A0"/>
      </w:tblPr>
      <w:tblGrid>
        <w:gridCol w:w="4258"/>
        <w:gridCol w:w="4258"/>
      </w:tblGrid>
      <w:tr w:rsidR="0005273A" w:rsidRPr="004D2DAD" w:rsidTr="004D2DAD">
        <w:tc>
          <w:tcPr>
            <w:tcW w:w="4258" w:type="dxa"/>
            <w:shd w:val="clear" w:color="auto" w:fill="C0C0C0"/>
          </w:tcPr>
          <w:p w:rsidR="0005273A" w:rsidRPr="004D2DAD" w:rsidRDefault="0005273A" w:rsidP="004D2DAD">
            <w:pPr>
              <w:widowControl w:val="0"/>
              <w:autoSpaceDE w:val="0"/>
              <w:autoSpaceDN w:val="0"/>
              <w:adjustRightInd w:val="0"/>
              <w:spacing w:after="240"/>
              <w:jc w:val="center"/>
              <w:rPr>
                <w:rFonts w:ascii="Times New Roman" w:hAnsi="Times New Roman" w:cs="Times New Roman"/>
                <w:b/>
                <w:bCs/>
                <w:sz w:val="28"/>
              </w:rPr>
            </w:pPr>
            <w:r w:rsidRPr="004D2DAD">
              <w:rPr>
                <w:rFonts w:ascii="Times New Roman" w:hAnsi="Times New Roman" w:cs="Times New Roman"/>
                <w:b/>
                <w:bCs/>
                <w:sz w:val="28"/>
              </w:rPr>
              <w:t>Item</w:t>
            </w:r>
          </w:p>
        </w:tc>
        <w:tc>
          <w:tcPr>
            <w:tcW w:w="4258" w:type="dxa"/>
            <w:shd w:val="clear" w:color="auto" w:fill="C0C0C0"/>
          </w:tcPr>
          <w:p w:rsidR="0005273A" w:rsidRPr="004D2DAD" w:rsidRDefault="0005273A" w:rsidP="004D2DAD">
            <w:pPr>
              <w:widowControl w:val="0"/>
              <w:autoSpaceDE w:val="0"/>
              <w:autoSpaceDN w:val="0"/>
              <w:adjustRightInd w:val="0"/>
              <w:spacing w:after="240"/>
              <w:jc w:val="center"/>
              <w:rPr>
                <w:rFonts w:ascii="Times New Roman" w:hAnsi="Times New Roman" w:cs="Times New Roman"/>
                <w:b/>
                <w:bCs/>
                <w:sz w:val="28"/>
              </w:rPr>
            </w:pPr>
            <w:r w:rsidRPr="004D2DAD">
              <w:rPr>
                <w:rFonts w:ascii="Times New Roman" w:hAnsi="Times New Roman" w:cs="Times New Roman"/>
                <w:b/>
                <w:bCs/>
                <w:sz w:val="28"/>
              </w:rPr>
              <w:t>Responsibility</w:t>
            </w:r>
          </w:p>
        </w:tc>
      </w:tr>
      <w:tr w:rsidR="0005273A" w:rsidRPr="004D2DAD" w:rsidTr="004D2DAD">
        <w:tc>
          <w:tcPr>
            <w:tcW w:w="4258" w:type="dxa"/>
          </w:tcPr>
          <w:p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Record unit testing</w:t>
            </w:r>
          </w:p>
        </w:tc>
        <w:tc>
          <w:tcPr>
            <w:tcW w:w="4258" w:type="dxa"/>
          </w:tcPr>
          <w:p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proofErr w:type="spellStart"/>
            <w:r w:rsidRPr="004D2DAD">
              <w:rPr>
                <w:rFonts w:ascii="Times New Roman" w:hAnsi="Times New Roman" w:cs="Times New Roman"/>
                <w:b/>
                <w:bCs/>
                <w:sz w:val="28"/>
              </w:rPr>
              <w:t>Kanokwan</w:t>
            </w:r>
            <w:proofErr w:type="spellEnd"/>
            <w:r w:rsidRPr="004D2DAD">
              <w:rPr>
                <w:rFonts w:ascii="Times New Roman" w:hAnsi="Times New Roman" w:cs="Times New Roman"/>
                <w:b/>
                <w:bCs/>
                <w:sz w:val="28"/>
              </w:rPr>
              <w:t xml:space="preserve"> &amp; </w:t>
            </w:r>
            <w:proofErr w:type="spellStart"/>
            <w:r w:rsidRPr="004D2DAD">
              <w:rPr>
                <w:rFonts w:ascii="Times New Roman" w:hAnsi="Times New Roman" w:cs="Times New Roman"/>
                <w:b/>
                <w:bCs/>
                <w:sz w:val="28"/>
              </w:rPr>
              <w:t>worapun</w:t>
            </w:r>
            <w:proofErr w:type="spellEnd"/>
          </w:p>
        </w:tc>
      </w:tr>
      <w:tr w:rsidR="0005273A" w:rsidRPr="004D2DAD" w:rsidTr="004D2DAD">
        <w:tc>
          <w:tcPr>
            <w:tcW w:w="4258" w:type="dxa"/>
          </w:tcPr>
          <w:p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Record system test</w:t>
            </w:r>
          </w:p>
        </w:tc>
        <w:tc>
          <w:tcPr>
            <w:tcW w:w="4258" w:type="dxa"/>
          </w:tcPr>
          <w:p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proofErr w:type="spellStart"/>
            <w:r w:rsidRPr="004D2DAD">
              <w:rPr>
                <w:rFonts w:ascii="Times New Roman" w:hAnsi="Times New Roman" w:cs="Times New Roman"/>
                <w:b/>
                <w:bCs/>
                <w:sz w:val="28"/>
              </w:rPr>
              <w:t>Kanokwan</w:t>
            </w:r>
            <w:proofErr w:type="spellEnd"/>
            <w:r w:rsidRPr="004D2DAD">
              <w:rPr>
                <w:rFonts w:ascii="Times New Roman" w:hAnsi="Times New Roman" w:cs="Times New Roman"/>
                <w:b/>
                <w:bCs/>
                <w:sz w:val="28"/>
              </w:rPr>
              <w:t xml:space="preserve"> &amp; </w:t>
            </w:r>
            <w:proofErr w:type="spellStart"/>
            <w:r w:rsidRPr="004D2DAD">
              <w:rPr>
                <w:rFonts w:ascii="Times New Roman" w:hAnsi="Times New Roman" w:cs="Times New Roman"/>
                <w:b/>
                <w:bCs/>
                <w:sz w:val="28"/>
              </w:rPr>
              <w:t>worapun</w:t>
            </w:r>
            <w:proofErr w:type="spellEnd"/>
          </w:p>
        </w:tc>
      </w:tr>
    </w:tbl>
    <w:p w:rsidR="0005273A" w:rsidRPr="004D2DAD" w:rsidRDefault="0005273A" w:rsidP="0005273A">
      <w:pPr>
        <w:pStyle w:val="1"/>
        <w:rPr>
          <w:rFonts w:ascii="Times New Roman" w:hAnsi="Times New Roman" w:cs="Times New Roman"/>
          <w:color w:val="auto"/>
          <w:sz w:val="36"/>
          <w:szCs w:val="36"/>
        </w:rPr>
      </w:pPr>
      <w:r w:rsidRPr="004D2DAD">
        <w:rPr>
          <w:rFonts w:ascii="Times New Roman" w:hAnsi="Times New Roman" w:cs="Times New Roman"/>
          <w:color w:val="auto"/>
          <w:sz w:val="36"/>
          <w:szCs w:val="36"/>
        </w:rPr>
        <w:br w:type="page"/>
      </w:r>
    </w:p>
    <w:p w:rsidR="00CE22F5" w:rsidRPr="004D2DAD" w:rsidRDefault="002B0E6A" w:rsidP="00385CBC">
      <w:pPr>
        <w:pStyle w:val="1"/>
        <w:rPr>
          <w:rFonts w:ascii="Times New Roman" w:hAnsi="Times New Roman" w:cs="Times New Roman"/>
          <w:color w:val="auto"/>
          <w:sz w:val="36"/>
          <w:szCs w:val="36"/>
        </w:rPr>
      </w:pPr>
      <w:bookmarkStart w:id="23" w:name="_Toc401733408"/>
      <w:r w:rsidRPr="004D2DAD">
        <w:rPr>
          <w:rFonts w:ascii="Times New Roman" w:hAnsi="Times New Roman" w:cs="Times New Roman"/>
          <w:color w:val="auto"/>
          <w:sz w:val="36"/>
          <w:szCs w:val="36"/>
        </w:rPr>
        <w:lastRenderedPageBreak/>
        <w:t>Chapter Two:</w:t>
      </w:r>
      <w:r w:rsidR="00716989" w:rsidRPr="004D2DAD">
        <w:rPr>
          <w:rFonts w:ascii="Times New Roman" w:hAnsi="Times New Roman" w:cs="Times New Roman"/>
          <w:color w:val="auto"/>
          <w:sz w:val="36"/>
          <w:szCs w:val="36"/>
        </w:rPr>
        <w:t xml:space="preserve"> Unit Testing Record</w:t>
      </w:r>
      <w:bookmarkEnd w:id="23"/>
      <w:r w:rsidR="00716989" w:rsidRPr="004D2DAD">
        <w:rPr>
          <w:rFonts w:ascii="Times New Roman" w:hAnsi="Times New Roman" w:cs="Times New Roman"/>
          <w:color w:val="auto"/>
          <w:sz w:val="36"/>
          <w:szCs w:val="36"/>
        </w:rPr>
        <w:t xml:space="preserve"> </w:t>
      </w:r>
    </w:p>
    <w:p w:rsidR="00385CBC" w:rsidRPr="004D2DAD" w:rsidRDefault="00385CBC" w:rsidP="00385CBC">
      <w:pPr>
        <w:pStyle w:val="2"/>
        <w:rPr>
          <w:rFonts w:ascii="Times New Roman" w:hAnsi="Times New Roman" w:cs="Times New Roman"/>
          <w:color w:val="auto"/>
          <w:sz w:val="32"/>
          <w:szCs w:val="32"/>
        </w:rPr>
      </w:pPr>
      <w:bookmarkStart w:id="24" w:name="_Toc401733409"/>
      <w:r w:rsidRPr="004D2DAD">
        <w:rPr>
          <w:rFonts w:ascii="Times New Roman" w:hAnsi="Times New Roman" w:cs="Times New Roman"/>
          <w:color w:val="auto"/>
          <w:sz w:val="32"/>
          <w:szCs w:val="32"/>
        </w:rPr>
        <w:t>2. Unit testing record</w:t>
      </w:r>
      <w:bookmarkEnd w:id="24"/>
    </w:p>
    <w:p w:rsidR="00984BE2" w:rsidRPr="004D2DAD" w:rsidRDefault="00984BE2" w:rsidP="00716989">
      <w:pPr>
        <w:widowControl w:val="0"/>
        <w:autoSpaceDE w:val="0"/>
        <w:autoSpaceDN w:val="0"/>
        <w:adjustRightInd w:val="0"/>
        <w:spacing w:after="240"/>
        <w:rPr>
          <w:rFonts w:ascii="Times New Roman" w:hAnsi="Times New Roman" w:cs="Times New Roman"/>
          <w:b/>
          <w:bCs/>
        </w:rPr>
      </w:pPr>
    </w:p>
    <w:p w:rsidR="00532FDB" w:rsidRPr="004D2DAD" w:rsidRDefault="00532FDB" w:rsidP="00532FDB">
      <w:pPr>
        <w:pStyle w:val="3"/>
        <w:rPr>
          <w:rFonts w:ascii="Times New Roman" w:eastAsiaTheme="minorEastAsia" w:hAnsi="Times New Roman" w:cs="Times New Roman"/>
          <w:color w:val="auto"/>
        </w:rPr>
      </w:pPr>
      <w:bookmarkStart w:id="25" w:name="_Toc394490876"/>
      <w:bookmarkStart w:id="26" w:name="_Toc401733410"/>
      <w:r w:rsidRPr="004D2DAD">
        <w:rPr>
          <w:rFonts w:ascii="Times New Roman" w:eastAsiaTheme="minorEastAsia" w:hAnsi="Times New Roman" w:cs="Times New Roman"/>
          <w:color w:val="auto"/>
        </w:rPr>
        <w:t xml:space="preserve">Unit Test Case 25 (UTC-25): </w:t>
      </w:r>
      <w:proofErr w:type="spellStart"/>
      <w:r w:rsidRPr="004D2DAD">
        <w:rPr>
          <w:rFonts w:ascii="Times New Roman" w:eastAsiaTheme="minorEastAsia" w:hAnsi="Times New Roman" w:cs="Times New Roman"/>
          <w:color w:val="auto"/>
        </w:rPr>
        <w:t>testp_</w:t>
      </w:r>
      <w:proofErr w:type="gramStart"/>
      <w:r w:rsidRPr="004D2DAD">
        <w:rPr>
          <w:rFonts w:ascii="Times New Roman" w:eastAsiaTheme="minorEastAsia" w:hAnsi="Times New Roman" w:cs="Times New Roman"/>
          <w:color w:val="auto"/>
        </w:rPr>
        <w:t>getAllTreatment</w:t>
      </w:r>
      <w:proofErr w:type="spellEnd"/>
      <w:r w:rsidRPr="004D2DAD">
        <w:rPr>
          <w:rFonts w:ascii="Times New Roman" w:eastAsiaTheme="minorEastAsia" w:hAnsi="Times New Roman" w:cs="Times New Roman"/>
          <w:color w:val="auto"/>
        </w:rPr>
        <w:t>()</w:t>
      </w:r>
      <w:bookmarkEnd w:id="25"/>
      <w:bookmarkEnd w:id="26"/>
      <w:proofErr w:type="gramEnd"/>
    </w:p>
    <w:tbl>
      <w:tblPr>
        <w:tblStyle w:val="a5"/>
        <w:tblpPr w:leftFromText="180" w:rightFromText="180" w:vertAnchor="page" w:horzAnchor="margin" w:tblpY="3953"/>
        <w:tblW w:w="9194" w:type="dxa"/>
        <w:tblLook w:val="04A0"/>
      </w:tblPr>
      <w:tblGrid>
        <w:gridCol w:w="601"/>
        <w:gridCol w:w="1788"/>
        <w:gridCol w:w="2777"/>
        <w:gridCol w:w="2777"/>
        <w:gridCol w:w="1251"/>
      </w:tblGrid>
      <w:tr w:rsidR="00697840" w:rsidRPr="004D2DAD" w:rsidTr="00697840">
        <w:trPr>
          <w:trHeight w:val="534"/>
        </w:trPr>
        <w:tc>
          <w:tcPr>
            <w:tcW w:w="601" w:type="dxa"/>
            <w:shd w:val="clear" w:color="auto" w:fill="C0C0C0"/>
            <w:vAlign w:val="center"/>
          </w:tcPr>
          <w:p w:rsidR="00697840" w:rsidRPr="004D2DAD" w:rsidRDefault="00697840" w:rsidP="0069784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788" w:type="dxa"/>
            <w:shd w:val="clear" w:color="auto" w:fill="C0C0C0"/>
            <w:vAlign w:val="center"/>
          </w:tcPr>
          <w:p w:rsidR="00697840" w:rsidRPr="004D2DAD" w:rsidRDefault="00697840" w:rsidP="0069784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777" w:type="dxa"/>
            <w:shd w:val="clear" w:color="auto" w:fill="C0C0C0"/>
            <w:vAlign w:val="center"/>
          </w:tcPr>
          <w:p w:rsidR="00697840" w:rsidRPr="004D2DAD" w:rsidRDefault="00697840" w:rsidP="00697840">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777" w:type="dxa"/>
            <w:shd w:val="clear" w:color="auto" w:fill="C0C0C0"/>
            <w:vAlign w:val="center"/>
          </w:tcPr>
          <w:p w:rsidR="00697840" w:rsidRPr="004D2DAD" w:rsidRDefault="00697840" w:rsidP="0069784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51" w:type="dxa"/>
            <w:shd w:val="clear" w:color="auto" w:fill="C0C0C0"/>
            <w:vAlign w:val="center"/>
          </w:tcPr>
          <w:p w:rsidR="00697840" w:rsidRPr="004D2DAD" w:rsidRDefault="00697840" w:rsidP="0069784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697840" w:rsidRPr="004D2DAD" w:rsidTr="00697840">
        <w:trPr>
          <w:trHeight w:val="6106"/>
        </w:trPr>
        <w:tc>
          <w:tcPr>
            <w:tcW w:w="601" w:type="dxa"/>
            <w:vAlign w:val="center"/>
          </w:tcPr>
          <w:p w:rsidR="00697840" w:rsidRPr="004D2DAD" w:rsidRDefault="00697840" w:rsidP="00697840">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1</w:t>
            </w:r>
          </w:p>
        </w:tc>
        <w:tc>
          <w:tcPr>
            <w:tcW w:w="1788" w:type="dxa"/>
            <w:vAlign w:val="center"/>
          </w:tcPr>
          <w:p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Cs w:val="22"/>
                <w:lang w:bidi="ar-SA"/>
              </w:rPr>
              <w:t>Test gat all dental treatment from database</w:t>
            </w:r>
          </w:p>
        </w:tc>
        <w:tc>
          <w:tcPr>
            <w:tcW w:w="2777" w:type="dxa"/>
            <w:vAlign w:val="center"/>
          </w:tcPr>
          <w:p w:rsidR="00697840" w:rsidRPr="004D2DAD" w:rsidRDefault="00697840" w:rsidP="0069784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]=&gt;1,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]=&gt;Full mouth checkup, [cost]=&gt;0])</w:t>
            </w:r>
          </w:p>
          <w:p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]=&gt;2,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]=&gt;Composite filling, [cost]=&gt;1000</w:t>
            </w:r>
            <w:r w:rsidRPr="004D2DAD">
              <w:rPr>
                <w:rFonts w:ascii="Times New Roman" w:hAnsi="Times New Roman" w:cs="Times New Roman"/>
                <w:bCs/>
                <w:szCs w:val="22"/>
              </w:rPr>
              <w:t>])</w:t>
            </w:r>
          </w:p>
          <w:p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]=&gt;3,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]=&gt;Fluoride application, [cost]=&gt;400</w:t>
            </w:r>
            <w:r w:rsidRPr="004D2DAD">
              <w:rPr>
                <w:rFonts w:ascii="Times New Roman" w:hAnsi="Times New Roman" w:cs="Times New Roman"/>
                <w:bCs/>
                <w:szCs w:val="22"/>
              </w:rPr>
              <w:t>])</w:t>
            </w:r>
          </w:p>
          <w:p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]=&gt;4,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]=&gt;Consultation, [cost]=&gt;0</w:t>
            </w:r>
            <w:r w:rsidRPr="004D2DAD">
              <w:rPr>
                <w:rFonts w:ascii="Times New Roman" w:hAnsi="Times New Roman" w:cs="Times New Roman"/>
                <w:bCs/>
                <w:szCs w:val="22"/>
              </w:rPr>
              <w:t>])</w:t>
            </w:r>
          </w:p>
        </w:tc>
        <w:tc>
          <w:tcPr>
            <w:tcW w:w="2777" w:type="dxa"/>
            <w:vAlign w:val="center"/>
          </w:tcPr>
          <w:p w:rsidR="00697840" w:rsidRPr="004D2DAD" w:rsidRDefault="00697840" w:rsidP="0069784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]=&gt;1,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]=&gt;Full mouth checkup, [cost]=&gt;0])</w:t>
            </w:r>
          </w:p>
          <w:p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]=&gt;2,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]=&gt;Composite filling, [cost]=&gt;1000</w:t>
            </w:r>
            <w:r w:rsidRPr="004D2DAD">
              <w:rPr>
                <w:rFonts w:ascii="Times New Roman" w:hAnsi="Times New Roman" w:cs="Times New Roman"/>
                <w:bCs/>
                <w:szCs w:val="22"/>
              </w:rPr>
              <w:t>])</w:t>
            </w:r>
          </w:p>
          <w:p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]=&gt;3,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]=&gt;Fluoride application, [cost]=&gt;400</w:t>
            </w:r>
            <w:r w:rsidRPr="004D2DAD">
              <w:rPr>
                <w:rFonts w:ascii="Times New Roman" w:hAnsi="Times New Roman" w:cs="Times New Roman"/>
                <w:bCs/>
                <w:szCs w:val="22"/>
              </w:rPr>
              <w:t>])</w:t>
            </w:r>
          </w:p>
          <w:p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]=&gt;4,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]=&gt;Consultation, [cost]=&gt;0</w:t>
            </w:r>
            <w:r w:rsidRPr="004D2DAD">
              <w:rPr>
                <w:rFonts w:ascii="Times New Roman" w:hAnsi="Times New Roman" w:cs="Times New Roman"/>
                <w:bCs/>
                <w:szCs w:val="22"/>
              </w:rPr>
              <w:t>])</w:t>
            </w:r>
          </w:p>
        </w:tc>
        <w:tc>
          <w:tcPr>
            <w:tcW w:w="1251" w:type="dxa"/>
            <w:vAlign w:val="center"/>
          </w:tcPr>
          <w:p w:rsidR="00697840" w:rsidRPr="004D2DAD" w:rsidRDefault="00697840" w:rsidP="00697840">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Pass</w:t>
            </w:r>
          </w:p>
        </w:tc>
      </w:tr>
    </w:tbl>
    <w:p w:rsidR="0005273A" w:rsidRPr="004D2DAD" w:rsidRDefault="00716989" w:rsidP="0005273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w:t>
      </w:r>
      <w:r w:rsidR="00532FDB" w:rsidRPr="004D2DAD">
        <w:rPr>
          <w:rFonts w:ascii="Times New Roman" w:hAnsi="Times New Roman" w:cs="Times New Roman"/>
          <w:b/>
          <w:bCs/>
        </w:rPr>
        <w:t>10/19</w:t>
      </w:r>
      <w:r w:rsidR="00CE22F5" w:rsidRPr="004D2DAD">
        <w:rPr>
          <w:rFonts w:ascii="Times New Roman" w:hAnsi="Times New Roman" w:cs="Times New Roman"/>
          <w:b/>
          <w:bCs/>
        </w:rPr>
        <w:t xml:space="preserve">/2014 </w:t>
      </w:r>
      <w:r w:rsidRPr="004D2DAD">
        <w:rPr>
          <w:rFonts w:ascii="Times New Roman" w:hAnsi="Times New Roman" w:cs="Times New Roman"/>
          <w:b/>
          <w:bCs/>
        </w:rPr>
        <w:t xml:space="preserve">by: </w:t>
      </w:r>
      <w:proofErr w:type="spellStart"/>
      <w:r w:rsidR="00CE22F5" w:rsidRPr="004D2DAD">
        <w:rPr>
          <w:rFonts w:ascii="Times New Roman" w:hAnsi="Times New Roman" w:cs="Times New Roman"/>
          <w:b/>
          <w:bCs/>
        </w:rPr>
        <w:t>Kanokwan</w:t>
      </w:r>
      <w:proofErr w:type="spellEnd"/>
      <w:r w:rsidR="00CE22F5" w:rsidRPr="004D2DAD">
        <w:rPr>
          <w:rFonts w:ascii="Times New Roman" w:hAnsi="Times New Roman" w:cs="Times New Roman"/>
          <w:b/>
          <w:bCs/>
        </w:rPr>
        <w:t xml:space="preserve"> &amp; </w:t>
      </w:r>
      <w:proofErr w:type="spellStart"/>
      <w:r w:rsidR="00CE22F5" w:rsidRPr="004D2DAD">
        <w:rPr>
          <w:rFonts w:ascii="Times New Roman" w:hAnsi="Times New Roman" w:cs="Times New Roman"/>
          <w:b/>
          <w:bCs/>
        </w:rPr>
        <w:t>Worapun</w:t>
      </w:r>
      <w:proofErr w:type="spellEnd"/>
    </w:p>
    <w:p w:rsidR="0005273A" w:rsidRPr="004D2DAD" w:rsidRDefault="0005273A" w:rsidP="0005273A">
      <w:pPr>
        <w:widowControl w:val="0"/>
        <w:autoSpaceDE w:val="0"/>
        <w:autoSpaceDN w:val="0"/>
        <w:adjustRightInd w:val="0"/>
        <w:spacing w:after="240"/>
        <w:rPr>
          <w:rFonts w:ascii="Times New Roman" w:hAnsi="Times New Roman" w:cs="Times New Roman"/>
          <w:b/>
          <w:bCs/>
          <w:sz w:val="32"/>
          <w:szCs w:val="32"/>
        </w:rPr>
      </w:pPr>
    </w:p>
    <w:p w:rsidR="00532FDB" w:rsidRPr="004D2DAD" w:rsidRDefault="00532FDB" w:rsidP="00532FDB">
      <w:pPr>
        <w:pStyle w:val="3"/>
        <w:rPr>
          <w:rFonts w:ascii="Times New Roman" w:eastAsiaTheme="minorEastAsia" w:hAnsi="Times New Roman" w:cs="Times New Roman"/>
          <w:color w:val="auto"/>
        </w:rPr>
      </w:pPr>
      <w:bookmarkStart w:id="27" w:name="_Toc401733411"/>
      <w:r w:rsidRPr="004D2DAD">
        <w:rPr>
          <w:rFonts w:ascii="Times New Roman" w:eastAsiaTheme="minorEastAsia" w:hAnsi="Times New Roman" w:cs="Times New Roman"/>
          <w:color w:val="auto"/>
        </w:rPr>
        <w:t xml:space="preserve">Unit Test Case 26 (UTC-26): </w:t>
      </w:r>
      <w:proofErr w:type="spellStart"/>
      <w:r w:rsidRPr="004D2DAD">
        <w:rPr>
          <w:rFonts w:ascii="Times New Roman" w:eastAsiaTheme="minorEastAsia" w:hAnsi="Times New Roman" w:cs="Times New Roman"/>
          <w:color w:val="auto"/>
        </w:rPr>
        <w:t>testp_</w:t>
      </w:r>
      <w:proofErr w:type="gramStart"/>
      <w:r w:rsidRPr="004D2DAD">
        <w:rPr>
          <w:rFonts w:ascii="Times New Roman" w:eastAsiaTheme="minorEastAsia" w:hAnsi="Times New Roman" w:cs="Times New Roman"/>
          <w:color w:val="auto"/>
        </w:rPr>
        <w:t>calculate</w:t>
      </w:r>
      <w:proofErr w:type="spellEnd"/>
      <w:r w:rsidRPr="004D2DAD">
        <w:rPr>
          <w:rFonts w:ascii="Times New Roman" w:eastAsiaTheme="minorEastAsia" w:hAnsi="Times New Roman" w:cs="Times New Roman"/>
          <w:color w:val="auto"/>
        </w:rPr>
        <w:t>()</w:t>
      </w:r>
      <w:bookmarkEnd w:id="27"/>
      <w:proofErr w:type="gramEnd"/>
    </w:p>
    <w:p w:rsidR="00984BE2" w:rsidRPr="004D2DAD" w:rsidRDefault="00532FDB" w:rsidP="00984BE2">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3547"/>
        <w:gridCol w:w="1984"/>
        <w:gridCol w:w="1701"/>
        <w:gridCol w:w="1181"/>
      </w:tblGrid>
      <w:tr w:rsidR="00E84D33" w:rsidRPr="004D2DAD" w:rsidTr="00E84D33">
        <w:trPr>
          <w:jc w:val="center"/>
        </w:trPr>
        <w:tc>
          <w:tcPr>
            <w:tcW w:w="675" w:type="dxa"/>
            <w:shd w:val="clear" w:color="auto" w:fill="C0C0C0"/>
            <w:vAlign w:val="center"/>
          </w:tcPr>
          <w:p w:rsidR="00F928DC" w:rsidRPr="004D2DAD"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7" w:type="dxa"/>
            <w:shd w:val="clear" w:color="auto" w:fill="C0C0C0"/>
            <w:vAlign w:val="center"/>
          </w:tcPr>
          <w:p w:rsidR="00F928DC" w:rsidRPr="004D2DAD"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984" w:type="dxa"/>
            <w:shd w:val="clear" w:color="auto" w:fill="C0C0C0"/>
            <w:vAlign w:val="center"/>
          </w:tcPr>
          <w:p w:rsidR="00F928DC" w:rsidRPr="004D2DAD" w:rsidRDefault="00F928DC"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701" w:type="dxa"/>
            <w:shd w:val="clear" w:color="auto" w:fill="C0C0C0"/>
            <w:vAlign w:val="center"/>
          </w:tcPr>
          <w:p w:rsidR="00F928DC" w:rsidRPr="004D2DAD"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81" w:type="dxa"/>
            <w:shd w:val="clear" w:color="auto" w:fill="C0C0C0"/>
            <w:vAlign w:val="center"/>
          </w:tcPr>
          <w:p w:rsidR="00F928DC" w:rsidRPr="004D2DAD"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E84D33" w:rsidRPr="004D2DAD" w:rsidTr="00E84D33">
        <w:trPr>
          <w:jc w:val="center"/>
        </w:trPr>
        <w:tc>
          <w:tcPr>
            <w:tcW w:w="675" w:type="dxa"/>
            <w:vAlign w:val="center"/>
          </w:tcPr>
          <w:p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7" w:type="dxa"/>
            <w:vAlign w:val="center"/>
          </w:tcPr>
          <w:p w:rsidR="00532FDB" w:rsidRPr="004D2DAD" w:rsidRDefault="00532FDB" w:rsidP="008C429D">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one dental treatment</w:t>
            </w:r>
          </w:p>
        </w:tc>
        <w:tc>
          <w:tcPr>
            <w:tcW w:w="1984" w:type="dxa"/>
            <w:vAlign w:val="center"/>
          </w:tcPr>
          <w:p w:rsidR="00532FDB" w:rsidRPr="004D2DAD" w:rsidRDefault="00E84D33" w:rsidP="00E84D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lang w:bidi="ar-SA"/>
              </w:rPr>
              <w:t>0</w:t>
            </w:r>
          </w:p>
        </w:tc>
        <w:tc>
          <w:tcPr>
            <w:tcW w:w="1701" w:type="dxa"/>
            <w:vAlign w:val="center"/>
          </w:tcPr>
          <w:p w:rsidR="00532FDB" w:rsidRPr="004D2DAD" w:rsidRDefault="00E84D33" w:rsidP="00E84D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lang w:bidi="ar-SA"/>
              </w:rPr>
              <w:t>0</w:t>
            </w:r>
          </w:p>
        </w:tc>
        <w:tc>
          <w:tcPr>
            <w:tcW w:w="1181" w:type="dxa"/>
            <w:vAlign w:val="center"/>
          </w:tcPr>
          <w:p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E84D33" w:rsidRPr="004D2DAD" w:rsidTr="00E84D33">
        <w:trPr>
          <w:jc w:val="center"/>
        </w:trPr>
        <w:tc>
          <w:tcPr>
            <w:tcW w:w="675" w:type="dxa"/>
            <w:vAlign w:val="center"/>
          </w:tcPr>
          <w:p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7" w:type="dxa"/>
            <w:vAlign w:val="center"/>
          </w:tcPr>
          <w:p w:rsidR="00532FDB" w:rsidRPr="004D2DAD" w:rsidRDefault="00532FDB" w:rsidP="008C429D">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two dental treatment</w:t>
            </w:r>
          </w:p>
        </w:tc>
        <w:tc>
          <w:tcPr>
            <w:tcW w:w="1984" w:type="dxa"/>
            <w:vAlign w:val="center"/>
          </w:tcPr>
          <w:p w:rsidR="00E84D33" w:rsidRPr="004D2DAD" w:rsidRDefault="00E84D33" w:rsidP="00E84D33">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p w:rsidR="00532FDB" w:rsidRPr="004D2DAD" w:rsidRDefault="00532FDB" w:rsidP="00E84D33">
            <w:pPr>
              <w:jc w:val="center"/>
              <w:rPr>
                <w:rFonts w:ascii="Times New Roman" w:hAnsi="Times New Roman" w:cs="Times New Roman"/>
                <w:sz w:val="24"/>
                <w:szCs w:val="24"/>
                <w:lang w:bidi="ar-SA"/>
              </w:rPr>
            </w:pPr>
          </w:p>
        </w:tc>
        <w:tc>
          <w:tcPr>
            <w:tcW w:w="1701" w:type="dxa"/>
            <w:vAlign w:val="center"/>
          </w:tcPr>
          <w:p w:rsidR="00E84D33" w:rsidRPr="004D2DAD" w:rsidRDefault="00E84D33" w:rsidP="00E84D33">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p w:rsidR="00532FDB" w:rsidRPr="004D2DAD" w:rsidRDefault="00532FDB" w:rsidP="00E84D33">
            <w:pPr>
              <w:jc w:val="center"/>
              <w:rPr>
                <w:rFonts w:ascii="Times New Roman" w:hAnsi="Times New Roman" w:cs="Times New Roman"/>
                <w:sz w:val="24"/>
                <w:szCs w:val="24"/>
                <w:lang w:bidi="ar-SA"/>
              </w:rPr>
            </w:pPr>
          </w:p>
        </w:tc>
        <w:tc>
          <w:tcPr>
            <w:tcW w:w="1181" w:type="dxa"/>
            <w:vAlign w:val="center"/>
          </w:tcPr>
          <w:p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E84D33" w:rsidRPr="004D2DAD" w:rsidTr="00E84D33">
        <w:trPr>
          <w:jc w:val="center"/>
        </w:trPr>
        <w:tc>
          <w:tcPr>
            <w:tcW w:w="675" w:type="dxa"/>
            <w:vAlign w:val="center"/>
          </w:tcPr>
          <w:p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3</w:t>
            </w:r>
          </w:p>
        </w:tc>
        <w:tc>
          <w:tcPr>
            <w:tcW w:w="3547" w:type="dxa"/>
            <w:vAlign w:val="center"/>
          </w:tcPr>
          <w:p w:rsidR="00532FDB" w:rsidRPr="004D2DAD" w:rsidRDefault="00532FDB" w:rsidP="008C429D">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calculate function that use to estimate the cost of dental treatment by not input any dental treatment</w:t>
            </w:r>
          </w:p>
        </w:tc>
        <w:tc>
          <w:tcPr>
            <w:tcW w:w="1984" w:type="dxa"/>
            <w:vAlign w:val="center"/>
          </w:tcPr>
          <w:p w:rsidR="00532FDB" w:rsidRPr="004D2DAD" w:rsidRDefault="00E84D33" w:rsidP="00E840ED">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701" w:type="dxa"/>
            <w:vAlign w:val="center"/>
          </w:tcPr>
          <w:p w:rsidR="00532FDB" w:rsidRPr="004D2DAD" w:rsidRDefault="00E84D33" w:rsidP="00E840ED">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181" w:type="dxa"/>
            <w:vAlign w:val="center"/>
          </w:tcPr>
          <w:p w:rsidR="00532FDB" w:rsidRPr="004D2DAD" w:rsidRDefault="00E840ED"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CE22F5" w:rsidRPr="004D2DAD" w:rsidRDefault="00CE22F5" w:rsidP="00716989">
      <w:pPr>
        <w:widowControl w:val="0"/>
        <w:autoSpaceDE w:val="0"/>
        <w:autoSpaceDN w:val="0"/>
        <w:adjustRightInd w:val="0"/>
        <w:spacing w:after="240"/>
        <w:rPr>
          <w:rFonts w:ascii="Times New Roman" w:hAnsi="Times New Roman" w:cs="Times New Roman"/>
          <w:b/>
          <w:bCs/>
        </w:rPr>
      </w:pPr>
    </w:p>
    <w:p w:rsidR="00E840ED" w:rsidRPr="004D2DAD" w:rsidRDefault="00E840ED" w:rsidP="00E840ED">
      <w:pPr>
        <w:pStyle w:val="3"/>
        <w:rPr>
          <w:rFonts w:ascii="Times New Roman" w:eastAsiaTheme="minorEastAsia" w:hAnsi="Times New Roman" w:cs="Times New Roman"/>
          <w:color w:val="auto"/>
        </w:rPr>
      </w:pPr>
      <w:bookmarkStart w:id="28" w:name="_Toc401733412"/>
      <w:r w:rsidRPr="004D2DAD">
        <w:rPr>
          <w:rFonts w:ascii="Times New Roman" w:eastAsiaTheme="minorEastAsia" w:hAnsi="Times New Roman" w:cs="Times New Roman"/>
          <w:color w:val="auto"/>
        </w:rPr>
        <w:t xml:space="preserve">Unit Test Case 27 (UTC-27): </w:t>
      </w:r>
      <w:proofErr w:type="spellStart"/>
      <w:r w:rsidRPr="004D2DAD">
        <w:rPr>
          <w:rFonts w:ascii="Times New Roman" w:eastAsiaTheme="minorEastAsia" w:hAnsi="Times New Roman" w:cs="Times New Roman"/>
          <w:color w:val="auto"/>
        </w:rPr>
        <w:t>testp_get_</w:t>
      </w:r>
      <w:proofErr w:type="gramStart"/>
      <w:r w:rsidRPr="004D2DAD">
        <w:rPr>
          <w:rFonts w:ascii="Times New Roman" w:eastAsiaTheme="minorEastAsia" w:hAnsi="Times New Roman" w:cs="Times New Roman"/>
          <w:color w:val="auto"/>
        </w:rPr>
        <w:t>information</w:t>
      </w:r>
      <w:proofErr w:type="spellEnd"/>
      <w:r w:rsidRPr="004D2DAD">
        <w:rPr>
          <w:rFonts w:ascii="Times New Roman" w:eastAsiaTheme="minorEastAsia" w:hAnsi="Times New Roman" w:cs="Times New Roman"/>
          <w:color w:val="auto"/>
        </w:rPr>
        <w:t>()</w:t>
      </w:r>
      <w:bookmarkEnd w:id="28"/>
      <w:proofErr w:type="gramEnd"/>
    </w:p>
    <w:p w:rsidR="002D15D4" w:rsidRPr="004D2DAD" w:rsidRDefault="00E840ED" w:rsidP="002D15D4">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0" w:type="auto"/>
        <w:tblLook w:val="04A0"/>
      </w:tblPr>
      <w:tblGrid>
        <w:gridCol w:w="643"/>
        <w:gridCol w:w="1957"/>
        <w:gridCol w:w="2366"/>
        <w:gridCol w:w="2366"/>
        <w:gridCol w:w="1184"/>
      </w:tblGrid>
      <w:tr w:rsidR="00FD5B3C" w:rsidRPr="004D2DAD" w:rsidTr="002D15D4">
        <w:tc>
          <w:tcPr>
            <w:tcW w:w="1101" w:type="dxa"/>
            <w:shd w:val="clear" w:color="auto" w:fill="C0C0C0"/>
            <w:vAlign w:val="center"/>
          </w:tcPr>
          <w:p w:rsidR="002D15D4" w:rsidRPr="004D2DAD"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rsidR="002D15D4" w:rsidRPr="004D2DAD" w:rsidRDefault="002D15D4" w:rsidP="002D15D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rsidR="002D15D4" w:rsidRPr="004D2DAD" w:rsidRDefault="002D15D4"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rsidR="002D15D4" w:rsidRPr="004D2DAD"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rsidR="002D15D4" w:rsidRPr="004D2DAD"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5B3C" w:rsidRPr="004D2DAD" w:rsidTr="00EA1605">
        <w:tc>
          <w:tcPr>
            <w:tcW w:w="1101" w:type="dxa"/>
            <w:vAlign w:val="center"/>
          </w:tcPr>
          <w:p w:rsidR="002D15D4" w:rsidRPr="004D2DAD" w:rsidRDefault="002D15D4"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rsidR="002D15D4" w:rsidRPr="004D2DAD" w:rsidRDefault="00E840ED"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1276" w:type="dxa"/>
            <w:vAlign w:val="center"/>
          </w:tcPr>
          <w:p w:rsidR="00E840ED" w:rsidRPr="004D2DAD" w:rsidRDefault="00007A60" w:rsidP="00E840ED">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00E840ED" w:rsidRPr="004D2DAD">
              <w:rPr>
                <w:rFonts w:ascii="Times New Roman" w:hAnsi="Times New Roman" w:cs="Times New Roman"/>
                <w:sz w:val="24"/>
                <w:szCs w:val="24"/>
                <w:lang w:bidi="ar-SA"/>
              </w:rPr>
              <w:t>[</w:t>
            </w:r>
            <w:proofErr w:type="spellStart"/>
            <w:r w:rsidR="00E840ED" w:rsidRPr="004D2DAD">
              <w:rPr>
                <w:rFonts w:ascii="Times New Roman" w:hAnsi="Times New Roman" w:cs="Times New Roman"/>
                <w:sz w:val="24"/>
                <w:szCs w:val="24"/>
                <w:lang w:bidi="ar-SA"/>
              </w:rPr>
              <w:t>infoID</w:t>
            </w:r>
            <w:proofErr w:type="spellEnd"/>
            <w:r w:rsidR="00E840ED" w:rsidRPr="004D2DAD">
              <w:rPr>
                <w:rFonts w:ascii="Times New Roman" w:hAnsi="Times New Roman" w:cs="Times New Roman"/>
                <w:sz w:val="24"/>
                <w:szCs w:val="24"/>
                <w:lang w:bidi="ar-SA"/>
              </w:rPr>
              <w:t>]=&gt;1, [type]=&gt;promo, [title]=&gt;Free checkup, [details]=&gt;Full mouth checkup for free at the clinic, [</w:t>
            </w:r>
            <w:proofErr w:type="spellStart"/>
            <w:r w:rsidR="00E840ED" w:rsidRPr="004D2DAD">
              <w:rPr>
                <w:rFonts w:ascii="Times New Roman" w:hAnsi="Times New Roman" w:cs="Times New Roman"/>
                <w:sz w:val="24"/>
                <w:szCs w:val="24"/>
                <w:lang w:bidi="ar-SA"/>
              </w:rPr>
              <w:t>officerID</w:t>
            </w:r>
            <w:proofErr w:type="spellEnd"/>
            <w:r w:rsidR="00E840ED" w:rsidRPr="004D2DAD">
              <w:rPr>
                <w:rFonts w:ascii="Times New Roman" w:hAnsi="Times New Roman" w:cs="Times New Roman"/>
                <w:sz w:val="24"/>
                <w:szCs w:val="24"/>
                <w:lang w:bidi="ar-SA"/>
              </w:rPr>
              <w:t>]=&gt;OF001])</w:t>
            </w:r>
          </w:p>
          <w:p w:rsidR="00E840ED" w:rsidRPr="004D2DAD" w:rsidRDefault="00E840ED" w:rsidP="00E840ED">
            <w:r w:rsidRPr="004D2DAD">
              <w:rPr>
                <w:rFonts w:ascii="Times New Roman" w:hAnsi="Times New Roman" w:cs="Times New Roman"/>
                <w:sz w:val="24"/>
                <w:szCs w:val="24"/>
                <w:lang w:bidi="ar-SA"/>
              </w:rPr>
              <w:t xml:space="preserve"> </w:t>
            </w:r>
          </w:p>
          <w:p w:rsidR="00E840ED" w:rsidRPr="004D2DAD" w:rsidRDefault="00007A60" w:rsidP="00E840ED">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00E840ED" w:rsidRPr="004D2DAD">
              <w:rPr>
                <w:rFonts w:ascii="Times New Roman" w:hAnsi="Times New Roman" w:cs="Times New Roman"/>
                <w:sz w:val="24"/>
                <w:szCs w:val="24"/>
                <w:lang w:bidi="ar-SA"/>
              </w:rPr>
              <w:t>[</w:t>
            </w:r>
            <w:proofErr w:type="spellStart"/>
            <w:r w:rsidR="00E840ED" w:rsidRPr="004D2DAD">
              <w:rPr>
                <w:rFonts w:ascii="Times New Roman" w:hAnsi="Times New Roman" w:cs="Times New Roman"/>
                <w:sz w:val="24"/>
                <w:szCs w:val="24"/>
                <w:lang w:bidi="ar-SA"/>
              </w:rPr>
              <w:t>infoID</w:t>
            </w:r>
            <w:proofErr w:type="spellEnd"/>
            <w:r w:rsidR="00E840ED" w:rsidRPr="004D2DAD">
              <w:rPr>
                <w:rFonts w:ascii="Times New Roman" w:hAnsi="Times New Roman" w:cs="Times New Roman"/>
                <w:sz w:val="24"/>
                <w:szCs w:val="24"/>
                <w:lang w:bidi="ar-SA"/>
              </w:rPr>
              <w:t>]=&gt;2, [type]=&gt;information, [title]=&gt;EF Line, [details]=&gt;EF Line is tooth braces for children between 4-15 years old, [</w:t>
            </w:r>
            <w:proofErr w:type="spellStart"/>
            <w:r w:rsidR="00E840ED" w:rsidRPr="004D2DAD">
              <w:rPr>
                <w:rFonts w:ascii="Times New Roman" w:hAnsi="Times New Roman" w:cs="Times New Roman"/>
                <w:sz w:val="24"/>
                <w:szCs w:val="24"/>
                <w:lang w:bidi="ar-SA"/>
              </w:rPr>
              <w:t>officerID</w:t>
            </w:r>
            <w:proofErr w:type="spellEnd"/>
            <w:r w:rsidR="00E840ED" w:rsidRPr="004D2DAD">
              <w:rPr>
                <w:rFonts w:ascii="Times New Roman" w:hAnsi="Times New Roman" w:cs="Times New Roman"/>
                <w:sz w:val="24"/>
                <w:szCs w:val="24"/>
                <w:lang w:bidi="ar-SA"/>
              </w:rPr>
              <w:t>]=&gt;OF001])</w:t>
            </w:r>
          </w:p>
          <w:p w:rsidR="00E840ED" w:rsidRPr="004D2DAD" w:rsidRDefault="00E840ED" w:rsidP="00E840ED"/>
          <w:p w:rsidR="00E840ED" w:rsidRPr="004D2DAD" w:rsidRDefault="00007A60" w:rsidP="00E840ED">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proofErr w:type="spellStart"/>
            <w:r w:rsidR="00E840ED" w:rsidRPr="004D2DAD">
              <w:rPr>
                <w:rFonts w:ascii="Times New Roman" w:hAnsi="Times New Roman" w:cs="Times New Roman"/>
                <w:sz w:val="24"/>
                <w:szCs w:val="24"/>
                <w:lang w:bidi="ar-SA"/>
              </w:rPr>
              <w:t>infoID</w:t>
            </w:r>
            <w:proofErr w:type="spellEnd"/>
            <w:r w:rsidR="00E840ED" w:rsidRPr="004D2DAD">
              <w:rPr>
                <w:rFonts w:ascii="Times New Roman" w:hAnsi="Times New Roman" w:cs="Times New Roman"/>
                <w:sz w:val="24"/>
                <w:szCs w:val="24"/>
                <w:lang w:bidi="ar-SA"/>
              </w:rPr>
              <w:t xml:space="preserve">]=&gt;3, [type]=&gt;promo, [title]=&gt;Whitening 30% off, [details]=&gt;End of the year sale, whitening treatment is </w:t>
            </w:r>
            <w:proofErr w:type="spellStart"/>
            <w:r w:rsidR="00E840ED" w:rsidRPr="004D2DAD">
              <w:rPr>
                <w:rFonts w:ascii="Times New Roman" w:hAnsi="Times New Roman" w:cs="Times New Roman"/>
                <w:sz w:val="24"/>
                <w:szCs w:val="24"/>
                <w:lang w:bidi="ar-SA"/>
              </w:rPr>
              <w:t>noe</w:t>
            </w:r>
            <w:proofErr w:type="spellEnd"/>
            <w:r w:rsidR="00E840ED" w:rsidRPr="004D2DAD">
              <w:rPr>
                <w:rFonts w:ascii="Times New Roman" w:hAnsi="Times New Roman" w:cs="Times New Roman"/>
                <w:sz w:val="24"/>
                <w:szCs w:val="24"/>
                <w:lang w:bidi="ar-SA"/>
              </w:rPr>
              <w:t xml:space="preserve"> 30% off, [</w:t>
            </w:r>
            <w:proofErr w:type="spellStart"/>
            <w:r w:rsidR="00E840ED" w:rsidRPr="004D2DAD">
              <w:rPr>
                <w:rFonts w:ascii="Times New Roman" w:hAnsi="Times New Roman" w:cs="Times New Roman"/>
                <w:sz w:val="24"/>
                <w:szCs w:val="24"/>
                <w:lang w:bidi="ar-SA"/>
              </w:rPr>
              <w:t>officerID</w:t>
            </w:r>
            <w:proofErr w:type="spellEnd"/>
            <w:r w:rsidR="00E840ED" w:rsidRPr="004D2DAD">
              <w:rPr>
                <w:rFonts w:ascii="Times New Roman" w:hAnsi="Times New Roman" w:cs="Times New Roman"/>
                <w:sz w:val="24"/>
                <w:szCs w:val="24"/>
                <w:lang w:bidi="ar-SA"/>
              </w:rPr>
              <w:t>]=&gt;OF002</w:t>
            </w:r>
          </w:p>
          <w:p w:rsidR="002D15D4" w:rsidRPr="004D2DAD" w:rsidRDefault="00E840ED"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276" w:type="dxa"/>
            <w:vAlign w:val="center"/>
          </w:tcPr>
          <w:p w:rsidR="00007A60" w:rsidRPr="004D2DAD" w:rsidRDefault="00007A60" w:rsidP="00007A60">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]=&gt;1, [type]=&gt;promo, [title]=&gt;Free checkup, [details]=&gt;Full mouth checkup for free at the clinic,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rsidR="00007A60" w:rsidRPr="004D2DAD" w:rsidRDefault="00007A60" w:rsidP="00007A60">
            <w:r w:rsidRPr="004D2DAD">
              <w:rPr>
                <w:rFonts w:ascii="Times New Roman" w:hAnsi="Times New Roman" w:cs="Times New Roman"/>
                <w:sz w:val="24"/>
                <w:szCs w:val="24"/>
                <w:lang w:bidi="ar-SA"/>
              </w:rPr>
              <w:t xml:space="preserve"> </w:t>
            </w:r>
          </w:p>
          <w:p w:rsidR="00007A60" w:rsidRPr="004D2DAD" w:rsidRDefault="00007A60" w:rsidP="00007A60">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]=&gt;2, [type]=&gt;information, [title]=&gt;EF Line, [details]=&gt;EF Line is tooth braces for children between 4-15 years old,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rsidR="00007A60" w:rsidRPr="004D2DAD" w:rsidRDefault="00007A60" w:rsidP="00007A60"/>
          <w:p w:rsidR="00007A60" w:rsidRPr="004D2DAD" w:rsidRDefault="00007A60" w:rsidP="00007A60">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]=&gt;3, [type]=&gt;promo, [title]=&gt;Whitening 30% off, [details]=&gt;End of the year sale, whitening treatment is </w:t>
            </w:r>
            <w:proofErr w:type="spellStart"/>
            <w:r w:rsidRPr="004D2DAD">
              <w:rPr>
                <w:rFonts w:ascii="Times New Roman" w:hAnsi="Times New Roman" w:cs="Times New Roman"/>
                <w:sz w:val="24"/>
                <w:szCs w:val="24"/>
                <w:lang w:bidi="ar-SA"/>
              </w:rPr>
              <w:t>noe</w:t>
            </w:r>
            <w:proofErr w:type="spellEnd"/>
            <w:r w:rsidRPr="004D2DAD">
              <w:rPr>
                <w:rFonts w:ascii="Times New Roman" w:hAnsi="Times New Roman" w:cs="Times New Roman"/>
                <w:sz w:val="24"/>
                <w:szCs w:val="24"/>
                <w:lang w:bidi="ar-SA"/>
              </w:rPr>
              <w:t xml:space="preserve"> 30% off,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]=&gt;OF002</w:t>
            </w:r>
          </w:p>
          <w:p w:rsidR="002D15D4" w:rsidRPr="004D2DAD" w:rsidRDefault="00007A60" w:rsidP="00007A6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320" w:type="dxa"/>
            <w:vAlign w:val="center"/>
          </w:tcPr>
          <w:p w:rsidR="002D15D4" w:rsidRPr="004D2DAD" w:rsidRDefault="002D15D4"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2D15D4" w:rsidRPr="004D2DAD" w:rsidRDefault="002D15D4" w:rsidP="00DD1169">
      <w:pPr>
        <w:pStyle w:val="3"/>
        <w:rPr>
          <w:rFonts w:ascii="Times New Roman" w:hAnsi="Times New Roman" w:cs="Times New Roman"/>
          <w:color w:val="auto"/>
          <w:sz w:val="26"/>
          <w:szCs w:val="26"/>
        </w:rPr>
      </w:pPr>
    </w:p>
    <w:p w:rsidR="00E840ED" w:rsidRPr="004D2DAD" w:rsidRDefault="00E840ED" w:rsidP="00DD1169">
      <w:pPr>
        <w:pStyle w:val="3"/>
        <w:rPr>
          <w:rFonts w:ascii="Times New Roman" w:hAnsi="Times New Roman" w:cs="Times New Roman"/>
          <w:color w:val="auto"/>
          <w:sz w:val="26"/>
          <w:szCs w:val="26"/>
        </w:rPr>
      </w:pPr>
    </w:p>
    <w:p w:rsidR="00FF3ED2" w:rsidRPr="004D2DAD" w:rsidRDefault="00E840ED" w:rsidP="00FF3ED2">
      <w:pPr>
        <w:pStyle w:val="3"/>
        <w:rPr>
          <w:rFonts w:ascii="Times New Roman" w:eastAsiaTheme="minorEastAsia" w:hAnsi="Times New Roman" w:cs="Times New Roman"/>
          <w:color w:val="auto"/>
        </w:rPr>
      </w:pPr>
      <w:r w:rsidRPr="004D2DAD">
        <w:rPr>
          <w:rFonts w:ascii="Times New Roman" w:hAnsi="Times New Roman" w:cs="Times New Roman"/>
          <w:color w:val="auto"/>
          <w:sz w:val="26"/>
          <w:szCs w:val="26"/>
        </w:rPr>
        <w:br w:type="page"/>
      </w:r>
      <w:bookmarkStart w:id="29" w:name="_Toc401733413"/>
      <w:r w:rsidR="00FF3ED2" w:rsidRPr="004D2DAD">
        <w:rPr>
          <w:rFonts w:ascii="Times New Roman" w:eastAsiaTheme="minorEastAsia" w:hAnsi="Times New Roman" w:cs="Times New Roman"/>
          <w:color w:val="auto"/>
        </w:rPr>
        <w:lastRenderedPageBreak/>
        <w:t xml:space="preserve">Unit Test Case 28 (UTC-28): </w:t>
      </w:r>
      <w:proofErr w:type="spellStart"/>
      <w:r w:rsidR="00FF3ED2" w:rsidRPr="004D2DAD">
        <w:rPr>
          <w:rFonts w:ascii="Times New Roman" w:eastAsiaTheme="minorEastAsia" w:hAnsi="Times New Roman" w:cs="Times New Roman"/>
          <w:color w:val="auto"/>
        </w:rPr>
        <w:t>testp_</w:t>
      </w:r>
      <w:proofErr w:type="gramStart"/>
      <w:r w:rsidR="00FF3ED2" w:rsidRPr="004D2DAD">
        <w:rPr>
          <w:rFonts w:ascii="Times New Roman" w:eastAsiaTheme="minorEastAsia" w:hAnsi="Times New Roman" w:cs="Times New Roman"/>
          <w:color w:val="auto"/>
        </w:rPr>
        <w:t>viewFollowUpByQid</w:t>
      </w:r>
      <w:proofErr w:type="spellEnd"/>
      <w:r w:rsidR="00FF3ED2" w:rsidRPr="004D2DAD">
        <w:rPr>
          <w:rFonts w:ascii="Times New Roman" w:eastAsiaTheme="minorEastAsia" w:hAnsi="Times New Roman" w:cs="Times New Roman"/>
          <w:color w:val="auto"/>
        </w:rPr>
        <w:t>()</w:t>
      </w:r>
      <w:bookmarkEnd w:id="29"/>
      <w:proofErr w:type="gramEnd"/>
    </w:p>
    <w:p w:rsidR="00907789" w:rsidRPr="004D2DAD" w:rsidRDefault="00FF3ED2" w:rsidP="00907789">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1985"/>
        <w:gridCol w:w="2551"/>
        <w:gridCol w:w="2552"/>
        <w:gridCol w:w="1325"/>
      </w:tblGrid>
      <w:tr w:rsidR="00FD5B3C" w:rsidRPr="004D2DAD" w:rsidTr="00FD0ADA">
        <w:trPr>
          <w:jc w:val="center"/>
        </w:trPr>
        <w:tc>
          <w:tcPr>
            <w:tcW w:w="675" w:type="dxa"/>
            <w:shd w:val="clear" w:color="auto" w:fill="C0C0C0"/>
            <w:vAlign w:val="center"/>
          </w:tcPr>
          <w:p w:rsidR="00907789" w:rsidRPr="004D2DAD"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rsidR="00907789" w:rsidRPr="004D2DAD"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rsidR="00907789" w:rsidRPr="004D2DAD" w:rsidRDefault="00907789"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rsidR="00907789" w:rsidRPr="004D2DAD"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rsidR="00907789" w:rsidRPr="004D2DAD"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F3ED2" w:rsidRPr="004D2DAD" w:rsidTr="00FD0ADA">
        <w:trPr>
          <w:jc w:val="center"/>
        </w:trPr>
        <w:tc>
          <w:tcPr>
            <w:tcW w:w="675" w:type="dxa"/>
            <w:vAlign w:val="center"/>
          </w:tcPr>
          <w:p w:rsidR="00FF3ED2" w:rsidRPr="004D2DAD" w:rsidRDefault="00FF3ED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rsidR="00FF3ED2" w:rsidRPr="004D2DAD" w:rsidRDefault="00FF3ED2"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get follow up question by </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 xml:space="preserve"> by input already exist </w:t>
            </w:r>
            <w:proofErr w:type="spellStart"/>
            <w:r w:rsidRPr="004D2DAD">
              <w:rPr>
                <w:rFonts w:ascii="Times New Roman" w:hAnsi="Times New Roman" w:cs="Times New Roman"/>
                <w:sz w:val="24"/>
                <w:szCs w:val="24"/>
                <w:lang w:bidi="ar-SA"/>
              </w:rPr>
              <w:t>qid</w:t>
            </w:r>
            <w:proofErr w:type="spellEnd"/>
          </w:p>
        </w:tc>
        <w:tc>
          <w:tcPr>
            <w:tcW w:w="2551" w:type="dxa"/>
            <w:vAlign w:val="center"/>
          </w:tcPr>
          <w:p w:rsidR="00276516" w:rsidRPr="004D2DAD"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rsidR="00FF3ED2" w:rsidRPr="004D2DAD" w:rsidRDefault="00FF3ED2" w:rsidP="00276516">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]=&gt;14, [</w:t>
            </w:r>
            <w:proofErr w:type="spellStart"/>
            <w:r w:rsidRPr="004D2DAD">
              <w:rPr>
                <w:rFonts w:ascii="Times New Roman" w:hAnsi="Times New Roman" w:cs="Times New Roman"/>
                <w:sz w:val="24"/>
                <w:szCs w:val="24"/>
                <w:lang w:bidi="ar-SA"/>
              </w:rPr>
              <w:t>patientID</w:t>
            </w:r>
            <w:proofErr w:type="spellEnd"/>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&gt;P001,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]=&gt;D001, [question]=&gt;How are your composite filling? Is that fine?, [answer]=&gt;null,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]=&gt;2014-10-19 11:04:35,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]=&gt;null</w:t>
            </w:r>
            <w:r w:rsidRPr="004D2DAD">
              <w:rPr>
                <w:rFonts w:ascii="Times New Roman" w:hAnsi="Times New Roman" w:cs="Times New Roman"/>
                <w:bCs/>
              </w:rPr>
              <w:t>])</w:t>
            </w:r>
          </w:p>
        </w:tc>
        <w:tc>
          <w:tcPr>
            <w:tcW w:w="2552" w:type="dxa"/>
            <w:vAlign w:val="center"/>
          </w:tcPr>
          <w:p w:rsidR="00276516" w:rsidRPr="004D2DAD"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rsidR="00FF3ED2" w:rsidRPr="004D2DAD" w:rsidRDefault="001574C1" w:rsidP="00276516">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proofErr w:type="spellStart"/>
            <w:r w:rsidR="00FF3ED2" w:rsidRPr="004D2DAD">
              <w:rPr>
                <w:rFonts w:ascii="Times New Roman" w:hAnsi="Times New Roman" w:cs="Times New Roman"/>
                <w:sz w:val="24"/>
                <w:szCs w:val="24"/>
                <w:lang w:bidi="ar-SA"/>
              </w:rPr>
              <w:t>qid</w:t>
            </w:r>
            <w:proofErr w:type="spellEnd"/>
            <w:r w:rsidR="00FF3ED2" w:rsidRPr="004D2DAD">
              <w:rPr>
                <w:rFonts w:ascii="Times New Roman" w:hAnsi="Times New Roman" w:cs="Times New Roman"/>
                <w:sz w:val="24"/>
                <w:szCs w:val="24"/>
                <w:lang w:bidi="ar-SA"/>
              </w:rPr>
              <w:t>]=&gt;14, [</w:t>
            </w:r>
            <w:proofErr w:type="spellStart"/>
            <w:r w:rsidR="00FF3ED2" w:rsidRPr="004D2DAD">
              <w:rPr>
                <w:rFonts w:ascii="Times New Roman" w:hAnsi="Times New Roman" w:cs="Times New Roman"/>
                <w:sz w:val="24"/>
                <w:szCs w:val="24"/>
                <w:lang w:bidi="ar-SA"/>
              </w:rPr>
              <w:t>patientID</w:t>
            </w:r>
            <w:proofErr w:type="spellEnd"/>
            <w:proofErr w:type="gramStart"/>
            <w:r w:rsidR="00FF3ED2" w:rsidRPr="004D2DAD">
              <w:rPr>
                <w:rFonts w:ascii="Times New Roman" w:hAnsi="Times New Roman" w:cs="Times New Roman"/>
                <w:sz w:val="24"/>
                <w:szCs w:val="24"/>
                <w:lang w:bidi="ar-SA"/>
              </w:rPr>
              <w:t>]=</w:t>
            </w:r>
            <w:proofErr w:type="gramEnd"/>
            <w:r w:rsidR="00FF3ED2" w:rsidRPr="004D2DAD">
              <w:rPr>
                <w:rFonts w:ascii="Times New Roman" w:hAnsi="Times New Roman" w:cs="Times New Roman"/>
                <w:sz w:val="24"/>
                <w:szCs w:val="24"/>
                <w:lang w:bidi="ar-SA"/>
              </w:rPr>
              <w:t>&gt;P001, [</w:t>
            </w:r>
            <w:proofErr w:type="spellStart"/>
            <w:r w:rsidR="00FF3ED2" w:rsidRPr="004D2DAD">
              <w:rPr>
                <w:rFonts w:ascii="Times New Roman" w:hAnsi="Times New Roman" w:cs="Times New Roman"/>
                <w:sz w:val="24"/>
                <w:szCs w:val="24"/>
                <w:lang w:bidi="ar-SA"/>
              </w:rPr>
              <w:t>dentistID</w:t>
            </w:r>
            <w:proofErr w:type="spellEnd"/>
            <w:r w:rsidR="00FF3ED2" w:rsidRPr="004D2DAD">
              <w:rPr>
                <w:rFonts w:ascii="Times New Roman" w:hAnsi="Times New Roman" w:cs="Times New Roman"/>
                <w:sz w:val="24"/>
                <w:szCs w:val="24"/>
                <w:lang w:bidi="ar-SA"/>
              </w:rPr>
              <w:t>]=&gt;D001, [question]=&gt;How are your composite filling? Is that fine?, [answer]=&gt;null, [</w:t>
            </w:r>
            <w:proofErr w:type="spellStart"/>
            <w:r w:rsidR="00FF3ED2" w:rsidRPr="004D2DAD">
              <w:rPr>
                <w:rFonts w:ascii="Times New Roman" w:hAnsi="Times New Roman" w:cs="Times New Roman"/>
                <w:sz w:val="24"/>
                <w:szCs w:val="24"/>
                <w:lang w:bidi="ar-SA"/>
              </w:rPr>
              <w:t>qDateTime</w:t>
            </w:r>
            <w:proofErr w:type="spellEnd"/>
            <w:r w:rsidR="00FF3ED2" w:rsidRPr="004D2DAD">
              <w:rPr>
                <w:rFonts w:ascii="Times New Roman" w:hAnsi="Times New Roman" w:cs="Times New Roman"/>
                <w:sz w:val="24"/>
                <w:szCs w:val="24"/>
                <w:lang w:bidi="ar-SA"/>
              </w:rPr>
              <w:t>]=&gt;2014-10-19 11:04:35, [</w:t>
            </w:r>
            <w:proofErr w:type="spellStart"/>
            <w:r w:rsidR="00FF3ED2" w:rsidRPr="004D2DAD">
              <w:rPr>
                <w:rFonts w:ascii="Times New Roman" w:hAnsi="Times New Roman" w:cs="Times New Roman"/>
                <w:sz w:val="24"/>
                <w:szCs w:val="24"/>
                <w:lang w:bidi="ar-SA"/>
              </w:rPr>
              <w:t>aDateTime</w:t>
            </w:r>
            <w:proofErr w:type="spellEnd"/>
            <w:r w:rsidR="00FF3ED2" w:rsidRPr="004D2DAD">
              <w:rPr>
                <w:rFonts w:ascii="Times New Roman" w:hAnsi="Times New Roman" w:cs="Times New Roman"/>
                <w:sz w:val="24"/>
                <w:szCs w:val="24"/>
                <w:lang w:bidi="ar-SA"/>
              </w:rPr>
              <w:t>]=&gt;null</w:t>
            </w:r>
            <w:r w:rsidR="00FF3ED2" w:rsidRPr="004D2DAD">
              <w:rPr>
                <w:rFonts w:ascii="Times New Roman" w:hAnsi="Times New Roman" w:cs="Times New Roman"/>
                <w:bCs/>
              </w:rPr>
              <w:t>])</w:t>
            </w:r>
          </w:p>
        </w:tc>
        <w:tc>
          <w:tcPr>
            <w:tcW w:w="1325" w:type="dxa"/>
            <w:vAlign w:val="center"/>
          </w:tcPr>
          <w:p w:rsidR="00FF3ED2" w:rsidRPr="004D2DAD" w:rsidRDefault="00FF3ED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F3ED2" w:rsidRPr="004D2DAD" w:rsidTr="00FD0ADA">
        <w:trPr>
          <w:jc w:val="center"/>
        </w:trPr>
        <w:tc>
          <w:tcPr>
            <w:tcW w:w="675" w:type="dxa"/>
            <w:vAlign w:val="center"/>
          </w:tcPr>
          <w:p w:rsidR="00FF3ED2" w:rsidRPr="004D2DAD" w:rsidRDefault="00FF3ED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85" w:type="dxa"/>
            <w:vAlign w:val="center"/>
          </w:tcPr>
          <w:p w:rsidR="00FF3ED2" w:rsidRPr="004D2DAD" w:rsidRDefault="00FF3ED2"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get follow up question by </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 xml:space="preserve"> by input not exist </w:t>
            </w:r>
            <w:proofErr w:type="spellStart"/>
            <w:r w:rsidRPr="004D2DAD">
              <w:rPr>
                <w:rFonts w:ascii="Times New Roman" w:hAnsi="Times New Roman" w:cs="Times New Roman"/>
                <w:sz w:val="24"/>
                <w:szCs w:val="24"/>
                <w:lang w:bidi="ar-SA"/>
              </w:rPr>
              <w:t>qid</w:t>
            </w:r>
            <w:proofErr w:type="spellEnd"/>
          </w:p>
        </w:tc>
        <w:tc>
          <w:tcPr>
            <w:tcW w:w="2551" w:type="dxa"/>
            <w:vAlign w:val="center"/>
          </w:tcPr>
          <w:p w:rsidR="00FF3ED2" w:rsidRPr="004D2DAD" w:rsidRDefault="00FF3ED2" w:rsidP="00FF3ED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null</w:t>
            </w:r>
          </w:p>
        </w:tc>
        <w:tc>
          <w:tcPr>
            <w:tcW w:w="2552" w:type="dxa"/>
            <w:vAlign w:val="center"/>
          </w:tcPr>
          <w:p w:rsidR="00FF3ED2" w:rsidRPr="004D2DAD" w:rsidRDefault="00FF3ED2" w:rsidP="00FF3ED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null</w:t>
            </w:r>
          </w:p>
        </w:tc>
        <w:tc>
          <w:tcPr>
            <w:tcW w:w="1325" w:type="dxa"/>
            <w:vAlign w:val="center"/>
          </w:tcPr>
          <w:p w:rsidR="00FF3ED2" w:rsidRPr="004D2DAD" w:rsidRDefault="00FF3ED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3A5A0C" w:rsidRPr="004D2DAD" w:rsidRDefault="003A5A0C" w:rsidP="008C429D">
      <w:pPr>
        <w:widowControl w:val="0"/>
        <w:autoSpaceDE w:val="0"/>
        <w:autoSpaceDN w:val="0"/>
        <w:adjustRightInd w:val="0"/>
        <w:spacing w:after="240"/>
        <w:rPr>
          <w:rFonts w:ascii="Times New Roman" w:hAnsi="Times New Roman" w:cs="Times New Roman"/>
          <w:b/>
          <w:bCs/>
        </w:rPr>
      </w:pPr>
    </w:p>
    <w:p w:rsidR="00B42C0E" w:rsidRPr="004D2DAD" w:rsidRDefault="00B42C0E" w:rsidP="00B42C0E">
      <w:pPr>
        <w:pStyle w:val="3"/>
        <w:rPr>
          <w:rFonts w:ascii="Times New Roman" w:eastAsiaTheme="minorEastAsia" w:hAnsi="Times New Roman" w:cs="Times New Roman"/>
          <w:color w:val="auto"/>
        </w:rPr>
      </w:pPr>
      <w:bookmarkStart w:id="30" w:name="_Toc401733414"/>
      <w:r w:rsidRPr="004D2DAD">
        <w:rPr>
          <w:rFonts w:ascii="Times New Roman" w:eastAsiaTheme="minorEastAsia" w:hAnsi="Times New Roman" w:cs="Times New Roman"/>
          <w:color w:val="auto"/>
        </w:rPr>
        <w:t xml:space="preserve">Unit Test Case 29 (UTC-29): </w:t>
      </w:r>
      <w:proofErr w:type="spellStart"/>
      <w:r w:rsidRPr="004D2DAD">
        <w:rPr>
          <w:rFonts w:ascii="Times New Roman" w:eastAsiaTheme="minorEastAsia" w:hAnsi="Times New Roman" w:cs="Times New Roman"/>
          <w:color w:val="auto"/>
        </w:rPr>
        <w:t>testp_answer_</w:t>
      </w:r>
      <w:proofErr w:type="gramStart"/>
      <w:r w:rsidRPr="004D2DAD">
        <w:rPr>
          <w:rFonts w:ascii="Times New Roman" w:eastAsiaTheme="minorEastAsia" w:hAnsi="Times New Roman" w:cs="Times New Roman"/>
          <w:color w:val="auto"/>
        </w:rPr>
        <w:t>data</w:t>
      </w:r>
      <w:proofErr w:type="spellEnd"/>
      <w:r w:rsidRPr="004D2DAD">
        <w:rPr>
          <w:rFonts w:ascii="Times New Roman" w:eastAsiaTheme="minorEastAsia" w:hAnsi="Times New Roman" w:cs="Times New Roman"/>
          <w:color w:val="auto"/>
        </w:rPr>
        <w:t>()</w:t>
      </w:r>
      <w:bookmarkEnd w:id="30"/>
      <w:proofErr w:type="gramEnd"/>
    </w:p>
    <w:p w:rsidR="008C429D" w:rsidRPr="004D2DAD" w:rsidRDefault="00B42C0E" w:rsidP="008C429D">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D5B3C" w:rsidRPr="004D2DAD" w:rsidTr="00EA1605">
        <w:tc>
          <w:tcPr>
            <w:tcW w:w="1101" w:type="dxa"/>
            <w:shd w:val="clear" w:color="auto" w:fill="C0C0C0"/>
            <w:vAlign w:val="center"/>
          </w:tcPr>
          <w:p w:rsidR="008C429D" w:rsidRPr="004D2DAD"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rsidR="008C429D" w:rsidRPr="004D2DAD"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rsidR="008C429D" w:rsidRPr="004D2DAD" w:rsidRDefault="008C429D"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rsidR="008C429D" w:rsidRPr="004D2DAD"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rsidR="008C429D" w:rsidRPr="004D2DAD"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B42C0E" w:rsidRPr="004D2DAD" w:rsidTr="00EA1605">
        <w:tc>
          <w:tcPr>
            <w:tcW w:w="1101" w:type="dxa"/>
            <w:vAlign w:val="center"/>
          </w:tcPr>
          <w:p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rsidR="00B42C0E"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not answered question</w:t>
            </w:r>
          </w:p>
        </w:tc>
        <w:tc>
          <w:tcPr>
            <w:tcW w:w="1276" w:type="dxa"/>
            <w:vAlign w:val="center"/>
          </w:tcPr>
          <w:p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B42C0E" w:rsidRPr="004D2DAD" w:rsidTr="00EA1605">
        <w:tc>
          <w:tcPr>
            <w:tcW w:w="1101" w:type="dxa"/>
            <w:vAlign w:val="center"/>
          </w:tcPr>
          <w:p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rsidR="00B42C0E"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answered question</w:t>
            </w:r>
          </w:p>
        </w:tc>
        <w:tc>
          <w:tcPr>
            <w:tcW w:w="1276" w:type="dxa"/>
            <w:vAlign w:val="center"/>
          </w:tcPr>
          <w:p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276" w:type="dxa"/>
            <w:vAlign w:val="center"/>
          </w:tcPr>
          <w:p w:rsidR="00B42C0E" w:rsidRPr="004D2DAD" w:rsidRDefault="00B42C0E" w:rsidP="00B42C0E">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320" w:type="dxa"/>
            <w:vAlign w:val="center"/>
          </w:tcPr>
          <w:p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8C429D" w:rsidRPr="004D2DAD" w:rsidRDefault="008C429D" w:rsidP="008C429D">
      <w:pPr>
        <w:widowControl w:val="0"/>
        <w:autoSpaceDE w:val="0"/>
        <w:autoSpaceDN w:val="0"/>
        <w:adjustRightInd w:val="0"/>
        <w:spacing w:after="240"/>
        <w:rPr>
          <w:rFonts w:ascii="Times New Roman" w:hAnsi="Times New Roman" w:cs="Times New Roman"/>
          <w:b/>
          <w:bCs/>
        </w:rPr>
      </w:pPr>
    </w:p>
    <w:p w:rsidR="00212B6F" w:rsidRPr="004D2DAD" w:rsidRDefault="00212B6F" w:rsidP="008C429D">
      <w:pPr>
        <w:widowControl w:val="0"/>
        <w:autoSpaceDE w:val="0"/>
        <w:autoSpaceDN w:val="0"/>
        <w:adjustRightInd w:val="0"/>
        <w:spacing w:after="240"/>
        <w:rPr>
          <w:rFonts w:ascii="Times New Roman" w:hAnsi="Times New Roman" w:cs="Times New Roman"/>
          <w:b/>
          <w:bCs/>
        </w:rPr>
      </w:pPr>
    </w:p>
    <w:p w:rsidR="0035087B" w:rsidRPr="004D2DAD" w:rsidRDefault="0035087B" w:rsidP="0035087B"/>
    <w:p w:rsidR="0035087B" w:rsidRPr="004D2DAD" w:rsidRDefault="0035087B" w:rsidP="00B42C0E">
      <w:pPr>
        <w:pStyle w:val="3"/>
        <w:rPr>
          <w:rFonts w:ascii="Times New Roman" w:eastAsiaTheme="minorEastAsia" w:hAnsi="Times New Roman" w:cs="Times New Roman"/>
          <w:color w:val="auto"/>
        </w:rPr>
      </w:pPr>
    </w:p>
    <w:p w:rsidR="0035087B" w:rsidRPr="004D2DAD" w:rsidRDefault="0035087B" w:rsidP="00B42C0E">
      <w:pPr>
        <w:pStyle w:val="3"/>
        <w:rPr>
          <w:rFonts w:ascii="Times New Roman" w:eastAsiaTheme="minorEastAsia" w:hAnsi="Times New Roman" w:cs="Times New Roman"/>
          <w:color w:val="auto"/>
        </w:rPr>
      </w:pPr>
    </w:p>
    <w:p w:rsidR="0035087B" w:rsidRPr="004D2DAD" w:rsidRDefault="0035087B" w:rsidP="00B42C0E">
      <w:pPr>
        <w:pStyle w:val="3"/>
        <w:rPr>
          <w:rFonts w:ascii="Times New Roman" w:eastAsiaTheme="minorEastAsia" w:hAnsi="Times New Roman" w:cs="Times New Roman"/>
          <w:color w:val="auto"/>
        </w:rPr>
      </w:pPr>
    </w:p>
    <w:p w:rsidR="0035087B" w:rsidRPr="004D2DAD" w:rsidRDefault="0035087B" w:rsidP="00B42C0E">
      <w:pPr>
        <w:pStyle w:val="3"/>
        <w:rPr>
          <w:rFonts w:ascii="Times New Roman" w:eastAsiaTheme="minorEastAsia" w:hAnsi="Times New Roman" w:cs="Times New Roman"/>
          <w:color w:val="auto"/>
        </w:rPr>
      </w:pPr>
    </w:p>
    <w:p w:rsidR="0035087B" w:rsidRPr="004D2DAD" w:rsidRDefault="0035087B" w:rsidP="0035087B"/>
    <w:p w:rsidR="00B42C0E" w:rsidRPr="004D2DAD" w:rsidRDefault="00B42C0E" w:rsidP="00B42C0E">
      <w:pPr>
        <w:pStyle w:val="3"/>
        <w:rPr>
          <w:rFonts w:ascii="Times New Roman" w:eastAsiaTheme="minorEastAsia" w:hAnsi="Times New Roman" w:cs="Times New Roman"/>
          <w:color w:val="auto"/>
        </w:rPr>
      </w:pPr>
      <w:bookmarkStart w:id="31" w:name="_Toc401733415"/>
      <w:r w:rsidRPr="004D2DAD">
        <w:rPr>
          <w:rFonts w:ascii="Times New Roman" w:eastAsiaTheme="minorEastAsia" w:hAnsi="Times New Roman" w:cs="Times New Roman"/>
          <w:color w:val="auto"/>
        </w:rPr>
        <w:lastRenderedPageBreak/>
        <w:t xml:space="preserve">Unit Test Case 30 (UTC-30): </w:t>
      </w:r>
      <w:proofErr w:type="spellStart"/>
      <w:r w:rsidRPr="004D2DAD">
        <w:rPr>
          <w:rFonts w:ascii="Times New Roman" w:eastAsiaTheme="minorEastAsia" w:hAnsi="Times New Roman" w:cs="Times New Roman"/>
          <w:color w:val="auto"/>
        </w:rPr>
        <w:t>testp_view_follow_</w:t>
      </w:r>
      <w:proofErr w:type="gramStart"/>
      <w:r w:rsidRPr="004D2DAD">
        <w:rPr>
          <w:rFonts w:ascii="Times New Roman" w:eastAsiaTheme="minorEastAsia" w:hAnsi="Times New Roman" w:cs="Times New Roman"/>
          <w:color w:val="auto"/>
        </w:rPr>
        <w:t>up</w:t>
      </w:r>
      <w:proofErr w:type="spellEnd"/>
      <w:r w:rsidRPr="004D2DAD">
        <w:rPr>
          <w:rFonts w:ascii="Times New Roman" w:eastAsiaTheme="minorEastAsia" w:hAnsi="Times New Roman" w:cs="Times New Roman"/>
          <w:color w:val="auto"/>
        </w:rPr>
        <w:t>()</w:t>
      </w:r>
      <w:bookmarkEnd w:id="31"/>
      <w:proofErr w:type="gramEnd"/>
    </w:p>
    <w:p w:rsidR="004754CC" w:rsidRPr="004D2DAD" w:rsidRDefault="00B42C0E" w:rsidP="004754CC">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1985"/>
        <w:gridCol w:w="2551"/>
        <w:gridCol w:w="2552"/>
        <w:gridCol w:w="1325"/>
      </w:tblGrid>
      <w:tr w:rsidR="00FD5B3C" w:rsidRPr="004D2DAD" w:rsidTr="00EA1605">
        <w:trPr>
          <w:jc w:val="center"/>
        </w:trPr>
        <w:tc>
          <w:tcPr>
            <w:tcW w:w="675" w:type="dxa"/>
            <w:shd w:val="clear" w:color="auto" w:fill="C0C0C0"/>
            <w:vAlign w:val="center"/>
          </w:tcPr>
          <w:p w:rsidR="004754CC" w:rsidRPr="004D2DAD"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rsidR="004754CC" w:rsidRPr="004D2DAD"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rsidR="004754CC" w:rsidRPr="004D2DAD" w:rsidRDefault="004754CC"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rsidR="004754CC" w:rsidRPr="004D2DAD"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rsidR="004754CC" w:rsidRPr="004D2DAD"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764E70" w:rsidRPr="004D2DAD" w:rsidTr="00EA1605">
        <w:trPr>
          <w:jc w:val="center"/>
        </w:trPr>
        <w:tc>
          <w:tcPr>
            <w:tcW w:w="675" w:type="dxa"/>
            <w:vAlign w:val="center"/>
          </w:tcPr>
          <w:p w:rsidR="00764E70" w:rsidRPr="004D2DAD" w:rsidRDefault="00764E70"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rsidR="00764E70"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follow up from database</w:t>
            </w:r>
          </w:p>
        </w:tc>
        <w:tc>
          <w:tcPr>
            <w:tcW w:w="2551" w:type="dxa"/>
            <w:vAlign w:val="center"/>
          </w:tcPr>
          <w:p w:rsidR="00764E70" w:rsidRPr="004D2DAD"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00276516" w:rsidRPr="004D2DAD">
              <w:rPr>
                <w:rFonts w:ascii="Times New Roman" w:hAnsi="Times New Roman" w:cs="Times New Roman"/>
                <w:sz w:val="24"/>
                <w:szCs w:val="24"/>
                <w:lang w:bidi="ar-SA"/>
              </w:rPr>
              <w:t>([</w:t>
            </w:r>
            <w:r w:rsidRPr="004D2DAD">
              <w:rPr>
                <w:rFonts w:ascii="Times New Roman" w:hAnsi="Times New Roman" w:cs="Times New Roman"/>
                <w:sz w:val="24"/>
                <w:szCs w:val="24"/>
                <w:shd w:val="clear" w:color="auto" w:fill="FFFFFF"/>
              </w:rPr>
              <w:t xml:space="preserve">               </w:t>
            </w:r>
          </w:p>
          <w:p w:rsidR="00764E70" w:rsidRPr="004D2DAD" w:rsidRDefault="00B42C0E"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]=&gt;13, [</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]=&gt;P002,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]=&gt;2014-10-12 09:15:22,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]=&gt;2014-10-13 08:00.28</w:t>
            </w:r>
            <w:r w:rsidR="00764E70" w:rsidRPr="004D2DAD">
              <w:rPr>
                <w:rFonts w:ascii="Times New Roman" w:hAnsi="Times New Roman" w:cs="Times New Roman"/>
                <w:sz w:val="24"/>
                <w:szCs w:val="24"/>
                <w:shd w:val="clear" w:color="auto" w:fill="FFFFFF"/>
              </w:rPr>
              <w:t>)</w:t>
            </w:r>
            <w:r w:rsidR="00276516" w:rsidRPr="004D2DAD">
              <w:rPr>
                <w:rFonts w:ascii="Times New Roman" w:hAnsi="Times New Roman" w:cs="Times New Roman"/>
                <w:sz w:val="24"/>
                <w:szCs w:val="24"/>
                <w:shd w:val="clear" w:color="auto" w:fill="FFFFFF"/>
              </w:rPr>
              <w:t>])</w:t>
            </w:r>
          </w:p>
        </w:tc>
        <w:tc>
          <w:tcPr>
            <w:tcW w:w="2552" w:type="dxa"/>
            <w:vAlign w:val="center"/>
          </w:tcPr>
          <w:p w:rsidR="00764E70" w:rsidRPr="004D2DAD"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00276516" w:rsidRPr="004D2DAD">
              <w:rPr>
                <w:rFonts w:ascii="Times New Roman" w:hAnsi="Times New Roman" w:cs="Times New Roman"/>
                <w:sz w:val="24"/>
                <w:szCs w:val="24"/>
                <w:lang w:bidi="ar-SA"/>
              </w:rPr>
              <w:t>([</w:t>
            </w:r>
            <w:r w:rsidRPr="004D2DAD">
              <w:rPr>
                <w:rFonts w:ascii="Times New Roman" w:hAnsi="Times New Roman" w:cs="Times New Roman"/>
                <w:sz w:val="24"/>
                <w:szCs w:val="24"/>
                <w:shd w:val="clear" w:color="auto" w:fill="FFFFFF"/>
              </w:rPr>
              <w:t xml:space="preserve">               </w:t>
            </w:r>
          </w:p>
          <w:p w:rsidR="00764E70" w:rsidRPr="004D2DAD" w:rsidRDefault="00764E70"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00B42C0E" w:rsidRPr="004D2DAD">
              <w:rPr>
                <w:rFonts w:ascii="Times New Roman" w:hAnsi="Times New Roman" w:cs="Times New Roman"/>
                <w:sz w:val="24"/>
                <w:szCs w:val="24"/>
                <w:lang w:bidi="ar-SA"/>
              </w:rPr>
              <w:t>[</w:t>
            </w:r>
            <w:proofErr w:type="spellStart"/>
            <w:r w:rsidR="00B42C0E" w:rsidRPr="004D2DAD">
              <w:rPr>
                <w:rFonts w:ascii="Times New Roman" w:hAnsi="Times New Roman" w:cs="Times New Roman"/>
                <w:sz w:val="24"/>
                <w:szCs w:val="24"/>
                <w:lang w:bidi="ar-SA"/>
              </w:rPr>
              <w:t>qid</w:t>
            </w:r>
            <w:proofErr w:type="spellEnd"/>
            <w:r w:rsidR="00B42C0E" w:rsidRPr="004D2DAD">
              <w:rPr>
                <w:rFonts w:ascii="Times New Roman" w:hAnsi="Times New Roman" w:cs="Times New Roman"/>
                <w:sz w:val="24"/>
                <w:szCs w:val="24"/>
                <w:lang w:bidi="ar-SA"/>
              </w:rPr>
              <w:t>]=&gt;13, [</w:t>
            </w:r>
            <w:proofErr w:type="spellStart"/>
            <w:r w:rsidR="00B42C0E" w:rsidRPr="004D2DAD">
              <w:rPr>
                <w:rFonts w:ascii="Times New Roman" w:hAnsi="Times New Roman" w:cs="Times New Roman"/>
                <w:sz w:val="24"/>
                <w:szCs w:val="24"/>
                <w:lang w:bidi="ar-SA"/>
              </w:rPr>
              <w:t>patientID</w:t>
            </w:r>
            <w:proofErr w:type="spellEnd"/>
            <w:r w:rsidR="00B42C0E" w:rsidRPr="004D2DAD">
              <w:rPr>
                <w:rFonts w:ascii="Times New Roman" w:hAnsi="Times New Roman" w:cs="Times New Roman"/>
                <w:sz w:val="24"/>
                <w:szCs w:val="24"/>
                <w:lang w:bidi="ar-SA"/>
              </w:rPr>
              <w:t>]=&gt;P002, [</w:t>
            </w:r>
            <w:proofErr w:type="spellStart"/>
            <w:r w:rsidR="00B42C0E" w:rsidRPr="004D2DAD">
              <w:rPr>
                <w:rFonts w:ascii="Times New Roman" w:hAnsi="Times New Roman" w:cs="Times New Roman"/>
                <w:sz w:val="24"/>
                <w:szCs w:val="24"/>
                <w:lang w:bidi="ar-SA"/>
              </w:rPr>
              <w:t>dentistID</w:t>
            </w:r>
            <w:proofErr w:type="spellEnd"/>
            <w:r w:rsidR="00B42C0E" w:rsidRPr="004D2DAD">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00B42C0E" w:rsidRPr="004D2DAD">
              <w:rPr>
                <w:rFonts w:ascii="Times New Roman" w:hAnsi="Times New Roman" w:cs="Times New Roman"/>
                <w:sz w:val="24"/>
                <w:szCs w:val="24"/>
                <w:lang w:bidi="ar-SA"/>
              </w:rPr>
              <w:t>qDateTime</w:t>
            </w:r>
            <w:proofErr w:type="spellEnd"/>
            <w:r w:rsidR="00B42C0E" w:rsidRPr="004D2DAD">
              <w:rPr>
                <w:rFonts w:ascii="Times New Roman" w:hAnsi="Times New Roman" w:cs="Times New Roman"/>
                <w:sz w:val="24"/>
                <w:szCs w:val="24"/>
                <w:lang w:bidi="ar-SA"/>
              </w:rPr>
              <w:t>]=&gt;2014-10-12 09:15:22, [</w:t>
            </w:r>
            <w:proofErr w:type="spellStart"/>
            <w:r w:rsidR="00B42C0E" w:rsidRPr="004D2DAD">
              <w:rPr>
                <w:rFonts w:ascii="Times New Roman" w:hAnsi="Times New Roman" w:cs="Times New Roman"/>
                <w:sz w:val="24"/>
                <w:szCs w:val="24"/>
                <w:lang w:bidi="ar-SA"/>
              </w:rPr>
              <w:t>aDateTime</w:t>
            </w:r>
            <w:proofErr w:type="spellEnd"/>
            <w:r w:rsidR="00B42C0E" w:rsidRPr="004D2DAD">
              <w:rPr>
                <w:rFonts w:ascii="Times New Roman" w:hAnsi="Times New Roman" w:cs="Times New Roman"/>
                <w:sz w:val="24"/>
                <w:szCs w:val="24"/>
                <w:lang w:bidi="ar-SA"/>
              </w:rPr>
              <w:t>]=&gt;2014-10-13 08:00.28</w:t>
            </w:r>
            <w:r w:rsidRPr="004D2DAD">
              <w:rPr>
                <w:rFonts w:ascii="Times New Roman" w:hAnsi="Times New Roman" w:cs="Times New Roman"/>
                <w:sz w:val="24"/>
                <w:szCs w:val="24"/>
                <w:shd w:val="clear" w:color="auto" w:fill="FFFFFF"/>
              </w:rPr>
              <w:t xml:space="preserve"> )</w:t>
            </w:r>
            <w:r w:rsidR="00276516" w:rsidRPr="004D2DAD">
              <w:rPr>
                <w:rFonts w:ascii="Times New Roman" w:hAnsi="Times New Roman" w:cs="Times New Roman"/>
                <w:sz w:val="24"/>
                <w:szCs w:val="24"/>
                <w:shd w:val="clear" w:color="auto" w:fill="FFFFFF"/>
              </w:rPr>
              <w:t>])</w:t>
            </w:r>
          </w:p>
        </w:tc>
        <w:tc>
          <w:tcPr>
            <w:tcW w:w="1325" w:type="dxa"/>
            <w:vAlign w:val="center"/>
          </w:tcPr>
          <w:p w:rsidR="00764E70" w:rsidRPr="004D2DAD" w:rsidRDefault="00764E70"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4754CC" w:rsidRPr="004D2DAD" w:rsidRDefault="004754CC" w:rsidP="004754CC">
      <w:pPr>
        <w:widowControl w:val="0"/>
        <w:autoSpaceDE w:val="0"/>
        <w:autoSpaceDN w:val="0"/>
        <w:adjustRightInd w:val="0"/>
        <w:spacing w:after="240"/>
        <w:rPr>
          <w:rFonts w:ascii="Times New Roman" w:hAnsi="Times New Roman" w:cs="Times New Roman"/>
          <w:b/>
          <w:bCs/>
        </w:rPr>
      </w:pPr>
    </w:p>
    <w:p w:rsidR="00B42C0E" w:rsidRPr="004D2DAD" w:rsidRDefault="00B42C0E" w:rsidP="00B42C0E">
      <w:pPr>
        <w:pStyle w:val="3"/>
        <w:rPr>
          <w:rFonts w:ascii="Times New Roman" w:eastAsiaTheme="minorEastAsia" w:hAnsi="Times New Roman" w:cs="Times New Roman"/>
          <w:color w:val="auto"/>
        </w:rPr>
      </w:pPr>
      <w:bookmarkStart w:id="32" w:name="_Toc401733416"/>
      <w:r w:rsidRPr="004D2DAD">
        <w:rPr>
          <w:rFonts w:ascii="Times New Roman" w:eastAsiaTheme="minorEastAsia" w:hAnsi="Times New Roman" w:cs="Times New Roman"/>
          <w:color w:val="auto"/>
        </w:rPr>
        <w:t xml:space="preserve">Unit Test Case 31 (UTC-31): </w:t>
      </w:r>
      <w:proofErr w:type="spellStart"/>
      <w:r w:rsidRPr="004D2DAD">
        <w:rPr>
          <w:rFonts w:ascii="Times New Roman" w:eastAsiaTheme="minorEastAsia" w:hAnsi="Times New Roman" w:cs="Times New Roman"/>
          <w:color w:val="auto"/>
        </w:rPr>
        <w:t>testp_view_</w:t>
      </w:r>
      <w:proofErr w:type="gramStart"/>
      <w:r w:rsidRPr="004D2DAD">
        <w:rPr>
          <w:rFonts w:ascii="Times New Roman" w:eastAsiaTheme="minorEastAsia" w:hAnsi="Times New Roman" w:cs="Times New Roman"/>
          <w:color w:val="auto"/>
        </w:rPr>
        <w:t>detail</w:t>
      </w:r>
      <w:proofErr w:type="spellEnd"/>
      <w:r w:rsidRPr="004D2DAD">
        <w:rPr>
          <w:rFonts w:ascii="Times New Roman" w:eastAsiaTheme="minorEastAsia" w:hAnsi="Times New Roman" w:cs="Times New Roman"/>
          <w:color w:val="auto"/>
        </w:rPr>
        <w:t>()</w:t>
      </w:r>
      <w:bookmarkEnd w:id="32"/>
      <w:proofErr w:type="gramEnd"/>
    </w:p>
    <w:p w:rsidR="00244A52" w:rsidRPr="004D2DAD" w:rsidRDefault="00B42C0E" w:rsidP="00244A52">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1985"/>
        <w:gridCol w:w="2551"/>
        <w:gridCol w:w="2552"/>
        <w:gridCol w:w="1325"/>
      </w:tblGrid>
      <w:tr w:rsidR="00FD5B3C" w:rsidRPr="004D2DAD" w:rsidTr="00EA1605">
        <w:trPr>
          <w:jc w:val="center"/>
        </w:trPr>
        <w:tc>
          <w:tcPr>
            <w:tcW w:w="675" w:type="dxa"/>
            <w:shd w:val="clear" w:color="auto" w:fill="C0C0C0"/>
            <w:vAlign w:val="center"/>
          </w:tcPr>
          <w:p w:rsidR="00244A52" w:rsidRPr="004D2DAD"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rsidR="00244A52" w:rsidRPr="004D2DAD"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rsidR="00244A52" w:rsidRPr="004D2DAD" w:rsidRDefault="00244A52"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rsidR="00244A52" w:rsidRPr="004D2DAD" w:rsidRDefault="00244A52" w:rsidP="00764E70">
            <w:pPr>
              <w:widowControl w:val="0"/>
              <w:autoSpaceDE w:val="0"/>
              <w:autoSpaceDN w:val="0"/>
              <w:adjustRightInd w:val="0"/>
              <w:spacing w:after="240"/>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rsidR="00244A52" w:rsidRPr="004D2DAD"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44A52" w:rsidRPr="004D2DAD" w:rsidTr="00EA1605">
        <w:trPr>
          <w:jc w:val="center"/>
        </w:trPr>
        <w:tc>
          <w:tcPr>
            <w:tcW w:w="675" w:type="dxa"/>
            <w:vAlign w:val="center"/>
          </w:tcPr>
          <w:p w:rsidR="00244A52" w:rsidRPr="004D2DAD" w:rsidRDefault="00244A5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rsidR="00244A52"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gat patients’ own information by using </w:t>
            </w:r>
            <w:proofErr w:type="spellStart"/>
            <w:r w:rsidRPr="004D2DAD">
              <w:rPr>
                <w:rFonts w:ascii="Times New Roman" w:hAnsi="Times New Roman" w:cs="Times New Roman"/>
                <w:sz w:val="24"/>
                <w:szCs w:val="24"/>
                <w:lang w:bidi="ar-SA"/>
              </w:rPr>
              <w:t>patientID</w:t>
            </w:r>
            <w:proofErr w:type="spellEnd"/>
          </w:p>
        </w:tc>
        <w:tc>
          <w:tcPr>
            <w:tcW w:w="2551" w:type="dxa"/>
            <w:vAlign w:val="center"/>
          </w:tcPr>
          <w:p w:rsidR="00212B6F" w:rsidRPr="004D2DAD"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rsidR="00244A52" w:rsidRPr="004D2DAD"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w:t>
            </w:r>
            <w:r w:rsidR="00B42C0E" w:rsidRPr="004D2DAD">
              <w:rPr>
                <w:rFonts w:ascii="Times New Roman" w:hAnsi="Times New Roman" w:cs="Times New Roman"/>
                <w:sz w:val="24"/>
                <w:szCs w:val="24"/>
                <w:shd w:val="clear" w:color="auto" w:fill="FFFFFF"/>
              </w:rPr>
              <w:t>[</w:t>
            </w:r>
            <w:proofErr w:type="spellStart"/>
            <w:r w:rsidR="00B42C0E" w:rsidRPr="004D2DAD">
              <w:rPr>
                <w:rFonts w:ascii="Times New Roman" w:hAnsi="Times New Roman" w:cs="Times New Roman"/>
                <w:sz w:val="24"/>
                <w:szCs w:val="24"/>
                <w:shd w:val="clear" w:color="auto" w:fill="FFFFFF"/>
              </w:rPr>
              <w:t>patientID</w:t>
            </w:r>
            <w:proofErr w:type="spellEnd"/>
            <w:r w:rsidR="00B42C0E" w:rsidRPr="004D2DAD">
              <w:rPr>
                <w:rFonts w:ascii="Times New Roman" w:hAnsi="Times New Roman" w:cs="Times New Roman"/>
                <w:sz w:val="24"/>
                <w:szCs w:val="24"/>
                <w:shd w:val="clear" w:color="auto" w:fill="FFFFFF"/>
              </w:rPr>
              <w:t>] =&gt; P001     [password] =&gt; 1234                   [</w:t>
            </w:r>
            <w:proofErr w:type="spellStart"/>
            <w:r w:rsidR="00B42C0E" w:rsidRPr="004D2DAD">
              <w:rPr>
                <w:rFonts w:ascii="Times New Roman" w:hAnsi="Times New Roman" w:cs="Times New Roman"/>
                <w:sz w:val="24"/>
                <w:szCs w:val="24"/>
                <w:shd w:val="clear" w:color="auto" w:fill="FFFFFF"/>
              </w:rPr>
              <w:t>f_name</w:t>
            </w:r>
            <w:proofErr w:type="spellEnd"/>
            <w:r w:rsidR="00B42C0E" w:rsidRPr="004D2DAD">
              <w:rPr>
                <w:rFonts w:ascii="Times New Roman" w:hAnsi="Times New Roman" w:cs="Times New Roman"/>
                <w:sz w:val="24"/>
                <w:szCs w:val="24"/>
                <w:shd w:val="clear" w:color="auto" w:fill="FFFFFF"/>
              </w:rPr>
              <w:t>] =&gt; Mickey        [</w:t>
            </w:r>
            <w:proofErr w:type="spellStart"/>
            <w:r w:rsidR="00B42C0E" w:rsidRPr="004D2DAD">
              <w:rPr>
                <w:rFonts w:ascii="Times New Roman" w:hAnsi="Times New Roman" w:cs="Times New Roman"/>
                <w:sz w:val="24"/>
                <w:szCs w:val="24"/>
                <w:shd w:val="clear" w:color="auto" w:fill="FFFFFF"/>
              </w:rPr>
              <w:t>l_name</w:t>
            </w:r>
            <w:proofErr w:type="spellEnd"/>
            <w:r w:rsidR="00B42C0E" w:rsidRPr="004D2DAD">
              <w:rPr>
                <w:rFonts w:ascii="Times New Roman" w:hAnsi="Times New Roman" w:cs="Times New Roman"/>
                <w:sz w:val="24"/>
                <w:szCs w:val="24"/>
                <w:shd w:val="clear" w:color="auto" w:fill="FFFFFF"/>
              </w:rPr>
              <w:t xml:space="preserve">] =&gt; Mouse               [age] =&gt; 80                      [gender] =&gt; 1               [treatment] =&gt; Tooth </w:t>
            </w:r>
            <w:proofErr w:type="spellStart"/>
            <w:r w:rsidR="00B42C0E" w:rsidRPr="004D2DAD">
              <w:rPr>
                <w:rFonts w:ascii="Times New Roman" w:hAnsi="Times New Roman" w:cs="Times New Roman"/>
                <w:sz w:val="24"/>
                <w:szCs w:val="24"/>
                <w:shd w:val="clear" w:color="auto" w:fill="FFFFFF"/>
              </w:rPr>
              <w:t>braces,tooth</w:t>
            </w:r>
            <w:proofErr w:type="spellEnd"/>
            <w:r w:rsidR="00B42C0E" w:rsidRPr="004D2DAD">
              <w:rPr>
                <w:rFonts w:ascii="Times New Roman" w:hAnsi="Times New Roman" w:cs="Times New Roman"/>
                <w:sz w:val="24"/>
                <w:szCs w:val="24"/>
                <w:shd w:val="clear" w:color="auto" w:fill="FFFFFF"/>
              </w:rPr>
              <w:t xml:space="preserve"> </w:t>
            </w:r>
            <w:proofErr w:type="spellStart"/>
            <w:r w:rsidR="00B42C0E" w:rsidRPr="004D2DAD">
              <w:rPr>
                <w:rFonts w:ascii="Times New Roman" w:hAnsi="Times New Roman" w:cs="Times New Roman"/>
                <w:sz w:val="24"/>
                <w:szCs w:val="24"/>
                <w:shd w:val="clear" w:color="auto" w:fill="FFFFFF"/>
              </w:rPr>
              <w:t>zeplin</w:t>
            </w:r>
            <w:proofErr w:type="spellEnd"/>
            <w:r w:rsidR="00B42C0E" w:rsidRPr="004D2DAD">
              <w:rPr>
                <w:rFonts w:ascii="Times New Roman" w:hAnsi="Times New Roman" w:cs="Times New Roman"/>
                <w:sz w:val="24"/>
                <w:szCs w:val="24"/>
                <w:shd w:val="clear" w:color="auto" w:fill="FFFFFF"/>
              </w:rPr>
              <w:t xml:space="preserve">          [address] =&gt; </w:t>
            </w:r>
            <w:proofErr w:type="spellStart"/>
            <w:r w:rsidR="00B42C0E" w:rsidRPr="004D2DAD">
              <w:rPr>
                <w:rFonts w:ascii="Times New Roman" w:hAnsi="Times New Roman" w:cs="Times New Roman"/>
                <w:sz w:val="24"/>
                <w:szCs w:val="24"/>
                <w:shd w:val="clear" w:color="auto" w:fill="FFFFFF"/>
              </w:rPr>
              <w:t>Chaingmai</w:t>
            </w:r>
            <w:proofErr w:type="spellEnd"/>
            <w:r w:rsidR="00B42C0E" w:rsidRPr="004D2DAD">
              <w:rPr>
                <w:rFonts w:ascii="Times New Roman" w:hAnsi="Times New Roman" w:cs="Times New Roman"/>
                <w:sz w:val="24"/>
                <w:szCs w:val="24"/>
                <w:shd w:val="clear" w:color="auto" w:fill="FFFFFF"/>
              </w:rPr>
              <w:t xml:space="preserve"> Thailand                                 [</w:t>
            </w:r>
            <w:proofErr w:type="spellStart"/>
            <w:r w:rsidR="00B42C0E" w:rsidRPr="004D2DAD">
              <w:rPr>
                <w:rFonts w:ascii="Times New Roman" w:hAnsi="Times New Roman" w:cs="Times New Roman"/>
                <w:sz w:val="24"/>
                <w:szCs w:val="24"/>
                <w:shd w:val="clear" w:color="auto" w:fill="FFFFFF"/>
              </w:rPr>
              <w:t>tel</w:t>
            </w:r>
            <w:proofErr w:type="spellEnd"/>
            <w:r w:rsidR="00B42C0E" w:rsidRPr="004D2DAD">
              <w:rPr>
                <w:rFonts w:ascii="Times New Roman" w:hAnsi="Times New Roman" w:cs="Times New Roman"/>
                <w:sz w:val="24"/>
                <w:szCs w:val="24"/>
                <w:shd w:val="clear" w:color="auto" w:fill="FFFFFF"/>
              </w:rPr>
              <w:t>] =&gt; 053111111       [email]=&gt;</w:t>
            </w:r>
            <w:r w:rsidR="00B42C0E" w:rsidRPr="004D2DAD">
              <w:rPr>
                <w:rFonts w:ascii="Times New Roman" w:hAnsi="Times New Roman" w:cs="Times New Roman"/>
              </w:rPr>
              <w:t xml:space="preserve"> </w:t>
            </w:r>
            <w:r w:rsidR="00B42C0E" w:rsidRPr="004D2DAD">
              <w:rPr>
                <w:rFonts w:ascii="Times New Roman" w:hAnsi="Times New Roman" w:cs="Times New Roman"/>
                <w:sz w:val="24"/>
                <w:szCs w:val="24"/>
                <w:shd w:val="clear" w:color="auto" w:fill="FFFFFF"/>
              </w:rPr>
              <w:t>M.ky@hotmail.com     [submit] =&gt; Submit</w:t>
            </w:r>
            <w:r w:rsidR="00705C17" w:rsidRPr="004D2DAD">
              <w:rPr>
                <w:rFonts w:ascii="Times New Roman" w:hAnsi="Times New Roman" w:cs="Times New Roman"/>
                <w:sz w:val="24"/>
                <w:szCs w:val="24"/>
                <w:shd w:val="clear" w:color="auto" w:fill="FFFFFF"/>
              </w:rPr>
              <w:t>)</w:t>
            </w:r>
            <w:r w:rsidR="00705C17" w:rsidRPr="004D2DAD">
              <w:rPr>
                <w:rStyle w:val="apple-converted-space"/>
                <w:rFonts w:ascii="Times New Roman" w:hAnsi="Times New Roman" w:cs="Times New Roman"/>
                <w:sz w:val="24"/>
                <w:szCs w:val="24"/>
                <w:shd w:val="clear" w:color="auto" w:fill="FFFFFF"/>
              </w:rPr>
              <w:t> </w:t>
            </w:r>
          </w:p>
        </w:tc>
        <w:tc>
          <w:tcPr>
            <w:tcW w:w="2552" w:type="dxa"/>
            <w:vAlign w:val="center"/>
          </w:tcPr>
          <w:p w:rsidR="00212B6F" w:rsidRPr="004D2DAD"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rsidR="00244A52" w:rsidRPr="004D2DAD"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w:t>
            </w:r>
            <w:r w:rsidR="00B42C0E" w:rsidRPr="004D2DAD">
              <w:rPr>
                <w:rFonts w:ascii="Times New Roman" w:hAnsi="Times New Roman" w:cs="Times New Roman"/>
                <w:sz w:val="24"/>
                <w:szCs w:val="24"/>
                <w:shd w:val="clear" w:color="auto" w:fill="FFFFFF"/>
              </w:rPr>
              <w:t>[</w:t>
            </w:r>
            <w:proofErr w:type="spellStart"/>
            <w:r w:rsidR="00B42C0E" w:rsidRPr="004D2DAD">
              <w:rPr>
                <w:rFonts w:ascii="Times New Roman" w:hAnsi="Times New Roman" w:cs="Times New Roman"/>
                <w:sz w:val="24"/>
                <w:szCs w:val="24"/>
                <w:shd w:val="clear" w:color="auto" w:fill="FFFFFF"/>
              </w:rPr>
              <w:t>patientID</w:t>
            </w:r>
            <w:proofErr w:type="spellEnd"/>
            <w:r w:rsidR="00B42C0E" w:rsidRPr="004D2DAD">
              <w:rPr>
                <w:rFonts w:ascii="Times New Roman" w:hAnsi="Times New Roman" w:cs="Times New Roman"/>
                <w:sz w:val="24"/>
                <w:szCs w:val="24"/>
                <w:shd w:val="clear" w:color="auto" w:fill="FFFFFF"/>
              </w:rPr>
              <w:t>] =&gt; P001     [password] =&gt; 1234                   [</w:t>
            </w:r>
            <w:proofErr w:type="spellStart"/>
            <w:r w:rsidR="00B42C0E" w:rsidRPr="004D2DAD">
              <w:rPr>
                <w:rFonts w:ascii="Times New Roman" w:hAnsi="Times New Roman" w:cs="Times New Roman"/>
                <w:sz w:val="24"/>
                <w:szCs w:val="24"/>
                <w:shd w:val="clear" w:color="auto" w:fill="FFFFFF"/>
              </w:rPr>
              <w:t>f_name</w:t>
            </w:r>
            <w:proofErr w:type="spellEnd"/>
            <w:r w:rsidR="00B42C0E" w:rsidRPr="004D2DAD">
              <w:rPr>
                <w:rFonts w:ascii="Times New Roman" w:hAnsi="Times New Roman" w:cs="Times New Roman"/>
                <w:sz w:val="24"/>
                <w:szCs w:val="24"/>
                <w:shd w:val="clear" w:color="auto" w:fill="FFFFFF"/>
              </w:rPr>
              <w:t>] =&gt; Mickey        [</w:t>
            </w:r>
            <w:proofErr w:type="spellStart"/>
            <w:r w:rsidR="00B42C0E" w:rsidRPr="004D2DAD">
              <w:rPr>
                <w:rFonts w:ascii="Times New Roman" w:hAnsi="Times New Roman" w:cs="Times New Roman"/>
                <w:sz w:val="24"/>
                <w:szCs w:val="24"/>
                <w:shd w:val="clear" w:color="auto" w:fill="FFFFFF"/>
              </w:rPr>
              <w:t>l_name</w:t>
            </w:r>
            <w:proofErr w:type="spellEnd"/>
            <w:r w:rsidR="00B42C0E" w:rsidRPr="004D2DAD">
              <w:rPr>
                <w:rFonts w:ascii="Times New Roman" w:hAnsi="Times New Roman" w:cs="Times New Roman"/>
                <w:sz w:val="24"/>
                <w:szCs w:val="24"/>
                <w:shd w:val="clear" w:color="auto" w:fill="FFFFFF"/>
              </w:rPr>
              <w:t xml:space="preserve">] =&gt; Mouse               [age] =&gt; 80                      [gender] =&gt; 1               [treatment] =&gt; Tooth </w:t>
            </w:r>
            <w:proofErr w:type="spellStart"/>
            <w:r w:rsidR="00B42C0E" w:rsidRPr="004D2DAD">
              <w:rPr>
                <w:rFonts w:ascii="Times New Roman" w:hAnsi="Times New Roman" w:cs="Times New Roman"/>
                <w:sz w:val="24"/>
                <w:szCs w:val="24"/>
                <w:shd w:val="clear" w:color="auto" w:fill="FFFFFF"/>
              </w:rPr>
              <w:t>braces,tooth</w:t>
            </w:r>
            <w:proofErr w:type="spellEnd"/>
            <w:r w:rsidR="00B42C0E" w:rsidRPr="004D2DAD">
              <w:rPr>
                <w:rFonts w:ascii="Times New Roman" w:hAnsi="Times New Roman" w:cs="Times New Roman"/>
                <w:sz w:val="24"/>
                <w:szCs w:val="24"/>
                <w:shd w:val="clear" w:color="auto" w:fill="FFFFFF"/>
              </w:rPr>
              <w:t xml:space="preserve"> </w:t>
            </w:r>
            <w:proofErr w:type="spellStart"/>
            <w:r w:rsidR="00B42C0E" w:rsidRPr="004D2DAD">
              <w:rPr>
                <w:rFonts w:ascii="Times New Roman" w:hAnsi="Times New Roman" w:cs="Times New Roman"/>
                <w:sz w:val="24"/>
                <w:szCs w:val="24"/>
                <w:shd w:val="clear" w:color="auto" w:fill="FFFFFF"/>
              </w:rPr>
              <w:t>zeplin</w:t>
            </w:r>
            <w:proofErr w:type="spellEnd"/>
            <w:r w:rsidR="00B42C0E" w:rsidRPr="004D2DAD">
              <w:rPr>
                <w:rFonts w:ascii="Times New Roman" w:hAnsi="Times New Roman" w:cs="Times New Roman"/>
                <w:sz w:val="24"/>
                <w:szCs w:val="24"/>
                <w:shd w:val="clear" w:color="auto" w:fill="FFFFFF"/>
              </w:rPr>
              <w:t xml:space="preserve">          [address] =&gt; </w:t>
            </w:r>
            <w:proofErr w:type="spellStart"/>
            <w:r w:rsidR="00B42C0E" w:rsidRPr="004D2DAD">
              <w:rPr>
                <w:rFonts w:ascii="Times New Roman" w:hAnsi="Times New Roman" w:cs="Times New Roman"/>
                <w:sz w:val="24"/>
                <w:szCs w:val="24"/>
                <w:shd w:val="clear" w:color="auto" w:fill="FFFFFF"/>
              </w:rPr>
              <w:t>Chaingmai</w:t>
            </w:r>
            <w:proofErr w:type="spellEnd"/>
            <w:r w:rsidR="00B42C0E" w:rsidRPr="004D2DAD">
              <w:rPr>
                <w:rFonts w:ascii="Times New Roman" w:hAnsi="Times New Roman" w:cs="Times New Roman"/>
                <w:sz w:val="24"/>
                <w:szCs w:val="24"/>
                <w:shd w:val="clear" w:color="auto" w:fill="FFFFFF"/>
              </w:rPr>
              <w:t xml:space="preserve"> Thailand                                 [</w:t>
            </w:r>
            <w:proofErr w:type="spellStart"/>
            <w:r w:rsidR="00B42C0E" w:rsidRPr="004D2DAD">
              <w:rPr>
                <w:rFonts w:ascii="Times New Roman" w:hAnsi="Times New Roman" w:cs="Times New Roman"/>
                <w:sz w:val="24"/>
                <w:szCs w:val="24"/>
                <w:shd w:val="clear" w:color="auto" w:fill="FFFFFF"/>
              </w:rPr>
              <w:t>tel</w:t>
            </w:r>
            <w:proofErr w:type="spellEnd"/>
            <w:r w:rsidR="00B42C0E" w:rsidRPr="004D2DAD">
              <w:rPr>
                <w:rFonts w:ascii="Times New Roman" w:hAnsi="Times New Roman" w:cs="Times New Roman"/>
                <w:sz w:val="24"/>
                <w:szCs w:val="24"/>
                <w:shd w:val="clear" w:color="auto" w:fill="FFFFFF"/>
              </w:rPr>
              <w:t>] =&gt; 053111111       [email]=&gt;</w:t>
            </w:r>
            <w:r w:rsidR="00B42C0E" w:rsidRPr="004D2DAD">
              <w:rPr>
                <w:rFonts w:ascii="Times New Roman" w:hAnsi="Times New Roman" w:cs="Times New Roman"/>
              </w:rPr>
              <w:t xml:space="preserve"> </w:t>
            </w:r>
            <w:r w:rsidR="00B42C0E" w:rsidRPr="004D2DAD">
              <w:rPr>
                <w:rFonts w:ascii="Times New Roman" w:hAnsi="Times New Roman" w:cs="Times New Roman"/>
                <w:sz w:val="24"/>
                <w:szCs w:val="24"/>
                <w:shd w:val="clear" w:color="auto" w:fill="FFFFFF"/>
              </w:rPr>
              <w:t>M.ky@hotmail.com     [submit] =&gt; Submit</w:t>
            </w:r>
            <w:r w:rsidR="00764E70" w:rsidRPr="004D2DAD">
              <w:rPr>
                <w:rFonts w:ascii="Times New Roman" w:hAnsi="Times New Roman" w:cs="Times New Roman"/>
                <w:sz w:val="24"/>
                <w:szCs w:val="24"/>
                <w:shd w:val="clear" w:color="auto" w:fill="FFFFFF"/>
              </w:rPr>
              <w:t>)</w:t>
            </w:r>
            <w:r w:rsidR="00764E70" w:rsidRPr="004D2DAD">
              <w:rPr>
                <w:rStyle w:val="apple-converted-space"/>
                <w:rFonts w:ascii="Times New Roman" w:hAnsi="Times New Roman" w:cs="Times New Roman"/>
                <w:sz w:val="24"/>
                <w:szCs w:val="24"/>
                <w:shd w:val="clear" w:color="auto" w:fill="FFFFFF"/>
              </w:rPr>
              <w:t> </w:t>
            </w:r>
          </w:p>
        </w:tc>
        <w:tc>
          <w:tcPr>
            <w:tcW w:w="1325" w:type="dxa"/>
            <w:vAlign w:val="center"/>
          </w:tcPr>
          <w:p w:rsidR="00244A52" w:rsidRPr="004D2DAD" w:rsidRDefault="00244A5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CE22F5" w:rsidRPr="004D2DAD" w:rsidRDefault="00CE22F5" w:rsidP="00716989">
      <w:pPr>
        <w:widowControl w:val="0"/>
        <w:autoSpaceDE w:val="0"/>
        <w:autoSpaceDN w:val="0"/>
        <w:adjustRightInd w:val="0"/>
        <w:spacing w:after="240"/>
        <w:rPr>
          <w:rFonts w:ascii="Times New Roman" w:hAnsi="Times New Roman" w:cs="Times New Roman"/>
          <w:b/>
          <w:bCs/>
        </w:rPr>
      </w:pPr>
    </w:p>
    <w:p w:rsidR="00B42C0E" w:rsidRPr="004D2DAD" w:rsidRDefault="00B42C0E" w:rsidP="00DD1169">
      <w:pPr>
        <w:pStyle w:val="3"/>
        <w:rPr>
          <w:rFonts w:ascii="Times New Roman" w:hAnsi="Times New Roman" w:cs="Times New Roman"/>
          <w:color w:val="auto"/>
          <w:sz w:val="26"/>
          <w:szCs w:val="26"/>
        </w:rPr>
      </w:pPr>
    </w:p>
    <w:p w:rsidR="00B42C0E" w:rsidRPr="004D2DAD" w:rsidRDefault="00B42C0E" w:rsidP="00B42C0E"/>
    <w:p w:rsidR="00B42C0E" w:rsidRPr="004D2DAD" w:rsidRDefault="00B42C0E" w:rsidP="00B42C0E">
      <w:pPr>
        <w:pStyle w:val="3"/>
        <w:rPr>
          <w:rFonts w:ascii="Times New Roman" w:eastAsiaTheme="minorEastAsia" w:hAnsi="Times New Roman" w:cs="Times New Roman"/>
          <w:color w:val="auto"/>
        </w:rPr>
      </w:pPr>
      <w:bookmarkStart w:id="33" w:name="_Toc401733417"/>
      <w:r w:rsidRPr="004D2DAD">
        <w:rPr>
          <w:rFonts w:ascii="Times New Roman" w:eastAsiaTheme="minorEastAsia" w:hAnsi="Times New Roman" w:cs="Times New Roman"/>
          <w:color w:val="auto"/>
        </w:rPr>
        <w:lastRenderedPageBreak/>
        <w:t xml:space="preserve">Unit Test Case 32 (UTC-32): </w:t>
      </w:r>
      <w:proofErr w:type="spellStart"/>
      <w:r w:rsidRPr="004D2DAD">
        <w:rPr>
          <w:rFonts w:ascii="Times New Roman" w:eastAsiaTheme="minorEastAsia" w:hAnsi="Times New Roman" w:cs="Times New Roman"/>
          <w:color w:val="auto"/>
        </w:rPr>
        <w:t>testd_get_p_</w:t>
      </w:r>
      <w:proofErr w:type="gramStart"/>
      <w:r w:rsidRPr="004D2DAD">
        <w:rPr>
          <w:rFonts w:ascii="Times New Roman" w:eastAsiaTheme="minorEastAsia" w:hAnsi="Times New Roman" w:cs="Times New Roman"/>
          <w:color w:val="auto"/>
        </w:rPr>
        <w:t>db</w:t>
      </w:r>
      <w:proofErr w:type="spellEnd"/>
      <w:r w:rsidRPr="004D2DAD">
        <w:rPr>
          <w:rFonts w:ascii="Times New Roman" w:eastAsiaTheme="minorEastAsia" w:hAnsi="Times New Roman" w:cs="Times New Roman"/>
          <w:color w:val="auto"/>
        </w:rPr>
        <w:t>()</w:t>
      </w:r>
      <w:bookmarkEnd w:id="33"/>
      <w:proofErr w:type="gramEnd"/>
    </w:p>
    <w:p w:rsidR="00402D03" w:rsidRPr="004D2DAD" w:rsidRDefault="00B42C0E" w:rsidP="00402D0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9297" w:type="dxa"/>
        <w:tblLook w:val="04A0"/>
      </w:tblPr>
      <w:tblGrid>
        <w:gridCol w:w="761"/>
        <w:gridCol w:w="1768"/>
        <w:gridCol w:w="2987"/>
        <w:gridCol w:w="2472"/>
        <w:gridCol w:w="1309"/>
      </w:tblGrid>
      <w:tr w:rsidR="00007A60" w:rsidRPr="004D2DAD" w:rsidTr="00007A60">
        <w:trPr>
          <w:trHeight w:val="497"/>
        </w:trPr>
        <w:tc>
          <w:tcPr>
            <w:tcW w:w="761" w:type="dxa"/>
            <w:shd w:val="clear" w:color="auto" w:fill="C0C0C0"/>
            <w:vAlign w:val="center"/>
          </w:tcPr>
          <w:p w:rsidR="00402D03" w:rsidRPr="004D2DAD"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768" w:type="dxa"/>
            <w:shd w:val="clear" w:color="auto" w:fill="C0C0C0"/>
            <w:vAlign w:val="center"/>
          </w:tcPr>
          <w:p w:rsidR="00402D03" w:rsidRPr="004D2DAD"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987" w:type="dxa"/>
            <w:shd w:val="clear" w:color="auto" w:fill="C0C0C0"/>
            <w:vAlign w:val="center"/>
          </w:tcPr>
          <w:p w:rsidR="00402D03" w:rsidRPr="004D2DAD" w:rsidRDefault="00402D03"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72" w:type="dxa"/>
            <w:shd w:val="clear" w:color="auto" w:fill="C0C0C0"/>
            <w:vAlign w:val="center"/>
          </w:tcPr>
          <w:p w:rsidR="00402D03" w:rsidRPr="004D2DAD"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09" w:type="dxa"/>
            <w:shd w:val="clear" w:color="auto" w:fill="C0C0C0"/>
            <w:vAlign w:val="center"/>
          </w:tcPr>
          <w:p w:rsidR="00402D03" w:rsidRPr="004D2DAD"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007A60" w:rsidRPr="004D2DAD" w:rsidTr="00007A60">
        <w:trPr>
          <w:trHeight w:val="699"/>
        </w:trPr>
        <w:tc>
          <w:tcPr>
            <w:tcW w:w="761" w:type="dxa"/>
            <w:vAlign w:val="center"/>
          </w:tcPr>
          <w:p w:rsidR="00402D03" w:rsidRPr="004D2DAD" w:rsidRDefault="00402D03"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768" w:type="dxa"/>
            <w:vAlign w:val="center"/>
          </w:tcPr>
          <w:p w:rsidR="00402D03"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view all patient list</w:t>
            </w:r>
          </w:p>
        </w:tc>
        <w:tc>
          <w:tcPr>
            <w:tcW w:w="2987" w:type="dxa"/>
            <w:vAlign w:val="center"/>
          </w:tcPr>
          <w:p w:rsidR="00402D03" w:rsidRPr="004D2DAD" w:rsidRDefault="0034177E" w:rsidP="00007A6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00007A60" w:rsidRPr="004D2DAD">
              <w:rPr>
                <w:rFonts w:ascii="Times New Roman" w:hAnsi="Times New Roman" w:cs="Times New Roman"/>
                <w:sz w:val="24"/>
                <w:szCs w:val="24"/>
                <w:shd w:val="clear" w:color="auto" w:fill="FFFFFF"/>
              </w:rPr>
              <w:t>[</w:t>
            </w:r>
            <w:proofErr w:type="spellStart"/>
            <w:r w:rsidR="00007A60" w:rsidRPr="004D2DAD">
              <w:rPr>
                <w:rFonts w:ascii="Times New Roman" w:hAnsi="Times New Roman" w:cs="Times New Roman"/>
                <w:sz w:val="24"/>
                <w:szCs w:val="24"/>
                <w:shd w:val="clear" w:color="auto" w:fill="FFFFFF"/>
              </w:rPr>
              <w:t>patientID</w:t>
            </w:r>
            <w:proofErr w:type="spellEnd"/>
            <w:r w:rsidR="00007A60" w:rsidRPr="004D2DAD">
              <w:rPr>
                <w:rFonts w:ascii="Times New Roman" w:hAnsi="Times New Roman" w:cs="Times New Roman"/>
                <w:sz w:val="24"/>
                <w:szCs w:val="24"/>
                <w:shd w:val="clear" w:color="auto" w:fill="FFFFFF"/>
              </w:rPr>
              <w:t>] =&gt; P001     [password] =&gt; 1234                   [</w:t>
            </w:r>
            <w:proofErr w:type="spellStart"/>
            <w:r w:rsidR="00007A60" w:rsidRPr="004D2DAD">
              <w:rPr>
                <w:rFonts w:ascii="Times New Roman" w:hAnsi="Times New Roman" w:cs="Times New Roman"/>
                <w:sz w:val="24"/>
                <w:szCs w:val="24"/>
                <w:shd w:val="clear" w:color="auto" w:fill="FFFFFF"/>
              </w:rPr>
              <w:t>f_name</w:t>
            </w:r>
            <w:proofErr w:type="spellEnd"/>
            <w:r w:rsidR="00007A60" w:rsidRPr="004D2DAD">
              <w:rPr>
                <w:rFonts w:ascii="Times New Roman" w:hAnsi="Times New Roman" w:cs="Times New Roman"/>
                <w:sz w:val="24"/>
                <w:szCs w:val="24"/>
                <w:shd w:val="clear" w:color="auto" w:fill="FFFFFF"/>
              </w:rPr>
              <w:t>] =&gt; Mickey        [</w:t>
            </w:r>
            <w:proofErr w:type="spellStart"/>
            <w:r w:rsidR="00007A60" w:rsidRPr="004D2DAD">
              <w:rPr>
                <w:rFonts w:ascii="Times New Roman" w:hAnsi="Times New Roman" w:cs="Times New Roman"/>
                <w:sz w:val="24"/>
                <w:szCs w:val="24"/>
                <w:shd w:val="clear" w:color="auto" w:fill="FFFFFF"/>
              </w:rPr>
              <w:t>l_name</w:t>
            </w:r>
            <w:proofErr w:type="spellEnd"/>
            <w:r w:rsidR="00007A60" w:rsidRPr="004D2DAD">
              <w:rPr>
                <w:rFonts w:ascii="Times New Roman" w:hAnsi="Times New Roman" w:cs="Times New Roman"/>
                <w:sz w:val="24"/>
                <w:szCs w:val="24"/>
                <w:shd w:val="clear" w:color="auto" w:fill="FFFFFF"/>
              </w:rPr>
              <w:t xml:space="preserve">] =&gt; Mouse               [age] =&gt; 80                      [gender] =&gt; 1               [treatment] =&gt; Tooth </w:t>
            </w:r>
            <w:proofErr w:type="spellStart"/>
            <w:r w:rsidR="00007A60" w:rsidRPr="004D2DAD">
              <w:rPr>
                <w:rFonts w:ascii="Times New Roman" w:hAnsi="Times New Roman" w:cs="Times New Roman"/>
                <w:sz w:val="24"/>
                <w:szCs w:val="24"/>
                <w:shd w:val="clear" w:color="auto" w:fill="FFFFFF"/>
              </w:rPr>
              <w:t>braces,tooth</w:t>
            </w:r>
            <w:proofErr w:type="spellEnd"/>
            <w:r w:rsidR="00007A60" w:rsidRPr="004D2DAD">
              <w:rPr>
                <w:rFonts w:ascii="Times New Roman" w:hAnsi="Times New Roman" w:cs="Times New Roman"/>
                <w:sz w:val="24"/>
                <w:szCs w:val="24"/>
                <w:shd w:val="clear" w:color="auto" w:fill="FFFFFF"/>
              </w:rPr>
              <w:t xml:space="preserve"> </w:t>
            </w:r>
            <w:proofErr w:type="spellStart"/>
            <w:r w:rsidR="00007A60" w:rsidRPr="004D2DAD">
              <w:rPr>
                <w:rFonts w:ascii="Times New Roman" w:hAnsi="Times New Roman" w:cs="Times New Roman"/>
                <w:sz w:val="24"/>
                <w:szCs w:val="24"/>
                <w:shd w:val="clear" w:color="auto" w:fill="FFFFFF"/>
              </w:rPr>
              <w:t>zeplin</w:t>
            </w:r>
            <w:proofErr w:type="spellEnd"/>
            <w:r w:rsidR="00007A60" w:rsidRPr="004D2DAD">
              <w:rPr>
                <w:rFonts w:ascii="Times New Roman" w:hAnsi="Times New Roman" w:cs="Times New Roman"/>
                <w:sz w:val="24"/>
                <w:szCs w:val="24"/>
                <w:shd w:val="clear" w:color="auto" w:fill="FFFFFF"/>
              </w:rPr>
              <w:t xml:space="preserve">          [address] =&gt; </w:t>
            </w:r>
            <w:proofErr w:type="spellStart"/>
            <w:r w:rsidR="00007A60" w:rsidRPr="004D2DAD">
              <w:rPr>
                <w:rFonts w:ascii="Times New Roman" w:hAnsi="Times New Roman" w:cs="Times New Roman"/>
                <w:sz w:val="24"/>
                <w:szCs w:val="24"/>
                <w:shd w:val="clear" w:color="auto" w:fill="FFFFFF"/>
              </w:rPr>
              <w:t>Chaingmai</w:t>
            </w:r>
            <w:proofErr w:type="spellEnd"/>
            <w:r w:rsidR="00007A60" w:rsidRPr="004D2DAD">
              <w:rPr>
                <w:rFonts w:ascii="Times New Roman" w:hAnsi="Times New Roman" w:cs="Times New Roman"/>
                <w:sz w:val="24"/>
                <w:szCs w:val="24"/>
                <w:shd w:val="clear" w:color="auto" w:fill="FFFFFF"/>
              </w:rPr>
              <w:t xml:space="preserve"> Thailand                                 [</w:t>
            </w:r>
            <w:proofErr w:type="spellStart"/>
            <w:r w:rsidR="00007A60" w:rsidRPr="004D2DAD">
              <w:rPr>
                <w:rFonts w:ascii="Times New Roman" w:hAnsi="Times New Roman" w:cs="Times New Roman"/>
                <w:sz w:val="24"/>
                <w:szCs w:val="24"/>
                <w:shd w:val="clear" w:color="auto" w:fill="FFFFFF"/>
              </w:rPr>
              <w:t>tel</w:t>
            </w:r>
            <w:proofErr w:type="spellEnd"/>
            <w:r w:rsidR="00007A60" w:rsidRPr="004D2DAD">
              <w:rPr>
                <w:rFonts w:ascii="Times New Roman" w:hAnsi="Times New Roman" w:cs="Times New Roman"/>
                <w:sz w:val="24"/>
                <w:szCs w:val="24"/>
                <w:shd w:val="clear" w:color="auto" w:fill="FFFFFF"/>
              </w:rPr>
              <w:t>] =&gt; 053111111       [email]=&gt;</w:t>
            </w:r>
            <w:r w:rsidR="00007A60" w:rsidRPr="004D2DAD">
              <w:rPr>
                <w:rFonts w:ascii="Times New Roman" w:hAnsi="Times New Roman" w:cs="Times New Roman"/>
              </w:rPr>
              <w:t xml:space="preserve"> </w:t>
            </w:r>
            <w:r w:rsidR="00007A60" w:rsidRPr="004D2DAD">
              <w:rPr>
                <w:rFonts w:ascii="Times New Roman" w:hAnsi="Times New Roman" w:cs="Times New Roman"/>
                <w:sz w:val="24"/>
                <w:szCs w:val="24"/>
                <w:shd w:val="clear" w:color="auto" w:fill="FFFFFF"/>
              </w:rPr>
              <w:t>M.ky@hotmail.com     [submit] =&gt; Submit</w:t>
            </w:r>
            <w:r w:rsidR="00007A60" w:rsidRPr="004D2DAD">
              <w:rPr>
                <w:rFonts w:ascii="Times New Roman" w:hAnsi="Times New Roman" w:cs="Times New Roman"/>
                <w:bCs/>
              </w:rPr>
              <w:t>])</w:t>
            </w:r>
          </w:p>
          <w:p w:rsidR="00007A60" w:rsidRPr="004D2DAD" w:rsidRDefault="0034177E" w:rsidP="00007A6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00007A60" w:rsidRPr="004D2DAD">
              <w:rPr>
                <w:rFonts w:ascii="Times New Roman" w:hAnsi="Times New Roman" w:cs="Times New Roman"/>
                <w:sz w:val="24"/>
                <w:szCs w:val="24"/>
                <w:shd w:val="clear" w:color="auto" w:fill="FFFFFF"/>
              </w:rPr>
              <w:t>[</w:t>
            </w:r>
            <w:proofErr w:type="spellStart"/>
            <w:r w:rsidR="00007A60" w:rsidRPr="004D2DAD">
              <w:rPr>
                <w:rFonts w:ascii="Times New Roman" w:hAnsi="Times New Roman" w:cs="Times New Roman"/>
                <w:sz w:val="24"/>
                <w:szCs w:val="24"/>
                <w:shd w:val="clear" w:color="auto" w:fill="FFFFFF"/>
              </w:rPr>
              <w:t>patientID</w:t>
            </w:r>
            <w:proofErr w:type="spellEnd"/>
            <w:r w:rsidR="00007A60" w:rsidRPr="004D2DAD">
              <w:rPr>
                <w:rFonts w:ascii="Times New Roman" w:hAnsi="Times New Roman" w:cs="Times New Roman"/>
                <w:sz w:val="24"/>
                <w:szCs w:val="24"/>
                <w:shd w:val="clear" w:color="auto" w:fill="FFFFFF"/>
              </w:rPr>
              <w:t>] =&gt; P002     [password] =&gt; 1111                   [</w:t>
            </w:r>
            <w:proofErr w:type="spellStart"/>
            <w:r w:rsidR="00007A60" w:rsidRPr="004D2DAD">
              <w:rPr>
                <w:rFonts w:ascii="Times New Roman" w:hAnsi="Times New Roman" w:cs="Times New Roman"/>
                <w:sz w:val="24"/>
                <w:szCs w:val="24"/>
                <w:shd w:val="clear" w:color="auto" w:fill="FFFFFF"/>
              </w:rPr>
              <w:t>f_name</w:t>
            </w:r>
            <w:proofErr w:type="spellEnd"/>
            <w:r w:rsidR="00007A60" w:rsidRPr="004D2DAD">
              <w:rPr>
                <w:rFonts w:ascii="Times New Roman" w:hAnsi="Times New Roman" w:cs="Times New Roman"/>
                <w:sz w:val="24"/>
                <w:szCs w:val="24"/>
                <w:shd w:val="clear" w:color="auto" w:fill="FFFFFF"/>
              </w:rPr>
              <w:t>] =&gt; Minnie        [</w:t>
            </w:r>
            <w:proofErr w:type="spellStart"/>
            <w:r w:rsidR="00007A60" w:rsidRPr="004D2DAD">
              <w:rPr>
                <w:rFonts w:ascii="Times New Roman" w:hAnsi="Times New Roman" w:cs="Times New Roman"/>
                <w:sz w:val="24"/>
                <w:szCs w:val="24"/>
                <w:shd w:val="clear" w:color="auto" w:fill="FFFFFF"/>
              </w:rPr>
              <w:t>l_name</w:t>
            </w:r>
            <w:proofErr w:type="spellEnd"/>
            <w:r w:rsidR="00007A60" w:rsidRPr="004D2DAD">
              <w:rPr>
                <w:rFonts w:ascii="Times New Roman" w:hAnsi="Times New Roman" w:cs="Times New Roman"/>
                <w:sz w:val="24"/>
                <w:szCs w:val="24"/>
                <w:shd w:val="clear" w:color="auto" w:fill="FFFFFF"/>
              </w:rPr>
              <w:t xml:space="preserve">] =&gt; Mouse               [age] =&gt; 80                      [gender] =&gt; 2                     [treatment] =&gt; Tooth </w:t>
            </w:r>
            <w:proofErr w:type="spellStart"/>
            <w:r w:rsidR="00007A60" w:rsidRPr="004D2DAD">
              <w:rPr>
                <w:rFonts w:ascii="Times New Roman" w:hAnsi="Times New Roman" w:cs="Times New Roman"/>
                <w:sz w:val="24"/>
                <w:szCs w:val="24"/>
                <w:shd w:val="clear" w:color="auto" w:fill="FFFFFF"/>
              </w:rPr>
              <w:t>braces,tooth</w:t>
            </w:r>
            <w:proofErr w:type="spellEnd"/>
            <w:r w:rsidR="00007A60" w:rsidRPr="004D2DAD">
              <w:rPr>
                <w:rFonts w:ascii="Times New Roman" w:hAnsi="Times New Roman" w:cs="Times New Roman"/>
                <w:sz w:val="24"/>
                <w:szCs w:val="24"/>
                <w:shd w:val="clear" w:color="auto" w:fill="FFFFFF"/>
              </w:rPr>
              <w:t xml:space="preserve"> </w:t>
            </w:r>
            <w:proofErr w:type="spellStart"/>
            <w:r w:rsidR="00007A60" w:rsidRPr="004D2DAD">
              <w:rPr>
                <w:rFonts w:ascii="Times New Roman" w:hAnsi="Times New Roman" w:cs="Times New Roman"/>
                <w:sz w:val="24"/>
                <w:szCs w:val="24"/>
                <w:shd w:val="clear" w:color="auto" w:fill="FFFFFF"/>
              </w:rPr>
              <w:t>zeplin</w:t>
            </w:r>
            <w:proofErr w:type="spellEnd"/>
            <w:r w:rsidR="00007A60" w:rsidRPr="004D2DAD">
              <w:rPr>
                <w:rFonts w:ascii="Times New Roman" w:hAnsi="Times New Roman" w:cs="Times New Roman"/>
                <w:sz w:val="24"/>
                <w:szCs w:val="24"/>
                <w:shd w:val="clear" w:color="auto" w:fill="FFFFFF"/>
              </w:rPr>
              <w:t xml:space="preserve">          [address] =&gt; New </w:t>
            </w:r>
            <w:proofErr w:type="spellStart"/>
            <w:r w:rsidR="00007A60" w:rsidRPr="004D2DAD">
              <w:rPr>
                <w:rFonts w:ascii="Times New Roman" w:hAnsi="Times New Roman" w:cs="Times New Roman"/>
                <w:sz w:val="24"/>
                <w:szCs w:val="24"/>
                <w:shd w:val="clear" w:color="auto" w:fill="FFFFFF"/>
              </w:rPr>
              <w:t>York,USA</w:t>
            </w:r>
            <w:proofErr w:type="spellEnd"/>
            <w:r w:rsidR="00007A60" w:rsidRPr="004D2DAD">
              <w:rPr>
                <w:rFonts w:ascii="Times New Roman" w:hAnsi="Times New Roman" w:cs="Times New Roman"/>
                <w:sz w:val="24"/>
                <w:szCs w:val="24"/>
                <w:shd w:val="clear" w:color="auto" w:fill="FFFFFF"/>
              </w:rPr>
              <w:t xml:space="preserve">                     [</w:t>
            </w:r>
            <w:proofErr w:type="spellStart"/>
            <w:r w:rsidR="00007A60" w:rsidRPr="004D2DAD">
              <w:rPr>
                <w:rFonts w:ascii="Times New Roman" w:hAnsi="Times New Roman" w:cs="Times New Roman"/>
                <w:sz w:val="24"/>
                <w:szCs w:val="24"/>
                <w:shd w:val="clear" w:color="auto" w:fill="FFFFFF"/>
              </w:rPr>
              <w:t>tel</w:t>
            </w:r>
            <w:proofErr w:type="spellEnd"/>
            <w:r w:rsidR="00007A60" w:rsidRPr="004D2DAD">
              <w:rPr>
                <w:rFonts w:ascii="Times New Roman" w:hAnsi="Times New Roman" w:cs="Times New Roman"/>
                <w:sz w:val="24"/>
                <w:szCs w:val="24"/>
                <w:shd w:val="clear" w:color="auto" w:fill="FFFFFF"/>
              </w:rPr>
              <w:t>] =&gt; 0120000000            [email]=&gt;</w:t>
            </w:r>
            <w:r w:rsidR="00007A60" w:rsidRPr="004D2DAD">
              <w:rPr>
                <w:rFonts w:ascii="Times New Roman" w:hAnsi="Times New Roman" w:cs="Times New Roman"/>
              </w:rPr>
              <w:t xml:space="preserve"> </w:t>
            </w:r>
            <w:r w:rsidR="00007A60" w:rsidRPr="004D2DAD">
              <w:rPr>
                <w:rFonts w:ascii="Times New Roman" w:hAnsi="Times New Roman" w:cs="Times New Roman"/>
                <w:sz w:val="24"/>
                <w:szCs w:val="24"/>
                <w:shd w:val="clear" w:color="auto" w:fill="FFFFFF"/>
              </w:rPr>
              <w:t>M.Nie@hotmail.com</w:t>
            </w:r>
            <w:r w:rsidR="00007A60" w:rsidRPr="004D2DAD">
              <w:rPr>
                <w:rFonts w:ascii="Times New Roman" w:hAnsi="Times New Roman" w:cs="Times New Roman"/>
                <w:sz w:val="24"/>
                <w:szCs w:val="24"/>
                <w:lang w:bidi="ar-SA"/>
              </w:rPr>
              <w:t xml:space="preserve">  [submit] =&gt; Submit</w:t>
            </w:r>
            <w:r w:rsidR="00007A60" w:rsidRPr="004D2DAD">
              <w:rPr>
                <w:rFonts w:ascii="Times New Roman" w:hAnsi="Times New Roman" w:cs="Times New Roman"/>
                <w:bCs/>
              </w:rPr>
              <w:t>])</w:t>
            </w:r>
          </w:p>
          <w:p w:rsidR="00007A60" w:rsidRPr="004D2DAD" w:rsidRDefault="0034177E" w:rsidP="00007A6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00007A60" w:rsidRPr="004D2DAD">
              <w:rPr>
                <w:rFonts w:ascii="Times New Roman" w:hAnsi="Times New Roman" w:cs="Times New Roman"/>
                <w:bCs/>
              </w:rPr>
              <w:t>[</w:t>
            </w:r>
            <w:r w:rsidR="00007A60" w:rsidRPr="004D2DAD">
              <w:rPr>
                <w:rFonts w:ascii="Times New Roman" w:hAnsi="Times New Roman" w:cs="Times New Roman"/>
                <w:sz w:val="24"/>
                <w:szCs w:val="24"/>
                <w:shd w:val="clear" w:color="auto" w:fill="FFFFFF"/>
              </w:rPr>
              <w:t>[</w:t>
            </w:r>
            <w:proofErr w:type="spellStart"/>
            <w:r w:rsidR="00007A60" w:rsidRPr="004D2DAD">
              <w:rPr>
                <w:rFonts w:ascii="Times New Roman" w:hAnsi="Times New Roman" w:cs="Times New Roman"/>
                <w:sz w:val="24"/>
                <w:szCs w:val="24"/>
                <w:shd w:val="clear" w:color="auto" w:fill="FFFFFF"/>
              </w:rPr>
              <w:t>patientID</w:t>
            </w:r>
            <w:proofErr w:type="spellEnd"/>
            <w:r w:rsidR="00007A60" w:rsidRPr="004D2DAD">
              <w:rPr>
                <w:rFonts w:ascii="Times New Roman" w:hAnsi="Times New Roman" w:cs="Times New Roman"/>
                <w:sz w:val="24"/>
                <w:szCs w:val="24"/>
                <w:shd w:val="clear" w:color="auto" w:fill="FFFFFF"/>
              </w:rPr>
              <w:t>] =&gt; P003     [password] =&gt; 5555                   [</w:t>
            </w:r>
            <w:proofErr w:type="spellStart"/>
            <w:r w:rsidR="00007A60" w:rsidRPr="004D2DAD">
              <w:rPr>
                <w:rFonts w:ascii="Times New Roman" w:hAnsi="Times New Roman" w:cs="Times New Roman"/>
                <w:sz w:val="24"/>
                <w:szCs w:val="24"/>
                <w:shd w:val="clear" w:color="auto" w:fill="FFFFFF"/>
              </w:rPr>
              <w:t>f_name</w:t>
            </w:r>
            <w:proofErr w:type="spellEnd"/>
            <w:r w:rsidR="00007A60" w:rsidRPr="004D2DAD">
              <w:rPr>
                <w:rFonts w:ascii="Times New Roman" w:hAnsi="Times New Roman" w:cs="Times New Roman"/>
                <w:sz w:val="24"/>
                <w:szCs w:val="24"/>
                <w:shd w:val="clear" w:color="auto" w:fill="FFFFFF"/>
              </w:rPr>
              <w:t>] =&gt; Goofy          [</w:t>
            </w:r>
            <w:proofErr w:type="spellStart"/>
            <w:r w:rsidR="00007A60" w:rsidRPr="004D2DAD">
              <w:rPr>
                <w:rFonts w:ascii="Times New Roman" w:hAnsi="Times New Roman" w:cs="Times New Roman"/>
                <w:sz w:val="24"/>
                <w:szCs w:val="24"/>
                <w:shd w:val="clear" w:color="auto" w:fill="FFFFFF"/>
              </w:rPr>
              <w:t>l_name</w:t>
            </w:r>
            <w:proofErr w:type="spellEnd"/>
            <w:r w:rsidR="00007A60" w:rsidRPr="004D2DAD">
              <w:rPr>
                <w:rFonts w:ascii="Times New Roman" w:hAnsi="Times New Roman" w:cs="Times New Roman"/>
                <w:sz w:val="24"/>
                <w:szCs w:val="24"/>
                <w:shd w:val="clear" w:color="auto" w:fill="FFFFFF"/>
              </w:rPr>
              <w:t xml:space="preserve">] =&gt; Goof                 [age] =&gt; 4                          [gender] =&gt; 1                 [treatment] =&gt; EF line        [address] =&gt; </w:t>
            </w:r>
            <w:proofErr w:type="spellStart"/>
            <w:r w:rsidR="00007A60" w:rsidRPr="004D2DAD">
              <w:rPr>
                <w:rFonts w:ascii="Times New Roman" w:hAnsi="Times New Roman" w:cs="Times New Roman"/>
                <w:sz w:val="24"/>
                <w:szCs w:val="24"/>
                <w:shd w:val="clear" w:color="auto" w:fill="FFFFFF"/>
              </w:rPr>
              <w:t>California,USA</w:t>
            </w:r>
            <w:proofErr w:type="spellEnd"/>
            <w:r w:rsidR="00007A60" w:rsidRPr="004D2DAD">
              <w:rPr>
                <w:rFonts w:ascii="Times New Roman" w:hAnsi="Times New Roman" w:cs="Times New Roman"/>
                <w:sz w:val="24"/>
                <w:szCs w:val="24"/>
                <w:shd w:val="clear" w:color="auto" w:fill="FFFFFF"/>
              </w:rPr>
              <w:t xml:space="preserve">                  [</w:t>
            </w:r>
            <w:proofErr w:type="spellStart"/>
            <w:r w:rsidR="00007A60" w:rsidRPr="004D2DAD">
              <w:rPr>
                <w:rFonts w:ascii="Times New Roman" w:hAnsi="Times New Roman" w:cs="Times New Roman"/>
                <w:sz w:val="24"/>
                <w:szCs w:val="24"/>
                <w:shd w:val="clear" w:color="auto" w:fill="FFFFFF"/>
              </w:rPr>
              <w:t>tel</w:t>
            </w:r>
            <w:proofErr w:type="spellEnd"/>
            <w:r w:rsidR="00007A60" w:rsidRPr="004D2DAD">
              <w:rPr>
                <w:rFonts w:ascii="Times New Roman" w:hAnsi="Times New Roman" w:cs="Times New Roman"/>
                <w:sz w:val="24"/>
                <w:szCs w:val="24"/>
                <w:shd w:val="clear" w:color="auto" w:fill="FFFFFF"/>
              </w:rPr>
              <w:t>] =&gt; 0230000000       [email]=&gt;</w:t>
            </w:r>
            <w:r w:rsidR="00007A60" w:rsidRPr="004D2DAD">
              <w:rPr>
                <w:rFonts w:ascii="Times New Roman" w:hAnsi="Times New Roman" w:cs="Times New Roman"/>
              </w:rPr>
              <w:t xml:space="preserve"> </w:t>
            </w:r>
            <w:r w:rsidR="00007A60" w:rsidRPr="004D2DAD">
              <w:rPr>
                <w:rFonts w:ascii="Times New Roman" w:hAnsi="Times New Roman" w:cs="Times New Roman"/>
                <w:sz w:val="24"/>
                <w:szCs w:val="24"/>
                <w:shd w:val="clear" w:color="auto" w:fill="FFFFFF"/>
              </w:rPr>
              <w:t>GG@yahoo.com</w:t>
            </w:r>
            <w:r w:rsidR="00007A60" w:rsidRPr="004D2DAD">
              <w:rPr>
                <w:rFonts w:ascii="Times New Roman" w:hAnsi="Times New Roman" w:cs="Times New Roman"/>
                <w:sz w:val="24"/>
                <w:szCs w:val="24"/>
                <w:lang w:bidi="ar-SA"/>
              </w:rPr>
              <w:t xml:space="preserve"> </w:t>
            </w:r>
            <w:r w:rsidR="00007A60" w:rsidRPr="004D2DAD">
              <w:rPr>
                <w:rFonts w:ascii="Times New Roman" w:hAnsi="Times New Roman" w:cs="Times New Roman"/>
                <w:sz w:val="24"/>
                <w:szCs w:val="24"/>
                <w:lang w:bidi="ar-SA"/>
              </w:rPr>
              <w:lastRenderedPageBreak/>
              <w:t>[submit] =&gt; Submit</w:t>
            </w:r>
            <w:r w:rsidR="00007A60" w:rsidRPr="004D2DAD">
              <w:rPr>
                <w:rFonts w:ascii="Times New Roman" w:hAnsi="Times New Roman" w:cs="Times New Roman"/>
                <w:bCs/>
              </w:rPr>
              <w:t>])</w:t>
            </w:r>
          </w:p>
        </w:tc>
        <w:tc>
          <w:tcPr>
            <w:tcW w:w="2472" w:type="dxa"/>
            <w:vAlign w:val="center"/>
          </w:tcPr>
          <w:p w:rsidR="0034177E" w:rsidRPr="004D2DAD" w:rsidRDefault="0034177E" w:rsidP="0034177E">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lastRenderedPageBreak/>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proofErr w:type="spellStart"/>
            <w:r w:rsidRPr="004D2DAD">
              <w:rPr>
                <w:rFonts w:ascii="Times New Roman" w:hAnsi="Times New Roman" w:cs="Times New Roman"/>
                <w:sz w:val="24"/>
                <w:szCs w:val="24"/>
                <w:shd w:val="clear" w:color="auto" w:fill="FFFFFF"/>
              </w:rPr>
              <w:t>patientID</w:t>
            </w:r>
            <w:proofErr w:type="spellEnd"/>
            <w:r w:rsidRPr="004D2DAD">
              <w:rPr>
                <w:rFonts w:ascii="Times New Roman" w:hAnsi="Times New Roman" w:cs="Times New Roman"/>
                <w:sz w:val="24"/>
                <w:szCs w:val="24"/>
                <w:shd w:val="clear" w:color="auto" w:fill="FFFFFF"/>
              </w:rPr>
              <w:t>] =&gt; P001     [password] =&gt; 1234                   [</w:t>
            </w:r>
            <w:proofErr w:type="spellStart"/>
            <w:r w:rsidRPr="004D2DAD">
              <w:rPr>
                <w:rFonts w:ascii="Times New Roman" w:hAnsi="Times New Roman" w:cs="Times New Roman"/>
                <w:sz w:val="24"/>
                <w:szCs w:val="24"/>
                <w:shd w:val="clear" w:color="auto" w:fill="FFFFFF"/>
              </w:rPr>
              <w:t>f_name</w:t>
            </w:r>
            <w:proofErr w:type="spellEnd"/>
            <w:r w:rsidRPr="004D2DAD">
              <w:rPr>
                <w:rFonts w:ascii="Times New Roman" w:hAnsi="Times New Roman" w:cs="Times New Roman"/>
                <w:sz w:val="24"/>
                <w:szCs w:val="24"/>
                <w:shd w:val="clear" w:color="auto" w:fill="FFFFFF"/>
              </w:rPr>
              <w:t>] =&gt; Mickey        [</w:t>
            </w:r>
            <w:proofErr w:type="spellStart"/>
            <w:r w:rsidRPr="004D2DAD">
              <w:rPr>
                <w:rFonts w:ascii="Times New Roman" w:hAnsi="Times New Roman" w:cs="Times New Roman"/>
                <w:sz w:val="24"/>
                <w:szCs w:val="24"/>
                <w:shd w:val="clear" w:color="auto" w:fill="FFFFFF"/>
              </w:rPr>
              <w:t>l_name</w:t>
            </w:r>
            <w:proofErr w:type="spellEnd"/>
            <w:r w:rsidRPr="004D2DAD">
              <w:rPr>
                <w:rFonts w:ascii="Times New Roman" w:hAnsi="Times New Roman" w:cs="Times New Roman"/>
                <w:sz w:val="24"/>
                <w:szCs w:val="24"/>
                <w:shd w:val="clear" w:color="auto" w:fill="FFFFFF"/>
              </w:rPr>
              <w:t xml:space="preserve">] =&gt; Mouse               [age] =&gt; 80                      [gender] =&gt; 1               [treatment] =&gt; Tooth </w:t>
            </w:r>
            <w:proofErr w:type="spellStart"/>
            <w:r w:rsidRPr="004D2DAD">
              <w:rPr>
                <w:rFonts w:ascii="Times New Roman" w:hAnsi="Times New Roman" w:cs="Times New Roman"/>
                <w:sz w:val="24"/>
                <w:szCs w:val="24"/>
                <w:shd w:val="clear" w:color="auto" w:fill="FFFFFF"/>
              </w:rPr>
              <w:t>braces,tooth</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zeplin</w:t>
            </w:r>
            <w:proofErr w:type="spellEnd"/>
            <w:r w:rsidRPr="004D2DAD">
              <w:rPr>
                <w:rFonts w:ascii="Times New Roman" w:hAnsi="Times New Roman" w:cs="Times New Roman"/>
                <w:sz w:val="24"/>
                <w:szCs w:val="24"/>
                <w:shd w:val="clear" w:color="auto" w:fill="FFFFFF"/>
              </w:rPr>
              <w:t xml:space="preserve">          [address] =&gt; </w:t>
            </w:r>
            <w:proofErr w:type="spellStart"/>
            <w:r w:rsidRPr="004D2DAD">
              <w:rPr>
                <w:rFonts w:ascii="Times New Roman" w:hAnsi="Times New Roman" w:cs="Times New Roman"/>
                <w:sz w:val="24"/>
                <w:szCs w:val="24"/>
                <w:shd w:val="clear" w:color="auto" w:fill="FFFFFF"/>
              </w:rPr>
              <w:t>Chaingmai</w:t>
            </w:r>
            <w:proofErr w:type="spellEnd"/>
            <w:r w:rsidRPr="004D2DAD">
              <w:rPr>
                <w:rFonts w:ascii="Times New Roman" w:hAnsi="Times New Roman" w:cs="Times New Roman"/>
                <w:sz w:val="24"/>
                <w:szCs w:val="24"/>
                <w:shd w:val="clear" w:color="auto" w:fill="FFFFFF"/>
              </w:rPr>
              <w:t xml:space="preserve"> Thailand                                 [</w:t>
            </w:r>
            <w:proofErr w:type="spellStart"/>
            <w:r w:rsidRPr="004D2DAD">
              <w:rPr>
                <w:rFonts w:ascii="Times New Roman" w:hAnsi="Times New Roman" w:cs="Times New Roman"/>
                <w:sz w:val="24"/>
                <w:szCs w:val="24"/>
                <w:shd w:val="clear" w:color="auto" w:fill="FFFFFF"/>
              </w:rPr>
              <w:t>tel</w:t>
            </w:r>
            <w:proofErr w:type="spellEnd"/>
            <w:r w:rsidRPr="004D2DAD">
              <w:rPr>
                <w:rFonts w:ascii="Times New Roman" w:hAnsi="Times New Roman" w:cs="Times New Roman"/>
                <w:sz w:val="24"/>
                <w:szCs w:val="24"/>
                <w:shd w:val="clear" w:color="auto" w:fill="FFFFFF"/>
              </w:rPr>
              <w:t>]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Fonts w:ascii="Times New Roman" w:hAnsi="Times New Roman" w:cs="Times New Roman"/>
                <w:bCs/>
              </w:rPr>
              <w:t>])</w:t>
            </w:r>
          </w:p>
          <w:p w:rsidR="0034177E" w:rsidRPr="004D2DAD" w:rsidRDefault="0034177E" w:rsidP="0034177E">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proofErr w:type="spellStart"/>
            <w:r w:rsidRPr="004D2DAD">
              <w:rPr>
                <w:rFonts w:ascii="Times New Roman" w:hAnsi="Times New Roman" w:cs="Times New Roman"/>
                <w:sz w:val="24"/>
                <w:szCs w:val="24"/>
                <w:shd w:val="clear" w:color="auto" w:fill="FFFFFF"/>
              </w:rPr>
              <w:t>patientID</w:t>
            </w:r>
            <w:proofErr w:type="spellEnd"/>
            <w:r w:rsidRPr="004D2DAD">
              <w:rPr>
                <w:rFonts w:ascii="Times New Roman" w:hAnsi="Times New Roman" w:cs="Times New Roman"/>
                <w:sz w:val="24"/>
                <w:szCs w:val="24"/>
                <w:shd w:val="clear" w:color="auto" w:fill="FFFFFF"/>
              </w:rPr>
              <w:t>] =&gt; P002     [password] =&gt; 1111                   [</w:t>
            </w:r>
            <w:proofErr w:type="spellStart"/>
            <w:r w:rsidRPr="004D2DAD">
              <w:rPr>
                <w:rFonts w:ascii="Times New Roman" w:hAnsi="Times New Roman" w:cs="Times New Roman"/>
                <w:sz w:val="24"/>
                <w:szCs w:val="24"/>
                <w:shd w:val="clear" w:color="auto" w:fill="FFFFFF"/>
              </w:rPr>
              <w:t>f_name</w:t>
            </w:r>
            <w:proofErr w:type="spellEnd"/>
            <w:r w:rsidRPr="004D2DAD">
              <w:rPr>
                <w:rFonts w:ascii="Times New Roman" w:hAnsi="Times New Roman" w:cs="Times New Roman"/>
                <w:sz w:val="24"/>
                <w:szCs w:val="24"/>
                <w:shd w:val="clear" w:color="auto" w:fill="FFFFFF"/>
              </w:rPr>
              <w:t>] =&gt; Minnie        [</w:t>
            </w:r>
            <w:proofErr w:type="spellStart"/>
            <w:r w:rsidRPr="004D2DAD">
              <w:rPr>
                <w:rFonts w:ascii="Times New Roman" w:hAnsi="Times New Roman" w:cs="Times New Roman"/>
                <w:sz w:val="24"/>
                <w:szCs w:val="24"/>
                <w:shd w:val="clear" w:color="auto" w:fill="FFFFFF"/>
              </w:rPr>
              <w:t>l_name</w:t>
            </w:r>
            <w:proofErr w:type="spellEnd"/>
            <w:r w:rsidRPr="004D2DAD">
              <w:rPr>
                <w:rFonts w:ascii="Times New Roman" w:hAnsi="Times New Roman" w:cs="Times New Roman"/>
                <w:sz w:val="24"/>
                <w:szCs w:val="24"/>
                <w:shd w:val="clear" w:color="auto" w:fill="FFFFFF"/>
              </w:rPr>
              <w:t xml:space="preserve">] =&gt; Mouse               [age] =&gt; 80                      [gender] =&gt; 2                     [treatment] =&gt; Tooth </w:t>
            </w:r>
            <w:proofErr w:type="spellStart"/>
            <w:r w:rsidRPr="004D2DAD">
              <w:rPr>
                <w:rFonts w:ascii="Times New Roman" w:hAnsi="Times New Roman" w:cs="Times New Roman"/>
                <w:sz w:val="24"/>
                <w:szCs w:val="24"/>
                <w:shd w:val="clear" w:color="auto" w:fill="FFFFFF"/>
              </w:rPr>
              <w:t>braces,tooth</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zeplin</w:t>
            </w:r>
            <w:proofErr w:type="spellEnd"/>
            <w:r w:rsidRPr="004D2DAD">
              <w:rPr>
                <w:rFonts w:ascii="Times New Roman" w:hAnsi="Times New Roman" w:cs="Times New Roman"/>
                <w:sz w:val="24"/>
                <w:szCs w:val="24"/>
                <w:shd w:val="clear" w:color="auto" w:fill="FFFFFF"/>
              </w:rPr>
              <w:t xml:space="preserve">          [address] =&gt; New </w:t>
            </w:r>
            <w:proofErr w:type="spellStart"/>
            <w:r w:rsidRPr="004D2DAD">
              <w:rPr>
                <w:rFonts w:ascii="Times New Roman" w:hAnsi="Times New Roman" w:cs="Times New Roman"/>
                <w:sz w:val="24"/>
                <w:szCs w:val="24"/>
                <w:shd w:val="clear" w:color="auto" w:fill="FFFFFF"/>
              </w:rPr>
              <w:t>York,USA</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tel</w:t>
            </w:r>
            <w:proofErr w:type="spellEnd"/>
            <w:r w:rsidRPr="004D2DAD">
              <w:rPr>
                <w:rFonts w:ascii="Times New Roman" w:hAnsi="Times New Roman" w:cs="Times New Roman"/>
                <w:sz w:val="24"/>
                <w:szCs w:val="24"/>
                <w:shd w:val="clear" w:color="auto" w:fill="FFFFFF"/>
              </w:rPr>
              <w:t>] =&gt; 0120000000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M.Nie@hotmail.com</w:t>
            </w:r>
            <w:r w:rsidRPr="004D2DAD">
              <w:rPr>
                <w:rFonts w:ascii="Times New Roman" w:hAnsi="Times New Roman" w:cs="Times New Roman"/>
                <w:sz w:val="24"/>
                <w:szCs w:val="24"/>
                <w:lang w:bidi="ar-SA"/>
              </w:rPr>
              <w:t xml:space="preserve">  [submit] =&gt; Submit</w:t>
            </w:r>
            <w:r w:rsidRPr="004D2DAD">
              <w:rPr>
                <w:rFonts w:ascii="Times New Roman" w:hAnsi="Times New Roman" w:cs="Times New Roman"/>
                <w:bCs/>
              </w:rPr>
              <w:t>])</w:t>
            </w:r>
          </w:p>
          <w:p w:rsidR="00402D03" w:rsidRPr="004D2DAD" w:rsidRDefault="0034177E" w:rsidP="0034177E">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bCs/>
              </w:rPr>
              <w:t>[</w:t>
            </w:r>
            <w:r w:rsidRPr="004D2DAD">
              <w:rPr>
                <w:rFonts w:ascii="Times New Roman" w:hAnsi="Times New Roman" w:cs="Times New Roman"/>
                <w:sz w:val="24"/>
                <w:szCs w:val="24"/>
                <w:shd w:val="clear" w:color="auto" w:fill="FFFFFF"/>
              </w:rPr>
              <w:t>[</w:t>
            </w:r>
            <w:proofErr w:type="spellStart"/>
            <w:r w:rsidRPr="004D2DAD">
              <w:rPr>
                <w:rFonts w:ascii="Times New Roman" w:hAnsi="Times New Roman" w:cs="Times New Roman"/>
                <w:sz w:val="24"/>
                <w:szCs w:val="24"/>
                <w:shd w:val="clear" w:color="auto" w:fill="FFFFFF"/>
              </w:rPr>
              <w:t>patientID</w:t>
            </w:r>
            <w:proofErr w:type="spellEnd"/>
            <w:r w:rsidRPr="004D2DAD">
              <w:rPr>
                <w:rFonts w:ascii="Times New Roman" w:hAnsi="Times New Roman" w:cs="Times New Roman"/>
                <w:sz w:val="24"/>
                <w:szCs w:val="24"/>
                <w:shd w:val="clear" w:color="auto" w:fill="FFFFFF"/>
              </w:rPr>
              <w:t>] =&gt; P003     [password] =&gt; 5555                   [</w:t>
            </w:r>
            <w:proofErr w:type="spellStart"/>
            <w:r w:rsidRPr="004D2DAD">
              <w:rPr>
                <w:rFonts w:ascii="Times New Roman" w:hAnsi="Times New Roman" w:cs="Times New Roman"/>
                <w:sz w:val="24"/>
                <w:szCs w:val="24"/>
                <w:shd w:val="clear" w:color="auto" w:fill="FFFFFF"/>
              </w:rPr>
              <w:t>f_name</w:t>
            </w:r>
            <w:proofErr w:type="spellEnd"/>
            <w:r w:rsidRPr="004D2DAD">
              <w:rPr>
                <w:rFonts w:ascii="Times New Roman" w:hAnsi="Times New Roman" w:cs="Times New Roman"/>
                <w:sz w:val="24"/>
                <w:szCs w:val="24"/>
                <w:shd w:val="clear" w:color="auto" w:fill="FFFFFF"/>
              </w:rPr>
              <w:t>] =&gt; Goofy          [</w:t>
            </w:r>
            <w:proofErr w:type="spellStart"/>
            <w:r w:rsidRPr="004D2DAD">
              <w:rPr>
                <w:rFonts w:ascii="Times New Roman" w:hAnsi="Times New Roman" w:cs="Times New Roman"/>
                <w:sz w:val="24"/>
                <w:szCs w:val="24"/>
                <w:shd w:val="clear" w:color="auto" w:fill="FFFFFF"/>
              </w:rPr>
              <w:t>l_name</w:t>
            </w:r>
            <w:proofErr w:type="spellEnd"/>
            <w:r w:rsidRPr="004D2DAD">
              <w:rPr>
                <w:rFonts w:ascii="Times New Roman" w:hAnsi="Times New Roman" w:cs="Times New Roman"/>
                <w:sz w:val="24"/>
                <w:szCs w:val="24"/>
                <w:shd w:val="clear" w:color="auto" w:fill="FFFFFF"/>
              </w:rPr>
              <w:t xml:space="preserve">] =&gt; Goof                 [age] =&gt; 4                          [gender] =&gt; 1                 [treatment] =&gt; EF line        [address] =&gt; </w:t>
            </w:r>
            <w:proofErr w:type="spellStart"/>
            <w:r w:rsidRPr="004D2DAD">
              <w:rPr>
                <w:rFonts w:ascii="Times New Roman" w:hAnsi="Times New Roman" w:cs="Times New Roman"/>
                <w:sz w:val="24"/>
                <w:szCs w:val="24"/>
                <w:shd w:val="clear" w:color="auto" w:fill="FFFFFF"/>
              </w:rPr>
              <w:t>California,USA</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tel</w:t>
            </w:r>
            <w:proofErr w:type="spellEnd"/>
            <w:r w:rsidRPr="004D2DAD">
              <w:rPr>
                <w:rFonts w:ascii="Times New Roman" w:hAnsi="Times New Roman" w:cs="Times New Roman"/>
                <w:sz w:val="24"/>
                <w:szCs w:val="24"/>
                <w:shd w:val="clear" w:color="auto" w:fill="FFFFFF"/>
              </w:rPr>
              <w:t>] =&gt; 0230000000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lastRenderedPageBreak/>
              <w:t>GG@yahoo.com</w:t>
            </w:r>
            <w:r w:rsidRPr="004D2DAD">
              <w:rPr>
                <w:rFonts w:ascii="Times New Roman" w:hAnsi="Times New Roman" w:cs="Times New Roman"/>
                <w:sz w:val="24"/>
                <w:szCs w:val="24"/>
                <w:lang w:bidi="ar-SA"/>
              </w:rPr>
              <w:t xml:space="preserve"> [submit] =&gt; Submit</w:t>
            </w:r>
            <w:r w:rsidRPr="004D2DAD">
              <w:rPr>
                <w:rFonts w:ascii="Times New Roman" w:hAnsi="Times New Roman" w:cs="Times New Roman"/>
                <w:bCs/>
              </w:rPr>
              <w:t>])</w:t>
            </w:r>
          </w:p>
        </w:tc>
        <w:tc>
          <w:tcPr>
            <w:tcW w:w="1309" w:type="dxa"/>
            <w:vAlign w:val="center"/>
          </w:tcPr>
          <w:p w:rsidR="00402D03" w:rsidRPr="004D2DAD" w:rsidRDefault="00402D03"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bl>
    <w:p w:rsidR="00CE22F5" w:rsidRPr="004D2DAD" w:rsidRDefault="00CE22F5" w:rsidP="00DD1169">
      <w:pPr>
        <w:pStyle w:val="3"/>
        <w:rPr>
          <w:rFonts w:ascii="Times New Roman" w:hAnsi="Times New Roman" w:cs="Times New Roman"/>
          <w:color w:val="auto"/>
          <w:sz w:val="26"/>
          <w:szCs w:val="26"/>
        </w:rPr>
      </w:pPr>
    </w:p>
    <w:p w:rsidR="0035087B" w:rsidRPr="004D2DAD" w:rsidRDefault="0035087B" w:rsidP="0035087B">
      <w:pPr>
        <w:pStyle w:val="3"/>
        <w:rPr>
          <w:rFonts w:ascii="Times New Roman" w:eastAsiaTheme="minorEastAsia" w:hAnsi="Times New Roman" w:cs="Times New Roman"/>
          <w:color w:val="auto"/>
        </w:rPr>
      </w:pPr>
      <w:bookmarkStart w:id="34" w:name="_Toc401733418"/>
      <w:r w:rsidRPr="004D2DAD">
        <w:rPr>
          <w:rFonts w:ascii="Times New Roman" w:eastAsiaTheme="minorEastAsia" w:hAnsi="Times New Roman" w:cs="Times New Roman"/>
          <w:color w:val="auto"/>
        </w:rPr>
        <w:t xml:space="preserve">Unit Test Case 33 (UTC-33): </w:t>
      </w:r>
      <w:proofErr w:type="spellStart"/>
      <w:r w:rsidRPr="004D2DAD">
        <w:rPr>
          <w:rFonts w:ascii="Times New Roman" w:eastAsiaTheme="minorEastAsia" w:hAnsi="Times New Roman" w:cs="Times New Roman"/>
          <w:color w:val="auto"/>
        </w:rPr>
        <w:t>testd_follow_</w:t>
      </w:r>
      <w:proofErr w:type="gramStart"/>
      <w:r w:rsidRPr="004D2DAD">
        <w:rPr>
          <w:rFonts w:ascii="Times New Roman" w:eastAsiaTheme="minorEastAsia" w:hAnsi="Times New Roman" w:cs="Times New Roman"/>
          <w:color w:val="auto"/>
        </w:rPr>
        <w:t>up</w:t>
      </w:r>
      <w:proofErr w:type="spellEnd"/>
      <w:r w:rsidRPr="004D2DAD">
        <w:rPr>
          <w:rFonts w:ascii="Times New Roman" w:eastAsiaTheme="minorEastAsia" w:hAnsi="Times New Roman" w:cs="Times New Roman"/>
          <w:color w:val="auto"/>
        </w:rPr>
        <w:t>()</w:t>
      </w:r>
      <w:bookmarkEnd w:id="34"/>
      <w:proofErr w:type="gramEnd"/>
    </w:p>
    <w:p w:rsidR="00DD764A" w:rsidRPr="004D2DAD" w:rsidRDefault="0035087B" w:rsidP="00DD764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897" w:type="dxa"/>
        <w:tblLook w:val="04A0"/>
      </w:tblPr>
      <w:tblGrid>
        <w:gridCol w:w="821"/>
        <w:gridCol w:w="2080"/>
        <w:gridCol w:w="2436"/>
        <w:gridCol w:w="2423"/>
        <w:gridCol w:w="1137"/>
      </w:tblGrid>
      <w:tr w:rsidR="00FD5B3C" w:rsidRPr="004D2DAD" w:rsidTr="00DA3C77">
        <w:tc>
          <w:tcPr>
            <w:tcW w:w="821" w:type="dxa"/>
            <w:shd w:val="clear" w:color="auto" w:fill="C0C0C0"/>
            <w:vAlign w:val="center"/>
          </w:tcPr>
          <w:p w:rsidR="00DD764A" w:rsidRPr="004D2DAD"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080" w:type="dxa"/>
            <w:shd w:val="clear" w:color="auto" w:fill="C0C0C0"/>
            <w:vAlign w:val="center"/>
          </w:tcPr>
          <w:p w:rsidR="00DD764A" w:rsidRPr="004D2DAD"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36" w:type="dxa"/>
            <w:shd w:val="clear" w:color="auto" w:fill="C0C0C0"/>
            <w:vAlign w:val="center"/>
          </w:tcPr>
          <w:p w:rsidR="00DD764A" w:rsidRPr="004D2DAD" w:rsidRDefault="00DD764A"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23" w:type="dxa"/>
            <w:shd w:val="clear" w:color="auto" w:fill="C0C0C0"/>
            <w:vAlign w:val="center"/>
          </w:tcPr>
          <w:p w:rsidR="00DD764A" w:rsidRPr="004D2DAD"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rsidR="00DD764A" w:rsidRPr="004D2DAD"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5B3C" w:rsidRPr="004D2DAD" w:rsidTr="00DA3C77">
        <w:tc>
          <w:tcPr>
            <w:tcW w:w="821" w:type="dxa"/>
            <w:vAlign w:val="center"/>
          </w:tcPr>
          <w:p w:rsidR="00DD764A" w:rsidRPr="004D2DAD" w:rsidRDefault="00DD764A"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080" w:type="dxa"/>
            <w:vAlign w:val="center"/>
          </w:tcPr>
          <w:p w:rsidR="00DD764A" w:rsidRPr="004D2DAD" w:rsidRDefault="0035087B"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get </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 xml:space="preserve"> for asking follow up question</w:t>
            </w:r>
          </w:p>
        </w:tc>
        <w:tc>
          <w:tcPr>
            <w:tcW w:w="2436" w:type="dxa"/>
            <w:vAlign w:val="center"/>
          </w:tcPr>
          <w:p w:rsidR="00DD764A"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P001</w:t>
            </w:r>
          </w:p>
        </w:tc>
        <w:tc>
          <w:tcPr>
            <w:tcW w:w="2423" w:type="dxa"/>
            <w:vAlign w:val="center"/>
          </w:tcPr>
          <w:p w:rsidR="00DD764A"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P001</w:t>
            </w:r>
          </w:p>
        </w:tc>
        <w:tc>
          <w:tcPr>
            <w:tcW w:w="1137" w:type="dxa"/>
            <w:vAlign w:val="center"/>
          </w:tcPr>
          <w:p w:rsidR="00DD764A" w:rsidRPr="004D2DAD" w:rsidRDefault="00DD764A"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564261" w:rsidRPr="004D2DAD" w:rsidRDefault="00564261" w:rsidP="00DD1169">
      <w:pPr>
        <w:pStyle w:val="3"/>
        <w:rPr>
          <w:rFonts w:ascii="Times New Roman" w:hAnsi="Times New Roman" w:cs="Times New Roman"/>
          <w:color w:val="auto"/>
          <w:sz w:val="26"/>
          <w:szCs w:val="26"/>
        </w:rPr>
        <w:sectPr w:rsidR="00564261" w:rsidRPr="004D2DAD" w:rsidSect="00BE32B4">
          <w:pgSz w:w="11900" w:h="16840"/>
          <w:pgMar w:top="1440" w:right="1800" w:bottom="1440" w:left="1800" w:header="708" w:footer="864" w:gutter="0"/>
          <w:cols w:space="708"/>
          <w:docGrid w:linePitch="360"/>
        </w:sectPr>
      </w:pPr>
    </w:p>
    <w:p w:rsidR="0035087B" w:rsidRPr="004D2DAD" w:rsidRDefault="0035087B" w:rsidP="0035087B">
      <w:pPr>
        <w:pStyle w:val="3"/>
        <w:rPr>
          <w:rFonts w:ascii="Times New Roman" w:eastAsiaTheme="minorEastAsia" w:hAnsi="Times New Roman" w:cs="Times New Roman"/>
          <w:color w:val="auto"/>
        </w:rPr>
      </w:pPr>
      <w:bookmarkStart w:id="35" w:name="_Toc401733419"/>
      <w:r w:rsidRPr="004D2DAD">
        <w:rPr>
          <w:rFonts w:ascii="Times New Roman" w:eastAsiaTheme="minorEastAsia" w:hAnsi="Times New Roman" w:cs="Times New Roman"/>
          <w:color w:val="auto"/>
        </w:rPr>
        <w:lastRenderedPageBreak/>
        <w:t xml:space="preserve">Unit Test Case 34 (UTC-34): </w:t>
      </w:r>
      <w:proofErr w:type="spellStart"/>
      <w:r w:rsidRPr="004D2DAD">
        <w:rPr>
          <w:rFonts w:ascii="Times New Roman" w:eastAsiaTheme="minorEastAsia" w:hAnsi="Times New Roman" w:cs="Times New Roman"/>
          <w:color w:val="auto"/>
        </w:rPr>
        <w:t>testd_follow_up_</w:t>
      </w:r>
      <w:proofErr w:type="gramStart"/>
      <w:r w:rsidRPr="004D2DAD">
        <w:rPr>
          <w:rFonts w:ascii="Times New Roman" w:eastAsiaTheme="minorEastAsia" w:hAnsi="Times New Roman" w:cs="Times New Roman"/>
          <w:color w:val="auto"/>
        </w:rPr>
        <w:t>data</w:t>
      </w:r>
      <w:proofErr w:type="spellEnd"/>
      <w:r w:rsidRPr="004D2DAD">
        <w:rPr>
          <w:rFonts w:ascii="Times New Roman" w:eastAsiaTheme="minorEastAsia" w:hAnsi="Times New Roman" w:cs="Times New Roman"/>
          <w:color w:val="auto"/>
        </w:rPr>
        <w:t>()</w:t>
      </w:r>
      <w:bookmarkEnd w:id="35"/>
      <w:proofErr w:type="gramEnd"/>
    </w:p>
    <w:p w:rsidR="008B1E53" w:rsidRPr="004D2DAD" w:rsidRDefault="0035087B" w:rsidP="008B1E5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D5B3C" w:rsidRPr="004D2DAD" w:rsidTr="00EA1605">
        <w:tc>
          <w:tcPr>
            <w:tcW w:w="1101" w:type="dxa"/>
            <w:shd w:val="clear" w:color="auto" w:fill="C0C0C0"/>
            <w:vAlign w:val="center"/>
          </w:tcPr>
          <w:p w:rsidR="008B1E53" w:rsidRPr="004D2DAD"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rsidR="008B1E53" w:rsidRPr="004D2DAD"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rsidR="008B1E53" w:rsidRPr="004D2DAD" w:rsidRDefault="008B1E53"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rsidR="008B1E53" w:rsidRPr="004D2DAD"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rsidR="008B1E53" w:rsidRPr="004D2DAD"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085F26" w:rsidRPr="004D2DAD" w:rsidTr="00EA1605">
        <w:tc>
          <w:tcPr>
            <w:tcW w:w="1101" w:type="dxa"/>
            <w:vAlign w:val="center"/>
          </w:tcPr>
          <w:p w:rsidR="00085F26"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rsidR="00085F26" w:rsidRPr="004D2DAD" w:rsidRDefault="0035087B" w:rsidP="00EA1605">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add a follow up question and save to the database</w:t>
            </w:r>
          </w:p>
        </w:tc>
        <w:tc>
          <w:tcPr>
            <w:tcW w:w="1276" w:type="dxa"/>
            <w:vAlign w:val="center"/>
          </w:tcPr>
          <w:p w:rsidR="00085F26" w:rsidRPr="004D2DAD" w:rsidRDefault="00085F2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rsidR="00085F26" w:rsidRPr="004D2DAD" w:rsidRDefault="00085F2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rsidR="00085F26" w:rsidRPr="004D2DAD" w:rsidRDefault="00085F2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282033" w:rsidRPr="004D2DAD" w:rsidRDefault="00282033" w:rsidP="00282033">
      <w:pPr>
        <w:widowControl w:val="0"/>
        <w:autoSpaceDE w:val="0"/>
        <w:autoSpaceDN w:val="0"/>
        <w:adjustRightInd w:val="0"/>
        <w:spacing w:after="240"/>
        <w:rPr>
          <w:rFonts w:ascii="Times New Roman" w:hAnsi="Times New Roman" w:cs="Times New Roman"/>
          <w:b/>
          <w:bCs/>
        </w:rPr>
      </w:pPr>
    </w:p>
    <w:p w:rsidR="0035087B" w:rsidRPr="004D2DAD" w:rsidRDefault="0035087B" w:rsidP="0035087B">
      <w:pPr>
        <w:pStyle w:val="3"/>
        <w:rPr>
          <w:rFonts w:ascii="Times New Roman" w:eastAsiaTheme="minorEastAsia" w:hAnsi="Times New Roman" w:cs="Times New Roman"/>
          <w:color w:val="auto"/>
        </w:rPr>
      </w:pPr>
      <w:bookmarkStart w:id="36" w:name="_Toc401733420"/>
      <w:r w:rsidRPr="004D2DAD">
        <w:rPr>
          <w:rFonts w:ascii="Times New Roman" w:eastAsiaTheme="minorEastAsia" w:hAnsi="Times New Roman" w:cs="Times New Roman"/>
          <w:color w:val="auto"/>
        </w:rPr>
        <w:t xml:space="preserve">Unit Test Case 35 (UTC-35): </w:t>
      </w:r>
      <w:proofErr w:type="spellStart"/>
      <w:r w:rsidRPr="004D2DAD">
        <w:rPr>
          <w:rFonts w:ascii="Times New Roman" w:eastAsiaTheme="minorEastAsia" w:hAnsi="Times New Roman" w:cs="Times New Roman"/>
          <w:color w:val="auto"/>
        </w:rPr>
        <w:t>testd_</w:t>
      </w:r>
      <w:proofErr w:type="gramStart"/>
      <w:r w:rsidRPr="004D2DAD">
        <w:rPr>
          <w:rFonts w:ascii="Times New Roman" w:eastAsiaTheme="minorEastAsia" w:hAnsi="Times New Roman" w:cs="Times New Roman"/>
          <w:color w:val="auto"/>
        </w:rPr>
        <w:t>getAllReply</w:t>
      </w:r>
      <w:proofErr w:type="spellEnd"/>
      <w:r w:rsidRPr="004D2DAD">
        <w:rPr>
          <w:rFonts w:ascii="Times New Roman" w:eastAsiaTheme="minorEastAsia" w:hAnsi="Times New Roman" w:cs="Times New Roman"/>
          <w:color w:val="auto"/>
        </w:rPr>
        <w:t>()</w:t>
      </w:r>
      <w:bookmarkEnd w:id="36"/>
      <w:proofErr w:type="gramEnd"/>
    </w:p>
    <w:p w:rsidR="00282033" w:rsidRPr="004D2DAD" w:rsidRDefault="0035087B" w:rsidP="0028203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0" w:type="auto"/>
        <w:tblLook w:val="04A0"/>
      </w:tblPr>
      <w:tblGrid>
        <w:gridCol w:w="677"/>
        <w:gridCol w:w="2073"/>
        <w:gridCol w:w="2286"/>
        <w:gridCol w:w="2286"/>
        <w:gridCol w:w="1194"/>
      </w:tblGrid>
      <w:tr w:rsidR="00FD5B3C" w:rsidRPr="004D2DAD" w:rsidTr="00EA1605">
        <w:tc>
          <w:tcPr>
            <w:tcW w:w="1101" w:type="dxa"/>
            <w:shd w:val="clear" w:color="auto" w:fill="C0C0C0"/>
            <w:vAlign w:val="center"/>
          </w:tcPr>
          <w:p w:rsidR="00282033" w:rsidRPr="004D2DAD"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rsidR="00282033" w:rsidRPr="004D2DAD"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rsidR="00282033" w:rsidRPr="004D2DAD" w:rsidRDefault="00282033"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rsidR="00282033" w:rsidRPr="004D2DAD"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rsidR="00282033" w:rsidRPr="004D2DAD"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5087B" w:rsidRPr="004D2DAD" w:rsidTr="00EA1605">
        <w:tc>
          <w:tcPr>
            <w:tcW w:w="1101" w:type="dxa"/>
            <w:vAlign w:val="center"/>
          </w:tcPr>
          <w:p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rsidR="0035087B" w:rsidRPr="004D2DAD" w:rsidRDefault="0035087B"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get all follow up reply as a list with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 xml:space="preserve"> that are match to the logged-in </w:t>
            </w:r>
            <w:proofErr w:type="spellStart"/>
            <w:r w:rsidRPr="004D2DAD">
              <w:rPr>
                <w:rFonts w:ascii="Times New Roman" w:hAnsi="Times New Roman" w:cs="Times New Roman"/>
                <w:sz w:val="24"/>
                <w:szCs w:val="24"/>
                <w:lang w:bidi="ar-SA"/>
              </w:rPr>
              <w:t>dentistID</w:t>
            </w:r>
            <w:proofErr w:type="spellEnd"/>
          </w:p>
        </w:tc>
        <w:tc>
          <w:tcPr>
            <w:tcW w:w="1276" w:type="dxa"/>
            <w:vAlign w:val="center"/>
          </w:tcPr>
          <w:p w:rsidR="00B72CE4" w:rsidRPr="004D2DAD" w:rsidRDefault="0035087B" w:rsidP="0035087B">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rsidR="0035087B" w:rsidRPr="004D2DAD" w:rsidRDefault="0035087B" w:rsidP="0035087B">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]=&gt;13, [</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]=&gt;P002,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]=&gt;2014-10-12 09:15:22,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]=&gt;2014-10-13 08:00.28</w:t>
            </w:r>
            <w:r w:rsidRPr="004D2DAD">
              <w:rPr>
                <w:rFonts w:ascii="Times New Roman" w:hAnsi="Times New Roman" w:cs="Times New Roman"/>
                <w:bCs/>
              </w:rPr>
              <w:t>])</w:t>
            </w:r>
          </w:p>
        </w:tc>
        <w:tc>
          <w:tcPr>
            <w:tcW w:w="1276" w:type="dxa"/>
            <w:vAlign w:val="center"/>
          </w:tcPr>
          <w:p w:rsidR="00B72CE4" w:rsidRPr="004D2DAD" w:rsidRDefault="0035087B" w:rsidP="0035087B">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rsidR="0035087B" w:rsidRPr="004D2DAD" w:rsidRDefault="0035087B" w:rsidP="0035087B">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]=&gt;13, [</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]=&gt;P002,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]=&gt;2014-10-12 09:15:22,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]=&gt;2014-10-13 08:00.28</w:t>
            </w:r>
            <w:r w:rsidRPr="004D2DAD">
              <w:rPr>
                <w:rFonts w:ascii="Times New Roman" w:hAnsi="Times New Roman" w:cs="Times New Roman"/>
                <w:bCs/>
              </w:rPr>
              <w:t>])</w:t>
            </w:r>
          </w:p>
        </w:tc>
        <w:tc>
          <w:tcPr>
            <w:tcW w:w="1320" w:type="dxa"/>
            <w:vAlign w:val="center"/>
          </w:tcPr>
          <w:p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5087B" w:rsidRPr="004D2DAD" w:rsidTr="00EA1605">
        <w:tc>
          <w:tcPr>
            <w:tcW w:w="1101" w:type="dxa"/>
            <w:vAlign w:val="center"/>
          </w:tcPr>
          <w:p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rsidR="0035087B" w:rsidRPr="004D2DAD" w:rsidRDefault="0035087B" w:rsidP="00EA1605">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 xml:space="preserve">Test to get all follow up reply as a list with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 xml:space="preserve"> that are not match to the logged-in </w:t>
            </w:r>
            <w:proofErr w:type="spellStart"/>
            <w:r w:rsidRPr="004D2DAD">
              <w:rPr>
                <w:rFonts w:ascii="Times New Roman" w:hAnsi="Times New Roman" w:cs="Times New Roman"/>
                <w:sz w:val="24"/>
                <w:szCs w:val="24"/>
                <w:lang w:bidi="ar-SA"/>
              </w:rPr>
              <w:t>dentistID</w:t>
            </w:r>
            <w:proofErr w:type="spellEnd"/>
          </w:p>
        </w:tc>
        <w:tc>
          <w:tcPr>
            <w:tcW w:w="1276" w:type="dxa"/>
            <w:vAlign w:val="center"/>
          </w:tcPr>
          <w:p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276" w:type="dxa"/>
            <w:vAlign w:val="center"/>
          </w:tcPr>
          <w:p w:rsidR="0035087B" w:rsidRPr="004D2DAD" w:rsidRDefault="0035087B" w:rsidP="0035087B">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320" w:type="dxa"/>
            <w:vAlign w:val="center"/>
          </w:tcPr>
          <w:p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3577A0" w:rsidRPr="004D2DAD" w:rsidRDefault="003577A0" w:rsidP="00DD1169">
      <w:pPr>
        <w:pStyle w:val="3"/>
        <w:rPr>
          <w:rFonts w:ascii="Times New Roman" w:hAnsi="Times New Roman" w:cs="Times New Roman"/>
          <w:color w:val="auto"/>
          <w:sz w:val="26"/>
          <w:szCs w:val="26"/>
        </w:rPr>
      </w:pPr>
    </w:p>
    <w:p w:rsidR="00C83D35" w:rsidRPr="004D2DAD" w:rsidRDefault="00C83D35" w:rsidP="00C83D35">
      <w:pPr>
        <w:pStyle w:val="3"/>
        <w:rPr>
          <w:rFonts w:ascii="Times New Roman" w:eastAsiaTheme="minorEastAsia" w:hAnsi="Times New Roman" w:cs="Times New Roman"/>
          <w:color w:val="auto"/>
        </w:rPr>
      </w:pPr>
    </w:p>
    <w:p w:rsidR="00C83D35" w:rsidRPr="004D2DAD" w:rsidRDefault="00C83D35" w:rsidP="00C83D35">
      <w:pPr>
        <w:pStyle w:val="3"/>
        <w:rPr>
          <w:rFonts w:ascii="Times New Roman" w:eastAsiaTheme="minorEastAsia" w:hAnsi="Times New Roman" w:cs="Times New Roman"/>
          <w:color w:val="auto"/>
        </w:rPr>
      </w:pPr>
    </w:p>
    <w:p w:rsidR="00C83D35" w:rsidRPr="004D2DAD" w:rsidRDefault="00C83D35" w:rsidP="00C83D35">
      <w:pPr>
        <w:pStyle w:val="3"/>
        <w:rPr>
          <w:rFonts w:ascii="Times New Roman" w:eastAsiaTheme="minorEastAsia" w:hAnsi="Times New Roman" w:cs="Times New Roman"/>
          <w:color w:val="auto"/>
        </w:rPr>
      </w:pPr>
    </w:p>
    <w:p w:rsidR="00C83D35" w:rsidRPr="004D2DAD" w:rsidRDefault="00C83D35" w:rsidP="00C83D35"/>
    <w:p w:rsidR="00C83D35" w:rsidRPr="004D2DAD" w:rsidRDefault="00C83D35" w:rsidP="00C83D35">
      <w:pPr>
        <w:pStyle w:val="3"/>
        <w:rPr>
          <w:rFonts w:ascii="Times New Roman" w:eastAsiaTheme="minorEastAsia" w:hAnsi="Times New Roman" w:cs="Times New Roman"/>
          <w:color w:val="auto"/>
        </w:rPr>
      </w:pPr>
      <w:bookmarkStart w:id="37" w:name="_Toc401733421"/>
      <w:r w:rsidRPr="004D2DAD">
        <w:rPr>
          <w:rFonts w:ascii="Times New Roman" w:eastAsiaTheme="minorEastAsia" w:hAnsi="Times New Roman" w:cs="Times New Roman"/>
          <w:color w:val="auto"/>
        </w:rPr>
        <w:lastRenderedPageBreak/>
        <w:t xml:space="preserve">Unit Test Case 36 (UTC-36): </w:t>
      </w:r>
      <w:proofErr w:type="spellStart"/>
      <w:r w:rsidRPr="004D2DAD">
        <w:rPr>
          <w:rFonts w:ascii="Times New Roman" w:eastAsiaTheme="minorEastAsia" w:hAnsi="Times New Roman" w:cs="Times New Roman"/>
          <w:color w:val="auto"/>
        </w:rPr>
        <w:t>testo_</w:t>
      </w:r>
      <w:proofErr w:type="gramStart"/>
      <w:r w:rsidRPr="004D2DAD">
        <w:rPr>
          <w:rFonts w:ascii="Times New Roman" w:eastAsiaTheme="minorEastAsia" w:hAnsi="Times New Roman" w:cs="Times New Roman"/>
          <w:color w:val="auto"/>
        </w:rPr>
        <w:t>addDentalTreatment</w:t>
      </w:r>
      <w:proofErr w:type="spellEnd"/>
      <w:r w:rsidRPr="004D2DAD">
        <w:rPr>
          <w:rFonts w:ascii="Times New Roman" w:eastAsiaTheme="minorEastAsia" w:hAnsi="Times New Roman" w:cs="Times New Roman"/>
          <w:color w:val="auto"/>
        </w:rPr>
        <w:t>()</w:t>
      </w:r>
      <w:bookmarkEnd w:id="37"/>
      <w:proofErr w:type="gramEnd"/>
    </w:p>
    <w:p w:rsidR="003577A0" w:rsidRPr="004D2DAD" w:rsidRDefault="00C83D35" w:rsidP="003577A0">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897" w:type="dxa"/>
        <w:tblLook w:val="04A0"/>
      </w:tblPr>
      <w:tblGrid>
        <w:gridCol w:w="821"/>
        <w:gridCol w:w="2080"/>
        <w:gridCol w:w="2436"/>
        <w:gridCol w:w="2423"/>
        <w:gridCol w:w="1137"/>
      </w:tblGrid>
      <w:tr w:rsidR="00FD5B3C" w:rsidRPr="004D2DAD" w:rsidTr="00EA1605">
        <w:tc>
          <w:tcPr>
            <w:tcW w:w="821" w:type="dxa"/>
            <w:shd w:val="clear" w:color="auto" w:fill="C0C0C0"/>
            <w:vAlign w:val="center"/>
          </w:tcPr>
          <w:p w:rsidR="003577A0" w:rsidRPr="004D2DAD"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080" w:type="dxa"/>
            <w:shd w:val="clear" w:color="auto" w:fill="C0C0C0"/>
            <w:vAlign w:val="center"/>
          </w:tcPr>
          <w:p w:rsidR="003577A0" w:rsidRPr="004D2DAD"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36" w:type="dxa"/>
            <w:shd w:val="clear" w:color="auto" w:fill="C0C0C0"/>
            <w:vAlign w:val="center"/>
          </w:tcPr>
          <w:p w:rsidR="003577A0" w:rsidRPr="004D2DAD" w:rsidRDefault="003577A0"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23" w:type="dxa"/>
            <w:shd w:val="clear" w:color="auto" w:fill="C0C0C0"/>
            <w:vAlign w:val="center"/>
          </w:tcPr>
          <w:p w:rsidR="003577A0" w:rsidRPr="004D2DAD"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rsidR="003577A0" w:rsidRPr="004D2DAD"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83D35" w:rsidRPr="004D2DAD" w:rsidTr="00EA1605">
        <w:tc>
          <w:tcPr>
            <w:tcW w:w="821" w:type="dxa"/>
            <w:vAlign w:val="center"/>
          </w:tcPr>
          <w:p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080" w:type="dxa"/>
            <w:vAlign w:val="center"/>
          </w:tcPr>
          <w:p w:rsidR="00C83D35" w:rsidRPr="004D2DAD" w:rsidRDefault="00C83D35"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add a dental treatment with do not exist </w:t>
            </w:r>
            <w:proofErr w:type="spellStart"/>
            <w:r w:rsidRPr="004D2DAD">
              <w:rPr>
                <w:rFonts w:ascii="Times New Roman" w:hAnsi="Times New Roman" w:cs="Times New Roman"/>
                <w:sz w:val="24"/>
                <w:szCs w:val="24"/>
                <w:lang w:bidi="ar-SA"/>
              </w:rPr>
              <w:t>tid</w:t>
            </w:r>
            <w:proofErr w:type="spellEnd"/>
          </w:p>
        </w:tc>
        <w:tc>
          <w:tcPr>
            <w:tcW w:w="2436" w:type="dxa"/>
            <w:vAlign w:val="center"/>
          </w:tcPr>
          <w:p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423" w:type="dxa"/>
            <w:vAlign w:val="center"/>
          </w:tcPr>
          <w:p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137" w:type="dxa"/>
            <w:vAlign w:val="center"/>
          </w:tcPr>
          <w:p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C83D35" w:rsidRPr="004D2DAD" w:rsidTr="00EA1605">
        <w:tc>
          <w:tcPr>
            <w:tcW w:w="821" w:type="dxa"/>
            <w:vAlign w:val="center"/>
          </w:tcPr>
          <w:p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080" w:type="dxa"/>
            <w:vAlign w:val="center"/>
          </w:tcPr>
          <w:p w:rsidR="00C83D35" w:rsidRPr="004D2DAD" w:rsidRDefault="00C83D35"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add a dental treatment with do exist </w:t>
            </w:r>
            <w:proofErr w:type="spellStart"/>
            <w:r w:rsidRPr="004D2DAD">
              <w:rPr>
                <w:rFonts w:ascii="Times New Roman" w:hAnsi="Times New Roman" w:cs="Times New Roman"/>
                <w:sz w:val="24"/>
                <w:szCs w:val="24"/>
                <w:lang w:bidi="ar-SA"/>
              </w:rPr>
              <w:t>tid</w:t>
            </w:r>
            <w:proofErr w:type="spellEnd"/>
          </w:p>
        </w:tc>
        <w:tc>
          <w:tcPr>
            <w:tcW w:w="2436" w:type="dxa"/>
            <w:vAlign w:val="center"/>
          </w:tcPr>
          <w:p w:rsidR="00C83D35" w:rsidRPr="004D2DAD" w:rsidRDefault="00C83D35" w:rsidP="00C83D3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rPr>
              <w:t>false</w:t>
            </w:r>
          </w:p>
        </w:tc>
        <w:tc>
          <w:tcPr>
            <w:tcW w:w="2423" w:type="dxa"/>
            <w:vAlign w:val="center"/>
          </w:tcPr>
          <w:p w:rsidR="00C83D35" w:rsidRPr="004D2DAD" w:rsidRDefault="00C83D35" w:rsidP="00C83D3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rPr>
              <w:t>false</w:t>
            </w:r>
          </w:p>
        </w:tc>
        <w:tc>
          <w:tcPr>
            <w:tcW w:w="1137" w:type="dxa"/>
            <w:vAlign w:val="center"/>
          </w:tcPr>
          <w:p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C83D35" w:rsidRPr="004D2DAD" w:rsidRDefault="00C83D35" w:rsidP="00C83D35">
      <w:pPr>
        <w:pStyle w:val="3"/>
        <w:rPr>
          <w:rFonts w:ascii="Times New Roman" w:eastAsiaTheme="minorEastAsia" w:hAnsi="Times New Roman" w:cs="Times New Roman"/>
          <w:color w:val="auto"/>
        </w:rPr>
      </w:pPr>
      <w:bookmarkStart w:id="38" w:name="_Toc401733422"/>
      <w:r w:rsidRPr="004D2DAD">
        <w:rPr>
          <w:rFonts w:ascii="Times New Roman" w:eastAsiaTheme="minorEastAsia" w:hAnsi="Times New Roman" w:cs="Times New Roman"/>
          <w:color w:val="auto"/>
        </w:rPr>
        <w:t xml:space="preserve">Unit Test Case 37 (UTC-37): </w:t>
      </w:r>
      <w:proofErr w:type="spellStart"/>
      <w:r w:rsidRPr="004D2DAD">
        <w:rPr>
          <w:rFonts w:ascii="Times New Roman" w:eastAsiaTheme="minorEastAsia" w:hAnsi="Times New Roman" w:cs="Times New Roman"/>
          <w:color w:val="auto"/>
        </w:rPr>
        <w:t>testo_</w:t>
      </w:r>
      <w:proofErr w:type="gramStart"/>
      <w:r w:rsidRPr="004D2DAD">
        <w:rPr>
          <w:rFonts w:ascii="Times New Roman" w:eastAsiaTheme="minorEastAsia" w:hAnsi="Times New Roman" w:cs="Times New Roman"/>
          <w:color w:val="auto"/>
        </w:rPr>
        <w:t>editDentalTreatment</w:t>
      </w:r>
      <w:proofErr w:type="spellEnd"/>
      <w:r w:rsidRPr="004D2DAD">
        <w:rPr>
          <w:rFonts w:ascii="Times New Roman" w:eastAsiaTheme="minorEastAsia" w:hAnsi="Times New Roman" w:cs="Times New Roman"/>
          <w:color w:val="auto"/>
        </w:rPr>
        <w:t>()</w:t>
      </w:r>
      <w:bookmarkEnd w:id="38"/>
      <w:proofErr w:type="gramEnd"/>
    </w:p>
    <w:p w:rsidR="00465840" w:rsidRPr="004D2DAD" w:rsidRDefault="00C83D35" w:rsidP="00465840">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0" w:type="auto"/>
        <w:tblLook w:val="04A0"/>
      </w:tblPr>
      <w:tblGrid>
        <w:gridCol w:w="651"/>
        <w:gridCol w:w="1986"/>
        <w:gridCol w:w="2346"/>
        <w:gridCol w:w="2346"/>
        <w:gridCol w:w="1187"/>
      </w:tblGrid>
      <w:tr w:rsidR="00FD5B3C" w:rsidRPr="004D2DAD" w:rsidTr="00EA1605">
        <w:tc>
          <w:tcPr>
            <w:tcW w:w="1101" w:type="dxa"/>
            <w:shd w:val="clear" w:color="auto" w:fill="C0C0C0"/>
            <w:vAlign w:val="center"/>
          </w:tcPr>
          <w:p w:rsidR="00465840" w:rsidRPr="004D2DAD"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rsidR="00465840" w:rsidRPr="004D2DAD"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rsidR="00465840" w:rsidRPr="004D2DAD" w:rsidRDefault="00465840"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rsidR="00465840" w:rsidRPr="004D2DAD"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rsidR="00465840" w:rsidRPr="004D2DAD"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83D35" w:rsidRPr="004D2DAD" w:rsidTr="00EA1605">
        <w:tc>
          <w:tcPr>
            <w:tcW w:w="1101" w:type="dxa"/>
            <w:vAlign w:val="center"/>
          </w:tcPr>
          <w:p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rsidR="00C83D35" w:rsidRPr="004D2DAD" w:rsidRDefault="00C83D35"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call a dental treatment with existed </w:t>
            </w:r>
            <w:proofErr w:type="spellStart"/>
            <w:r w:rsidRPr="004D2DAD">
              <w:rPr>
                <w:rFonts w:ascii="Times New Roman" w:hAnsi="Times New Roman" w:cs="Times New Roman"/>
                <w:sz w:val="24"/>
                <w:szCs w:val="24"/>
                <w:lang w:bidi="ar-SA"/>
              </w:rPr>
              <w:t>tid</w:t>
            </w:r>
            <w:proofErr w:type="spellEnd"/>
          </w:p>
        </w:tc>
        <w:tc>
          <w:tcPr>
            <w:tcW w:w="1276" w:type="dxa"/>
            <w:vAlign w:val="center"/>
          </w:tcPr>
          <w:p w:rsidR="00C83D35" w:rsidRPr="004D2DAD" w:rsidRDefault="00C83D35" w:rsidP="00C83D3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rsidR="00C83D35" w:rsidRPr="004D2DAD" w:rsidRDefault="00C83D35" w:rsidP="00C83D3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]=&gt;5,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]=&gt;Extraction, [cost]=&gt;800</w:t>
            </w:r>
            <w:r w:rsidRPr="004D2DAD">
              <w:rPr>
                <w:rFonts w:ascii="Times New Roman" w:hAnsi="Times New Roman" w:cs="Times New Roman"/>
                <w:bCs/>
              </w:rPr>
              <w:t>])</w:t>
            </w:r>
          </w:p>
        </w:tc>
        <w:tc>
          <w:tcPr>
            <w:tcW w:w="1276" w:type="dxa"/>
            <w:vAlign w:val="center"/>
          </w:tcPr>
          <w:p w:rsidR="00C83D35" w:rsidRPr="004D2DAD" w:rsidRDefault="00C83D35" w:rsidP="00C83D3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rsidR="00C83D35" w:rsidRPr="004D2DAD" w:rsidRDefault="00C83D35" w:rsidP="00C83D3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]=&gt;5,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]=&gt;Extraction, [cost]=&gt;800</w:t>
            </w:r>
            <w:r w:rsidRPr="004D2DAD">
              <w:rPr>
                <w:rFonts w:ascii="Times New Roman" w:hAnsi="Times New Roman" w:cs="Times New Roman"/>
                <w:bCs/>
              </w:rPr>
              <w:t>])</w:t>
            </w:r>
          </w:p>
        </w:tc>
        <w:tc>
          <w:tcPr>
            <w:tcW w:w="1320" w:type="dxa"/>
            <w:vAlign w:val="center"/>
          </w:tcPr>
          <w:p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C83D35" w:rsidRPr="004D2DAD" w:rsidTr="00EA1605">
        <w:tc>
          <w:tcPr>
            <w:tcW w:w="1101" w:type="dxa"/>
            <w:vAlign w:val="center"/>
          </w:tcPr>
          <w:p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rsidR="00C83D35" w:rsidRPr="004D2DAD" w:rsidRDefault="00C83D35" w:rsidP="00EA1605">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 xml:space="preserve">Test to call a dental treatment with not existed </w:t>
            </w:r>
            <w:proofErr w:type="spellStart"/>
            <w:r w:rsidRPr="004D2DAD">
              <w:rPr>
                <w:rFonts w:ascii="Times New Roman" w:hAnsi="Times New Roman" w:cs="Times New Roman"/>
                <w:sz w:val="24"/>
                <w:szCs w:val="24"/>
                <w:lang w:bidi="ar-SA"/>
              </w:rPr>
              <w:t>tid</w:t>
            </w:r>
            <w:proofErr w:type="spellEnd"/>
          </w:p>
        </w:tc>
        <w:tc>
          <w:tcPr>
            <w:tcW w:w="1276" w:type="dxa"/>
            <w:vAlign w:val="center"/>
          </w:tcPr>
          <w:p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276" w:type="dxa"/>
            <w:vAlign w:val="center"/>
          </w:tcPr>
          <w:p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320" w:type="dxa"/>
            <w:vAlign w:val="center"/>
          </w:tcPr>
          <w:p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17483E" w:rsidRPr="004D2DAD" w:rsidRDefault="0017483E" w:rsidP="00DD1169">
      <w:pPr>
        <w:pStyle w:val="3"/>
        <w:rPr>
          <w:rFonts w:ascii="Times New Roman" w:hAnsi="Times New Roman" w:cs="Times New Roman"/>
          <w:color w:val="auto"/>
          <w:sz w:val="26"/>
          <w:szCs w:val="26"/>
        </w:rPr>
      </w:pPr>
    </w:p>
    <w:p w:rsidR="005745BF" w:rsidRPr="004D2DAD" w:rsidRDefault="005745BF" w:rsidP="005745BF">
      <w:pPr>
        <w:pStyle w:val="3"/>
        <w:rPr>
          <w:rFonts w:ascii="Times New Roman" w:eastAsiaTheme="minorEastAsia" w:hAnsi="Times New Roman" w:cs="Times New Roman"/>
          <w:color w:val="auto"/>
        </w:rPr>
      </w:pPr>
      <w:bookmarkStart w:id="39" w:name="_Toc401733423"/>
      <w:r w:rsidRPr="004D2DAD">
        <w:rPr>
          <w:rFonts w:ascii="Times New Roman" w:eastAsiaTheme="minorEastAsia" w:hAnsi="Times New Roman" w:cs="Times New Roman"/>
          <w:color w:val="auto"/>
        </w:rPr>
        <w:t xml:space="preserve">Unit Test Case 38 (UTC-38): </w:t>
      </w:r>
      <w:proofErr w:type="spellStart"/>
      <w:r w:rsidRPr="004D2DAD">
        <w:rPr>
          <w:rFonts w:ascii="Times New Roman" w:eastAsiaTheme="minorEastAsia" w:hAnsi="Times New Roman" w:cs="Times New Roman"/>
          <w:color w:val="auto"/>
        </w:rPr>
        <w:t>testo_editDentalTreatment_</w:t>
      </w:r>
      <w:proofErr w:type="gramStart"/>
      <w:r w:rsidRPr="004D2DAD">
        <w:rPr>
          <w:rFonts w:ascii="Times New Roman" w:eastAsiaTheme="minorEastAsia" w:hAnsi="Times New Roman" w:cs="Times New Roman"/>
          <w:color w:val="auto"/>
        </w:rPr>
        <w:t>data</w:t>
      </w:r>
      <w:proofErr w:type="spellEnd"/>
      <w:r w:rsidRPr="004D2DAD">
        <w:rPr>
          <w:rFonts w:ascii="Times New Roman" w:eastAsiaTheme="minorEastAsia" w:hAnsi="Times New Roman" w:cs="Times New Roman"/>
          <w:color w:val="auto"/>
        </w:rPr>
        <w:t>()</w:t>
      </w:r>
      <w:bookmarkEnd w:id="39"/>
      <w:proofErr w:type="gramEnd"/>
    </w:p>
    <w:p w:rsidR="0017483E" w:rsidRPr="004D2DAD" w:rsidRDefault="005745BF" w:rsidP="0017483E">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1985"/>
        <w:gridCol w:w="2551"/>
        <w:gridCol w:w="2552"/>
        <w:gridCol w:w="1325"/>
      </w:tblGrid>
      <w:tr w:rsidR="00FD5B3C" w:rsidRPr="004D2DAD" w:rsidTr="00EA1605">
        <w:trPr>
          <w:jc w:val="center"/>
        </w:trPr>
        <w:tc>
          <w:tcPr>
            <w:tcW w:w="675" w:type="dxa"/>
            <w:shd w:val="clear" w:color="auto" w:fill="C0C0C0"/>
            <w:vAlign w:val="center"/>
          </w:tcPr>
          <w:p w:rsidR="0017483E" w:rsidRPr="004D2DAD"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rsidR="0017483E" w:rsidRPr="004D2DAD"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rsidR="0017483E" w:rsidRPr="004D2DAD" w:rsidRDefault="0017483E"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rsidR="0017483E" w:rsidRPr="004D2DAD"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rsidR="0017483E" w:rsidRPr="004D2DAD"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7483E" w:rsidRPr="004D2DAD" w:rsidTr="00D9685A">
        <w:trPr>
          <w:jc w:val="center"/>
        </w:trPr>
        <w:tc>
          <w:tcPr>
            <w:tcW w:w="675" w:type="dxa"/>
            <w:vAlign w:val="center"/>
          </w:tcPr>
          <w:p w:rsidR="0017483E" w:rsidRPr="004D2DAD" w:rsidRDefault="0017483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rsidR="0017483E" w:rsidRPr="004D2DAD" w:rsidRDefault="005745BF"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the edited dental treatment to the database</w:t>
            </w:r>
          </w:p>
        </w:tc>
        <w:tc>
          <w:tcPr>
            <w:tcW w:w="2551" w:type="dxa"/>
            <w:vAlign w:val="center"/>
          </w:tcPr>
          <w:p w:rsidR="0017483E" w:rsidRPr="004D2DAD" w:rsidRDefault="005745BF" w:rsidP="005745BF">
            <w:pPr>
              <w:widowControl w:val="0"/>
              <w:autoSpaceDE w:val="0"/>
              <w:autoSpaceDN w:val="0"/>
              <w:adjustRightInd w:val="0"/>
              <w:spacing w:after="240"/>
              <w:jc w:val="center"/>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true</w:t>
            </w:r>
          </w:p>
        </w:tc>
        <w:tc>
          <w:tcPr>
            <w:tcW w:w="2552" w:type="dxa"/>
            <w:vAlign w:val="center"/>
          </w:tcPr>
          <w:p w:rsidR="0017483E" w:rsidRPr="004D2DAD" w:rsidRDefault="005745BF" w:rsidP="005745BF">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5" w:type="dxa"/>
            <w:vAlign w:val="center"/>
          </w:tcPr>
          <w:p w:rsidR="0017483E" w:rsidRPr="004D2DAD" w:rsidRDefault="0017483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8C4F3E" w:rsidRPr="004D2DAD" w:rsidRDefault="008C4F3E" w:rsidP="00716989">
      <w:pPr>
        <w:widowControl w:val="0"/>
        <w:autoSpaceDE w:val="0"/>
        <w:autoSpaceDN w:val="0"/>
        <w:adjustRightInd w:val="0"/>
        <w:spacing w:after="240"/>
        <w:rPr>
          <w:rFonts w:ascii="Times New Roman" w:hAnsi="Times New Roman" w:cs="Times New Roman"/>
        </w:rPr>
      </w:pPr>
    </w:p>
    <w:p w:rsidR="00F54660" w:rsidRPr="004D2DAD" w:rsidRDefault="00F54660" w:rsidP="00DD1169">
      <w:pPr>
        <w:pStyle w:val="3"/>
        <w:rPr>
          <w:rFonts w:ascii="Times New Roman" w:hAnsi="Times New Roman" w:cs="Times New Roman"/>
          <w:color w:val="auto"/>
          <w:sz w:val="26"/>
          <w:szCs w:val="26"/>
        </w:rPr>
      </w:pPr>
      <w:r w:rsidRPr="004D2DAD">
        <w:rPr>
          <w:rFonts w:ascii="Times New Roman" w:hAnsi="Times New Roman" w:cs="Times New Roman"/>
          <w:color w:val="auto"/>
          <w:sz w:val="26"/>
          <w:szCs w:val="26"/>
        </w:rPr>
        <w:br w:type="page"/>
      </w:r>
    </w:p>
    <w:p w:rsidR="00B72CE4" w:rsidRPr="007B552D" w:rsidRDefault="00B72CE4" w:rsidP="00B72CE4">
      <w:pPr>
        <w:pStyle w:val="3"/>
        <w:rPr>
          <w:rFonts w:ascii="Times New Roman" w:eastAsiaTheme="minorEastAsia" w:hAnsi="Times New Roman" w:cs="Times New Roman"/>
          <w:color w:val="auto"/>
        </w:rPr>
      </w:pPr>
      <w:bookmarkStart w:id="40" w:name="_Toc401733424"/>
      <w:r w:rsidRPr="007B552D">
        <w:rPr>
          <w:rFonts w:ascii="Times New Roman" w:eastAsiaTheme="minorEastAsia" w:hAnsi="Times New Roman" w:cs="Times New Roman"/>
          <w:color w:val="auto"/>
        </w:rPr>
        <w:lastRenderedPageBreak/>
        <w:t xml:space="preserve">Unit Test Case 39 (UTC-39): </w:t>
      </w:r>
      <w:proofErr w:type="spellStart"/>
      <w:r w:rsidRPr="007B552D">
        <w:rPr>
          <w:rFonts w:ascii="Times New Roman" w:eastAsiaTheme="minorEastAsia" w:hAnsi="Times New Roman" w:cs="Times New Roman"/>
          <w:color w:val="auto"/>
        </w:rPr>
        <w:t>testo_</w:t>
      </w:r>
      <w:proofErr w:type="gramStart"/>
      <w:r w:rsidRPr="007B552D">
        <w:rPr>
          <w:rFonts w:ascii="Times New Roman" w:eastAsiaTheme="minorEastAsia" w:hAnsi="Times New Roman" w:cs="Times New Roman"/>
          <w:color w:val="auto"/>
        </w:rPr>
        <w:t>deleteDentalTreatment</w:t>
      </w:r>
      <w:proofErr w:type="spellEnd"/>
      <w:r w:rsidRPr="007B552D">
        <w:rPr>
          <w:rFonts w:ascii="Times New Roman" w:eastAsiaTheme="minorEastAsia" w:hAnsi="Times New Roman" w:cs="Times New Roman"/>
          <w:color w:val="auto"/>
        </w:rPr>
        <w:t>()</w:t>
      </w:r>
      <w:bookmarkEnd w:id="40"/>
      <w:proofErr w:type="gramEnd"/>
    </w:p>
    <w:p w:rsidR="001E055D" w:rsidRPr="007B552D" w:rsidRDefault="00B72CE4" w:rsidP="001E055D">
      <w:pPr>
        <w:widowControl w:val="0"/>
        <w:autoSpaceDE w:val="0"/>
        <w:autoSpaceDN w:val="0"/>
        <w:adjustRightInd w:val="0"/>
        <w:spacing w:after="240"/>
        <w:rPr>
          <w:rFonts w:ascii="Times New Roman" w:hAnsi="Times New Roman" w:cs="Times New Roman"/>
          <w:b/>
          <w:bCs/>
          <w:sz w:val="32"/>
          <w:szCs w:val="32"/>
        </w:rPr>
      </w:pPr>
      <w:r w:rsidRPr="007B552D">
        <w:rPr>
          <w:rFonts w:ascii="Times New Roman" w:hAnsi="Times New Roman" w:cs="Times New Roman"/>
          <w:b/>
          <w:bCs/>
        </w:rPr>
        <w:t xml:space="preserve">Test date: Tested 10/19/2014 by: </w:t>
      </w:r>
      <w:proofErr w:type="spellStart"/>
      <w:r w:rsidRPr="007B552D">
        <w:rPr>
          <w:rFonts w:ascii="Times New Roman" w:hAnsi="Times New Roman" w:cs="Times New Roman"/>
          <w:b/>
          <w:bCs/>
        </w:rPr>
        <w:t>Kanokwan</w:t>
      </w:r>
      <w:proofErr w:type="spellEnd"/>
      <w:r w:rsidRPr="007B552D">
        <w:rPr>
          <w:rFonts w:ascii="Times New Roman" w:hAnsi="Times New Roman" w:cs="Times New Roman"/>
          <w:b/>
          <w:bCs/>
        </w:rPr>
        <w:t xml:space="preserve"> &amp; </w:t>
      </w:r>
      <w:proofErr w:type="spellStart"/>
      <w:r w:rsidRPr="007B552D">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54660" w:rsidRPr="007B552D" w:rsidTr="00863AE2">
        <w:tc>
          <w:tcPr>
            <w:tcW w:w="1101" w:type="dxa"/>
            <w:shd w:val="clear" w:color="auto" w:fill="C0C0C0"/>
            <w:vAlign w:val="center"/>
          </w:tcPr>
          <w:p w:rsidR="001E055D" w:rsidRPr="007B552D" w:rsidRDefault="001E055D" w:rsidP="00863AE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ID</w:t>
            </w:r>
          </w:p>
        </w:tc>
        <w:tc>
          <w:tcPr>
            <w:tcW w:w="3543" w:type="dxa"/>
            <w:shd w:val="clear" w:color="auto" w:fill="C0C0C0"/>
            <w:vAlign w:val="center"/>
          </w:tcPr>
          <w:p w:rsidR="001E055D" w:rsidRPr="007B552D" w:rsidRDefault="001E055D" w:rsidP="00863AE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Description</w:t>
            </w:r>
          </w:p>
        </w:tc>
        <w:tc>
          <w:tcPr>
            <w:tcW w:w="1276" w:type="dxa"/>
            <w:shd w:val="clear" w:color="auto" w:fill="C0C0C0"/>
            <w:vAlign w:val="center"/>
          </w:tcPr>
          <w:p w:rsidR="001E055D" w:rsidRPr="007B552D" w:rsidRDefault="001E055D" w:rsidP="00863AE2">
            <w:pPr>
              <w:widowControl w:val="0"/>
              <w:autoSpaceDE w:val="0"/>
              <w:autoSpaceDN w:val="0"/>
              <w:adjustRightInd w:val="0"/>
              <w:spacing w:after="240"/>
              <w:jc w:val="center"/>
              <w:rPr>
                <w:rFonts w:ascii="Times New Roman" w:hAnsi="Times New Roman" w:cs="Times New Roman"/>
                <w:b/>
                <w:bCs/>
              </w:rPr>
            </w:pPr>
            <w:r w:rsidRPr="007B552D">
              <w:rPr>
                <w:rFonts w:ascii="Times New Roman" w:hAnsi="Times New Roman" w:cs="Times New Roman"/>
                <w:b/>
                <w:bCs/>
                <w:sz w:val="24"/>
                <w:szCs w:val="24"/>
              </w:rPr>
              <w:t>Expected Result</w:t>
            </w:r>
          </w:p>
        </w:tc>
        <w:tc>
          <w:tcPr>
            <w:tcW w:w="1276" w:type="dxa"/>
            <w:shd w:val="clear" w:color="auto" w:fill="C0C0C0"/>
            <w:vAlign w:val="center"/>
          </w:tcPr>
          <w:p w:rsidR="001E055D" w:rsidRPr="007B552D" w:rsidRDefault="001E055D" w:rsidP="00863AE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Actual Result</w:t>
            </w:r>
          </w:p>
        </w:tc>
        <w:tc>
          <w:tcPr>
            <w:tcW w:w="1320" w:type="dxa"/>
            <w:shd w:val="clear" w:color="auto" w:fill="C0C0C0"/>
            <w:vAlign w:val="center"/>
          </w:tcPr>
          <w:p w:rsidR="001E055D" w:rsidRPr="007B552D" w:rsidRDefault="001E055D" w:rsidP="00863AE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Pass/Fail</w:t>
            </w:r>
          </w:p>
        </w:tc>
      </w:tr>
      <w:tr w:rsidR="00B72CE4" w:rsidRPr="007B552D" w:rsidTr="00863AE2">
        <w:trPr>
          <w:trHeight w:val="665"/>
        </w:trPr>
        <w:tc>
          <w:tcPr>
            <w:tcW w:w="1101" w:type="dxa"/>
            <w:vAlign w:val="center"/>
          </w:tcPr>
          <w:p w:rsidR="00B72CE4" w:rsidRPr="007B552D" w:rsidRDefault="00B72CE4" w:rsidP="00863AE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1</w:t>
            </w:r>
          </w:p>
        </w:tc>
        <w:tc>
          <w:tcPr>
            <w:tcW w:w="3543" w:type="dxa"/>
            <w:vAlign w:val="center"/>
          </w:tcPr>
          <w:p w:rsidR="00B72CE4" w:rsidRPr="007B552D" w:rsidRDefault="00B72CE4" w:rsidP="00863AE2">
            <w:pPr>
              <w:widowControl w:val="0"/>
              <w:autoSpaceDE w:val="0"/>
              <w:autoSpaceDN w:val="0"/>
              <w:adjustRightInd w:val="0"/>
              <w:spacing w:after="240"/>
              <w:rPr>
                <w:rFonts w:ascii="Times New Roman" w:hAnsi="Times New Roman" w:cs="Times New Roman"/>
                <w:bCs/>
              </w:rPr>
            </w:pPr>
            <w:r w:rsidRPr="007B552D">
              <w:rPr>
                <w:rFonts w:ascii="Times New Roman" w:hAnsi="Times New Roman" w:cs="Times New Roman"/>
                <w:sz w:val="24"/>
                <w:szCs w:val="24"/>
                <w:lang w:bidi="ar-SA"/>
              </w:rPr>
              <w:t xml:space="preserve">Test to delete a dental treatment by existed </w:t>
            </w:r>
            <w:proofErr w:type="spellStart"/>
            <w:r w:rsidRPr="007B552D">
              <w:rPr>
                <w:rFonts w:ascii="Times New Roman" w:hAnsi="Times New Roman" w:cs="Times New Roman"/>
                <w:sz w:val="24"/>
                <w:szCs w:val="24"/>
                <w:lang w:bidi="ar-SA"/>
              </w:rPr>
              <w:t>tid</w:t>
            </w:r>
            <w:proofErr w:type="spellEnd"/>
          </w:p>
        </w:tc>
        <w:tc>
          <w:tcPr>
            <w:tcW w:w="1276" w:type="dxa"/>
            <w:vAlign w:val="center"/>
          </w:tcPr>
          <w:p w:rsidR="00B72CE4" w:rsidRPr="007B552D" w:rsidRDefault="00863AE2" w:rsidP="00863AE2">
            <w:pPr>
              <w:jc w:val="center"/>
            </w:pPr>
            <w:proofErr w:type="spellStart"/>
            <w:r w:rsidRPr="007B552D">
              <w:rPr>
                <w:rFonts w:ascii="Times New Roman" w:hAnsi="Times New Roman" w:cs="Times New Roman"/>
                <w:sz w:val="24"/>
                <w:szCs w:val="24"/>
                <w:lang w:bidi="ar-SA"/>
              </w:rPr>
              <w:t>treu</w:t>
            </w:r>
            <w:proofErr w:type="spellEnd"/>
          </w:p>
          <w:p w:rsidR="00B72CE4" w:rsidRPr="007B552D" w:rsidRDefault="00B72CE4" w:rsidP="00863AE2">
            <w:pPr>
              <w:widowControl w:val="0"/>
              <w:autoSpaceDE w:val="0"/>
              <w:autoSpaceDN w:val="0"/>
              <w:adjustRightInd w:val="0"/>
              <w:spacing w:after="240"/>
              <w:jc w:val="center"/>
              <w:rPr>
                <w:rFonts w:ascii="Times New Roman" w:hAnsi="Times New Roman" w:cs="Times New Roman"/>
                <w:bCs/>
              </w:rPr>
            </w:pPr>
          </w:p>
        </w:tc>
        <w:tc>
          <w:tcPr>
            <w:tcW w:w="1276" w:type="dxa"/>
            <w:vAlign w:val="center"/>
          </w:tcPr>
          <w:p w:rsidR="00B72CE4" w:rsidRPr="007B552D" w:rsidRDefault="00863AE2" w:rsidP="00863AE2">
            <w:pPr>
              <w:jc w:val="center"/>
            </w:pPr>
            <w:r w:rsidRPr="007B552D">
              <w:rPr>
                <w:rFonts w:ascii="Times New Roman" w:hAnsi="Times New Roman" w:cs="Times New Roman"/>
                <w:sz w:val="24"/>
                <w:szCs w:val="24"/>
                <w:lang w:bidi="ar-SA"/>
              </w:rPr>
              <w:t>true</w:t>
            </w:r>
          </w:p>
          <w:p w:rsidR="00B72CE4" w:rsidRPr="007B552D" w:rsidRDefault="00B72CE4" w:rsidP="00863AE2">
            <w:pPr>
              <w:widowControl w:val="0"/>
              <w:autoSpaceDE w:val="0"/>
              <w:autoSpaceDN w:val="0"/>
              <w:adjustRightInd w:val="0"/>
              <w:spacing w:after="240"/>
              <w:jc w:val="center"/>
              <w:rPr>
                <w:rFonts w:ascii="Times New Roman" w:hAnsi="Times New Roman" w:cs="Times New Roman"/>
                <w:bCs/>
              </w:rPr>
            </w:pPr>
          </w:p>
        </w:tc>
        <w:tc>
          <w:tcPr>
            <w:tcW w:w="1320" w:type="dxa"/>
            <w:vAlign w:val="center"/>
          </w:tcPr>
          <w:p w:rsidR="00B72CE4" w:rsidRPr="007B552D" w:rsidRDefault="00B72CE4" w:rsidP="00863AE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Pass</w:t>
            </w:r>
          </w:p>
        </w:tc>
        <w:bookmarkStart w:id="41" w:name="_GoBack"/>
        <w:bookmarkEnd w:id="41"/>
      </w:tr>
      <w:tr w:rsidR="00B72CE4" w:rsidRPr="004D2DAD" w:rsidTr="00863AE2">
        <w:tc>
          <w:tcPr>
            <w:tcW w:w="1101" w:type="dxa"/>
            <w:vAlign w:val="center"/>
          </w:tcPr>
          <w:p w:rsidR="00B72CE4" w:rsidRPr="007B552D" w:rsidRDefault="00B72CE4" w:rsidP="00863AE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2</w:t>
            </w:r>
          </w:p>
        </w:tc>
        <w:tc>
          <w:tcPr>
            <w:tcW w:w="3543" w:type="dxa"/>
            <w:vAlign w:val="center"/>
          </w:tcPr>
          <w:p w:rsidR="00B72CE4" w:rsidRPr="007B552D" w:rsidRDefault="00B72CE4" w:rsidP="00863AE2">
            <w:pPr>
              <w:widowControl w:val="0"/>
              <w:autoSpaceDE w:val="0"/>
              <w:autoSpaceDN w:val="0"/>
              <w:adjustRightInd w:val="0"/>
              <w:spacing w:after="240"/>
              <w:rPr>
                <w:rFonts w:ascii="Times New Roman" w:hAnsi="Times New Roman" w:cs="Times New Roman"/>
              </w:rPr>
            </w:pPr>
            <w:r w:rsidRPr="007B552D">
              <w:rPr>
                <w:rFonts w:ascii="Times New Roman" w:hAnsi="Times New Roman" w:cs="Times New Roman"/>
                <w:sz w:val="24"/>
                <w:szCs w:val="24"/>
                <w:lang w:bidi="ar-SA"/>
              </w:rPr>
              <w:t xml:space="preserve">Test to delete a dental treatment by existed </w:t>
            </w:r>
            <w:proofErr w:type="spellStart"/>
            <w:r w:rsidRPr="007B552D">
              <w:rPr>
                <w:rFonts w:ascii="Times New Roman" w:hAnsi="Times New Roman" w:cs="Times New Roman"/>
                <w:sz w:val="24"/>
                <w:szCs w:val="24"/>
                <w:lang w:bidi="ar-SA"/>
              </w:rPr>
              <w:t>tid</w:t>
            </w:r>
            <w:proofErr w:type="spellEnd"/>
          </w:p>
        </w:tc>
        <w:tc>
          <w:tcPr>
            <w:tcW w:w="1276" w:type="dxa"/>
            <w:vAlign w:val="center"/>
          </w:tcPr>
          <w:p w:rsidR="00B72CE4" w:rsidRPr="007B552D" w:rsidRDefault="00863AE2" w:rsidP="00863AE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sz w:val="24"/>
                <w:szCs w:val="24"/>
                <w:lang w:bidi="ar-SA"/>
              </w:rPr>
              <w:t>false</w:t>
            </w:r>
          </w:p>
        </w:tc>
        <w:tc>
          <w:tcPr>
            <w:tcW w:w="1276" w:type="dxa"/>
            <w:vAlign w:val="center"/>
          </w:tcPr>
          <w:p w:rsidR="00B72CE4" w:rsidRPr="007B552D" w:rsidRDefault="00863AE2" w:rsidP="00863AE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sz w:val="24"/>
                <w:szCs w:val="24"/>
                <w:lang w:bidi="ar-SA"/>
              </w:rPr>
              <w:t>false</w:t>
            </w:r>
          </w:p>
        </w:tc>
        <w:tc>
          <w:tcPr>
            <w:tcW w:w="1320" w:type="dxa"/>
            <w:vAlign w:val="center"/>
          </w:tcPr>
          <w:p w:rsidR="00B72CE4" w:rsidRPr="004D2DAD" w:rsidRDefault="00B72CE4" w:rsidP="00863AE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Pass</w:t>
            </w:r>
          </w:p>
        </w:tc>
      </w:tr>
    </w:tbl>
    <w:p w:rsidR="008E739C" w:rsidRPr="004D2DAD" w:rsidRDefault="008E739C" w:rsidP="00716989">
      <w:pPr>
        <w:widowControl w:val="0"/>
        <w:autoSpaceDE w:val="0"/>
        <w:autoSpaceDN w:val="0"/>
        <w:adjustRightInd w:val="0"/>
        <w:spacing w:after="240"/>
        <w:rPr>
          <w:rFonts w:ascii="Times New Roman" w:hAnsi="Times New Roman" w:cs="Times New Roman"/>
        </w:rPr>
      </w:pPr>
    </w:p>
    <w:p w:rsidR="008E739C" w:rsidRPr="004D2DAD" w:rsidRDefault="008E739C" w:rsidP="008E739C">
      <w:pPr>
        <w:pStyle w:val="3"/>
        <w:rPr>
          <w:rFonts w:ascii="Times New Roman" w:eastAsiaTheme="minorEastAsia" w:hAnsi="Times New Roman" w:cs="Times New Roman"/>
          <w:color w:val="auto"/>
        </w:rPr>
      </w:pPr>
      <w:bookmarkStart w:id="42" w:name="_Toc401733425"/>
      <w:r w:rsidRPr="004D2DAD">
        <w:rPr>
          <w:rFonts w:ascii="Times New Roman" w:eastAsiaTheme="minorEastAsia" w:hAnsi="Times New Roman" w:cs="Times New Roman"/>
          <w:color w:val="auto"/>
        </w:rPr>
        <w:t xml:space="preserve">Unit Test Case 40 (UTC-40): </w:t>
      </w:r>
      <w:proofErr w:type="spellStart"/>
      <w:r w:rsidRPr="004D2DAD">
        <w:rPr>
          <w:rFonts w:ascii="Times New Roman" w:eastAsiaTheme="minorEastAsia" w:hAnsi="Times New Roman" w:cs="Times New Roman"/>
          <w:color w:val="auto"/>
        </w:rPr>
        <w:t>testo_get_</w:t>
      </w:r>
      <w:proofErr w:type="gramStart"/>
      <w:r w:rsidRPr="004D2DAD">
        <w:rPr>
          <w:rFonts w:ascii="Times New Roman" w:eastAsiaTheme="minorEastAsia" w:hAnsi="Times New Roman" w:cs="Times New Roman"/>
          <w:color w:val="auto"/>
        </w:rPr>
        <w:t>treatment</w:t>
      </w:r>
      <w:proofErr w:type="spellEnd"/>
      <w:r w:rsidRPr="004D2DAD">
        <w:rPr>
          <w:rFonts w:ascii="Times New Roman" w:eastAsiaTheme="minorEastAsia" w:hAnsi="Times New Roman" w:cs="Times New Roman"/>
          <w:color w:val="auto"/>
        </w:rPr>
        <w:t>()</w:t>
      </w:r>
      <w:bookmarkEnd w:id="42"/>
      <w:proofErr w:type="gramEnd"/>
    </w:p>
    <w:p w:rsidR="005E7B66" w:rsidRPr="004D2DAD" w:rsidRDefault="008E739C" w:rsidP="005E7B66">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897" w:type="dxa"/>
        <w:tblLayout w:type="fixed"/>
        <w:tblLook w:val="04A0"/>
      </w:tblPr>
      <w:tblGrid>
        <w:gridCol w:w="821"/>
        <w:gridCol w:w="2122"/>
        <w:gridCol w:w="2552"/>
        <w:gridCol w:w="2551"/>
        <w:gridCol w:w="851"/>
      </w:tblGrid>
      <w:tr w:rsidR="00FD5B3C" w:rsidRPr="004D2DAD" w:rsidTr="0072510C">
        <w:tc>
          <w:tcPr>
            <w:tcW w:w="821" w:type="dxa"/>
            <w:shd w:val="clear" w:color="auto" w:fill="C0C0C0"/>
            <w:vAlign w:val="center"/>
          </w:tcPr>
          <w:p w:rsidR="005E7B66" w:rsidRPr="004D2DAD"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rsidR="005E7B66" w:rsidRPr="004D2DAD"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rsidR="005E7B66" w:rsidRPr="004D2DAD" w:rsidRDefault="005E7B66"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rsidR="005E7B66" w:rsidRPr="004D2DAD"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rsidR="005E7B66" w:rsidRPr="004D2DAD"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5B3C" w:rsidRPr="004D2DAD" w:rsidTr="0072510C">
        <w:tc>
          <w:tcPr>
            <w:tcW w:w="821" w:type="dxa"/>
            <w:vAlign w:val="center"/>
          </w:tcPr>
          <w:p w:rsidR="005E7B66" w:rsidRPr="004D2DAD" w:rsidRDefault="005E7B6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rsidR="005E7B66" w:rsidRPr="004D2DAD" w:rsidRDefault="008E739C"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get all dental treatment from database</w:t>
            </w:r>
          </w:p>
        </w:tc>
        <w:tc>
          <w:tcPr>
            <w:tcW w:w="2552" w:type="dxa"/>
            <w:vAlign w:val="center"/>
          </w:tcPr>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Array([0]=&gt;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]=&gt;1,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 xml:space="preserve">]=&gt;Full mouth checkup, </w:t>
            </w:r>
          </w:p>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[cost]=&gt;0</w:t>
            </w:r>
          </w:p>
          <w:p w:rsidR="008E739C" w:rsidRPr="004D2DAD" w:rsidRDefault="008E739C" w:rsidP="008E739C"/>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[1]=&gt;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objects</w:t>
            </w:r>
          </w:p>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]=&gt;2,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 xml:space="preserve">]=&gt;Composite filling, </w:t>
            </w:r>
          </w:p>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[cost]=&gt;1000</w:t>
            </w:r>
          </w:p>
          <w:p w:rsidR="008E739C" w:rsidRPr="004D2DAD" w:rsidRDefault="008E739C" w:rsidP="008E739C"/>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[2]=&gt;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]=&gt;3,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]=&gt;Fluoride application, [cost]=&gt;400</w:t>
            </w:r>
          </w:p>
          <w:p w:rsidR="008E739C" w:rsidRPr="004D2DAD" w:rsidRDefault="008E739C" w:rsidP="008E739C"/>
          <w:p w:rsidR="008E739C" w:rsidRPr="004D2DAD" w:rsidRDefault="008E739C" w:rsidP="008E739C">
            <w:r w:rsidRPr="004D2DAD">
              <w:t xml:space="preserve">[3]=&gt; </w:t>
            </w:r>
            <w:proofErr w:type="spellStart"/>
            <w:r w:rsidRPr="004D2DAD">
              <w:t>stdClass</w:t>
            </w:r>
            <w:proofErr w:type="spellEnd"/>
            <w:r w:rsidRPr="004D2DAD">
              <w:t xml:space="preserve"> objects</w:t>
            </w:r>
          </w:p>
          <w:p w:rsidR="008E739C" w:rsidRPr="004D2DAD" w:rsidRDefault="008E739C" w:rsidP="008E739C">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]=&gt;4,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]=&gt;Consultation, [cost]=&gt;0])</w:t>
            </w:r>
          </w:p>
          <w:p w:rsidR="005E7B66" w:rsidRPr="004D2DAD" w:rsidRDefault="005E7B66" w:rsidP="00EA1605">
            <w:pPr>
              <w:widowControl w:val="0"/>
              <w:autoSpaceDE w:val="0"/>
              <w:autoSpaceDN w:val="0"/>
              <w:adjustRightInd w:val="0"/>
              <w:spacing w:after="240"/>
              <w:jc w:val="center"/>
              <w:rPr>
                <w:rFonts w:ascii="Times New Roman" w:hAnsi="Times New Roman" w:cs="Times New Roman"/>
                <w:bCs/>
              </w:rPr>
            </w:pPr>
          </w:p>
        </w:tc>
        <w:tc>
          <w:tcPr>
            <w:tcW w:w="2551" w:type="dxa"/>
            <w:vAlign w:val="center"/>
          </w:tcPr>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Array([0]=&gt;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]=&gt;1,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 xml:space="preserve">]=&gt;Full mouth checkup, </w:t>
            </w:r>
          </w:p>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[cost]=&gt;0</w:t>
            </w:r>
          </w:p>
          <w:p w:rsidR="008E739C" w:rsidRPr="004D2DAD" w:rsidRDefault="008E739C" w:rsidP="008E739C"/>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[1]=&gt;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objects</w:t>
            </w:r>
          </w:p>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]=&gt;2,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 xml:space="preserve">]=&gt;Composite filling, </w:t>
            </w:r>
          </w:p>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[cost]=&gt;1000</w:t>
            </w:r>
          </w:p>
          <w:p w:rsidR="008E739C" w:rsidRPr="004D2DAD" w:rsidRDefault="008E739C" w:rsidP="008E739C"/>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[2]=&gt;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
          <w:p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]=&gt;3,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]=&gt;Fluoride application, [cost]=&gt;400</w:t>
            </w:r>
          </w:p>
          <w:p w:rsidR="008E739C" w:rsidRPr="004D2DAD" w:rsidRDefault="008E739C" w:rsidP="008E739C"/>
          <w:p w:rsidR="008E739C" w:rsidRPr="004D2DAD" w:rsidRDefault="008E739C" w:rsidP="008E739C">
            <w:r w:rsidRPr="004D2DAD">
              <w:t xml:space="preserve">[3]=&gt; </w:t>
            </w:r>
            <w:proofErr w:type="spellStart"/>
            <w:r w:rsidRPr="004D2DAD">
              <w:t>stdClass</w:t>
            </w:r>
            <w:proofErr w:type="spellEnd"/>
            <w:r w:rsidRPr="004D2DAD">
              <w:t xml:space="preserve"> objects</w:t>
            </w:r>
          </w:p>
          <w:p w:rsidR="008E739C" w:rsidRPr="004D2DAD" w:rsidRDefault="008E739C" w:rsidP="008E739C">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]=&gt;4,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]=&gt;Consultation, [cost]=&gt;0])</w:t>
            </w:r>
          </w:p>
          <w:p w:rsidR="005E7B66" w:rsidRPr="004D2DAD" w:rsidRDefault="005E7B66" w:rsidP="00EA1605">
            <w:pPr>
              <w:widowControl w:val="0"/>
              <w:autoSpaceDE w:val="0"/>
              <w:autoSpaceDN w:val="0"/>
              <w:adjustRightInd w:val="0"/>
              <w:spacing w:after="240"/>
              <w:jc w:val="center"/>
              <w:rPr>
                <w:rFonts w:ascii="Times New Roman" w:hAnsi="Times New Roman" w:cs="Times New Roman"/>
                <w:bCs/>
              </w:rPr>
            </w:pPr>
          </w:p>
        </w:tc>
        <w:tc>
          <w:tcPr>
            <w:tcW w:w="851" w:type="dxa"/>
            <w:vAlign w:val="center"/>
          </w:tcPr>
          <w:p w:rsidR="005E7B66" w:rsidRPr="004D2DAD" w:rsidRDefault="005E7B6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DD1169" w:rsidRPr="004D2DAD" w:rsidRDefault="00DD1169" w:rsidP="00DD1169">
      <w:pPr>
        <w:pStyle w:val="3"/>
        <w:rPr>
          <w:rFonts w:ascii="Times New Roman" w:hAnsi="Times New Roman" w:cs="Times New Roman"/>
          <w:color w:val="auto"/>
          <w:sz w:val="26"/>
          <w:szCs w:val="26"/>
        </w:rPr>
        <w:sectPr w:rsidR="00DD1169" w:rsidRPr="004D2DAD" w:rsidSect="008A041D">
          <w:pgSz w:w="11900" w:h="16840"/>
          <w:pgMar w:top="1440" w:right="1800" w:bottom="1440" w:left="1800" w:header="708" w:footer="708" w:gutter="0"/>
          <w:cols w:space="708"/>
          <w:docGrid w:linePitch="360"/>
        </w:sectPr>
      </w:pPr>
    </w:p>
    <w:p w:rsidR="008E739C" w:rsidRPr="004D2DAD" w:rsidRDefault="008E739C" w:rsidP="008E739C">
      <w:pPr>
        <w:pStyle w:val="3"/>
        <w:rPr>
          <w:rFonts w:ascii="Times New Roman" w:eastAsiaTheme="minorEastAsia" w:hAnsi="Times New Roman" w:cs="Times New Roman"/>
          <w:color w:val="auto"/>
        </w:rPr>
      </w:pPr>
      <w:bookmarkStart w:id="43" w:name="_Toc401733426"/>
      <w:r w:rsidRPr="004D2DAD">
        <w:rPr>
          <w:rFonts w:ascii="Times New Roman" w:eastAsiaTheme="minorEastAsia" w:hAnsi="Times New Roman" w:cs="Times New Roman"/>
          <w:color w:val="auto"/>
        </w:rPr>
        <w:lastRenderedPageBreak/>
        <w:t xml:space="preserve">Unit Test Case 41 (UTC-41): </w:t>
      </w:r>
      <w:proofErr w:type="spellStart"/>
      <w:r w:rsidRPr="004D2DAD">
        <w:rPr>
          <w:rFonts w:ascii="Times New Roman" w:eastAsiaTheme="minorEastAsia" w:hAnsi="Times New Roman" w:cs="Times New Roman"/>
          <w:color w:val="auto"/>
        </w:rPr>
        <w:t>testo_add_</w:t>
      </w:r>
      <w:proofErr w:type="gramStart"/>
      <w:r w:rsidRPr="004D2DAD">
        <w:rPr>
          <w:rFonts w:ascii="Times New Roman" w:eastAsiaTheme="minorEastAsia" w:hAnsi="Times New Roman" w:cs="Times New Roman"/>
          <w:color w:val="auto"/>
        </w:rPr>
        <w:t>information</w:t>
      </w:r>
      <w:proofErr w:type="spellEnd"/>
      <w:r w:rsidRPr="004D2DAD">
        <w:rPr>
          <w:rFonts w:ascii="Times New Roman" w:eastAsiaTheme="minorEastAsia" w:hAnsi="Times New Roman" w:cs="Times New Roman"/>
          <w:color w:val="auto"/>
        </w:rPr>
        <w:t>()</w:t>
      </w:r>
      <w:bookmarkEnd w:id="43"/>
      <w:proofErr w:type="gramEnd"/>
    </w:p>
    <w:p w:rsidR="00942532" w:rsidRPr="004D2DAD" w:rsidRDefault="008E739C" w:rsidP="00942532">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D5B3C" w:rsidRPr="004D2DAD" w:rsidTr="00EA1605">
        <w:tc>
          <w:tcPr>
            <w:tcW w:w="1101" w:type="dxa"/>
            <w:shd w:val="clear" w:color="auto" w:fill="C0C0C0"/>
            <w:vAlign w:val="center"/>
          </w:tcPr>
          <w:p w:rsidR="00942532" w:rsidRPr="004D2DAD"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rsidR="00942532" w:rsidRPr="004D2DAD"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rsidR="00942532" w:rsidRPr="004D2DAD" w:rsidRDefault="00942532"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rsidR="00942532" w:rsidRPr="004D2DAD"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rsidR="00942532" w:rsidRPr="004D2DAD"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B28A6" w:rsidRPr="004D2DAD" w:rsidTr="00EA1605">
        <w:tc>
          <w:tcPr>
            <w:tcW w:w="1101" w:type="dxa"/>
            <w:vAlign w:val="center"/>
          </w:tcPr>
          <w:p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rsidR="002B28A6" w:rsidRPr="004D2DAD" w:rsidRDefault="002B28A6"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promotion to the database</w:t>
            </w:r>
          </w:p>
        </w:tc>
        <w:tc>
          <w:tcPr>
            <w:tcW w:w="1276" w:type="dxa"/>
            <w:vAlign w:val="center"/>
          </w:tcPr>
          <w:p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2B28A6" w:rsidRPr="004D2DAD" w:rsidTr="00EA1605">
        <w:tc>
          <w:tcPr>
            <w:tcW w:w="1101" w:type="dxa"/>
            <w:vAlign w:val="center"/>
          </w:tcPr>
          <w:p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rsidR="002B28A6" w:rsidRPr="004D2DAD" w:rsidRDefault="002B28A6" w:rsidP="00EA1605">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add an information to the database</w:t>
            </w:r>
          </w:p>
        </w:tc>
        <w:tc>
          <w:tcPr>
            <w:tcW w:w="1276" w:type="dxa"/>
            <w:vAlign w:val="center"/>
          </w:tcPr>
          <w:p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5E7B66" w:rsidRPr="004D2DAD" w:rsidRDefault="005E7B66" w:rsidP="005E7B66">
      <w:pPr>
        <w:widowControl w:val="0"/>
        <w:autoSpaceDE w:val="0"/>
        <w:autoSpaceDN w:val="0"/>
        <w:adjustRightInd w:val="0"/>
        <w:spacing w:after="240"/>
        <w:rPr>
          <w:rFonts w:ascii="Times New Roman" w:hAnsi="Times New Roman" w:cs="Times New Roman"/>
        </w:rPr>
      </w:pPr>
    </w:p>
    <w:p w:rsidR="002B28A6" w:rsidRPr="004D2DAD" w:rsidRDefault="002B28A6" w:rsidP="002B28A6">
      <w:pPr>
        <w:pStyle w:val="3"/>
        <w:rPr>
          <w:rFonts w:ascii="Times New Roman" w:eastAsiaTheme="minorEastAsia" w:hAnsi="Times New Roman" w:cs="Times New Roman"/>
          <w:color w:val="auto"/>
        </w:rPr>
      </w:pPr>
      <w:bookmarkStart w:id="44" w:name="_Toc401733427"/>
      <w:r w:rsidRPr="004D2DAD">
        <w:rPr>
          <w:rFonts w:ascii="Times New Roman" w:eastAsiaTheme="minorEastAsia" w:hAnsi="Times New Roman" w:cs="Times New Roman"/>
          <w:color w:val="auto"/>
        </w:rPr>
        <w:t xml:space="preserve">Unit Test Case 42 (UTC-42): </w:t>
      </w:r>
      <w:proofErr w:type="spellStart"/>
      <w:r w:rsidRPr="004D2DAD">
        <w:rPr>
          <w:rFonts w:ascii="Times New Roman" w:eastAsiaTheme="minorEastAsia" w:hAnsi="Times New Roman" w:cs="Times New Roman"/>
          <w:color w:val="auto"/>
        </w:rPr>
        <w:t>testo_edit_</w:t>
      </w:r>
      <w:proofErr w:type="gramStart"/>
      <w:r w:rsidRPr="004D2DAD">
        <w:rPr>
          <w:rFonts w:ascii="Times New Roman" w:eastAsiaTheme="minorEastAsia" w:hAnsi="Times New Roman" w:cs="Times New Roman"/>
          <w:color w:val="auto"/>
        </w:rPr>
        <w:t>info</w:t>
      </w:r>
      <w:proofErr w:type="spellEnd"/>
      <w:r w:rsidRPr="004D2DAD">
        <w:rPr>
          <w:rFonts w:ascii="Times New Roman" w:eastAsiaTheme="minorEastAsia" w:hAnsi="Times New Roman" w:cs="Times New Roman"/>
          <w:color w:val="auto"/>
        </w:rPr>
        <w:t>()</w:t>
      </w:r>
      <w:bookmarkEnd w:id="44"/>
      <w:proofErr w:type="gramEnd"/>
    </w:p>
    <w:p w:rsidR="0090094A" w:rsidRPr="004D2DAD" w:rsidRDefault="002B28A6" w:rsidP="0090094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897" w:type="dxa"/>
        <w:tblLayout w:type="fixed"/>
        <w:tblLook w:val="04A0"/>
      </w:tblPr>
      <w:tblGrid>
        <w:gridCol w:w="821"/>
        <w:gridCol w:w="2122"/>
        <w:gridCol w:w="2552"/>
        <w:gridCol w:w="2551"/>
        <w:gridCol w:w="851"/>
      </w:tblGrid>
      <w:tr w:rsidR="00FD5B3C" w:rsidRPr="004D2DAD" w:rsidTr="00EA1605">
        <w:tc>
          <w:tcPr>
            <w:tcW w:w="821" w:type="dxa"/>
            <w:shd w:val="clear" w:color="auto" w:fill="C0C0C0"/>
            <w:vAlign w:val="center"/>
          </w:tcPr>
          <w:p w:rsidR="0090094A" w:rsidRPr="004D2DAD"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rsidR="0090094A" w:rsidRPr="004D2DAD"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rsidR="0090094A" w:rsidRPr="004D2DAD" w:rsidRDefault="0090094A"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rsidR="0090094A" w:rsidRPr="004D2DAD"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rsidR="0090094A" w:rsidRPr="004D2DAD"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B28A6" w:rsidRPr="004D2DAD" w:rsidTr="00EA1605">
        <w:tc>
          <w:tcPr>
            <w:tcW w:w="821" w:type="dxa"/>
            <w:vAlign w:val="center"/>
          </w:tcPr>
          <w:p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rsidR="002B28A6" w:rsidRPr="004D2DAD" w:rsidRDefault="002B28A6"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call a promotion from specific </w:t>
            </w:r>
            <w:proofErr w:type="spellStart"/>
            <w:r w:rsidRPr="004D2DAD">
              <w:rPr>
                <w:rFonts w:ascii="Times New Roman" w:hAnsi="Times New Roman" w:cs="Times New Roman"/>
                <w:sz w:val="24"/>
                <w:szCs w:val="24"/>
                <w:lang w:bidi="ar-SA"/>
              </w:rPr>
              <w:t>infoID</w:t>
            </w:r>
            <w:proofErr w:type="spellEnd"/>
          </w:p>
        </w:tc>
        <w:tc>
          <w:tcPr>
            <w:tcW w:w="2552" w:type="dxa"/>
            <w:vAlign w:val="center"/>
          </w:tcPr>
          <w:p w:rsidR="002B28A6" w:rsidRPr="004D2DAD" w:rsidRDefault="002B28A6" w:rsidP="002B28A6">
            <w:pPr>
              <w:widowControl w:val="0"/>
              <w:autoSpaceDE w:val="0"/>
              <w:autoSpaceDN w:val="0"/>
              <w:adjustRightInd w:val="0"/>
              <w:spacing w:after="240"/>
              <w:rPr>
                <w:rFonts w:ascii="Times New Roman" w:hAnsi="Times New Roman" w:cs="Times New Roman"/>
                <w:bCs/>
                <w:sz w:val="24"/>
                <w:szCs w:val="24"/>
              </w:rPr>
            </w:pPr>
            <w:r w:rsidRPr="004D2DAD">
              <w:rPr>
                <w:rFonts w:ascii="Times New Roman" w:hAnsi="Times New Roman" w:cs="Times New Roman"/>
                <w:bCs/>
                <w:sz w:val="24"/>
                <w:szCs w:val="24"/>
              </w:rPr>
              <w:t xml:space="preserve">Array( [0]=&gt; </w:t>
            </w:r>
            <w:proofErr w:type="spellStart"/>
            <w:r w:rsidRPr="004D2DAD">
              <w:rPr>
                <w:rFonts w:ascii="Times New Roman" w:hAnsi="Times New Roman" w:cs="Times New Roman"/>
                <w:bCs/>
                <w:sz w:val="24"/>
                <w:szCs w:val="24"/>
              </w:rPr>
              <w:t>stdClass</w:t>
            </w:r>
            <w:proofErr w:type="spellEnd"/>
            <w:r w:rsidRPr="004D2DAD">
              <w:rPr>
                <w:rFonts w:ascii="Times New Roman" w:hAnsi="Times New Roman" w:cs="Times New Roman"/>
                <w:bCs/>
                <w:sz w:val="24"/>
                <w:szCs w:val="24"/>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]=&gt;4, [type]=&gt;promo, [title]=&gt;Buy one get one free, [details]=&gt;Buy one fluoride application course now get one more course for free,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r w:rsidRPr="004D2DAD">
              <w:rPr>
                <w:rFonts w:ascii="Times New Roman" w:hAnsi="Times New Roman" w:cs="Times New Roman"/>
                <w:bCs/>
                <w:sz w:val="24"/>
                <w:szCs w:val="24"/>
              </w:rPr>
              <w:t>)</w:t>
            </w:r>
          </w:p>
        </w:tc>
        <w:tc>
          <w:tcPr>
            <w:tcW w:w="2551" w:type="dxa"/>
            <w:vAlign w:val="center"/>
          </w:tcPr>
          <w:p w:rsidR="002B28A6" w:rsidRPr="004D2DAD" w:rsidRDefault="002B28A6" w:rsidP="002B28A6">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sz w:val="24"/>
                <w:szCs w:val="24"/>
              </w:rPr>
              <w:t xml:space="preserve">Array( [0]=&gt; </w:t>
            </w:r>
            <w:proofErr w:type="spellStart"/>
            <w:r w:rsidRPr="004D2DAD">
              <w:rPr>
                <w:rFonts w:ascii="Times New Roman" w:hAnsi="Times New Roman" w:cs="Times New Roman"/>
                <w:bCs/>
                <w:sz w:val="24"/>
                <w:szCs w:val="24"/>
              </w:rPr>
              <w:t>stdClass</w:t>
            </w:r>
            <w:proofErr w:type="spellEnd"/>
            <w:r w:rsidRPr="004D2DAD">
              <w:rPr>
                <w:rFonts w:ascii="Times New Roman" w:hAnsi="Times New Roman" w:cs="Times New Roman"/>
                <w:bCs/>
                <w:sz w:val="24"/>
                <w:szCs w:val="24"/>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]=&gt;4, [type]=&gt;promo, [title]=&gt;Buy one get one free, [details]=&gt;Buy one fluoride application course now get one more course for free,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r w:rsidRPr="004D2DAD">
              <w:rPr>
                <w:rFonts w:ascii="Times New Roman" w:hAnsi="Times New Roman" w:cs="Times New Roman"/>
                <w:bCs/>
                <w:sz w:val="24"/>
                <w:szCs w:val="24"/>
              </w:rPr>
              <w:t>)</w:t>
            </w:r>
          </w:p>
        </w:tc>
        <w:tc>
          <w:tcPr>
            <w:tcW w:w="851" w:type="dxa"/>
            <w:vAlign w:val="center"/>
          </w:tcPr>
          <w:p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2B28A6" w:rsidRPr="004D2DAD" w:rsidTr="00EA1605">
        <w:tc>
          <w:tcPr>
            <w:tcW w:w="821" w:type="dxa"/>
            <w:vAlign w:val="center"/>
          </w:tcPr>
          <w:p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122" w:type="dxa"/>
            <w:vAlign w:val="center"/>
          </w:tcPr>
          <w:p w:rsidR="002B28A6" w:rsidRPr="004D2DAD" w:rsidRDefault="002B28A6"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call an information from specific </w:t>
            </w:r>
            <w:proofErr w:type="spellStart"/>
            <w:r w:rsidRPr="004D2DAD">
              <w:rPr>
                <w:rFonts w:ascii="Times New Roman" w:hAnsi="Times New Roman" w:cs="Times New Roman"/>
                <w:sz w:val="24"/>
                <w:szCs w:val="24"/>
                <w:lang w:bidi="ar-SA"/>
              </w:rPr>
              <w:t>infoID</w:t>
            </w:r>
            <w:proofErr w:type="spellEnd"/>
          </w:p>
        </w:tc>
        <w:tc>
          <w:tcPr>
            <w:tcW w:w="2552" w:type="dxa"/>
            <w:vAlign w:val="center"/>
          </w:tcPr>
          <w:p w:rsidR="002B28A6" w:rsidRPr="004D2DAD" w:rsidRDefault="002B28A6" w:rsidP="002B28A6">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Array ( [0]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]=&gt;5, [type]=&gt;info, [title]=&gt;Why full mouth checkup is important?[details]=&gt;To checkup full mouth is help you to reduce the bad </w:t>
            </w:r>
            <w:proofErr w:type="spellStart"/>
            <w:r w:rsidRPr="004D2DAD">
              <w:rPr>
                <w:rFonts w:ascii="Times New Roman" w:hAnsi="Times New Roman" w:cs="Times New Roman"/>
                <w:sz w:val="24"/>
                <w:szCs w:val="24"/>
                <w:lang w:bidi="ar-SA"/>
              </w:rPr>
              <w:t>helth</w:t>
            </w:r>
            <w:proofErr w:type="spellEnd"/>
            <w:r w:rsidRPr="004D2DAD">
              <w:rPr>
                <w:rFonts w:ascii="Times New Roman" w:hAnsi="Times New Roman" w:cs="Times New Roman"/>
                <w:sz w:val="24"/>
                <w:szCs w:val="24"/>
                <w:lang w:bidi="ar-SA"/>
              </w:rPr>
              <w:t xml:space="preserve"> of your mouth,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r w:rsidRPr="004D2DAD">
              <w:rPr>
                <w:rFonts w:ascii="Times New Roman" w:hAnsi="Times New Roman" w:cs="Times New Roman"/>
                <w:sz w:val="24"/>
                <w:szCs w:val="24"/>
                <w:shd w:val="clear" w:color="auto" w:fill="FFFFFF"/>
              </w:rPr>
              <w:t>)</w:t>
            </w:r>
          </w:p>
        </w:tc>
        <w:tc>
          <w:tcPr>
            <w:tcW w:w="2551" w:type="dxa"/>
            <w:vAlign w:val="center"/>
          </w:tcPr>
          <w:p w:rsidR="002B28A6" w:rsidRPr="004D2DAD" w:rsidRDefault="002B28A6" w:rsidP="002B28A6">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 xml:space="preserve">Array ( [0]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]=&gt;5, [type]=&gt;info, [title]=&gt;Why full mouth checkup is important?[details]=&gt;To checkup full mouth is help you to reduce the bad </w:t>
            </w:r>
            <w:proofErr w:type="spellStart"/>
            <w:r w:rsidRPr="004D2DAD">
              <w:rPr>
                <w:rFonts w:ascii="Times New Roman" w:hAnsi="Times New Roman" w:cs="Times New Roman"/>
                <w:sz w:val="24"/>
                <w:szCs w:val="24"/>
                <w:lang w:bidi="ar-SA"/>
              </w:rPr>
              <w:t>helth</w:t>
            </w:r>
            <w:proofErr w:type="spellEnd"/>
            <w:r w:rsidRPr="004D2DAD">
              <w:rPr>
                <w:rFonts w:ascii="Times New Roman" w:hAnsi="Times New Roman" w:cs="Times New Roman"/>
                <w:sz w:val="24"/>
                <w:szCs w:val="24"/>
                <w:lang w:bidi="ar-SA"/>
              </w:rPr>
              <w:t xml:space="preserve"> of your mouth,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r w:rsidRPr="004D2DAD">
              <w:rPr>
                <w:rFonts w:ascii="Times New Roman" w:hAnsi="Times New Roman" w:cs="Times New Roman"/>
                <w:sz w:val="24"/>
                <w:szCs w:val="24"/>
                <w:shd w:val="clear" w:color="auto" w:fill="FFFFFF"/>
              </w:rPr>
              <w:t>)</w:t>
            </w:r>
          </w:p>
        </w:tc>
        <w:tc>
          <w:tcPr>
            <w:tcW w:w="851" w:type="dxa"/>
            <w:vAlign w:val="center"/>
          </w:tcPr>
          <w:p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90094A" w:rsidRPr="004D2DAD" w:rsidRDefault="0090094A" w:rsidP="005E7B66">
      <w:pPr>
        <w:widowControl w:val="0"/>
        <w:autoSpaceDE w:val="0"/>
        <w:autoSpaceDN w:val="0"/>
        <w:adjustRightInd w:val="0"/>
        <w:spacing w:after="240"/>
        <w:rPr>
          <w:rFonts w:ascii="Times New Roman" w:hAnsi="Times New Roman" w:cs="Times New Roman"/>
        </w:rPr>
      </w:pPr>
    </w:p>
    <w:p w:rsidR="00542B18" w:rsidRPr="004D2DAD" w:rsidRDefault="00542B18" w:rsidP="005E7B66">
      <w:pPr>
        <w:widowControl w:val="0"/>
        <w:autoSpaceDE w:val="0"/>
        <w:autoSpaceDN w:val="0"/>
        <w:adjustRightInd w:val="0"/>
        <w:spacing w:after="240"/>
        <w:rPr>
          <w:rFonts w:ascii="Times New Roman" w:hAnsi="Times New Roman" w:cs="Times New Roman"/>
        </w:rPr>
      </w:pPr>
    </w:p>
    <w:p w:rsidR="00DD1169" w:rsidRPr="004D2DAD" w:rsidRDefault="00DD1169" w:rsidP="005E7B66">
      <w:pPr>
        <w:widowControl w:val="0"/>
        <w:autoSpaceDE w:val="0"/>
        <w:autoSpaceDN w:val="0"/>
        <w:adjustRightInd w:val="0"/>
        <w:spacing w:after="240"/>
        <w:rPr>
          <w:rFonts w:ascii="Times New Roman" w:hAnsi="Times New Roman" w:cs="Times New Roman"/>
        </w:rPr>
      </w:pPr>
    </w:p>
    <w:p w:rsidR="00396AE1" w:rsidRPr="004D2DAD" w:rsidRDefault="00396AE1" w:rsidP="00396AE1">
      <w:pPr>
        <w:pStyle w:val="3"/>
        <w:rPr>
          <w:rFonts w:ascii="Times New Roman" w:eastAsiaTheme="minorEastAsia" w:hAnsi="Times New Roman" w:cs="Times New Roman"/>
          <w:color w:val="auto"/>
        </w:rPr>
      </w:pPr>
      <w:bookmarkStart w:id="45" w:name="_Toc401733428"/>
      <w:r w:rsidRPr="004D2DAD">
        <w:rPr>
          <w:rFonts w:ascii="Times New Roman" w:eastAsiaTheme="minorEastAsia" w:hAnsi="Times New Roman" w:cs="Times New Roman"/>
          <w:color w:val="auto"/>
        </w:rPr>
        <w:lastRenderedPageBreak/>
        <w:t xml:space="preserve">Unit Test Case 43 (UTC-43): </w:t>
      </w:r>
      <w:proofErr w:type="spellStart"/>
      <w:r w:rsidRPr="004D2DAD">
        <w:rPr>
          <w:rFonts w:ascii="Times New Roman" w:eastAsiaTheme="minorEastAsia" w:hAnsi="Times New Roman" w:cs="Times New Roman"/>
          <w:color w:val="auto"/>
        </w:rPr>
        <w:t>testo_edit_info_</w:t>
      </w:r>
      <w:proofErr w:type="gramStart"/>
      <w:r w:rsidRPr="004D2DAD">
        <w:rPr>
          <w:rFonts w:ascii="Times New Roman" w:eastAsiaTheme="minorEastAsia" w:hAnsi="Times New Roman" w:cs="Times New Roman"/>
          <w:color w:val="auto"/>
        </w:rPr>
        <w:t>data</w:t>
      </w:r>
      <w:proofErr w:type="spellEnd"/>
      <w:r w:rsidRPr="004D2DAD">
        <w:rPr>
          <w:rFonts w:ascii="Times New Roman" w:eastAsiaTheme="minorEastAsia" w:hAnsi="Times New Roman" w:cs="Times New Roman"/>
          <w:color w:val="auto"/>
        </w:rPr>
        <w:t>()</w:t>
      </w:r>
      <w:bookmarkEnd w:id="45"/>
      <w:proofErr w:type="gramEnd"/>
    </w:p>
    <w:p w:rsidR="00542B18" w:rsidRPr="004D2DAD" w:rsidRDefault="00396AE1" w:rsidP="00542B18">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897" w:type="dxa"/>
        <w:tblLayout w:type="fixed"/>
        <w:tblLook w:val="04A0"/>
      </w:tblPr>
      <w:tblGrid>
        <w:gridCol w:w="821"/>
        <w:gridCol w:w="2122"/>
        <w:gridCol w:w="2552"/>
        <w:gridCol w:w="2551"/>
        <w:gridCol w:w="851"/>
      </w:tblGrid>
      <w:tr w:rsidR="00FD5B3C" w:rsidRPr="004D2DAD" w:rsidTr="00EA1605">
        <w:tc>
          <w:tcPr>
            <w:tcW w:w="821" w:type="dxa"/>
            <w:shd w:val="clear" w:color="auto" w:fill="C0C0C0"/>
            <w:vAlign w:val="center"/>
          </w:tcPr>
          <w:p w:rsidR="00542B18" w:rsidRPr="004D2DAD"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rsidR="00542B18" w:rsidRPr="004D2DAD"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rsidR="00542B18" w:rsidRPr="004D2DAD" w:rsidRDefault="00542B18"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rsidR="00542B18" w:rsidRPr="004D2DAD"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rsidR="00542B18" w:rsidRPr="004D2DAD"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96AE1" w:rsidRPr="004D2DAD" w:rsidTr="00EA1605">
        <w:tc>
          <w:tcPr>
            <w:tcW w:w="821" w:type="dxa"/>
            <w:vAlign w:val="center"/>
          </w:tcPr>
          <w:p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rsidR="00396AE1" w:rsidRPr="004D2DAD" w:rsidRDefault="00396AE1"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edited data of a promotion to the database</w:t>
            </w:r>
          </w:p>
        </w:tc>
        <w:tc>
          <w:tcPr>
            <w:tcW w:w="2552" w:type="dxa"/>
            <w:vAlign w:val="center"/>
          </w:tcPr>
          <w:p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551" w:type="dxa"/>
            <w:vAlign w:val="center"/>
          </w:tcPr>
          <w:p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851" w:type="dxa"/>
            <w:vAlign w:val="center"/>
          </w:tcPr>
          <w:p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96AE1" w:rsidRPr="004D2DAD" w:rsidTr="00EA1605">
        <w:tc>
          <w:tcPr>
            <w:tcW w:w="821" w:type="dxa"/>
            <w:vAlign w:val="center"/>
          </w:tcPr>
          <w:p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122" w:type="dxa"/>
            <w:vAlign w:val="center"/>
          </w:tcPr>
          <w:p w:rsidR="00396AE1" w:rsidRPr="004D2DAD" w:rsidRDefault="00396AE1"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edited data of an information to the database</w:t>
            </w:r>
          </w:p>
        </w:tc>
        <w:tc>
          <w:tcPr>
            <w:tcW w:w="2552" w:type="dxa"/>
            <w:vAlign w:val="center"/>
          </w:tcPr>
          <w:p w:rsidR="00396AE1" w:rsidRPr="004D2DAD" w:rsidRDefault="00396AE1" w:rsidP="00396AE1">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true</w:t>
            </w:r>
          </w:p>
        </w:tc>
        <w:tc>
          <w:tcPr>
            <w:tcW w:w="2551" w:type="dxa"/>
            <w:vAlign w:val="center"/>
          </w:tcPr>
          <w:p w:rsidR="00396AE1" w:rsidRPr="004D2DAD" w:rsidRDefault="00396AE1" w:rsidP="00396AE1">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true</w:t>
            </w:r>
          </w:p>
        </w:tc>
        <w:tc>
          <w:tcPr>
            <w:tcW w:w="851" w:type="dxa"/>
            <w:vAlign w:val="center"/>
          </w:tcPr>
          <w:p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542B18" w:rsidRPr="004D2DAD" w:rsidRDefault="00542B18" w:rsidP="005E7B66">
      <w:pPr>
        <w:widowControl w:val="0"/>
        <w:autoSpaceDE w:val="0"/>
        <w:autoSpaceDN w:val="0"/>
        <w:adjustRightInd w:val="0"/>
        <w:spacing w:after="240"/>
        <w:rPr>
          <w:rFonts w:ascii="Times New Roman" w:hAnsi="Times New Roman" w:cs="Times New Roman"/>
        </w:rPr>
      </w:pPr>
    </w:p>
    <w:p w:rsidR="0018666A" w:rsidRPr="004D2DAD" w:rsidRDefault="0018666A" w:rsidP="0018666A">
      <w:pPr>
        <w:pStyle w:val="3"/>
        <w:rPr>
          <w:rFonts w:ascii="Times New Roman" w:eastAsiaTheme="minorEastAsia" w:hAnsi="Times New Roman" w:cs="Times New Roman"/>
          <w:color w:val="auto"/>
        </w:rPr>
      </w:pPr>
      <w:bookmarkStart w:id="46" w:name="_Toc401733429"/>
      <w:r w:rsidRPr="004D2DAD">
        <w:rPr>
          <w:rFonts w:ascii="Times New Roman" w:eastAsiaTheme="minorEastAsia" w:hAnsi="Times New Roman" w:cs="Times New Roman"/>
          <w:color w:val="auto"/>
        </w:rPr>
        <w:t xml:space="preserve">Unit Test Case 44 (UTC-44): </w:t>
      </w:r>
      <w:proofErr w:type="spellStart"/>
      <w:r w:rsidRPr="004D2DAD">
        <w:rPr>
          <w:rFonts w:ascii="Times New Roman" w:eastAsiaTheme="minorEastAsia" w:hAnsi="Times New Roman" w:cs="Times New Roman"/>
          <w:color w:val="auto"/>
        </w:rPr>
        <w:t>testo_delete_</w:t>
      </w:r>
      <w:proofErr w:type="gramStart"/>
      <w:r w:rsidRPr="004D2DAD">
        <w:rPr>
          <w:rFonts w:ascii="Times New Roman" w:eastAsiaTheme="minorEastAsia" w:hAnsi="Times New Roman" w:cs="Times New Roman"/>
          <w:color w:val="auto"/>
        </w:rPr>
        <w:t>info</w:t>
      </w:r>
      <w:proofErr w:type="spellEnd"/>
      <w:r w:rsidRPr="004D2DAD">
        <w:rPr>
          <w:rFonts w:ascii="Times New Roman" w:eastAsiaTheme="minorEastAsia" w:hAnsi="Times New Roman" w:cs="Times New Roman"/>
          <w:color w:val="auto"/>
        </w:rPr>
        <w:t>()</w:t>
      </w:r>
      <w:bookmarkEnd w:id="46"/>
      <w:proofErr w:type="gramEnd"/>
    </w:p>
    <w:p w:rsidR="00C501BA" w:rsidRPr="004D2DAD" w:rsidRDefault="0018666A" w:rsidP="00C501B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897" w:type="dxa"/>
        <w:tblLook w:val="04A0"/>
      </w:tblPr>
      <w:tblGrid>
        <w:gridCol w:w="817"/>
        <w:gridCol w:w="3260"/>
        <w:gridCol w:w="1276"/>
        <w:gridCol w:w="2407"/>
        <w:gridCol w:w="1137"/>
      </w:tblGrid>
      <w:tr w:rsidR="00C501BA" w:rsidRPr="004D2DAD" w:rsidTr="0018666A">
        <w:tc>
          <w:tcPr>
            <w:tcW w:w="817"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260"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07"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8666A" w:rsidRPr="004D2DAD" w:rsidTr="0018666A">
        <w:tc>
          <w:tcPr>
            <w:tcW w:w="817" w:type="dxa"/>
            <w:vAlign w:val="center"/>
          </w:tcPr>
          <w:p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260" w:type="dxa"/>
            <w:vAlign w:val="center"/>
          </w:tcPr>
          <w:p w:rsidR="0018666A" w:rsidRPr="004D2DAD" w:rsidRDefault="0018666A" w:rsidP="00C501BA">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delete a promotion at </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 from database </w:t>
            </w:r>
          </w:p>
        </w:tc>
        <w:tc>
          <w:tcPr>
            <w:tcW w:w="1276" w:type="dxa"/>
            <w:vAlign w:val="center"/>
          </w:tcPr>
          <w:p w:rsidR="0018666A" w:rsidRPr="004D2DAD" w:rsidRDefault="0018666A" w:rsidP="0018666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407" w:type="dxa"/>
            <w:vAlign w:val="center"/>
          </w:tcPr>
          <w:p w:rsidR="0018666A" w:rsidRPr="004D2DAD" w:rsidRDefault="0018666A" w:rsidP="0018666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137" w:type="dxa"/>
            <w:vAlign w:val="center"/>
          </w:tcPr>
          <w:p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8666A" w:rsidRPr="004D2DAD" w:rsidTr="0018666A">
        <w:tc>
          <w:tcPr>
            <w:tcW w:w="817" w:type="dxa"/>
            <w:vAlign w:val="center"/>
          </w:tcPr>
          <w:p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260" w:type="dxa"/>
            <w:vAlign w:val="center"/>
          </w:tcPr>
          <w:p w:rsidR="0018666A" w:rsidRPr="004D2DAD" w:rsidRDefault="0018666A" w:rsidP="00C501BA">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 xml:space="preserve">Test to delete an information at </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 from database</w:t>
            </w:r>
          </w:p>
        </w:tc>
        <w:tc>
          <w:tcPr>
            <w:tcW w:w="1276" w:type="dxa"/>
            <w:vAlign w:val="center"/>
          </w:tcPr>
          <w:p w:rsidR="0018666A" w:rsidRPr="004D2DAD"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true</w:t>
            </w:r>
          </w:p>
        </w:tc>
        <w:tc>
          <w:tcPr>
            <w:tcW w:w="2407" w:type="dxa"/>
            <w:vAlign w:val="center"/>
          </w:tcPr>
          <w:p w:rsidR="0018666A" w:rsidRPr="004D2DAD"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true</w:t>
            </w:r>
          </w:p>
        </w:tc>
        <w:tc>
          <w:tcPr>
            <w:tcW w:w="1137" w:type="dxa"/>
            <w:vAlign w:val="center"/>
          </w:tcPr>
          <w:p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8666A" w:rsidRPr="004D2DAD" w:rsidTr="0018666A">
        <w:tc>
          <w:tcPr>
            <w:tcW w:w="817" w:type="dxa"/>
            <w:vAlign w:val="center"/>
          </w:tcPr>
          <w:p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3260" w:type="dxa"/>
            <w:vAlign w:val="center"/>
          </w:tcPr>
          <w:p w:rsidR="0018666A" w:rsidRPr="004D2DAD" w:rsidRDefault="0018666A" w:rsidP="00C501BA">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 xml:space="preserve">Test to delete an information at </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 that not exist from database</w:t>
            </w:r>
          </w:p>
        </w:tc>
        <w:tc>
          <w:tcPr>
            <w:tcW w:w="1276" w:type="dxa"/>
            <w:vAlign w:val="center"/>
          </w:tcPr>
          <w:p w:rsidR="0018666A" w:rsidRPr="004D2DAD"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false</w:t>
            </w:r>
          </w:p>
        </w:tc>
        <w:tc>
          <w:tcPr>
            <w:tcW w:w="2407" w:type="dxa"/>
            <w:vAlign w:val="center"/>
          </w:tcPr>
          <w:p w:rsidR="0018666A" w:rsidRPr="004D2DAD"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false</w:t>
            </w:r>
          </w:p>
        </w:tc>
        <w:tc>
          <w:tcPr>
            <w:tcW w:w="1137" w:type="dxa"/>
            <w:vAlign w:val="center"/>
          </w:tcPr>
          <w:p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C501BA" w:rsidRPr="004D2DAD" w:rsidRDefault="00C501BA" w:rsidP="005E7B66">
      <w:pPr>
        <w:widowControl w:val="0"/>
        <w:autoSpaceDE w:val="0"/>
        <w:autoSpaceDN w:val="0"/>
        <w:adjustRightInd w:val="0"/>
        <w:spacing w:after="240"/>
        <w:rPr>
          <w:rFonts w:ascii="Times New Roman" w:hAnsi="Times New Roman" w:cs="Times New Roman"/>
        </w:rPr>
      </w:pPr>
    </w:p>
    <w:p w:rsidR="0018666A" w:rsidRPr="004D2DAD" w:rsidRDefault="0018666A" w:rsidP="0018666A">
      <w:pPr>
        <w:pStyle w:val="3"/>
        <w:rPr>
          <w:rFonts w:ascii="Times New Roman" w:eastAsiaTheme="minorEastAsia" w:hAnsi="Times New Roman" w:cs="Times New Roman"/>
          <w:color w:val="auto"/>
        </w:rPr>
      </w:pPr>
      <w:bookmarkStart w:id="47" w:name="_Toc401733430"/>
      <w:r w:rsidRPr="004D2DAD">
        <w:rPr>
          <w:rFonts w:ascii="Times New Roman" w:eastAsiaTheme="minorEastAsia" w:hAnsi="Times New Roman" w:cs="Times New Roman"/>
          <w:color w:val="auto"/>
        </w:rPr>
        <w:t xml:space="preserve">Unit Test Case 45 (UTC-45): </w:t>
      </w:r>
      <w:proofErr w:type="spellStart"/>
      <w:r w:rsidRPr="004D2DAD">
        <w:rPr>
          <w:rFonts w:ascii="Times New Roman" w:eastAsiaTheme="minorEastAsia" w:hAnsi="Times New Roman" w:cs="Times New Roman"/>
          <w:color w:val="auto"/>
        </w:rPr>
        <w:t>testo_get_</w:t>
      </w:r>
      <w:proofErr w:type="gramStart"/>
      <w:r w:rsidRPr="004D2DAD">
        <w:rPr>
          <w:rFonts w:ascii="Times New Roman" w:eastAsiaTheme="minorEastAsia" w:hAnsi="Times New Roman" w:cs="Times New Roman"/>
          <w:color w:val="auto"/>
        </w:rPr>
        <w:t>information</w:t>
      </w:r>
      <w:proofErr w:type="spellEnd"/>
      <w:r w:rsidRPr="004D2DAD">
        <w:rPr>
          <w:rFonts w:ascii="Times New Roman" w:eastAsiaTheme="minorEastAsia" w:hAnsi="Times New Roman" w:cs="Times New Roman"/>
          <w:color w:val="auto"/>
        </w:rPr>
        <w:t>()</w:t>
      </w:r>
      <w:bookmarkEnd w:id="47"/>
      <w:proofErr w:type="gramEnd"/>
    </w:p>
    <w:p w:rsidR="00C501BA" w:rsidRPr="004D2DAD" w:rsidRDefault="0018666A" w:rsidP="00C501B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897" w:type="dxa"/>
        <w:tblLook w:val="04A0"/>
      </w:tblPr>
      <w:tblGrid>
        <w:gridCol w:w="817"/>
        <w:gridCol w:w="2126"/>
        <w:gridCol w:w="2410"/>
        <w:gridCol w:w="2407"/>
        <w:gridCol w:w="1137"/>
      </w:tblGrid>
      <w:tr w:rsidR="00C501BA" w:rsidRPr="004D2DAD" w:rsidTr="00764E70">
        <w:tc>
          <w:tcPr>
            <w:tcW w:w="817"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6"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10"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07"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501BA" w:rsidRPr="004D2DAD" w:rsidTr="00764E70">
        <w:tc>
          <w:tcPr>
            <w:tcW w:w="817" w:type="dxa"/>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6" w:type="dxa"/>
            <w:vAlign w:val="center"/>
          </w:tcPr>
          <w:p w:rsidR="00C501BA" w:rsidRPr="004D2DAD" w:rsidRDefault="0018666A"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2410" w:type="dxa"/>
            <w:vAlign w:val="center"/>
          </w:tcPr>
          <w:p w:rsidR="0018666A" w:rsidRPr="004D2DAD" w:rsidRDefault="00C501B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Array ( [0] =</w:t>
            </w:r>
            <w:r w:rsidR="0018666A" w:rsidRPr="004D2DAD">
              <w:rPr>
                <w:rFonts w:ascii="Times New Roman" w:hAnsi="Times New Roman" w:cs="Times New Roman"/>
                <w:sz w:val="24"/>
                <w:szCs w:val="24"/>
                <w:shd w:val="clear" w:color="auto" w:fill="FFFFFF"/>
              </w:rPr>
              <w:t xml:space="preserve">&gt; </w:t>
            </w:r>
            <w:proofErr w:type="spellStart"/>
            <w:r w:rsidR="0018666A" w:rsidRPr="004D2DAD">
              <w:rPr>
                <w:rFonts w:ascii="Times New Roman" w:hAnsi="Times New Roman" w:cs="Times New Roman"/>
                <w:sz w:val="24"/>
                <w:szCs w:val="24"/>
                <w:shd w:val="clear" w:color="auto" w:fill="FFFFFF"/>
              </w:rPr>
              <w:t>stdClass</w:t>
            </w:r>
            <w:proofErr w:type="spellEnd"/>
            <w:r w:rsidR="0018666A" w:rsidRPr="004D2DAD">
              <w:rPr>
                <w:rFonts w:ascii="Times New Roman" w:hAnsi="Times New Roman" w:cs="Times New Roman"/>
                <w:sz w:val="24"/>
                <w:szCs w:val="24"/>
                <w:shd w:val="clear" w:color="auto" w:fill="FFFFFF"/>
              </w:rPr>
              <w:t xml:space="preserve"> Object (            </w:t>
            </w:r>
            <w:r w:rsidR="0018666A" w:rsidRPr="004D2DAD">
              <w:rPr>
                <w:rFonts w:ascii="Times New Roman" w:hAnsi="Times New Roman" w:cs="Times New Roman"/>
                <w:sz w:val="24"/>
                <w:szCs w:val="24"/>
                <w:lang w:bidi="ar-SA"/>
              </w:rPr>
              <w:t>[</w:t>
            </w:r>
            <w:proofErr w:type="spellStart"/>
            <w:r w:rsidR="0018666A" w:rsidRPr="004D2DAD">
              <w:rPr>
                <w:rFonts w:ascii="Times New Roman" w:hAnsi="Times New Roman" w:cs="Times New Roman"/>
                <w:sz w:val="24"/>
                <w:szCs w:val="24"/>
                <w:lang w:bidi="ar-SA"/>
              </w:rPr>
              <w:t>infoID</w:t>
            </w:r>
            <w:proofErr w:type="spellEnd"/>
            <w:r w:rsidR="0018666A" w:rsidRPr="004D2DAD">
              <w:rPr>
                <w:rFonts w:ascii="Times New Roman" w:hAnsi="Times New Roman" w:cs="Times New Roman"/>
                <w:sz w:val="24"/>
                <w:szCs w:val="24"/>
                <w:lang w:bidi="ar-SA"/>
              </w:rPr>
              <w:t>]=&gt;1, [type]=&gt;promo, [title]=&gt;Free checkup, [details]=&gt;Full mouth checkup for free at the clinic, [</w:t>
            </w:r>
            <w:proofErr w:type="spellStart"/>
            <w:r w:rsidR="0018666A" w:rsidRPr="004D2DAD">
              <w:rPr>
                <w:rFonts w:ascii="Times New Roman" w:hAnsi="Times New Roman" w:cs="Times New Roman"/>
                <w:sz w:val="24"/>
                <w:szCs w:val="24"/>
                <w:lang w:bidi="ar-SA"/>
              </w:rPr>
              <w:t>officerID</w:t>
            </w:r>
            <w:proofErr w:type="spellEnd"/>
            <w:r w:rsidR="0018666A" w:rsidRPr="004D2DAD">
              <w:rPr>
                <w:rFonts w:ascii="Times New Roman" w:hAnsi="Times New Roman" w:cs="Times New Roman"/>
                <w:sz w:val="24"/>
                <w:szCs w:val="24"/>
                <w:lang w:bidi="ar-SA"/>
              </w:rPr>
              <w:t>]=&gt;OF001</w:t>
            </w:r>
          </w:p>
          <w:p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[1] =&gt;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
          <w:p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lastRenderedPageBreak/>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]=&gt;2, [type]=&gt;information, [title]=&gt;EF Line, [details]=&gt;EF Line is tooth braces for children between 4-15 years old,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rsidR="00C501BA" w:rsidRPr="004D2DAD" w:rsidRDefault="0018666A" w:rsidP="0018666A">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[2] =&gt;</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]=&gt;3, [type]=&gt;promo, [title]=&gt;Whitening 30% off, [details]=&gt;End of the year sale, whitening treatment is </w:t>
            </w:r>
            <w:proofErr w:type="spellStart"/>
            <w:r w:rsidRPr="004D2DAD">
              <w:rPr>
                <w:rFonts w:ascii="Times New Roman" w:hAnsi="Times New Roman" w:cs="Times New Roman"/>
                <w:sz w:val="24"/>
                <w:szCs w:val="24"/>
                <w:lang w:bidi="ar-SA"/>
              </w:rPr>
              <w:t>noe</w:t>
            </w:r>
            <w:proofErr w:type="spellEnd"/>
            <w:r w:rsidRPr="004D2DAD">
              <w:rPr>
                <w:rFonts w:ascii="Times New Roman" w:hAnsi="Times New Roman" w:cs="Times New Roman"/>
                <w:sz w:val="24"/>
                <w:szCs w:val="24"/>
                <w:lang w:bidi="ar-SA"/>
              </w:rPr>
              <w:t xml:space="preserve"> 30% off,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]=&gt;OF002</w:t>
            </w:r>
            <w:r w:rsidR="00C501BA"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shd w:val="clear" w:color="auto" w:fill="FFFFFF"/>
              </w:rPr>
              <w:t>)</w:t>
            </w:r>
          </w:p>
        </w:tc>
        <w:tc>
          <w:tcPr>
            <w:tcW w:w="2407" w:type="dxa"/>
            <w:vAlign w:val="center"/>
          </w:tcPr>
          <w:p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lastRenderedPageBreak/>
              <w:t xml:space="preserve">Array ( [0]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]=&gt;1, [type]=&gt;promo, [title]=&gt;Free checkup, [details]=&gt;Full mouth checkup for free at the clinic,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[1] =&gt;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
          <w:p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lastRenderedPageBreak/>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]=&gt;2, [type]=&gt;information, [title]=&gt;EF Line, [details]=&gt;EF Line is tooth braces for children between 4-15 years old,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rsidR="00C501BA" w:rsidRPr="004D2DAD" w:rsidRDefault="0018666A" w:rsidP="0018666A">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[2] =&gt;</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]=&gt;3, [type]=&gt;promo, [title]=&gt;Whitening 30% off, [details]=&gt;End of the year sale, whitening treatment is </w:t>
            </w:r>
            <w:proofErr w:type="spellStart"/>
            <w:r w:rsidRPr="004D2DAD">
              <w:rPr>
                <w:rFonts w:ascii="Times New Roman" w:hAnsi="Times New Roman" w:cs="Times New Roman"/>
                <w:sz w:val="24"/>
                <w:szCs w:val="24"/>
                <w:lang w:bidi="ar-SA"/>
              </w:rPr>
              <w:t>noe</w:t>
            </w:r>
            <w:proofErr w:type="spellEnd"/>
            <w:r w:rsidRPr="004D2DAD">
              <w:rPr>
                <w:rFonts w:ascii="Times New Roman" w:hAnsi="Times New Roman" w:cs="Times New Roman"/>
                <w:sz w:val="24"/>
                <w:szCs w:val="24"/>
                <w:lang w:bidi="ar-SA"/>
              </w:rPr>
              <w:t xml:space="preserve"> 30% off,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]=&gt;OF002</w:t>
            </w:r>
            <w:r w:rsidRPr="004D2DAD">
              <w:rPr>
                <w:rFonts w:ascii="Times New Roman" w:hAnsi="Times New Roman" w:cs="Times New Roman"/>
                <w:sz w:val="24"/>
                <w:szCs w:val="24"/>
                <w:shd w:val="clear" w:color="auto" w:fill="FFFFFF"/>
              </w:rPr>
              <w:t>))</w:t>
            </w:r>
          </w:p>
        </w:tc>
        <w:tc>
          <w:tcPr>
            <w:tcW w:w="1137" w:type="dxa"/>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bl>
    <w:p w:rsidR="005E7B66" w:rsidRPr="004D2DAD" w:rsidRDefault="005E7B66" w:rsidP="00716989">
      <w:pPr>
        <w:widowControl w:val="0"/>
        <w:autoSpaceDE w:val="0"/>
        <w:autoSpaceDN w:val="0"/>
        <w:adjustRightInd w:val="0"/>
        <w:spacing w:after="240"/>
        <w:rPr>
          <w:rFonts w:ascii="Times New Roman" w:hAnsi="Times New Roman" w:cs="Times New Roman"/>
        </w:rPr>
      </w:pPr>
    </w:p>
    <w:p w:rsidR="0018666A" w:rsidRPr="004D2DAD" w:rsidRDefault="0018666A" w:rsidP="0018666A">
      <w:pPr>
        <w:pStyle w:val="3"/>
        <w:rPr>
          <w:rFonts w:ascii="Times New Roman" w:eastAsiaTheme="minorEastAsia" w:hAnsi="Times New Roman" w:cs="Times New Roman"/>
          <w:color w:val="auto"/>
        </w:rPr>
      </w:pPr>
      <w:bookmarkStart w:id="48" w:name="_Toc401733431"/>
      <w:r w:rsidRPr="004D2DAD">
        <w:rPr>
          <w:rFonts w:ascii="Times New Roman" w:eastAsiaTheme="minorEastAsia" w:hAnsi="Times New Roman" w:cs="Times New Roman"/>
          <w:color w:val="auto"/>
        </w:rPr>
        <w:t xml:space="preserve">Unit Test Case 46 (UTC-46): </w:t>
      </w:r>
      <w:proofErr w:type="spellStart"/>
      <w:r w:rsidRPr="004D2DAD">
        <w:rPr>
          <w:rFonts w:ascii="Times New Roman" w:eastAsiaTheme="minorEastAsia" w:hAnsi="Times New Roman" w:cs="Times New Roman"/>
          <w:color w:val="auto"/>
        </w:rPr>
        <w:t>testo_check_</w:t>
      </w:r>
      <w:proofErr w:type="gramStart"/>
      <w:r w:rsidRPr="004D2DAD">
        <w:rPr>
          <w:rFonts w:ascii="Times New Roman" w:eastAsiaTheme="minorEastAsia" w:hAnsi="Times New Roman" w:cs="Times New Roman"/>
          <w:color w:val="auto"/>
        </w:rPr>
        <w:t>time</w:t>
      </w:r>
      <w:proofErr w:type="spellEnd"/>
      <w:r w:rsidRPr="004D2DAD">
        <w:rPr>
          <w:rFonts w:ascii="Times New Roman" w:eastAsiaTheme="minorEastAsia" w:hAnsi="Times New Roman" w:cs="Times New Roman"/>
          <w:color w:val="auto"/>
        </w:rPr>
        <w:t>()</w:t>
      </w:r>
      <w:bookmarkEnd w:id="48"/>
      <w:proofErr w:type="gramEnd"/>
    </w:p>
    <w:p w:rsidR="00C501BA" w:rsidRPr="004D2DAD" w:rsidRDefault="0018666A" w:rsidP="00C501B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897" w:type="dxa"/>
        <w:tblLook w:val="04A0"/>
      </w:tblPr>
      <w:tblGrid>
        <w:gridCol w:w="817"/>
        <w:gridCol w:w="2835"/>
        <w:gridCol w:w="2268"/>
        <w:gridCol w:w="1840"/>
        <w:gridCol w:w="1137"/>
      </w:tblGrid>
      <w:tr w:rsidR="00C501BA" w:rsidRPr="004D2DAD" w:rsidTr="0045573E">
        <w:tc>
          <w:tcPr>
            <w:tcW w:w="817"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835"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268"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840"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45573E" w:rsidRPr="004D2DAD" w:rsidTr="0045573E">
        <w:tc>
          <w:tcPr>
            <w:tcW w:w="817" w:type="dxa"/>
            <w:vAlign w:val="center"/>
          </w:tcPr>
          <w:p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835" w:type="dxa"/>
            <w:vAlign w:val="center"/>
          </w:tcPr>
          <w:p w:rsidR="0045573E" w:rsidRPr="004D2DAD" w:rsidRDefault="0045573E"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check the appointment time with correct day and before appointment time</w:t>
            </w:r>
          </w:p>
        </w:tc>
        <w:tc>
          <w:tcPr>
            <w:tcW w:w="2268" w:type="dxa"/>
          </w:tcPr>
          <w:p w:rsidR="0045573E" w:rsidRPr="004D2DAD" w:rsidRDefault="0045573E"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10:00:00</w:t>
            </w:r>
          </w:p>
        </w:tc>
        <w:tc>
          <w:tcPr>
            <w:tcW w:w="1840" w:type="dxa"/>
          </w:tcPr>
          <w:p w:rsidR="0045573E" w:rsidRPr="004D2DAD" w:rsidRDefault="0045573E"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10:00:00</w:t>
            </w:r>
          </w:p>
        </w:tc>
        <w:tc>
          <w:tcPr>
            <w:tcW w:w="1137" w:type="dxa"/>
            <w:vAlign w:val="center"/>
          </w:tcPr>
          <w:p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45573E" w:rsidRPr="004D2DAD" w:rsidTr="0045573E">
        <w:tc>
          <w:tcPr>
            <w:tcW w:w="817" w:type="dxa"/>
            <w:vAlign w:val="center"/>
          </w:tcPr>
          <w:p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835" w:type="dxa"/>
            <w:vAlign w:val="center"/>
          </w:tcPr>
          <w:p w:rsidR="0045573E" w:rsidRPr="004D2DAD" w:rsidRDefault="0045573E" w:rsidP="00764E70">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wrong day</w:t>
            </w:r>
          </w:p>
        </w:tc>
        <w:tc>
          <w:tcPr>
            <w:tcW w:w="2268" w:type="dxa"/>
          </w:tcPr>
          <w:p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“Not today”</w:t>
            </w:r>
          </w:p>
        </w:tc>
        <w:tc>
          <w:tcPr>
            <w:tcW w:w="1840" w:type="dxa"/>
          </w:tcPr>
          <w:p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“Not today”</w:t>
            </w:r>
          </w:p>
        </w:tc>
        <w:tc>
          <w:tcPr>
            <w:tcW w:w="1137" w:type="dxa"/>
            <w:vAlign w:val="center"/>
          </w:tcPr>
          <w:p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45573E" w:rsidRPr="004D2DAD" w:rsidTr="0045573E">
        <w:tc>
          <w:tcPr>
            <w:tcW w:w="817" w:type="dxa"/>
            <w:vAlign w:val="center"/>
          </w:tcPr>
          <w:p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2835" w:type="dxa"/>
            <w:vAlign w:val="center"/>
          </w:tcPr>
          <w:p w:rsidR="0045573E" w:rsidRPr="004D2DAD" w:rsidRDefault="0045573E" w:rsidP="00764E70">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no appointment</w:t>
            </w:r>
          </w:p>
        </w:tc>
        <w:tc>
          <w:tcPr>
            <w:tcW w:w="2268" w:type="dxa"/>
          </w:tcPr>
          <w:p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 appointment”</w:t>
            </w:r>
          </w:p>
        </w:tc>
        <w:tc>
          <w:tcPr>
            <w:tcW w:w="1840" w:type="dxa"/>
          </w:tcPr>
          <w:p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 appointment”</w:t>
            </w:r>
          </w:p>
        </w:tc>
        <w:tc>
          <w:tcPr>
            <w:tcW w:w="1137" w:type="dxa"/>
            <w:vAlign w:val="center"/>
          </w:tcPr>
          <w:p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45573E" w:rsidRPr="004D2DAD" w:rsidTr="0045573E">
        <w:tc>
          <w:tcPr>
            <w:tcW w:w="817" w:type="dxa"/>
            <w:vAlign w:val="center"/>
          </w:tcPr>
          <w:p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2835" w:type="dxa"/>
            <w:vAlign w:val="center"/>
          </w:tcPr>
          <w:p w:rsidR="0045573E" w:rsidRPr="004D2DAD" w:rsidRDefault="0045573E" w:rsidP="00764E70">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correct day but at late appointment time</w:t>
            </w:r>
          </w:p>
        </w:tc>
        <w:tc>
          <w:tcPr>
            <w:tcW w:w="2268" w:type="dxa"/>
          </w:tcPr>
          <w:p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“You missed”</w:t>
            </w:r>
          </w:p>
        </w:tc>
        <w:tc>
          <w:tcPr>
            <w:tcW w:w="1840" w:type="dxa"/>
          </w:tcPr>
          <w:p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“You missed”</w:t>
            </w:r>
          </w:p>
        </w:tc>
        <w:tc>
          <w:tcPr>
            <w:tcW w:w="1137" w:type="dxa"/>
            <w:vAlign w:val="center"/>
          </w:tcPr>
          <w:p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C501BA" w:rsidRPr="004D2DAD" w:rsidRDefault="00C501BA" w:rsidP="00716989">
      <w:pPr>
        <w:widowControl w:val="0"/>
        <w:autoSpaceDE w:val="0"/>
        <w:autoSpaceDN w:val="0"/>
        <w:adjustRightInd w:val="0"/>
        <w:spacing w:after="240"/>
        <w:rPr>
          <w:rFonts w:ascii="Times New Roman" w:hAnsi="Times New Roman" w:cs="Times New Roman"/>
        </w:rPr>
      </w:pPr>
    </w:p>
    <w:p w:rsidR="00F54660" w:rsidRPr="004D2DAD" w:rsidRDefault="00F54660" w:rsidP="004A0884">
      <w:pPr>
        <w:pStyle w:val="3"/>
        <w:rPr>
          <w:rFonts w:ascii="Times New Roman" w:hAnsi="Times New Roman" w:cs="Times New Roman"/>
          <w:color w:val="auto"/>
          <w:sz w:val="26"/>
          <w:szCs w:val="26"/>
        </w:rPr>
      </w:pPr>
      <w:r w:rsidRPr="004D2DAD">
        <w:rPr>
          <w:rFonts w:ascii="Times New Roman" w:hAnsi="Times New Roman" w:cs="Times New Roman"/>
          <w:color w:val="auto"/>
          <w:sz w:val="26"/>
          <w:szCs w:val="26"/>
        </w:rPr>
        <w:br w:type="page"/>
      </w:r>
    </w:p>
    <w:p w:rsidR="0045573E" w:rsidRPr="004D2DAD" w:rsidRDefault="0045573E" w:rsidP="0045573E">
      <w:pPr>
        <w:pStyle w:val="3"/>
        <w:rPr>
          <w:rFonts w:ascii="Times New Roman" w:eastAsiaTheme="minorEastAsia" w:hAnsi="Times New Roman" w:cs="Times New Roman"/>
          <w:color w:val="auto"/>
        </w:rPr>
      </w:pPr>
      <w:bookmarkStart w:id="49" w:name="_Toc401733432"/>
      <w:r w:rsidRPr="004D2DAD">
        <w:rPr>
          <w:rFonts w:ascii="Times New Roman" w:eastAsiaTheme="minorEastAsia" w:hAnsi="Times New Roman" w:cs="Times New Roman"/>
          <w:color w:val="auto"/>
        </w:rPr>
        <w:lastRenderedPageBreak/>
        <w:t xml:space="preserve">Unit Test Case 47 (UTC-47): </w:t>
      </w:r>
      <w:proofErr w:type="spellStart"/>
      <w:r w:rsidRPr="004D2DAD">
        <w:rPr>
          <w:rFonts w:ascii="Times New Roman" w:eastAsiaTheme="minorEastAsia" w:hAnsi="Times New Roman" w:cs="Times New Roman"/>
          <w:color w:val="auto"/>
        </w:rPr>
        <w:t>testo_add_</w:t>
      </w:r>
      <w:proofErr w:type="gramStart"/>
      <w:r w:rsidRPr="004D2DAD">
        <w:rPr>
          <w:rFonts w:ascii="Times New Roman" w:eastAsiaTheme="minorEastAsia" w:hAnsi="Times New Roman" w:cs="Times New Roman"/>
          <w:color w:val="auto"/>
        </w:rPr>
        <w:t>queue</w:t>
      </w:r>
      <w:proofErr w:type="spellEnd"/>
      <w:r w:rsidRPr="004D2DAD">
        <w:rPr>
          <w:rFonts w:ascii="Times New Roman" w:eastAsiaTheme="minorEastAsia" w:hAnsi="Times New Roman" w:cs="Times New Roman"/>
          <w:color w:val="auto"/>
        </w:rPr>
        <w:t>()</w:t>
      </w:r>
      <w:bookmarkEnd w:id="49"/>
      <w:proofErr w:type="gramEnd"/>
    </w:p>
    <w:p w:rsidR="004A0884" w:rsidRPr="004D2DAD" w:rsidRDefault="0045573E" w:rsidP="004A0884">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D5B3C" w:rsidRPr="004D2DAD" w:rsidTr="004A0884">
        <w:tc>
          <w:tcPr>
            <w:tcW w:w="1101" w:type="dxa"/>
            <w:shd w:val="clear" w:color="auto" w:fill="C0C0C0"/>
            <w:vAlign w:val="center"/>
          </w:tcPr>
          <w:p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rsidR="004A0884" w:rsidRPr="004D2DAD" w:rsidRDefault="004A0884" w:rsidP="004A0884">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45573E" w:rsidRPr="004D2DAD" w:rsidTr="004A0884">
        <w:tc>
          <w:tcPr>
            <w:tcW w:w="1101" w:type="dxa"/>
            <w:vAlign w:val="center"/>
          </w:tcPr>
          <w:p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rsidR="0045573E" w:rsidRPr="004D2DAD" w:rsidRDefault="0045573E" w:rsidP="004A0884">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add a patient to an empty queue with </w:t>
            </w:r>
            <w:proofErr w:type="spellStart"/>
            <w:r w:rsidRPr="004D2DAD">
              <w:rPr>
                <w:rFonts w:ascii="Times New Roman" w:hAnsi="Times New Roman" w:cs="Times New Roman"/>
                <w:sz w:val="24"/>
                <w:szCs w:val="24"/>
                <w:lang w:bidi="ar-SA"/>
              </w:rPr>
              <w:t>pid</w:t>
            </w:r>
            <w:proofErr w:type="spellEnd"/>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w:t>
            </w:r>
          </w:p>
        </w:tc>
        <w:tc>
          <w:tcPr>
            <w:tcW w:w="1276" w:type="dxa"/>
            <w:vAlign w:val="center"/>
          </w:tcPr>
          <w:p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45573E" w:rsidRPr="004D2DAD" w:rsidTr="004A0884">
        <w:tc>
          <w:tcPr>
            <w:tcW w:w="1101" w:type="dxa"/>
            <w:vAlign w:val="center"/>
          </w:tcPr>
          <w:p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rsidR="0045573E" w:rsidRPr="004D2DAD" w:rsidRDefault="0045573E" w:rsidP="004A0884">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add a patient to a not empty queue with </w:t>
            </w:r>
            <w:proofErr w:type="spellStart"/>
            <w:r w:rsidRPr="004D2DAD">
              <w:rPr>
                <w:rFonts w:ascii="Times New Roman" w:hAnsi="Times New Roman" w:cs="Times New Roman"/>
                <w:sz w:val="24"/>
                <w:szCs w:val="24"/>
                <w:lang w:bidi="ar-SA"/>
              </w:rPr>
              <w:t>pid</w:t>
            </w:r>
            <w:proofErr w:type="spellEnd"/>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w:t>
            </w:r>
          </w:p>
        </w:tc>
        <w:tc>
          <w:tcPr>
            <w:tcW w:w="1276" w:type="dxa"/>
            <w:vAlign w:val="center"/>
          </w:tcPr>
          <w:p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7934A0" w:rsidRPr="004D2DAD" w:rsidRDefault="007934A0" w:rsidP="004A0884">
      <w:pPr>
        <w:pStyle w:val="3"/>
        <w:rPr>
          <w:rFonts w:ascii="Times New Roman" w:hAnsi="Times New Roman" w:cs="Times New Roman"/>
          <w:color w:val="auto"/>
          <w:sz w:val="26"/>
          <w:szCs w:val="26"/>
        </w:rPr>
      </w:pPr>
    </w:p>
    <w:p w:rsidR="0045573E" w:rsidRPr="004D2DAD" w:rsidRDefault="0045573E" w:rsidP="0045573E">
      <w:pPr>
        <w:pStyle w:val="3"/>
        <w:rPr>
          <w:rFonts w:ascii="Times New Roman" w:eastAsiaTheme="minorEastAsia" w:hAnsi="Times New Roman" w:cs="Times New Roman"/>
          <w:color w:val="auto"/>
        </w:rPr>
      </w:pPr>
      <w:bookmarkStart w:id="50" w:name="_Toc401733433"/>
      <w:r w:rsidRPr="004D2DAD">
        <w:rPr>
          <w:rFonts w:ascii="Times New Roman" w:eastAsiaTheme="minorEastAsia" w:hAnsi="Times New Roman" w:cs="Times New Roman"/>
          <w:color w:val="auto"/>
        </w:rPr>
        <w:t xml:space="preserve">Unit Test Case 48 (UTC-48): </w:t>
      </w:r>
      <w:proofErr w:type="spellStart"/>
      <w:r w:rsidRPr="004D2DAD">
        <w:rPr>
          <w:rFonts w:ascii="Times New Roman" w:eastAsiaTheme="minorEastAsia" w:hAnsi="Times New Roman" w:cs="Times New Roman"/>
          <w:color w:val="auto"/>
        </w:rPr>
        <w:t>testo_reset_</w:t>
      </w:r>
      <w:proofErr w:type="gramStart"/>
      <w:r w:rsidRPr="004D2DAD">
        <w:rPr>
          <w:rFonts w:ascii="Times New Roman" w:eastAsiaTheme="minorEastAsia" w:hAnsi="Times New Roman" w:cs="Times New Roman"/>
          <w:color w:val="auto"/>
        </w:rPr>
        <w:t>queue</w:t>
      </w:r>
      <w:proofErr w:type="spellEnd"/>
      <w:r w:rsidRPr="004D2DAD">
        <w:rPr>
          <w:rFonts w:ascii="Times New Roman" w:eastAsiaTheme="minorEastAsia" w:hAnsi="Times New Roman" w:cs="Times New Roman"/>
          <w:color w:val="auto"/>
        </w:rPr>
        <w:t>()</w:t>
      </w:r>
      <w:bookmarkEnd w:id="50"/>
      <w:proofErr w:type="gramEnd"/>
    </w:p>
    <w:p w:rsidR="004A0884" w:rsidRPr="004D2DAD" w:rsidRDefault="004A0884" w:rsidP="004A0884">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07/30/2014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497" w:type="dxa"/>
        <w:jc w:val="center"/>
        <w:tblLayout w:type="fixed"/>
        <w:tblLook w:val="04A0"/>
      </w:tblPr>
      <w:tblGrid>
        <w:gridCol w:w="645"/>
        <w:gridCol w:w="3990"/>
        <w:gridCol w:w="1276"/>
        <w:gridCol w:w="1347"/>
        <w:gridCol w:w="1239"/>
      </w:tblGrid>
      <w:tr w:rsidR="0045573E" w:rsidRPr="004D2DAD" w:rsidTr="0045573E">
        <w:trPr>
          <w:trHeight w:val="606"/>
          <w:jc w:val="center"/>
        </w:trPr>
        <w:tc>
          <w:tcPr>
            <w:tcW w:w="645" w:type="dxa"/>
            <w:shd w:val="clear" w:color="auto" w:fill="C0C0C0"/>
            <w:vAlign w:val="center"/>
          </w:tcPr>
          <w:p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990" w:type="dxa"/>
            <w:shd w:val="clear" w:color="auto" w:fill="C0C0C0"/>
            <w:vAlign w:val="center"/>
          </w:tcPr>
          <w:p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rsidR="004A0884" w:rsidRPr="004D2DAD" w:rsidRDefault="004A0884" w:rsidP="004A0884">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347" w:type="dxa"/>
            <w:shd w:val="clear" w:color="auto" w:fill="C0C0C0"/>
            <w:vAlign w:val="center"/>
          </w:tcPr>
          <w:p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39" w:type="dxa"/>
            <w:shd w:val="clear" w:color="auto" w:fill="C0C0C0"/>
            <w:vAlign w:val="center"/>
          </w:tcPr>
          <w:p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45573E" w:rsidRPr="004D2DAD" w:rsidTr="0045573E">
        <w:trPr>
          <w:trHeight w:val="970"/>
          <w:jc w:val="center"/>
        </w:trPr>
        <w:tc>
          <w:tcPr>
            <w:tcW w:w="645" w:type="dxa"/>
            <w:vAlign w:val="center"/>
          </w:tcPr>
          <w:p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990" w:type="dxa"/>
            <w:vAlign w:val="center"/>
          </w:tcPr>
          <w:p w:rsidR="0045573E" w:rsidRPr="004D2DAD" w:rsidRDefault="0045573E" w:rsidP="004A0884">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reset a queue to be empty</w:t>
            </w:r>
          </w:p>
        </w:tc>
        <w:tc>
          <w:tcPr>
            <w:tcW w:w="1276" w:type="dxa"/>
            <w:vAlign w:val="center"/>
          </w:tcPr>
          <w:p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47" w:type="dxa"/>
            <w:vAlign w:val="center"/>
          </w:tcPr>
          <w:p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39" w:type="dxa"/>
            <w:vAlign w:val="center"/>
          </w:tcPr>
          <w:p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CE22F5" w:rsidRPr="004D2DAD" w:rsidRDefault="00CE22F5" w:rsidP="00716989">
      <w:pPr>
        <w:widowControl w:val="0"/>
        <w:autoSpaceDE w:val="0"/>
        <w:autoSpaceDN w:val="0"/>
        <w:adjustRightInd w:val="0"/>
        <w:spacing w:after="240"/>
        <w:rPr>
          <w:rFonts w:ascii="Times New Roman" w:hAnsi="Times New Roman" w:cs="Times New Roman"/>
          <w:b/>
          <w:bCs/>
          <w:sz w:val="54"/>
          <w:szCs w:val="54"/>
        </w:rPr>
      </w:pPr>
    </w:p>
    <w:p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r w:rsidRPr="004D2DAD">
        <w:rPr>
          <w:rFonts w:ascii="Times New Roman" w:hAnsi="Times New Roman" w:cs="Times New Roman"/>
          <w:b/>
          <w:bCs/>
          <w:sz w:val="54"/>
          <w:szCs w:val="54"/>
        </w:rPr>
        <w:br w:type="page"/>
      </w:r>
    </w:p>
    <w:tbl>
      <w:tblPr>
        <w:tblStyle w:val="a5"/>
        <w:tblpPr w:leftFromText="180" w:rightFromText="180" w:vertAnchor="page" w:horzAnchor="page" w:tblpX="1729" w:tblpY="2521"/>
        <w:tblW w:w="9194" w:type="dxa"/>
        <w:tblLook w:val="04A0"/>
      </w:tblPr>
      <w:tblGrid>
        <w:gridCol w:w="601"/>
        <w:gridCol w:w="1788"/>
        <w:gridCol w:w="2777"/>
        <w:gridCol w:w="2777"/>
        <w:gridCol w:w="1251"/>
      </w:tblGrid>
      <w:tr w:rsidR="008071A3" w:rsidRPr="004D2DAD" w:rsidTr="008071A3">
        <w:trPr>
          <w:trHeight w:val="534"/>
        </w:trPr>
        <w:tc>
          <w:tcPr>
            <w:tcW w:w="601" w:type="dxa"/>
            <w:shd w:val="clear" w:color="auto" w:fill="C0C0C0"/>
            <w:vAlign w:val="center"/>
          </w:tcPr>
          <w:p w:rsidR="008071A3" w:rsidRPr="004D2DAD"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lastRenderedPageBreak/>
              <w:t>ID</w:t>
            </w:r>
          </w:p>
        </w:tc>
        <w:tc>
          <w:tcPr>
            <w:tcW w:w="1788" w:type="dxa"/>
            <w:shd w:val="clear" w:color="auto" w:fill="C0C0C0"/>
            <w:vAlign w:val="center"/>
          </w:tcPr>
          <w:p w:rsidR="008071A3" w:rsidRPr="004D2DAD"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777" w:type="dxa"/>
            <w:shd w:val="clear" w:color="auto" w:fill="C0C0C0"/>
            <w:vAlign w:val="center"/>
          </w:tcPr>
          <w:p w:rsidR="008071A3" w:rsidRPr="004D2DAD" w:rsidRDefault="008071A3" w:rsidP="008071A3">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777" w:type="dxa"/>
            <w:shd w:val="clear" w:color="auto" w:fill="C0C0C0"/>
            <w:vAlign w:val="center"/>
          </w:tcPr>
          <w:p w:rsidR="008071A3" w:rsidRPr="004D2DAD"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51" w:type="dxa"/>
            <w:shd w:val="clear" w:color="auto" w:fill="C0C0C0"/>
            <w:vAlign w:val="center"/>
          </w:tcPr>
          <w:p w:rsidR="008071A3" w:rsidRPr="004D2DAD"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rsidTr="008071A3">
        <w:trPr>
          <w:trHeight w:val="6106"/>
        </w:trPr>
        <w:tc>
          <w:tcPr>
            <w:tcW w:w="601" w:type="dxa"/>
            <w:vAlign w:val="center"/>
          </w:tcPr>
          <w:p w:rsidR="008071A3" w:rsidRPr="004D2DAD" w:rsidRDefault="008071A3" w:rsidP="008071A3">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1</w:t>
            </w:r>
          </w:p>
        </w:tc>
        <w:tc>
          <w:tcPr>
            <w:tcW w:w="1788" w:type="dxa"/>
            <w:vAlign w:val="center"/>
          </w:tcPr>
          <w:p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Cs w:val="22"/>
                <w:lang w:bidi="ar-SA"/>
              </w:rPr>
              <w:t>Test gat all dental treatment from database</w:t>
            </w:r>
          </w:p>
        </w:tc>
        <w:tc>
          <w:tcPr>
            <w:tcW w:w="2777" w:type="dxa"/>
            <w:vAlign w:val="center"/>
          </w:tcPr>
          <w:p w:rsidR="008071A3" w:rsidRPr="004D2DAD" w:rsidRDefault="008071A3" w:rsidP="008071A3">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]=&gt;1,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]=&gt;Full mouth checkup, [cost]=&gt;0])</w:t>
            </w:r>
          </w:p>
          <w:p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]=&gt;2,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]=&gt;Composite filling, [cost]=&gt;1000</w:t>
            </w:r>
            <w:r w:rsidRPr="004D2DAD">
              <w:rPr>
                <w:rFonts w:ascii="Times New Roman" w:hAnsi="Times New Roman" w:cs="Times New Roman"/>
                <w:bCs/>
                <w:szCs w:val="22"/>
              </w:rPr>
              <w:t>])</w:t>
            </w:r>
          </w:p>
          <w:p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]=&gt;3,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]=&gt;Fluoride application, [cost]=&gt;400</w:t>
            </w:r>
            <w:r w:rsidRPr="004D2DAD">
              <w:rPr>
                <w:rFonts w:ascii="Times New Roman" w:hAnsi="Times New Roman" w:cs="Times New Roman"/>
                <w:bCs/>
                <w:szCs w:val="22"/>
              </w:rPr>
              <w:t>])</w:t>
            </w:r>
          </w:p>
          <w:p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]=&gt;4,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]=&gt;Consultation, [cost]=&gt;0</w:t>
            </w:r>
            <w:r w:rsidRPr="004D2DAD">
              <w:rPr>
                <w:rFonts w:ascii="Times New Roman" w:hAnsi="Times New Roman" w:cs="Times New Roman"/>
                <w:bCs/>
                <w:szCs w:val="22"/>
              </w:rPr>
              <w:t>])</w:t>
            </w:r>
          </w:p>
        </w:tc>
        <w:tc>
          <w:tcPr>
            <w:tcW w:w="2777" w:type="dxa"/>
            <w:vAlign w:val="center"/>
          </w:tcPr>
          <w:p w:rsidR="008071A3" w:rsidRPr="004D2DAD" w:rsidRDefault="008071A3" w:rsidP="008071A3">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]=&gt;1,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]=&gt;Full mouth checkup, [cost]=&gt;0])</w:t>
            </w:r>
          </w:p>
          <w:p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]=&gt;2,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]=&gt;Composite filling, [cost]=&gt;1000</w:t>
            </w:r>
            <w:r w:rsidRPr="004D2DAD">
              <w:rPr>
                <w:rFonts w:ascii="Times New Roman" w:hAnsi="Times New Roman" w:cs="Times New Roman"/>
                <w:bCs/>
                <w:szCs w:val="22"/>
              </w:rPr>
              <w:t>])</w:t>
            </w:r>
          </w:p>
          <w:p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]=&gt;3,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]=&gt;Fluoride application, [cost]=&gt;400</w:t>
            </w:r>
            <w:r w:rsidRPr="004D2DAD">
              <w:rPr>
                <w:rFonts w:ascii="Times New Roman" w:hAnsi="Times New Roman" w:cs="Times New Roman"/>
                <w:bCs/>
                <w:szCs w:val="22"/>
              </w:rPr>
              <w:t>])</w:t>
            </w:r>
          </w:p>
          <w:p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]=&gt;4,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]=&gt;Consultation, [cost]=&gt;0</w:t>
            </w:r>
            <w:r w:rsidRPr="004D2DAD">
              <w:rPr>
                <w:rFonts w:ascii="Times New Roman" w:hAnsi="Times New Roman" w:cs="Times New Roman"/>
                <w:bCs/>
                <w:szCs w:val="22"/>
              </w:rPr>
              <w:t>])</w:t>
            </w:r>
          </w:p>
        </w:tc>
        <w:tc>
          <w:tcPr>
            <w:tcW w:w="1251" w:type="dxa"/>
            <w:vAlign w:val="center"/>
          </w:tcPr>
          <w:p w:rsidR="008071A3" w:rsidRPr="004D2DAD" w:rsidRDefault="008071A3" w:rsidP="008071A3">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Pass</w:t>
            </w:r>
          </w:p>
        </w:tc>
      </w:tr>
    </w:tbl>
    <w:p w:rsidR="008F6FD5" w:rsidRPr="004D2DAD" w:rsidRDefault="008F6FD5" w:rsidP="008F6FD5">
      <w:pPr>
        <w:pStyle w:val="3"/>
        <w:rPr>
          <w:rFonts w:ascii="Times New Roman" w:eastAsiaTheme="minorEastAsia" w:hAnsi="Times New Roman" w:cs="Times New Roman"/>
          <w:color w:val="auto"/>
        </w:rPr>
      </w:pPr>
      <w:bookmarkStart w:id="51" w:name="_Toc401733434"/>
      <w:r w:rsidRPr="004D2DAD">
        <w:rPr>
          <w:rFonts w:ascii="Times New Roman" w:eastAsiaTheme="minorEastAsia" w:hAnsi="Times New Roman" w:cs="Times New Roman"/>
          <w:color w:val="auto"/>
        </w:rPr>
        <w:t xml:space="preserve">Unit Test Case 49 (UTC-49): </w:t>
      </w:r>
      <w:proofErr w:type="spellStart"/>
      <w:r w:rsidRPr="004D2DAD">
        <w:rPr>
          <w:rFonts w:ascii="Times New Roman" w:eastAsiaTheme="minorEastAsia" w:hAnsi="Times New Roman" w:cs="Times New Roman"/>
          <w:color w:val="auto"/>
        </w:rPr>
        <w:t>testpMobile_</w:t>
      </w:r>
      <w:proofErr w:type="gramStart"/>
      <w:r w:rsidRPr="004D2DAD">
        <w:rPr>
          <w:rFonts w:ascii="Times New Roman" w:eastAsiaTheme="minorEastAsia" w:hAnsi="Times New Roman" w:cs="Times New Roman"/>
          <w:color w:val="auto"/>
        </w:rPr>
        <w:t>getAllTreatment</w:t>
      </w:r>
      <w:proofErr w:type="spellEnd"/>
      <w:r w:rsidRPr="004D2DAD">
        <w:rPr>
          <w:rFonts w:ascii="Times New Roman" w:eastAsiaTheme="minorEastAsia" w:hAnsi="Times New Roman" w:cs="Times New Roman"/>
          <w:color w:val="auto"/>
        </w:rPr>
        <w:t>()</w:t>
      </w:r>
      <w:bookmarkEnd w:id="51"/>
      <w:proofErr w:type="gramEnd"/>
    </w:p>
    <w:p w:rsidR="008071A3" w:rsidRPr="004D2DAD" w:rsidRDefault="008071A3" w:rsidP="008071A3">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p w:rsidR="008071A3" w:rsidRPr="004D2DAD" w:rsidRDefault="008071A3" w:rsidP="008071A3">
      <w:pPr>
        <w:widowControl w:val="0"/>
        <w:autoSpaceDE w:val="0"/>
        <w:autoSpaceDN w:val="0"/>
        <w:adjustRightInd w:val="0"/>
        <w:spacing w:after="240"/>
        <w:rPr>
          <w:rFonts w:ascii="Times New Roman" w:hAnsi="Times New Roman" w:cs="Times New Roman"/>
          <w:b/>
          <w:bCs/>
        </w:rPr>
      </w:pPr>
    </w:p>
    <w:p w:rsidR="008F6FD5" w:rsidRPr="004D2DAD" w:rsidRDefault="008F6FD5" w:rsidP="008F6FD5">
      <w:pPr>
        <w:pStyle w:val="3"/>
        <w:rPr>
          <w:rFonts w:ascii="Times New Roman" w:eastAsiaTheme="minorEastAsia" w:hAnsi="Times New Roman" w:cs="Times New Roman"/>
          <w:color w:val="auto"/>
        </w:rPr>
      </w:pPr>
      <w:bookmarkStart w:id="52" w:name="_Toc401733435"/>
      <w:r w:rsidRPr="004D2DAD">
        <w:rPr>
          <w:rFonts w:ascii="Times New Roman" w:eastAsiaTheme="minorEastAsia" w:hAnsi="Times New Roman" w:cs="Times New Roman"/>
          <w:color w:val="auto"/>
        </w:rPr>
        <w:t xml:space="preserve">Unit Test Case 50 (UTC-50): </w:t>
      </w:r>
      <w:proofErr w:type="spellStart"/>
      <w:r w:rsidRPr="004D2DAD">
        <w:rPr>
          <w:rFonts w:ascii="Times New Roman" w:eastAsiaTheme="minorEastAsia" w:hAnsi="Times New Roman" w:cs="Times New Roman"/>
          <w:color w:val="auto"/>
        </w:rPr>
        <w:t>testpMobile_</w:t>
      </w:r>
      <w:proofErr w:type="gramStart"/>
      <w:r w:rsidRPr="004D2DAD">
        <w:rPr>
          <w:rFonts w:ascii="Times New Roman" w:eastAsiaTheme="minorEastAsia" w:hAnsi="Times New Roman" w:cs="Times New Roman"/>
          <w:color w:val="auto"/>
        </w:rPr>
        <w:t>calculate</w:t>
      </w:r>
      <w:proofErr w:type="spellEnd"/>
      <w:r w:rsidRPr="004D2DAD">
        <w:rPr>
          <w:rFonts w:ascii="Times New Roman" w:eastAsiaTheme="minorEastAsia" w:hAnsi="Times New Roman" w:cs="Times New Roman"/>
          <w:color w:val="auto"/>
        </w:rPr>
        <w:t>()</w:t>
      </w:r>
      <w:bookmarkEnd w:id="52"/>
      <w:proofErr w:type="gramEnd"/>
    </w:p>
    <w:p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3405"/>
        <w:gridCol w:w="1984"/>
        <w:gridCol w:w="1699"/>
        <w:gridCol w:w="1325"/>
      </w:tblGrid>
      <w:tr w:rsidR="008071A3" w:rsidRPr="004D2DAD" w:rsidTr="00E84D33">
        <w:trPr>
          <w:jc w:val="center"/>
        </w:trPr>
        <w:tc>
          <w:tcPr>
            <w:tcW w:w="675"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405"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984"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699"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rsidTr="00E84D33">
        <w:trPr>
          <w:jc w:val="center"/>
        </w:trPr>
        <w:tc>
          <w:tcPr>
            <w:tcW w:w="67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405"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one dental treatment</w:t>
            </w:r>
          </w:p>
        </w:tc>
        <w:tc>
          <w:tcPr>
            <w:tcW w:w="1984" w:type="dxa"/>
            <w:vAlign w:val="center"/>
          </w:tcPr>
          <w:p w:rsidR="008071A3" w:rsidRPr="004D2DAD" w:rsidRDefault="00E84D33" w:rsidP="00E84D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0</w:t>
            </w:r>
          </w:p>
        </w:tc>
        <w:tc>
          <w:tcPr>
            <w:tcW w:w="1699" w:type="dxa"/>
            <w:vAlign w:val="center"/>
          </w:tcPr>
          <w:p w:rsidR="008071A3" w:rsidRPr="004D2DAD" w:rsidRDefault="00E84D33" w:rsidP="00E84D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0</w:t>
            </w:r>
          </w:p>
        </w:tc>
        <w:tc>
          <w:tcPr>
            <w:tcW w:w="132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071A3" w:rsidRPr="004D2DAD" w:rsidTr="00E84D33">
        <w:trPr>
          <w:jc w:val="center"/>
        </w:trPr>
        <w:tc>
          <w:tcPr>
            <w:tcW w:w="67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405"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two dental treatment</w:t>
            </w:r>
          </w:p>
        </w:tc>
        <w:tc>
          <w:tcPr>
            <w:tcW w:w="1984" w:type="dxa"/>
            <w:vAlign w:val="center"/>
          </w:tcPr>
          <w:p w:rsidR="00E84D33" w:rsidRPr="004D2DAD" w:rsidRDefault="00E84D33" w:rsidP="00E84D33">
            <w:pPr>
              <w:jc w:val="center"/>
              <w:rPr>
                <w:rFonts w:ascii="Times New Roman" w:hAnsi="Times New Roman" w:cs="Times New Roman"/>
                <w:sz w:val="24"/>
                <w:szCs w:val="24"/>
                <w:lang w:bidi="ar-SA"/>
              </w:rPr>
            </w:pPr>
          </w:p>
          <w:p w:rsidR="008071A3" w:rsidRPr="004D2DAD" w:rsidRDefault="00E84D33" w:rsidP="00E84D33">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tc>
        <w:tc>
          <w:tcPr>
            <w:tcW w:w="1699" w:type="dxa"/>
            <w:vAlign w:val="center"/>
          </w:tcPr>
          <w:p w:rsidR="00E84D33" w:rsidRPr="004D2DAD" w:rsidRDefault="00E84D33" w:rsidP="00E84D33">
            <w:pPr>
              <w:jc w:val="cente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1400</w:t>
            </w:r>
          </w:p>
          <w:p w:rsidR="008071A3" w:rsidRPr="004D2DAD" w:rsidRDefault="008071A3" w:rsidP="00E84D33">
            <w:pPr>
              <w:jc w:val="center"/>
              <w:rPr>
                <w:rFonts w:ascii="Times New Roman" w:hAnsi="Times New Roman" w:cs="Times New Roman"/>
                <w:sz w:val="24"/>
                <w:szCs w:val="24"/>
                <w:lang w:bidi="ar-SA"/>
              </w:rPr>
            </w:pPr>
          </w:p>
        </w:tc>
        <w:tc>
          <w:tcPr>
            <w:tcW w:w="132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071A3" w:rsidRPr="004D2DAD" w:rsidTr="00E84D33">
        <w:trPr>
          <w:jc w:val="center"/>
        </w:trPr>
        <w:tc>
          <w:tcPr>
            <w:tcW w:w="67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3405"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calculate function that use to estimate the cost of dental treatment by not input any dental treatment</w:t>
            </w:r>
          </w:p>
        </w:tc>
        <w:tc>
          <w:tcPr>
            <w:tcW w:w="1984" w:type="dxa"/>
            <w:vAlign w:val="center"/>
          </w:tcPr>
          <w:p w:rsidR="008071A3" w:rsidRPr="004D2DAD" w:rsidRDefault="00E84D33" w:rsidP="003224C9">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699" w:type="dxa"/>
            <w:vAlign w:val="center"/>
          </w:tcPr>
          <w:p w:rsidR="008071A3" w:rsidRPr="004D2DAD" w:rsidRDefault="00E84D33" w:rsidP="003224C9">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32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8071A3" w:rsidRPr="004D2DAD" w:rsidRDefault="008071A3" w:rsidP="008071A3">
      <w:pPr>
        <w:widowControl w:val="0"/>
        <w:autoSpaceDE w:val="0"/>
        <w:autoSpaceDN w:val="0"/>
        <w:adjustRightInd w:val="0"/>
        <w:spacing w:after="240"/>
        <w:rPr>
          <w:rFonts w:ascii="Times New Roman" w:hAnsi="Times New Roman" w:cs="Times New Roman"/>
          <w:b/>
          <w:bCs/>
        </w:rPr>
      </w:pPr>
    </w:p>
    <w:p w:rsidR="008F6FD5" w:rsidRPr="004D2DAD" w:rsidRDefault="008F6FD5" w:rsidP="008F6FD5">
      <w:pPr>
        <w:pStyle w:val="3"/>
        <w:rPr>
          <w:rFonts w:ascii="Times New Roman" w:eastAsiaTheme="minorEastAsia" w:hAnsi="Times New Roman" w:cs="Times New Roman"/>
          <w:color w:val="auto"/>
        </w:rPr>
      </w:pPr>
      <w:bookmarkStart w:id="53" w:name="_Toc401733436"/>
      <w:r w:rsidRPr="004D2DAD">
        <w:rPr>
          <w:rFonts w:ascii="Times New Roman" w:eastAsiaTheme="minorEastAsia" w:hAnsi="Times New Roman" w:cs="Times New Roman"/>
          <w:color w:val="auto"/>
        </w:rPr>
        <w:lastRenderedPageBreak/>
        <w:t xml:space="preserve">Unit Test Case 51 (UTC-51): </w:t>
      </w:r>
      <w:proofErr w:type="spellStart"/>
      <w:r w:rsidRPr="004D2DAD">
        <w:rPr>
          <w:rFonts w:ascii="Times New Roman" w:eastAsiaTheme="minorEastAsia" w:hAnsi="Times New Roman" w:cs="Times New Roman"/>
          <w:color w:val="auto"/>
        </w:rPr>
        <w:t>testpMobile_get_</w:t>
      </w:r>
      <w:proofErr w:type="gramStart"/>
      <w:r w:rsidRPr="004D2DAD">
        <w:rPr>
          <w:rFonts w:ascii="Times New Roman" w:eastAsiaTheme="minorEastAsia" w:hAnsi="Times New Roman" w:cs="Times New Roman"/>
          <w:color w:val="auto"/>
        </w:rPr>
        <w:t>information</w:t>
      </w:r>
      <w:proofErr w:type="spellEnd"/>
      <w:r w:rsidRPr="004D2DAD">
        <w:rPr>
          <w:rFonts w:ascii="Times New Roman" w:eastAsiaTheme="minorEastAsia" w:hAnsi="Times New Roman" w:cs="Times New Roman"/>
          <w:color w:val="auto"/>
        </w:rPr>
        <w:t>()</w:t>
      </w:r>
      <w:bookmarkEnd w:id="53"/>
      <w:proofErr w:type="gramEnd"/>
    </w:p>
    <w:p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0" w:type="auto"/>
        <w:tblLook w:val="04A0"/>
      </w:tblPr>
      <w:tblGrid>
        <w:gridCol w:w="643"/>
        <w:gridCol w:w="1955"/>
        <w:gridCol w:w="2367"/>
        <w:gridCol w:w="2367"/>
        <w:gridCol w:w="1184"/>
      </w:tblGrid>
      <w:tr w:rsidR="008071A3" w:rsidRPr="004D2DAD" w:rsidTr="008F6FD5">
        <w:tc>
          <w:tcPr>
            <w:tcW w:w="643"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55"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367"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367"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84"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rsidTr="008F6FD5">
        <w:tc>
          <w:tcPr>
            <w:tcW w:w="643"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55"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2367" w:type="dxa"/>
            <w:vAlign w:val="center"/>
          </w:tcPr>
          <w:p w:rsidR="008071A3" w:rsidRPr="004D2DAD" w:rsidRDefault="008071A3" w:rsidP="003224C9">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]=&gt;1, [type]=&gt;promo, [title]=&gt;Free checkup, [details]=&gt;Full mouth checkup for free at the clinic,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rsidR="008071A3" w:rsidRPr="004D2DAD" w:rsidRDefault="008071A3" w:rsidP="003224C9">
            <w:r w:rsidRPr="004D2DAD">
              <w:rPr>
                <w:rFonts w:ascii="Times New Roman" w:hAnsi="Times New Roman" w:cs="Times New Roman"/>
                <w:sz w:val="24"/>
                <w:szCs w:val="24"/>
                <w:lang w:bidi="ar-SA"/>
              </w:rPr>
              <w:t xml:space="preserve"> </w:t>
            </w:r>
          </w:p>
          <w:p w:rsidR="008071A3" w:rsidRPr="004D2DAD" w:rsidRDefault="008071A3" w:rsidP="003224C9">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]=&gt;2, [type]=&gt;information, [title]=&gt;EF Line, [details]=&gt;EF Line is tooth braces for children between 4-15 years old,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rsidR="008071A3" w:rsidRPr="004D2DAD" w:rsidRDefault="008071A3" w:rsidP="003224C9"/>
          <w:p w:rsidR="008071A3" w:rsidRPr="004D2DAD" w:rsidRDefault="008071A3" w:rsidP="003224C9">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]=&gt;3, [type]=&gt;promo, [title]=&gt;Whitening 30% off, [details]=&gt;End of the year sale, whitening treatment is </w:t>
            </w:r>
            <w:proofErr w:type="spellStart"/>
            <w:r w:rsidRPr="004D2DAD">
              <w:rPr>
                <w:rFonts w:ascii="Times New Roman" w:hAnsi="Times New Roman" w:cs="Times New Roman"/>
                <w:sz w:val="24"/>
                <w:szCs w:val="24"/>
                <w:lang w:bidi="ar-SA"/>
              </w:rPr>
              <w:t>noe</w:t>
            </w:r>
            <w:proofErr w:type="spellEnd"/>
            <w:r w:rsidRPr="004D2DAD">
              <w:rPr>
                <w:rFonts w:ascii="Times New Roman" w:hAnsi="Times New Roman" w:cs="Times New Roman"/>
                <w:sz w:val="24"/>
                <w:szCs w:val="24"/>
                <w:lang w:bidi="ar-SA"/>
              </w:rPr>
              <w:t xml:space="preserve"> 30% off,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]=&gt;OF002</w:t>
            </w:r>
          </w:p>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2367" w:type="dxa"/>
            <w:vAlign w:val="center"/>
          </w:tcPr>
          <w:p w:rsidR="008071A3" w:rsidRPr="004D2DAD" w:rsidRDefault="008071A3" w:rsidP="003224C9">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]=&gt;1, [type]=&gt;promo, [title]=&gt;Free checkup, [details]=&gt;Full mouth checkup for free at the clinic,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rsidR="008071A3" w:rsidRPr="004D2DAD" w:rsidRDefault="008071A3" w:rsidP="003224C9">
            <w:r w:rsidRPr="004D2DAD">
              <w:rPr>
                <w:rFonts w:ascii="Times New Roman" w:hAnsi="Times New Roman" w:cs="Times New Roman"/>
                <w:sz w:val="24"/>
                <w:szCs w:val="24"/>
                <w:lang w:bidi="ar-SA"/>
              </w:rPr>
              <w:t xml:space="preserve"> </w:t>
            </w:r>
          </w:p>
          <w:p w:rsidR="008071A3" w:rsidRPr="004D2DAD" w:rsidRDefault="008071A3" w:rsidP="003224C9">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]=&gt;2, [type]=&gt;information, [title]=&gt;EF Line, [details]=&gt;EF Line is tooth braces for children between 4-15 years old,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rsidR="008071A3" w:rsidRPr="004D2DAD" w:rsidRDefault="008071A3" w:rsidP="003224C9"/>
          <w:p w:rsidR="008071A3" w:rsidRPr="004D2DAD" w:rsidRDefault="008071A3" w:rsidP="003224C9">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]=&gt;3, [type]=&gt;promo, [title]=&gt;Whitening 30% off, [details]=&gt;End of the year sale, whitening treatment is </w:t>
            </w:r>
            <w:proofErr w:type="spellStart"/>
            <w:r w:rsidRPr="004D2DAD">
              <w:rPr>
                <w:rFonts w:ascii="Times New Roman" w:hAnsi="Times New Roman" w:cs="Times New Roman"/>
                <w:sz w:val="24"/>
                <w:szCs w:val="24"/>
                <w:lang w:bidi="ar-SA"/>
              </w:rPr>
              <w:t>noe</w:t>
            </w:r>
            <w:proofErr w:type="spellEnd"/>
            <w:r w:rsidRPr="004D2DAD">
              <w:rPr>
                <w:rFonts w:ascii="Times New Roman" w:hAnsi="Times New Roman" w:cs="Times New Roman"/>
                <w:sz w:val="24"/>
                <w:szCs w:val="24"/>
                <w:lang w:bidi="ar-SA"/>
              </w:rPr>
              <w:t xml:space="preserve"> 30% off,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]=&gt;OF002</w:t>
            </w:r>
          </w:p>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184"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8F6FD5" w:rsidRPr="004D2DAD" w:rsidRDefault="008F6FD5" w:rsidP="008F6FD5">
      <w:pPr>
        <w:pStyle w:val="3"/>
        <w:rPr>
          <w:rFonts w:ascii="Times New Roman" w:eastAsiaTheme="minorEastAsia" w:hAnsi="Times New Roman" w:cs="Times New Roman"/>
          <w:color w:val="auto"/>
        </w:rPr>
      </w:pPr>
      <w:bookmarkStart w:id="54" w:name="_Toc401733437"/>
      <w:r w:rsidRPr="004D2DAD">
        <w:rPr>
          <w:rFonts w:ascii="Times New Roman" w:eastAsiaTheme="minorEastAsia" w:hAnsi="Times New Roman" w:cs="Times New Roman"/>
          <w:color w:val="auto"/>
        </w:rPr>
        <w:t xml:space="preserve">Unit Test Case 52 (UTC-52): </w:t>
      </w:r>
      <w:proofErr w:type="spellStart"/>
      <w:r w:rsidRPr="004D2DAD">
        <w:rPr>
          <w:rFonts w:ascii="Times New Roman" w:eastAsiaTheme="minorEastAsia" w:hAnsi="Times New Roman" w:cs="Times New Roman"/>
          <w:color w:val="auto"/>
        </w:rPr>
        <w:t>testpMobile_</w:t>
      </w:r>
      <w:proofErr w:type="gramStart"/>
      <w:r w:rsidRPr="004D2DAD">
        <w:rPr>
          <w:rFonts w:ascii="Times New Roman" w:eastAsiaTheme="minorEastAsia" w:hAnsi="Times New Roman" w:cs="Times New Roman"/>
          <w:color w:val="auto"/>
        </w:rPr>
        <w:t>viewFollowUpByQid</w:t>
      </w:r>
      <w:proofErr w:type="spellEnd"/>
      <w:r w:rsidRPr="004D2DAD">
        <w:rPr>
          <w:rFonts w:ascii="Times New Roman" w:eastAsiaTheme="minorEastAsia" w:hAnsi="Times New Roman" w:cs="Times New Roman"/>
          <w:color w:val="auto"/>
        </w:rPr>
        <w:t>()</w:t>
      </w:r>
      <w:bookmarkEnd w:id="54"/>
      <w:proofErr w:type="gramEnd"/>
    </w:p>
    <w:p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1985"/>
        <w:gridCol w:w="2551"/>
        <w:gridCol w:w="2552"/>
        <w:gridCol w:w="1325"/>
      </w:tblGrid>
      <w:tr w:rsidR="008071A3" w:rsidRPr="004D2DAD" w:rsidTr="003224C9">
        <w:trPr>
          <w:jc w:val="center"/>
        </w:trPr>
        <w:tc>
          <w:tcPr>
            <w:tcW w:w="675"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rsidTr="003224C9">
        <w:trPr>
          <w:jc w:val="center"/>
        </w:trPr>
        <w:tc>
          <w:tcPr>
            <w:tcW w:w="67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get follow up question by </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 xml:space="preserve"> by input already exist </w:t>
            </w:r>
            <w:proofErr w:type="spellStart"/>
            <w:r w:rsidRPr="004D2DAD">
              <w:rPr>
                <w:rFonts w:ascii="Times New Roman" w:hAnsi="Times New Roman" w:cs="Times New Roman"/>
                <w:sz w:val="24"/>
                <w:szCs w:val="24"/>
                <w:lang w:bidi="ar-SA"/>
              </w:rPr>
              <w:t>qid</w:t>
            </w:r>
            <w:proofErr w:type="spellEnd"/>
          </w:p>
        </w:tc>
        <w:tc>
          <w:tcPr>
            <w:tcW w:w="2551"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]=&gt;14, [</w:t>
            </w:r>
            <w:proofErr w:type="spellStart"/>
            <w:r w:rsidRPr="004D2DAD">
              <w:rPr>
                <w:rFonts w:ascii="Times New Roman" w:hAnsi="Times New Roman" w:cs="Times New Roman"/>
                <w:sz w:val="24"/>
                <w:szCs w:val="24"/>
                <w:lang w:bidi="ar-SA"/>
              </w:rPr>
              <w:t>patientID</w:t>
            </w:r>
            <w:proofErr w:type="spellEnd"/>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&gt;P001,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 xml:space="preserve">]=&gt;D001, [question]=&gt;How are </w:t>
            </w:r>
            <w:r w:rsidRPr="004D2DAD">
              <w:rPr>
                <w:rFonts w:ascii="Times New Roman" w:hAnsi="Times New Roman" w:cs="Times New Roman"/>
                <w:sz w:val="24"/>
                <w:szCs w:val="24"/>
                <w:lang w:bidi="ar-SA"/>
              </w:rPr>
              <w:lastRenderedPageBreak/>
              <w:t>your composite filling? Is that fine?, [answer]=&gt;null,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]=&gt;2014-10-19 11:04:35,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]=&gt;null</w:t>
            </w:r>
            <w:r w:rsidRPr="004D2DAD">
              <w:rPr>
                <w:rFonts w:ascii="Times New Roman" w:hAnsi="Times New Roman" w:cs="Times New Roman"/>
                <w:bCs/>
              </w:rPr>
              <w:t>])</w:t>
            </w:r>
          </w:p>
        </w:tc>
        <w:tc>
          <w:tcPr>
            <w:tcW w:w="2552"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lastRenderedPageBreak/>
              <w:t>Array(</w:t>
            </w:r>
            <w:r w:rsidRPr="004D2DAD">
              <w:rPr>
                <w:rFonts w:ascii="Times New Roman" w:hAnsi="Times New Roman" w:cs="Times New Roman"/>
                <w:sz w:val="24"/>
                <w:szCs w:val="24"/>
                <w:shd w:val="clear" w:color="auto" w:fill="FFFFFF"/>
              </w:rPr>
              <w:t xml:space="preserve">[ </w:t>
            </w:r>
          </w:p>
          <w:p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]=&gt;14, [</w:t>
            </w:r>
            <w:proofErr w:type="spellStart"/>
            <w:r w:rsidRPr="004D2DAD">
              <w:rPr>
                <w:rFonts w:ascii="Times New Roman" w:hAnsi="Times New Roman" w:cs="Times New Roman"/>
                <w:sz w:val="24"/>
                <w:szCs w:val="24"/>
                <w:lang w:bidi="ar-SA"/>
              </w:rPr>
              <w:t>patientID</w:t>
            </w:r>
            <w:proofErr w:type="spellEnd"/>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&gt;P001,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 xml:space="preserve">]=&gt;D001, [question]=&gt;How are </w:t>
            </w:r>
            <w:r w:rsidRPr="004D2DAD">
              <w:rPr>
                <w:rFonts w:ascii="Times New Roman" w:hAnsi="Times New Roman" w:cs="Times New Roman"/>
                <w:sz w:val="24"/>
                <w:szCs w:val="24"/>
                <w:lang w:bidi="ar-SA"/>
              </w:rPr>
              <w:lastRenderedPageBreak/>
              <w:t>your composite filling? Is that fine?, [answer]=&gt;null,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]=&gt;2014-10-19 11:04:35,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]=&gt;null</w:t>
            </w:r>
            <w:r w:rsidRPr="004D2DAD">
              <w:rPr>
                <w:rFonts w:ascii="Times New Roman" w:hAnsi="Times New Roman" w:cs="Times New Roman"/>
                <w:bCs/>
              </w:rPr>
              <w:t>])</w:t>
            </w:r>
          </w:p>
        </w:tc>
        <w:tc>
          <w:tcPr>
            <w:tcW w:w="132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r w:rsidR="008071A3" w:rsidRPr="004D2DAD" w:rsidTr="003224C9">
        <w:trPr>
          <w:jc w:val="center"/>
        </w:trPr>
        <w:tc>
          <w:tcPr>
            <w:tcW w:w="67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2</w:t>
            </w:r>
          </w:p>
        </w:tc>
        <w:tc>
          <w:tcPr>
            <w:tcW w:w="1985"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get follow up question by </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 xml:space="preserve"> by input not exist </w:t>
            </w:r>
            <w:proofErr w:type="spellStart"/>
            <w:r w:rsidRPr="004D2DAD">
              <w:rPr>
                <w:rFonts w:ascii="Times New Roman" w:hAnsi="Times New Roman" w:cs="Times New Roman"/>
                <w:sz w:val="24"/>
                <w:szCs w:val="24"/>
                <w:lang w:bidi="ar-SA"/>
              </w:rPr>
              <w:t>qid</w:t>
            </w:r>
            <w:proofErr w:type="spellEnd"/>
          </w:p>
        </w:tc>
        <w:tc>
          <w:tcPr>
            <w:tcW w:w="2551"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null</w:t>
            </w:r>
          </w:p>
        </w:tc>
        <w:tc>
          <w:tcPr>
            <w:tcW w:w="2552"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null</w:t>
            </w:r>
          </w:p>
        </w:tc>
        <w:tc>
          <w:tcPr>
            <w:tcW w:w="132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8071A3" w:rsidRPr="004D2DAD" w:rsidRDefault="008071A3" w:rsidP="008071A3">
      <w:pPr>
        <w:widowControl w:val="0"/>
        <w:autoSpaceDE w:val="0"/>
        <w:autoSpaceDN w:val="0"/>
        <w:adjustRightInd w:val="0"/>
        <w:spacing w:after="240"/>
        <w:rPr>
          <w:rFonts w:ascii="Times New Roman" w:hAnsi="Times New Roman" w:cs="Times New Roman"/>
          <w:b/>
          <w:bCs/>
        </w:rPr>
      </w:pPr>
    </w:p>
    <w:p w:rsidR="008F6FD5" w:rsidRPr="004D2DAD" w:rsidRDefault="008F6FD5" w:rsidP="008F6FD5">
      <w:pPr>
        <w:pStyle w:val="3"/>
        <w:rPr>
          <w:rFonts w:ascii="Times New Roman" w:eastAsiaTheme="minorEastAsia" w:hAnsi="Times New Roman" w:cs="Times New Roman"/>
          <w:color w:val="auto"/>
        </w:rPr>
      </w:pPr>
      <w:bookmarkStart w:id="55" w:name="_Toc401733438"/>
      <w:r w:rsidRPr="004D2DAD">
        <w:rPr>
          <w:rFonts w:ascii="Times New Roman" w:eastAsiaTheme="minorEastAsia" w:hAnsi="Times New Roman" w:cs="Times New Roman"/>
          <w:color w:val="auto"/>
        </w:rPr>
        <w:t xml:space="preserve">Unit Test Case 53 (UTC-53): </w:t>
      </w:r>
      <w:proofErr w:type="spellStart"/>
      <w:r w:rsidRPr="004D2DAD">
        <w:rPr>
          <w:rFonts w:ascii="Times New Roman" w:eastAsiaTheme="minorEastAsia" w:hAnsi="Times New Roman" w:cs="Times New Roman"/>
          <w:color w:val="auto"/>
        </w:rPr>
        <w:t>testpMobile_answer_</w:t>
      </w:r>
      <w:proofErr w:type="gramStart"/>
      <w:r w:rsidRPr="004D2DAD">
        <w:rPr>
          <w:rFonts w:ascii="Times New Roman" w:eastAsiaTheme="minorEastAsia" w:hAnsi="Times New Roman" w:cs="Times New Roman"/>
          <w:color w:val="auto"/>
        </w:rPr>
        <w:t>data</w:t>
      </w:r>
      <w:proofErr w:type="spellEnd"/>
      <w:r w:rsidRPr="004D2DAD">
        <w:rPr>
          <w:rFonts w:ascii="Times New Roman" w:eastAsiaTheme="minorEastAsia" w:hAnsi="Times New Roman" w:cs="Times New Roman"/>
          <w:color w:val="auto"/>
        </w:rPr>
        <w:t>()</w:t>
      </w:r>
      <w:bookmarkEnd w:id="55"/>
      <w:proofErr w:type="gramEnd"/>
    </w:p>
    <w:p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8071A3" w:rsidRPr="004D2DAD" w:rsidTr="003224C9">
        <w:tc>
          <w:tcPr>
            <w:tcW w:w="1101"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rsidTr="003224C9">
        <w:tc>
          <w:tcPr>
            <w:tcW w:w="1101"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not answered question</w:t>
            </w:r>
          </w:p>
        </w:tc>
        <w:tc>
          <w:tcPr>
            <w:tcW w:w="1276"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071A3" w:rsidRPr="004D2DAD" w:rsidTr="003224C9">
        <w:tc>
          <w:tcPr>
            <w:tcW w:w="1101"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answered question</w:t>
            </w:r>
          </w:p>
        </w:tc>
        <w:tc>
          <w:tcPr>
            <w:tcW w:w="1276"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276"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320"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8071A3" w:rsidRPr="004D2DAD" w:rsidRDefault="008071A3" w:rsidP="008071A3">
      <w:pPr>
        <w:widowControl w:val="0"/>
        <w:autoSpaceDE w:val="0"/>
        <w:autoSpaceDN w:val="0"/>
        <w:adjustRightInd w:val="0"/>
        <w:spacing w:after="240"/>
        <w:rPr>
          <w:rFonts w:ascii="Times New Roman" w:hAnsi="Times New Roman" w:cs="Times New Roman"/>
          <w:b/>
          <w:bCs/>
        </w:rPr>
      </w:pPr>
    </w:p>
    <w:p w:rsidR="008071A3" w:rsidRPr="004D2DAD" w:rsidRDefault="008071A3" w:rsidP="008071A3">
      <w:pPr>
        <w:widowControl w:val="0"/>
        <w:autoSpaceDE w:val="0"/>
        <w:autoSpaceDN w:val="0"/>
        <w:adjustRightInd w:val="0"/>
        <w:spacing w:after="240"/>
        <w:rPr>
          <w:rFonts w:ascii="Times New Roman" w:hAnsi="Times New Roman" w:cs="Times New Roman"/>
          <w:b/>
          <w:bCs/>
        </w:rPr>
      </w:pPr>
    </w:p>
    <w:p w:rsidR="008071A3" w:rsidRPr="004D2DAD" w:rsidRDefault="008071A3" w:rsidP="008071A3"/>
    <w:p w:rsidR="008071A3" w:rsidRPr="004D2DAD" w:rsidRDefault="008071A3" w:rsidP="008071A3">
      <w:pPr>
        <w:pStyle w:val="3"/>
        <w:rPr>
          <w:rFonts w:ascii="Times New Roman" w:eastAsiaTheme="minorEastAsia" w:hAnsi="Times New Roman" w:cs="Times New Roman"/>
          <w:color w:val="auto"/>
        </w:rPr>
      </w:pPr>
    </w:p>
    <w:p w:rsidR="008071A3" w:rsidRPr="004D2DAD" w:rsidRDefault="008071A3" w:rsidP="008071A3">
      <w:pPr>
        <w:pStyle w:val="3"/>
        <w:rPr>
          <w:rFonts w:ascii="Times New Roman" w:eastAsiaTheme="minorEastAsia" w:hAnsi="Times New Roman" w:cs="Times New Roman"/>
          <w:color w:val="auto"/>
        </w:rPr>
      </w:pPr>
    </w:p>
    <w:p w:rsidR="008071A3" w:rsidRPr="004D2DAD" w:rsidRDefault="008071A3" w:rsidP="008071A3">
      <w:pPr>
        <w:pStyle w:val="3"/>
        <w:rPr>
          <w:rFonts w:ascii="Times New Roman" w:eastAsiaTheme="minorEastAsia" w:hAnsi="Times New Roman" w:cs="Times New Roman"/>
          <w:color w:val="auto"/>
        </w:rPr>
      </w:pPr>
      <w:r w:rsidRPr="004D2DAD">
        <w:rPr>
          <w:rFonts w:ascii="Times New Roman" w:eastAsiaTheme="minorEastAsia" w:hAnsi="Times New Roman" w:cs="Times New Roman"/>
          <w:color w:val="auto"/>
        </w:rPr>
        <w:br w:type="page"/>
      </w:r>
    </w:p>
    <w:p w:rsidR="008F6FD5" w:rsidRPr="004D2DAD" w:rsidRDefault="008F6FD5" w:rsidP="008F6FD5">
      <w:pPr>
        <w:pStyle w:val="3"/>
        <w:rPr>
          <w:rFonts w:ascii="Times New Roman" w:eastAsiaTheme="minorEastAsia" w:hAnsi="Times New Roman" w:cs="Times New Roman"/>
          <w:color w:val="auto"/>
        </w:rPr>
      </w:pPr>
      <w:bookmarkStart w:id="56" w:name="_Toc401733439"/>
      <w:r w:rsidRPr="004D2DAD">
        <w:rPr>
          <w:rFonts w:ascii="Times New Roman" w:eastAsiaTheme="minorEastAsia" w:hAnsi="Times New Roman" w:cs="Times New Roman"/>
          <w:color w:val="auto"/>
        </w:rPr>
        <w:lastRenderedPageBreak/>
        <w:t xml:space="preserve">Unit Test Case 54 (UTC-54): </w:t>
      </w:r>
      <w:proofErr w:type="spellStart"/>
      <w:r w:rsidRPr="004D2DAD">
        <w:rPr>
          <w:rFonts w:ascii="Times New Roman" w:eastAsiaTheme="minorEastAsia" w:hAnsi="Times New Roman" w:cs="Times New Roman"/>
          <w:color w:val="auto"/>
        </w:rPr>
        <w:t>testpMobile_view_follow_</w:t>
      </w:r>
      <w:proofErr w:type="gramStart"/>
      <w:r w:rsidRPr="004D2DAD">
        <w:rPr>
          <w:rFonts w:ascii="Times New Roman" w:eastAsiaTheme="minorEastAsia" w:hAnsi="Times New Roman" w:cs="Times New Roman"/>
          <w:color w:val="auto"/>
        </w:rPr>
        <w:t>up</w:t>
      </w:r>
      <w:proofErr w:type="spellEnd"/>
      <w:r w:rsidRPr="004D2DAD">
        <w:rPr>
          <w:rFonts w:ascii="Times New Roman" w:eastAsiaTheme="minorEastAsia" w:hAnsi="Times New Roman" w:cs="Times New Roman"/>
          <w:color w:val="auto"/>
        </w:rPr>
        <w:t>()</w:t>
      </w:r>
      <w:bookmarkEnd w:id="56"/>
      <w:proofErr w:type="gramEnd"/>
    </w:p>
    <w:p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1985"/>
        <w:gridCol w:w="2551"/>
        <w:gridCol w:w="2552"/>
        <w:gridCol w:w="1325"/>
      </w:tblGrid>
      <w:tr w:rsidR="008071A3" w:rsidRPr="004D2DAD" w:rsidTr="003224C9">
        <w:trPr>
          <w:jc w:val="center"/>
        </w:trPr>
        <w:tc>
          <w:tcPr>
            <w:tcW w:w="675"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rsidTr="003224C9">
        <w:trPr>
          <w:jc w:val="center"/>
        </w:trPr>
        <w:tc>
          <w:tcPr>
            <w:tcW w:w="67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follow up from database</w:t>
            </w:r>
          </w:p>
        </w:tc>
        <w:tc>
          <w:tcPr>
            <w:tcW w:w="2551"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]=&gt;13, [</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]=&gt;P002,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]=&gt;2014-10-12 09:15:22,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]=&gt;2014-10-13 08:00.28</w:t>
            </w:r>
            <w:r w:rsidRPr="004D2DAD">
              <w:rPr>
                <w:rFonts w:ascii="Times New Roman" w:hAnsi="Times New Roman" w:cs="Times New Roman"/>
                <w:sz w:val="24"/>
                <w:szCs w:val="24"/>
                <w:shd w:val="clear" w:color="auto" w:fill="FFFFFF"/>
              </w:rPr>
              <w:t>)])</w:t>
            </w:r>
          </w:p>
        </w:tc>
        <w:tc>
          <w:tcPr>
            <w:tcW w:w="2552"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]=&gt;13, [</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]=&gt;P002,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]=&gt;2014-10-12 09:15:22,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]=&gt;2014-10-13 08:00.28</w:t>
            </w:r>
            <w:r w:rsidRPr="004D2DAD">
              <w:rPr>
                <w:rFonts w:ascii="Times New Roman" w:hAnsi="Times New Roman" w:cs="Times New Roman"/>
                <w:sz w:val="24"/>
                <w:szCs w:val="24"/>
                <w:shd w:val="clear" w:color="auto" w:fill="FFFFFF"/>
              </w:rPr>
              <w:t xml:space="preserve"> )])</w:t>
            </w:r>
          </w:p>
        </w:tc>
        <w:tc>
          <w:tcPr>
            <w:tcW w:w="132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8071A3" w:rsidRPr="004D2DAD" w:rsidRDefault="008071A3" w:rsidP="008071A3">
      <w:pPr>
        <w:widowControl w:val="0"/>
        <w:autoSpaceDE w:val="0"/>
        <w:autoSpaceDN w:val="0"/>
        <w:adjustRightInd w:val="0"/>
        <w:spacing w:after="240"/>
        <w:rPr>
          <w:rFonts w:ascii="Times New Roman" w:hAnsi="Times New Roman" w:cs="Times New Roman"/>
          <w:b/>
          <w:bCs/>
        </w:rPr>
      </w:pPr>
    </w:p>
    <w:p w:rsidR="008F6FD5" w:rsidRPr="004D2DAD" w:rsidRDefault="008F6FD5" w:rsidP="008F6FD5">
      <w:pPr>
        <w:pStyle w:val="3"/>
        <w:rPr>
          <w:rFonts w:ascii="Times New Roman" w:eastAsiaTheme="minorEastAsia" w:hAnsi="Times New Roman" w:cs="Times New Roman"/>
          <w:color w:val="auto"/>
        </w:rPr>
      </w:pPr>
      <w:bookmarkStart w:id="57" w:name="_Toc401733440"/>
      <w:r w:rsidRPr="004D2DAD">
        <w:rPr>
          <w:rFonts w:ascii="Times New Roman" w:eastAsiaTheme="minorEastAsia" w:hAnsi="Times New Roman" w:cs="Times New Roman"/>
          <w:color w:val="auto"/>
        </w:rPr>
        <w:t xml:space="preserve">Unit Test Case 55 (UTC-55): </w:t>
      </w:r>
      <w:proofErr w:type="spellStart"/>
      <w:r w:rsidRPr="004D2DAD">
        <w:rPr>
          <w:rFonts w:ascii="Times New Roman" w:eastAsiaTheme="minorEastAsia" w:hAnsi="Times New Roman" w:cs="Times New Roman"/>
          <w:color w:val="auto"/>
        </w:rPr>
        <w:t>testpMobile_view_</w:t>
      </w:r>
      <w:proofErr w:type="gramStart"/>
      <w:r w:rsidRPr="004D2DAD">
        <w:rPr>
          <w:rFonts w:ascii="Times New Roman" w:eastAsiaTheme="minorEastAsia" w:hAnsi="Times New Roman" w:cs="Times New Roman"/>
          <w:color w:val="auto"/>
        </w:rPr>
        <w:t>detail</w:t>
      </w:r>
      <w:proofErr w:type="spellEnd"/>
      <w:r w:rsidRPr="004D2DAD">
        <w:rPr>
          <w:rFonts w:ascii="Times New Roman" w:eastAsiaTheme="minorEastAsia" w:hAnsi="Times New Roman" w:cs="Times New Roman"/>
          <w:color w:val="auto"/>
        </w:rPr>
        <w:t>()</w:t>
      </w:r>
      <w:bookmarkEnd w:id="57"/>
      <w:proofErr w:type="gramEnd"/>
    </w:p>
    <w:p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1985"/>
        <w:gridCol w:w="2551"/>
        <w:gridCol w:w="2552"/>
        <w:gridCol w:w="1325"/>
      </w:tblGrid>
      <w:tr w:rsidR="008071A3" w:rsidRPr="004D2DAD" w:rsidTr="003224C9">
        <w:trPr>
          <w:jc w:val="center"/>
        </w:trPr>
        <w:tc>
          <w:tcPr>
            <w:tcW w:w="675"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rsidR="008071A3" w:rsidRPr="004D2DAD" w:rsidRDefault="008071A3" w:rsidP="003224C9">
            <w:pPr>
              <w:widowControl w:val="0"/>
              <w:autoSpaceDE w:val="0"/>
              <w:autoSpaceDN w:val="0"/>
              <w:adjustRightInd w:val="0"/>
              <w:spacing w:after="240"/>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rsidTr="003224C9">
        <w:trPr>
          <w:jc w:val="center"/>
        </w:trPr>
        <w:tc>
          <w:tcPr>
            <w:tcW w:w="67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gat patients’ own information by using </w:t>
            </w:r>
            <w:proofErr w:type="spellStart"/>
            <w:r w:rsidRPr="004D2DAD">
              <w:rPr>
                <w:rFonts w:ascii="Times New Roman" w:hAnsi="Times New Roman" w:cs="Times New Roman"/>
                <w:sz w:val="24"/>
                <w:szCs w:val="24"/>
                <w:lang w:bidi="ar-SA"/>
              </w:rPr>
              <w:t>patientID</w:t>
            </w:r>
            <w:proofErr w:type="spellEnd"/>
          </w:p>
        </w:tc>
        <w:tc>
          <w:tcPr>
            <w:tcW w:w="2551"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patientID</w:t>
            </w:r>
            <w:proofErr w:type="spellEnd"/>
            <w:r w:rsidRPr="004D2DAD">
              <w:rPr>
                <w:rFonts w:ascii="Times New Roman" w:hAnsi="Times New Roman" w:cs="Times New Roman"/>
                <w:sz w:val="24"/>
                <w:szCs w:val="24"/>
                <w:shd w:val="clear" w:color="auto" w:fill="FFFFFF"/>
              </w:rPr>
              <w:t>] =&gt; P001     [password] =&gt; 1234                   [</w:t>
            </w:r>
            <w:proofErr w:type="spellStart"/>
            <w:r w:rsidRPr="004D2DAD">
              <w:rPr>
                <w:rFonts w:ascii="Times New Roman" w:hAnsi="Times New Roman" w:cs="Times New Roman"/>
                <w:sz w:val="24"/>
                <w:szCs w:val="24"/>
                <w:shd w:val="clear" w:color="auto" w:fill="FFFFFF"/>
              </w:rPr>
              <w:t>f_name</w:t>
            </w:r>
            <w:proofErr w:type="spellEnd"/>
            <w:r w:rsidRPr="004D2DAD">
              <w:rPr>
                <w:rFonts w:ascii="Times New Roman" w:hAnsi="Times New Roman" w:cs="Times New Roman"/>
                <w:sz w:val="24"/>
                <w:szCs w:val="24"/>
                <w:shd w:val="clear" w:color="auto" w:fill="FFFFFF"/>
              </w:rPr>
              <w:t>] =&gt; Mickey        [</w:t>
            </w:r>
            <w:proofErr w:type="spellStart"/>
            <w:r w:rsidRPr="004D2DAD">
              <w:rPr>
                <w:rFonts w:ascii="Times New Roman" w:hAnsi="Times New Roman" w:cs="Times New Roman"/>
                <w:sz w:val="24"/>
                <w:szCs w:val="24"/>
                <w:shd w:val="clear" w:color="auto" w:fill="FFFFFF"/>
              </w:rPr>
              <w:t>l_name</w:t>
            </w:r>
            <w:proofErr w:type="spellEnd"/>
            <w:r w:rsidRPr="004D2DAD">
              <w:rPr>
                <w:rFonts w:ascii="Times New Roman" w:hAnsi="Times New Roman" w:cs="Times New Roman"/>
                <w:sz w:val="24"/>
                <w:szCs w:val="24"/>
                <w:shd w:val="clear" w:color="auto" w:fill="FFFFFF"/>
              </w:rPr>
              <w:t xml:space="preserve">] =&gt; Mouse               [age] =&gt; 80                      [gender] =&gt; 1               [treatment] =&gt; Tooth </w:t>
            </w:r>
            <w:proofErr w:type="spellStart"/>
            <w:r w:rsidRPr="004D2DAD">
              <w:rPr>
                <w:rFonts w:ascii="Times New Roman" w:hAnsi="Times New Roman" w:cs="Times New Roman"/>
                <w:sz w:val="24"/>
                <w:szCs w:val="24"/>
                <w:shd w:val="clear" w:color="auto" w:fill="FFFFFF"/>
              </w:rPr>
              <w:t>braces,tooth</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zeplin</w:t>
            </w:r>
            <w:proofErr w:type="spellEnd"/>
            <w:r w:rsidRPr="004D2DAD">
              <w:rPr>
                <w:rFonts w:ascii="Times New Roman" w:hAnsi="Times New Roman" w:cs="Times New Roman"/>
                <w:sz w:val="24"/>
                <w:szCs w:val="24"/>
                <w:shd w:val="clear" w:color="auto" w:fill="FFFFFF"/>
              </w:rPr>
              <w:t xml:space="preserve">          [address] =&gt; </w:t>
            </w:r>
            <w:proofErr w:type="spellStart"/>
            <w:r w:rsidRPr="004D2DAD">
              <w:rPr>
                <w:rFonts w:ascii="Times New Roman" w:hAnsi="Times New Roman" w:cs="Times New Roman"/>
                <w:sz w:val="24"/>
                <w:szCs w:val="24"/>
                <w:shd w:val="clear" w:color="auto" w:fill="FFFFFF"/>
              </w:rPr>
              <w:t>Chaingmai</w:t>
            </w:r>
            <w:proofErr w:type="spellEnd"/>
            <w:r w:rsidRPr="004D2DAD">
              <w:rPr>
                <w:rFonts w:ascii="Times New Roman" w:hAnsi="Times New Roman" w:cs="Times New Roman"/>
                <w:sz w:val="24"/>
                <w:szCs w:val="24"/>
                <w:shd w:val="clear" w:color="auto" w:fill="FFFFFF"/>
              </w:rPr>
              <w:t xml:space="preserve"> Thailand                                 [</w:t>
            </w:r>
            <w:proofErr w:type="spellStart"/>
            <w:r w:rsidRPr="004D2DAD">
              <w:rPr>
                <w:rFonts w:ascii="Times New Roman" w:hAnsi="Times New Roman" w:cs="Times New Roman"/>
                <w:sz w:val="24"/>
                <w:szCs w:val="24"/>
                <w:shd w:val="clear" w:color="auto" w:fill="FFFFFF"/>
              </w:rPr>
              <w:t>tel</w:t>
            </w:r>
            <w:proofErr w:type="spellEnd"/>
            <w:r w:rsidRPr="004D2DAD">
              <w:rPr>
                <w:rFonts w:ascii="Times New Roman" w:hAnsi="Times New Roman" w:cs="Times New Roman"/>
                <w:sz w:val="24"/>
                <w:szCs w:val="24"/>
                <w:shd w:val="clear" w:color="auto" w:fill="FFFFFF"/>
              </w:rPr>
              <w:t>]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2552" w:type="dxa"/>
            <w:vAlign w:val="center"/>
          </w:tcPr>
          <w:p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patientID</w:t>
            </w:r>
            <w:proofErr w:type="spellEnd"/>
            <w:r w:rsidRPr="004D2DAD">
              <w:rPr>
                <w:rFonts w:ascii="Times New Roman" w:hAnsi="Times New Roman" w:cs="Times New Roman"/>
                <w:sz w:val="24"/>
                <w:szCs w:val="24"/>
                <w:shd w:val="clear" w:color="auto" w:fill="FFFFFF"/>
              </w:rPr>
              <w:t>] =&gt; P001     [password] =&gt; 1234                   [</w:t>
            </w:r>
            <w:proofErr w:type="spellStart"/>
            <w:r w:rsidRPr="004D2DAD">
              <w:rPr>
                <w:rFonts w:ascii="Times New Roman" w:hAnsi="Times New Roman" w:cs="Times New Roman"/>
                <w:sz w:val="24"/>
                <w:szCs w:val="24"/>
                <w:shd w:val="clear" w:color="auto" w:fill="FFFFFF"/>
              </w:rPr>
              <w:t>f_name</w:t>
            </w:r>
            <w:proofErr w:type="spellEnd"/>
            <w:r w:rsidRPr="004D2DAD">
              <w:rPr>
                <w:rFonts w:ascii="Times New Roman" w:hAnsi="Times New Roman" w:cs="Times New Roman"/>
                <w:sz w:val="24"/>
                <w:szCs w:val="24"/>
                <w:shd w:val="clear" w:color="auto" w:fill="FFFFFF"/>
              </w:rPr>
              <w:t>] =&gt; Mickey        [</w:t>
            </w:r>
            <w:proofErr w:type="spellStart"/>
            <w:r w:rsidRPr="004D2DAD">
              <w:rPr>
                <w:rFonts w:ascii="Times New Roman" w:hAnsi="Times New Roman" w:cs="Times New Roman"/>
                <w:sz w:val="24"/>
                <w:szCs w:val="24"/>
                <w:shd w:val="clear" w:color="auto" w:fill="FFFFFF"/>
              </w:rPr>
              <w:t>l_name</w:t>
            </w:r>
            <w:proofErr w:type="spellEnd"/>
            <w:r w:rsidRPr="004D2DAD">
              <w:rPr>
                <w:rFonts w:ascii="Times New Roman" w:hAnsi="Times New Roman" w:cs="Times New Roman"/>
                <w:sz w:val="24"/>
                <w:szCs w:val="24"/>
                <w:shd w:val="clear" w:color="auto" w:fill="FFFFFF"/>
              </w:rPr>
              <w:t xml:space="preserve">] =&gt; Mouse               [age] =&gt; 80                      [gender] =&gt; 1               [treatment] =&gt; Tooth </w:t>
            </w:r>
            <w:proofErr w:type="spellStart"/>
            <w:r w:rsidRPr="004D2DAD">
              <w:rPr>
                <w:rFonts w:ascii="Times New Roman" w:hAnsi="Times New Roman" w:cs="Times New Roman"/>
                <w:sz w:val="24"/>
                <w:szCs w:val="24"/>
                <w:shd w:val="clear" w:color="auto" w:fill="FFFFFF"/>
              </w:rPr>
              <w:t>braces,tooth</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zeplin</w:t>
            </w:r>
            <w:proofErr w:type="spellEnd"/>
            <w:r w:rsidRPr="004D2DAD">
              <w:rPr>
                <w:rFonts w:ascii="Times New Roman" w:hAnsi="Times New Roman" w:cs="Times New Roman"/>
                <w:sz w:val="24"/>
                <w:szCs w:val="24"/>
                <w:shd w:val="clear" w:color="auto" w:fill="FFFFFF"/>
              </w:rPr>
              <w:t xml:space="preserve">          [address] =&gt; </w:t>
            </w:r>
            <w:proofErr w:type="spellStart"/>
            <w:r w:rsidRPr="004D2DAD">
              <w:rPr>
                <w:rFonts w:ascii="Times New Roman" w:hAnsi="Times New Roman" w:cs="Times New Roman"/>
                <w:sz w:val="24"/>
                <w:szCs w:val="24"/>
                <w:shd w:val="clear" w:color="auto" w:fill="FFFFFF"/>
              </w:rPr>
              <w:t>Chaingmai</w:t>
            </w:r>
            <w:proofErr w:type="spellEnd"/>
            <w:r w:rsidRPr="004D2DAD">
              <w:rPr>
                <w:rFonts w:ascii="Times New Roman" w:hAnsi="Times New Roman" w:cs="Times New Roman"/>
                <w:sz w:val="24"/>
                <w:szCs w:val="24"/>
                <w:shd w:val="clear" w:color="auto" w:fill="FFFFFF"/>
              </w:rPr>
              <w:t xml:space="preserve"> Thailand                                 [</w:t>
            </w:r>
            <w:proofErr w:type="spellStart"/>
            <w:r w:rsidRPr="004D2DAD">
              <w:rPr>
                <w:rFonts w:ascii="Times New Roman" w:hAnsi="Times New Roman" w:cs="Times New Roman"/>
                <w:sz w:val="24"/>
                <w:szCs w:val="24"/>
                <w:shd w:val="clear" w:color="auto" w:fill="FFFFFF"/>
              </w:rPr>
              <w:t>tel</w:t>
            </w:r>
            <w:proofErr w:type="spellEnd"/>
            <w:r w:rsidRPr="004D2DAD">
              <w:rPr>
                <w:rFonts w:ascii="Times New Roman" w:hAnsi="Times New Roman" w:cs="Times New Roman"/>
                <w:sz w:val="24"/>
                <w:szCs w:val="24"/>
                <w:shd w:val="clear" w:color="auto" w:fill="FFFFFF"/>
              </w:rPr>
              <w:t>]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1325" w:type="dxa"/>
            <w:vAlign w:val="center"/>
          </w:tcPr>
          <w:p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CE22F5" w:rsidRPr="004D2DAD" w:rsidRDefault="00CE22F5" w:rsidP="00716989">
      <w:pPr>
        <w:widowControl w:val="0"/>
        <w:autoSpaceDE w:val="0"/>
        <w:autoSpaceDN w:val="0"/>
        <w:adjustRightInd w:val="0"/>
        <w:spacing w:after="240"/>
        <w:rPr>
          <w:rFonts w:ascii="Times New Roman" w:hAnsi="Times New Roman" w:cs="Times New Roman"/>
          <w:b/>
          <w:bCs/>
          <w:sz w:val="54"/>
          <w:szCs w:val="54"/>
        </w:rPr>
      </w:pPr>
    </w:p>
    <w:p w:rsidR="0045573E" w:rsidRPr="004D2DAD" w:rsidRDefault="0045573E" w:rsidP="00716989">
      <w:pPr>
        <w:widowControl w:val="0"/>
        <w:autoSpaceDE w:val="0"/>
        <w:autoSpaceDN w:val="0"/>
        <w:adjustRightInd w:val="0"/>
        <w:spacing w:after="240"/>
        <w:rPr>
          <w:rFonts w:ascii="Times New Roman" w:hAnsi="Times New Roman" w:cs="Times New Roman"/>
          <w:b/>
          <w:bCs/>
          <w:sz w:val="54"/>
          <w:szCs w:val="54"/>
        </w:rPr>
      </w:pPr>
    </w:p>
    <w:p w:rsidR="00716989" w:rsidRPr="004D2DAD" w:rsidRDefault="00D67760" w:rsidP="00385CBC">
      <w:pPr>
        <w:pStyle w:val="1"/>
        <w:rPr>
          <w:rFonts w:ascii="Times New Roman" w:hAnsi="Times New Roman" w:cs="Times New Roman"/>
          <w:color w:val="auto"/>
          <w:sz w:val="36"/>
          <w:szCs w:val="36"/>
        </w:rPr>
      </w:pPr>
      <w:bookmarkStart w:id="58" w:name="_Toc401733441"/>
      <w:r w:rsidRPr="004D2DAD">
        <w:rPr>
          <w:rFonts w:ascii="Times New Roman" w:hAnsi="Times New Roman" w:cs="Times New Roman"/>
          <w:color w:val="auto"/>
          <w:sz w:val="36"/>
          <w:szCs w:val="36"/>
        </w:rPr>
        <w:lastRenderedPageBreak/>
        <w:t>Chapter Three</w:t>
      </w:r>
      <w:r w:rsidR="002B0E6A" w:rsidRPr="004D2DAD">
        <w:rPr>
          <w:rFonts w:ascii="Times New Roman" w:hAnsi="Times New Roman" w:cs="Times New Roman"/>
          <w:color w:val="auto"/>
          <w:sz w:val="36"/>
          <w:szCs w:val="36"/>
        </w:rPr>
        <w:t>:</w:t>
      </w:r>
      <w:r w:rsidR="00716989" w:rsidRPr="004D2DAD">
        <w:rPr>
          <w:rFonts w:ascii="Times New Roman" w:hAnsi="Times New Roman" w:cs="Times New Roman"/>
          <w:color w:val="auto"/>
          <w:sz w:val="36"/>
          <w:szCs w:val="36"/>
        </w:rPr>
        <w:t xml:space="preserve"> System Testing Record</w:t>
      </w:r>
      <w:bookmarkEnd w:id="58"/>
    </w:p>
    <w:p w:rsidR="00385CBC" w:rsidRPr="004D2DAD" w:rsidRDefault="00385CBC" w:rsidP="00385CBC">
      <w:pPr>
        <w:pStyle w:val="2"/>
        <w:rPr>
          <w:rFonts w:ascii="Times New Roman" w:hAnsi="Times New Roman" w:cs="Times New Roman"/>
          <w:color w:val="auto"/>
          <w:sz w:val="32"/>
          <w:szCs w:val="32"/>
        </w:rPr>
      </w:pPr>
      <w:bookmarkStart w:id="59" w:name="_Toc401733442"/>
      <w:r w:rsidRPr="004D2DAD">
        <w:rPr>
          <w:rFonts w:ascii="Times New Roman" w:hAnsi="Times New Roman" w:cs="Times New Roman"/>
          <w:color w:val="auto"/>
          <w:sz w:val="32"/>
          <w:szCs w:val="32"/>
        </w:rPr>
        <w:t>3. System Testing Record</w:t>
      </w:r>
      <w:bookmarkEnd w:id="59"/>
    </w:p>
    <w:p w:rsidR="00770F23" w:rsidRPr="004D2DAD" w:rsidRDefault="00770F23" w:rsidP="00770F23">
      <w:pPr>
        <w:rPr>
          <w:rFonts w:ascii="Times New Roman" w:hAnsi="Times New Roman" w:cs="Times New Roman"/>
        </w:rPr>
      </w:pPr>
    </w:p>
    <w:p w:rsidR="00267E3B" w:rsidRPr="004D2DAD" w:rsidRDefault="00267E3B" w:rsidP="003224C9">
      <w:pPr>
        <w:pStyle w:val="3"/>
        <w:rPr>
          <w:rFonts w:ascii="Times" w:hAnsi="Times"/>
          <w:color w:val="auto"/>
        </w:rPr>
      </w:pPr>
      <w:bookmarkStart w:id="60" w:name="_Toc401733443"/>
      <w:r w:rsidRPr="004D2DAD">
        <w:rPr>
          <w:rFonts w:ascii="Times" w:hAnsi="Times"/>
          <w:color w:val="auto"/>
        </w:rPr>
        <w:t>System Test Case 32(STC-32): Patient can view their QR code from mobile application</w:t>
      </w:r>
      <w:bookmarkEnd w:id="60"/>
    </w:p>
    <w:p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3B58AA" w:rsidRPr="004D2DAD" w:rsidTr="003B58AA">
        <w:tc>
          <w:tcPr>
            <w:tcW w:w="731"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rsidTr="003B58AA">
        <w:tc>
          <w:tcPr>
            <w:tcW w:w="731" w:type="dxa"/>
            <w:vAlign w:val="center"/>
          </w:tcPr>
          <w:p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w:t>
            </w:r>
            <w:proofErr w:type="spellStart"/>
            <w:r w:rsidRPr="004D2DAD">
              <w:rPr>
                <w:rFonts w:ascii="Times New Roman" w:hAnsi="Times New Roman" w:cs="Times New Roman"/>
                <w:bCs/>
                <w:sz w:val="24"/>
                <w:szCs w:val="24"/>
                <w:lang w:bidi="ar-SA"/>
              </w:rPr>
              <w:t>patientID</w:t>
            </w:r>
            <w:proofErr w:type="spellEnd"/>
          </w:p>
        </w:tc>
        <w:tc>
          <w:tcPr>
            <w:tcW w:w="2410" w:type="dxa"/>
            <w:vAlign w:val="center"/>
          </w:tcPr>
          <w:p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267E3B" w:rsidRPr="004D2DAD" w:rsidTr="003B58AA">
        <w:tc>
          <w:tcPr>
            <w:tcW w:w="731" w:type="dxa"/>
            <w:vAlign w:val="center"/>
          </w:tcPr>
          <w:p w:rsidR="00267E3B" w:rsidRPr="004D2DAD" w:rsidRDefault="00267E3B"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but incorrect password</w:t>
            </w:r>
          </w:p>
        </w:tc>
        <w:tc>
          <w:tcPr>
            <w:tcW w:w="2410" w:type="dxa"/>
            <w:vAlign w:val="center"/>
          </w:tcPr>
          <w:p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rsidR="00267E3B" w:rsidRPr="004D2DAD" w:rsidRDefault="00267E3B"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3B58AA" w:rsidRPr="004D2DAD" w:rsidRDefault="003B58AA" w:rsidP="00C64816">
      <w:pPr>
        <w:rPr>
          <w:rFonts w:ascii="Times New Roman" w:hAnsi="Times New Roman" w:cs="Times New Roman"/>
        </w:rPr>
      </w:pPr>
    </w:p>
    <w:p w:rsidR="00267E3B" w:rsidRPr="004D2DAD" w:rsidRDefault="00267E3B" w:rsidP="003224C9">
      <w:pPr>
        <w:pStyle w:val="3"/>
        <w:rPr>
          <w:rFonts w:ascii="Times" w:hAnsi="Times"/>
          <w:color w:val="auto"/>
        </w:rPr>
      </w:pPr>
      <w:bookmarkStart w:id="61" w:name="_Toc401733444"/>
      <w:r w:rsidRPr="004D2DAD">
        <w:rPr>
          <w:rFonts w:ascii="Times" w:hAnsi="Times"/>
          <w:color w:val="auto"/>
        </w:rPr>
        <w:t>System Test Case 33(STC-33): Patient can view their QR code from website</w:t>
      </w:r>
      <w:bookmarkEnd w:id="61"/>
    </w:p>
    <w:p w:rsidR="00267E3B" w:rsidRPr="004D2DAD" w:rsidRDefault="00267E3B" w:rsidP="00267E3B">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267E3B" w:rsidRPr="004D2DAD" w:rsidTr="003224C9">
        <w:tc>
          <w:tcPr>
            <w:tcW w:w="731"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rsidTr="003224C9">
        <w:tc>
          <w:tcPr>
            <w:tcW w:w="731"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w:t>
            </w:r>
            <w:proofErr w:type="spellStart"/>
            <w:r w:rsidRPr="004D2DAD">
              <w:rPr>
                <w:rFonts w:ascii="Times New Roman" w:hAnsi="Times New Roman" w:cs="Times New Roman"/>
                <w:bCs/>
                <w:sz w:val="24"/>
                <w:szCs w:val="24"/>
                <w:lang w:bidi="ar-SA"/>
              </w:rPr>
              <w:t>patientID</w:t>
            </w:r>
            <w:proofErr w:type="spellEnd"/>
          </w:p>
        </w:tc>
        <w:tc>
          <w:tcPr>
            <w:tcW w:w="2410"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267E3B" w:rsidRPr="004D2DAD" w:rsidTr="003224C9">
        <w:tc>
          <w:tcPr>
            <w:tcW w:w="731"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but incorrect password</w:t>
            </w:r>
          </w:p>
        </w:tc>
        <w:tc>
          <w:tcPr>
            <w:tcW w:w="2410"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267E3B" w:rsidRPr="004D2DAD" w:rsidRDefault="00267E3B" w:rsidP="003B58AA">
      <w:pPr>
        <w:widowControl w:val="0"/>
        <w:jc w:val="both"/>
        <w:rPr>
          <w:rFonts w:ascii="Times New Roman" w:hAnsi="Times New Roman" w:cs="Times New Roman"/>
          <w:b/>
          <w:bCs/>
        </w:rPr>
      </w:pPr>
    </w:p>
    <w:p w:rsidR="00267E3B" w:rsidRPr="004D2DAD" w:rsidRDefault="00267E3B" w:rsidP="003B58AA">
      <w:pPr>
        <w:widowControl w:val="0"/>
        <w:jc w:val="both"/>
        <w:rPr>
          <w:rFonts w:ascii="Times New Roman" w:hAnsi="Times New Roman" w:cs="Times New Roman"/>
          <w:b/>
          <w:bCs/>
        </w:rPr>
      </w:pPr>
    </w:p>
    <w:p w:rsidR="00267E3B" w:rsidRPr="004D2DAD" w:rsidRDefault="00267E3B" w:rsidP="003B58AA">
      <w:pPr>
        <w:widowControl w:val="0"/>
        <w:jc w:val="both"/>
        <w:rPr>
          <w:rFonts w:ascii="Times New Roman" w:hAnsi="Times New Roman" w:cs="Times New Roman"/>
          <w:b/>
          <w:bCs/>
        </w:rPr>
      </w:pPr>
    </w:p>
    <w:p w:rsidR="00267E3B" w:rsidRPr="004D2DAD" w:rsidRDefault="00267E3B" w:rsidP="003B58AA">
      <w:pPr>
        <w:widowControl w:val="0"/>
        <w:jc w:val="both"/>
        <w:rPr>
          <w:rFonts w:ascii="Times New Roman" w:hAnsi="Times New Roman" w:cs="Times New Roman"/>
          <w:b/>
          <w:bCs/>
        </w:rPr>
      </w:pPr>
    </w:p>
    <w:p w:rsidR="00267E3B" w:rsidRPr="004D2DAD" w:rsidRDefault="00267E3B" w:rsidP="003B58AA">
      <w:pPr>
        <w:widowControl w:val="0"/>
        <w:jc w:val="both"/>
        <w:rPr>
          <w:rFonts w:ascii="Times New Roman" w:hAnsi="Times New Roman" w:cs="Times New Roman"/>
          <w:b/>
          <w:bCs/>
        </w:rPr>
      </w:pPr>
    </w:p>
    <w:p w:rsidR="00267E3B" w:rsidRPr="004D2DAD" w:rsidRDefault="00267E3B" w:rsidP="003B58AA">
      <w:pPr>
        <w:widowControl w:val="0"/>
        <w:jc w:val="both"/>
        <w:rPr>
          <w:rFonts w:ascii="Times New Roman" w:hAnsi="Times New Roman" w:cs="Times New Roman"/>
          <w:b/>
          <w:bCs/>
        </w:rPr>
      </w:pPr>
    </w:p>
    <w:p w:rsidR="00267E3B" w:rsidRPr="004D2DAD" w:rsidRDefault="00267E3B" w:rsidP="003B58AA">
      <w:pPr>
        <w:widowControl w:val="0"/>
        <w:jc w:val="both"/>
        <w:rPr>
          <w:rFonts w:ascii="Times New Roman" w:hAnsi="Times New Roman" w:cs="Times New Roman"/>
          <w:b/>
          <w:bCs/>
        </w:rPr>
      </w:pPr>
    </w:p>
    <w:p w:rsidR="00267E3B" w:rsidRPr="004D2DAD" w:rsidRDefault="00267E3B" w:rsidP="003B58AA">
      <w:pPr>
        <w:widowControl w:val="0"/>
        <w:jc w:val="both"/>
        <w:rPr>
          <w:rFonts w:ascii="Times New Roman" w:hAnsi="Times New Roman" w:cs="Times New Roman"/>
          <w:b/>
          <w:bCs/>
        </w:rPr>
      </w:pPr>
    </w:p>
    <w:p w:rsidR="00267E3B" w:rsidRPr="004D2DAD" w:rsidRDefault="00267E3B" w:rsidP="003B58AA">
      <w:pPr>
        <w:widowControl w:val="0"/>
        <w:jc w:val="both"/>
        <w:rPr>
          <w:rFonts w:ascii="Times New Roman" w:hAnsi="Times New Roman" w:cs="Times New Roman"/>
          <w:b/>
          <w:bCs/>
        </w:rPr>
      </w:pPr>
    </w:p>
    <w:p w:rsidR="00267E3B" w:rsidRPr="004D2DAD" w:rsidRDefault="00267E3B" w:rsidP="003224C9">
      <w:pPr>
        <w:pStyle w:val="3"/>
        <w:rPr>
          <w:rFonts w:ascii="Times" w:hAnsi="Times"/>
          <w:color w:val="auto"/>
        </w:rPr>
      </w:pPr>
      <w:bookmarkStart w:id="62" w:name="_Toc401733445"/>
      <w:r w:rsidRPr="004D2DAD">
        <w:rPr>
          <w:rFonts w:ascii="Times" w:hAnsi="Times"/>
          <w:color w:val="auto"/>
        </w:rPr>
        <w:lastRenderedPageBreak/>
        <w:t>System Test Case 34(STC-34): Officer can add patient to a queue</w:t>
      </w:r>
      <w:bookmarkEnd w:id="62"/>
    </w:p>
    <w:p w:rsidR="00267E3B" w:rsidRPr="004D2DAD" w:rsidRDefault="00267E3B" w:rsidP="00267E3B">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267E3B" w:rsidRPr="004D2DAD" w:rsidTr="003224C9">
        <w:tc>
          <w:tcPr>
            <w:tcW w:w="731"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rsidTr="003224C9">
        <w:tc>
          <w:tcPr>
            <w:tcW w:w="731"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add queue by using </w:t>
            </w:r>
            <w:proofErr w:type="spellStart"/>
            <w:r w:rsidRPr="004D2DAD">
              <w:rPr>
                <w:rFonts w:ascii="Times New Roman" w:hAnsi="Times New Roman" w:cs="Times New Roman"/>
                <w:bCs/>
                <w:sz w:val="24"/>
                <w:szCs w:val="24"/>
                <w:lang w:bidi="ar-SA"/>
              </w:rPr>
              <w:t>patientID</w:t>
            </w:r>
            <w:proofErr w:type="spellEnd"/>
          </w:p>
        </w:tc>
        <w:tc>
          <w:tcPr>
            <w:tcW w:w="2410"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add P001 in the available time after checking appointment date and time</w:t>
            </w:r>
          </w:p>
        </w:tc>
        <w:tc>
          <w:tcPr>
            <w:tcW w:w="2276"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add P001 in the available time after checking appointment date and time</w:t>
            </w:r>
          </w:p>
        </w:tc>
        <w:tc>
          <w:tcPr>
            <w:tcW w:w="1178"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267E3B" w:rsidRPr="004D2DAD" w:rsidTr="003224C9">
        <w:tc>
          <w:tcPr>
            <w:tcW w:w="731"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duplicate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w:t>
            </w:r>
          </w:p>
        </w:tc>
        <w:tc>
          <w:tcPr>
            <w:tcW w:w="2410"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add P001 in the available time after checking appointment date and time</w:t>
            </w:r>
          </w:p>
        </w:tc>
        <w:tc>
          <w:tcPr>
            <w:tcW w:w="2276"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add P001 in the available time after checking appointment date and time</w:t>
            </w:r>
          </w:p>
        </w:tc>
        <w:tc>
          <w:tcPr>
            <w:tcW w:w="1178"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267E3B" w:rsidRPr="004D2DAD" w:rsidRDefault="00267E3B" w:rsidP="003B58AA">
      <w:pPr>
        <w:widowControl w:val="0"/>
        <w:jc w:val="both"/>
        <w:rPr>
          <w:rFonts w:ascii="Times New Roman" w:hAnsi="Times New Roman" w:cs="Times New Roman"/>
          <w:b/>
          <w:bCs/>
        </w:rPr>
      </w:pPr>
    </w:p>
    <w:p w:rsidR="00267E3B" w:rsidRPr="004D2DAD" w:rsidRDefault="00267E3B" w:rsidP="003224C9">
      <w:pPr>
        <w:pStyle w:val="3"/>
        <w:rPr>
          <w:rFonts w:ascii="Times" w:hAnsi="Times"/>
          <w:color w:val="auto"/>
        </w:rPr>
      </w:pPr>
      <w:bookmarkStart w:id="63" w:name="_Toc401733446"/>
      <w:r w:rsidRPr="004D2DAD">
        <w:rPr>
          <w:rFonts w:ascii="Times" w:hAnsi="Times"/>
          <w:color w:val="auto"/>
        </w:rPr>
        <w:t>System Test Case 35(STC-35): Reset queue</w:t>
      </w:r>
      <w:bookmarkEnd w:id="63"/>
    </w:p>
    <w:p w:rsidR="00267E3B" w:rsidRPr="004D2DAD" w:rsidRDefault="00267E3B" w:rsidP="00267E3B">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267E3B" w:rsidRPr="004D2DAD" w:rsidTr="003224C9">
        <w:tc>
          <w:tcPr>
            <w:tcW w:w="731"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rsidTr="003224C9">
        <w:tc>
          <w:tcPr>
            <w:tcW w:w="731"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reset queue</w:t>
            </w:r>
          </w:p>
        </w:tc>
        <w:tc>
          <w:tcPr>
            <w:tcW w:w="2410"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reset the list of patient queue to be empty</w:t>
            </w:r>
          </w:p>
        </w:tc>
        <w:tc>
          <w:tcPr>
            <w:tcW w:w="2276"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reset the list of patient queue to be empty</w:t>
            </w:r>
          </w:p>
        </w:tc>
        <w:tc>
          <w:tcPr>
            <w:tcW w:w="1178" w:type="dxa"/>
            <w:vAlign w:val="center"/>
          </w:tcPr>
          <w:p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bl>
    <w:p w:rsidR="00267E3B" w:rsidRPr="004D2DAD" w:rsidRDefault="00267E3B" w:rsidP="003B58AA">
      <w:pPr>
        <w:widowControl w:val="0"/>
        <w:jc w:val="both"/>
        <w:rPr>
          <w:rFonts w:ascii="Times New Roman" w:hAnsi="Times New Roman" w:cs="Times New Roman"/>
          <w:b/>
          <w:bCs/>
        </w:rPr>
      </w:pPr>
    </w:p>
    <w:p w:rsidR="00691E94" w:rsidRDefault="00691E94" w:rsidP="003224C9">
      <w:pPr>
        <w:pStyle w:val="3"/>
        <w:rPr>
          <w:rFonts w:ascii="Times" w:hAnsi="Times"/>
          <w:color w:val="auto"/>
        </w:rPr>
      </w:pPr>
      <w:bookmarkStart w:id="64" w:name="_Toc401733447"/>
      <w:r>
        <w:rPr>
          <w:rFonts w:ascii="Times" w:hAnsi="Times"/>
          <w:color w:val="auto"/>
        </w:rPr>
        <w:br w:type="page"/>
      </w:r>
    </w:p>
    <w:p w:rsidR="003B58AA" w:rsidRPr="004D2DAD" w:rsidRDefault="003B58AA" w:rsidP="003224C9">
      <w:pPr>
        <w:pStyle w:val="3"/>
        <w:rPr>
          <w:rFonts w:ascii="Times" w:hAnsi="Times"/>
          <w:color w:val="auto"/>
        </w:rPr>
      </w:pPr>
      <w:r w:rsidRPr="004D2DAD">
        <w:rPr>
          <w:rFonts w:ascii="Times" w:hAnsi="Times"/>
          <w:color w:val="auto"/>
        </w:rPr>
        <w:lastRenderedPageBreak/>
        <w:t>System Test Ca</w:t>
      </w:r>
      <w:r w:rsidR="00461EB7" w:rsidRPr="004D2DAD">
        <w:rPr>
          <w:rFonts w:ascii="Times" w:hAnsi="Times"/>
          <w:color w:val="auto"/>
        </w:rPr>
        <w:t>se 36(STC-36</w:t>
      </w:r>
      <w:r w:rsidRPr="004D2DAD">
        <w:rPr>
          <w:rFonts w:ascii="Times" w:hAnsi="Times"/>
          <w:color w:val="auto"/>
        </w:rPr>
        <w:t>): Dentist can view him/her patient follow up message as a list</w:t>
      </w:r>
      <w:bookmarkEnd w:id="64"/>
      <w:r w:rsidRPr="004D2DAD">
        <w:rPr>
          <w:rFonts w:ascii="Times" w:hAnsi="Times"/>
          <w:color w:val="auto"/>
        </w:rPr>
        <w:t xml:space="preserve"> </w:t>
      </w:r>
    </w:p>
    <w:p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3B58AA" w:rsidRPr="004D2DAD" w:rsidTr="003B58AA">
        <w:tc>
          <w:tcPr>
            <w:tcW w:w="731"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rsidTr="003B58AA">
        <w:tc>
          <w:tcPr>
            <w:tcW w:w="731"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patient follow up message by using </w:t>
            </w:r>
            <w:proofErr w:type="spellStart"/>
            <w:r w:rsidRPr="004D2DAD">
              <w:rPr>
                <w:rFonts w:ascii="Times New Roman" w:hAnsi="Times New Roman" w:cs="Times New Roman"/>
                <w:bCs/>
                <w:sz w:val="24"/>
                <w:szCs w:val="24"/>
                <w:lang w:bidi="ar-SA"/>
              </w:rPr>
              <w:t>dentistID</w:t>
            </w:r>
            <w:proofErr w:type="spellEnd"/>
          </w:p>
        </w:tc>
        <w:tc>
          <w:tcPr>
            <w:tcW w:w="2410"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follow up message of </w:t>
            </w:r>
            <w:proofErr w:type="spellStart"/>
            <w:r w:rsidRPr="004D2DAD">
              <w:rPr>
                <w:rFonts w:ascii="Times New Roman" w:hAnsi="Times New Roman" w:cs="Times New Roman"/>
                <w:bCs/>
                <w:sz w:val="24"/>
                <w:szCs w:val="24"/>
                <w:lang w:bidi="ar-SA"/>
              </w:rPr>
              <w:t>dentistID</w:t>
            </w:r>
            <w:proofErr w:type="spellEnd"/>
            <w:r w:rsidRPr="004D2DAD">
              <w:rPr>
                <w:rFonts w:ascii="Times New Roman" w:hAnsi="Times New Roman" w:cs="Times New Roman"/>
                <w:bCs/>
                <w:sz w:val="24"/>
                <w:szCs w:val="24"/>
                <w:lang w:bidi="ar-SA"/>
              </w:rPr>
              <w:t xml:space="preserve"> “D001” </w:t>
            </w:r>
          </w:p>
        </w:tc>
        <w:tc>
          <w:tcPr>
            <w:tcW w:w="2276"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follow up message of </w:t>
            </w:r>
            <w:proofErr w:type="spellStart"/>
            <w:r w:rsidRPr="004D2DAD">
              <w:rPr>
                <w:rFonts w:ascii="Times New Roman" w:hAnsi="Times New Roman" w:cs="Times New Roman"/>
                <w:bCs/>
                <w:sz w:val="24"/>
                <w:szCs w:val="24"/>
                <w:lang w:bidi="ar-SA"/>
              </w:rPr>
              <w:t>dentistID</w:t>
            </w:r>
            <w:proofErr w:type="spellEnd"/>
            <w:r w:rsidRPr="004D2DAD">
              <w:rPr>
                <w:rFonts w:ascii="Times New Roman" w:hAnsi="Times New Roman" w:cs="Times New Roman"/>
                <w:bCs/>
                <w:sz w:val="24"/>
                <w:szCs w:val="24"/>
                <w:lang w:bidi="ar-SA"/>
              </w:rPr>
              <w:t xml:space="preserve"> “D001” </w:t>
            </w:r>
          </w:p>
        </w:tc>
        <w:tc>
          <w:tcPr>
            <w:tcW w:w="1178"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rsidTr="003B58AA">
        <w:tc>
          <w:tcPr>
            <w:tcW w:w="731"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patient follow up message by using </w:t>
            </w:r>
            <w:proofErr w:type="spellStart"/>
            <w:r w:rsidRPr="004D2DAD">
              <w:rPr>
                <w:rFonts w:ascii="Times New Roman" w:hAnsi="Times New Roman" w:cs="Times New Roman"/>
                <w:bCs/>
                <w:sz w:val="24"/>
                <w:szCs w:val="24"/>
                <w:lang w:bidi="ar-SA"/>
              </w:rPr>
              <w:t>dentistID</w:t>
            </w:r>
            <w:proofErr w:type="spellEnd"/>
            <w:r w:rsidRPr="004D2DAD">
              <w:rPr>
                <w:rFonts w:ascii="Times New Roman" w:hAnsi="Times New Roman" w:cs="Times New Roman"/>
                <w:bCs/>
                <w:sz w:val="24"/>
                <w:szCs w:val="24"/>
                <w:lang w:bidi="ar-SA"/>
              </w:rPr>
              <w:t xml:space="preserve"> but incorrect password</w:t>
            </w:r>
          </w:p>
        </w:tc>
        <w:tc>
          <w:tcPr>
            <w:tcW w:w="2410"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of </w:t>
            </w:r>
            <w:proofErr w:type="spellStart"/>
            <w:r w:rsidRPr="004D2DAD">
              <w:rPr>
                <w:rFonts w:ascii="Times New Roman" w:hAnsi="Times New Roman" w:cs="Times New Roman"/>
                <w:bCs/>
                <w:sz w:val="24"/>
                <w:szCs w:val="24"/>
                <w:lang w:bidi="ar-SA"/>
              </w:rPr>
              <w:t>dentistID</w:t>
            </w:r>
            <w:proofErr w:type="spellEnd"/>
            <w:r w:rsidRPr="004D2DAD">
              <w:rPr>
                <w:rFonts w:ascii="Times New Roman" w:hAnsi="Times New Roman" w:cs="Times New Roman"/>
                <w:bCs/>
                <w:sz w:val="24"/>
                <w:szCs w:val="24"/>
                <w:lang w:bidi="ar-SA"/>
              </w:rPr>
              <w:t xml:space="preserve"> “D001”</w:t>
            </w:r>
          </w:p>
        </w:tc>
        <w:tc>
          <w:tcPr>
            <w:tcW w:w="2276"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of </w:t>
            </w:r>
            <w:proofErr w:type="spellStart"/>
            <w:r w:rsidRPr="004D2DAD">
              <w:rPr>
                <w:rFonts w:ascii="Times New Roman" w:hAnsi="Times New Roman" w:cs="Times New Roman"/>
                <w:bCs/>
                <w:sz w:val="24"/>
                <w:szCs w:val="24"/>
                <w:lang w:bidi="ar-SA"/>
              </w:rPr>
              <w:t>dentistID</w:t>
            </w:r>
            <w:proofErr w:type="spellEnd"/>
            <w:r w:rsidRPr="004D2DAD">
              <w:rPr>
                <w:rFonts w:ascii="Times New Roman" w:hAnsi="Times New Roman" w:cs="Times New Roman"/>
                <w:bCs/>
                <w:sz w:val="24"/>
                <w:szCs w:val="24"/>
                <w:lang w:bidi="ar-SA"/>
              </w:rPr>
              <w:t xml:space="preserve"> “D001”</w:t>
            </w:r>
          </w:p>
        </w:tc>
        <w:tc>
          <w:tcPr>
            <w:tcW w:w="1178"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B58AA" w:rsidRPr="004D2DAD" w:rsidTr="003B58AA">
        <w:tc>
          <w:tcPr>
            <w:tcW w:w="731"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3</w:t>
            </w:r>
          </w:p>
        </w:tc>
        <w:tc>
          <w:tcPr>
            <w:tcW w:w="1929"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w:t>
            </w:r>
          </w:p>
        </w:tc>
        <w:tc>
          <w:tcPr>
            <w:tcW w:w="2276"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w:t>
            </w:r>
          </w:p>
        </w:tc>
        <w:tc>
          <w:tcPr>
            <w:tcW w:w="1178"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3B58AA" w:rsidRPr="004D2DAD" w:rsidRDefault="003B58AA" w:rsidP="003224C9">
      <w:pPr>
        <w:pStyle w:val="3"/>
        <w:rPr>
          <w:rFonts w:ascii="Times" w:hAnsi="Times"/>
          <w:color w:val="auto"/>
        </w:rPr>
      </w:pPr>
      <w:bookmarkStart w:id="65" w:name="_Toc401733448"/>
      <w:r w:rsidRPr="004D2DAD">
        <w:rPr>
          <w:rFonts w:ascii="Times" w:hAnsi="Times"/>
          <w:color w:val="auto"/>
        </w:rPr>
        <w:t>System Test Case 3</w:t>
      </w:r>
      <w:r w:rsidR="00461EB7" w:rsidRPr="004D2DAD">
        <w:rPr>
          <w:rFonts w:ascii="Times" w:hAnsi="Times"/>
          <w:color w:val="auto"/>
        </w:rPr>
        <w:t>7</w:t>
      </w:r>
      <w:r w:rsidRPr="004D2DAD">
        <w:rPr>
          <w:rFonts w:ascii="Times" w:hAnsi="Times"/>
          <w:color w:val="auto"/>
        </w:rPr>
        <w:t>(STC-3</w:t>
      </w:r>
      <w:r w:rsidR="00461EB7" w:rsidRPr="004D2DAD">
        <w:rPr>
          <w:rFonts w:ascii="Times" w:hAnsi="Times"/>
          <w:color w:val="auto"/>
        </w:rPr>
        <w:t>7</w:t>
      </w:r>
      <w:r w:rsidRPr="004D2DAD">
        <w:rPr>
          <w:rFonts w:ascii="Times" w:hAnsi="Times"/>
          <w:color w:val="auto"/>
        </w:rPr>
        <w:t xml:space="preserve">): </w:t>
      </w:r>
      <w:r w:rsidR="008F21BC" w:rsidRPr="004D2DAD">
        <w:rPr>
          <w:rFonts w:ascii="Times" w:hAnsi="Times"/>
          <w:color w:val="auto"/>
        </w:rPr>
        <w:t>Dentist can post question to follow up his/her patient</w:t>
      </w:r>
      <w:bookmarkEnd w:id="65"/>
    </w:p>
    <w:p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3B58AA" w:rsidRPr="004D2DAD" w:rsidTr="003B58AA">
        <w:tc>
          <w:tcPr>
            <w:tcW w:w="731"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rsidTr="003B58AA">
        <w:tc>
          <w:tcPr>
            <w:tcW w:w="731"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dentist ‘s question is saved in the database </w:t>
            </w:r>
          </w:p>
        </w:tc>
        <w:tc>
          <w:tcPr>
            <w:tcW w:w="2410"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“1”   </w:t>
            </w:r>
          </w:p>
        </w:tc>
        <w:tc>
          <w:tcPr>
            <w:tcW w:w="2276"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“1”   </w:t>
            </w:r>
          </w:p>
        </w:tc>
        <w:tc>
          <w:tcPr>
            <w:tcW w:w="1178"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rsidTr="003B58AA">
        <w:tc>
          <w:tcPr>
            <w:tcW w:w="731"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dentist ‘s question is not saved in the database</w:t>
            </w:r>
          </w:p>
        </w:tc>
        <w:tc>
          <w:tcPr>
            <w:tcW w:w="2410"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“0”   </w:t>
            </w:r>
          </w:p>
        </w:tc>
        <w:tc>
          <w:tcPr>
            <w:tcW w:w="2276"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“0”   </w:t>
            </w:r>
          </w:p>
        </w:tc>
        <w:tc>
          <w:tcPr>
            <w:tcW w:w="1178"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F21BC" w:rsidRPr="004D2DAD" w:rsidTr="003B58AA">
        <w:tc>
          <w:tcPr>
            <w:tcW w:w="731" w:type="dxa"/>
            <w:vAlign w:val="center"/>
          </w:tcPr>
          <w:p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Test the dentist ‘s question is not saved in the database if the field is empty</w:t>
            </w:r>
          </w:p>
        </w:tc>
        <w:tc>
          <w:tcPr>
            <w:tcW w:w="2410" w:type="dxa"/>
            <w:vAlign w:val="center"/>
          </w:tcPr>
          <w:p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System shall alert the message “Please fill out this field”</w:t>
            </w:r>
          </w:p>
        </w:tc>
        <w:tc>
          <w:tcPr>
            <w:tcW w:w="2276" w:type="dxa"/>
            <w:vAlign w:val="center"/>
          </w:tcPr>
          <w:p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System shall alert the message “Please fill out this field”</w:t>
            </w:r>
          </w:p>
        </w:tc>
        <w:tc>
          <w:tcPr>
            <w:tcW w:w="1178" w:type="dxa"/>
            <w:vAlign w:val="center"/>
          </w:tcPr>
          <w:p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3B58AA" w:rsidRPr="004D2DAD" w:rsidRDefault="003B58AA" w:rsidP="00C64816">
      <w:pPr>
        <w:rPr>
          <w:rFonts w:ascii="Times New Roman" w:hAnsi="Times New Roman" w:cs="Times New Roman"/>
        </w:rPr>
      </w:pPr>
    </w:p>
    <w:p w:rsidR="003B58AA" w:rsidRPr="004D2DAD" w:rsidRDefault="003B58AA" w:rsidP="003224C9">
      <w:pPr>
        <w:pStyle w:val="3"/>
        <w:rPr>
          <w:rFonts w:ascii="Times" w:hAnsi="Times"/>
          <w:color w:val="auto"/>
        </w:rPr>
      </w:pPr>
      <w:bookmarkStart w:id="66" w:name="_Toc401733449"/>
      <w:r w:rsidRPr="004D2DAD">
        <w:rPr>
          <w:rFonts w:ascii="Times" w:hAnsi="Times"/>
          <w:color w:val="auto"/>
        </w:rPr>
        <w:lastRenderedPageBreak/>
        <w:t>System Test Case</w:t>
      </w:r>
      <w:r w:rsidR="00461EB7" w:rsidRPr="004D2DAD">
        <w:rPr>
          <w:rFonts w:ascii="Times" w:hAnsi="Times"/>
          <w:color w:val="auto"/>
        </w:rPr>
        <w:t xml:space="preserve"> 38(STC-38</w:t>
      </w:r>
      <w:r w:rsidRPr="004D2DAD">
        <w:rPr>
          <w:rFonts w:ascii="Times" w:hAnsi="Times"/>
          <w:color w:val="auto"/>
        </w:rPr>
        <w:t xml:space="preserve">): </w:t>
      </w:r>
      <w:r w:rsidR="008F21BC" w:rsidRPr="004D2DAD">
        <w:rPr>
          <w:rFonts w:ascii="Times" w:hAnsi="Times"/>
          <w:color w:val="auto"/>
        </w:rPr>
        <w:t>Patient can view follow up massage that his/her dentist asked in the website as a list</w:t>
      </w:r>
      <w:bookmarkEnd w:id="66"/>
    </w:p>
    <w:p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3B58AA" w:rsidRPr="004D2DAD" w:rsidTr="003B58AA">
        <w:tc>
          <w:tcPr>
            <w:tcW w:w="731"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rsidTr="003B58AA">
        <w:tc>
          <w:tcPr>
            <w:tcW w:w="731"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patient follow up message by using </w:t>
            </w:r>
            <w:proofErr w:type="spellStart"/>
            <w:r w:rsidRPr="004D2DAD">
              <w:rPr>
                <w:rFonts w:ascii="Times New Roman" w:hAnsi="Times New Roman" w:cs="Times New Roman"/>
                <w:bCs/>
                <w:sz w:val="24"/>
                <w:szCs w:val="24"/>
                <w:lang w:bidi="ar-SA"/>
              </w:rPr>
              <w:t>patientID</w:t>
            </w:r>
            <w:proofErr w:type="spellEnd"/>
          </w:p>
        </w:tc>
        <w:tc>
          <w:tcPr>
            <w:tcW w:w="2410"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 </w:t>
            </w:r>
          </w:p>
        </w:tc>
        <w:tc>
          <w:tcPr>
            <w:tcW w:w="2276"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 </w:t>
            </w:r>
          </w:p>
        </w:tc>
        <w:tc>
          <w:tcPr>
            <w:tcW w:w="1178"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rsidTr="003B58AA">
        <w:tc>
          <w:tcPr>
            <w:tcW w:w="731"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patient follow up message by using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but incorrect password</w:t>
            </w:r>
          </w:p>
        </w:tc>
        <w:tc>
          <w:tcPr>
            <w:tcW w:w="2410"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B58AA" w:rsidRPr="004D2DAD" w:rsidTr="003B58AA">
        <w:tc>
          <w:tcPr>
            <w:tcW w:w="731"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2276"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1178"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3B58AA" w:rsidRPr="004D2DAD" w:rsidRDefault="003B58AA" w:rsidP="003224C9">
      <w:pPr>
        <w:pStyle w:val="3"/>
        <w:rPr>
          <w:rFonts w:ascii="Times" w:hAnsi="Times"/>
          <w:color w:val="auto"/>
        </w:rPr>
      </w:pPr>
    </w:p>
    <w:p w:rsidR="003B58AA" w:rsidRPr="004D2DAD" w:rsidRDefault="003B58AA" w:rsidP="003224C9">
      <w:pPr>
        <w:pStyle w:val="3"/>
        <w:rPr>
          <w:rFonts w:ascii="Times" w:hAnsi="Times"/>
          <w:color w:val="auto"/>
        </w:rPr>
      </w:pPr>
      <w:bookmarkStart w:id="67" w:name="_Toc401733450"/>
      <w:r w:rsidRPr="004D2DAD">
        <w:rPr>
          <w:rFonts w:ascii="Times" w:hAnsi="Times"/>
          <w:color w:val="auto"/>
        </w:rPr>
        <w:t>System Test Case</w:t>
      </w:r>
      <w:r w:rsidR="00461EB7" w:rsidRPr="004D2DAD">
        <w:rPr>
          <w:rFonts w:ascii="Times" w:hAnsi="Times"/>
          <w:color w:val="auto"/>
        </w:rPr>
        <w:t xml:space="preserve"> 39(STC-39</w:t>
      </w:r>
      <w:r w:rsidRPr="004D2DAD">
        <w:rPr>
          <w:rFonts w:ascii="Times" w:hAnsi="Times"/>
          <w:color w:val="auto"/>
        </w:rPr>
        <w:t xml:space="preserve">): </w:t>
      </w:r>
      <w:r w:rsidR="008F21BC" w:rsidRPr="004D2DAD">
        <w:rPr>
          <w:rFonts w:ascii="Times" w:hAnsi="Times"/>
          <w:color w:val="auto"/>
        </w:rPr>
        <w:t>Patient can answer follow up massage that his/her dentist asked in the website as a list</w:t>
      </w:r>
      <w:bookmarkEnd w:id="67"/>
    </w:p>
    <w:p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3B58AA" w:rsidRPr="004D2DAD" w:rsidTr="003B58AA">
        <w:tc>
          <w:tcPr>
            <w:tcW w:w="731"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rsidTr="003B58AA">
        <w:tc>
          <w:tcPr>
            <w:tcW w:w="731"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‘s question is saved in the database </w:t>
            </w:r>
          </w:p>
        </w:tc>
        <w:tc>
          <w:tcPr>
            <w:tcW w:w="2410"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2276"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1178"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rsidTr="003B58AA">
        <w:tc>
          <w:tcPr>
            <w:tcW w:w="731"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 question is not saved in the database</w:t>
            </w:r>
          </w:p>
        </w:tc>
        <w:tc>
          <w:tcPr>
            <w:tcW w:w="2410"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2276"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1178"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3B58AA" w:rsidRPr="004D2DAD" w:rsidRDefault="003B58AA" w:rsidP="003B58AA">
      <w:pPr>
        <w:rPr>
          <w:rFonts w:ascii="Times New Roman" w:hAnsi="Times New Roman" w:cs="Times New Roman"/>
        </w:rPr>
      </w:pPr>
    </w:p>
    <w:p w:rsidR="00691E94" w:rsidRDefault="00691E94" w:rsidP="003224C9">
      <w:pPr>
        <w:pStyle w:val="3"/>
        <w:rPr>
          <w:rFonts w:ascii="Times" w:hAnsi="Times"/>
          <w:color w:val="auto"/>
        </w:rPr>
      </w:pPr>
      <w:bookmarkStart w:id="68" w:name="_Toc401733451"/>
      <w:r>
        <w:rPr>
          <w:rFonts w:ascii="Times" w:hAnsi="Times"/>
          <w:color w:val="auto"/>
        </w:rPr>
        <w:br w:type="page"/>
      </w:r>
    </w:p>
    <w:p w:rsidR="008F21BC" w:rsidRPr="004D2DAD" w:rsidRDefault="003B58AA" w:rsidP="003224C9">
      <w:pPr>
        <w:pStyle w:val="3"/>
        <w:rPr>
          <w:rFonts w:ascii="Times" w:hAnsi="Times"/>
          <w:color w:val="auto"/>
        </w:rPr>
      </w:pPr>
      <w:r w:rsidRPr="004D2DAD">
        <w:rPr>
          <w:rFonts w:ascii="Times" w:hAnsi="Times"/>
          <w:color w:val="auto"/>
        </w:rPr>
        <w:lastRenderedPageBreak/>
        <w:t>System Test Case</w:t>
      </w:r>
      <w:r w:rsidR="00461EB7" w:rsidRPr="004D2DAD">
        <w:rPr>
          <w:rFonts w:ascii="Times" w:hAnsi="Times"/>
          <w:color w:val="auto"/>
        </w:rPr>
        <w:t xml:space="preserve"> 40(STC-40</w:t>
      </w:r>
      <w:r w:rsidRPr="004D2DAD">
        <w:rPr>
          <w:rFonts w:ascii="Times" w:hAnsi="Times"/>
          <w:color w:val="auto"/>
        </w:rPr>
        <w:t xml:space="preserve">): </w:t>
      </w:r>
      <w:proofErr w:type="gramStart"/>
      <w:r w:rsidR="008F21BC" w:rsidRPr="004D2DAD">
        <w:rPr>
          <w:rFonts w:ascii="Times" w:hAnsi="Times"/>
          <w:color w:val="auto"/>
        </w:rPr>
        <w:t>Patient  can</w:t>
      </w:r>
      <w:proofErr w:type="gramEnd"/>
      <w:r w:rsidR="008F21BC" w:rsidRPr="004D2DAD">
        <w:rPr>
          <w:rFonts w:ascii="Times" w:hAnsi="Times"/>
          <w:color w:val="auto"/>
        </w:rPr>
        <w:t xml:space="preserve"> view follow up massage that his/her dentist asked in mobile application as a list</w:t>
      </w:r>
      <w:bookmarkEnd w:id="68"/>
      <w:r w:rsidR="008F21BC" w:rsidRPr="004D2DAD">
        <w:rPr>
          <w:rFonts w:ascii="Times" w:hAnsi="Times"/>
          <w:color w:val="auto"/>
        </w:rPr>
        <w:t xml:space="preserve"> </w:t>
      </w:r>
    </w:p>
    <w:p w:rsidR="003B58AA" w:rsidRPr="004D2DAD" w:rsidRDefault="003B58AA" w:rsidP="008F21BC">
      <w:pPr>
        <w:widowControl w:val="0"/>
        <w:jc w:val="both"/>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3B58AA" w:rsidRPr="004D2DAD" w:rsidTr="003B58AA">
        <w:tc>
          <w:tcPr>
            <w:tcW w:w="731"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rsidTr="003B58AA">
        <w:tc>
          <w:tcPr>
            <w:tcW w:w="731"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patient follow up message by using </w:t>
            </w:r>
            <w:proofErr w:type="spellStart"/>
            <w:r w:rsidRPr="004D2DAD">
              <w:rPr>
                <w:rFonts w:ascii="Times New Roman" w:hAnsi="Times New Roman" w:cs="Times New Roman"/>
                <w:bCs/>
                <w:sz w:val="24"/>
                <w:szCs w:val="24"/>
                <w:lang w:bidi="ar-SA"/>
              </w:rPr>
              <w:t>patientID</w:t>
            </w:r>
            <w:proofErr w:type="spellEnd"/>
          </w:p>
        </w:tc>
        <w:tc>
          <w:tcPr>
            <w:tcW w:w="2410"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 </w:t>
            </w:r>
          </w:p>
        </w:tc>
        <w:tc>
          <w:tcPr>
            <w:tcW w:w="2276"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 </w:t>
            </w:r>
          </w:p>
        </w:tc>
        <w:tc>
          <w:tcPr>
            <w:tcW w:w="1178"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rsidTr="003B58AA">
        <w:tc>
          <w:tcPr>
            <w:tcW w:w="731"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patient follow up message by using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but incorrect password</w:t>
            </w:r>
          </w:p>
        </w:tc>
        <w:tc>
          <w:tcPr>
            <w:tcW w:w="2410"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B58AA" w:rsidRPr="004D2DAD" w:rsidTr="003B58AA">
        <w:tc>
          <w:tcPr>
            <w:tcW w:w="731" w:type="dxa"/>
            <w:vAlign w:val="center"/>
          </w:tcPr>
          <w:p w:rsidR="003B58AA" w:rsidRPr="004D2DAD" w:rsidRDefault="00194095"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2276"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1178" w:type="dxa"/>
            <w:vAlign w:val="center"/>
          </w:tcPr>
          <w:p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3B58AA" w:rsidRPr="004D2DAD" w:rsidRDefault="003B58AA" w:rsidP="003B58AA">
      <w:pPr>
        <w:rPr>
          <w:rFonts w:ascii="Times New Roman" w:hAnsi="Times New Roman" w:cs="Times New Roman"/>
        </w:rPr>
      </w:pPr>
    </w:p>
    <w:p w:rsidR="003B58AA" w:rsidRPr="004D2DAD" w:rsidRDefault="003B58AA" w:rsidP="003224C9">
      <w:pPr>
        <w:pStyle w:val="3"/>
        <w:rPr>
          <w:rFonts w:ascii="Times" w:hAnsi="Times"/>
          <w:color w:val="auto"/>
        </w:rPr>
      </w:pPr>
      <w:bookmarkStart w:id="69" w:name="_Toc401733452"/>
      <w:r w:rsidRPr="004D2DAD">
        <w:rPr>
          <w:rFonts w:ascii="Times" w:hAnsi="Times"/>
          <w:color w:val="auto"/>
        </w:rPr>
        <w:t>System Test Case</w:t>
      </w:r>
      <w:r w:rsidR="00461EB7" w:rsidRPr="004D2DAD">
        <w:rPr>
          <w:rFonts w:ascii="Times" w:hAnsi="Times"/>
          <w:color w:val="auto"/>
        </w:rPr>
        <w:t xml:space="preserve"> 41(STC-41</w:t>
      </w:r>
      <w:r w:rsidRPr="004D2DAD">
        <w:rPr>
          <w:rFonts w:ascii="Times" w:hAnsi="Times"/>
          <w:color w:val="auto"/>
        </w:rPr>
        <w:t xml:space="preserve">): </w:t>
      </w:r>
      <w:r w:rsidR="008F21BC" w:rsidRPr="004D2DAD">
        <w:rPr>
          <w:rFonts w:ascii="Times" w:hAnsi="Times"/>
          <w:color w:val="auto"/>
        </w:rPr>
        <w:t>Patient can answer view follow up massage that his/her dentist asked in mobile application as a list</w:t>
      </w:r>
      <w:bookmarkEnd w:id="69"/>
    </w:p>
    <w:p w:rsidR="003B58AA" w:rsidRPr="004D2DAD" w:rsidRDefault="003B58AA" w:rsidP="003B58AA">
      <w:pPr>
        <w:widowControl w:val="0"/>
        <w:jc w:val="both"/>
        <w:rPr>
          <w:rFonts w:ascii="Times New Roman" w:hAnsi="Times New Roman" w:cs="Times New Roman"/>
          <w:b/>
          <w:bCs/>
        </w:rPr>
      </w:pPr>
    </w:p>
    <w:p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4D2DAD" w:rsidTr="002318A5">
        <w:tc>
          <w:tcPr>
            <w:tcW w:w="731"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‘s answer is saved in the database </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 answer is not saved in the database</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3B58AA" w:rsidRPr="004D2DAD" w:rsidRDefault="003B58AA" w:rsidP="003B58AA">
      <w:pPr>
        <w:rPr>
          <w:rFonts w:ascii="Times New Roman" w:hAnsi="Times New Roman" w:cs="Times New Roman"/>
        </w:rPr>
      </w:pPr>
    </w:p>
    <w:p w:rsidR="00691E94" w:rsidRDefault="00691E94" w:rsidP="003224C9">
      <w:pPr>
        <w:pStyle w:val="3"/>
        <w:rPr>
          <w:rFonts w:ascii="Times" w:hAnsi="Times"/>
          <w:color w:val="auto"/>
        </w:rPr>
      </w:pPr>
      <w:bookmarkStart w:id="70" w:name="_Toc401733453"/>
      <w:r>
        <w:rPr>
          <w:rFonts w:ascii="Times" w:hAnsi="Times"/>
          <w:color w:val="auto"/>
        </w:rPr>
        <w:br w:type="page"/>
      </w:r>
    </w:p>
    <w:p w:rsidR="00194095" w:rsidRPr="004D2DAD" w:rsidRDefault="00194095" w:rsidP="003224C9">
      <w:pPr>
        <w:pStyle w:val="3"/>
        <w:rPr>
          <w:rFonts w:ascii="Times" w:hAnsi="Times"/>
          <w:color w:val="auto"/>
        </w:rPr>
      </w:pPr>
      <w:r w:rsidRPr="004D2DAD">
        <w:rPr>
          <w:rFonts w:ascii="Times" w:hAnsi="Times"/>
          <w:color w:val="auto"/>
        </w:rPr>
        <w:lastRenderedPageBreak/>
        <w:t>System Test Case</w:t>
      </w:r>
      <w:r w:rsidR="00461EB7" w:rsidRPr="004D2DAD">
        <w:rPr>
          <w:rFonts w:ascii="Times" w:hAnsi="Times"/>
          <w:color w:val="auto"/>
        </w:rPr>
        <w:t xml:space="preserve"> 42(STC-42</w:t>
      </w:r>
      <w:r w:rsidRPr="004D2DAD">
        <w:rPr>
          <w:rFonts w:ascii="Times" w:hAnsi="Times"/>
          <w:color w:val="auto"/>
        </w:rPr>
        <w:t>): Patient can view the dental clinic information and promotion in the website</w:t>
      </w:r>
      <w:bookmarkEnd w:id="70"/>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4D2DAD" w:rsidTr="002318A5">
        <w:tc>
          <w:tcPr>
            <w:tcW w:w="731"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 without internet</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194095" w:rsidRPr="004D2DAD" w:rsidRDefault="00194095" w:rsidP="003224C9">
      <w:pPr>
        <w:pStyle w:val="3"/>
        <w:rPr>
          <w:rFonts w:ascii="Times" w:hAnsi="Times"/>
          <w:color w:val="auto"/>
        </w:rPr>
      </w:pPr>
      <w:bookmarkStart w:id="71" w:name="_Toc401733454"/>
      <w:r w:rsidRPr="004D2DAD">
        <w:rPr>
          <w:rFonts w:ascii="Times" w:hAnsi="Times"/>
          <w:color w:val="auto"/>
        </w:rPr>
        <w:t>System Test Case</w:t>
      </w:r>
      <w:r w:rsidR="00461EB7" w:rsidRPr="004D2DAD">
        <w:rPr>
          <w:rFonts w:ascii="Times" w:hAnsi="Times"/>
          <w:color w:val="auto"/>
        </w:rPr>
        <w:t xml:space="preserve"> 43(STC-43</w:t>
      </w:r>
      <w:r w:rsidRPr="004D2DAD">
        <w:rPr>
          <w:rFonts w:ascii="Times" w:hAnsi="Times"/>
          <w:color w:val="auto"/>
        </w:rPr>
        <w:t>): Patient can view the dental clinic information and promotion in mobile application</w:t>
      </w:r>
      <w:bookmarkEnd w:id="71"/>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4D2DAD" w:rsidTr="002318A5">
        <w:tc>
          <w:tcPr>
            <w:tcW w:w="731"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view the detail of dental clinic information or promotion without internet</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194095" w:rsidRPr="004D2DAD" w:rsidRDefault="00194095" w:rsidP="003B58AA">
      <w:pPr>
        <w:rPr>
          <w:rFonts w:ascii="Times New Roman" w:hAnsi="Times New Roman" w:cs="Times New Roman"/>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3224C9">
      <w:pPr>
        <w:pStyle w:val="3"/>
        <w:rPr>
          <w:rFonts w:ascii="Times" w:hAnsi="Times"/>
          <w:color w:val="auto"/>
        </w:rPr>
      </w:pPr>
      <w:bookmarkStart w:id="72" w:name="_Toc401733455"/>
      <w:r w:rsidRPr="004D2DAD">
        <w:rPr>
          <w:rFonts w:ascii="Times" w:hAnsi="Times"/>
          <w:color w:val="auto"/>
        </w:rPr>
        <w:lastRenderedPageBreak/>
        <w:t>System Test Case</w:t>
      </w:r>
      <w:r w:rsidR="00461EB7" w:rsidRPr="004D2DAD">
        <w:rPr>
          <w:rFonts w:ascii="Times" w:hAnsi="Times"/>
          <w:color w:val="auto"/>
        </w:rPr>
        <w:t xml:space="preserve"> 44(STC-44</w:t>
      </w:r>
      <w:r w:rsidRPr="004D2DAD">
        <w:rPr>
          <w:rFonts w:ascii="Times" w:hAnsi="Times"/>
          <w:color w:val="auto"/>
        </w:rPr>
        <w:t>): Officer can add the information to the database</w:t>
      </w:r>
      <w:bookmarkEnd w:id="72"/>
    </w:p>
    <w:p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4D2DAD" w:rsidTr="002318A5">
        <w:tc>
          <w:tcPr>
            <w:tcW w:w="731"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officer input dental clinic information </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information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“1”</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information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“1”</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rsidTr="00194095">
        <w:trPr>
          <w:trHeight w:val="1635"/>
        </w:trPr>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promotion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“2”</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promotion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“2”</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with empty field</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 with empty field</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194095" w:rsidRPr="004D2DAD" w:rsidRDefault="00194095" w:rsidP="003B58AA">
      <w:pPr>
        <w:rPr>
          <w:rFonts w:ascii="Times New Roman" w:hAnsi="Times New Roman" w:cs="Times New Roman"/>
        </w:rPr>
      </w:pPr>
    </w:p>
    <w:p w:rsidR="00194095" w:rsidRPr="004D2DAD" w:rsidRDefault="00194095" w:rsidP="003224C9">
      <w:pPr>
        <w:pStyle w:val="3"/>
        <w:rPr>
          <w:rFonts w:ascii="Times" w:hAnsi="Times"/>
          <w:color w:val="auto"/>
        </w:rPr>
      </w:pPr>
      <w:bookmarkStart w:id="73" w:name="_Toc401733456"/>
      <w:r w:rsidRPr="004D2DAD">
        <w:rPr>
          <w:rFonts w:ascii="Times" w:hAnsi="Times"/>
          <w:color w:val="auto"/>
        </w:rPr>
        <w:t>System Test Case</w:t>
      </w:r>
      <w:r w:rsidR="00461EB7" w:rsidRPr="004D2DAD">
        <w:rPr>
          <w:rFonts w:ascii="Times" w:hAnsi="Times"/>
          <w:color w:val="auto"/>
        </w:rPr>
        <w:t xml:space="preserve"> 45(STC-45</w:t>
      </w:r>
      <w:r w:rsidRPr="004D2DAD">
        <w:rPr>
          <w:rFonts w:ascii="Times" w:hAnsi="Times"/>
          <w:color w:val="auto"/>
        </w:rPr>
        <w:t>): Officer can edit the dental clinic information in the database</w:t>
      </w:r>
      <w:bookmarkEnd w:id="73"/>
    </w:p>
    <w:p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4D2DAD" w:rsidTr="002318A5">
        <w:tc>
          <w:tcPr>
            <w:tcW w:w="731"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in description column from “</w:t>
            </w:r>
            <w:proofErr w:type="spellStart"/>
            <w:r w:rsidRPr="004D2DAD">
              <w:rPr>
                <w:rFonts w:ascii="Times New Roman" w:hAnsi="Times New Roman" w:cs="Times New Roman"/>
                <w:bCs/>
                <w:sz w:val="24"/>
                <w:szCs w:val="24"/>
                <w:lang w:bidi="ar-SA"/>
              </w:rPr>
              <w:t>xxxxx</w:t>
            </w:r>
            <w:proofErr w:type="spellEnd"/>
            <w:r w:rsidRPr="004D2DAD">
              <w:rPr>
                <w:rFonts w:ascii="Times New Roman" w:hAnsi="Times New Roman" w:cs="Times New Roman"/>
                <w:bCs/>
                <w:sz w:val="24"/>
                <w:szCs w:val="24"/>
                <w:lang w:bidi="ar-SA"/>
              </w:rPr>
              <w:t>” to “</w:t>
            </w:r>
            <w:proofErr w:type="spellStart"/>
            <w:r w:rsidRPr="004D2DAD">
              <w:rPr>
                <w:rFonts w:ascii="Times New Roman" w:hAnsi="Times New Roman" w:cs="Times New Roman"/>
                <w:bCs/>
                <w:sz w:val="24"/>
                <w:szCs w:val="24"/>
                <w:lang w:bidi="ar-SA"/>
              </w:rPr>
              <w:t>yyyy</w:t>
            </w:r>
            <w:proofErr w:type="spellEnd"/>
            <w:r w:rsidRPr="004D2DAD">
              <w:rPr>
                <w:rFonts w:ascii="Times New Roman" w:hAnsi="Times New Roman" w:cs="Times New Roman"/>
                <w:bCs/>
                <w:sz w:val="24"/>
                <w:szCs w:val="24"/>
                <w:lang w:bidi="ar-SA"/>
              </w:rPr>
              <w:t>”</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information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“1” the column description should be “</w:t>
            </w:r>
            <w:proofErr w:type="spellStart"/>
            <w:r w:rsidRPr="004D2DAD">
              <w:rPr>
                <w:rFonts w:ascii="Times New Roman" w:hAnsi="Times New Roman" w:cs="Times New Roman"/>
                <w:bCs/>
                <w:sz w:val="24"/>
                <w:szCs w:val="24"/>
                <w:lang w:bidi="ar-SA"/>
              </w:rPr>
              <w:t>yyyyy</w:t>
            </w:r>
            <w:proofErr w:type="spellEnd"/>
            <w:r w:rsidRPr="004D2DAD">
              <w:rPr>
                <w:rFonts w:ascii="Times New Roman" w:hAnsi="Times New Roman" w:cs="Times New Roman"/>
                <w:bCs/>
                <w:sz w:val="24"/>
                <w:szCs w:val="24"/>
                <w:lang w:bidi="ar-SA"/>
              </w:rPr>
              <w:t>” instead “</w:t>
            </w:r>
            <w:proofErr w:type="spellStart"/>
            <w:r w:rsidRPr="004D2DAD">
              <w:rPr>
                <w:rFonts w:ascii="Times New Roman" w:hAnsi="Times New Roman" w:cs="Times New Roman"/>
                <w:bCs/>
                <w:sz w:val="24"/>
                <w:szCs w:val="24"/>
                <w:lang w:bidi="ar-SA"/>
              </w:rPr>
              <w:t>xxxxx</w:t>
            </w:r>
            <w:proofErr w:type="spellEnd"/>
            <w:r w:rsidRPr="004D2DAD">
              <w:rPr>
                <w:rFonts w:ascii="Times New Roman" w:hAnsi="Times New Roman" w:cs="Times New Roman"/>
                <w:bCs/>
                <w:sz w:val="24"/>
                <w:szCs w:val="24"/>
                <w:lang w:bidi="ar-SA"/>
              </w:rPr>
              <w:t>”</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information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“1” the column description should be “</w:t>
            </w:r>
            <w:proofErr w:type="spellStart"/>
            <w:r w:rsidRPr="004D2DAD">
              <w:rPr>
                <w:rFonts w:ascii="Times New Roman" w:hAnsi="Times New Roman" w:cs="Times New Roman"/>
                <w:bCs/>
                <w:sz w:val="24"/>
                <w:szCs w:val="24"/>
                <w:lang w:bidi="ar-SA"/>
              </w:rPr>
              <w:t>yyyyy</w:t>
            </w:r>
            <w:proofErr w:type="spellEnd"/>
            <w:r w:rsidRPr="004D2DAD">
              <w:rPr>
                <w:rFonts w:ascii="Times New Roman" w:hAnsi="Times New Roman" w:cs="Times New Roman"/>
                <w:bCs/>
                <w:sz w:val="24"/>
                <w:szCs w:val="24"/>
                <w:lang w:bidi="ar-SA"/>
              </w:rPr>
              <w:t>” instead “</w:t>
            </w:r>
            <w:proofErr w:type="spellStart"/>
            <w:r w:rsidRPr="004D2DAD">
              <w:rPr>
                <w:rFonts w:ascii="Times New Roman" w:hAnsi="Times New Roman" w:cs="Times New Roman"/>
                <w:bCs/>
                <w:sz w:val="24"/>
                <w:szCs w:val="24"/>
                <w:lang w:bidi="ar-SA"/>
              </w:rPr>
              <w:t>xxxxx</w:t>
            </w:r>
            <w:proofErr w:type="spellEnd"/>
            <w:r w:rsidRPr="004D2DAD">
              <w:rPr>
                <w:rFonts w:ascii="Times New Roman" w:hAnsi="Times New Roman" w:cs="Times New Roman"/>
                <w:bCs/>
                <w:sz w:val="24"/>
                <w:szCs w:val="24"/>
                <w:lang w:bidi="ar-SA"/>
              </w:rPr>
              <w:t>”</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rsidTr="002318A5">
        <w:trPr>
          <w:trHeight w:val="1635"/>
        </w:trPr>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2</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in description column from “</w:t>
            </w:r>
            <w:proofErr w:type="spellStart"/>
            <w:r w:rsidRPr="004D2DAD">
              <w:rPr>
                <w:rFonts w:ascii="Times New Roman" w:hAnsi="Times New Roman" w:cs="Times New Roman"/>
                <w:bCs/>
                <w:sz w:val="24"/>
                <w:szCs w:val="24"/>
                <w:lang w:bidi="ar-SA"/>
              </w:rPr>
              <w:t>xxxxx</w:t>
            </w:r>
            <w:proofErr w:type="spellEnd"/>
            <w:r w:rsidRPr="004D2DAD">
              <w:rPr>
                <w:rFonts w:ascii="Times New Roman" w:hAnsi="Times New Roman" w:cs="Times New Roman"/>
                <w:bCs/>
                <w:sz w:val="24"/>
                <w:szCs w:val="24"/>
                <w:lang w:bidi="ar-SA"/>
              </w:rPr>
              <w:t>” to “</w:t>
            </w:r>
            <w:proofErr w:type="spellStart"/>
            <w:r w:rsidRPr="004D2DAD">
              <w:rPr>
                <w:rFonts w:ascii="Times New Roman" w:hAnsi="Times New Roman" w:cs="Times New Roman"/>
                <w:bCs/>
                <w:sz w:val="24"/>
                <w:szCs w:val="24"/>
                <w:lang w:bidi="ar-SA"/>
              </w:rPr>
              <w:t>yyyy</w:t>
            </w:r>
            <w:proofErr w:type="spellEnd"/>
            <w:r w:rsidRPr="004D2DAD">
              <w:rPr>
                <w:rFonts w:ascii="Times New Roman" w:hAnsi="Times New Roman" w:cs="Times New Roman"/>
                <w:bCs/>
                <w:sz w:val="24"/>
                <w:szCs w:val="24"/>
                <w:lang w:bidi="ar-SA"/>
              </w:rPr>
              <w:t>”</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promotion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“2” the column description should be “</w:t>
            </w:r>
            <w:proofErr w:type="spellStart"/>
            <w:r w:rsidRPr="004D2DAD">
              <w:rPr>
                <w:rFonts w:ascii="Times New Roman" w:hAnsi="Times New Roman" w:cs="Times New Roman"/>
                <w:bCs/>
                <w:sz w:val="24"/>
                <w:szCs w:val="24"/>
                <w:lang w:bidi="ar-SA"/>
              </w:rPr>
              <w:t>yyyyy</w:t>
            </w:r>
            <w:proofErr w:type="spellEnd"/>
            <w:r w:rsidRPr="004D2DAD">
              <w:rPr>
                <w:rFonts w:ascii="Times New Roman" w:hAnsi="Times New Roman" w:cs="Times New Roman"/>
                <w:bCs/>
                <w:sz w:val="24"/>
                <w:szCs w:val="24"/>
                <w:lang w:bidi="ar-SA"/>
              </w:rPr>
              <w:t>” instead “</w:t>
            </w:r>
            <w:proofErr w:type="spellStart"/>
            <w:r w:rsidRPr="004D2DAD">
              <w:rPr>
                <w:rFonts w:ascii="Times New Roman" w:hAnsi="Times New Roman" w:cs="Times New Roman"/>
                <w:bCs/>
                <w:sz w:val="24"/>
                <w:szCs w:val="24"/>
                <w:lang w:bidi="ar-SA"/>
              </w:rPr>
              <w:t>xxxxx</w:t>
            </w:r>
            <w:proofErr w:type="spellEnd"/>
            <w:r w:rsidRPr="004D2DAD">
              <w:rPr>
                <w:rFonts w:ascii="Times New Roman" w:hAnsi="Times New Roman" w:cs="Times New Roman"/>
                <w:bCs/>
                <w:sz w:val="24"/>
                <w:szCs w:val="24"/>
                <w:lang w:bidi="ar-SA"/>
              </w:rPr>
              <w:t>”</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promotion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“2” the column description should be “</w:t>
            </w:r>
            <w:proofErr w:type="spellStart"/>
            <w:r w:rsidRPr="004D2DAD">
              <w:rPr>
                <w:rFonts w:ascii="Times New Roman" w:hAnsi="Times New Roman" w:cs="Times New Roman"/>
                <w:bCs/>
                <w:sz w:val="24"/>
                <w:szCs w:val="24"/>
                <w:lang w:bidi="ar-SA"/>
              </w:rPr>
              <w:t>yyyyy</w:t>
            </w:r>
            <w:proofErr w:type="spellEnd"/>
            <w:r w:rsidRPr="004D2DAD">
              <w:rPr>
                <w:rFonts w:ascii="Times New Roman" w:hAnsi="Times New Roman" w:cs="Times New Roman"/>
                <w:bCs/>
                <w:sz w:val="24"/>
                <w:szCs w:val="24"/>
                <w:lang w:bidi="ar-SA"/>
              </w:rPr>
              <w:t>” instead “</w:t>
            </w:r>
            <w:proofErr w:type="spellStart"/>
            <w:r w:rsidRPr="004D2DAD">
              <w:rPr>
                <w:rFonts w:ascii="Times New Roman" w:hAnsi="Times New Roman" w:cs="Times New Roman"/>
                <w:bCs/>
                <w:sz w:val="24"/>
                <w:szCs w:val="24"/>
                <w:lang w:bidi="ar-SA"/>
              </w:rPr>
              <w:t>xxxxx</w:t>
            </w:r>
            <w:proofErr w:type="spellEnd"/>
            <w:r w:rsidRPr="004D2DAD">
              <w:rPr>
                <w:rFonts w:ascii="Times New Roman" w:hAnsi="Times New Roman" w:cs="Times New Roman"/>
                <w:bCs/>
                <w:sz w:val="24"/>
                <w:szCs w:val="24"/>
                <w:lang w:bidi="ar-SA"/>
              </w:rPr>
              <w:t>”</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with empty field</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 with empty field</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194095" w:rsidRPr="004D2DAD" w:rsidRDefault="00194095" w:rsidP="003B58AA">
      <w:pPr>
        <w:rPr>
          <w:rFonts w:ascii="Times New Roman" w:hAnsi="Times New Roman" w:cs="Times New Roman"/>
        </w:rPr>
      </w:pPr>
    </w:p>
    <w:p w:rsidR="00194095" w:rsidRPr="004D2DAD" w:rsidRDefault="00194095" w:rsidP="003224C9">
      <w:pPr>
        <w:pStyle w:val="3"/>
        <w:rPr>
          <w:rFonts w:ascii="Times" w:hAnsi="Times"/>
          <w:color w:val="auto"/>
        </w:rPr>
      </w:pPr>
      <w:bookmarkStart w:id="74" w:name="_Toc401733457"/>
      <w:r w:rsidRPr="004D2DAD">
        <w:rPr>
          <w:rFonts w:ascii="Times" w:hAnsi="Times"/>
          <w:color w:val="auto"/>
        </w:rPr>
        <w:t>System Test Case</w:t>
      </w:r>
      <w:r w:rsidR="00461EB7" w:rsidRPr="004D2DAD">
        <w:rPr>
          <w:rFonts w:ascii="Times" w:hAnsi="Times"/>
          <w:color w:val="auto"/>
        </w:rPr>
        <w:t xml:space="preserve"> 46(STC-46</w:t>
      </w:r>
      <w:r w:rsidRPr="004D2DAD">
        <w:rPr>
          <w:rFonts w:ascii="Times" w:hAnsi="Times"/>
          <w:color w:val="auto"/>
        </w:rPr>
        <w:t xml:space="preserve">): </w:t>
      </w:r>
      <w:proofErr w:type="gramStart"/>
      <w:r w:rsidR="008F21BC" w:rsidRPr="004D2DAD">
        <w:rPr>
          <w:rFonts w:ascii="Times" w:hAnsi="Times"/>
          <w:color w:val="auto"/>
        </w:rPr>
        <w:t>=</w:t>
      </w:r>
      <w:r w:rsidRPr="004D2DAD">
        <w:rPr>
          <w:rFonts w:ascii="Times" w:hAnsi="Times"/>
          <w:color w:val="auto"/>
        </w:rPr>
        <w:t xml:space="preserve">  Officer</w:t>
      </w:r>
      <w:proofErr w:type="gramEnd"/>
      <w:r w:rsidRPr="004D2DAD">
        <w:rPr>
          <w:rFonts w:ascii="Times" w:hAnsi="Times"/>
          <w:color w:val="auto"/>
        </w:rPr>
        <w:t xml:space="preserve"> can delete the dental clinic information from the database</w:t>
      </w:r>
      <w:bookmarkEnd w:id="74"/>
    </w:p>
    <w:p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4D2DAD" w:rsidTr="002318A5">
        <w:tc>
          <w:tcPr>
            <w:tcW w:w="731"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delete dental clinic information data </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“1”</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“1”</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rsidTr="002318A5">
        <w:trPr>
          <w:trHeight w:val="1635"/>
        </w:trPr>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clinic promotion data</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“2”</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“2”</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delete dental clinic information data </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w:t>
            </w:r>
            <w:r w:rsidRPr="004D2DAD">
              <w:rPr>
                <w:rFonts w:ascii="Times New Roman" w:hAnsi="Times New Roman" w:cs="Times New Roman"/>
                <w:bCs/>
                <w:sz w:val="24"/>
                <w:szCs w:val="24"/>
                <w:lang w:bidi="ar-SA"/>
              </w:rPr>
              <w:lastRenderedPageBreak/>
              <w:t xml:space="preserve">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“1”</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 xml:space="preserve">System shall provide the list of dental clinic information and promotion   all information and </w:t>
            </w:r>
            <w:r w:rsidRPr="004D2DAD">
              <w:rPr>
                <w:rFonts w:ascii="Times New Roman" w:hAnsi="Times New Roman" w:cs="Times New Roman"/>
                <w:bCs/>
                <w:sz w:val="24"/>
                <w:szCs w:val="24"/>
                <w:lang w:bidi="ar-SA"/>
              </w:rPr>
              <w:lastRenderedPageBreak/>
              <w:t xml:space="preserve">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“1”</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4</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clinic promotion data</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“2”</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“2”</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194095" w:rsidRPr="004D2DAD" w:rsidRDefault="00194095" w:rsidP="00194095">
      <w:pPr>
        <w:rPr>
          <w:rFonts w:ascii="Times New Roman" w:hAnsi="Times New Roman" w:cs="Times New Roman"/>
        </w:rPr>
      </w:pPr>
    </w:p>
    <w:p w:rsidR="00194095" w:rsidRPr="004D2DAD" w:rsidRDefault="00194095" w:rsidP="003224C9">
      <w:pPr>
        <w:pStyle w:val="3"/>
        <w:rPr>
          <w:rFonts w:ascii="Times" w:hAnsi="Times"/>
          <w:color w:val="auto"/>
        </w:rPr>
      </w:pPr>
      <w:bookmarkStart w:id="75" w:name="_Toc401733458"/>
      <w:r w:rsidRPr="004D2DAD">
        <w:rPr>
          <w:rFonts w:ascii="Times" w:hAnsi="Times"/>
          <w:color w:val="auto"/>
        </w:rPr>
        <w:t>System Test Case</w:t>
      </w:r>
      <w:r w:rsidR="00461EB7" w:rsidRPr="004D2DAD">
        <w:rPr>
          <w:rFonts w:ascii="Times" w:hAnsi="Times"/>
          <w:color w:val="auto"/>
        </w:rPr>
        <w:t xml:space="preserve"> 47(STC-47)</w:t>
      </w:r>
      <w:r w:rsidRPr="004D2DAD">
        <w:rPr>
          <w:rFonts w:ascii="Times" w:hAnsi="Times"/>
          <w:color w:val="auto"/>
        </w:rPr>
        <w:t>: Visitor can view the dental clinic information and promotion</w:t>
      </w:r>
      <w:bookmarkEnd w:id="75"/>
    </w:p>
    <w:p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4D2DAD" w:rsidTr="002318A5">
        <w:tc>
          <w:tcPr>
            <w:tcW w:w="731"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can view the detail of dental clinic information or promotion</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rsidTr="002318A5">
        <w:trPr>
          <w:trHeight w:val="1635"/>
        </w:trPr>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view the detail of dental clinic information or promotion without internet</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194095" w:rsidRPr="004D2DAD" w:rsidRDefault="00194095" w:rsidP="003B58AA">
      <w:pPr>
        <w:rPr>
          <w:rFonts w:ascii="Times New Roman" w:hAnsi="Times New Roman" w:cs="Times New Roman"/>
        </w:rPr>
      </w:pPr>
    </w:p>
    <w:p w:rsidR="00194095" w:rsidRPr="004D2DAD" w:rsidRDefault="00194095" w:rsidP="003224C9">
      <w:pPr>
        <w:pStyle w:val="3"/>
        <w:rPr>
          <w:rFonts w:ascii="Times" w:hAnsi="Times"/>
          <w:color w:val="auto"/>
        </w:rPr>
      </w:pPr>
      <w:bookmarkStart w:id="76" w:name="_Toc401733459"/>
      <w:r w:rsidRPr="004D2DAD">
        <w:rPr>
          <w:rFonts w:ascii="Times" w:hAnsi="Times"/>
          <w:color w:val="auto"/>
        </w:rPr>
        <w:t>System Test Case</w:t>
      </w:r>
      <w:r w:rsidR="00461EB7" w:rsidRPr="004D2DAD">
        <w:rPr>
          <w:rFonts w:ascii="Times" w:hAnsi="Times"/>
          <w:color w:val="auto"/>
        </w:rPr>
        <w:t xml:space="preserve"> 48(STC-48</w:t>
      </w:r>
      <w:r w:rsidRPr="004D2DAD">
        <w:rPr>
          <w:rFonts w:ascii="Times" w:hAnsi="Times"/>
          <w:color w:val="auto"/>
        </w:rPr>
        <w:t>): Patient can select the dental treatment to estimate the cost by him/herself</w:t>
      </w:r>
      <w:bookmarkEnd w:id="76"/>
    </w:p>
    <w:p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4D2DAD" w:rsidTr="002318A5">
        <w:tc>
          <w:tcPr>
            <w:tcW w:w="731"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rsidTr="002318A5">
        <w:trPr>
          <w:trHeight w:val="1635"/>
        </w:trPr>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2</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can select the dental treatment to estimate the cost with login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rsidTr="002318A5">
        <w:trPr>
          <w:trHeight w:val="1635"/>
        </w:trPr>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select the dental treatment to estimate the cost without internet</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194095" w:rsidRPr="004D2DAD" w:rsidRDefault="00194095" w:rsidP="003B58AA">
      <w:pPr>
        <w:rPr>
          <w:rFonts w:ascii="Times New Roman" w:hAnsi="Times New Roman" w:cs="Times New Roman"/>
        </w:rPr>
      </w:pPr>
    </w:p>
    <w:p w:rsidR="00194095" w:rsidRPr="004D2DAD" w:rsidRDefault="00194095" w:rsidP="003224C9">
      <w:pPr>
        <w:pStyle w:val="3"/>
        <w:rPr>
          <w:rFonts w:ascii="Times" w:hAnsi="Times"/>
          <w:color w:val="auto"/>
        </w:rPr>
      </w:pPr>
      <w:bookmarkStart w:id="77" w:name="_Toc401733460"/>
      <w:r w:rsidRPr="004D2DAD">
        <w:rPr>
          <w:rFonts w:ascii="Times" w:hAnsi="Times"/>
          <w:color w:val="auto"/>
        </w:rPr>
        <w:t>System Test Case</w:t>
      </w:r>
      <w:r w:rsidR="00461EB7" w:rsidRPr="004D2DAD">
        <w:rPr>
          <w:rFonts w:ascii="Times" w:hAnsi="Times"/>
          <w:color w:val="auto"/>
        </w:rPr>
        <w:t xml:space="preserve"> 49(STC-49)</w:t>
      </w:r>
      <w:r w:rsidRPr="004D2DAD">
        <w:rPr>
          <w:rFonts w:ascii="Times" w:hAnsi="Times"/>
          <w:color w:val="auto"/>
        </w:rPr>
        <w:t>: Patient can select the dental treatment to estimate the cost by him/herself in the mobile application</w:t>
      </w:r>
      <w:bookmarkEnd w:id="77"/>
    </w:p>
    <w:p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4D2DAD" w:rsidTr="002318A5">
        <w:tc>
          <w:tcPr>
            <w:tcW w:w="731"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rsidTr="002318A5">
        <w:trPr>
          <w:trHeight w:val="1635"/>
        </w:trPr>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can select the dental treatment to estimate the cost with login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rsidTr="002318A5">
        <w:trPr>
          <w:trHeight w:val="1635"/>
        </w:trPr>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select the dental treatment to estimate the cost without internet</w:t>
            </w:r>
          </w:p>
        </w:tc>
        <w:tc>
          <w:tcPr>
            <w:tcW w:w="2410"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194095" w:rsidRPr="004D2DAD" w:rsidRDefault="00194095" w:rsidP="00194095">
      <w:pPr>
        <w:rPr>
          <w:rFonts w:ascii="Times New Roman" w:hAnsi="Times New Roman" w:cs="Times New Roman"/>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194095">
      <w:pPr>
        <w:widowControl w:val="0"/>
        <w:jc w:val="both"/>
        <w:rPr>
          <w:rFonts w:ascii="Times New Roman" w:hAnsi="Times New Roman" w:cs="Times New Roman"/>
          <w:b/>
          <w:bCs/>
        </w:rPr>
      </w:pPr>
    </w:p>
    <w:p w:rsidR="00194095" w:rsidRPr="004D2DAD" w:rsidRDefault="00194095" w:rsidP="003224C9">
      <w:pPr>
        <w:pStyle w:val="3"/>
        <w:rPr>
          <w:rFonts w:ascii="Times" w:hAnsi="Times"/>
          <w:color w:val="auto"/>
        </w:rPr>
      </w:pPr>
      <w:bookmarkStart w:id="78" w:name="_Toc401733461"/>
      <w:r w:rsidRPr="004D2DAD">
        <w:rPr>
          <w:rFonts w:ascii="Times" w:hAnsi="Times"/>
          <w:color w:val="auto"/>
        </w:rPr>
        <w:lastRenderedPageBreak/>
        <w:t>System Test Case</w:t>
      </w:r>
      <w:r w:rsidR="00461EB7" w:rsidRPr="004D2DAD">
        <w:rPr>
          <w:rFonts w:ascii="Times" w:hAnsi="Times"/>
          <w:color w:val="auto"/>
        </w:rPr>
        <w:t xml:space="preserve"> 50(STC-50</w:t>
      </w:r>
      <w:r w:rsidRPr="004D2DAD">
        <w:rPr>
          <w:rFonts w:ascii="Times" w:hAnsi="Times"/>
          <w:color w:val="auto"/>
        </w:rPr>
        <w:t>): Visitor can select the dental treatment to estimate the cost by him/herself   in the website</w:t>
      </w:r>
      <w:bookmarkEnd w:id="78"/>
    </w:p>
    <w:p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4D2DAD" w:rsidTr="002318A5">
        <w:tc>
          <w:tcPr>
            <w:tcW w:w="731"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can select the dental treatment to estimate the cost</w:t>
            </w:r>
          </w:p>
        </w:tc>
        <w:tc>
          <w:tcPr>
            <w:tcW w:w="2410"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select the dental treatment to estimate the cost without internet</w:t>
            </w:r>
          </w:p>
        </w:tc>
        <w:tc>
          <w:tcPr>
            <w:tcW w:w="2276"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rsidTr="002318A5">
        <w:trPr>
          <w:trHeight w:val="1635"/>
        </w:trPr>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visitor selected and the total price should be “4000”</w:t>
            </w:r>
          </w:p>
        </w:tc>
        <w:tc>
          <w:tcPr>
            <w:tcW w:w="2410"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2276"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rsidTr="002318A5">
        <w:trPr>
          <w:trHeight w:val="1635"/>
        </w:trPr>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can select the dental treatment to estimate the cost</w:t>
            </w:r>
          </w:p>
        </w:tc>
        <w:tc>
          <w:tcPr>
            <w:tcW w:w="2410"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select the dental treatment to estimate the cost without internet</w:t>
            </w:r>
          </w:p>
        </w:tc>
        <w:tc>
          <w:tcPr>
            <w:tcW w:w="2276"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697840" w:rsidRPr="004D2DAD" w:rsidRDefault="00697840" w:rsidP="003224C9">
      <w:pPr>
        <w:pStyle w:val="3"/>
        <w:rPr>
          <w:rFonts w:ascii="Times" w:hAnsi="Times"/>
          <w:color w:val="auto"/>
        </w:rPr>
      </w:pPr>
    </w:p>
    <w:p w:rsidR="00194095" w:rsidRPr="004D2DAD" w:rsidRDefault="00194095" w:rsidP="003224C9">
      <w:pPr>
        <w:pStyle w:val="3"/>
        <w:rPr>
          <w:rFonts w:ascii="Times" w:hAnsi="Times"/>
          <w:color w:val="auto"/>
        </w:rPr>
      </w:pPr>
      <w:bookmarkStart w:id="79" w:name="_Toc401733462"/>
      <w:r w:rsidRPr="004D2DAD">
        <w:rPr>
          <w:rFonts w:ascii="Times" w:hAnsi="Times"/>
          <w:color w:val="auto"/>
        </w:rPr>
        <w:t>System Test Case</w:t>
      </w:r>
      <w:r w:rsidR="00461EB7" w:rsidRPr="004D2DAD">
        <w:rPr>
          <w:rFonts w:ascii="Times" w:hAnsi="Times"/>
          <w:color w:val="auto"/>
        </w:rPr>
        <w:t xml:space="preserve"> 51(STC-51</w:t>
      </w:r>
      <w:r w:rsidRPr="004D2DAD">
        <w:rPr>
          <w:rFonts w:ascii="Times" w:hAnsi="Times"/>
          <w:color w:val="auto"/>
        </w:rPr>
        <w:t>): Officer can add dental treatment information including the detail and cost into the database</w:t>
      </w:r>
      <w:bookmarkEnd w:id="79"/>
    </w:p>
    <w:p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4D2DAD" w:rsidTr="002318A5">
        <w:tc>
          <w:tcPr>
            <w:tcW w:w="731"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rsidTr="002318A5">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officer input dental treatment detail </w:t>
            </w:r>
          </w:p>
        </w:tc>
        <w:tc>
          <w:tcPr>
            <w:tcW w:w="2410"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treatment with empty field</w:t>
            </w:r>
          </w:p>
        </w:tc>
        <w:tc>
          <w:tcPr>
            <w:tcW w:w="2276"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treatment with empty field</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rsidTr="002318A5">
        <w:trPr>
          <w:trHeight w:val="1635"/>
        </w:trPr>
        <w:tc>
          <w:tcPr>
            <w:tcW w:w="731"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dental treatment page. Display the dental treatment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“1” in the list.</w:t>
            </w:r>
          </w:p>
        </w:tc>
        <w:tc>
          <w:tcPr>
            <w:tcW w:w="2410"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0E645F" w:rsidRPr="004D2DAD" w:rsidRDefault="000E645F" w:rsidP="000E645F">
      <w:pPr>
        <w:widowControl w:val="0"/>
        <w:jc w:val="both"/>
        <w:rPr>
          <w:rFonts w:ascii="Times New Roman" w:hAnsi="Times New Roman" w:cs="Times New Roman"/>
          <w:b/>
          <w:bCs/>
        </w:rPr>
      </w:pPr>
    </w:p>
    <w:p w:rsidR="00691E94" w:rsidRDefault="00691E94" w:rsidP="003224C9">
      <w:pPr>
        <w:pStyle w:val="3"/>
        <w:rPr>
          <w:rFonts w:ascii="Times" w:hAnsi="Times"/>
          <w:color w:val="auto"/>
        </w:rPr>
      </w:pPr>
      <w:bookmarkStart w:id="80" w:name="_Toc401733463"/>
      <w:r>
        <w:rPr>
          <w:rFonts w:ascii="Times" w:hAnsi="Times"/>
          <w:color w:val="auto"/>
        </w:rPr>
        <w:br w:type="page"/>
      </w:r>
    </w:p>
    <w:p w:rsidR="000E645F" w:rsidRPr="004D2DAD" w:rsidRDefault="000E645F" w:rsidP="003224C9">
      <w:pPr>
        <w:pStyle w:val="3"/>
        <w:rPr>
          <w:rFonts w:ascii="Times" w:hAnsi="Times"/>
          <w:color w:val="auto"/>
        </w:rPr>
      </w:pPr>
      <w:r w:rsidRPr="004D2DAD">
        <w:rPr>
          <w:rFonts w:ascii="Times" w:hAnsi="Times"/>
          <w:color w:val="auto"/>
        </w:rPr>
        <w:lastRenderedPageBreak/>
        <w:t>System Test</w:t>
      </w:r>
      <w:r w:rsidR="00461EB7" w:rsidRPr="004D2DAD">
        <w:rPr>
          <w:rFonts w:ascii="Times" w:hAnsi="Times"/>
          <w:color w:val="auto"/>
        </w:rPr>
        <w:t xml:space="preserve"> Case 52(STC-52</w:t>
      </w:r>
      <w:r w:rsidRPr="004D2DAD">
        <w:rPr>
          <w:rFonts w:ascii="Times" w:hAnsi="Times"/>
          <w:color w:val="auto"/>
        </w:rPr>
        <w:t>): Officer can edit dental treatment information including the detail and cost in the database</w:t>
      </w:r>
      <w:bookmarkEnd w:id="80"/>
    </w:p>
    <w:p w:rsidR="000E645F" w:rsidRPr="004D2DAD" w:rsidRDefault="000E645F" w:rsidP="000E645F">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0E645F" w:rsidRPr="004D2DAD" w:rsidTr="002318A5">
        <w:tc>
          <w:tcPr>
            <w:tcW w:w="731" w:type="dxa"/>
            <w:shd w:val="clear" w:color="auto" w:fill="C0C0C0"/>
          </w:tcPr>
          <w:p w:rsidR="000E645F" w:rsidRPr="004D2DAD"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0E645F" w:rsidRPr="004D2DAD" w:rsidRDefault="000E645F"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0E645F" w:rsidRPr="004D2DAD"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0E645F" w:rsidRPr="004D2DAD"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0E645F" w:rsidRPr="004D2DAD"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5C103D" w:rsidRPr="004D2DAD" w:rsidTr="002318A5">
        <w:tc>
          <w:tcPr>
            <w:tcW w:w="731" w:type="dxa"/>
            <w:vAlign w:val="center"/>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officer input dental treatment detail </w:t>
            </w:r>
          </w:p>
        </w:tc>
        <w:tc>
          <w:tcPr>
            <w:tcW w:w="2410" w:type="dxa"/>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treatment with empty field</w:t>
            </w:r>
          </w:p>
        </w:tc>
        <w:tc>
          <w:tcPr>
            <w:tcW w:w="2276" w:type="dxa"/>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treatment with empty field</w:t>
            </w:r>
          </w:p>
        </w:tc>
        <w:tc>
          <w:tcPr>
            <w:tcW w:w="1178" w:type="dxa"/>
            <w:vAlign w:val="center"/>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5C103D" w:rsidRPr="004D2DAD" w:rsidTr="000E645F">
        <w:trPr>
          <w:trHeight w:val="850"/>
        </w:trPr>
        <w:tc>
          <w:tcPr>
            <w:tcW w:w="731" w:type="dxa"/>
            <w:vAlign w:val="center"/>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dental treatment page. Display the dental treatment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“1” in the list.</w:t>
            </w:r>
          </w:p>
        </w:tc>
        <w:tc>
          <w:tcPr>
            <w:tcW w:w="2410" w:type="dxa"/>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0E645F" w:rsidRPr="004D2DAD" w:rsidRDefault="000E645F" w:rsidP="003224C9">
      <w:pPr>
        <w:pStyle w:val="3"/>
        <w:rPr>
          <w:rFonts w:ascii="Times" w:hAnsi="Times"/>
          <w:color w:val="auto"/>
        </w:rPr>
      </w:pPr>
    </w:p>
    <w:p w:rsidR="005C103D" w:rsidRPr="004D2DAD" w:rsidRDefault="005C103D" w:rsidP="003224C9">
      <w:pPr>
        <w:pStyle w:val="3"/>
        <w:rPr>
          <w:rFonts w:ascii="Times" w:hAnsi="Times"/>
          <w:color w:val="auto"/>
        </w:rPr>
      </w:pPr>
      <w:bookmarkStart w:id="81" w:name="_Toc401733464"/>
      <w:r w:rsidRPr="004D2DAD">
        <w:rPr>
          <w:rFonts w:ascii="Times" w:hAnsi="Times"/>
          <w:color w:val="auto"/>
        </w:rPr>
        <w:t xml:space="preserve">System Test Case </w:t>
      </w:r>
      <w:r w:rsidR="00461EB7" w:rsidRPr="004D2DAD">
        <w:rPr>
          <w:rFonts w:ascii="Times" w:hAnsi="Times"/>
          <w:color w:val="auto"/>
        </w:rPr>
        <w:t>53(STC-53</w:t>
      </w:r>
      <w:r w:rsidRPr="004D2DAD">
        <w:rPr>
          <w:rFonts w:ascii="Times" w:hAnsi="Times"/>
          <w:color w:val="auto"/>
        </w:rPr>
        <w:t>): Officer can delete dental treatment information including the detail and cost in the database</w:t>
      </w:r>
      <w:bookmarkEnd w:id="81"/>
    </w:p>
    <w:p w:rsidR="005C103D" w:rsidRPr="004D2DAD" w:rsidRDefault="005C103D" w:rsidP="005C103D">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5C103D" w:rsidRPr="004D2DAD" w:rsidTr="002318A5">
        <w:tc>
          <w:tcPr>
            <w:tcW w:w="731" w:type="dxa"/>
            <w:shd w:val="clear" w:color="auto" w:fill="C0C0C0"/>
          </w:tcPr>
          <w:p w:rsidR="005C103D" w:rsidRPr="004D2DAD"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rsidR="005C103D" w:rsidRPr="004D2DAD" w:rsidRDefault="005C103D"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rsidR="005C103D" w:rsidRPr="004D2DAD"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rsidR="005C103D" w:rsidRPr="004D2DAD"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rsidR="005C103D" w:rsidRPr="004D2DAD"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5C103D" w:rsidRPr="004D2DAD" w:rsidTr="002318A5">
        <w:tc>
          <w:tcPr>
            <w:tcW w:w="731" w:type="dxa"/>
            <w:vAlign w:val="center"/>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delete dental treatment data </w:t>
            </w:r>
          </w:p>
        </w:tc>
        <w:tc>
          <w:tcPr>
            <w:tcW w:w="2410" w:type="dxa"/>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treatment data</w:t>
            </w:r>
          </w:p>
        </w:tc>
        <w:tc>
          <w:tcPr>
            <w:tcW w:w="2276" w:type="dxa"/>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treatment data</w:t>
            </w:r>
          </w:p>
        </w:tc>
        <w:tc>
          <w:tcPr>
            <w:tcW w:w="1178" w:type="dxa"/>
            <w:vAlign w:val="center"/>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5C103D" w:rsidRPr="002B0E6A" w:rsidTr="002318A5">
        <w:trPr>
          <w:trHeight w:val="850"/>
        </w:trPr>
        <w:tc>
          <w:tcPr>
            <w:tcW w:w="731" w:type="dxa"/>
            <w:vAlign w:val="center"/>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treatment and display  all data without the </w:t>
            </w:r>
            <w:proofErr w:type="spellStart"/>
            <w:r w:rsidRPr="004D2DAD">
              <w:rPr>
                <w:rFonts w:ascii="Times New Roman" w:hAnsi="Times New Roman" w:cs="Times New Roman"/>
                <w:bCs/>
                <w:sz w:val="24"/>
                <w:szCs w:val="24"/>
                <w:lang w:bidi="ar-SA"/>
              </w:rPr>
              <w:t>tid</w:t>
            </w:r>
            <w:proofErr w:type="spellEnd"/>
            <w:r w:rsidRPr="004D2DAD">
              <w:rPr>
                <w:rFonts w:ascii="Times New Roman" w:hAnsi="Times New Roman" w:cs="Times New Roman"/>
                <w:bCs/>
                <w:sz w:val="24"/>
                <w:szCs w:val="24"/>
                <w:lang w:bidi="ar-SA"/>
              </w:rPr>
              <w:t xml:space="preserve"> number “1”</w:t>
            </w:r>
          </w:p>
        </w:tc>
        <w:tc>
          <w:tcPr>
            <w:tcW w:w="2410" w:type="dxa"/>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treatment and display  all data without the </w:t>
            </w:r>
            <w:proofErr w:type="spellStart"/>
            <w:r w:rsidRPr="004D2DAD">
              <w:rPr>
                <w:rFonts w:ascii="Times New Roman" w:hAnsi="Times New Roman" w:cs="Times New Roman"/>
                <w:bCs/>
                <w:sz w:val="24"/>
                <w:szCs w:val="24"/>
                <w:lang w:bidi="ar-SA"/>
              </w:rPr>
              <w:t>tid</w:t>
            </w:r>
            <w:proofErr w:type="spellEnd"/>
            <w:r w:rsidRPr="004D2DAD">
              <w:rPr>
                <w:rFonts w:ascii="Times New Roman" w:hAnsi="Times New Roman" w:cs="Times New Roman"/>
                <w:bCs/>
                <w:sz w:val="24"/>
                <w:szCs w:val="24"/>
                <w:lang w:bidi="ar-SA"/>
              </w:rPr>
              <w:t xml:space="preserve"> number “1”</w:t>
            </w:r>
          </w:p>
        </w:tc>
        <w:tc>
          <w:tcPr>
            <w:tcW w:w="2276" w:type="dxa"/>
          </w:tcPr>
          <w:p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treatment and display  all data without the </w:t>
            </w:r>
            <w:proofErr w:type="spellStart"/>
            <w:r w:rsidRPr="004D2DAD">
              <w:rPr>
                <w:rFonts w:ascii="Times New Roman" w:hAnsi="Times New Roman" w:cs="Times New Roman"/>
                <w:bCs/>
                <w:sz w:val="24"/>
                <w:szCs w:val="24"/>
                <w:lang w:bidi="ar-SA"/>
              </w:rPr>
              <w:t>tid</w:t>
            </w:r>
            <w:proofErr w:type="spellEnd"/>
            <w:r w:rsidRPr="004D2DAD">
              <w:rPr>
                <w:rFonts w:ascii="Times New Roman" w:hAnsi="Times New Roman" w:cs="Times New Roman"/>
                <w:bCs/>
                <w:sz w:val="24"/>
                <w:szCs w:val="24"/>
                <w:lang w:bidi="ar-SA"/>
              </w:rPr>
              <w:t xml:space="preserve"> number “1”</w:t>
            </w:r>
          </w:p>
        </w:tc>
        <w:tc>
          <w:tcPr>
            <w:tcW w:w="1178" w:type="dxa"/>
            <w:vAlign w:val="center"/>
          </w:tcPr>
          <w:p w:rsidR="005C103D" w:rsidRPr="002B0E6A" w:rsidRDefault="005C103D"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rsidR="005C103D" w:rsidRPr="002B0E6A" w:rsidRDefault="005C103D" w:rsidP="003B58AA">
      <w:pPr>
        <w:rPr>
          <w:rFonts w:ascii="Times New Roman" w:hAnsi="Times New Roman" w:cs="Times New Roman"/>
        </w:rPr>
      </w:pPr>
    </w:p>
    <w:sectPr w:rsidR="005C103D" w:rsidRPr="002B0E6A" w:rsidSect="00BE32B4">
      <w:pgSz w:w="11900" w:h="16840"/>
      <w:pgMar w:top="1440" w:right="1800" w:bottom="1440" w:left="1800" w:header="708" w:footer="99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5D45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8C8" w:rsidRDefault="009228C8">
      <w:r>
        <w:separator/>
      </w:r>
    </w:p>
  </w:endnote>
  <w:endnote w:type="continuationSeparator" w:id="0">
    <w:p w:rsidR="009228C8" w:rsidRDefault="009228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6"/>
      <w:gridCol w:w="8052"/>
    </w:tblGrid>
    <w:tr w:rsidR="0045168B" w:rsidRPr="00BE5695" w:rsidTr="00716989">
      <w:tc>
        <w:tcPr>
          <w:tcW w:w="360" w:type="dxa"/>
          <w:shd w:val="clear" w:color="auto" w:fill="DBE5F1" w:themeFill="accent1" w:themeFillTint="33"/>
        </w:tcPr>
        <w:p w:rsidR="0045168B" w:rsidRPr="00BE5695" w:rsidRDefault="00302BBF" w:rsidP="00716989">
          <w:pPr>
            <w:jc w:val="center"/>
            <w:rPr>
              <w:rFonts w:ascii="Calibri" w:hAnsi="Calibri"/>
              <w:b/>
            </w:rPr>
          </w:pPr>
          <w:r w:rsidRPr="00BE5695">
            <w:rPr>
              <w:rFonts w:ascii="Calibri" w:hAnsi="Calibri"/>
              <w:b/>
            </w:rPr>
            <w:fldChar w:fldCharType="begin"/>
          </w:r>
          <w:r w:rsidR="0045168B" w:rsidRPr="00BE5695">
            <w:rPr>
              <w:rFonts w:ascii="Calibri" w:hAnsi="Calibri"/>
              <w:b/>
            </w:rPr>
            <w:instrText xml:space="preserve"> PAGE   \* MERGEFORMAT </w:instrText>
          </w:r>
          <w:r w:rsidRPr="00BE5695">
            <w:rPr>
              <w:rFonts w:ascii="Calibri" w:hAnsi="Calibri"/>
              <w:b/>
            </w:rPr>
            <w:fldChar w:fldCharType="separate"/>
          </w:r>
          <w:r w:rsidR="0045168B">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rsidR="0045168B" w:rsidRPr="00BE5695" w:rsidRDefault="00302BBF"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45168B" w:rsidRPr="00BE5695">
                <w:rPr>
                  <w:rFonts w:ascii="Calibri" w:eastAsiaTheme="majorEastAsia" w:hAnsi="Calibri" w:cstheme="majorBidi"/>
                  <w:b/>
                  <w:bdr w:val="single" w:sz="4" w:space="0" w:color="FFFFFF" w:themeColor="background1"/>
                </w:rPr>
                <w:t>[Type the document title]</w:t>
              </w:r>
            </w:sdtContent>
          </w:sdt>
        </w:p>
      </w:tc>
    </w:tr>
  </w:tbl>
  <w:p w:rsidR="0045168B" w:rsidRDefault="0045168B">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pPr w:leftFromText="180" w:rightFromText="180" w:vertAnchor="text" w:horzAnchor="margin" w:tblpY="-89"/>
      <w:tblW w:w="0" w:type="auto"/>
      <w:tblLook w:val="04A0"/>
    </w:tblPr>
    <w:tblGrid>
      <w:gridCol w:w="1045"/>
      <w:gridCol w:w="2619"/>
      <w:gridCol w:w="925"/>
      <w:gridCol w:w="1527"/>
      <w:gridCol w:w="1122"/>
      <w:gridCol w:w="1278"/>
    </w:tblGrid>
    <w:tr w:rsidR="0045168B" w:rsidRPr="00445E30" w:rsidTr="003932F2">
      <w:tc>
        <w:tcPr>
          <w:tcW w:w="1101" w:type="dxa"/>
          <w:vAlign w:val="center"/>
        </w:tcPr>
        <w:p w:rsidR="0045168B" w:rsidRPr="00445E30" w:rsidRDefault="0045168B"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45168B" w:rsidRPr="009E5764" w:rsidRDefault="0045168B"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45168B" w:rsidRPr="00445E30" w:rsidRDefault="0045168B"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45168B" w:rsidRPr="009E5764" w:rsidRDefault="0045168B" w:rsidP="003932F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45168B" w:rsidRPr="00445E30" w:rsidRDefault="0045168B"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45168B" w:rsidRPr="00FB7C6B" w:rsidRDefault="00302BBF"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45168B" w:rsidRPr="009E5764">
            <w:rPr>
              <w:rFonts w:ascii="Times New Roman" w:hAnsi="Times New Roman" w:cs="Times New Roman"/>
              <w:bCs/>
              <w:sz w:val="14"/>
              <w:szCs w:val="14"/>
            </w:rPr>
            <w:instrText xml:space="preserve"> PAGE   \* MERGEFORMAT </w:instrText>
          </w:r>
          <w:r w:rsidRPr="00302BBF">
            <w:rPr>
              <w:rFonts w:ascii="Times New Roman" w:hAnsi="Times New Roman" w:cs="Times New Roman"/>
              <w:bCs/>
              <w:sz w:val="14"/>
              <w:szCs w:val="14"/>
              <w:cs/>
            </w:rPr>
            <w:fldChar w:fldCharType="separate"/>
          </w:r>
          <w:r w:rsidR="00847122" w:rsidRPr="00847122">
            <w:rPr>
              <w:rFonts w:ascii="Times New Roman" w:hAnsi="Times New Roman" w:cs="Angsana New"/>
              <w:bCs/>
              <w:noProof/>
              <w:sz w:val="14"/>
              <w:szCs w:val="14"/>
            </w:rPr>
            <w:t>3</w:t>
          </w:r>
          <w:r w:rsidRPr="009E5764">
            <w:rPr>
              <w:rFonts w:ascii="Times New Roman" w:hAnsi="Times New Roman" w:cs="Angsana New"/>
              <w:bCs/>
              <w:noProof/>
              <w:sz w:val="14"/>
              <w:szCs w:val="14"/>
              <w:cs/>
            </w:rPr>
            <w:fldChar w:fldCharType="end"/>
          </w:r>
        </w:p>
      </w:tc>
    </w:tr>
    <w:tr w:rsidR="0045168B" w:rsidRPr="00445E30" w:rsidTr="003932F2">
      <w:tc>
        <w:tcPr>
          <w:tcW w:w="1101" w:type="dxa"/>
          <w:vAlign w:val="center"/>
        </w:tcPr>
        <w:p w:rsidR="0045168B" w:rsidRPr="00445E30" w:rsidRDefault="0045168B"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45168B" w:rsidRPr="009E5764" w:rsidRDefault="0045168B"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rsidR="0045168B" w:rsidRPr="00445E30" w:rsidRDefault="0045168B"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45168B" w:rsidRPr="009E5764" w:rsidRDefault="00C248B9"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11/12</w:t>
          </w:r>
          <w:r w:rsidR="0045168B">
            <w:rPr>
              <w:rFonts w:ascii="Times New Roman" w:hAnsi="Times New Roman" w:cs="Times New Roman"/>
              <w:bCs/>
              <w:sz w:val="14"/>
              <w:szCs w:val="14"/>
            </w:rPr>
            <w:t>/2014</w:t>
          </w:r>
        </w:p>
      </w:tc>
      <w:tc>
        <w:tcPr>
          <w:tcW w:w="1276" w:type="dxa"/>
          <w:vAlign w:val="center"/>
        </w:tcPr>
        <w:p w:rsidR="0045168B" w:rsidRPr="00445E30" w:rsidRDefault="0045168B"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45168B" w:rsidRPr="009E5764" w:rsidRDefault="00302BBF"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sidR="0045168B">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CD4911">
            <w:rPr>
              <w:rFonts w:ascii="Times New Roman" w:hAnsi="Times New Roman" w:cs="Times New Roman"/>
              <w:bCs/>
              <w:noProof/>
              <w:sz w:val="14"/>
              <w:szCs w:val="14"/>
            </w:rPr>
            <w:t>11/12/2014</w:t>
          </w:r>
          <w:r>
            <w:rPr>
              <w:rFonts w:ascii="Times New Roman" w:hAnsi="Times New Roman" w:cs="Times New Roman"/>
              <w:bCs/>
              <w:sz w:val="14"/>
              <w:szCs w:val="14"/>
            </w:rPr>
            <w:fldChar w:fldCharType="end"/>
          </w:r>
        </w:p>
      </w:tc>
    </w:tr>
  </w:tbl>
  <w:p w:rsidR="0045168B" w:rsidRDefault="0045168B">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8C8" w:rsidRDefault="009228C8">
      <w:r>
        <w:separator/>
      </w:r>
    </w:p>
  </w:footnote>
  <w:footnote w:type="continuationSeparator" w:id="0">
    <w:p w:rsidR="009228C8" w:rsidRDefault="009228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469D4"/>
    <w:multiLevelType w:val="hybridMultilevel"/>
    <w:tmpl w:val="7628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7"/>
  </w:num>
  <w:num w:numId="7">
    <w:abstractNumId w:val="8"/>
  </w:num>
  <w:num w:numId="8">
    <w:abstractNumId w:val="5"/>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applyBreakingRules/>
    <w:useFELayout/>
  </w:compat>
  <w:rsids>
    <w:rsidRoot w:val="00716989"/>
    <w:rsid w:val="000009E7"/>
    <w:rsid w:val="00007A60"/>
    <w:rsid w:val="00017E73"/>
    <w:rsid w:val="00025423"/>
    <w:rsid w:val="0005273A"/>
    <w:rsid w:val="00054063"/>
    <w:rsid w:val="00054B17"/>
    <w:rsid w:val="00055418"/>
    <w:rsid w:val="00061055"/>
    <w:rsid w:val="00061486"/>
    <w:rsid w:val="00085F26"/>
    <w:rsid w:val="00097ADF"/>
    <w:rsid w:val="000B1F92"/>
    <w:rsid w:val="000C5D40"/>
    <w:rsid w:val="000D38B9"/>
    <w:rsid w:val="000E645F"/>
    <w:rsid w:val="00124B23"/>
    <w:rsid w:val="001574C1"/>
    <w:rsid w:val="00160BBF"/>
    <w:rsid w:val="00172760"/>
    <w:rsid w:val="001734C3"/>
    <w:rsid w:val="0017483E"/>
    <w:rsid w:val="001760E0"/>
    <w:rsid w:val="00177D79"/>
    <w:rsid w:val="0018666A"/>
    <w:rsid w:val="00194095"/>
    <w:rsid w:val="001C0C45"/>
    <w:rsid w:val="001C5228"/>
    <w:rsid w:val="001E055D"/>
    <w:rsid w:val="001F4796"/>
    <w:rsid w:val="00212B6F"/>
    <w:rsid w:val="002153B9"/>
    <w:rsid w:val="002318A5"/>
    <w:rsid w:val="00234543"/>
    <w:rsid w:val="00237C8D"/>
    <w:rsid w:val="00244A52"/>
    <w:rsid w:val="00254F5B"/>
    <w:rsid w:val="002636DE"/>
    <w:rsid w:val="00267E3B"/>
    <w:rsid w:val="00276516"/>
    <w:rsid w:val="00282033"/>
    <w:rsid w:val="0028620D"/>
    <w:rsid w:val="002A01E2"/>
    <w:rsid w:val="002A696C"/>
    <w:rsid w:val="002A7B91"/>
    <w:rsid w:val="002A7F0D"/>
    <w:rsid w:val="002B0E6A"/>
    <w:rsid w:val="002B28A6"/>
    <w:rsid w:val="002B35A9"/>
    <w:rsid w:val="002C155D"/>
    <w:rsid w:val="002D15D4"/>
    <w:rsid w:val="002D23E3"/>
    <w:rsid w:val="002F7A18"/>
    <w:rsid w:val="00301F3A"/>
    <w:rsid w:val="00302BBF"/>
    <w:rsid w:val="00303DCF"/>
    <w:rsid w:val="00305A5C"/>
    <w:rsid w:val="00305C40"/>
    <w:rsid w:val="00306945"/>
    <w:rsid w:val="003224C9"/>
    <w:rsid w:val="00324063"/>
    <w:rsid w:val="0034177E"/>
    <w:rsid w:val="00344AE3"/>
    <w:rsid w:val="00350578"/>
    <w:rsid w:val="0035087B"/>
    <w:rsid w:val="003577A0"/>
    <w:rsid w:val="003577AD"/>
    <w:rsid w:val="00367542"/>
    <w:rsid w:val="0036782F"/>
    <w:rsid w:val="00371D41"/>
    <w:rsid w:val="00385CBC"/>
    <w:rsid w:val="003932F2"/>
    <w:rsid w:val="00396AE1"/>
    <w:rsid w:val="003A23C3"/>
    <w:rsid w:val="003A53B9"/>
    <w:rsid w:val="003A5A0C"/>
    <w:rsid w:val="003B5290"/>
    <w:rsid w:val="003B58AA"/>
    <w:rsid w:val="003D04B5"/>
    <w:rsid w:val="003E4D00"/>
    <w:rsid w:val="003F5A45"/>
    <w:rsid w:val="00402BC3"/>
    <w:rsid w:val="00402D03"/>
    <w:rsid w:val="00423CB0"/>
    <w:rsid w:val="0043547D"/>
    <w:rsid w:val="00442559"/>
    <w:rsid w:val="00446089"/>
    <w:rsid w:val="0045168B"/>
    <w:rsid w:val="00455342"/>
    <w:rsid w:val="0045573E"/>
    <w:rsid w:val="00455847"/>
    <w:rsid w:val="004573FE"/>
    <w:rsid w:val="00461EB7"/>
    <w:rsid w:val="00465840"/>
    <w:rsid w:val="00465B0F"/>
    <w:rsid w:val="00470E64"/>
    <w:rsid w:val="004717D0"/>
    <w:rsid w:val="004754CC"/>
    <w:rsid w:val="004948C3"/>
    <w:rsid w:val="00494BFB"/>
    <w:rsid w:val="004A0884"/>
    <w:rsid w:val="004A41F3"/>
    <w:rsid w:val="004B4664"/>
    <w:rsid w:val="004C6BC4"/>
    <w:rsid w:val="004D2DAD"/>
    <w:rsid w:val="00510328"/>
    <w:rsid w:val="00511387"/>
    <w:rsid w:val="00532FDB"/>
    <w:rsid w:val="005342C4"/>
    <w:rsid w:val="00542B18"/>
    <w:rsid w:val="0055605C"/>
    <w:rsid w:val="00564261"/>
    <w:rsid w:val="0057086C"/>
    <w:rsid w:val="005745BF"/>
    <w:rsid w:val="0058321B"/>
    <w:rsid w:val="00586C87"/>
    <w:rsid w:val="005A1888"/>
    <w:rsid w:val="005A67DF"/>
    <w:rsid w:val="005B3101"/>
    <w:rsid w:val="005C103D"/>
    <w:rsid w:val="005E41E0"/>
    <w:rsid w:val="005E7B66"/>
    <w:rsid w:val="0061431D"/>
    <w:rsid w:val="00615E12"/>
    <w:rsid w:val="00632F89"/>
    <w:rsid w:val="00634009"/>
    <w:rsid w:val="006362A7"/>
    <w:rsid w:val="006435D7"/>
    <w:rsid w:val="0064605A"/>
    <w:rsid w:val="0067043D"/>
    <w:rsid w:val="00672503"/>
    <w:rsid w:val="00691E94"/>
    <w:rsid w:val="00695663"/>
    <w:rsid w:val="00697840"/>
    <w:rsid w:val="006A459B"/>
    <w:rsid w:val="006A7BE1"/>
    <w:rsid w:val="006C2F48"/>
    <w:rsid w:val="006D3837"/>
    <w:rsid w:val="006E45F5"/>
    <w:rsid w:val="006E5057"/>
    <w:rsid w:val="006E5F72"/>
    <w:rsid w:val="006F4829"/>
    <w:rsid w:val="007036B5"/>
    <w:rsid w:val="00705C17"/>
    <w:rsid w:val="007064B1"/>
    <w:rsid w:val="00713BD7"/>
    <w:rsid w:val="00716989"/>
    <w:rsid w:val="00717C1A"/>
    <w:rsid w:val="00721665"/>
    <w:rsid w:val="00722693"/>
    <w:rsid w:val="0072510C"/>
    <w:rsid w:val="007317C6"/>
    <w:rsid w:val="00740FE3"/>
    <w:rsid w:val="00746ECB"/>
    <w:rsid w:val="00757A2E"/>
    <w:rsid w:val="00764E70"/>
    <w:rsid w:val="00764ED4"/>
    <w:rsid w:val="00766F96"/>
    <w:rsid w:val="00770F23"/>
    <w:rsid w:val="007934A0"/>
    <w:rsid w:val="007A731A"/>
    <w:rsid w:val="007B33E2"/>
    <w:rsid w:val="007B552D"/>
    <w:rsid w:val="007C0595"/>
    <w:rsid w:val="007C1F20"/>
    <w:rsid w:val="007E4938"/>
    <w:rsid w:val="007F448A"/>
    <w:rsid w:val="007F462A"/>
    <w:rsid w:val="007F6DC4"/>
    <w:rsid w:val="008071A3"/>
    <w:rsid w:val="00815F2C"/>
    <w:rsid w:val="00817411"/>
    <w:rsid w:val="00820E20"/>
    <w:rsid w:val="0083083E"/>
    <w:rsid w:val="00847122"/>
    <w:rsid w:val="00862ED5"/>
    <w:rsid w:val="00863AE2"/>
    <w:rsid w:val="00865745"/>
    <w:rsid w:val="00871EF5"/>
    <w:rsid w:val="00874D2B"/>
    <w:rsid w:val="008757A5"/>
    <w:rsid w:val="008766C0"/>
    <w:rsid w:val="008818C3"/>
    <w:rsid w:val="008903B9"/>
    <w:rsid w:val="008A041D"/>
    <w:rsid w:val="008B1E53"/>
    <w:rsid w:val="008C1906"/>
    <w:rsid w:val="008C1EBE"/>
    <w:rsid w:val="008C429D"/>
    <w:rsid w:val="008C4F3E"/>
    <w:rsid w:val="008E6FEF"/>
    <w:rsid w:val="008E739C"/>
    <w:rsid w:val="008F21BC"/>
    <w:rsid w:val="008F6FD5"/>
    <w:rsid w:val="008F7483"/>
    <w:rsid w:val="0090094A"/>
    <w:rsid w:val="00907789"/>
    <w:rsid w:val="00914C19"/>
    <w:rsid w:val="009228C8"/>
    <w:rsid w:val="00924E38"/>
    <w:rsid w:val="009378DE"/>
    <w:rsid w:val="00942532"/>
    <w:rsid w:val="009750CE"/>
    <w:rsid w:val="00984BE2"/>
    <w:rsid w:val="00990E90"/>
    <w:rsid w:val="009B5F7D"/>
    <w:rsid w:val="009D0B93"/>
    <w:rsid w:val="00A072F0"/>
    <w:rsid w:val="00A2034F"/>
    <w:rsid w:val="00A4738B"/>
    <w:rsid w:val="00A476C2"/>
    <w:rsid w:val="00A554E0"/>
    <w:rsid w:val="00A65187"/>
    <w:rsid w:val="00A8007C"/>
    <w:rsid w:val="00A915D7"/>
    <w:rsid w:val="00A979EC"/>
    <w:rsid w:val="00AB1F8C"/>
    <w:rsid w:val="00AC04B5"/>
    <w:rsid w:val="00AD3272"/>
    <w:rsid w:val="00AE0ECB"/>
    <w:rsid w:val="00AE6853"/>
    <w:rsid w:val="00AF03AC"/>
    <w:rsid w:val="00B0654E"/>
    <w:rsid w:val="00B101E3"/>
    <w:rsid w:val="00B3443C"/>
    <w:rsid w:val="00B42C0E"/>
    <w:rsid w:val="00B72CE4"/>
    <w:rsid w:val="00B83314"/>
    <w:rsid w:val="00B86511"/>
    <w:rsid w:val="00B87B79"/>
    <w:rsid w:val="00B9433D"/>
    <w:rsid w:val="00BB0638"/>
    <w:rsid w:val="00BB24F6"/>
    <w:rsid w:val="00BB2A54"/>
    <w:rsid w:val="00BC1C55"/>
    <w:rsid w:val="00BC225F"/>
    <w:rsid w:val="00BC280D"/>
    <w:rsid w:val="00BC7F77"/>
    <w:rsid w:val="00BE32B4"/>
    <w:rsid w:val="00C02D4B"/>
    <w:rsid w:val="00C064EC"/>
    <w:rsid w:val="00C20742"/>
    <w:rsid w:val="00C248B9"/>
    <w:rsid w:val="00C46876"/>
    <w:rsid w:val="00C501BA"/>
    <w:rsid w:val="00C50395"/>
    <w:rsid w:val="00C64816"/>
    <w:rsid w:val="00C70C88"/>
    <w:rsid w:val="00C80035"/>
    <w:rsid w:val="00C82AEA"/>
    <w:rsid w:val="00C82E30"/>
    <w:rsid w:val="00C83D35"/>
    <w:rsid w:val="00C846E7"/>
    <w:rsid w:val="00C9696D"/>
    <w:rsid w:val="00C977A5"/>
    <w:rsid w:val="00CA0E56"/>
    <w:rsid w:val="00CA194B"/>
    <w:rsid w:val="00CA38D9"/>
    <w:rsid w:val="00CC6623"/>
    <w:rsid w:val="00CC76E2"/>
    <w:rsid w:val="00CD4911"/>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DE493B"/>
    <w:rsid w:val="00E0572E"/>
    <w:rsid w:val="00E3471D"/>
    <w:rsid w:val="00E617EA"/>
    <w:rsid w:val="00E7339B"/>
    <w:rsid w:val="00E840ED"/>
    <w:rsid w:val="00E84D33"/>
    <w:rsid w:val="00EA1605"/>
    <w:rsid w:val="00EB051D"/>
    <w:rsid w:val="00EB17BE"/>
    <w:rsid w:val="00EB68B5"/>
    <w:rsid w:val="00EB772F"/>
    <w:rsid w:val="00EC27C6"/>
    <w:rsid w:val="00EC6117"/>
    <w:rsid w:val="00EE190B"/>
    <w:rsid w:val="00EF354F"/>
    <w:rsid w:val="00EF383A"/>
    <w:rsid w:val="00F04C2E"/>
    <w:rsid w:val="00F04FA9"/>
    <w:rsid w:val="00F1177E"/>
    <w:rsid w:val="00F2613C"/>
    <w:rsid w:val="00F42766"/>
    <w:rsid w:val="00F53DF8"/>
    <w:rsid w:val="00F54660"/>
    <w:rsid w:val="00F54E02"/>
    <w:rsid w:val="00F61212"/>
    <w:rsid w:val="00F6195A"/>
    <w:rsid w:val="00F71545"/>
    <w:rsid w:val="00F71DEC"/>
    <w:rsid w:val="00F72D58"/>
    <w:rsid w:val="00F77E18"/>
    <w:rsid w:val="00F84369"/>
    <w:rsid w:val="00F928DC"/>
    <w:rsid w:val="00FA0257"/>
    <w:rsid w:val="00FB3319"/>
    <w:rsid w:val="00FB77D0"/>
    <w:rsid w:val="00FC2925"/>
    <w:rsid w:val="00FD0ADA"/>
    <w:rsid w:val="00FD2F62"/>
    <w:rsid w:val="00FD5B3C"/>
    <w:rsid w:val="00FF35F8"/>
    <w:rsid w:val="00FF3ED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1D"/>
  </w:style>
  <w:style w:type="paragraph" w:styleId="1">
    <w:name w:val="heading 1"/>
    <w:basedOn w:val="a"/>
    <w:next w:val="a"/>
    <w:link w:val="10"/>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6989"/>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716989"/>
    <w:rPr>
      <w:rFonts w:ascii="Lucida Grande" w:hAnsi="Lucida Grande" w:cs="Lucida Grande"/>
      <w:sz w:val="18"/>
      <w:szCs w:val="18"/>
    </w:rPr>
  </w:style>
  <w:style w:type="table" w:styleId="a5">
    <w:name w:val="Table Grid"/>
    <w:basedOn w:val="a1"/>
    <w:uiPriority w:val="3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7">
    <w:name w:val="หัวกระดาษ อักขระ"/>
    <w:basedOn w:val="a0"/>
    <w:link w:val="a6"/>
    <w:uiPriority w:val="99"/>
    <w:rsid w:val="00716989"/>
    <w:rPr>
      <w:rFonts w:ascii="Arial" w:eastAsia="Arial" w:hAnsi="Arial" w:cs="Arial"/>
      <w:color w:val="000000"/>
      <w:sz w:val="22"/>
      <w:szCs w:val="28"/>
      <w:lang w:bidi="th-TH"/>
    </w:rPr>
  </w:style>
  <w:style w:type="paragraph" w:styleId="a8">
    <w:name w:val="footer"/>
    <w:basedOn w:val="a"/>
    <w:link w:val="a9"/>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9">
    <w:name w:val="ท้ายกระดาษ อักขระ"/>
    <w:basedOn w:val="a0"/>
    <w:link w:val="a8"/>
    <w:uiPriority w:val="99"/>
    <w:rsid w:val="00716989"/>
    <w:rPr>
      <w:rFonts w:ascii="Arial" w:eastAsia="Arial" w:hAnsi="Arial" w:cs="Arial"/>
      <w:color w:val="000000"/>
      <w:sz w:val="22"/>
      <w:szCs w:val="28"/>
      <w:lang w:bidi="th-TH"/>
    </w:rPr>
  </w:style>
  <w:style w:type="table" w:customStyle="1" w:styleId="-11">
    <w:name w:val="แรเงาอ่อน - เน้น 11"/>
    <w:basedOn w:val="a1"/>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a">
    <w:name w:val="List Paragraph"/>
    <w:basedOn w:val="a"/>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10">
    <w:name w:val="หัวเรื่อง 1 อักขระ"/>
    <w:basedOn w:val="a0"/>
    <w:link w:val="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20">
    <w:name w:val="หัวเรื่อง 2 อักขระ"/>
    <w:basedOn w:val="a0"/>
    <w:link w:val="2"/>
    <w:uiPriority w:val="9"/>
    <w:rsid w:val="00385CBC"/>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385CBC"/>
    <w:rPr>
      <w:rFonts w:asciiTheme="majorHAnsi" w:eastAsiaTheme="majorEastAsia" w:hAnsiTheme="majorHAnsi" w:cstheme="majorBidi"/>
      <w:b/>
      <w:bCs/>
      <w:color w:val="4F81BD" w:themeColor="accent1"/>
    </w:rPr>
  </w:style>
  <w:style w:type="paragraph" w:styleId="ab">
    <w:name w:val="TOC Heading"/>
    <w:basedOn w:val="1"/>
    <w:next w:val="a"/>
    <w:uiPriority w:val="39"/>
    <w:unhideWhenUsed/>
    <w:qFormat/>
    <w:rsid w:val="00254F5B"/>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254F5B"/>
    <w:pPr>
      <w:spacing w:before="120"/>
    </w:pPr>
    <w:rPr>
      <w:b/>
    </w:rPr>
  </w:style>
  <w:style w:type="paragraph" w:styleId="21">
    <w:name w:val="toc 2"/>
    <w:basedOn w:val="a"/>
    <w:next w:val="a"/>
    <w:autoRedefine/>
    <w:uiPriority w:val="39"/>
    <w:unhideWhenUsed/>
    <w:rsid w:val="00254F5B"/>
    <w:pPr>
      <w:ind w:left="240"/>
    </w:pPr>
    <w:rPr>
      <w:b/>
      <w:sz w:val="22"/>
      <w:szCs w:val="22"/>
    </w:rPr>
  </w:style>
  <w:style w:type="paragraph" w:styleId="31">
    <w:name w:val="toc 3"/>
    <w:basedOn w:val="a"/>
    <w:next w:val="a"/>
    <w:autoRedefine/>
    <w:uiPriority w:val="39"/>
    <w:unhideWhenUsed/>
    <w:rsid w:val="00254F5B"/>
    <w:pPr>
      <w:ind w:left="480"/>
    </w:pPr>
    <w:rPr>
      <w:sz w:val="22"/>
      <w:szCs w:val="22"/>
    </w:rPr>
  </w:style>
  <w:style w:type="paragraph" w:styleId="4">
    <w:name w:val="toc 4"/>
    <w:basedOn w:val="a"/>
    <w:next w:val="a"/>
    <w:autoRedefine/>
    <w:uiPriority w:val="39"/>
    <w:semiHidden/>
    <w:unhideWhenUsed/>
    <w:rsid w:val="00254F5B"/>
    <w:pPr>
      <w:ind w:left="720"/>
    </w:pPr>
    <w:rPr>
      <w:sz w:val="20"/>
      <w:szCs w:val="20"/>
    </w:rPr>
  </w:style>
  <w:style w:type="paragraph" w:styleId="5">
    <w:name w:val="toc 5"/>
    <w:basedOn w:val="a"/>
    <w:next w:val="a"/>
    <w:autoRedefine/>
    <w:uiPriority w:val="39"/>
    <w:semiHidden/>
    <w:unhideWhenUsed/>
    <w:rsid w:val="00254F5B"/>
    <w:pPr>
      <w:ind w:left="960"/>
    </w:pPr>
    <w:rPr>
      <w:sz w:val="20"/>
      <w:szCs w:val="20"/>
    </w:rPr>
  </w:style>
  <w:style w:type="paragraph" w:styleId="6">
    <w:name w:val="toc 6"/>
    <w:basedOn w:val="a"/>
    <w:next w:val="a"/>
    <w:autoRedefine/>
    <w:uiPriority w:val="39"/>
    <w:semiHidden/>
    <w:unhideWhenUsed/>
    <w:rsid w:val="00254F5B"/>
    <w:pPr>
      <w:ind w:left="1200"/>
    </w:pPr>
    <w:rPr>
      <w:sz w:val="20"/>
      <w:szCs w:val="20"/>
    </w:rPr>
  </w:style>
  <w:style w:type="paragraph" w:styleId="7">
    <w:name w:val="toc 7"/>
    <w:basedOn w:val="a"/>
    <w:next w:val="a"/>
    <w:autoRedefine/>
    <w:uiPriority w:val="39"/>
    <w:semiHidden/>
    <w:unhideWhenUsed/>
    <w:rsid w:val="00254F5B"/>
    <w:pPr>
      <w:ind w:left="1440"/>
    </w:pPr>
    <w:rPr>
      <w:sz w:val="20"/>
      <w:szCs w:val="20"/>
    </w:rPr>
  </w:style>
  <w:style w:type="paragraph" w:styleId="8">
    <w:name w:val="toc 8"/>
    <w:basedOn w:val="a"/>
    <w:next w:val="a"/>
    <w:autoRedefine/>
    <w:uiPriority w:val="39"/>
    <w:semiHidden/>
    <w:unhideWhenUsed/>
    <w:rsid w:val="00254F5B"/>
    <w:pPr>
      <w:ind w:left="1680"/>
    </w:pPr>
    <w:rPr>
      <w:sz w:val="20"/>
      <w:szCs w:val="20"/>
    </w:rPr>
  </w:style>
  <w:style w:type="paragraph" w:styleId="9">
    <w:name w:val="toc 9"/>
    <w:basedOn w:val="a"/>
    <w:next w:val="a"/>
    <w:autoRedefine/>
    <w:uiPriority w:val="39"/>
    <w:semiHidden/>
    <w:unhideWhenUsed/>
    <w:rsid w:val="00254F5B"/>
    <w:pPr>
      <w:ind w:left="1920"/>
    </w:pPr>
    <w:rPr>
      <w:sz w:val="20"/>
      <w:szCs w:val="20"/>
    </w:rPr>
  </w:style>
  <w:style w:type="character" w:customStyle="1" w:styleId="apple-converted-space">
    <w:name w:val="apple-converted-space"/>
    <w:basedOn w:val="a0"/>
    <w:rsid w:val="00244A52"/>
  </w:style>
  <w:style w:type="character" w:styleId="ac">
    <w:name w:val="Hyperlink"/>
    <w:basedOn w:val="a0"/>
    <w:uiPriority w:val="99"/>
    <w:unhideWhenUsed/>
    <w:rsid w:val="00C82AEA"/>
    <w:rPr>
      <w:color w:val="0000FF" w:themeColor="hyperlink"/>
      <w:u w:val="single"/>
    </w:rPr>
  </w:style>
  <w:style w:type="character" w:styleId="ad">
    <w:name w:val="annotation reference"/>
    <w:basedOn w:val="a0"/>
    <w:uiPriority w:val="99"/>
    <w:semiHidden/>
    <w:unhideWhenUsed/>
    <w:rsid w:val="00820E20"/>
    <w:rPr>
      <w:sz w:val="16"/>
      <w:szCs w:val="16"/>
    </w:rPr>
  </w:style>
  <w:style w:type="paragraph" w:styleId="ae">
    <w:name w:val="annotation text"/>
    <w:basedOn w:val="a"/>
    <w:link w:val="af"/>
    <w:uiPriority w:val="99"/>
    <w:semiHidden/>
    <w:unhideWhenUsed/>
    <w:rsid w:val="00820E20"/>
    <w:rPr>
      <w:sz w:val="20"/>
      <w:szCs w:val="20"/>
    </w:rPr>
  </w:style>
  <w:style w:type="character" w:customStyle="1" w:styleId="af">
    <w:name w:val="ข้อความข้อคิดเห็น อักขระ"/>
    <w:basedOn w:val="a0"/>
    <w:link w:val="ae"/>
    <w:uiPriority w:val="99"/>
    <w:semiHidden/>
    <w:rsid w:val="00820E20"/>
    <w:rPr>
      <w:sz w:val="20"/>
      <w:szCs w:val="20"/>
    </w:rPr>
  </w:style>
  <w:style w:type="paragraph" w:styleId="af0">
    <w:name w:val="annotation subject"/>
    <w:basedOn w:val="ae"/>
    <w:next w:val="ae"/>
    <w:link w:val="af1"/>
    <w:uiPriority w:val="99"/>
    <w:semiHidden/>
    <w:unhideWhenUsed/>
    <w:rsid w:val="00820E20"/>
    <w:rPr>
      <w:b/>
      <w:bCs/>
    </w:rPr>
  </w:style>
  <w:style w:type="character" w:customStyle="1" w:styleId="af1">
    <w:name w:val="ชื่อเรื่องของข้อคิดเห็น อักขระ"/>
    <w:basedOn w:val="af"/>
    <w:link w:val="af0"/>
    <w:uiPriority w:val="99"/>
    <w:semiHidden/>
    <w:rsid w:val="00820E20"/>
    <w:rPr>
      <w:b/>
      <w:bCs/>
      <w:sz w:val="20"/>
      <w:szCs w:val="20"/>
    </w:rPr>
  </w:style>
  <w:style w:type="paragraph" w:styleId="af2">
    <w:name w:val="No Spacing"/>
    <w:uiPriority w:val="1"/>
    <w:qFormat/>
    <w:rsid w:val="0005273A"/>
    <w:rPr>
      <w:rFonts w:eastAsiaTheme="minorHAnsi"/>
      <w:sz w:val="22"/>
      <w:szCs w:val="2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3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 w:type="paragraph" w:styleId="NoSpacing">
    <w:name w:val="No Spacing"/>
    <w:uiPriority w:val="1"/>
    <w:qFormat/>
    <w:rsid w:val="0005273A"/>
    <w:rPr>
      <w:rFonts w:eastAsiaTheme="minorHAnsi"/>
      <w:sz w:val="22"/>
      <w:szCs w:val="28"/>
      <w:lang w:bidi="th-TH"/>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F7D00-79AB-4210-B9A7-A5D36DC00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36</Pages>
  <Words>8108</Words>
  <Characters>46219</Characters>
  <Application>Microsoft Office Word</Application>
  <DocSecurity>0</DocSecurity>
  <Lines>385</Lines>
  <Paragraphs>108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10</cp:revision>
  <dcterms:created xsi:type="dcterms:W3CDTF">2014-11-06T17:17:00Z</dcterms:created>
  <dcterms:modified xsi:type="dcterms:W3CDTF">2014-11-12T01:23:00Z</dcterms:modified>
</cp:coreProperties>
</file>