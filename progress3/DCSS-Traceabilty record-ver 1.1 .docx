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034CE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:rsidR="00A44C46" w:rsidRPr="00C034CE" w:rsidRDefault="00A44C46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 w:rsidRPr="00C034CE">
        <w:rPr>
          <w:rFonts w:ascii="Times New Roman" w:hAnsi="Times New Roman" w:cs="Times New Roman"/>
          <w:bCs/>
          <w:color w:val="auto"/>
          <w:sz w:val="40"/>
          <w:szCs w:val="40"/>
        </w:rPr>
        <w:t>Progress 2</w:t>
      </w: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 w:rsidRPr="00C034CE">
        <w:rPr>
          <w:rFonts w:ascii="Times New Roman" w:hAnsi="Times New Roman" w:cs="Times New Roman"/>
          <w:bCs/>
          <w:color w:val="auto"/>
          <w:sz w:val="40"/>
          <w:szCs w:val="40"/>
        </w:rPr>
        <w:t>Traceability Record</w:t>
      </w: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034CE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</w:t>
      </w:r>
      <w:r w:rsidR="00A44C46" w:rsidRPr="00C034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</w:t>
      </w:r>
      <w:r w:rsidRPr="00C034CE">
        <w:rPr>
          <w:rFonts w:ascii="Times New Roman" w:hAnsi="Times New Roman" w:cs="Times New Roman"/>
          <w:b/>
          <w:color w:val="auto"/>
          <w:sz w:val="32"/>
          <w:szCs w:val="32"/>
        </w:rPr>
        <w:t>542115055</w:t>
      </w: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46EAE" w:rsidRPr="00C034CE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:rsidR="00A44C46" w:rsidRPr="00C034CE" w:rsidRDefault="00A44C46" w:rsidP="00A44C46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A44C46" w:rsidRPr="00C034CE" w:rsidSect="00C80C3C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Miss </w:t>
      </w:r>
      <w:proofErr w:type="spellStart"/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Pattama</w:t>
      </w:r>
      <w:proofErr w:type="spellEnd"/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Pr="00C034CE">
        <w:rPr>
          <w:rFonts w:ascii="Times New Roman" w:hAnsi="Times New Roman" w:cs="Times New Roman"/>
          <w:bCs/>
          <w:color w:val="auto"/>
          <w:sz w:val="32"/>
          <w:szCs w:val="32"/>
        </w:rPr>
        <w:t>Longani</w:t>
      </w:r>
      <w:proofErr w:type="spellEnd"/>
    </w:p>
    <w:p w:rsidR="00946EAE" w:rsidRPr="00C034CE" w:rsidRDefault="00946EAE" w:rsidP="00946EAE">
      <w:pPr>
        <w:rPr>
          <w:color w:val="auto"/>
        </w:rPr>
        <w:sectPr w:rsidR="00946EAE" w:rsidRPr="00C034CE" w:rsidSect="00436E26">
          <w:headerReference w:type="default" r:id="rId11"/>
          <w:footerReference w:type="even" r:id="rId12"/>
          <w:footerReference w:type="default" r:id="rId13"/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A44C46" w:rsidRPr="00C034CE" w:rsidRDefault="00A44C46" w:rsidP="00A44C46">
      <w:pPr>
        <w:widowControl w:val="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C034C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Traceability Record</w:t>
      </w:r>
    </w:p>
    <w:p w:rsidR="00946EAE" w:rsidRPr="00C034CE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034CE">
        <w:rPr>
          <w:rFonts w:ascii="Times New Roman" w:hAnsi="Times New Roman" w:cs="Times New Roman"/>
          <w:b/>
          <w:color w:val="auto"/>
          <w:sz w:val="24"/>
          <w:szCs w:val="24"/>
        </w:rPr>
        <w:t>Revision Table</w:t>
      </w:r>
    </w:p>
    <w:tbl>
      <w:tblPr>
        <w:tblStyle w:val="a3"/>
        <w:tblW w:w="9576" w:type="dxa"/>
        <w:jc w:val="center"/>
        <w:tblLayout w:type="fixed"/>
        <w:tblLook w:val="04A0"/>
      </w:tblPr>
      <w:tblGrid>
        <w:gridCol w:w="2198"/>
        <w:gridCol w:w="2126"/>
        <w:gridCol w:w="992"/>
        <w:gridCol w:w="1418"/>
        <w:gridCol w:w="1275"/>
        <w:gridCol w:w="1567"/>
      </w:tblGrid>
      <w:tr w:rsidR="00946EAE" w:rsidRPr="007B35B3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Detail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Viewable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Reviewer&amp; Responsible</w:t>
            </w:r>
          </w:p>
        </w:tc>
      </w:tr>
      <w:tr w:rsidR="00946EAE" w:rsidRPr="007B35B3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46EAE" w:rsidRPr="007B35B3" w:rsidRDefault="00946EAE" w:rsidP="0088700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0.1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46EAE" w:rsidRPr="007B35B3" w:rsidRDefault="00D52EE2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EAE" w:rsidRPr="007B35B3" w:rsidRDefault="006D3564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</w:t>
            </w:r>
            <w:r w:rsidR="00A44C46"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</w:t>
            </w:r>
            <w:r w:rsidR="00946EAE"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46EAE" w:rsidRPr="007B35B3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AA10CD" w:rsidRPr="007B35B3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AA10CD" w:rsidRPr="007B35B3" w:rsidRDefault="00AA10CD" w:rsidP="0088700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0.2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A10CD" w:rsidRPr="007B35B3" w:rsidRDefault="00E43A6A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 xml:space="preserve">Add </w:t>
            </w:r>
            <w:r w:rsidR="00AA10CD"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>Bi-directional metrics System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10CD" w:rsidRPr="007B35B3" w:rsidRDefault="00D52EE2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A10CD" w:rsidRPr="007B35B3" w:rsidRDefault="006D3564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</w:t>
            </w:r>
            <w:r w:rsidR="00A44C46"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10CD" w:rsidRPr="007B35B3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AA10CD" w:rsidRPr="007B35B3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E43A6A" w:rsidRPr="007B35B3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E43A6A" w:rsidRPr="007B35B3" w:rsidRDefault="00E43A6A" w:rsidP="0088700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0.3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43A6A" w:rsidRPr="007B35B3" w:rsidRDefault="00A44C46" w:rsidP="00A44C46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</w:pPr>
            <w:r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>Change some details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43A6A" w:rsidRPr="007B35B3" w:rsidRDefault="00D52EE2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43A6A" w:rsidRPr="007B35B3" w:rsidRDefault="006D3564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10/21</w:t>
            </w:r>
            <w:r w:rsidR="00E43A6A"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43A6A" w:rsidRPr="007B35B3" w:rsidRDefault="00E43A6A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E43A6A" w:rsidRPr="007B35B3" w:rsidRDefault="00E43A6A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887006" w:rsidRPr="007B35B3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887006" w:rsidRPr="007B35B3" w:rsidRDefault="00887006" w:rsidP="00356A30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0.4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87006" w:rsidRPr="007B35B3" w:rsidRDefault="00887006" w:rsidP="00887006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</w:pPr>
            <w:r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 xml:space="preserve">Add more </w:t>
            </w:r>
            <w:r w:rsidR="00CA43AB"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>field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7006" w:rsidRPr="007B35B3" w:rsidRDefault="00D52EE2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87006" w:rsidRPr="007B35B3" w:rsidRDefault="00887006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10/21/2014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87006" w:rsidRPr="007B35B3" w:rsidRDefault="00887006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887006" w:rsidRPr="007B35B3" w:rsidRDefault="00887006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887006" w:rsidRPr="007B35B3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887006" w:rsidRPr="007B35B3" w:rsidRDefault="00887006" w:rsidP="00356A30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1.0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87006" w:rsidRPr="007B35B3" w:rsidRDefault="00D52EE2" w:rsidP="00887006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</w:pPr>
            <w:r w:rsidRPr="007B35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  <w:t>Double check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87006" w:rsidRPr="007B35B3" w:rsidRDefault="00D52EE2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Release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87006" w:rsidRPr="007B35B3" w:rsidRDefault="00D52EE2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10/22</w:t>
            </w:r>
            <w:r w:rsidR="00887006"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87006" w:rsidRPr="007B35B3" w:rsidRDefault="00887006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887006" w:rsidRPr="007B35B3" w:rsidRDefault="00887006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2A30F1" w:rsidRPr="007B35B3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2A30F1" w:rsidRPr="007B35B3" w:rsidRDefault="002A30F1" w:rsidP="00E90038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DCSS - Traceability Record- </w:t>
            </w: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ver</w:t>
            </w:r>
            <w:proofErr w:type="spellEnd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1.0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A30F1" w:rsidRPr="007B35B3" w:rsidRDefault="002A30F1" w:rsidP="00E90038">
            <w:pPr>
              <w:spacing w:after="160" w:line="259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</w:rPr>
              <w:t>Correct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30F1" w:rsidRPr="007B35B3" w:rsidRDefault="002A30F1" w:rsidP="00E9003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Release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A30F1" w:rsidRPr="007B35B3" w:rsidRDefault="002A30F1" w:rsidP="00E9003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11/1</w:t>
            </w: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A30F1" w:rsidRPr="007B35B3" w:rsidRDefault="002A30F1" w:rsidP="00E9003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2A30F1" w:rsidRPr="007B35B3" w:rsidRDefault="002A30F1" w:rsidP="00E90038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7B35B3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</w:tbl>
    <w:p w:rsidR="00946EAE" w:rsidRPr="00C034CE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46EAE" w:rsidRPr="00C034CE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A44C46" w:rsidRPr="00C034CE" w:rsidRDefault="00A44C46" w:rsidP="00946EAE">
      <w:pPr>
        <w:rPr>
          <w:color w:val="auto"/>
        </w:rPr>
      </w:pPr>
    </w:p>
    <w:p w:rsidR="00A44C46" w:rsidRPr="00C034CE" w:rsidRDefault="00A44C46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946EAE" w:rsidRPr="00C034CE" w:rsidRDefault="00946EAE" w:rsidP="00946EAE">
      <w:pPr>
        <w:rPr>
          <w:color w:val="auto"/>
        </w:rPr>
      </w:pPr>
    </w:p>
    <w:p w:rsidR="00697F12" w:rsidRPr="00C034CE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lang w:bidi="th-TH"/>
        </w:rPr>
        <w:id w:val="1819071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03EB" w:rsidRPr="00C034CE" w:rsidRDefault="00B703EB">
          <w:pPr>
            <w:pStyle w:val="ab"/>
            <w:rPr>
              <w:rFonts w:ascii="Times" w:hAnsi="Times"/>
              <w:color w:val="000000" w:themeColor="text1"/>
            </w:rPr>
          </w:pPr>
          <w:r w:rsidRPr="00C034CE">
            <w:rPr>
              <w:rFonts w:ascii="Times" w:hAnsi="Times"/>
              <w:color w:val="000000" w:themeColor="text1"/>
            </w:rPr>
            <w:t>Table of Contents</w:t>
          </w:r>
        </w:p>
        <w:p w:rsidR="004E25CB" w:rsidRDefault="00120501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lang w:eastAsia="ja-JP" w:bidi="ar-SA"/>
            </w:rPr>
          </w:pPr>
          <w:r w:rsidRPr="00120501">
            <w:rPr>
              <w:b w:val="0"/>
            </w:rPr>
            <w:fldChar w:fldCharType="begin"/>
          </w:r>
          <w:r w:rsidR="00B703EB" w:rsidRPr="00C034CE">
            <w:instrText xml:space="preserve"> TOC \o "1-3" \h \z \u </w:instrText>
          </w:r>
          <w:r w:rsidRPr="00120501">
            <w:rPr>
              <w:b w:val="0"/>
            </w:rPr>
            <w:fldChar w:fldCharType="separate"/>
          </w:r>
          <w:r w:rsidR="004E25CB">
            <w:rPr>
              <w:noProof/>
            </w:rPr>
            <w:t>Chapter One: Introduction</w:t>
          </w:r>
          <w:r w:rsidR="004E25CB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4E25CB">
            <w:rPr>
              <w:noProof/>
            </w:rPr>
            <w:instrText xml:space="preserve"> PAGEREF _Toc275592966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513E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</w:rPr>
            <w:t>1. Introduction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_Toc275592967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left" w:pos="955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1.1</w:t>
          </w:r>
          <w:r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  <w:tab/>
          </w: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Objectives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_Toc275592968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left" w:pos="1010"/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 xml:space="preserve">1.2 </w:t>
          </w:r>
          <w:r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  <w:tab/>
          </w: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Purpose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_Toc275592969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 New Roman" w:hAnsi="Times New Roman" w:cs="Times New Roman"/>
              <w:noProof/>
              <w:color w:val="auto"/>
            </w:rPr>
            <w:t>1.2 Project Scope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_Toc275592970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 New Roman" w:hAnsi="Times New Roman" w:cs="Times New Roman"/>
              <w:noProof/>
              <w:color w:val="auto"/>
            </w:rPr>
            <w:t>1.3 User Classes and Characteristics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_Toc275592971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5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 New Roman" w:hAnsi="Times New Roman" w:cs="Times New Roman"/>
              <w:noProof/>
              <w:color w:val="auto"/>
              <w:lang w:bidi="ar-SA"/>
            </w:rPr>
            <w:t>1.4 Operation Environment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_Toc275592972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6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 New Roman" w:eastAsiaTheme="minorHAnsi" w:hAnsi="Times New Roman" w:cs="Times New Roman"/>
              <w:noProof/>
              <w:color w:val="auto"/>
              <w:lang w:bidi="ar-SA"/>
            </w:rPr>
            <w:t>1.5 Acronyms and Definitions Acronyms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_Toc275592973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6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lang w:eastAsia="ja-JP" w:bidi="ar-SA"/>
            </w:rPr>
          </w:pPr>
          <w:r>
            <w:rPr>
              <w:noProof/>
            </w:rPr>
            <w:t xml:space="preserve">Chapter Two: </w:t>
          </w:r>
          <w:r w:rsidRPr="00594477">
            <w:rPr>
              <w:rFonts w:eastAsiaTheme="minorEastAsia" w:cs="Times"/>
              <w:noProof/>
              <w:color w:val="auto"/>
            </w:rPr>
            <w:t>Bi-directional metrics System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_Toc275592974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7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</w:rPr>
            <w:t xml:space="preserve">2. </w:t>
          </w: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Bi-directional metrics System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_Toc275592975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7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2.1 Bi-directional metrics System: Requirement Specifications and User Requirement Specification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_Toc275592976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7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2.2 Bi-directional metrics: Use Case and User Requirement Specification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_Toc275592977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12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2.3 Bi-directional metrics: Activity Diagram and User Requirement Specification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_Toc275592978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14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2.4 Bi-directional metrics: Class Diagram and User Requirement Specification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_Toc275592979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16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2.5 Bi-directional metrics: Sequence Diagram and User Requirement Specification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_Toc275592980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18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2.6 Bi-directional metrics: User Interface Design and User Requirement Specification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_Toc275592981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20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2.7 Bi-directional metrics: System Test Case and User Requirement Specification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_Toc275592982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22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2.8 Bi-directional metrics: Unit Test Case and User Requirement Specification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_Toc275592983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24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lang w:eastAsia="ja-JP" w:bidi="ar-SA"/>
            </w:rPr>
          </w:pPr>
          <w:r>
            <w:rPr>
              <w:noProof/>
            </w:rPr>
            <w:t>Chapter Three: Traceability record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_Toc275592984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27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</w:rPr>
            <w:t xml:space="preserve">3. </w:t>
          </w: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Traceability record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_Toc275592985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27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lang w:eastAsia="ja-JP" w:bidi="ar-SA"/>
            </w:rPr>
          </w:pPr>
          <w:r>
            <w:rPr>
              <w:noProof/>
            </w:rPr>
            <w:t>Chapter Four: Appendix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_Toc275592986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34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 Appendix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_Toc275592987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34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4.1 User Requirement Specification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_Toc275592988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34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auto"/>
            </w:rPr>
            <w:t>Feature 4: Patient identification using QR code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_Toc275592989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34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auto"/>
            </w:rPr>
            <w:t>Feature 5: Dental care consulting and following up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_Toc275592990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34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auto"/>
            </w:rPr>
            <w:t>Feature 6: A dental clinic information and promotion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_Toc275592991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34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auto"/>
            </w:rPr>
            <w:t>Feature 7: Cost estimation of dental treatments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_Toc275592992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34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eastAsiaTheme="minorEastAsia" w:hAnsi="Times" w:cs="Times"/>
              <w:noProof/>
              <w:color w:val="auto"/>
              <w:lang w:bidi="ar-SA"/>
            </w:rPr>
            <w:t>4</w:t>
          </w:r>
          <w:r w:rsidRPr="00594477">
            <w:rPr>
              <w:rFonts w:ascii="Times" w:hAnsi="Times"/>
              <w:noProof/>
              <w:color w:val="auto"/>
            </w:rPr>
            <w:t>.2 System Requirement Specification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_Toc275592993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35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auto"/>
              <w:lang w:bidi="ar-SA"/>
            </w:rPr>
            <w:t>4.3 Use Case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_Toc275592994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38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4.4 Activity Diagram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_Toc275592995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39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4.5 Class Diagram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_Toc275592996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40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4.6 Sequence Diagram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_Toc275592997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41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4.7 User Interface Design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_Toc275592998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42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4.8 System Test Case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_Toc275592999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43</w:t>
          </w:r>
          <w:r w:rsidR="00120501">
            <w:rPr>
              <w:noProof/>
            </w:rPr>
            <w:fldChar w:fldCharType="end"/>
          </w:r>
        </w:p>
        <w:p w:rsidR="004E25CB" w:rsidRDefault="004E25CB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 w:bidi="ar-SA"/>
            </w:rPr>
          </w:pPr>
          <w:r w:rsidRPr="00594477">
            <w:rPr>
              <w:rFonts w:ascii="Times" w:hAnsi="Times"/>
              <w:noProof/>
              <w:color w:val="000000" w:themeColor="text1"/>
              <w:lang w:bidi="ar-SA"/>
            </w:rPr>
            <w:t>4.9 Unit Test Case</w:t>
          </w:r>
          <w:r>
            <w:rPr>
              <w:noProof/>
            </w:rPr>
            <w:tab/>
          </w:r>
          <w:r w:rsidR="00120501"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_Toc275593000 \h </w:instrText>
          </w:r>
          <w:r w:rsidR="00120501">
            <w:rPr>
              <w:noProof/>
            </w:rPr>
          </w:r>
          <w:r w:rsidR="00120501">
            <w:rPr>
              <w:noProof/>
            </w:rPr>
            <w:fldChar w:fldCharType="separate"/>
          </w:r>
          <w:r w:rsidR="007513EC">
            <w:rPr>
              <w:noProof/>
            </w:rPr>
            <w:t>44</w:t>
          </w:r>
          <w:r w:rsidR="00120501">
            <w:rPr>
              <w:noProof/>
            </w:rPr>
            <w:fldChar w:fldCharType="end"/>
          </w:r>
        </w:p>
        <w:p w:rsidR="00B703EB" w:rsidRPr="00C034CE" w:rsidRDefault="00120501">
          <w:r w:rsidRPr="00C034CE">
            <w:rPr>
              <w:b/>
              <w:bCs/>
              <w:noProof/>
            </w:rPr>
            <w:fldChar w:fldCharType="end"/>
          </w:r>
        </w:p>
      </w:sdtContent>
    </w:sdt>
    <w:p w:rsidR="00946EAE" w:rsidRPr="00C034C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Pr="00C034C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Pr="00C034C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Pr="00C034C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46EAE" w:rsidRPr="00C034C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D33969" w:rsidRPr="00C465B5" w:rsidRDefault="00D33969" w:rsidP="00D33969">
      <w:pPr>
        <w:pStyle w:val="1"/>
      </w:pPr>
      <w:bookmarkStart w:id="0" w:name="_Toc401733826"/>
      <w:bookmarkStart w:id="1" w:name="_Toc275592966"/>
      <w:r w:rsidRPr="00C465B5">
        <w:lastRenderedPageBreak/>
        <w:t>Chapter One: Introduction</w:t>
      </w:r>
      <w:bookmarkEnd w:id="0"/>
      <w:bookmarkEnd w:id="1"/>
    </w:p>
    <w:p w:rsidR="00D33969" w:rsidRPr="00B703EB" w:rsidRDefault="00D33969" w:rsidP="00D33969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2" w:name="_Toc401733827"/>
      <w:bookmarkStart w:id="3" w:name="_Toc275592967"/>
      <w:r w:rsidRPr="00B703EB">
        <w:rPr>
          <w:rFonts w:ascii="Times" w:hAnsi="Times"/>
          <w:color w:val="000000" w:themeColor="text1"/>
          <w:sz w:val="32"/>
          <w:szCs w:val="32"/>
        </w:rPr>
        <w:t>1. Introduction</w:t>
      </w:r>
      <w:bookmarkEnd w:id="2"/>
      <w:bookmarkEnd w:id="3"/>
    </w:p>
    <w:p w:rsidR="00D33969" w:rsidRDefault="00D33969" w:rsidP="00D33969">
      <w:pPr>
        <w:pStyle w:val="3"/>
        <w:ind w:firstLine="720"/>
        <w:rPr>
          <w:rFonts w:ascii="Times" w:hAnsi="Times" w:cs="Times New Roman"/>
          <w:color w:val="000000" w:themeColor="text1"/>
          <w:sz w:val="28"/>
        </w:rPr>
      </w:pPr>
      <w:bookmarkStart w:id="4" w:name="_Toc401733828"/>
      <w:bookmarkStart w:id="5" w:name="_Toc275592968"/>
      <w:r w:rsidRPr="0094237D">
        <w:rPr>
          <w:rFonts w:ascii="Times" w:hAnsi="Times"/>
          <w:color w:val="000000" w:themeColor="text1"/>
          <w:sz w:val="28"/>
          <w:lang w:bidi="ar-SA"/>
        </w:rPr>
        <w:t>1.1</w:t>
      </w:r>
      <w:r w:rsidRPr="0094237D">
        <w:rPr>
          <w:rFonts w:ascii="Times" w:hAnsi="Times"/>
          <w:color w:val="000000" w:themeColor="text1"/>
          <w:sz w:val="28"/>
          <w:lang w:bidi="ar-SA"/>
        </w:rPr>
        <w:tab/>
        <w:t>Objectives</w:t>
      </w:r>
      <w:bookmarkEnd w:id="4"/>
      <w:bookmarkEnd w:id="5"/>
    </w:p>
    <w:p w:rsidR="00D33969" w:rsidRPr="0051714D" w:rsidRDefault="00D33969" w:rsidP="00D33969"/>
    <w:p w:rsidR="00D33969" w:rsidRPr="008F2987" w:rsidRDefault="00D33969" w:rsidP="00D33969">
      <w:pPr>
        <w:ind w:firstLine="720"/>
        <w:jc w:val="both"/>
        <w:rPr>
          <w:rFonts w:ascii="Times" w:hAnsi="Times" w:cs="Ayuthaya"/>
          <w:sz w:val="24"/>
          <w:szCs w:val="24"/>
        </w:rPr>
      </w:pP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Dental clinic service system </w:t>
      </w:r>
      <w:r>
        <w:rPr>
          <w:rFonts w:ascii="Times New Roman" w:hAnsi="Times New Roman" w:cs="Times New Roman"/>
          <w:color w:val="auto"/>
          <w:sz w:val="24"/>
          <w:szCs w:val="24"/>
        </w:rPr>
        <w:t>consists of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mobile application which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  <w:szCs w:val="24"/>
        </w:rPr>
        <w:t>OS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7. Th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English language for </w:t>
      </w:r>
      <w:r>
        <w:rPr>
          <w:rFonts w:ascii="Times New Roman" w:hAnsi="Times New Roman" w:cs="Times New Roman"/>
          <w:color w:val="auto"/>
          <w:sz w:val="24"/>
          <w:szCs w:val="24"/>
        </w:rPr>
        <w:t>people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who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, officer</w:t>
      </w:r>
      <w:r>
        <w:rPr>
          <w:rFonts w:ascii="Times New Roman" w:hAnsi="Times New Roman" w:cs="Times New Roman"/>
          <w:color w:val="auto"/>
          <w:sz w:val="24"/>
          <w:szCs w:val="24"/>
        </w:rPr>
        <w:t>s,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of 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s. Furthermore,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auto"/>
          <w:sz w:val="24"/>
          <w:szCs w:val="24"/>
        </w:rPr>
        <w:t>offers some features for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visitor</w:t>
      </w:r>
      <w:r>
        <w:rPr>
          <w:rFonts w:ascii="Times New Roman" w:hAnsi="Times New Roman" w:cs="Times New Roman"/>
          <w:color w:val="auto"/>
          <w:sz w:val="24"/>
          <w:szCs w:val="24"/>
        </w:rPr>
        <w:t>s who would like to gain information about the clinic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will reduce officers’ work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help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save their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can find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about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personal information </w:t>
      </w:r>
      <w:r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the mobile application as well as the web application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 For the visitor who want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to ha</w:t>
      </w:r>
      <w:r>
        <w:rPr>
          <w:rFonts w:ascii="Times New Roman" w:hAnsi="Times New Roman" w:cs="Times New Roman"/>
          <w:color w:val="auto"/>
          <w:sz w:val="24"/>
          <w:szCs w:val="24"/>
        </w:rPr>
        <w:t>ve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dental treatment from the clinic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he/she can make an appointment </w:t>
      </w:r>
      <w:r>
        <w:rPr>
          <w:rFonts w:ascii="Times New Roman" w:hAnsi="Times New Roman" w:cs="Times New Roman"/>
          <w:color w:val="auto"/>
          <w:sz w:val="24"/>
          <w:szCs w:val="24"/>
        </w:rPr>
        <w:t>with a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 through the application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and the dentist can use </w:t>
      </w:r>
      <w:r>
        <w:rPr>
          <w:rFonts w:ascii="Times New Roman" w:hAnsi="Times New Roman" w:cs="Times New Roman"/>
          <w:color w:val="auto"/>
          <w:sz w:val="24"/>
          <w:szCs w:val="24"/>
        </w:rPr>
        <w:t>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for checking patients’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appointment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schedule. Dental clinic services system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integrates 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color w:val="auto"/>
          <w:sz w:val="24"/>
          <w:szCs w:val="24"/>
        </w:rPr>
        <w:t>that are provided by most dental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clinic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into the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mobile application.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By combining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all the services </w:t>
      </w:r>
      <w:r>
        <w:rPr>
          <w:rFonts w:ascii="Times New Roman" w:hAnsi="Times New Roman" w:cs="Times New Roman"/>
          <w:color w:val="auto"/>
          <w:sz w:val="24"/>
          <w:szCs w:val="24"/>
        </w:rPr>
        <w:t>into one, 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provides more convenience to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dental clinic user</w:t>
      </w:r>
      <w:r>
        <w:rPr>
          <w:rFonts w:ascii="Times New Roman" w:hAnsi="Times New Roman" w:cs="Times New Roman"/>
          <w:color w:val="auto"/>
          <w:sz w:val="24"/>
          <w:szCs w:val="24"/>
        </w:rPr>
        <w:t>s as well as staff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33969" w:rsidRPr="0094237D" w:rsidRDefault="00D33969" w:rsidP="00D33969">
      <w:pPr>
        <w:pStyle w:val="3"/>
        <w:ind w:firstLine="720"/>
        <w:rPr>
          <w:rFonts w:ascii="Times" w:hAnsi="Times"/>
          <w:color w:val="000000" w:themeColor="text1"/>
          <w:sz w:val="28"/>
          <w:lang w:bidi="ar-SA"/>
        </w:rPr>
      </w:pPr>
      <w:bookmarkStart w:id="6" w:name="_Toc401733829"/>
      <w:bookmarkStart w:id="7" w:name="_Toc275592969"/>
      <w:r w:rsidRPr="0094237D">
        <w:rPr>
          <w:rFonts w:ascii="Times" w:hAnsi="Times"/>
          <w:color w:val="000000" w:themeColor="text1"/>
          <w:sz w:val="28"/>
          <w:lang w:bidi="ar-SA"/>
        </w:rPr>
        <w:t xml:space="preserve">1.2 </w:t>
      </w:r>
      <w:r w:rsidRPr="0094237D">
        <w:rPr>
          <w:rFonts w:ascii="Times" w:hAnsi="Times"/>
          <w:color w:val="000000" w:themeColor="text1"/>
          <w:sz w:val="28"/>
          <w:lang w:bidi="ar-SA"/>
        </w:rPr>
        <w:tab/>
        <w:t>Purpose</w:t>
      </w:r>
      <w:bookmarkEnd w:id="6"/>
      <w:bookmarkEnd w:id="7"/>
    </w:p>
    <w:p w:rsidR="00D33969" w:rsidRPr="00BD6675" w:rsidRDefault="00D33969" w:rsidP="00D33969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purpose of the traceability record document is to show relation of the project. The traceability is linked between user requirements to system requirement specification, use case, activity diagram, </w:t>
      </w:r>
      <w:proofErr w:type="gramStart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sequence</w:t>
      </w:r>
      <w:proofErr w:type="gramEnd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diagram and user interface design.</w:t>
      </w:r>
    </w:p>
    <w:p w:rsidR="00D33969" w:rsidRPr="00467A56" w:rsidRDefault="00D33969" w:rsidP="00D33969">
      <w:pPr>
        <w:pStyle w:val="2"/>
        <w:ind w:firstLine="720"/>
        <w:rPr>
          <w:rFonts w:ascii="Times New Roman" w:hAnsi="Times New Roman" w:cs="Times New Roman"/>
          <w:color w:val="auto"/>
          <w:sz w:val="28"/>
        </w:rPr>
      </w:pPr>
      <w:bookmarkStart w:id="8" w:name="_Toc393744710"/>
      <w:bookmarkStart w:id="9" w:name="_Toc401692966"/>
      <w:bookmarkStart w:id="10" w:name="_Toc401733830"/>
      <w:bookmarkStart w:id="11" w:name="_Toc275592970"/>
      <w:r w:rsidRPr="00467A56">
        <w:rPr>
          <w:rFonts w:ascii="Times New Roman" w:hAnsi="Times New Roman" w:cs="Times New Roman"/>
          <w:color w:val="auto"/>
          <w:sz w:val="28"/>
        </w:rPr>
        <w:t>1.2 Project Scope</w:t>
      </w:r>
      <w:bookmarkEnd w:id="8"/>
      <w:bookmarkEnd w:id="9"/>
      <w:bookmarkEnd w:id="10"/>
      <w:bookmarkEnd w:id="11"/>
    </w:p>
    <w:p w:rsidR="00D33969" w:rsidRPr="00467A56" w:rsidRDefault="00D33969" w:rsidP="00D33969">
      <w:pPr>
        <w:rPr>
          <w:rFonts w:ascii="Times New Roman" w:hAnsi="Times New Roman" w:cs="Times New Roman"/>
          <w:color w:val="auto"/>
        </w:rPr>
      </w:pPr>
    </w:p>
    <w:p w:rsidR="00D33969" w:rsidRPr="00467A56" w:rsidRDefault="00D33969" w:rsidP="00D33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The objective of this software design is to specify the requirements that the system should fulfill, which are as follows:</w:t>
      </w:r>
    </w:p>
    <w:p w:rsidR="00D33969" w:rsidRPr="00467A56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 xml:space="preserve">Dental clinic services system </w:t>
      </w: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provides an application that is accessible via web browser on a computer and also on a mobile phone. </w:t>
      </w:r>
    </w:p>
    <w:p w:rsidR="00D33969" w:rsidRPr="00467A56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 xml:space="preserve">Dental clinic services system on mobile phone support iOS. </w:t>
      </w:r>
    </w:p>
    <w:p w:rsidR="00D33969" w:rsidRPr="00467A56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supports English language only.</w:t>
      </w:r>
    </w:p>
    <w:p w:rsidR="00D33969" w:rsidRPr="00467A56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provides features for dental clinics’ registered user whose are patients, officers and dentists.</w:t>
      </w:r>
    </w:p>
    <w:p w:rsidR="00D33969" w:rsidRPr="00467A56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assists managing appointments of patients and dentists using the web application and the mobile application.</w:t>
      </w:r>
    </w:p>
    <w:p w:rsidR="00D33969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provides a user authentication for each patient and dentist through dental clinic officers.</w:t>
      </w:r>
    </w:p>
    <w:p w:rsidR="00D33969" w:rsidRPr="0067180A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</w:t>
      </w:r>
      <w:r>
        <w:rPr>
          <w:rFonts w:ascii="Times New Roman" w:hAnsi="Times New Roman" w:cs="Times New Roman"/>
          <w:color w:val="auto"/>
          <w:sz w:val="24"/>
          <w:szCs w:val="32"/>
        </w:rPr>
        <w:t xml:space="preserve"> provide features for generate QR code to patients from both web application and mobile application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:rsidR="00D33969" w:rsidRPr="002D5A0B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</w:t>
      </w:r>
      <w:r>
        <w:rPr>
          <w:rFonts w:ascii="Times New Roman" w:hAnsi="Times New Roman" w:cs="Times New Roman"/>
          <w:color w:val="auto"/>
          <w:sz w:val="24"/>
          <w:szCs w:val="32"/>
        </w:rPr>
        <w:t xml:space="preserve"> provide features for managing the queue of dental clinic</w:t>
      </w:r>
    </w:p>
    <w:p w:rsidR="00D33969" w:rsidRPr="004C1CD5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24"/>
          <w:szCs w:val="32"/>
        </w:rPr>
        <w:t>Dental clinic services system assists following up treatment between dentist and patient</w:t>
      </w:r>
    </w:p>
    <w:p w:rsidR="00D33969" w:rsidRPr="006A3A17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24"/>
          <w:szCs w:val="32"/>
        </w:rPr>
        <w:lastRenderedPageBreak/>
        <w:t>Dental clinic services system provide the feature for promoting the clinic also managing those promotion and information</w:t>
      </w:r>
    </w:p>
    <w:p w:rsidR="00D33969" w:rsidRPr="00467A56" w:rsidRDefault="00D33969" w:rsidP="00D33969">
      <w:pPr>
        <w:pStyle w:val="a6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24"/>
          <w:szCs w:val="32"/>
        </w:rPr>
        <w:t>Dental clinic services system help visitor and patient to predict the cost of dental care</w:t>
      </w:r>
    </w:p>
    <w:p w:rsidR="00D33969" w:rsidRPr="00467A56" w:rsidRDefault="00D33969" w:rsidP="00D33969">
      <w:pPr>
        <w:pStyle w:val="2"/>
        <w:ind w:firstLine="360"/>
        <w:rPr>
          <w:rFonts w:ascii="Times New Roman" w:hAnsi="Times New Roman" w:cs="Times New Roman"/>
          <w:color w:val="auto"/>
          <w:sz w:val="28"/>
        </w:rPr>
      </w:pPr>
      <w:bookmarkStart w:id="12" w:name="_Toc266105466"/>
      <w:bookmarkStart w:id="13" w:name="_Toc393744711"/>
      <w:bookmarkStart w:id="14" w:name="_Toc401692967"/>
      <w:bookmarkStart w:id="15" w:name="_Toc401733831"/>
      <w:bookmarkStart w:id="16" w:name="_Toc275592971"/>
      <w:r w:rsidRPr="00467A56">
        <w:rPr>
          <w:rFonts w:ascii="Times New Roman" w:hAnsi="Times New Roman" w:cs="Times New Roman"/>
          <w:color w:val="auto"/>
          <w:sz w:val="28"/>
        </w:rPr>
        <w:t>1.3 User Classes and Characteristics</w:t>
      </w:r>
      <w:bookmarkEnd w:id="12"/>
      <w:bookmarkEnd w:id="13"/>
      <w:bookmarkEnd w:id="14"/>
      <w:bookmarkEnd w:id="15"/>
      <w:bookmarkEnd w:id="16"/>
    </w:p>
    <w:p w:rsidR="00D33969" w:rsidRPr="00467A56" w:rsidRDefault="00D33969" w:rsidP="00D33969">
      <w:pPr>
        <w:rPr>
          <w:rFonts w:ascii="Times New Roman" w:hAnsi="Times New Roman" w:cs="Times New Roman"/>
          <w:color w:val="auto"/>
        </w:rPr>
      </w:pPr>
    </w:p>
    <w:p w:rsidR="00D33969" w:rsidRPr="00467A56" w:rsidRDefault="00D33969" w:rsidP="00D33969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0" w:firstLine="360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>The system divides users into three groups. Information and characteristics of each group are listed below.</w:t>
      </w:r>
    </w:p>
    <w:p w:rsidR="00D33969" w:rsidRPr="007F5DE2" w:rsidRDefault="00D33969" w:rsidP="00D33969">
      <w:pPr>
        <w:widowControl w:val="0"/>
        <w:numPr>
          <w:ilvl w:val="0"/>
          <w:numId w:val="4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260001451"/>
      <w:r w:rsidRPr="007F5DE2">
        <w:rPr>
          <w:rFonts w:ascii="Times New Roman" w:hAnsi="Times New Roman" w:cs="Times New Roman"/>
          <w:b/>
          <w:bCs/>
          <w:color w:val="auto"/>
          <w:sz w:val="24"/>
          <w:szCs w:val="24"/>
        </w:rPr>
        <w:t>Visitor</w:t>
      </w:r>
    </w:p>
    <w:p w:rsidR="00D33969" w:rsidRPr="007F5DE2" w:rsidRDefault="00D33969" w:rsidP="00D33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This group of user no needs to register to the system to use the services on the website or to use their mobile phone. Visitor is able to:</w:t>
      </w:r>
    </w:p>
    <w:p w:rsidR="00D33969" w:rsidRPr="00857671" w:rsidRDefault="00D33969" w:rsidP="00D33969">
      <w:pPr>
        <w:pStyle w:val="a6"/>
        <w:widowControl w:val="0"/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7671">
        <w:rPr>
          <w:rFonts w:ascii="Times New Roman" w:hAnsi="Times New Roman" w:cs="Times New Roman"/>
          <w:color w:val="auto"/>
          <w:sz w:val="24"/>
          <w:szCs w:val="24"/>
        </w:rPr>
        <w:t xml:space="preserve">Visitor can view </w:t>
      </w:r>
      <w:r>
        <w:rPr>
          <w:rFonts w:ascii="Times New Roman" w:hAnsi="Times New Roman" w:cs="Times New Roman"/>
          <w:color w:val="auto"/>
          <w:sz w:val="24"/>
          <w:szCs w:val="24"/>
        </w:rPr>
        <w:t>dental clinic information and promotion</w:t>
      </w:r>
    </w:p>
    <w:p w:rsidR="00D33969" w:rsidRPr="004D57B7" w:rsidRDefault="00D33969" w:rsidP="00D33969">
      <w:pPr>
        <w:pStyle w:val="a6"/>
        <w:widowControl w:val="0"/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D57B7">
        <w:rPr>
          <w:rFonts w:ascii="Times New Roman" w:hAnsi="Times New Roman" w:cs="Times New Roman"/>
          <w:color w:val="auto"/>
          <w:sz w:val="24"/>
          <w:szCs w:val="24"/>
        </w:rPr>
        <w:t>Visitor can select dental treatment to estimate the cost</w:t>
      </w:r>
    </w:p>
    <w:p w:rsidR="00D33969" w:rsidRPr="00857671" w:rsidRDefault="00D33969" w:rsidP="00D33969">
      <w:pPr>
        <w:pStyle w:val="a6"/>
        <w:widowControl w:val="0"/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D33969" w:rsidRPr="00857671" w:rsidRDefault="00D33969" w:rsidP="00D33969">
      <w:pPr>
        <w:pStyle w:val="a6"/>
        <w:widowControl w:val="0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7671">
        <w:rPr>
          <w:rFonts w:ascii="Times New Roman" w:hAnsi="Times New Roman" w:cs="Times New Roman"/>
          <w:b/>
          <w:bCs/>
          <w:color w:val="auto"/>
          <w:sz w:val="24"/>
          <w:szCs w:val="24"/>
        </w:rPr>
        <w:t>Patient</w:t>
      </w:r>
    </w:p>
    <w:p w:rsidR="00D33969" w:rsidRPr="007F5DE2" w:rsidRDefault="00D33969" w:rsidP="00D33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This group of user needs to be registered to the system at the dental clinic. They will get </w:t>
      </w:r>
      <w:proofErr w:type="spellStart"/>
      <w:r w:rsidRPr="007F5DE2">
        <w:rPr>
          <w:rFonts w:ascii="Times New Roman" w:hAnsi="Times New Roman" w:cs="Times New Roman"/>
          <w:color w:val="auto"/>
          <w:sz w:val="24"/>
          <w:szCs w:val="24"/>
        </w:rPr>
        <w:t>patientID</w:t>
      </w:r>
      <w:proofErr w:type="spellEnd"/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 and password from the clinic to use the services on the website or to use their mobile phone. Patients use their </w:t>
      </w:r>
      <w:proofErr w:type="spellStart"/>
      <w:r w:rsidRPr="007F5DE2">
        <w:rPr>
          <w:rFonts w:ascii="Times New Roman" w:hAnsi="Times New Roman" w:cs="Times New Roman"/>
          <w:color w:val="auto"/>
          <w:sz w:val="24"/>
          <w:szCs w:val="24"/>
        </w:rPr>
        <w:t>patientID</w:t>
      </w:r>
      <w:proofErr w:type="spellEnd"/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 to login. Patients are able to: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view their QR code.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view follow up question.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answer to follow up question.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view dental clinic information and promotion.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select dental treatment to estimate the cost.</w:t>
      </w:r>
    </w:p>
    <w:p w:rsidR="00D33969" w:rsidRPr="007F5DE2" w:rsidRDefault="00D33969" w:rsidP="00D33969">
      <w:pPr>
        <w:widowControl w:val="0"/>
        <w:numPr>
          <w:ilvl w:val="0"/>
          <w:numId w:val="2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b/>
          <w:bCs/>
          <w:color w:val="auto"/>
          <w:sz w:val="24"/>
          <w:szCs w:val="24"/>
        </w:rPr>
        <w:t>Officer</w:t>
      </w:r>
    </w:p>
    <w:p w:rsidR="00D33969" w:rsidRPr="007F5DE2" w:rsidRDefault="00D33969" w:rsidP="00D339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ab/>
        <w:t>This group of users has the highest privilege in the system. They are given access to management functions for maintaining the system. Officers are able to: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add patient to a queue and reset queue.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add information and promotion into the website.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edit information and promotion from the website.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delete information and promotion from the website.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add dental treatment and cost into the website.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edit dental treatment and cost from the website.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delete dental treatment and cost from the website.</w:t>
      </w:r>
    </w:p>
    <w:p w:rsidR="00D33969" w:rsidRPr="007F5DE2" w:rsidRDefault="00D33969" w:rsidP="00D33969">
      <w:pPr>
        <w:pStyle w:val="a6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view all dental treatment.</w:t>
      </w:r>
    </w:p>
    <w:p w:rsidR="00D33969" w:rsidRPr="007F5DE2" w:rsidRDefault="00D33969" w:rsidP="00D339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Dentist</w:t>
      </w:r>
    </w:p>
    <w:p w:rsidR="00D33969" w:rsidRPr="007F5DE2" w:rsidRDefault="00D33969" w:rsidP="00D339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ab/>
        <w:t xml:space="preserve">This group of user needs to be registered to the system at the dental clinic. They will register their account at the clinic. Dentist uses their </w:t>
      </w:r>
      <w:proofErr w:type="spellStart"/>
      <w:r w:rsidRPr="007F5DE2">
        <w:rPr>
          <w:rFonts w:ascii="Times New Roman" w:hAnsi="Times New Roman" w:cs="Times New Roman"/>
          <w:color w:val="auto"/>
          <w:sz w:val="24"/>
          <w:szCs w:val="24"/>
        </w:rPr>
        <w:t>dentistID</w:t>
      </w:r>
      <w:proofErr w:type="spellEnd"/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 and password to login to the system to use the services. Dentists are able to:</w:t>
      </w:r>
    </w:p>
    <w:p w:rsidR="00D33969" w:rsidRDefault="00D33969" w:rsidP="00D33969">
      <w:pPr>
        <w:pStyle w:val="a6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lastRenderedPageBreak/>
        <w:t>Dentist can v</w:t>
      </w:r>
      <w:r>
        <w:rPr>
          <w:rFonts w:ascii="Times New Roman" w:hAnsi="Times New Roman" w:cs="Times New Roman"/>
          <w:color w:val="auto"/>
          <w:sz w:val="24"/>
          <w:szCs w:val="24"/>
        </w:rPr>
        <w:t>iew their follow up question.</w:t>
      </w:r>
    </w:p>
    <w:p w:rsidR="00D33969" w:rsidRPr="009B7A8A" w:rsidRDefault="00D33969" w:rsidP="00D33969">
      <w:pPr>
        <w:pStyle w:val="a6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B7A8A">
        <w:rPr>
          <w:rFonts w:ascii="Times New Roman" w:hAnsi="Times New Roman" w:cs="Times New Roman"/>
          <w:color w:val="auto"/>
          <w:sz w:val="24"/>
          <w:szCs w:val="24"/>
        </w:rPr>
        <w:t>Dentist can post question to follow up their patient</w:t>
      </w:r>
    </w:p>
    <w:p w:rsidR="00D33969" w:rsidRPr="00467A56" w:rsidRDefault="00D33969" w:rsidP="00D33969">
      <w:pPr>
        <w:pStyle w:val="2"/>
        <w:rPr>
          <w:rFonts w:ascii="Times New Roman" w:eastAsiaTheme="minorHAnsi" w:hAnsi="Times New Roman" w:cs="Times New Roman"/>
          <w:bCs w:val="0"/>
          <w:color w:val="auto"/>
          <w:sz w:val="28"/>
          <w:lang w:bidi="ar-SA"/>
        </w:rPr>
      </w:pPr>
      <w:bookmarkStart w:id="18" w:name="_Toc401692968"/>
      <w:bookmarkStart w:id="19" w:name="_Toc401733832"/>
      <w:bookmarkStart w:id="20" w:name="_Toc275592972"/>
      <w:r w:rsidRPr="00467A56">
        <w:rPr>
          <w:rFonts w:ascii="Times New Roman" w:hAnsi="Times New Roman" w:cs="Times New Roman"/>
          <w:bCs w:val="0"/>
          <w:color w:val="auto"/>
          <w:sz w:val="28"/>
          <w:lang w:bidi="ar-SA"/>
        </w:rPr>
        <w:t>1.4 Operation Environment</w:t>
      </w:r>
      <w:bookmarkEnd w:id="17"/>
      <w:bookmarkEnd w:id="18"/>
      <w:bookmarkEnd w:id="19"/>
      <w:bookmarkEnd w:id="20"/>
    </w:p>
    <w:p w:rsidR="00D33969" w:rsidRPr="00467A56" w:rsidRDefault="00D33969" w:rsidP="00D33969">
      <w:pPr>
        <w:pStyle w:val="ad"/>
        <w:rPr>
          <w:rFonts w:ascii="Times New Roman" w:hAnsi="Times New Roman" w:cs="Times New Roman"/>
          <w:lang w:bidi="ar-SA"/>
        </w:rPr>
      </w:pPr>
    </w:p>
    <w:p w:rsidR="00D33969" w:rsidRPr="00467A56" w:rsidRDefault="00D33969" w:rsidP="00D339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firstLine="709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>Dental clinic services system uses web service technology and iOS technology. All the characters must have the Internet connection. Patients who want to use the mobile application must use a smartphone which supports iOS7.</w:t>
      </w:r>
    </w:p>
    <w:p w:rsidR="00D33969" w:rsidRPr="00467A56" w:rsidRDefault="00D33969" w:rsidP="00D339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360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</w:p>
    <w:p w:rsidR="00D33969" w:rsidRPr="00467A56" w:rsidRDefault="00D33969" w:rsidP="00D33969">
      <w:pPr>
        <w:pStyle w:val="2"/>
        <w:rPr>
          <w:rFonts w:ascii="Times New Roman" w:eastAsiaTheme="minorHAnsi" w:hAnsi="Times New Roman" w:cs="Times New Roman"/>
          <w:bCs w:val="0"/>
          <w:color w:val="auto"/>
          <w:sz w:val="24"/>
          <w:szCs w:val="24"/>
          <w:lang w:bidi="ar-SA"/>
        </w:rPr>
      </w:pP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ab/>
      </w:r>
      <w:bookmarkStart w:id="21" w:name="_Toc401692969"/>
      <w:bookmarkStart w:id="22" w:name="_Toc401733833"/>
      <w:bookmarkStart w:id="23" w:name="_Toc275592973"/>
      <w:r w:rsidRPr="00467A56">
        <w:rPr>
          <w:rFonts w:ascii="Times New Roman" w:eastAsiaTheme="minorHAnsi" w:hAnsi="Times New Roman" w:cs="Times New Roman"/>
          <w:bCs w:val="0"/>
          <w:color w:val="auto"/>
          <w:sz w:val="28"/>
          <w:lang w:bidi="ar-SA"/>
        </w:rPr>
        <w:t>1.5 Acronyms and Definitions Acronyms</w:t>
      </w:r>
      <w:bookmarkEnd w:id="21"/>
      <w:bookmarkEnd w:id="22"/>
      <w:bookmarkEnd w:id="23"/>
    </w:p>
    <w:p w:rsidR="00D33969" w:rsidRPr="00467A56" w:rsidRDefault="00D33969" w:rsidP="00D33969">
      <w:pPr>
        <w:pStyle w:val="ad"/>
        <w:rPr>
          <w:rFonts w:ascii="Times New Roman" w:hAnsi="Times New Roman" w:cs="Times New Roman"/>
          <w:lang w:bidi="ar-SA"/>
        </w:rPr>
      </w:pPr>
    </w:p>
    <w:tbl>
      <w:tblPr>
        <w:tblStyle w:val="a3"/>
        <w:tblW w:w="0" w:type="auto"/>
        <w:tblInd w:w="2518" w:type="dxa"/>
        <w:tblLook w:val="04A0"/>
      </w:tblPr>
      <w:tblGrid>
        <w:gridCol w:w="2202"/>
        <w:gridCol w:w="3796"/>
      </w:tblGrid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Acronyms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Stands for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Registered User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Patient, Dentist, and Officer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Non-registered User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Visitor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PSR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Project Status Report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PM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Project Management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PMP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Project Management Plan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URS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User Requirement Specification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SRS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Software Requirement Specification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 xml:space="preserve">VSE 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Very Small Entity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QR code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Quick Response Code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UC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Use Case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AD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Activity Diagram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UI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User Interface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UTC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Unit Test Case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STC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System Test Case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CD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Class Diagram</w:t>
            </w:r>
          </w:p>
        </w:tc>
      </w:tr>
      <w:tr w:rsidR="00D33969" w:rsidRPr="00467A56" w:rsidTr="00890345">
        <w:tc>
          <w:tcPr>
            <w:tcW w:w="2410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SD</w:t>
            </w:r>
          </w:p>
        </w:tc>
        <w:tc>
          <w:tcPr>
            <w:tcW w:w="4314" w:type="dxa"/>
          </w:tcPr>
          <w:p w:rsidR="00D33969" w:rsidRPr="00467A56" w:rsidRDefault="00D33969" w:rsidP="008903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Sequence Diagram</w:t>
            </w:r>
          </w:p>
        </w:tc>
      </w:tr>
    </w:tbl>
    <w:p w:rsidR="00D33969" w:rsidRPr="00467A56" w:rsidRDefault="00D33969" w:rsidP="00D339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</w:p>
    <w:p w:rsidR="00D33969" w:rsidRPr="00467A56" w:rsidRDefault="00D33969" w:rsidP="00D3396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  <w:lang w:bidi="ar-SA"/>
        </w:rPr>
      </w:pPr>
    </w:p>
    <w:p w:rsidR="0052684D" w:rsidRPr="00C034CE" w:rsidRDefault="0052684D" w:rsidP="00946EAE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C7555E" w:rsidRPr="00C034CE" w:rsidRDefault="00C7555E" w:rsidP="00C7555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sectPr w:rsidR="00C7555E" w:rsidRPr="00C034CE" w:rsidSect="00D52EE2">
          <w:pgSz w:w="11900" w:h="16840"/>
          <w:pgMar w:top="1440" w:right="1800" w:bottom="1440" w:left="1800" w:header="708" w:footer="863" w:gutter="0"/>
          <w:cols w:space="708"/>
          <w:docGrid w:linePitch="360"/>
        </w:sectPr>
      </w:pPr>
    </w:p>
    <w:p w:rsidR="0052684D" w:rsidRPr="00C034CE" w:rsidRDefault="00240C99" w:rsidP="00C465B5">
      <w:pPr>
        <w:pStyle w:val="1"/>
        <w:rPr>
          <w:rFonts w:eastAsiaTheme="minorEastAsia" w:cs="Times"/>
          <w:bCs w:val="0"/>
          <w:color w:val="auto"/>
        </w:rPr>
      </w:pPr>
      <w:bookmarkStart w:id="24" w:name="_Toc275592974"/>
      <w:r w:rsidRPr="00C034CE">
        <w:lastRenderedPageBreak/>
        <w:t>Chapter Two:</w:t>
      </w:r>
      <w:r w:rsidR="0052684D" w:rsidRPr="00C034CE">
        <w:t xml:space="preserve"> </w:t>
      </w:r>
      <w:r w:rsidR="00C465B5" w:rsidRPr="00C034CE">
        <w:rPr>
          <w:rFonts w:eastAsiaTheme="minorEastAsia" w:cs="Times"/>
          <w:bCs w:val="0"/>
          <w:color w:val="auto"/>
        </w:rPr>
        <w:t>Bi-directional metrics System</w:t>
      </w:r>
      <w:bookmarkEnd w:id="24"/>
    </w:p>
    <w:p w:rsidR="00C465B5" w:rsidRPr="00C034CE" w:rsidRDefault="00C465B5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25" w:name="_Toc275592975"/>
      <w:r w:rsidRPr="00C034CE">
        <w:rPr>
          <w:rFonts w:ascii="Times" w:hAnsi="Times"/>
          <w:color w:val="000000" w:themeColor="text1"/>
          <w:sz w:val="32"/>
          <w:szCs w:val="32"/>
        </w:rPr>
        <w:t xml:space="preserve">2. </w:t>
      </w:r>
      <w:r w:rsidRPr="00C034CE">
        <w:rPr>
          <w:rFonts w:ascii="Times" w:hAnsi="Times"/>
          <w:color w:val="000000" w:themeColor="text1"/>
          <w:sz w:val="32"/>
          <w:szCs w:val="32"/>
          <w:lang w:bidi="ar-SA"/>
        </w:rPr>
        <w:t>Bi-directional metrics System</w:t>
      </w:r>
      <w:bookmarkEnd w:id="25"/>
    </w:p>
    <w:p w:rsidR="0052684D" w:rsidRPr="00C034CE" w:rsidRDefault="0052684D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6" w:name="_Toc275592976"/>
      <w:r w:rsidRPr="00C034CE">
        <w:rPr>
          <w:rFonts w:ascii="Times" w:hAnsi="Times"/>
          <w:color w:val="000000" w:themeColor="text1"/>
          <w:sz w:val="28"/>
          <w:lang w:bidi="ar-SA"/>
        </w:rPr>
        <w:t xml:space="preserve">2.1 </w:t>
      </w:r>
      <w:r w:rsidR="00B2497F" w:rsidRPr="00C034CE">
        <w:rPr>
          <w:rFonts w:ascii="Times" w:hAnsi="Times"/>
          <w:color w:val="000000" w:themeColor="text1"/>
          <w:sz w:val="28"/>
          <w:lang w:bidi="ar-SA"/>
        </w:rPr>
        <w:t xml:space="preserve">Bi-directional metrics System: </w:t>
      </w:r>
      <w:r w:rsidRPr="00C034CE">
        <w:rPr>
          <w:rFonts w:ascii="Times" w:hAnsi="Times"/>
          <w:color w:val="000000" w:themeColor="text1"/>
          <w:sz w:val="28"/>
          <w:lang w:bidi="ar-SA"/>
        </w:rPr>
        <w:t>Requirement Specifications and User Requirement Specification</w:t>
      </w:r>
      <w:bookmarkEnd w:id="26"/>
    </w:p>
    <w:tbl>
      <w:tblPr>
        <w:tblStyle w:val="a3"/>
        <w:tblW w:w="14030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30CA8" w:rsidRPr="00C034CE" w:rsidTr="00C30CA8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:rsidR="00C30CA8" w:rsidRPr="00C034CE" w:rsidRDefault="00C30CA8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C30CA8" w:rsidRPr="00C034CE" w:rsidRDefault="00C30CA8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SRS-61</w:t>
            </w: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484"/>
        </w:trPr>
        <w:tc>
          <w:tcPr>
            <w:tcW w:w="707" w:type="dxa"/>
          </w:tcPr>
          <w:p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SRS-62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SRS-63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SRS-64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484"/>
        </w:trPr>
        <w:tc>
          <w:tcPr>
            <w:tcW w:w="707" w:type="dxa"/>
          </w:tcPr>
          <w:p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SRS-65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SRS-66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484"/>
        </w:trPr>
        <w:tc>
          <w:tcPr>
            <w:tcW w:w="707" w:type="dxa"/>
          </w:tcPr>
          <w:p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SRS-67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SRS-68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SRS-69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1146"/>
        </w:trPr>
        <w:tc>
          <w:tcPr>
            <w:tcW w:w="707" w:type="dxa"/>
            <w:shd w:val="clear" w:color="auto" w:fill="D9D9D9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436E26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SRS-70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SRS-71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SRS-72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48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SRS-73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SRS-74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SRS-75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48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SRS-76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SRS-77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48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SRS-78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E43C2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SRS-79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SRS-80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48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SRS-81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SRS-82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</w:tbl>
    <w:p w:rsidR="00A93EF1" w:rsidRPr="00C034CE" w:rsidRDefault="00A93EF1"/>
    <w:tbl>
      <w:tblPr>
        <w:tblStyle w:val="a3"/>
        <w:tblW w:w="14031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C30CA8" w:rsidRPr="00C034CE" w:rsidTr="00C30CA8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C30CA8" w:rsidRPr="00C034CE" w:rsidRDefault="00C30CA8" w:rsidP="00C30CA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SRS-83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SRS-84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SRS-85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48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SRS-86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SRS-88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48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SRS-89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SRS-90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48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SRS-91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32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SRS-92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SRS-93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48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34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SRS-94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  <w:tr w:rsidR="00C30CA8" w:rsidRPr="00C034CE" w:rsidTr="00C30CA8">
        <w:trPr>
          <w:trHeight w:val="504"/>
        </w:trPr>
        <w:tc>
          <w:tcPr>
            <w:tcW w:w="707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35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SRS-95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  <w:tc>
          <w:tcPr>
            <w:tcW w:w="425" w:type="dxa"/>
          </w:tcPr>
          <w:p w:rsidR="00C30CA8" w:rsidRPr="00C034CE" w:rsidRDefault="00C30CA8">
            <w:pPr>
              <w:spacing w:line="240" w:lineRule="auto"/>
            </w:pPr>
          </w:p>
        </w:tc>
      </w:tr>
    </w:tbl>
    <w:p w:rsidR="00BF4304" w:rsidRPr="00C034CE" w:rsidRDefault="00BF4304"/>
    <w:tbl>
      <w:tblPr>
        <w:tblStyle w:val="a3"/>
        <w:tblW w:w="14037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C30CA8" w:rsidRPr="00C034CE" w:rsidTr="00AB6657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36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SRS-96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37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SRS-97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38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SRS-98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48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39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SRS-99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40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SRS-100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41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SRS-101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42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SRS-102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43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SRS-103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44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SRS-104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45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SRS-105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46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SRS-106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47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:rsidRPr="00C034CE" w:rsidTr="00AB6657">
        <w:trPr>
          <w:trHeight w:val="504"/>
        </w:trPr>
        <w:tc>
          <w:tcPr>
            <w:tcW w:w="709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48</w:t>
            </w:r>
          </w:p>
        </w:tc>
        <w:tc>
          <w:tcPr>
            <w:tcW w:w="3544" w:type="dxa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C30CA8" w:rsidRPr="00C034CE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AB6657">
        <w:trPr>
          <w:trHeight w:val="1146"/>
        </w:trPr>
        <w:tc>
          <w:tcPr>
            <w:tcW w:w="709" w:type="dxa"/>
            <w:shd w:val="clear" w:color="auto" w:fill="D9D9D9" w:themeFill="background1" w:themeFillShade="D9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49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SRS-109</w:t>
            </w:r>
          </w:p>
        </w:tc>
        <w:tc>
          <w:tcPr>
            <w:tcW w:w="425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50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SRS-110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51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SRS-111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48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52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SRS-112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53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SRS-113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54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SRS-114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55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SRS-115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56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SRS-116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57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SRS-117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58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SRS-118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59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SRS-119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60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SRS-120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:rsidRPr="00C034CE" w:rsidTr="00CE43C2">
        <w:trPr>
          <w:trHeight w:val="504"/>
        </w:trPr>
        <w:tc>
          <w:tcPr>
            <w:tcW w:w="709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61</w:t>
            </w:r>
          </w:p>
        </w:tc>
        <w:tc>
          <w:tcPr>
            <w:tcW w:w="3544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SRS-121</w:t>
            </w: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B6657" w:rsidRPr="00C034CE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Pr="00C034CE" w:rsidRDefault="005A64CB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7" w:name="_Toc275592977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 xml:space="preserve">2.2 </w:t>
      </w:r>
      <w:r w:rsidR="00080CCF" w:rsidRPr="00C034CE">
        <w:rPr>
          <w:rFonts w:ascii="Times" w:hAnsi="Times"/>
          <w:color w:val="000000" w:themeColor="text1"/>
          <w:sz w:val="28"/>
          <w:lang w:bidi="ar-SA"/>
        </w:rPr>
        <w:t>Bi-directional metrics</w:t>
      </w:r>
      <w:r w:rsidR="00B2497F" w:rsidRPr="00C034CE">
        <w:rPr>
          <w:rFonts w:ascii="Times" w:hAnsi="Times"/>
          <w:color w:val="000000" w:themeColor="text1"/>
          <w:sz w:val="28"/>
          <w:lang w:bidi="ar-SA"/>
        </w:rPr>
        <w:t xml:space="preserve">: </w:t>
      </w:r>
      <w:r w:rsidRPr="00C034CE">
        <w:rPr>
          <w:rFonts w:ascii="Times" w:hAnsi="Times"/>
          <w:color w:val="000000" w:themeColor="text1"/>
          <w:sz w:val="28"/>
          <w:lang w:bidi="ar-SA"/>
        </w:rPr>
        <w:t>Use Case and User Requirement Specification</w:t>
      </w:r>
      <w:bookmarkEnd w:id="27"/>
    </w:p>
    <w:tbl>
      <w:tblPr>
        <w:tblStyle w:val="a3"/>
        <w:tblW w:w="14037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D97259" w:rsidRPr="00C034CE" w:rsidTr="00D97259">
        <w:trPr>
          <w:trHeight w:val="1146"/>
        </w:trPr>
        <w:tc>
          <w:tcPr>
            <w:tcW w:w="709" w:type="dxa"/>
            <w:shd w:val="clear" w:color="auto" w:fill="D9D9D9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:rsidRPr="00C034CE" w:rsidTr="00FF2948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UC-26</w:t>
            </w:r>
          </w:p>
        </w:tc>
        <w:tc>
          <w:tcPr>
            <w:tcW w:w="425" w:type="dxa"/>
            <w:shd w:val="clear" w:color="auto" w:fill="3366FF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FF2948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UC-27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FF2948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UC-28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FF2948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UC-30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UC-31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UC-32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UC-33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UC-34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UC-35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UC-36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UC-37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A64CB" w:rsidRPr="00C034CE" w:rsidRDefault="005A64CB"/>
    <w:tbl>
      <w:tblPr>
        <w:tblStyle w:val="a3"/>
        <w:tblW w:w="14037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D97259" w:rsidRPr="00C034CE" w:rsidTr="00D97259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:rsidRPr="00C034CE" w:rsidTr="00D97259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UC-38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UC-39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UC-40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UC-41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UC-42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50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UC-43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UC-44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UC-45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UC-46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UC-47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FF2948">
        <w:trPr>
          <w:trHeight w:val="484"/>
        </w:trPr>
        <w:tc>
          <w:tcPr>
            <w:tcW w:w="709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UC-48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:rsidR="00D97259" w:rsidRPr="00C034CE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572250" w:rsidRPr="00C034CE" w:rsidRDefault="00572250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:rsidR="002D3FDA" w:rsidRPr="00C034CE" w:rsidRDefault="002D3FDA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:rsidR="002D3FDA" w:rsidRPr="00C034CE" w:rsidRDefault="002D3FDA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:rsidR="00315944" w:rsidRPr="00C034CE" w:rsidRDefault="00AD4732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8" w:name="_Toc275592978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2.3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C034CE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>Activity Diagram and User Requirement Specification</w:t>
      </w:r>
      <w:bookmarkEnd w:id="28"/>
    </w:p>
    <w:tbl>
      <w:tblPr>
        <w:tblStyle w:val="a3"/>
        <w:tblW w:w="14037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D97259" w:rsidRPr="00C034CE" w:rsidTr="00D97259">
        <w:trPr>
          <w:trHeight w:val="1146"/>
        </w:trPr>
        <w:tc>
          <w:tcPr>
            <w:tcW w:w="709" w:type="dxa"/>
            <w:shd w:val="clear" w:color="auto" w:fill="D9D9D9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AD-22</w:t>
            </w: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48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AD-23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AD-24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48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AD-26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AD-27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48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AD-28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AD-29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AD-30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48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AD-31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AD-32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D97259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AD-34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48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AD-35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AD-36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50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AD-37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:rsidRPr="00C034CE" w:rsidTr="00A44C46">
        <w:trPr>
          <w:trHeight w:val="484"/>
        </w:trPr>
        <w:tc>
          <w:tcPr>
            <w:tcW w:w="709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AD-38</w:t>
            </w: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D97259" w:rsidRPr="00C034CE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:rsidR="006D79D0" w:rsidRPr="00C034CE" w:rsidRDefault="006D79D0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44C46" w:rsidRPr="00C034CE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44C46" w:rsidRPr="00C034CE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44C46" w:rsidRPr="00C034CE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44C46" w:rsidRPr="00C034CE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9325C3" w:rsidRPr="00C034CE" w:rsidRDefault="009325C3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813F46" w:rsidRPr="00C034CE" w:rsidRDefault="00813F46" w:rsidP="00813F4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29" w:name="_Toc275592979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2.4 Bi-directional metrics: Class Diagram and User Requirement Specification</w:t>
      </w:r>
      <w:bookmarkEnd w:id="29"/>
    </w:p>
    <w:tbl>
      <w:tblPr>
        <w:tblStyle w:val="a3"/>
        <w:tblW w:w="14037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813F46" w:rsidRPr="00C034CE" w:rsidTr="00C80C3C">
        <w:trPr>
          <w:trHeight w:val="1146"/>
        </w:trPr>
        <w:tc>
          <w:tcPr>
            <w:tcW w:w="709" w:type="dxa"/>
            <w:shd w:val="clear" w:color="auto" w:fill="D9D9D9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hAnsi="Times"/>
                <w:color w:val="000000" w:themeColor="text1"/>
                <w:sz w:val="28"/>
                <w:lang w:bidi="ar-SA"/>
              </w:rPr>
              <w:t>Class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813F46" w:rsidRPr="00C034CE" w:rsidTr="00923CED">
        <w:trPr>
          <w:trHeight w:val="50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CD-01</w:t>
            </w:r>
          </w:p>
        </w:tc>
        <w:tc>
          <w:tcPr>
            <w:tcW w:w="425" w:type="dxa"/>
            <w:shd w:val="clear" w:color="auto" w:fill="FFFFFF" w:themeFill="background1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923CED">
        <w:trPr>
          <w:trHeight w:val="48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CD-02</w:t>
            </w: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923CED">
        <w:trPr>
          <w:trHeight w:val="50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813F46" w:rsidRPr="00C034CE" w:rsidRDefault="00813F46" w:rsidP="00813F4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CD-03</w:t>
            </w: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923CED">
        <w:trPr>
          <w:trHeight w:val="50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923CED">
        <w:trPr>
          <w:trHeight w:val="48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CD-05</w:t>
            </w: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923CED">
        <w:trPr>
          <w:trHeight w:val="50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CD-06</w:t>
            </w: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923CED">
        <w:trPr>
          <w:trHeight w:val="48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CD-07</w:t>
            </w: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923CED">
        <w:trPr>
          <w:trHeight w:val="50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CD-08</w:t>
            </w: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923CED">
        <w:trPr>
          <w:trHeight w:val="50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CD-09</w:t>
            </w: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923CED">
        <w:trPr>
          <w:trHeight w:val="48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CD-10</w:t>
            </w: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923CED">
        <w:trPr>
          <w:trHeight w:val="50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CD-11</w:t>
            </w: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spacing w:line="240" w:lineRule="auto"/>
            </w:pPr>
          </w:p>
        </w:tc>
      </w:tr>
      <w:tr w:rsidR="00813F46" w:rsidRPr="00C034CE" w:rsidTr="00C80C3C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Class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813F46" w:rsidRPr="00C034CE" w:rsidRDefault="00813F46" w:rsidP="00C80C3C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813F46" w:rsidRPr="00C034CE" w:rsidTr="00923CED">
        <w:trPr>
          <w:trHeight w:val="504"/>
        </w:trPr>
        <w:tc>
          <w:tcPr>
            <w:tcW w:w="709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CD-12</w:t>
            </w: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813F46" w:rsidRPr="00C034CE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:rsidR="00813F46" w:rsidRPr="00C034CE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:rsidR="00813F46" w:rsidRPr="00C034CE" w:rsidRDefault="00813F46" w:rsidP="00C80C3C">
            <w:pPr>
              <w:spacing w:line="240" w:lineRule="auto"/>
            </w:pPr>
          </w:p>
        </w:tc>
      </w:tr>
    </w:tbl>
    <w:p w:rsidR="00813F46" w:rsidRPr="00C034CE" w:rsidRDefault="00813F46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</w:p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3105A" w:rsidRPr="00C034CE" w:rsidRDefault="0033105A" w:rsidP="0033105A"/>
    <w:p w:rsidR="00315944" w:rsidRPr="00C034CE" w:rsidRDefault="00F650A1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30" w:name="_Toc275592980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2.5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C034CE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>Sequence Diagram and User Requirement Specification</w:t>
      </w:r>
      <w:bookmarkEnd w:id="30"/>
    </w:p>
    <w:tbl>
      <w:tblPr>
        <w:tblStyle w:val="a3"/>
        <w:tblW w:w="14037" w:type="dxa"/>
        <w:tblInd w:w="108" w:type="dxa"/>
        <w:tblLayout w:type="fixed"/>
        <w:tblLook w:val="04A0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AF2445" w:rsidRPr="00C034CE" w:rsidTr="00AF2445">
        <w:trPr>
          <w:trHeight w:val="1146"/>
        </w:trPr>
        <w:tc>
          <w:tcPr>
            <w:tcW w:w="709" w:type="dxa"/>
            <w:shd w:val="clear" w:color="auto" w:fill="D9D9D9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AF2445" w:rsidRPr="00C034CE" w:rsidRDefault="00AF2445" w:rsidP="009325C3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Sequence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AF2445" w:rsidRPr="00C034CE" w:rsidTr="00AD6558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425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trHeight w:val="48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890345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trHeight w:val="48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SD-26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SD-27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trHeight w:val="48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SD-28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52281D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SD-29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SD-30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trHeight w:val="48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SD-31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SD-32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Sequence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AF2445" w:rsidRPr="00C034CE" w:rsidRDefault="00AF2445" w:rsidP="00AF2445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AF2445" w:rsidRPr="00C034CE" w:rsidTr="00AF2445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SD-33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SD-34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F2445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SD-35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F2445" w:rsidRPr="00C034CE" w:rsidTr="00AD6558">
        <w:trPr>
          <w:trHeight w:val="504"/>
        </w:trPr>
        <w:tc>
          <w:tcPr>
            <w:tcW w:w="709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SD-36</w:t>
            </w: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F2445" w:rsidRPr="00C034CE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  <w:tc>
          <w:tcPr>
            <w:tcW w:w="426" w:type="dxa"/>
          </w:tcPr>
          <w:p w:rsidR="00AF2445" w:rsidRPr="00C034CE" w:rsidRDefault="00AF2445">
            <w:pPr>
              <w:spacing w:line="240" w:lineRule="auto"/>
            </w:pPr>
          </w:p>
        </w:tc>
      </w:tr>
      <w:tr w:rsidR="00AD6558" w:rsidRPr="00C034CE" w:rsidTr="00AD6558">
        <w:trPr>
          <w:trHeight w:val="504"/>
        </w:trPr>
        <w:tc>
          <w:tcPr>
            <w:tcW w:w="709" w:type="dxa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SD-37</w:t>
            </w: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</w:tr>
      <w:tr w:rsidR="00AD6558" w:rsidRPr="00C034CE" w:rsidTr="00AD6558">
        <w:trPr>
          <w:trHeight w:val="504"/>
        </w:trPr>
        <w:tc>
          <w:tcPr>
            <w:tcW w:w="709" w:type="dxa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SD-38</w:t>
            </w: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</w:tr>
      <w:tr w:rsidR="00AD6558" w:rsidRPr="00C034CE" w:rsidTr="00AD6558">
        <w:trPr>
          <w:trHeight w:val="504"/>
        </w:trPr>
        <w:tc>
          <w:tcPr>
            <w:tcW w:w="709" w:type="dxa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SD-39</w:t>
            </w: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</w:tr>
      <w:tr w:rsidR="00AD6558" w:rsidRPr="00C034CE" w:rsidTr="00AD6558">
        <w:trPr>
          <w:trHeight w:val="504"/>
        </w:trPr>
        <w:tc>
          <w:tcPr>
            <w:tcW w:w="709" w:type="dxa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SD-40</w:t>
            </w: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AD6558" w:rsidRPr="00C034CE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</w:tcPr>
          <w:p w:rsidR="00AD6558" w:rsidRPr="00C034CE" w:rsidRDefault="00AD6558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:rsidR="00AD6558" w:rsidRPr="00C034CE" w:rsidRDefault="00AD6558">
            <w:pPr>
              <w:spacing w:line="240" w:lineRule="auto"/>
            </w:pPr>
          </w:p>
        </w:tc>
      </w:tr>
    </w:tbl>
    <w:p w:rsidR="00ED711A" w:rsidRPr="00C034CE" w:rsidRDefault="00ED711A"/>
    <w:p w:rsidR="00ED711A" w:rsidRPr="00C034CE" w:rsidRDefault="00ED711A"/>
    <w:p w:rsidR="00057AD0" w:rsidRPr="00C034CE" w:rsidRDefault="00057AD0"/>
    <w:p w:rsidR="00057AD0" w:rsidRPr="00C034CE" w:rsidRDefault="00057AD0"/>
    <w:p w:rsidR="00057AD0" w:rsidRPr="00C034CE" w:rsidRDefault="00057AD0"/>
    <w:p w:rsidR="00057AD0" w:rsidRPr="00C034CE" w:rsidRDefault="00057AD0"/>
    <w:p w:rsidR="00057AD0" w:rsidRPr="00C034CE" w:rsidRDefault="00057AD0"/>
    <w:p w:rsidR="00057AD0" w:rsidRPr="00C034CE" w:rsidRDefault="00057AD0"/>
    <w:p w:rsidR="00057AD0" w:rsidRPr="00C034CE" w:rsidRDefault="00057AD0"/>
    <w:p w:rsidR="00057AD0" w:rsidRPr="00C034CE" w:rsidRDefault="00057AD0"/>
    <w:p w:rsidR="00F650A1" w:rsidRPr="00C034CE" w:rsidRDefault="00F650A1" w:rsidP="00F650A1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31" w:name="_Toc275592981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2.6 Bi-directional metrics: User Interface Design and User Requirement Specification</w:t>
      </w:r>
      <w:bookmarkEnd w:id="31"/>
    </w:p>
    <w:tbl>
      <w:tblPr>
        <w:tblStyle w:val="a3"/>
        <w:tblW w:w="14040" w:type="dxa"/>
        <w:tblInd w:w="108" w:type="dxa"/>
        <w:tblLayout w:type="fixed"/>
        <w:tblLook w:val="04A0"/>
      </w:tblPr>
      <w:tblGrid>
        <w:gridCol w:w="710"/>
        <w:gridCol w:w="35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F650A1" w:rsidRPr="00C034CE" w:rsidTr="00F650A1">
        <w:trPr>
          <w:trHeight w:val="11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11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:rsidR="00F650A1" w:rsidRPr="00C034CE" w:rsidRDefault="00F650A1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  <w:tr w:rsidR="00F650A1" w:rsidRPr="00C034CE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0A1" w:rsidRPr="00C034CE" w:rsidRDefault="00F650A1">
            <w:pPr>
              <w:spacing w:line="240" w:lineRule="auto"/>
            </w:pPr>
          </w:p>
        </w:tc>
      </w:tr>
    </w:tbl>
    <w:p w:rsidR="00DD16D9" w:rsidRPr="00C034CE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D16D9" w:rsidRPr="00C034CE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315944" w:rsidRPr="00C034CE" w:rsidRDefault="00F650A1" w:rsidP="00DC65F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32" w:name="_Toc275592982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2.7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C034CE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C034CE">
        <w:rPr>
          <w:rFonts w:ascii="Times" w:hAnsi="Times"/>
          <w:color w:val="000000" w:themeColor="text1"/>
          <w:sz w:val="28"/>
          <w:lang w:bidi="ar-SA"/>
        </w:rPr>
        <w:t>System Test Case and User Requirement Specification</w:t>
      </w:r>
      <w:bookmarkEnd w:id="32"/>
    </w:p>
    <w:tbl>
      <w:tblPr>
        <w:tblStyle w:val="a3"/>
        <w:tblW w:w="14035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1358EB" w:rsidRPr="00C034CE" w:rsidTr="001358EB">
        <w:trPr>
          <w:trHeight w:val="1146"/>
        </w:trPr>
        <w:tc>
          <w:tcPr>
            <w:tcW w:w="707" w:type="dxa"/>
            <w:shd w:val="clear" w:color="auto" w:fill="D9D9D9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1358EB" w:rsidRPr="00C034CE" w:rsidTr="00FF2948">
        <w:trPr>
          <w:trHeight w:val="50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STC-32</w:t>
            </w:r>
          </w:p>
        </w:tc>
        <w:tc>
          <w:tcPr>
            <w:tcW w:w="425" w:type="dxa"/>
            <w:shd w:val="clear" w:color="auto" w:fill="3366FF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FF2948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STC-33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FF2948">
        <w:trPr>
          <w:trHeight w:val="50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34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FF2948">
        <w:trPr>
          <w:trHeight w:val="50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50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-37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-38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50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-39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50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-40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-41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50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-42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1146"/>
        </w:trPr>
        <w:tc>
          <w:tcPr>
            <w:tcW w:w="707" w:type="dxa"/>
            <w:shd w:val="clear" w:color="auto" w:fill="D9D9D9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1358EB" w:rsidRPr="00C034CE" w:rsidRDefault="001358EB" w:rsidP="001358EB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1358EB" w:rsidRPr="00C034CE" w:rsidTr="001358EB">
        <w:trPr>
          <w:trHeight w:val="50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-44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-45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50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-46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50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-47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-48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STC-49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STC-50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STC-51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STC-52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STC-53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</w:tr>
      <w:tr w:rsidR="001358EB" w:rsidRPr="00C034CE" w:rsidTr="001358EB">
        <w:trPr>
          <w:trHeight w:val="484"/>
        </w:trPr>
        <w:tc>
          <w:tcPr>
            <w:tcW w:w="707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STC-54</w:t>
            </w: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1358EB" w:rsidRPr="00C034CE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</w:tcPr>
          <w:p w:rsidR="001358EB" w:rsidRPr="00C034CE" w:rsidRDefault="001358EB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:rsidR="001358EB" w:rsidRPr="00C034CE" w:rsidRDefault="001358EB">
            <w:pPr>
              <w:spacing w:line="240" w:lineRule="auto"/>
            </w:pPr>
          </w:p>
        </w:tc>
      </w:tr>
    </w:tbl>
    <w:p w:rsidR="00AB3582" w:rsidRPr="00C034CE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AB3582" w:rsidRPr="00C034CE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</w:pPr>
    </w:p>
    <w:p w:rsidR="005076BF" w:rsidRPr="00C034CE" w:rsidRDefault="005076BF" w:rsidP="005076BF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33" w:name="_Toc275592983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2.</w:t>
      </w:r>
      <w:r w:rsidR="00F650A1" w:rsidRPr="00C034CE">
        <w:rPr>
          <w:rFonts w:ascii="Times" w:hAnsi="Times"/>
          <w:color w:val="000000" w:themeColor="text1"/>
          <w:sz w:val="28"/>
          <w:lang w:bidi="ar-SA"/>
        </w:rPr>
        <w:t>8</w:t>
      </w:r>
      <w:r w:rsidR="00455D39" w:rsidRPr="00C034CE">
        <w:rPr>
          <w:rFonts w:ascii="Times" w:hAnsi="Times"/>
          <w:color w:val="000000" w:themeColor="text1"/>
          <w:sz w:val="28"/>
          <w:lang w:bidi="ar-SA"/>
        </w:rPr>
        <w:t xml:space="preserve"> Bi-directional </w:t>
      </w:r>
      <w:r w:rsidR="00055E05" w:rsidRPr="00C034CE">
        <w:rPr>
          <w:rFonts w:ascii="Times" w:hAnsi="Times"/>
          <w:color w:val="000000" w:themeColor="text1"/>
          <w:sz w:val="28"/>
          <w:lang w:bidi="ar-SA"/>
        </w:rPr>
        <w:t>metrics: Unit</w:t>
      </w:r>
      <w:r w:rsidRPr="00C034CE">
        <w:rPr>
          <w:rFonts w:ascii="Times" w:hAnsi="Times"/>
          <w:color w:val="000000" w:themeColor="text1"/>
          <w:sz w:val="28"/>
          <w:lang w:bidi="ar-SA"/>
        </w:rPr>
        <w:t xml:space="preserve"> Test Case and User Requirement Specification</w:t>
      </w:r>
      <w:bookmarkEnd w:id="33"/>
    </w:p>
    <w:tbl>
      <w:tblPr>
        <w:tblStyle w:val="a3"/>
        <w:tblW w:w="14035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531C1A" w:rsidRPr="00C034CE" w:rsidTr="00531C1A">
        <w:trPr>
          <w:trHeight w:val="1146"/>
        </w:trPr>
        <w:tc>
          <w:tcPr>
            <w:tcW w:w="707" w:type="dxa"/>
            <w:shd w:val="clear" w:color="auto" w:fill="D9D9D9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Unit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531C1A" w:rsidRPr="00C034CE" w:rsidTr="00103770">
        <w:trPr>
          <w:trHeight w:val="50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UTC-25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103770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UTC-26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103770">
        <w:trPr>
          <w:trHeight w:val="50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UTC-27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103770">
        <w:trPr>
          <w:trHeight w:val="50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103770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B51F95">
        <w:trPr>
          <w:trHeight w:val="50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UTC-30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621894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UTC-31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853C4A">
        <w:trPr>
          <w:trHeight w:val="50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UTC-32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B51F95">
        <w:trPr>
          <w:trHeight w:val="50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UTC-33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B51F95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UTC-34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B51F95">
        <w:trPr>
          <w:trHeight w:val="50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UTC-35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252511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531C1A">
        <w:trPr>
          <w:trHeight w:val="1146"/>
        </w:trPr>
        <w:tc>
          <w:tcPr>
            <w:tcW w:w="707" w:type="dxa"/>
            <w:shd w:val="clear" w:color="auto" w:fill="D9D9D9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Unit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531C1A" w:rsidRPr="00C034CE" w:rsidRDefault="00531C1A" w:rsidP="00C90C18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531C1A" w:rsidRPr="00C034CE" w:rsidTr="00252511">
        <w:trPr>
          <w:trHeight w:val="50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UTC-37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252511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UTC-38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252511">
        <w:trPr>
          <w:trHeight w:val="50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UTC-39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252511">
        <w:trPr>
          <w:trHeight w:val="50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UTC-40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103770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UTC-41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103770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UTC-42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103770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UTC-43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103770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UTC-44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103770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621894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UTC-46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621894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  <w:tr w:rsidR="00531C1A" w:rsidRPr="00C034CE" w:rsidTr="00621894">
        <w:trPr>
          <w:trHeight w:val="484"/>
        </w:trPr>
        <w:tc>
          <w:tcPr>
            <w:tcW w:w="707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UTC-48</w:t>
            </w: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531C1A" w:rsidRPr="00C034CE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  <w:tc>
          <w:tcPr>
            <w:tcW w:w="426" w:type="dxa"/>
          </w:tcPr>
          <w:p w:rsidR="00531C1A" w:rsidRPr="00C034CE" w:rsidRDefault="00531C1A">
            <w:pPr>
              <w:spacing w:line="240" w:lineRule="auto"/>
            </w:pPr>
          </w:p>
        </w:tc>
      </w:tr>
    </w:tbl>
    <w:p w:rsidR="0063004A" w:rsidRPr="00C034CE" w:rsidRDefault="0063004A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  <w:sectPr w:rsidR="0063004A" w:rsidRPr="00C034CE" w:rsidSect="00D52EE2">
          <w:footerReference w:type="default" r:id="rId14"/>
          <w:pgSz w:w="16840" w:h="11900" w:orient="landscape"/>
          <w:pgMar w:top="1644" w:right="1440" w:bottom="1800" w:left="1440" w:header="708" w:footer="1167" w:gutter="0"/>
          <w:cols w:space="708"/>
          <w:docGrid w:linePitch="360"/>
        </w:sectPr>
      </w:pPr>
    </w:p>
    <w:tbl>
      <w:tblPr>
        <w:tblStyle w:val="a3"/>
        <w:tblW w:w="14035" w:type="dxa"/>
        <w:tblInd w:w="108" w:type="dxa"/>
        <w:tblLayout w:type="fixed"/>
        <w:tblLook w:val="04A0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63004A" w:rsidRPr="00C034CE" w:rsidTr="00853C4A">
        <w:trPr>
          <w:trHeight w:val="1146"/>
        </w:trPr>
        <w:tc>
          <w:tcPr>
            <w:tcW w:w="707" w:type="dxa"/>
            <w:shd w:val="clear" w:color="auto" w:fill="D9D9D9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Unit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63004A" w:rsidRPr="00C034CE" w:rsidRDefault="0063004A" w:rsidP="00853C4A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63004A" w:rsidRPr="00C034CE" w:rsidRDefault="0063004A" w:rsidP="00853C4A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63004A" w:rsidRPr="00C034CE" w:rsidRDefault="0063004A" w:rsidP="00853C4A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:rsidR="0063004A" w:rsidRPr="00C034CE" w:rsidRDefault="0063004A" w:rsidP="00853C4A">
            <w:pPr>
              <w:spacing w:line="240" w:lineRule="auto"/>
              <w:jc w:val="center"/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63004A" w:rsidRPr="00C034CE" w:rsidTr="00252511">
        <w:trPr>
          <w:trHeight w:val="504"/>
        </w:trPr>
        <w:tc>
          <w:tcPr>
            <w:tcW w:w="707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UTC-49</w:t>
            </w: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:rsidTr="00252511">
        <w:trPr>
          <w:trHeight w:val="484"/>
        </w:trPr>
        <w:tc>
          <w:tcPr>
            <w:tcW w:w="707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UTC-50</w:t>
            </w: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:rsidTr="00103770">
        <w:trPr>
          <w:trHeight w:val="504"/>
        </w:trPr>
        <w:tc>
          <w:tcPr>
            <w:tcW w:w="707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UTC-51</w:t>
            </w: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:rsidTr="00103770">
        <w:trPr>
          <w:trHeight w:val="504"/>
        </w:trPr>
        <w:tc>
          <w:tcPr>
            <w:tcW w:w="707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UTC-52</w:t>
            </w: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:rsidTr="00103770">
        <w:trPr>
          <w:trHeight w:val="484"/>
        </w:trPr>
        <w:tc>
          <w:tcPr>
            <w:tcW w:w="707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UTC-53</w:t>
            </w: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:rsidTr="00103770">
        <w:trPr>
          <w:trHeight w:val="484"/>
        </w:trPr>
        <w:tc>
          <w:tcPr>
            <w:tcW w:w="707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UTC-54</w:t>
            </w: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</w:tr>
      <w:tr w:rsidR="0063004A" w:rsidRPr="00C034CE" w:rsidTr="00621894">
        <w:trPr>
          <w:trHeight w:val="484"/>
        </w:trPr>
        <w:tc>
          <w:tcPr>
            <w:tcW w:w="707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UTC-55</w:t>
            </w:r>
          </w:p>
        </w:tc>
        <w:tc>
          <w:tcPr>
            <w:tcW w:w="425" w:type="dxa"/>
            <w:shd w:val="clear" w:color="auto" w:fill="FF0000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63004A" w:rsidRPr="00C034CE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:rsidR="0063004A" w:rsidRPr="00C034CE" w:rsidRDefault="0063004A" w:rsidP="00853C4A">
            <w:pPr>
              <w:spacing w:line="240" w:lineRule="auto"/>
            </w:pPr>
          </w:p>
        </w:tc>
      </w:tr>
    </w:tbl>
    <w:p w:rsidR="00AB3582" w:rsidRPr="00C034CE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  <w:sectPr w:rsidR="00AB3582" w:rsidRPr="00C034CE" w:rsidSect="00210D2B">
          <w:pgSz w:w="16840" w:h="11900" w:orient="landscape"/>
          <w:pgMar w:top="1644" w:right="1440" w:bottom="1800" w:left="1440" w:header="708" w:footer="1167" w:gutter="0"/>
          <w:cols w:space="708"/>
          <w:docGrid w:linePitch="360"/>
        </w:sectPr>
      </w:pPr>
    </w:p>
    <w:p w:rsidR="00E14513" w:rsidRPr="00C034CE" w:rsidRDefault="00240C99" w:rsidP="00856EB8">
      <w:pPr>
        <w:pStyle w:val="1"/>
      </w:pPr>
      <w:bookmarkStart w:id="34" w:name="_Toc275592984"/>
      <w:r w:rsidRPr="00C034CE">
        <w:lastRenderedPageBreak/>
        <w:t>Chapter Three:</w:t>
      </w:r>
      <w:r w:rsidR="00E14513" w:rsidRPr="00C034CE">
        <w:t xml:space="preserve"> Traceability record</w:t>
      </w:r>
      <w:bookmarkEnd w:id="34"/>
    </w:p>
    <w:p w:rsidR="00856EB8" w:rsidRPr="00C034CE" w:rsidRDefault="00856EB8" w:rsidP="00B703EB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35" w:name="_Toc275592985"/>
      <w:r w:rsidRPr="00C034CE">
        <w:rPr>
          <w:rFonts w:ascii="Times" w:hAnsi="Times"/>
          <w:color w:val="000000" w:themeColor="text1"/>
          <w:sz w:val="32"/>
          <w:szCs w:val="32"/>
        </w:rPr>
        <w:t xml:space="preserve">3. </w:t>
      </w:r>
      <w:r w:rsidRPr="00C034CE">
        <w:rPr>
          <w:rFonts w:ascii="Times" w:hAnsi="Times"/>
          <w:color w:val="000000" w:themeColor="text1"/>
          <w:sz w:val="32"/>
          <w:szCs w:val="32"/>
          <w:lang w:bidi="ar-SA"/>
        </w:rPr>
        <w:t>Traceability record</w:t>
      </w:r>
      <w:bookmarkEnd w:id="35"/>
    </w:p>
    <w:tbl>
      <w:tblPr>
        <w:tblStyle w:val="a3"/>
        <w:tblW w:w="10031" w:type="dxa"/>
        <w:tblLook w:val="04A0"/>
      </w:tblPr>
      <w:tblGrid>
        <w:gridCol w:w="1140"/>
        <w:gridCol w:w="1256"/>
        <w:gridCol w:w="1027"/>
        <w:gridCol w:w="1140"/>
        <w:gridCol w:w="1141"/>
        <w:gridCol w:w="1141"/>
        <w:gridCol w:w="918"/>
        <w:gridCol w:w="1276"/>
        <w:gridCol w:w="992"/>
      </w:tblGrid>
      <w:tr w:rsidR="00E45970" w:rsidRPr="00C034CE" w:rsidTr="00E45970">
        <w:trPr>
          <w:trHeight w:val="104"/>
        </w:trPr>
        <w:tc>
          <w:tcPr>
            <w:tcW w:w="1140" w:type="dxa"/>
            <w:shd w:val="clear" w:color="auto" w:fill="D9D9D9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256" w:type="dxa"/>
            <w:shd w:val="clear" w:color="auto" w:fill="D9D9D9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27" w:type="dxa"/>
            <w:shd w:val="clear" w:color="auto" w:fill="D9D9D9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140" w:type="dxa"/>
            <w:shd w:val="clear" w:color="auto" w:fill="D9D9D9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141" w:type="dxa"/>
            <w:shd w:val="clear" w:color="auto" w:fill="D9D9D9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141" w:type="dxa"/>
            <w:shd w:val="clear" w:color="auto" w:fill="D9D9D9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918" w:type="dxa"/>
            <w:shd w:val="clear" w:color="auto" w:fill="D9D9D9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45970" w:rsidRPr="00C034CE" w:rsidRDefault="00E45970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45970" w:rsidRPr="00C034CE" w:rsidRDefault="00E45970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45970" w:rsidRPr="00C034CE" w:rsidTr="00E45970">
        <w:trPr>
          <w:trHeight w:val="104"/>
        </w:trPr>
        <w:tc>
          <w:tcPr>
            <w:tcW w:w="1140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1256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SRS-61</w:t>
            </w:r>
          </w:p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SRS-109</w:t>
            </w:r>
          </w:p>
        </w:tc>
        <w:tc>
          <w:tcPr>
            <w:tcW w:w="1027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AD-22</w:t>
            </w:r>
          </w:p>
        </w:tc>
        <w:tc>
          <w:tcPr>
            <w:tcW w:w="1140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UC-26</w:t>
            </w:r>
          </w:p>
        </w:tc>
        <w:tc>
          <w:tcPr>
            <w:tcW w:w="1141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1141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STC-32</w:t>
            </w:r>
          </w:p>
        </w:tc>
        <w:tc>
          <w:tcPr>
            <w:tcW w:w="918" w:type="dxa"/>
          </w:tcPr>
          <w:p w:rsidR="00E45970" w:rsidRPr="00C034CE" w:rsidRDefault="0014774B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UI-38</w:t>
            </w:r>
          </w:p>
        </w:tc>
        <w:tc>
          <w:tcPr>
            <w:tcW w:w="1276" w:type="dxa"/>
          </w:tcPr>
          <w:p w:rsidR="00E45970" w:rsidRPr="00C034CE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UTC-55</w:t>
            </w:r>
          </w:p>
        </w:tc>
        <w:tc>
          <w:tcPr>
            <w:tcW w:w="992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E45970" w:rsidRPr="00C034CE" w:rsidTr="00E45970">
        <w:trPr>
          <w:trHeight w:val="104"/>
        </w:trPr>
        <w:tc>
          <w:tcPr>
            <w:tcW w:w="1140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1256" w:type="dxa"/>
          </w:tcPr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SRS-62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SRS-110</w:t>
            </w:r>
          </w:p>
        </w:tc>
        <w:tc>
          <w:tcPr>
            <w:tcW w:w="1027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AD-23</w:t>
            </w:r>
          </w:p>
        </w:tc>
        <w:tc>
          <w:tcPr>
            <w:tcW w:w="1140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UC-27</w:t>
            </w:r>
          </w:p>
        </w:tc>
        <w:tc>
          <w:tcPr>
            <w:tcW w:w="1141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SD-37</w:t>
            </w:r>
          </w:p>
        </w:tc>
        <w:tc>
          <w:tcPr>
            <w:tcW w:w="1141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STC-33</w:t>
            </w:r>
          </w:p>
        </w:tc>
        <w:tc>
          <w:tcPr>
            <w:tcW w:w="918" w:type="dxa"/>
          </w:tcPr>
          <w:p w:rsidR="00E45970" w:rsidRPr="00C034CE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UI-21</w:t>
            </w:r>
          </w:p>
        </w:tc>
        <w:tc>
          <w:tcPr>
            <w:tcW w:w="1276" w:type="dxa"/>
          </w:tcPr>
          <w:p w:rsidR="00E45970" w:rsidRPr="00C034CE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UTC-31</w:t>
            </w:r>
          </w:p>
        </w:tc>
        <w:tc>
          <w:tcPr>
            <w:tcW w:w="992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45970" w:rsidRPr="00C034CE" w:rsidTr="00E45970">
        <w:trPr>
          <w:trHeight w:val="104"/>
        </w:trPr>
        <w:tc>
          <w:tcPr>
            <w:tcW w:w="1140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1256" w:type="dxa"/>
          </w:tcPr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SRS-111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SRS-112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SRS-113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SRS-114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SRS-115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SRS-116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SRS-117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SRS-118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SRS-119</w:t>
            </w:r>
          </w:p>
        </w:tc>
        <w:tc>
          <w:tcPr>
            <w:tcW w:w="1027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AD-24</w:t>
            </w:r>
          </w:p>
        </w:tc>
        <w:tc>
          <w:tcPr>
            <w:tcW w:w="1140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UC-28</w:t>
            </w:r>
          </w:p>
        </w:tc>
        <w:tc>
          <w:tcPr>
            <w:tcW w:w="1141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SD-38</w:t>
            </w:r>
          </w:p>
        </w:tc>
        <w:tc>
          <w:tcPr>
            <w:tcW w:w="1141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STC-34</w:t>
            </w:r>
          </w:p>
        </w:tc>
        <w:tc>
          <w:tcPr>
            <w:tcW w:w="918" w:type="dxa"/>
          </w:tcPr>
          <w:p w:rsidR="00E45970" w:rsidRPr="00C034CE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UI-26</w:t>
            </w:r>
          </w:p>
          <w:p w:rsidR="0014774B" w:rsidRPr="00C034CE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UI-27</w:t>
            </w:r>
          </w:p>
          <w:p w:rsidR="0014774B" w:rsidRPr="00C034CE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UI-28</w:t>
            </w:r>
          </w:p>
        </w:tc>
        <w:tc>
          <w:tcPr>
            <w:tcW w:w="1276" w:type="dxa"/>
          </w:tcPr>
          <w:p w:rsidR="00E45970" w:rsidRPr="00C034CE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UTC-46</w:t>
            </w:r>
          </w:p>
          <w:p w:rsidR="009F6AF2" w:rsidRPr="00C034CE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UTC-47</w:t>
            </w:r>
          </w:p>
        </w:tc>
        <w:tc>
          <w:tcPr>
            <w:tcW w:w="992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45970" w:rsidRPr="00C034CE" w:rsidTr="00E45970">
        <w:trPr>
          <w:trHeight w:val="104"/>
        </w:trPr>
        <w:tc>
          <w:tcPr>
            <w:tcW w:w="1140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1256" w:type="dxa"/>
          </w:tcPr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SRS-117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SRS-120</w:t>
            </w:r>
          </w:p>
          <w:p w:rsidR="00E45970" w:rsidRPr="00C034CE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SRS-121</w:t>
            </w:r>
          </w:p>
        </w:tc>
        <w:tc>
          <w:tcPr>
            <w:tcW w:w="1027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AD-25</w:t>
            </w:r>
          </w:p>
        </w:tc>
        <w:tc>
          <w:tcPr>
            <w:tcW w:w="1140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UC-29</w:t>
            </w:r>
          </w:p>
        </w:tc>
        <w:tc>
          <w:tcPr>
            <w:tcW w:w="1141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SD-39</w:t>
            </w:r>
          </w:p>
        </w:tc>
        <w:tc>
          <w:tcPr>
            <w:tcW w:w="1141" w:type="dxa"/>
          </w:tcPr>
          <w:p w:rsidR="00E45970" w:rsidRPr="00C034CE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STC-35</w:t>
            </w:r>
          </w:p>
        </w:tc>
        <w:tc>
          <w:tcPr>
            <w:tcW w:w="918" w:type="dxa"/>
          </w:tcPr>
          <w:p w:rsidR="00E45970" w:rsidRPr="00C034CE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UI-29</w:t>
            </w:r>
          </w:p>
        </w:tc>
        <w:tc>
          <w:tcPr>
            <w:tcW w:w="1276" w:type="dxa"/>
          </w:tcPr>
          <w:p w:rsidR="00E45970" w:rsidRPr="00C034CE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UTC-48</w:t>
            </w:r>
          </w:p>
        </w:tc>
        <w:tc>
          <w:tcPr>
            <w:tcW w:w="992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</w:tbl>
    <w:p w:rsidR="00C80C3C" w:rsidRPr="00C034CE" w:rsidRDefault="00C80C3C">
      <w:r w:rsidRPr="00C034CE">
        <w:br w:type="page"/>
      </w:r>
    </w:p>
    <w:tbl>
      <w:tblPr>
        <w:tblStyle w:val="a3"/>
        <w:tblW w:w="10119" w:type="dxa"/>
        <w:tblLook w:val="04A0"/>
      </w:tblPr>
      <w:tblGrid>
        <w:gridCol w:w="1140"/>
        <w:gridCol w:w="1256"/>
        <w:gridCol w:w="1027"/>
        <w:gridCol w:w="1140"/>
        <w:gridCol w:w="1141"/>
        <w:gridCol w:w="1141"/>
        <w:gridCol w:w="1141"/>
        <w:gridCol w:w="1141"/>
        <w:gridCol w:w="992"/>
      </w:tblGrid>
      <w:tr w:rsidR="00E45970" w:rsidRPr="00C034CE" w:rsidTr="00E45970">
        <w:trPr>
          <w:trHeight w:val="104"/>
        </w:trPr>
        <w:tc>
          <w:tcPr>
            <w:tcW w:w="1140" w:type="dxa"/>
            <w:shd w:val="clear" w:color="auto" w:fill="D9D9D9" w:themeFill="background1" w:themeFillShade="D9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45970" w:rsidRPr="00C034CE" w:rsidRDefault="00E45970" w:rsidP="00E45970">
            <w:pPr>
              <w:spacing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45970" w:rsidRPr="00C034CE" w:rsidTr="00E45970">
        <w:trPr>
          <w:trHeight w:val="104"/>
        </w:trPr>
        <w:tc>
          <w:tcPr>
            <w:tcW w:w="1140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1256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SRS-63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SRS-68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SRS-71</w:t>
            </w:r>
          </w:p>
        </w:tc>
        <w:tc>
          <w:tcPr>
            <w:tcW w:w="1027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AD-26</w:t>
            </w:r>
          </w:p>
        </w:tc>
        <w:tc>
          <w:tcPr>
            <w:tcW w:w="1140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UC-30</w:t>
            </w:r>
          </w:p>
        </w:tc>
        <w:tc>
          <w:tcPr>
            <w:tcW w:w="1141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1141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STC-36</w:t>
            </w:r>
          </w:p>
        </w:tc>
        <w:tc>
          <w:tcPr>
            <w:tcW w:w="1141" w:type="dxa"/>
            <w:shd w:val="clear" w:color="auto" w:fill="auto"/>
          </w:tcPr>
          <w:p w:rsidR="00E45970" w:rsidRPr="00C034CE" w:rsidRDefault="0014774B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UI-22</w:t>
            </w:r>
          </w:p>
        </w:tc>
        <w:tc>
          <w:tcPr>
            <w:tcW w:w="1141" w:type="dxa"/>
            <w:shd w:val="clear" w:color="auto" w:fill="auto"/>
          </w:tcPr>
          <w:p w:rsidR="00E45970" w:rsidRPr="00C034CE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UTC-32</w:t>
            </w:r>
          </w:p>
        </w:tc>
        <w:tc>
          <w:tcPr>
            <w:tcW w:w="992" w:type="dxa"/>
          </w:tcPr>
          <w:p w:rsidR="00E45970" w:rsidRPr="00C034CE" w:rsidRDefault="00E45970" w:rsidP="00A72F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CD-01</w:t>
            </w:r>
          </w:p>
          <w:p w:rsidR="00E45970" w:rsidRPr="00C034CE" w:rsidRDefault="00E45970" w:rsidP="00A72F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CD-02</w:t>
            </w:r>
          </w:p>
          <w:p w:rsidR="00E45970" w:rsidRPr="00C034CE" w:rsidRDefault="00E45970" w:rsidP="00E45970">
            <w:pPr>
              <w:spacing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CD-03</w:t>
            </w:r>
          </w:p>
        </w:tc>
      </w:tr>
      <w:tr w:rsidR="00E45970" w:rsidRPr="00C034CE" w:rsidTr="00E45970">
        <w:trPr>
          <w:trHeight w:val="104"/>
        </w:trPr>
        <w:tc>
          <w:tcPr>
            <w:tcW w:w="1140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1256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SRS-63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SRS-64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SRS-68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SRS-71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SRS-72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SRS-73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SRS-104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SRS-105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SRS-106</w:t>
            </w:r>
          </w:p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1027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AD-27</w:t>
            </w:r>
          </w:p>
        </w:tc>
        <w:tc>
          <w:tcPr>
            <w:tcW w:w="1140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UC-31</w:t>
            </w:r>
          </w:p>
        </w:tc>
        <w:tc>
          <w:tcPr>
            <w:tcW w:w="1141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1141" w:type="dxa"/>
            <w:shd w:val="clear" w:color="auto" w:fill="auto"/>
          </w:tcPr>
          <w:p w:rsidR="00E45970" w:rsidRPr="00C034CE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STC-37</w:t>
            </w:r>
          </w:p>
        </w:tc>
        <w:tc>
          <w:tcPr>
            <w:tcW w:w="1141" w:type="dxa"/>
            <w:shd w:val="clear" w:color="auto" w:fill="auto"/>
          </w:tcPr>
          <w:p w:rsidR="00E45970" w:rsidRPr="00C034CE" w:rsidRDefault="0014774B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UI-23</w:t>
            </w:r>
          </w:p>
        </w:tc>
        <w:tc>
          <w:tcPr>
            <w:tcW w:w="1141" w:type="dxa"/>
            <w:shd w:val="clear" w:color="auto" w:fill="auto"/>
          </w:tcPr>
          <w:p w:rsidR="00E45970" w:rsidRPr="00C034CE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UTC-33</w:t>
            </w:r>
          </w:p>
          <w:p w:rsidR="009F6AF2" w:rsidRPr="00C034CE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UTC-34</w:t>
            </w:r>
          </w:p>
          <w:p w:rsidR="009F6AF2" w:rsidRPr="00C034CE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UTC-35</w:t>
            </w:r>
          </w:p>
        </w:tc>
        <w:tc>
          <w:tcPr>
            <w:tcW w:w="992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CD-01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CD-02</w:t>
            </w:r>
          </w:p>
          <w:p w:rsidR="00E45970" w:rsidRPr="00C034CE" w:rsidRDefault="00E45970" w:rsidP="00E45970">
            <w:pPr>
              <w:spacing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CD-03</w:t>
            </w:r>
          </w:p>
        </w:tc>
      </w:tr>
    </w:tbl>
    <w:p w:rsidR="00C80C3C" w:rsidRPr="00C034CE" w:rsidRDefault="00C80C3C"/>
    <w:p w:rsidR="00C80C3C" w:rsidRPr="00C034CE" w:rsidRDefault="00C80C3C"/>
    <w:p w:rsidR="00C80C3C" w:rsidRPr="00C034CE" w:rsidRDefault="00C80C3C"/>
    <w:p w:rsidR="00C80C3C" w:rsidRPr="00C034CE" w:rsidRDefault="00C80C3C"/>
    <w:p w:rsidR="00C80C3C" w:rsidRPr="00C034CE" w:rsidRDefault="00C80C3C"/>
    <w:p w:rsidR="00C80C3C" w:rsidRPr="00C034CE" w:rsidRDefault="00C80C3C"/>
    <w:p w:rsidR="00C80C3C" w:rsidRPr="00C034CE" w:rsidRDefault="00C80C3C"/>
    <w:p w:rsidR="00C80C3C" w:rsidRPr="00C034CE" w:rsidRDefault="00C80C3C"/>
    <w:p w:rsidR="00C80C3C" w:rsidRPr="00C034CE" w:rsidRDefault="00C80C3C"/>
    <w:p w:rsidR="00C80C3C" w:rsidRPr="00C034CE" w:rsidRDefault="00C80C3C"/>
    <w:tbl>
      <w:tblPr>
        <w:tblStyle w:val="a3"/>
        <w:tblpPr w:leftFromText="180" w:rightFromText="180" w:vertAnchor="page" w:horzAnchor="page" w:tblpX="1329" w:tblpY="1532"/>
        <w:tblW w:w="10268" w:type="dxa"/>
        <w:tblLook w:val="04A0"/>
      </w:tblPr>
      <w:tblGrid>
        <w:gridCol w:w="1140"/>
        <w:gridCol w:w="1256"/>
        <w:gridCol w:w="1027"/>
        <w:gridCol w:w="1140"/>
        <w:gridCol w:w="1141"/>
        <w:gridCol w:w="1141"/>
        <w:gridCol w:w="1141"/>
        <w:gridCol w:w="1141"/>
        <w:gridCol w:w="1141"/>
      </w:tblGrid>
      <w:tr w:rsidR="00E45970" w:rsidRPr="00C034CE" w:rsidTr="00E45970">
        <w:trPr>
          <w:trHeight w:val="104"/>
        </w:trPr>
        <w:tc>
          <w:tcPr>
            <w:tcW w:w="1140" w:type="dxa"/>
            <w:shd w:val="clear" w:color="auto" w:fill="D9D9D9" w:themeFill="background1" w:themeFillShade="D9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45970" w:rsidRPr="00C034CE" w:rsidTr="00E45970">
        <w:trPr>
          <w:trHeight w:val="104"/>
        </w:trPr>
        <w:tc>
          <w:tcPr>
            <w:tcW w:w="1140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1256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SRS-100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SRS-101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SRS-103</w:t>
            </w:r>
          </w:p>
        </w:tc>
        <w:tc>
          <w:tcPr>
            <w:tcW w:w="1027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AD-28</w:t>
            </w:r>
          </w:p>
        </w:tc>
        <w:tc>
          <w:tcPr>
            <w:tcW w:w="1140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UC-32</w:t>
            </w:r>
          </w:p>
        </w:tc>
        <w:tc>
          <w:tcPr>
            <w:tcW w:w="1141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1141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STC-38</w:t>
            </w:r>
          </w:p>
        </w:tc>
        <w:tc>
          <w:tcPr>
            <w:tcW w:w="1141" w:type="dxa"/>
          </w:tcPr>
          <w:p w:rsidR="00E45970" w:rsidRPr="00C034CE" w:rsidRDefault="0014774B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UI-24</w:t>
            </w:r>
          </w:p>
        </w:tc>
        <w:tc>
          <w:tcPr>
            <w:tcW w:w="1141" w:type="dxa"/>
          </w:tcPr>
          <w:p w:rsidR="00E45970" w:rsidRPr="00C034CE" w:rsidRDefault="009F6AF2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UTC-30</w:t>
            </w:r>
          </w:p>
        </w:tc>
        <w:tc>
          <w:tcPr>
            <w:tcW w:w="1141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45970" w:rsidRPr="00C034CE" w:rsidTr="00E45970">
        <w:trPr>
          <w:trHeight w:val="104"/>
        </w:trPr>
        <w:tc>
          <w:tcPr>
            <w:tcW w:w="1140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1256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SRS-69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SRS-73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SRS-100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SRS-101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SRS-102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SRS-103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SRS-104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SRS-105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SRS-106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1027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AD-29</w:t>
            </w:r>
          </w:p>
        </w:tc>
        <w:tc>
          <w:tcPr>
            <w:tcW w:w="1140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UC-33</w:t>
            </w:r>
          </w:p>
        </w:tc>
        <w:tc>
          <w:tcPr>
            <w:tcW w:w="1141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1141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STC-39</w:t>
            </w:r>
          </w:p>
        </w:tc>
        <w:tc>
          <w:tcPr>
            <w:tcW w:w="1141" w:type="dxa"/>
          </w:tcPr>
          <w:p w:rsidR="00E45970" w:rsidRPr="00C034CE" w:rsidRDefault="0014774B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UI-25</w:t>
            </w:r>
          </w:p>
        </w:tc>
        <w:tc>
          <w:tcPr>
            <w:tcW w:w="1141" w:type="dxa"/>
          </w:tcPr>
          <w:p w:rsidR="00E45970" w:rsidRPr="00C034CE" w:rsidRDefault="009F6AF2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UTC-28</w:t>
            </w:r>
          </w:p>
          <w:p w:rsidR="009F6AF2" w:rsidRPr="00C034CE" w:rsidRDefault="009F6AF2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UTC-29</w:t>
            </w:r>
          </w:p>
        </w:tc>
        <w:tc>
          <w:tcPr>
            <w:tcW w:w="1141" w:type="dxa"/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45970" w:rsidRPr="00C034CE" w:rsidTr="00E45970">
        <w:trPr>
          <w:trHeight w:val="2273"/>
        </w:trPr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27" w:type="dxa"/>
            <w:tcBorders>
              <w:left w:val="nil"/>
              <w:bottom w:val="nil"/>
              <w:right w:val="nil"/>
            </w:tcBorders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:rsidR="00E45970" w:rsidRPr="00C034CE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</w:tbl>
    <w:tbl>
      <w:tblPr>
        <w:tblStyle w:val="a3"/>
        <w:tblpPr w:leftFromText="180" w:rightFromText="180" w:vertAnchor="text" w:tblpY="-575"/>
        <w:tblW w:w="9606" w:type="dxa"/>
        <w:tblLook w:val="04A0"/>
      </w:tblPr>
      <w:tblGrid>
        <w:gridCol w:w="1064"/>
        <w:gridCol w:w="1171"/>
        <w:gridCol w:w="957"/>
        <w:gridCol w:w="1064"/>
        <w:gridCol w:w="1065"/>
        <w:gridCol w:w="1065"/>
        <w:gridCol w:w="1065"/>
        <w:gridCol w:w="1065"/>
        <w:gridCol w:w="1090"/>
      </w:tblGrid>
      <w:tr w:rsidR="00A72F58" w:rsidRPr="00C034CE" w:rsidTr="00694FFB">
        <w:tc>
          <w:tcPr>
            <w:tcW w:w="1064" w:type="dxa"/>
            <w:shd w:val="clear" w:color="auto" w:fill="D9D9D9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A72F58" w:rsidRPr="00C034CE" w:rsidRDefault="00A72F58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A72F58" w:rsidRPr="00C034CE" w:rsidTr="00694FFB">
        <w:tc>
          <w:tcPr>
            <w:tcW w:w="1064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1171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SRS-65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SRS-74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SRS-75</w:t>
            </w:r>
          </w:p>
        </w:tc>
        <w:tc>
          <w:tcPr>
            <w:tcW w:w="957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AD-30</w:t>
            </w:r>
          </w:p>
        </w:tc>
        <w:tc>
          <w:tcPr>
            <w:tcW w:w="1064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UC-34</w:t>
            </w:r>
          </w:p>
        </w:tc>
        <w:tc>
          <w:tcPr>
            <w:tcW w:w="1065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SD-33</w:t>
            </w:r>
          </w:p>
        </w:tc>
        <w:tc>
          <w:tcPr>
            <w:tcW w:w="1065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STC-40</w:t>
            </w:r>
          </w:p>
        </w:tc>
        <w:tc>
          <w:tcPr>
            <w:tcW w:w="1065" w:type="dxa"/>
            <w:shd w:val="clear" w:color="auto" w:fill="auto"/>
          </w:tcPr>
          <w:p w:rsidR="00A72F58" w:rsidRPr="00C034CE" w:rsidRDefault="0014774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UI-39</w:t>
            </w:r>
          </w:p>
          <w:p w:rsidR="0014774B" w:rsidRPr="00C034CE" w:rsidRDefault="0014774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UI-40</w:t>
            </w:r>
          </w:p>
        </w:tc>
        <w:tc>
          <w:tcPr>
            <w:tcW w:w="1065" w:type="dxa"/>
            <w:shd w:val="clear" w:color="auto" w:fill="auto"/>
          </w:tcPr>
          <w:p w:rsidR="00A72F58" w:rsidRPr="00C034CE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UTC-54</w:t>
            </w:r>
          </w:p>
        </w:tc>
        <w:tc>
          <w:tcPr>
            <w:tcW w:w="1090" w:type="dxa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:rsidR="00A72F58" w:rsidRPr="00C034CE" w:rsidRDefault="00A72F58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A72F58" w:rsidRPr="00C034CE" w:rsidTr="00694FFB">
        <w:tc>
          <w:tcPr>
            <w:tcW w:w="1064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1171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SRS-69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SRS-73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SRS-100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SRS-101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SRS-102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SRS-103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SRS-104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SRS-105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SRS-106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957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AD-31</w:t>
            </w:r>
          </w:p>
        </w:tc>
        <w:tc>
          <w:tcPr>
            <w:tcW w:w="1064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UC-35</w:t>
            </w:r>
          </w:p>
        </w:tc>
        <w:tc>
          <w:tcPr>
            <w:tcW w:w="1065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SD-34</w:t>
            </w:r>
          </w:p>
        </w:tc>
        <w:tc>
          <w:tcPr>
            <w:tcW w:w="1065" w:type="dxa"/>
            <w:shd w:val="clear" w:color="auto" w:fill="auto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STC-41</w:t>
            </w:r>
          </w:p>
        </w:tc>
        <w:tc>
          <w:tcPr>
            <w:tcW w:w="1065" w:type="dxa"/>
            <w:shd w:val="clear" w:color="auto" w:fill="auto"/>
          </w:tcPr>
          <w:p w:rsidR="00A72F58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UI-41</w:t>
            </w:r>
          </w:p>
        </w:tc>
        <w:tc>
          <w:tcPr>
            <w:tcW w:w="1065" w:type="dxa"/>
            <w:shd w:val="clear" w:color="auto" w:fill="auto"/>
          </w:tcPr>
          <w:p w:rsidR="00A72F58" w:rsidRPr="00C034CE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UTC-52</w:t>
            </w:r>
          </w:p>
          <w:p w:rsidR="009F6AF2" w:rsidRPr="00C034CE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UTC-53</w:t>
            </w:r>
          </w:p>
        </w:tc>
        <w:tc>
          <w:tcPr>
            <w:tcW w:w="1090" w:type="dxa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:rsidR="00A72F58" w:rsidRPr="00C034CE" w:rsidRDefault="00A72F58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A72F58" w:rsidRPr="00C034CE" w:rsidTr="00694FFB">
        <w:tc>
          <w:tcPr>
            <w:tcW w:w="1064" w:type="dxa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1171" w:type="dxa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SRS-77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SRS-78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SRS-52</w:t>
            </w:r>
          </w:p>
        </w:tc>
        <w:tc>
          <w:tcPr>
            <w:tcW w:w="957" w:type="dxa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AD-32</w:t>
            </w:r>
          </w:p>
        </w:tc>
        <w:tc>
          <w:tcPr>
            <w:tcW w:w="1064" w:type="dxa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UC-36</w:t>
            </w:r>
          </w:p>
        </w:tc>
        <w:tc>
          <w:tcPr>
            <w:tcW w:w="1065" w:type="dxa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SD-25</w:t>
            </w:r>
          </w:p>
        </w:tc>
        <w:tc>
          <w:tcPr>
            <w:tcW w:w="1065" w:type="dxa"/>
          </w:tcPr>
          <w:p w:rsidR="00A72F58" w:rsidRPr="00C034CE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STC-42</w:t>
            </w:r>
          </w:p>
        </w:tc>
        <w:tc>
          <w:tcPr>
            <w:tcW w:w="1065" w:type="dxa"/>
          </w:tcPr>
          <w:p w:rsidR="00A72F58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UI-36</w:t>
            </w:r>
          </w:p>
        </w:tc>
        <w:tc>
          <w:tcPr>
            <w:tcW w:w="1065" w:type="dxa"/>
          </w:tcPr>
          <w:p w:rsidR="00A72F58" w:rsidRPr="00C034CE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UTC-27</w:t>
            </w:r>
          </w:p>
        </w:tc>
        <w:tc>
          <w:tcPr>
            <w:tcW w:w="1090" w:type="dxa"/>
          </w:tcPr>
          <w:p w:rsidR="00A72F58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:rsidR="00A72F58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:rsidR="00A72F58" w:rsidRPr="00C034CE" w:rsidRDefault="00A72F58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</w:t>
            </w:r>
            <w:r w:rsidR="00694FFB"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6</w:t>
            </w:r>
          </w:p>
        </w:tc>
      </w:tr>
      <w:tr w:rsidR="00694FFB" w:rsidRPr="00C034CE" w:rsidTr="00694FFB">
        <w:tc>
          <w:tcPr>
            <w:tcW w:w="1064" w:type="dxa"/>
            <w:shd w:val="clear" w:color="auto" w:fill="D9D9D9" w:themeFill="background1" w:themeFillShade="D9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694FFB" w:rsidRPr="00C034CE" w:rsidRDefault="00694FFB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694FFB" w:rsidRPr="00C034CE" w:rsidTr="00694FFB">
        <w:tc>
          <w:tcPr>
            <w:tcW w:w="1064" w:type="dxa"/>
            <w:shd w:val="clear" w:color="auto" w:fill="auto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1171" w:type="dxa"/>
            <w:shd w:val="clear" w:color="auto" w:fill="auto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SRS-80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SRS-81</w:t>
            </w:r>
          </w:p>
        </w:tc>
        <w:tc>
          <w:tcPr>
            <w:tcW w:w="957" w:type="dxa"/>
            <w:shd w:val="clear" w:color="auto" w:fill="auto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AD-33</w:t>
            </w:r>
          </w:p>
        </w:tc>
        <w:tc>
          <w:tcPr>
            <w:tcW w:w="1064" w:type="dxa"/>
            <w:shd w:val="clear" w:color="auto" w:fill="auto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UC-37</w:t>
            </w:r>
          </w:p>
        </w:tc>
        <w:tc>
          <w:tcPr>
            <w:tcW w:w="1065" w:type="dxa"/>
            <w:shd w:val="clear" w:color="auto" w:fill="auto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SD-35</w:t>
            </w:r>
          </w:p>
        </w:tc>
        <w:tc>
          <w:tcPr>
            <w:tcW w:w="1065" w:type="dxa"/>
            <w:shd w:val="clear" w:color="auto" w:fill="auto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STC-43</w:t>
            </w:r>
          </w:p>
        </w:tc>
        <w:tc>
          <w:tcPr>
            <w:tcW w:w="1065" w:type="dxa"/>
            <w:shd w:val="clear" w:color="auto" w:fill="auto"/>
          </w:tcPr>
          <w:p w:rsidR="00694FFB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UI-43</w:t>
            </w:r>
          </w:p>
        </w:tc>
        <w:tc>
          <w:tcPr>
            <w:tcW w:w="1065" w:type="dxa"/>
            <w:shd w:val="clear" w:color="auto" w:fill="auto"/>
          </w:tcPr>
          <w:p w:rsidR="00694FF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UTC-51</w:t>
            </w:r>
          </w:p>
        </w:tc>
        <w:tc>
          <w:tcPr>
            <w:tcW w:w="1090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:rsidR="00694FFB" w:rsidRPr="00C034CE" w:rsidRDefault="00694FFB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694FFB" w:rsidRPr="00C034CE" w:rsidTr="00694FFB">
        <w:tc>
          <w:tcPr>
            <w:tcW w:w="1064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1171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SRS-82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SRS-83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957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AD-34</w:t>
            </w:r>
          </w:p>
        </w:tc>
        <w:tc>
          <w:tcPr>
            <w:tcW w:w="1064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UC-38</w:t>
            </w:r>
          </w:p>
        </w:tc>
        <w:tc>
          <w:tcPr>
            <w:tcW w:w="1065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SD-26</w:t>
            </w:r>
          </w:p>
        </w:tc>
        <w:tc>
          <w:tcPr>
            <w:tcW w:w="1065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STC-44</w:t>
            </w:r>
          </w:p>
        </w:tc>
        <w:tc>
          <w:tcPr>
            <w:tcW w:w="1065" w:type="dxa"/>
          </w:tcPr>
          <w:p w:rsidR="00694FFB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UI-30</w:t>
            </w:r>
          </w:p>
        </w:tc>
        <w:tc>
          <w:tcPr>
            <w:tcW w:w="1065" w:type="dxa"/>
          </w:tcPr>
          <w:p w:rsidR="00694FF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UTC-41</w:t>
            </w:r>
          </w:p>
          <w:p w:rsidR="00AC407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1090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:rsidR="00694FFB" w:rsidRPr="00C034CE" w:rsidRDefault="00694FFB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694FFB" w:rsidRPr="00C034CE" w:rsidTr="00694FFB">
        <w:tc>
          <w:tcPr>
            <w:tcW w:w="1064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1171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SRS-77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SRS-85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957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AD-35</w:t>
            </w:r>
          </w:p>
        </w:tc>
        <w:tc>
          <w:tcPr>
            <w:tcW w:w="1064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UC-39</w:t>
            </w:r>
          </w:p>
        </w:tc>
        <w:tc>
          <w:tcPr>
            <w:tcW w:w="1065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SD-27</w:t>
            </w:r>
          </w:p>
        </w:tc>
        <w:tc>
          <w:tcPr>
            <w:tcW w:w="1065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STC-45</w:t>
            </w:r>
          </w:p>
        </w:tc>
        <w:tc>
          <w:tcPr>
            <w:tcW w:w="1065" w:type="dxa"/>
          </w:tcPr>
          <w:p w:rsidR="00694FFB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UI-31</w:t>
            </w:r>
          </w:p>
          <w:p w:rsidR="00BD64BC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UI-32</w:t>
            </w:r>
          </w:p>
        </w:tc>
        <w:tc>
          <w:tcPr>
            <w:tcW w:w="1065" w:type="dxa"/>
          </w:tcPr>
          <w:p w:rsidR="00694FF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UTC-42</w:t>
            </w:r>
          </w:p>
          <w:p w:rsidR="00AC407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UTC-43</w:t>
            </w:r>
          </w:p>
          <w:p w:rsidR="00AC407B" w:rsidRPr="00C034CE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1090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:rsidR="00694FFB" w:rsidRPr="00C034CE" w:rsidRDefault="00694FFB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694FFB" w:rsidRPr="00C034CE" w:rsidTr="00694FFB">
        <w:tc>
          <w:tcPr>
            <w:tcW w:w="1064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1171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SRS-84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SRS-86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957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AD-36</w:t>
            </w:r>
          </w:p>
        </w:tc>
        <w:tc>
          <w:tcPr>
            <w:tcW w:w="1064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UC-40</w:t>
            </w:r>
          </w:p>
        </w:tc>
        <w:tc>
          <w:tcPr>
            <w:tcW w:w="1065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SD-28</w:t>
            </w:r>
          </w:p>
        </w:tc>
        <w:tc>
          <w:tcPr>
            <w:tcW w:w="1065" w:type="dxa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STC-46</w:t>
            </w:r>
          </w:p>
        </w:tc>
        <w:tc>
          <w:tcPr>
            <w:tcW w:w="1065" w:type="dxa"/>
          </w:tcPr>
          <w:p w:rsidR="00694FFB" w:rsidRPr="00C034CE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UI-32</w:t>
            </w:r>
          </w:p>
        </w:tc>
        <w:tc>
          <w:tcPr>
            <w:tcW w:w="1065" w:type="dxa"/>
          </w:tcPr>
          <w:p w:rsidR="00694FFB" w:rsidRPr="00C034CE" w:rsidRDefault="00683785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UTC-44</w:t>
            </w:r>
          </w:p>
          <w:p w:rsidR="00683785" w:rsidRPr="00C034CE" w:rsidRDefault="00683785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1090" w:type="dxa"/>
            <w:shd w:val="clear" w:color="auto" w:fill="auto"/>
          </w:tcPr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:rsidR="00694FFB" w:rsidRPr="00C034CE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:rsidR="00694FFB" w:rsidRPr="00C034CE" w:rsidRDefault="00694FFB" w:rsidP="00694FFB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</w:tbl>
    <w:p w:rsidR="002B1DCB" w:rsidRPr="00C034CE" w:rsidRDefault="002B1DCB">
      <w:pPr>
        <w:spacing w:line="240" w:lineRule="auto"/>
        <w:rPr>
          <w:lang w:bidi="ar-SA"/>
        </w:rPr>
      </w:pPr>
    </w:p>
    <w:p w:rsidR="007D3F45" w:rsidRPr="00C034CE" w:rsidRDefault="007D3F45">
      <w:pPr>
        <w:spacing w:line="240" w:lineRule="auto"/>
        <w:rPr>
          <w:lang w:bidi="ar-SA"/>
        </w:rPr>
      </w:pPr>
    </w:p>
    <w:p w:rsidR="009D14E8" w:rsidRPr="00C034CE" w:rsidRDefault="009D14E8">
      <w:pPr>
        <w:spacing w:line="240" w:lineRule="auto"/>
        <w:rPr>
          <w:lang w:bidi="ar-SA"/>
        </w:rPr>
      </w:pPr>
    </w:p>
    <w:p w:rsidR="009D14E8" w:rsidRPr="00C034CE" w:rsidRDefault="009D14E8">
      <w:pPr>
        <w:spacing w:line="240" w:lineRule="auto"/>
        <w:rPr>
          <w:lang w:bidi="ar-SA"/>
        </w:rPr>
        <w:sectPr w:rsidR="009D14E8" w:rsidRPr="00C034CE" w:rsidSect="00320B24">
          <w:footerReference w:type="default" r:id="rId15"/>
          <w:pgSz w:w="11900" w:h="16840" w:code="9"/>
          <w:pgMar w:top="1531" w:right="1440" w:bottom="1440" w:left="1440" w:header="709" w:footer="1006" w:gutter="0"/>
          <w:cols w:space="708"/>
          <w:docGrid w:linePitch="360"/>
        </w:sectPr>
      </w:pPr>
    </w:p>
    <w:tbl>
      <w:tblPr>
        <w:tblStyle w:val="a3"/>
        <w:tblpPr w:leftFromText="180" w:rightFromText="180" w:vertAnchor="text" w:horzAnchor="margin" w:tblpY="-25"/>
        <w:tblW w:w="9606" w:type="dxa"/>
        <w:tblLook w:val="04A0"/>
      </w:tblPr>
      <w:tblGrid>
        <w:gridCol w:w="1064"/>
        <w:gridCol w:w="1171"/>
        <w:gridCol w:w="957"/>
        <w:gridCol w:w="1064"/>
        <w:gridCol w:w="1065"/>
        <w:gridCol w:w="1065"/>
        <w:gridCol w:w="1065"/>
        <w:gridCol w:w="1065"/>
        <w:gridCol w:w="1090"/>
      </w:tblGrid>
      <w:tr w:rsidR="00E54984" w:rsidRPr="00C034CE" w:rsidTr="00E54984">
        <w:trPr>
          <w:trHeight w:val="274"/>
        </w:trPr>
        <w:tc>
          <w:tcPr>
            <w:tcW w:w="1064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E54984" w:rsidRPr="00C034CE" w:rsidRDefault="00E54984" w:rsidP="00E54984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54984" w:rsidRPr="00C034CE" w:rsidTr="00E54984">
        <w:tc>
          <w:tcPr>
            <w:tcW w:w="1064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1171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SRS-80</w:t>
            </w:r>
          </w:p>
        </w:tc>
        <w:tc>
          <w:tcPr>
            <w:tcW w:w="957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AD-37</w:t>
            </w:r>
          </w:p>
        </w:tc>
        <w:tc>
          <w:tcPr>
            <w:tcW w:w="1064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UC-41</w:t>
            </w:r>
          </w:p>
        </w:tc>
        <w:tc>
          <w:tcPr>
            <w:tcW w:w="1065" w:type="dxa"/>
          </w:tcPr>
          <w:p w:rsidR="00E54984" w:rsidRPr="00C034CE" w:rsidRDefault="00890345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SD-25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STC-47</w:t>
            </w:r>
          </w:p>
        </w:tc>
        <w:tc>
          <w:tcPr>
            <w:tcW w:w="1065" w:type="dxa"/>
          </w:tcPr>
          <w:p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UI-36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90" w:type="dxa"/>
          </w:tcPr>
          <w:p w:rsidR="00E54984" w:rsidRPr="00C034CE" w:rsidRDefault="00E54984" w:rsidP="00E54984">
            <w:pPr>
              <w:spacing w:line="240" w:lineRule="auto"/>
            </w:pPr>
          </w:p>
        </w:tc>
      </w:tr>
      <w:tr w:rsidR="00E54984" w:rsidRPr="00C034CE" w:rsidTr="00E54984">
        <w:tc>
          <w:tcPr>
            <w:tcW w:w="1064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1171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SRS-88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SRS-91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SRS-92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SRS-93</w:t>
            </w:r>
          </w:p>
        </w:tc>
        <w:tc>
          <w:tcPr>
            <w:tcW w:w="957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AD-38</w:t>
            </w:r>
          </w:p>
        </w:tc>
        <w:tc>
          <w:tcPr>
            <w:tcW w:w="1064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UC-42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SD-29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STC-48</w:t>
            </w:r>
          </w:p>
        </w:tc>
        <w:tc>
          <w:tcPr>
            <w:tcW w:w="1065" w:type="dxa"/>
          </w:tcPr>
          <w:p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UI-37</w:t>
            </w:r>
          </w:p>
        </w:tc>
        <w:tc>
          <w:tcPr>
            <w:tcW w:w="1065" w:type="dxa"/>
          </w:tcPr>
          <w:p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UTC-25</w:t>
            </w:r>
          </w:p>
          <w:p w:rsidR="00653BE7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UTC-26</w:t>
            </w:r>
          </w:p>
        </w:tc>
        <w:tc>
          <w:tcPr>
            <w:tcW w:w="1090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:rsidR="00E54984" w:rsidRPr="00C034CE" w:rsidRDefault="00E54984" w:rsidP="00E54984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54984" w:rsidRPr="00C034CE" w:rsidTr="00E54984">
        <w:tc>
          <w:tcPr>
            <w:tcW w:w="1064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1171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SRS-89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SRS-92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SRS-93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SRS-94</w:t>
            </w:r>
          </w:p>
        </w:tc>
        <w:tc>
          <w:tcPr>
            <w:tcW w:w="957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AD-39</w:t>
            </w:r>
          </w:p>
        </w:tc>
        <w:tc>
          <w:tcPr>
            <w:tcW w:w="1064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UC-43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SD-36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STC-49</w:t>
            </w:r>
          </w:p>
        </w:tc>
        <w:tc>
          <w:tcPr>
            <w:tcW w:w="1065" w:type="dxa"/>
          </w:tcPr>
          <w:p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UI-42</w:t>
            </w:r>
          </w:p>
        </w:tc>
        <w:tc>
          <w:tcPr>
            <w:tcW w:w="1065" w:type="dxa"/>
          </w:tcPr>
          <w:p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UTC-49</w:t>
            </w:r>
          </w:p>
          <w:p w:rsidR="00653BE7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UTC-50</w:t>
            </w:r>
          </w:p>
        </w:tc>
        <w:tc>
          <w:tcPr>
            <w:tcW w:w="1090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:rsidR="00E54984" w:rsidRPr="00C034CE" w:rsidRDefault="00E54984" w:rsidP="00E54984">
            <w:pPr>
              <w:spacing w:line="240" w:lineRule="auto"/>
              <w:jc w:val="center"/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E54984" w:rsidRPr="00C034CE" w:rsidTr="00E54984">
        <w:tc>
          <w:tcPr>
            <w:tcW w:w="1064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1171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SRS-79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SRS-95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SRS-96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AD-40</w:t>
            </w:r>
          </w:p>
        </w:tc>
        <w:tc>
          <w:tcPr>
            <w:tcW w:w="1064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UC-44</w:t>
            </w:r>
          </w:p>
        </w:tc>
        <w:tc>
          <w:tcPr>
            <w:tcW w:w="1065" w:type="dxa"/>
          </w:tcPr>
          <w:p w:rsidR="00E54984" w:rsidRPr="00C034CE" w:rsidRDefault="0052281D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SD-29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STC-50</w:t>
            </w:r>
          </w:p>
        </w:tc>
        <w:tc>
          <w:tcPr>
            <w:tcW w:w="1065" w:type="dxa"/>
          </w:tcPr>
          <w:p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UI-37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90" w:type="dxa"/>
          </w:tcPr>
          <w:p w:rsidR="00E54984" w:rsidRPr="00C034CE" w:rsidRDefault="00E54984" w:rsidP="00E54984">
            <w:pPr>
              <w:spacing w:line="240" w:lineRule="auto"/>
            </w:pPr>
          </w:p>
        </w:tc>
      </w:tr>
    </w:tbl>
    <w:p w:rsidR="007D3F45" w:rsidRPr="00C034CE" w:rsidRDefault="007D3F45">
      <w:pPr>
        <w:spacing w:line="240" w:lineRule="auto"/>
        <w:rPr>
          <w:lang w:bidi="ar-SA"/>
        </w:rPr>
      </w:pPr>
      <w:r w:rsidRPr="00C034CE">
        <w:rPr>
          <w:lang w:bidi="ar-SA"/>
        </w:rPr>
        <w:br w:type="page"/>
      </w:r>
    </w:p>
    <w:tbl>
      <w:tblPr>
        <w:tblStyle w:val="a3"/>
        <w:tblpPr w:leftFromText="180" w:rightFromText="180" w:vertAnchor="text" w:horzAnchor="margin" w:tblpY="-129"/>
        <w:tblW w:w="9581" w:type="dxa"/>
        <w:tblLook w:val="04A0"/>
      </w:tblPr>
      <w:tblGrid>
        <w:gridCol w:w="1064"/>
        <w:gridCol w:w="1171"/>
        <w:gridCol w:w="957"/>
        <w:gridCol w:w="1064"/>
        <w:gridCol w:w="1065"/>
        <w:gridCol w:w="1065"/>
        <w:gridCol w:w="1065"/>
        <w:gridCol w:w="1065"/>
        <w:gridCol w:w="1065"/>
      </w:tblGrid>
      <w:tr w:rsidR="00E54984" w:rsidRPr="00C034CE" w:rsidTr="00E54984">
        <w:trPr>
          <w:trHeight w:val="274"/>
        </w:trPr>
        <w:tc>
          <w:tcPr>
            <w:tcW w:w="1064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C034CE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54984" w:rsidRPr="00C034CE" w:rsidTr="00E54984">
        <w:trPr>
          <w:trHeight w:val="274"/>
        </w:trPr>
        <w:tc>
          <w:tcPr>
            <w:tcW w:w="1064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1171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SRS-79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SRS-95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SRS-96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AD-41</w:t>
            </w:r>
          </w:p>
        </w:tc>
        <w:tc>
          <w:tcPr>
            <w:tcW w:w="1064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UC-45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SD-30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STC-51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UI-33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UTC-36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54984" w:rsidRPr="00C034CE" w:rsidTr="00E54984">
        <w:trPr>
          <w:trHeight w:val="274"/>
        </w:trPr>
        <w:tc>
          <w:tcPr>
            <w:tcW w:w="1064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1171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SRS-97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SRS-99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AD-42</w:t>
            </w:r>
          </w:p>
        </w:tc>
        <w:tc>
          <w:tcPr>
            <w:tcW w:w="1064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UC-46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SD-31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STC-52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UI-34</w:t>
            </w:r>
          </w:p>
          <w:p w:rsidR="00BD64BC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UTC-37</w:t>
            </w:r>
          </w:p>
          <w:p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UTC-38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54984" w:rsidRPr="00C034CE" w:rsidTr="00E54984">
        <w:trPr>
          <w:trHeight w:val="274"/>
        </w:trPr>
        <w:tc>
          <w:tcPr>
            <w:tcW w:w="1064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1171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SRS-96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SRS-98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AD-43</w:t>
            </w:r>
          </w:p>
        </w:tc>
        <w:tc>
          <w:tcPr>
            <w:tcW w:w="1064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UC-47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SD-32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STC-53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UTC-39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54984" w:rsidRPr="00C034CE" w:rsidTr="00E54984">
        <w:trPr>
          <w:trHeight w:val="274"/>
        </w:trPr>
        <w:tc>
          <w:tcPr>
            <w:tcW w:w="1064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  <w:tc>
          <w:tcPr>
            <w:tcW w:w="1171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AD-44</w:t>
            </w:r>
          </w:p>
        </w:tc>
        <w:tc>
          <w:tcPr>
            <w:tcW w:w="1064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UC-48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SD-40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STC-54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1065" w:type="dxa"/>
            <w:shd w:val="clear" w:color="auto" w:fill="auto"/>
          </w:tcPr>
          <w:p w:rsidR="00E54984" w:rsidRPr="00C034CE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UTC-40</w:t>
            </w:r>
          </w:p>
        </w:tc>
        <w:tc>
          <w:tcPr>
            <w:tcW w:w="1065" w:type="dxa"/>
          </w:tcPr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:rsidR="00E54984" w:rsidRPr="00C034CE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C034C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</w:tbl>
    <w:p w:rsidR="007D3F45" w:rsidRPr="00C034CE" w:rsidRDefault="007D3F45">
      <w:pPr>
        <w:spacing w:line="240" w:lineRule="auto"/>
        <w:rPr>
          <w:lang w:bidi="ar-SA"/>
        </w:rPr>
      </w:pPr>
    </w:p>
    <w:p w:rsidR="00D4096A" w:rsidRPr="00C034CE" w:rsidRDefault="00D4096A">
      <w:pPr>
        <w:spacing w:line="240" w:lineRule="auto"/>
        <w:rPr>
          <w:lang w:bidi="ar-SA"/>
        </w:rPr>
      </w:pPr>
    </w:p>
    <w:p w:rsidR="00D4096A" w:rsidRPr="00C034CE" w:rsidRDefault="00D4096A">
      <w:pPr>
        <w:spacing w:line="240" w:lineRule="auto"/>
        <w:rPr>
          <w:lang w:bidi="ar-SA"/>
        </w:rPr>
      </w:pPr>
    </w:p>
    <w:p w:rsidR="00D4096A" w:rsidRPr="00C034CE" w:rsidRDefault="00D4096A">
      <w:pPr>
        <w:spacing w:line="240" w:lineRule="auto"/>
        <w:rPr>
          <w:lang w:bidi="ar-SA"/>
        </w:rPr>
      </w:pPr>
    </w:p>
    <w:p w:rsidR="00D4096A" w:rsidRPr="00C034CE" w:rsidRDefault="00D4096A">
      <w:pPr>
        <w:spacing w:line="240" w:lineRule="auto"/>
        <w:rPr>
          <w:lang w:bidi="ar-SA"/>
        </w:rPr>
      </w:pPr>
    </w:p>
    <w:p w:rsidR="00D4096A" w:rsidRPr="00C034CE" w:rsidRDefault="00D4096A">
      <w:pPr>
        <w:spacing w:line="240" w:lineRule="auto"/>
        <w:rPr>
          <w:lang w:bidi="ar-SA"/>
        </w:rPr>
      </w:pPr>
    </w:p>
    <w:p w:rsidR="00D4096A" w:rsidRPr="00C034CE" w:rsidRDefault="00D4096A">
      <w:pPr>
        <w:spacing w:line="240" w:lineRule="auto"/>
        <w:rPr>
          <w:lang w:bidi="ar-SA"/>
        </w:rPr>
      </w:pPr>
    </w:p>
    <w:p w:rsidR="00D4096A" w:rsidRPr="00C034CE" w:rsidRDefault="00D4096A">
      <w:pPr>
        <w:spacing w:line="240" w:lineRule="auto"/>
        <w:rPr>
          <w:lang w:bidi="ar-SA"/>
        </w:rPr>
      </w:pPr>
    </w:p>
    <w:p w:rsidR="00D4096A" w:rsidRPr="00C034CE" w:rsidRDefault="00D4096A">
      <w:pPr>
        <w:spacing w:line="240" w:lineRule="auto"/>
        <w:rPr>
          <w:lang w:bidi="ar-SA"/>
        </w:rPr>
      </w:pPr>
    </w:p>
    <w:p w:rsidR="00D4096A" w:rsidRPr="00C034CE" w:rsidRDefault="00D4096A">
      <w:pPr>
        <w:spacing w:line="240" w:lineRule="auto"/>
        <w:rPr>
          <w:lang w:bidi="ar-SA"/>
        </w:rPr>
      </w:pPr>
    </w:p>
    <w:p w:rsidR="00D4096A" w:rsidRPr="00C034CE" w:rsidRDefault="00D4096A" w:rsidP="00D4096A">
      <w:pPr>
        <w:pStyle w:val="1"/>
      </w:pPr>
      <w:bookmarkStart w:id="36" w:name="_Toc275592986"/>
      <w:r w:rsidRPr="00C034CE">
        <w:lastRenderedPageBreak/>
        <w:t>Chapter Four: Appendix</w:t>
      </w:r>
      <w:bookmarkEnd w:id="36"/>
    </w:p>
    <w:p w:rsidR="00D4096A" w:rsidRPr="00C034CE" w:rsidRDefault="00D4096A" w:rsidP="00D4096A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37" w:name="_Toc275592987"/>
      <w:r w:rsidRPr="00C034CE">
        <w:rPr>
          <w:rFonts w:ascii="Times" w:hAnsi="Times"/>
          <w:color w:val="000000" w:themeColor="text1"/>
          <w:sz w:val="32"/>
          <w:szCs w:val="32"/>
          <w:lang w:bidi="ar-SA"/>
        </w:rPr>
        <w:t>4. Appendix</w:t>
      </w:r>
      <w:bookmarkEnd w:id="37"/>
    </w:p>
    <w:p w:rsidR="00D4096A" w:rsidRPr="00C034CE" w:rsidRDefault="00D4096A" w:rsidP="00D4096A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38" w:name="_Toc275592988"/>
      <w:r w:rsidRPr="00C034CE">
        <w:rPr>
          <w:rFonts w:ascii="Times" w:hAnsi="Times"/>
          <w:color w:val="000000" w:themeColor="text1"/>
          <w:sz w:val="28"/>
          <w:lang w:bidi="ar-SA"/>
        </w:rPr>
        <w:t>4.1 User Requirement Specification</w:t>
      </w:r>
      <w:bookmarkEnd w:id="38"/>
    </w:p>
    <w:p w:rsidR="00C034CE" w:rsidRPr="00C034CE" w:rsidRDefault="00C034CE" w:rsidP="00C034CE">
      <w:pPr>
        <w:pStyle w:val="2"/>
        <w:rPr>
          <w:rFonts w:ascii="Times" w:hAnsi="Times"/>
          <w:color w:val="auto"/>
          <w:sz w:val="24"/>
          <w:szCs w:val="24"/>
        </w:rPr>
      </w:pPr>
      <w:bookmarkStart w:id="39" w:name="_Toc275592989"/>
      <w:r w:rsidRPr="00C034CE">
        <w:rPr>
          <w:rFonts w:ascii="Times" w:hAnsi="Times"/>
          <w:color w:val="auto"/>
          <w:sz w:val="24"/>
          <w:szCs w:val="24"/>
        </w:rPr>
        <w:t>Feature 4: Patient identification using QR code</w:t>
      </w:r>
      <w:bookmarkEnd w:id="39"/>
    </w:p>
    <w:p w:rsidR="00C034CE" w:rsidRPr="00C034CE" w:rsidRDefault="00C034CE" w:rsidP="00C034CE">
      <w:pPr>
        <w:widowControl w:val="0"/>
        <w:ind w:firstLine="36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>URS-26:   Patient can view their QR code from mobile application</w:t>
      </w:r>
    </w:p>
    <w:p w:rsidR="00C034CE" w:rsidRPr="00C034CE" w:rsidRDefault="00C034CE" w:rsidP="00C034CE">
      <w:pPr>
        <w:widowControl w:val="0"/>
        <w:ind w:firstLine="36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>URS-27:   Patient can view their QR code from website</w:t>
      </w:r>
    </w:p>
    <w:p w:rsidR="00C034CE" w:rsidRPr="00C034CE" w:rsidRDefault="00C034CE" w:rsidP="00C034CE">
      <w:pPr>
        <w:widowControl w:val="0"/>
        <w:ind w:firstLine="36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>URS-28:   Officer can add patient to a queue</w:t>
      </w:r>
    </w:p>
    <w:p w:rsidR="00C034CE" w:rsidRPr="00C034CE" w:rsidRDefault="00C034CE" w:rsidP="00C034CE">
      <w:pPr>
        <w:widowControl w:val="0"/>
        <w:ind w:firstLine="36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>URS-29:   Officer can reset queue</w:t>
      </w:r>
    </w:p>
    <w:p w:rsidR="00C034CE" w:rsidRPr="00C034CE" w:rsidRDefault="00C034CE" w:rsidP="00C034CE">
      <w:pPr>
        <w:pStyle w:val="2"/>
        <w:rPr>
          <w:rFonts w:ascii="Times" w:hAnsi="Times"/>
          <w:color w:val="auto"/>
          <w:sz w:val="24"/>
          <w:szCs w:val="24"/>
        </w:rPr>
      </w:pPr>
      <w:bookmarkStart w:id="40" w:name="_Toc275592990"/>
      <w:r w:rsidRPr="00C034CE">
        <w:rPr>
          <w:rFonts w:ascii="Times" w:hAnsi="Times"/>
          <w:color w:val="auto"/>
          <w:sz w:val="24"/>
          <w:szCs w:val="24"/>
        </w:rPr>
        <w:t>Feature 5: Dental care consulting and following up</w:t>
      </w:r>
      <w:bookmarkEnd w:id="40"/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>URS-30:  Dentist can view his/her patient follow up message as a list</w:t>
      </w:r>
      <w:r w:rsidRPr="00C034CE">
        <w:rPr>
          <w:rFonts w:ascii="Times New Roman" w:hAnsi="Times New Roman" w:cs="Times New Roman"/>
          <w:b/>
          <w:bCs/>
          <w:szCs w:val="22"/>
        </w:rPr>
        <w:t xml:space="preserve">     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URS-31:  Dentist can post question to follow up his/her patient 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URS-32:  Patient can view follow up massage that </w:t>
      </w:r>
      <w:r w:rsidRPr="00C034CE">
        <w:rPr>
          <w:rFonts w:ascii="Times New Roman" w:hAnsi="Times New Roman" w:cs="Times New Roman"/>
          <w:szCs w:val="22"/>
        </w:rPr>
        <w:t>his/her dentist asked in the</w:t>
      </w:r>
    </w:p>
    <w:p w:rsidR="00C034CE" w:rsidRPr="00C034CE" w:rsidRDefault="00C034CE" w:rsidP="00C034CE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                            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website</w:t>
      </w:r>
      <w:proofErr w:type="gramEnd"/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bCs/>
          <w:szCs w:val="22"/>
        </w:rPr>
        <w:t>as a list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URS-33:  Patient can answer follow up massage that </w:t>
      </w:r>
      <w:r w:rsidRPr="00C034CE">
        <w:rPr>
          <w:rFonts w:ascii="Times New Roman" w:hAnsi="Times New Roman" w:cs="Times New Roman"/>
          <w:szCs w:val="22"/>
        </w:rPr>
        <w:t>his/her dentist asked in the</w:t>
      </w:r>
    </w:p>
    <w:p w:rsidR="00C034CE" w:rsidRPr="00C034CE" w:rsidRDefault="00C034CE" w:rsidP="00C034CE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                            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website</w:t>
      </w:r>
      <w:proofErr w:type="gramEnd"/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bCs/>
          <w:szCs w:val="22"/>
        </w:rPr>
        <w:t>as a list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URS-34:  Patient  can view follow up massage that </w:t>
      </w:r>
      <w:r w:rsidRPr="00C034CE">
        <w:rPr>
          <w:rFonts w:ascii="Times New Roman" w:hAnsi="Times New Roman" w:cs="Times New Roman"/>
          <w:szCs w:val="22"/>
        </w:rPr>
        <w:t>his/her dentist asked in mobile</w:t>
      </w:r>
    </w:p>
    <w:p w:rsidR="00C034CE" w:rsidRPr="00C034CE" w:rsidRDefault="00C034CE" w:rsidP="00C034CE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                            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application</w:t>
      </w:r>
      <w:proofErr w:type="gramEnd"/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bCs/>
          <w:szCs w:val="22"/>
        </w:rPr>
        <w:t>as a list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URS-35:  </w:t>
      </w:r>
      <w:r w:rsidRPr="00C034CE">
        <w:rPr>
          <w:rFonts w:ascii="Times New Roman" w:hAnsi="Times New Roman" w:cs="Times New Roman"/>
          <w:szCs w:val="22"/>
        </w:rPr>
        <w:t xml:space="preserve">Patient can answer </w:t>
      </w:r>
      <w:r w:rsidRPr="00C034CE">
        <w:rPr>
          <w:rFonts w:ascii="Times New Roman" w:hAnsi="Times New Roman" w:cs="Times New Roman"/>
          <w:bCs/>
          <w:szCs w:val="22"/>
        </w:rPr>
        <w:t xml:space="preserve">view follow up massage that </w:t>
      </w:r>
      <w:r w:rsidRPr="00C034CE">
        <w:rPr>
          <w:rFonts w:ascii="Times New Roman" w:hAnsi="Times New Roman" w:cs="Times New Roman"/>
          <w:szCs w:val="22"/>
        </w:rPr>
        <w:t>his/her dentist asked in</w:t>
      </w:r>
    </w:p>
    <w:p w:rsidR="00C034CE" w:rsidRPr="00C034CE" w:rsidRDefault="00C034CE" w:rsidP="00C034CE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hAnsi="Times New Roman" w:cs="Times New Roman"/>
          <w:bCs/>
          <w:szCs w:val="22"/>
        </w:rPr>
        <w:t xml:space="preserve">                            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mobile</w:t>
      </w:r>
      <w:proofErr w:type="gramEnd"/>
      <w:r w:rsidRPr="00C034CE">
        <w:rPr>
          <w:rFonts w:ascii="Times New Roman" w:hAnsi="Times New Roman" w:cs="Times New Roman"/>
          <w:bCs/>
          <w:szCs w:val="22"/>
        </w:rPr>
        <w:t xml:space="preserve"> application</w:t>
      </w:r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bCs/>
          <w:szCs w:val="22"/>
        </w:rPr>
        <w:t>as a list</w:t>
      </w:r>
    </w:p>
    <w:p w:rsidR="00C034CE" w:rsidRPr="00C034CE" w:rsidRDefault="00C034CE" w:rsidP="00C034CE">
      <w:pPr>
        <w:pStyle w:val="2"/>
        <w:rPr>
          <w:rFonts w:ascii="Times" w:hAnsi="Times"/>
          <w:color w:val="auto"/>
          <w:sz w:val="24"/>
          <w:szCs w:val="24"/>
        </w:rPr>
      </w:pPr>
      <w:bookmarkStart w:id="41" w:name="_Toc275592991"/>
      <w:r w:rsidRPr="00C034CE">
        <w:rPr>
          <w:rFonts w:ascii="Times" w:hAnsi="Times"/>
          <w:color w:val="auto"/>
          <w:sz w:val="24"/>
          <w:szCs w:val="24"/>
        </w:rPr>
        <w:t>Feature 6: A dental clinic information and promotion</w:t>
      </w:r>
      <w:bookmarkEnd w:id="41"/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URS-36:  Patient can view the dental clinic information and promotion in the  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website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URS-37:  Patient can view the dental clinic information and promotion in mobile 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application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>URS-38:   Officer can add the information and promotion to the database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>URS-39:   Officer can edit the dental clinic information and promotion in the database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>URS-40:   Officer can delete the dental clinic information and promotion from the database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hAnsi="Times New Roman" w:cs="Times New Roman"/>
          <w:szCs w:val="22"/>
        </w:rPr>
        <w:t>URS-41:   Visitor can view the dental clinic information and promotion</w:t>
      </w:r>
    </w:p>
    <w:p w:rsidR="00C034CE" w:rsidRPr="00C034CE" w:rsidRDefault="00C034CE" w:rsidP="00C034CE">
      <w:pPr>
        <w:pStyle w:val="2"/>
        <w:rPr>
          <w:rFonts w:ascii="Times" w:hAnsi="Times"/>
          <w:color w:val="auto"/>
          <w:sz w:val="24"/>
          <w:szCs w:val="24"/>
        </w:rPr>
      </w:pPr>
      <w:bookmarkStart w:id="42" w:name="_Toc275592992"/>
      <w:r w:rsidRPr="00C034CE">
        <w:rPr>
          <w:rFonts w:ascii="Times" w:hAnsi="Times"/>
          <w:color w:val="auto"/>
          <w:sz w:val="24"/>
          <w:szCs w:val="24"/>
        </w:rPr>
        <w:t>Feature 7: Cost estimation of dental treatments</w:t>
      </w:r>
      <w:bookmarkEnd w:id="42"/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URS-42:  Patient can select the dental treatment to estimate the cost by his/herself 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in the website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URS-43:  Patient can select the dental treatment to estimate the cost by his/herself 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in the mobile application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URS-44:  Visitor can select the dental treatment to estimate the cost by his/herself 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in the website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URS-45:  Officer can add dental treatment information including the detail and 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cost into the database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URS-46:  Officer can edit dental treatment information including the detail and 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 xml:space="preserve">                 cost in the database</w:t>
      </w:r>
    </w:p>
    <w:p w:rsidR="00C034CE" w:rsidRPr="00C034CE" w:rsidRDefault="00C034CE" w:rsidP="00C034C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t>URS-47:  Officer can delete dental treatment information from the database</w:t>
      </w:r>
    </w:p>
    <w:p w:rsidR="00C034CE" w:rsidRPr="00FC0AEE" w:rsidRDefault="00C034CE" w:rsidP="00FC0AEE">
      <w:pPr>
        <w:pStyle w:val="a6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</w:rPr>
      </w:pPr>
      <w:r w:rsidRPr="00C034CE">
        <w:rPr>
          <w:rFonts w:ascii="Times New Roman" w:hAnsi="Times New Roman" w:cs="Times New Roman"/>
          <w:szCs w:val="22"/>
        </w:rPr>
        <w:lastRenderedPageBreak/>
        <w:t xml:space="preserve">URS-48:  Officer can view dental treatment information as a list </w:t>
      </w:r>
    </w:p>
    <w:p w:rsidR="00442725" w:rsidRPr="00442725" w:rsidRDefault="00442725" w:rsidP="00442725">
      <w:pPr>
        <w:pStyle w:val="3"/>
        <w:rPr>
          <w:rFonts w:ascii="Times" w:eastAsiaTheme="minorEastAsia" w:hAnsi="Times" w:cs="Times"/>
          <w:color w:val="auto"/>
          <w:sz w:val="26"/>
          <w:szCs w:val="26"/>
          <w:lang w:bidi="ar-SA"/>
        </w:rPr>
      </w:pPr>
      <w:bookmarkStart w:id="43" w:name="_Toc275592993"/>
      <w:r w:rsidRPr="00442725">
        <w:rPr>
          <w:rFonts w:ascii="Times" w:eastAsiaTheme="minorEastAsia" w:hAnsi="Times" w:cs="Times"/>
          <w:color w:val="auto"/>
          <w:sz w:val="26"/>
          <w:szCs w:val="26"/>
          <w:lang w:bidi="ar-SA"/>
        </w:rPr>
        <w:t>4</w:t>
      </w:r>
      <w:r>
        <w:rPr>
          <w:rFonts w:ascii="Times" w:hAnsi="Times"/>
          <w:color w:val="auto"/>
          <w:sz w:val="26"/>
          <w:szCs w:val="26"/>
        </w:rPr>
        <w:t>.2</w:t>
      </w:r>
      <w:r w:rsidRPr="00442725">
        <w:rPr>
          <w:rFonts w:ascii="Times" w:hAnsi="Times"/>
          <w:color w:val="auto"/>
          <w:sz w:val="26"/>
          <w:szCs w:val="26"/>
        </w:rPr>
        <w:t xml:space="preserve"> System Requirement Specification</w:t>
      </w:r>
      <w:bookmarkEnd w:id="43"/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>SRS-61:</w:t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szCs w:val="22"/>
        </w:rPr>
        <w:t>System shall generate the patient’s QR code in mobile application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szCs w:val="22"/>
        </w:rPr>
        <w:t>SRS-62:</w:t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szCs w:val="22"/>
        </w:rPr>
        <w:t>System shall provide the patient’s QR code in the website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</w:rPr>
        <w:t>SRS-63: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System shall provide the dent follow up page in the website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SRS-64: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 xml:space="preserve">System shall provide the follow up form in the dentist follow up page in     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  <w:t>the website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SRS-65: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System shall provide the follow up page in the mobile application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SRS-66: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 xml:space="preserve">System shall provide the follow up form in the follow up page in the  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  <w:t>mobile application</w:t>
      </w:r>
    </w:p>
    <w:p w:rsidR="002A30F1" w:rsidRDefault="002A30F1" w:rsidP="002A30F1">
      <w:pPr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SRS-67:</w:t>
      </w:r>
      <w:r>
        <w:rPr>
          <w:rFonts w:ascii="Times New Roman" w:hAnsi="Times New Roman" w:cs="Times New Roman"/>
        </w:rPr>
        <w:t xml:space="preserve">    S</w:t>
      </w:r>
      <w:r>
        <w:rPr>
          <w:rFonts w:ascii="Times New Roman" w:hAnsi="Times New Roman" w:cs="Times New Roman"/>
          <w:bCs/>
        </w:rPr>
        <w:t xml:space="preserve">ystem shall retrieve the patient’s message data from </w:t>
      </w:r>
      <w:proofErr w:type="spellStart"/>
      <w:r>
        <w:rPr>
          <w:rFonts w:ascii="Times New Roman" w:hAnsi="Times New Roman" w:cs="Times New Roman"/>
          <w:bCs/>
        </w:rPr>
        <w:t>followup</w:t>
      </w:r>
      <w:proofErr w:type="spellEnd"/>
      <w:r>
        <w:rPr>
          <w:rFonts w:ascii="Times New Roman" w:hAnsi="Times New Roman" w:cs="Times New Roman"/>
          <w:bCs/>
        </w:rPr>
        <w:t xml:space="preserve"> table </w:t>
      </w:r>
      <w:r>
        <w:rPr>
          <w:rFonts w:ascii="Times New Roman" w:hAnsi="Times New Roman" w:cs="Times New Roman"/>
          <w:bCs/>
        </w:rPr>
        <w:tab/>
        <w:t xml:space="preserve">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including the answer message from the database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SRS-68:</w:t>
      </w:r>
      <w:r>
        <w:rPr>
          <w:rFonts w:ascii="Times New Roman" w:hAnsi="Times New Roman" w:cs="Times New Roman"/>
          <w:bCs/>
          <w:szCs w:val="22"/>
        </w:rPr>
        <w:tab/>
        <w:t xml:space="preserve">System shall provide the patient’s message data as a list from </w:t>
      </w:r>
      <w:proofErr w:type="spellStart"/>
      <w:r>
        <w:rPr>
          <w:rFonts w:ascii="Times New Roman" w:hAnsi="Times New Roman" w:cs="Times New Roman"/>
          <w:bCs/>
          <w:szCs w:val="22"/>
        </w:rPr>
        <w:t>followup</w:t>
      </w:r>
      <w:proofErr w:type="spellEnd"/>
      <w:r>
        <w:rPr>
          <w:rFonts w:ascii="Times New Roman" w:hAnsi="Times New Roman" w:cs="Times New Roman"/>
          <w:bCs/>
          <w:szCs w:val="22"/>
        </w:rPr>
        <w:t xml:space="preserve">       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  <w:t>table display in the dentist follow up page in the website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SRS-69: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 xml:space="preserve">System shall add the patient’s message data including question and answer 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  <w:t xml:space="preserve">into the </w:t>
      </w:r>
      <w:proofErr w:type="spellStart"/>
      <w:r>
        <w:rPr>
          <w:rFonts w:ascii="Times New Roman" w:hAnsi="Times New Roman" w:cs="Times New Roman"/>
          <w:bCs/>
          <w:szCs w:val="22"/>
        </w:rPr>
        <w:t>followup</w:t>
      </w:r>
      <w:proofErr w:type="spellEnd"/>
      <w:r>
        <w:rPr>
          <w:rFonts w:ascii="Times New Roman" w:hAnsi="Times New Roman" w:cs="Times New Roman"/>
          <w:bCs/>
          <w:szCs w:val="22"/>
        </w:rPr>
        <w:t xml:space="preserve"> table in the database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</w:rPr>
        <w:t>SRS-70:</w:t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  <w:bCs/>
        </w:rPr>
        <w:t xml:space="preserve">ystem shall retrieve the dentist’s message data including question from   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proofErr w:type="spellStart"/>
      <w:r>
        <w:rPr>
          <w:rFonts w:ascii="Times New Roman" w:hAnsi="Times New Roman" w:cs="Times New Roman"/>
          <w:bCs/>
        </w:rPr>
        <w:t>followup</w:t>
      </w:r>
      <w:proofErr w:type="spellEnd"/>
      <w:r>
        <w:rPr>
          <w:rFonts w:ascii="Times New Roman" w:hAnsi="Times New Roman" w:cs="Times New Roman"/>
          <w:bCs/>
        </w:rPr>
        <w:t xml:space="preserve"> table in the database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SRS-71: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 xml:space="preserve">System shall provide the dentist’s message data as a list from </w:t>
      </w:r>
      <w:proofErr w:type="spellStart"/>
      <w:r>
        <w:rPr>
          <w:rFonts w:ascii="Times New Roman" w:hAnsi="Times New Roman" w:cs="Times New Roman"/>
          <w:bCs/>
          <w:szCs w:val="22"/>
        </w:rPr>
        <w:t>followup</w:t>
      </w:r>
      <w:proofErr w:type="spellEnd"/>
      <w:r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  <w:t>table in the database display in the dentist follow up page in the website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>SRS-72: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 xml:space="preserve">System shall add the dentist’s message data into the </w:t>
      </w:r>
      <w:proofErr w:type="spellStart"/>
      <w:r>
        <w:rPr>
          <w:rFonts w:ascii="Times New Roman" w:hAnsi="Times New Roman" w:cs="Times New Roman"/>
          <w:bCs/>
          <w:szCs w:val="22"/>
        </w:rPr>
        <w:t>followup</w:t>
      </w:r>
      <w:proofErr w:type="spellEnd"/>
      <w:r>
        <w:rPr>
          <w:rFonts w:ascii="Times New Roman" w:hAnsi="Times New Roman" w:cs="Times New Roman"/>
          <w:bCs/>
          <w:szCs w:val="22"/>
        </w:rPr>
        <w:t xml:space="preserve"> table 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  <w:t>including question and answer into the database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SRS-73: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>System shall update follow up table in the database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SRS-74: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 xml:space="preserve">System shall provide the patient’s follow up message data as a list from 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proofErr w:type="spellStart"/>
      <w:r>
        <w:rPr>
          <w:rFonts w:ascii="Times New Roman" w:hAnsi="Times New Roman" w:cs="Times New Roman"/>
          <w:bCs/>
          <w:szCs w:val="22"/>
        </w:rPr>
        <w:t>followup</w:t>
      </w:r>
      <w:proofErr w:type="spellEnd"/>
      <w:r>
        <w:rPr>
          <w:rFonts w:ascii="Times New Roman" w:hAnsi="Times New Roman" w:cs="Times New Roman"/>
          <w:bCs/>
          <w:szCs w:val="22"/>
        </w:rPr>
        <w:t xml:space="preserve"> table in the database display in the follow up page in the 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  <w:t>mobile application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SRS-75: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 xml:space="preserve">System shall provide the dentist’s follow up message data as a list from 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proofErr w:type="spellStart"/>
      <w:r>
        <w:rPr>
          <w:rFonts w:ascii="Times New Roman" w:hAnsi="Times New Roman" w:cs="Times New Roman"/>
          <w:bCs/>
          <w:szCs w:val="22"/>
        </w:rPr>
        <w:t>followup</w:t>
      </w:r>
      <w:proofErr w:type="spellEnd"/>
      <w:r>
        <w:rPr>
          <w:rFonts w:ascii="Times New Roman" w:hAnsi="Times New Roman" w:cs="Times New Roman"/>
          <w:bCs/>
          <w:szCs w:val="22"/>
        </w:rPr>
        <w:t xml:space="preserve"> table in the database display in the follow up page in the 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ab/>
        <w:t>mobile application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SRS-76: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System shall retrieve the dental clinic information data and promotion’s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data from information table including the description from the database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SRS-77: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provide the dental information’s data or promotion’s data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from information table in the edit information and promotion form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SRS-78: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provide the dental clinic promotion’s data and information’s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data from information table display in the information and promotion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page</w:t>
      </w:r>
      <w:r>
        <w:rPr>
          <w:rFonts w:ascii="Times New Roman" w:hAnsi="Times New Roman" w:cs="Times New Roman"/>
          <w:bCs/>
        </w:rPr>
        <w:t xml:space="preserve"> in the website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SRS-79: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>System shall provide the create dental treatment page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>SRS-80: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provide the dental clinic promotion’s data and information’s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in the information and promotion page</w:t>
      </w:r>
      <w:r>
        <w:rPr>
          <w:rFonts w:ascii="Times New Roman" w:hAnsi="Times New Roman" w:cs="Times New Roman"/>
          <w:bCs/>
        </w:rPr>
        <w:t xml:space="preserve"> in mobile application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SRS-81:    </w:t>
      </w:r>
      <w:r>
        <w:rPr>
          <w:rFonts w:ascii="Times New Roman" w:hAnsi="Times New Roman" w:cs="Times New Roman"/>
          <w:szCs w:val="22"/>
        </w:rPr>
        <w:t xml:space="preserve">System shall provide the dental clinic information and promotion page in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the mobile application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>SRS-82: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System shall provide the create information and promotion page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szCs w:val="22"/>
        </w:rPr>
        <w:t>SRS-83: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add dental clinic information’s data or promotion’s data into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information table in the database including dental information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description 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SRS-84: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</w:rPr>
        <w:t>System shall update information and promotion table in the database</w:t>
      </w:r>
      <w:r>
        <w:rPr>
          <w:rFonts w:ascii="Times New Roman" w:hAnsi="Times New Roman" w:cs="Times New Roman"/>
          <w:szCs w:val="22"/>
        </w:rPr>
        <w:t xml:space="preserve"> 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lastRenderedPageBreak/>
        <w:t>SRS-85: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edit dental clinic information’s data or promotion’s data 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information and promotion table in the database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SRS-86: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delete dental clinic information’s data or promotion’s data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from information and promotion table in the database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szCs w:val="22"/>
        </w:rPr>
        <w:t>SRS-87: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System shall provide the dental information and promotion as a list from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the information table in the database display in all information and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promotion page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SRS-88: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System shall provide the cost estimation page in website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SRS-89: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System shall provide the cost estimation page in mobile application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SRS-90: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System shall retrieve the dental treatments’ data including dental treatment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 name, description and cost from treatment table in the database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SRS-91: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provide the dental treatment data as a list from the treatment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table in the database to display in the cost estimation page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SRS-92: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System shall calculate the dental treatment cost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  <w:szCs w:val="24"/>
        </w:rPr>
      </w:pPr>
      <w:bookmarkStart w:id="44" w:name="_GoBack"/>
      <w:bookmarkEnd w:id="44"/>
      <w:r>
        <w:rPr>
          <w:rFonts w:ascii="Times New Roman" w:hAnsi="Times New Roman" w:cs="Times New Roman"/>
          <w:b/>
          <w:bCs/>
          <w:szCs w:val="22"/>
        </w:rPr>
        <w:t>SRS-93: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System shall provide the totally cost of dental treatment that the user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selected</w:t>
      </w:r>
    </w:p>
    <w:p w:rsidR="002A30F1" w:rsidRDefault="002A30F1" w:rsidP="002A30F1">
      <w:pPr>
        <w:ind w:left="144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SRS-94: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>System shall provide the dental treatment data as a list from treatment table in the database in the cost estimation page in mobile application</w:t>
      </w:r>
    </w:p>
    <w:p w:rsidR="002A30F1" w:rsidRDefault="002A30F1" w:rsidP="002A30F1">
      <w:pPr>
        <w:widowControl w:val="0"/>
        <w:ind w:left="1440" w:hanging="108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SRS-95: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System shall add the dental treatment information data including dental treatment name, description and cost into the information table in the database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SRS-96: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System shall update the treatment table in the database</w:t>
      </w:r>
    </w:p>
    <w:p w:rsidR="002A30F1" w:rsidRDefault="002A30F1" w:rsidP="002A30F1">
      <w:pPr>
        <w:widowControl w:val="0"/>
        <w:ind w:left="1440" w:hanging="108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SRS-97: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edit </w:t>
      </w:r>
      <w:r>
        <w:rPr>
          <w:rFonts w:ascii="Times New Roman" w:hAnsi="Times New Roman" w:cs="Times New Roman"/>
          <w:szCs w:val="22"/>
        </w:rPr>
        <w:t xml:space="preserve">dental treatment </w:t>
      </w:r>
      <w:r>
        <w:rPr>
          <w:rFonts w:ascii="Times New Roman" w:hAnsi="Times New Roman" w:cs="Times New Roman"/>
        </w:rPr>
        <w:t>information’s data in the treatment table in the database</w:t>
      </w:r>
    </w:p>
    <w:p w:rsidR="002A30F1" w:rsidRDefault="002A30F1" w:rsidP="002A30F1">
      <w:pPr>
        <w:widowControl w:val="0"/>
        <w:ind w:left="1440" w:hanging="108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SRS-98: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>System shall delete dental clinic information’s data from the treatment table in the database</w:t>
      </w:r>
    </w:p>
    <w:p w:rsidR="002A30F1" w:rsidRDefault="002A30F1" w:rsidP="002A30F1">
      <w:pPr>
        <w:widowControl w:val="0"/>
        <w:ind w:left="1440" w:hanging="108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SRS-99: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>System shall provide the dental treatment‘s data including dental treatment name, description and cost from treatment table in the database in the dental treatment edit form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>SRS-100: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>System shall provide the patient follow up page in the website</w:t>
      </w:r>
    </w:p>
    <w:p w:rsidR="002A30F1" w:rsidRDefault="002A30F1" w:rsidP="002A30F1">
      <w:pPr>
        <w:widowControl w:val="0"/>
        <w:ind w:left="1440" w:hanging="108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SRS-101: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>System shall provide the follow up form in the patient follow up page in the website</w:t>
      </w:r>
    </w:p>
    <w:p w:rsidR="002A30F1" w:rsidRDefault="002A30F1" w:rsidP="002A30F1">
      <w:pPr>
        <w:ind w:left="1440" w:hanging="10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>SRS-102: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 xml:space="preserve">System shall provide the patient’s message data as a list from </w:t>
      </w:r>
      <w:proofErr w:type="spellStart"/>
      <w:r>
        <w:rPr>
          <w:rFonts w:ascii="Times New Roman" w:hAnsi="Times New Roman" w:cs="Times New Roman"/>
          <w:bCs/>
          <w:szCs w:val="22"/>
        </w:rPr>
        <w:t>followup</w:t>
      </w:r>
      <w:proofErr w:type="spellEnd"/>
      <w:r>
        <w:rPr>
          <w:rFonts w:ascii="Times New Roman" w:hAnsi="Times New Roman" w:cs="Times New Roman"/>
          <w:bCs/>
          <w:szCs w:val="22"/>
        </w:rPr>
        <w:t xml:space="preserve"> table in the database display in the patient follow up page in the website</w:t>
      </w:r>
    </w:p>
    <w:p w:rsidR="002A30F1" w:rsidRDefault="002A30F1" w:rsidP="002A30F1">
      <w:pPr>
        <w:ind w:left="144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2"/>
        </w:rPr>
        <w:t>SRS-103: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bCs/>
          <w:szCs w:val="22"/>
        </w:rPr>
        <w:t xml:space="preserve">System shall provide the dentist’s message data as a list from </w:t>
      </w:r>
      <w:proofErr w:type="spellStart"/>
      <w:r>
        <w:rPr>
          <w:rFonts w:ascii="Times New Roman" w:hAnsi="Times New Roman" w:cs="Times New Roman"/>
          <w:bCs/>
          <w:szCs w:val="22"/>
        </w:rPr>
        <w:t>followup</w:t>
      </w:r>
      <w:proofErr w:type="spellEnd"/>
      <w:r>
        <w:rPr>
          <w:rFonts w:ascii="Times New Roman" w:hAnsi="Times New Roman" w:cs="Times New Roman"/>
          <w:bCs/>
          <w:szCs w:val="22"/>
        </w:rPr>
        <w:t xml:space="preserve"> table in the database display in the patient follow up page in the website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SRS-104:</w:t>
      </w:r>
      <w:r>
        <w:rPr>
          <w:rFonts w:ascii="Times New Roman" w:hAnsi="Times New Roman" w:cs="Times New Roman"/>
        </w:rPr>
        <w:t xml:space="preserve">  System shall return true </w:t>
      </w:r>
      <w:r>
        <w:rPr>
          <w:rFonts w:ascii="Times New Roman" w:hAnsi="Times New Roman" w:cs="Times New Roman"/>
          <w:bCs/>
        </w:rPr>
        <w:t>if the question is already save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</w:rPr>
        <w:t>SRS-105: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System shall return false if the question</w:t>
      </w:r>
      <w:r>
        <w:rPr>
          <w:rFonts w:ascii="Times New Roman" w:hAnsi="Times New Roman" w:cs="Times New Roman"/>
          <w:bCs/>
        </w:rPr>
        <w:t xml:space="preserve"> is not saved yet</w:t>
      </w:r>
    </w:p>
    <w:p w:rsidR="002A30F1" w:rsidRDefault="002A30F1" w:rsidP="002A30F1">
      <w:pPr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2"/>
        </w:rPr>
        <w:t>SRS-106: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return true </w:t>
      </w:r>
      <w:r>
        <w:rPr>
          <w:rFonts w:ascii="Times New Roman" w:hAnsi="Times New Roman" w:cs="Times New Roman"/>
          <w:bCs/>
        </w:rPr>
        <w:t>if the answer is already save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SRS-107:</w:t>
      </w:r>
      <w:r>
        <w:rPr>
          <w:rFonts w:ascii="Times New Roman" w:hAnsi="Times New Roman" w:cs="Times New Roman"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return false </w:t>
      </w:r>
      <w:r>
        <w:rPr>
          <w:rFonts w:ascii="Times New Roman" w:hAnsi="Times New Roman" w:cs="Times New Roman"/>
          <w:bCs/>
        </w:rPr>
        <w:t xml:space="preserve">if the answer is not saved yet </w:t>
      </w:r>
    </w:p>
    <w:p w:rsidR="002A30F1" w:rsidRDefault="002A30F1" w:rsidP="002A30F1">
      <w:pPr>
        <w:widowControl w:val="0"/>
        <w:ind w:left="1440" w:hanging="1080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SRS-108: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</w:rPr>
        <w:t xml:space="preserve">System shall provide the dental treatment data as a list from treatment table in the database display in all dental treatment </w:t>
      </w:r>
      <w:proofErr w:type="gramStart"/>
      <w:r>
        <w:rPr>
          <w:rFonts w:ascii="Times New Roman" w:hAnsi="Times New Roman" w:cs="Times New Roman"/>
        </w:rPr>
        <w:t>page</w:t>
      </w:r>
      <w:proofErr w:type="gramEnd"/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SRS-109: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System shall provide the patients’ information from patient table in the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database including patient name, last name, age, gender, treatment, 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address, email ,telephone number and QR code display in  view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information page in mobile application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SRS-110: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System shall provide the patients’ information from patient table in the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database including patient name, last name, age, gender, treatment, 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lastRenderedPageBreak/>
        <w:tab/>
      </w:r>
      <w:r>
        <w:rPr>
          <w:rFonts w:ascii="Times New Roman" w:hAnsi="Times New Roman" w:cs="Times New Roman"/>
          <w:szCs w:val="22"/>
        </w:rPr>
        <w:tab/>
        <w:t xml:space="preserve">address, email ,telephone number and QR code display in  view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information page in the website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SRS-111:</w:t>
      </w: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System shall provide page for checking an appointment date and time</w:t>
      </w:r>
    </w:p>
    <w:p w:rsidR="002A30F1" w:rsidRDefault="002A30F1" w:rsidP="002A30F1">
      <w:pPr>
        <w:widowControl w:val="0"/>
        <w:ind w:left="1440" w:hanging="108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SRS-112:</w:t>
      </w:r>
      <w:r>
        <w:rPr>
          <w:rFonts w:ascii="Times New Roman" w:hAnsi="Times New Roman" w:cs="Times New Roman"/>
          <w:szCs w:val="22"/>
        </w:rPr>
        <w:tab/>
        <w:t xml:space="preserve">System shall check time of input </w:t>
      </w:r>
      <w:proofErr w:type="spellStart"/>
      <w:r>
        <w:rPr>
          <w:rFonts w:ascii="Times New Roman" w:hAnsi="Times New Roman" w:cs="Times New Roman"/>
          <w:szCs w:val="22"/>
        </w:rPr>
        <w:t>patientID</w:t>
      </w:r>
      <w:proofErr w:type="spellEnd"/>
      <w:r>
        <w:rPr>
          <w:rFonts w:ascii="Times New Roman" w:hAnsi="Times New Roman" w:cs="Times New Roman"/>
          <w:szCs w:val="22"/>
        </w:rPr>
        <w:t xml:space="preserve"> and return the time of appointment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SRS-113:</w:t>
      </w:r>
      <w:r>
        <w:rPr>
          <w:rFonts w:ascii="Times New Roman" w:hAnsi="Times New Roman" w:cs="Times New Roman"/>
          <w:szCs w:val="22"/>
        </w:rPr>
        <w:t xml:space="preserve"> System shall check time of input </w:t>
      </w:r>
      <w:proofErr w:type="spellStart"/>
      <w:r>
        <w:rPr>
          <w:rFonts w:ascii="Times New Roman" w:hAnsi="Times New Roman" w:cs="Times New Roman"/>
          <w:szCs w:val="22"/>
        </w:rPr>
        <w:t>patientID</w:t>
      </w:r>
      <w:proofErr w:type="spellEnd"/>
      <w:r>
        <w:rPr>
          <w:rFonts w:ascii="Times New Roman" w:hAnsi="Times New Roman" w:cs="Times New Roman"/>
          <w:szCs w:val="22"/>
        </w:rPr>
        <w:t xml:space="preserve"> and return “Not today” for not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match date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SRS-114:</w:t>
      </w:r>
      <w:r>
        <w:rPr>
          <w:rFonts w:ascii="Times New Roman" w:hAnsi="Times New Roman" w:cs="Times New Roman"/>
          <w:szCs w:val="22"/>
        </w:rPr>
        <w:t xml:space="preserve"> System shall check time of input </w:t>
      </w:r>
      <w:proofErr w:type="spellStart"/>
      <w:r>
        <w:rPr>
          <w:rFonts w:ascii="Times New Roman" w:hAnsi="Times New Roman" w:cs="Times New Roman"/>
          <w:szCs w:val="22"/>
        </w:rPr>
        <w:t>patientID</w:t>
      </w:r>
      <w:proofErr w:type="spellEnd"/>
      <w:r>
        <w:rPr>
          <w:rFonts w:ascii="Times New Roman" w:hAnsi="Times New Roman" w:cs="Times New Roman"/>
          <w:szCs w:val="22"/>
        </w:rPr>
        <w:t xml:space="preserve"> and return “No appointment”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for the </w:t>
      </w:r>
      <w:proofErr w:type="spellStart"/>
      <w:r>
        <w:rPr>
          <w:rFonts w:ascii="Times New Roman" w:hAnsi="Times New Roman" w:cs="Times New Roman"/>
          <w:szCs w:val="22"/>
        </w:rPr>
        <w:t>patientID</w:t>
      </w:r>
      <w:proofErr w:type="spellEnd"/>
      <w:r>
        <w:rPr>
          <w:rFonts w:ascii="Times New Roman" w:hAnsi="Times New Roman" w:cs="Times New Roman"/>
          <w:szCs w:val="22"/>
        </w:rPr>
        <w:t xml:space="preserve"> that are not appointed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SRS-115:</w:t>
      </w:r>
      <w:r>
        <w:rPr>
          <w:rFonts w:ascii="Times New Roman" w:hAnsi="Times New Roman" w:cs="Times New Roman"/>
          <w:szCs w:val="22"/>
        </w:rPr>
        <w:t xml:space="preserve"> System shall check time of input </w:t>
      </w:r>
      <w:proofErr w:type="spellStart"/>
      <w:r>
        <w:rPr>
          <w:rFonts w:ascii="Times New Roman" w:hAnsi="Times New Roman" w:cs="Times New Roman"/>
          <w:szCs w:val="22"/>
        </w:rPr>
        <w:t>patientID</w:t>
      </w:r>
      <w:proofErr w:type="spellEnd"/>
      <w:r>
        <w:rPr>
          <w:rFonts w:ascii="Times New Roman" w:hAnsi="Times New Roman" w:cs="Times New Roman"/>
          <w:szCs w:val="22"/>
        </w:rPr>
        <w:t xml:space="preserve"> and return “You’re missed” for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the </w:t>
      </w:r>
      <w:proofErr w:type="spellStart"/>
      <w:r>
        <w:rPr>
          <w:rFonts w:ascii="Times New Roman" w:hAnsi="Times New Roman" w:cs="Times New Roman"/>
          <w:szCs w:val="22"/>
        </w:rPr>
        <w:t>patientID</w:t>
      </w:r>
      <w:proofErr w:type="spellEnd"/>
      <w:r>
        <w:rPr>
          <w:rFonts w:ascii="Times New Roman" w:hAnsi="Times New Roman" w:cs="Times New Roman"/>
          <w:szCs w:val="22"/>
        </w:rPr>
        <w:t xml:space="preserve"> that are late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SRS-116</w:t>
      </w:r>
      <w:r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</w:rPr>
        <w:t>System shall provide check time result page</w:t>
      </w:r>
    </w:p>
    <w:p w:rsidR="002A30F1" w:rsidRDefault="002A30F1" w:rsidP="002A30F1">
      <w:pPr>
        <w:widowControl w:val="0"/>
        <w:ind w:firstLine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SRS-117:</w:t>
      </w:r>
      <w:r>
        <w:rPr>
          <w:rFonts w:ascii="Times New Roman" w:hAnsi="Times New Roman" w:cs="Times New Roman"/>
          <w:szCs w:val="22"/>
        </w:rPr>
        <w:t xml:space="preserve"> System shall provide the add queue page to add patient to a queue</w:t>
      </w:r>
    </w:p>
    <w:p w:rsidR="002A30F1" w:rsidRDefault="002A30F1" w:rsidP="002A30F1">
      <w:pPr>
        <w:widowControl w:val="0"/>
        <w:ind w:firstLine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SRS-118:</w:t>
      </w:r>
      <w:r>
        <w:rPr>
          <w:rFonts w:ascii="Times New Roman" w:hAnsi="Times New Roman" w:cs="Times New Roman"/>
          <w:szCs w:val="22"/>
        </w:rPr>
        <w:t xml:space="preserve"> System shall add patient into a queue</w:t>
      </w:r>
    </w:p>
    <w:p w:rsidR="002A30F1" w:rsidRDefault="002A30F1" w:rsidP="002A30F1">
      <w:pPr>
        <w:widowControl w:val="0"/>
        <w:ind w:firstLine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SRS-119:</w:t>
      </w:r>
      <w:r>
        <w:rPr>
          <w:rFonts w:ascii="Times New Roman" w:hAnsi="Times New Roman" w:cs="Times New Roman"/>
          <w:szCs w:val="22"/>
        </w:rPr>
        <w:t xml:space="preserve"> System shall shift patient to a next queue</w:t>
      </w:r>
    </w:p>
    <w:p w:rsidR="002A30F1" w:rsidRDefault="002A30F1" w:rsidP="002A30F1">
      <w:pPr>
        <w:widowControl w:val="0"/>
        <w:ind w:firstLine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SRS-120:</w:t>
      </w:r>
      <w:r>
        <w:rPr>
          <w:rFonts w:ascii="Times New Roman" w:hAnsi="Times New Roman" w:cs="Times New Roman"/>
          <w:szCs w:val="22"/>
        </w:rPr>
        <w:t xml:space="preserve"> System shall provide the page for reset a queue</w:t>
      </w:r>
    </w:p>
    <w:p w:rsidR="002A30F1" w:rsidRDefault="002A30F1" w:rsidP="002A30F1">
      <w:pPr>
        <w:widowControl w:val="0"/>
        <w:ind w:firstLine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SRS-121:</w:t>
      </w:r>
      <w:r>
        <w:rPr>
          <w:rFonts w:ascii="Times New Roman" w:hAnsi="Times New Roman" w:cs="Times New Roman"/>
          <w:szCs w:val="22"/>
        </w:rPr>
        <w:t xml:space="preserve"> System shall set all </w:t>
      </w:r>
      <w:proofErr w:type="gramStart"/>
      <w:r>
        <w:rPr>
          <w:rFonts w:ascii="Times New Roman" w:hAnsi="Times New Roman" w:cs="Times New Roman"/>
          <w:szCs w:val="22"/>
        </w:rPr>
        <w:t>queue</w:t>
      </w:r>
      <w:proofErr w:type="gramEnd"/>
      <w:r>
        <w:rPr>
          <w:rFonts w:ascii="Times New Roman" w:hAnsi="Times New Roman" w:cs="Times New Roman"/>
          <w:szCs w:val="22"/>
        </w:rPr>
        <w:t xml:space="preserve"> to be empty</w:t>
      </w:r>
    </w:p>
    <w:p w:rsidR="00D4096A" w:rsidRPr="002A30F1" w:rsidRDefault="002A30F1" w:rsidP="002A30F1">
      <w:pPr>
        <w:spacing w:line="240" w:lineRule="auto"/>
        <w:rPr>
          <w:rFonts w:ascii="Times" w:hAnsi="Times"/>
          <w:b/>
          <w:bCs/>
        </w:rPr>
      </w:pPr>
      <w:r>
        <w:rPr>
          <w:rFonts w:ascii="Times" w:hAnsi="Times"/>
        </w:rPr>
        <w:br w:type="page"/>
      </w:r>
      <w:bookmarkStart w:id="45" w:name="_Toc275592994"/>
      <w:r w:rsidR="00442725" w:rsidRPr="002A30F1">
        <w:rPr>
          <w:rFonts w:ascii="Times" w:hAnsi="Times"/>
          <w:b/>
          <w:bCs/>
          <w:color w:val="auto"/>
          <w:sz w:val="28"/>
          <w:lang w:bidi="ar-SA"/>
        </w:rPr>
        <w:lastRenderedPageBreak/>
        <w:t>4.3</w:t>
      </w:r>
      <w:r w:rsidR="00D4096A" w:rsidRPr="002A30F1">
        <w:rPr>
          <w:rFonts w:ascii="Times" w:hAnsi="Times"/>
          <w:b/>
          <w:bCs/>
          <w:color w:val="auto"/>
          <w:sz w:val="28"/>
          <w:lang w:bidi="ar-SA"/>
        </w:rPr>
        <w:t xml:space="preserve"> Use Case</w:t>
      </w:r>
      <w:bookmarkEnd w:id="45"/>
    </w:p>
    <w:p w:rsidR="00C034CE" w:rsidRPr="00C034CE" w:rsidRDefault="00C034CE" w:rsidP="00C034CE">
      <w:pPr>
        <w:widowControl w:val="0"/>
        <w:jc w:val="both"/>
        <w:rPr>
          <w:rFonts w:ascii="Times New Roman" w:hAnsi="Times New Roman" w:cs="Times New Roman"/>
          <w:b/>
          <w:sz w:val="28"/>
        </w:rPr>
      </w:pP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UC-26:</w:t>
      </w:r>
      <w:r w:rsidRPr="00C034CE">
        <w:rPr>
          <w:rFonts w:ascii="Times New Roman" w:hAnsi="Times New Roman" w:cs="Times New Roman"/>
          <w:szCs w:val="22"/>
        </w:rPr>
        <w:t xml:space="preserve"> View </w:t>
      </w:r>
      <w:r w:rsidRPr="00C034CE">
        <w:rPr>
          <w:rFonts w:ascii="Times New Roman" w:hAnsi="Times New Roman" w:cs="Times New Roman"/>
        </w:rPr>
        <w:t xml:space="preserve">patients’ information and QR </w:t>
      </w:r>
      <w:proofErr w:type="gramStart"/>
      <w:r w:rsidRPr="00C034CE">
        <w:rPr>
          <w:rFonts w:ascii="Times New Roman" w:hAnsi="Times New Roman" w:cs="Times New Roman"/>
        </w:rPr>
        <w:t>code(</w:t>
      </w:r>
      <w:proofErr w:type="gramEnd"/>
      <w:r w:rsidRPr="00C034CE">
        <w:rPr>
          <w:rFonts w:ascii="Times New Roman" w:hAnsi="Times New Roman" w:cs="Times New Roman"/>
        </w:rPr>
        <w:t>mobile)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UC-27:</w:t>
      </w:r>
      <w:r w:rsidRPr="00C034CE">
        <w:rPr>
          <w:rFonts w:ascii="Times New Roman" w:hAnsi="Times New Roman" w:cs="Times New Roman"/>
          <w:szCs w:val="22"/>
        </w:rPr>
        <w:t xml:space="preserve"> View </w:t>
      </w:r>
      <w:r w:rsidRPr="00C034CE">
        <w:rPr>
          <w:rFonts w:ascii="Times New Roman" w:hAnsi="Times New Roman" w:cs="Times New Roman"/>
        </w:rPr>
        <w:t xml:space="preserve">patients’ information and QR </w:t>
      </w:r>
      <w:proofErr w:type="gramStart"/>
      <w:r w:rsidRPr="00C034CE">
        <w:rPr>
          <w:rFonts w:ascii="Times New Roman" w:hAnsi="Times New Roman" w:cs="Times New Roman"/>
        </w:rPr>
        <w:t>code(</w:t>
      </w:r>
      <w:proofErr w:type="gramEnd"/>
      <w:r w:rsidRPr="00C034CE">
        <w:rPr>
          <w:rFonts w:ascii="Times New Roman" w:hAnsi="Times New Roman" w:cs="Times New Roman"/>
        </w:rPr>
        <w:t>in website)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UC-28:</w:t>
      </w:r>
      <w:r w:rsidRPr="00C034CE">
        <w:rPr>
          <w:rFonts w:ascii="Times New Roman" w:hAnsi="Times New Roman" w:cs="Times New Roman"/>
          <w:szCs w:val="22"/>
        </w:rPr>
        <w:t xml:space="preserve"> Add patient to a queue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UC-29:</w:t>
      </w:r>
      <w:r w:rsidRPr="00C034CE">
        <w:rPr>
          <w:rFonts w:ascii="Times New Roman" w:hAnsi="Times New Roman" w:cs="Times New Roman"/>
          <w:szCs w:val="22"/>
        </w:rPr>
        <w:t xml:space="preserve"> Reset queue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UC-30:</w:t>
      </w:r>
      <w:r w:rsidRPr="00C034CE">
        <w:rPr>
          <w:rFonts w:ascii="Times New Roman" w:hAnsi="Times New Roman" w:cs="Times New Roman"/>
          <w:bCs/>
          <w:szCs w:val="22"/>
        </w:rPr>
        <w:t xml:space="preserve"> Display his/her follow up message 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UC-31:</w:t>
      </w:r>
      <w:r w:rsidRPr="00C034CE">
        <w:rPr>
          <w:rFonts w:ascii="Times New Roman" w:hAnsi="Times New Roman" w:cs="Times New Roman"/>
          <w:bCs/>
          <w:szCs w:val="22"/>
        </w:rPr>
        <w:t xml:space="preserve"> Post the question for following up with his/her patient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UC-32:</w:t>
      </w:r>
      <w:r w:rsidRPr="00C034CE">
        <w:rPr>
          <w:rFonts w:ascii="Times New Roman" w:hAnsi="Times New Roman" w:cs="Times New Roman"/>
          <w:bCs/>
          <w:szCs w:val="22"/>
        </w:rPr>
        <w:t xml:space="preserve"> Display follow up message 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UC-33:</w:t>
      </w:r>
      <w:r w:rsidRPr="00C034CE">
        <w:rPr>
          <w:rFonts w:ascii="Times New Roman" w:hAnsi="Times New Roman" w:cs="Times New Roman"/>
          <w:bCs/>
          <w:szCs w:val="22"/>
        </w:rPr>
        <w:t xml:space="preserve"> Answer follow up question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UC-34:</w:t>
      </w:r>
      <w:r w:rsidRPr="00C034CE">
        <w:rPr>
          <w:rFonts w:ascii="Times New Roman" w:hAnsi="Times New Roman" w:cs="Times New Roman"/>
          <w:bCs/>
          <w:szCs w:val="22"/>
        </w:rPr>
        <w:t xml:space="preserve"> Display follow up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message  (</w:t>
      </w:r>
      <w:proofErr w:type="gramEnd"/>
      <w:r w:rsidRPr="00C034CE">
        <w:rPr>
          <w:rFonts w:ascii="Times New Roman" w:hAnsi="Times New Roman" w:cs="Times New Roman"/>
          <w:bCs/>
          <w:szCs w:val="22"/>
        </w:rPr>
        <w:t>mobile application)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bCs/>
          <w:szCs w:val="22"/>
        </w:rPr>
        <w:t>UC-35:</w:t>
      </w:r>
      <w:r w:rsidRPr="00C034CE">
        <w:rPr>
          <w:rFonts w:ascii="Times New Roman" w:hAnsi="Times New Roman" w:cs="Times New Roman"/>
          <w:bCs/>
          <w:szCs w:val="22"/>
        </w:rPr>
        <w:t xml:space="preserve"> Answer </w:t>
      </w:r>
      <w:proofErr w:type="gramStart"/>
      <w:r w:rsidRPr="00C034CE">
        <w:rPr>
          <w:rFonts w:ascii="Times New Roman" w:hAnsi="Times New Roman" w:cs="Times New Roman"/>
          <w:bCs/>
          <w:szCs w:val="22"/>
        </w:rPr>
        <w:t>follow</w:t>
      </w:r>
      <w:proofErr w:type="gramEnd"/>
      <w:r w:rsidRPr="00C034CE">
        <w:rPr>
          <w:rFonts w:ascii="Times New Roman" w:hAnsi="Times New Roman" w:cs="Times New Roman"/>
          <w:bCs/>
          <w:szCs w:val="22"/>
        </w:rPr>
        <w:t xml:space="preserve"> up question </w:t>
      </w:r>
      <w:r w:rsidRPr="00C034CE">
        <w:rPr>
          <w:rFonts w:ascii="Times New Roman" w:hAnsi="Times New Roman" w:cs="Times New Roman"/>
          <w:szCs w:val="22"/>
        </w:rPr>
        <w:t>(mobile application)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UC-36:</w:t>
      </w:r>
      <w:r w:rsidRPr="00C034CE">
        <w:rPr>
          <w:rFonts w:ascii="Times New Roman" w:hAnsi="Times New Roman" w:cs="Times New Roman"/>
          <w:szCs w:val="22"/>
        </w:rPr>
        <w:t xml:space="preserve"> Display dental clinic information</w:t>
      </w:r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szCs w:val="22"/>
        </w:rPr>
        <w:t xml:space="preserve">and </w:t>
      </w:r>
      <w:proofErr w:type="gramStart"/>
      <w:r w:rsidRPr="00C034CE">
        <w:rPr>
          <w:rFonts w:ascii="Times New Roman" w:hAnsi="Times New Roman" w:cs="Times New Roman"/>
          <w:szCs w:val="22"/>
        </w:rPr>
        <w:t>promotion(</w:t>
      </w:r>
      <w:proofErr w:type="gramEnd"/>
      <w:r w:rsidRPr="00C034CE">
        <w:rPr>
          <w:rFonts w:ascii="Times New Roman" w:hAnsi="Times New Roman" w:cs="Times New Roman"/>
          <w:szCs w:val="22"/>
        </w:rPr>
        <w:t>website</w:t>
      </w:r>
      <w:r w:rsidRPr="00C034CE">
        <w:rPr>
          <w:rFonts w:ascii="Times New Roman" w:hAnsi="Times New Roman" w:cs="Times New Roman"/>
          <w:b/>
          <w:bCs/>
          <w:szCs w:val="22"/>
        </w:rPr>
        <w:t>)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UC-37:</w:t>
      </w:r>
      <w:r w:rsidRPr="00C034CE">
        <w:rPr>
          <w:rFonts w:ascii="Times New Roman" w:hAnsi="Times New Roman" w:cs="Times New Roman"/>
          <w:szCs w:val="22"/>
        </w:rPr>
        <w:t xml:space="preserve"> Display dental clinic information and promotion (mobile application)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UC-38:</w:t>
      </w:r>
      <w:r w:rsidRPr="00C034CE">
        <w:rPr>
          <w:rFonts w:ascii="Times New Roman" w:hAnsi="Times New Roman" w:cs="Times New Roman"/>
          <w:szCs w:val="22"/>
        </w:rPr>
        <w:t xml:space="preserve"> Add dental clinic information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UC-39:</w:t>
      </w:r>
      <w:r w:rsidRPr="00C034CE">
        <w:rPr>
          <w:rFonts w:ascii="Times New Roman" w:hAnsi="Times New Roman" w:cs="Times New Roman"/>
          <w:szCs w:val="22"/>
        </w:rPr>
        <w:t xml:space="preserve"> Edit dental clinic information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UC-40:</w:t>
      </w:r>
      <w:r w:rsidRPr="00C034CE">
        <w:rPr>
          <w:rFonts w:ascii="Times New Roman" w:hAnsi="Times New Roman" w:cs="Times New Roman"/>
          <w:szCs w:val="22"/>
        </w:rPr>
        <w:t xml:space="preserve"> Delete dental clinic information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UC-41:</w:t>
      </w:r>
      <w:r w:rsidRPr="00C034CE">
        <w:rPr>
          <w:rFonts w:ascii="Times New Roman" w:hAnsi="Times New Roman" w:cs="Times New Roman"/>
          <w:szCs w:val="22"/>
        </w:rPr>
        <w:t xml:space="preserve"> Display dental clinic information</w:t>
      </w:r>
      <w:r w:rsidRPr="00C034CE">
        <w:rPr>
          <w:rFonts w:ascii="Times New Roman" w:hAnsi="Times New Roman" w:cs="Times New Roman"/>
          <w:b/>
          <w:bCs/>
          <w:szCs w:val="22"/>
        </w:rPr>
        <w:t xml:space="preserve"> </w:t>
      </w:r>
      <w:r w:rsidRPr="00C034CE">
        <w:rPr>
          <w:rFonts w:ascii="Times New Roman" w:hAnsi="Times New Roman" w:cs="Times New Roman"/>
          <w:szCs w:val="22"/>
        </w:rPr>
        <w:t xml:space="preserve">and </w:t>
      </w:r>
      <w:proofErr w:type="gramStart"/>
      <w:r w:rsidRPr="00C034CE">
        <w:rPr>
          <w:rFonts w:ascii="Times New Roman" w:hAnsi="Times New Roman" w:cs="Times New Roman"/>
          <w:szCs w:val="22"/>
        </w:rPr>
        <w:t>promotion(</w:t>
      </w:r>
      <w:proofErr w:type="gramEnd"/>
      <w:r w:rsidRPr="00C034CE">
        <w:rPr>
          <w:rFonts w:ascii="Times New Roman" w:hAnsi="Times New Roman" w:cs="Times New Roman"/>
          <w:szCs w:val="22"/>
        </w:rPr>
        <w:t>website</w:t>
      </w:r>
      <w:r w:rsidRPr="00C034CE">
        <w:rPr>
          <w:rFonts w:ascii="Times New Roman" w:hAnsi="Times New Roman" w:cs="Times New Roman"/>
          <w:b/>
          <w:bCs/>
          <w:szCs w:val="22"/>
        </w:rPr>
        <w:t>)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UC-42:</w:t>
      </w:r>
      <w:r w:rsidRPr="00C034CE">
        <w:rPr>
          <w:rFonts w:ascii="Times New Roman" w:hAnsi="Times New Roman" w:cs="Times New Roman"/>
          <w:szCs w:val="22"/>
        </w:rPr>
        <w:t xml:space="preserve"> Estimate the dental treatment cost (website)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UC-43:</w:t>
      </w:r>
      <w:r w:rsidRPr="00C034CE">
        <w:rPr>
          <w:rFonts w:ascii="Times New Roman" w:hAnsi="Times New Roman" w:cs="Times New Roman"/>
          <w:szCs w:val="22"/>
        </w:rPr>
        <w:t xml:space="preserve"> Estimate the dental treatment cost (mobile application)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UC-44:</w:t>
      </w:r>
      <w:r w:rsidRPr="00C034CE">
        <w:rPr>
          <w:rFonts w:ascii="Times New Roman" w:hAnsi="Times New Roman" w:cs="Times New Roman"/>
          <w:szCs w:val="22"/>
        </w:rPr>
        <w:t xml:space="preserve"> Estimate the dental treatment cost (website)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UC-45:</w:t>
      </w:r>
      <w:r w:rsidRPr="00C034CE">
        <w:rPr>
          <w:rFonts w:ascii="Times New Roman" w:hAnsi="Times New Roman" w:cs="Times New Roman"/>
          <w:szCs w:val="22"/>
        </w:rPr>
        <w:t xml:space="preserve"> Add dental treatment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UC-46:</w:t>
      </w:r>
      <w:r w:rsidRPr="00C034CE">
        <w:rPr>
          <w:rFonts w:ascii="Times New Roman" w:hAnsi="Times New Roman" w:cs="Times New Roman"/>
          <w:szCs w:val="22"/>
        </w:rPr>
        <w:t xml:space="preserve"> Edit dental treatment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UC-47:</w:t>
      </w:r>
      <w:r w:rsidRPr="00C034CE">
        <w:rPr>
          <w:rFonts w:ascii="Times New Roman" w:hAnsi="Times New Roman" w:cs="Times New Roman"/>
          <w:szCs w:val="22"/>
        </w:rPr>
        <w:t xml:space="preserve"> Delete dental treatment</w:t>
      </w:r>
    </w:p>
    <w:p w:rsidR="00FB18A7" w:rsidRPr="00C034CE" w:rsidRDefault="00FB18A7" w:rsidP="00FB18A7">
      <w:r w:rsidRPr="00C034CE">
        <w:rPr>
          <w:rFonts w:ascii="Times New Roman" w:hAnsi="Times New Roman" w:cs="Times New Roman"/>
          <w:b/>
          <w:szCs w:val="22"/>
        </w:rPr>
        <w:t>UC-48:</w:t>
      </w:r>
      <w:r w:rsidRPr="00C034CE">
        <w:rPr>
          <w:rFonts w:ascii="Times New Roman" w:hAnsi="Times New Roman" w:cs="Times New Roman"/>
          <w:szCs w:val="22"/>
        </w:rPr>
        <w:t xml:space="preserve"> View dental treatment information </w:t>
      </w:r>
    </w:p>
    <w:p w:rsidR="00D4096A" w:rsidRPr="00C034CE" w:rsidRDefault="00D4096A" w:rsidP="00D4096A">
      <w:pPr>
        <w:rPr>
          <w:lang w:bidi="ar-SA"/>
        </w:rPr>
      </w:pPr>
    </w:p>
    <w:p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:rsidR="007C07AA" w:rsidRDefault="007C07AA" w:rsidP="00D4096A">
      <w:pPr>
        <w:pStyle w:val="3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color w:val="auto"/>
          <w:sz w:val="32"/>
          <w:szCs w:val="32"/>
          <w:lang w:bidi="ar-SA"/>
        </w:rPr>
        <w:br w:type="page"/>
      </w:r>
    </w:p>
    <w:p w:rsidR="00D4096A" w:rsidRPr="00C034CE" w:rsidRDefault="007C07AA" w:rsidP="00D4096A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46" w:name="_Toc275592995"/>
      <w:r>
        <w:rPr>
          <w:rFonts w:ascii="Times" w:hAnsi="Times"/>
          <w:color w:val="000000" w:themeColor="text1"/>
          <w:sz w:val="28"/>
          <w:lang w:bidi="ar-SA"/>
        </w:rPr>
        <w:lastRenderedPageBreak/>
        <w:t>4.4</w:t>
      </w:r>
      <w:r w:rsidR="00D4096A" w:rsidRPr="00C034CE">
        <w:rPr>
          <w:rFonts w:ascii="Times" w:hAnsi="Times"/>
          <w:color w:val="000000" w:themeColor="text1"/>
          <w:sz w:val="28"/>
          <w:lang w:bidi="ar-SA"/>
        </w:rPr>
        <w:t xml:space="preserve"> Activity Diagram</w:t>
      </w:r>
      <w:bookmarkEnd w:id="46"/>
    </w:p>
    <w:p w:rsidR="008709BE" w:rsidRDefault="008709BE" w:rsidP="00251B6B">
      <w:pPr>
        <w:rPr>
          <w:rFonts w:ascii="Times" w:hAnsi="Times"/>
          <w:b/>
          <w:sz w:val="24"/>
          <w:szCs w:val="24"/>
        </w:rPr>
      </w:pP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AD-22:</w:t>
      </w:r>
      <w:r w:rsidRPr="00C034CE">
        <w:rPr>
          <w:rFonts w:ascii="Times" w:hAnsi="Times"/>
          <w:sz w:val="24"/>
          <w:szCs w:val="24"/>
        </w:rPr>
        <w:t xml:space="preserve"> Display patients’ information and QR code in website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AD-23:</w:t>
      </w:r>
      <w:r w:rsidRPr="00C034CE">
        <w:rPr>
          <w:rFonts w:ascii="Times" w:hAnsi="Times"/>
          <w:sz w:val="24"/>
          <w:szCs w:val="24"/>
        </w:rPr>
        <w:t xml:space="preserve"> Display patients’ information and QR code in mobile application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AD-24:</w:t>
      </w:r>
      <w:r w:rsidRPr="00C034CE">
        <w:rPr>
          <w:rFonts w:ascii="Times" w:hAnsi="Times"/>
          <w:sz w:val="24"/>
          <w:szCs w:val="24"/>
        </w:rPr>
        <w:t xml:space="preserve"> Add patient to a queue</w:t>
      </w:r>
    </w:p>
    <w:p w:rsidR="00251B6B" w:rsidRPr="00C034CE" w:rsidRDefault="00251B6B" w:rsidP="00251B6B">
      <w:pPr>
        <w:pStyle w:val="Default"/>
        <w:rPr>
          <w:rFonts w:ascii="Times" w:hAnsi="Times"/>
        </w:rPr>
      </w:pPr>
      <w:r w:rsidRPr="00C034CE">
        <w:rPr>
          <w:rFonts w:ascii="Times" w:hAnsi="Times"/>
          <w:b/>
        </w:rPr>
        <w:t>AD-25:</w:t>
      </w:r>
      <w:r w:rsidRPr="00C034CE">
        <w:rPr>
          <w:rFonts w:ascii="Times" w:hAnsi="Times"/>
        </w:rPr>
        <w:t xml:space="preserve"> Reset queue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AD-26:</w:t>
      </w:r>
      <w:r w:rsidRPr="00C034CE">
        <w:rPr>
          <w:rFonts w:ascii="Times" w:hAnsi="Times"/>
          <w:sz w:val="24"/>
          <w:szCs w:val="24"/>
        </w:rPr>
        <w:t xml:space="preserve"> </w:t>
      </w:r>
      <w:r w:rsidRPr="00C034CE">
        <w:rPr>
          <w:rFonts w:ascii="Times" w:hAnsi="Times"/>
          <w:bCs/>
          <w:sz w:val="24"/>
          <w:szCs w:val="24"/>
        </w:rPr>
        <w:t xml:space="preserve">Display his/her follow up message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AD-27:</w:t>
      </w:r>
      <w:r w:rsidRPr="00C034CE">
        <w:rPr>
          <w:rFonts w:ascii="Times" w:hAnsi="Times"/>
          <w:sz w:val="24"/>
          <w:szCs w:val="24"/>
        </w:rPr>
        <w:t xml:space="preserve"> Post the question for following up with his/her patient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AD-28:</w:t>
      </w:r>
      <w:r w:rsidRPr="00C034CE">
        <w:rPr>
          <w:rFonts w:ascii="Times" w:hAnsi="Times"/>
          <w:sz w:val="24"/>
          <w:szCs w:val="24"/>
        </w:rPr>
        <w:t xml:space="preserve"> </w:t>
      </w:r>
      <w:r w:rsidRPr="00C034CE">
        <w:rPr>
          <w:rFonts w:ascii="Times" w:hAnsi="Times"/>
          <w:bCs/>
          <w:sz w:val="24"/>
          <w:szCs w:val="24"/>
        </w:rPr>
        <w:t xml:space="preserve">Display follow up message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AD-29:</w:t>
      </w:r>
      <w:r w:rsidRPr="00C034CE">
        <w:rPr>
          <w:rFonts w:ascii="Times" w:hAnsi="Times"/>
          <w:sz w:val="24"/>
          <w:szCs w:val="24"/>
        </w:rPr>
        <w:t xml:space="preserve"> </w:t>
      </w:r>
      <w:r w:rsidRPr="00C034CE">
        <w:rPr>
          <w:rFonts w:ascii="Times" w:hAnsi="Times"/>
          <w:bCs/>
          <w:sz w:val="24"/>
          <w:szCs w:val="24"/>
        </w:rPr>
        <w:t>Answer follow up question</w:t>
      </w:r>
      <w:r w:rsidRPr="00C034CE">
        <w:rPr>
          <w:rFonts w:ascii="Times" w:hAnsi="Times"/>
          <w:sz w:val="24"/>
          <w:szCs w:val="24"/>
        </w:rPr>
        <w:t xml:space="preserve"> </w:t>
      </w:r>
    </w:p>
    <w:p w:rsidR="00251B6B" w:rsidRPr="00C034CE" w:rsidRDefault="00251B6B" w:rsidP="00251B6B">
      <w:pPr>
        <w:pStyle w:val="Default"/>
        <w:rPr>
          <w:rFonts w:ascii="Times" w:hAnsi="Times"/>
        </w:rPr>
      </w:pPr>
      <w:r w:rsidRPr="00C034CE">
        <w:rPr>
          <w:rFonts w:ascii="Times" w:hAnsi="Times"/>
          <w:b/>
        </w:rPr>
        <w:t>AD-30:</w:t>
      </w:r>
      <w:r w:rsidRPr="00C034CE">
        <w:rPr>
          <w:rFonts w:ascii="Times" w:hAnsi="Times"/>
        </w:rPr>
        <w:t xml:space="preserve"> Display follow up message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AD-31:</w:t>
      </w:r>
      <w:r w:rsidRPr="00C034CE">
        <w:rPr>
          <w:rFonts w:ascii="Times" w:hAnsi="Times"/>
          <w:sz w:val="24"/>
          <w:szCs w:val="24"/>
        </w:rPr>
        <w:t xml:space="preserve"> Answer follow up question in mobile application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AD-32:</w:t>
      </w:r>
      <w:r w:rsidRPr="00C034CE">
        <w:rPr>
          <w:rFonts w:ascii="Times" w:hAnsi="Times"/>
          <w:sz w:val="24"/>
          <w:szCs w:val="24"/>
        </w:rPr>
        <w:t xml:space="preserve"> Display dental clinic information</w:t>
      </w:r>
      <w:r w:rsidRPr="00C034CE">
        <w:rPr>
          <w:rFonts w:ascii="Times" w:hAnsi="Times"/>
          <w:b/>
          <w:bCs/>
          <w:sz w:val="24"/>
          <w:szCs w:val="24"/>
        </w:rPr>
        <w:t xml:space="preserve"> </w:t>
      </w:r>
      <w:r w:rsidRPr="00C034CE">
        <w:rPr>
          <w:rFonts w:ascii="Times" w:hAnsi="Times"/>
          <w:sz w:val="24"/>
          <w:szCs w:val="24"/>
        </w:rPr>
        <w:t xml:space="preserve">and promotion in website </w:t>
      </w:r>
    </w:p>
    <w:p w:rsidR="00251B6B" w:rsidRPr="00C034CE" w:rsidRDefault="00251B6B" w:rsidP="00251B6B">
      <w:pPr>
        <w:pStyle w:val="Default"/>
        <w:rPr>
          <w:rFonts w:ascii="Times" w:hAnsi="Times"/>
        </w:rPr>
      </w:pPr>
      <w:r w:rsidRPr="00C034CE">
        <w:rPr>
          <w:rFonts w:ascii="Times" w:hAnsi="Times"/>
          <w:b/>
        </w:rPr>
        <w:t>AD-33:</w:t>
      </w:r>
      <w:r w:rsidRPr="00C034CE">
        <w:rPr>
          <w:rFonts w:ascii="Times" w:hAnsi="Times"/>
        </w:rPr>
        <w:t xml:space="preserve"> Display dental clinic information</w:t>
      </w:r>
      <w:r w:rsidRPr="00C034CE">
        <w:rPr>
          <w:rFonts w:ascii="Times" w:hAnsi="Times"/>
          <w:b/>
          <w:bCs/>
        </w:rPr>
        <w:t xml:space="preserve"> </w:t>
      </w:r>
      <w:r w:rsidRPr="00C034CE">
        <w:rPr>
          <w:rFonts w:ascii="Times" w:hAnsi="Times"/>
        </w:rPr>
        <w:t xml:space="preserve">and promotion in mobile application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AD-34:</w:t>
      </w:r>
      <w:r w:rsidRPr="00C034CE">
        <w:rPr>
          <w:rFonts w:ascii="Times" w:hAnsi="Times"/>
          <w:sz w:val="24"/>
          <w:szCs w:val="24"/>
        </w:rPr>
        <w:t xml:space="preserve"> Add dental clinic information </w:t>
      </w:r>
    </w:p>
    <w:p w:rsidR="00251B6B" w:rsidRPr="00C034CE" w:rsidRDefault="00251B6B" w:rsidP="00251B6B">
      <w:pPr>
        <w:widowControl w:val="0"/>
        <w:rPr>
          <w:rFonts w:ascii="Times" w:hAnsi="Times" w:cs="Times New Roman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AD-35:</w:t>
      </w:r>
      <w:r w:rsidRPr="00C034CE">
        <w:rPr>
          <w:rFonts w:ascii="Times" w:hAnsi="Times"/>
          <w:sz w:val="24"/>
          <w:szCs w:val="24"/>
        </w:rPr>
        <w:t xml:space="preserve"> Edit dental clinic information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AD-36:</w:t>
      </w:r>
      <w:r w:rsidRPr="00C034CE">
        <w:rPr>
          <w:rFonts w:ascii="Times" w:hAnsi="Times"/>
          <w:sz w:val="24"/>
          <w:szCs w:val="24"/>
        </w:rPr>
        <w:t xml:space="preserve"> Delete dental clinic information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AD-37:</w:t>
      </w:r>
      <w:r w:rsidRPr="00C034CE">
        <w:rPr>
          <w:rFonts w:ascii="Times" w:hAnsi="Times"/>
          <w:sz w:val="24"/>
          <w:szCs w:val="24"/>
        </w:rPr>
        <w:t xml:space="preserve"> Display dental clinic information and </w:t>
      </w:r>
      <w:proofErr w:type="gramStart"/>
      <w:r w:rsidRPr="00C034CE">
        <w:rPr>
          <w:rFonts w:ascii="Times" w:hAnsi="Times"/>
          <w:sz w:val="24"/>
          <w:szCs w:val="24"/>
        </w:rPr>
        <w:t>promotion(</w:t>
      </w:r>
      <w:proofErr w:type="gramEnd"/>
      <w:r w:rsidRPr="00C034CE">
        <w:rPr>
          <w:rFonts w:ascii="Times" w:hAnsi="Times"/>
          <w:sz w:val="24"/>
          <w:szCs w:val="24"/>
        </w:rPr>
        <w:t>website</w:t>
      </w:r>
      <w:r w:rsidRPr="00C034CE">
        <w:rPr>
          <w:rFonts w:ascii="Times" w:hAnsi="Times"/>
          <w:b/>
          <w:bCs/>
          <w:sz w:val="24"/>
          <w:szCs w:val="24"/>
        </w:rPr>
        <w:t xml:space="preserve">)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AD-38:</w:t>
      </w:r>
      <w:r w:rsidRPr="00C034CE">
        <w:rPr>
          <w:rFonts w:ascii="Times" w:hAnsi="Times"/>
          <w:sz w:val="24"/>
          <w:szCs w:val="24"/>
        </w:rPr>
        <w:t xml:space="preserve"> </w:t>
      </w:r>
      <w:r w:rsidRPr="00C034CE">
        <w:rPr>
          <w:rFonts w:ascii="Times" w:hAnsi="Times" w:cs="Times New Roman"/>
          <w:sz w:val="24"/>
          <w:szCs w:val="24"/>
        </w:rPr>
        <w:t>Estimate the dental treatment cost in website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AD-39:</w:t>
      </w:r>
      <w:r w:rsidRPr="00C034CE">
        <w:rPr>
          <w:rFonts w:ascii="Times" w:hAnsi="Times"/>
          <w:sz w:val="24"/>
          <w:szCs w:val="24"/>
        </w:rPr>
        <w:t xml:space="preserve"> </w:t>
      </w:r>
      <w:r w:rsidRPr="00C034CE">
        <w:rPr>
          <w:rFonts w:ascii="Times" w:hAnsi="Times" w:cs="Times New Roman"/>
          <w:sz w:val="24"/>
          <w:szCs w:val="24"/>
        </w:rPr>
        <w:t>Estimate the dental treatment cost in mobile application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AD-40:</w:t>
      </w:r>
      <w:r w:rsidRPr="00C034CE">
        <w:rPr>
          <w:rFonts w:ascii="Times" w:hAnsi="Times"/>
          <w:sz w:val="24"/>
          <w:szCs w:val="24"/>
        </w:rPr>
        <w:t xml:space="preserve"> Estimate the dental treatment cost (website)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AD-41:</w:t>
      </w:r>
      <w:r w:rsidRPr="00C034CE">
        <w:rPr>
          <w:rFonts w:ascii="Times" w:hAnsi="Times"/>
          <w:sz w:val="24"/>
          <w:szCs w:val="24"/>
        </w:rPr>
        <w:t xml:space="preserve"> Add dental treatment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AD-42:</w:t>
      </w:r>
      <w:r w:rsidRPr="00C034CE">
        <w:rPr>
          <w:rFonts w:ascii="Times" w:hAnsi="Times"/>
          <w:sz w:val="24"/>
          <w:szCs w:val="24"/>
        </w:rPr>
        <w:t xml:space="preserve"> Edit dental treatment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AD-43:</w:t>
      </w:r>
      <w:r w:rsidRPr="00C034CE">
        <w:rPr>
          <w:rFonts w:ascii="Times" w:hAnsi="Times"/>
          <w:sz w:val="24"/>
          <w:szCs w:val="24"/>
        </w:rPr>
        <w:t xml:space="preserve"> Delete dental treatment </w:t>
      </w:r>
    </w:p>
    <w:p w:rsidR="00251B6B" w:rsidRPr="00C034CE" w:rsidRDefault="00251B6B" w:rsidP="00251B6B">
      <w:pPr>
        <w:rPr>
          <w:rFonts w:ascii="Times" w:hAnsi="Times"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>AD-44:</w:t>
      </w:r>
      <w:r w:rsidRPr="00C034CE">
        <w:rPr>
          <w:rFonts w:ascii="Times" w:hAnsi="Times"/>
          <w:sz w:val="24"/>
          <w:szCs w:val="24"/>
        </w:rPr>
        <w:t xml:space="preserve"> Delete dental treatment </w:t>
      </w:r>
    </w:p>
    <w:p w:rsidR="00D4096A" w:rsidRPr="00C034CE" w:rsidRDefault="00D4096A" w:rsidP="00D40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170E56" w:rsidRPr="00C034CE" w:rsidRDefault="00D547B8" w:rsidP="00170E56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47" w:name="_Toc275592996"/>
      <w:r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7C07AA">
        <w:rPr>
          <w:rFonts w:ascii="Times" w:hAnsi="Times"/>
          <w:color w:val="000000" w:themeColor="text1"/>
          <w:sz w:val="28"/>
          <w:lang w:bidi="ar-SA"/>
        </w:rPr>
        <w:t>.5</w:t>
      </w:r>
      <w:r w:rsidR="00170E56" w:rsidRPr="00C034CE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170E56">
        <w:rPr>
          <w:rFonts w:ascii="Times" w:hAnsi="Times"/>
          <w:color w:val="000000" w:themeColor="text1"/>
          <w:sz w:val="28"/>
          <w:lang w:bidi="ar-SA"/>
        </w:rPr>
        <w:t xml:space="preserve">Class </w:t>
      </w:r>
      <w:r w:rsidR="00170E56" w:rsidRPr="00C034CE">
        <w:rPr>
          <w:rFonts w:ascii="Times" w:hAnsi="Times"/>
          <w:color w:val="000000" w:themeColor="text1"/>
          <w:sz w:val="28"/>
          <w:lang w:bidi="ar-SA"/>
        </w:rPr>
        <w:t>Diagram</w:t>
      </w:r>
      <w:bookmarkEnd w:id="47"/>
    </w:p>
    <w:p w:rsidR="00170E56" w:rsidRDefault="00170E56" w:rsidP="00170E56">
      <w:pPr>
        <w:rPr>
          <w:rFonts w:ascii="Times" w:hAnsi="Times"/>
          <w:b/>
          <w:sz w:val="24"/>
          <w:szCs w:val="24"/>
        </w:rPr>
      </w:pPr>
    </w:p>
    <w:p w:rsidR="00047ECB" w:rsidRPr="00047ECB" w:rsidRDefault="00047ECB" w:rsidP="00047ECB">
      <w:pPr>
        <w:pStyle w:val="ad"/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8" w:name="_Toc393744724"/>
      <w:bookmarkStart w:id="49" w:name="_Toc393747108"/>
      <w:bookmarkStart w:id="50" w:name="_Toc393895668"/>
      <w:bookmarkStart w:id="51" w:name="_Toc393897452"/>
      <w:r w:rsidRPr="00047ECB">
        <w:rPr>
          <w:rStyle w:val="20"/>
          <w:rFonts w:ascii="Times New Roman" w:hAnsi="Times New Roman" w:cs="Times New Roman"/>
          <w:color w:val="auto"/>
          <w:sz w:val="24"/>
          <w:szCs w:val="24"/>
        </w:rPr>
        <w:t>CD-01:</w:t>
      </w:r>
      <w: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>Dentist_Model</w:t>
      </w:r>
      <w:bookmarkEnd w:id="48"/>
      <w:bookmarkEnd w:id="49"/>
      <w:bookmarkEnd w:id="50"/>
      <w:bookmarkEnd w:id="51"/>
      <w:proofErr w:type="spellEnd"/>
    </w:p>
    <w:p w:rsidR="00047ECB" w:rsidRPr="00047ECB" w:rsidRDefault="00047ECB" w:rsidP="00047ECB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47ECB">
        <w:rPr>
          <w:rFonts w:ascii="Times New Roman" w:hAnsi="Times New Roman" w:cs="Times New Roman"/>
          <w:b/>
          <w:bCs/>
          <w:color w:val="auto"/>
          <w:sz w:val="24"/>
          <w:szCs w:val="24"/>
        </w:rPr>
        <w:t>CD-02: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047ECB">
        <w:rPr>
          <w:rFonts w:ascii="Times New Roman" w:hAnsi="Times New Roman" w:cs="Times New Roman"/>
          <w:bCs/>
          <w:color w:val="auto"/>
          <w:sz w:val="24"/>
          <w:szCs w:val="24"/>
        </w:rPr>
        <w:t>Dentist_Controller</w:t>
      </w:r>
      <w:proofErr w:type="spellEnd"/>
    </w:p>
    <w:p w:rsidR="00047ECB" w:rsidRPr="00047ECB" w:rsidRDefault="00047ECB" w:rsidP="00047ECB">
      <w:p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047ECB">
        <w:rPr>
          <w:rFonts w:ascii="Times New Roman" w:hAnsi="Times New Roman" w:cs="Times New Roman"/>
          <w:b/>
          <w:bCs/>
          <w:color w:val="auto"/>
          <w:sz w:val="24"/>
          <w:szCs w:val="24"/>
        </w:rPr>
        <w:t>CD-03: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047ECB">
        <w:rPr>
          <w:rFonts w:ascii="Times New Roman" w:hAnsi="Times New Roman" w:cs="Times New Roman"/>
          <w:bCs/>
          <w:color w:val="auto"/>
          <w:sz w:val="24"/>
          <w:szCs w:val="24"/>
        </w:rPr>
        <w:t>Dentist_manage</w:t>
      </w:r>
      <w:proofErr w:type="spellEnd"/>
    </w:p>
    <w:p w:rsidR="00047ECB" w:rsidRPr="00047ECB" w:rsidRDefault="00047ECB" w:rsidP="00047ECB">
      <w:pPr>
        <w:pStyle w:val="ad"/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20"/>
          <w:rFonts w:ascii="Times New Roman" w:hAnsi="Times New Roman" w:cs="Times New Roman"/>
          <w:color w:val="auto"/>
          <w:sz w:val="24"/>
          <w:szCs w:val="24"/>
        </w:rPr>
        <w:t>CD-04:</w:t>
      </w:r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>Patient_Model</w:t>
      </w:r>
      <w:proofErr w:type="spellEnd"/>
    </w:p>
    <w:p w:rsidR="00047ECB" w:rsidRPr="00047ECB" w:rsidRDefault="00047ECB" w:rsidP="00047ECB">
      <w:pPr>
        <w:pStyle w:val="ad"/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20"/>
          <w:rFonts w:ascii="Times New Roman" w:hAnsi="Times New Roman" w:cs="Times New Roman"/>
          <w:color w:val="auto"/>
          <w:sz w:val="24"/>
          <w:szCs w:val="24"/>
        </w:rPr>
        <w:t>CD-05:</w:t>
      </w:r>
      <w: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>Patient_Controller</w:t>
      </w:r>
      <w:proofErr w:type="spellEnd"/>
    </w:p>
    <w:p w:rsidR="00047ECB" w:rsidRPr="00047ECB" w:rsidRDefault="00047ECB" w:rsidP="00047ECB">
      <w:pPr>
        <w:pStyle w:val="ad"/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20"/>
          <w:rFonts w:ascii="Times New Roman" w:hAnsi="Times New Roman" w:cs="Times New Roman"/>
          <w:color w:val="auto"/>
          <w:sz w:val="24"/>
          <w:szCs w:val="24"/>
        </w:rPr>
        <w:t>CD-06:</w:t>
      </w:r>
      <w: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>Patient_manage</w:t>
      </w:r>
      <w:proofErr w:type="spellEnd"/>
    </w:p>
    <w:p w:rsidR="00047ECB" w:rsidRPr="00047ECB" w:rsidRDefault="00047ECB" w:rsidP="00047ECB">
      <w:pPr>
        <w:pStyle w:val="ad"/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20"/>
          <w:rFonts w:ascii="Times New Roman" w:hAnsi="Times New Roman" w:cs="Times New Roman"/>
          <w:color w:val="auto"/>
          <w:sz w:val="24"/>
          <w:szCs w:val="24"/>
        </w:rPr>
        <w:t>CD-07:</w:t>
      </w:r>
      <w: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>Officer_Model</w:t>
      </w:r>
      <w:proofErr w:type="spellEnd"/>
    </w:p>
    <w:p w:rsidR="00047ECB" w:rsidRPr="00047ECB" w:rsidRDefault="00047ECB" w:rsidP="00047ECB">
      <w:pPr>
        <w:pStyle w:val="ad"/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20"/>
          <w:rFonts w:ascii="Times New Roman" w:hAnsi="Times New Roman" w:cs="Times New Roman"/>
          <w:color w:val="auto"/>
          <w:sz w:val="24"/>
          <w:szCs w:val="24"/>
        </w:rPr>
        <w:t>CD-08:</w:t>
      </w:r>
      <w: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>Officer_manage</w:t>
      </w:r>
      <w:proofErr w:type="spellEnd"/>
    </w:p>
    <w:p w:rsidR="00047ECB" w:rsidRPr="00047ECB" w:rsidRDefault="00047ECB" w:rsidP="00047ECB">
      <w:pPr>
        <w:pStyle w:val="ad"/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20"/>
          <w:rFonts w:ascii="Times New Roman" w:hAnsi="Times New Roman" w:cs="Times New Roman"/>
          <w:color w:val="auto"/>
          <w:sz w:val="24"/>
          <w:szCs w:val="24"/>
        </w:rPr>
        <w:t>CD-09:</w:t>
      </w:r>
      <w: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>Officer_Controller</w:t>
      </w:r>
      <w:proofErr w:type="spellEnd"/>
    </w:p>
    <w:p w:rsidR="00047ECB" w:rsidRPr="00047ECB" w:rsidRDefault="00047ECB" w:rsidP="00047ECB">
      <w:pP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20"/>
          <w:rFonts w:ascii="Times New Roman" w:hAnsi="Times New Roman" w:cs="Times New Roman"/>
          <w:color w:val="auto"/>
          <w:sz w:val="24"/>
          <w:szCs w:val="24"/>
        </w:rPr>
        <w:t>CD-10:</w:t>
      </w:r>
      <w: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>PatientMobile_Controller</w:t>
      </w:r>
      <w:proofErr w:type="spellEnd"/>
    </w:p>
    <w:p w:rsidR="00047ECB" w:rsidRPr="00047ECB" w:rsidRDefault="00047ECB" w:rsidP="00047ECB">
      <w:pP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20"/>
          <w:rFonts w:ascii="Times New Roman" w:hAnsi="Times New Roman" w:cs="Times New Roman"/>
          <w:color w:val="auto"/>
          <w:sz w:val="24"/>
          <w:szCs w:val="24"/>
        </w:rPr>
        <w:t>CD-11:</w:t>
      </w:r>
      <w: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>PatientMobile_manage</w:t>
      </w:r>
      <w:proofErr w:type="spellEnd"/>
    </w:p>
    <w:p w:rsidR="00047ECB" w:rsidRPr="00047ECB" w:rsidRDefault="00047ECB" w:rsidP="00047ECB">
      <w:pPr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</w:pPr>
      <w:r w:rsidRPr="00047ECB">
        <w:rPr>
          <w:rStyle w:val="20"/>
          <w:rFonts w:ascii="Times New Roman" w:hAnsi="Times New Roman" w:cs="Times New Roman"/>
          <w:color w:val="auto"/>
          <w:sz w:val="24"/>
          <w:szCs w:val="24"/>
        </w:rPr>
        <w:t>CD-12:</w:t>
      </w:r>
      <w:r w:rsidR="00013F45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047ECB">
        <w:rPr>
          <w:rStyle w:val="20"/>
          <w:rFonts w:ascii="Times New Roman" w:hAnsi="Times New Roman" w:cs="Times New Roman"/>
          <w:b w:val="0"/>
          <w:color w:val="auto"/>
          <w:sz w:val="24"/>
          <w:szCs w:val="24"/>
        </w:rPr>
        <w:t>PatientMobile_Model</w:t>
      </w:r>
      <w:proofErr w:type="spellEnd"/>
    </w:p>
    <w:p w:rsidR="00170E56" w:rsidRDefault="00170E56" w:rsidP="00D4096A">
      <w:pPr>
        <w:pStyle w:val="3"/>
        <w:rPr>
          <w:rFonts w:ascii="Times" w:hAnsi="Times"/>
          <w:color w:val="000000" w:themeColor="text1"/>
          <w:sz w:val="28"/>
          <w:lang w:bidi="ar-SA"/>
        </w:rPr>
      </w:pPr>
    </w:p>
    <w:p w:rsidR="00170E56" w:rsidRDefault="00170E56" w:rsidP="00D4096A">
      <w:pPr>
        <w:pStyle w:val="3"/>
        <w:rPr>
          <w:rFonts w:ascii="Times" w:hAnsi="Times"/>
          <w:color w:val="000000" w:themeColor="text1"/>
          <w:sz w:val="28"/>
          <w:lang w:bidi="ar-SA"/>
        </w:rPr>
      </w:pPr>
      <w:r>
        <w:rPr>
          <w:rFonts w:ascii="Times" w:hAnsi="Times"/>
          <w:color w:val="000000" w:themeColor="text1"/>
          <w:sz w:val="28"/>
          <w:lang w:bidi="ar-SA"/>
        </w:rPr>
        <w:br w:type="page"/>
      </w:r>
    </w:p>
    <w:p w:rsidR="00D4096A" w:rsidRPr="00C034CE" w:rsidRDefault="007C07AA" w:rsidP="00D4096A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52" w:name="_Toc275592997"/>
      <w:r>
        <w:rPr>
          <w:rFonts w:ascii="Times" w:hAnsi="Times"/>
          <w:color w:val="000000" w:themeColor="text1"/>
          <w:sz w:val="28"/>
          <w:lang w:bidi="ar-SA"/>
        </w:rPr>
        <w:lastRenderedPageBreak/>
        <w:t>4.6</w:t>
      </w:r>
      <w:r w:rsidR="00D4096A" w:rsidRPr="00C034CE">
        <w:rPr>
          <w:rFonts w:ascii="Times" w:hAnsi="Times"/>
          <w:color w:val="000000" w:themeColor="text1"/>
          <w:sz w:val="28"/>
          <w:lang w:bidi="ar-SA"/>
        </w:rPr>
        <w:t xml:space="preserve"> Sequence Diagram</w:t>
      </w:r>
      <w:bookmarkEnd w:id="52"/>
    </w:p>
    <w:p w:rsidR="00FB25D7" w:rsidRPr="00C034CE" w:rsidRDefault="00FB25D7" w:rsidP="00FB25D7"/>
    <w:p w:rsidR="00FB25D7" w:rsidRPr="00C034CE" w:rsidRDefault="00FB25D7" w:rsidP="00FB25D7">
      <w:pPr>
        <w:tabs>
          <w:tab w:val="left" w:pos="280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SD-22: </w:t>
      </w:r>
      <w:r w:rsidRPr="00C034CE">
        <w:rPr>
          <w:rFonts w:ascii="Times New Roman" w:hAnsi="Times New Roman" w:cs="Times New Roman"/>
          <w:bCs/>
          <w:sz w:val="24"/>
          <w:szCs w:val="24"/>
        </w:rPr>
        <w:t>Use QR code to identify him/herself</w:t>
      </w:r>
    </w:p>
    <w:p w:rsidR="00FB25D7" w:rsidRPr="00C034CE" w:rsidRDefault="00FB25D7" w:rsidP="00FB25D7">
      <w:pPr>
        <w:tabs>
          <w:tab w:val="left" w:pos="2806"/>
        </w:tabs>
        <w:rPr>
          <w:rFonts w:ascii="Times New Roman" w:hAnsi="Times New Roman" w:cs="Times New Roman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SD-23: </w:t>
      </w:r>
      <w:r w:rsidRPr="00C034CE">
        <w:rPr>
          <w:rFonts w:ascii="Times New Roman" w:hAnsi="Times New Roman" w:cs="Times New Roman"/>
          <w:bCs/>
          <w:sz w:val="24"/>
          <w:szCs w:val="24"/>
        </w:rPr>
        <w:t>View follows up page</w:t>
      </w:r>
    </w:p>
    <w:p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SD-24: </w:t>
      </w:r>
      <w:r w:rsidRPr="00C034CE">
        <w:rPr>
          <w:rFonts w:ascii="Times New Roman" w:hAnsi="Times New Roman" w:cs="Times New Roman"/>
          <w:bCs/>
          <w:sz w:val="24"/>
          <w:szCs w:val="24"/>
        </w:rPr>
        <w:t>Reply follows up message</w:t>
      </w:r>
    </w:p>
    <w:p w:rsidR="00FB25D7" w:rsidRPr="00C034CE" w:rsidRDefault="00FB25D7" w:rsidP="00FB25D7">
      <w:pPr>
        <w:rPr>
          <w:rFonts w:ascii="Times New Roman" w:hAnsi="Times New Roman" w:cs="Times New Roman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SD-25: </w:t>
      </w:r>
      <w:r w:rsidRPr="00C034CE">
        <w:rPr>
          <w:rFonts w:ascii="Times New Roman" w:hAnsi="Times New Roman" w:cs="Times New Roman"/>
          <w:bCs/>
          <w:sz w:val="24"/>
          <w:szCs w:val="24"/>
        </w:rPr>
        <w:t>View dental clinic information and promotion</w:t>
      </w:r>
    </w:p>
    <w:p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SD-26: </w:t>
      </w:r>
      <w:r w:rsidRPr="00C034CE">
        <w:rPr>
          <w:rFonts w:ascii="Times New Roman" w:hAnsi="Times New Roman" w:cs="Times New Roman"/>
          <w:bCs/>
          <w:sz w:val="24"/>
          <w:szCs w:val="24"/>
        </w:rPr>
        <w:t>Add dental clinic information and promotion</w:t>
      </w:r>
    </w:p>
    <w:p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SD-27: </w:t>
      </w:r>
      <w:r w:rsidRPr="00C034CE">
        <w:rPr>
          <w:rFonts w:ascii="Times New Roman" w:hAnsi="Times New Roman" w:cs="Times New Roman"/>
          <w:bCs/>
          <w:sz w:val="24"/>
          <w:szCs w:val="24"/>
        </w:rPr>
        <w:t>Edit dental clinic information and promotion</w:t>
      </w:r>
    </w:p>
    <w:p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SD-28: </w:t>
      </w:r>
      <w:r w:rsidRPr="00C034CE">
        <w:rPr>
          <w:rFonts w:ascii="Times New Roman" w:hAnsi="Times New Roman" w:cs="Times New Roman"/>
          <w:bCs/>
          <w:sz w:val="24"/>
          <w:szCs w:val="24"/>
        </w:rPr>
        <w:t>Delete dental clinic information and promotion</w:t>
      </w:r>
    </w:p>
    <w:p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SD-29: </w:t>
      </w:r>
      <w:r w:rsidRPr="00C034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Cost estimation of dental treatments</w:t>
      </w:r>
    </w:p>
    <w:p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SD-30: </w:t>
      </w:r>
      <w:r w:rsidRPr="00C034CE">
        <w:rPr>
          <w:rFonts w:ascii="Times New Roman" w:hAnsi="Times New Roman" w:cs="Times New Roman"/>
          <w:bCs/>
          <w:sz w:val="24"/>
          <w:szCs w:val="24"/>
        </w:rPr>
        <w:t xml:space="preserve">Add dental treatment </w:t>
      </w:r>
    </w:p>
    <w:p w:rsidR="00FB25D7" w:rsidRPr="00C034CE" w:rsidRDefault="00FB25D7" w:rsidP="00FB25D7">
      <w:pPr>
        <w:rPr>
          <w:rFonts w:ascii="Times New Roman" w:hAnsi="Times New Roman" w:cs="Times New Roman"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SD-31: </w:t>
      </w:r>
      <w:r w:rsidRPr="00C034CE">
        <w:rPr>
          <w:rFonts w:ascii="Times New Roman" w:hAnsi="Times New Roman" w:cs="Times New Roman"/>
          <w:bCs/>
          <w:sz w:val="24"/>
          <w:szCs w:val="24"/>
        </w:rPr>
        <w:t xml:space="preserve">Edit dental treatment </w:t>
      </w:r>
    </w:p>
    <w:p w:rsidR="00FB25D7" w:rsidRPr="00C034CE" w:rsidRDefault="00FB25D7" w:rsidP="00FB25D7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SD-32: </w:t>
      </w:r>
      <w:r w:rsidRPr="00C034CE">
        <w:rPr>
          <w:rFonts w:ascii="Times New Roman" w:hAnsi="Times New Roman" w:cs="Times New Roman"/>
          <w:bCs/>
          <w:sz w:val="24"/>
          <w:szCs w:val="24"/>
        </w:rPr>
        <w:t>Delete dental treatment</w:t>
      </w: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B25D7" w:rsidRPr="00C034CE" w:rsidRDefault="00FB25D7" w:rsidP="00FB25D7">
      <w:pPr>
        <w:pStyle w:val="ad"/>
        <w:rPr>
          <w:rFonts w:ascii="Times" w:hAnsi="Times"/>
          <w:b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 xml:space="preserve">SD-33: </w:t>
      </w:r>
      <w:r w:rsidRPr="00C034CE">
        <w:rPr>
          <w:rFonts w:ascii="Times" w:hAnsi="Times"/>
          <w:sz w:val="24"/>
          <w:szCs w:val="24"/>
        </w:rPr>
        <w:t>View the follow message in mobile application</w:t>
      </w:r>
    </w:p>
    <w:p w:rsidR="00FB25D7" w:rsidRPr="00C034CE" w:rsidRDefault="00FB25D7" w:rsidP="00FB25D7">
      <w:pPr>
        <w:pStyle w:val="ad"/>
        <w:rPr>
          <w:rFonts w:ascii="Times" w:hAnsi="Times"/>
          <w:b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 xml:space="preserve">SD-34: </w:t>
      </w:r>
      <w:r w:rsidRPr="00C034CE">
        <w:rPr>
          <w:rFonts w:ascii="Times" w:hAnsi="Times"/>
          <w:sz w:val="24"/>
          <w:szCs w:val="24"/>
        </w:rPr>
        <w:t>Reply the message the follow message in mobile application</w:t>
      </w:r>
    </w:p>
    <w:p w:rsidR="00FB25D7" w:rsidRPr="00C034CE" w:rsidRDefault="00FB25D7" w:rsidP="00FB25D7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" w:hAnsi="Times"/>
          <w:b/>
          <w:sz w:val="24"/>
          <w:szCs w:val="24"/>
        </w:rPr>
        <w:t xml:space="preserve">SD-35: </w:t>
      </w:r>
      <w:r w:rsidRPr="00C034CE">
        <w:rPr>
          <w:rFonts w:ascii="Times" w:hAnsi="Times"/>
          <w:sz w:val="24"/>
          <w:szCs w:val="24"/>
        </w:rPr>
        <w:t>View dental clinic information and promotion in the mobile application</w:t>
      </w:r>
    </w:p>
    <w:p w:rsidR="00FB25D7" w:rsidRPr="00C034CE" w:rsidRDefault="00FB25D7" w:rsidP="00FB25D7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" w:hAnsi="Times"/>
          <w:b/>
          <w:sz w:val="24"/>
          <w:szCs w:val="24"/>
        </w:rPr>
        <w:t xml:space="preserve">SD-36: </w:t>
      </w:r>
      <w:r w:rsidRPr="00C034CE">
        <w:rPr>
          <w:rFonts w:ascii="Times" w:hAnsi="Times"/>
          <w:sz w:val="24"/>
          <w:szCs w:val="24"/>
        </w:rPr>
        <w:t>Estimate the cost of dental treatment in mobile application</w:t>
      </w:r>
    </w:p>
    <w:p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SD-37: </w:t>
      </w:r>
      <w:r w:rsidRPr="00C034CE">
        <w:rPr>
          <w:rFonts w:ascii="Times New Roman" w:hAnsi="Times New Roman" w:cs="Times New Roman"/>
          <w:sz w:val="24"/>
          <w:szCs w:val="24"/>
        </w:rPr>
        <w:t>Patient can view their QR code from website</w:t>
      </w: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SD-38: </w:t>
      </w:r>
      <w:r w:rsidRPr="00C034CE">
        <w:rPr>
          <w:rFonts w:ascii="Times New Roman" w:hAnsi="Times New Roman" w:cs="Times New Roman"/>
          <w:sz w:val="24"/>
          <w:szCs w:val="24"/>
        </w:rPr>
        <w:t>Officer can add patient to a queue</w:t>
      </w: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B25D7" w:rsidRPr="00C034CE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SD-39: </w:t>
      </w:r>
      <w:r w:rsidRPr="00C034CE">
        <w:rPr>
          <w:rFonts w:ascii="Times New Roman" w:hAnsi="Times New Roman" w:cs="Times New Roman"/>
          <w:sz w:val="24"/>
          <w:szCs w:val="24"/>
        </w:rPr>
        <w:t>Officer can reset queue</w:t>
      </w:r>
    </w:p>
    <w:p w:rsidR="00FB25D7" w:rsidRPr="00C034CE" w:rsidRDefault="00FB25D7" w:rsidP="00FB25D7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SD-40: </w:t>
      </w:r>
      <w:r w:rsidRPr="00C034CE">
        <w:rPr>
          <w:rFonts w:ascii="Times New Roman" w:hAnsi="Times New Roman" w:cs="Times New Roman"/>
          <w:sz w:val="24"/>
          <w:szCs w:val="24"/>
        </w:rPr>
        <w:t>Officer can view dental treatment information as a list</w:t>
      </w:r>
      <w:r w:rsidRPr="00C034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B25D7" w:rsidRPr="00C034CE" w:rsidRDefault="00FB25D7" w:rsidP="00FB25D7"/>
    <w:p w:rsidR="00D4096A" w:rsidRPr="00C034CE" w:rsidRDefault="00D4096A" w:rsidP="00D4096A">
      <w:pPr>
        <w:rPr>
          <w:lang w:bidi="ar-SA"/>
        </w:rPr>
      </w:pPr>
    </w:p>
    <w:p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D4096A" w:rsidRPr="00C034CE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4D65AB" w:rsidRPr="00C034CE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FB25D7" w:rsidRDefault="007C07AA" w:rsidP="00FB25D7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53" w:name="_Toc275592998"/>
      <w:r>
        <w:rPr>
          <w:rFonts w:ascii="Times" w:hAnsi="Times"/>
          <w:color w:val="000000" w:themeColor="text1"/>
          <w:sz w:val="28"/>
          <w:lang w:bidi="ar-SA"/>
        </w:rPr>
        <w:lastRenderedPageBreak/>
        <w:t>4.7</w:t>
      </w:r>
      <w:r w:rsidR="00FB25D7" w:rsidRPr="00C034CE">
        <w:rPr>
          <w:rFonts w:ascii="Times" w:hAnsi="Times"/>
          <w:color w:val="000000" w:themeColor="text1"/>
          <w:sz w:val="28"/>
          <w:lang w:bidi="ar-SA"/>
        </w:rPr>
        <w:t xml:space="preserve"> User Interface Design</w:t>
      </w:r>
      <w:bookmarkEnd w:id="53"/>
    </w:p>
    <w:p w:rsidR="006407BF" w:rsidRPr="006407BF" w:rsidRDefault="006407BF" w:rsidP="006407BF"/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UI-21:</w:t>
      </w:r>
      <w:r w:rsidRPr="00C034CE">
        <w:rPr>
          <w:rFonts w:ascii="Times New Roman" w:hAnsi="Times New Roman" w:cs="Times New Roman"/>
        </w:rPr>
        <w:t xml:space="preserve"> View the QR code and patient’s information in the website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UI-22:</w:t>
      </w:r>
      <w:r w:rsidRPr="00C034CE">
        <w:rPr>
          <w:rFonts w:ascii="Times New Roman" w:hAnsi="Times New Roman" w:cs="Times New Roman"/>
        </w:rPr>
        <w:t xml:space="preserve"> Display patient follow up as a list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UI-23:</w:t>
      </w:r>
      <w:r w:rsidRPr="00C034CE">
        <w:rPr>
          <w:rFonts w:ascii="Times New Roman" w:hAnsi="Times New Roman" w:cs="Times New Roman"/>
        </w:rPr>
        <w:t xml:space="preserve"> Dentist input the follow up message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UI-24:</w:t>
      </w:r>
      <w:r w:rsidRPr="00C034CE">
        <w:rPr>
          <w:rFonts w:ascii="Times New Roman" w:hAnsi="Times New Roman" w:cs="Times New Roman"/>
        </w:rPr>
        <w:t xml:space="preserve"> Display dentist’s follow as a list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UI-25:</w:t>
      </w:r>
      <w:r w:rsidRPr="00C034CE">
        <w:rPr>
          <w:rFonts w:ascii="Times New Roman" w:hAnsi="Times New Roman" w:cs="Times New Roman"/>
        </w:rPr>
        <w:t xml:space="preserve"> Patient input reply message from dentist follow up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  <w:color w:val="auto"/>
          <w:szCs w:val="22"/>
        </w:rPr>
        <w:t>UI-26:</w:t>
      </w:r>
      <w:r w:rsidRPr="00C034CE">
        <w:rPr>
          <w:rFonts w:ascii="Times New Roman" w:hAnsi="Times New Roman" w:cs="Times New Roman"/>
          <w:color w:val="auto"/>
          <w:szCs w:val="22"/>
        </w:rPr>
        <w:t xml:space="preserve"> Officer add patient appointment queue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UI-27:</w:t>
      </w:r>
      <w:r w:rsidRPr="00C034CE">
        <w:rPr>
          <w:rFonts w:ascii="Times New Roman" w:hAnsi="Times New Roman" w:cs="Times New Roman"/>
        </w:rPr>
        <w:t xml:space="preserve"> Check patient appointment queue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UI-28:</w:t>
      </w:r>
      <w:r w:rsidRPr="00C034CE">
        <w:rPr>
          <w:rFonts w:ascii="Times New Roman" w:hAnsi="Times New Roman" w:cs="Times New Roman"/>
        </w:rPr>
        <w:t xml:space="preserve"> Display patient appointment queue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  <w:color w:val="auto"/>
          <w:szCs w:val="22"/>
        </w:rPr>
        <w:t>UI-29:</w:t>
      </w:r>
      <w:r w:rsidRPr="00C034CE">
        <w:rPr>
          <w:rFonts w:ascii="Times New Roman" w:hAnsi="Times New Roman" w:cs="Times New Roman"/>
          <w:color w:val="auto"/>
          <w:szCs w:val="22"/>
        </w:rPr>
        <w:t xml:space="preserve"> Reset patient appointment queue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UI-30:</w:t>
      </w:r>
      <w:r w:rsidRPr="00C034CE">
        <w:rPr>
          <w:rFonts w:ascii="Times New Roman" w:hAnsi="Times New Roman" w:cs="Times New Roman"/>
        </w:rPr>
        <w:t xml:space="preserve"> Officer add dental clinic information or promotion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UI-31:</w:t>
      </w:r>
      <w:r w:rsidRPr="00C034CE">
        <w:rPr>
          <w:rFonts w:ascii="Times New Roman" w:hAnsi="Times New Roman" w:cs="Times New Roman"/>
        </w:rPr>
        <w:t xml:space="preserve"> Officer </w:t>
      </w:r>
      <w:proofErr w:type="gramStart"/>
      <w:r w:rsidRPr="00C034CE">
        <w:rPr>
          <w:rFonts w:ascii="Times New Roman" w:hAnsi="Times New Roman" w:cs="Times New Roman"/>
        </w:rPr>
        <w:t>edit</w:t>
      </w:r>
      <w:proofErr w:type="gramEnd"/>
      <w:r w:rsidRPr="00C034CE">
        <w:rPr>
          <w:rFonts w:ascii="Times New Roman" w:hAnsi="Times New Roman" w:cs="Times New Roman"/>
        </w:rPr>
        <w:t xml:space="preserve"> dental clinic information or promotion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UI-32:</w:t>
      </w:r>
      <w:r w:rsidRPr="00C034CE">
        <w:rPr>
          <w:rFonts w:ascii="Times New Roman" w:hAnsi="Times New Roman" w:cs="Times New Roman"/>
        </w:rPr>
        <w:t xml:space="preserve"> Display all dental clinic information and promotion as a list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UI-33:</w:t>
      </w:r>
      <w:r w:rsidRPr="00C034CE">
        <w:rPr>
          <w:rFonts w:ascii="Times New Roman" w:hAnsi="Times New Roman" w:cs="Times New Roman"/>
        </w:rPr>
        <w:t xml:space="preserve"> Officer add dental treatment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UI-34:</w:t>
      </w:r>
      <w:r w:rsidRPr="00C034CE">
        <w:rPr>
          <w:rFonts w:ascii="Times New Roman" w:hAnsi="Times New Roman" w:cs="Times New Roman"/>
        </w:rPr>
        <w:t xml:space="preserve"> Officer </w:t>
      </w:r>
      <w:proofErr w:type="gramStart"/>
      <w:r w:rsidRPr="00C034CE">
        <w:rPr>
          <w:rFonts w:ascii="Times New Roman" w:hAnsi="Times New Roman" w:cs="Times New Roman"/>
        </w:rPr>
        <w:t>edit</w:t>
      </w:r>
      <w:proofErr w:type="gramEnd"/>
      <w:r w:rsidRPr="00C034CE">
        <w:rPr>
          <w:rFonts w:ascii="Times New Roman" w:hAnsi="Times New Roman" w:cs="Times New Roman"/>
        </w:rPr>
        <w:t xml:space="preserve"> dental treatment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UI-35:</w:t>
      </w:r>
      <w:r w:rsidRPr="00C034CE">
        <w:rPr>
          <w:rFonts w:ascii="Times New Roman" w:hAnsi="Times New Roman" w:cs="Times New Roman"/>
        </w:rPr>
        <w:t xml:space="preserve"> Display all dental treatment as a list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UI-36:</w:t>
      </w:r>
      <w:r w:rsidRPr="00C034CE">
        <w:rPr>
          <w:rFonts w:ascii="Times New Roman" w:hAnsi="Times New Roman" w:cs="Times New Roman"/>
        </w:rPr>
        <w:t xml:space="preserve"> Display information and promotion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UI-37:</w:t>
      </w:r>
      <w:r w:rsidRPr="00C034CE">
        <w:rPr>
          <w:rFonts w:ascii="Times New Roman" w:hAnsi="Times New Roman" w:cs="Times New Roman"/>
        </w:rPr>
        <w:t xml:space="preserve"> Estimate the dental treatment cost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UI-38:</w:t>
      </w:r>
      <w:r w:rsidRPr="00C034CE">
        <w:rPr>
          <w:rFonts w:ascii="Times New Roman" w:hAnsi="Times New Roman" w:cs="Times New Roman"/>
        </w:rPr>
        <w:t xml:space="preserve"> View the QR code and patient’s information in mobile application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UI-39:</w:t>
      </w:r>
      <w:r w:rsidRPr="00C034CE">
        <w:rPr>
          <w:rFonts w:ascii="Times New Roman" w:hAnsi="Times New Roman" w:cs="Times New Roman"/>
        </w:rPr>
        <w:t xml:space="preserve"> View dentist follow up message in mobile application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UI-40:</w:t>
      </w:r>
      <w:r w:rsidRPr="00C034CE">
        <w:rPr>
          <w:rFonts w:ascii="Times New Roman" w:hAnsi="Times New Roman" w:cs="Times New Roman"/>
        </w:rPr>
        <w:t xml:space="preserve"> Selects the dentist message to answer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UI-41:</w:t>
      </w:r>
      <w:r w:rsidRPr="00C034CE">
        <w:rPr>
          <w:rFonts w:ascii="Times New Roman" w:hAnsi="Times New Roman" w:cs="Times New Roman"/>
        </w:rPr>
        <w:t xml:space="preserve"> Input answer into the follow up form </w:t>
      </w:r>
    </w:p>
    <w:p w:rsidR="009D5FB7" w:rsidRPr="00C034CE" w:rsidRDefault="009D5FB7" w:rsidP="009D5FB7">
      <w:r w:rsidRPr="00C034CE">
        <w:rPr>
          <w:rFonts w:ascii="Times New Roman" w:hAnsi="Times New Roman" w:cs="Times New Roman"/>
          <w:b/>
        </w:rPr>
        <w:t>UI-42:</w:t>
      </w:r>
      <w:r w:rsidRPr="00C034CE">
        <w:rPr>
          <w:rFonts w:ascii="Times New Roman" w:hAnsi="Times New Roman" w:cs="Times New Roman"/>
        </w:rPr>
        <w:t xml:space="preserve"> Estimate the dental treatment cost</w:t>
      </w:r>
    </w:p>
    <w:p w:rsidR="00FB25D7" w:rsidRPr="00C034CE" w:rsidRDefault="009D5FB7" w:rsidP="00FB25D7">
      <w:r w:rsidRPr="00C034CE">
        <w:rPr>
          <w:rFonts w:ascii="Times New Roman" w:hAnsi="Times New Roman" w:cs="Times New Roman"/>
          <w:b/>
        </w:rPr>
        <w:t>UI-43:</w:t>
      </w:r>
      <w:r w:rsidRPr="00C034CE">
        <w:rPr>
          <w:rFonts w:ascii="Times New Roman" w:hAnsi="Times New Roman" w:cs="Times New Roman"/>
        </w:rPr>
        <w:t xml:space="preserve"> View the dental clinic information and promotion </w:t>
      </w:r>
    </w:p>
    <w:p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FB25D7" w:rsidRPr="00C034CE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:rsidR="00FB25D7" w:rsidRPr="00C034CE" w:rsidRDefault="00FB25D7" w:rsidP="00FB25D7">
      <w:pPr>
        <w:pStyle w:val="3"/>
        <w:rPr>
          <w:rFonts w:ascii="Times" w:hAnsi="Times"/>
          <w:color w:val="000000" w:themeColor="text1"/>
          <w:sz w:val="28"/>
          <w:lang w:bidi="ar-SA"/>
        </w:rPr>
        <w:sectPr w:rsidR="00FB25D7" w:rsidRPr="00C034CE" w:rsidSect="00320B24">
          <w:pgSz w:w="11900" w:h="16840" w:code="9"/>
          <w:pgMar w:top="1440" w:right="1797" w:bottom="1440" w:left="1797" w:header="709" w:footer="986" w:gutter="0"/>
          <w:cols w:space="708"/>
          <w:docGrid w:linePitch="360"/>
        </w:sectPr>
      </w:pPr>
    </w:p>
    <w:p w:rsidR="009F2001" w:rsidRDefault="007C07AA" w:rsidP="00FC0AEE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54" w:name="_Toc275592999"/>
      <w:r>
        <w:rPr>
          <w:rFonts w:ascii="Times" w:hAnsi="Times"/>
          <w:color w:val="000000" w:themeColor="text1"/>
          <w:sz w:val="28"/>
          <w:lang w:bidi="ar-SA"/>
        </w:rPr>
        <w:lastRenderedPageBreak/>
        <w:t>4.8</w:t>
      </w:r>
      <w:r w:rsidR="009F2001" w:rsidRPr="00C034CE">
        <w:rPr>
          <w:rFonts w:ascii="Times" w:hAnsi="Times"/>
          <w:color w:val="000000" w:themeColor="text1"/>
          <w:sz w:val="28"/>
          <w:lang w:bidi="ar-SA"/>
        </w:rPr>
        <w:t xml:space="preserve"> System Test Case</w:t>
      </w:r>
      <w:bookmarkEnd w:id="54"/>
    </w:p>
    <w:p w:rsidR="00D547B8" w:rsidRPr="00D547B8" w:rsidRDefault="00D547B8" w:rsidP="00D547B8">
      <w:pPr>
        <w:rPr>
          <w:lang w:bidi="ar-SA"/>
        </w:rPr>
      </w:pP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color w:val="auto"/>
          <w:sz w:val="26"/>
          <w:szCs w:val="26"/>
          <w:lang w:bidi="ar-SA"/>
        </w:rPr>
        <w:t>STC-32:</w:t>
      </w:r>
      <w:r w:rsidRPr="00C034CE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  <w:r w:rsidRPr="00C034CE">
        <w:rPr>
          <w:rFonts w:ascii="Times New Roman" w:hAnsi="Times New Roman" w:cs="Times New Roman"/>
          <w:sz w:val="24"/>
          <w:szCs w:val="24"/>
        </w:rPr>
        <w:t>Patient can view their QR code from mobile application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eastAsiaTheme="minorEastAsia" w:hAnsi="Times New Roman" w:cs="Times New Roman"/>
          <w:b/>
          <w:color w:val="auto"/>
          <w:sz w:val="26"/>
          <w:szCs w:val="26"/>
          <w:lang w:bidi="ar-SA"/>
        </w:rPr>
        <w:t>STC-33:</w:t>
      </w:r>
      <w:r w:rsidRPr="00C034CE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  <w:r w:rsidRPr="00C034CE">
        <w:rPr>
          <w:rFonts w:ascii="Times New Roman" w:hAnsi="Times New Roman" w:cs="Times New Roman"/>
          <w:sz w:val="24"/>
          <w:szCs w:val="24"/>
        </w:rPr>
        <w:t>Patient can view their QR code from website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eastAsiaTheme="minorEastAsia" w:hAnsi="Times New Roman" w:cs="Times New Roman"/>
          <w:b/>
          <w:color w:val="auto"/>
          <w:sz w:val="26"/>
          <w:szCs w:val="26"/>
          <w:lang w:bidi="ar-SA"/>
        </w:rPr>
        <w:t>STC-34:</w:t>
      </w:r>
      <w:r w:rsidRPr="00C034CE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  <w:r w:rsidRPr="00C034CE">
        <w:rPr>
          <w:rFonts w:ascii="Times New Roman" w:hAnsi="Times New Roman" w:cs="Times New Roman"/>
          <w:sz w:val="24"/>
          <w:szCs w:val="24"/>
        </w:rPr>
        <w:t>Officer can add patient to a queue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C034CE">
        <w:rPr>
          <w:rFonts w:ascii="Times New Roman" w:eastAsiaTheme="minorEastAsia" w:hAnsi="Times New Roman" w:cs="Times New Roman"/>
          <w:b/>
          <w:color w:val="auto"/>
          <w:sz w:val="26"/>
          <w:szCs w:val="26"/>
          <w:lang w:bidi="ar-SA"/>
        </w:rPr>
        <w:t>STC-35:</w:t>
      </w:r>
      <w:r w:rsidRPr="00C034CE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  <w:r w:rsidRPr="00C034CE">
        <w:rPr>
          <w:rFonts w:ascii="Times New Roman" w:hAnsi="Times New Roman" w:cs="Times New Roman"/>
          <w:bCs/>
          <w:sz w:val="24"/>
          <w:szCs w:val="24"/>
        </w:rPr>
        <w:t>Reset queue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  <w:lang w:bidi="ar-SA"/>
        </w:rPr>
        <w:t xml:space="preserve">STC-36: </w:t>
      </w:r>
      <w:r w:rsidRPr="00C034CE">
        <w:rPr>
          <w:rFonts w:ascii="Times New Roman" w:hAnsi="Times New Roman" w:cs="Times New Roman"/>
          <w:bCs/>
          <w:sz w:val="26"/>
          <w:szCs w:val="26"/>
        </w:rPr>
        <w:t>Dentist can view his/her patient follow up message as a list</w:t>
      </w: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STC-37: </w:t>
      </w:r>
      <w:r w:rsidRPr="00C034CE">
        <w:rPr>
          <w:rFonts w:ascii="Times New Roman" w:hAnsi="Times New Roman" w:cs="Times New Roman"/>
          <w:sz w:val="26"/>
          <w:szCs w:val="26"/>
        </w:rPr>
        <w:t>Dentist can post question to follow up his/her patient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STC-38: 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Patient can view follow up massage that </w:t>
      </w:r>
      <w:r w:rsidRPr="00C034CE">
        <w:rPr>
          <w:rFonts w:ascii="Times New Roman" w:hAnsi="Times New Roman" w:cs="Times New Roman"/>
          <w:sz w:val="26"/>
          <w:szCs w:val="26"/>
        </w:rPr>
        <w:t xml:space="preserve">his/her dentist asked in the </w:t>
      </w:r>
      <w:r w:rsidRPr="00C034CE">
        <w:rPr>
          <w:rFonts w:ascii="Times New Roman" w:hAnsi="Times New Roman" w:cs="Times New Roman"/>
          <w:bCs/>
          <w:sz w:val="26"/>
          <w:szCs w:val="26"/>
        </w:rPr>
        <w:t>website as a list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STC-39: 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Patient can answer follow up massage that </w:t>
      </w:r>
      <w:r w:rsidRPr="00C034CE">
        <w:rPr>
          <w:rFonts w:ascii="Times New Roman" w:hAnsi="Times New Roman" w:cs="Times New Roman"/>
          <w:sz w:val="26"/>
          <w:szCs w:val="26"/>
        </w:rPr>
        <w:t>his/her dentist asked in the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 website as a list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STC-40: </w:t>
      </w:r>
      <w:r w:rsidR="0088571E" w:rsidRPr="00C034CE">
        <w:rPr>
          <w:rFonts w:ascii="Times New Roman" w:hAnsi="Times New Roman" w:cs="Times New Roman"/>
          <w:bCs/>
          <w:sz w:val="26"/>
          <w:szCs w:val="26"/>
        </w:rPr>
        <w:t xml:space="preserve">Patient 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can view follow up massage that </w:t>
      </w:r>
      <w:r w:rsidRPr="00C034CE">
        <w:rPr>
          <w:rFonts w:ascii="Times New Roman" w:hAnsi="Times New Roman" w:cs="Times New Roman"/>
          <w:sz w:val="26"/>
          <w:szCs w:val="26"/>
        </w:rPr>
        <w:t>his/her dentist asked in mobile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 application as a list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STC-41: </w:t>
      </w:r>
      <w:r w:rsidRPr="00C034CE">
        <w:rPr>
          <w:rFonts w:ascii="Times New Roman" w:hAnsi="Times New Roman" w:cs="Times New Roman"/>
          <w:sz w:val="26"/>
          <w:szCs w:val="26"/>
        </w:rPr>
        <w:t xml:space="preserve">Patient can answer 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view follow up massage that </w:t>
      </w:r>
      <w:r w:rsidRPr="00C034CE">
        <w:rPr>
          <w:rFonts w:ascii="Times New Roman" w:hAnsi="Times New Roman" w:cs="Times New Roman"/>
          <w:sz w:val="26"/>
          <w:szCs w:val="26"/>
        </w:rPr>
        <w:t>his/her dentist asked in</w:t>
      </w:r>
      <w:r w:rsidRPr="00C034CE">
        <w:rPr>
          <w:rFonts w:ascii="Times New Roman" w:hAnsi="Times New Roman" w:cs="Times New Roman"/>
          <w:bCs/>
          <w:sz w:val="26"/>
          <w:szCs w:val="26"/>
        </w:rPr>
        <w:t xml:space="preserve"> mobile application as a list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STC-42: </w:t>
      </w:r>
      <w:r w:rsidRPr="00C034CE">
        <w:rPr>
          <w:rFonts w:ascii="Times New Roman" w:hAnsi="Times New Roman" w:cs="Times New Roman"/>
          <w:bCs/>
          <w:sz w:val="24"/>
          <w:szCs w:val="24"/>
        </w:rPr>
        <w:t>Patient can view the dental clinic information and promotion in the website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STC-43: </w:t>
      </w:r>
      <w:r w:rsidRPr="00C034CE">
        <w:rPr>
          <w:rFonts w:ascii="Times New Roman" w:hAnsi="Times New Roman" w:cs="Times New Roman"/>
          <w:bCs/>
          <w:sz w:val="24"/>
          <w:szCs w:val="24"/>
        </w:rPr>
        <w:t>Patient can view the dental clinic information and promotion in mobile application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STC-44: </w:t>
      </w:r>
      <w:r w:rsidRPr="00C034CE">
        <w:rPr>
          <w:rFonts w:ascii="Times New Roman" w:hAnsi="Times New Roman" w:cs="Times New Roman"/>
          <w:bCs/>
          <w:sz w:val="24"/>
          <w:szCs w:val="24"/>
        </w:rPr>
        <w:t>Officer can add the information to the database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STC-45: </w:t>
      </w:r>
      <w:r w:rsidRPr="00C03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34CE">
        <w:rPr>
          <w:rFonts w:ascii="Times New Roman" w:hAnsi="Times New Roman" w:cs="Times New Roman"/>
          <w:bCs/>
          <w:sz w:val="24"/>
          <w:szCs w:val="24"/>
        </w:rPr>
        <w:t>Officer can edit the dental clinic information in the database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STC-46: </w:t>
      </w:r>
      <w:r w:rsidRPr="00C034CE">
        <w:rPr>
          <w:rFonts w:ascii="Times New Roman" w:hAnsi="Times New Roman" w:cs="Times New Roman"/>
          <w:bCs/>
          <w:sz w:val="24"/>
          <w:szCs w:val="24"/>
        </w:rPr>
        <w:t>Officer can delete the dental clinic information from the database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STC-47: </w:t>
      </w:r>
      <w:r w:rsidRPr="00C034CE">
        <w:rPr>
          <w:rFonts w:ascii="Times New Roman" w:hAnsi="Times New Roman" w:cs="Times New Roman"/>
          <w:bCs/>
          <w:sz w:val="24"/>
          <w:szCs w:val="24"/>
        </w:rPr>
        <w:t>Visitor can view the dental clinic information and promotion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STC-48: </w:t>
      </w:r>
      <w:r w:rsidRPr="00C034CE">
        <w:rPr>
          <w:rFonts w:ascii="Times New Roman" w:hAnsi="Times New Roman" w:cs="Times New Roman"/>
          <w:bCs/>
          <w:sz w:val="24"/>
          <w:szCs w:val="24"/>
        </w:rPr>
        <w:t xml:space="preserve">Patient can select the dental treatment to estimate the cost by </w:t>
      </w:r>
      <w:proofErr w:type="gramStart"/>
      <w:r w:rsidRPr="00C034CE">
        <w:rPr>
          <w:rFonts w:ascii="Times New Roman" w:hAnsi="Times New Roman" w:cs="Times New Roman"/>
          <w:bCs/>
          <w:sz w:val="24"/>
          <w:szCs w:val="24"/>
        </w:rPr>
        <w:t>him/herself</w:t>
      </w:r>
      <w:proofErr w:type="gramEnd"/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STC-49: </w:t>
      </w:r>
      <w:r w:rsidRPr="00C034CE">
        <w:rPr>
          <w:rFonts w:ascii="Times New Roman" w:hAnsi="Times New Roman" w:cs="Times New Roman"/>
          <w:bCs/>
          <w:sz w:val="24"/>
          <w:szCs w:val="24"/>
        </w:rPr>
        <w:t xml:space="preserve">Patient can select the dental treatment to estimate the cost by </w:t>
      </w:r>
      <w:proofErr w:type="gramStart"/>
      <w:r w:rsidRPr="00C034CE">
        <w:rPr>
          <w:rFonts w:ascii="Times New Roman" w:hAnsi="Times New Roman" w:cs="Times New Roman"/>
          <w:bCs/>
          <w:sz w:val="24"/>
          <w:szCs w:val="24"/>
        </w:rPr>
        <w:t>him/herself</w:t>
      </w:r>
      <w:proofErr w:type="gramEnd"/>
      <w:r w:rsidRPr="00C034CE">
        <w:rPr>
          <w:rFonts w:ascii="Times New Roman" w:hAnsi="Times New Roman" w:cs="Times New Roman"/>
          <w:bCs/>
          <w:sz w:val="24"/>
          <w:szCs w:val="24"/>
        </w:rPr>
        <w:t xml:space="preserve"> in the mobile application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STC-50: </w:t>
      </w:r>
      <w:r w:rsidRPr="00C034CE">
        <w:rPr>
          <w:rFonts w:ascii="Times New Roman" w:hAnsi="Times New Roman" w:cs="Times New Roman"/>
          <w:bCs/>
          <w:sz w:val="24"/>
          <w:szCs w:val="24"/>
        </w:rPr>
        <w:t xml:space="preserve">Visitor can select the dental treatment to estimate the cost by </w:t>
      </w:r>
      <w:proofErr w:type="gramStart"/>
      <w:r w:rsidRPr="00C034CE">
        <w:rPr>
          <w:rFonts w:ascii="Times New Roman" w:hAnsi="Times New Roman" w:cs="Times New Roman"/>
          <w:bCs/>
          <w:sz w:val="24"/>
          <w:szCs w:val="24"/>
        </w:rPr>
        <w:t>him/herself</w:t>
      </w:r>
      <w:proofErr w:type="gramEnd"/>
      <w:r w:rsidRPr="00C034CE">
        <w:rPr>
          <w:rFonts w:ascii="Times New Roman" w:hAnsi="Times New Roman" w:cs="Times New Roman"/>
          <w:bCs/>
          <w:sz w:val="24"/>
          <w:szCs w:val="24"/>
        </w:rPr>
        <w:t xml:space="preserve">   in the website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STC-51: </w:t>
      </w:r>
      <w:r w:rsidRPr="00C034CE">
        <w:rPr>
          <w:rFonts w:ascii="Times New Roman" w:hAnsi="Times New Roman" w:cs="Times New Roman"/>
          <w:bCs/>
          <w:sz w:val="24"/>
          <w:szCs w:val="24"/>
        </w:rPr>
        <w:t>Officer can add dental treatment information including the detail and cost into the database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STC-52: </w:t>
      </w:r>
      <w:r w:rsidRPr="00C034CE">
        <w:rPr>
          <w:rFonts w:ascii="Times New Roman" w:hAnsi="Times New Roman" w:cs="Times New Roman"/>
          <w:bCs/>
          <w:sz w:val="26"/>
          <w:szCs w:val="26"/>
        </w:rPr>
        <w:t>Officer can edit dental treatment information including the detail and cost in the database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>STC-53:</w:t>
      </w:r>
      <w:r w:rsidRPr="00C034CE">
        <w:rPr>
          <w:rFonts w:ascii="Times New Roman" w:eastAsiaTheme="minorEastAsia" w:hAnsi="Times New Roman" w:cs="Times New Roman"/>
          <w:bCs/>
          <w:color w:val="auto"/>
          <w:sz w:val="24"/>
          <w:szCs w:val="24"/>
          <w:lang w:bidi="ar-SA"/>
        </w:rPr>
        <w:t xml:space="preserve"> </w:t>
      </w:r>
      <w:r w:rsidRPr="00C034CE">
        <w:rPr>
          <w:rFonts w:ascii="Times New Roman" w:hAnsi="Times New Roman" w:cs="Times New Roman"/>
          <w:bCs/>
          <w:sz w:val="26"/>
          <w:szCs w:val="26"/>
        </w:rPr>
        <w:t>Officer can delete dental treatment information including the detail and cost in the database</w:t>
      </w:r>
    </w:p>
    <w:p w:rsidR="0021630C" w:rsidRPr="00C034CE" w:rsidRDefault="0021630C" w:rsidP="0021630C">
      <w:pPr>
        <w:widowControl w:val="0"/>
        <w:jc w:val="both"/>
        <w:rPr>
          <w:rFonts w:ascii="Times New Roman" w:hAnsi="Times New Roman" w:cs="Times New Roman"/>
          <w:sz w:val="26"/>
          <w:szCs w:val="26"/>
        </w:rPr>
      </w:pPr>
      <w:r w:rsidRPr="00C034CE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>STC-54:</w:t>
      </w:r>
      <w:r w:rsidRPr="00C034CE">
        <w:rPr>
          <w:rFonts w:ascii="Times New Roman" w:eastAsiaTheme="minorEastAsia" w:hAnsi="Times New Roman" w:cs="Times New Roman"/>
          <w:bCs/>
          <w:color w:val="auto"/>
          <w:sz w:val="24"/>
          <w:szCs w:val="24"/>
          <w:lang w:bidi="ar-SA"/>
        </w:rPr>
        <w:t xml:space="preserve"> </w:t>
      </w:r>
      <w:r w:rsidRPr="00C034CE">
        <w:rPr>
          <w:rFonts w:ascii="Times New Roman" w:hAnsi="Times New Roman" w:cs="Times New Roman"/>
          <w:sz w:val="26"/>
          <w:szCs w:val="26"/>
        </w:rPr>
        <w:t xml:space="preserve">Officer can view dental treatment information as a list </w:t>
      </w:r>
    </w:p>
    <w:p w:rsidR="009F2001" w:rsidRPr="00C034CE" w:rsidRDefault="009F2001" w:rsidP="009F2001">
      <w:pPr>
        <w:rPr>
          <w:sz w:val="24"/>
          <w:szCs w:val="24"/>
        </w:rPr>
      </w:pPr>
    </w:p>
    <w:p w:rsidR="009F2001" w:rsidRPr="00C034CE" w:rsidRDefault="009F2001" w:rsidP="009F2001">
      <w:pPr>
        <w:rPr>
          <w:sz w:val="24"/>
          <w:szCs w:val="24"/>
          <w:lang w:bidi="ar-SA"/>
        </w:rPr>
      </w:pPr>
    </w:p>
    <w:p w:rsidR="009F2001" w:rsidRPr="00C034CE" w:rsidRDefault="009F2001" w:rsidP="009F2001">
      <w:pPr>
        <w:rPr>
          <w:sz w:val="24"/>
          <w:szCs w:val="24"/>
          <w:lang w:bidi="ar-SA"/>
        </w:rPr>
      </w:pPr>
    </w:p>
    <w:p w:rsidR="009F2001" w:rsidRDefault="009F2001" w:rsidP="009F2001">
      <w:pPr>
        <w:rPr>
          <w:lang w:bidi="ar-SA"/>
        </w:rPr>
      </w:pPr>
    </w:p>
    <w:p w:rsidR="00FC0AEE" w:rsidRDefault="00FC0AEE" w:rsidP="009F2001">
      <w:pPr>
        <w:rPr>
          <w:lang w:bidi="ar-SA"/>
        </w:rPr>
      </w:pPr>
    </w:p>
    <w:p w:rsidR="00FC0AEE" w:rsidRPr="00C034CE" w:rsidRDefault="00FC0AEE" w:rsidP="009F2001">
      <w:pPr>
        <w:rPr>
          <w:lang w:bidi="ar-SA"/>
        </w:rPr>
      </w:pPr>
    </w:p>
    <w:p w:rsidR="00FB25D7" w:rsidRPr="00C034CE" w:rsidRDefault="00FB25D7" w:rsidP="00FB25D7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55" w:name="_Toc275593000"/>
      <w:r w:rsidRPr="00C034CE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7C07AA">
        <w:rPr>
          <w:rFonts w:ascii="Times" w:hAnsi="Times"/>
          <w:color w:val="000000" w:themeColor="text1"/>
          <w:sz w:val="28"/>
          <w:lang w:bidi="ar-SA"/>
        </w:rPr>
        <w:t>.9</w:t>
      </w:r>
      <w:r w:rsidRPr="00C034CE">
        <w:rPr>
          <w:rFonts w:ascii="Times" w:hAnsi="Times"/>
          <w:color w:val="000000" w:themeColor="text1"/>
          <w:sz w:val="28"/>
          <w:lang w:bidi="ar-SA"/>
        </w:rPr>
        <w:t xml:space="preserve"> Unit Test Case</w:t>
      </w:r>
      <w:bookmarkEnd w:id="55"/>
    </w:p>
    <w:p w:rsidR="00FB25D7" w:rsidRPr="00C034CE" w:rsidRDefault="00FB25D7" w:rsidP="00FB25D7">
      <w:pPr>
        <w:rPr>
          <w:lang w:bidi="ar-SA"/>
        </w:rPr>
      </w:pPr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UTC-25</w:t>
      </w:r>
      <w:r w:rsidR="00775209"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testp_getAllTreatment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UTC-26: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testp_calculate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UTC-27: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testp_get_information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UTC-28: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testp_viewFollowUpByQid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UTC-29: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testp_answer_data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UTC-30: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testp_view_follow_up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UTC-31: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testp_view_detail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UTC-32: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testd_get_p_db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UTC-33: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testd_follow_up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UTC-34: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testd_follow_up_data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UTC-35: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testd_getAllReply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UTC-36: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testo_addDentalTreatment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UTC-37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testo_editDentalTreatment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UTC-38: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testo_editDentalTreatment_data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UTC-39: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testo_deleteDentalTreatment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UTC-40: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testo_get_treatment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UTC-41: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testo_add_information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UTC-42: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testo_edit_info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UTC-43: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testo_edit_info_data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UTC-44: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testo_delete_info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UTC-45: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testo_get_information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UTC-46: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testo_check_time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UTC-47: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testo_add_queue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UTC-48: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testo_reset_queue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UTC-49: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testpMobile_getAllTreatment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UTC-50: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testpMobile_calculate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UTC-51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testpMobile_get_information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UTC-52: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testpMobile_viewFollowUpByQid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UTC-53: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testpMobile_answer_data</w:t>
      </w:r>
      <w:proofErr w:type="spellEnd"/>
    </w:p>
    <w:p w:rsidR="003B41F6" w:rsidRPr="00C034CE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UTC-54: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testpMobile_view_follow_up</w:t>
      </w:r>
      <w:proofErr w:type="spellEnd"/>
    </w:p>
    <w:p w:rsidR="003B41F6" w:rsidRDefault="003B41F6" w:rsidP="003B41F6">
      <w:r w:rsidRPr="00C034CE">
        <w:rPr>
          <w:rFonts w:ascii="Times New Roman" w:eastAsiaTheme="minorEastAsia" w:hAnsi="Times New Roman" w:cs="Times New Roman"/>
          <w:b/>
          <w:color w:val="auto"/>
          <w:sz w:val="24"/>
          <w:szCs w:val="24"/>
          <w:lang w:bidi="ar-SA"/>
        </w:rPr>
        <w:t>UTC-55:</w:t>
      </w:r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C034CE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testpMobile_view_detail</w:t>
      </w:r>
      <w:proofErr w:type="spellEnd"/>
    </w:p>
    <w:p w:rsidR="00FB25D7" w:rsidRPr="004D65AB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FB25D7" w:rsidRDefault="00FB25D7" w:rsidP="00FB25D7"/>
    <w:p w:rsidR="00315944" w:rsidRDefault="00315944" w:rsidP="00D4096A">
      <w:pPr>
        <w:pStyle w:val="1"/>
      </w:pPr>
    </w:p>
    <w:sectPr w:rsidR="00315944" w:rsidSect="00320B24">
      <w:pgSz w:w="11900" w:h="16840" w:code="9"/>
      <w:pgMar w:top="1440" w:right="1797" w:bottom="1440" w:left="1797" w:header="709" w:footer="9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61A" w:rsidRDefault="006C661A">
      <w:pPr>
        <w:spacing w:line="240" w:lineRule="auto"/>
      </w:pPr>
      <w:r>
        <w:separator/>
      </w:r>
    </w:p>
  </w:endnote>
  <w:endnote w:type="continuationSeparator" w:id="0">
    <w:p w:rsidR="006C661A" w:rsidRDefault="006C6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4D255C" w:rsidRPr="00BE5695" w:rsidTr="00C80C3C">
      <w:tc>
        <w:tcPr>
          <w:tcW w:w="360" w:type="dxa"/>
          <w:shd w:val="clear" w:color="auto" w:fill="DBE5F1" w:themeFill="accent1" w:themeFillTint="33"/>
        </w:tcPr>
        <w:p w:rsidR="004D255C" w:rsidRPr="00BE5695" w:rsidRDefault="00120501" w:rsidP="00C80C3C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4D255C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4D255C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4D255C" w:rsidRPr="00BE5695" w:rsidRDefault="00120501" w:rsidP="00C80C3C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6339814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4D255C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4D255C" w:rsidRDefault="004D255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71"/>
      <w:gridCol w:w="932"/>
      <w:gridCol w:w="1539"/>
      <w:gridCol w:w="1138"/>
      <w:gridCol w:w="1185"/>
    </w:tblGrid>
    <w:tr w:rsidR="004D255C" w:rsidRPr="00445E30" w:rsidTr="00C80C3C">
      <w:tc>
        <w:tcPr>
          <w:tcW w:w="1101" w:type="dxa"/>
          <w:vAlign w:val="center"/>
        </w:tcPr>
        <w:p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4D255C" w:rsidRPr="009E5764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Dental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Clinic Services System – Test Plan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0.4</w:t>
          </w:r>
        </w:p>
      </w:tc>
      <w:tc>
        <w:tcPr>
          <w:tcW w:w="992" w:type="dxa"/>
          <w:vAlign w:val="center"/>
        </w:tcPr>
        <w:p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4D255C" w:rsidRPr="009E5764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4D255C" w:rsidRPr="00FB7C6B" w:rsidRDefault="00120501" w:rsidP="00C80C3C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4D255C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120501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4D255C" w:rsidRPr="00EC165D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4D255C" w:rsidRPr="00445E30" w:rsidTr="00C80C3C">
      <w:tc>
        <w:tcPr>
          <w:tcW w:w="1101" w:type="dxa"/>
          <w:vAlign w:val="center"/>
        </w:tcPr>
        <w:p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4D255C" w:rsidRPr="009E5764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4D255C" w:rsidRPr="009E5764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:rsidR="004D255C" w:rsidRPr="00445E30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4D255C" w:rsidRPr="009E5764" w:rsidRDefault="004D255C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4D255C" w:rsidRDefault="004D255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4D255C" w:rsidRPr="00BE5695" w:rsidTr="00697F12">
      <w:tc>
        <w:tcPr>
          <w:tcW w:w="360" w:type="dxa"/>
          <w:shd w:val="clear" w:color="auto" w:fill="DBE5F1" w:themeFill="accent1" w:themeFillTint="33"/>
        </w:tcPr>
        <w:p w:rsidR="004D255C" w:rsidRPr="00BE5695" w:rsidRDefault="00120501" w:rsidP="00697F12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4D255C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4D255C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4D255C" w:rsidRPr="00BE5695" w:rsidRDefault="00120501" w:rsidP="00697F12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83908407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4D255C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4D255C" w:rsidRDefault="004D255C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3"/>
      <w:gridCol w:w="2641"/>
      <w:gridCol w:w="922"/>
      <w:gridCol w:w="1520"/>
      <w:gridCol w:w="1116"/>
      <w:gridCol w:w="1274"/>
    </w:tblGrid>
    <w:tr w:rsidR="004D255C" w:rsidRPr="00D52EE2" w:rsidTr="00697F12">
      <w:tc>
        <w:tcPr>
          <w:tcW w:w="1101" w:type="dxa"/>
          <w:vAlign w:val="center"/>
        </w:tcPr>
        <w:p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4D255C" w:rsidRPr="00D52EE2" w:rsidRDefault="004D255C" w:rsidP="00D52EE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DCSS - Traceability Record </w:t>
          </w:r>
          <w:r w:rsidR="002A30F1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– </w:t>
          </w:r>
          <w:proofErr w:type="spellStart"/>
          <w:r w:rsidR="002A30F1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 w:rsidR="002A30F1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1.1</w:t>
          </w:r>
        </w:p>
      </w:tc>
      <w:tc>
        <w:tcPr>
          <w:tcW w:w="992" w:type="dxa"/>
          <w:vAlign w:val="center"/>
        </w:tcPr>
        <w:p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 w:rsidRPr="00D52EE2"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 w:rsidRPr="00D52EE2"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 w:rsidRPr="00D52EE2">
            <w:rPr>
              <w:rFonts w:ascii="Times New Roman" w:hAnsi="Times New Roman" w:cs="Times New Roman"/>
              <w:bCs/>
              <w:sz w:val="14"/>
              <w:szCs w:val="14"/>
            </w:rPr>
            <w:t>Worapun</w:t>
          </w:r>
          <w:proofErr w:type="spellEnd"/>
        </w:p>
      </w:tc>
      <w:tc>
        <w:tcPr>
          <w:tcW w:w="1276" w:type="dxa"/>
          <w:vAlign w:val="center"/>
        </w:tcPr>
        <w:p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4D255C" w:rsidRPr="00D52EE2" w:rsidRDefault="00120501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  <w:cs/>
            </w:rPr>
          </w:pPr>
          <w:r w:rsidRPr="00D52EE2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begin"/>
          </w:r>
          <w:r w:rsidR="004D255C" w:rsidRPr="00D52EE2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52EE2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513EC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2</w:t>
          </w:r>
          <w:r w:rsidRPr="00D52EE2">
            <w:rPr>
              <w:rFonts w:ascii="Times New Roman" w:hAnsi="Times New Roman" w:cs="Times New Roman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4D255C" w:rsidRPr="00D52EE2" w:rsidTr="00697F12">
      <w:tc>
        <w:tcPr>
          <w:tcW w:w="1101" w:type="dxa"/>
          <w:vAlign w:val="center"/>
        </w:tcPr>
        <w:p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992" w:type="dxa"/>
          <w:vAlign w:val="center"/>
        </w:tcPr>
        <w:p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4D255C" w:rsidRPr="00D52EE2" w:rsidRDefault="002A30F1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11/1</w:t>
          </w:r>
          <w:r w:rsidR="004D255C">
            <w:rPr>
              <w:rFonts w:ascii="Times New Roman" w:hAnsi="Times New Roman" w:cs="Times New Roman"/>
              <w:bCs/>
              <w:sz w:val="14"/>
              <w:szCs w:val="14"/>
            </w:rPr>
            <w:t>2/2014</w:t>
          </w:r>
        </w:p>
      </w:tc>
      <w:tc>
        <w:tcPr>
          <w:tcW w:w="1276" w:type="dxa"/>
          <w:vAlign w:val="center"/>
        </w:tcPr>
        <w:p w:rsidR="004D255C" w:rsidRPr="00D52EE2" w:rsidRDefault="004D255C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D52EE2"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4D255C" w:rsidRPr="00D52EE2" w:rsidRDefault="00120501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 w:rsidR="004D255C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2A30F1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11/12/2014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4D255C" w:rsidRDefault="004D255C">
    <w:pPr>
      <w:pStyle w:val="a4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34"/>
      <w:gridCol w:w="4607"/>
      <w:gridCol w:w="1471"/>
      <w:gridCol w:w="2519"/>
      <w:gridCol w:w="1888"/>
      <w:gridCol w:w="2057"/>
    </w:tblGrid>
    <w:tr w:rsidR="004D255C" w:rsidRPr="00445E30" w:rsidTr="00356A30">
      <w:trPr>
        <w:trHeight w:val="370"/>
      </w:trPr>
      <w:tc>
        <w:tcPr>
          <w:tcW w:w="1645" w:type="dxa"/>
          <w:vAlign w:val="center"/>
        </w:tcPr>
        <w:p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4D255C" w:rsidRPr="00D52EE2" w:rsidRDefault="004D255C" w:rsidP="00D52EE2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DCSS</w:t>
          </w:r>
          <w:r w:rsidR="002A30F1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- Traceability Record - </w:t>
          </w:r>
          <w:proofErr w:type="spellStart"/>
          <w:r w:rsidR="002A30F1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 w:rsidR="002A30F1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1.1</w:t>
          </w:r>
        </w:p>
      </w:tc>
      <w:tc>
        <w:tcPr>
          <w:tcW w:w="1482" w:type="dxa"/>
          <w:vAlign w:val="center"/>
        </w:tcPr>
        <w:p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4D255C" w:rsidRPr="009E5764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4D255C" w:rsidRPr="00FB7C6B" w:rsidRDefault="00120501" w:rsidP="00356A30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4D255C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120501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513EC" w:rsidRPr="007513EC">
            <w:rPr>
              <w:rFonts w:ascii="Times New Roman" w:hAnsi="Times New Roman" w:cs="Angsana New"/>
              <w:bCs/>
              <w:noProof/>
              <w:sz w:val="14"/>
              <w:szCs w:val="14"/>
            </w:rPr>
            <w:t>9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4D255C" w:rsidRPr="00445E30" w:rsidTr="00356A30">
      <w:trPr>
        <w:trHeight w:val="391"/>
      </w:trPr>
      <w:tc>
        <w:tcPr>
          <w:tcW w:w="1645" w:type="dxa"/>
          <w:vAlign w:val="center"/>
        </w:tcPr>
        <w:p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4D255C" w:rsidRPr="009E5764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1482" w:type="dxa"/>
          <w:vAlign w:val="center"/>
        </w:tcPr>
        <w:p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4D255C" w:rsidRPr="009E5764" w:rsidRDefault="002A30F1" w:rsidP="009058B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11/1</w:t>
          </w:r>
          <w:r w:rsidR="004D255C">
            <w:rPr>
              <w:rFonts w:ascii="Times New Roman" w:hAnsi="Times New Roman" w:cs="Times New Roman"/>
              <w:bCs/>
              <w:sz w:val="14"/>
              <w:szCs w:val="14"/>
            </w:rPr>
            <w:t>2/2014</w:t>
          </w:r>
        </w:p>
      </w:tc>
      <w:tc>
        <w:tcPr>
          <w:tcW w:w="1907" w:type="dxa"/>
          <w:vAlign w:val="center"/>
        </w:tcPr>
        <w:p w:rsidR="004D255C" w:rsidRPr="00445E30" w:rsidRDefault="004D255C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4D255C" w:rsidRPr="009E5764" w:rsidRDefault="00120501" w:rsidP="00356A30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 w:rsidR="004D255C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2A30F1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11/12/2014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4D255C" w:rsidRDefault="004D255C">
    <w:pPr>
      <w:pStyle w:val="a4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1" w:rightFromText="181" w:vertAnchor="text" w:horzAnchor="margin" w:tblpXSpec="center" w:tblpY="-90"/>
      <w:tblW w:w="0" w:type="auto"/>
      <w:tblLook w:val="04A0"/>
    </w:tblPr>
    <w:tblGrid>
      <w:gridCol w:w="1184"/>
      <w:gridCol w:w="2525"/>
      <w:gridCol w:w="1020"/>
      <w:gridCol w:w="1568"/>
      <w:gridCol w:w="1125"/>
      <w:gridCol w:w="1100"/>
    </w:tblGrid>
    <w:tr w:rsidR="004D255C" w:rsidRPr="00445E30" w:rsidTr="00F00C45">
      <w:trPr>
        <w:trHeight w:val="370"/>
      </w:trPr>
      <w:tc>
        <w:tcPr>
          <w:tcW w:w="1184" w:type="dxa"/>
          <w:vAlign w:val="center"/>
        </w:tcPr>
        <w:p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2525" w:type="dxa"/>
          <w:vAlign w:val="center"/>
        </w:tcPr>
        <w:p w:rsidR="004D255C" w:rsidRPr="00D52EE2" w:rsidRDefault="004D255C" w:rsidP="00D52EE2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DCSS</w:t>
          </w:r>
          <w:r w:rsidR="002A30F1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- Traceability Record - </w:t>
          </w:r>
          <w:proofErr w:type="spellStart"/>
          <w:r w:rsidR="002A30F1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 w:rsidR="002A30F1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1.1</w:t>
          </w:r>
        </w:p>
      </w:tc>
      <w:tc>
        <w:tcPr>
          <w:tcW w:w="1020" w:type="dxa"/>
          <w:vAlign w:val="center"/>
        </w:tcPr>
        <w:p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568" w:type="dxa"/>
          <w:vAlign w:val="center"/>
        </w:tcPr>
        <w:p w:rsidR="004D255C" w:rsidRPr="009E5764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125" w:type="dxa"/>
          <w:vAlign w:val="center"/>
        </w:tcPr>
        <w:p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100" w:type="dxa"/>
          <w:vAlign w:val="center"/>
        </w:tcPr>
        <w:p w:rsidR="004D255C" w:rsidRPr="00FB7C6B" w:rsidRDefault="00120501" w:rsidP="00F00C45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4D255C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120501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513EC" w:rsidRPr="007513EC">
            <w:rPr>
              <w:rFonts w:ascii="Times New Roman" w:hAnsi="Times New Roman" w:cs="Angsana New"/>
              <w:bCs/>
              <w:noProof/>
              <w:sz w:val="14"/>
              <w:szCs w:val="14"/>
            </w:rPr>
            <w:t>44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4D255C" w:rsidRPr="00445E30" w:rsidTr="00F00C45">
      <w:trPr>
        <w:trHeight w:val="391"/>
      </w:trPr>
      <w:tc>
        <w:tcPr>
          <w:tcW w:w="1184" w:type="dxa"/>
          <w:vAlign w:val="center"/>
        </w:tcPr>
        <w:p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2525" w:type="dxa"/>
          <w:vAlign w:val="center"/>
        </w:tcPr>
        <w:p w:rsidR="004D255C" w:rsidRPr="009E5764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1020" w:type="dxa"/>
          <w:vAlign w:val="center"/>
        </w:tcPr>
        <w:p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568" w:type="dxa"/>
          <w:vAlign w:val="center"/>
        </w:tcPr>
        <w:p w:rsidR="004D255C" w:rsidRPr="009E5764" w:rsidRDefault="002A30F1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11/1</w:t>
          </w:r>
          <w:r w:rsidR="004D255C">
            <w:rPr>
              <w:rFonts w:ascii="Times New Roman" w:hAnsi="Times New Roman" w:cs="Times New Roman"/>
              <w:bCs/>
              <w:sz w:val="14"/>
              <w:szCs w:val="14"/>
            </w:rPr>
            <w:t>2/2014</w:t>
          </w:r>
        </w:p>
      </w:tc>
      <w:tc>
        <w:tcPr>
          <w:tcW w:w="1125" w:type="dxa"/>
          <w:vAlign w:val="center"/>
        </w:tcPr>
        <w:p w:rsidR="004D255C" w:rsidRPr="00445E30" w:rsidRDefault="004D255C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100" w:type="dxa"/>
          <w:vAlign w:val="center"/>
        </w:tcPr>
        <w:p w:rsidR="004D255C" w:rsidRPr="009E5764" w:rsidRDefault="00120501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 w:rsidR="004D255C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2A30F1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11/12/2014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4D255C" w:rsidRDefault="004D255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61A" w:rsidRDefault="006C661A">
      <w:pPr>
        <w:spacing w:line="240" w:lineRule="auto"/>
      </w:pPr>
      <w:r>
        <w:separator/>
      </w:r>
    </w:p>
  </w:footnote>
  <w:footnote w:type="continuationSeparator" w:id="0">
    <w:p w:rsidR="006C661A" w:rsidRDefault="006C66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55C" w:rsidRDefault="004D255C">
    <w:pPr>
      <w:pStyle w:val="a9"/>
    </w:pPr>
  </w:p>
  <w:p w:rsidR="004D255C" w:rsidRDefault="004D255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55C" w:rsidRDefault="004D255C">
    <w:pPr>
      <w:pStyle w:val="a9"/>
    </w:pPr>
  </w:p>
  <w:p w:rsidR="004D255C" w:rsidRDefault="004D255C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0000012E">
      <w:start w:val="1"/>
      <w:numFmt w:val="bullet"/>
      <w:lvlText w:val="o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9C5D23"/>
    <w:multiLevelType w:val="hybridMultilevel"/>
    <w:tmpl w:val="C17E7DB8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97639C"/>
    <w:multiLevelType w:val="hybridMultilevel"/>
    <w:tmpl w:val="56F8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D2E7C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E535A"/>
    <w:multiLevelType w:val="hybridMultilevel"/>
    <w:tmpl w:val="F46C815A"/>
    <w:lvl w:ilvl="0" w:tplc="FFFFFFFF">
      <w:numFmt w:val="decimal"/>
      <w:lvlText w:val="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A3807"/>
    <w:multiLevelType w:val="hybridMultilevel"/>
    <w:tmpl w:val="39FAB7FE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EB038F"/>
    <w:multiLevelType w:val="multilevel"/>
    <w:tmpl w:val="75C0C266"/>
    <w:lvl w:ilvl="0">
      <w:start w:val="1"/>
      <w:numFmt w:val="decimal"/>
      <w:lvlText w:val="%1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eastAsiaTheme="minorEastAsia" w:hAnsi="Times" w:cs="Time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" w:eastAsiaTheme="minorEastAsia" w:hAnsi="Times" w:cs="Time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" w:eastAsiaTheme="minorEastAsia" w:hAnsi="Times" w:cs="Times" w:hint="default"/>
      </w:rPr>
    </w:lvl>
  </w:abstractNum>
  <w:abstractNum w:abstractNumId="10">
    <w:nsid w:val="1AA678E1"/>
    <w:multiLevelType w:val="hybridMultilevel"/>
    <w:tmpl w:val="6A7459BC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C514F"/>
    <w:multiLevelType w:val="hybridMultilevel"/>
    <w:tmpl w:val="1D88688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137C2"/>
    <w:multiLevelType w:val="hybridMultilevel"/>
    <w:tmpl w:val="AC76DEA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61066"/>
    <w:multiLevelType w:val="hybridMultilevel"/>
    <w:tmpl w:val="A018451A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16B77"/>
    <w:multiLevelType w:val="hybridMultilevel"/>
    <w:tmpl w:val="1B8A024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846A9C"/>
    <w:multiLevelType w:val="hybridMultilevel"/>
    <w:tmpl w:val="40521932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15DF8"/>
    <w:multiLevelType w:val="hybridMultilevel"/>
    <w:tmpl w:val="62EA06B4"/>
    <w:lvl w:ilvl="0" w:tplc="8A70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6469D4"/>
    <w:multiLevelType w:val="hybridMultilevel"/>
    <w:tmpl w:val="762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355164"/>
    <w:multiLevelType w:val="multilevel"/>
    <w:tmpl w:val="4FD6173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5A036661"/>
    <w:multiLevelType w:val="hybridMultilevel"/>
    <w:tmpl w:val="DFB2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46B8E"/>
    <w:multiLevelType w:val="hybridMultilevel"/>
    <w:tmpl w:val="C6982C18"/>
    <w:lvl w:ilvl="0" w:tplc="000000C9">
      <w:start w:val="1"/>
      <w:numFmt w:val="bullet"/>
      <w:lvlText w:val=""/>
      <w:lvlJc w:val="left"/>
      <w:pPr>
        <w:ind w:left="1142" w:hanging="360"/>
      </w:p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2">
    <w:nsid w:val="5C1D18F7"/>
    <w:multiLevelType w:val="hybridMultilevel"/>
    <w:tmpl w:val="E802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7D7878"/>
    <w:multiLevelType w:val="hybridMultilevel"/>
    <w:tmpl w:val="B004112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8D3DBC"/>
    <w:multiLevelType w:val="hybridMultilevel"/>
    <w:tmpl w:val="3E84D1D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C77CDF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756CA"/>
    <w:multiLevelType w:val="hybridMultilevel"/>
    <w:tmpl w:val="72524332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"/>
  </w:num>
  <w:num w:numId="5">
    <w:abstractNumId w:val="15"/>
  </w:num>
  <w:num w:numId="6">
    <w:abstractNumId w:val="24"/>
  </w:num>
  <w:num w:numId="7">
    <w:abstractNumId w:val="12"/>
  </w:num>
  <w:num w:numId="8">
    <w:abstractNumId w:val="11"/>
  </w:num>
  <w:num w:numId="9">
    <w:abstractNumId w:val="9"/>
  </w:num>
  <w:num w:numId="10">
    <w:abstractNumId w:val="17"/>
  </w:num>
  <w:num w:numId="11">
    <w:abstractNumId w:val="13"/>
  </w:num>
  <w:num w:numId="12">
    <w:abstractNumId w:val="6"/>
  </w:num>
  <w:num w:numId="13">
    <w:abstractNumId w:val="25"/>
  </w:num>
  <w:num w:numId="14">
    <w:abstractNumId w:val="26"/>
  </w:num>
  <w:num w:numId="15">
    <w:abstractNumId w:val="23"/>
  </w:num>
  <w:num w:numId="16">
    <w:abstractNumId w:val="4"/>
  </w:num>
  <w:num w:numId="17">
    <w:abstractNumId w:val="7"/>
  </w:num>
  <w:num w:numId="18">
    <w:abstractNumId w:val="14"/>
  </w:num>
  <w:num w:numId="19">
    <w:abstractNumId w:val="8"/>
  </w:num>
  <w:num w:numId="20">
    <w:abstractNumId w:val="10"/>
  </w:num>
  <w:num w:numId="21">
    <w:abstractNumId w:val="21"/>
  </w:num>
  <w:num w:numId="22">
    <w:abstractNumId w:val="16"/>
  </w:num>
  <w:num w:numId="23">
    <w:abstractNumId w:val="3"/>
  </w:num>
  <w:num w:numId="24">
    <w:abstractNumId w:val="20"/>
  </w:num>
  <w:num w:numId="25">
    <w:abstractNumId w:val="22"/>
  </w:num>
  <w:num w:numId="26">
    <w:abstractNumId w:val="18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46EAE"/>
    <w:rsid w:val="00013F45"/>
    <w:rsid w:val="00013FE7"/>
    <w:rsid w:val="000334A1"/>
    <w:rsid w:val="00046989"/>
    <w:rsid w:val="00046DB5"/>
    <w:rsid w:val="00047ECB"/>
    <w:rsid w:val="00055E05"/>
    <w:rsid w:val="00057AD0"/>
    <w:rsid w:val="000758BE"/>
    <w:rsid w:val="00080C73"/>
    <w:rsid w:val="00080CCF"/>
    <w:rsid w:val="000832A9"/>
    <w:rsid w:val="000E50F4"/>
    <w:rsid w:val="000F43EA"/>
    <w:rsid w:val="000F57C9"/>
    <w:rsid w:val="00103770"/>
    <w:rsid w:val="00107495"/>
    <w:rsid w:val="00116D42"/>
    <w:rsid w:val="00120501"/>
    <w:rsid w:val="00124E96"/>
    <w:rsid w:val="001358EB"/>
    <w:rsid w:val="00140218"/>
    <w:rsid w:val="00146397"/>
    <w:rsid w:val="001463CF"/>
    <w:rsid w:val="0014774B"/>
    <w:rsid w:val="00170E56"/>
    <w:rsid w:val="00174204"/>
    <w:rsid w:val="00175EC6"/>
    <w:rsid w:val="0017616E"/>
    <w:rsid w:val="0019330D"/>
    <w:rsid w:val="00196311"/>
    <w:rsid w:val="001B426B"/>
    <w:rsid w:val="001B42CF"/>
    <w:rsid w:val="001B53C0"/>
    <w:rsid w:val="001D3857"/>
    <w:rsid w:val="001E4396"/>
    <w:rsid w:val="00210D2B"/>
    <w:rsid w:val="0021630C"/>
    <w:rsid w:val="002232A0"/>
    <w:rsid w:val="00227713"/>
    <w:rsid w:val="00240C99"/>
    <w:rsid w:val="00243448"/>
    <w:rsid w:val="00247E96"/>
    <w:rsid w:val="00251B6B"/>
    <w:rsid w:val="00252511"/>
    <w:rsid w:val="002778F4"/>
    <w:rsid w:val="00296AD1"/>
    <w:rsid w:val="002A30F1"/>
    <w:rsid w:val="002A6CC1"/>
    <w:rsid w:val="002B06FB"/>
    <w:rsid w:val="002B1DCB"/>
    <w:rsid w:val="002D311C"/>
    <w:rsid w:val="002D3FDA"/>
    <w:rsid w:val="002E5BF6"/>
    <w:rsid w:val="002F736D"/>
    <w:rsid w:val="00306A77"/>
    <w:rsid w:val="00315944"/>
    <w:rsid w:val="00320B24"/>
    <w:rsid w:val="00325B5D"/>
    <w:rsid w:val="0033105A"/>
    <w:rsid w:val="003371B7"/>
    <w:rsid w:val="00354FA9"/>
    <w:rsid w:val="00356A30"/>
    <w:rsid w:val="0036336E"/>
    <w:rsid w:val="0037325C"/>
    <w:rsid w:val="00380A49"/>
    <w:rsid w:val="00384610"/>
    <w:rsid w:val="003B41F6"/>
    <w:rsid w:val="003D7C61"/>
    <w:rsid w:val="00436E26"/>
    <w:rsid w:val="00442725"/>
    <w:rsid w:val="00442834"/>
    <w:rsid w:val="00443577"/>
    <w:rsid w:val="00444ED5"/>
    <w:rsid w:val="004457AE"/>
    <w:rsid w:val="00455D39"/>
    <w:rsid w:val="00456952"/>
    <w:rsid w:val="00477B00"/>
    <w:rsid w:val="00495C34"/>
    <w:rsid w:val="004A0B95"/>
    <w:rsid w:val="004B1737"/>
    <w:rsid w:val="004B3CDB"/>
    <w:rsid w:val="004C5C65"/>
    <w:rsid w:val="004C5DCE"/>
    <w:rsid w:val="004D255C"/>
    <w:rsid w:val="004D6460"/>
    <w:rsid w:val="004D65AB"/>
    <w:rsid w:val="004E1593"/>
    <w:rsid w:val="004E25CB"/>
    <w:rsid w:val="004F78DC"/>
    <w:rsid w:val="005076BF"/>
    <w:rsid w:val="00511BED"/>
    <w:rsid w:val="0051714D"/>
    <w:rsid w:val="00520F68"/>
    <w:rsid w:val="00521205"/>
    <w:rsid w:val="0052281D"/>
    <w:rsid w:val="0052684D"/>
    <w:rsid w:val="00531C1A"/>
    <w:rsid w:val="00561AC9"/>
    <w:rsid w:val="00572250"/>
    <w:rsid w:val="00574942"/>
    <w:rsid w:val="00582AF8"/>
    <w:rsid w:val="005A64CB"/>
    <w:rsid w:val="005B11DB"/>
    <w:rsid w:val="005B3ED1"/>
    <w:rsid w:val="005D5E17"/>
    <w:rsid w:val="005F05B1"/>
    <w:rsid w:val="00604304"/>
    <w:rsid w:val="00614333"/>
    <w:rsid w:val="00620177"/>
    <w:rsid w:val="00621894"/>
    <w:rsid w:val="0063004A"/>
    <w:rsid w:val="006407BF"/>
    <w:rsid w:val="006514C5"/>
    <w:rsid w:val="00653BE7"/>
    <w:rsid w:val="006730E1"/>
    <w:rsid w:val="00673A3C"/>
    <w:rsid w:val="006751FE"/>
    <w:rsid w:val="00682485"/>
    <w:rsid w:val="00683785"/>
    <w:rsid w:val="00694FFB"/>
    <w:rsid w:val="00697F12"/>
    <w:rsid w:val="006B63F4"/>
    <w:rsid w:val="006C661A"/>
    <w:rsid w:val="006D3564"/>
    <w:rsid w:val="006D79D0"/>
    <w:rsid w:val="006E70EE"/>
    <w:rsid w:val="00701657"/>
    <w:rsid w:val="00702846"/>
    <w:rsid w:val="00733129"/>
    <w:rsid w:val="00747119"/>
    <w:rsid w:val="007513EC"/>
    <w:rsid w:val="0075193B"/>
    <w:rsid w:val="00760181"/>
    <w:rsid w:val="00770C84"/>
    <w:rsid w:val="00771453"/>
    <w:rsid w:val="00775209"/>
    <w:rsid w:val="007758DC"/>
    <w:rsid w:val="007828B0"/>
    <w:rsid w:val="007918C1"/>
    <w:rsid w:val="007B35B3"/>
    <w:rsid w:val="007C07AA"/>
    <w:rsid w:val="007D3F45"/>
    <w:rsid w:val="007E1830"/>
    <w:rsid w:val="007F452F"/>
    <w:rsid w:val="0081308A"/>
    <w:rsid w:val="00813F46"/>
    <w:rsid w:val="00821AFC"/>
    <w:rsid w:val="0083249F"/>
    <w:rsid w:val="00843167"/>
    <w:rsid w:val="00853C4A"/>
    <w:rsid w:val="00856EB8"/>
    <w:rsid w:val="00865873"/>
    <w:rsid w:val="008709BE"/>
    <w:rsid w:val="0087141A"/>
    <w:rsid w:val="00880800"/>
    <w:rsid w:val="0088571E"/>
    <w:rsid w:val="00887006"/>
    <w:rsid w:val="00890345"/>
    <w:rsid w:val="00893CEF"/>
    <w:rsid w:val="008A0439"/>
    <w:rsid w:val="008B5E32"/>
    <w:rsid w:val="008D2A0C"/>
    <w:rsid w:val="008E68E5"/>
    <w:rsid w:val="00901FBC"/>
    <w:rsid w:val="009058BD"/>
    <w:rsid w:val="00911688"/>
    <w:rsid w:val="00923CED"/>
    <w:rsid w:val="00927E34"/>
    <w:rsid w:val="009325C3"/>
    <w:rsid w:val="009342C4"/>
    <w:rsid w:val="0094237D"/>
    <w:rsid w:val="00945003"/>
    <w:rsid w:val="00946EAE"/>
    <w:rsid w:val="009557C5"/>
    <w:rsid w:val="00960DFF"/>
    <w:rsid w:val="00994007"/>
    <w:rsid w:val="00996374"/>
    <w:rsid w:val="009A4A01"/>
    <w:rsid w:val="009D14E8"/>
    <w:rsid w:val="009D5FB7"/>
    <w:rsid w:val="009F2001"/>
    <w:rsid w:val="009F6AF2"/>
    <w:rsid w:val="00A21EE8"/>
    <w:rsid w:val="00A333D8"/>
    <w:rsid w:val="00A44C46"/>
    <w:rsid w:val="00A53E0B"/>
    <w:rsid w:val="00A60955"/>
    <w:rsid w:val="00A710CC"/>
    <w:rsid w:val="00A72F58"/>
    <w:rsid w:val="00A87237"/>
    <w:rsid w:val="00A93EF1"/>
    <w:rsid w:val="00AA10CD"/>
    <w:rsid w:val="00AB3582"/>
    <w:rsid w:val="00AB6657"/>
    <w:rsid w:val="00AC407B"/>
    <w:rsid w:val="00AC4E0C"/>
    <w:rsid w:val="00AD4732"/>
    <w:rsid w:val="00AD6558"/>
    <w:rsid w:val="00AE0ECB"/>
    <w:rsid w:val="00AF2445"/>
    <w:rsid w:val="00B11C14"/>
    <w:rsid w:val="00B2497F"/>
    <w:rsid w:val="00B25D92"/>
    <w:rsid w:val="00B51F95"/>
    <w:rsid w:val="00B552FA"/>
    <w:rsid w:val="00B617AD"/>
    <w:rsid w:val="00B703EB"/>
    <w:rsid w:val="00BA221E"/>
    <w:rsid w:val="00BA36E9"/>
    <w:rsid w:val="00BA6EC4"/>
    <w:rsid w:val="00BB57CD"/>
    <w:rsid w:val="00BB7F4B"/>
    <w:rsid w:val="00BD2973"/>
    <w:rsid w:val="00BD64BC"/>
    <w:rsid w:val="00BD6675"/>
    <w:rsid w:val="00BE5E74"/>
    <w:rsid w:val="00BF0F4A"/>
    <w:rsid w:val="00BF4304"/>
    <w:rsid w:val="00C034CE"/>
    <w:rsid w:val="00C11F06"/>
    <w:rsid w:val="00C13662"/>
    <w:rsid w:val="00C1373D"/>
    <w:rsid w:val="00C27E79"/>
    <w:rsid w:val="00C30CA8"/>
    <w:rsid w:val="00C44799"/>
    <w:rsid w:val="00C44902"/>
    <w:rsid w:val="00C465B5"/>
    <w:rsid w:val="00C506A9"/>
    <w:rsid w:val="00C55C94"/>
    <w:rsid w:val="00C61B33"/>
    <w:rsid w:val="00C7555E"/>
    <w:rsid w:val="00C763AF"/>
    <w:rsid w:val="00C80C3C"/>
    <w:rsid w:val="00C90C18"/>
    <w:rsid w:val="00CA255A"/>
    <w:rsid w:val="00CA43AB"/>
    <w:rsid w:val="00CA7ED1"/>
    <w:rsid w:val="00CD042D"/>
    <w:rsid w:val="00CE43C2"/>
    <w:rsid w:val="00D109BF"/>
    <w:rsid w:val="00D20377"/>
    <w:rsid w:val="00D2333A"/>
    <w:rsid w:val="00D33969"/>
    <w:rsid w:val="00D4096A"/>
    <w:rsid w:val="00D40E47"/>
    <w:rsid w:val="00D52EE2"/>
    <w:rsid w:val="00D52F01"/>
    <w:rsid w:val="00D547B8"/>
    <w:rsid w:val="00D574CF"/>
    <w:rsid w:val="00D61BD0"/>
    <w:rsid w:val="00D67891"/>
    <w:rsid w:val="00D97259"/>
    <w:rsid w:val="00DC65F6"/>
    <w:rsid w:val="00DD16D9"/>
    <w:rsid w:val="00DD7EF8"/>
    <w:rsid w:val="00DE4312"/>
    <w:rsid w:val="00DE689D"/>
    <w:rsid w:val="00E07D77"/>
    <w:rsid w:val="00E07ED0"/>
    <w:rsid w:val="00E14513"/>
    <w:rsid w:val="00E1640C"/>
    <w:rsid w:val="00E22480"/>
    <w:rsid w:val="00E313B8"/>
    <w:rsid w:val="00E32F11"/>
    <w:rsid w:val="00E43A6A"/>
    <w:rsid w:val="00E45970"/>
    <w:rsid w:val="00E468EC"/>
    <w:rsid w:val="00E50BE3"/>
    <w:rsid w:val="00E538AD"/>
    <w:rsid w:val="00E54984"/>
    <w:rsid w:val="00E82696"/>
    <w:rsid w:val="00EA24E6"/>
    <w:rsid w:val="00EA472E"/>
    <w:rsid w:val="00EB3BC2"/>
    <w:rsid w:val="00ED0A84"/>
    <w:rsid w:val="00ED1FAF"/>
    <w:rsid w:val="00ED5919"/>
    <w:rsid w:val="00ED711A"/>
    <w:rsid w:val="00EF45E3"/>
    <w:rsid w:val="00F00C45"/>
    <w:rsid w:val="00F179A2"/>
    <w:rsid w:val="00F20AA9"/>
    <w:rsid w:val="00F32491"/>
    <w:rsid w:val="00F42A30"/>
    <w:rsid w:val="00F57852"/>
    <w:rsid w:val="00F64569"/>
    <w:rsid w:val="00F650A1"/>
    <w:rsid w:val="00F80E34"/>
    <w:rsid w:val="00F874B0"/>
    <w:rsid w:val="00FB18A7"/>
    <w:rsid w:val="00FB25D7"/>
    <w:rsid w:val="00FC0764"/>
    <w:rsid w:val="00FC0AEE"/>
    <w:rsid w:val="00FC54F8"/>
    <w:rsid w:val="00FC769A"/>
    <w:rsid w:val="00FD1899"/>
    <w:rsid w:val="00FF2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1">
    <w:name w:val="heading 1"/>
    <w:basedOn w:val="a"/>
    <w:next w:val="a"/>
    <w:link w:val="10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46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EAE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a5">
    <w:name w:val="ท้ายกระดาษ อักขระ"/>
    <w:basedOn w:val="a0"/>
    <w:link w:val="a4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LightShading-Accent11">
    <w:name w:val="Light Shading - Accent 11"/>
    <w:basedOn w:val="a1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946EA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a9">
    <w:name w:val="header"/>
    <w:basedOn w:val="a"/>
    <w:link w:val="aa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10">
    <w:name w:val="หัวเรื่อง 1 อักขระ"/>
    <w:basedOn w:val="a0"/>
    <w:link w:val="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character" w:styleId="ac">
    <w:name w:val="Hyperlink"/>
    <w:basedOn w:val="a0"/>
    <w:uiPriority w:val="99"/>
    <w:unhideWhenUsed/>
    <w:rsid w:val="0051714D"/>
    <w:rPr>
      <w:color w:val="0000FF" w:themeColor="hyperlink"/>
      <w:u w:val="single"/>
    </w:rPr>
  </w:style>
  <w:style w:type="character" w:customStyle="1" w:styleId="40">
    <w:name w:val="หัวเรื่อง 4 อักขระ"/>
    <w:basedOn w:val="a0"/>
    <w:link w:val="4"/>
    <w:uiPriority w:val="9"/>
    <w:rsid w:val="003846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8"/>
      <w:lang w:bidi="th-TH"/>
    </w:rPr>
  </w:style>
  <w:style w:type="table" w:customStyle="1" w:styleId="-11">
    <w:name w:val="แรเงาอ่อน - เน้น 11"/>
    <w:basedOn w:val="a1"/>
    <w:uiPriority w:val="60"/>
    <w:rsid w:val="00A44C4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d">
    <w:name w:val="No Spacing"/>
    <w:uiPriority w:val="1"/>
    <w:qFormat/>
    <w:rsid w:val="00FB25D7"/>
    <w:rPr>
      <w:rFonts w:eastAsiaTheme="minorHAnsi"/>
      <w:sz w:val="22"/>
      <w:szCs w:val="28"/>
      <w:lang w:bidi="th-TH"/>
    </w:rPr>
  </w:style>
  <w:style w:type="paragraph" w:customStyle="1" w:styleId="Default">
    <w:name w:val="Default"/>
    <w:rsid w:val="00251B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6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EAE"/>
    <w:rPr>
      <w:sz w:val="22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LightShading-Accent11">
    <w:name w:val="Light Shading - Accent 11"/>
    <w:basedOn w:val="TableNormal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46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5171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846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8"/>
      <w:lang w:bidi="th-TH"/>
    </w:rPr>
  </w:style>
  <w:style w:type="table" w:customStyle="1" w:styleId="-11">
    <w:name w:val="แรเงาอ่อน - เน้น 11"/>
    <w:basedOn w:val="TableNormal"/>
    <w:uiPriority w:val="60"/>
    <w:rsid w:val="00A44C4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FB25D7"/>
    <w:rPr>
      <w:rFonts w:eastAsiaTheme="minorHAnsi"/>
      <w:sz w:val="22"/>
      <w:szCs w:val="28"/>
      <w:lang w:bidi="th-TH"/>
    </w:rPr>
  </w:style>
  <w:style w:type="paragraph" w:customStyle="1" w:styleId="Default">
    <w:name w:val="Default"/>
    <w:rsid w:val="00251B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CD40E1-9CF5-4A1E-A9EE-EE85AF2F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5972</Words>
  <Characters>34042</Characters>
  <Application>Microsoft Office Word</Application>
  <DocSecurity>0</DocSecurity>
  <Lines>283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Worapun Wongkium</dc:creator>
  <cp:lastModifiedBy>Dell</cp:lastModifiedBy>
  <cp:revision>9</cp:revision>
  <cp:lastPrinted>2014-10-22T06:34:00Z</cp:lastPrinted>
  <dcterms:created xsi:type="dcterms:W3CDTF">2014-10-22T05:23:00Z</dcterms:created>
  <dcterms:modified xsi:type="dcterms:W3CDTF">2014-11-12T01:45:00Z</dcterms:modified>
</cp:coreProperties>
</file>