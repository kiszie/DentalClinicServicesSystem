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EA63F" w14:textId="77777777" w:rsidR="00716989" w:rsidRPr="004D2DAD" w:rsidRDefault="00716989" w:rsidP="00716989">
      <w:pPr>
        <w:widowControl w:val="0"/>
        <w:jc w:val="center"/>
        <w:rPr>
          <w:rFonts w:ascii="Times New Roman" w:hAnsi="Times New Roman" w:cs="Times New Roman"/>
          <w:b/>
          <w:sz w:val="56"/>
          <w:szCs w:val="56"/>
        </w:rPr>
      </w:pPr>
      <w:r w:rsidRPr="004D2DAD">
        <w:rPr>
          <w:rFonts w:ascii="Times New Roman" w:hAnsi="Times New Roman" w:cs="Times New Roman"/>
          <w:b/>
          <w:sz w:val="56"/>
          <w:szCs w:val="56"/>
        </w:rPr>
        <w:t>Dental Clinic Services System</w:t>
      </w:r>
    </w:p>
    <w:p w14:paraId="372C92E2" w14:textId="77777777" w:rsidR="00DE493B" w:rsidRPr="004D2DAD" w:rsidRDefault="00156637"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Progress 3</w:t>
      </w:r>
    </w:p>
    <w:p w14:paraId="440BCA55" w14:textId="77777777" w:rsidR="00716989" w:rsidRPr="004D2DAD" w:rsidRDefault="00716989" w:rsidP="00716989">
      <w:pPr>
        <w:widowControl w:val="0"/>
        <w:jc w:val="center"/>
        <w:rPr>
          <w:rFonts w:ascii="Times New Roman" w:hAnsi="Times New Roman" w:cs="Times New Roman"/>
          <w:bCs/>
          <w:sz w:val="40"/>
          <w:szCs w:val="40"/>
        </w:rPr>
      </w:pPr>
      <w:r w:rsidRPr="004D2DAD">
        <w:rPr>
          <w:rFonts w:ascii="Times New Roman" w:hAnsi="Times New Roman" w:cs="Times New Roman"/>
          <w:bCs/>
          <w:sz w:val="40"/>
          <w:szCs w:val="40"/>
        </w:rPr>
        <w:t>Test Record</w:t>
      </w:r>
    </w:p>
    <w:p w14:paraId="135DFDBE" w14:textId="77777777" w:rsidR="00716989" w:rsidRPr="004D2DAD" w:rsidRDefault="00716989" w:rsidP="00716989">
      <w:pPr>
        <w:widowControl w:val="0"/>
        <w:jc w:val="center"/>
        <w:rPr>
          <w:rFonts w:ascii="Times New Roman" w:hAnsi="Times New Roman" w:cs="Times New Roman"/>
          <w:bCs/>
          <w:sz w:val="56"/>
          <w:szCs w:val="56"/>
        </w:rPr>
      </w:pPr>
    </w:p>
    <w:p w14:paraId="17DC13DB" w14:textId="77777777" w:rsidR="00716989" w:rsidRPr="004D2DAD" w:rsidRDefault="00716989" w:rsidP="00716989">
      <w:pPr>
        <w:widowControl w:val="0"/>
        <w:jc w:val="center"/>
        <w:rPr>
          <w:rFonts w:ascii="Times New Roman" w:hAnsi="Times New Roman" w:cs="Times New Roman"/>
          <w:bCs/>
          <w:sz w:val="56"/>
          <w:szCs w:val="56"/>
        </w:rPr>
      </w:pPr>
    </w:p>
    <w:p w14:paraId="70F26404" w14:textId="77777777" w:rsidR="00716989" w:rsidRPr="004D2DAD" w:rsidRDefault="00716989" w:rsidP="00716989">
      <w:pPr>
        <w:widowControl w:val="0"/>
        <w:jc w:val="center"/>
        <w:rPr>
          <w:rFonts w:ascii="Times New Roman" w:hAnsi="Times New Roman" w:cs="Times New Roman"/>
          <w:bCs/>
          <w:sz w:val="56"/>
          <w:szCs w:val="56"/>
        </w:rPr>
      </w:pPr>
    </w:p>
    <w:p w14:paraId="1DF3D4C8" w14:textId="77777777" w:rsidR="00716989" w:rsidRPr="004D2DAD" w:rsidRDefault="00716989" w:rsidP="00716989">
      <w:pPr>
        <w:widowControl w:val="0"/>
        <w:jc w:val="center"/>
        <w:rPr>
          <w:rFonts w:ascii="Times New Roman" w:hAnsi="Times New Roman" w:cs="Times New Roman"/>
          <w:bCs/>
          <w:sz w:val="36"/>
          <w:szCs w:val="36"/>
        </w:rPr>
      </w:pPr>
      <w:r w:rsidRPr="004D2DAD">
        <w:rPr>
          <w:rFonts w:ascii="Times New Roman" w:hAnsi="Times New Roman" w:cs="Times New Roman"/>
          <w:bCs/>
          <w:sz w:val="36"/>
          <w:szCs w:val="36"/>
        </w:rPr>
        <w:t>By</w:t>
      </w:r>
    </w:p>
    <w:p w14:paraId="2E36C2B7" w14:textId="77777777" w:rsidR="00716989" w:rsidRPr="004D2DAD" w:rsidRDefault="00716989" w:rsidP="00716989">
      <w:pPr>
        <w:widowControl w:val="0"/>
        <w:jc w:val="center"/>
        <w:rPr>
          <w:rFonts w:ascii="Times New Roman" w:hAnsi="Times New Roman" w:cs="Times New Roman"/>
          <w:b/>
          <w:sz w:val="32"/>
          <w:szCs w:val="32"/>
        </w:rPr>
      </w:pPr>
      <w:proofErr w:type="spellStart"/>
      <w:r w:rsidRPr="004D2DAD">
        <w:rPr>
          <w:rFonts w:ascii="Times New Roman" w:hAnsi="Times New Roman" w:cs="Times New Roman"/>
          <w:b/>
          <w:sz w:val="32"/>
          <w:szCs w:val="32"/>
        </w:rPr>
        <w:t>Kanokwan</w:t>
      </w:r>
      <w:proofErr w:type="spellEnd"/>
      <w:r w:rsidRPr="004D2DAD">
        <w:rPr>
          <w:rFonts w:ascii="Times New Roman" w:hAnsi="Times New Roman" w:cs="Times New Roman"/>
          <w:b/>
          <w:sz w:val="32"/>
          <w:szCs w:val="32"/>
        </w:rPr>
        <w:t xml:space="preserve"> </w:t>
      </w:r>
      <w:proofErr w:type="spellStart"/>
      <w:r w:rsidRPr="004D2DAD">
        <w:rPr>
          <w:rFonts w:ascii="Times New Roman" w:hAnsi="Times New Roman" w:cs="Times New Roman"/>
          <w:b/>
          <w:sz w:val="32"/>
          <w:szCs w:val="32"/>
        </w:rPr>
        <w:t>Maneerat</w:t>
      </w:r>
      <w:proofErr w:type="spellEnd"/>
      <w:r w:rsidRPr="004D2DAD">
        <w:rPr>
          <w:rFonts w:ascii="Times New Roman" w:hAnsi="Times New Roman" w:cs="Times New Roman"/>
          <w:b/>
          <w:sz w:val="32"/>
          <w:szCs w:val="32"/>
        </w:rPr>
        <w:tab/>
        <w:t>542115002</w:t>
      </w:r>
    </w:p>
    <w:p w14:paraId="05D8B9F4" w14:textId="77777777" w:rsidR="00716989" w:rsidRPr="004D2DAD" w:rsidRDefault="00716989" w:rsidP="007064B1">
      <w:pPr>
        <w:widowControl w:val="0"/>
        <w:jc w:val="center"/>
        <w:rPr>
          <w:rFonts w:ascii="Times New Roman" w:hAnsi="Times New Roman" w:cs="Times New Roman"/>
          <w:b/>
          <w:sz w:val="32"/>
          <w:szCs w:val="32"/>
        </w:rPr>
      </w:pPr>
      <w:r w:rsidRPr="004D2DAD">
        <w:rPr>
          <w:rFonts w:ascii="Times New Roman" w:hAnsi="Times New Roman" w:cs="Times New Roman"/>
          <w:b/>
          <w:sz w:val="32"/>
          <w:szCs w:val="32"/>
        </w:rPr>
        <w:t xml:space="preserve">Worapun </w:t>
      </w:r>
      <w:r w:rsidR="007064B1">
        <w:rPr>
          <w:rFonts w:ascii="Times New Roman" w:hAnsi="Times New Roman" w:cs="Times New Roman"/>
          <w:b/>
          <w:sz w:val="32"/>
          <w:szCs w:val="32"/>
        </w:rPr>
        <w:t xml:space="preserve">  Wongkium       </w:t>
      </w:r>
      <w:r w:rsidRPr="004D2DAD">
        <w:rPr>
          <w:rFonts w:ascii="Times New Roman" w:hAnsi="Times New Roman" w:cs="Times New Roman"/>
          <w:b/>
          <w:sz w:val="32"/>
          <w:szCs w:val="32"/>
        </w:rPr>
        <w:t>542115055</w:t>
      </w:r>
    </w:p>
    <w:p w14:paraId="66628674" w14:textId="77777777" w:rsidR="00716989" w:rsidRPr="004D2DAD" w:rsidRDefault="00716989" w:rsidP="00716989">
      <w:pPr>
        <w:widowControl w:val="0"/>
        <w:jc w:val="center"/>
        <w:rPr>
          <w:rFonts w:ascii="Times New Roman" w:hAnsi="Times New Roman" w:cs="Times New Roman"/>
          <w:b/>
          <w:sz w:val="32"/>
          <w:szCs w:val="32"/>
        </w:rPr>
      </w:pPr>
    </w:p>
    <w:p w14:paraId="6CCCEE8C" w14:textId="77777777" w:rsidR="00716989" w:rsidRPr="004D2DAD" w:rsidRDefault="00716989" w:rsidP="00716989">
      <w:pPr>
        <w:widowControl w:val="0"/>
        <w:jc w:val="center"/>
        <w:rPr>
          <w:rFonts w:ascii="Times New Roman" w:hAnsi="Times New Roman" w:cs="Times New Roman"/>
          <w:b/>
          <w:sz w:val="32"/>
          <w:szCs w:val="32"/>
        </w:rPr>
      </w:pPr>
    </w:p>
    <w:p w14:paraId="0CE86BF8" w14:textId="77777777" w:rsidR="00716989" w:rsidRPr="004D2DAD" w:rsidRDefault="00716989" w:rsidP="00716989">
      <w:pPr>
        <w:widowControl w:val="0"/>
        <w:jc w:val="center"/>
        <w:rPr>
          <w:rFonts w:ascii="Times New Roman" w:hAnsi="Times New Roman" w:cs="Times New Roman"/>
          <w:b/>
          <w:sz w:val="32"/>
          <w:szCs w:val="32"/>
        </w:rPr>
      </w:pPr>
    </w:p>
    <w:p w14:paraId="4B82CD5A" w14:textId="77777777" w:rsidR="00716989" w:rsidRPr="004D2DAD" w:rsidRDefault="00716989" w:rsidP="00716989">
      <w:pPr>
        <w:widowControl w:val="0"/>
        <w:jc w:val="center"/>
        <w:rPr>
          <w:rFonts w:ascii="Times New Roman" w:hAnsi="Times New Roman" w:cs="Times New Roman"/>
          <w:b/>
          <w:sz w:val="32"/>
          <w:szCs w:val="32"/>
        </w:rPr>
      </w:pPr>
    </w:p>
    <w:p w14:paraId="740CE1BD" w14:textId="77777777" w:rsidR="00716989" w:rsidRPr="004D2DAD" w:rsidRDefault="00716989" w:rsidP="00716989">
      <w:pPr>
        <w:widowControl w:val="0"/>
        <w:jc w:val="center"/>
        <w:rPr>
          <w:rFonts w:ascii="Times New Roman" w:hAnsi="Times New Roman" w:cs="Times New Roman"/>
          <w:b/>
          <w:sz w:val="32"/>
          <w:szCs w:val="32"/>
        </w:rPr>
      </w:pPr>
    </w:p>
    <w:p w14:paraId="2D3D0D04"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Department of Software Engineering</w:t>
      </w:r>
    </w:p>
    <w:p w14:paraId="1A2927F3"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College of Arts, Media, and Technology</w:t>
      </w:r>
    </w:p>
    <w:p w14:paraId="37EE526B"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Chiang Mai University</w:t>
      </w:r>
    </w:p>
    <w:p w14:paraId="4CDCB51A" w14:textId="77777777" w:rsidR="00716989" w:rsidRPr="004D2DAD" w:rsidRDefault="00716989" w:rsidP="00716989">
      <w:pPr>
        <w:widowControl w:val="0"/>
        <w:jc w:val="center"/>
        <w:rPr>
          <w:rFonts w:ascii="Times New Roman" w:hAnsi="Times New Roman" w:cs="Times New Roman"/>
          <w:bCs/>
          <w:sz w:val="32"/>
          <w:szCs w:val="32"/>
        </w:rPr>
      </w:pPr>
    </w:p>
    <w:p w14:paraId="4A1C854E" w14:textId="77777777" w:rsidR="00716989" w:rsidRPr="004D2DAD" w:rsidRDefault="00716989" w:rsidP="00716989">
      <w:pPr>
        <w:widowControl w:val="0"/>
        <w:jc w:val="center"/>
        <w:rPr>
          <w:rFonts w:ascii="Times New Roman" w:hAnsi="Times New Roman" w:cs="Times New Roman"/>
          <w:bCs/>
          <w:sz w:val="32"/>
          <w:szCs w:val="32"/>
        </w:rPr>
      </w:pPr>
    </w:p>
    <w:p w14:paraId="4332D987" w14:textId="77777777" w:rsidR="00716989" w:rsidRPr="004D2DAD" w:rsidRDefault="00716989" w:rsidP="00716989">
      <w:pPr>
        <w:widowControl w:val="0"/>
        <w:jc w:val="center"/>
        <w:rPr>
          <w:rFonts w:ascii="Times New Roman" w:hAnsi="Times New Roman" w:cs="Times New Roman"/>
          <w:bCs/>
          <w:sz w:val="32"/>
          <w:szCs w:val="32"/>
        </w:rPr>
      </w:pPr>
    </w:p>
    <w:p w14:paraId="10CFE1DE"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Project Adviser</w:t>
      </w:r>
    </w:p>
    <w:p w14:paraId="1218C29D" w14:textId="77777777" w:rsidR="00716989" w:rsidRPr="004D2DAD" w:rsidRDefault="00716989" w:rsidP="00716989">
      <w:pPr>
        <w:widowControl w:val="0"/>
        <w:jc w:val="center"/>
        <w:rPr>
          <w:rFonts w:ascii="Times New Roman" w:hAnsi="Times New Roman" w:cs="Times New Roman"/>
          <w:bCs/>
          <w:sz w:val="32"/>
          <w:szCs w:val="32"/>
        </w:rPr>
      </w:pPr>
    </w:p>
    <w:p w14:paraId="5AEEC704" w14:textId="77777777" w:rsidR="00716989" w:rsidRPr="004D2DAD" w:rsidRDefault="00716989" w:rsidP="00716989">
      <w:pPr>
        <w:widowControl w:val="0"/>
        <w:jc w:val="center"/>
        <w:rPr>
          <w:rFonts w:ascii="Times New Roman" w:hAnsi="Times New Roman" w:cs="Times New Roman"/>
          <w:bCs/>
          <w:sz w:val="32"/>
          <w:szCs w:val="32"/>
        </w:rPr>
      </w:pPr>
      <w:r w:rsidRPr="004D2DAD">
        <w:rPr>
          <w:rFonts w:ascii="Times New Roman" w:hAnsi="Times New Roman" w:cs="Times New Roman"/>
          <w:bCs/>
          <w:sz w:val="32"/>
          <w:szCs w:val="32"/>
        </w:rPr>
        <w:t>______________________________</w:t>
      </w:r>
    </w:p>
    <w:p w14:paraId="1555D752" w14:textId="77777777" w:rsidR="00716989" w:rsidRPr="004D2DAD" w:rsidRDefault="00DE493B" w:rsidP="00716989">
      <w:pPr>
        <w:widowControl w:val="0"/>
        <w:jc w:val="center"/>
        <w:rPr>
          <w:rFonts w:ascii="Times New Roman" w:hAnsi="Times New Roman" w:cs="Times New Roman"/>
          <w:bCs/>
          <w:sz w:val="32"/>
          <w:szCs w:val="32"/>
        </w:rPr>
        <w:sectPr w:rsidR="00716989" w:rsidRPr="004D2DAD" w:rsidSect="008A041D">
          <w:footerReference w:type="even" r:id="rId9"/>
          <w:footerReference w:type="default" r:id="rId10"/>
          <w:pgSz w:w="11900" w:h="16840"/>
          <w:pgMar w:top="1440" w:right="1800" w:bottom="1440" w:left="1800" w:header="708" w:footer="708" w:gutter="0"/>
          <w:cols w:space="708"/>
          <w:titlePg/>
          <w:docGrid w:linePitch="360"/>
        </w:sectPr>
      </w:pPr>
      <w:r w:rsidRPr="004D2DAD">
        <w:rPr>
          <w:rFonts w:ascii="Times New Roman" w:hAnsi="Times New Roman" w:cs="Times New Roman"/>
          <w:bCs/>
          <w:sz w:val="32"/>
          <w:szCs w:val="32"/>
        </w:rPr>
        <w:t xml:space="preserve">Miss </w:t>
      </w:r>
      <w:proofErr w:type="spellStart"/>
      <w:r w:rsidRPr="004D2DAD">
        <w:rPr>
          <w:rFonts w:ascii="Times New Roman" w:hAnsi="Times New Roman" w:cs="Times New Roman"/>
          <w:bCs/>
          <w:sz w:val="32"/>
          <w:szCs w:val="32"/>
        </w:rPr>
        <w:t>Pattama</w:t>
      </w:r>
      <w:proofErr w:type="spellEnd"/>
      <w:r w:rsidRPr="004D2DAD">
        <w:rPr>
          <w:rFonts w:ascii="Times New Roman" w:hAnsi="Times New Roman" w:cs="Times New Roman"/>
          <w:bCs/>
          <w:sz w:val="32"/>
          <w:szCs w:val="32"/>
        </w:rPr>
        <w:t xml:space="preserve"> </w:t>
      </w:r>
      <w:proofErr w:type="spellStart"/>
      <w:r w:rsidRPr="004D2DAD">
        <w:rPr>
          <w:rFonts w:ascii="Times New Roman" w:hAnsi="Times New Roman" w:cs="Times New Roman"/>
          <w:bCs/>
          <w:sz w:val="32"/>
          <w:szCs w:val="32"/>
        </w:rPr>
        <w:t>Longani</w:t>
      </w:r>
      <w:proofErr w:type="spellEnd"/>
    </w:p>
    <w:p w14:paraId="193229BA" w14:textId="77777777" w:rsidR="00716989" w:rsidRPr="004D2DAD" w:rsidRDefault="00564261" w:rsidP="007C0595">
      <w:pPr>
        <w:spacing w:after="160" w:line="259" w:lineRule="auto"/>
        <w:jc w:val="center"/>
        <w:rPr>
          <w:rFonts w:ascii="Times New Roman" w:hAnsi="Times New Roman" w:cs="Times New Roman"/>
          <w:b/>
          <w:sz w:val="32"/>
          <w:szCs w:val="32"/>
        </w:rPr>
      </w:pPr>
      <w:r w:rsidRPr="004D2DAD">
        <w:rPr>
          <w:rFonts w:ascii="Times New Roman" w:hAnsi="Times New Roman" w:cs="Times New Roman"/>
          <w:b/>
          <w:sz w:val="32"/>
          <w:szCs w:val="32"/>
        </w:rPr>
        <w:lastRenderedPageBreak/>
        <w:t>Test Record</w:t>
      </w:r>
    </w:p>
    <w:p w14:paraId="34777C3E" w14:textId="77777777" w:rsidR="008903B9" w:rsidRPr="004D2DAD" w:rsidRDefault="008903B9" w:rsidP="007C0595">
      <w:pPr>
        <w:spacing w:after="160" w:line="259" w:lineRule="auto"/>
        <w:jc w:val="center"/>
        <w:rPr>
          <w:rFonts w:ascii="Times New Roman" w:hAnsi="Times New Roman" w:cs="Times New Roman"/>
          <w:b/>
          <w:sz w:val="32"/>
          <w:szCs w:val="32"/>
        </w:rPr>
      </w:pPr>
    </w:p>
    <w:p w14:paraId="66E62EC9" w14:textId="77777777" w:rsidR="00DE493B" w:rsidRPr="004D2DAD" w:rsidRDefault="00DE493B" w:rsidP="00DE493B">
      <w:pPr>
        <w:spacing w:after="160" w:line="259" w:lineRule="auto"/>
        <w:jc w:val="both"/>
        <w:rPr>
          <w:rFonts w:ascii="Times New Roman" w:hAnsi="Times New Roman" w:cs="Times New Roman"/>
          <w:b/>
        </w:rPr>
      </w:pPr>
      <w:r w:rsidRPr="004D2DAD">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E493B" w:rsidRPr="004D2DAD" w14:paraId="4241F8DA" w14:textId="77777777" w:rsidTr="00DE493B">
        <w:trPr>
          <w:jc w:val="center"/>
        </w:trPr>
        <w:tc>
          <w:tcPr>
            <w:tcW w:w="2198" w:type="dxa"/>
            <w:shd w:val="clear" w:color="auto" w:fill="auto"/>
            <w:vAlign w:val="center"/>
          </w:tcPr>
          <w:p w14:paraId="279DD42D"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Document Name</w:t>
            </w:r>
          </w:p>
        </w:tc>
        <w:tc>
          <w:tcPr>
            <w:tcW w:w="2126" w:type="dxa"/>
            <w:shd w:val="clear" w:color="auto" w:fill="auto"/>
            <w:vAlign w:val="center"/>
          </w:tcPr>
          <w:p w14:paraId="6CE17F30"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Detail</w:t>
            </w:r>
          </w:p>
        </w:tc>
        <w:tc>
          <w:tcPr>
            <w:tcW w:w="992" w:type="dxa"/>
            <w:shd w:val="clear" w:color="auto" w:fill="auto"/>
            <w:vAlign w:val="center"/>
          </w:tcPr>
          <w:p w14:paraId="21D94129"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Status</w:t>
            </w:r>
          </w:p>
        </w:tc>
        <w:tc>
          <w:tcPr>
            <w:tcW w:w="1418" w:type="dxa"/>
            <w:shd w:val="clear" w:color="auto" w:fill="auto"/>
            <w:vAlign w:val="center"/>
          </w:tcPr>
          <w:p w14:paraId="26A58AF4"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Date</w:t>
            </w:r>
          </w:p>
        </w:tc>
        <w:tc>
          <w:tcPr>
            <w:tcW w:w="1275" w:type="dxa"/>
            <w:shd w:val="clear" w:color="auto" w:fill="auto"/>
            <w:vAlign w:val="center"/>
          </w:tcPr>
          <w:p w14:paraId="37D069F0"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Viewable</w:t>
            </w:r>
          </w:p>
        </w:tc>
        <w:tc>
          <w:tcPr>
            <w:tcW w:w="1567" w:type="dxa"/>
            <w:shd w:val="clear" w:color="auto" w:fill="auto"/>
            <w:vAlign w:val="center"/>
          </w:tcPr>
          <w:p w14:paraId="517CF7F9" w14:textId="77777777" w:rsidR="00DE493B" w:rsidRPr="004D2DAD" w:rsidRDefault="00DE493B" w:rsidP="00DE493B">
            <w:pPr>
              <w:spacing w:after="160" w:line="259" w:lineRule="auto"/>
              <w:jc w:val="center"/>
              <w:rPr>
                <w:rFonts w:ascii="Times New Roman" w:hAnsi="Times New Roman" w:cs="Times New Roman"/>
                <w:b/>
                <w:sz w:val="24"/>
                <w:szCs w:val="24"/>
              </w:rPr>
            </w:pPr>
            <w:r w:rsidRPr="004D2DAD">
              <w:rPr>
                <w:rFonts w:ascii="Times New Roman" w:hAnsi="Times New Roman" w:cs="Times New Roman"/>
                <w:b/>
                <w:sz w:val="24"/>
                <w:szCs w:val="24"/>
              </w:rPr>
              <w:t>Reviewer&amp; Responsible</w:t>
            </w:r>
          </w:p>
        </w:tc>
      </w:tr>
      <w:tr w:rsidR="00DE493B" w:rsidRPr="004D2DAD" w14:paraId="08A97C55" w14:textId="77777777" w:rsidTr="00DE493B">
        <w:trPr>
          <w:jc w:val="center"/>
        </w:trPr>
        <w:tc>
          <w:tcPr>
            <w:tcW w:w="2198" w:type="dxa"/>
            <w:shd w:val="clear" w:color="auto" w:fill="auto"/>
            <w:vAlign w:val="center"/>
          </w:tcPr>
          <w:p w14:paraId="77F4A486"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 xml:space="preserve">DCSS - Test Record - </w:t>
            </w:r>
            <w:proofErr w:type="spellStart"/>
            <w:r w:rsidRPr="004D2DAD">
              <w:rPr>
                <w:rFonts w:ascii="Times New Roman" w:hAnsi="Times New Roman" w:cs="Times New Roman"/>
                <w:bCs/>
                <w:sz w:val="24"/>
                <w:szCs w:val="24"/>
              </w:rPr>
              <w:t>ver</w:t>
            </w:r>
            <w:proofErr w:type="spellEnd"/>
            <w:r w:rsidRPr="004D2DAD">
              <w:rPr>
                <w:rFonts w:ascii="Times New Roman" w:hAnsi="Times New Roman" w:cs="Times New Roman"/>
                <w:bCs/>
                <w:sz w:val="24"/>
                <w:szCs w:val="24"/>
              </w:rPr>
              <w:t xml:space="preserve"> 0.1</w:t>
            </w:r>
          </w:p>
        </w:tc>
        <w:tc>
          <w:tcPr>
            <w:tcW w:w="2126" w:type="dxa"/>
            <w:shd w:val="clear" w:color="auto" w:fill="auto"/>
            <w:vAlign w:val="center"/>
          </w:tcPr>
          <w:p w14:paraId="7F58A701"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Add all document</w:t>
            </w:r>
          </w:p>
        </w:tc>
        <w:tc>
          <w:tcPr>
            <w:tcW w:w="992" w:type="dxa"/>
            <w:shd w:val="clear" w:color="auto" w:fill="auto"/>
            <w:vAlign w:val="center"/>
          </w:tcPr>
          <w:p w14:paraId="070BDB29"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Draft</w:t>
            </w:r>
          </w:p>
        </w:tc>
        <w:tc>
          <w:tcPr>
            <w:tcW w:w="1418" w:type="dxa"/>
            <w:shd w:val="clear" w:color="auto" w:fill="auto"/>
            <w:vAlign w:val="center"/>
          </w:tcPr>
          <w:p w14:paraId="6CE368DE" w14:textId="77777777" w:rsidR="00DE493B" w:rsidRPr="004D2DAD" w:rsidRDefault="00DE493B" w:rsidP="00DE493B">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6B3AF698" w14:textId="77777777" w:rsidR="00DE493B" w:rsidRPr="004D2DAD" w:rsidRDefault="00DE493B" w:rsidP="00DE493B">
            <w:pPr>
              <w:spacing w:after="160" w:line="259" w:lineRule="auto"/>
              <w:jc w:val="center"/>
              <w:rPr>
                <w:rFonts w:ascii="Times New Roman" w:hAnsi="Times New Roman" w:cs="Times New Roman"/>
                <w:bCs/>
                <w:sz w:val="24"/>
                <w:szCs w:val="24"/>
              </w:rPr>
            </w:pPr>
            <w:r w:rsidRPr="004D2DAD">
              <w:rPr>
                <w:rFonts w:ascii="Times New Roman" w:hAnsi="Times New Roman" w:cs="Times New Roman"/>
                <w:bCs/>
                <w:sz w:val="24"/>
                <w:szCs w:val="24"/>
              </w:rPr>
              <w:t>Adviser</w:t>
            </w:r>
          </w:p>
        </w:tc>
        <w:tc>
          <w:tcPr>
            <w:tcW w:w="1567" w:type="dxa"/>
            <w:shd w:val="clear" w:color="auto" w:fill="auto"/>
            <w:vAlign w:val="center"/>
          </w:tcPr>
          <w:p w14:paraId="50131F6D" w14:textId="77777777" w:rsidR="00DE493B" w:rsidRPr="004D2DAD" w:rsidRDefault="00DE493B" w:rsidP="00DE493B">
            <w:pPr>
              <w:spacing w:after="160" w:line="259" w:lineRule="auto"/>
              <w:jc w:val="center"/>
              <w:rPr>
                <w:rFonts w:ascii="Times New Roman" w:hAnsi="Times New Roman" w:cs="Times New Roman"/>
                <w:bCs/>
                <w:sz w:val="24"/>
                <w:szCs w:val="24"/>
              </w:rPr>
            </w:pPr>
            <w:proofErr w:type="spellStart"/>
            <w:r w:rsidRPr="004D2DAD">
              <w:rPr>
                <w:rFonts w:ascii="Times New Roman" w:hAnsi="Times New Roman" w:cs="Times New Roman"/>
                <w:bCs/>
                <w:sz w:val="24"/>
                <w:szCs w:val="24"/>
              </w:rPr>
              <w:t>Kanokwan&amp;Worapun</w:t>
            </w:r>
            <w:proofErr w:type="spellEnd"/>
          </w:p>
        </w:tc>
      </w:tr>
      <w:tr w:rsidR="00DE493B" w:rsidRPr="004D2DAD" w14:paraId="363C4A72" w14:textId="77777777" w:rsidTr="00DE493B">
        <w:trPr>
          <w:jc w:val="center"/>
        </w:trPr>
        <w:tc>
          <w:tcPr>
            <w:tcW w:w="2198" w:type="dxa"/>
            <w:shd w:val="clear" w:color="auto" w:fill="auto"/>
            <w:vAlign w:val="center"/>
          </w:tcPr>
          <w:p w14:paraId="69137349"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 xml:space="preserve">DCSS - Test Record - </w:t>
            </w:r>
            <w:proofErr w:type="spellStart"/>
            <w:r w:rsidRPr="004D2DAD">
              <w:rPr>
                <w:rFonts w:ascii="Times New Roman" w:hAnsi="Times New Roman" w:cs="Times New Roman"/>
                <w:bCs/>
                <w:sz w:val="24"/>
                <w:szCs w:val="24"/>
              </w:rPr>
              <w:t>ver</w:t>
            </w:r>
            <w:proofErr w:type="spellEnd"/>
            <w:r w:rsidRPr="004D2DAD">
              <w:rPr>
                <w:rFonts w:ascii="Times New Roman" w:hAnsi="Times New Roman" w:cs="Times New Roman"/>
                <w:bCs/>
                <w:sz w:val="24"/>
                <w:szCs w:val="24"/>
              </w:rPr>
              <w:t xml:space="preserve"> 0.2</w:t>
            </w:r>
          </w:p>
        </w:tc>
        <w:tc>
          <w:tcPr>
            <w:tcW w:w="2126" w:type="dxa"/>
            <w:shd w:val="clear" w:color="auto" w:fill="auto"/>
            <w:vAlign w:val="center"/>
          </w:tcPr>
          <w:p w14:paraId="2A3AB061"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Edit chapter one</w:t>
            </w:r>
          </w:p>
        </w:tc>
        <w:tc>
          <w:tcPr>
            <w:tcW w:w="992" w:type="dxa"/>
            <w:shd w:val="clear" w:color="auto" w:fill="auto"/>
            <w:vAlign w:val="center"/>
          </w:tcPr>
          <w:p w14:paraId="288D528E"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Draft</w:t>
            </w:r>
          </w:p>
        </w:tc>
        <w:tc>
          <w:tcPr>
            <w:tcW w:w="1418" w:type="dxa"/>
            <w:shd w:val="clear" w:color="auto" w:fill="auto"/>
            <w:vAlign w:val="center"/>
          </w:tcPr>
          <w:p w14:paraId="50A4D8D8" w14:textId="77777777" w:rsidR="00DE493B" w:rsidRPr="004D2DAD" w:rsidRDefault="00DE493B" w:rsidP="00DE493B">
            <w:pPr>
              <w:spacing w:after="160" w:line="259" w:lineRule="auto"/>
              <w:jc w:val="center"/>
              <w:rPr>
                <w:rFonts w:ascii="Times New Roman" w:hAnsi="Times New Roman" w:cs="Times New Roman"/>
                <w:bCs/>
              </w:rPr>
            </w:pPr>
          </w:p>
        </w:tc>
        <w:tc>
          <w:tcPr>
            <w:tcW w:w="1275" w:type="dxa"/>
            <w:shd w:val="clear" w:color="auto" w:fill="auto"/>
            <w:vAlign w:val="center"/>
          </w:tcPr>
          <w:p w14:paraId="5F1FA657"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14:paraId="5C3D4992" w14:textId="77777777" w:rsidR="00DE493B" w:rsidRPr="004D2DAD" w:rsidRDefault="00DE493B"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r w:rsidR="00DE493B" w:rsidRPr="004D2DAD" w14:paraId="35BA1805" w14:textId="77777777" w:rsidTr="00DE493B">
        <w:trPr>
          <w:jc w:val="center"/>
        </w:trPr>
        <w:tc>
          <w:tcPr>
            <w:tcW w:w="2198" w:type="dxa"/>
            <w:shd w:val="clear" w:color="auto" w:fill="auto"/>
            <w:vAlign w:val="center"/>
          </w:tcPr>
          <w:p w14:paraId="4200BA2D"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 xml:space="preserve">DCSS - Test Record - </w:t>
            </w:r>
            <w:proofErr w:type="spellStart"/>
            <w:r w:rsidRPr="004D2DAD">
              <w:rPr>
                <w:rFonts w:ascii="Times New Roman" w:hAnsi="Times New Roman" w:cs="Times New Roman"/>
                <w:bCs/>
                <w:sz w:val="24"/>
                <w:szCs w:val="24"/>
              </w:rPr>
              <w:t>ver</w:t>
            </w:r>
            <w:proofErr w:type="spellEnd"/>
            <w:r w:rsidRPr="004D2DAD">
              <w:rPr>
                <w:rFonts w:ascii="Times New Roman" w:hAnsi="Times New Roman" w:cs="Times New Roman"/>
                <w:bCs/>
                <w:sz w:val="24"/>
                <w:szCs w:val="24"/>
              </w:rPr>
              <w:t xml:space="preserve"> 0.3</w:t>
            </w:r>
          </w:p>
        </w:tc>
        <w:tc>
          <w:tcPr>
            <w:tcW w:w="2126" w:type="dxa"/>
            <w:shd w:val="clear" w:color="auto" w:fill="auto"/>
            <w:vAlign w:val="center"/>
          </w:tcPr>
          <w:p w14:paraId="30F3241E" w14:textId="77777777" w:rsidR="00DE493B"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Edit</w:t>
            </w:r>
            <w:r w:rsidR="00EB68B5" w:rsidRPr="004D2DAD">
              <w:rPr>
                <w:rFonts w:ascii="Times New Roman" w:hAnsi="Times New Roman" w:cs="Times New Roman"/>
                <w:bCs/>
                <w:sz w:val="24"/>
                <w:szCs w:val="24"/>
              </w:rPr>
              <w:t xml:space="preserve"> STC</w:t>
            </w:r>
            <w:r>
              <w:rPr>
                <w:rFonts w:ascii="Times New Roman" w:hAnsi="Times New Roman" w:cs="Times New Roman"/>
                <w:bCs/>
                <w:sz w:val="24"/>
                <w:szCs w:val="24"/>
              </w:rPr>
              <w:t xml:space="preserve"> name</w:t>
            </w:r>
          </w:p>
        </w:tc>
        <w:tc>
          <w:tcPr>
            <w:tcW w:w="992" w:type="dxa"/>
            <w:shd w:val="clear" w:color="auto" w:fill="auto"/>
            <w:vAlign w:val="center"/>
          </w:tcPr>
          <w:p w14:paraId="7ABD6F95"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Draft</w:t>
            </w:r>
          </w:p>
        </w:tc>
        <w:tc>
          <w:tcPr>
            <w:tcW w:w="1418" w:type="dxa"/>
            <w:shd w:val="clear" w:color="auto" w:fill="auto"/>
            <w:vAlign w:val="center"/>
          </w:tcPr>
          <w:p w14:paraId="506E9B6B" w14:textId="77777777" w:rsidR="00DE493B" w:rsidRPr="004D2DAD" w:rsidRDefault="00DE493B" w:rsidP="00DE493B">
            <w:pPr>
              <w:spacing w:after="160" w:line="259" w:lineRule="auto"/>
              <w:jc w:val="center"/>
              <w:rPr>
                <w:rFonts w:ascii="Times New Roman" w:hAnsi="Times New Roman" w:cs="Times New Roman"/>
                <w:bCs/>
              </w:rPr>
            </w:pPr>
          </w:p>
        </w:tc>
        <w:tc>
          <w:tcPr>
            <w:tcW w:w="1275" w:type="dxa"/>
            <w:shd w:val="clear" w:color="auto" w:fill="auto"/>
            <w:vAlign w:val="center"/>
          </w:tcPr>
          <w:p w14:paraId="3E4D2E1D" w14:textId="77777777" w:rsidR="00DE493B" w:rsidRPr="004D2DAD" w:rsidRDefault="00DE493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14:paraId="31EEEAFF" w14:textId="77777777" w:rsidR="00DE493B" w:rsidRPr="004D2DAD" w:rsidRDefault="00DE493B"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r w:rsidR="004D2DAD" w:rsidRPr="004D2DAD" w14:paraId="2E07F421" w14:textId="77777777" w:rsidTr="00DE493B">
        <w:trPr>
          <w:jc w:val="center"/>
        </w:trPr>
        <w:tc>
          <w:tcPr>
            <w:tcW w:w="2198" w:type="dxa"/>
            <w:shd w:val="clear" w:color="auto" w:fill="auto"/>
            <w:vAlign w:val="center"/>
          </w:tcPr>
          <w:p w14:paraId="3F385A6C" w14:textId="77777777" w:rsidR="004D2DAD"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 xml:space="preserve">DCSS - Test Record - </w:t>
            </w:r>
            <w:proofErr w:type="spellStart"/>
            <w:r>
              <w:rPr>
                <w:rFonts w:ascii="Times New Roman" w:hAnsi="Times New Roman" w:cs="Times New Roman"/>
                <w:bCs/>
                <w:sz w:val="24"/>
                <w:szCs w:val="24"/>
              </w:rPr>
              <w:t>ver</w:t>
            </w:r>
            <w:proofErr w:type="spellEnd"/>
            <w:r>
              <w:rPr>
                <w:rFonts w:ascii="Times New Roman" w:hAnsi="Times New Roman" w:cs="Times New Roman"/>
                <w:bCs/>
                <w:sz w:val="24"/>
                <w:szCs w:val="24"/>
              </w:rPr>
              <w:t xml:space="preserve"> 1.0</w:t>
            </w:r>
          </w:p>
        </w:tc>
        <w:tc>
          <w:tcPr>
            <w:tcW w:w="2126" w:type="dxa"/>
            <w:shd w:val="clear" w:color="auto" w:fill="auto"/>
            <w:vAlign w:val="center"/>
          </w:tcPr>
          <w:p w14:paraId="6FF1BC92" w14:textId="77777777" w:rsidR="004D2DAD" w:rsidRPr="004D2DAD" w:rsidRDefault="004D2DAD" w:rsidP="00DE493B">
            <w:pPr>
              <w:spacing w:after="160" w:line="259" w:lineRule="auto"/>
              <w:jc w:val="center"/>
              <w:rPr>
                <w:rFonts w:ascii="Times New Roman" w:hAnsi="Times New Roman" w:cs="Times New Roman"/>
                <w:bCs/>
              </w:rPr>
            </w:pPr>
            <w:r>
              <w:rPr>
                <w:rFonts w:ascii="Times New Roman" w:hAnsi="Times New Roman" w:cs="Times New Roman"/>
                <w:bCs/>
              </w:rPr>
              <w:t>Double check</w:t>
            </w:r>
          </w:p>
        </w:tc>
        <w:tc>
          <w:tcPr>
            <w:tcW w:w="992" w:type="dxa"/>
            <w:shd w:val="clear" w:color="auto" w:fill="auto"/>
            <w:vAlign w:val="center"/>
          </w:tcPr>
          <w:p w14:paraId="27DC16FD" w14:textId="77777777" w:rsidR="004D2DAD" w:rsidRPr="004D2DAD" w:rsidRDefault="00C02D4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Release</w:t>
            </w:r>
          </w:p>
        </w:tc>
        <w:tc>
          <w:tcPr>
            <w:tcW w:w="1418" w:type="dxa"/>
            <w:shd w:val="clear" w:color="auto" w:fill="auto"/>
            <w:vAlign w:val="center"/>
          </w:tcPr>
          <w:p w14:paraId="416ABBC1" w14:textId="77777777" w:rsidR="004D2DAD" w:rsidRPr="004D2DAD" w:rsidRDefault="004D2DAD" w:rsidP="00DE493B">
            <w:pPr>
              <w:spacing w:after="160" w:line="259" w:lineRule="auto"/>
              <w:jc w:val="center"/>
              <w:rPr>
                <w:rFonts w:ascii="Times New Roman" w:hAnsi="Times New Roman" w:cs="Times New Roman"/>
                <w:bCs/>
              </w:rPr>
            </w:pPr>
          </w:p>
        </w:tc>
        <w:tc>
          <w:tcPr>
            <w:tcW w:w="1275" w:type="dxa"/>
            <w:shd w:val="clear" w:color="auto" w:fill="auto"/>
            <w:vAlign w:val="center"/>
          </w:tcPr>
          <w:p w14:paraId="36B1BEC5" w14:textId="77777777" w:rsidR="004D2DAD" w:rsidRPr="004D2DAD" w:rsidRDefault="004D2DAD"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14:paraId="5BF0555F" w14:textId="77777777" w:rsidR="004D2DAD" w:rsidRPr="004D2DAD" w:rsidRDefault="004D2DAD"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r w:rsidR="0045168B" w:rsidRPr="004D2DAD" w14:paraId="7414CA3B" w14:textId="77777777" w:rsidTr="00DE493B">
        <w:trPr>
          <w:jc w:val="center"/>
        </w:trPr>
        <w:tc>
          <w:tcPr>
            <w:tcW w:w="2198" w:type="dxa"/>
            <w:shd w:val="clear" w:color="auto" w:fill="auto"/>
            <w:vAlign w:val="center"/>
          </w:tcPr>
          <w:p w14:paraId="022D6EEF" w14:textId="77777777" w:rsidR="0045168B" w:rsidRDefault="0045168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 xml:space="preserve">DCSS - Test Record - </w:t>
            </w:r>
            <w:proofErr w:type="spellStart"/>
            <w:r>
              <w:rPr>
                <w:rFonts w:ascii="Times New Roman" w:hAnsi="Times New Roman" w:cs="Times New Roman"/>
                <w:bCs/>
                <w:sz w:val="24"/>
                <w:szCs w:val="24"/>
              </w:rPr>
              <w:t>ver</w:t>
            </w:r>
            <w:proofErr w:type="spellEnd"/>
            <w:r>
              <w:rPr>
                <w:rFonts w:ascii="Times New Roman" w:hAnsi="Times New Roman" w:cs="Times New Roman"/>
                <w:bCs/>
                <w:sz w:val="24"/>
                <w:szCs w:val="24"/>
              </w:rPr>
              <w:t xml:space="preserve"> 1.1</w:t>
            </w:r>
          </w:p>
        </w:tc>
        <w:tc>
          <w:tcPr>
            <w:tcW w:w="2126" w:type="dxa"/>
            <w:shd w:val="clear" w:color="auto" w:fill="auto"/>
            <w:vAlign w:val="center"/>
          </w:tcPr>
          <w:p w14:paraId="24056B3E" w14:textId="77777777" w:rsidR="0045168B" w:rsidRDefault="0045168B" w:rsidP="00DE493B">
            <w:pPr>
              <w:spacing w:after="160" w:line="259" w:lineRule="auto"/>
              <w:jc w:val="center"/>
              <w:rPr>
                <w:rFonts w:ascii="Times New Roman" w:hAnsi="Times New Roman" w:cs="Times New Roman"/>
                <w:bCs/>
              </w:rPr>
            </w:pPr>
            <w:r>
              <w:rPr>
                <w:rFonts w:ascii="Times New Roman" w:hAnsi="Times New Roman" w:cs="Times New Roman"/>
                <w:bCs/>
              </w:rPr>
              <w:t>Correct all document</w:t>
            </w:r>
          </w:p>
        </w:tc>
        <w:tc>
          <w:tcPr>
            <w:tcW w:w="992" w:type="dxa"/>
            <w:shd w:val="clear" w:color="auto" w:fill="auto"/>
            <w:vAlign w:val="center"/>
          </w:tcPr>
          <w:p w14:paraId="7EEFE7A3" w14:textId="77777777" w:rsidR="0045168B" w:rsidRDefault="0045168B" w:rsidP="00DE493B">
            <w:pPr>
              <w:spacing w:after="160" w:line="259" w:lineRule="auto"/>
              <w:jc w:val="center"/>
              <w:rPr>
                <w:rFonts w:ascii="Times New Roman" w:hAnsi="Times New Roman" w:cs="Times New Roman"/>
                <w:bCs/>
              </w:rPr>
            </w:pPr>
            <w:r>
              <w:rPr>
                <w:rFonts w:ascii="Times New Roman" w:hAnsi="Times New Roman" w:cs="Times New Roman"/>
                <w:bCs/>
                <w:sz w:val="24"/>
                <w:szCs w:val="24"/>
              </w:rPr>
              <w:t>Release</w:t>
            </w:r>
          </w:p>
        </w:tc>
        <w:tc>
          <w:tcPr>
            <w:tcW w:w="1418" w:type="dxa"/>
            <w:shd w:val="clear" w:color="auto" w:fill="auto"/>
            <w:vAlign w:val="center"/>
          </w:tcPr>
          <w:p w14:paraId="54965F4F" w14:textId="77777777" w:rsidR="0045168B" w:rsidRPr="004D2DAD" w:rsidRDefault="0045168B" w:rsidP="00DE493B">
            <w:pPr>
              <w:spacing w:after="160" w:line="259" w:lineRule="auto"/>
              <w:jc w:val="center"/>
              <w:rPr>
                <w:rFonts w:ascii="Times New Roman" w:hAnsi="Times New Roman" w:cs="Times New Roman"/>
                <w:bCs/>
              </w:rPr>
            </w:pPr>
          </w:p>
        </w:tc>
        <w:tc>
          <w:tcPr>
            <w:tcW w:w="1275" w:type="dxa"/>
            <w:shd w:val="clear" w:color="auto" w:fill="auto"/>
            <w:vAlign w:val="center"/>
          </w:tcPr>
          <w:p w14:paraId="27D346B9" w14:textId="77777777" w:rsidR="0045168B" w:rsidRPr="004D2DAD" w:rsidRDefault="0045168B" w:rsidP="00DE493B">
            <w:pPr>
              <w:spacing w:after="160" w:line="259" w:lineRule="auto"/>
              <w:jc w:val="center"/>
              <w:rPr>
                <w:rFonts w:ascii="Times New Roman" w:hAnsi="Times New Roman" w:cs="Times New Roman"/>
                <w:bCs/>
              </w:rPr>
            </w:pPr>
            <w:r w:rsidRPr="004D2DAD">
              <w:rPr>
                <w:rFonts w:ascii="Times New Roman" w:hAnsi="Times New Roman" w:cs="Times New Roman"/>
                <w:bCs/>
                <w:sz w:val="24"/>
                <w:szCs w:val="24"/>
              </w:rPr>
              <w:t>Adviser</w:t>
            </w:r>
          </w:p>
        </w:tc>
        <w:tc>
          <w:tcPr>
            <w:tcW w:w="1567" w:type="dxa"/>
            <w:shd w:val="clear" w:color="auto" w:fill="auto"/>
            <w:vAlign w:val="center"/>
          </w:tcPr>
          <w:p w14:paraId="6F4CE5B2" w14:textId="77777777" w:rsidR="0045168B" w:rsidRPr="004D2DAD" w:rsidRDefault="0045168B" w:rsidP="00DE493B">
            <w:pPr>
              <w:spacing w:after="160" w:line="259" w:lineRule="auto"/>
              <w:jc w:val="center"/>
              <w:rPr>
                <w:rFonts w:ascii="Times New Roman" w:hAnsi="Times New Roman" w:cs="Times New Roman"/>
                <w:bCs/>
              </w:rPr>
            </w:pPr>
            <w:proofErr w:type="spellStart"/>
            <w:r w:rsidRPr="004D2DAD">
              <w:rPr>
                <w:rFonts w:ascii="Times New Roman" w:hAnsi="Times New Roman" w:cs="Times New Roman"/>
                <w:bCs/>
                <w:sz w:val="24"/>
                <w:szCs w:val="24"/>
              </w:rPr>
              <w:t>Kanokwan&amp;Worapun</w:t>
            </w:r>
            <w:proofErr w:type="spellEnd"/>
          </w:p>
        </w:tc>
      </w:tr>
    </w:tbl>
    <w:p w14:paraId="5C9F4147" w14:textId="77777777" w:rsidR="00DE493B" w:rsidRPr="004D2DAD" w:rsidRDefault="00DE493B" w:rsidP="00DE493B">
      <w:pPr>
        <w:widowControl w:val="0"/>
        <w:autoSpaceDE w:val="0"/>
        <w:autoSpaceDN w:val="0"/>
        <w:adjustRightInd w:val="0"/>
        <w:spacing w:after="240"/>
        <w:rPr>
          <w:rFonts w:ascii="Times New Roman" w:hAnsi="Times New Roman" w:cs="Times New Roman"/>
          <w:b/>
          <w:bCs/>
          <w:sz w:val="54"/>
          <w:szCs w:val="54"/>
        </w:rPr>
      </w:pPr>
    </w:p>
    <w:p w14:paraId="649826C5" w14:textId="77777777" w:rsidR="003932F2" w:rsidRPr="004D2DAD" w:rsidRDefault="003932F2" w:rsidP="00716989">
      <w:pPr>
        <w:widowControl w:val="0"/>
        <w:autoSpaceDE w:val="0"/>
        <w:autoSpaceDN w:val="0"/>
        <w:adjustRightInd w:val="0"/>
        <w:spacing w:after="240"/>
        <w:rPr>
          <w:rFonts w:ascii="Times New Roman" w:hAnsi="Times New Roman" w:cs="Times New Roman"/>
          <w:b/>
          <w:bCs/>
          <w:sz w:val="54"/>
          <w:szCs w:val="54"/>
        </w:rPr>
      </w:pPr>
    </w:p>
    <w:p w14:paraId="3C143593" w14:textId="77777777" w:rsidR="003932F2" w:rsidRPr="004D2DAD" w:rsidRDefault="003932F2" w:rsidP="00716989">
      <w:pPr>
        <w:widowControl w:val="0"/>
        <w:autoSpaceDE w:val="0"/>
        <w:autoSpaceDN w:val="0"/>
        <w:adjustRightInd w:val="0"/>
        <w:spacing w:after="240"/>
        <w:rPr>
          <w:rFonts w:ascii="Times New Roman" w:hAnsi="Times New Roman" w:cs="Times New Roman"/>
          <w:b/>
          <w:bCs/>
          <w:sz w:val="54"/>
          <w:szCs w:val="54"/>
        </w:rPr>
      </w:pPr>
    </w:p>
    <w:p w14:paraId="6E58125B" w14:textId="77777777"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14:paraId="43C5119D" w14:textId="77777777"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14:paraId="7A4184E1" w14:textId="77777777" w:rsidR="003224C9" w:rsidRPr="004D2DAD" w:rsidRDefault="00D74C9F" w:rsidP="003224C9">
      <w:pPr>
        <w:widowControl w:val="0"/>
        <w:autoSpaceDE w:val="0"/>
        <w:autoSpaceDN w:val="0"/>
        <w:adjustRightInd w:val="0"/>
        <w:spacing w:after="240"/>
        <w:rPr>
          <w:rFonts w:ascii="Times New Roman" w:hAnsi="Times New Roman" w:cs="Times New Roman"/>
          <w:sz w:val="32"/>
          <w:szCs w:val="32"/>
        </w:rPr>
      </w:pPr>
      <w:r w:rsidRPr="004D2DAD">
        <w:rPr>
          <w:rFonts w:ascii="Times New Roman" w:hAnsi="Times New Roman" w:cs="Times New Roman"/>
          <w:b/>
          <w:bCs/>
          <w:sz w:val="28"/>
          <w:szCs w:val="28"/>
        </w:rPr>
        <w:br w:type="page"/>
      </w:r>
      <w:r w:rsidR="00716989" w:rsidRPr="004D2DAD">
        <w:rPr>
          <w:rFonts w:ascii="Times New Roman" w:hAnsi="Times New Roman" w:cs="Times New Roman"/>
          <w:b/>
          <w:bCs/>
          <w:sz w:val="32"/>
          <w:szCs w:val="32"/>
        </w:rPr>
        <w:lastRenderedPageBreak/>
        <w:t>Table of Cont</w:t>
      </w:r>
      <w:r w:rsidR="009750CE" w:rsidRPr="004D2DAD">
        <w:rPr>
          <w:rFonts w:ascii="Times New Roman" w:hAnsi="Times New Roman" w:cs="Times New Roman"/>
          <w:b/>
          <w:bCs/>
          <w:sz w:val="32"/>
          <w:szCs w:val="32"/>
        </w:rPr>
        <w:t>ents</w:t>
      </w:r>
    </w:p>
    <w:sdt>
      <w:sdtPr>
        <w:rPr>
          <w:rFonts w:ascii="Times New Roman" w:hAnsi="Times New Roman" w:cs="Times New Roman"/>
          <w:b w:val="0"/>
        </w:rPr>
        <w:id w:val="-1560246576"/>
        <w:docPartObj>
          <w:docPartGallery w:val="Table of Contents"/>
          <w:docPartUnique/>
        </w:docPartObj>
      </w:sdtPr>
      <w:sdtEndPr>
        <w:rPr>
          <w:bCs/>
          <w:noProof/>
        </w:rPr>
      </w:sdtEndPr>
      <w:sdtContent>
        <w:p w14:paraId="3E93AB91" w14:textId="77777777" w:rsidR="00321C6D" w:rsidRDefault="00302BBF">
          <w:pPr>
            <w:pStyle w:val="TOC1"/>
            <w:tabs>
              <w:tab w:val="right" w:leader="dot" w:pos="8290"/>
            </w:tabs>
            <w:rPr>
              <w:b w:val="0"/>
              <w:noProof/>
              <w:lang w:eastAsia="ja-JP"/>
            </w:rPr>
          </w:pPr>
          <w:r w:rsidRPr="004D2DAD">
            <w:rPr>
              <w:rFonts w:ascii="Times New Roman" w:hAnsi="Times New Roman" w:cs="Times New Roman"/>
              <w:b w:val="0"/>
            </w:rPr>
            <w:fldChar w:fldCharType="begin"/>
          </w:r>
          <w:r w:rsidR="003224C9" w:rsidRPr="004D2DAD">
            <w:rPr>
              <w:rFonts w:ascii="Times New Roman" w:hAnsi="Times New Roman" w:cs="Times New Roman"/>
            </w:rPr>
            <w:instrText xml:space="preserve"> TOC \o "1-3" \h \z \u </w:instrText>
          </w:r>
          <w:r w:rsidRPr="004D2DAD">
            <w:rPr>
              <w:rFonts w:ascii="Times New Roman" w:hAnsi="Times New Roman" w:cs="Times New Roman"/>
              <w:b w:val="0"/>
            </w:rPr>
            <w:fldChar w:fldCharType="separate"/>
          </w:r>
          <w:r w:rsidR="00321C6D" w:rsidRPr="002D0314">
            <w:rPr>
              <w:rFonts w:ascii="Times New Roman" w:hAnsi="Times New Roman" w:cs="Times New Roman"/>
              <w:noProof/>
            </w:rPr>
            <w:t>Chapter One: Introduction</w:t>
          </w:r>
          <w:r w:rsidR="00321C6D">
            <w:rPr>
              <w:noProof/>
            </w:rPr>
            <w:tab/>
          </w:r>
          <w:r w:rsidR="00321C6D">
            <w:rPr>
              <w:noProof/>
            </w:rPr>
            <w:fldChar w:fldCharType="begin"/>
          </w:r>
          <w:r w:rsidR="00321C6D">
            <w:rPr>
              <w:noProof/>
            </w:rPr>
            <w:instrText xml:space="preserve"> PAGEREF _Toc279640611 \h </w:instrText>
          </w:r>
          <w:r w:rsidR="00321C6D">
            <w:rPr>
              <w:noProof/>
            </w:rPr>
          </w:r>
          <w:r w:rsidR="00321C6D">
            <w:rPr>
              <w:noProof/>
            </w:rPr>
            <w:fldChar w:fldCharType="separate"/>
          </w:r>
          <w:r w:rsidR="00321C6D">
            <w:rPr>
              <w:noProof/>
            </w:rPr>
            <w:t>4</w:t>
          </w:r>
          <w:r w:rsidR="00321C6D">
            <w:rPr>
              <w:noProof/>
            </w:rPr>
            <w:fldChar w:fldCharType="end"/>
          </w:r>
        </w:p>
        <w:p w14:paraId="4229AF05" w14:textId="77777777" w:rsidR="00321C6D" w:rsidRDefault="00321C6D">
          <w:pPr>
            <w:pStyle w:val="TOC2"/>
            <w:tabs>
              <w:tab w:val="right" w:leader="dot" w:pos="8290"/>
            </w:tabs>
            <w:rPr>
              <w:b w:val="0"/>
              <w:noProof/>
              <w:sz w:val="24"/>
              <w:szCs w:val="24"/>
              <w:lang w:eastAsia="ja-JP"/>
            </w:rPr>
          </w:pPr>
          <w:r w:rsidRPr="002D0314">
            <w:rPr>
              <w:rFonts w:ascii="Times New Roman" w:hAnsi="Times New Roman" w:cs="Times New Roman"/>
              <w:noProof/>
            </w:rPr>
            <w:t>1. Introduction</w:t>
          </w:r>
          <w:r>
            <w:rPr>
              <w:noProof/>
            </w:rPr>
            <w:tab/>
          </w:r>
          <w:r>
            <w:rPr>
              <w:noProof/>
            </w:rPr>
            <w:fldChar w:fldCharType="begin"/>
          </w:r>
          <w:r>
            <w:rPr>
              <w:noProof/>
            </w:rPr>
            <w:instrText xml:space="preserve"> PAGEREF _Toc279640612 \h </w:instrText>
          </w:r>
          <w:r>
            <w:rPr>
              <w:noProof/>
            </w:rPr>
          </w:r>
          <w:r>
            <w:rPr>
              <w:noProof/>
            </w:rPr>
            <w:fldChar w:fldCharType="separate"/>
          </w:r>
          <w:r>
            <w:rPr>
              <w:noProof/>
            </w:rPr>
            <w:t>4</w:t>
          </w:r>
          <w:r>
            <w:rPr>
              <w:noProof/>
            </w:rPr>
            <w:fldChar w:fldCharType="end"/>
          </w:r>
        </w:p>
        <w:p w14:paraId="542C2862" w14:textId="77777777" w:rsidR="00321C6D" w:rsidRDefault="00321C6D">
          <w:pPr>
            <w:pStyle w:val="TOC3"/>
            <w:tabs>
              <w:tab w:val="right" w:leader="dot" w:pos="8290"/>
            </w:tabs>
            <w:rPr>
              <w:noProof/>
              <w:sz w:val="24"/>
              <w:szCs w:val="24"/>
              <w:lang w:eastAsia="ja-JP"/>
            </w:rPr>
          </w:pPr>
          <w:r w:rsidRPr="002D0314">
            <w:rPr>
              <w:rFonts w:ascii="Times New Roman" w:hAnsi="Times New Roman" w:cs="Times New Roman"/>
              <w:noProof/>
            </w:rPr>
            <w:t>1.1 Objectives</w:t>
          </w:r>
          <w:r>
            <w:rPr>
              <w:noProof/>
            </w:rPr>
            <w:tab/>
          </w:r>
          <w:r>
            <w:rPr>
              <w:noProof/>
            </w:rPr>
            <w:fldChar w:fldCharType="begin"/>
          </w:r>
          <w:r>
            <w:rPr>
              <w:noProof/>
            </w:rPr>
            <w:instrText xml:space="preserve"> PAGEREF _Toc279640613 \h </w:instrText>
          </w:r>
          <w:r>
            <w:rPr>
              <w:noProof/>
            </w:rPr>
          </w:r>
          <w:r>
            <w:rPr>
              <w:noProof/>
            </w:rPr>
            <w:fldChar w:fldCharType="separate"/>
          </w:r>
          <w:r>
            <w:rPr>
              <w:noProof/>
            </w:rPr>
            <w:t>4</w:t>
          </w:r>
          <w:r>
            <w:rPr>
              <w:noProof/>
            </w:rPr>
            <w:fldChar w:fldCharType="end"/>
          </w:r>
        </w:p>
        <w:p w14:paraId="3D162213" w14:textId="77777777" w:rsidR="00321C6D" w:rsidRDefault="00321C6D">
          <w:pPr>
            <w:pStyle w:val="TOC3"/>
            <w:tabs>
              <w:tab w:val="right" w:leader="dot" w:pos="8290"/>
            </w:tabs>
            <w:rPr>
              <w:noProof/>
              <w:sz w:val="24"/>
              <w:szCs w:val="24"/>
              <w:lang w:eastAsia="ja-JP"/>
            </w:rPr>
          </w:pPr>
          <w:r w:rsidRPr="002D0314">
            <w:rPr>
              <w:rFonts w:ascii="Times New Roman" w:hAnsi="Times New Roman" w:cs="Times New Roman"/>
              <w:noProof/>
            </w:rPr>
            <w:t>1.2 Purpose</w:t>
          </w:r>
          <w:r>
            <w:rPr>
              <w:noProof/>
            </w:rPr>
            <w:tab/>
          </w:r>
          <w:r>
            <w:rPr>
              <w:noProof/>
            </w:rPr>
            <w:fldChar w:fldCharType="begin"/>
          </w:r>
          <w:r>
            <w:rPr>
              <w:noProof/>
            </w:rPr>
            <w:instrText xml:space="preserve"> PAGEREF _Toc279640614 \h </w:instrText>
          </w:r>
          <w:r>
            <w:rPr>
              <w:noProof/>
            </w:rPr>
          </w:r>
          <w:r>
            <w:rPr>
              <w:noProof/>
            </w:rPr>
            <w:fldChar w:fldCharType="separate"/>
          </w:r>
          <w:r>
            <w:rPr>
              <w:noProof/>
            </w:rPr>
            <w:t>4</w:t>
          </w:r>
          <w:r>
            <w:rPr>
              <w:noProof/>
            </w:rPr>
            <w:fldChar w:fldCharType="end"/>
          </w:r>
        </w:p>
        <w:p w14:paraId="15261104" w14:textId="77777777" w:rsidR="00321C6D" w:rsidRDefault="00321C6D">
          <w:pPr>
            <w:pStyle w:val="TOC2"/>
            <w:tabs>
              <w:tab w:val="right" w:leader="dot" w:pos="8290"/>
            </w:tabs>
            <w:rPr>
              <w:b w:val="0"/>
              <w:noProof/>
              <w:sz w:val="24"/>
              <w:szCs w:val="24"/>
              <w:lang w:eastAsia="ja-JP"/>
            </w:rPr>
          </w:pPr>
          <w:r w:rsidRPr="002D0314">
            <w:rPr>
              <w:rFonts w:ascii="Times New Roman" w:hAnsi="Times New Roman" w:cs="Times New Roman"/>
              <w:noProof/>
            </w:rPr>
            <w:t>1.3 Project Scope</w:t>
          </w:r>
          <w:r>
            <w:rPr>
              <w:noProof/>
            </w:rPr>
            <w:tab/>
          </w:r>
          <w:r>
            <w:rPr>
              <w:noProof/>
            </w:rPr>
            <w:fldChar w:fldCharType="begin"/>
          </w:r>
          <w:r>
            <w:rPr>
              <w:noProof/>
            </w:rPr>
            <w:instrText xml:space="preserve"> PAGEREF _Toc279640615 \h </w:instrText>
          </w:r>
          <w:r>
            <w:rPr>
              <w:noProof/>
            </w:rPr>
          </w:r>
          <w:r>
            <w:rPr>
              <w:noProof/>
            </w:rPr>
            <w:fldChar w:fldCharType="separate"/>
          </w:r>
          <w:r>
            <w:rPr>
              <w:noProof/>
            </w:rPr>
            <w:t>4</w:t>
          </w:r>
          <w:r>
            <w:rPr>
              <w:noProof/>
            </w:rPr>
            <w:fldChar w:fldCharType="end"/>
          </w:r>
        </w:p>
        <w:p w14:paraId="70677F52" w14:textId="77777777" w:rsidR="00321C6D" w:rsidRDefault="00321C6D">
          <w:pPr>
            <w:pStyle w:val="TOC2"/>
            <w:tabs>
              <w:tab w:val="right" w:leader="dot" w:pos="8290"/>
            </w:tabs>
            <w:rPr>
              <w:b w:val="0"/>
              <w:noProof/>
              <w:sz w:val="24"/>
              <w:szCs w:val="24"/>
              <w:lang w:eastAsia="ja-JP"/>
            </w:rPr>
          </w:pPr>
          <w:r w:rsidRPr="002D0314">
            <w:rPr>
              <w:rFonts w:ascii="Times New Roman" w:hAnsi="Times New Roman" w:cs="Times New Roman"/>
              <w:noProof/>
            </w:rPr>
            <w:t>1.4 User Classes and Characteristics</w:t>
          </w:r>
          <w:r>
            <w:rPr>
              <w:noProof/>
            </w:rPr>
            <w:tab/>
          </w:r>
          <w:r>
            <w:rPr>
              <w:noProof/>
            </w:rPr>
            <w:fldChar w:fldCharType="begin"/>
          </w:r>
          <w:r>
            <w:rPr>
              <w:noProof/>
            </w:rPr>
            <w:instrText xml:space="preserve"> PAGEREF _Toc279640616 \h </w:instrText>
          </w:r>
          <w:r>
            <w:rPr>
              <w:noProof/>
            </w:rPr>
          </w:r>
          <w:r>
            <w:rPr>
              <w:noProof/>
            </w:rPr>
            <w:fldChar w:fldCharType="separate"/>
          </w:r>
          <w:r>
            <w:rPr>
              <w:noProof/>
            </w:rPr>
            <w:t>5</w:t>
          </w:r>
          <w:r>
            <w:rPr>
              <w:noProof/>
            </w:rPr>
            <w:fldChar w:fldCharType="end"/>
          </w:r>
        </w:p>
        <w:p w14:paraId="4D8C67D2" w14:textId="77777777" w:rsidR="00321C6D" w:rsidRDefault="00321C6D">
          <w:pPr>
            <w:pStyle w:val="TOC2"/>
            <w:tabs>
              <w:tab w:val="right" w:leader="dot" w:pos="8290"/>
            </w:tabs>
            <w:rPr>
              <w:b w:val="0"/>
              <w:noProof/>
              <w:sz w:val="24"/>
              <w:szCs w:val="24"/>
              <w:lang w:eastAsia="ja-JP"/>
            </w:rPr>
          </w:pPr>
          <w:r w:rsidRPr="002D0314">
            <w:rPr>
              <w:rFonts w:ascii="Times New Roman" w:hAnsi="Times New Roman" w:cs="Times New Roman"/>
              <w:noProof/>
            </w:rPr>
            <w:t>1.5 Operation Environment</w:t>
          </w:r>
          <w:r>
            <w:rPr>
              <w:noProof/>
            </w:rPr>
            <w:tab/>
          </w:r>
          <w:r>
            <w:rPr>
              <w:noProof/>
            </w:rPr>
            <w:fldChar w:fldCharType="begin"/>
          </w:r>
          <w:r>
            <w:rPr>
              <w:noProof/>
            </w:rPr>
            <w:instrText xml:space="preserve"> PAGEREF _Toc279640617 \h </w:instrText>
          </w:r>
          <w:r>
            <w:rPr>
              <w:noProof/>
            </w:rPr>
          </w:r>
          <w:r>
            <w:rPr>
              <w:noProof/>
            </w:rPr>
            <w:fldChar w:fldCharType="separate"/>
          </w:r>
          <w:r>
            <w:rPr>
              <w:noProof/>
            </w:rPr>
            <w:t>6</w:t>
          </w:r>
          <w:r>
            <w:rPr>
              <w:noProof/>
            </w:rPr>
            <w:fldChar w:fldCharType="end"/>
          </w:r>
        </w:p>
        <w:p w14:paraId="1E77C705" w14:textId="77777777" w:rsidR="00321C6D" w:rsidRDefault="00321C6D">
          <w:pPr>
            <w:pStyle w:val="TOC2"/>
            <w:tabs>
              <w:tab w:val="right" w:leader="dot" w:pos="8290"/>
            </w:tabs>
            <w:rPr>
              <w:b w:val="0"/>
              <w:noProof/>
              <w:sz w:val="24"/>
              <w:szCs w:val="24"/>
              <w:lang w:eastAsia="ja-JP"/>
            </w:rPr>
          </w:pPr>
          <w:r w:rsidRPr="002D0314">
            <w:rPr>
              <w:rFonts w:ascii="Times New Roman" w:eastAsiaTheme="minorHAnsi" w:hAnsi="Times New Roman" w:cs="Times New Roman"/>
              <w:noProof/>
            </w:rPr>
            <w:t>1.5 Acronyms and Definitions Acronyms</w:t>
          </w:r>
          <w:r>
            <w:rPr>
              <w:noProof/>
            </w:rPr>
            <w:tab/>
          </w:r>
          <w:r>
            <w:rPr>
              <w:noProof/>
            </w:rPr>
            <w:fldChar w:fldCharType="begin"/>
          </w:r>
          <w:r>
            <w:rPr>
              <w:noProof/>
            </w:rPr>
            <w:instrText xml:space="preserve"> PAGEREF _Toc279640618 \h </w:instrText>
          </w:r>
          <w:r>
            <w:rPr>
              <w:noProof/>
            </w:rPr>
          </w:r>
          <w:r>
            <w:rPr>
              <w:noProof/>
            </w:rPr>
            <w:fldChar w:fldCharType="separate"/>
          </w:r>
          <w:r>
            <w:rPr>
              <w:noProof/>
            </w:rPr>
            <w:t>6</w:t>
          </w:r>
          <w:r>
            <w:rPr>
              <w:noProof/>
            </w:rPr>
            <w:fldChar w:fldCharType="end"/>
          </w:r>
        </w:p>
        <w:p w14:paraId="741ADB96" w14:textId="77777777" w:rsidR="00321C6D" w:rsidRDefault="00321C6D">
          <w:pPr>
            <w:pStyle w:val="TOC3"/>
            <w:tabs>
              <w:tab w:val="right" w:leader="dot" w:pos="8290"/>
            </w:tabs>
            <w:rPr>
              <w:noProof/>
              <w:sz w:val="24"/>
              <w:szCs w:val="24"/>
              <w:lang w:eastAsia="ja-JP"/>
            </w:rPr>
          </w:pPr>
          <w:r w:rsidRPr="002D0314">
            <w:rPr>
              <w:rFonts w:ascii="Times New Roman" w:hAnsi="Times New Roman" w:cs="Times New Roman"/>
              <w:noProof/>
            </w:rPr>
            <w:t>1.6 Responsibility</w:t>
          </w:r>
          <w:r>
            <w:rPr>
              <w:noProof/>
            </w:rPr>
            <w:tab/>
          </w:r>
          <w:r>
            <w:rPr>
              <w:noProof/>
            </w:rPr>
            <w:fldChar w:fldCharType="begin"/>
          </w:r>
          <w:r>
            <w:rPr>
              <w:noProof/>
            </w:rPr>
            <w:instrText xml:space="preserve"> PAGEREF _Toc279640619 \h </w:instrText>
          </w:r>
          <w:r>
            <w:rPr>
              <w:noProof/>
            </w:rPr>
          </w:r>
          <w:r>
            <w:rPr>
              <w:noProof/>
            </w:rPr>
            <w:fldChar w:fldCharType="separate"/>
          </w:r>
          <w:r>
            <w:rPr>
              <w:noProof/>
            </w:rPr>
            <w:t>6</w:t>
          </w:r>
          <w:r>
            <w:rPr>
              <w:noProof/>
            </w:rPr>
            <w:fldChar w:fldCharType="end"/>
          </w:r>
        </w:p>
        <w:p w14:paraId="4567025A" w14:textId="77777777" w:rsidR="00321C6D" w:rsidRDefault="00321C6D">
          <w:pPr>
            <w:pStyle w:val="TOC1"/>
            <w:tabs>
              <w:tab w:val="right" w:leader="dot" w:pos="8290"/>
            </w:tabs>
            <w:rPr>
              <w:b w:val="0"/>
              <w:noProof/>
              <w:lang w:eastAsia="ja-JP"/>
            </w:rPr>
          </w:pPr>
          <w:r w:rsidRPr="002D0314">
            <w:rPr>
              <w:rFonts w:ascii="Times New Roman" w:hAnsi="Times New Roman" w:cs="Times New Roman"/>
              <w:noProof/>
            </w:rPr>
            <w:t>Chapter Two: Unit Testing Record</w:t>
          </w:r>
          <w:r>
            <w:rPr>
              <w:noProof/>
            </w:rPr>
            <w:tab/>
          </w:r>
          <w:r>
            <w:rPr>
              <w:noProof/>
            </w:rPr>
            <w:fldChar w:fldCharType="begin"/>
          </w:r>
          <w:r>
            <w:rPr>
              <w:noProof/>
            </w:rPr>
            <w:instrText xml:space="preserve"> PAGEREF _Toc279640620 \h </w:instrText>
          </w:r>
          <w:r>
            <w:rPr>
              <w:noProof/>
            </w:rPr>
          </w:r>
          <w:r>
            <w:rPr>
              <w:noProof/>
            </w:rPr>
            <w:fldChar w:fldCharType="separate"/>
          </w:r>
          <w:r>
            <w:rPr>
              <w:noProof/>
            </w:rPr>
            <w:t>7</w:t>
          </w:r>
          <w:r>
            <w:rPr>
              <w:noProof/>
            </w:rPr>
            <w:fldChar w:fldCharType="end"/>
          </w:r>
        </w:p>
        <w:p w14:paraId="1BD21016" w14:textId="77777777" w:rsidR="00321C6D" w:rsidRDefault="00321C6D">
          <w:pPr>
            <w:pStyle w:val="TOC2"/>
            <w:tabs>
              <w:tab w:val="right" w:leader="dot" w:pos="8290"/>
            </w:tabs>
            <w:rPr>
              <w:b w:val="0"/>
              <w:noProof/>
              <w:sz w:val="24"/>
              <w:szCs w:val="24"/>
              <w:lang w:eastAsia="ja-JP"/>
            </w:rPr>
          </w:pPr>
          <w:r w:rsidRPr="002D0314">
            <w:rPr>
              <w:rFonts w:ascii="Times New Roman" w:hAnsi="Times New Roman" w:cs="Times New Roman"/>
              <w:noProof/>
            </w:rPr>
            <w:t>2. Unit testing record</w:t>
          </w:r>
          <w:r>
            <w:rPr>
              <w:noProof/>
            </w:rPr>
            <w:tab/>
          </w:r>
          <w:r>
            <w:rPr>
              <w:noProof/>
            </w:rPr>
            <w:fldChar w:fldCharType="begin"/>
          </w:r>
          <w:r>
            <w:rPr>
              <w:noProof/>
            </w:rPr>
            <w:instrText xml:space="preserve"> PAGEREF _Toc279640621 \h </w:instrText>
          </w:r>
          <w:r>
            <w:rPr>
              <w:noProof/>
            </w:rPr>
          </w:r>
          <w:r>
            <w:rPr>
              <w:noProof/>
            </w:rPr>
            <w:fldChar w:fldCharType="separate"/>
          </w:r>
          <w:r>
            <w:rPr>
              <w:noProof/>
            </w:rPr>
            <w:t>7</w:t>
          </w:r>
          <w:r>
            <w:rPr>
              <w:noProof/>
            </w:rPr>
            <w:fldChar w:fldCharType="end"/>
          </w:r>
        </w:p>
        <w:p w14:paraId="64BFEA37" w14:textId="77777777" w:rsidR="00321C6D" w:rsidRDefault="00321C6D">
          <w:pPr>
            <w:pStyle w:val="TOC3"/>
            <w:tabs>
              <w:tab w:val="right" w:leader="dot" w:pos="8290"/>
            </w:tabs>
            <w:rPr>
              <w:noProof/>
              <w:sz w:val="24"/>
              <w:szCs w:val="24"/>
              <w:lang w:eastAsia="ja-JP"/>
            </w:rPr>
          </w:pPr>
          <w:r w:rsidRPr="002D0314">
            <w:rPr>
              <w:rFonts w:ascii="Times New Roman" w:hAnsi="Times New Roman" w:cs="Times New Roman"/>
              <w:noProof/>
            </w:rPr>
            <w:t>Unit Test Case 47 (UTC-47): testo_add_queue()</w:t>
          </w:r>
          <w:r>
            <w:rPr>
              <w:noProof/>
            </w:rPr>
            <w:tab/>
          </w:r>
          <w:r>
            <w:rPr>
              <w:noProof/>
            </w:rPr>
            <w:fldChar w:fldCharType="begin"/>
          </w:r>
          <w:r>
            <w:rPr>
              <w:noProof/>
            </w:rPr>
            <w:instrText xml:space="preserve"> PAGEREF _Toc279640622 \h </w:instrText>
          </w:r>
          <w:r>
            <w:rPr>
              <w:noProof/>
            </w:rPr>
          </w:r>
          <w:r>
            <w:rPr>
              <w:noProof/>
            </w:rPr>
            <w:fldChar w:fldCharType="separate"/>
          </w:r>
          <w:r>
            <w:rPr>
              <w:noProof/>
            </w:rPr>
            <w:t>7</w:t>
          </w:r>
          <w:r>
            <w:rPr>
              <w:noProof/>
            </w:rPr>
            <w:fldChar w:fldCharType="end"/>
          </w:r>
        </w:p>
        <w:p w14:paraId="31893219" w14:textId="77777777" w:rsidR="00321C6D" w:rsidRDefault="00321C6D">
          <w:pPr>
            <w:pStyle w:val="TOC3"/>
            <w:tabs>
              <w:tab w:val="right" w:leader="dot" w:pos="8290"/>
            </w:tabs>
            <w:rPr>
              <w:noProof/>
              <w:sz w:val="24"/>
              <w:szCs w:val="24"/>
              <w:lang w:eastAsia="ja-JP"/>
            </w:rPr>
          </w:pPr>
          <w:r w:rsidRPr="002D0314">
            <w:rPr>
              <w:rFonts w:ascii="Times New Roman" w:hAnsi="Times New Roman" w:cs="Times New Roman"/>
              <w:noProof/>
            </w:rPr>
            <w:t>Unit Test Case 48 (UTC-48): testo_reset_queue()</w:t>
          </w:r>
          <w:r>
            <w:rPr>
              <w:noProof/>
            </w:rPr>
            <w:tab/>
          </w:r>
          <w:r>
            <w:rPr>
              <w:noProof/>
            </w:rPr>
            <w:fldChar w:fldCharType="begin"/>
          </w:r>
          <w:r>
            <w:rPr>
              <w:noProof/>
            </w:rPr>
            <w:instrText xml:space="preserve"> PAGEREF _Toc279640623 \h </w:instrText>
          </w:r>
          <w:r>
            <w:rPr>
              <w:noProof/>
            </w:rPr>
          </w:r>
          <w:r>
            <w:rPr>
              <w:noProof/>
            </w:rPr>
            <w:fldChar w:fldCharType="separate"/>
          </w:r>
          <w:r>
            <w:rPr>
              <w:noProof/>
            </w:rPr>
            <w:t>7</w:t>
          </w:r>
          <w:r>
            <w:rPr>
              <w:noProof/>
            </w:rPr>
            <w:fldChar w:fldCharType="end"/>
          </w:r>
        </w:p>
        <w:p w14:paraId="7753B50E" w14:textId="77777777" w:rsidR="00321C6D" w:rsidRDefault="00321C6D">
          <w:pPr>
            <w:pStyle w:val="TOC1"/>
            <w:tabs>
              <w:tab w:val="right" w:leader="dot" w:pos="8290"/>
            </w:tabs>
            <w:rPr>
              <w:b w:val="0"/>
              <w:noProof/>
              <w:lang w:eastAsia="ja-JP"/>
            </w:rPr>
          </w:pPr>
          <w:r w:rsidRPr="002D0314">
            <w:rPr>
              <w:rFonts w:ascii="Times New Roman" w:hAnsi="Times New Roman" w:cs="Times New Roman"/>
              <w:noProof/>
            </w:rPr>
            <w:t>Chapter Three: System Testing Record</w:t>
          </w:r>
          <w:r>
            <w:rPr>
              <w:noProof/>
            </w:rPr>
            <w:tab/>
          </w:r>
          <w:r>
            <w:rPr>
              <w:noProof/>
            </w:rPr>
            <w:fldChar w:fldCharType="begin"/>
          </w:r>
          <w:r>
            <w:rPr>
              <w:noProof/>
            </w:rPr>
            <w:instrText xml:space="preserve"> PAGEREF _Toc279640624 \h </w:instrText>
          </w:r>
          <w:r>
            <w:rPr>
              <w:noProof/>
            </w:rPr>
          </w:r>
          <w:r>
            <w:rPr>
              <w:noProof/>
            </w:rPr>
            <w:fldChar w:fldCharType="separate"/>
          </w:r>
          <w:r>
            <w:rPr>
              <w:noProof/>
            </w:rPr>
            <w:t>9</w:t>
          </w:r>
          <w:r>
            <w:rPr>
              <w:noProof/>
            </w:rPr>
            <w:fldChar w:fldCharType="end"/>
          </w:r>
        </w:p>
        <w:p w14:paraId="6155E154" w14:textId="77777777" w:rsidR="00321C6D" w:rsidRDefault="00321C6D">
          <w:pPr>
            <w:pStyle w:val="TOC2"/>
            <w:tabs>
              <w:tab w:val="right" w:leader="dot" w:pos="8290"/>
            </w:tabs>
            <w:rPr>
              <w:b w:val="0"/>
              <w:noProof/>
              <w:sz w:val="24"/>
              <w:szCs w:val="24"/>
              <w:lang w:eastAsia="ja-JP"/>
            </w:rPr>
          </w:pPr>
          <w:r w:rsidRPr="002D0314">
            <w:rPr>
              <w:rFonts w:ascii="Times New Roman" w:hAnsi="Times New Roman" w:cs="Times New Roman"/>
              <w:noProof/>
            </w:rPr>
            <w:t>3. System Testing Record</w:t>
          </w:r>
          <w:r>
            <w:rPr>
              <w:noProof/>
            </w:rPr>
            <w:tab/>
          </w:r>
          <w:r>
            <w:rPr>
              <w:noProof/>
            </w:rPr>
            <w:fldChar w:fldCharType="begin"/>
          </w:r>
          <w:r>
            <w:rPr>
              <w:noProof/>
            </w:rPr>
            <w:instrText xml:space="preserve"> PAGEREF _Toc279640625 \h </w:instrText>
          </w:r>
          <w:r>
            <w:rPr>
              <w:noProof/>
            </w:rPr>
          </w:r>
          <w:r>
            <w:rPr>
              <w:noProof/>
            </w:rPr>
            <w:fldChar w:fldCharType="separate"/>
          </w:r>
          <w:r>
            <w:rPr>
              <w:noProof/>
            </w:rPr>
            <w:t>9</w:t>
          </w:r>
          <w:r>
            <w:rPr>
              <w:noProof/>
            </w:rPr>
            <w:fldChar w:fldCharType="end"/>
          </w:r>
        </w:p>
        <w:p w14:paraId="36B24E79" w14:textId="77777777" w:rsidR="00321C6D" w:rsidRDefault="00321C6D">
          <w:pPr>
            <w:pStyle w:val="TOC3"/>
            <w:tabs>
              <w:tab w:val="right" w:leader="dot" w:pos="8290"/>
            </w:tabs>
            <w:rPr>
              <w:noProof/>
              <w:sz w:val="24"/>
              <w:szCs w:val="24"/>
              <w:lang w:eastAsia="ja-JP"/>
            </w:rPr>
          </w:pPr>
          <w:r w:rsidRPr="002D0314">
            <w:rPr>
              <w:rFonts w:ascii="Times" w:hAnsi="Times"/>
              <w:noProof/>
            </w:rPr>
            <w:t>System Test Case 32(STC-32): Patient can view their QR code from mobile application</w:t>
          </w:r>
          <w:bookmarkStart w:id="0" w:name="_GoBack"/>
          <w:bookmarkEnd w:id="0"/>
          <w:r>
            <w:rPr>
              <w:noProof/>
            </w:rPr>
            <w:tab/>
          </w:r>
          <w:r>
            <w:rPr>
              <w:noProof/>
            </w:rPr>
            <w:fldChar w:fldCharType="begin"/>
          </w:r>
          <w:r>
            <w:rPr>
              <w:noProof/>
            </w:rPr>
            <w:instrText xml:space="preserve"> PAGEREF _Toc279640626 \h </w:instrText>
          </w:r>
          <w:r>
            <w:rPr>
              <w:noProof/>
            </w:rPr>
          </w:r>
          <w:r>
            <w:rPr>
              <w:noProof/>
            </w:rPr>
            <w:fldChar w:fldCharType="separate"/>
          </w:r>
          <w:r>
            <w:rPr>
              <w:noProof/>
            </w:rPr>
            <w:t>9</w:t>
          </w:r>
          <w:r>
            <w:rPr>
              <w:noProof/>
            </w:rPr>
            <w:fldChar w:fldCharType="end"/>
          </w:r>
        </w:p>
        <w:p w14:paraId="71795491" w14:textId="77777777" w:rsidR="00321C6D" w:rsidRDefault="00321C6D">
          <w:pPr>
            <w:pStyle w:val="TOC3"/>
            <w:tabs>
              <w:tab w:val="right" w:leader="dot" w:pos="8290"/>
            </w:tabs>
            <w:rPr>
              <w:noProof/>
              <w:sz w:val="24"/>
              <w:szCs w:val="24"/>
              <w:lang w:eastAsia="ja-JP"/>
            </w:rPr>
          </w:pPr>
          <w:r w:rsidRPr="002D0314">
            <w:rPr>
              <w:rFonts w:ascii="Times" w:hAnsi="Times"/>
              <w:noProof/>
            </w:rPr>
            <w:t>System Test Case 33(STC-33): Patient can view their QR code from website</w:t>
          </w:r>
          <w:r>
            <w:rPr>
              <w:noProof/>
            </w:rPr>
            <w:tab/>
          </w:r>
          <w:r>
            <w:rPr>
              <w:noProof/>
            </w:rPr>
            <w:fldChar w:fldCharType="begin"/>
          </w:r>
          <w:r>
            <w:rPr>
              <w:noProof/>
            </w:rPr>
            <w:instrText xml:space="preserve"> PAGEREF _Toc279640627 \h </w:instrText>
          </w:r>
          <w:r>
            <w:rPr>
              <w:noProof/>
            </w:rPr>
          </w:r>
          <w:r>
            <w:rPr>
              <w:noProof/>
            </w:rPr>
            <w:fldChar w:fldCharType="separate"/>
          </w:r>
          <w:r>
            <w:rPr>
              <w:noProof/>
            </w:rPr>
            <w:t>9</w:t>
          </w:r>
          <w:r>
            <w:rPr>
              <w:noProof/>
            </w:rPr>
            <w:fldChar w:fldCharType="end"/>
          </w:r>
        </w:p>
        <w:p w14:paraId="56AE2BFF" w14:textId="77777777" w:rsidR="00321C6D" w:rsidRDefault="00321C6D">
          <w:pPr>
            <w:pStyle w:val="TOC3"/>
            <w:tabs>
              <w:tab w:val="right" w:leader="dot" w:pos="8290"/>
            </w:tabs>
            <w:rPr>
              <w:noProof/>
              <w:sz w:val="24"/>
              <w:szCs w:val="24"/>
              <w:lang w:eastAsia="ja-JP"/>
            </w:rPr>
          </w:pPr>
          <w:r w:rsidRPr="002D0314">
            <w:rPr>
              <w:rFonts w:ascii="Times" w:hAnsi="Times"/>
              <w:noProof/>
            </w:rPr>
            <w:t>System Test Case 34(STC-34): Officer can add patient to a queue</w:t>
          </w:r>
          <w:r>
            <w:rPr>
              <w:noProof/>
            </w:rPr>
            <w:tab/>
          </w:r>
          <w:r>
            <w:rPr>
              <w:noProof/>
            </w:rPr>
            <w:fldChar w:fldCharType="begin"/>
          </w:r>
          <w:r>
            <w:rPr>
              <w:noProof/>
            </w:rPr>
            <w:instrText xml:space="preserve"> PAGEREF _Toc279640628 \h </w:instrText>
          </w:r>
          <w:r>
            <w:rPr>
              <w:noProof/>
            </w:rPr>
          </w:r>
          <w:r>
            <w:rPr>
              <w:noProof/>
            </w:rPr>
            <w:fldChar w:fldCharType="separate"/>
          </w:r>
          <w:r>
            <w:rPr>
              <w:noProof/>
            </w:rPr>
            <w:t>10</w:t>
          </w:r>
          <w:r>
            <w:rPr>
              <w:noProof/>
            </w:rPr>
            <w:fldChar w:fldCharType="end"/>
          </w:r>
        </w:p>
        <w:p w14:paraId="72DAB013" w14:textId="77777777" w:rsidR="00321C6D" w:rsidRDefault="00321C6D">
          <w:pPr>
            <w:pStyle w:val="TOC3"/>
            <w:tabs>
              <w:tab w:val="right" w:leader="dot" w:pos="8290"/>
            </w:tabs>
            <w:rPr>
              <w:noProof/>
              <w:sz w:val="24"/>
              <w:szCs w:val="24"/>
              <w:lang w:eastAsia="ja-JP"/>
            </w:rPr>
          </w:pPr>
          <w:r w:rsidRPr="002D0314">
            <w:rPr>
              <w:rFonts w:ascii="Times" w:hAnsi="Times"/>
              <w:noProof/>
            </w:rPr>
            <w:t>System Test Case 35(STC-35): Reset queue</w:t>
          </w:r>
          <w:r>
            <w:rPr>
              <w:noProof/>
            </w:rPr>
            <w:tab/>
          </w:r>
          <w:r>
            <w:rPr>
              <w:noProof/>
            </w:rPr>
            <w:fldChar w:fldCharType="begin"/>
          </w:r>
          <w:r>
            <w:rPr>
              <w:noProof/>
            </w:rPr>
            <w:instrText xml:space="preserve"> PAGEREF _Toc279640629 \h </w:instrText>
          </w:r>
          <w:r>
            <w:rPr>
              <w:noProof/>
            </w:rPr>
          </w:r>
          <w:r>
            <w:rPr>
              <w:noProof/>
            </w:rPr>
            <w:fldChar w:fldCharType="separate"/>
          </w:r>
          <w:r>
            <w:rPr>
              <w:noProof/>
            </w:rPr>
            <w:t>10</w:t>
          </w:r>
          <w:r>
            <w:rPr>
              <w:noProof/>
            </w:rPr>
            <w:fldChar w:fldCharType="end"/>
          </w:r>
        </w:p>
        <w:p w14:paraId="4AA1ABF5" w14:textId="77777777" w:rsidR="00321C6D" w:rsidRDefault="00321C6D">
          <w:pPr>
            <w:pStyle w:val="TOC3"/>
            <w:tabs>
              <w:tab w:val="right" w:leader="dot" w:pos="8290"/>
            </w:tabs>
            <w:rPr>
              <w:noProof/>
              <w:sz w:val="24"/>
              <w:szCs w:val="24"/>
              <w:lang w:eastAsia="ja-JP"/>
            </w:rPr>
          </w:pPr>
          <w:r w:rsidRPr="002D0314">
            <w:rPr>
              <w:rFonts w:ascii="Times" w:hAnsi="Times"/>
              <w:noProof/>
            </w:rPr>
            <w:t>System Test Case 00(STC-00): Patient can use the QR code to identifying him/herself</w:t>
          </w:r>
          <w:r>
            <w:rPr>
              <w:noProof/>
            </w:rPr>
            <w:tab/>
          </w:r>
          <w:r>
            <w:rPr>
              <w:noProof/>
            </w:rPr>
            <w:fldChar w:fldCharType="begin"/>
          </w:r>
          <w:r>
            <w:rPr>
              <w:noProof/>
            </w:rPr>
            <w:instrText xml:space="preserve"> PAGEREF _Toc279640630 \h </w:instrText>
          </w:r>
          <w:r>
            <w:rPr>
              <w:noProof/>
            </w:rPr>
          </w:r>
          <w:r>
            <w:rPr>
              <w:noProof/>
            </w:rPr>
            <w:fldChar w:fldCharType="separate"/>
          </w:r>
          <w:r>
            <w:rPr>
              <w:noProof/>
            </w:rPr>
            <w:t>10</w:t>
          </w:r>
          <w:r>
            <w:rPr>
              <w:noProof/>
            </w:rPr>
            <w:fldChar w:fldCharType="end"/>
          </w:r>
        </w:p>
        <w:p w14:paraId="374EB4F0" w14:textId="77777777" w:rsidR="003224C9" w:rsidRPr="004D2DAD" w:rsidRDefault="00302BBF" w:rsidP="003224C9">
          <w:pPr>
            <w:widowControl w:val="0"/>
            <w:autoSpaceDE w:val="0"/>
            <w:autoSpaceDN w:val="0"/>
            <w:adjustRightInd w:val="0"/>
            <w:spacing w:after="240"/>
            <w:rPr>
              <w:rFonts w:ascii="Times New Roman" w:hAnsi="Times New Roman" w:cs="Times New Roman"/>
              <w:bCs/>
              <w:noProof/>
            </w:rPr>
          </w:pPr>
          <w:r w:rsidRPr="004D2DAD">
            <w:rPr>
              <w:rFonts w:ascii="Times New Roman" w:hAnsi="Times New Roman" w:cs="Times New Roman"/>
              <w:b/>
              <w:bCs/>
              <w:noProof/>
            </w:rPr>
            <w:fldChar w:fldCharType="end"/>
          </w:r>
        </w:p>
      </w:sdtContent>
    </w:sdt>
    <w:p w14:paraId="61803A58" w14:textId="77777777" w:rsidR="00254F5B" w:rsidRPr="004D2DAD" w:rsidRDefault="00254F5B">
      <w:pPr>
        <w:rPr>
          <w:rFonts w:ascii="Times New Roman" w:hAnsi="Times New Roman" w:cs="Times New Roman"/>
        </w:rPr>
      </w:pPr>
    </w:p>
    <w:p w14:paraId="0F4B3609" w14:textId="77777777" w:rsidR="00716989" w:rsidRPr="004D2DAD" w:rsidRDefault="00716989" w:rsidP="00716989">
      <w:pPr>
        <w:widowControl w:val="0"/>
        <w:autoSpaceDE w:val="0"/>
        <w:autoSpaceDN w:val="0"/>
        <w:adjustRightInd w:val="0"/>
        <w:spacing w:after="240"/>
        <w:rPr>
          <w:rFonts w:ascii="Times New Roman" w:hAnsi="Times New Roman" w:cs="Times New Roman"/>
          <w:b/>
          <w:bCs/>
          <w:sz w:val="54"/>
          <w:szCs w:val="54"/>
        </w:rPr>
      </w:pPr>
    </w:p>
    <w:p w14:paraId="5364B89B" w14:textId="77777777" w:rsidR="00924E38" w:rsidRPr="004D2DAD" w:rsidRDefault="00924E38" w:rsidP="00385CBC">
      <w:pPr>
        <w:pStyle w:val="Heading1"/>
        <w:rPr>
          <w:rFonts w:ascii="Times New Roman" w:hAnsi="Times New Roman" w:cs="Times New Roman"/>
          <w:color w:val="auto"/>
          <w:sz w:val="36"/>
          <w:szCs w:val="36"/>
        </w:rPr>
      </w:pPr>
      <w:r w:rsidRPr="004D2DAD">
        <w:rPr>
          <w:rFonts w:ascii="Times New Roman" w:hAnsi="Times New Roman" w:cs="Times New Roman"/>
          <w:color w:val="auto"/>
          <w:sz w:val="36"/>
          <w:szCs w:val="36"/>
        </w:rPr>
        <w:br w:type="page"/>
      </w:r>
    </w:p>
    <w:p w14:paraId="5A0AFB22" w14:textId="77777777" w:rsidR="00385CBC" w:rsidRPr="004D2DAD" w:rsidRDefault="002B0E6A" w:rsidP="00385CBC">
      <w:pPr>
        <w:pStyle w:val="Heading1"/>
        <w:rPr>
          <w:rFonts w:ascii="Times New Roman" w:hAnsi="Times New Roman" w:cs="Times New Roman"/>
          <w:color w:val="auto"/>
          <w:sz w:val="36"/>
          <w:szCs w:val="36"/>
        </w:rPr>
      </w:pPr>
      <w:bookmarkStart w:id="1" w:name="_Toc279640611"/>
      <w:r w:rsidRPr="004D2DAD">
        <w:rPr>
          <w:rFonts w:ascii="Times New Roman" w:hAnsi="Times New Roman" w:cs="Times New Roman"/>
          <w:color w:val="auto"/>
          <w:sz w:val="36"/>
          <w:szCs w:val="36"/>
        </w:rPr>
        <w:lastRenderedPageBreak/>
        <w:t>Chapter One:</w:t>
      </w:r>
      <w:r w:rsidR="00716989" w:rsidRPr="004D2DAD">
        <w:rPr>
          <w:rFonts w:ascii="Times New Roman" w:hAnsi="Times New Roman" w:cs="Times New Roman"/>
          <w:color w:val="auto"/>
          <w:sz w:val="36"/>
          <w:szCs w:val="36"/>
        </w:rPr>
        <w:t xml:space="preserve"> Introduction</w:t>
      </w:r>
      <w:bookmarkEnd w:id="1"/>
    </w:p>
    <w:p w14:paraId="7251259C" w14:textId="77777777" w:rsidR="00716989" w:rsidRPr="004D2DAD" w:rsidRDefault="00385CBC" w:rsidP="00385CBC">
      <w:pPr>
        <w:pStyle w:val="Heading2"/>
        <w:rPr>
          <w:rFonts w:ascii="Times New Roman" w:hAnsi="Times New Roman" w:cs="Times New Roman"/>
          <w:color w:val="auto"/>
          <w:sz w:val="32"/>
          <w:szCs w:val="32"/>
        </w:rPr>
      </w:pPr>
      <w:bookmarkStart w:id="2" w:name="_Toc279640612"/>
      <w:r w:rsidRPr="004D2DAD">
        <w:rPr>
          <w:rFonts w:ascii="Times New Roman" w:hAnsi="Times New Roman" w:cs="Times New Roman"/>
          <w:color w:val="auto"/>
          <w:sz w:val="32"/>
          <w:szCs w:val="32"/>
        </w:rPr>
        <w:t>1. Introduction</w:t>
      </w:r>
      <w:bookmarkEnd w:id="2"/>
      <w:r w:rsidR="00716989" w:rsidRPr="004D2DAD">
        <w:rPr>
          <w:rFonts w:ascii="Times New Roman" w:hAnsi="Times New Roman" w:cs="Times New Roman"/>
          <w:color w:val="auto"/>
          <w:sz w:val="32"/>
          <w:szCs w:val="32"/>
        </w:rPr>
        <w:t xml:space="preserve"> </w:t>
      </w:r>
    </w:p>
    <w:p w14:paraId="2E1CBED8" w14:textId="77777777" w:rsidR="00716989" w:rsidRPr="004D2DAD" w:rsidRDefault="00385CBC" w:rsidP="00494BFB">
      <w:pPr>
        <w:pStyle w:val="Heading3"/>
        <w:ind w:firstLine="720"/>
        <w:rPr>
          <w:rFonts w:ascii="Times New Roman" w:hAnsi="Times New Roman" w:cs="Times New Roman"/>
          <w:color w:val="auto"/>
          <w:sz w:val="28"/>
          <w:szCs w:val="28"/>
        </w:rPr>
      </w:pPr>
      <w:bookmarkStart w:id="3" w:name="_Toc279640613"/>
      <w:r w:rsidRPr="004D2DAD">
        <w:rPr>
          <w:rFonts w:ascii="Times New Roman" w:hAnsi="Times New Roman" w:cs="Times New Roman"/>
          <w:color w:val="auto"/>
          <w:sz w:val="28"/>
          <w:szCs w:val="28"/>
        </w:rPr>
        <w:t xml:space="preserve">1.1 </w:t>
      </w:r>
      <w:r w:rsidR="00716989" w:rsidRPr="004D2DAD">
        <w:rPr>
          <w:rFonts w:ascii="Times New Roman" w:hAnsi="Times New Roman" w:cs="Times New Roman"/>
          <w:color w:val="auto"/>
          <w:sz w:val="28"/>
          <w:szCs w:val="28"/>
        </w:rPr>
        <w:t>Objectives</w:t>
      </w:r>
      <w:bookmarkEnd w:id="3"/>
    </w:p>
    <w:p w14:paraId="1FD230F9" w14:textId="77777777" w:rsidR="007A731A" w:rsidRPr="004D2DAD" w:rsidRDefault="007A731A" w:rsidP="007A731A">
      <w:pPr>
        <w:rPr>
          <w:rFonts w:ascii="Times New Roman" w:hAnsi="Times New Roman" w:cs="Times New Roman"/>
        </w:rPr>
      </w:pPr>
    </w:p>
    <w:p w14:paraId="5DAD8564" w14:textId="77777777" w:rsidR="007A731A" w:rsidRPr="004D2DAD" w:rsidRDefault="007A731A" w:rsidP="004D2DAD">
      <w:pPr>
        <w:ind w:firstLine="720"/>
        <w:jc w:val="both"/>
        <w:rPr>
          <w:rFonts w:ascii="Times New Roman" w:hAnsi="Times New Roman" w:cs="Times New Roman"/>
        </w:rPr>
      </w:pPr>
      <w:r w:rsidRPr="004D2DAD">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4D2DAD">
        <w:rPr>
          <w:rFonts w:ascii="Times New Roman" w:hAnsi="Times New Roman" w:cs="Times New Roman"/>
        </w:rPr>
        <w:t>For the visitor who wants to have a dental treatment from the clinic</w:t>
      </w:r>
      <w:r w:rsidR="006A7BE1" w:rsidRPr="004D2DAD">
        <w:rPr>
          <w:rFonts w:ascii="Times New Roman" w:hAnsi="Times New Roman" w:cs="Times New Roman"/>
        </w:rPr>
        <w:t xml:space="preserve">, </w:t>
      </w:r>
      <w:r w:rsidRPr="004D2DAD">
        <w:rPr>
          <w:rFonts w:ascii="Times New Roman" w:hAnsi="Times New Roman" w:cs="Times New Roman"/>
        </w:rPr>
        <w:t xml:space="preserve">and the dentist can use the system for checking </w:t>
      </w:r>
      <w:r w:rsidR="006A7BE1" w:rsidRPr="004D2DAD">
        <w:rPr>
          <w:rFonts w:ascii="Times New Roman" w:hAnsi="Times New Roman" w:cs="Times New Roman"/>
        </w:rPr>
        <w:t xml:space="preserve">their </w:t>
      </w:r>
      <w:r w:rsidRPr="004D2DAD">
        <w:rPr>
          <w:rFonts w:ascii="Times New Roman" w:hAnsi="Times New Roman" w:cs="Times New Roman"/>
        </w:rPr>
        <w:t>appointment schedule.</w:t>
      </w:r>
      <w:proofErr w:type="gramEnd"/>
      <w:r w:rsidRPr="004D2DAD">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64E32B5C" w14:textId="77777777" w:rsidR="0005273A" w:rsidRPr="004D2DAD" w:rsidRDefault="0005273A" w:rsidP="004D2DAD">
      <w:pPr>
        <w:pStyle w:val="Heading3"/>
        <w:ind w:firstLine="720"/>
        <w:jc w:val="both"/>
        <w:rPr>
          <w:rFonts w:ascii="Times New Roman" w:hAnsi="Times New Roman" w:cs="Times New Roman"/>
          <w:color w:val="auto"/>
          <w:sz w:val="28"/>
          <w:szCs w:val="28"/>
        </w:rPr>
      </w:pPr>
      <w:bookmarkStart w:id="4" w:name="_Toc401694895"/>
      <w:bookmarkStart w:id="5" w:name="_Toc279640614"/>
      <w:r w:rsidRPr="004D2DAD">
        <w:rPr>
          <w:rFonts w:ascii="Times New Roman" w:hAnsi="Times New Roman" w:cs="Times New Roman"/>
          <w:color w:val="auto"/>
          <w:sz w:val="28"/>
          <w:szCs w:val="28"/>
        </w:rPr>
        <w:t>1.2 Purpose</w:t>
      </w:r>
      <w:bookmarkEnd w:id="4"/>
      <w:bookmarkEnd w:id="5"/>
    </w:p>
    <w:p w14:paraId="7A03670C" w14:textId="77777777" w:rsidR="0005273A" w:rsidRPr="004D2DAD" w:rsidRDefault="0005273A" w:rsidP="004D2DAD">
      <w:pPr>
        <w:jc w:val="both"/>
        <w:rPr>
          <w:rFonts w:ascii="Times New Roman" w:hAnsi="Times New Roman" w:cs="Times New Roman"/>
        </w:rPr>
      </w:pPr>
    </w:p>
    <w:p w14:paraId="6F953683" w14:textId="77777777" w:rsidR="0005273A" w:rsidRPr="004D2DAD" w:rsidRDefault="0005273A" w:rsidP="004D2DAD">
      <w:pPr>
        <w:widowControl w:val="0"/>
        <w:autoSpaceDE w:val="0"/>
        <w:autoSpaceDN w:val="0"/>
        <w:adjustRightInd w:val="0"/>
        <w:spacing w:after="240"/>
        <w:jc w:val="both"/>
        <w:rPr>
          <w:rFonts w:ascii="Times New Roman" w:hAnsi="Times New Roman" w:cs="Times New Roman"/>
        </w:rPr>
      </w:pPr>
      <w:r w:rsidRPr="004D2DAD">
        <w:rPr>
          <w:rFonts w:ascii="Times New Roman" w:hAnsi="Times New Roman" w:cs="Times New Roman"/>
        </w:rPr>
        <w:tab/>
        <w:t xml:space="preserve">The purpose of the Test Record of Dental clinic services system is for recording the actual results of each test case and reporting whether each test has passed or failed based on the test criteria described in the Test Plan.      </w:t>
      </w:r>
    </w:p>
    <w:p w14:paraId="4A5922DF" w14:textId="77777777" w:rsidR="0005273A" w:rsidRPr="004D2DAD" w:rsidRDefault="0005273A" w:rsidP="004D2DAD">
      <w:pPr>
        <w:pStyle w:val="Heading2"/>
        <w:ind w:firstLine="720"/>
        <w:jc w:val="both"/>
        <w:rPr>
          <w:rFonts w:ascii="Times New Roman" w:hAnsi="Times New Roman" w:cs="Times New Roman"/>
          <w:color w:val="auto"/>
          <w:sz w:val="28"/>
        </w:rPr>
      </w:pPr>
      <w:bookmarkStart w:id="6" w:name="_Toc393744710"/>
      <w:bookmarkStart w:id="7" w:name="_Toc401692966"/>
      <w:bookmarkStart w:id="8" w:name="_Toc401694896"/>
      <w:bookmarkStart w:id="9" w:name="_Toc279640615"/>
      <w:r w:rsidRPr="004D2DAD">
        <w:rPr>
          <w:rFonts w:ascii="Times New Roman" w:hAnsi="Times New Roman" w:cs="Times New Roman"/>
          <w:color w:val="auto"/>
          <w:sz w:val="28"/>
        </w:rPr>
        <w:t>1.3 Project Scope</w:t>
      </w:r>
      <w:bookmarkEnd w:id="6"/>
      <w:bookmarkEnd w:id="7"/>
      <w:bookmarkEnd w:id="8"/>
      <w:bookmarkEnd w:id="9"/>
    </w:p>
    <w:p w14:paraId="589B9269" w14:textId="77777777" w:rsidR="0005273A" w:rsidRPr="004D2DAD" w:rsidRDefault="0005273A" w:rsidP="004D2DAD">
      <w:pPr>
        <w:jc w:val="both"/>
        <w:rPr>
          <w:rFonts w:ascii="Times New Roman" w:hAnsi="Times New Roman" w:cs="Times New Roman"/>
        </w:rPr>
      </w:pPr>
    </w:p>
    <w:p w14:paraId="634CB855"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4D2DAD">
        <w:rPr>
          <w:rFonts w:ascii="Times New Roman" w:hAnsi="Times New Roman" w:cs="Times New Roman"/>
          <w:szCs w:val="32"/>
        </w:rPr>
        <w:t>The objective of this software design is to specify the requirements that the system should fulfill, which are as follows:</w:t>
      </w:r>
    </w:p>
    <w:p w14:paraId="11488E31" w14:textId="77777777" w:rsidR="0005273A" w:rsidRPr="004D2DAD" w:rsidRDefault="0005273A" w:rsidP="004D2DAD">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 xml:space="preserve">Dental clinic services system </w:t>
      </w:r>
      <w:r w:rsidRPr="004D2DAD">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2783A433" w14:textId="77777777" w:rsidR="0005273A" w:rsidRPr="004D2DAD" w:rsidRDefault="0005273A" w:rsidP="004D2DAD">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 xml:space="preserve">Dental clinic services system on mobile phone support </w:t>
      </w:r>
      <w:proofErr w:type="spellStart"/>
      <w:r w:rsidRPr="004D2DAD">
        <w:rPr>
          <w:rFonts w:ascii="Times New Roman" w:hAnsi="Times New Roman" w:cs="Times New Roman"/>
          <w:color w:val="auto"/>
          <w:sz w:val="24"/>
          <w:szCs w:val="32"/>
        </w:rPr>
        <w:t>iOS</w:t>
      </w:r>
      <w:proofErr w:type="spellEnd"/>
      <w:r w:rsidRPr="004D2DAD">
        <w:rPr>
          <w:rFonts w:ascii="Times New Roman" w:hAnsi="Times New Roman" w:cs="Times New Roman"/>
          <w:color w:val="auto"/>
          <w:sz w:val="24"/>
          <w:szCs w:val="32"/>
        </w:rPr>
        <w:t xml:space="preserve">. </w:t>
      </w:r>
    </w:p>
    <w:p w14:paraId="003F0D6D" w14:textId="77777777" w:rsidR="0005273A" w:rsidRPr="004D2DAD" w:rsidRDefault="0005273A" w:rsidP="004D2DAD">
      <w:pPr>
        <w:pStyle w:val="ListParagraph"/>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Dental clinic services system supports English language only.</w:t>
      </w:r>
    </w:p>
    <w:p w14:paraId="0DF2BA5C" w14:textId="77777777" w:rsidR="0005273A" w:rsidRPr="004D2DAD" w:rsidRDefault="0005273A" w:rsidP="004D2DAD">
      <w:pPr>
        <w:pStyle w:val="ListParagraph"/>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30"/>
        </w:rPr>
      </w:pPr>
      <w:r w:rsidRPr="004D2DAD">
        <w:rPr>
          <w:rFonts w:ascii="Times New Roman" w:hAnsi="Times New Roman" w:cs="Times New Roman"/>
          <w:color w:val="auto"/>
          <w:sz w:val="24"/>
          <w:szCs w:val="32"/>
        </w:rPr>
        <w:t>Dental clinic services system provides features for dental clinics’ registered user whose are patients, officers and dentists.</w:t>
      </w:r>
    </w:p>
    <w:p w14:paraId="33E411E6"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4F8F686C"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provides a user authentication for each patient and dentist through dental clinic officers.</w:t>
      </w:r>
    </w:p>
    <w:p w14:paraId="4BA5C84E"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features for generate QR code to patients from both web application and mobile application</w:t>
      </w:r>
      <w:r w:rsidRPr="004D2DAD">
        <w:rPr>
          <w:rFonts w:ascii="Times New Roman" w:hAnsi="Times New Roman" w:cs="Times New Roman"/>
          <w:color w:val="auto"/>
          <w:sz w:val="30"/>
          <w:szCs w:val="30"/>
        </w:rPr>
        <w:t xml:space="preserve"> </w:t>
      </w:r>
    </w:p>
    <w:p w14:paraId="320246B5"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features for managing the queue of dental clinic</w:t>
      </w:r>
    </w:p>
    <w:p w14:paraId="1C5F5696"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assists following up treatment between dentist and patient</w:t>
      </w:r>
    </w:p>
    <w:p w14:paraId="10898140"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Dental clinic services system provide the feature for promoting the clinic also managing those promotion and information</w:t>
      </w:r>
    </w:p>
    <w:p w14:paraId="0630360A" w14:textId="77777777" w:rsidR="0005273A" w:rsidRPr="004D2DAD" w:rsidRDefault="0005273A" w:rsidP="004D2DAD">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30"/>
          <w:szCs w:val="30"/>
        </w:rPr>
      </w:pPr>
      <w:r w:rsidRPr="004D2DAD">
        <w:rPr>
          <w:rFonts w:ascii="Times New Roman" w:hAnsi="Times New Roman" w:cs="Times New Roman"/>
          <w:color w:val="auto"/>
          <w:sz w:val="24"/>
          <w:szCs w:val="32"/>
        </w:rPr>
        <w:t xml:space="preserve">Dental clinic services system help visitor and patient to predict the cost of </w:t>
      </w:r>
      <w:r w:rsidRPr="004D2DAD">
        <w:rPr>
          <w:rFonts w:ascii="Times New Roman" w:hAnsi="Times New Roman" w:cs="Times New Roman"/>
          <w:color w:val="auto"/>
          <w:sz w:val="24"/>
          <w:szCs w:val="32"/>
        </w:rPr>
        <w:lastRenderedPageBreak/>
        <w:t>dental care</w:t>
      </w:r>
    </w:p>
    <w:p w14:paraId="0295E38C" w14:textId="77777777" w:rsidR="0005273A" w:rsidRPr="004D2DAD" w:rsidRDefault="0005273A" w:rsidP="004D2DAD">
      <w:pPr>
        <w:pStyle w:val="Heading2"/>
        <w:ind w:firstLine="360"/>
        <w:jc w:val="both"/>
        <w:rPr>
          <w:rFonts w:ascii="Times New Roman" w:hAnsi="Times New Roman" w:cs="Times New Roman"/>
          <w:color w:val="auto"/>
          <w:sz w:val="28"/>
        </w:rPr>
      </w:pPr>
      <w:bookmarkStart w:id="10" w:name="_Toc266105466"/>
      <w:bookmarkStart w:id="11" w:name="_Toc393744711"/>
      <w:bookmarkStart w:id="12" w:name="_Toc401692967"/>
      <w:bookmarkStart w:id="13" w:name="_Toc401694897"/>
      <w:bookmarkStart w:id="14" w:name="_Toc279640616"/>
      <w:r w:rsidRPr="004D2DAD">
        <w:rPr>
          <w:rFonts w:ascii="Times New Roman" w:hAnsi="Times New Roman" w:cs="Times New Roman"/>
          <w:color w:val="auto"/>
          <w:sz w:val="28"/>
        </w:rPr>
        <w:t>1.4 User Classes and Characteristics</w:t>
      </w:r>
      <w:bookmarkEnd w:id="10"/>
      <w:bookmarkEnd w:id="11"/>
      <w:bookmarkEnd w:id="12"/>
      <w:bookmarkEnd w:id="13"/>
      <w:bookmarkEnd w:id="14"/>
    </w:p>
    <w:p w14:paraId="4B471107" w14:textId="77777777" w:rsidR="0005273A" w:rsidRPr="004D2DAD" w:rsidRDefault="0005273A" w:rsidP="004D2DAD">
      <w:pPr>
        <w:jc w:val="both"/>
        <w:rPr>
          <w:rFonts w:ascii="Times New Roman" w:hAnsi="Times New Roman" w:cs="Times New Roman"/>
        </w:rPr>
      </w:pPr>
    </w:p>
    <w:p w14:paraId="006528F8" w14:textId="77777777" w:rsidR="0005273A" w:rsidRPr="004D2DAD" w:rsidRDefault="0005273A" w:rsidP="004D2DAD">
      <w:pPr>
        <w:pStyle w:val="ListParagraph"/>
        <w:widowControl w:val="0"/>
        <w:numPr>
          <w:ilvl w:val="0"/>
          <w:numId w:val="4"/>
        </w:numPr>
        <w:autoSpaceDE w:val="0"/>
        <w:autoSpaceDN w:val="0"/>
        <w:adjustRightInd w:val="0"/>
        <w:spacing w:after="240" w:line="240" w:lineRule="auto"/>
        <w:ind w:left="0" w:firstLine="360"/>
        <w:jc w:val="both"/>
        <w:rPr>
          <w:rFonts w:ascii="Times New Roman" w:eastAsiaTheme="minorHAnsi" w:hAnsi="Times New Roman" w:cs="Times New Roman"/>
          <w:color w:val="auto"/>
          <w:sz w:val="24"/>
          <w:szCs w:val="24"/>
          <w:lang w:bidi="ar-SA"/>
        </w:rPr>
      </w:pPr>
      <w:r w:rsidRPr="004D2DAD">
        <w:rPr>
          <w:rFonts w:ascii="Times New Roman" w:eastAsiaTheme="minorHAnsi" w:hAnsi="Times New Roman" w:cs="Times New Roman"/>
          <w:color w:val="auto"/>
          <w:sz w:val="24"/>
          <w:szCs w:val="24"/>
          <w:lang w:bidi="ar-SA"/>
        </w:rPr>
        <w:t>The system divides users into three groups. Information and characteristics of each group are listed below.</w:t>
      </w:r>
    </w:p>
    <w:p w14:paraId="43E15A08" w14:textId="77777777" w:rsidR="0005273A" w:rsidRPr="004D2DAD" w:rsidRDefault="0005273A" w:rsidP="004D2DAD">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bookmarkStart w:id="15" w:name="_Toc260001451"/>
      <w:r w:rsidRPr="004D2DAD">
        <w:rPr>
          <w:rFonts w:ascii="Times New Roman" w:hAnsi="Times New Roman" w:cs="Times New Roman"/>
          <w:b/>
          <w:bCs/>
        </w:rPr>
        <w:t>Visitor</w:t>
      </w:r>
    </w:p>
    <w:p w14:paraId="3747B7A1"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This group of user no needs to register to the system to use the services on the website or to use their mobile phone. Visitor is able to:</w:t>
      </w:r>
    </w:p>
    <w:p w14:paraId="555C71BB" w14:textId="77777777" w:rsidR="0005273A" w:rsidRPr="004D2DAD" w:rsidRDefault="0005273A" w:rsidP="004D2DAD">
      <w:pPr>
        <w:pStyle w:val="ListParagraph"/>
        <w:widowControl w:val="0"/>
        <w:numPr>
          <w:ilvl w:val="0"/>
          <w:numId w:val="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color w:val="auto"/>
          <w:sz w:val="24"/>
          <w:szCs w:val="24"/>
        </w:rPr>
      </w:pPr>
      <w:r w:rsidRPr="004D2DAD">
        <w:rPr>
          <w:rFonts w:ascii="Times New Roman" w:hAnsi="Times New Roman" w:cs="Times New Roman"/>
          <w:color w:val="auto"/>
          <w:sz w:val="24"/>
          <w:szCs w:val="24"/>
        </w:rPr>
        <w:t>Visitor can view dental clinic information and promotion</w:t>
      </w:r>
    </w:p>
    <w:p w14:paraId="5683EF65" w14:textId="77777777" w:rsidR="0005273A" w:rsidRPr="004D2DAD" w:rsidRDefault="0005273A" w:rsidP="004D2DAD">
      <w:pPr>
        <w:pStyle w:val="ListParagraph"/>
        <w:widowControl w:val="0"/>
        <w:numPr>
          <w:ilvl w:val="0"/>
          <w:numId w:val="9"/>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Visitor can select dental treatment to estimate the cost</w:t>
      </w:r>
    </w:p>
    <w:p w14:paraId="1E83D514" w14:textId="77777777" w:rsidR="0005273A" w:rsidRPr="004D2DAD" w:rsidRDefault="0005273A" w:rsidP="004D2DAD">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color w:val="auto"/>
          <w:sz w:val="24"/>
          <w:szCs w:val="24"/>
        </w:rPr>
      </w:pPr>
    </w:p>
    <w:p w14:paraId="42921C82" w14:textId="77777777" w:rsidR="0005273A" w:rsidRPr="004D2DAD" w:rsidRDefault="0005273A" w:rsidP="004D2DAD">
      <w:pPr>
        <w:pStyle w:val="ListParagraph"/>
        <w:widowControl w:val="0"/>
        <w:numPr>
          <w:ilvl w:val="0"/>
          <w:numId w:val="4"/>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color w:val="auto"/>
          <w:sz w:val="24"/>
          <w:szCs w:val="24"/>
        </w:rPr>
      </w:pPr>
      <w:r w:rsidRPr="004D2DAD">
        <w:rPr>
          <w:rFonts w:ascii="Times New Roman" w:hAnsi="Times New Roman" w:cs="Times New Roman"/>
          <w:b/>
          <w:bCs/>
          <w:color w:val="auto"/>
          <w:sz w:val="24"/>
          <w:szCs w:val="24"/>
        </w:rPr>
        <w:t>Patient</w:t>
      </w:r>
    </w:p>
    <w:p w14:paraId="7A5C8290"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 xml:space="preserve">This group of user needs to be registered to the system at the dental clinic. They will get </w:t>
      </w:r>
      <w:proofErr w:type="spellStart"/>
      <w:r w:rsidRPr="004D2DAD">
        <w:rPr>
          <w:rFonts w:ascii="Times New Roman" w:hAnsi="Times New Roman" w:cs="Times New Roman"/>
        </w:rPr>
        <w:t>patientID</w:t>
      </w:r>
      <w:proofErr w:type="spellEnd"/>
      <w:r w:rsidRPr="004D2DAD">
        <w:rPr>
          <w:rFonts w:ascii="Times New Roman" w:hAnsi="Times New Roman" w:cs="Times New Roman"/>
        </w:rPr>
        <w:t xml:space="preserve"> and password from the clinic to use the services on the website or to use their mobile phone. Patients use their </w:t>
      </w:r>
      <w:proofErr w:type="spellStart"/>
      <w:r w:rsidRPr="004D2DAD">
        <w:rPr>
          <w:rFonts w:ascii="Times New Roman" w:hAnsi="Times New Roman" w:cs="Times New Roman"/>
        </w:rPr>
        <w:t>patientID</w:t>
      </w:r>
      <w:proofErr w:type="spellEnd"/>
      <w:r w:rsidRPr="004D2DAD">
        <w:rPr>
          <w:rFonts w:ascii="Times New Roman" w:hAnsi="Times New Roman" w:cs="Times New Roman"/>
        </w:rPr>
        <w:t xml:space="preserve"> to login. Patients are able to:</w:t>
      </w:r>
    </w:p>
    <w:p w14:paraId="4A09B843"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their QR code.</w:t>
      </w:r>
    </w:p>
    <w:p w14:paraId="71EEB62F"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follow up question.</w:t>
      </w:r>
    </w:p>
    <w:p w14:paraId="6DD00CBA"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answer to follow up question.</w:t>
      </w:r>
    </w:p>
    <w:p w14:paraId="61852BE3"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view dental clinic information and promotion.</w:t>
      </w:r>
    </w:p>
    <w:p w14:paraId="4CF18818" w14:textId="77777777" w:rsidR="0005273A" w:rsidRPr="004D2DAD" w:rsidRDefault="0005273A" w:rsidP="004D2DAD">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Patient can select dental treatment to estimate the cost.</w:t>
      </w:r>
    </w:p>
    <w:p w14:paraId="68FED862" w14:textId="77777777" w:rsidR="0005273A" w:rsidRPr="004D2DAD" w:rsidRDefault="0005273A" w:rsidP="004D2DAD">
      <w:pPr>
        <w:widowControl w:val="0"/>
        <w:numPr>
          <w:ilvl w:val="0"/>
          <w:numId w:val="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4D2DAD">
        <w:rPr>
          <w:rFonts w:ascii="Times New Roman" w:hAnsi="Times New Roman" w:cs="Times New Roman"/>
          <w:b/>
          <w:bCs/>
        </w:rPr>
        <w:t>Officer</w:t>
      </w:r>
    </w:p>
    <w:p w14:paraId="13C01560" w14:textId="77777777" w:rsidR="0005273A" w:rsidRPr="004D2DAD" w:rsidRDefault="0005273A" w:rsidP="004D2DAD">
      <w:pPr>
        <w:widowControl w:val="0"/>
        <w:tabs>
          <w:tab w:val="left" w:pos="220"/>
          <w:tab w:val="left" w:pos="720"/>
        </w:tabs>
        <w:autoSpaceDE w:val="0"/>
        <w:autoSpaceDN w:val="0"/>
        <w:adjustRightInd w:val="0"/>
        <w:spacing w:after="240"/>
        <w:jc w:val="both"/>
        <w:rPr>
          <w:rFonts w:ascii="Times New Roman" w:hAnsi="Times New Roman" w:cs="Times New Roman"/>
        </w:rPr>
      </w:pPr>
      <w:r w:rsidRPr="004D2DAD">
        <w:rPr>
          <w:rFonts w:ascii="Times New Roman" w:hAnsi="Times New Roman" w:cs="Times New Roman"/>
        </w:rPr>
        <w:tab/>
        <w:t>This group of users has the highest privilege in the system. They are given access to management functions for maintaining the system. Officers are able to:</w:t>
      </w:r>
    </w:p>
    <w:p w14:paraId="4B00BB52"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patient to a queue and reset queue.</w:t>
      </w:r>
    </w:p>
    <w:p w14:paraId="761F2283"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information and promotion into the website.</w:t>
      </w:r>
    </w:p>
    <w:p w14:paraId="237BE0BF"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edit information and promotion from the website.</w:t>
      </w:r>
    </w:p>
    <w:p w14:paraId="6269BB41"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delete information and promotion from the website.</w:t>
      </w:r>
    </w:p>
    <w:p w14:paraId="0D418B7A"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add dental treatment and cost into the website.</w:t>
      </w:r>
    </w:p>
    <w:p w14:paraId="26907926"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edit dental treatment and cost from the website.</w:t>
      </w:r>
    </w:p>
    <w:p w14:paraId="0F8478A1"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delete dental treatment and cost from the website.</w:t>
      </w:r>
    </w:p>
    <w:p w14:paraId="68147973" w14:textId="77777777" w:rsidR="0005273A" w:rsidRPr="004D2DAD" w:rsidRDefault="0005273A" w:rsidP="004D2DAD">
      <w:pPr>
        <w:pStyle w:val="ListParagraph"/>
        <w:widowControl w:val="0"/>
        <w:numPr>
          <w:ilvl w:val="0"/>
          <w:numId w:val="6"/>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Officer can view all dental treatment.</w:t>
      </w:r>
    </w:p>
    <w:p w14:paraId="74841D1F" w14:textId="77777777" w:rsidR="0005273A" w:rsidRPr="004D2DAD" w:rsidRDefault="0005273A" w:rsidP="004D2DAD">
      <w:pPr>
        <w:widowControl w:val="0"/>
        <w:tabs>
          <w:tab w:val="left" w:pos="220"/>
          <w:tab w:val="left" w:pos="720"/>
        </w:tabs>
        <w:autoSpaceDE w:val="0"/>
        <w:autoSpaceDN w:val="0"/>
        <w:adjustRightInd w:val="0"/>
        <w:spacing w:after="240"/>
        <w:jc w:val="both"/>
        <w:rPr>
          <w:rFonts w:ascii="Times New Roman" w:hAnsi="Times New Roman" w:cs="Times New Roman"/>
          <w:b/>
          <w:bCs/>
        </w:rPr>
      </w:pPr>
      <w:r w:rsidRPr="004D2DAD">
        <w:rPr>
          <w:rFonts w:ascii="Times New Roman" w:hAnsi="Times New Roman" w:cs="Times New Roman"/>
          <w:b/>
          <w:bCs/>
        </w:rPr>
        <w:tab/>
        <w:t>Dentist</w:t>
      </w:r>
    </w:p>
    <w:p w14:paraId="0B5E2121" w14:textId="77777777" w:rsidR="0005273A" w:rsidRPr="004D2DAD" w:rsidRDefault="0005273A" w:rsidP="004D2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4D2DAD">
        <w:rPr>
          <w:rFonts w:ascii="Times New Roman" w:hAnsi="Times New Roman" w:cs="Times New Roman"/>
        </w:rPr>
        <w:tab/>
        <w:t xml:space="preserve">This group of user needs to be registered to the system at the dental clinic. They will register their account at the clinic. Dentist uses their </w:t>
      </w:r>
      <w:proofErr w:type="spellStart"/>
      <w:r w:rsidRPr="004D2DAD">
        <w:rPr>
          <w:rFonts w:ascii="Times New Roman" w:hAnsi="Times New Roman" w:cs="Times New Roman"/>
        </w:rPr>
        <w:t>dentistID</w:t>
      </w:r>
      <w:proofErr w:type="spellEnd"/>
      <w:r w:rsidRPr="004D2DAD">
        <w:rPr>
          <w:rFonts w:ascii="Times New Roman" w:hAnsi="Times New Roman" w:cs="Times New Roman"/>
        </w:rPr>
        <w:t xml:space="preserve"> and password to login to the system to use the services. Dentists are able to:</w:t>
      </w:r>
    </w:p>
    <w:p w14:paraId="3529B400" w14:textId="77777777" w:rsidR="0005273A" w:rsidRPr="004D2DAD" w:rsidRDefault="0005273A" w:rsidP="004D2DAD">
      <w:pPr>
        <w:pStyle w:val="ListParagraph"/>
        <w:widowControl w:val="0"/>
        <w:numPr>
          <w:ilvl w:val="0"/>
          <w:numId w:val="7"/>
        </w:numPr>
        <w:tabs>
          <w:tab w:val="left" w:pos="220"/>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Dentist can view their follow up question.</w:t>
      </w:r>
    </w:p>
    <w:p w14:paraId="1BEB22A5" w14:textId="77777777" w:rsidR="0005273A" w:rsidRPr="004D2DAD" w:rsidRDefault="0005273A" w:rsidP="004D2DAD">
      <w:pPr>
        <w:pStyle w:val="ListParagraph"/>
        <w:widowControl w:val="0"/>
        <w:numPr>
          <w:ilvl w:val="0"/>
          <w:numId w:val="7"/>
        </w:numPr>
        <w:tabs>
          <w:tab w:val="left" w:pos="220"/>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4D2DAD">
        <w:rPr>
          <w:rFonts w:ascii="Times New Roman" w:hAnsi="Times New Roman" w:cs="Times New Roman"/>
          <w:color w:val="auto"/>
          <w:sz w:val="24"/>
          <w:szCs w:val="24"/>
        </w:rPr>
        <w:t>Dentist can post question to follow up their patient</w:t>
      </w:r>
    </w:p>
    <w:p w14:paraId="269CC1B9" w14:textId="77777777" w:rsidR="0005273A" w:rsidRPr="004D2DAD" w:rsidRDefault="0005273A" w:rsidP="004D2DAD">
      <w:pPr>
        <w:pStyle w:val="Heading2"/>
        <w:jc w:val="both"/>
        <w:rPr>
          <w:rFonts w:ascii="Times New Roman" w:eastAsiaTheme="minorHAnsi" w:hAnsi="Times New Roman" w:cs="Times New Roman"/>
          <w:bCs w:val="0"/>
          <w:color w:val="auto"/>
          <w:sz w:val="28"/>
        </w:rPr>
      </w:pPr>
      <w:bookmarkStart w:id="16" w:name="_Toc401692968"/>
      <w:bookmarkStart w:id="17" w:name="_Toc401694898"/>
      <w:bookmarkStart w:id="18" w:name="_Toc279640617"/>
      <w:r w:rsidRPr="004D2DAD">
        <w:rPr>
          <w:rFonts w:ascii="Times New Roman" w:hAnsi="Times New Roman" w:cs="Times New Roman"/>
          <w:bCs w:val="0"/>
          <w:color w:val="auto"/>
          <w:sz w:val="28"/>
        </w:rPr>
        <w:lastRenderedPageBreak/>
        <w:t>1.5 Operation Environment</w:t>
      </w:r>
      <w:bookmarkEnd w:id="15"/>
      <w:bookmarkEnd w:id="16"/>
      <w:bookmarkEnd w:id="17"/>
      <w:bookmarkEnd w:id="18"/>
    </w:p>
    <w:p w14:paraId="66C0AF5F" w14:textId="77777777" w:rsidR="0005273A" w:rsidRPr="004D2DAD" w:rsidRDefault="0005273A" w:rsidP="004D2DAD">
      <w:pPr>
        <w:pStyle w:val="NoSpacing"/>
        <w:jc w:val="both"/>
        <w:rPr>
          <w:rFonts w:ascii="Times New Roman" w:hAnsi="Times New Roman" w:cs="Times New Roman"/>
          <w:lang w:bidi="ar-SA"/>
        </w:rPr>
      </w:pPr>
    </w:p>
    <w:p w14:paraId="0914AF33" w14:textId="77777777" w:rsidR="0005273A" w:rsidRPr="004D2DAD" w:rsidRDefault="0005273A" w:rsidP="004D2DAD">
      <w:pPr>
        <w:widowControl w:val="0"/>
        <w:tabs>
          <w:tab w:val="left" w:pos="220"/>
          <w:tab w:val="left" w:pos="720"/>
        </w:tabs>
        <w:autoSpaceDE w:val="0"/>
        <w:autoSpaceDN w:val="0"/>
        <w:adjustRightInd w:val="0"/>
        <w:spacing w:after="240"/>
        <w:ind w:firstLine="709"/>
        <w:jc w:val="both"/>
        <w:rPr>
          <w:rFonts w:ascii="Times New Roman" w:eastAsiaTheme="minorHAnsi" w:hAnsi="Times New Roman" w:cs="Times New Roman"/>
        </w:rPr>
      </w:pPr>
      <w:r w:rsidRPr="004D2DAD">
        <w:rPr>
          <w:rFonts w:ascii="Times New Roman" w:eastAsiaTheme="minorHAnsi" w:hAnsi="Times New Roman" w:cs="Times New Roman"/>
        </w:rPr>
        <w:t xml:space="preserve">Dental clinic services system uses web service technology and </w:t>
      </w:r>
      <w:proofErr w:type="spellStart"/>
      <w:r w:rsidRPr="004D2DAD">
        <w:rPr>
          <w:rFonts w:ascii="Times New Roman" w:eastAsiaTheme="minorHAnsi" w:hAnsi="Times New Roman" w:cs="Times New Roman"/>
        </w:rPr>
        <w:t>iOS</w:t>
      </w:r>
      <w:proofErr w:type="spellEnd"/>
      <w:r w:rsidRPr="004D2DAD">
        <w:rPr>
          <w:rFonts w:ascii="Times New Roman" w:eastAsiaTheme="minorHAnsi" w:hAnsi="Times New Roman" w:cs="Times New Roman"/>
        </w:rPr>
        <w:t xml:space="preserve"> technology. All the characters must have the Internet connection. Patients who want to use the mobile application must use a smartphone which supports iOS7.</w:t>
      </w:r>
    </w:p>
    <w:p w14:paraId="7991E947" w14:textId="77777777" w:rsidR="0005273A" w:rsidRPr="004D2DAD" w:rsidRDefault="0005273A" w:rsidP="0005273A">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p>
    <w:p w14:paraId="6DAF3A02" w14:textId="77777777" w:rsidR="0005273A" w:rsidRPr="004D2DAD" w:rsidRDefault="0005273A" w:rsidP="0005273A">
      <w:pPr>
        <w:pStyle w:val="Heading2"/>
        <w:rPr>
          <w:rFonts w:ascii="Times New Roman" w:eastAsiaTheme="minorHAnsi" w:hAnsi="Times New Roman" w:cs="Times New Roman"/>
          <w:bCs w:val="0"/>
          <w:color w:val="auto"/>
          <w:sz w:val="24"/>
          <w:szCs w:val="24"/>
        </w:rPr>
      </w:pPr>
      <w:r w:rsidRPr="004D2DAD">
        <w:rPr>
          <w:rFonts w:ascii="Times New Roman" w:eastAsiaTheme="minorHAnsi" w:hAnsi="Times New Roman" w:cs="Times New Roman"/>
          <w:color w:val="auto"/>
          <w:sz w:val="24"/>
          <w:szCs w:val="24"/>
        </w:rPr>
        <w:tab/>
      </w:r>
      <w:bookmarkStart w:id="19" w:name="_Toc401692969"/>
      <w:bookmarkStart w:id="20" w:name="_Toc401694899"/>
      <w:bookmarkStart w:id="21" w:name="_Toc279640618"/>
      <w:r w:rsidRPr="004D2DAD">
        <w:rPr>
          <w:rFonts w:ascii="Times New Roman" w:eastAsiaTheme="minorHAnsi" w:hAnsi="Times New Roman" w:cs="Times New Roman"/>
          <w:bCs w:val="0"/>
          <w:color w:val="auto"/>
          <w:sz w:val="28"/>
        </w:rPr>
        <w:t>1.5 Acronyms and Definitions Acronyms</w:t>
      </w:r>
      <w:bookmarkEnd w:id="19"/>
      <w:bookmarkEnd w:id="20"/>
      <w:bookmarkEnd w:id="21"/>
    </w:p>
    <w:p w14:paraId="76514A3F" w14:textId="77777777" w:rsidR="0005273A" w:rsidRPr="004D2DAD" w:rsidRDefault="0005273A" w:rsidP="0005273A">
      <w:pPr>
        <w:pStyle w:val="NoSpacing"/>
        <w:rPr>
          <w:rFonts w:ascii="Times New Roman" w:hAnsi="Times New Roman" w:cs="Times New Roman"/>
          <w:lang w:bidi="ar-SA"/>
        </w:rPr>
      </w:pPr>
    </w:p>
    <w:tbl>
      <w:tblPr>
        <w:tblStyle w:val="TableGrid"/>
        <w:tblW w:w="0" w:type="auto"/>
        <w:tblInd w:w="2518" w:type="dxa"/>
        <w:tblLook w:val="04A0" w:firstRow="1" w:lastRow="0" w:firstColumn="1" w:lastColumn="0" w:noHBand="0" w:noVBand="1"/>
      </w:tblPr>
      <w:tblGrid>
        <w:gridCol w:w="2202"/>
        <w:gridCol w:w="3796"/>
      </w:tblGrid>
      <w:tr w:rsidR="0005273A" w:rsidRPr="004D2DAD" w14:paraId="7E1AD80B" w14:textId="77777777" w:rsidTr="004D2DAD">
        <w:tc>
          <w:tcPr>
            <w:tcW w:w="2410" w:type="dxa"/>
          </w:tcPr>
          <w:p w14:paraId="279A45E7" w14:textId="77777777" w:rsidR="0005273A" w:rsidRPr="004D2DAD" w:rsidRDefault="0005273A" w:rsidP="004D2DAD">
            <w:pPr>
              <w:jc w:val="center"/>
              <w:rPr>
                <w:rFonts w:ascii="Times New Roman" w:hAnsi="Times New Roman" w:cs="Times New Roman"/>
                <w:b/>
                <w:bCs/>
                <w:sz w:val="24"/>
                <w:szCs w:val="32"/>
              </w:rPr>
            </w:pPr>
            <w:r w:rsidRPr="004D2DAD">
              <w:rPr>
                <w:rFonts w:ascii="Times New Roman" w:hAnsi="Times New Roman" w:cs="Times New Roman"/>
                <w:b/>
                <w:bCs/>
                <w:sz w:val="24"/>
                <w:szCs w:val="32"/>
              </w:rPr>
              <w:t>Acronyms</w:t>
            </w:r>
          </w:p>
        </w:tc>
        <w:tc>
          <w:tcPr>
            <w:tcW w:w="4314" w:type="dxa"/>
          </w:tcPr>
          <w:p w14:paraId="647881DD" w14:textId="77777777" w:rsidR="0005273A" w:rsidRPr="004D2DAD" w:rsidRDefault="0005273A" w:rsidP="004D2DAD">
            <w:pPr>
              <w:jc w:val="center"/>
              <w:rPr>
                <w:rFonts w:ascii="Times New Roman" w:hAnsi="Times New Roman" w:cs="Times New Roman"/>
                <w:b/>
                <w:bCs/>
                <w:sz w:val="24"/>
                <w:szCs w:val="32"/>
              </w:rPr>
            </w:pPr>
            <w:r w:rsidRPr="004D2DAD">
              <w:rPr>
                <w:rFonts w:ascii="Times New Roman" w:hAnsi="Times New Roman" w:cs="Times New Roman"/>
                <w:b/>
                <w:bCs/>
                <w:sz w:val="24"/>
                <w:szCs w:val="32"/>
              </w:rPr>
              <w:t>Stands for</w:t>
            </w:r>
          </w:p>
        </w:tc>
      </w:tr>
      <w:tr w:rsidR="0005273A" w:rsidRPr="004D2DAD" w14:paraId="6D377D00" w14:textId="77777777" w:rsidTr="004D2DAD">
        <w:tc>
          <w:tcPr>
            <w:tcW w:w="2410" w:type="dxa"/>
          </w:tcPr>
          <w:p w14:paraId="66DF1940"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Registered User</w:t>
            </w:r>
          </w:p>
        </w:tc>
        <w:tc>
          <w:tcPr>
            <w:tcW w:w="4314" w:type="dxa"/>
          </w:tcPr>
          <w:p w14:paraId="17D8A4D0"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Patient, Dentist, and Officer</w:t>
            </w:r>
          </w:p>
        </w:tc>
      </w:tr>
      <w:tr w:rsidR="0005273A" w:rsidRPr="004D2DAD" w14:paraId="4A08D5A2" w14:textId="77777777" w:rsidTr="004D2DAD">
        <w:tc>
          <w:tcPr>
            <w:tcW w:w="2410" w:type="dxa"/>
          </w:tcPr>
          <w:p w14:paraId="04C3671C"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Non-registered User</w:t>
            </w:r>
          </w:p>
        </w:tc>
        <w:tc>
          <w:tcPr>
            <w:tcW w:w="4314" w:type="dxa"/>
          </w:tcPr>
          <w:p w14:paraId="57574542"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Visitor</w:t>
            </w:r>
          </w:p>
        </w:tc>
      </w:tr>
      <w:tr w:rsidR="0005273A" w:rsidRPr="004D2DAD" w14:paraId="18501023" w14:textId="77777777" w:rsidTr="004D2DAD">
        <w:tc>
          <w:tcPr>
            <w:tcW w:w="2410" w:type="dxa"/>
          </w:tcPr>
          <w:p w14:paraId="4FF88DD4"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PSR</w:t>
            </w:r>
          </w:p>
        </w:tc>
        <w:tc>
          <w:tcPr>
            <w:tcW w:w="4314" w:type="dxa"/>
          </w:tcPr>
          <w:p w14:paraId="0D65E006"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Status Report</w:t>
            </w:r>
          </w:p>
        </w:tc>
      </w:tr>
      <w:tr w:rsidR="0005273A" w:rsidRPr="004D2DAD" w14:paraId="4DAE58B6" w14:textId="77777777" w:rsidTr="004D2DAD">
        <w:tc>
          <w:tcPr>
            <w:tcW w:w="2410" w:type="dxa"/>
          </w:tcPr>
          <w:p w14:paraId="5287CCE8"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PM</w:t>
            </w:r>
          </w:p>
        </w:tc>
        <w:tc>
          <w:tcPr>
            <w:tcW w:w="4314" w:type="dxa"/>
          </w:tcPr>
          <w:p w14:paraId="3ECCB0FB"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Management</w:t>
            </w:r>
          </w:p>
        </w:tc>
      </w:tr>
      <w:tr w:rsidR="0005273A" w:rsidRPr="004D2DAD" w14:paraId="571417FD" w14:textId="77777777" w:rsidTr="004D2DAD">
        <w:tc>
          <w:tcPr>
            <w:tcW w:w="2410" w:type="dxa"/>
          </w:tcPr>
          <w:p w14:paraId="348E1B8E"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PMP</w:t>
            </w:r>
          </w:p>
        </w:tc>
        <w:tc>
          <w:tcPr>
            <w:tcW w:w="4314" w:type="dxa"/>
          </w:tcPr>
          <w:p w14:paraId="4AC3DD78"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Project Management Plan</w:t>
            </w:r>
          </w:p>
        </w:tc>
      </w:tr>
      <w:tr w:rsidR="0005273A" w:rsidRPr="004D2DAD" w14:paraId="6F329A54" w14:textId="77777777" w:rsidTr="004D2DAD">
        <w:tc>
          <w:tcPr>
            <w:tcW w:w="2410" w:type="dxa"/>
          </w:tcPr>
          <w:p w14:paraId="38E9251E"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URS</w:t>
            </w:r>
          </w:p>
        </w:tc>
        <w:tc>
          <w:tcPr>
            <w:tcW w:w="4314" w:type="dxa"/>
          </w:tcPr>
          <w:p w14:paraId="6341D26D"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User Requirement Specification</w:t>
            </w:r>
          </w:p>
        </w:tc>
      </w:tr>
      <w:tr w:rsidR="0005273A" w:rsidRPr="004D2DAD" w14:paraId="703983AC" w14:textId="77777777" w:rsidTr="004D2DAD">
        <w:tc>
          <w:tcPr>
            <w:tcW w:w="2410" w:type="dxa"/>
          </w:tcPr>
          <w:p w14:paraId="03577697"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SRS</w:t>
            </w:r>
          </w:p>
        </w:tc>
        <w:tc>
          <w:tcPr>
            <w:tcW w:w="4314" w:type="dxa"/>
          </w:tcPr>
          <w:p w14:paraId="4D6D2BE3"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Software Requirement Specification</w:t>
            </w:r>
          </w:p>
        </w:tc>
      </w:tr>
      <w:tr w:rsidR="0005273A" w:rsidRPr="004D2DAD" w14:paraId="78D51F3A" w14:textId="77777777" w:rsidTr="004D2DAD">
        <w:tc>
          <w:tcPr>
            <w:tcW w:w="2410" w:type="dxa"/>
          </w:tcPr>
          <w:p w14:paraId="697D4003"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 xml:space="preserve">VSE </w:t>
            </w:r>
          </w:p>
        </w:tc>
        <w:tc>
          <w:tcPr>
            <w:tcW w:w="4314" w:type="dxa"/>
          </w:tcPr>
          <w:p w14:paraId="050DADE7"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Very Small Entity</w:t>
            </w:r>
          </w:p>
        </w:tc>
      </w:tr>
      <w:tr w:rsidR="0005273A" w:rsidRPr="004D2DAD" w14:paraId="7D4D293A" w14:textId="77777777" w:rsidTr="004D2DAD">
        <w:tc>
          <w:tcPr>
            <w:tcW w:w="2410" w:type="dxa"/>
          </w:tcPr>
          <w:p w14:paraId="231BE9A3"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QR code</w:t>
            </w:r>
          </w:p>
        </w:tc>
        <w:tc>
          <w:tcPr>
            <w:tcW w:w="4314" w:type="dxa"/>
          </w:tcPr>
          <w:p w14:paraId="00DEC58B"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Quick Response Code</w:t>
            </w:r>
          </w:p>
        </w:tc>
      </w:tr>
      <w:tr w:rsidR="0005273A" w:rsidRPr="004D2DAD" w14:paraId="12D9C86C" w14:textId="77777777" w:rsidTr="004D2DAD">
        <w:tc>
          <w:tcPr>
            <w:tcW w:w="2410" w:type="dxa"/>
          </w:tcPr>
          <w:p w14:paraId="14339E12"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sz w:val="24"/>
                <w:szCs w:val="32"/>
              </w:rPr>
              <w:t>UC</w:t>
            </w:r>
          </w:p>
        </w:tc>
        <w:tc>
          <w:tcPr>
            <w:tcW w:w="4314" w:type="dxa"/>
          </w:tcPr>
          <w:p w14:paraId="1B43CB45"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rPr>
              <w:t>Use Case</w:t>
            </w:r>
          </w:p>
        </w:tc>
      </w:tr>
      <w:tr w:rsidR="0005273A" w:rsidRPr="004D2DAD" w14:paraId="49FB1046" w14:textId="77777777" w:rsidTr="004D2DAD">
        <w:tc>
          <w:tcPr>
            <w:tcW w:w="2410" w:type="dxa"/>
          </w:tcPr>
          <w:p w14:paraId="47EA8D1C" w14:textId="77777777" w:rsidR="0005273A" w:rsidRPr="004D2DAD" w:rsidRDefault="0005273A" w:rsidP="004D2DAD">
            <w:pPr>
              <w:jc w:val="center"/>
              <w:rPr>
                <w:rFonts w:ascii="Times New Roman" w:hAnsi="Times New Roman" w:cs="Times New Roman"/>
                <w:sz w:val="24"/>
                <w:szCs w:val="32"/>
              </w:rPr>
            </w:pPr>
            <w:r w:rsidRPr="004D2DAD">
              <w:rPr>
                <w:rFonts w:ascii="Times New Roman" w:hAnsi="Times New Roman" w:cs="Times New Roman"/>
              </w:rPr>
              <w:t>AD</w:t>
            </w:r>
          </w:p>
        </w:tc>
        <w:tc>
          <w:tcPr>
            <w:tcW w:w="4314" w:type="dxa"/>
          </w:tcPr>
          <w:p w14:paraId="0C3435A7"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Activity Diagram</w:t>
            </w:r>
          </w:p>
        </w:tc>
      </w:tr>
      <w:tr w:rsidR="0005273A" w:rsidRPr="004D2DAD" w14:paraId="39D86481" w14:textId="77777777" w:rsidTr="004D2DAD">
        <w:tc>
          <w:tcPr>
            <w:tcW w:w="2410" w:type="dxa"/>
          </w:tcPr>
          <w:p w14:paraId="3FAC27A5"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UI</w:t>
            </w:r>
          </w:p>
        </w:tc>
        <w:tc>
          <w:tcPr>
            <w:tcW w:w="4314" w:type="dxa"/>
          </w:tcPr>
          <w:p w14:paraId="4A79B317"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User Interface</w:t>
            </w:r>
          </w:p>
        </w:tc>
      </w:tr>
      <w:tr w:rsidR="0005273A" w:rsidRPr="004D2DAD" w14:paraId="5C784A6A" w14:textId="77777777" w:rsidTr="004D2DAD">
        <w:tc>
          <w:tcPr>
            <w:tcW w:w="2410" w:type="dxa"/>
          </w:tcPr>
          <w:p w14:paraId="3D9478F6"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UTC</w:t>
            </w:r>
          </w:p>
        </w:tc>
        <w:tc>
          <w:tcPr>
            <w:tcW w:w="4314" w:type="dxa"/>
          </w:tcPr>
          <w:p w14:paraId="03F155E1"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Unit Test Case</w:t>
            </w:r>
          </w:p>
        </w:tc>
      </w:tr>
      <w:tr w:rsidR="0005273A" w:rsidRPr="004D2DAD" w14:paraId="363F2BCF" w14:textId="77777777" w:rsidTr="004D2DAD">
        <w:tc>
          <w:tcPr>
            <w:tcW w:w="2410" w:type="dxa"/>
          </w:tcPr>
          <w:p w14:paraId="0DCBAEC2"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STC</w:t>
            </w:r>
          </w:p>
        </w:tc>
        <w:tc>
          <w:tcPr>
            <w:tcW w:w="4314" w:type="dxa"/>
          </w:tcPr>
          <w:p w14:paraId="59FC11AE"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System Test Case</w:t>
            </w:r>
          </w:p>
        </w:tc>
      </w:tr>
      <w:tr w:rsidR="0005273A" w:rsidRPr="004D2DAD" w14:paraId="542025E9" w14:textId="77777777" w:rsidTr="004D2DAD">
        <w:tc>
          <w:tcPr>
            <w:tcW w:w="2410" w:type="dxa"/>
          </w:tcPr>
          <w:p w14:paraId="308077BF"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CD</w:t>
            </w:r>
          </w:p>
        </w:tc>
        <w:tc>
          <w:tcPr>
            <w:tcW w:w="4314" w:type="dxa"/>
          </w:tcPr>
          <w:p w14:paraId="4B7EA22B"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Class Diagram</w:t>
            </w:r>
          </w:p>
        </w:tc>
      </w:tr>
      <w:tr w:rsidR="0005273A" w:rsidRPr="004D2DAD" w14:paraId="141E0833" w14:textId="77777777" w:rsidTr="004D2DAD">
        <w:tc>
          <w:tcPr>
            <w:tcW w:w="2410" w:type="dxa"/>
          </w:tcPr>
          <w:p w14:paraId="705B30C3"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SD</w:t>
            </w:r>
          </w:p>
        </w:tc>
        <w:tc>
          <w:tcPr>
            <w:tcW w:w="4314" w:type="dxa"/>
          </w:tcPr>
          <w:p w14:paraId="756A8FDD" w14:textId="77777777" w:rsidR="0005273A" w:rsidRPr="004D2DAD" w:rsidRDefault="0005273A" w:rsidP="004D2DAD">
            <w:pPr>
              <w:jc w:val="center"/>
              <w:rPr>
                <w:rFonts w:ascii="Times New Roman" w:hAnsi="Times New Roman" w:cs="Times New Roman"/>
              </w:rPr>
            </w:pPr>
            <w:r w:rsidRPr="004D2DAD">
              <w:rPr>
                <w:rFonts w:ascii="Times New Roman" w:hAnsi="Times New Roman" w:cs="Times New Roman"/>
              </w:rPr>
              <w:t>Sequence Diagram</w:t>
            </w:r>
          </w:p>
        </w:tc>
      </w:tr>
    </w:tbl>
    <w:p w14:paraId="5F2D4A31" w14:textId="77777777" w:rsidR="0005273A" w:rsidRPr="004D2DAD" w:rsidRDefault="0005273A" w:rsidP="0005273A">
      <w:pPr>
        <w:widowControl w:val="0"/>
        <w:tabs>
          <w:tab w:val="left" w:pos="220"/>
          <w:tab w:val="left" w:pos="720"/>
        </w:tabs>
        <w:autoSpaceDE w:val="0"/>
        <w:autoSpaceDN w:val="0"/>
        <w:adjustRightInd w:val="0"/>
        <w:spacing w:after="240"/>
        <w:rPr>
          <w:rFonts w:ascii="Times New Roman" w:eastAsiaTheme="minorHAnsi" w:hAnsi="Times New Roman" w:cs="Times New Roman"/>
        </w:rPr>
      </w:pPr>
    </w:p>
    <w:p w14:paraId="67842672" w14:textId="77777777" w:rsidR="0005273A" w:rsidRPr="004D2DAD" w:rsidRDefault="0005273A" w:rsidP="0005273A">
      <w:pPr>
        <w:widowControl w:val="0"/>
        <w:autoSpaceDE w:val="0"/>
        <w:autoSpaceDN w:val="0"/>
        <w:adjustRightInd w:val="0"/>
        <w:spacing w:after="240"/>
        <w:rPr>
          <w:rFonts w:ascii="Times New Roman" w:eastAsiaTheme="minorHAnsi" w:hAnsi="Times New Roman" w:cs="Times New Roman"/>
          <w:b/>
        </w:rPr>
      </w:pPr>
    </w:p>
    <w:p w14:paraId="53C3CBCA" w14:textId="77777777" w:rsidR="0005273A" w:rsidRPr="004D2DAD" w:rsidRDefault="0005273A" w:rsidP="0005273A">
      <w:pPr>
        <w:pStyle w:val="Heading3"/>
        <w:ind w:firstLine="360"/>
        <w:rPr>
          <w:rFonts w:ascii="Times New Roman" w:hAnsi="Times New Roman" w:cs="Times New Roman"/>
          <w:color w:val="auto"/>
          <w:sz w:val="28"/>
          <w:szCs w:val="28"/>
        </w:rPr>
      </w:pPr>
      <w:bookmarkStart w:id="22" w:name="_Toc401694900"/>
      <w:bookmarkStart w:id="23" w:name="_Toc279640619"/>
      <w:r w:rsidRPr="004D2DAD">
        <w:rPr>
          <w:rFonts w:ascii="Times New Roman" w:hAnsi="Times New Roman" w:cs="Times New Roman"/>
          <w:color w:val="auto"/>
          <w:sz w:val="28"/>
          <w:szCs w:val="28"/>
        </w:rPr>
        <w:t>1.6 Responsibility</w:t>
      </w:r>
      <w:bookmarkEnd w:id="22"/>
      <w:bookmarkEnd w:id="23"/>
    </w:p>
    <w:p w14:paraId="196DDF33" w14:textId="77777777" w:rsidR="0005273A" w:rsidRPr="004D2DAD" w:rsidRDefault="0005273A" w:rsidP="0005273A"/>
    <w:tbl>
      <w:tblPr>
        <w:tblStyle w:val="TableGrid"/>
        <w:tblW w:w="0" w:type="auto"/>
        <w:tblLook w:val="04A0" w:firstRow="1" w:lastRow="0" w:firstColumn="1" w:lastColumn="0" w:noHBand="0" w:noVBand="1"/>
      </w:tblPr>
      <w:tblGrid>
        <w:gridCol w:w="4258"/>
        <w:gridCol w:w="4258"/>
      </w:tblGrid>
      <w:tr w:rsidR="0005273A" w:rsidRPr="004D2DAD" w14:paraId="2ACA2D5A" w14:textId="77777777" w:rsidTr="004D2DAD">
        <w:tc>
          <w:tcPr>
            <w:tcW w:w="4258" w:type="dxa"/>
            <w:shd w:val="clear" w:color="auto" w:fill="C0C0C0"/>
          </w:tcPr>
          <w:p w14:paraId="271860B3" w14:textId="77777777" w:rsidR="0005273A" w:rsidRPr="004D2DAD" w:rsidRDefault="0005273A" w:rsidP="004D2DAD">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Item</w:t>
            </w:r>
          </w:p>
        </w:tc>
        <w:tc>
          <w:tcPr>
            <w:tcW w:w="4258" w:type="dxa"/>
            <w:shd w:val="clear" w:color="auto" w:fill="C0C0C0"/>
          </w:tcPr>
          <w:p w14:paraId="6D427D34" w14:textId="77777777" w:rsidR="0005273A" w:rsidRPr="004D2DAD" w:rsidRDefault="0005273A" w:rsidP="004D2DAD">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Responsibility</w:t>
            </w:r>
          </w:p>
        </w:tc>
      </w:tr>
      <w:tr w:rsidR="0005273A" w:rsidRPr="004D2DAD" w14:paraId="7A0D37B5" w14:textId="77777777" w:rsidTr="004D2DAD">
        <w:tc>
          <w:tcPr>
            <w:tcW w:w="4258" w:type="dxa"/>
          </w:tcPr>
          <w:p w14:paraId="293A9A1B"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unit testing</w:t>
            </w:r>
          </w:p>
        </w:tc>
        <w:tc>
          <w:tcPr>
            <w:tcW w:w="4258" w:type="dxa"/>
          </w:tcPr>
          <w:p w14:paraId="4836D16E"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proofErr w:type="spellStart"/>
            <w:r w:rsidRPr="004D2DAD">
              <w:rPr>
                <w:rFonts w:ascii="Times New Roman" w:hAnsi="Times New Roman" w:cs="Times New Roman"/>
                <w:b/>
                <w:bCs/>
                <w:sz w:val="28"/>
              </w:rPr>
              <w:t>Kanokwan</w:t>
            </w:r>
            <w:proofErr w:type="spellEnd"/>
            <w:r w:rsidRPr="004D2DAD">
              <w:rPr>
                <w:rFonts w:ascii="Times New Roman" w:hAnsi="Times New Roman" w:cs="Times New Roman"/>
                <w:b/>
                <w:bCs/>
                <w:sz w:val="28"/>
              </w:rPr>
              <w:t xml:space="preserve"> &amp; </w:t>
            </w:r>
            <w:proofErr w:type="spellStart"/>
            <w:r w:rsidRPr="004D2DAD">
              <w:rPr>
                <w:rFonts w:ascii="Times New Roman" w:hAnsi="Times New Roman" w:cs="Times New Roman"/>
                <w:b/>
                <w:bCs/>
                <w:sz w:val="28"/>
              </w:rPr>
              <w:t>worapun</w:t>
            </w:r>
            <w:proofErr w:type="spellEnd"/>
          </w:p>
        </w:tc>
      </w:tr>
      <w:tr w:rsidR="0005273A" w:rsidRPr="004D2DAD" w14:paraId="577E1356" w14:textId="77777777" w:rsidTr="004D2DAD">
        <w:tc>
          <w:tcPr>
            <w:tcW w:w="4258" w:type="dxa"/>
          </w:tcPr>
          <w:p w14:paraId="681F1748"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system test</w:t>
            </w:r>
          </w:p>
        </w:tc>
        <w:tc>
          <w:tcPr>
            <w:tcW w:w="4258" w:type="dxa"/>
          </w:tcPr>
          <w:p w14:paraId="0BCD212B" w14:textId="77777777" w:rsidR="0005273A" w:rsidRPr="004D2DAD" w:rsidRDefault="0005273A" w:rsidP="004D2DAD">
            <w:pPr>
              <w:widowControl w:val="0"/>
              <w:autoSpaceDE w:val="0"/>
              <w:autoSpaceDN w:val="0"/>
              <w:adjustRightInd w:val="0"/>
              <w:spacing w:after="240"/>
              <w:rPr>
                <w:rFonts w:ascii="Times New Roman" w:hAnsi="Times New Roman" w:cs="Times New Roman"/>
                <w:b/>
                <w:bCs/>
                <w:sz w:val="28"/>
              </w:rPr>
            </w:pPr>
            <w:proofErr w:type="spellStart"/>
            <w:r w:rsidRPr="004D2DAD">
              <w:rPr>
                <w:rFonts w:ascii="Times New Roman" w:hAnsi="Times New Roman" w:cs="Times New Roman"/>
                <w:b/>
                <w:bCs/>
                <w:sz w:val="28"/>
              </w:rPr>
              <w:t>Kanokwan</w:t>
            </w:r>
            <w:proofErr w:type="spellEnd"/>
            <w:r w:rsidRPr="004D2DAD">
              <w:rPr>
                <w:rFonts w:ascii="Times New Roman" w:hAnsi="Times New Roman" w:cs="Times New Roman"/>
                <w:b/>
                <w:bCs/>
                <w:sz w:val="28"/>
              </w:rPr>
              <w:t xml:space="preserve"> &amp; </w:t>
            </w:r>
            <w:proofErr w:type="spellStart"/>
            <w:r w:rsidRPr="004D2DAD">
              <w:rPr>
                <w:rFonts w:ascii="Times New Roman" w:hAnsi="Times New Roman" w:cs="Times New Roman"/>
                <w:b/>
                <w:bCs/>
                <w:sz w:val="28"/>
              </w:rPr>
              <w:t>worapun</w:t>
            </w:r>
            <w:proofErr w:type="spellEnd"/>
          </w:p>
        </w:tc>
      </w:tr>
    </w:tbl>
    <w:p w14:paraId="1AB8A43C" w14:textId="77777777" w:rsidR="0005273A" w:rsidRPr="004D2DAD" w:rsidRDefault="0005273A" w:rsidP="0005273A">
      <w:pPr>
        <w:pStyle w:val="Heading1"/>
        <w:rPr>
          <w:rFonts w:ascii="Times New Roman" w:hAnsi="Times New Roman" w:cs="Times New Roman"/>
          <w:color w:val="auto"/>
          <w:sz w:val="36"/>
          <w:szCs w:val="36"/>
        </w:rPr>
      </w:pPr>
      <w:r w:rsidRPr="004D2DAD">
        <w:rPr>
          <w:rFonts w:ascii="Times New Roman" w:hAnsi="Times New Roman" w:cs="Times New Roman"/>
          <w:color w:val="auto"/>
          <w:sz w:val="36"/>
          <w:szCs w:val="36"/>
        </w:rPr>
        <w:br w:type="page"/>
      </w:r>
    </w:p>
    <w:p w14:paraId="38814B0B" w14:textId="77777777" w:rsidR="00CE22F5" w:rsidRPr="004D2DAD" w:rsidRDefault="002B0E6A" w:rsidP="00385CBC">
      <w:pPr>
        <w:pStyle w:val="Heading1"/>
        <w:rPr>
          <w:rFonts w:ascii="Times New Roman" w:hAnsi="Times New Roman" w:cs="Times New Roman"/>
          <w:color w:val="auto"/>
          <w:sz w:val="36"/>
          <w:szCs w:val="36"/>
        </w:rPr>
      </w:pPr>
      <w:bookmarkStart w:id="24" w:name="_Toc279640620"/>
      <w:r w:rsidRPr="004D2DAD">
        <w:rPr>
          <w:rFonts w:ascii="Times New Roman" w:hAnsi="Times New Roman" w:cs="Times New Roman"/>
          <w:color w:val="auto"/>
          <w:sz w:val="36"/>
          <w:szCs w:val="36"/>
        </w:rPr>
        <w:lastRenderedPageBreak/>
        <w:t>Chapter Two:</w:t>
      </w:r>
      <w:r w:rsidR="00716989" w:rsidRPr="004D2DAD">
        <w:rPr>
          <w:rFonts w:ascii="Times New Roman" w:hAnsi="Times New Roman" w:cs="Times New Roman"/>
          <w:color w:val="auto"/>
          <w:sz w:val="36"/>
          <w:szCs w:val="36"/>
        </w:rPr>
        <w:t xml:space="preserve"> Unit Testing Record</w:t>
      </w:r>
      <w:bookmarkEnd w:id="24"/>
      <w:r w:rsidR="00716989" w:rsidRPr="004D2DAD">
        <w:rPr>
          <w:rFonts w:ascii="Times New Roman" w:hAnsi="Times New Roman" w:cs="Times New Roman"/>
          <w:color w:val="auto"/>
          <w:sz w:val="36"/>
          <w:szCs w:val="36"/>
        </w:rPr>
        <w:t xml:space="preserve"> </w:t>
      </w:r>
    </w:p>
    <w:p w14:paraId="5328B625" w14:textId="77777777" w:rsidR="00385CBC" w:rsidRPr="004D2DAD" w:rsidRDefault="00385CBC" w:rsidP="00385CBC">
      <w:pPr>
        <w:pStyle w:val="Heading2"/>
        <w:rPr>
          <w:rFonts w:ascii="Times New Roman" w:hAnsi="Times New Roman" w:cs="Times New Roman"/>
          <w:color w:val="auto"/>
          <w:sz w:val="32"/>
          <w:szCs w:val="32"/>
        </w:rPr>
      </w:pPr>
      <w:bookmarkStart w:id="25" w:name="_Toc279640621"/>
      <w:r w:rsidRPr="004D2DAD">
        <w:rPr>
          <w:rFonts w:ascii="Times New Roman" w:hAnsi="Times New Roman" w:cs="Times New Roman"/>
          <w:color w:val="auto"/>
          <w:sz w:val="32"/>
          <w:szCs w:val="32"/>
        </w:rPr>
        <w:t>2. Unit testing record</w:t>
      </w:r>
      <w:bookmarkEnd w:id="25"/>
    </w:p>
    <w:p w14:paraId="5BE0786A" w14:textId="77777777" w:rsidR="00984BE2" w:rsidRPr="004D2DAD" w:rsidRDefault="00984BE2" w:rsidP="00716989">
      <w:pPr>
        <w:widowControl w:val="0"/>
        <w:autoSpaceDE w:val="0"/>
        <w:autoSpaceDN w:val="0"/>
        <w:adjustRightInd w:val="0"/>
        <w:spacing w:after="240"/>
        <w:rPr>
          <w:rFonts w:ascii="Times New Roman" w:hAnsi="Times New Roman" w:cs="Times New Roman"/>
          <w:b/>
          <w:bCs/>
        </w:rPr>
      </w:pPr>
    </w:p>
    <w:p w14:paraId="4D786594" w14:textId="77777777" w:rsidR="0045573E" w:rsidRPr="004D2DAD" w:rsidRDefault="0045573E" w:rsidP="0045573E">
      <w:pPr>
        <w:pStyle w:val="Heading3"/>
        <w:rPr>
          <w:rFonts w:ascii="Times New Roman" w:eastAsiaTheme="minorEastAsia" w:hAnsi="Times New Roman" w:cs="Times New Roman"/>
          <w:color w:val="auto"/>
        </w:rPr>
      </w:pPr>
      <w:bookmarkStart w:id="26" w:name="_Toc279640622"/>
      <w:r w:rsidRPr="004D2DAD">
        <w:rPr>
          <w:rFonts w:ascii="Times New Roman" w:eastAsiaTheme="minorEastAsia" w:hAnsi="Times New Roman" w:cs="Times New Roman"/>
          <w:color w:val="auto"/>
        </w:rPr>
        <w:t xml:space="preserve">Unit Test Case 47 (UTC-47): </w:t>
      </w:r>
      <w:proofErr w:type="spellStart"/>
      <w:r w:rsidRPr="004D2DAD">
        <w:rPr>
          <w:rFonts w:ascii="Times New Roman" w:eastAsiaTheme="minorEastAsia" w:hAnsi="Times New Roman" w:cs="Times New Roman"/>
          <w:color w:val="auto"/>
        </w:rPr>
        <w:t>testo_add_</w:t>
      </w:r>
      <w:proofErr w:type="gramStart"/>
      <w:r w:rsidRPr="004D2DAD">
        <w:rPr>
          <w:rFonts w:ascii="Times New Roman" w:eastAsiaTheme="minorEastAsia" w:hAnsi="Times New Roman" w:cs="Times New Roman"/>
          <w:color w:val="auto"/>
        </w:rPr>
        <w:t>queue</w:t>
      </w:r>
      <w:proofErr w:type="spellEnd"/>
      <w:r w:rsidRPr="004D2DAD">
        <w:rPr>
          <w:rFonts w:ascii="Times New Roman" w:eastAsiaTheme="minorEastAsia" w:hAnsi="Times New Roman" w:cs="Times New Roman"/>
          <w:color w:val="auto"/>
        </w:rPr>
        <w:t>(</w:t>
      </w:r>
      <w:proofErr w:type="gramEnd"/>
      <w:r w:rsidRPr="004D2DAD">
        <w:rPr>
          <w:rFonts w:ascii="Times New Roman" w:eastAsiaTheme="minorEastAsia" w:hAnsi="Times New Roman" w:cs="Times New Roman"/>
          <w:color w:val="auto"/>
        </w:rPr>
        <w:t>)</w:t>
      </w:r>
      <w:bookmarkEnd w:id="26"/>
    </w:p>
    <w:p w14:paraId="1EDDCE43" w14:textId="77777777" w:rsidR="004A0884" w:rsidRPr="004D2DAD" w:rsidRDefault="0045573E" w:rsidP="004A0884">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4D2DAD" w14:paraId="346BEC19" w14:textId="77777777" w:rsidTr="004A0884">
        <w:tc>
          <w:tcPr>
            <w:tcW w:w="1101" w:type="dxa"/>
            <w:shd w:val="clear" w:color="auto" w:fill="C0C0C0"/>
            <w:vAlign w:val="center"/>
          </w:tcPr>
          <w:p w14:paraId="3E3E9E9B"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35777FB"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4DA2793A"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6D1183E1"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53FD3876"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45573E" w:rsidRPr="004D2DAD" w14:paraId="7F4A2165" w14:textId="77777777" w:rsidTr="004A0884">
        <w:tc>
          <w:tcPr>
            <w:tcW w:w="1101" w:type="dxa"/>
            <w:vAlign w:val="center"/>
          </w:tcPr>
          <w:p w14:paraId="2B4D3DC5"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4D477B5E" w14:textId="77777777"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add a patient to an empty queue with </w:t>
            </w:r>
            <w:proofErr w:type="spellStart"/>
            <w:r w:rsidRPr="004D2DAD">
              <w:rPr>
                <w:rFonts w:ascii="Times New Roman" w:hAnsi="Times New Roman" w:cs="Times New Roman"/>
                <w:sz w:val="24"/>
                <w:szCs w:val="24"/>
                <w:lang w:bidi="ar-SA"/>
              </w:rPr>
              <w:t>pid</w:t>
            </w:r>
            <w:proofErr w:type="spellEnd"/>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w:t>
            </w:r>
          </w:p>
        </w:tc>
        <w:tc>
          <w:tcPr>
            <w:tcW w:w="1276" w:type="dxa"/>
            <w:vAlign w:val="center"/>
          </w:tcPr>
          <w:p w14:paraId="4A54A5F5"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2C6F758E"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4AFDA25A"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45573E" w:rsidRPr="004D2DAD" w14:paraId="02DB4A36" w14:textId="77777777" w:rsidTr="004A0884">
        <w:tc>
          <w:tcPr>
            <w:tcW w:w="1101" w:type="dxa"/>
            <w:vAlign w:val="center"/>
          </w:tcPr>
          <w:p w14:paraId="59F02390"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6C913F86" w14:textId="77777777"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add a patient to a not empty queue with </w:t>
            </w:r>
            <w:proofErr w:type="spellStart"/>
            <w:r w:rsidRPr="004D2DAD">
              <w:rPr>
                <w:rFonts w:ascii="Times New Roman" w:hAnsi="Times New Roman" w:cs="Times New Roman"/>
                <w:sz w:val="24"/>
                <w:szCs w:val="24"/>
                <w:lang w:bidi="ar-SA"/>
              </w:rPr>
              <w:t>pid</w:t>
            </w:r>
            <w:proofErr w:type="spellEnd"/>
            <w:r w:rsidRPr="004D2DAD">
              <w:rPr>
                <w:rFonts w:ascii="Times New Roman" w:hAnsi="Times New Roman" w:cs="Times New Roman"/>
                <w:sz w:val="24"/>
                <w:szCs w:val="24"/>
                <w:lang w:bidi="ar-SA"/>
              </w:rPr>
              <w:t>(</w:t>
            </w:r>
            <w:proofErr w:type="spellStart"/>
            <w:r w:rsidRPr="004D2DAD">
              <w:rPr>
                <w:rFonts w:ascii="Times New Roman" w:hAnsi="Times New Roman" w:cs="Times New Roman"/>
                <w:sz w:val="24"/>
                <w:szCs w:val="24"/>
                <w:lang w:bidi="ar-SA"/>
              </w:rPr>
              <w:t>patientID</w:t>
            </w:r>
            <w:proofErr w:type="spellEnd"/>
            <w:r w:rsidRPr="004D2DAD">
              <w:rPr>
                <w:rFonts w:ascii="Times New Roman" w:hAnsi="Times New Roman" w:cs="Times New Roman"/>
                <w:sz w:val="24"/>
                <w:szCs w:val="24"/>
                <w:lang w:bidi="ar-SA"/>
              </w:rPr>
              <w:t>)</w:t>
            </w:r>
          </w:p>
        </w:tc>
        <w:tc>
          <w:tcPr>
            <w:tcW w:w="1276" w:type="dxa"/>
            <w:vAlign w:val="center"/>
          </w:tcPr>
          <w:p w14:paraId="1B3EED52"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58231D28"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5622747A"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1BA9D95" w14:textId="77777777" w:rsidR="007934A0" w:rsidRPr="004D2DAD" w:rsidRDefault="007934A0" w:rsidP="004A0884">
      <w:pPr>
        <w:pStyle w:val="Heading3"/>
        <w:rPr>
          <w:rFonts w:ascii="Times New Roman" w:hAnsi="Times New Roman" w:cs="Times New Roman"/>
          <w:color w:val="auto"/>
          <w:sz w:val="26"/>
          <w:szCs w:val="26"/>
        </w:rPr>
      </w:pPr>
    </w:p>
    <w:p w14:paraId="5F3C3E29" w14:textId="77777777" w:rsidR="0045573E" w:rsidRPr="004D2DAD" w:rsidRDefault="0045573E" w:rsidP="0045573E">
      <w:pPr>
        <w:pStyle w:val="Heading3"/>
        <w:rPr>
          <w:rFonts w:ascii="Times New Roman" w:eastAsiaTheme="minorEastAsia" w:hAnsi="Times New Roman" w:cs="Times New Roman"/>
          <w:color w:val="auto"/>
        </w:rPr>
      </w:pPr>
      <w:bookmarkStart w:id="27" w:name="_Toc279640623"/>
      <w:r w:rsidRPr="004D2DAD">
        <w:rPr>
          <w:rFonts w:ascii="Times New Roman" w:eastAsiaTheme="minorEastAsia" w:hAnsi="Times New Roman" w:cs="Times New Roman"/>
          <w:color w:val="auto"/>
        </w:rPr>
        <w:t xml:space="preserve">Unit Test Case 48 (UTC-48): </w:t>
      </w:r>
      <w:proofErr w:type="spellStart"/>
      <w:r w:rsidRPr="004D2DAD">
        <w:rPr>
          <w:rFonts w:ascii="Times New Roman" w:eastAsiaTheme="minorEastAsia" w:hAnsi="Times New Roman" w:cs="Times New Roman"/>
          <w:color w:val="auto"/>
        </w:rPr>
        <w:t>testo_reset_</w:t>
      </w:r>
      <w:proofErr w:type="gramStart"/>
      <w:r w:rsidRPr="004D2DAD">
        <w:rPr>
          <w:rFonts w:ascii="Times New Roman" w:eastAsiaTheme="minorEastAsia" w:hAnsi="Times New Roman" w:cs="Times New Roman"/>
          <w:color w:val="auto"/>
        </w:rPr>
        <w:t>queue</w:t>
      </w:r>
      <w:proofErr w:type="spellEnd"/>
      <w:r w:rsidRPr="004D2DAD">
        <w:rPr>
          <w:rFonts w:ascii="Times New Roman" w:eastAsiaTheme="minorEastAsia" w:hAnsi="Times New Roman" w:cs="Times New Roman"/>
          <w:color w:val="auto"/>
        </w:rPr>
        <w:t>(</w:t>
      </w:r>
      <w:proofErr w:type="gramEnd"/>
      <w:r w:rsidRPr="004D2DAD">
        <w:rPr>
          <w:rFonts w:ascii="Times New Roman" w:eastAsiaTheme="minorEastAsia" w:hAnsi="Times New Roman" w:cs="Times New Roman"/>
          <w:color w:val="auto"/>
        </w:rPr>
        <w:t>)</w:t>
      </w:r>
      <w:bookmarkEnd w:id="27"/>
    </w:p>
    <w:p w14:paraId="2529A45B" w14:textId="77777777" w:rsidR="004A0884" w:rsidRPr="004D2DAD" w:rsidRDefault="004A0884" w:rsidP="004A0884">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 xml:space="preserve">Test date: Tested 07/30/2014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Worapun</w:t>
      </w:r>
    </w:p>
    <w:tbl>
      <w:tblPr>
        <w:tblStyle w:val="TableGrid"/>
        <w:tblW w:w="8497" w:type="dxa"/>
        <w:jc w:val="center"/>
        <w:tblLayout w:type="fixed"/>
        <w:tblLook w:val="04A0" w:firstRow="1" w:lastRow="0" w:firstColumn="1" w:lastColumn="0" w:noHBand="0" w:noVBand="1"/>
      </w:tblPr>
      <w:tblGrid>
        <w:gridCol w:w="645"/>
        <w:gridCol w:w="3990"/>
        <w:gridCol w:w="1276"/>
        <w:gridCol w:w="1347"/>
        <w:gridCol w:w="1239"/>
      </w:tblGrid>
      <w:tr w:rsidR="0045573E" w:rsidRPr="004D2DAD" w14:paraId="329A7FC9" w14:textId="77777777" w:rsidTr="0045573E">
        <w:trPr>
          <w:trHeight w:val="606"/>
          <w:jc w:val="center"/>
        </w:trPr>
        <w:tc>
          <w:tcPr>
            <w:tcW w:w="645" w:type="dxa"/>
            <w:shd w:val="clear" w:color="auto" w:fill="C0C0C0"/>
            <w:vAlign w:val="center"/>
          </w:tcPr>
          <w:p w14:paraId="4992FB65"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990" w:type="dxa"/>
            <w:shd w:val="clear" w:color="auto" w:fill="C0C0C0"/>
            <w:vAlign w:val="center"/>
          </w:tcPr>
          <w:p w14:paraId="26C31E58"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266FE8D7"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347" w:type="dxa"/>
            <w:shd w:val="clear" w:color="auto" w:fill="C0C0C0"/>
            <w:vAlign w:val="center"/>
          </w:tcPr>
          <w:p w14:paraId="2E4455E6"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39" w:type="dxa"/>
            <w:shd w:val="clear" w:color="auto" w:fill="C0C0C0"/>
            <w:vAlign w:val="center"/>
          </w:tcPr>
          <w:p w14:paraId="0EA03193" w14:textId="77777777" w:rsidR="004A0884" w:rsidRPr="004D2DAD"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45573E" w:rsidRPr="004D2DAD" w14:paraId="25C15CBE" w14:textId="77777777" w:rsidTr="0045573E">
        <w:trPr>
          <w:trHeight w:val="970"/>
          <w:jc w:val="center"/>
        </w:trPr>
        <w:tc>
          <w:tcPr>
            <w:tcW w:w="645" w:type="dxa"/>
            <w:vAlign w:val="center"/>
          </w:tcPr>
          <w:p w14:paraId="6C252260"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990" w:type="dxa"/>
            <w:vAlign w:val="center"/>
          </w:tcPr>
          <w:p w14:paraId="67A4AD57" w14:textId="77777777" w:rsidR="0045573E" w:rsidRPr="004D2DAD" w:rsidRDefault="0045573E" w:rsidP="004A0884">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reset a queue to be empty</w:t>
            </w:r>
          </w:p>
        </w:tc>
        <w:tc>
          <w:tcPr>
            <w:tcW w:w="1276" w:type="dxa"/>
            <w:vAlign w:val="center"/>
          </w:tcPr>
          <w:p w14:paraId="339AD52C"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47" w:type="dxa"/>
            <w:vAlign w:val="center"/>
          </w:tcPr>
          <w:p w14:paraId="55F0C868"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39" w:type="dxa"/>
            <w:vAlign w:val="center"/>
          </w:tcPr>
          <w:p w14:paraId="11452C4E" w14:textId="77777777" w:rsidR="0045573E" w:rsidRPr="004D2DAD" w:rsidRDefault="0045573E" w:rsidP="004A0884">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60FA58A" w14:textId="77777777" w:rsidR="00CE22F5" w:rsidRPr="004D2DAD" w:rsidRDefault="00CE22F5" w:rsidP="00716989">
      <w:pPr>
        <w:widowControl w:val="0"/>
        <w:autoSpaceDE w:val="0"/>
        <w:autoSpaceDN w:val="0"/>
        <w:adjustRightInd w:val="0"/>
        <w:spacing w:after="240"/>
        <w:rPr>
          <w:rFonts w:ascii="Times New Roman" w:hAnsi="Times New Roman" w:cs="Times New Roman"/>
          <w:b/>
          <w:bCs/>
          <w:sz w:val="54"/>
          <w:szCs w:val="54"/>
        </w:rPr>
      </w:pPr>
    </w:p>
    <w:p w14:paraId="214E61AC"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5705C259"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12FDB962"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2ABDB168"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4A4B9D3A"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51DB879F" w14:textId="77777777" w:rsidR="008071A3" w:rsidRPr="004D2DAD" w:rsidRDefault="008071A3" w:rsidP="00716989">
      <w:pPr>
        <w:widowControl w:val="0"/>
        <w:autoSpaceDE w:val="0"/>
        <w:autoSpaceDN w:val="0"/>
        <w:adjustRightInd w:val="0"/>
        <w:spacing w:after="240"/>
        <w:rPr>
          <w:rFonts w:ascii="Times New Roman" w:hAnsi="Times New Roman" w:cs="Times New Roman"/>
          <w:b/>
          <w:bCs/>
          <w:sz w:val="54"/>
          <w:szCs w:val="54"/>
        </w:rPr>
      </w:pPr>
    </w:p>
    <w:p w14:paraId="6DEEB886" w14:textId="77777777" w:rsidR="008F6FD5" w:rsidRPr="00156637" w:rsidRDefault="008F6FD5" w:rsidP="00156637">
      <w:pPr>
        <w:widowControl w:val="0"/>
        <w:autoSpaceDE w:val="0"/>
        <w:autoSpaceDN w:val="0"/>
        <w:adjustRightInd w:val="0"/>
        <w:spacing w:after="240"/>
        <w:rPr>
          <w:rFonts w:ascii="Times New Roman" w:hAnsi="Times New Roman" w:cs="Times New Roman"/>
          <w:b/>
          <w:bCs/>
          <w:sz w:val="54"/>
          <w:szCs w:val="54"/>
        </w:rPr>
      </w:pPr>
      <w:r w:rsidRPr="00156637">
        <w:rPr>
          <w:rFonts w:ascii="Times New Roman" w:hAnsi="Times New Roman" w:cs="Times New Roman"/>
          <w:b/>
        </w:rPr>
        <w:lastRenderedPageBreak/>
        <w:t xml:space="preserve">Unit Test Case 55 (UTC-55): </w:t>
      </w:r>
      <w:proofErr w:type="spellStart"/>
      <w:r w:rsidRPr="00156637">
        <w:rPr>
          <w:rFonts w:ascii="Times New Roman" w:hAnsi="Times New Roman" w:cs="Times New Roman"/>
          <w:b/>
        </w:rPr>
        <w:t>testpMobile_view_</w:t>
      </w:r>
      <w:proofErr w:type="gramStart"/>
      <w:r w:rsidRPr="00156637">
        <w:rPr>
          <w:rFonts w:ascii="Times New Roman" w:hAnsi="Times New Roman" w:cs="Times New Roman"/>
          <w:b/>
        </w:rPr>
        <w:t>detail</w:t>
      </w:r>
      <w:proofErr w:type="spellEnd"/>
      <w:r w:rsidRPr="00156637">
        <w:rPr>
          <w:rFonts w:ascii="Times New Roman" w:hAnsi="Times New Roman" w:cs="Times New Roman"/>
          <w:b/>
        </w:rPr>
        <w:t>(</w:t>
      </w:r>
      <w:proofErr w:type="gramEnd"/>
      <w:r w:rsidRPr="00156637">
        <w:rPr>
          <w:rFonts w:ascii="Times New Roman" w:hAnsi="Times New Roman" w:cs="Times New Roman"/>
          <w:b/>
        </w:rPr>
        <w:t>)</w:t>
      </w:r>
    </w:p>
    <w:p w14:paraId="7A29DDBE" w14:textId="77777777" w:rsidR="00156637" w:rsidRDefault="008071A3" w:rsidP="008071A3">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Tested 10/19/2014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Worapun</w:t>
      </w:r>
    </w:p>
    <w:tbl>
      <w:tblPr>
        <w:tblStyle w:val="TableGrid"/>
        <w:tblpPr w:leftFromText="180" w:rightFromText="180" w:vertAnchor="page" w:horzAnchor="page" w:tblpX="1549" w:tblpY="2521"/>
        <w:tblW w:w="9088" w:type="dxa"/>
        <w:tblLayout w:type="fixed"/>
        <w:tblLook w:val="04A0" w:firstRow="1" w:lastRow="0" w:firstColumn="1" w:lastColumn="0" w:noHBand="0" w:noVBand="1"/>
      </w:tblPr>
      <w:tblGrid>
        <w:gridCol w:w="675"/>
        <w:gridCol w:w="1985"/>
        <w:gridCol w:w="2551"/>
        <w:gridCol w:w="2552"/>
        <w:gridCol w:w="1325"/>
      </w:tblGrid>
      <w:tr w:rsidR="00156637" w:rsidRPr="004D2DAD" w14:paraId="04744565" w14:textId="77777777" w:rsidTr="00156637">
        <w:tc>
          <w:tcPr>
            <w:tcW w:w="675" w:type="dxa"/>
            <w:shd w:val="clear" w:color="auto" w:fill="C0C0C0"/>
            <w:vAlign w:val="center"/>
          </w:tcPr>
          <w:p w14:paraId="332CC5F9" w14:textId="77777777" w:rsidR="00156637" w:rsidRPr="004D2DAD" w:rsidRDefault="00156637" w:rsidP="00156637">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57B3B65A" w14:textId="77777777" w:rsidR="00156637" w:rsidRPr="004D2DAD" w:rsidRDefault="00156637" w:rsidP="00156637">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24676CD2" w14:textId="77777777" w:rsidR="00156637" w:rsidRPr="004D2DAD" w:rsidRDefault="00156637" w:rsidP="00156637">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2EC66AC3" w14:textId="77777777" w:rsidR="00156637" w:rsidRPr="004D2DAD" w:rsidRDefault="00156637" w:rsidP="00156637">
            <w:pPr>
              <w:widowControl w:val="0"/>
              <w:autoSpaceDE w:val="0"/>
              <w:autoSpaceDN w:val="0"/>
              <w:adjustRightInd w:val="0"/>
              <w:spacing w:after="240"/>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0CFA96B5" w14:textId="77777777" w:rsidR="00156637" w:rsidRPr="004D2DAD" w:rsidRDefault="00156637" w:rsidP="00156637">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156637" w:rsidRPr="004D2DAD" w14:paraId="07E7B1CA" w14:textId="77777777" w:rsidTr="00156637">
        <w:tc>
          <w:tcPr>
            <w:tcW w:w="675" w:type="dxa"/>
            <w:vAlign w:val="center"/>
          </w:tcPr>
          <w:p w14:paraId="7B96EA89" w14:textId="77777777" w:rsidR="00156637" w:rsidRPr="004D2DAD" w:rsidRDefault="00156637" w:rsidP="00156637">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67B08879" w14:textId="77777777" w:rsidR="00156637" w:rsidRPr="004D2DAD" w:rsidRDefault="00156637" w:rsidP="00156637">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gat patients’ own information by using </w:t>
            </w:r>
            <w:proofErr w:type="spellStart"/>
            <w:r w:rsidRPr="004D2DAD">
              <w:rPr>
                <w:rFonts w:ascii="Times New Roman" w:hAnsi="Times New Roman" w:cs="Times New Roman"/>
                <w:sz w:val="24"/>
                <w:szCs w:val="24"/>
                <w:lang w:bidi="ar-SA"/>
              </w:rPr>
              <w:t>patientID</w:t>
            </w:r>
            <w:proofErr w:type="spellEnd"/>
          </w:p>
        </w:tc>
        <w:tc>
          <w:tcPr>
            <w:tcW w:w="2551" w:type="dxa"/>
            <w:vAlign w:val="center"/>
          </w:tcPr>
          <w:p w14:paraId="7A7069C9" w14:textId="77777777" w:rsidR="00156637" w:rsidRPr="004D2DAD" w:rsidRDefault="00156637" w:rsidP="0015663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sidRPr="004D2DAD">
              <w:rPr>
                <w:rFonts w:ascii="Times New Roman" w:hAnsi="Times New Roman" w:cs="Times New Roman"/>
                <w:sz w:val="24"/>
                <w:szCs w:val="24"/>
                <w:lang w:bidi="ar-SA"/>
              </w:rPr>
              <w:t>Array(</w:t>
            </w:r>
            <w:proofErr w:type="gramEnd"/>
            <w:r w:rsidRPr="004D2DAD">
              <w:rPr>
                <w:rFonts w:ascii="Times New Roman" w:hAnsi="Times New Roman" w:cs="Times New Roman"/>
                <w:sz w:val="24"/>
                <w:szCs w:val="24"/>
                <w:shd w:val="clear" w:color="auto" w:fill="FFFFFF"/>
              </w:rPr>
              <w:t>[</w:t>
            </w:r>
          </w:p>
          <w:p w14:paraId="4597506F" w14:textId="77777777" w:rsidR="00156637" w:rsidRPr="004D2DAD" w:rsidRDefault="00156637" w:rsidP="00156637">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proofErr w:type="spellStart"/>
            <w:proofErr w:type="gramStart"/>
            <w:r w:rsidRPr="004D2DAD">
              <w:rPr>
                <w:rFonts w:ascii="Times New Roman" w:hAnsi="Times New Roman" w:cs="Times New Roman"/>
                <w:sz w:val="24"/>
                <w:szCs w:val="24"/>
                <w:shd w:val="clear" w:color="auto" w:fill="FFFFFF"/>
              </w:rPr>
              <w:t>patientID</w:t>
            </w:r>
            <w:proofErr w:type="spellEnd"/>
            <w:proofErr w:type="gramEnd"/>
            <w:r w:rsidRPr="004D2DAD">
              <w:rPr>
                <w:rFonts w:ascii="Times New Roman" w:hAnsi="Times New Roman" w:cs="Times New Roman"/>
                <w:sz w:val="24"/>
                <w:szCs w:val="24"/>
                <w:shd w:val="clear" w:color="auto" w:fill="FFFFFF"/>
              </w:rPr>
              <w:t>] =&gt; P001     [password] =&gt; 1234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Mickey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Mouse               [age] =&gt; 80                      [gender] =&gt; 1               [treatment] =&gt; Tooth </w:t>
            </w:r>
            <w:proofErr w:type="spellStart"/>
            <w:r w:rsidRPr="004D2DAD">
              <w:rPr>
                <w:rFonts w:ascii="Times New Roman" w:hAnsi="Times New Roman" w:cs="Times New Roman"/>
                <w:sz w:val="24"/>
                <w:szCs w:val="24"/>
                <w:shd w:val="clear" w:color="auto" w:fill="FFFFFF"/>
              </w:rPr>
              <w:t>braces,tooth</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zeplin</w:t>
            </w:r>
            <w:proofErr w:type="spellEnd"/>
            <w:r w:rsidRPr="004D2DAD">
              <w:rPr>
                <w:rFonts w:ascii="Times New Roman" w:hAnsi="Times New Roman" w:cs="Times New Roman"/>
                <w:sz w:val="24"/>
                <w:szCs w:val="24"/>
                <w:shd w:val="clear" w:color="auto" w:fill="FFFFFF"/>
              </w:rPr>
              <w:t xml:space="preserve">          [address] =&gt; </w:t>
            </w:r>
            <w:proofErr w:type="spellStart"/>
            <w:r w:rsidRPr="004D2DAD">
              <w:rPr>
                <w:rFonts w:ascii="Times New Roman" w:hAnsi="Times New Roman" w:cs="Times New Roman"/>
                <w:sz w:val="24"/>
                <w:szCs w:val="24"/>
                <w:shd w:val="clear" w:color="auto" w:fill="FFFFFF"/>
              </w:rPr>
              <w:t>Chaingmai</w:t>
            </w:r>
            <w:proofErr w:type="spellEnd"/>
            <w:r w:rsidRPr="004D2DAD">
              <w:rPr>
                <w:rFonts w:ascii="Times New Roman" w:hAnsi="Times New Roman" w:cs="Times New Roman"/>
                <w:sz w:val="24"/>
                <w:szCs w:val="24"/>
                <w:shd w:val="clear" w:color="auto" w:fill="FFFFFF"/>
              </w:rPr>
              <w:t xml:space="preserve"> Thailand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2552" w:type="dxa"/>
            <w:vAlign w:val="center"/>
          </w:tcPr>
          <w:p w14:paraId="58F59B73" w14:textId="77777777" w:rsidR="00156637" w:rsidRPr="004D2DAD" w:rsidRDefault="00156637" w:rsidP="00156637">
            <w:pPr>
              <w:widowControl w:val="0"/>
              <w:autoSpaceDE w:val="0"/>
              <w:autoSpaceDN w:val="0"/>
              <w:adjustRightInd w:val="0"/>
              <w:spacing w:after="240"/>
              <w:rPr>
                <w:rFonts w:ascii="Times New Roman" w:hAnsi="Times New Roman" w:cs="Times New Roman"/>
                <w:sz w:val="24"/>
                <w:szCs w:val="24"/>
                <w:shd w:val="clear" w:color="auto" w:fill="FFFFFF"/>
              </w:rPr>
            </w:pPr>
            <w:proofErr w:type="gramStart"/>
            <w:r w:rsidRPr="004D2DAD">
              <w:rPr>
                <w:rFonts w:ascii="Times New Roman" w:hAnsi="Times New Roman" w:cs="Times New Roman"/>
                <w:sz w:val="24"/>
                <w:szCs w:val="24"/>
                <w:lang w:bidi="ar-SA"/>
              </w:rPr>
              <w:t>Array(</w:t>
            </w:r>
            <w:proofErr w:type="gramEnd"/>
            <w:r w:rsidRPr="004D2DAD">
              <w:rPr>
                <w:rFonts w:ascii="Times New Roman" w:hAnsi="Times New Roman" w:cs="Times New Roman"/>
                <w:sz w:val="24"/>
                <w:szCs w:val="24"/>
                <w:shd w:val="clear" w:color="auto" w:fill="FFFFFF"/>
              </w:rPr>
              <w:t>[</w:t>
            </w:r>
          </w:p>
          <w:p w14:paraId="61595E8C" w14:textId="77777777" w:rsidR="00156637" w:rsidRPr="004D2DAD" w:rsidRDefault="00156637" w:rsidP="00156637">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w:t>
            </w:r>
            <w:proofErr w:type="spellStart"/>
            <w:proofErr w:type="gramStart"/>
            <w:r w:rsidRPr="004D2DAD">
              <w:rPr>
                <w:rFonts w:ascii="Times New Roman" w:hAnsi="Times New Roman" w:cs="Times New Roman"/>
                <w:sz w:val="24"/>
                <w:szCs w:val="24"/>
                <w:shd w:val="clear" w:color="auto" w:fill="FFFFFF"/>
              </w:rPr>
              <w:t>patientID</w:t>
            </w:r>
            <w:proofErr w:type="spellEnd"/>
            <w:proofErr w:type="gramEnd"/>
            <w:r w:rsidRPr="004D2DAD">
              <w:rPr>
                <w:rFonts w:ascii="Times New Roman" w:hAnsi="Times New Roman" w:cs="Times New Roman"/>
                <w:sz w:val="24"/>
                <w:szCs w:val="24"/>
                <w:shd w:val="clear" w:color="auto" w:fill="FFFFFF"/>
              </w:rPr>
              <w:t>] =&gt; P001     [password] =&gt; 1234                   [</w:t>
            </w:r>
            <w:proofErr w:type="spellStart"/>
            <w:r w:rsidRPr="004D2DAD">
              <w:rPr>
                <w:rFonts w:ascii="Times New Roman" w:hAnsi="Times New Roman" w:cs="Times New Roman"/>
                <w:sz w:val="24"/>
                <w:szCs w:val="24"/>
                <w:shd w:val="clear" w:color="auto" w:fill="FFFFFF"/>
              </w:rPr>
              <w:t>f_name</w:t>
            </w:r>
            <w:proofErr w:type="spellEnd"/>
            <w:r w:rsidRPr="004D2DAD">
              <w:rPr>
                <w:rFonts w:ascii="Times New Roman" w:hAnsi="Times New Roman" w:cs="Times New Roman"/>
                <w:sz w:val="24"/>
                <w:szCs w:val="24"/>
                <w:shd w:val="clear" w:color="auto" w:fill="FFFFFF"/>
              </w:rPr>
              <w:t>] =&gt; Mickey        [</w:t>
            </w:r>
            <w:proofErr w:type="spellStart"/>
            <w:r w:rsidRPr="004D2DAD">
              <w:rPr>
                <w:rFonts w:ascii="Times New Roman" w:hAnsi="Times New Roman" w:cs="Times New Roman"/>
                <w:sz w:val="24"/>
                <w:szCs w:val="24"/>
                <w:shd w:val="clear" w:color="auto" w:fill="FFFFFF"/>
              </w:rPr>
              <w:t>l_name</w:t>
            </w:r>
            <w:proofErr w:type="spellEnd"/>
            <w:r w:rsidRPr="004D2DAD">
              <w:rPr>
                <w:rFonts w:ascii="Times New Roman" w:hAnsi="Times New Roman" w:cs="Times New Roman"/>
                <w:sz w:val="24"/>
                <w:szCs w:val="24"/>
                <w:shd w:val="clear" w:color="auto" w:fill="FFFFFF"/>
              </w:rPr>
              <w:t xml:space="preserve">] =&gt; Mouse               [age] =&gt; 80                      [gender] =&gt; 1               [treatment] =&gt; Tooth </w:t>
            </w:r>
            <w:proofErr w:type="spellStart"/>
            <w:r w:rsidRPr="004D2DAD">
              <w:rPr>
                <w:rFonts w:ascii="Times New Roman" w:hAnsi="Times New Roman" w:cs="Times New Roman"/>
                <w:sz w:val="24"/>
                <w:szCs w:val="24"/>
                <w:shd w:val="clear" w:color="auto" w:fill="FFFFFF"/>
              </w:rPr>
              <w:t>braces,tooth</w:t>
            </w:r>
            <w:proofErr w:type="spellEnd"/>
            <w:r w:rsidRPr="004D2DAD">
              <w:rPr>
                <w:rFonts w:ascii="Times New Roman" w:hAnsi="Times New Roman" w:cs="Times New Roman"/>
                <w:sz w:val="24"/>
                <w:szCs w:val="24"/>
                <w:shd w:val="clear" w:color="auto" w:fill="FFFFFF"/>
              </w:rPr>
              <w:t xml:space="preserve"> </w:t>
            </w:r>
            <w:proofErr w:type="spellStart"/>
            <w:r w:rsidRPr="004D2DAD">
              <w:rPr>
                <w:rFonts w:ascii="Times New Roman" w:hAnsi="Times New Roman" w:cs="Times New Roman"/>
                <w:sz w:val="24"/>
                <w:szCs w:val="24"/>
                <w:shd w:val="clear" w:color="auto" w:fill="FFFFFF"/>
              </w:rPr>
              <w:t>zeplin</w:t>
            </w:r>
            <w:proofErr w:type="spellEnd"/>
            <w:r w:rsidRPr="004D2DAD">
              <w:rPr>
                <w:rFonts w:ascii="Times New Roman" w:hAnsi="Times New Roman" w:cs="Times New Roman"/>
                <w:sz w:val="24"/>
                <w:szCs w:val="24"/>
                <w:shd w:val="clear" w:color="auto" w:fill="FFFFFF"/>
              </w:rPr>
              <w:t xml:space="preserve">          [address] =&gt; </w:t>
            </w:r>
            <w:proofErr w:type="spellStart"/>
            <w:r w:rsidRPr="004D2DAD">
              <w:rPr>
                <w:rFonts w:ascii="Times New Roman" w:hAnsi="Times New Roman" w:cs="Times New Roman"/>
                <w:sz w:val="24"/>
                <w:szCs w:val="24"/>
                <w:shd w:val="clear" w:color="auto" w:fill="FFFFFF"/>
              </w:rPr>
              <w:t>Chaingmai</w:t>
            </w:r>
            <w:proofErr w:type="spellEnd"/>
            <w:r w:rsidRPr="004D2DAD">
              <w:rPr>
                <w:rFonts w:ascii="Times New Roman" w:hAnsi="Times New Roman" w:cs="Times New Roman"/>
                <w:sz w:val="24"/>
                <w:szCs w:val="24"/>
                <w:shd w:val="clear" w:color="auto" w:fill="FFFFFF"/>
              </w:rPr>
              <w:t xml:space="preserve"> Thailand                                 [</w:t>
            </w:r>
            <w:proofErr w:type="spellStart"/>
            <w:r w:rsidRPr="004D2DAD">
              <w:rPr>
                <w:rFonts w:ascii="Times New Roman" w:hAnsi="Times New Roman" w:cs="Times New Roman"/>
                <w:sz w:val="24"/>
                <w:szCs w:val="24"/>
                <w:shd w:val="clear" w:color="auto" w:fill="FFFFFF"/>
              </w:rPr>
              <w:t>tel</w:t>
            </w:r>
            <w:proofErr w:type="spellEnd"/>
            <w:r w:rsidRPr="004D2DAD">
              <w:rPr>
                <w:rFonts w:ascii="Times New Roman" w:hAnsi="Times New Roman" w:cs="Times New Roman"/>
                <w:sz w:val="24"/>
                <w:szCs w:val="24"/>
                <w:shd w:val="clear" w:color="auto" w:fill="FFFFFF"/>
              </w:rPr>
              <w:t>]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1325" w:type="dxa"/>
            <w:vAlign w:val="center"/>
          </w:tcPr>
          <w:p w14:paraId="3C8CFD8C" w14:textId="77777777" w:rsidR="00156637" w:rsidRPr="004D2DAD" w:rsidRDefault="00156637" w:rsidP="00156637">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E9C4243" w14:textId="77777777" w:rsidR="00156637" w:rsidRPr="004D2DAD" w:rsidRDefault="00156637" w:rsidP="008071A3">
      <w:pPr>
        <w:widowControl w:val="0"/>
        <w:autoSpaceDE w:val="0"/>
        <w:autoSpaceDN w:val="0"/>
        <w:adjustRightInd w:val="0"/>
        <w:spacing w:after="240"/>
        <w:rPr>
          <w:rFonts w:ascii="Times New Roman" w:hAnsi="Times New Roman" w:cs="Times New Roman"/>
          <w:b/>
          <w:bCs/>
          <w:sz w:val="32"/>
          <w:szCs w:val="32"/>
        </w:rPr>
      </w:pPr>
    </w:p>
    <w:p w14:paraId="2BA6E0CE" w14:textId="77777777" w:rsidR="00156637" w:rsidRDefault="00156637" w:rsidP="00385CBC">
      <w:pPr>
        <w:pStyle w:val="Heading1"/>
        <w:rPr>
          <w:rFonts w:ascii="Times New Roman" w:hAnsi="Times New Roman" w:cs="Times New Roman"/>
          <w:color w:val="auto"/>
          <w:sz w:val="36"/>
          <w:szCs w:val="36"/>
        </w:rPr>
      </w:pPr>
      <w:r>
        <w:rPr>
          <w:rFonts w:ascii="Times New Roman" w:hAnsi="Times New Roman" w:cs="Times New Roman"/>
          <w:color w:val="auto"/>
          <w:sz w:val="36"/>
          <w:szCs w:val="36"/>
        </w:rPr>
        <w:br w:type="page"/>
      </w:r>
    </w:p>
    <w:p w14:paraId="3C0AF7DB" w14:textId="77777777" w:rsidR="00716989" w:rsidRPr="004D2DAD" w:rsidRDefault="00D67760" w:rsidP="00385CBC">
      <w:pPr>
        <w:pStyle w:val="Heading1"/>
        <w:rPr>
          <w:rFonts w:ascii="Times New Roman" w:hAnsi="Times New Roman" w:cs="Times New Roman"/>
          <w:color w:val="auto"/>
          <w:sz w:val="36"/>
          <w:szCs w:val="36"/>
        </w:rPr>
      </w:pPr>
      <w:bookmarkStart w:id="28" w:name="_Toc279640624"/>
      <w:r w:rsidRPr="004D2DAD">
        <w:rPr>
          <w:rFonts w:ascii="Times New Roman" w:hAnsi="Times New Roman" w:cs="Times New Roman"/>
          <w:color w:val="auto"/>
          <w:sz w:val="36"/>
          <w:szCs w:val="36"/>
        </w:rPr>
        <w:lastRenderedPageBreak/>
        <w:t>Chapter Three</w:t>
      </w:r>
      <w:r w:rsidR="002B0E6A" w:rsidRPr="004D2DAD">
        <w:rPr>
          <w:rFonts w:ascii="Times New Roman" w:hAnsi="Times New Roman" w:cs="Times New Roman"/>
          <w:color w:val="auto"/>
          <w:sz w:val="36"/>
          <w:szCs w:val="36"/>
        </w:rPr>
        <w:t>:</w:t>
      </w:r>
      <w:r w:rsidR="00716989" w:rsidRPr="004D2DAD">
        <w:rPr>
          <w:rFonts w:ascii="Times New Roman" w:hAnsi="Times New Roman" w:cs="Times New Roman"/>
          <w:color w:val="auto"/>
          <w:sz w:val="36"/>
          <w:szCs w:val="36"/>
        </w:rPr>
        <w:t xml:space="preserve"> System Testing Record</w:t>
      </w:r>
      <w:bookmarkEnd w:id="28"/>
    </w:p>
    <w:p w14:paraId="0BD36F2B" w14:textId="77777777" w:rsidR="00385CBC" w:rsidRPr="004D2DAD" w:rsidRDefault="00385CBC" w:rsidP="00385CBC">
      <w:pPr>
        <w:pStyle w:val="Heading2"/>
        <w:rPr>
          <w:rFonts w:ascii="Times New Roman" w:hAnsi="Times New Roman" w:cs="Times New Roman"/>
          <w:color w:val="auto"/>
          <w:sz w:val="32"/>
          <w:szCs w:val="32"/>
        </w:rPr>
      </w:pPr>
      <w:bookmarkStart w:id="29" w:name="_Toc279640625"/>
      <w:r w:rsidRPr="004D2DAD">
        <w:rPr>
          <w:rFonts w:ascii="Times New Roman" w:hAnsi="Times New Roman" w:cs="Times New Roman"/>
          <w:color w:val="auto"/>
          <w:sz w:val="32"/>
          <w:szCs w:val="32"/>
        </w:rPr>
        <w:t>3. System Testing Record</w:t>
      </w:r>
      <w:bookmarkEnd w:id="29"/>
    </w:p>
    <w:p w14:paraId="495C7998" w14:textId="77777777" w:rsidR="00770F23" w:rsidRPr="004D2DAD" w:rsidRDefault="00770F23" w:rsidP="00770F23">
      <w:pPr>
        <w:rPr>
          <w:rFonts w:ascii="Times New Roman" w:hAnsi="Times New Roman" w:cs="Times New Roman"/>
        </w:rPr>
      </w:pPr>
    </w:p>
    <w:p w14:paraId="7BB1A62A" w14:textId="77777777" w:rsidR="00267E3B" w:rsidRPr="004D2DAD" w:rsidRDefault="00267E3B" w:rsidP="003224C9">
      <w:pPr>
        <w:pStyle w:val="Heading3"/>
        <w:rPr>
          <w:rFonts w:ascii="Times" w:hAnsi="Times"/>
          <w:color w:val="auto"/>
        </w:rPr>
      </w:pPr>
      <w:bookmarkStart w:id="30" w:name="_Toc279640626"/>
      <w:r w:rsidRPr="004D2DAD">
        <w:rPr>
          <w:rFonts w:ascii="Times" w:hAnsi="Times"/>
          <w:color w:val="auto"/>
        </w:rPr>
        <w:t>System Test Case 32(STC-32): Patient can view their QR code from mobile application</w:t>
      </w:r>
      <w:bookmarkEnd w:id="30"/>
    </w:p>
    <w:p w14:paraId="69409350" w14:textId="77777777" w:rsidR="003B58AA" w:rsidRPr="004D2DAD" w:rsidRDefault="003B58AA" w:rsidP="003B58AA">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00321C6D">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B58AA" w:rsidRPr="004D2DAD" w14:paraId="0DE09B03" w14:textId="77777777" w:rsidTr="003B58AA">
        <w:tc>
          <w:tcPr>
            <w:tcW w:w="731" w:type="dxa"/>
            <w:shd w:val="clear" w:color="auto" w:fill="C0C0C0"/>
          </w:tcPr>
          <w:p w14:paraId="6D606037"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5581D5C"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06B242B"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95765FA"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58F01849" w14:textId="77777777" w:rsidR="003B58AA" w:rsidRPr="004D2DAD" w:rsidRDefault="003B58AA" w:rsidP="003B58AA">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2EBA24D7" w14:textId="77777777" w:rsidTr="003B58AA">
        <w:tc>
          <w:tcPr>
            <w:tcW w:w="731" w:type="dxa"/>
            <w:vAlign w:val="center"/>
          </w:tcPr>
          <w:p w14:paraId="7CA78A8B"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427AE923"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14:paraId="004EBA43"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14:paraId="674C47F2"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14:paraId="7471042D"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14:paraId="28802BC0" w14:textId="77777777" w:rsidTr="003B58AA">
        <w:tc>
          <w:tcPr>
            <w:tcW w:w="731" w:type="dxa"/>
            <w:vAlign w:val="center"/>
          </w:tcPr>
          <w:p w14:paraId="36241490"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2135A497"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14:paraId="21F80B40"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14:paraId="43D45A49"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14:paraId="449879A9" w14:textId="77777777" w:rsidR="00267E3B" w:rsidRPr="004D2DAD" w:rsidRDefault="00267E3B" w:rsidP="003B58AA">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21C6D" w:rsidRPr="004D2DAD" w14:paraId="649E73B8" w14:textId="77777777" w:rsidTr="003B58AA">
        <w:tc>
          <w:tcPr>
            <w:tcW w:w="731" w:type="dxa"/>
            <w:vAlign w:val="center"/>
          </w:tcPr>
          <w:p w14:paraId="581B390B" w14:textId="77777777" w:rsidR="00321C6D" w:rsidRPr="004D2DAD" w:rsidRDefault="00321C6D"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27684219" w14:textId="77777777" w:rsidR="00321C6D" w:rsidRPr="004D2DAD" w:rsidRDefault="00321C6D" w:rsidP="003B58AA">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Test display QR code without login</w:t>
            </w:r>
          </w:p>
        </w:tc>
        <w:tc>
          <w:tcPr>
            <w:tcW w:w="2410" w:type="dxa"/>
            <w:vAlign w:val="center"/>
          </w:tcPr>
          <w:p w14:paraId="65BC9085" w14:textId="77777777" w:rsidR="00321C6D" w:rsidRPr="004D2DAD" w:rsidRDefault="00321C6D" w:rsidP="003B58AA">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2276" w:type="dxa"/>
            <w:vAlign w:val="center"/>
          </w:tcPr>
          <w:p w14:paraId="0E013D8C" w14:textId="77777777" w:rsidR="00321C6D" w:rsidRPr="004D2DAD" w:rsidRDefault="00321C6D" w:rsidP="003B58AA">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1178" w:type="dxa"/>
            <w:vAlign w:val="center"/>
          </w:tcPr>
          <w:p w14:paraId="60A2E7AB" w14:textId="77777777" w:rsidR="00321C6D" w:rsidRPr="004D2DAD" w:rsidRDefault="00321C6D" w:rsidP="003B58AA">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2DCA4990" w14:textId="77777777" w:rsidR="003B58AA" w:rsidRPr="004D2DAD" w:rsidRDefault="003B58AA" w:rsidP="00C64816">
      <w:pPr>
        <w:rPr>
          <w:rFonts w:ascii="Times New Roman" w:hAnsi="Times New Roman" w:cs="Times New Roman"/>
        </w:rPr>
      </w:pPr>
    </w:p>
    <w:p w14:paraId="4474EC7C" w14:textId="77777777" w:rsidR="00267E3B" w:rsidRPr="004D2DAD" w:rsidRDefault="00267E3B" w:rsidP="003224C9">
      <w:pPr>
        <w:pStyle w:val="Heading3"/>
        <w:rPr>
          <w:rFonts w:ascii="Times" w:hAnsi="Times"/>
          <w:color w:val="auto"/>
        </w:rPr>
      </w:pPr>
      <w:bookmarkStart w:id="31" w:name="_Toc279640627"/>
      <w:r w:rsidRPr="004D2DAD">
        <w:rPr>
          <w:rFonts w:ascii="Times" w:hAnsi="Times"/>
          <w:color w:val="auto"/>
        </w:rPr>
        <w:t>System Test Case 33(STC-33): Patient can view their QR code from website</w:t>
      </w:r>
      <w:bookmarkEnd w:id="31"/>
    </w:p>
    <w:p w14:paraId="54A11C59" w14:textId="77777777"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00321C6D">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4D2DAD" w14:paraId="489E0A73" w14:textId="77777777" w:rsidTr="00321C6D">
        <w:tc>
          <w:tcPr>
            <w:tcW w:w="731" w:type="dxa"/>
            <w:shd w:val="clear" w:color="auto" w:fill="C0C0C0"/>
          </w:tcPr>
          <w:p w14:paraId="43C9713A"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2099151"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418A2B2"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0267170"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DDAA94E"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04751AAE" w14:textId="77777777" w:rsidTr="00321C6D">
        <w:tc>
          <w:tcPr>
            <w:tcW w:w="731" w:type="dxa"/>
            <w:vAlign w:val="center"/>
          </w:tcPr>
          <w:p w14:paraId="7203B404"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131E0048"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14:paraId="00FD8355"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14:paraId="18A3F7B3"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14:paraId="65623AC2"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14:paraId="2BF1A751" w14:textId="77777777" w:rsidTr="00321C6D">
        <w:tc>
          <w:tcPr>
            <w:tcW w:w="731" w:type="dxa"/>
            <w:vAlign w:val="center"/>
          </w:tcPr>
          <w:p w14:paraId="1B8D3A1D"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13FB2728"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but incorrect password</w:t>
            </w:r>
          </w:p>
        </w:tc>
        <w:tc>
          <w:tcPr>
            <w:tcW w:w="2410" w:type="dxa"/>
            <w:vAlign w:val="center"/>
          </w:tcPr>
          <w:p w14:paraId="2519DAFC"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2276" w:type="dxa"/>
            <w:vAlign w:val="center"/>
          </w:tcPr>
          <w:p w14:paraId="6BF2CAE3"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detail including the QR code of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“P001”</w:t>
            </w:r>
          </w:p>
        </w:tc>
        <w:tc>
          <w:tcPr>
            <w:tcW w:w="1178" w:type="dxa"/>
            <w:vAlign w:val="center"/>
          </w:tcPr>
          <w:p w14:paraId="5C5E6265"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321C6D" w:rsidRPr="004D2DAD" w14:paraId="0AD5AE55" w14:textId="77777777" w:rsidTr="00321C6D">
        <w:tc>
          <w:tcPr>
            <w:tcW w:w="731" w:type="dxa"/>
            <w:vAlign w:val="center"/>
          </w:tcPr>
          <w:p w14:paraId="70AC941B"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27BACD2A"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Test display QR code without login</w:t>
            </w:r>
          </w:p>
        </w:tc>
        <w:tc>
          <w:tcPr>
            <w:tcW w:w="2410" w:type="dxa"/>
            <w:vAlign w:val="center"/>
          </w:tcPr>
          <w:p w14:paraId="445D99C0"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2276" w:type="dxa"/>
            <w:vAlign w:val="center"/>
          </w:tcPr>
          <w:p w14:paraId="55E03E41"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1178" w:type="dxa"/>
            <w:vAlign w:val="center"/>
          </w:tcPr>
          <w:p w14:paraId="16C125D9"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28DA4B5" w14:textId="77777777" w:rsidR="00267E3B" w:rsidRPr="004D2DAD" w:rsidRDefault="00267E3B" w:rsidP="003B58AA">
      <w:pPr>
        <w:widowControl w:val="0"/>
        <w:jc w:val="both"/>
        <w:rPr>
          <w:rFonts w:ascii="Times New Roman" w:hAnsi="Times New Roman" w:cs="Times New Roman"/>
          <w:b/>
          <w:bCs/>
        </w:rPr>
      </w:pPr>
    </w:p>
    <w:p w14:paraId="4EF48593" w14:textId="77777777" w:rsidR="00267E3B" w:rsidRPr="004D2DAD" w:rsidRDefault="00267E3B" w:rsidP="003224C9">
      <w:pPr>
        <w:pStyle w:val="Heading3"/>
        <w:rPr>
          <w:rFonts w:ascii="Times" w:hAnsi="Times"/>
          <w:color w:val="auto"/>
        </w:rPr>
      </w:pPr>
      <w:bookmarkStart w:id="32" w:name="_Toc279640628"/>
      <w:r w:rsidRPr="004D2DAD">
        <w:rPr>
          <w:rFonts w:ascii="Times" w:hAnsi="Times"/>
          <w:color w:val="auto"/>
        </w:rPr>
        <w:lastRenderedPageBreak/>
        <w:t>System Test Case 34(STC-34): Officer can add patient to a queue</w:t>
      </w:r>
      <w:bookmarkEnd w:id="32"/>
    </w:p>
    <w:p w14:paraId="15B53FBB" w14:textId="77777777"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00321C6D">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4D2DAD" w14:paraId="10274BFA" w14:textId="77777777" w:rsidTr="003224C9">
        <w:tc>
          <w:tcPr>
            <w:tcW w:w="731" w:type="dxa"/>
            <w:shd w:val="clear" w:color="auto" w:fill="C0C0C0"/>
          </w:tcPr>
          <w:p w14:paraId="655AAEEA"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2F539DF"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74BA0B4E"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050B3BD"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530C0BA3"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31418BD1" w14:textId="77777777" w:rsidTr="003224C9">
        <w:tc>
          <w:tcPr>
            <w:tcW w:w="731" w:type="dxa"/>
            <w:vAlign w:val="center"/>
          </w:tcPr>
          <w:p w14:paraId="4E9A6E8A"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158F913B"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add queue by using </w:t>
            </w:r>
            <w:proofErr w:type="spellStart"/>
            <w:r w:rsidRPr="004D2DAD">
              <w:rPr>
                <w:rFonts w:ascii="Times New Roman" w:hAnsi="Times New Roman" w:cs="Times New Roman"/>
                <w:bCs/>
                <w:sz w:val="24"/>
                <w:szCs w:val="24"/>
                <w:lang w:bidi="ar-SA"/>
              </w:rPr>
              <w:t>patientID</w:t>
            </w:r>
            <w:proofErr w:type="spellEnd"/>
          </w:p>
        </w:tc>
        <w:tc>
          <w:tcPr>
            <w:tcW w:w="2410" w:type="dxa"/>
            <w:vAlign w:val="center"/>
          </w:tcPr>
          <w:p w14:paraId="3FC349E4"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2276" w:type="dxa"/>
            <w:vAlign w:val="center"/>
          </w:tcPr>
          <w:p w14:paraId="41F69847"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1178" w:type="dxa"/>
            <w:vAlign w:val="center"/>
          </w:tcPr>
          <w:p w14:paraId="2C3CBD93"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267E3B" w:rsidRPr="004D2DAD" w14:paraId="0E75AB9F" w14:textId="77777777" w:rsidTr="003224C9">
        <w:tc>
          <w:tcPr>
            <w:tcW w:w="731" w:type="dxa"/>
            <w:vAlign w:val="center"/>
          </w:tcPr>
          <w:p w14:paraId="3A9D9B7B"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4B628D42"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duplicate </w:t>
            </w:r>
            <w:proofErr w:type="spellStart"/>
            <w:r w:rsidRPr="004D2DAD">
              <w:rPr>
                <w:rFonts w:ascii="Times New Roman" w:hAnsi="Times New Roman" w:cs="Times New Roman"/>
                <w:bCs/>
                <w:sz w:val="24"/>
                <w:szCs w:val="24"/>
                <w:lang w:bidi="ar-SA"/>
              </w:rPr>
              <w:t>patientID</w:t>
            </w:r>
            <w:proofErr w:type="spellEnd"/>
            <w:r w:rsidRPr="004D2DAD">
              <w:rPr>
                <w:rFonts w:ascii="Times New Roman" w:hAnsi="Times New Roman" w:cs="Times New Roman"/>
                <w:bCs/>
                <w:sz w:val="24"/>
                <w:szCs w:val="24"/>
                <w:lang w:bidi="ar-SA"/>
              </w:rPr>
              <w:t xml:space="preserve"> </w:t>
            </w:r>
          </w:p>
        </w:tc>
        <w:tc>
          <w:tcPr>
            <w:tcW w:w="2410" w:type="dxa"/>
            <w:vAlign w:val="center"/>
          </w:tcPr>
          <w:p w14:paraId="1ED1F312"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2276" w:type="dxa"/>
            <w:vAlign w:val="center"/>
          </w:tcPr>
          <w:p w14:paraId="7766C810"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1178" w:type="dxa"/>
            <w:vAlign w:val="center"/>
          </w:tcPr>
          <w:p w14:paraId="3D15F570"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345B5BF" w14:textId="77777777" w:rsidR="00267E3B" w:rsidRPr="004D2DAD" w:rsidRDefault="00267E3B" w:rsidP="003B58AA">
      <w:pPr>
        <w:widowControl w:val="0"/>
        <w:jc w:val="both"/>
        <w:rPr>
          <w:rFonts w:ascii="Times New Roman" w:hAnsi="Times New Roman" w:cs="Times New Roman"/>
          <w:b/>
          <w:bCs/>
        </w:rPr>
      </w:pPr>
    </w:p>
    <w:p w14:paraId="345A4910" w14:textId="77777777" w:rsidR="00267E3B" w:rsidRPr="004D2DAD" w:rsidRDefault="00267E3B" w:rsidP="003224C9">
      <w:pPr>
        <w:pStyle w:val="Heading3"/>
        <w:rPr>
          <w:rFonts w:ascii="Times" w:hAnsi="Times"/>
          <w:color w:val="auto"/>
        </w:rPr>
      </w:pPr>
      <w:bookmarkStart w:id="33" w:name="_Toc279640629"/>
      <w:r w:rsidRPr="004D2DAD">
        <w:rPr>
          <w:rFonts w:ascii="Times" w:hAnsi="Times"/>
          <w:color w:val="auto"/>
        </w:rPr>
        <w:t>System Test Case 35(STC-35): Reset queue</w:t>
      </w:r>
      <w:bookmarkEnd w:id="33"/>
    </w:p>
    <w:p w14:paraId="06B1BB24" w14:textId="77777777" w:rsidR="00267E3B" w:rsidRPr="004D2DAD" w:rsidRDefault="00267E3B" w:rsidP="00267E3B">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00321C6D">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267E3B" w:rsidRPr="004D2DAD" w14:paraId="79073957" w14:textId="77777777" w:rsidTr="003224C9">
        <w:tc>
          <w:tcPr>
            <w:tcW w:w="731" w:type="dxa"/>
            <w:shd w:val="clear" w:color="auto" w:fill="C0C0C0"/>
          </w:tcPr>
          <w:p w14:paraId="6B64FCC3"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C41B6E2"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2011C143"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42FF3EA"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1EAD4A47"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267E3B" w:rsidRPr="004D2DAD" w14:paraId="1A9E4783" w14:textId="77777777" w:rsidTr="003224C9">
        <w:tc>
          <w:tcPr>
            <w:tcW w:w="731" w:type="dxa"/>
            <w:vAlign w:val="center"/>
          </w:tcPr>
          <w:p w14:paraId="252FBD9C"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3389DF04"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reset queue</w:t>
            </w:r>
          </w:p>
        </w:tc>
        <w:tc>
          <w:tcPr>
            <w:tcW w:w="2410" w:type="dxa"/>
            <w:vAlign w:val="center"/>
          </w:tcPr>
          <w:p w14:paraId="4B3D7205"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2276" w:type="dxa"/>
            <w:vAlign w:val="center"/>
          </w:tcPr>
          <w:p w14:paraId="0F4C144B"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1178" w:type="dxa"/>
            <w:vAlign w:val="center"/>
          </w:tcPr>
          <w:p w14:paraId="74B338FD" w14:textId="77777777" w:rsidR="00267E3B" w:rsidRPr="004D2DAD" w:rsidRDefault="00267E3B" w:rsidP="003224C9">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bl>
    <w:p w14:paraId="452A1AF8" w14:textId="77777777" w:rsidR="00267E3B" w:rsidRPr="004D2DAD" w:rsidRDefault="00267E3B" w:rsidP="003B58AA">
      <w:pPr>
        <w:widowControl w:val="0"/>
        <w:jc w:val="both"/>
        <w:rPr>
          <w:rFonts w:ascii="Times New Roman" w:hAnsi="Times New Roman" w:cs="Times New Roman"/>
          <w:b/>
          <w:bCs/>
        </w:rPr>
      </w:pPr>
    </w:p>
    <w:p w14:paraId="7B5986A3" w14:textId="77777777" w:rsidR="00321C6D" w:rsidRPr="004D2DAD" w:rsidRDefault="00321C6D" w:rsidP="00321C6D">
      <w:pPr>
        <w:pStyle w:val="Heading3"/>
        <w:rPr>
          <w:rFonts w:ascii="Times" w:hAnsi="Times"/>
          <w:color w:val="auto"/>
        </w:rPr>
      </w:pPr>
      <w:bookmarkStart w:id="34" w:name="_Toc279640630"/>
      <w:r>
        <w:rPr>
          <w:rFonts w:ascii="Times" w:hAnsi="Times"/>
          <w:color w:val="auto"/>
        </w:rPr>
        <w:t>System Test Case 00(STC-00</w:t>
      </w:r>
      <w:r w:rsidRPr="004D2DAD">
        <w:rPr>
          <w:rFonts w:ascii="Times" w:hAnsi="Times"/>
          <w:color w:val="auto"/>
        </w:rPr>
        <w:t xml:space="preserve">): Patient can </w:t>
      </w:r>
      <w:r>
        <w:rPr>
          <w:rFonts w:ascii="Times" w:hAnsi="Times"/>
          <w:color w:val="auto"/>
        </w:rPr>
        <w:t>use the</w:t>
      </w:r>
      <w:r w:rsidRPr="004D2DAD">
        <w:rPr>
          <w:rFonts w:ascii="Times" w:hAnsi="Times"/>
          <w:color w:val="auto"/>
        </w:rPr>
        <w:t xml:space="preserve"> QR code </w:t>
      </w:r>
      <w:r>
        <w:rPr>
          <w:rFonts w:ascii="Times" w:hAnsi="Times"/>
          <w:color w:val="auto"/>
        </w:rPr>
        <w:t>to identifying him/herself</w:t>
      </w:r>
      <w:bookmarkEnd w:id="34"/>
    </w:p>
    <w:p w14:paraId="348F26A8" w14:textId="77777777" w:rsidR="00321C6D" w:rsidRPr="004D2DAD" w:rsidRDefault="00321C6D" w:rsidP="00321C6D">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 xml:space="preserve">Tested by: </w:t>
      </w:r>
      <w:proofErr w:type="spellStart"/>
      <w:r w:rsidRPr="004D2DAD">
        <w:rPr>
          <w:rFonts w:ascii="Times New Roman" w:hAnsi="Times New Roman" w:cs="Times New Roman"/>
          <w:b/>
          <w:bCs/>
        </w:rPr>
        <w:t>Kanokwan</w:t>
      </w:r>
      <w:proofErr w:type="spellEnd"/>
      <w:r w:rsidRPr="004D2DAD">
        <w:rPr>
          <w:rFonts w:ascii="Times New Roman" w:hAnsi="Times New Roman" w:cs="Times New Roman"/>
          <w:b/>
          <w:bCs/>
        </w:rPr>
        <w:t xml:space="preserve">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321C6D" w:rsidRPr="004D2DAD" w14:paraId="7D397FC4" w14:textId="77777777" w:rsidTr="00717F33">
        <w:tc>
          <w:tcPr>
            <w:tcW w:w="731" w:type="dxa"/>
            <w:shd w:val="clear" w:color="auto" w:fill="C0C0C0"/>
          </w:tcPr>
          <w:p w14:paraId="72CAD637"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A88FE5A"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2492C4FF"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D9C3F9B"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5E40F666"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321C6D" w:rsidRPr="004D2DAD" w14:paraId="62902388" w14:textId="77777777" w:rsidTr="00717F33">
        <w:tc>
          <w:tcPr>
            <w:tcW w:w="731" w:type="dxa"/>
            <w:vAlign w:val="center"/>
          </w:tcPr>
          <w:p w14:paraId="21E784CE"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49DE9D64" w14:textId="77777777" w:rsidR="00321C6D" w:rsidRPr="006C1FE3" w:rsidRDefault="00321C6D" w:rsidP="00717F33">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Test display</w:t>
            </w:r>
            <w:r w:rsidRPr="006C1FE3">
              <w:rPr>
                <w:rFonts w:ascii="Times New Roman" w:hAnsi="Times New Roman" w:cs="Times New Roman"/>
                <w:bCs/>
                <w:sz w:val="24"/>
                <w:szCs w:val="24"/>
                <w:lang w:bidi="ar-SA"/>
              </w:rPr>
              <w:t xml:space="preserve"> QR code with </w:t>
            </w:r>
            <w:proofErr w:type="spellStart"/>
            <w:r w:rsidRPr="006C1FE3">
              <w:rPr>
                <w:rFonts w:ascii="Times New Roman" w:hAnsi="Times New Roman" w:cs="Times New Roman"/>
                <w:bCs/>
                <w:sz w:val="24"/>
                <w:szCs w:val="24"/>
                <w:lang w:bidi="ar-SA"/>
              </w:rPr>
              <w:t>patientID</w:t>
            </w:r>
            <w:proofErr w:type="spellEnd"/>
            <w:r>
              <w:rPr>
                <w:rFonts w:ascii="Times New Roman" w:hAnsi="Times New Roman" w:cs="Times New Roman"/>
                <w:bCs/>
                <w:sz w:val="24"/>
                <w:szCs w:val="24"/>
                <w:lang w:bidi="ar-SA"/>
              </w:rPr>
              <w:t xml:space="preserve"> and redirect to the own patient personal information page</w:t>
            </w:r>
          </w:p>
        </w:tc>
        <w:tc>
          <w:tcPr>
            <w:tcW w:w="2410" w:type="dxa"/>
            <w:vAlign w:val="center"/>
          </w:tcPr>
          <w:p w14:paraId="7C48D4E6" w14:textId="77777777" w:rsidR="00321C6D" w:rsidRPr="006C1FE3" w:rsidRDefault="00321C6D" w:rsidP="00717F33">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System shall display the patient detail including the QR code of </w:t>
            </w:r>
            <w:proofErr w:type="spellStart"/>
            <w:r w:rsidRPr="006C1FE3">
              <w:rPr>
                <w:rFonts w:ascii="Times New Roman" w:hAnsi="Times New Roman" w:cs="Times New Roman"/>
                <w:bCs/>
                <w:sz w:val="24"/>
                <w:szCs w:val="24"/>
                <w:lang w:bidi="ar-SA"/>
              </w:rPr>
              <w:t>patientID</w:t>
            </w:r>
            <w:proofErr w:type="spellEnd"/>
            <w:r w:rsidRPr="006C1FE3">
              <w:rPr>
                <w:rFonts w:ascii="Times New Roman" w:hAnsi="Times New Roman" w:cs="Times New Roman"/>
                <w:bCs/>
                <w:sz w:val="24"/>
                <w:szCs w:val="24"/>
                <w:lang w:bidi="ar-SA"/>
              </w:rPr>
              <w:t xml:space="preserve"> “P001”</w:t>
            </w:r>
            <w:r>
              <w:rPr>
                <w:rFonts w:ascii="Times New Roman" w:hAnsi="Times New Roman" w:cs="Times New Roman"/>
                <w:bCs/>
                <w:sz w:val="24"/>
                <w:szCs w:val="24"/>
                <w:lang w:bidi="ar-SA"/>
              </w:rPr>
              <w:t xml:space="preserve"> and redirect to the own patient personal information page</w:t>
            </w:r>
          </w:p>
        </w:tc>
        <w:tc>
          <w:tcPr>
            <w:tcW w:w="2276" w:type="dxa"/>
            <w:vAlign w:val="center"/>
          </w:tcPr>
          <w:p w14:paraId="111C7804" w14:textId="77777777" w:rsidR="00321C6D" w:rsidRPr="006C1FE3" w:rsidRDefault="00321C6D" w:rsidP="00717F33">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System shall display the patient detail including the QR code of </w:t>
            </w:r>
            <w:proofErr w:type="spellStart"/>
            <w:r w:rsidRPr="006C1FE3">
              <w:rPr>
                <w:rFonts w:ascii="Times New Roman" w:hAnsi="Times New Roman" w:cs="Times New Roman"/>
                <w:bCs/>
                <w:sz w:val="24"/>
                <w:szCs w:val="24"/>
                <w:lang w:bidi="ar-SA"/>
              </w:rPr>
              <w:t>patientID</w:t>
            </w:r>
            <w:proofErr w:type="spellEnd"/>
            <w:r w:rsidRPr="006C1FE3">
              <w:rPr>
                <w:rFonts w:ascii="Times New Roman" w:hAnsi="Times New Roman" w:cs="Times New Roman"/>
                <w:bCs/>
                <w:sz w:val="24"/>
                <w:szCs w:val="24"/>
                <w:lang w:bidi="ar-SA"/>
              </w:rPr>
              <w:t xml:space="preserve"> “P001”</w:t>
            </w:r>
            <w:r>
              <w:rPr>
                <w:rFonts w:ascii="Times New Roman" w:hAnsi="Times New Roman" w:cs="Times New Roman"/>
                <w:bCs/>
                <w:sz w:val="24"/>
                <w:szCs w:val="24"/>
                <w:lang w:bidi="ar-SA"/>
              </w:rPr>
              <w:t xml:space="preserve"> and redirect to the own patient personal information page</w:t>
            </w:r>
          </w:p>
        </w:tc>
        <w:tc>
          <w:tcPr>
            <w:tcW w:w="1178" w:type="dxa"/>
            <w:vAlign w:val="center"/>
          </w:tcPr>
          <w:p w14:paraId="0C34D9B1"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321C6D" w:rsidRPr="004D2DAD" w14:paraId="46BD1477" w14:textId="77777777" w:rsidTr="00717F33">
        <w:tc>
          <w:tcPr>
            <w:tcW w:w="731" w:type="dxa"/>
            <w:vAlign w:val="center"/>
          </w:tcPr>
          <w:p w14:paraId="4EAFF624"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4F82A5D5" w14:textId="77777777" w:rsidR="00321C6D" w:rsidRPr="006C1FE3" w:rsidRDefault="00321C6D" w:rsidP="00717F33">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Test display QR code with </w:t>
            </w:r>
            <w:proofErr w:type="spellStart"/>
            <w:r w:rsidRPr="006C1FE3">
              <w:rPr>
                <w:rFonts w:ascii="Times New Roman" w:hAnsi="Times New Roman" w:cs="Times New Roman"/>
                <w:bCs/>
                <w:sz w:val="24"/>
                <w:szCs w:val="24"/>
                <w:lang w:bidi="ar-SA"/>
              </w:rPr>
              <w:t>patientID</w:t>
            </w:r>
            <w:proofErr w:type="spellEnd"/>
            <w:r w:rsidRPr="006C1FE3">
              <w:rPr>
                <w:rFonts w:ascii="Times New Roman" w:hAnsi="Times New Roman" w:cs="Times New Roman"/>
                <w:bCs/>
                <w:sz w:val="24"/>
                <w:szCs w:val="24"/>
                <w:lang w:bidi="ar-SA"/>
              </w:rPr>
              <w:t xml:space="preserve"> but incorrect password</w:t>
            </w:r>
            <w:r>
              <w:rPr>
                <w:rFonts w:ascii="Times New Roman" w:hAnsi="Times New Roman" w:cs="Times New Roman"/>
                <w:bCs/>
                <w:sz w:val="24"/>
                <w:szCs w:val="24"/>
                <w:lang w:bidi="ar-SA"/>
              </w:rPr>
              <w:t xml:space="preserve"> and redirect to the own patient </w:t>
            </w:r>
            <w:r>
              <w:rPr>
                <w:rFonts w:ascii="Times New Roman" w:hAnsi="Times New Roman" w:cs="Times New Roman"/>
                <w:bCs/>
                <w:sz w:val="24"/>
                <w:szCs w:val="24"/>
                <w:lang w:bidi="ar-SA"/>
              </w:rPr>
              <w:lastRenderedPageBreak/>
              <w:t>personal information page</w:t>
            </w:r>
          </w:p>
        </w:tc>
        <w:tc>
          <w:tcPr>
            <w:tcW w:w="2410" w:type="dxa"/>
            <w:vAlign w:val="center"/>
          </w:tcPr>
          <w:p w14:paraId="6220C5A7" w14:textId="77777777" w:rsidR="00321C6D" w:rsidRPr="006C1FE3" w:rsidRDefault="00321C6D" w:rsidP="00717F33">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lastRenderedPageBreak/>
              <w:t xml:space="preserve">System shall not display the patient detail including the QR code of </w:t>
            </w:r>
            <w:proofErr w:type="spellStart"/>
            <w:r w:rsidRPr="006C1FE3">
              <w:rPr>
                <w:rFonts w:ascii="Times New Roman" w:hAnsi="Times New Roman" w:cs="Times New Roman"/>
                <w:bCs/>
                <w:sz w:val="24"/>
                <w:szCs w:val="24"/>
                <w:lang w:bidi="ar-SA"/>
              </w:rPr>
              <w:t>patientID</w:t>
            </w:r>
            <w:proofErr w:type="spellEnd"/>
            <w:r w:rsidRPr="006C1FE3">
              <w:rPr>
                <w:rFonts w:ascii="Times New Roman" w:hAnsi="Times New Roman" w:cs="Times New Roman"/>
                <w:bCs/>
                <w:sz w:val="24"/>
                <w:szCs w:val="24"/>
                <w:lang w:bidi="ar-SA"/>
              </w:rPr>
              <w:t xml:space="preserve"> “P001”</w:t>
            </w:r>
            <w:r>
              <w:rPr>
                <w:rFonts w:ascii="Times New Roman" w:hAnsi="Times New Roman" w:cs="Times New Roman"/>
                <w:bCs/>
                <w:sz w:val="24"/>
                <w:szCs w:val="24"/>
                <w:lang w:bidi="ar-SA"/>
              </w:rPr>
              <w:t xml:space="preserve">and not redirect to the own patient personal </w:t>
            </w:r>
            <w:r>
              <w:rPr>
                <w:rFonts w:ascii="Times New Roman" w:hAnsi="Times New Roman" w:cs="Times New Roman"/>
                <w:bCs/>
                <w:sz w:val="24"/>
                <w:szCs w:val="24"/>
                <w:lang w:bidi="ar-SA"/>
              </w:rPr>
              <w:lastRenderedPageBreak/>
              <w:t>information page</w:t>
            </w:r>
          </w:p>
        </w:tc>
        <w:tc>
          <w:tcPr>
            <w:tcW w:w="2276" w:type="dxa"/>
            <w:vAlign w:val="center"/>
          </w:tcPr>
          <w:p w14:paraId="1E4B7960" w14:textId="77777777" w:rsidR="00321C6D" w:rsidRPr="006C1FE3" w:rsidRDefault="00321C6D" w:rsidP="00717F33">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lastRenderedPageBreak/>
              <w:t xml:space="preserve">System shall not display the patient detail including the QR code of </w:t>
            </w:r>
            <w:proofErr w:type="spellStart"/>
            <w:r w:rsidRPr="006C1FE3">
              <w:rPr>
                <w:rFonts w:ascii="Times New Roman" w:hAnsi="Times New Roman" w:cs="Times New Roman"/>
                <w:bCs/>
                <w:sz w:val="24"/>
                <w:szCs w:val="24"/>
                <w:lang w:bidi="ar-SA"/>
              </w:rPr>
              <w:t>patientID</w:t>
            </w:r>
            <w:proofErr w:type="spellEnd"/>
            <w:r w:rsidRPr="006C1FE3">
              <w:rPr>
                <w:rFonts w:ascii="Times New Roman" w:hAnsi="Times New Roman" w:cs="Times New Roman"/>
                <w:bCs/>
                <w:sz w:val="24"/>
                <w:szCs w:val="24"/>
                <w:lang w:bidi="ar-SA"/>
              </w:rPr>
              <w:t xml:space="preserve"> “P001”</w:t>
            </w:r>
            <w:r>
              <w:rPr>
                <w:rFonts w:ascii="Times New Roman" w:hAnsi="Times New Roman" w:cs="Times New Roman"/>
                <w:bCs/>
                <w:sz w:val="24"/>
                <w:szCs w:val="24"/>
                <w:lang w:bidi="ar-SA"/>
              </w:rPr>
              <w:t xml:space="preserve">and not redirect to the own patient personal </w:t>
            </w:r>
            <w:r>
              <w:rPr>
                <w:rFonts w:ascii="Times New Roman" w:hAnsi="Times New Roman" w:cs="Times New Roman"/>
                <w:bCs/>
                <w:sz w:val="24"/>
                <w:szCs w:val="24"/>
                <w:lang w:bidi="ar-SA"/>
              </w:rPr>
              <w:lastRenderedPageBreak/>
              <w:t>information page</w:t>
            </w:r>
          </w:p>
        </w:tc>
        <w:tc>
          <w:tcPr>
            <w:tcW w:w="1178" w:type="dxa"/>
            <w:vAlign w:val="center"/>
          </w:tcPr>
          <w:p w14:paraId="507C2C52"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321C6D" w:rsidRPr="004D2DAD" w14:paraId="558F1807" w14:textId="77777777" w:rsidTr="00717F33">
        <w:tc>
          <w:tcPr>
            <w:tcW w:w="731" w:type="dxa"/>
            <w:vAlign w:val="center"/>
          </w:tcPr>
          <w:p w14:paraId="5EC6E86E"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3</w:t>
            </w:r>
          </w:p>
        </w:tc>
        <w:tc>
          <w:tcPr>
            <w:tcW w:w="1929" w:type="dxa"/>
            <w:vAlign w:val="center"/>
          </w:tcPr>
          <w:p w14:paraId="0FCF9D94" w14:textId="77777777" w:rsidR="00321C6D" w:rsidRPr="00126212" w:rsidRDefault="00321C6D" w:rsidP="00717F33">
            <w:pPr>
              <w:widowControl w:val="0"/>
              <w:autoSpaceDE w:val="0"/>
              <w:autoSpaceDN w:val="0"/>
              <w:adjustRightInd w:val="0"/>
              <w:spacing w:after="240"/>
              <w:jc w:val="center"/>
              <w:rPr>
                <w:rFonts w:ascii="Times New Roman" w:hAnsi="Times New Roman" w:cs="Times New Roman"/>
                <w:bCs/>
                <w:sz w:val="24"/>
                <w:szCs w:val="24"/>
                <w:highlight w:val="cyan"/>
                <w:lang w:bidi="ar-SA"/>
              </w:rPr>
            </w:pPr>
            <w:r w:rsidRPr="00126212">
              <w:rPr>
                <w:rFonts w:ascii="Times New Roman" w:hAnsi="Times New Roman" w:cs="Times New Roman"/>
                <w:bCs/>
                <w:sz w:val="24"/>
                <w:szCs w:val="24"/>
                <w:highlight w:val="cyan"/>
                <w:lang w:bidi="ar-SA"/>
              </w:rPr>
              <w:t>Test display QR code without login</w:t>
            </w:r>
          </w:p>
        </w:tc>
        <w:tc>
          <w:tcPr>
            <w:tcW w:w="2410" w:type="dxa"/>
            <w:vAlign w:val="center"/>
          </w:tcPr>
          <w:p w14:paraId="2ADCF389" w14:textId="77777777" w:rsidR="00321C6D" w:rsidRPr="00126212" w:rsidRDefault="00321C6D" w:rsidP="00717F33">
            <w:pPr>
              <w:widowControl w:val="0"/>
              <w:autoSpaceDE w:val="0"/>
              <w:autoSpaceDN w:val="0"/>
              <w:adjustRightInd w:val="0"/>
              <w:spacing w:after="240"/>
              <w:jc w:val="center"/>
              <w:rPr>
                <w:rFonts w:ascii="Times New Roman" w:hAnsi="Times New Roman" w:cs="Times New Roman"/>
                <w:bCs/>
                <w:sz w:val="24"/>
                <w:szCs w:val="24"/>
                <w:highlight w:val="cyan"/>
                <w:lang w:bidi="ar-SA"/>
              </w:rPr>
            </w:pPr>
            <w:r w:rsidRPr="00126212">
              <w:rPr>
                <w:rFonts w:ascii="Times New Roman" w:hAnsi="Times New Roman" w:cs="Times New Roman"/>
                <w:bCs/>
                <w:sz w:val="24"/>
                <w:szCs w:val="24"/>
                <w:highlight w:val="cyan"/>
                <w:lang w:bidi="ar-SA"/>
              </w:rPr>
              <w:t>System shall not display the patient QR code</w:t>
            </w:r>
          </w:p>
        </w:tc>
        <w:tc>
          <w:tcPr>
            <w:tcW w:w="2276" w:type="dxa"/>
            <w:vAlign w:val="center"/>
          </w:tcPr>
          <w:p w14:paraId="79778E28" w14:textId="77777777" w:rsidR="00321C6D" w:rsidRPr="00126212" w:rsidRDefault="00321C6D" w:rsidP="00717F33">
            <w:pPr>
              <w:widowControl w:val="0"/>
              <w:autoSpaceDE w:val="0"/>
              <w:autoSpaceDN w:val="0"/>
              <w:adjustRightInd w:val="0"/>
              <w:spacing w:after="240"/>
              <w:jc w:val="center"/>
              <w:rPr>
                <w:rFonts w:ascii="Times New Roman" w:hAnsi="Times New Roman" w:cs="Times New Roman"/>
                <w:bCs/>
                <w:sz w:val="24"/>
                <w:szCs w:val="24"/>
                <w:highlight w:val="cyan"/>
                <w:lang w:bidi="ar-SA"/>
              </w:rPr>
            </w:pPr>
            <w:r w:rsidRPr="00126212">
              <w:rPr>
                <w:rFonts w:ascii="Times New Roman" w:hAnsi="Times New Roman" w:cs="Times New Roman"/>
                <w:bCs/>
                <w:sz w:val="24"/>
                <w:szCs w:val="24"/>
                <w:highlight w:val="cyan"/>
                <w:lang w:bidi="ar-SA"/>
              </w:rPr>
              <w:t>System shall not display the patient QR code</w:t>
            </w:r>
          </w:p>
        </w:tc>
        <w:tc>
          <w:tcPr>
            <w:tcW w:w="1178" w:type="dxa"/>
            <w:vAlign w:val="center"/>
          </w:tcPr>
          <w:p w14:paraId="7A9587FE" w14:textId="77777777" w:rsidR="00321C6D" w:rsidRPr="004D2DAD" w:rsidRDefault="00321C6D" w:rsidP="00717F33">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6D99AF03" w14:textId="77777777" w:rsidR="00321C6D" w:rsidRPr="004D2DAD" w:rsidRDefault="00321C6D" w:rsidP="00321C6D">
      <w:pPr>
        <w:rPr>
          <w:rFonts w:ascii="Times New Roman" w:hAnsi="Times New Roman" w:cs="Times New Roman"/>
        </w:rPr>
      </w:pPr>
    </w:p>
    <w:p w14:paraId="3BDC0A90" w14:textId="77777777" w:rsidR="00691E94" w:rsidRDefault="00691E94" w:rsidP="00156637">
      <w:pPr>
        <w:pStyle w:val="Heading3"/>
        <w:rPr>
          <w:rFonts w:ascii="Times" w:hAnsi="Times"/>
          <w:color w:val="auto"/>
        </w:rPr>
      </w:pPr>
      <w:r>
        <w:rPr>
          <w:rFonts w:ascii="Times" w:hAnsi="Times"/>
          <w:color w:val="auto"/>
        </w:rPr>
        <w:br w:type="page"/>
      </w:r>
    </w:p>
    <w:sectPr w:rsidR="00691E94" w:rsidSect="00BE32B4">
      <w:pgSz w:w="11900" w:h="16840"/>
      <w:pgMar w:top="1440" w:right="1800" w:bottom="1440" w:left="1800" w:header="708" w:footer="99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5D4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EA1FA" w14:textId="77777777" w:rsidR="009228C8" w:rsidRDefault="009228C8">
      <w:r>
        <w:separator/>
      </w:r>
    </w:p>
  </w:endnote>
  <w:endnote w:type="continuationSeparator" w:id="0">
    <w:p w14:paraId="0B37A762" w14:textId="77777777" w:rsidR="009228C8" w:rsidRDefault="00922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45168B" w:rsidRPr="00BE5695" w14:paraId="74E5A532" w14:textId="77777777" w:rsidTr="00716989">
      <w:tc>
        <w:tcPr>
          <w:tcW w:w="360" w:type="dxa"/>
          <w:shd w:val="clear" w:color="auto" w:fill="DBE5F1" w:themeFill="accent1" w:themeFillTint="33"/>
        </w:tcPr>
        <w:p w14:paraId="0119B94E" w14:textId="77777777" w:rsidR="0045168B" w:rsidRPr="00BE5695" w:rsidRDefault="00302BBF" w:rsidP="00716989">
          <w:pPr>
            <w:jc w:val="center"/>
            <w:rPr>
              <w:rFonts w:ascii="Calibri" w:hAnsi="Calibri"/>
              <w:b/>
            </w:rPr>
          </w:pPr>
          <w:r w:rsidRPr="00BE5695">
            <w:rPr>
              <w:rFonts w:ascii="Calibri" w:hAnsi="Calibri"/>
              <w:b/>
            </w:rPr>
            <w:fldChar w:fldCharType="begin"/>
          </w:r>
          <w:r w:rsidR="0045168B" w:rsidRPr="00BE5695">
            <w:rPr>
              <w:rFonts w:ascii="Calibri" w:hAnsi="Calibri"/>
              <w:b/>
            </w:rPr>
            <w:instrText xml:space="preserve"> PAGE   \* MERGEFORMAT </w:instrText>
          </w:r>
          <w:r w:rsidRPr="00BE5695">
            <w:rPr>
              <w:rFonts w:ascii="Calibri" w:hAnsi="Calibri"/>
              <w:b/>
            </w:rPr>
            <w:fldChar w:fldCharType="separate"/>
          </w:r>
          <w:r w:rsidR="0045168B">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52E6A21A" w14:textId="77777777" w:rsidR="0045168B" w:rsidRPr="00BE5695" w:rsidRDefault="00321C6D"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45168B" w:rsidRPr="00BE5695">
                <w:rPr>
                  <w:rFonts w:ascii="Calibri" w:eastAsiaTheme="majorEastAsia" w:hAnsi="Calibri" w:cstheme="majorBidi"/>
                  <w:b/>
                  <w:bdr w:val="single" w:sz="4" w:space="0" w:color="FFFFFF" w:themeColor="background1"/>
                </w:rPr>
                <w:t>[Type the document title]</w:t>
              </w:r>
            </w:sdtContent>
          </w:sdt>
        </w:p>
      </w:tc>
    </w:tr>
  </w:tbl>
  <w:p w14:paraId="28FF6E18" w14:textId="77777777" w:rsidR="0045168B" w:rsidRDefault="004516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5"/>
      <w:gridCol w:w="2619"/>
      <w:gridCol w:w="925"/>
      <w:gridCol w:w="1527"/>
      <w:gridCol w:w="1122"/>
      <w:gridCol w:w="1278"/>
    </w:tblGrid>
    <w:tr w:rsidR="0045168B" w:rsidRPr="00445E30" w14:paraId="4E4935D3" w14:textId="77777777" w:rsidTr="003932F2">
      <w:tc>
        <w:tcPr>
          <w:tcW w:w="1101" w:type="dxa"/>
          <w:vAlign w:val="center"/>
        </w:tcPr>
        <w:p w14:paraId="36161B48" w14:textId="77777777" w:rsidR="0045168B" w:rsidRPr="00445E30" w:rsidRDefault="0045168B"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092158C6" w14:textId="77777777" w:rsidR="0045168B" w:rsidRPr="009E5764" w:rsidRDefault="0045168B"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5F575F92" w14:textId="77777777"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5FA545C" w14:textId="77777777" w:rsidR="0045168B" w:rsidRPr="009E5764" w:rsidRDefault="0045168B" w:rsidP="003932F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5F830B9C" w14:textId="77777777"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16156BC" w14:textId="77777777" w:rsidR="0045168B" w:rsidRPr="00FB7C6B" w:rsidRDefault="00302BBF"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45168B"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321C6D" w:rsidRPr="00321C6D">
            <w:rPr>
              <w:rFonts w:ascii="Times New Roman" w:hAnsi="Times New Roman" w:cs="Angsana New"/>
              <w:bCs/>
              <w:noProof/>
              <w:sz w:val="14"/>
              <w:szCs w:val="14"/>
            </w:rPr>
            <w:t>8</w:t>
          </w:r>
          <w:r w:rsidRPr="009E5764">
            <w:rPr>
              <w:rFonts w:ascii="Times New Roman" w:hAnsi="Times New Roman" w:cs="Angsana New"/>
              <w:bCs/>
              <w:noProof/>
              <w:sz w:val="14"/>
              <w:szCs w:val="14"/>
              <w:cs/>
            </w:rPr>
            <w:fldChar w:fldCharType="end"/>
          </w:r>
        </w:p>
      </w:tc>
    </w:tr>
    <w:tr w:rsidR="0045168B" w:rsidRPr="00445E30" w14:paraId="0DCA6CD7" w14:textId="77777777" w:rsidTr="003932F2">
      <w:tc>
        <w:tcPr>
          <w:tcW w:w="1101" w:type="dxa"/>
          <w:vAlign w:val="center"/>
        </w:tcPr>
        <w:p w14:paraId="69A2BD16" w14:textId="77777777" w:rsidR="0045168B" w:rsidRPr="00445E30" w:rsidRDefault="0045168B"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33CE23D" w14:textId="77777777" w:rsidR="0045168B" w:rsidRPr="009E5764" w:rsidRDefault="0045168B"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71C0118D" w14:textId="77777777"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06E54CB" w14:textId="77777777" w:rsidR="0045168B" w:rsidRPr="009E5764" w:rsidRDefault="00C248B9"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11/12</w:t>
          </w:r>
          <w:r w:rsidR="0045168B">
            <w:rPr>
              <w:rFonts w:ascii="Times New Roman" w:hAnsi="Times New Roman" w:cs="Times New Roman"/>
              <w:bCs/>
              <w:sz w:val="14"/>
              <w:szCs w:val="14"/>
            </w:rPr>
            <w:t>/2014</w:t>
          </w:r>
        </w:p>
      </w:tc>
      <w:tc>
        <w:tcPr>
          <w:tcW w:w="1276" w:type="dxa"/>
          <w:vAlign w:val="center"/>
        </w:tcPr>
        <w:p w14:paraId="53B7D247" w14:textId="77777777" w:rsidR="0045168B" w:rsidRPr="00445E30" w:rsidRDefault="0045168B"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E0AC23D" w14:textId="77777777" w:rsidR="0045168B" w:rsidRPr="009E5764" w:rsidRDefault="00302BBF"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sidR="0045168B">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321C6D">
            <w:rPr>
              <w:rFonts w:ascii="Times New Roman" w:hAnsi="Times New Roman" w:cs="Times New Roman"/>
              <w:bCs/>
              <w:noProof/>
              <w:sz w:val="14"/>
              <w:szCs w:val="14"/>
            </w:rPr>
            <w:t>12/8/2014</w:t>
          </w:r>
          <w:r>
            <w:rPr>
              <w:rFonts w:ascii="Times New Roman" w:hAnsi="Times New Roman" w:cs="Times New Roman"/>
              <w:bCs/>
              <w:sz w:val="14"/>
              <w:szCs w:val="14"/>
            </w:rPr>
            <w:fldChar w:fldCharType="end"/>
          </w:r>
        </w:p>
      </w:tc>
    </w:tr>
  </w:tbl>
  <w:p w14:paraId="29BE1CF1" w14:textId="77777777" w:rsidR="0045168B" w:rsidRDefault="004516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E158D" w14:textId="77777777" w:rsidR="009228C8" w:rsidRDefault="009228C8">
      <w:r>
        <w:separator/>
      </w:r>
    </w:p>
  </w:footnote>
  <w:footnote w:type="continuationSeparator" w:id="0">
    <w:p w14:paraId="5632CE9F" w14:textId="77777777" w:rsidR="009228C8" w:rsidRDefault="009228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69D4"/>
    <w:multiLevelType w:val="hybridMultilevel"/>
    <w:tmpl w:val="7628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1D18F7"/>
    <w:multiLevelType w:val="hybridMultilevel"/>
    <w:tmpl w:val="E802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7"/>
  </w:num>
  <w:num w:numId="7">
    <w:abstractNumId w:val="8"/>
  </w:num>
  <w:num w:numId="8">
    <w:abstractNumId w:val="5"/>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0009E7"/>
    <w:rsid w:val="00007A60"/>
    <w:rsid w:val="00017E73"/>
    <w:rsid w:val="00025423"/>
    <w:rsid w:val="0005273A"/>
    <w:rsid w:val="00054063"/>
    <w:rsid w:val="00054B17"/>
    <w:rsid w:val="00055418"/>
    <w:rsid w:val="00061055"/>
    <w:rsid w:val="00061486"/>
    <w:rsid w:val="00085F26"/>
    <w:rsid w:val="00097ADF"/>
    <w:rsid w:val="000B1F92"/>
    <w:rsid w:val="000C5D40"/>
    <w:rsid w:val="000D38B9"/>
    <w:rsid w:val="000E645F"/>
    <w:rsid w:val="00124B23"/>
    <w:rsid w:val="00156637"/>
    <w:rsid w:val="001574C1"/>
    <w:rsid w:val="00160BBF"/>
    <w:rsid w:val="00172760"/>
    <w:rsid w:val="001734C3"/>
    <w:rsid w:val="0017483E"/>
    <w:rsid w:val="001760E0"/>
    <w:rsid w:val="00177D79"/>
    <w:rsid w:val="0018666A"/>
    <w:rsid w:val="00194095"/>
    <w:rsid w:val="001C0C45"/>
    <w:rsid w:val="001C5228"/>
    <w:rsid w:val="001E055D"/>
    <w:rsid w:val="001F4796"/>
    <w:rsid w:val="00212B6F"/>
    <w:rsid w:val="002153B9"/>
    <w:rsid w:val="002318A5"/>
    <w:rsid w:val="00234543"/>
    <w:rsid w:val="00237C8D"/>
    <w:rsid w:val="00244A52"/>
    <w:rsid w:val="00254F5B"/>
    <w:rsid w:val="002636DE"/>
    <w:rsid w:val="00267E3B"/>
    <w:rsid w:val="00276516"/>
    <w:rsid w:val="00282033"/>
    <w:rsid w:val="0028620D"/>
    <w:rsid w:val="002A01E2"/>
    <w:rsid w:val="002A696C"/>
    <w:rsid w:val="002A7B91"/>
    <w:rsid w:val="002A7F0D"/>
    <w:rsid w:val="002B0E6A"/>
    <w:rsid w:val="002B28A6"/>
    <w:rsid w:val="002B35A9"/>
    <w:rsid w:val="002C155D"/>
    <w:rsid w:val="002D15D4"/>
    <w:rsid w:val="002D23E3"/>
    <w:rsid w:val="002F7A18"/>
    <w:rsid w:val="00301F3A"/>
    <w:rsid w:val="00302BBF"/>
    <w:rsid w:val="00303DCF"/>
    <w:rsid w:val="00305A5C"/>
    <w:rsid w:val="00305C40"/>
    <w:rsid w:val="00306945"/>
    <w:rsid w:val="00321C6D"/>
    <w:rsid w:val="003224C9"/>
    <w:rsid w:val="00324063"/>
    <w:rsid w:val="0034177E"/>
    <w:rsid w:val="00344AE3"/>
    <w:rsid w:val="00350578"/>
    <w:rsid w:val="0035087B"/>
    <w:rsid w:val="003577A0"/>
    <w:rsid w:val="003577AD"/>
    <w:rsid w:val="00367542"/>
    <w:rsid w:val="0036782F"/>
    <w:rsid w:val="00371D41"/>
    <w:rsid w:val="00385CBC"/>
    <w:rsid w:val="003932F2"/>
    <w:rsid w:val="00396AE1"/>
    <w:rsid w:val="003A23C3"/>
    <w:rsid w:val="003A53B9"/>
    <w:rsid w:val="003A5A0C"/>
    <w:rsid w:val="003B5290"/>
    <w:rsid w:val="003B58AA"/>
    <w:rsid w:val="003D04B5"/>
    <w:rsid w:val="003E4D00"/>
    <w:rsid w:val="003F5A45"/>
    <w:rsid w:val="00402BC3"/>
    <w:rsid w:val="00402D03"/>
    <w:rsid w:val="00423CB0"/>
    <w:rsid w:val="0043547D"/>
    <w:rsid w:val="00442559"/>
    <w:rsid w:val="00446089"/>
    <w:rsid w:val="0045168B"/>
    <w:rsid w:val="00455342"/>
    <w:rsid w:val="0045573E"/>
    <w:rsid w:val="00455847"/>
    <w:rsid w:val="004573FE"/>
    <w:rsid w:val="00461EB7"/>
    <w:rsid w:val="00465840"/>
    <w:rsid w:val="00465B0F"/>
    <w:rsid w:val="00470E64"/>
    <w:rsid w:val="004717D0"/>
    <w:rsid w:val="004754CC"/>
    <w:rsid w:val="004948C3"/>
    <w:rsid w:val="00494BFB"/>
    <w:rsid w:val="004A0884"/>
    <w:rsid w:val="004A41F3"/>
    <w:rsid w:val="004B4664"/>
    <w:rsid w:val="004C6BC4"/>
    <w:rsid w:val="004D2DAD"/>
    <w:rsid w:val="00510328"/>
    <w:rsid w:val="00511387"/>
    <w:rsid w:val="00532FDB"/>
    <w:rsid w:val="005342C4"/>
    <w:rsid w:val="00542B18"/>
    <w:rsid w:val="0055605C"/>
    <w:rsid w:val="00564261"/>
    <w:rsid w:val="0057086C"/>
    <w:rsid w:val="005745BF"/>
    <w:rsid w:val="0058321B"/>
    <w:rsid w:val="00586C87"/>
    <w:rsid w:val="005A1888"/>
    <w:rsid w:val="005A67DF"/>
    <w:rsid w:val="005B3101"/>
    <w:rsid w:val="005C103D"/>
    <w:rsid w:val="005E41E0"/>
    <w:rsid w:val="005E7B66"/>
    <w:rsid w:val="0061431D"/>
    <w:rsid w:val="00615E12"/>
    <w:rsid w:val="00632F89"/>
    <w:rsid w:val="00634009"/>
    <w:rsid w:val="006362A7"/>
    <w:rsid w:val="006435D7"/>
    <w:rsid w:val="0064605A"/>
    <w:rsid w:val="0067043D"/>
    <w:rsid w:val="00672503"/>
    <w:rsid w:val="00691E94"/>
    <w:rsid w:val="00695663"/>
    <w:rsid w:val="00697840"/>
    <w:rsid w:val="006A459B"/>
    <w:rsid w:val="006A7BE1"/>
    <w:rsid w:val="006C2F48"/>
    <w:rsid w:val="006D3837"/>
    <w:rsid w:val="006E45F5"/>
    <w:rsid w:val="006E5057"/>
    <w:rsid w:val="006E5F72"/>
    <w:rsid w:val="006F4829"/>
    <w:rsid w:val="007036B5"/>
    <w:rsid w:val="00705C17"/>
    <w:rsid w:val="007064B1"/>
    <w:rsid w:val="00713BD7"/>
    <w:rsid w:val="00716989"/>
    <w:rsid w:val="00717C1A"/>
    <w:rsid w:val="00721665"/>
    <w:rsid w:val="00722693"/>
    <w:rsid w:val="0072510C"/>
    <w:rsid w:val="007317C6"/>
    <w:rsid w:val="00740FE3"/>
    <w:rsid w:val="00746ECB"/>
    <w:rsid w:val="00757A2E"/>
    <w:rsid w:val="00764E70"/>
    <w:rsid w:val="00764ED4"/>
    <w:rsid w:val="00766F96"/>
    <w:rsid w:val="00770F23"/>
    <w:rsid w:val="007934A0"/>
    <w:rsid w:val="007A731A"/>
    <w:rsid w:val="007B33E2"/>
    <w:rsid w:val="007B552D"/>
    <w:rsid w:val="007C0595"/>
    <w:rsid w:val="007C1F20"/>
    <w:rsid w:val="007E4938"/>
    <w:rsid w:val="007F448A"/>
    <w:rsid w:val="007F462A"/>
    <w:rsid w:val="007F6DC4"/>
    <w:rsid w:val="008071A3"/>
    <w:rsid w:val="00815F2C"/>
    <w:rsid w:val="00817411"/>
    <w:rsid w:val="00820E20"/>
    <w:rsid w:val="0083083E"/>
    <w:rsid w:val="00847122"/>
    <w:rsid w:val="00862ED5"/>
    <w:rsid w:val="00863AE2"/>
    <w:rsid w:val="00865745"/>
    <w:rsid w:val="00871EF5"/>
    <w:rsid w:val="00874D2B"/>
    <w:rsid w:val="008757A5"/>
    <w:rsid w:val="008766C0"/>
    <w:rsid w:val="008818C3"/>
    <w:rsid w:val="008903B9"/>
    <w:rsid w:val="008A041D"/>
    <w:rsid w:val="008B1E53"/>
    <w:rsid w:val="008C1906"/>
    <w:rsid w:val="008C1EBE"/>
    <w:rsid w:val="008C429D"/>
    <w:rsid w:val="008C4F3E"/>
    <w:rsid w:val="008E6FEF"/>
    <w:rsid w:val="008E739C"/>
    <w:rsid w:val="008F21BC"/>
    <w:rsid w:val="008F6FD5"/>
    <w:rsid w:val="008F7483"/>
    <w:rsid w:val="0090094A"/>
    <w:rsid w:val="00907789"/>
    <w:rsid w:val="00914C19"/>
    <w:rsid w:val="009228C8"/>
    <w:rsid w:val="00924E38"/>
    <w:rsid w:val="009378DE"/>
    <w:rsid w:val="00942532"/>
    <w:rsid w:val="009750CE"/>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C04B5"/>
    <w:rsid w:val="00AD3272"/>
    <w:rsid w:val="00AE0ECB"/>
    <w:rsid w:val="00AE6853"/>
    <w:rsid w:val="00AF03AC"/>
    <w:rsid w:val="00B0654E"/>
    <w:rsid w:val="00B101E3"/>
    <w:rsid w:val="00B3443C"/>
    <w:rsid w:val="00B42C0E"/>
    <w:rsid w:val="00B72CE4"/>
    <w:rsid w:val="00B83314"/>
    <w:rsid w:val="00B86511"/>
    <w:rsid w:val="00B87B79"/>
    <w:rsid w:val="00B9433D"/>
    <w:rsid w:val="00BB0638"/>
    <w:rsid w:val="00BB24F6"/>
    <w:rsid w:val="00BB2A54"/>
    <w:rsid w:val="00BC1C55"/>
    <w:rsid w:val="00BC225F"/>
    <w:rsid w:val="00BC280D"/>
    <w:rsid w:val="00BC7F77"/>
    <w:rsid w:val="00BE32B4"/>
    <w:rsid w:val="00C02D4B"/>
    <w:rsid w:val="00C064EC"/>
    <w:rsid w:val="00C20742"/>
    <w:rsid w:val="00C248B9"/>
    <w:rsid w:val="00C46876"/>
    <w:rsid w:val="00C501BA"/>
    <w:rsid w:val="00C50395"/>
    <w:rsid w:val="00C64816"/>
    <w:rsid w:val="00C70C88"/>
    <w:rsid w:val="00C80035"/>
    <w:rsid w:val="00C82AEA"/>
    <w:rsid w:val="00C82E30"/>
    <w:rsid w:val="00C83D35"/>
    <w:rsid w:val="00C846E7"/>
    <w:rsid w:val="00C9696D"/>
    <w:rsid w:val="00C977A5"/>
    <w:rsid w:val="00CA0E56"/>
    <w:rsid w:val="00CA194B"/>
    <w:rsid w:val="00CA38D9"/>
    <w:rsid w:val="00CC6623"/>
    <w:rsid w:val="00CC76E2"/>
    <w:rsid w:val="00CD4911"/>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DE493B"/>
    <w:rsid w:val="00E0572E"/>
    <w:rsid w:val="00E3471D"/>
    <w:rsid w:val="00E617EA"/>
    <w:rsid w:val="00E7339B"/>
    <w:rsid w:val="00E840ED"/>
    <w:rsid w:val="00E84D33"/>
    <w:rsid w:val="00EA1605"/>
    <w:rsid w:val="00EB051D"/>
    <w:rsid w:val="00EB17BE"/>
    <w:rsid w:val="00EB68B5"/>
    <w:rsid w:val="00EB772F"/>
    <w:rsid w:val="00EC27C6"/>
    <w:rsid w:val="00EC6117"/>
    <w:rsid w:val="00EE190B"/>
    <w:rsid w:val="00EF354F"/>
    <w:rsid w:val="00EF383A"/>
    <w:rsid w:val="00F04C2E"/>
    <w:rsid w:val="00F04FA9"/>
    <w:rsid w:val="00F1177E"/>
    <w:rsid w:val="00F2613C"/>
    <w:rsid w:val="00F42766"/>
    <w:rsid w:val="00F53DF8"/>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2F62"/>
    <w:rsid w:val="00FD5B3C"/>
    <w:rsid w:val="00FF35F8"/>
    <w:rsid w:val="00FF3ED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6A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05273A"/>
    <w:rPr>
      <w:rFonts w:eastAsiaTheme="minorHAnsi"/>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05273A"/>
    <w:rPr>
      <w:rFonts w:eastAsiaTheme="minorHAnsi"/>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AA38C-7E0B-5E45-92A3-74926CD9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1899</Words>
  <Characters>10829</Characters>
  <Application>Microsoft Macintosh Word</Application>
  <DocSecurity>0</DocSecurity>
  <Lines>90</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3</cp:revision>
  <dcterms:created xsi:type="dcterms:W3CDTF">2014-12-07T00:27:00Z</dcterms:created>
  <dcterms:modified xsi:type="dcterms:W3CDTF">2014-12-07T23:48:00Z</dcterms:modified>
</cp:coreProperties>
</file>