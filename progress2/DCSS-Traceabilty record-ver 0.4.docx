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9D02C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2D3637F2" w14:textId="140D05CD" w:rsidR="00A44C46" w:rsidRDefault="00A44C46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0443E50E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Traceability Record</w:t>
      </w:r>
    </w:p>
    <w:p w14:paraId="3BB6FEFC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660EC86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F5ECEDB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7332A343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78AE3D58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F744A7C" w14:textId="3C7B6874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</w:t>
      </w:r>
      <w:r w:rsidR="00A44C4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</w:t>
      </w:r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542115055</w:t>
      </w:r>
    </w:p>
    <w:p w14:paraId="3B5A5814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3F1D9B9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03A5B9C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9D93B81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3DCC7072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6702A22C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6B146D3D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09AFB5A6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4D857C7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6AAC4927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6E7F5187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2567AB9E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152FA4BE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FCFC66B" w14:textId="77777777" w:rsidR="00946EAE" w:rsidRPr="00C20422" w:rsidRDefault="00946EAE" w:rsidP="00946EAE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308DBCB5" w14:textId="77777777" w:rsidR="00A44C46" w:rsidRPr="006C1FE3" w:rsidRDefault="00A44C46" w:rsidP="00A44C46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A44C46" w:rsidRPr="006C1FE3" w:rsidSect="00C80C3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6C1FE3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Miss </w:t>
      </w:r>
      <w:proofErr w:type="spellStart"/>
      <w:r w:rsidRPr="006C1FE3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Pr="006C1FE3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6C1FE3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4925DDC9" w14:textId="77777777" w:rsidR="00946EAE" w:rsidRDefault="00946EAE" w:rsidP="00946EAE">
      <w:pPr>
        <w:rPr>
          <w:color w:val="auto"/>
        </w:rPr>
        <w:sectPr w:rsidR="00946EAE" w:rsidSect="00436E26">
          <w:headerReference w:type="default" r:id="rId12"/>
          <w:footerReference w:type="even" r:id="rId13"/>
          <w:footerReference w:type="default" r:id="rId14"/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052203D" w14:textId="77777777" w:rsidR="00A44C46" w:rsidRPr="00A44C46" w:rsidRDefault="00A44C46" w:rsidP="00A44C46">
      <w:pPr>
        <w:widowControl w:val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44C4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Traceability Record</w:t>
      </w:r>
    </w:p>
    <w:p w14:paraId="6C2330EC" w14:textId="77777777"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TableGrid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2198"/>
        <w:gridCol w:w="2126"/>
        <w:gridCol w:w="992"/>
        <w:gridCol w:w="1418"/>
        <w:gridCol w:w="1275"/>
        <w:gridCol w:w="1567"/>
      </w:tblGrid>
      <w:tr w:rsidR="00946EAE" w:rsidRPr="00C20422" w14:paraId="3DB6C222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1D18AF71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0F567E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7614D1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7093EC4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B99876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31A9443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46EAE" w:rsidRPr="00C20422" w14:paraId="35E2BB31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27426599" w14:textId="77777777" w:rsidR="00946EAE" w:rsidRPr="00946EAE" w:rsidRDefault="00946EAE" w:rsidP="00946EAE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14:paraId="394070DB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3645F7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70EB6" w14:textId="42E14A4C" w:rsidR="00946EAE" w:rsidRPr="00C20422" w:rsidRDefault="00654318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6C513B" w14:textId="3979B192" w:rsidR="00946EAE" w:rsidRPr="00C20422" w:rsidRDefault="006D3564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</w:t>
            </w:r>
            <w:r w:rsidR="00946EAE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751A9B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B8A5B70" w14:textId="77777777" w:rsidR="00946EAE" w:rsidRPr="00C20422" w:rsidRDefault="00946EAE" w:rsidP="00697F12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AA10CD" w:rsidRPr="00C20422" w14:paraId="6F251E52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56342908" w14:textId="77777777" w:rsidR="00AA10CD" w:rsidRPr="00946EAE" w:rsidRDefault="00AA10CD" w:rsidP="00E8269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14:paraId="2A16F6C4" w14:textId="77777777"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059565" w14:textId="68248817" w:rsidR="00AA10CD" w:rsidRPr="00C20422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" w:hAnsi="Times"/>
                <w:noProof/>
                <w:color w:val="000000" w:themeColor="text1"/>
                <w:lang w:bidi="ar-SA"/>
              </w:rPr>
              <w:t xml:space="preserve">Add </w:t>
            </w:r>
            <w:r w:rsidR="00AA10CD" w:rsidRPr="00912093">
              <w:rPr>
                <w:rFonts w:ascii="Times" w:hAnsi="Times"/>
                <w:noProof/>
                <w:color w:val="000000" w:themeColor="text1"/>
                <w:lang w:bidi="ar-SA"/>
              </w:rPr>
              <w:t>Bi-directional metrics System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411583" w14:textId="192608F3" w:rsidR="00AA10CD" w:rsidRPr="00C20422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E329EB" w14:textId="1EADE474" w:rsidR="00AA10CD" w:rsidRPr="00C20422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</w:t>
            </w:r>
            <w:r w:rsidR="00A44C4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CBE25A" w14:textId="77777777"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FB7898F" w14:textId="77777777" w:rsidR="00AA10CD" w:rsidRPr="00C20422" w:rsidRDefault="00AA10CD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E43A6A" w:rsidRPr="00C20422" w14:paraId="6EDCA903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212DABD0" w14:textId="77777777" w:rsidR="00E43A6A" w:rsidRPr="00946EAE" w:rsidRDefault="00E43A6A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14:paraId="50C56271" w14:textId="7E9D0061" w:rsidR="00E43A6A" w:rsidRPr="00946EAE" w:rsidRDefault="00E43A6A" w:rsidP="00E82696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E6C8E" w14:textId="65E67E9B" w:rsidR="00E43A6A" w:rsidRPr="00912093" w:rsidRDefault="00A44C46" w:rsidP="00A44C46">
            <w:pPr>
              <w:spacing w:after="160" w:line="259" w:lineRule="auto"/>
              <w:jc w:val="center"/>
              <w:rPr>
                <w:rFonts w:ascii="Times" w:hAnsi="Times"/>
                <w:noProof/>
                <w:color w:val="000000" w:themeColor="text1"/>
                <w:lang w:bidi="ar-SA"/>
              </w:rPr>
            </w:pPr>
            <w:r>
              <w:rPr>
                <w:rFonts w:ascii="Times" w:hAnsi="Times"/>
                <w:noProof/>
                <w:color w:val="000000" w:themeColor="text1"/>
                <w:lang w:bidi="ar-SA"/>
              </w:rPr>
              <w:t>Change some details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7765D2" w14:textId="633222D3" w:rsidR="00E43A6A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89E1CA" w14:textId="415C8D8D" w:rsidR="00E43A6A" w:rsidRDefault="006D3564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</w:t>
            </w:r>
            <w:r w:rsidR="00E43A6A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A7B436" w14:textId="6B138A7F" w:rsidR="00E43A6A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BB94D70" w14:textId="67B524B8" w:rsidR="00E43A6A" w:rsidRDefault="00E43A6A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654318" w:rsidRPr="00C20422" w14:paraId="34BA437B" w14:textId="77777777" w:rsidTr="00697F12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14:paraId="3F0ECCCC" w14:textId="77777777" w:rsidR="00654318" w:rsidRPr="00946EAE" w:rsidRDefault="00654318" w:rsidP="00666D22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DCSS - Traceability Record</w:t>
            </w:r>
          </w:p>
          <w:p w14:paraId="7669D36A" w14:textId="4B2394F7" w:rsidR="00654318" w:rsidRPr="00946EAE" w:rsidRDefault="00654318" w:rsidP="00356A30">
            <w:pPr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- </w:t>
            </w:r>
            <w:proofErr w:type="spellStart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 w:rsidRPr="00946EAE"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</w:t>
            </w: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E08537" w14:textId="6F30EC2C" w:rsidR="00654318" w:rsidRDefault="00654318" w:rsidP="00A44C46">
            <w:pPr>
              <w:spacing w:after="160" w:line="259" w:lineRule="auto"/>
              <w:jc w:val="center"/>
              <w:rPr>
                <w:rFonts w:ascii="Times" w:hAnsi="Times"/>
                <w:noProof/>
                <w:color w:val="000000" w:themeColor="text1"/>
                <w:lang w:bidi="ar-SA"/>
              </w:rPr>
            </w:pPr>
            <w:r>
              <w:rPr>
                <w:rFonts w:ascii="Times" w:hAnsi="Times"/>
                <w:noProof/>
                <w:color w:val="000000" w:themeColor="text1"/>
                <w:lang w:bidi="ar-SA"/>
              </w:rPr>
              <w:t>Double check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6364A0" w14:textId="156EDC9C" w:rsidR="00654318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181934" w14:textId="46C52F68" w:rsidR="00654318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10/21/2014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8BB9E2" w14:textId="15B88432" w:rsidR="00654318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66CC58" w14:textId="62B43CB7" w:rsidR="00654318" w:rsidRDefault="00654318" w:rsidP="00E82696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14:paraId="7E0914DD" w14:textId="77777777"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D7263D6" w14:textId="77777777" w:rsidR="00946EAE" w:rsidRPr="00C20422" w:rsidRDefault="00946EAE" w:rsidP="00946EAE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86CE4D4" w14:textId="77777777" w:rsidR="00946EAE" w:rsidRPr="00C20422" w:rsidRDefault="00946EAE" w:rsidP="00946EAE">
      <w:pPr>
        <w:rPr>
          <w:color w:val="auto"/>
        </w:rPr>
      </w:pPr>
    </w:p>
    <w:p w14:paraId="34937BEC" w14:textId="77777777" w:rsidR="00946EAE" w:rsidRPr="00C20422" w:rsidRDefault="00946EAE" w:rsidP="00946EAE">
      <w:pPr>
        <w:rPr>
          <w:color w:val="auto"/>
        </w:rPr>
      </w:pPr>
    </w:p>
    <w:p w14:paraId="1905DD96" w14:textId="77777777" w:rsidR="00946EAE" w:rsidRPr="00C20422" w:rsidRDefault="00946EAE" w:rsidP="00946EAE">
      <w:pPr>
        <w:rPr>
          <w:color w:val="auto"/>
        </w:rPr>
      </w:pPr>
    </w:p>
    <w:p w14:paraId="11127699" w14:textId="77777777" w:rsidR="00946EAE" w:rsidRPr="00C20422" w:rsidRDefault="00946EAE" w:rsidP="00946EAE">
      <w:pPr>
        <w:rPr>
          <w:color w:val="auto"/>
        </w:rPr>
      </w:pPr>
    </w:p>
    <w:p w14:paraId="0C5C7A6A" w14:textId="77777777" w:rsidR="00946EAE" w:rsidRPr="00C20422" w:rsidRDefault="00946EAE" w:rsidP="00946EAE">
      <w:pPr>
        <w:rPr>
          <w:color w:val="auto"/>
        </w:rPr>
      </w:pPr>
    </w:p>
    <w:p w14:paraId="52D0FC23" w14:textId="77777777" w:rsidR="00946EAE" w:rsidRPr="00C20422" w:rsidRDefault="00946EAE" w:rsidP="00946EAE">
      <w:pPr>
        <w:rPr>
          <w:color w:val="auto"/>
        </w:rPr>
      </w:pPr>
    </w:p>
    <w:p w14:paraId="3665BD6E" w14:textId="77777777" w:rsidR="00946EAE" w:rsidRPr="00C20422" w:rsidRDefault="00946EAE" w:rsidP="00946EAE">
      <w:pPr>
        <w:rPr>
          <w:color w:val="auto"/>
        </w:rPr>
      </w:pPr>
    </w:p>
    <w:p w14:paraId="78210252" w14:textId="77777777" w:rsidR="00946EAE" w:rsidRPr="00C20422" w:rsidRDefault="00946EAE" w:rsidP="00946EAE">
      <w:pPr>
        <w:rPr>
          <w:color w:val="auto"/>
        </w:rPr>
      </w:pPr>
    </w:p>
    <w:p w14:paraId="2562EA11" w14:textId="77777777" w:rsidR="00946EAE" w:rsidRPr="00C20422" w:rsidRDefault="00946EAE" w:rsidP="00946EAE">
      <w:pPr>
        <w:rPr>
          <w:color w:val="auto"/>
        </w:rPr>
      </w:pPr>
    </w:p>
    <w:p w14:paraId="5EBA65C4" w14:textId="77777777" w:rsidR="00946EAE" w:rsidRPr="00C20422" w:rsidRDefault="00946EAE" w:rsidP="00946EAE">
      <w:pPr>
        <w:rPr>
          <w:color w:val="auto"/>
        </w:rPr>
      </w:pPr>
    </w:p>
    <w:p w14:paraId="2FDEF702" w14:textId="77777777" w:rsidR="00946EAE" w:rsidRPr="00C20422" w:rsidRDefault="00946EAE" w:rsidP="00946EAE">
      <w:pPr>
        <w:rPr>
          <w:color w:val="auto"/>
        </w:rPr>
      </w:pPr>
    </w:p>
    <w:p w14:paraId="17B6C34C" w14:textId="77777777" w:rsidR="00946EAE" w:rsidRPr="00C20422" w:rsidRDefault="00946EAE" w:rsidP="00946EAE">
      <w:pPr>
        <w:rPr>
          <w:color w:val="auto"/>
        </w:rPr>
      </w:pPr>
    </w:p>
    <w:p w14:paraId="596EFD98" w14:textId="77777777" w:rsidR="00946EAE" w:rsidRPr="00C20422" w:rsidRDefault="00946EAE" w:rsidP="00946EAE">
      <w:pPr>
        <w:rPr>
          <w:color w:val="auto"/>
        </w:rPr>
      </w:pPr>
    </w:p>
    <w:p w14:paraId="120398E6" w14:textId="77777777" w:rsidR="00946EAE" w:rsidRPr="00C20422" w:rsidRDefault="00946EAE" w:rsidP="00946EAE">
      <w:pPr>
        <w:rPr>
          <w:color w:val="auto"/>
        </w:rPr>
      </w:pPr>
    </w:p>
    <w:p w14:paraId="2F0D5984" w14:textId="77777777" w:rsidR="00946EAE" w:rsidRPr="00C20422" w:rsidRDefault="00946EAE" w:rsidP="00946EAE">
      <w:pPr>
        <w:rPr>
          <w:color w:val="auto"/>
        </w:rPr>
      </w:pPr>
    </w:p>
    <w:p w14:paraId="2E2FEC01" w14:textId="77777777" w:rsidR="00946EAE" w:rsidRPr="00C20422" w:rsidRDefault="00946EAE" w:rsidP="00946EAE">
      <w:pPr>
        <w:rPr>
          <w:color w:val="auto"/>
        </w:rPr>
      </w:pPr>
    </w:p>
    <w:p w14:paraId="7F7DAE0A" w14:textId="77777777" w:rsidR="00946EAE" w:rsidRDefault="00946EAE" w:rsidP="00946EAE">
      <w:pPr>
        <w:rPr>
          <w:color w:val="auto"/>
        </w:rPr>
      </w:pPr>
    </w:p>
    <w:p w14:paraId="5693E4B6" w14:textId="77777777" w:rsidR="00A44C46" w:rsidRDefault="00A44C46" w:rsidP="00946EAE">
      <w:pPr>
        <w:rPr>
          <w:color w:val="auto"/>
        </w:rPr>
      </w:pPr>
    </w:p>
    <w:p w14:paraId="02BA033F" w14:textId="77777777" w:rsidR="00A44C46" w:rsidRPr="00C20422" w:rsidRDefault="00A44C46" w:rsidP="00946EAE">
      <w:pPr>
        <w:rPr>
          <w:color w:val="auto"/>
        </w:rPr>
      </w:pPr>
    </w:p>
    <w:p w14:paraId="138AA102" w14:textId="77777777" w:rsidR="00946EAE" w:rsidRPr="00C20422" w:rsidRDefault="00946EAE" w:rsidP="00946EAE">
      <w:pPr>
        <w:rPr>
          <w:color w:val="auto"/>
        </w:rPr>
      </w:pPr>
    </w:p>
    <w:p w14:paraId="484F8871" w14:textId="77777777" w:rsidR="00946EAE" w:rsidRPr="00C20422" w:rsidRDefault="00946EAE" w:rsidP="00946EAE">
      <w:pPr>
        <w:rPr>
          <w:color w:val="auto"/>
        </w:rPr>
      </w:pPr>
    </w:p>
    <w:p w14:paraId="2E32322A" w14:textId="77777777"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6BB4A4D" w14:textId="77777777"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32F07F4" w14:textId="77777777" w:rsidR="00697F12" w:rsidRDefault="00697F12" w:rsidP="00946EAE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1819071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50E61F" w14:textId="77777777" w:rsidR="00B703EB" w:rsidRPr="00B703EB" w:rsidRDefault="00B703EB">
          <w:pPr>
            <w:pStyle w:val="TOCHeading"/>
            <w:rPr>
              <w:rFonts w:ascii="Times" w:hAnsi="Times"/>
              <w:color w:val="000000" w:themeColor="text1"/>
            </w:rPr>
          </w:pPr>
          <w:r w:rsidRPr="00B703EB">
            <w:rPr>
              <w:rFonts w:ascii="Times" w:hAnsi="Times"/>
              <w:color w:val="000000" w:themeColor="text1"/>
            </w:rPr>
            <w:t>Table of Contents</w:t>
          </w:r>
        </w:p>
        <w:p w14:paraId="0A7A0C43" w14:textId="77777777" w:rsidR="00F23185" w:rsidRDefault="006E70EE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>
            <w:rPr>
              <w:b w:val="0"/>
            </w:rPr>
            <w:fldChar w:fldCharType="begin"/>
          </w:r>
          <w:r w:rsidR="00B703EB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01733826" w:history="1">
            <w:r w:rsidR="00F23185" w:rsidRPr="00FC1E18">
              <w:rPr>
                <w:rStyle w:val="Hyperlink"/>
                <w:noProof/>
                <w:lang w:bidi="ar-SA"/>
              </w:rPr>
              <w:t>Chapter One: Introduction</w:t>
            </w:r>
            <w:r w:rsidR="00F23185">
              <w:rPr>
                <w:noProof/>
                <w:webHidden/>
              </w:rPr>
              <w:tab/>
            </w:r>
            <w:r w:rsidR="00F23185">
              <w:rPr>
                <w:rStyle w:val="Hyperlink"/>
                <w:noProof/>
              </w:rPr>
              <w:fldChar w:fldCharType="begin"/>
            </w:r>
            <w:r w:rsidR="00F23185">
              <w:rPr>
                <w:noProof/>
                <w:webHidden/>
              </w:rPr>
              <w:instrText xml:space="preserve"> PAGEREF _Toc401733826 \h </w:instrText>
            </w:r>
            <w:r w:rsidR="00F23185">
              <w:rPr>
                <w:rStyle w:val="Hyperlink"/>
                <w:noProof/>
              </w:rPr>
            </w:r>
            <w:r w:rsidR="00F23185">
              <w:rPr>
                <w:rStyle w:val="Hyperlink"/>
                <w:noProof/>
              </w:rPr>
              <w:fldChar w:fldCharType="separate"/>
            </w:r>
            <w:r w:rsidR="00F23185">
              <w:rPr>
                <w:noProof/>
                <w:webHidden/>
              </w:rPr>
              <w:t>4</w:t>
            </w:r>
            <w:r w:rsidR="00F23185">
              <w:rPr>
                <w:rStyle w:val="Hyperlink"/>
                <w:noProof/>
              </w:rPr>
              <w:fldChar w:fldCharType="end"/>
            </w:r>
          </w:hyperlink>
        </w:p>
        <w:p w14:paraId="0735195F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27" w:history="1">
            <w:r w:rsidRPr="00FC1E18">
              <w:rPr>
                <w:rStyle w:val="Hyperlink"/>
                <w:rFonts w:ascii="Times" w:hAnsi="Times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B1AF960" w14:textId="77777777" w:rsidR="00F23185" w:rsidRDefault="00F23185">
          <w:pPr>
            <w:pStyle w:val="TOC3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28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4DDA3A0" w14:textId="77777777" w:rsidR="00F23185" w:rsidRDefault="00F23185">
          <w:pPr>
            <w:pStyle w:val="TOC3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29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 xml:space="preserve">1.2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_Toc401733829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5DB2376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30" w:history="1">
            <w:r w:rsidRPr="00FC1E18">
              <w:rPr>
                <w:rStyle w:val="Hyperlink"/>
                <w:rFonts w:ascii="Times New Roman" w:hAnsi="Times New Roman" w:cs="Times New Roman"/>
                <w:noProof/>
              </w:rPr>
              <w:t>1.2 Project Scope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2EC6D43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31" w:history="1">
            <w:r w:rsidRPr="00FC1E18">
              <w:rPr>
                <w:rStyle w:val="Hyperlink"/>
                <w:rFonts w:ascii="Times New Roman" w:hAnsi="Times New Roman" w:cs="Times New Roman"/>
                <w:noProof/>
              </w:rPr>
              <w:t>1.3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32885DE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32" w:history="1">
            <w:r w:rsidRPr="00FC1E18">
              <w:rPr>
                <w:rStyle w:val="Hyperlink"/>
                <w:rFonts w:ascii="Times New Roman" w:hAnsi="Times New Roman" w:cs="Times New Roman"/>
                <w:noProof/>
                <w:lang w:bidi="ar-SA"/>
              </w:rPr>
              <w:t>1.4 Operation Environment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4A49074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33" w:history="1">
            <w:r w:rsidRPr="00FC1E18">
              <w:rPr>
                <w:rStyle w:val="Hyperlink"/>
                <w:rFonts w:ascii="Times New Roman" w:eastAsiaTheme="minorHAnsi" w:hAnsi="Times New Roman" w:cs="Times New Roman"/>
                <w:noProof/>
                <w:lang w:bidi="ar-SA"/>
              </w:rPr>
              <w:t>1.5 Acronyms and Definitions Acronyms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846A740" w14:textId="77777777" w:rsidR="00F23185" w:rsidRDefault="00F23185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401733834" w:history="1">
            <w:r w:rsidRPr="00FC1E18">
              <w:rPr>
                <w:rStyle w:val="Hyperlink"/>
                <w:noProof/>
                <w:lang w:bidi="ar-SA"/>
              </w:rPr>
              <w:t xml:space="preserve">Chapter Two: </w:t>
            </w:r>
            <w:r w:rsidRPr="00FC1E18">
              <w:rPr>
                <w:rStyle w:val="Hyperlink"/>
                <w:rFonts w:cs="Times"/>
                <w:noProof/>
                <w:lang w:bidi="ar-SA"/>
              </w:rPr>
              <w:t>Bi-directional metrics System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98B3EDA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35" w:history="1">
            <w:r w:rsidRPr="00FC1E18">
              <w:rPr>
                <w:rStyle w:val="Hyperlink"/>
                <w:rFonts w:ascii="Times" w:hAnsi="Times"/>
                <w:noProof/>
              </w:rPr>
              <w:t xml:space="preserve">2. </w:t>
            </w:r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Bi-directional metrics System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DF73405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36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2.1 Bi-directional metrics System: Requirement Specifications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F93835A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37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2.2 Bi-directional metrics: Use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922DDF4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38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2.3 Bi-directional metrics: Activity Diagram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A98D57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39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2.4 Bi-directional metrics: Class Diagram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_Toc401733839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8A0292F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0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2.5 Bi-directional metrics: Sequence Diagram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358BD1A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1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2.6 Bi-directional metrics: User Interface Design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E5B5DCC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2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2.7 Bi-directional metrics: System Test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22A1C4C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3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2.8 Bi-directional metrics: Unit Test Case and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48C6A80" w14:textId="77777777" w:rsidR="00F23185" w:rsidRDefault="00F23185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401733844" w:history="1">
            <w:r w:rsidRPr="00FC1E18">
              <w:rPr>
                <w:rStyle w:val="Hyperlink"/>
                <w:noProof/>
                <w:lang w:bidi="ar-SA"/>
              </w:rPr>
              <w:t>Chapter Three: Traceability record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DE70A3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45" w:history="1">
            <w:r w:rsidRPr="00FC1E18">
              <w:rPr>
                <w:rStyle w:val="Hyperlink"/>
                <w:rFonts w:ascii="Times" w:hAnsi="Times"/>
                <w:noProof/>
              </w:rPr>
              <w:t xml:space="preserve">3. </w:t>
            </w:r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Traceability record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59409A4" w14:textId="77777777" w:rsidR="00F23185" w:rsidRDefault="00F23185">
          <w:pPr>
            <w:pStyle w:val="TOC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401733846" w:history="1">
            <w:r w:rsidRPr="00FC1E18">
              <w:rPr>
                <w:rStyle w:val="Hyperlink"/>
                <w:noProof/>
                <w:lang w:bidi="ar-SA"/>
              </w:rPr>
              <w:t>Chapter Four: Appendix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B4285AF" w14:textId="77777777" w:rsidR="00F23185" w:rsidRDefault="00F23185">
          <w:pPr>
            <w:pStyle w:val="TOC2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401733847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 Appendix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20F71BF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8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4.1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58BB13C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49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4.2 Use Case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_Toc401733849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B1B2695" w14:textId="2420ADAE" w:rsidR="00F23185" w:rsidRDefault="00F23185">
          <w:pPr>
            <w:pStyle w:val="TOC3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0" w:history="1">
            <w:r w:rsidRPr="00F23185">
              <w:rPr>
                <w:rStyle w:val="Hyperlink"/>
                <w:rFonts w:ascii="Times" w:hAnsi="Times" w:cs="Times"/>
                <w:noProof/>
                <w:lang w:bidi="ar-SA"/>
              </w:rPr>
              <w:t>4.3</w:t>
            </w:r>
            <w:r w:rsidRPr="00F23185">
              <w:rPr>
                <w:rFonts w:eastAsiaTheme="minorEastAsia" w:cstheme="minorBidi"/>
                <w:noProof/>
                <w:color w:val="auto"/>
                <w:szCs w:val="28"/>
              </w:rPr>
              <w:t xml:space="preserve"> </w:t>
            </w:r>
            <w:r w:rsidRPr="00F23185">
              <w:rPr>
                <w:rStyle w:val="Hyperlink"/>
                <w:rFonts w:ascii="Times" w:eastAsiaTheme="majorEastAsia" w:hAnsi="Times" w:cstheme="majorBidi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BA40F87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1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4.4 Activity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FF46903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2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4.5 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E6D700E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3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4.6 User Interface Design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770AC5D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4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4.7 System Test Case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C08902F" w14:textId="77777777" w:rsidR="00F23185" w:rsidRDefault="00F23185">
          <w:pPr>
            <w:pStyle w:val="TOC3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401733856" w:history="1">
            <w:r w:rsidRPr="00FC1E18">
              <w:rPr>
                <w:rStyle w:val="Hyperlink"/>
                <w:rFonts w:ascii="Times" w:hAnsi="Times"/>
                <w:noProof/>
                <w:lang w:bidi="ar-SA"/>
              </w:rPr>
              <w:t>4.8 Unit Test Case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_Toc401733856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FEB1B49" w14:textId="77777777" w:rsidR="00B703EB" w:rsidRDefault="006E70EE">
          <w:r>
            <w:rPr>
              <w:b/>
              <w:bCs/>
              <w:noProof/>
            </w:rPr>
            <w:fldChar w:fldCharType="end"/>
          </w:r>
        </w:p>
      </w:sdtContent>
    </w:sdt>
    <w:p w14:paraId="2982A533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14085BBD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1FB41CB5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5BBE0453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23B8C350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0229A1C4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122F9D8B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47BB9FF6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03F46F45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535D67CE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41643D73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3D964908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497C9318" w14:textId="77777777" w:rsidR="00946EAE" w:rsidRDefault="00946EAE" w:rsidP="00946EAE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14:paraId="39B170DF" w14:textId="77777777" w:rsidR="00946EAE" w:rsidRPr="00C465B5" w:rsidRDefault="00946EAE" w:rsidP="00C465B5">
      <w:pPr>
        <w:pStyle w:val="Heading1"/>
      </w:pPr>
      <w:bookmarkStart w:id="0" w:name="_Toc401733826"/>
      <w:r w:rsidRPr="00C465B5">
        <w:t>Chapter One: Introduction</w:t>
      </w:r>
      <w:bookmarkEnd w:id="0"/>
    </w:p>
    <w:p w14:paraId="6743EFFA" w14:textId="77777777" w:rsidR="00946EAE" w:rsidRPr="00B703EB" w:rsidRDefault="00C465B5" w:rsidP="00B703EB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1" w:name="_Toc401733827"/>
      <w:r w:rsidRPr="00B703EB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1"/>
    </w:p>
    <w:p w14:paraId="345A4946" w14:textId="77777777" w:rsidR="00946EAE" w:rsidRDefault="00B703EB" w:rsidP="00654318">
      <w:pPr>
        <w:pStyle w:val="Heading3"/>
        <w:ind w:firstLine="720"/>
        <w:rPr>
          <w:rFonts w:ascii="Times" w:hAnsi="Times" w:cs="Times New Roman"/>
          <w:color w:val="000000" w:themeColor="text1"/>
          <w:sz w:val="28"/>
        </w:rPr>
      </w:pPr>
      <w:bookmarkStart w:id="2" w:name="_Toc401733828"/>
      <w:r w:rsidRPr="0094237D">
        <w:rPr>
          <w:rFonts w:ascii="Times" w:hAnsi="Times"/>
          <w:color w:val="000000" w:themeColor="text1"/>
          <w:sz w:val="28"/>
          <w:lang w:bidi="ar-SA"/>
        </w:rPr>
        <w:t>1.1</w:t>
      </w:r>
      <w:r w:rsidRPr="0094237D">
        <w:rPr>
          <w:rFonts w:ascii="Times" w:hAnsi="Times"/>
          <w:color w:val="000000" w:themeColor="text1"/>
          <w:sz w:val="28"/>
          <w:lang w:bidi="ar-SA"/>
        </w:rPr>
        <w:tab/>
      </w:r>
      <w:r w:rsidR="00946EAE" w:rsidRPr="0094237D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2"/>
    </w:p>
    <w:p w14:paraId="06B9DB26" w14:textId="77777777" w:rsidR="0051714D" w:rsidRPr="0051714D" w:rsidRDefault="0051714D" w:rsidP="0051714D"/>
    <w:p w14:paraId="2318F6AE" w14:textId="77777777" w:rsidR="0051714D" w:rsidRPr="008F2987" w:rsidRDefault="0051714D" w:rsidP="0051714D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FBC3BB1" w14:textId="77777777" w:rsidR="00946EAE" w:rsidRPr="0094237D" w:rsidRDefault="00946EAE" w:rsidP="00654318">
      <w:pPr>
        <w:pStyle w:val="Heading3"/>
        <w:ind w:firstLine="720"/>
        <w:rPr>
          <w:rFonts w:ascii="Times" w:hAnsi="Times"/>
          <w:color w:val="000000" w:themeColor="text1"/>
          <w:sz w:val="28"/>
          <w:lang w:bidi="ar-SA"/>
        </w:rPr>
      </w:pPr>
      <w:bookmarkStart w:id="3" w:name="_Toc401733829"/>
      <w:r w:rsidRPr="0094237D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B703EB" w:rsidRPr="0094237D">
        <w:rPr>
          <w:rFonts w:ascii="Times" w:hAnsi="Times"/>
          <w:color w:val="000000" w:themeColor="text1"/>
          <w:sz w:val="28"/>
          <w:lang w:bidi="ar-SA"/>
        </w:rPr>
        <w:tab/>
      </w:r>
      <w:r w:rsidRPr="0094237D">
        <w:rPr>
          <w:rFonts w:ascii="Times" w:hAnsi="Times"/>
          <w:color w:val="000000" w:themeColor="text1"/>
          <w:sz w:val="28"/>
          <w:lang w:bidi="ar-SA"/>
        </w:rPr>
        <w:t>Purpose</w:t>
      </w:r>
      <w:bookmarkEnd w:id="3"/>
    </w:p>
    <w:p w14:paraId="434ABDE8" w14:textId="77777777" w:rsidR="00BD6675" w:rsidRPr="00BD6675" w:rsidRDefault="00BD6675" w:rsidP="00BD6675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purpose of the traceability record document is to show relation of the project. The traceability is linked between user requirements to system requirement specification, use case, activity diagram, </w:t>
      </w:r>
      <w:proofErr w:type="gramStart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sequence</w:t>
      </w:r>
      <w:proofErr w:type="gramEnd"/>
      <w:r w:rsidRPr="00BD6675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diagram and user interface design.</w:t>
      </w:r>
    </w:p>
    <w:p w14:paraId="721616AC" w14:textId="77777777" w:rsidR="00654318" w:rsidRPr="00467A56" w:rsidRDefault="00654318" w:rsidP="00654318">
      <w:pPr>
        <w:pStyle w:val="Heading2"/>
        <w:ind w:firstLine="720"/>
        <w:rPr>
          <w:rFonts w:ascii="Times New Roman" w:hAnsi="Times New Roman" w:cs="Times New Roman"/>
          <w:color w:val="auto"/>
          <w:sz w:val="28"/>
        </w:rPr>
      </w:pPr>
      <w:bookmarkStart w:id="4" w:name="_Toc393744710"/>
      <w:bookmarkStart w:id="5" w:name="_Toc401692966"/>
      <w:bookmarkStart w:id="6" w:name="_Toc401733830"/>
      <w:r w:rsidRPr="00467A56">
        <w:rPr>
          <w:rFonts w:ascii="Times New Roman" w:hAnsi="Times New Roman" w:cs="Times New Roman"/>
          <w:color w:val="auto"/>
          <w:sz w:val="28"/>
        </w:rPr>
        <w:t>1.2 Project Scope</w:t>
      </w:r>
      <w:bookmarkEnd w:id="4"/>
      <w:bookmarkEnd w:id="5"/>
      <w:bookmarkEnd w:id="6"/>
    </w:p>
    <w:p w14:paraId="5470B088" w14:textId="77777777" w:rsidR="00654318" w:rsidRPr="00467A56" w:rsidRDefault="00654318" w:rsidP="00654318">
      <w:pPr>
        <w:rPr>
          <w:rFonts w:ascii="Times New Roman" w:hAnsi="Times New Roman" w:cs="Times New Roman"/>
          <w:color w:val="auto"/>
        </w:rPr>
      </w:pPr>
    </w:p>
    <w:p w14:paraId="0231288D" w14:textId="77777777" w:rsidR="00654318" w:rsidRPr="00467A56" w:rsidRDefault="00654318" w:rsidP="006543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The objective of this software design is to specify the requirements that the system should fulfill, which are as follows:</w:t>
      </w:r>
    </w:p>
    <w:p w14:paraId="32ED6637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</w:t>
      </w: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14:paraId="58772047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on mobile phone support iOS. </w:t>
      </w:r>
    </w:p>
    <w:p w14:paraId="6D1E1B88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supports English language only.</w:t>
      </w:r>
    </w:p>
    <w:p w14:paraId="37132525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provides features for dental clinics’ registered user whose are patients, officers and dentists.</w:t>
      </w:r>
    </w:p>
    <w:p w14:paraId="7484D647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 assists managing appointments of patients and dentists using the web application and the mobile application.</w:t>
      </w:r>
    </w:p>
    <w:p w14:paraId="271D59D4" w14:textId="77777777" w:rsidR="00654318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 xml:space="preserve">Dental clinic services system provides a user authentication for each patient </w:t>
      </w:r>
      <w:r w:rsidRPr="00467A56">
        <w:rPr>
          <w:rFonts w:ascii="Times New Roman" w:hAnsi="Times New Roman" w:cs="Times New Roman"/>
          <w:color w:val="auto"/>
          <w:sz w:val="24"/>
          <w:szCs w:val="32"/>
        </w:rPr>
        <w:lastRenderedPageBreak/>
        <w:t>and dentist through dental clinic officers.</w:t>
      </w:r>
    </w:p>
    <w:p w14:paraId="2C0BF38E" w14:textId="77777777" w:rsidR="00654318" w:rsidRPr="0067180A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generate QR code to patients from both web application and mobile application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618B6ABF" w14:textId="77777777" w:rsidR="00654318" w:rsidRPr="002D5A0B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467A56">
        <w:rPr>
          <w:rFonts w:ascii="Times New Roman" w:hAnsi="Times New Roman" w:cs="Times New Roman"/>
          <w:color w:val="auto"/>
          <w:sz w:val="24"/>
          <w:szCs w:val="32"/>
        </w:rPr>
        <w:t>Dental clinic services system</w:t>
      </w:r>
      <w:r>
        <w:rPr>
          <w:rFonts w:ascii="Times New Roman" w:hAnsi="Times New Roman" w:cs="Times New Roman"/>
          <w:color w:val="auto"/>
          <w:sz w:val="24"/>
          <w:szCs w:val="32"/>
        </w:rPr>
        <w:t xml:space="preserve"> provide features for managing the queue of dental clinic</w:t>
      </w:r>
    </w:p>
    <w:p w14:paraId="3C8B0B43" w14:textId="77777777" w:rsidR="00654318" w:rsidRPr="004C1CD5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assists following up treatment between dentist and patient</w:t>
      </w:r>
    </w:p>
    <w:p w14:paraId="3D3BD611" w14:textId="77777777" w:rsidR="00654318" w:rsidRPr="006A3A17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provide the feature for promoting the clinic also managing those promotion and information</w:t>
      </w:r>
    </w:p>
    <w:p w14:paraId="3B902404" w14:textId="77777777" w:rsidR="00654318" w:rsidRPr="00467A56" w:rsidRDefault="00654318" w:rsidP="00654318">
      <w:pPr>
        <w:pStyle w:val="ListParagraph"/>
        <w:widowControl w:val="0"/>
        <w:numPr>
          <w:ilvl w:val="0"/>
          <w:numId w:val="10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24"/>
          <w:szCs w:val="32"/>
        </w:rPr>
        <w:t>Dental clinic services system help visitor and patient to predict the cost of dental care</w:t>
      </w:r>
    </w:p>
    <w:p w14:paraId="23C27F21" w14:textId="77777777" w:rsidR="00654318" w:rsidRPr="00467A56" w:rsidRDefault="00654318" w:rsidP="00654318">
      <w:pPr>
        <w:pStyle w:val="Heading2"/>
        <w:ind w:firstLine="360"/>
        <w:rPr>
          <w:rFonts w:ascii="Times New Roman" w:hAnsi="Times New Roman" w:cs="Times New Roman"/>
          <w:color w:val="auto"/>
          <w:sz w:val="28"/>
        </w:rPr>
      </w:pPr>
      <w:bookmarkStart w:id="7" w:name="_Toc266105466"/>
      <w:bookmarkStart w:id="8" w:name="_Toc393744711"/>
      <w:bookmarkStart w:id="9" w:name="_Toc401692967"/>
      <w:bookmarkStart w:id="10" w:name="_Toc401733831"/>
      <w:r w:rsidRPr="00467A56">
        <w:rPr>
          <w:rFonts w:ascii="Times New Roman" w:hAnsi="Times New Roman" w:cs="Times New Roman"/>
          <w:color w:val="auto"/>
          <w:sz w:val="28"/>
        </w:rPr>
        <w:t>1.3 User Classes and Characteristics</w:t>
      </w:r>
      <w:bookmarkEnd w:id="7"/>
      <w:bookmarkEnd w:id="8"/>
      <w:bookmarkEnd w:id="9"/>
      <w:bookmarkEnd w:id="10"/>
    </w:p>
    <w:p w14:paraId="7793C803" w14:textId="77777777" w:rsidR="00654318" w:rsidRPr="00467A56" w:rsidRDefault="00654318" w:rsidP="00654318">
      <w:pPr>
        <w:rPr>
          <w:rFonts w:ascii="Times New Roman" w:hAnsi="Times New Roman" w:cs="Times New Roman"/>
          <w:color w:val="auto"/>
        </w:rPr>
      </w:pPr>
    </w:p>
    <w:p w14:paraId="7B6D0FAD" w14:textId="77777777" w:rsidR="00654318" w:rsidRPr="00467A56" w:rsidRDefault="00654318" w:rsidP="0065431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ind w:left="0" w:firstLine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The system divides users into three groups. Information and characteristics of each group are listed below.</w:t>
      </w:r>
    </w:p>
    <w:p w14:paraId="21FF51F7" w14:textId="77777777" w:rsidR="00654318" w:rsidRPr="007F5DE2" w:rsidRDefault="00654318" w:rsidP="00654318">
      <w:pPr>
        <w:widowControl w:val="0"/>
        <w:numPr>
          <w:ilvl w:val="0"/>
          <w:numId w:val="4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60001451"/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Visitor</w:t>
      </w:r>
    </w:p>
    <w:p w14:paraId="5AF83CC8" w14:textId="77777777" w:rsidR="00654318" w:rsidRPr="007F5DE2" w:rsidRDefault="00654318" w:rsidP="006543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This group of user no needs to register to the system to use the services on the website or to use their mobile phone. Visitor is able to:</w:t>
      </w:r>
    </w:p>
    <w:p w14:paraId="0040AC83" w14:textId="77777777" w:rsidR="00654318" w:rsidRPr="00857671" w:rsidRDefault="00654318" w:rsidP="00654318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color w:val="auto"/>
          <w:sz w:val="24"/>
          <w:szCs w:val="24"/>
        </w:rPr>
        <w:t xml:space="preserve">Visitor can view </w:t>
      </w:r>
      <w:r>
        <w:rPr>
          <w:rFonts w:ascii="Times New Roman" w:hAnsi="Times New Roman" w:cs="Times New Roman"/>
          <w:color w:val="auto"/>
          <w:sz w:val="24"/>
          <w:szCs w:val="24"/>
        </w:rPr>
        <w:t>dental clinic information and promotion</w:t>
      </w:r>
    </w:p>
    <w:p w14:paraId="4C26C7A0" w14:textId="77777777" w:rsidR="00654318" w:rsidRPr="004D57B7" w:rsidRDefault="00654318" w:rsidP="00654318">
      <w:pPr>
        <w:pStyle w:val="ListParagraph"/>
        <w:widowControl w:val="0"/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D57B7">
        <w:rPr>
          <w:rFonts w:ascii="Times New Roman" w:hAnsi="Times New Roman" w:cs="Times New Roman"/>
          <w:color w:val="auto"/>
          <w:sz w:val="24"/>
          <w:szCs w:val="24"/>
        </w:rPr>
        <w:t>Visitor can select dental treatment to estimate the cost</w:t>
      </w:r>
    </w:p>
    <w:p w14:paraId="06C51B26" w14:textId="77777777" w:rsidR="00654318" w:rsidRPr="00857671" w:rsidRDefault="00654318" w:rsidP="00654318">
      <w:pPr>
        <w:pStyle w:val="ListParagraph"/>
        <w:widowControl w:val="0"/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2AF3062" w14:textId="77777777" w:rsidR="00654318" w:rsidRPr="00857671" w:rsidRDefault="00654318" w:rsidP="00654318">
      <w:pPr>
        <w:pStyle w:val="ListParagraph"/>
        <w:widowControl w:val="0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12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57671">
        <w:rPr>
          <w:rFonts w:ascii="Times New Roman" w:hAnsi="Times New Roman" w:cs="Times New Roman"/>
          <w:b/>
          <w:bCs/>
          <w:color w:val="auto"/>
          <w:sz w:val="24"/>
          <w:szCs w:val="24"/>
        </w:rPr>
        <w:t>Patient</w:t>
      </w:r>
    </w:p>
    <w:p w14:paraId="25E0068E" w14:textId="77777777" w:rsidR="00654318" w:rsidRPr="007F5DE2" w:rsidRDefault="00654318" w:rsidP="006543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This group of user needs to be registered to the system at the dental clinic. They will get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from the clinic to use the services on the website or to use their mobile phone. Patients use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patientID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to login. Patients are able to:</w:t>
      </w:r>
    </w:p>
    <w:p w14:paraId="1E683F18" w14:textId="77777777" w:rsidR="00654318" w:rsidRPr="007F5DE2" w:rsidRDefault="00654318" w:rsidP="00654318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their QR code.</w:t>
      </w:r>
    </w:p>
    <w:p w14:paraId="20493677" w14:textId="77777777" w:rsidR="00654318" w:rsidRPr="007F5DE2" w:rsidRDefault="00654318" w:rsidP="00654318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follow up question.</w:t>
      </w:r>
    </w:p>
    <w:p w14:paraId="33BB364B" w14:textId="77777777" w:rsidR="00654318" w:rsidRPr="007F5DE2" w:rsidRDefault="00654318" w:rsidP="00654318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answer to follow up question.</w:t>
      </w:r>
    </w:p>
    <w:p w14:paraId="301EA487" w14:textId="77777777" w:rsidR="00654318" w:rsidRPr="007F5DE2" w:rsidRDefault="00654318" w:rsidP="00654318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view dental clinic information and promotion.</w:t>
      </w:r>
    </w:p>
    <w:p w14:paraId="229A9B3F" w14:textId="77777777" w:rsidR="00654318" w:rsidRPr="007F5DE2" w:rsidRDefault="00654318" w:rsidP="00654318">
      <w:pPr>
        <w:pStyle w:val="ListParagraph"/>
        <w:widowControl w:val="0"/>
        <w:numPr>
          <w:ilvl w:val="0"/>
          <w:numId w:val="26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Patient can select dental treatment to estimate the cost.</w:t>
      </w:r>
    </w:p>
    <w:p w14:paraId="20428F50" w14:textId="77777777" w:rsidR="00654318" w:rsidRPr="007F5DE2" w:rsidRDefault="00654318" w:rsidP="00654318">
      <w:pPr>
        <w:widowControl w:val="0"/>
        <w:numPr>
          <w:ilvl w:val="0"/>
          <w:numId w:val="23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>Officer</w:t>
      </w:r>
    </w:p>
    <w:p w14:paraId="3480B838" w14:textId="77777777" w:rsidR="00654318" w:rsidRPr="007F5DE2" w:rsidRDefault="00654318" w:rsidP="00654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>This group of users has the highest privilege in the system. They are given access to management functions for maintaining the system. Officers are able to:</w:t>
      </w:r>
    </w:p>
    <w:p w14:paraId="4928131C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patient to a queue and reset queue.</w:t>
      </w:r>
    </w:p>
    <w:p w14:paraId="2172000D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information and promotion into the website.</w:t>
      </w:r>
    </w:p>
    <w:p w14:paraId="2D78B543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information and promotion from the website.</w:t>
      </w:r>
    </w:p>
    <w:p w14:paraId="0ACE8A35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information and promotion from the website.</w:t>
      </w:r>
    </w:p>
    <w:p w14:paraId="3098D5F1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add dental treatment and cost into the website.</w:t>
      </w:r>
    </w:p>
    <w:p w14:paraId="72544B59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edit dental treatment and cost from the website.</w:t>
      </w:r>
    </w:p>
    <w:p w14:paraId="26DB9C81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Officer can delete dental treatment and cost from the website.</w:t>
      </w:r>
    </w:p>
    <w:p w14:paraId="520FCE6A" w14:textId="77777777" w:rsidR="00654318" w:rsidRPr="007F5DE2" w:rsidRDefault="00654318" w:rsidP="00654318">
      <w:pPr>
        <w:pStyle w:val="ListParagraph"/>
        <w:widowControl w:val="0"/>
        <w:numPr>
          <w:ilvl w:val="0"/>
          <w:numId w:val="24"/>
        </w:numPr>
        <w:tabs>
          <w:tab w:val="left" w:pos="108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lastRenderedPageBreak/>
        <w:t>Officer can view all dental treatment.</w:t>
      </w:r>
    </w:p>
    <w:p w14:paraId="436E9246" w14:textId="77777777" w:rsidR="00654318" w:rsidRPr="007F5DE2" w:rsidRDefault="00654318" w:rsidP="00654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Dentist</w:t>
      </w:r>
    </w:p>
    <w:p w14:paraId="03EE5223" w14:textId="77777777" w:rsidR="00654318" w:rsidRPr="007F5DE2" w:rsidRDefault="00654318" w:rsidP="006543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ab/>
        <w:t xml:space="preserve">This group of user needs to be registered to the system at the dental clinic. They will register their account at the clinic. Dentist uses their </w:t>
      </w:r>
      <w:proofErr w:type="spellStart"/>
      <w:r w:rsidRPr="007F5DE2">
        <w:rPr>
          <w:rFonts w:ascii="Times New Roman" w:hAnsi="Times New Roman" w:cs="Times New Roman"/>
          <w:color w:val="auto"/>
          <w:sz w:val="24"/>
          <w:szCs w:val="24"/>
        </w:rPr>
        <w:t>dentistID</w:t>
      </w:r>
      <w:proofErr w:type="spellEnd"/>
      <w:r w:rsidRPr="007F5DE2">
        <w:rPr>
          <w:rFonts w:ascii="Times New Roman" w:hAnsi="Times New Roman" w:cs="Times New Roman"/>
          <w:color w:val="auto"/>
          <w:sz w:val="24"/>
          <w:szCs w:val="24"/>
        </w:rPr>
        <w:t xml:space="preserve"> and password to login to the system to use the services. Dentists are able to:</w:t>
      </w:r>
    </w:p>
    <w:p w14:paraId="68D1BFDC" w14:textId="77777777" w:rsidR="00654318" w:rsidRDefault="00654318" w:rsidP="0065431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5DE2">
        <w:rPr>
          <w:rFonts w:ascii="Times New Roman" w:hAnsi="Times New Roman" w:cs="Times New Roman"/>
          <w:color w:val="auto"/>
          <w:sz w:val="24"/>
          <w:szCs w:val="24"/>
        </w:rPr>
        <w:t>Dentist can v</w:t>
      </w:r>
      <w:r>
        <w:rPr>
          <w:rFonts w:ascii="Times New Roman" w:hAnsi="Times New Roman" w:cs="Times New Roman"/>
          <w:color w:val="auto"/>
          <w:sz w:val="24"/>
          <w:szCs w:val="24"/>
        </w:rPr>
        <w:t>iew their follow up question.</w:t>
      </w:r>
    </w:p>
    <w:p w14:paraId="51BA4F23" w14:textId="77777777" w:rsidR="00654318" w:rsidRPr="009B7A8A" w:rsidRDefault="00654318" w:rsidP="0065431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B7A8A">
        <w:rPr>
          <w:rFonts w:ascii="Times New Roman" w:hAnsi="Times New Roman" w:cs="Times New Roman"/>
          <w:color w:val="auto"/>
          <w:sz w:val="24"/>
          <w:szCs w:val="24"/>
        </w:rPr>
        <w:t>Dentist can post question to follow up their patient</w:t>
      </w:r>
    </w:p>
    <w:p w14:paraId="737AC0FC" w14:textId="77777777" w:rsidR="00654318" w:rsidRPr="00467A56" w:rsidRDefault="00654318" w:rsidP="00654318">
      <w:pPr>
        <w:pStyle w:val="Heading2"/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</w:pPr>
      <w:bookmarkStart w:id="12" w:name="_Toc401692968"/>
      <w:bookmarkStart w:id="13" w:name="_Toc401733832"/>
      <w:r w:rsidRPr="00467A56">
        <w:rPr>
          <w:rFonts w:ascii="Times New Roman" w:hAnsi="Times New Roman" w:cs="Times New Roman"/>
          <w:bCs w:val="0"/>
          <w:color w:val="auto"/>
          <w:sz w:val="28"/>
          <w:lang w:bidi="ar-SA"/>
        </w:rPr>
        <w:t>1.4 Operation Environment</w:t>
      </w:r>
      <w:bookmarkEnd w:id="11"/>
      <w:bookmarkEnd w:id="12"/>
      <w:bookmarkEnd w:id="13"/>
    </w:p>
    <w:p w14:paraId="474A8A7E" w14:textId="77777777" w:rsidR="00654318" w:rsidRPr="00467A56" w:rsidRDefault="00654318" w:rsidP="00654318">
      <w:pPr>
        <w:pStyle w:val="NoSpacing"/>
        <w:rPr>
          <w:rFonts w:ascii="Times New Roman" w:hAnsi="Times New Roman" w:cs="Times New Roman"/>
          <w:lang w:bidi="ar-SA"/>
        </w:rPr>
      </w:pPr>
    </w:p>
    <w:p w14:paraId="11AFE2DC" w14:textId="77777777" w:rsidR="00654318" w:rsidRPr="00467A56" w:rsidRDefault="00654318" w:rsidP="00654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firstLine="709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Dental clinic services system uses web service technology and iOS technology. All the characters must have the Internet connection. Patients who want to use the mobile application must use a smartphone which supports iOS7.</w:t>
      </w:r>
    </w:p>
    <w:p w14:paraId="239ED8A8" w14:textId="77777777" w:rsidR="00654318" w:rsidRPr="00467A56" w:rsidRDefault="00654318" w:rsidP="00654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36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14:paraId="1FEA6A7E" w14:textId="77777777" w:rsidR="00654318" w:rsidRPr="00467A56" w:rsidRDefault="00654318" w:rsidP="00654318">
      <w:pPr>
        <w:pStyle w:val="Heading2"/>
        <w:rPr>
          <w:rFonts w:ascii="Times New Roman" w:eastAsiaTheme="minorHAnsi" w:hAnsi="Times New Roman" w:cs="Times New Roman"/>
          <w:bCs w:val="0"/>
          <w:color w:val="auto"/>
          <w:sz w:val="24"/>
          <w:szCs w:val="24"/>
          <w:lang w:bidi="ar-SA"/>
        </w:rPr>
      </w:pPr>
      <w:r w:rsidRPr="00467A56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ab/>
      </w:r>
      <w:bookmarkStart w:id="14" w:name="_Toc401692969"/>
      <w:bookmarkStart w:id="15" w:name="_Toc401733833"/>
      <w:r w:rsidRPr="00467A56">
        <w:rPr>
          <w:rFonts w:ascii="Times New Roman" w:eastAsiaTheme="minorHAnsi" w:hAnsi="Times New Roman" w:cs="Times New Roman"/>
          <w:bCs w:val="0"/>
          <w:color w:val="auto"/>
          <w:sz w:val="28"/>
          <w:lang w:bidi="ar-SA"/>
        </w:rPr>
        <w:t>1.5 Acronyms and Definitions Acronyms</w:t>
      </w:r>
      <w:bookmarkEnd w:id="14"/>
      <w:bookmarkEnd w:id="15"/>
    </w:p>
    <w:p w14:paraId="7F0425DB" w14:textId="77777777" w:rsidR="00654318" w:rsidRPr="00467A56" w:rsidRDefault="00654318" w:rsidP="00654318">
      <w:pPr>
        <w:pStyle w:val="NoSpacing"/>
        <w:rPr>
          <w:rFonts w:ascii="Times New Roman" w:hAnsi="Times New Roman" w:cs="Times New Roman"/>
          <w:lang w:bidi="ar-SA"/>
        </w:rPr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2202"/>
        <w:gridCol w:w="3796"/>
      </w:tblGrid>
      <w:tr w:rsidR="00654318" w:rsidRPr="00467A56" w14:paraId="304FA743" w14:textId="77777777" w:rsidTr="00AD43DB">
        <w:tc>
          <w:tcPr>
            <w:tcW w:w="2410" w:type="dxa"/>
          </w:tcPr>
          <w:p w14:paraId="5D2D4AB4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14:paraId="2D97B6E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Stands for</w:t>
            </w:r>
          </w:p>
        </w:tc>
      </w:tr>
      <w:tr w:rsidR="00654318" w:rsidRPr="00467A56" w14:paraId="41CC8322" w14:textId="77777777" w:rsidTr="00AD43DB">
        <w:tc>
          <w:tcPr>
            <w:tcW w:w="2410" w:type="dxa"/>
          </w:tcPr>
          <w:p w14:paraId="7AD080CA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14:paraId="2BE9C237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Patient, Dentist, and Officer</w:t>
            </w:r>
          </w:p>
        </w:tc>
      </w:tr>
      <w:tr w:rsidR="00654318" w:rsidRPr="00467A56" w14:paraId="72C0BCF5" w14:textId="77777777" w:rsidTr="00AD43DB">
        <w:tc>
          <w:tcPr>
            <w:tcW w:w="2410" w:type="dxa"/>
          </w:tcPr>
          <w:p w14:paraId="5DCF904F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14:paraId="7EE0022F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Visitor</w:t>
            </w:r>
          </w:p>
        </w:tc>
      </w:tr>
      <w:tr w:rsidR="00654318" w:rsidRPr="00467A56" w14:paraId="2D81A75A" w14:textId="77777777" w:rsidTr="00AD43DB">
        <w:tc>
          <w:tcPr>
            <w:tcW w:w="2410" w:type="dxa"/>
          </w:tcPr>
          <w:p w14:paraId="671DF4D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PSR</w:t>
            </w:r>
          </w:p>
        </w:tc>
        <w:tc>
          <w:tcPr>
            <w:tcW w:w="4314" w:type="dxa"/>
          </w:tcPr>
          <w:p w14:paraId="0345F2D6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Status Report</w:t>
            </w:r>
          </w:p>
        </w:tc>
      </w:tr>
      <w:tr w:rsidR="00654318" w:rsidRPr="00467A56" w14:paraId="3EE6FAB3" w14:textId="77777777" w:rsidTr="00AD43DB">
        <w:tc>
          <w:tcPr>
            <w:tcW w:w="2410" w:type="dxa"/>
          </w:tcPr>
          <w:p w14:paraId="61FDF698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14:paraId="66EA2053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</w:t>
            </w:r>
          </w:p>
        </w:tc>
      </w:tr>
      <w:tr w:rsidR="00654318" w:rsidRPr="00467A56" w14:paraId="1B521AC8" w14:textId="77777777" w:rsidTr="00AD43DB">
        <w:tc>
          <w:tcPr>
            <w:tcW w:w="2410" w:type="dxa"/>
          </w:tcPr>
          <w:p w14:paraId="3E2C8A1B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14:paraId="4DBB08EC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Project Management Plan</w:t>
            </w:r>
          </w:p>
        </w:tc>
      </w:tr>
      <w:tr w:rsidR="00654318" w:rsidRPr="00467A56" w14:paraId="1E87A47F" w14:textId="77777777" w:rsidTr="00AD43DB">
        <w:tc>
          <w:tcPr>
            <w:tcW w:w="2410" w:type="dxa"/>
          </w:tcPr>
          <w:p w14:paraId="37DA245A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14:paraId="46B1654A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User Requirement Specification</w:t>
            </w:r>
          </w:p>
        </w:tc>
      </w:tr>
      <w:tr w:rsidR="00654318" w:rsidRPr="00467A56" w14:paraId="56AE83B7" w14:textId="77777777" w:rsidTr="00AD43DB">
        <w:tc>
          <w:tcPr>
            <w:tcW w:w="2410" w:type="dxa"/>
          </w:tcPr>
          <w:p w14:paraId="54BE6318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14:paraId="26EC6A16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Software Requirement Specification</w:t>
            </w:r>
          </w:p>
        </w:tc>
      </w:tr>
      <w:tr w:rsidR="00654318" w:rsidRPr="00467A56" w14:paraId="1594E91B" w14:textId="77777777" w:rsidTr="00AD43DB">
        <w:tc>
          <w:tcPr>
            <w:tcW w:w="2410" w:type="dxa"/>
          </w:tcPr>
          <w:p w14:paraId="7FFFE662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14:paraId="173634D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Very Small Entity</w:t>
            </w:r>
          </w:p>
        </w:tc>
      </w:tr>
      <w:tr w:rsidR="00654318" w:rsidRPr="00467A56" w14:paraId="3F2201CD" w14:textId="77777777" w:rsidTr="00AD43DB">
        <w:tc>
          <w:tcPr>
            <w:tcW w:w="2410" w:type="dxa"/>
          </w:tcPr>
          <w:p w14:paraId="0CBF669C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14:paraId="25D0322F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Quick Response Code</w:t>
            </w:r>
          </w:p>
        </w:tc>
      </w:tr>
      <w:tr w:rsidR="00654318" w:rsidRPr="00467A56" w14:paraId="2F3182B0" w14:textId="77777777" w:rsidTr="00AD43DB">
        <w:tc>
          <w:tcPr>
            <w:tcW w:w="2410" w:type="dxa"/>
          </w:tcPr>
          <w:p w14:paraId="16ABEF5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14:paraId="5D08A1BC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 Case</w:t>
            </w:r>
          </w:p>
        </w:tc>
      </w:tr>
      <w:tr w:rsidR="00654318" w:rsidRPr="00467A56" w14:paraId="16A74212" w14:textId="77777777" w:rsidTr="00AD43DB">
        <w:tc>
          <w:tcPr>
            <w:tcW w:w="2410" w:type="dxa"/>
          </w:tcPr>
          <w:p w14:paraId="196F682A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32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AD</w:t>
            </w:r>
          </w:p>
        </w:tc>
        <w:tc>
          <w:tcPr>
            <w:tcW w:w="4314" w:type="dxa"/>
          </w:tcPr>
          <w:p w14:paraId="61FBDF02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Activity Diagram</w:t>
            </w:r>
          </w:p>
        </w:tc>
      </w:tr>
      <w:tr w:rsidR="00654318" w:rsidRPr="00467A56" w14:paraId="24E7C5BD" w14:textId="77777777" w:rsidTr="00AD43DB">
        <w:tc>
          <w:tcPr>
            <w:tcW w:w="2410" w:type="dxa"/>
          </w:tcPr>
          <w:p w14:paraId="299E670F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UI</w:t>
            </w:r>
          </w:p>
        </w:tc>
        <w:tc>
          <w:tcPr>
            <w:tcW w:w="4314" w:type="dxa"/>
          </w:tcPr>
          <w:p w14:paraId="3CE47EF8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User Interface</w:t>
            </w:r>
          </w:p>
        </w:tc>
      </w:tr>
      <w:tr w:rsidR="00654318" w:rsidRPr="00467A56" w14:paraId="0FC259EB" w14:textId="77777777" w:rsidTr="00AD43DB">
        <w:tc>
          <w:tcPr>
            <w:tcW w:w="2410" w:type="dxa"/>
          </w:tcPr>
          <w:p w14:paraId="6A99AEBC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UTC</w:t>
            </w:r>
          </w:p>
        </w:tc>
        <w:tc>
          <w:tcPr>
            <w:tcW w:w="4314" w:type="dxa"/>
          </w:tcPr>
          <w:p w14:paraId="24D162A7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Unit Test Case</w:t>
            </w:r>
          </w:p>
        </w:tc>
      </w:tr>
      <w:tr w:rsidR="00654318" w:rsidRPr="00467A56" w14:paraId="0B28E7F0" w14:textId="77777777" w:rsidTr="00AD43DB">
        <w:tc>
          <w:tcPr>
            <w:tcW w:w="2410" w:type="dxa"/>
          </w:tcPr>
          <w:p w14:paraId="2E003728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STC</w:t>
            </w:r>
          </w:p>
        </w:tc>
        <w:tc>
          <w:tcPr>
            <w:tcW w:w="4314" w:type="dxa"/>
          </w:tcPr>
          <w:p w14:paraId="5950C88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System Test Case</w:t>
            </w:r>
          </w:p>
        </w:tc>
      </w:tr>
      <w:tr w:rsidR="00654318" w:rsidRPr="00467A56" w14:paraId="52A21BC0" w14:textId="77777777" w:rsidTr="00AD43DB">
        <w:tc>
          <w:tcPr>
            <w:tcW w:w="2410" w:type="dxa"/>
          </w:tcPr>
          <w:p w14:paraId="3B56AB51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CD</w:t>
            </w:r>
          </w:p>
        </w:tc>
        <w:tc>
          <w:tcPr>
            <w:tcW w:w="4314" w:type="dxa"/>
          </w:tcPr>
          <w:p w14:paraId="06F7270F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Class Diagram</w:t>
            </w:r>
          </w:p>
        </w:tc>
      </w:tr>
      <w:tr w:rsidR="00654318" w:rsidRPr="00467A56" w14:paraId="016AE35A" w14:textId="77777777" w:rsidTr="00AD43DB">
        <w:tc>
          <w:tcPr>
            <w:tcW w:w="2410" w:type="dxa"/>
          </w:tcPr>
          <w:p w14:paraId="300F8285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SD</w:t>
            </w:r>
          </w:p>
        </w:tc>
        <w:tc>
          <w:tcPr>
            <w:tcW w:w="4314" w:type="dxa"/>
          </w:tcPr>
          <w:p w14:paraId="5E0F0620" w14:textId="77777777" w:rsidR="00654318" w:rsidRPr="00467A56" w:rsidRDefault="00654318" w:rsidP="00AD43D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67A56">
              <w:rPr>
                <w:rFonts w:ascii="Times New Roman" w:hAnsi="Times New Roman" w:cs="Times New Roman"/>
                <w:color w:val="auto"/>
              </w:rPr>
              <w:t>Sequence Diagram</w:t>
            </w:r>
          </w:p>
        </w:tc>
      </w:tr>
    </w:tbl>
    <w:p w14:paraId="7CA0B27B" w14:textId="77777777" w:rsidR="00654318" w:rsidRPr="00467A56" w:rsidRDefault="00654318" w:rsidP="006543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</w:p>
    <w:p w14:paraId="3BEC2121" w14:textId="77777777" w:rsidR="00654318" w:rsidRPr="00467A56" w:rsidRDefault="00654318" w:rsidP="00654318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bidi="ar-SA"/>
        </w:rPr>
      </w:pPr>
    </w:p>
    <w:p w14:paraId="7D7BC564" w14:textId="77777777"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14:paraId="105077F4" w14:textId="77777777" w:rsidR="0052684D" w:rsidRDefault="0052684D" w:rsidP="00946EAE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14:paraId="7A169165" w14:textId="77777777" w:rsidR="00C7555E" w:rsidRDefault="00C7555E" w:rsidP="00C7555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sectPr w:rsidR="00C7555E" w:rsidSect="00654318">
          <w:pgSz w:w="11900" w:h="16840"/>
          <w:pgMar w:top="1440" w:right="1800" w:bottom="1440" w:left="1800" w:header="708" w:footer="853" w:gutter="0"/>
          <w:cols w:space="708"/>
          <w:docGrid w:linePitch="360"/>
        </w:sectPr>
      </w:pPr>
    </w:p>
    <w:p w14:paraId="4ED4D404" w14:textId="77777777" w:rsidR="0052684D" w:rsidRDefault="00240C99" w:rsidP="00C465B5">
      <w:pPr>
        <w:pStyle w:val="Heading1"/>
        <w:rPr>
          <w:rFonts w:eastAsiaTheme="minorEastAsia" w:cs="Times"/>
          <w:bCs w:val="0"/>
          <w:color w:val="auto"/>
        </w:rPr>
      </w:pPr>
      <w:bookmarkStart w:id="16" w:name="_Toc401733834"/>
      <w:r w:rsidRPr="00C465B5">
        <w:lastRenderedPageBreak/>
        <w:t>Chapter Two:</w:t>
      </w:r>
      <w:r w:rsidR="0052684D" w:rsidRPr="00C465B5">
        <w:t xml:space="preserve"> </w:t>
      </w:r>
      <w:r w:rsidR="00C465B5" w:rsidRPr="00C465B5">
        <w:rPr>
          <w:rFonts w:eastAsiaTheme="minorEastAsia" w:cs="Times"/>
          <w:bCs w:val="0"/>
          <w:color w:val="auto"/>
        </w:rPr>
        <w:t>Bi-directional metrics System</w:t>
      </w:r>
      <w:bookmarkEnd w:id="16"/>
    </w:p>
    <w:p w14:paraId="55D66EE6" w14:textId="77777777" w:rsidR="00C465B5" w:rsidRPr="00B703EB" w:rsidRDefault="00C465B5" w:rsidP="00B703EB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17" w:name="_Toc401733835"/>
      <w:r w:rsidRPr="00B703EB">
        <w:rPr>
          <w:rFonts w:ascii="Times" w:hAnsi="Times"/>
          <w:color w:val="000000" w:themeColor="text1"/>
          <w:sz w:val="32"/>
          <w:szCs w:val="32"/>
        </w:rPr>
        <w:t xml:space="preserve">2.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Bi-directional metrics System</w:t>
      </w:r>
      <w:bookmarkEnd w:id="17"/>
    </w:p>
    <w:p w14:paraId="1E695868" w14:textId="77777777" w:rsidR="0052684D" w:rsidRPr="0094237D" w:rsidRDefault="0052684D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18" w:name="_Toc401733836"/>
      <w:r w:rsidRPr="0094237D">
        <w:rPr>
          <w:rFonts w:ascii="Times" w:hAnsi="Times"/>
          <w:color w:val="000000" w:themeColor="text1"/>
          <w:sz w:val="28"/>
          <w:lang w:bidi="ar-SA"/>
        </w:rPr>
        <w:t xml:space="preserve">2.1 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 System: </w:t>
      </w:r>
      <w:r w:rsidRPr="0094237D">
        <w:rPr>
          <w:rFonts w:ascii="Times" w:hAnsi="Times"/>
          <w:color w:val="000000" w:themeColor="text1"/>
          <w:sz w:val="28"/>
          <w:lang w:bidi="ar-SA"/>
        </w:rPr>
        <w:t>Requirement Specifications and User Requirement Specification</w:t>
      </w:r>
      <w:bookmarkEnd w:id="18"/>
    </w:p>
    <w:tbl>
      <w:tblPr>
        <w:tblStyle w:val="TableGrid"/>
        <w:tblW w:w="140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30CA8" w14:paraId="6B1929F0" w14:textId="0D1523DA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14:paraId="4A714202" w14:textId="77777777" w:rsidR="00C30CA8" w:rsidRPr="00CD042D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75FE115A" w14:textId="77777777" w:rsidR="00C30CA8" w:rsidRPr="00CD042D" w:rsidRDefault="00C30CA8" w:rsidP="00CD042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ECA69A" w14:textId="57AC92CD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C033FE" w14:textId="1F10DD76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976D24" w14:textId="38E5C4C2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342DE0F" w14:textId="7CCAA355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4DD970" w14:textId="0F50666C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9B7E6C" w14:textId="2B14362E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4DBBD1" w14:textId="1A75E792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2B1ED0" w14:textId="0D5B041C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649DBE5" w14:textId="1BA2D323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859ADB" w14:textId="70A238C8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92CC60" w14:textId="51114A8E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4B772CB" w14:textId="2653AD25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BB893A" w14:textId="19676D6A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8C2162" w14:textId="5479FE8B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E95FA1" w14:textId="5F1EBA64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0671B6" w14:textId="3E0F2122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545453C" w14:textId="1E94FE8B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7DDAC7" w14:textId="78FC2C4F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71999DC" w14:textId="2268B3E4" w:rsidR="00C30CA8" w:rsidRDefault="00C30CA8" w:rsidP="00436E26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C38C885" w14:textId="628937F5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18057CD" w14:textId="0D16616F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4FE9247" w14:textId="7E15EC4F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F0D2660" w14:textId="64DBC021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14:paraId="52DA7723" w14:textId="56C4CA9D" w:rsidTr="00CE43C2">
        <w:trPr>
          <w:trHeight w:val="504"/>
        </w:trPr>
        <w:tc>
          <w:tcPr>
            <w:tcW w:w="707" w:type="dxa"/>
          </w:tcPr>
          <w:p w14:paraId="3F6ABEF2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7D2C0CF9" w14:textId="7437A640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SRS-61</w:t>
            </w:r>
          </w:p>
        </w:tc>
        <w:tc>
          <w:tcPr>
            <w:tcW w:w="425" w:type="dxa"/>
            <w:shd w:val="clear" w:color="auto" w:fill="FF0000"/>
          </w:tcPr>
          <w:p w14:paraId="1DFA9C1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435DC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D72387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ED39E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4D1F78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11D5E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46EF6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5BD2E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B61A8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2421C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31AC3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A94FD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67CC7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1C766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F83B7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0D43F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F4D9C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2B37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84F22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116C8A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F1B2C1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4A1C5A2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69DC50C" w14:textId="77777777" w:rsidR="00C30CA8" w:rsidRDefault="00C30CA8">
            <w:pPr>
              <w:spacing w:line="240" w:lineRule="auto"/>
            </w:pPr>
          </w:p>
        </w:tc>
      </w:tr>
      <w:tr w:rsidR="00C30CA8" w14:paraId="464A130E" w14:textId="7D9D394B" w:rsidTr="00CE43C2">
        <w:trPr>
          <w:trHeight w:val="484"/>
        </w:trPr>
        <w:tc>
          <w:tcPr>
            <w:tcW w:w="707" w:type="dxa"/>
          </w:tcPr>
          <w:p w14:paraId="2219502F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4025E614" w14:textId="7904B06A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SRS-62</w:t>
            </w:r>
          </w:p>
        </w:tc>
        <w:tc>
          <w:tcPr>
            <w:tcW w:w="425" w:type="dxa"/>
            <w:shd w:val="clear" w:color="auto" w:fill="auto"/>
          </w:tcPr>
          <w:p w14:paraId="08F8604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B92B44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19CC0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B4D4A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FCA2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0B748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81BBD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0F969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122D1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9021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B2A07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3138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2010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7D7C1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0DB04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3089A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DC13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ACE1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15EE7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2BED51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EBC96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8EF4CEA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3ABED95" w14:textId="77777777" w:rsidR="00C30CA8" w:rsidRDefault="00C30CA8">
            <w:pPr>
              <w:spacing w:line="240" w:lineRule="auto"/>
            </w:pPr>
          </w:p>
        </w:tc>
      </w:tr>
      <w:tr w:rsidR="00C30CA8" w14:paraId="5803E86F" w14:textId="45C62001" w:rsidTr="00CE43C2">
        <w:trPr>
          <w:trHeight w:val="504"/>
        </w:trPr>
        <w:tc>
          <w:tcPr>
            <w:tcW w:w="707" w:type="dxa"/>
          </w:tcPr>
          <w:p w14:paraId="22C9DB47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34EDE871" w14:textId="09F8749F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SRS-63</w:t>
            </w:r>
          </w:p>
        </w:tc>
        <w:tc>
          <w:tcPr>
            <w:tcW w:w="425" w:type="dxa"/>
            <w:shd w:val="clear" w:color="auto" w:fill="auto"/>
          </w:tcPr>
          <w:p w14:paraId="25FB12F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C1448E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13CB8D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B75B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30632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159597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BC9F2D6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75D5F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9DE62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93515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A3608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BAD53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916A7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AEB49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520E3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F94C1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EA14C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2D10F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2E678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A065F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335089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11B41C5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CC6AD03" w14:textId="77777777" w:rsidR="00C30CA8" w:rsidRDefault="00C30CA8">
            <w:pPr>
              <w:spacing w:line="240" w:lineRule="auto"/>
            </w:pPr>
          </w:p>
        </w:tc>
      </w:tr>
      <w:tr w:rsidR="00C30CA8" w14:paraId="1608EEBD" w14:textId="4CE84673" w:rsidTr="00CE43C2">
        <w:trPr>
          <w:trHeight w:val="504"/>
        </w:trPr>
        <w:tc>
          <w:tcPr>
            <w:tcW w:w="707" w:type="dxa"/>
          </w:tcPr>
          <w:p w14:paraId="28F8E1FD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6F025D75" w14:textId="32C2A1D2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SRS-64</w:t>
            </w:r>
          </w:p>
        </w:tc>
        <w:tc>
          <w:tcPr>
            <w:tcW w:w="425" w:type="dxa"/>
            <w:shd w:val="clear" w:color="auto" w:fill="auto"/>
          </w:tcPr>
          <w:p w14:paraId="48C83456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8C913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2AB0FB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786D68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E15E0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2E100B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E4717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E118E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8440E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B9B776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C0298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0542C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EE0D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64AC8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3BFD7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77246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BB83E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BF95D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A95E2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04F92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AB5F5A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3340E7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5E37502" w14:textId="77777777" w:rsidR="00C30CA8" w:rsidRDefault="00C30CA8">
            <w:pPr>
              <w:spacing w:line="240" w:lineRule="auto"/>
            </w:pPr>
          </w:p>
        </w:tc>
      </w:tr>
      <w:tr w:rsidR="00C30CA8" w14:paraId="0BED3C46" w14:textId="020C8F4B" w:rsidTr="00CE43C2">
        <w:trPr>
          <w:trHeight w:val="484"/>
        </w:trPr>
        <w:tc>
          <w:tcPr>
            <w:tcW w:w="707" w:type="dxa"/>
          </w:tcPr>
          <w:p w14:paraId="6FBB9216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09E0567F" w14:textId="3A274999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SRS-65</w:t>
            </w:r>
          </w:p>
        </w:tc>
        <w:tc>
          <w:tcPr>
            <w:tcW w:w="425" w:type="dxa"/>
            <w:shd w:val="clear" w:color="auto" w:fill="auto"/>
          </w:tcPr>
          <w:p w14:paraId="7E630D6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05AB9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93A56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03E38F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E1B301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0FF70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85D01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CF3C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D71B31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DF0A5B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11487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1532C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48DAD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F99C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BB724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1C324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C102B6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92002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5E6CB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60FD59A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7B4E2FA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8EB03A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6E1E140" w14:textId="77777777" w:rsidR="00C30CA8" w:rsidRDefault="00C30CA8">
            <w:pPr>
              <w:spacing w:line="240" w:lineRule="auto"/>
            </w:pPr>
          </w:p>
        </w:tc>
      </w:tr>
      <w:tr w:rsidR="00C30CA8" w14:paraId="30DAF3DC" w14:textId="128B2627" w:rsidTr="00CE43C2">
        <w:trPr>
          <w:trHeight w:val="504"/>
        </w:trPr>
        <w:tc>
          <w:tcPr>
            <w:tcW w:w="707" w:type="dxa"/>
          </w:tcPr>
          <w:p w14:paraId="272DFDA8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A68E0A9" w14:textId="68329398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SRS-66</w:t>
            </w:r>
          </w:p>
        </w:tc>
        <w:tc>
          <w:tcPr>
            <w:tcW w:w="425" w:type="dxa"/>
            <w:shd w:val="clear" w:color="auto" w:fill="auto"/>
          </w:tcPr>
          <w:p w14:paraId="147F89F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DB8E2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E989C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5814E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279C5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A4AF8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EFDC96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EE45F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FE64D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B6FD66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81647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F81FC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E789A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9AC3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70387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33AE9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BE6E0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90478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975A4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3DFAE3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D9F1F84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A0EC08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F435EBC" w14:textId="77777777" w:rsidR="00C30CA8" w:rsidRDefault="00C30CA8">
            <w:pPr>
              <w:spacing w:line="240" w:lineRule="auto"/>
            </w:pPr>
          </w:p>
        </w:tc>
      </w:tr>
      <w:tr w:rsidR="00C30CA8" w14:paraId="7E130BB8" w14:textId="569657D1" w:rsidTr="00CE43C2">
        <w:trPr>
          <w:trHeight w:val="484"/>
        </w:trPr>
        <w:tc>
          <w:tcPr>
            <w:tcW w:w="707" w:type="dxa"/>
          </w:tcPr>
          <w:p w14:paraId="5ACA1084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14E890BE" w14:textId="1598A850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SRS-67</w:t>
            </w:r>
          </w:p>
        </w:tc>
        <w:tc>
          <w:tcPr>
            <w:tcW w:w="425" w:type="dxa"/>
            <w:shd w:val="clear" w:color="auto" w:fill="auto"/>
          </w:tcPr>
          <w:p w14:paraId="3905750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66991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0C704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3D55D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C12524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5EC14D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CE9214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6AF579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FC04D2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F5C3FA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0216B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2E8E3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120FF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FA937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F7892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54957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F71EA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606C8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B8F73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A1A6D44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7263AC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95A29F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0B3E123" w14:textId="77777777" w:rsidR="00C30CA8" w:rsidRDefault="00C30CA8">
            <w:pPr>
              <w:spacing w:line="240" w:lineRule="auto"/>
            </w:pPr>
          </w:p>
        </w:tc>
      </w:tr>
      <w:tr w:rsidR="00C30CA8" w14:paraId="1F22E793" w14:textId="6FD0F15A" w:rsidTr="00CE43C2">
        <w:trPr>
          <w:trHeight w:val="504"/>
        </w:trPr>
        <w:tc>
          <w:tcPr>
            <w:tcW w:w="707" w:type="dxa"/>
          </w:tcPr>
          <w:p w14:paraId="3BB59AF7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4106B8CB" w14:textId="1E3FD641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SRS-68</w:t>
            </w:r>
          </w:p>
        </w:tc>
        <w:tc>
          <w:tcPr>
            <w:tcW w:w="425" w:type="dxa"/>
            <w:shd w:val="clear" w:color="auto" w:fill="auto"/>
          </w:tcPr>
          <w:p w14:paraId="39EC0D0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BC91B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301BCF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0A7C2B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EE5E3B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45C9E6C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365F1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BB92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9AF14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02E83C8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827C3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E49E7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A08D4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A57D5C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0DAA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C03A3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E852C4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FFE499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08DBC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3DE4A0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8ACA6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45BC36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DC7EA47" w14:textId="77777777" w:rsidR="00C30CA8" w:rsidRDefault="00C30CA8">
            <w:pPr>
              <w:spacing w:line="240" w:lineRule="auto"/>
            </w:pPr>
          </w:p>
        </w:tc>
      </w:tr>
      <w:tr w:rsidR="00C30CA8" w14:paraId="55EFAEBF" w14:textId="397384E1" w:rsidTr="00CE43C2">
        <w:trPr>
          <w:trHeight w:val="504"/>
        </w:trPr>
        <w:tc>
          <w:tcPr>
            <w:tcW w:w="707" w:type="dxa"/>
          </w:tcPr>
          <w:p w14:paraId="191ABDB5" w14:textId="77777777" w:rsidR="00C30CA8" w:rsidRDefault="00C30CA8" w:rsidP="002F736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31EC9149" w14:textId="561F68BA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SRS-69</w:t>
            </w:r>
          </w:p>
        </w:tc>
        <w:tc>
          <w:tcPr>
            <w:tcW w:w="425" w:type="dxa"/>
            <w:shd w:val="clear" w:color="auto" w:fill="auto"/>
          </w:tcPr>
          <w:p w14:paraId="5B8E70C3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88E17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3EC9B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CDDE8D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FD35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B7DDB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D81ED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122ECC0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E15DC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D6DDC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06F05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3EF34E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8A5B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CA4807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3A19C5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FB83B1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F7F112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E81C3A" w14:textId="77777777" w:rsidR="00C30CA8" w:rsidRDefault="00C30CA8" w:rsidP="00946E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CCC13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BFA635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3DBE2C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BADF1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FBD7279" w14:textId="77777777" w:rsidR="00C30CA8" w:rsidRDefault="00C30CA8">
            <w:pPr>
              <w:spacing w:line="240" w:lineRule="auto"/>
            </w:pPr>
          </w:p>
        </w:tc>
      </w:tr>
      <w:tr w:rsidR="00C30CA8" w14:paraId="095B2D42" w14:textId="09DA90FC" w:rsidTr="00C30CA8">
        <w:trPr>
          <w:trHeight w:val="1146"/>
        </w:trPr>
        <w:tc>
          <w:tcPr>
            <w:tcW w:w="707" w:type="dxa"/>
            <w:shd w:val="clear" w:color="auto" w:fill="D9D9D9"/>
          </w:tcPr>
          <w:p w14:paraId="670FAB2D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5F26DCB9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0EE9D50" w14:textId="44EDF55F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D160CC9" w14:textId="11C61F8B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1F54547" w14:textId="49DE8F82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96F687E" w14:textId="454CE85D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208905A" w14:textId="338019E8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3D9699B9" w14:textId="32E95FD1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5941D8E" w14:textId="2EB9DE15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E3EB823" w14:textId="58CC1337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372AF19B" w14:textId="24C07619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05838773" w14:textId="6027EE41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21F00CD6" w14:textId="5A5F5AB5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11294137" w14:textId="67A9BAFE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76B79BCA" w14:textId="0722D0B5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CE09927" w14:textId="5ED32AF8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F606846" w14:textId="18ACF2B9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08D300E" w14:textId="174C327D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3794EC6" w14:textId="7A23C8B4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FCFB28E" w14:textId="6D5CB89F" w:rsidR="00C30CA8" w:rsidRPr="00247E96" w:rsidRDefault="00C30CA8" w:rsidP="00436E2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255DDF9" w14:textId="084C9746" w:rsidR="00C30CA8" w:rsidRDefault="00C30CA8" w:rsidP="00436E26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0F8D3D6" w14:textId="04B210B3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4E38CBE" w14:textId="3E374E90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289AF9E4" w14:textId="6ACDB23E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C716164" w14:textId="703BDCBF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14:paraId="420FF56D" w14:textId="43907EB4" w:rsidTr="00CE43C2">
        <w:trPr>
          <w:trHeight w:val="504"/>
        </w:trPr>
        <w:tc>
          <w:tcPr>
            <w:tcW w:w="707" w:type="dxa"/>
          </w:tcPr>
          <w:p w14:paraId="09E3DF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0609F0B8" w14:textId="6DDC47A3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SRS-70</w:t>
            </w:r>
          </w:p>
        </w:tc>
        <w:tc>
          <w:tcPr>
            <w:tcW w:w="425" w:type="dxa"/>
            <w:shd w:val="clear" w:color="auto" w:fill="auto"/>
          </w:tcPr>
          <w:p w14:paraId="4664896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F788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3E427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88C6B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3D35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84D62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BD0A95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EFC9A6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BB9B8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749B87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235CEC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94D5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2958F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4753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4DBAF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0A476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24B0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E53B1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50116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5987D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BD5C1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D83749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71BA2B5" w14:textId="77777777" w:rsidR="00C30CA8" w:rsidRDefault="00C30CA8">
            <w:pPr>
              <w:spacing w:line="240" w:lineRule="auto"/>
            </w:pPr>
          </w:p>
        </w:tc>
      </w:tr>
      <w:tr w:rsidR="00C30CA8" w14:paraId="2D531CF5" w14:textId="2A3DF743" w:rsidTr="00CE43C2">
        <w:trPr>
          <w:trHeight w:val="504"/>
        </w:trPr>
        <w:tc>
          <w:tcPr>
            <w:tcW w:w="707" w:type="dxa"/>
          </w:tcPr>
          <w:p w14:paraId="79472D1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3A98B02E" w14:textId="5FEF01E0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425" w:type="dxa"/>
            <w:shd w:val="clear" w:color="auto" w:fill="auto"/>
          </w:tcPr>
          <w:p w14:paraId="0EABA7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51748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F078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489A1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94CD3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35E93F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5F16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036E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A6B94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1F64B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E687A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4DA7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ACC8D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A1A4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3F8EE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AFA9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CE45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E1149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B33EE1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6438255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6EBCB2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DE3E1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F00A96F" w14:textId="77777777" w:rsidR="00C30CA8" w:rsidRDefault="00C30CA8">
            <w:pPr>
              <w:spacing w:line="240" w:lineRule="auto"/>
            </w:pPr>
          </w:p>
        </w:tc>
      </w:tr>
      <w:tr w:rsidR="00C30CA8" w14:paraId="0D2EE098" w14:textId="6770E030" w:rsidTr="00CE43C2">
        <w:trPr>
          <w:trHeight w:val="504"/>
        </w:trPr>
        <w:tc>
          <w:tcPr>
            <w:tcW w:w="707" w:type="dxa"/>
          </w:tcPr>
          <w:p w14:paraId="688AB73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2CA3E5D7" w14:textId="69155FA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SRS-72</w:t>
            </w:r>
          </w:p>
        </w:tc>
        <w:tc>
          <w:tcPr>
            <w:tcW w:w="425" w:type="dxa"/>
            <w:shd w:val="clear" w:color="auto" w:fill="auto"/>
          </w:tcPr>
          <w:p w14:paraId="26B544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82C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744A5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55CE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2ADC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400A9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82756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DFE27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00B3F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0513E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EDA350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32184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DA2C7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9A94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10CC6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7E9F1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AA82D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691B4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5C5553A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0557B9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A73F84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085EC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2291830" w14:textId="77777777" w:rsidR="00C30CA8" w:rsidRDefault="00C30CA8">
            <w:pPr>
              <w:spacing w:line="240" w:lineRule="auto"/>
            </w:pPr>
          </w:p>
        </w:tc>
      </w:tr>
      <w:tr w:rsidR="00C30CA8" w14:paraId="5A281BCF" w14:textId="0D91DB42" w:rsidTr="00CE43C2">
        <w:trPr>
          <w:trHeight w:val="484"/>
        </w:trPr>
        <w:tc>
          <w:tcPr>
            <w:tcW w:w="707" w:type="dxa"/>
          </w:tcPr>
          <w:p w14:paraId="5A6AD20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4F073F56" w14:textId="43CAA458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SRS-73</w:t>
            </w:r>
          </w:p>
        </w:tc>
        <w:tc>
          <w:tcPr>
            <w:tcW w:w="425" w:type="dxa"/>
            <w:shd w:val="clear" w:color="auto" w:fill="auto"/>
          </w:tcPr>
          <w:p w14:paraId="6415B15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4039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ECE13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88D2A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05F1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616B0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8E5DD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3B23D7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EC178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74E889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ADA720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45A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30B8F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33F20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D8054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4E4FE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5B263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D687F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49E82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952315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76FA7A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17EC4D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5382BD" w14:textId="77777777" w:rsidR="00C30CA8" w:rsidRDefault="00C30CA8">
            <w:pPr>
              <w:spacing w:line="240" w:lineRule="auto"/>
            </w:pPr>
          </w:p>
        </w:tc>
      </w:tr>
      <w:tr w:rsidR="00C30CA8" w14:paraId="1F75E131" w14:textId="39CB83CC" w:rsidTr="00CE43C2">
        <w:trPr>
          <w:trHeight w:val="504"/>
        </w:trPr>
        <w:tc>
          <w:tcPr>
            <w:tcW w:w="707" w:type="dxa"/>
          </w:tcPr>
          <w:p w14:paraId="4FBFC9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0BA377D8" w14:textId="00E3EE5C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SRS-74</w:t>
            </w:r>
          </w:p>
        </w:tc>
        <w:tc>
          <w:tcPr>
            <w:tcW w:w="425" w:type="dxa"/>
            <w:shd w:val="clear" w:color="auto" w:fill="auto"/>
          </w:tcPr>
          <w:p w14:paraId="193962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886C3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AC2B4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0556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E49F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D7710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1718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14620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01C44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5D34C1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1B74C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5B253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AFC12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250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F118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C0902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825A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8611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887695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F8BFB9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840429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448BB6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5496E79" w14:textId="77777777" w:rsidR="00C30CA8" w:rsidRDefault="00C30CA8">
            <w:pPr>
              <w:spacing w:line="240" w:lineRule="auto"/>
            </w:pPr>
          </w:p>
        </w:tc>
      </w:tr>
      <w:tr w:rsidR="00C30CA8" w14:paraId="574AF6C1" w14:textId="7D2009EB" w:rsidTr="00C30CA8">
        <w:trPr>
          <w:trHeight w:val="504"/>
        </w:trPr>
        <w:tc>
          <w:tcPr>
            <w:tcW w:w="707" w:type="dxa"/>
          </w:tcPr>
          <w:p w14:paraId="084CDC5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07AE7ACF" w14:textId="6DFEF1EF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425" w:type="dxa"/>
            <w:shd w:val="clear" w:color="auto" w:fill="auto"/>
          </w:tcPr>
          <w:p w14:paraId="4BAA125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D93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59D8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D58DA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A8709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14:paraId="50F38B9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4032E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ED56C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B2602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C3EBB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B4394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06B59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1E08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BFD0D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BAD51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8DB42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457C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201F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6412E2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129872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13232D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DD535E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780AF10" w14:textId="77777777" w:rsidR="00C30CA8" w:rsidRDefault="00C30CA8">
            <w:pPr>
              <w:spacing w:line="240" w:lineRule="auto"/>
            </w:pPr>
          </w:p>
        </w:tc>
      </w:tr>
      <w:tr w:rsidR="00C30CA8" w14:paraId="496C8961" w14:textId="5EC8C6BD" w:rsidTr="00C30CA8">
        <w:trPr>
          <w:trHeight w:val="484"/>
        </w:trPr>
        <w:tc>
          <w:tcPr>
            <w:tcW w:w="707" w:type="dxa"/>
          </w:tcPr>
          <w:p w14:paraId="71E9323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1A3740BE" w14:textId="1A619856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SRS-76</w:t>
            </w:r>
          </w:p>
        </w:tc>
        <w:tc>
          <w:tcPr>
            <w:tcW w:w="425" w:type="dxa"/>
            <w:shd w:val="clear" w:color="auto" w:fill="auto"/>
          </w:tcPr>
          <w:p w14:paraId="54BB82A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9115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01AD0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5716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868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CAC3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C6CE7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B85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5FB51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B2BBE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4DF352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20707C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2C1A19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960672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26252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10F8A9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45AAD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B6CF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6B77FB2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7D16E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4E4786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BEB009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183B672" w14:textId="77777777" w:rsidR="00C30CA8" w:rsidRDefault="00C30CA8">
            <w:pPr>
              <w:spacing w:line="240" w:lineRule="auto"/>
            </w:pPr>
          </w:p>
        </w:tc>
      </w:tr>
      <w:tr w:rsidR="00C30CA8" w14:paraId="4936A968" w14:textId="34FAEF6F" w:rsidTr="00C30CA8">
        <w:trPr>
          <w:trHeight w:val="504"/>
        </w:trPr>
        <w:tc>
          <w:tcPr>
            <w:tcW w:w="707" w:type="dxa"/>
          </w:tcPr>
          <w:p w14:paraId="63DF1EE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01B2A8B8" w14:textId="6D2B4805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SRS-77</w:t>
            </w:r>
          </w:p>
        </w:tc>
        <w:tc>
          <w:tcPr>
            <w:tcW w:w="425" w:type="dxa"/>
            <w:shd w:val="clear" w:color="auto" w:fill="auto"/>
          </w:tcPr>
          <w:p w14:paraId="3DFF51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F66B4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7D870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B155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1F9BC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A868A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C49BF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9F90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7FBB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50F8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16A84B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71906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BCD2C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7EEC16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7DA3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E5B4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4C0B8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62AAA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BA1C9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C03BC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C15CE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B16D15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568F129" w14:textId="77777777" w:rsidR="00C30CA8" w:rsidRDefault="00C30CA8">
            <w:pPr>
              <w:spacing w:line="240" w:lineRule="auto"/>
            </w:pPr>
          </w:p>
        </w:tc>
      </w:tr>
      <w:tr w:rsidR="00C30CA8" w14:paraId="696B8A6A" w14:textId="75F87879" w:rsidTr="00C30CA8">
        <w:trPr>
          <w:trHeight w:val="484"/>
        </w:trPr>
        <w:tc>
          <w:tcPr>
            <w:tcW w:w="707" w:type="dxa"/>
          </w:tcPr>
          <w:p w14:paraId="510DCE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19B9D3E9" w14:textId="5A8AD230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SRS-78</w:t>
            </w:r>
          </w:p>
        </w:tc>
        <w:tc>
          <w:tcPr>
            <w:tcW w:w="425" w:type="dxa"/>
            <w:shd w:val="clear" w:color="auto" w:fill="auto"/>
          </w:tcPr>
          <w:p w14:paraId="09035F9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63A4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6B89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564C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F82F4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39F8A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05EEC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6DBC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4B438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6B70A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ACCCC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D68ED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3228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0DC2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1BB9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A99B0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AD48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CB60F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3E8F85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832BE34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B7C1A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D8D320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CC53B3E" w14:textId="77777777" w:rsidR="00C30CA8" w:rsidRDefault="00C30CA8">
            <w:pPr>
              <w:spacing w:line="240" w:lineRule="auto"/>
            </w:pPr>
          </w:p>
        </w:tc>
      </w:tr>
      <w:tr w:rsidR="00C30CA8" w14:paraId="60EB9CC1" w14:textId="2CF8262C" w:rsidTr="00CE43C2">
        <w:trPr>
          <w:trHeight w:val="504"/>
        </w:trPr>
        <w:tc>
          <w:tcPr>
            <w:tcW w:w="707" w:type="dxa"/>
          </w:tcPr>
          <w:p w14:paraId="5DA9E45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59A9C3A8" w14:textId="2FF2D4F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SRS-79</w:t>
            </w:r>
          </w:p>
        </w:tc>
        <w:tc>
          <w:tcPr>
            <w:tcW w:w="425" w:type="dxa"/>
            <w:shd w:val="clear" w:color="auto" w:fill="auto"/>
          </w:tcPr>
          <w:p w14:paraId="60C3ED0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682B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5BF1E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5B11E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CB1B4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E2EB8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73823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57A42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41C8D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26A9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8033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462BA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06269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038F8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50C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CEED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72C6B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3D49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C91DC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46DD2EE4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E5CB08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4EDF54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7E684E6" w14:textId="77777777" w:rsidR="00C30CA8" w:rsidRDefault="00C30CA8">
            <w:pPr>
              <w:spacing w:line="240" w:lineRule="auto"/>
            </w:pPr>
          </w:p>
        </w:tc>
      </w:tr>
      <w:tr w:rsidR="00C30CA8" w14:paraId="48B5F2A8" w14:textId="6864F1C2" w:rsidTr="00C30CA8">
        <w:trPr>
          <w:trHeight w:val="504"/>
        </w:trPr>
        <w:tc>
          <w:tcPr>
            <w:tcW w:w="707" w:type="dxa"/>
          </w:tcPr>
          <w:p w14:paraId="49E9764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1C6C27D0" w14:textId="01EE8282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425" w:type="dxa"/>
            <w:shd w:val="clear" w:color="auto" w:fill="auto"/>
          </w:tcPr>
          <w:p w14:paraId="7C40271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29412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44E7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28C3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39C5F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6C60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AFE1D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77125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7D14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F353D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E39BB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0DABC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8E1E4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2C1EE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AB26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4E213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0C73D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C45E9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A9BA2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39B8D0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17DE81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63D63B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C274784" w14:textId="77777777" w:rsidR="00C30CA8" w:rsidRDefault="00C30CA8">
            <w:pPr>
              <w:spacing w:line="240" w:lineRule="auto"/>
            </w:pPr>
          </w:p>
        </w:tc>
      </w:tr>
      <w:tr w:rsidR="00C30CA8" w14:paraId="64CF5809" w14:textId="5AE834A6" w:rsidTr="00C30CA8">
        <w:trPr>
          <w:trHeight w:val="484"/>
        </w:trPr>
        <w:tc>
          <w:tcPr>
            <w:tcW w:w="707" w:type="dxa"/>
          </w:tcPr>
          <w:p w14:paraId="072AEE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15141070" w14:textId="5418BC81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425" w:type="dxa"/>
            <w:shd w:val="clear" w:color="auto" w:fill="auto"/>
          </w:tcPr>
          <w:p w14:paraId="3DC7502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5A121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74480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D232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3AF99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709C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8FCA6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57FF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B85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DD0D4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53938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950162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6EF4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A6584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795286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3AFED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500DC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2E16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30D41E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38B6F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FCF384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BAFF2B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7FFED70" w14:textId="77777777" w:rsidR="00C30CA8" w:rsidRDefault="00C30CA8">
            <w:pPr>
              <w:spacing w:line="240" w:lineRule="auto"/>
            </w:pPr>
          </w:p>
        </w:tc>
      </w:tr>
      <w:tr w:rsidR="00C30CA8" w14:paraId="050197FF" w14:textId="060F90DB" w:rsidTr="00C30CA8">
        <w:trPr>
          <w:trHeight w:val="504"/>
        </w:trPr>
        <w:tc>
          <w:tcPr>
            <w:tcW w:w="707" w:type="dxa"/>
          </w:tcPr>
          <w:p w14:paraId="01713B1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6FF3E74B" w14:textId="4D5C809C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SRS-82</w:t>
            </w:r>
          </w:p>
        </w:tc>
        <w:tc>
          <w:tcPr>
            <w:tcW w:w="425" w:type="dxa"/>
            <w:shd w:val="clear" w:color="auto" w:fill="auto"/>
          </w:tcPr>
          <w:p w14:paraId="7AFD2C9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A3B9E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1EA24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45AC0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E588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4DA1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94F9E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889D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1710A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E7BA9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ED91A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F9EEC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C499E0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F4088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AF36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C420C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AAAF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EEA24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94E81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34C60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99EA5C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64BBBD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270C43A" w14:textId="77777777" w:rsidR="00C30CA8" w:rsidRDefault="00C30CA8">
            <w:pPr>
              <w:spacing w:line="240" w:lineRule="auto"/>
            </w:pPr>
          </w:p>
        </w:tc>
      </w:tr>
    </w:tbl>
    <w:p w14:paraId="2930B574" w14:textId="77777777" w:rsidR="00A93EF1" w:rsidRDefault="00A93EF1"/>
    <w:tbl>
      <w:tblPr>
        <w:tblStyle w:val="TableGrid"/>
        <w:tblW w:w="140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C30CA8" w14:paraId="1950C72F" w14:textId="64F9737E" w:rsidTr="00C30CA8">
        <w:trPr>
          <w:cantSplit/>
          <w:trHeight w:val="1146"/>
        </w:trPr>
        <w:tc>
          <w:tcPr>
            <w:tcW w:w="707" w:type="dxa"/>
            <w:shd w:val="clear" w:color="auto" w:fill="D9D9D9"/>
          </w:tcPr>
          <w:p w14:paraId="4CADF63C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48CC467F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B942C9" w14:textId="06993CCE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441240" w14:textId="03AE0654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B7D1D69" w14:textId="09F8F797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DDF7CB" w14:textId="21E879CB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781EDB" w14:textId="6B54BC6D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24497EB" w14:textId="62BD4128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84DC7A" w14:textId="7D4A9BA7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0B0072" w14:textId="348F0D13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1D043B" w14:textId="56E2D8D3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383E12" w14:textId="70E0FE75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B2354B" w14:textId="3763F821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B368A5" w14:textId="65D461C9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C25915" w14:textId="7E43CD8C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E05DFD" w14:textId="27E208AE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260D7" w14:textId="64CD2768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C9FF36" w14:textId="62332786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D506BB3" w14:textId="54D501A5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406487" w14:textId="299503B3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5D7936" w14:textId="3DAD02FE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0D088E8" w14:textId="0605A6D2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B2107D7" w14:textId="21DD6A42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D36C1F5" w14:textId="464220A5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8BBC1C6" w14:textId="71EB3C65" w:rsidR="00C30CA8" w:rsidRDefault="00C30CA8" w:rsidP="00C30CA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14:paraId="32A6DB1E" w14:textId="6878E274" w:rsidTr="00C30CA8">
        <w:trPr>
          <w:trHeight w:val="504"/>
        </w:trPr>
        <w:tc>
          <w:tcPr>
            <w:tcW w:w="707" w:type="dxa"/>
          </w:tcPr>
          <w:p w14:paraId="4AF61A7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5E62DAAA" w14:textId="62112DB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SRS-83</w:t>
            </w:r>
          </w:p>
        </w:tc>
        <w:tc>
          <w:tcPr>
            <w:tcW w:w="425" w:type="dxa"/>
            <w:shd w:val="clear" w:color="auto" w:fill="auto"/>
          </w:tcPr>
          <w:p w14:paraId="116BA0E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07612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B27F73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43696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02F29E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8219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1DD9C6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C639F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AAA00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CB25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6ABF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48F6D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C3274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ACCC3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2937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F8065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CB18B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80DCC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2C1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946E69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95C65B2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8B6364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14E2F12" w14:textId="77777777" w:rsidR="00C30CA8" w:rsidRDefault="00C30CA8">
            <w:pPr>
              <w:spacing w:line="240" w:lineRule="auto"/>
            </w:pPr>
          </w:p>
        </w:tc>
      </w:tr>
      <w:tr w:rsidR="00C30CA8" w14:paraId="53FE519F" w14:textId="7F708C1E" w:rsidTr="00C30CA8">
        <w:trPr>
          <w:trHeight w:val="504"/>
        </w:trPr>
        <w:tc>
          <w:tcPr>
            <w:tcW w:w="707" w:type="dxa"/>
          </w:tcPr>
          <w:p w14:paraId="4630E5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14:paraId="5CD273DB" w14:textId="41D73D10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SRS-84</w:t>
            </w:r>
          </w:p>
        </w:tc>
        <w:tc>
          <w:tcPr>
            <w:tcW w:w="425" w:type="dxa"/>
            <w:shd w:val="clear" w:color="auto" w:fill="auto"/>
          </w:tcPr>
          <w:p w14:paraId="10B38F1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385733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A1191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4C254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3DF44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1DE9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558F7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C9F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823FD0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AEFAD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D9E94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D6A3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D4D4DD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B0D18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F6220D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93F12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6BBB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CE3F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B2CF0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BC5F2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49AFF3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93D7C4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6D4A7F2" w14:textId="77777777" w:rsidR="00C30CA8" w:rsidRDefault="00C30CA8">
            <w:pPr>
              <w:spacing w:line="240" w:lineRule="auto"/>
            </w:pPr>
          </w:p>
        </w:tc>
      </w:tr>
      <w:tr w:rsidR="00C30CA8" w14:paraId="46A50851" w14:textId="573BE30D" w:rsidTr="00C30CA8">
        <w:trPr>
          <w:trHeight w:val="504"/>
        </w:trPr>
        <w:tc>
          <w:tcPr>
            <w:tcW w:w="707" w:type="dxa"/>
          </w:tcPr>
          <w:p w14:paraId="5E8E362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14:paraId="10C12807" w14:textId="4FA46541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SRS-85</w:t>
            </w:r>
          </w:p>
        </w:tc>
        <w:tc>
          <w:tcPr>
            <w:tcW w:w="425" w:type="dxa"/>
            <w:shd w:val="clear" w:color="auto" w:fill="auto"/>
          </w:tcPr>
          <w:p w14:paraId="5D2959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5D5B3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681943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41FDB2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526FA2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675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6EFC4E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60B0D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C544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95E5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D5EF5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4B1F5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FD2A1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D4468A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46FC6C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29A0A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4F0C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95A80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5D0FE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F82588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368B98C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470BA5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3A8C631" w14:textId="77777777" w:rsidR="00C30CA8" w:rsidRDefault="00C30CA8">
            <w:pPr>
              <w:spacing w:line="240" w:lineRule="auto"/>
            </w:pPr>
          </w:p>
        </w:tc>
      </w:tr>
      <w:tr w:rsidR="00C30CA8" w14:paraId="05B7070D" w14:textId="4CC7F694" w:rsidTr="00C30CA8">
        <w:trPr>
          <w:trHeight w:val="484"/>
        </w:trPr>
        <w:tc>
          <w:tcPr>
            <w:tcW w:w="707" w:type="dxa"/>
          </w:tcPr>
          <w:p w14:paraId="443CE2D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14:paraId="6ED83783" w14:textId="0EC8D72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SRS-86</w:t>
            </w:r>
          </w:p>
        </w:tc>
        <w:tc>
          <w:tcPr>
            <w:tcW w:w="425" w:type="dxa"/>
            <w:shd w:val="clear" w:color="auto" w:fill="auto"/>
          </w:tcPr>
          <w:p w14:paraId="77D686C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FCCF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B1CB5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D311C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5E40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CEBE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23052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88F21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BC6F9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11CAC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9CDC6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BF55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4F182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5F0BB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0550C95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747E28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C8F33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726A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01910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E4B6F1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EF2CC8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9E4AA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AA41961" w14:textId="77777777" w:rsidR="00C30CA8" w:rsidRDefault="00C30CA8">
            <w:pPr>
              <w:spacing w:line="240" w:lineRule="auto"/>
            </w:pPr>
          </w:p>
        </w:tc>
      </w:tr>
      <w:tr w:rsidR="00C30CA8" w14:paraId="4113A2C3" w14:textId="146E771B" w:rsidTr="00C30CA8">
        <w:trPr>
          <w:trHeight w:val="504"/>
        </w:trPr>
        <w:tc>
          <w:tcPr>
            <w:tcW w:w="707" w:type="dxa"/>
          </w:tcPr>
          <w:p w14:paraId="59962A7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14:paraId="70E78ED6" w14:textId="09274CE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425" w:type="dxa"/>
            <w:shd w:val="clear" w:color="auto" w:fill="auto"/>
          </w:tcPr>
          <w:p w14:paraId="7E5F9AC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C0D7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51527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8B96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D726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B502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1EEDD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72CB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9C547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61DC4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4BA7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59ED2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EEAC32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F4EC4C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BDF19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DF20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01AB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1E528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50E1E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DC0A9E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09037F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7C1215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729733A" w14:textId="77777777" w:rsidR="00C30CA8" w:rsidRDefault="00C30CA8">
            <w:pPr>
              <w:spacing w:line="240" w:lineRule="auto"/>
            </w:pPr>
          </w:p>
        </w:tc>
      </w:tr>
      <w:tr w:rsidR="00C30CA8" w14:paraId="081D6EF9" w14:textId="6C3669BC" w:rsidTr="00C30CA8">
        <w:trPr>
          <w:trHeight w:val="504"/>
        </w:trPr>
        <w:tc>
          <w:tcPr>
            <w:tcW w:w="707" w:type="dxa"/>
          </w:tcPr>
          <w:p w14:paraId="2957D8A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14:paraId="2A20236A" w14:textId="746F416E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SRS-88</w:t>
            </w:r>
          </w:p>
        </w:tc>
        <w:tc>
          <w:tcPr>
            <w:tcW w:w="425" w:type="dxa"/>
            <w:shd w:val="clear" w:color="auto" w:fill="auto"/>
          </w:tcPr>
          <w:p w14:paraId="2DFB66A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F24D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55EB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F2E12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781B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D6EF3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A3C1D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4FF2B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1EB39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DB82C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3553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C99B9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63024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5AC1D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CB5ED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0198F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D55630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C467E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D2950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83403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C426B0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B117DB4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9105422" w14:textId="77777777" w:rsidR="00C30CA8" w:rsidRDefault="00C30CA8">
            <w:pPr>
              <w:spacing w:line="240" w:lineRule="auto"/>
            </w:pPr>
          </w:p>
        </w:tc>
      </w:tr>
      <w:tr w:rsidR="00C30CA8" w14:paraId="54FED95E" w14:textId="22786C01" w:rsidTr="00C30CA8">
        <w:trPr>
          <w:trHeight w:val="484"/>
        </w:trPr>
        <w:tc>
          <w:tcPr>
            <w:tcW w:w="707" w:type="dxa"/>
          </w:tcPr>
          <w:p w14:paraId="6C36F4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14:paraId="1344A154" w14:textId="6123C20A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SRS-89</w:t>
            </w:r>
          </w:p>
        </w:tc>
        <w:tc>
          <w:tcPr>
            <w:tcW w:w="425" w:type="dxa"/>
            <w:shd w:val="clear" w:color="auto" w:fill="auto"/>
          </w:tcPr>
          <w:p w14:paraId="4AEDCCF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DDC5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F267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7B9EC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87439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389E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2BE36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BFEC1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D109F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7934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E8EA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67971B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0D564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3838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C9088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5968B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12A1A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0D12CF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B78FC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D4191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D2453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4B636FC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6824FC" w14:textId="77777777" w:rsidR="00C30CA8" w:rsidRDefault="00C30CA8">
            <w:pPr>
              <w:spacing w:line="240" w:lineRule="auto"/>
            </w:pPr>
          </w:p>
        </w:tc>
      </w:tr>
      <w:tr w:rsidR="00C30CA8" w14:paraId="47328157" w14:textId="0F5F9D4F" w:rsidTr="00C30CA8">
        <w:trPr>
          <w:trHeight w:val="504"/>
        </w:trPr>
        <w:tc>
          <w:tcPr>
            <w:tcW w:w="707" w:type="dxa"/>
          </w:tcPr>
          <w:p w14:paraId="4FE5DD9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14:paraId="4071C52A" w14:textId="7CACFA0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SRS-90</w:t>
            </w:r>
          </w:p>
        </w:tc>
        <w:tc>
          <w:tcPr>
            <w:tcW w:w="425" w:type="dxa"/>
            <w:shd w:val="clear" w:color="auto" w:fill="auto"/>
          </w:tcPr>
          <w:p w14:paraId="67A5ACA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D7F0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5FDD4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B8D8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5807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F28F80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1BF6D1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C9220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2B97D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6C4A5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66D2A3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F9AA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0114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5878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DDE6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CFFCB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11E80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6A2613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1C0773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222974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64130FE8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  <w:shd w:val="clear" w:color="auto" w:fill="FF0000"/>
          </w:tcPr>
          <w:p w14:paraId="4A561431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3517EA1" w14:textId="77777777" w:rsidR="00C30CA8" w:rsidRDefault="00C30CA8">
            <w:pPr>
              <w:spacing w:line="240" w:lineRule="auto"/>
            </w:pPr>
          </w:p>
        </w:tc>
      </w:tr>
      <w:tr w:rsidR="00C30CA8" w14:paraId="6AF3C4A7" w14:textId="4873D6BB" w:rsidTr="00C30CA8">
        <w:trPr>
          <w:trHeight w:val="484"/>
        </w:trPr>
        <w:tc>
          <w:tcPr>
            <w:tcW w:w="707" w:type="dxa"/>
          </w:tcPr>
          <w:p w14:paraId="7798BC7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14:paraId="39834DF1" w14:textId="2E74D823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SRS-91</w:t>
            </w:r>
          </w:p>
        </w:tc>
        <w:tc>
          <w:tcPr>
            <w:tcW w:w="425" w:type="dxa"/>
            <w:shd w:val="clear" w:color="auto" w:fill="auto"/>
          </w:tcPr>
          <w:p w14:paraId="7D51E43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AE52F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B11D1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B64CB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A982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029AB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F728F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C54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61E8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10B07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4F7CD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75C86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6188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377EE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10B726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30B7A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B01E51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BE43C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83BDBF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01A185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1C9E4023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E0F49D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B91AA9B" w14:textId="77777777" w:rsidR="00C30CA8" w:rsidRDefault="00C30CA8">
            <w:pPr>
              <w:spacing w:line="240" w:lineRule="auto"/>
            </w:pPr>
          </w:p>
        </w:tc>
      </w:tr>
      <w:tr w:rsidR="00C30CA8" w14:paraId="39BB2DE2" w14:textId="0E4AD7F3" w:rsidTr="00C30CA8">
        <w:trPr>
          <w:trHeight w:val="504"/>
        </w:trPr>
        <w:tc>
          <w:tcPr>
            <w:tcW w:w="707" w:type="dxa"/>
          </w:tcPr>
          <w:p w14:paraId="24CC37B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3544" w:type="dxa"/>
          </w:tcPr>
          <w:p w14:paraId="49829431" w14:textId="03A5DE58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SRS-92</w:t>
            </w:r>
          </w:p>
        </w:tc>
        <w:tc>
          <w:tcPr>
            <w:tcW w:w="425" w:type="dxa"/>
            <w:shd w:val="clear" w:color="auto" w:fill="auto"/>
          </w:tcPr>
          <w:p w14:paraId="317BE96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B6DB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09127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1616E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79744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6DE7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5FF66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7BD45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8DAC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27377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88254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09F1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86634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AAB4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AA78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CB49D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ADD41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372C7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B1A56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84B3E5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9A4AC1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D6A9F36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E6A9E93" w14:textId="77777777" w:rsidR="00C30CA8" w:rsidRDefault="00C30CA8">
            <w:pPr>
              <w:spacing w:line="240" w:lineRule="auto"/>
            </w:pPr>
          </w:p>
        </w:tc>
      </w:tr>
      <w:tr w:rsidR="00C30CA8" w14:paraId="10B5BCD1" w14:textId="0B5263F1" w:rsidTr="00C30CA8">
        <w:trPr>
          <w:trHeight w:val="504"/>
        </w:trPr>
        <w:tc>
          <w:tcPr>
            <w:tcW w:w="707" w:type="dxa"/>
          </w:tcPr>
          <w:p w14:paraId="5CDBFF1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3544" w:type="dxa"/>
          </w:tcPr>
          <w:p w14:paraId="7ED69E00" w14:textId="3C75ED53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425" w:type="dxa"/>
            <w:shd w:val="clear" w:color="auto" w:fill="auto"/>
          </w:tcPr>
          <w:p w14:paraId="0A7855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66482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E9C0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AD64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4B2B4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C8E3B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5D4CCE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C5A9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06C58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D4287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120B94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70385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2E959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2D65F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DADCA3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3361C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13A887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D9275D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C01B9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D0D5D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0A76E6B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243E16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412B00CA" w14:textId="77777777" w:rsidR="00C30CA8" w:rsidRDefault="00C30CA8">
            <w:pPr>
              <w:spacing w:line="240" w:lineRule="auto"/>
            </w:pPr>
          </w:p>
        </w:tc>
      </w:tr>
      <w:tr w:rsidR="00C30CA8" w14:paraId="422DE03D" w14:textId="29CA0D17" w:rsidTr="00C30CA8">
        <w:trPr>
          <w:trHeight w:val="484"/>
        </w:trPr>
        <w:tc>
          <w:tcPr>
            <w:tcW w:w="707" w:type="dxa"/>
          </w:tcPr>
          <w:p w14:paraId="271961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3544" w:type="dxa"/>
          </w:tcPr>
          <w:p w14:paraId="13BEB24A" w14:textId="0D7576B8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425" w:type="dxa"/>
            <w:shd w:val="clear" w:color="auto" w:fill="auto"/>
          </w:tcPr>
          <w:p w14:paraId="15CA703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40A63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3515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8263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600C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CDE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79DC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715F62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92336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CAD77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B8393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78803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DAF05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43A60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44512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90D8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B8797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8179A8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8FE2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64FEAD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088B0C17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595B8EA5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87C23F0" w14:textId="77777777" w:rsidR="00C30CA8" w:rsidRDefault="00C30CA8">
            <w:pPr>
              <w:spacing w:line="240" w:lineRule="auto"/>
            </w:pPr>
          </w:p>
        </w:tc>
      </w:tr>
      <w:tr w:rsidR="00C30CA8" w14:paraId="25A04D24" w14:textId="3D7B796A" w:rsidTr="00C30CA8">
        <w:trPr>
          <w:trHeight w:val="504"/>
        </w:trPr>
        <w:tc>
          <w:tcPr>
            <w:tcW w:w="707" w:type="dxa"/>
          </w:tcPr>
          <w:p w14:paraId="75006C9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35</w:t>
            </w:r>
          </w:p>
        </w:tc>
        <w:tc>
          <w:tcPr>
            <w:tcW w:w="3544" w:type="dxa"/>
          </w:tcPr>
          <w:p w14:paraId="2C537E74" w14:textId="47C0C09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SRS-95</w:t>
            </w:r>
          </w:p>
        </w:tc>
        <w:tc>
          <w:tcPr>
            <w:tcW w:w="425" w:type="dxa"/>
            <w:shd w:val="clear" w:color="auto" w:fill="auto"/>
          </w:tcPr>
          <w:p w14:paraId="1A2703A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C3090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3D83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C41F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AB6B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50DE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6DB8A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1CD7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43ECB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DDCE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4C24D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2EB02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28881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F965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A1C4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0B8F7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C4AA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18FB3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56AC50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4EDBF6F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6FD5DCB0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7A804432" w14:textId="77777777" w:rsidR="00C30CA8" w:rsidRDefault="00C30CA8">
            <w:pPr>
              <w:spacing w:line="240" w:lineRule="auto"/>
            </w:pPr>
          </w:p>
        </w:tc>
        <w:tc>
          <w:tcPr>
            <w:tcW w:w="425" w:type="dxa"/>
          </w:tcPr>
          <w:p w14:paraId="25C52089" w14:textId="77777777" w:rsidR="00C30CA8" w:rsidRDefault="00C30CA8">
            <w:pPr>
              <w:spacing w:line="240" w:lineRule="auto"/>
            </w:pPr>
          </w:p>
        </w:tc>
      </w:tr>
    </w:tbl>
    <w:p w14:paraId="11BC220B" w14:textId="77777777" w:rsidR="00BF4304" w:rsidRDefault="00BF4304"/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C30CA8" w14:paraId="3DC80A5C" w14:textId="289D9F8C" w:rsidTr="00AB6657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7972A9CE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3EE92B50" w14:textId="77777777" w:rsidR="00C30CA8" w:rsidRPr="00CD042D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22F700F" w14:textId="0D5F6D88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0EABAAD" w14:textId="27D24EC8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80866C7" w14:textId="0B1729C6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5B914C" w14:textId="2A1A6F6D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E1E281" w14:textId="2D62F47D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BB5D28" w14:textId="630FF795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F1AFC1" w14:textId="0DB5B3CA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F0725B" w14:textId="5133A38A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5FCE78" w14:textId="70FE0917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D80C163" w14:textId="5792AF34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14:paraId="0F87CD1B" w14:textId="1F1FC0F7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67D44BFD" w14:textId="7D7AA3BE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5674182D" w14:textId="4CB7DE83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3ED06C6F" w14:textId="64137A48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/>
            <w:textDirection w:val="btLr"/>
          </w:tcPr>
          <w:p w14:paraId="5CDCC25A" w14:textId="6F43EA36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/>
            <w:textDirection w:val="btLr"/>
          </w:tcPr>
          <w:p w14:paraId="1C18E358" w14:textId="27D61050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D668FC" w14:textId="61C7F583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864000" w14:textId="7E000099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E51F92C" w14:textId="382FC352" w:rsidR="00C30CA8" w:rsidRPr="00247E96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1FE95E6" w14:textId="4FB71452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C982CD" w14:textId="3D936A2D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ABE20A" w14:textId="5B5D18C3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0B853B" w14:textId="1D8BD792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C30CA8" w14:paraId="73532412" w14:textId="6902FBFA" w:rsidTr="00AB6657">
        <w:trPr>
          <w:trHeight w:val="504"/>
        </w:trPr>
        <w:tc>
          <w:tcPr>
            <w:tcW w:w="709" w:type="dxa"/>
          </w:tcPr>
          <w:p w14:paraId="3E4248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3544" w:type="dxa"/>
          </w:tcPr>
          <w:p w14:paraId="0FE66753" w14:textId="1D26E865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SRS-96</w:t>
            </w:r>
          </w:p>
        </w:tc>
        <w:tc>
          <w:tcPr>
            <w:tcW w:w="425" w:type="dxa"/>
            <w:shd w:val="clear" w:color="auto" w:fill="auto"/>
          </w:tcPr>
          <w:p w14:paraId="151698A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EEBB6D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3D1D3A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B0C7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F2429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1418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16B5AA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8213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F2B989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8999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C2149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9BCE0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3BA3B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0517D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6FB9C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3766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6FC0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31578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EF7267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28993F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FE450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FAAA5E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ACA8D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39908C08" w14:textId="5AD683AB" w:rsidTr="00AB6657">
        <w:trPr>
          <w:trHeight w:val="504"/>
        </w:trPr>
        <w:tc>
          <w:tcPr>
            <w:tcW w:w="709" w:type="dxa"/>
          </w:tcPr>
          <w:p w14:paraId="579BBF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37</w:t>
            </w:r>
          </w:p>
        </w:tc>
        <w:tc>
          <w:tcPr>
            <w:tcW w:w="3544" w:type="dxa"/>
          </w:tcPr>
          <w:p w14:paraId="0CFC2605" w14:textId="4A9A2B5D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SRS-97</w:t>
            </w:r>
          </w:p>
        </w:tc>
        <w:tc>
          <w:tcPr>
            <w:tcW w:w="425" w:type="dxa"/>
            <w:shd w:val="clear" w:color="auto" w:fill="auto"/>
          </w:tcPr>
          <w:p w14:paraId="404B435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62486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F815A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858F8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EE080E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BD89E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3609CD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CCA5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9BC30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959F6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115E0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5024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972D6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B5D61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E3B63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D2C8F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750CF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7F3A0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E1A6E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86141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CBE399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B4DB6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52E8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4228F5CA" w14:textId="50BE7708" w:rsidTr="00AB6657">
        <w:trPr>
          <w:trHeight w:val="504"/>
        </w:trPr>
        <w:tc>
          <w:tcPr>
            <w:tcW w:w="709" w:type="dxa"/>
          </w:tcPr>
          <w:p w14:paraId="7958EB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38</w:t>
            </w:r>
          </w:p>
        </w:tc>
        <w:tc>
          <w:tcPr>
            <w:tcW w:w="3544" w:type="dxa"/>
          </w:tcPr>
          <w:p w14:paraId="635E73A0" w14:textId="65D726EF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SRS-98</w:t>
            </w:r>
          </w:p>
        </w:tc>
        <w:tc>
          <w:tcPr>
            <w:tcW w:w="425" w:type="dxa"/>
            <w:shd w:val="clear" w:color="auto" w:fill="auto"/>
          </w:tcPr>
          <w:p w14:paraId="3986AD3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EB127D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52812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30ABF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342595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69DE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8DBA2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2B158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EE6A29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F7F83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FAE1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BCE9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56A2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C86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B9049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1836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4AAD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F00D3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3752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E94AD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E816C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FBDDA5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6EB2A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0D0B1831" w14:textId="4EC838C2" w:rsidTr="00AB6657">
        <w:trPr>
          <w:trHeight w:val="484"/>
        </w:trPr>
        <w:tc>
          <w:tcPr>
            <w:tcW w:w="709" w:type="dxa"/>
          </w:tcPr>
          <w:p w14:paraId="386A109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39</w:t>
            </w:r>
          </w:p>
        </w:tc>
        <w:tc>
          <w:tcPr>
            <w:tcW w:w="3544" w:type="dxa"/>
          </w:tcPr>
          <w:p w14:paraId="580A3768" w14:textId="6123E8B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SRS-99</w:t>
            </w:r>
          </w:p>
        </w:tc>
        <w:tc>
          <w:tcPr>
            <w:tcW w:w="425" w:type="dxa"/>
            <w:shd w:val="clear" w:color="auto" w:fill="auto"/>
          </w:tcPr>
          <w:p w14:paraId="1AFC7B7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19EA5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3FB81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8706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0A9D9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4D1C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38EE6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1F495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4DCA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56C62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FDED9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907E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5A099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2FFC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E7DF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6A41E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F125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202C4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4FD6B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365BF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A74003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39B3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7990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140CBCE3" w14:textId="09D55837" w:rsidTr="00AB6657">
        <w:trPr>
          <w:trHeight w:val="504"/>
        </w:trPr>
        <w:tc>
          <w:tcPr>
            <w:tcW w:w="709" w:type="dxa"/>
          </w:tcPr>
          <w:p w14:paraId="7DABD43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40</w:t>
            </w:r>
          </w:p>
        </w:tc>
        <w:tc>
          <w:tcPr>
            <w:tcW w:w="3544" w:type="dxa"/>
          </w:tcPr>
          <w:p w14:paraId="43F8EF3D" w14:textId="53D9A2FA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SRS-100</w:t>
            </w:r>
          </w:p>
        </w:tc>
        <w:tc>
          <w:tcPr>
            <w:tcW w:w="425" w:type="dxa"/>
            <w:shd w:val="clear" w:color="auto" w:fill="auto"/>
          </w:tcPr>
          <w:p w14:paraId="3FFEC5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B51D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37E6E0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50F29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776D1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A0C3D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2865A6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574659D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F23B3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6953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26DF2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ADCC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0414B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9B44D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AD955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4740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6936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D11A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EBC86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A5E6D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563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1EC09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CE3BF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00478DCF" w14:textId="39DE480B" w:rsidTr="00AB6657">
        <w:trPr>
          <w:trHeight w:val="504"/>
        </w:trPr>
        <w:tc>
          <w:tcPr>
            <w:tcW w:w="709" w:type="dxa"/>
          </w:tcPr>
          <w:p w14:paraId="47B7005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41</w:t>
            </w:r>
          </w:p>
        </w:tc>
        <w:tc>
          <w:tcPr>
            <w:tcW w:w="3544" w:type="dxa"/>
          </w:tcPr>
          <w:p w14:paraId="52950C6E" w14:textId="548829E9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SRS-101</w:t>
            </w:r>
          </w:p>
        </w:tc>
        <w:tc>
          <w:tcPr>
            <w:tcW w:w="425" w:type="dxa"/>
            <w:shd w:val="clear" w:color="auto" w:fill="auto"/>
          </w:tcPr>
          <w:p w14:paraId="3B0AB75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88D9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CC1BB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510B9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37335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A72F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FD8609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AFD6C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54B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4B0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08362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12FED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C660A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77DB5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E2744D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8E5F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EA0F5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C41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3DEF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7EB06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413F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34797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2369E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779662F7" w14:textId="35A2567A" w:rsidTr="00AB6657">
        <w:trPr>
          <w:trHeight w:val="504"/>
        </w:trPr>
        <w:tc>
          <w:tcPr>
            <w:tcW w:w="709" w:type="dxa"/>
          </w:tcPr>
          <w:p w14:paraId="5417DB9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3544" w:type="dxa"/>
          </w:tcPr>
          <w:p w14:paraId="324F51AC" w14:textId="10C43471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SRS-102</w:t>
            </w:r>
          </w:p>
        </w:tc>
        <w:tc>
          <w:tcPr>
            <w:tcW w:w="425" w:type="dxa"/>
            <w:shd w:val="clear" w:color="auto" w:fill="auto"/>
          </w:tcPr>
          <w:p w14:paraId="27FD0F5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2975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B4751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FCCB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1F4B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9D4D5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AC098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7F61F2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156A2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6AF0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C5EE0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4A0C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DE3C9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C6F63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E0B7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E23A0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DA33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F19B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A6E5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DC497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FADDC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19FD3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336F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55A6BEFE" w14:textId="7730665D" w:rsidTr="00AB6657">
        <w:trPr>
          <w:trHeight w:val="504"/>
        </w:trPr>
        <w:tc>
          <w:tcPr>
            <w:tcW w:w="709" w:type="dxa"/>
          </w:tcPr>
          <w:p w14:paraId="5F5FA6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43</w:t>
            </w:r>
          </w:p>
        </w:tc>
        <w:tc>
          <w:tcPr>
            <w:tcW w:w="3544" w:type="dxa"/>
          </w:tcPr>
          <w:p w14:paraId="73853CC5" w14:textId="2F21CF85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425" w:type="dxa"/>
            <w:shd w:val="clear" w:color="auto" w:fill="auto"/>
          </w:tcPr>
          <w:p w14:paraId="597951B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FE48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2E876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D40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5E1C9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7AC03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82CDA2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BB980F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94DD5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FD38F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80139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7C148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2C008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1DA03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99833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4C291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D1ACE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E2E7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D1009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D3E65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374D8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A5EBF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59435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7063A65E" w14:textId="5979ECD9" w:rsidTr="00AB6657">
        <w:trPr>
          <w:trHeight w:val="504"/>
        </w:trPr>
        <w:tc>
          <w:tcPr>
            <w:tcW w:w="709" w:type="dxa"/>
          </w:tcPr>
          <w:p w14:paraId="78F9F37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44</w:t>
            </w:r>
          </w:p>
        </w:tc>
        <w:tc>
          <w:tcPr>
            <w:tcW w:w="3544" w:type="dxa"/>
          </w:tcPr>
          <w:p w14:paraId="27FEB464" w14:textId="3CAAF7F6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SRS-104</w:t>
            </w:r>
          </w:p>
        </w:tc>
        <w:tc>
          <w:tcPr>
            <w:tcW w:w="425" w:type="dxa"/>
            <w:shd w:val="clear" w:color="auto" w:fill="auto"/>
          </w:tcPr>
          <w:p w14:paraId="715B19C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F98D2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A9470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165E9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377D2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BCA1BA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393127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C37EEF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D7591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82902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E0906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111C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8068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54C2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E6AD2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8CEA1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FC33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44AE4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DF8F1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80252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1E780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F0629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03FD5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10241C35" w14:textId="441B10C7" w:rsidTr="00AB6657">
        <w:trPr>
          <w:trHeight w:val="504"/>
        </w:trPr>
        <w:tc>
          <w:tcPr>
            <w:tcW w:w="709" w:type="dxa"/>
          </w:tcPr>
          <w:p w14:paraId="39F2634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45</w:t>
            </w:r>
          </w:p>
        </w:tc>
        <w:tc>
          <w:tcPr>
            <w:tcW w:w="3544" w:type="dxa"/>
          </w:tcPr>
          <w:p w14:paraId="22D87B2F" w14:textId="00BCEEBE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SRS-105</w:t>
            </w:r>
          </w:p>
        </w:tc>
        <w:tc>
          <w:tcPr>
            <w:tcW w:w="425" w:type="dxa"/>
            <w:shd w:val="clear" w:color="auto" w:fill="auto"/>
          </w:tcPr>
          <w:p w14:paraId="65FA775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C21AF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90D94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EB91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49AF2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DD1294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99F3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3CF29E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8739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7BA2CC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559C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638C2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04F0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9B09B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CF861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91D4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C58B6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1E15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AF525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5F8D2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B678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4002C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B6564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06B19A3C" w14:textId="6C194D37" w:rsidTr="00AB6657">
        <w:trPr>
          <w:trHeight w:val="504"/>
        </w:trPr>
        <w:tc>
          <w:tcPr>
            <w:tcW w:w="709" w:type="dxa"/>
          </w:tcPr>
          <w:p w14:paraId="545AE02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3544" w:type="dxa"/>
          </w:tcPr>
          <w:p w14:paraId="3D568CF7" w14:textId="34BE7BCC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SRS-106</w:t>
            </w:r>
          </w:p>
        </w:tc>
        <w:tc>
          <w:tcPr>
            <w:tcW w:w="425" w:type="dxa"/>
            <w:shd w:val="clear" w:color="auto" w:fill="auto"/>
          </w:tcPr>
          <w:p w14:paraId="3C6AB42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8EF10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C1426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1C5CD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22FA5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EA27E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09BC6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C8CD1E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E1EE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2D376E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855B9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17FB1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75FA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EDE83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F1FED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CB345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2943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1DC45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0167AA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B42C3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122AB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FD0F9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4CB3C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4DAC4114" w14:textId="479AC166" w:rsidTr="00AB6657">
        <w:trPr>
          <w:trHeight w:val="504"/>
        </w:trPr>
        <w:tc>
          <w:tcPr>
            <w:tcW w:w="709" w:type="dxa"/>
          </w:tcPr>
          <w:p w14:paraId="6676B15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47</w:t>
            </w:r>
          </w:p>
        </w:tc>
        <w:tc>
          <w:tcPr>
            <w:tcW w:w="3544" w:type="dxa"/>
          </w:tcPr>
          <w:p w14:paraId="727EEDC9" w14:textId="3C789F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425" w:type="dxa"/>
            <w:shd w:val="clear" w:color="auto" w:fill="auto"/>
          </w:tcPr>
          <w:p w14:paraId="0A75304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CA022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C1CE1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0C11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9476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D34E0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5F2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94AD79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3D95F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0B01ED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B273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B78E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99807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E34E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444740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E16B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69B08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A74E7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7B0B0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FA3E8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3E483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6456A6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5CBF6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C30CA8" w14:paraId="60F03A50" w14:textId="02287704" w:rsidTr="00AB6657">
        <w:trPr>
          <w:trHeight w:val="504"/>
        </w:trPr>
        <w:tc>
          <w:tcPr>
            <w:tcW w:w="709" w:type="dxa"/>
          </w:tcPr>
          <w:p w14:paraId="644968C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48</w:t>
            </w:r>
          </w:p>
        </w:tc>
        <w:tc>
          <w:tcPr>
            <w:tcW w:w="3544" w:type="dxa"/>
          </w:tcPr>
          <w:p w14:paraId="6F45127F" w14:textId="2C07B10F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425" w:type="dxa"/>
            <w:shd w:val="clear" w:color="auto" w:fill="auto"/>
          </w:tcPr>
          <w:p w14:paraId="47E39689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12DE1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DFB7E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A0048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DB410E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B99E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2B9793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628A7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67BE12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F3784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5B11EB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CB263C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8698AD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9BE64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DD61C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C9CB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1492EF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55CA17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B36CA71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56A93C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4B3B2B4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CDB6E78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29CB95" w14:textId="77777777" w:rsidR="00C30CA8" w:rsidRDefault="00C30CA8" w:rsidP="00BF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6A56C4DF" w14:textId="77777777" w:rsidTr="00AB6657">
        <w:trPr>
          <w:trHeight w:val="1146"/>
        </w:trPr>
        <w:tc>
          <w:tcPr>
            <w:tcW w:w="709" w:type="dxa"/>
            <w:shd w:val="clear" w:color="auto" w:fill="D9D9D9" w:themeFill="background1" w:themeFillShade="D9"/>
          </w:tcPr>
          <w:p w14:paraId="67A20EB2" w14:textId="77777777" w:rsidR="00AB6657" w:rsidRPr="00CD042D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F1AC0EB" w14:textId="77777777" w:rsidR="00AB6657" w:rsidRPr="00CD042D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System requirement specification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5067D3AF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A30B206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92A54A9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7FED858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36BE9909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901CBC8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4F38581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D559B80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83B5E16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8952AB6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D947537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03618471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F22A523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7F26117E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27A108C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FD9BBC7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6F0590F0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btLr"/>
          </w:tcPr>
          <w:p w14:paraId="43964A9D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7B93396" w14:textId="77777777" w:rsidR="00AB6657" w:rsidRPr="00247E96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6FCF76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1AD0D3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6E0605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8DD3C1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B6657" w14:paraId="2164642E" w14:textId="77777777" w:rsidTr="00CE43C2">
        <w:trPr>
          <w:trHeight w:val="504"/>
        </w:trPr>
        <w:tc>
          <w:tcPr>
            <w:tcW w:w="709" w:type="dxa"/>
          </w:tcPr>
          <w:p w14:paraId="1DCB97A6" w14:textId="55A123A1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49</w:t>
            </w:r>
          </w:p>
        </w:tc>
        <w:tc>
          <w:tcPr>
            <w:tcW w:w="3544" w:type="dxa"/>
          </w:tcPr>
          <w:p w14:paraId="26857FB7" w14:textId="39D202B3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425" w:type="dxa"/>
            <w:shd w:val="clear" w:color="auto" w:fill="FF0000"/>
          </w:tcPr>
          <w:p w14:paraId="6A8163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C3AB3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D8B735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D4596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27580A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0D488A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48AC17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A2DB4F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838E4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FF5A55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D4BDE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85B20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50B034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8A24C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B263B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EA7AFB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0C78F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8956D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D5A8B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B70F5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D4245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821B9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69DD8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5347A074" w14:textId="77777777" w:rsidTr="00CE43C2">
        <w:trPr>
          <w:trHeight w:val="504"/>
        </w:trPr>
        <w:tc>
          <w:tcPr>
            <w:tcW w:w="709" w:type="dxa"/>
          </w:tcPr>
          <w:p w14:paraId="2363EDE9" w14:textId="1277D1A1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50</w:t>
            </w:r>
          </w:p>
        </w:tc>
        <w:tc>
          <w:tcPr>
            <w:tcW w:w="3544" w:type="dxa"/>
          </w:tcPr>
          <w:p w14:paraId="4BAADC22" w14:textId="112688A6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425" w:type="dxa"/>
          </w:tcPr>
          <w:p w14:paraId="74CBF20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F118D3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F62CB7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C23C02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28FC68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BFF68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611F1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BF36A5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44288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D4C75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EF78A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F516D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C79B3A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3ED27E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21229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38A18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D993AA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6C734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90789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6EF8F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5314B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44DC42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6A338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7E2CC1D1" w14:textId="77777777" w:rsidTr="00CE43C2">
        <w:trPr>
          <w:trHeight w:val="504"/>
        </w:trPr>
        <w:tc>
          <w:tcPr>
            <w:tcW w:w="709" w:type="dxa"/>
          </w:tcPr>
          <w:p w14:paraId="7DE356E2" w14:textId="4DA769C1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51</w:t>
            </w:r>
          </w:p>
        </w:tc>
        <w:tc>
          <w:tcPr>
            <w:tcW w:w="3544" w:type="dxa"/>
          </w:tcPr>
          <w:p w14:paraId="158906A7" w14:textId="2E172735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SRS-111</w:t>
            </w:r>
          </w:p>
        </w:tc>
        <w:tc>
          <w:tcPr>
            <w:tcW w:w="425" w:type="dxa"/>
          </w:tcPr>
          <w:p w14:paraId="44D0F38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1B917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FA8024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B6D4B2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AE897F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81BC51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C65BB3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CBB9A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39DBD2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6EE65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88BCD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AC1D83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9910B8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C74077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4E6C3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D9B597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BC42D5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00CD11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BEB28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D2D37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F070C1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68A1D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51628E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1DCEAF79" w14:textId="77777777" w:rsidTr="00CE43C2">
        <w:trPr>
          <w:trHeight w:val="484"/>
        </w:trPr>
        <w:tc>
          <w:tcPr>
            <w:tcW w:w="709" w:type="dxa"/>
          </w:tcPr>
          <w:p w14:paraId="16147833" w14:textId="47647D1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52</w:t>
            </w:r>
          </w:p>
        </w:tc>
        <w:tc>
          <w:tcPr>
            <w:tcW w:w="3544" w:type="dxa"/>
          </w:tcPr>
          <w:p w14:paraId="2A53E703" w14:textId="3F466F4E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SRS-112</w:t>
            </w:r>
          </w:p>
        </w:tc>
        <w:tc>
          <w:tcPr>
            <w:tcW w:w="425" w:type="dxa"/>
          </w:tcPr>
          <w:p w14:paraId="6FD2378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EAA17C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E5F1B5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A9922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159CEE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63EFE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F7454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229EF9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DD9472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38C629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BAEFB2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2E58E7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B9629E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AD2DDE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698F14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6C969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D922D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91AC76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61B6A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6AA046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376EEE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4B802D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250B8C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2827F952" w14:textId="77777777" w:rsidTr="00CE43C2">
        <w:trPr>
          <w:trHeight w:val="504"/>
        </w:trPr>
        <w:tc>
          <w:tcPr>
            <w:tcW w:w="709" w:type="dxa"/>
          </w:tcPr>
          <w:p w14:paraId="1D2E7985" w14:textId="005A034A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53</w:t>
            </w:r>
          </w:p>
        </w:tc>
        <w:tc>
          <w:tcPr>
            <w:tcW w:w="3544" w:type="dxa"/>
          </w:tcPr>
          <w:p w14:paraId="1AF89E83" w14:textId="41B39B86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SRS-113</w:t>
            </w:r>
          </w:p>
        </w:tc>
        <w:tc>
          <w:tcPr>
            <w:tcW w:w="425" w:type="dxa"/>
          </w:tcPr>
          <w:p w14:paraId="4EE5CE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1206BF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3DC0A7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89BE7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5B8E4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96F01F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ABC42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90574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670C2C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EECA4C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77B573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CEA84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01ACC4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F1C0F9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28E38F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52C4F4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FE9E75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B5D5E0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7EC454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E2B54E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64985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49EC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BB8D4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134A876C" w14:textId="77777777" w:rsidTr="00CE43C2">
        <w:trPr>
          <w:trHeight w:val="504"/>
        </w:trPr>
        <w:tc>
          <w:tcPr>
            <w:tcW w:w="709" w:type="dxa"/>
          </w:tcPr>
          <w:p w14:paraId="2094836D" w14:textId="2F958C38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54</w:t>
            </w:r>
          </w:p>
        </w:tc>
        <w:tc>
          <w:tcPr>
            <w:tcW w:w="3544" w:type="dxa"/>
          </w:tcPr>
          <w:p w14:paraId="7C82AEC2" w14:textId="49861DDF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SRS-114</w:t>
            </w:r>
          </w:p>
        </w:tc>
        <w:tc>
          <w:tcPr>
            <w:tcW w:w="425" w:type="dxa"/>
          </w:tcPr>
          <w:p w14:paraId="3C77313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3A8558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BE55B7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8F25B5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A5F4A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DA7E71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5A16B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25E91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6AAD0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07DCC4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513742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5AB46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0C7F03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1585B0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A919F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355432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8FE6B7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36D797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D99DC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C86A31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2AEA3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672EF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A82B44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5D3CD6DB" w14:textId="77777777" w:rsidTr="00CE43C2">
        <w:trPr>
          <w:trHeight w:val="504"/>
        </w:trPr>
        <w:tc>
          <w:tcPr>
            <w:tcW w:w="709" w:type="dxa"/>
          </w:tcPr>
          <w:p w14:paraId="2D39F13C" w14:textId="28B6E3CC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55</w:t>
            </w:r>
          </w:p>
        </w:tc>
        <w:tc>
          <w:tcPr>
            <w:tcW w:w="3544" w:type="dxa"/>
          </w:tcPr>
          <w:p w14:paraId="22E84AB6" w14:textId="5B2DCECB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SRS-115</w:t>
            </w:r>
          </w:p>
        </w:tc>
        <w:tc>
          <w:tcPr>
            <w:tcW w:w="425" w:type="dxa"/>
          </w:tcPr>
          <w:p w14:paraId="4486FFA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A09C9B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8B24A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908F7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FC664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8EC96B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75F046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33800E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686E3C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DCFE9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1EE02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78961E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C7E985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FA61F6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0EE92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E12CB3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209EAC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1815F5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B334E2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4A9EF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BC221C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97CA2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323C3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09A794CB" w14:textId="77777777" w:rsidTr="00CE43C2">
        <w:trPr>
          <w:trHeight w:val="504"/>
        </w:trPr>
        <w:tc>
          <w:tcPr>
            <w:tcW w:w="709" w:type="dxa"/>
          </w:tcPr>
          <w:p w14:paraId="020B777D" w14:textId="375AC8C6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56</w:t>
            </w:r>
          </w:p>
        </w:tc>
        <w:tc>
          <w:tcPr>
            <w:tcW w:w="3544" w:type="dxa"/>
          </w:tcPr>
          <w:p w14:paraId="0CF3A76B" w14:textId="17189D72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SRS-116</w:t>
            </w:r>
          </w:p>
        </w:tc>
        <w:tc>
          <w:tcPr>
            <w:tcW w:w="425" w:type="dxa"/>
          </w:tcPr>
          <w:p w14:paraId="7A6A5F6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DDAF7B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5DAAB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86A8DF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AD4F6A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0727C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88EDA1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B51461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7FA16B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045BC0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E4B1AB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4C542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544CEB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BBBF6A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4F28EA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858889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77D11D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21A6F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1021D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7EFC89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4F02B1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B2EFF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ABECC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1AB4C2CB" w14:textId="77777777" w:rsidTr="00CE43C2">
        <w:trPr>
          <w:trHeight w:val="504"/>
        </w:trPr>
        <w:tc>
          <w:tcPr>
            <w:tcW w:w="709" w:type="dxa"/>
          </w:tcPr>
          <w:p w14:paraId="7D03E4F1" w14:textId="7FC3CD09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57</w:t>
            </w:r>
          </w:p>
        </w:tc>
        <w:tc>
          <w:tcPr>
            <w:tcW w:w="3544" w:type="dxa"/>
          </w:tcPr>
          <w:p w14:paraId="1972F068" w14:textId="7C8388C1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SRS-117</w:t>
            </w:r>
          </w:p>
        </w:tc>
        <w:tc>
          <w:tcPr>
            <w:tcW w:w="425" w:type="dxa"/>
          </w:tcPr>
          <w:p w14:paraId="697D8D3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09E484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346829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30D7FD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7EDA3B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2AF343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7328C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F02B5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ABC7D2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C1A307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3C1086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F6C882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1B0ECA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B72C4D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CF72D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89F79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4ED329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ABA2B0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310E45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A15883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16B9C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E222C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75CB5B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60E2FAA4" w14:textId="77777777" w:rsidTr="00CE43C2">
        <w:trPr>
          <w:trHeight w:val="504"/>
        </w:trPr>
        <w:tc>
          <w:tcPr>
            <w:tcW w:w="709" w:type="dxa"/>
          </w:tcPr>
          <w:p w14:paraId="23A1A2E4" w14:textId="3C78051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58</w:t>
            </w:r>
          </w:p>
        </w:tc>
        <w:tc>
          <w:tcPr>
            <w:tcW w:w="3544" w:type="dxa"/>
          </w:tcPr>
          <w:p w14:paraId="0AF2C0B3" w14:textId="2FE10B98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SRS-118</w:t>
            </w:r>
          </w:p>
        </w:tc>
        <w:tc>
          <w:tcPr>
            <w:tcW w:w="425" w:type="dxa"/>
          </w:tcPr>
          <w:p w14:paraId="1DD74B8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7792BD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E94DBD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FC261B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F2B22B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4E0792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295054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9F7E6B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5A81E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362DB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84CB8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80D22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40B39C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DB33FD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A4BA5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A8DDEB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A6126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1C15C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D7BC3B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10103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4AA69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1E5F58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099697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1ED3663D" w14:textId="77777777" w:rsidTr="00CE43C2">
        <w:trPr>
          <w:trHeight w:val="504"/>
        </w:trPr>
        <w:tc>
          <w:tcPr>
            <w:tcW w:w="709" w:type="dxa"/>
          </w:tcPr>
          <w:p w14:paraId="7EB652F8" w14:textId="2DBC59D2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59</w:t>
            </w:r>
          </w:p>
        </w:tc>
        <w:tc>
          <w:tcPr>
            <w:tcW w:w="3544" w:type="dxa"/>
          </w:tcPr>
          <w:p w14:paraId="3399FBCA" w14:textId="392285DE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425" w:type="dxa"/>
          </w:tcPr>
          <w:p w14:paraId="355D4C6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749B57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1C41F4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BEFC5D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885E96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56F60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28F81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9C2F8E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7D4832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B7331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30231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2BE2D0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4D3187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15DCD9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6A5F81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82AA41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6E56F6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AF0927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2FF8B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642B6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E2532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9DE5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6AE4A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03FA04E4" w14:textId="77777777" w:rsidTr="00CE43C2">
        <w:trPr>
          <w:trHeight w:val="504"/>
        </w:trPr>
        <w:tc>
          <w:tcPr>
            <w:tcW w:w="709" w:type="dxa"/>
          </w:tcPr>
          <w:p w14:paraId="2F05FE24" w14:textId="48F6D72C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60</w:t>
            </w:r>
          </w:p>
        </w:tc>
        <w:tc>
          <w:tcPr>
            <w:tcW w:w="3544" w:type="dxa"/>
          </w:tcPr>
          <w:p w14:paraId="13F3659A" w14:textId="67CD2D20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SRS-120</w:t>
            </w:r>
          </w:p>
        </w:tc>
        <w:tc>
          <w:tcPr>
            <w:tcW w:w="425" w:type="dxa"/>
          </w:tcPr>
          <w:p w14:paraId="7B8D731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C85821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8DC778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CE1974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574A16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661ECB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5C3676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2462870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2E1E7C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F84F8B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47167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136C39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F9DC8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88D359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4E2EC8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E65A6B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B8ADD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3F1ED4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32833B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855413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B46C8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B4F0D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88CBA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AB6657" w14:paraId="46187970" w14:textId="77777777" w:rsidTr="00CE43C2">
        <w:trPr>
          <w:trHeight w:val="504"/>
        </w:trPr>
        <w:tc>
          <w:tcPr>
            <w:tcW w:w="709" w:type="dxa"/>
          </w:tcPr>
          <w:p w14:paraId="299A40EC" w14:textId="0070EA3B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61</w:t>
            </w:r>
          </w:p>
        </w:tc>
        <w:tc>
          <w:tcPr>
            <w:tcW w:w="3544" w:type="dxa"/>
          </w:tcPr>
          <w:p w14:paraId="1DB96A04" w14:textId="3B18B458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425" w:type="dxa"/>
          </w:tcPr>
          <w:p w14:paraId="6D24CB7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79F181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D6BB4C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802CCE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7E7C4E2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01D00964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04EA51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489DE69E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CA506E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2078F8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1A41BA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555856E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90BEAE9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93FCF8D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0A2512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603CFD00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1EC2E48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</w:tcPr>
          <w:p w14:paraId="35C70995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C7657B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F8CFD0C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ED47546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A3D5F3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35384BF" w14:textId="77777777" w:rsidR="00AB6657" w:rsidRDefault="00AB6657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71A2EA6C" w14:textId="77777777" w:rsidR="005A64CB" w:rsidRPr="0094237D" w:rsidRDefault="005A64CB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19" w:name="_Toc401733837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2.2 </w:t>
      </w:r>
      <w:r w:rsidR="00080CCF" w:rsidRPr="0094237D">
        <w:rPr>
          <w:rFonts w:ascii="Times" w:hAnsi="Times"/>
          <w:color w:val="000000" w:themeColor="text1"/>
          <w:sz w:val="28"/>
          <w:lang w:bidi="ar-SA"/>
        </w:rPr>
        <w:t>Bi-directional metrics</w:t>
      </w:r>
      <w:r w:rsidR="00B2497F" w:rsidRPr="0094237D">
        <w:rPr>
          <w:rFonts w:ascii="Times" w:hAnsi="Times"/>
          <w:color w:val="000000" w:themeColor="text1"/>
          <w:sz w:val="28"/>
          <w:lang w:bidi="ar-SA"/>
        </w:rPr>
        <w:t xml:space="preserve">: </w:t>
      </w:r>
      <w:r w:rsidRPr="0094237D">
        <w:rPr>
          <w:rFonts w:ascii="Times" w:hAnsi="Times"/>
          <w:color w:val="000000" w:themeColor="text1"/>
          <w:sz w:val="28"/>
          <w:lang w:bidi="ar-SA"/>
        </w:rPr>
        <w:t>Use Case and User Requirement Specification</w:t>
      </w:r>
      <w:bookmarkEnd w:id="19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14:paraId="4E265F22" w14:textId="2E7F9BEF" w:rsidTr="00D97259">
        <w:trPr>
          <w:trHeight w:val="1146"/>
        </w:trPr>
        <w:tc>
          <w:tcPr>
            <w:tcW w:w="709" w:type="dxa"/>
            <w:shd w:val="clear" w:color="auto" w:fill="D9D9D9"/>
          </w:tcPr>
          <w:p w14:paraId="12082E98" w14:textId="4CA216FC" w:rsidR="00D97259" w:rsidRPr="00CD042D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5EF02C59" w14:textId="345FF360" w:rsidR="00D97259" w:rsidRPr="00116D42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EE235D6" w14:textId="6E56C944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3834FA" w14:textId="0FF14F46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2551352" w14:textId="7EF0BF2F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D2E29D" w14:textId="54D0C28A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4C9939" w14:textId="68DF58D9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A9EE0AB" w14:textId="1B03897C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C1DEC78" w14:textId="25C000D5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3058418" w14:textId="0145DED1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A97804" w14:textId="382F3063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6E0F7E" w14:textId="52AE3F25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5506AD" w14:textId="3FDC9860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EDF3A3" w14:textId="66C54023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A8976C" w14:textId="34918CA9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BC5D098" w14:textId="4EE68FC2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E02033" w14:textId="0BF82EFE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401B38" w14:textId="77644C29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611340" w14:textId="45113CD5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42C6B46" w14:textId="554B9B75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1C1AEC" w14:textId="68279B5E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08DEE33" w14:textId="5CC77168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F80B39" w14:textId="6A56914C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D34460" w14:textId="16110DBE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F2F954" w14:textId="2748F28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14:paraId="157377F7" w14:textId="1C53FF48" w:rsidTr="00FF2948">
        <w:trPr>
          <w:trHeight w:val="504"/>
        </w:trPr>
        <w:tc>
          <w:tcPr>
            <w:tcW w:w="709" w:type="dxa"/>
          </w:tcPr>
          <w:p w14:paraId="311C79B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2C7522B7" w14:textId="18BD4CA6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425" w:type="dxa"/>
            <w:shd w:val="clear" w:color="auto" w:fill="3366FF"/>
          </w:tcPr>
          <w:p w14:paraId="24C18EC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8F99B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092CD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0A1DC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4534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9C70D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A0AC1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F7922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ADBB4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F7657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4FC870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D520F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E5C2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02156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FB734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2050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075A5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20DCE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C7269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75390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51ACE5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6B9E6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BA990F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5C94792F" w14:textId="132A431F" w:rsidTr="00FF2948">
        <w:trPr>
          <w:trHeight w:val="484"/>
        </w:trPr>
        <w:tc>
          <w:tcPr>
            <w:tcW w:w="709" w:type="dxa"/>
          </w:tcPr>
          <w:p w14:paraId="09CDE92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3B75DC93" w14:textId="58A1115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425" w:type="dxa"/>
            <w:shd w:val="clear" w:color="auto" w:fill="auto"/>
          </w:tcPr>
          <w:p w14:paraId="339BCCB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7B09761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504935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47C8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7AAC7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377ED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09D29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E219C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365B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224C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C2AA7F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7A59F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DA2B2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B6498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2F186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C8245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26561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2D88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F970D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75DC05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A9DA9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934E50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41DF4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4A90A85A" w14:textId="732096EA" w:rsidTr="00FF2948">
        <w:trPr>
          <w:trHeight w:val="504"/>
        </w:trPr>
        <w:tc>
          <w:tcPr>
            <w:tcW w:w="709" w:type="dxa"/>
          </w:tcPr>
          <w:p w14:paraId="46F9E4C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7BCA84ED" w14:textId="52866F6D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425" w:type="dxa"/>
            <w:shd w:val="clear" w:color="auto" w:fill="auto"/>
          </w:tcPr>
          <w:p w14:paraId="235A61C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64BAB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7C5C18F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3743D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32E6F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D3C42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1838D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49B74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08B52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19450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7AAE9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88601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DA797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73A04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D8A4E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43AF4F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D50A7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FF43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CAC8D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44A783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F263F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8F2DFD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882098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48FBA1C3" w14:textId="7FB56D3D" w:rsidTr="00FF2948">
        <w:trPr>
          <w:trHeight w:val="504"/>
        </w:trPr>
        <w:tc>
          <w:tcPr>
            <w:tcW w:w="709" w:type="dxa"/>
          </w:tcPr>
          <w:p w14:paraId="2A9771F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0EFAFDF3" w14:textId="60ACA6CF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ED0D1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1D40C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4B801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3E7EC69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095FBB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6089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E4B81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7804E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61002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4F1FF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8A647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3C9D9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778A5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02300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FA286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ECF4C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77255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0A3D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FB620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E2CC98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3B159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B7C62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38A10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7C7AF1CB" w14:textId="4886567E" w:rsidTr="00D97259">
        <w:trPr>
          <w:trHeight w:val="484"/>
        </w:trPr>
        <w:tc>
          <w:tcPr>
            <w:tcW w:w="709" w:type="dxa"/>
          </w:tcPr>
          <w:p w14:paraId="787993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6B19916A" w14:textId="08A7F6B2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425" w:type="dxa"/>
            <w:shd w:val="clear" w:color="auto" w:fill="auto"/>
          </w:tcPr>
          <w:p w14:paraId="4EEC810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1EA43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8E8E1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ED3C4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F2F482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F0463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C215A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C57C9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4872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5AE92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AFA5C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76D17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4F128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86C3B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10562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C5A88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DF09C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6DCC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CF9A3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4B10E8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86C99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8F1D9A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72C3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45A9C19C" w14:textId="7CA8FAD2" w:rsidTr="00D97259">
        <w:trPr>
          <w:trHeight w:val="504"/>
        </w:trPr>
        <w:tc>
          <w:tcPr>
            <w:tcW w:w="709" w:type="dxa"/>
          </w:tcPr>
          <w:p w14:paraId="139B010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3C83C60F" w14:textId="4BE84CDD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425" w:type="dxa"/>
            <w:shd w:val="clear" w:color="auto" w:fill="auto"/>
          </w:tcPr>
          <w:p w14:paraId="2651F6B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73302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0A7E2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95F33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A11B9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2AB4A3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049FC5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62547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4F68A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6E4EB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CFBB5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52880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39D18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2734F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274E7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FA96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9DA6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EC25C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71983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9AB423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A1963B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B146FC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A10F38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19B17DB5" w14:textId="575B0111" w:rsidTr="00D97259">
        <w:trPr>
          <w:trHeight w:val="484"/>
        </w:trPr>
        <w:tc>
          <w:tcPr>
            <w:tcW w:w="709" w:type="dxa"/>
          </w:tcPr>
          <w:p w14:paraId="1C75597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5CF5CAE6" w14:textId="1BB5FD8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425" w:type="dxa"/>
            <w:shd w:val="clear" w:color="auto" w:fill="auto"/>
          </w:tcPr>
          <w:p w14:paraId="5C75BAE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8F6E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8C553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AEF8D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8D880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A9583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8AA8C6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DA05E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20E2E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AE9BE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9FC5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373F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5345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266EA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7111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B68B5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0C756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00C05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E0A8B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44DB8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A637D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0B8E14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FA69CF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0B100A53" w14:textId="65E13AA0" w:rsidTr="00D97259">
        <w:trPr>
          <w:trHeight w:val="504"/>
        </w:trPr>
        <w:tc>
          <w:tcPr>
            <w:tcW w:w="709" w:type="dxa"/>
          </w:tcPr>
          <w:p w14:paraId="493037F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59DF9C7A" w14:textId="7BA01A0F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425" w:type="dxa"/>
            <w:shd w:val="clear" w:color="auto" w:fill="auto"/>
          </w:tcPr>
          <w:p w14:paraId="7282D26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CFA53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0143E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9705D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7C77B3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CFE29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33EE3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74621B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8879D9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B5108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E47FC1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9F9BA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24566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1462D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21E59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71D73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5AB23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73181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70AC0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C92E64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A9885E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8551E5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47AF25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78FCCBD4" w14:textId="7BAEABB2" w:rsidTr="00D97259">
        <w:trPr>
          <w:trHeight w:val="504"/>
        </w:trPr>
        <w:tc>
          <w:tcPr>
            <w:tcW w:w="709" w:type="dxa"/>
          </w:tcPr>
          <w:p w14:paraId="0168C01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2A9DCCBB" w14:textId="747F1660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425" w:type="dxa"/>
            <w:shd w:val="clear" w:color="auto" w:fill="auto"/>
          </w:tcPr>
          <w:p w14:paraId="02C3F96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2BC3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3C68F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94653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FB28F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5F35E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EA2DD0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06478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0F22AA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55A4B9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1399C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0050A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23B25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67DCE5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61701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15FAB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3F5E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16345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E1F48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6FDB43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DF67E4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56AEA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C77F0B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E6094BB" w14:textId="6059D260" w:rsidTr="00D97259">
        <w:trPr>
          <w:trHeight w:val="484"/>
        </w:trPr>
        <w:tc>
          <w:tcPr>
            <w:tcW w:w="709" w:type="dxa"/>
          </w:tcPr>
          <w:p w14:paraId="152471F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233C9A6" w14:textId="606BA858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425" w:type="dxa"/>
            <w:shd w:val="clear" w:color="auto" w:fill="auto"/>
          </w:tcPr>
          <w:p w14:paraId="07CBA76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E1891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55D29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7C8F0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888EE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E03CE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8DD1E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BA25D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9A4C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E436F0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C07991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88082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ACA37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08F9E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C67162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CA128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36045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B5126A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45364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0E894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592F47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BA1FA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5C0A2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1F2C3FA8" w14:textId="61FE4984" w:rsidTr="00D97259">
        <w:trPr>
          <w:trHeight w:val="504"/>
        </w:trPr>
        <w:tc>
          <w:tcPr>
            <w:tcW w:w="709" w:type="dxa"/>
          </w:tcPr>
          <w:p w14:paraId="0A36BDD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711E07AB" w14:textId="02B710E9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425" w:type="dxa"/>
            <w:shd w:val="clear" w:color="auto" w:fill="auto"/>
          </w:tcPr>
          <w:p w14:paraId="2819232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668F1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8B81B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B99E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4BFFA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9B36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91685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5C37E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D98D8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67FF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8388C2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65E1E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99238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F5CBF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9F74B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4E499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6A9C2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F5134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AF2655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57348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38613C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B0935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610CA9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396319BA" w14:textId="4D39E5CA" w:rsidTr="00D97259">
        <w:trPr>
          <w:trHeight w:val="504"/>
        </w:trPr>
        <w:tc>
          <w:tcPr>
            <w:tcW w:w="709" w:type="dxa"/>
          </w:tcPr>
          <w:p w14:paraId="7F92C46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3C85A259" w14:textId="1EB9A3A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425" w:type="dxa"/>
            <w:shd w:val="clear" w:color="auto" w:fill="auto"/>
          </w:tcPr>
          <w:p w14:paraId="6DB1FE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81F5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26263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93EF6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3445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70965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455DC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C708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E5592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95DD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B10D7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D5F6A3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9EEA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C6865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1C9EA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FE7D5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1AB62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CA468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FFFBB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160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E5AAFC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817087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AC918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29DED65A" w14:textId="77777777" w:rsidR="005A64CB" w:rsidRDefault="005A64CB"/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14:paraId="41064463" w14:textId="361EC774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64D2161B" w14:textId="77777777" w:rsidR="00D97259" w:rsidRPr="00CD042D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6AA6FAB9" w14:textId="77777777" w:rsidR="00D97259" w:rsidRPr="00C55C94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55C94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2ED8125" w14:textId="2FF2C709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803E8A" w14:textId="625577E2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EBDC4C" w14:textId="029C09F7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96F10E0" w14:textId="55423A3C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E71CDF" w14:textId="4E1D2960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4B5307" w14:textId="71EE5D59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BD2057" w14:textId="2D3588BB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8E798D" w14:textId="01EA1E04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DA0F27" w14:textId="254FCE9A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8451D1" w14:textId="2F9BA773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6438224" w14:textId="5063B990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6E44FEE" w14:textId="5B8A011C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FDB47C8" w14:textId="788BD05B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5DBA31" w14:textId="733BA677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BCD146" w14:textId="6477E07C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564C9" w14:textId="22DCC718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E864B0" w14:textId="3722D5F1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6B7C8B" w14:textId="2D776282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95BAB5" w14:textId="37038B07" w:rsidR="00D97259" w:rsidRPr="00247E96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55D6772B" w14:textId="06C9FA9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1FA69825" w14:textId="0D9FA99C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55279004" w14:textId="413A79F9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</w:tcPr>
          <w:p w14:paraId="69CCDBB7" w14:textId="7B66170D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14:paraId="78CB499B" w14:textId="7315FBC1" w:rsidTr="00D97259">
        <w:trPr>
          <w:trHeight w:val="504"/>
        </w:trPr>
        <w:tc>
          <w:tcPr>
            <w:tcW w:w="709" w:type="dxa"/>
          </w:tcPr>
          <w:p w14:paraId="287A706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C3691C7" w14:textId="3B53FA73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425" w:type="dxa"/>
            <w:shd w:val="clear" w:color="auto" w:fill="auto"/>
          </w:tcPr>
          <w:p w14:paraId="54837D3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368C0C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4B7E1B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5BF4E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CE919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B421A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F7AD3C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1CA07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45B1A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BD302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EC415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4BC1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01A63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5335B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41B41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A65F5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A4AB6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4F7E1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3A5B1C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D681A1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BEC63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C80E1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172D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196A7EAE" w14:textId="592F0D33" w:rsidTr="00D97259">
        <w:trPr>
          <w:trHeight w:val="484"/>
        </w:trPr>
        <w:tc>
          <w:tcPr>
            <w:tcW w:w="709" w:type="dxa"/>
          </w:tcPr>
          <w:p w14:paraId="29D3B37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39980B3C" w14:textId="4DA494ED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425" w:type="dxa"/>
            <w:shd w:val="clear" w:color="auto" w:fill="auto"/>
          </w:tcPr>
          <w:p w14:paraId="18F3C91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75B44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928BA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4101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E9D8F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60FD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0A923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97D2B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7ACF8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78585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E2DE6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7AB72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D0898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38519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9ED00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9F123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8A433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404A4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56F38D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D1A43B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3A52D7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CEABB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D9E51D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211BA38E" w14:textId="6DB66E15" w:rsidTr="00D97259">
        <w:trPr>
          <w:trHeight w:val="504"/>
        </w:trPr>
        <w:tc>
          <w:tcPr>
            <w:tcW w:w="709" w:type="dxa"/>
          </w:tcPr>
          <w:p w14:paraId="258AA15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525D69EA" w14:textId="2E3CB044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425" w:type="dxa"/>
            <w:shd w:val="clear" w:color="auto" w:fill="auto"/>
          </w:tcPr>
          <w:p w14:paraId="64B51CE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21F30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8742C3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D1961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78F00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9E769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397F4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D5F9D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DE04D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6DA41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3D18B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E90E5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75FB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7EE57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735C9B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94AC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05819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494F8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7CC77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AA18D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87914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DDFC5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27108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7DF358C4" w14:textId="1DB2641D" w:rsidTr="00D97259">
        <w:trPr>
          <w:trHeight w:val="504"/>
        </w:trPr>
        <w:tc>
          <w:tcPr>
            <w:tcW w:w="709" w:type="dxa"/>
          </w:tcPr>
          <w:p w14:paraId="3C5E494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082E7966" w14:textId="7F594BB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425" w:type="dxa"/>
            <w:shd w:val="clear" w:color="auto" w:fill="auto"/>
          </w:tcPr>
          <w:p w14:paraId="79F3E58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9D4C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246A4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0ED28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B06F7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B13F4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D5B48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7C67A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24B9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3B91D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579E3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5E1A3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1FC51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D7A29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8497E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FC3485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B9FA0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B9DDF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86585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FB7682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2476A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E93C5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BB99C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21DD8F87" w14:textId="2906995F" w:rsidTr="00D97259">
        <w:trPr>
          <w:trHeight w:val="484"/>
        </w:trPr>
        <w:tc>
          <w:tcPr>
            <w:tcW w:w="709" w:type="dxa"/>
          </w:tcPr>
          <w:p w14:paraId="7BA15A8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781BBD18" w14:textId="11D792A0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425" w:type="dxa"/>
            <w:shd w:val="clear" w:color="auto" w:fill="auto"/>
          </w:tcPr>
          <w:p w14:paraId="5B3234E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23A2F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30721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94CBD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5C025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D3AA4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38A01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61751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D5765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A3EB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B52BE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63127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C74FB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4B0BE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15967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3AD18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D85615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F4280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AFDA0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36889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22A96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C89B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FF460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F593692" w14:textId="3A2DE1BE" w:rsidTr="00D97259">
        <w:trPr>
          <w:trHeight w:val="504"/>
        </w:trPr>
        <w:tc>
          <w:tcPr>
            <w:tcW w:w="709" w:type="dxa"/>
          </w:tcPr>
          <w:p w14:paraId="4BD7E18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33F37CFD" w14:textId="7C073A83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425" w:type="dxa"/>
            <w:shd w:val="clear" w:color="auto" w:fill="auto"/>
          </w:tcPr>
          <w:p w14:paraId="1F0ECF4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338B3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6FEF4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3B692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3D1E3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BDB85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54D11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56A9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8096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CCFA9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B5AA8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CB23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D133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47D45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ADF6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8862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4F279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EAE7F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68F0C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3A0B3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CD2AF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F6852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5FC65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0F033834" w14:textId="5049043F" w:rsidTr="00D97259">
        <w:trPr>
          <w:trHeight w:val="484"/>
        </w:trPr>
        <w:tc>
          <w:tcPr>
            <w:tcW w:w="709" w:type="dxa"/>
          </w:tcPr>
          <w:p w14:paraId="4C8F843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38CEF6BC" w14:textId="114A63FA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425" w:type="dxa"/>
            <w:shd w:val="clear" w:color="auto" w:fill="auto"/>
          </w:tcPr>
          <w:p w14:paraId="76DC673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703F1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30F8F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CB407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7517D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2010D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33908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33C654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05632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8ADC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3EF550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9DCE0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F6A0C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82432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57726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CDCD7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4F159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FCC5E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642279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C34BC6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2C9B4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4CCC4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468EF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FDB3DE4" w14:textId="77777777" w:rsidTr="00D97259">
        <w:trPr>
          <w:trHeight w:val="484"/>
        </w:trPr>
        <w:tc>
          <w:tcPr>
            <w:tcW w:w="709" w:type="dxa"/>
          </w:tcPr>
          <w:p w14:paraId="5B4EE990" w14:textId="18AB81D0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7D631FE3" w14:textId="6465233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425" w:type="dxa"/>
            <w:shd w:val="clear" w:color="auto" w:fill="auto"/>
          </w:tcPr>
          <w:p w14:paraId="5ECB3AD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9DB2E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E555D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AA74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8FC24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1D112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2907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0EA1C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6176E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1B88D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5E2D0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F2157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2F8C9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3071F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8FE72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A4348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7F61E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DBAC5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7056A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2B85F7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323CA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4EB5C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9F7F1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79347BCF" w14:textId="77777777" w:rsidTr="00D97259">
        <w:trPr>
          <w:trHeight w:val="484"/>
        </w:trPr>
        <w:tc>
          <w:tcPr>
            <w:tcW w:w="709" w:type="dxa"/>
          </w:tcPr>
          <w:p w14:paraId="1E6238C1" w14:textId="069FBBAB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392819AF" w14:textId="1704D245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425" w:type="dxa"/>
            <w:shd w:val="clear" w:color="auto" w:fill="auto"/>
          </w:tcPr>
          <w:p w14:paraId="526E12A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CFA1A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7A95C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D1FAD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91FA3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396C4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FB6DC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B0507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0C2D9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3DC87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C3FF8B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62D7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7C3BE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1D8F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BC63D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4F8BE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79B8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D645E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44DA8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7F5F0E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46E6DF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7E247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4A448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C029501" w14:textId="77777777" w:rsidTr="00D97259">
        <w:trPr>
          <w:trHeight w:val="484"/>
        </w:trPr>
        <w:tc>
          <w:tcPr>
            <w:tcW w:w="709" w:type="dxa"/>
          </w:tcPr>
          <w:p w14:paraId="53C57C24" w14:textId="38EF54F4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5A385C00" w14:textId="2F035A03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425" w:type="dxa"/>
            <w:shd w:val="clear" w:color="auto" w:fill="auto"/>
          </w:tcPr>
          <w:p w14:paraId="3F2E4D8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622D74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76B86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8DD5B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B7B3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C36C6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22DA2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17D41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18DD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1A5BA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139D4A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9FE81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81AB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4CBB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474BE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368C8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BA84D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88005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2766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04407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2A6EF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AF01A99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395F1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596942F4" w14:textId="77777777" w:rsidTr="00FF2948">
        <w:trPr>
          <w:trHeight w:val="484"/>
        </w:trPr>
        <w:tc>
          <w:tcPr>
            <w:tcW w:w="709" w:type="dxa"/>
          </w:tcPr>
          <w:p w14:paraId="0F7B6C6F" w14:textId="509AF991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0CFBA3C9" w14:textId="2EA100BB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425" w:type="dxa"/>
            <w:shd w:val="clear" w:color="auto" w:fill="auto"/>
          </w:tcPr>
          <w:p w14:paraId="2CC7181C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F4A59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816D46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49BAA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893557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D005D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7CABC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1D78EC5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8CF75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FA251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66DC4AF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1F6BE8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7B6032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2651DB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1F036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2F6F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5831B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786C9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E98870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23E60A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3CCDB1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C0B1D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713355A3" w14:textId="77777777" w:rsidR="00D97259" w:rsidRDefault="00D97259" w:rsidP="005A64C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5CD4B21E" w14:textId="77777777" w:rsidR="00572250" w:rsidRDefault="00572250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6DEA1EE5" w14:textId="77777777" w:rsidR="002D3FDA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49B0366B" w14:textId="77777777" w:rsidR="002D3FDA" w:rsidRDefault="002D3FDA" w:rsidP="00315944">
      <w:pPr>
        <w:widowControl w:val="0"/>
        <w:autoSpaceDE w:val="0"/>
        <w:autoSpaceDN w:val="0"/>
        <w:adjustRightInd w:val="0"/>
        <w:spacing w:after="240" w:line="240" w:lineRule="auto"/>
      </w:pPr>
    </w:p>
    <w:p w14:paraId="66C2128C" w14:textId="77777777" w:rsidR="00315944" w:rsidRPr="0094237D" w:rsidRDefault="00AD4732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0" w:name="_Toc401733838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2.3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Activity Diagram and User Requirement Specification</w:t>
      </w:r>
      <w:bookmarkEnd w:id="20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D97259" w14:paraId="300AE659" w14:textId="72FF87B1" w:rsidTr="00D97259">
        <w:trPr>
          <w:trHeight w:val="1146"/>
        </w:trPr>
        <w:tc>
          <w:tcPr>
            <w:tcW w:w="709" w:type="dxa"/>
            <w:shd w:val="clear" w:color="auto" w:fill="D9D9D9"/>
          </w:tcPr>
          <w:p w14:paraId="3E4E630B" w14:textId="77777777" w:rsidR="00D97259" w:rsidRPr="00CD042D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603A8332" w14:textId="77777777" w:rsidR="00D97259" w:rsidRPr="00116D42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C80C13" w14:textId="0449D820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8418DB" w14:textId="11964AB1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A6F3C" w14:textId="46CCD895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4A3D5E" w14:textId="2A6227DA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2120A2" w14:textId="12A72127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9EDA665" w14:textId="59EEAA0B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15255E" w14:textId="3C69FDD4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475539" w14:textId="0AEBF8D7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E9D4FE3" w14:textId="75894A3F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0E8BAF" w14:textId="22562080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1198B6" w14:textId="1E7FED92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1C3351" w14:textId="50BC0AFE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E982EB" w14:textId="3C0F3B24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C5038B4" w14:textId="12C7F3B1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9C283C" w14:textId="75A3FFB2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C04D47" w14:textId="0AF28E55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5618193" w14:textId="570EC4EE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B4A3A4" w14:textId="2B8B1FEF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4F6B01B" w14:textId="378E19B6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058B65" w14:textId="204D6DB2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C18E1C" w14:textId="55761204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75C201" w14:textId="2D9E00D1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A087B1" w14:textId="219211D8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14:paraId="036E68A7" w14:textId="60825748" w:rsidTr="00A44C46">
        <w:trPr>
          <w:trHeight w:val="504"/>
        </w:trPr>
        <w:tc>
          <w:tcPr>
            <w:tcW w:w="709" w:type="dxa"/>
          </w:tcPr>
          <w:p w14:paraId="2D33A16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30C3A152" w14:textId="24227143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425" w:type="dxa"/>
            <w:shd w:val="clear" w:color="auto" w:fill="FF0000"/>
          </w:tcPr>
          <w:p w14:paraId="5C10836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08E049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5336E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6EF7A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02AB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12C4C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13150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1988A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9B43F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8BD69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5B33F1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88E51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CAA8D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BBD3A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B3E3F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3D785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3D590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8D0B5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F9632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5B580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24CA31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11A6D9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DEA524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5E40AE66" w14:textId="01645321" w:rsidTr="00A44C46">
        <w:trPr>
          <w:trHeight w:val="484"/>
        </w:trPr>
        <w:tc>
          <w:tcPr>
            <w:tcW w:w="709" w:type="dxa"/>
          </w:tcPr>
          <w:p w14:paraId="3DB186C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5E8CCF18" w14:textId="4A0F9B59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425" w:type="dxa"/>
            <w:shd w:val="clear" w:color="auto" w:fill="auto"/>
          </w:tcPr>
          <w:p w14:paraId="5AF1B22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C1AE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3B09AC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2ED17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26576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526A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D97D2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35E3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62596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0C435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981588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2DCB5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DDDCE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7195F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94019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0E19A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FA278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B516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FF348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D5D5D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7912B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D0B12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A28806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37C28E98" w14:textId="1ED34BE6" w:rsidTr="00A44C46">
        <w:trPr>
          <w:trHeight w:val="504"/>
        </w:trPr>
        <w:tc>
          <w:tcPr>
            <w:tcW w:w="709" w:type="dxa"/>
          </w:tcPr>
          <w:p w14:paraId="726F5D0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355033C0" w14:textId="62FD362C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425" w:type="dxa"/>
            <w:shd w:val="clear" w:color="auto" w:fill="auto"/>
          </w:tcPr>
          <w:p w14:paraId="60DE29B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F3FB1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F4B3D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5A41D1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BE67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C58CD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BA037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244F9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0D24E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4D605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770E0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62039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C3000D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DC55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A7CCF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6F8C2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FAAB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265CA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BCF82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B13692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2B6781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28F36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0EF36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46A222FB" w14:textId="539D6A86" w:rsidTr="00A44C46">
        <w:trPr>
          <w:trHeight w:val="504"/>
        </w:trPr>
        <w:tc>
          <w:tcPr>
            <w:tcW w:w="709" w:type="dxa"/>
          </w:tcPr>
          <w:p w14:paraId="3DE51F3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9EBF540" w14:textId="37164643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2C516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3C666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31C39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29D5A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1EF5E79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C2851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78992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981FD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098D0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7472B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61347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26813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38CA1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ACBDE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FE049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02CBC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50709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FC9F9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82F69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0C6CE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CBB763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EB23B8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A34C7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14FAC7A" w14:textId="61B94C91" w:rsidTr="00A44C46">
        <w:trPr>
          <w:trHeight w:val="484"/>
        </w:trPr>
        <w:tc>
          <w:tcPr>
            <w:tcW w:w="709" w:type="dxa"/>
          </w:tcPr>
          <w:p w14:paraId="5524E33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032E256E" w14:textId="24BF6874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425" w:type="dxa"/>
            <w:shd w:val="clear" w:color="auto" w:fill="auto"/>
          </w:tcPr>
          <w:p w14:paraId="1C5E9C0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9421F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E8E44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9DA3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8493B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24C93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4486A7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86FF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5CBEA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0A2D8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80BA3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743EE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9DC78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FBAAC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D38B5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95ED9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C870E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A1215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89005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BB40A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6AB0DD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B3E070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59FA9C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24BA5EAB" w14:textId="2940E6E0" w:rsidTr="00A44C46">
        <w:trPr>
          <w:trHeight w:val="504"/>
        </w:trPr>
        <w:tc>
          <w:tcPr>
            <w:tcW w:w="709" w:type="dxa"/>
          </w:tcPr>
          <w:p w14:paraId="4898AD5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43FE251" w14:textId="07554C3F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425" w:type="dxa"/>
            <w:shd w:val="clear" w:color="auto" w:fill="auto"/>
          </w:tcPr>
          <w:p w14:paraId="41D9F7D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06F39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BAB51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C18AF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FD299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31ED2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0640D2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A0B3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E6CA8E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9865A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81B42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E9243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2043D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D6E5A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A35C02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1A036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02915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8F870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3C2D7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9E5DFF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CDD03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CBA6EE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73D7D5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69FA52E1" w14:textId="1CFE6253" w:rsidTr="00A44C46">
        <w:trPr>
          <w:trHeight w:val="484"/>
        </w:trPr>
        <w:tc>
          <w:tcPr>
            <w:tcW w:w="709" w:type="dxa"/>
          </w:tcPr>
          <w:p w14:paraId="1CCE7D1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38A2CE2D" w14:textId="5ECD7B7D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425" w:type="dxa"/>
            <w:shd w:val="clear" w:color="auto" w:fill="auto"/>
          </w:tcPr>
          <w:p w14:paraId="58CC6BD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52DD1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F9ADF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932C4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157F7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C71D5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8BD863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9D2F69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B26C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1B2F9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FD1CB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42FA5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8B748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019E4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22FE1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79E11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BC0BA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174A8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793D0F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0EDD5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4D847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FDF450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683D8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20F24984" w14:textId="710CC339" w:rsidTr="00A44C46">
        <w:trPr>
          <w:trHeight w:val="504"/>
        </w:trPr>
        <w:tc>
          <w:tcPr>
            <w:tcW w:w="709" w:type="dxa"/>
          </w:tcPr>
          <w:p w14:paraId="434A667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1848DBB0" w14:textId="541CD3EE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425" w:type="dxa"/>
            <w:shd w:val="clear" w:color="auto" w:fill="auto"/>
          </w:tcPr>
          <w:p w14:paraId="3E20B23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6212E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7B9B0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F7527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323101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2D4E6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25653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A7BCE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05C06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41AB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0000"/>
          </w:tcPr>
          <w:p w14:paraId="5672E2A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06F307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A3E7E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036C9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6AC6F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0867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A126F4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42A7B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28090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AA4C7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D44DE6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1404F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0EFD0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4A414D95" w14:textId="3F0EB197" w:rsidTr="00A44C46">
        <w:trPr>
          <w:trHeight w:val="504"/>
        </w:trPr>
        <w:tc>
          <w:tcPr>
            <w:tcW w:w="709" w:type="dxa"/>
          </w:tcPr>
          <w:p w14:paraId="09FB03B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7DCAC7F0" w14:textId="7C5CEC6C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425" w:type="dxa"/>
            <w:shd w:val="clear" w:color="auto" w:fill="auto"/>
          </w:tcPr>
          <w:p w14:paraId="67654C6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31F6B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D3CE9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AA0C9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B2CA1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FE984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5058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510FA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D2B28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174FE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61954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A9AE4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8E89B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F4621B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8893F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A0674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A8049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EC5B66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F27BB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1BFCDD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6487EB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32ACA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116E2B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1192B370" w14:textId="0603F148" w:rsidTr="00A44C46">
        <w:trPr>
          <w:trHeight w:val="484"/>
        </w:trPr>
        <w:tc>
          <w:tcPr>
            <w:tcW w:w="709" w:type="dxa"/>
          </w:tcPr>
          <w:p w14:paraId="464A308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2735B937" w14:textId="783846DC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425" w:type="dxa"/>
            <w:shd w:val="clear" w:color="auto" w:fill="auto"/>
          </w:tcPr>
          <w:p w14:paraId="530F2F9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A1D86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F7966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519CA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F26A3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E25DE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396C8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04D8A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F72F7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E5C58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D85E5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8A25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6A042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72D5C3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37E8A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E5F2F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A6B77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D8F98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5E91A1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04BFB1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EDB54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350E0B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0C926C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764E76DE" w14:textId="4FE20593" w:rsidTr="00A44C46">
        <w:trPr>
          <w:trHeight w:val="504"/>
        </w:trPr>
        <w:tc>
          <w:tcPr>
            <w:tcW w:w="709" w:type="dxa"/>
          </w:tcPr>
          <w:p w14:paraId="43FA9B4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00244A4A" w14:textId="671E7AC4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425" w:type="dxa"/>
            <w:shd w:val="clear" w:color="auto" w:fill="auto"/>
          </w:tcPr>
          <w:p w14:paraId="0B42BBA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257CB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2E3D2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EDEDF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CEA2D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49D13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ECB2C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9451A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0DD5E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D2DA8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1632F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AD802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1B076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F7D81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529530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64071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71EB3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5A0E6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7425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FCC25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B8CA6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739340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88E826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38D69458" w14:textId="4E2DA5A6" w:rsidTr="00A44C46">
        <w:trPr>
          <w:trHeight w:val="504"/>
        </w:trPr>
        <w:tc>
          <w:tcPr>
            <w:tcW w:w="709" w:type="dxa"/>
            <w:tcBorders>
              <w:bottom w:val="single" w:sz="4" w:space="0" w:color="auto"/>
            </w:tcBorders>
          </w:tcPr>
          <w:p w14:paraId="3B3321E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3A778B3" w14:textId="579D8D03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CE3B3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C1FB0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0C7294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8799C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23536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43E77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A13B7E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282D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E14F5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AE688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9ED85F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38E7F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A27329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CD0D8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8C7D6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5B3F3A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97CEC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E3573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96C7E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838B14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1F6318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CD628F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EEE2BF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0EC06846" w14:textId="7218E729" w:rsidTr="00D97259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1B05CABD" w14:textId="77777777" w:rsidR="00D97259" w:rsidRPr="00CD042D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483F752C" w14:textId="77777777" w:rsidR="00D97259" w:rsidRPr="00CD042D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116D42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Activity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7F01E2" w14:textId="6F5BF80E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4782055" w14:textId="095E63CE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7D1F90" w14:textId="5924AFB9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30CA79" w14:textId="26672073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0D48B34" w14:textId="1491CE0A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4ED1E7C" w14:textId="0BC061CA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B757A8" w14:textId="7E67E661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FAAB55A" w14:textId="1857A17E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FC1822" w14:textId="12C279A6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C36B367" w14:textId="23FC0C0D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8D7B90" w14:textId="66E5E386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CA3AFA" w14:textId="3C27D278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453F5F" w14:textId="56260F0D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9CDBFB" w14:textId="0F914B0F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BAFF610" w14:textId="184DF62C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87FA166" w14:textId="7CAC5ED0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5F9AF3" w14:textId="4BE41C74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C82E65" w14:textId="528DF2AF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A8DBE5" w14:textId="73C43492" w:rsidR="00D97259" w:rsidRPr="00247E96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0690096" w14:textId="21767103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485B87" w14:textId="57DA4FD0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EC0623" w14:textId="6D34C29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B43A1D" w14:textId="1C1A0781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D97259" w14:paraId="749A2F35" w14:textId="07265CBB" w:rsidTr="00A44C46">
        <w:trPr>
          <w:trHeight w:val="504"/>
        </w:trPr>
        <w:tc>
          <w:tcPr>
            <w:tcW w:w="709" w:type="dxa"/>
          </w:tcPr>
          <w:p w14:paraId="066CF94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1DA40D4F" w14:textId="7343D934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425" w:type="dxa"/>
            <w:shd w:val="clear" w:color="auto" w:fill="auto"/>
          </w:tcPr>
          <w:p w14:paraId="399F547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78E92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9510F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8125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A397A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FE910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0F8B6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637C3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A0C0E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15ABA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67B71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E7730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358C1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4B59E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C55BE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62492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F9C965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5412EA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0A861D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C01E8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5F8AB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59635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462C0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0BC65F1B" w14:textId="5912B279" w:rsidTr="00A44C46">
        <w:trPr>
          <w:trHeight w:val="484"/>
        </w:trPr>
        <w:tc>
          <w:tcPr>
            <w:tcW w:w="709" w:type="dxa"/>
          </w:tcPr>
          <w:p w14:paraId="5A11ED7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7CCF55E0" w14:textId="20B78ACF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425" w:type="dxa"/>
            <w:shd w:val="clear" w:color="auto" w:fill="auto"/>
          </w:tcPr>
          <w:p w14:paraId="391E714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ED8BC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87EA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C098D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B3B8A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BFF55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8343BE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A442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45CAC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815E7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11756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D12A5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52EBA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26620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8B2E2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7AF2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86F1D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87EF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2B12C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D55A7D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14084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8EF96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024A7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3B5D74CD" w14:textId="0FF0A376" w:rsidTr="00A44C46">
        <w:trPr>
          <w:trHeight w:val="504"/>
        </w:trPr>
        <w:tc>
          <w:tcPr>
            <w:tcW w:w="709" w:type="dxa"/>
          </w:tcPr>
          <w:p w14:paraId="543B3EC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7FE3A244" w14:textId="524562C4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425" w:type="dxa"/>
            <w:shd w:val="clear" w:color="auto" w:fill="auto"/>
          </w:tcPr>
          <w:p w14:paraId="5AD50C5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46D5A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7F00B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A79C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2E2A8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2213C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5C61A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B004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6C85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A0609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A6300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8E99E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B3D0D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5FCDB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63470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A9EE0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1D6BB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BB32C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B973B7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979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0B4799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AA677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50C5A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2A224559" w14:textId="5FBB8E0E" w:rsidTr="00A44C46">
        <w:trPr>
          <w:trHeight w:val="504"/>
        </w:trPr>
        <w:tc>
          <w:tcPr>
            <w:tcW w:w="709" w:type="dxa"/>
          </w:tcPr>
          <w:p w14:paraId="0B56B14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17DC5567" w14:textId="2BE821C9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425" w:type="dxa"/>
            <w:shd w:val="clear" w:color="auto" w:fill="auto"/>
          </w:tcPr>
          <w:p w14:paraId="7AC50B0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444D9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60F85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4DA4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D6D58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CB2A1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1A59B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F1C05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6D90A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53C4A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AB9D39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BB5EC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301F0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226F6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18E74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6CC03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16034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8773D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748EF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4588A0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973E4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343D606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A7CF6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  <w:tr w:rsidR="00D97259" w14:paraId="3C8D2C05" w14:textId="0DCD15B7" w:rsidTr="00A44C46">
        <w:trPr>
          <w:trHeight w:val="484"/>
        </w:trPr>
        <w:tc>
          <w:tcPr>
            <w:tcW w:w="709" w:type="dxa"/>
          </w:tcPr>
          <w:p w14:paraId="7FCB316F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313461D1" w14:textId="46E620E3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425" w:type="dxa"/>
            <w:shd w:val="clear" w:color="auto" w:fill="auto"/>
          </w:tcPr>
          <w:p w14:paraId="4199576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BA16E1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0C8C2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68B86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76851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DD402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BF35F8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58B5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DEC69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758E16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D8A5CE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D921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B9AC4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123327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41041C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476EB4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6EC2A3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2DB97D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31B4D2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C6B8CB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5ABF6C5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26D828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3F424A" w14:textId="77777777" w:rsidR="00D97259" w:rsidRDefault="00D97259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</w:tr>
    </w:tbl>
    <w:p w14:paraId="383810C4" w14:textId="77777777" w:rsidR="006D79D0" w:rsidRDefault="006D79D0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AB2534F" w14:textId="77777777" w:rsidR="00A44C46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632BC44" w14:textId="77777777" w:rsidR="00A44C46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36D49E2" w14:textId="77777777" w:rsidR="00A44C46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2B81A06" w14:textId="77777777" w:rsidR="00A44C46" w:rsidRDefault="00A44C46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AABAD8E" w14:textId="77777777" w:rsidR="009325C3" w:rsidRDefault="009325C3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05EA8C2" w14:textId="5E097447" w:rsidR="00813F46" w:rsidRPr="0094237D" w:rsidRDefault="00813F46" w:rsidP="00813F4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1" w:name="_Toc40173383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 xml:space="preserve">2.4 </w:t>
      </w:r>
      <w:r>
        <w:rPr>
          <w:rFonts w:ascii="Times" w:hAnsi="Times"/>
          <w:color w:val="000000" w:themeColor="text1"/>
          <w:sz w:val="28"/>
          <w:lang w:bidi="ar-SA"/>
        </w:rPr>
        <w:t>Bi-directional metrics: Class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Diagram and User Requirement Specification</w:t>
      </w:r>
      <w:bookmarkEnd w:id="21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813F46" w14:paraId="5005CED3" w14:textId="77777777" w:rsidTr="00C80C3C">
        <w:trPr>
          <w:trHeight w:val="1146"/>
        </w:trPr>
        <w:tc>
          <w:tcPr>
            <w:tcW w:w="709" w:type="dxa"/>
            <w:shd w:val="clear" w:color="auto" w:fill="D9D9D9"/>
          </w:tcPr>
          <w:p w14:paraId="3A7CEFD2" w14:textId="77777777" w:rsidR="00813F46" w:rsidRPr="00CD042D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660920DB" w14:textId="3479B829" w:rsidR="00813F46" w:rsidRPr="00116D42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hAnsi="Times"/>
                <w:color w:val="000000" w:themeColor="text1"/>
                <w:sz w:val="28"/>
                <w:lang w:bidi="ar-SA"/>
              </w:rPr>
              <w:t>Class</w:t>
            </w:r>
            <w:r w:rsidRPr="0094237D">
              <w:rPr>
                <w:rFonts w:ascii="Times" w:hAnsi="Times"/>
                <w:color w:val="000000" w:themeColor="text1"/>
                <w:sz w:val="28"/>
                <w:lang w:bidi="ar-SA"/>
              </w:rPr>
              <w:t xml:space="preserve">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3E5C09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5D7D03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91E1AF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E8BF1AE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C38AC3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DAF19B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79F771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F1676DB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BDA6A02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2175EA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B56BC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DF455A1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60570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8B6E9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91E1C41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2EA016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EC047DC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916A90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2B1CD29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18763D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77CC705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8EBE1E2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C45777D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14:paraId="03E241C5" w14:textId="77777777" w:rsidTr="00923CED">
        <w:trPr>
          <w:trHeight w:val="504"/>
        </w:trPr>
        <w:tc>
          <w:tcPr>
            <w:tcW w:w="709" w:type="dxa"/>
          </w:tcPr>
          <w:p w14:paraId="09DC5B6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65AA7333" w14:textId="19FA3523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CD-01</w:t>
            </w:r>
          </w:p>
        </w:tc>
        <w:tc>
          <w:tcPr>
            <w:tcW w:w="425" w:type="dxa"/>
            <w:shd w:val="clear" w:color="auto" w:fill="FFFFFF" w:themeFill="background1"/>
          </w:tcPr>
          <w:p w14:paraId="571258F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5ED16E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5C90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44E1BA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03870CF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F0A186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57271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83B15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37268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CEE82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AD26D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B6E31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31AD1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C906E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1A4EF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755394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837A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EC374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1274F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11EFCF4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4CDAFDD2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084851C3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59754B9A" w14:textId="77777777" w:rsidR="00813F46" w:rsidRDefault="00813F46" w:rsidP="00C80C3C">
            <w:pPr>
              <w:spacing w:line="240" w:lineRule="auto"/>
            </w:pPr>
          </w:p>
        </w:tc>
      </w:tr>
      <w:tr w:rsidR="00813F46" w14:paraId="011B658D" w14:textId="77777777" w:rsidTr="00923CED">
        <w:trPr>
          <w:trHeight w:val="484"/>
        </w:trPr>
        <w:tc>
          <w:tcPr>
            <w:tcW w:w="709" w:type="dxa"/>
          </w:tcPr>
          <w:p w14:paraId="1A01C87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5174ED13" w14:textId="6D175E94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CD-02</w:t>
            </w:r>
          </w:p>
        </w:tc>
        <w:tc>
          <w:tcPr>
            <w:tcW w:w="425" w:type="dxa"/>
            <w:shd w:val="clear" w:color="auto" w:fill="auto"/>
          </w:tcPr>
          <w:p w14:paraId="0DB7DC4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18B4D1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81A34E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06BE31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5F5035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38EDE3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F02FE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6BCDF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CA983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3F258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58F0C2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D109E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6D54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E14BF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2BA1D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C728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F33C9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68AE6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F7395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5FF14F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2BB945B5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DB3FAB4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CA5D64E" w14:textId="77777777" w:rsidR="00813F46" w:rsidRDefault="00813F46" w:rsidP="00C80C3C">
            <w:pPr>
              <w:spacing w:line="240" w:lineRule="auto"/>
            </w:pPr>
          </w:p>
        </w:tc>
      </w:tr>
      <w:tr w:rsidR="00813F46" w14:paraId="4D92EFCA" w14:textId="77777777" w:rsidTr="00923CED">
        <w:trPr>
          <w:trHeight w:val="504"/>
        </w:trPr>
        <w:tc>
          <w:tcPr>
            <w:tcW w:w="709" w:type="dxa"/>
          </w:tcPr>
          <w:p w14:paraId="1313856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6EF17637" w14:textId="35F3AA78" w:rsidR="00813F46" w:rsidRDefault="00813F46" w:rsidP="00813F4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CD-03</w:t>
            </w:r>
          </w:p>
        </w:tc>
        <w:tc>
          <w:tcPr>
            <w:tcW w:w="425" w:type="dxa"/>
            <w:shd w:val="clear" w:color="auto" w:fill="auto"/>
          </w:tcPr>
          <w:p w14:paraId="4051115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13AB8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A8EB6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D5ADA0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516C2D0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E07DBE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B100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F25C0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C0FB3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7341A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AB86F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660BB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DBA00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9709D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60E96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E6D0B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E29E9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EB5FC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C602F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6DE932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598070C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4530FB6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18E5D03" w14:textId="77777777" w:rsidR="00813F46" w:rsidRDefault="00813F46" w:rsidP="00C80C3C">
            <w:pPr>
              <w:spacing w:line="240" w:lineRule="auto"/>
            </w:pPr>
          </w:p>
        </w:tc>
      </w:tr>
      <w:tr w:rsidR="00813F46" w14:paraId="4BE9AE9F" w14:textId="77777777" w:rsidTr="00923CED">
        <w:trPr>
          <w:trHeight w:val="504"/>
        </w:trPr>
        <w:tc>
          <w:tcPr>
            <w:tcW w:w="709" w:type="dxa"/>
          </w:tcPr>
          <w:p w14:paraId="1905FEF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612FBDC" w14:textId="1F907132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54EE4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2450A7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AEF21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89153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4FF00A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5C89FD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CA8FC8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9EBD54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62CF2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1DF6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6D3B91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70CFA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DAC56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D4FAA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A0D5E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39B9D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79BEB5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A027D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256F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200B32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55A5FD9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71BC3C6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F3268C1" w14:textId="77777777" w:rsidR="00813F46" w:rsidRDefault="00813F46" w:rsidP="00C80C3C">
            <w:pPr>
              <w:spacing w:line="240" w:lineRule="auto"/>
            </w:pPr>
          </w:p>
        </w:tc>
      </w:tr>
      <w:tr w:rsidR="00813F46" w14:paraId="181B265E" w14:textId="77777777" w:rsidTr="00923CED">
        <w:trPr>
          <w:trHeight w:val="484"/>
        </w:trPr>
        <w:tc>
          <w:tcPr>
            <w:tcW w:w="709" w:type="dxa"/>
          </w:tcPr>
          <w:p w14:paraId="5EDCE3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5AFD5DA7" w14:textId="30459553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CD-05</w:t>
            </w:r>
          </w:p>
        </w:tc>
        <w:tc>
          <w:tcPr>
            <w:tcW w:w="425" w:type="dxa"/>
            <w:shd w:val="clear" w:color="auto" w:fill="auto"/>
          </w:tcPr>
          <w:p w14:paraId="44FEA3A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7D97BF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D765A7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79AB6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B141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17417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6C3843D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590148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70758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58B65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259328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F5357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112C2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D8237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D6899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6A3B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6666FA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62ED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D09BE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FA52BA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C446091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63980F3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714E829" w14:textId="77777777" w:rsidR="00813F46" w:rsidRDefault="00813F46" w:rsidP="00C80C3C">
            <w:pPr>
              <w:spacing w:line="240" w:lineRule="auto"/>
            </w:pPr>
          </w:p>
        </w:tc>
      </w:tr>
      <w:tr w:rsidR="00813F46" w14:paraId="27E02855" w14:textId="77777777" w:rsidTr="00923CED">
        <w:trPr>
          <w:trHeight w:val="504"/>
        </w:trPr>
        <w:tc>
          <w:tcPr>
            <w:tcW w:w="709" w:type="dxa"/>
          </w:tcPr>
          <w:p w14:paraId="649BA3D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41E931B8" w14:textId="2038505D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CD-06</w:t>
            </w:r>
          </w:p>
        </w:tc>
        <w:tc>
          <w:tcPr>
            <w:tcW w:w="425" w:type="dxa"/>
            <w:shd w:val="clear" w:color="auto" w:fill="auto"/>
          </w:tcPr>
          <w:p w14:paraId="2A2525A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E2342C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C5997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9D6E0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92EFC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05EBC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C33118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E333E0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F8D4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3BA4A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828559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7465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012C1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05AE6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000476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1590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580092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EBE0D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1CFFA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8987F6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7931A25C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002E93E5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5EC5E08" w14:textId="77777777" w:rsidR="00813F46" w:rsidRDefault="00813F46" w:rsidP="00C80C3C">
            <w:pPr>
              <w:spacing w:line="240" w:lineRule="auto"/>
            </w:pPr>
          </w:p>
        </w:tc>
      </w:tr>
      <w:tr w:rsidR="00813F46" w14:paraId="323B2DEB" w14:textId="77777777" w:rsidTr="00923CED">
        <w:trPr>
          <w:trHeight w:val="484"/>
        </w:trPr>
        <w:tc>
          <w:tcPr>
            <w:tcW w:w="709" w:type="dxa"/>
          </w:tcPr>
          <w:p w14:paraId="5D781B6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63C01841" w14:textId="77E95B40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CD-07</w:t>
            </w:r>
          </w:p>
        </w:tc>
        <w:tc>
          <w:tcPr>
            <w:tcW w:w="425" w:type="dxa"/>
            <w:shd w:val="clear" w:color="auto" w:fill="auto"/>
          </w:tcPr>
          <w:p w14:paraId="5B6F6DA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CE52B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724744E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32AAA9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DEE22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97E69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74F2B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90062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48344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0A26C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7FDB0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031AF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D2EA47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168333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658076A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53CF3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402FF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7CF42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AFDC8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8AB1442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3635082F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B87D59B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51A6FAE" w14:textId="77777777" w:rsidR="00813F46" w:rsidRDefault="00813F46" w:rsidP="00C80C3C">
            <w:pPr>
              <w:spacing w:line="240" w:lineRule="auto"/>
            </w:pPr>
          </w:p>
        </w:tc>
      </w:tr>
      <w:tr w:rsidR="00813F46" w14:paraId="7496F842" w14:textId="77777777" w:rsidTr="00923CED">
        <w:trPr>
          <w:trHeight w:val="504"/>
        </w:trPr>
        <w:tc>
          <w:tcPr>
            <w:tcW w:w="709" w:type="dxa"/>
          </w:tcPr>
          <w:p w14:paraId="235D63B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50C6568A" w14:textId="1D83E02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CD-08</w:t>
            </w:r>
          </w:p>
        </w:tc>
        <w:tc>
          <w:tcPr>
            <w:tcW w:w="425" w:type="dxa"/>
            <w:shd w:val="clear" w:color="auto" w:fill="auto"/>
          </w:tcPr>
          <w:p w14:paraId="63F2D2C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8D3D0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466A8DA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00CA342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83EFA1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0CC98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9C137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A28FE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7726B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155BA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D69E45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9D35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0DCB20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DA77E9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DAFD62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B7364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8AB71F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4078A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60BF9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2A2A413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447D4ACA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15AAF1B7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A07B426" w14:textId="77777777" w:rsidR="00813F46" w:rsidRDefault="00813F46" w:rsidP="00C80C3C">
            <w:pPr>
              <w:spacing w:line="240" w:lineRule="auto"/>
            </w:pPr>
          </w:p>
        </w:tc>
      </w:tr>
      <w:tr w:rsidR="00813F46" w14:paraId="1470097F" w14:textId="77777777" w:rsidTr="00923CED">
        <w:trPr>
          <w:trHeight w:val="504"/>
        </w:trPr>
        <w:tc>
          <w:tcPr>
            <w:tcW w:w="709" w:type="dxa"/>
          </w:tcPr>
          <w:p w14:paraId="5EBEEFB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5E0017ED" w14:textId="5C32364F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CD-09</w:t>
            </w:r>
          </w:p>
        </w:tc>
        <w:tc>
          <w:tcPr>
            <w:tcW w:w="425" w:type="dxa"/>
            <w:shd w:val="clear" w:color="auto" w:fill="auto"/>
          </w:tcPr>
          <w:p w14:paraId="44A2B90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A080B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75775B3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EF2A87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36B21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5A8E0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08219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DD01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25A0B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94089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1B515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0C5C6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E42E26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6F40EE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BEBFE4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674C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3BF79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959C3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97C84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2EADF6E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078A22B5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59621F85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808080" w:themeFill="background1" w:themeFillShade="80"/>
          </w:tcPr>
          <w:p w14:paraId="246010C5" w14:textId="77777777" w:rsidR="00813F46" w:rsidRDefault="00813F46" w:rsidP="00C80C3C">
            <w:pPr>
              <w:spacing w:line="240" w:lineRule="auto"/>
            </w:pPr>
          </w:p>
        </w:tc>
      </w:tr>
      <w:tr w:rsidR="00813F46" w14:paraId="74CE2977" w14:textId="77777777" w:rsidTr="00923CED">
        <w:trPr>
          <w:trHeight w:val="484"/>
        </w:trPr>
        <w:tc>
          <w:tcPr>
            <w:tcW w:w="709" w:type="dxa"/>
          </w:tcPr>
          <w:p w14:paraId="2928FBE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245440DB" w14:textId="6C022856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CD-10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4F48E20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1429E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97F9A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505B4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C95DD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221F2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1111E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E8876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C9EAAD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E0CFE0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7B33E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4883166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0814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6C82A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DCC577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9031B0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CEDD0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1002BA0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3A6651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81346B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4C4B986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4A0E1C8D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A6A2305" w14:textId="77777777" w:rsidR="00813F46" w:rsidRDefault="00813F46" w:rsidP="00C80C3C">
            <w:pPr>
              <w:spacing w:line="240" w:lineRule="auto"/>
            </w:pPr>
          </w:p>
        </w:tc>
      </w:tr>
      <w:tr w:rsidR="00813F46" w14:paraId="225899D0" w14:textId="77777777" w:rsidTr="00923CED">
        <w:trPr>
          <w:trHeight w:val="504"/>
        </w:trPr>
        <w:tc>
          <w:tcPr>
            <w:tcW w:w="709" w:type="dxa"/>
          </w:tcPr>
          <w:p w14:paraId="2419B25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08DB940B" w14:textId="489D59BD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CD-11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6ACB14B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E62BC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29A0B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088F1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67093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8D62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9D3E5D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E2A3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7571F5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2459CA0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3A9748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6E8E33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60C1D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841C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0104E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25EAEE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B2A493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2F60557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D408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C1FEE9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325D1FD7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399B43DD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  <w:shd w:val="clear" w:color="auto" w:fill="auto"/>
          </w:tcPr>
          <w:p w14:paraId="14873713" w14:textId="77777777" w:rsidR="00813F46" w:rsidRDefault="00813F46" w:rsidP="00C80C3C">
            <w:pPr>
              <w:spacing w:line="240" w:lineRule="auto"/>
            </w:pPr>
          </w:p>
        </w:tc>
      </w:tr>
      <w:tr w:rsidR="00813F46" w14:paraId="3E68D209" w14:textId="77777777" w:rsidTr="00C80C3C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3C118619" w14:textId="77777777" w:rsidR="00813F46" w:rsidRPr="00CD042D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07523624" w14:textId="7B392116" w:rsidR="00813F46" w:rsidRPr="00CD042D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Class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F3BA5F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C41D0A9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EED0DD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BCF969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D0CC56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3BE2E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C5B5B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7C9AF1E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4FCB84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3F7AF1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55C5049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180C71A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630E55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299D36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80DB49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46961FB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E08138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4CA338A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C27E1B7" w14:textId="77777777" w:rsidR="00813F46" w:rsidRPr="00247E9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10B063F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EFB4D6A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9D5D3FE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B32941C" w14:textId="77777777" w:rsidR="00813F46" w:rsidRDefault="00813F46" w:rsidP="00C80C3C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813F46" w14:paraId="78E03D30" w14:textId="77777777" w:rsidTr="00923CED">
        <w:trPr>
          <w:trHeight w:val="504"/>
        </w:trPr>
        <w:tc>
          <w:tcPr>
            <w:tcW w:w="709" w:type="dxa"/>
          </w:tcPr>
          <w:p w14:paraId="564E7145" w14:textId="352946AC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</w:tcPr>
          <w:p w14:paraId="1A5C4148" w14:textId="39FE3B48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CD-12</w:t>
            </w:r>
          </w:p>
        </w:tc>
        <w:tc>
          <w:tcPr>
            <w:tcW w:w="425" w:type="dxa"/>
            <w:shd w:val="clear" w:color="auto" w:fill="808080" w:themeFill="background1" w:themeFillShade="80"/>
          </w:tcPr>
          <w:p w14:paraId="6041192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6E0D1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F9CA4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D10CB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E16794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F5AD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5D3EFA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45D83C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5E85405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39028C45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CC092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7B88386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E9487F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8F1212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4FF8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BBA05B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039361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808080" w:themeFill="background1" w:themeFillShade="80"/>
          </w:tcPr>
          <w:p w14:paraId="6139E5A6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2C0359" w14:textId="77777777" w:rsidR="00813F46" w:rsidRDefault="00813F46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4893258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1E5D189C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7485ECD0" w14:textId="77777777" w:rsidR="00813F46" w:rsidRDefault="00813F46" w:rsidP="00C80C3C">
            <w:pPr>
              <w:spacing w:line="240" w:lineRule="auto"/>
            </w:pPr>
          </w:p>
        </w:tc>
        <w:tc>
          <w:tcPr>
            <w:tcW w:w="426" w:type="dxa"/>
          </w:tcPr>
          <w:p w14:paraId="50DAE717" w14:textId="77777777" w:rsidR="00813F46" w:rsidRDefault="00813F46" w:rsidP="00C80C3C">
            <w:pPr>
              <w:spacing w:line="240" w:lineRule="auto"/>
            </w:pPr>
          </w:p>
        </w:tc>
      </w:tr>
    </w:tbl>
    <w:p w14:paraId="4F7E03A5" w14:textId="77777777" w:rsidR="00813F46" w:rsidRDefault="00813F46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</w:p>
    <w:p w14:paraId="12F3E2F4" w14:textId="77777777" w:rsidR="0033105A" w:rsidRDefault="0033105A" w:rsidP="0033105A"/>
    <w:p w14:paraId="3156531A" w14:textId="77777777" w:rsidR="0033105A" w:rsidRDefault="0033105A" w:rsidP="0033105A"/>
    <w:p w14:paraId="57BEE994" w14:textId="77777777" w:rsidR="0033105A" w:rsidRDefault="0033105A" w:rsidP="0033105A"/>
    <w:p w14:paraId="5213CA80" w14:textId="77777777" w:rsidR="0033105A" w:rsidRDefault="0033105A" w:rsidP="0033105A"/>
    <w:p w14:paraId="5C4C7461" w14:textId="77777777" w:rsidR="0033105A" w:rsidRDefault="0033105A" w:rsidP="0033105A"/>
    <w:p w14:paraId="7C198BF2" w14:textId="77777777" w:rsidR="0033105A" w:rsidRDefault="0033105A" w:rsidP="0033105A"/>
    <w:p w14:paraId="7B1AB387" w14:textId="77777777" w:rsidR="0033105A" w:rsidRDefault="0033105A" w:rsidP="0033105A"/>
    <w:p w14:paraId="4A66428B" w14:textId="77777777" w:rsidR="0033105A" w:rsidRDefault="0033105A" w:rsidP="0033105A"/>
    <w:p w14:paraId="5013BC1E" w14:textId="77777777" w:rsidR="0033105A" w:rsidRDefault="0033105A" w:rsidP="0033105A"/>
    <w:p w14:paraId="20249AC6" w14:textId="77777777" w:rsidR="0033105A" w:rsidRDefault="0033105A" w:rsidP="0033105A"/>
    <w:p w14:paraId="37526988" w14:textId="77777777" w:rsidR="0033105A" w:rsidRDefault="0033105A" w:rsidP="0033105A"/>
    <w:p w14:paraId="6FA76ACF" w14:textId="77777777" w:rsidR="0033105A" w:rsidRDefault="0033105A" w:rsidP="0033105A"/>
    <w:p w14:paraId="04B97054" w14:textId="77777777" w:rsidR="0033105A" w:rsidRDefault="0033105A" w:rsidP="0033105A"/>
    <w:p w14:paraId="5916F3FF" w14:textId="77777777" w:rsidR="0033105A" w:rsidRDefault="0033105A" w:rsidP="0033105A"/>
    <w:p w14:paraId="609B614A" w14:textId="77777777" w:rsidR="0033105A" w:rsidRDefault="0033105A" w:rsidP="0033105A"/>
    <w:p w14:paraId="43F0440D" w14:textId="77777777" w:rsidR="0033105A" w:rsidRDefault="0033105A" w:rsidP="0033105A"/>
    <w:p w14:paraId="736F7D56" w14:textId="77777777" w:rsidR="0033105A" w:rsidRPr="0033105A" w:rsidRDefault="0033105A" w:rsidP="0033105A"/>
    <w:p w14:paraId="32BE9E8D" w14:textId="67179091" w:rsidR="00315944" w:rsidRPr="0094237D" w:rsidRDefault="00F650A1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2" w:name="_Toc401733840"/>
      <w:r>
        <w:rPr>
          <w:rFonts w:ascii="Times" w:hAnsi="Times"/>
          <w:color w:val="000000" w:themeColor="text1"/>
          <w:sz w:val="28"/>
          <w:lang w:bidi="ar-SA"/>
        </w:rPr>
        <w:lastRenderedPageBreak/>
        <w:t>2.5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Sequence Diagram and User Requirement Specification</w:t>
      </w:r>
      <w:bookmarkEnd w:id="22"/>
    </w:p>
    <w:tbl>
      <w:tblPr>
        <w:tblStyle w:val="TableGrid"/>
        <w:tblW w:w="140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AF2445" w14:paraId="5BF86C37" w14:textId="456962BE" w:rsidTr="00AF2445">
        <w:trPr>
          <w:trHeight w:val="1146"/>
        </w:trPr>
        <w:tc>
          <w:tcPr>
            <w:tcW w:w="709" w:type="dxa"/>
            <w:shd w:val="clear" w:color="auto" w:fill="D9D9D9"/>
          </w:tcPr>
          <w:p w14:paraId="55D56628" w14:textId="77777777" w:rsidR="00AF2445" w:rsidRPr="00CD042D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76BCEBB0" w14:textId="37FE96F6" w:rsidR="00AF2445" w:rsidRPr="00116D42" w:rsidRDefault="00AF2445" w:rsidP="009325C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AAB300" w14:textId="3849125C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A1EEC6" w14:textId="7AF8257D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5211B8" w14:textId="07230E52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7EC059" w14:textId="156CD6B3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EA5DD97" w14:textId="2D1F770B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C32B9BB" w14:textId="085BCF9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0C0689" w14:textId="0AB22AE8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639A2C" w14:textId="4ED9D7E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91E731B" w14:textId="3A89D05F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32CCF1" w14:textId="5D97E0C3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7ED163D" w14:textId="78692476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D7AF015" w14:textId="07E62B96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59523D" w14:textId="646EEB2A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DB4A456" w14:textId="5CADFE07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611373B" w14:textId="3CBEA2A2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80B0EB" w14:textId="46DC334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100315" w14:textId="3AB39A33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A53230E" w14:textId="121ED603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4B589" w14:textId="0D8A4047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6FDFE78" w14:textId="35FBB7BB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9182D92" w14:textId="14C444D2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F98E3C5" w14:textId="4890F57E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7670370" w14:textId="7C26CE5E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14:paraId="6C206661" w14:textId="77C7E60E" w:rsidTr="00AD6558">
        <w:trPr>
          <w:trHeight w:val="504"/>
        </w:trPr>
        <w:tc>
          <w:tcPr>
            <w:tcW w:w="709" w:type="dxa"/>
          </w:tcPr>
          <w:p w14:paraId="645C671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1</w:t>
            </w:r>
          </w:p>
        </w:tc>
        <w:tc>
          <w:tcPr>
            <w:tcW w:w="3544" w:type="dxa"/>
          </w:tcPr>
          <w:p w14:paraId="47EB2FB9" w14:textId="2B129853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425" w:type="dxa"/>
            <w:shd w:val="clear" w:color="auto" w:fill="FF0000"/>
          </w:tcPr>
          <w:p w14:paraId="2492B4A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2972D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2670F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F16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E0BF8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2054B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5FC79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78486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7EE79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6967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346550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39B20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70C2B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EB307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AFF9D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114DA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DCEC9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6E20E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F1C81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AD1954E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559B2AA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D28221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7B08946" w14:textId="77777777" w:rsidR="00AF2445" w:rsidRDefault="00AF2445">
            <w:pPr>
              <w:spacing w:line="240" w:lineRule="auto"/>
            </w:pPr>
          </w:p>
        </w:tc>
      </w:tr>
      <w:tr w:rsidR="00AF2445" w14:paraId="3042E8D2" w14:textId="5A8F0FC1" w:rsidTr="00AF2445">
        <w:trPr>
          <w:trHeight w:val="484"/>
        </w:trPr>
        <w:tc>
          <w:tcPr>
            <w:tcW w:w="709" w:type="dxa"/>
          </w:tcPr>
          <w:p w14:paraId="32048FB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740A890A" w14:textId="6E1EA10A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425" w:type="dxa"/>
            <w:shd w:val="clear" w:color="auto" w:fill="auto"/>
          </w:tcPr>
          <w:p w14:paraId="533846D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03341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2F181A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6090D0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0445F2C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7F945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B6A6B2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9C9A3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4356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115D9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40A4B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FC4E0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4985C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9E287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82484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1B7B6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58D27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8EE8B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83556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D5C4A5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9C9C5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B255F1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73BDA768" w14:textId="77777777" w:rsidR="00AF2445" w:rsidRDefault="00AF2445">
            <w:pPr>
              <w:spacing w:line="240" w:lineRule="auto"/>
            </w:pPr>
          </w:p>
        </w:tc>
      </w:tr>
      <w:tr w:rsidR="00AF2445" w14:paraId="5B64BE2C" w14:textId="4DCC2782" w:rsidTr="00AF2445">
        <w:trPr>
          <w:trHeight w:val="504"/>
        </w:trPr>
        <w:tc>
          <w:tcPr>
            <w:tcW w:w="709" w:type="dxa"/>
          </w:tcPr>
          <w:p w14:paraId="11EA82D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6CA9BDE1" w14:textId="2A69BE9A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425" w:type="dxa"/>
            <w:shd w:val="clear" w:color="auto" w:fill="auto"/>
          </w:tcPr>
          <w:p w14:paraId="46E649C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BA9975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1F86A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7C6D6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7F15D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E759CC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0BE5D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07E476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5CE0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3E92D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939B3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B682C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C387B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3A9AF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58295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68AC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6D98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83AC5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785EF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C148144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29AFDBC8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A8F4579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569072D" w14:textId="77777777" w:rsidR="00AF2445" w:rsidRDefault="00AF2445">
            <w:pPr>
              <w:spacing w:line="240" w:lineRule="auto"/>
            </w:pPr>
          </w:p>
        </w:tc>
      </w:tr>
      <w:tr w:rsidR="00AF2445" w14:paraId="7B4D6286" w14:textId="6945297A" w:rsidTr="00AF2445">
        <w:trPr>
          <w:trHeight w:val="504"/>
        </w:trPr>
        <w:tc>
          <w:tcPr>
            <w:tcW w:w="709" w:type="dxa"/>
          </w:tcPr>
          <w:p w14:paraId="42E07D1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392AE246" w14:textId="024EAC29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375CE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F358E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A6EAC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8A22C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65B6A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1D676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114DDD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8F71D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10600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40316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EB4F05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65B2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94D86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3F392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003C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1EB4A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04573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927A7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71553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D552F4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8025C6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D9EBC92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DB503E2" w14:textId="77777777" w:rsidR="00AF2445" w:rsidRDefault="00AF2445">
            <w:pPr>
              <w:spacing w:line="240" w:lineRule="auto"/>
            </w:pPr>
          </w:p>
        </w:tc>
      </w:tr>
      <w:tr w:rsidR="00AF2445" w14:paraId="0EA2B0AE" w14:textId="7462BC95" w:rsidTr="00AF2445">
        <w:trPr>
          <w:trHeight w:val="484"/>
        </w:trPr>
        <w:tc>
          <w:tcPr>
            <w:tcW w:w="709" w:type="dxa"/>
          </w:tcPr>
          <w:p w14:paraId="62C9AFB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6E669B6D" w14:textId="16DDB1A9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425" w:type="dxa"/>
            <w:shd w:val="clear" w:color="auto" w:fill="auto"/>
          </w:tcPr>
          <w:p w14:paraId="71659B4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030E9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52C2C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07B1B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9E71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6331E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7D340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16EE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48212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2DC15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55E37E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94C12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7C32CF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A0EF3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06425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2BB4E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C8160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02CE9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1BD010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AE984E9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B9C9DF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264AC81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3A84F0" w14:textId="77777777" w:rsidR="00AF2445" w:rsidRDefault="00AF2445">
            <w:pPr>
              <w:spacing w:line="240" w:lineRule="auto"/>
            </w:pPr>
          </w:p>
        </w:tc>
      </w:tr>
      <w:tr w:rsidR="00AF2445" w14:paraId="5CBC2418" w14:textId="3F0ACE3F" w:rsidTr="00AF2445">
        <w:trPr>
          <w:trHeight w:val="504"/>
        </w:trPr>
        <w:tc>
          <w:tcPr>
            <w:tcW w:w="709" w:type="dxa"/>
          </w:tcPr>
          <w:p w14:paraId="1260CE5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26D9A6BF" w14:textId="755D3D19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425" w:type="dxa"/>
            <w:shd w:val="clear" w:color="auto" w:fill="auto"/>
          </w:tcPr>
          <w:p w14:paraId="06DEA28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0D4D1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7541CF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8EC6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C1103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98ED8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CDDD13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B06ED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99271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7E6AC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9D3866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D7C7A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1422C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E86C12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2ABC62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DCFA9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855BF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2559D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0F52BE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C971663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42A31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76777C0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0DCF353" w14:textId="77777777" w:rsidR="00AF2445" w:rsidRDefault="00AF2445">
            <w:pPr>
              <w:spacing w:line="240" w:lineRule="auto"/>
            </w:pPr>
          </w:p>
        </w:tc>
      </w:tr>
      <w:tr w:rsidR="00AF2445" w14:paraId="7D59C095" w14:textId="176FA394" w:rsidTr="00AF2445">
        <w:trPr>
          <w:trHeight w:val="484"/>
        </w:trPr>
        <w:tc>
          <w:tcPr>
            <w:tcW w:w="709" w:type="dxa"/>
          </w:tcPr>
          <w:p w14:paraId="38C19D1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76B526B1" w14:textId="31195DC1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425" w:type="dxa"/>
            <w:shd w:val="clear" w:color="auto" w:fill="auto"/>
          </w:tcPr>
          <w:p w14:paraId="1E9A473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ABE19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F9AC4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8520A0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56EB1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8658B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06C35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7FDBE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24393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B29B1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F5759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BADC5D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8C107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61729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175C2E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DC2ECA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FDF9F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6A77C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281F65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0E311E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2317F31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FE932DA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0508395" w14:textId="77777777" w:rsidR="00AF2445" w:rsidRDefault="00AF2445">
            <w:pPr>
              <w:spacing w:line="240" w:lineRule="auto"/>
            </w:pPr>
          </w:p>
        </w:tc>
      </w:tr>
      <w:tr w:rsidR="00AF2445" w14:paraId="46488F88" w14:textId="2BD488F4" w:rsidTr="00AF2445">
        <w:trPr>
          <w:trHeight w:val="504"/>
        </w:trPr>
        <w:tc>
          <w:tcPr>
            <w:tcW w:w="709" w:type="dxa"/>
          </w:tcPr>
          <w:p w14:paraId="773E09C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220984F0" w14:textId="416CA64C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425" w:type="dxa"/>
            <w:shd w:val="clear" w:color="auto" w:fill="auto"/>
          </w:tcPr>
          <w:p w14:paraId="623DB1D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DC905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99865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C458E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A937BE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04E24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69685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D5252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FE341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2011D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2586E1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85640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5AD59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CC1613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BB66E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668EC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280DF7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0A547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5635F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396B75C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05078F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3FFC933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6D6719B" w14:textId="77777777" w:rsidR="00AF2445" w:rsidRDefault="00AF2445">
            <w:pPr>
              <w:spacing w:line="240" w:lineRule="auto"/>
            </w:pPr>
          </w:p>
        </w:tc>
      </w:tr>
      <w:tr w:rsidR="00AF2445" w14:paraId="1D187B61" w14:textId="7BD13D78" w:rsidTr="00AF2445">
        <w:trPr>
          <w:trHeight w:val="504"/>
        </w:trPr>
        <w:tc>
          <w:tcPr>
            <w:tcW w:w="709" w:type="dxa"/>
          </w:tcPr>
          <w:p w14:paraId="68B738E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580E2631" w14:textId="27776B58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425" w:type="dxa"/>
            <w:shd w:val="clear" w:color="auto" w:fill="auto"/>
          </w:tcPr>
          <w:p w14:paraId="31DC1BD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23D79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13DF8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73260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87525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6E54B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B5593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2C26D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DABEC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D4B1E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B8CE6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D2C15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513AB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74588B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99D9D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46404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01DC33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0D69E0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7A0B6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5300F98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FD2FC61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C28FDFE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BA4AA33" w14:textId="77777777" w:rsidR="00AF2445" w:rsidRDefault="00AF2445">
            <w:pPr>
              <w:spacing w:line="240" w:lineRule="auto"/>
            </w:pPr>
          </w:p>
        </w:tc>
      </w:tr>
      <w:tr w:rsidR="00AF2445" w14:paraId="2489D570" w14:textId="272257D2" w:rsidTr="00AF2445">
        <w:trPr>
          <w:trHeight w:val="484"/>
        </w:trPr>
        <w:tc>
          <w:tcPr>
            <w:tcW w:w="709" w:type="dxa"/>
          </w:tcPr>
          <w:p w14:paraId="4F41F5E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0838B91" w14:textId="3A5E1334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425" w:type="dxa"/>
            <w:shd w:val="clear" w:color="auto" w:fill="auto"/>
          </w:tcPr>
          <w:p w14:paraId="418DFBB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FD69B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ACECA4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331CC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E3B1F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3043D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A7CF3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C58D0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C139B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9CFDCF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5D1ED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4E48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70521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9C23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6BFEC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1B34B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C1874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86F76E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7303F5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B8FDF57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977F47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9E9FD0D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009DBFAE" w14:textId="77777777" w:rsidR="00AF2445" w:rsidRDefault="00AF2445">
            <w:pPr>
              <w:spacing w:line="240" w:lineRule="auto"/>
            </w:pPr>
          </w:p>
        </w:tc>
      </w:tr>
      <w:tr w:rsidR="00AF2445" w14:paraId="26D8CD53" w14:textId="3ECF3587" w:rsidTr="00AF2445">
        <w:trPr>
          <w:trHeight w:val="504"/>
        </w:trPr>
        <w:tc>
          <w:tcPr>
            <w:tcW w:w="709" w:type="dxa"/>
          </w:tcPr>
          <w:p w14:paraId="56CDFD9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37870DEF" w14:textId="6E2018B5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425" w:type="dxa"/>
            <w:shd w:val="clear" w:color="auto" w:fill="auto"/>
          </w:tcPr>
          <w:p w14:paraId="532E4F8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AD053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AE0AC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FB76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8AC43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96C38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D8FA5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09FBE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1D49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16630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BE0DA6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28893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2532B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661C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5B0FE7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21EA41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89310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2A1E3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68D569C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E45422E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2089E40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FABD84B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E955CF5" w14:textId="77777777" w:rsidR="00AF2445" w:rsidRDefault="00AF2445">
            <w:pPr>
              <w:spacing w:line="240" w:lineRule="auto"/>
            </w:pPr>
          </w:p>
        </w:tc>
      </w:tr>
      <w:tr w:rsidR="00AF2445" w14:paraId="6386A87F" w14:textId="011E9639" w:rsidTr="00AF2445">
        <w:trPr>
          <w:cantSplit/>
          <w:trHeight w:val="1146"/>
        </w:trPr>
        <w:tc>
          <w:tcPr>
            <w:tcW w:w="709" w:type="dxa"/>
            <w:shd w:val="clear" w:color="auto" w:fill="D9D9D9"/>
          </w:tcPr>
          <w:p w14:paraId="51AE2559" w14:textId="77777777" w:rsidR="00AF2445" w:rsidRPr="00CD042D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20DBA1D9" w14:textId="1D20DBCE" w:rsidR="00AF2445" w:rsidRPr="00CD042D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Sequence Diagram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4DCC57F" w14:textId="7BD4782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4914D70" w14:textId="67A251C1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554934A" w14:textId="533605A5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8A329F0" w14:textId="7CFD86FD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8CD4E5" w14:textId="55597612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3D046EE" w14:textId="58BC7336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83E0E53" w14:textId="26F896B4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B8555B" w14:textId="6A5846C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AF374E" w14:textId="44737F98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5E9B4D4" w14:textId="0812C5B3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CB0ED8" w14:textId="02E3E92B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605488A" w14:textId="2959FD29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BCA855" w14:textId="6B2E803F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928253" w14:textId="3F22FD97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A9E5B87" w14:textId="66206D0F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82A3EC8" w14:textId="20DF4B0E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7B75858" w14:textId="44D6B2CE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FC51210" w14:textId="551A8416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52F7CF" w14:textId="36E4D104" w:rsidR="00AF2445" w:rsidRPr="00247E96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D75BAD7" w14:textId="7E36BF07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88D8211" w14:textId="154B7D63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7C3CD8D" w14:textId="0C15EC9A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DB1848B" w14:textId="402274CF" w:rsidR="00AF2445" w:rsidRDefault="00AF2445" w:rsidP="00AF2445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AF2445" w14:paraId="25351F65" w14:textId="04E81121" w:rsidTr="00AF2445">
        <w:trPr>
          <w:trHeight w:val="504"/>
        </w:trPr>
        <w:tc>
          <w:tcPr>
            <w:tcW w:w="709" w:type="dxa"/>
          </w:tcPr>
          <w:p w14:paraId="3FFB0E8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1D69AE62" w14:textId="41323EE9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425" w:type="dxa"/>
            <w:shd w:val="clear" w:color="auto" w:fill="auto"/>
          </w:tcPr>
          <w:p w14:paraId="7A53AEC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66006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2B75D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55B3D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22CE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E1914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8F383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6BA31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5D7E5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C5356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9EDA9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344D1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E1F5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5C22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75E85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F6F2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39112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54C0B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9711BD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E5CFFE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C69152B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65E00EB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2F55F93C" w14:textId="77777777" w:rsidR="00AF2445" w:rsidRDefault="00AF2445">
            <w:pPr>
              <w:spacing w:line="240" w:lineRule="auto"/>
            </w:pPr>
          </w:p>
        </w:tc>
      </w:tr>
      <w:tr w:rsidR="00AF2445" w14:paraId="6C9983AA" w14:textId="10473FAD" w:rsidTr="00AF2445">
        <w:trPr>
          <w:trHeight w:val="504"/>
        </w:trPr>
        <w:tc>
          <w:tcPr>
            <w:tcW w:w="709" w:type="dxa"/>
          </w:tcPr>
          <w:p w14:paraId="02023AE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2A99DE19" w14:textId="5809CC0D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425" w:type="dxa"/>
            <w:shd w:val="clear" w:color="auto" w:fill="auto"/>
          </w:tcPr>
          <w:p w14:paraId="6BEA316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763B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38343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384E0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15CB1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1D10D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1AE52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D546E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30F02C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1EAA93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69A44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D00BB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5E2FB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5A51C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00439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2ED5B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C8EA9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DBEC3B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F0283A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8629143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86B80C6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6F37DFB4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D8DE9EF" w14:textId="77777777" w:rsidR="00AF2445" w:rsidRDefault="00AF2445">
            <w:pPr>
              <w:spacing w:line="240" w:lineRule="auto"/>
            </w:pPr>
          </w:p>
        </w:tc>
      </w:tr>
      <w:tr w:rsidR="00AF2445" w14:paraId="3AB10C69" w14:textId="5854653E" w:rsidTr="00AF2445">
        <w:trPr>
          <w:trHeight w:val="504"/>
        </w:trPr>
        <w:tc>
          <w:tcPr>
            <w:tcW w:w="709" w:type="dxa"/>
          </w:tcPr>
          <w:p w14:paraId="585D0BF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049FE7B5" w14:textId="668EA7F4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425" w:type="dxa"/>
            <w:shd w:val="clear" w:color="auto" w:fill="auto"/>
          </w:tcPr>
          <w:p w14:paraId="0588C55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07C2D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C9C3D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9CE05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1145E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B439B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17DAA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2D28F0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88765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020C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A67195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044C3CE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18601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2B63A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9A7A8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5B286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969A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C6358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FF84E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8BCD92F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FE4BBDD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507D451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586908C2" w14:textId="77777777" w:rsidR="00AF2445" w:rsidRDefault="00AF2445">
            <w:pPr>
              <w:spacing w:line="240" w:lineRule="auto"/>
            </w:pPr>
          </w:p>
        </w:tc>
      </w:tr>
      <w:tr w:rsidR="00AF2445" w14:paraId="53C543BB" w14:textId="5081D271" w:rsidTr="00AD6558">
        <w:trPr>
          <w:trHeight w:val="504"/>
        </w:trPr>
        <w:tc>
          <w:tcPr>
            <w:tcW w:w="709" w:type="dxa"/>
          </w:tcPr>
          <w:p w14:paraId="3535ED6A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70E1CA1B" w14:textId="1207167E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425" w:type="dxa"/>
            <w:shd w:val="clear" w:color="auto" w:fill="auto"/>
          </w:tcPr>
          <w:p w14:paraId="21135C6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CCB92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E7EFE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EC1A28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B4602C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DA6AB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3C3263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5E63F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EB009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44F7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996E5D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2B8901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33AD1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3A2B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05D206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56E2C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45F742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12B5D17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9F2B74" w14:textId="77777777" w:rsidR="00AF2445" w:rsidRDefault="00AF2445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F731C55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1E12B635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4EE4D41D" w14:textId="77777777" w:rsidR="00AF2445" w:rsidRDefault="00AF2445">
            <w:pPr>
              <w:spacing w:line="240" w:lineRule="auto"/>
            </w:pPr>
          </w:p>
        </w:tc>
        <w:tc>
          <w:tcPr>
            <w:tcW w:w="426" w:type="dxa"/>
          </w:tcPr>
          <w:p w14:paraId="3BAA339A" w14:textId="77777777" w:rsidR="00AF2445" w:rsidRDefault="00AF2445">
            <w:pPr>
              <w:spacing w:line="240" w:lineRule="auto"/>
            </w:pPr>
          </w:p>
        </w:tc>
      </w:tr>
      <w:tr w:rsidR="00AD6558" w14:paraId="0B7EC1B4" w14:textId="77777777" w:rsidTr="00AD6558">
        <w:trPr>
          <w:trHeight w:val="504"/>
        </w:trPr>
        <w:tc>
          <w:tcPr>
            <w:tcW w:w="709" w:type="dxa"/>
          </w:tcPr>
          <w:p w14:paraId="521532F0" w14:textId="18D9C513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125010E9" w14:textId="756A2398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425" w:type="dxa"/>
            <w:shd w:val="clear" w:color="auto" w:fill="auto"/>
          </w:tcPr>
          <w:p w14:paraId="24A56774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87E987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AB15F2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75B82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26CF2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E6690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582B8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AA8C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7A49EA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26B8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92F10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34959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25BC715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F12275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C3B452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9BB7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CA23BF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CA037F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F4DFF2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3404BB1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24A473AF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53F6C4C2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3CE72B8E" w14:textId="77777777" w:rsidR="00AD6558" w:rsidRDefault="00AD6558">
            <w:pPr>
              <w:spacing w:line="240" w:lineRule="auto"/>
            </w:pPr>
          </w:p>
        </w:tc>
      </w:tr>
      <w:tr w:rsidR="00AD6558" w14:paraId="6681C1B6" w14:textId="77777777" w:rsidTr="00AD6558">
        <w:trPr>
          <w:trHeight w:val="504"/>
        </w:trPr>
        <w:tc>
          <w:tcPr>
            <w:tcW w:w="709" w:type="dxa"/>
          </w:tcPr>
          <w:p w14:paraId="09942B34" w14:textId="1AF14979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144A179A" w14:textId="359C5F14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425" w:type="dxa"/>
            <w:shd w:val="clear" w:color="auto" w:fill="auto"/>
          </w:tcPr>
          <w:p w14:paraId="79781AC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A8281A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1171ED3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06530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AC0D3C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847A89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C5D950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2B6E1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2BFAF9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47CAFE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D43566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55947D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2E63A9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B24BF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185F0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165F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B22600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68A35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4F3C89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CD23E64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08B06E61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73872FDD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24442D12" w14:textId="77777777" w:rsidR="00AD6558" w:rsidRDefault="00AD6558">
            <w:pPr>
              <w:spacing w:line="240" w:lineRule="auto"/>
            </w:pPr>
          </w:p>
        </w:tc>
      </w:tr>
      <w:tr w:rsidR="00AD6558" w14:paraId="6A3B3A4A" w14:textId="77777777" w:rsidTr="00AD6558">
        <w:trPr>
          <w:trHeight w:val="504"/>
        </w:trPr>
        <w:tc>
          <w:tcPr>
            <w:tcW w:w="709" w:type="dxa"/>
          </w:tcPr>
          <w:p w14:paraId="640E0405" w14:textId="7D382722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08BD2BDB" w14:textId="6E424606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425" w:type="dxa"/>
            <w:shd w:val="clear" w:color="auto" w:fill="auto"/>
          </w:tcPr>
          <w:p w14:paraId="5C482395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89FFB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24019A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B5E1690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944CD5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545BE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565C32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BDB9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C4A34C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B97A3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92877E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64BBC0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83797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D76CFF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7D5743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9A35E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4D3B11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DFE6EC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ACD3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38F9CE2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77826523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606EE427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19339080" w14:textId="77777777" w:rsidR="00AD6558" w:rsidRDefault="00AD6558">
            <w:pPr>
              <w:spacing w:line="240" w:lineRule="auto"/>
            </w:pPr>
          </w:p>
        </w:tc>
      </w:tr>
      <w:tr w:rsidR="00AD6558" w14:paraId="5D7F7319" w14:textId="77777777" w:rsidTr="00AD6558">
        <w:trPr>
          <w:trHeight w:val="504"/>
        </w:trPr>
        <w:tc>
          <w:tcPr>
            <w:tcW w:w="709" w:type="dxa"/>
          </w:tcPr>
          <w:p w14:paraId="1F722198" w14:textId="7D6F6264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787F9776" w14:textId="351E8E24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425" w:type="dxa"/>
            <w:shd w:val="clear" w:color="auto" w:fill="auto"/>
          </w:tcPr>
          <w:p w14:paraId="51E28280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B5536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C4E37C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BF2D6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3DAD47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D2D1CA3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6B07A9F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5D04B2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89FFD3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280F5B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E1D76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5112685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FF743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1A28CA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29B99E3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6B5E66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114D18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C7439F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7A038D" w14:textId="77777777" w:rsidR="00AD6558" w:rsidRDefault="00AD6558" w:rsidP="0060430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0E71B6F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3D141152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</w:tcPr>
          <w:p w14:paraId="45E93FC5" w14:textId="77777777" w:rsidR="00AD6558" w:rsidRDefault="00AD6558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20404ABA" w14:textId="77777777" w:rsidR="00AD6558" w:rsidRDefault="00AD6558">
            <w:pPr>
              <w:spacing w:line="240" w:lineRule="auto"/>
            </w:pPr>
          </w:p>
        </w:tc>
      </w:tr>
    </w:tbl>
    <w:p w14:paraId="4F2C5597" w14:textId="77777777" w:rsidR="00ED711A" w:rsidRDefault="00ED711A"/>
    <w:p w14:paraId="72DC5DA4" w14:textId="77777777" w:rsidR="00ED711A" w:rsidRDefault="00ED711A"/>
    <w:p w14:paraId="34F68996" w14:textId="77777777" w:rsidR="00057AD0" w:rsidRDefault="00057AD0"/>
    <w:p w14:paraId="7109009A" w14:textId="77777777" w:rsidR="00057AD0" w:rsidRDefault="00057AD0"/>
    <w:p w14:paraId="01690E3C" w14:textId="77777777" w:rsidR="00057AD0" w:rsidRDefault="00057AD0"/>
    <w:p w14:paraId="3653B1B2" w14:textId="77777777" w:rsidR="00057AD0" w:rsidRDefault="00057AD0"/>
    <w:p w14:paraId="43D4BF59" w14:textId="77777777" w:rsidR="00057AD0" w:rsidRDefault="00057AD0"/>
    <w:p w14:paraId="53BD9BC9" w14:textId="77777777" w:rsidR="00057AD0" w:rsidRDefault="00057AD0"/>
    <w:p w14:paraId="2C0E61C9" w14:textId="77777777" w:rsidR="00057AD0" w:rsidRDefault="00057AD0"/>
    <w:p w14:paraId="3ECA27D9" w14:textId="77777777" w:rsidR="00057AD0" w:rsidRDefault="00057AD0"/>
    <w:p w14:paraId="5A6A6CF0" w14:textId="11A75BD5" w:rsidR="00F650A1" w:rsidRDefault="00F650A1" w:rsidP="00F650A1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3" w:name="_Toc401733841"/>
      <w:r>
        <w:rPr>
          <w:rFonts w:ascii="Times" w:hAnsi="Times"/>
          <w:color w:val="000000" w:themeColor="text1"/>
          <w:sz w:val="28"/>
          <w:lang w:bidi="ar-SA"/>
        </w:rPr>
        <w:lastRenderedPageBreak/>
        <w:t>2.6 Bi-directional metrics: User Interface Design and User Requirement Specification</w:t>
      </w:r>
      <w:bookmarkEnd w:id="23"/>
    </w:p>
    <w:tbl>
      <w:tblPr>
        <w:tblStyle w:val="TableGrid"/>
        <w:tblW w:w="140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10"/>
        <w:gridCol w:w="35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F650A1" w14:paraId="60B0D65C" w14:textId="77777777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E20DA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1962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F5B417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AEC765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3C857D5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8273FB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4C4FF2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47DCF5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9890C3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9A63CE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97B0FE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11E14A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A0ABDD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922521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4B382B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5AB4C5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79CDB4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7962B8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710E55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E3AE16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3E6A32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020E14D8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714257BD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192CF37D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6C85B655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14:paraId="6566EB96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6E7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024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2E6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6D5D5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902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D40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A19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A71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447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5F4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7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CBE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F3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C8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C35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F72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8A1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2B5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7F6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002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325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CADE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5927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F0F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8F6D" w14:textId="77777777" w:rsidR="00F650A1" w:rsidRDefault="00F650A1">
            <w:pPr>
              <w:spacing w:line="240" w:lineRule="auto"/>
            </w:pPr>
          </w:p>
        </w:tc>
      </w:tr>
      <w:tr w:rsidR="00F650A1" w14:paraId="37DD722A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D30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95D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8BA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A67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5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3A6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8D6592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484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58C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CE3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CF3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97C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6D3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87D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6C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8DF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E5A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A54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4A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FB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7E1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EAEE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9D9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016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7C54" w14:textId="77777777" w:rsidR="00F650A1" w:rsidRDefault="00F650A1">
            <w:pPr>
              <w:spacing w:line="240" w:lineRule="auto"/>
            </w:pPr>
          </w:p>
        </w:tc>
      </w:tr>
      <w:tr w:rsidR="00F650A1" w14:paraId="313B920F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925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1E3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25C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7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5E0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E7F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023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3D7FD5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4BD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A73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6A8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E28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450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3F7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A5F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20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88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B08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6A3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74E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87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7628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A417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BBC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F324" w14:textId="77777777" w:rsidR="00F650A1" w:rsidRDefault="00F650A1">
            <w:pPr>
              <w:spacing w:line="240" w:lineRule="auto"/>
            </w:pPr>
          </w:p>
        </w:tc>
      </w:tr>
      <w:tr w:rsidR="00F650A1" w14:paraId="0D1A4AF6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051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33A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320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7A5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DA6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A53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1C3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B07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522A57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9C3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E4B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083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ECC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7B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FE2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325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4B9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94E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2CB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46E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93A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C8F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440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FAF6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C93" w14:textId="77777777" w:rsidR="00F650A1" w:rsidRDefault="00F650A1">
            <w:pPr>
              <w:spacing w:line="240" w:lineRule="auto"/>
            </w:pPr>
          </w:p>
        </w:tc>
      </w:tr>
      <w:tr w:rsidR="00F650A1" w14:paraId="7AB2E95F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84C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9B3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0C5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A4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0A3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5D9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245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91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31D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820DD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D4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E24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93B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C07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C4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040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C39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FDB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9C4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6C3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B0C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8A73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348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9F6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E868" w14:textId="77777777" w:rsidR="00F650A1" w:rsidRDefault="00F650A1">
            <w:pPr>
              <w:spacing w:line="240" w:lineRule="auto"/>
            </w:pPr>
          </w:p>
        </w:tc>
      </w:tr>
      <w:tr w:rsidR="00F650A1" w14:paraId="7576A62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CAA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A30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5A1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79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3E568A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A79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ED7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568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672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D1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4CF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596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591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F30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BF9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B7B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8F0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B57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4E2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0EC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748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9B9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D74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D253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830F" w14:textId="77777777" w:rsidR="00F650A1" w:rsidRDefault="00F650A1">
            <w:pPr>
              <w:spacing w:line="240" w:lineRule="auto"/>
            </w:pPr>
          </w:p>
        </w:tc>
      </w:tr>
      <w:tr w:rsidR="00F650A1" w14:paraId="3EB84FFD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CA0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C1D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118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D83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75EA05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A4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883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D2A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77D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097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61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F16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85A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7EC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6E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0B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8F8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90D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E5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B77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A5A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8AB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FA34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87A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5862" w14:textId="77777777" w:rsidR="00F650A1" w:rsidRDefault="00F650A1">
            <w:pPr>
              <w:spacing w:line="240" w:lineRule="auto"/>
            </w:pPr>
          </w:p>
        </w:tc>
      </w:tr>
      <w:tr w:rsidR="00F650A1" w14:paraId="740722A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E9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D7D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534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59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2F436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C8D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CF8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4B6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BAC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AC9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717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024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370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148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917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0C3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E05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55B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787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344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897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D6F3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D768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9449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96BF" w14:textId="77777777" w:rsidR="00F650A1" w:rsidRDefault="00F650A1">
            <w:pPr>
              <w:spacing w:line="240" w:lineRule="auto"/>
            </w:pPr>
          </w:p>
        </w:tc>
      </w:tr>
      <w:tr w:rsidR="00F650A1" w14:paraId="17AD845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A72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43F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1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272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36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E4A4CB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42A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CF3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988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05D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466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A3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BC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776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6E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97E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ED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63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C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BFD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34F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8E1F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EB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6BF6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A6C5" w14:textId="77777777" w:rsidR="00F650A1" w:rsidRDefault="00F650A1">
            <w:pPr>
              <w:spacing w:line="240" w:lineRule="auto"/>
            </w:pPr>
          </w:p>
        </w:tc>
      </w:tr>
      <w:tr w:rsidR="00F650A1" w14:paraId="322D6643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075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CF7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2F9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924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D1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9B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748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F16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E96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8C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5F5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233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CF5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18F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D17A9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024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DE0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2E3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1FD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2F4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BAA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D9E1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5E56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DBA9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DB1A" w14:textId="77777777" w:rsidR="00F650A1" w:rsidRDefault="00F650A1">
            <w:pPr>
              <w:spacing w:line="240" w:lineRule="auto"/>
            </w:pPr>
          </w:p>
        </w:tc>
      </w:tr>
      <w:tr w:rsidR="00F650A1" w14:paraId="67EE413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EE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261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5C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1D9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40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71B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7F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849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644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C03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FD7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640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AFD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C87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526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B912D7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894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C70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4E0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5CF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EE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D9D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BCD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525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78BA" w14:textId="77777777" w:rsidR="00F650A1" w:rsidRDefault="00F650A1">
            <w:pPr>
              <w:spacing w:line="240" w:lineRule="auto"/>
            </w:pPr>
          </w:p>
        </w:tc>
      </w:tr>
      <w:tr w:rsidR="00F650A1" w14:paraId="422F53E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16C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A4E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2ED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CB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FB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2A4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A6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8A6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C2D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6D8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D2E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F8D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784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1D3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63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D5EF8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E52A79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49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710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EEE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09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32E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8BB4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2113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C7F1" w14:textId="77777777" w:rsidR="00F650A1" w:rsidRDefault="00F650A1">
            <w:pPr>
              <w:spacing w:line="240" w:lineRule="auto"/>
            </w:pPr>
          </w:p>
        </w:tc>
      </w:tr>
      <w:tr w:rsidR="00F650A1" w14:paraId="54C938EA" w14:textId="77777777" w:rsidTr="00F650A1">
        <w:trPr>
          <w:trHeight w:val="11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369B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EC4BC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User Interface Design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924F6F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A249AD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954C38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3DD1B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248095E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403F0F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63F63E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8E9909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35C65E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ABEAE4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030C5B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4A1CE05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50D7E0B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04D4CEA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307E3E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10BE367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6C3B185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3222920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hideMark/>
          </w:tcPr>
          <w:p w14:paraId="73492C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5941C94B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4BD43410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26DE2048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hideMark/>
          </w:tcPr>
          <w:p w14:paraId="32893529" w14:textId="77777777" w:rsidR="00F650A1" w:rsidRDefault="00F650A1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F650A1" w14:paraId="24CAA012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CB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BF7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D7D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6C9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549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2BF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01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ABF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B4F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3A5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360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89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FB2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259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BED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0F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856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2B5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672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166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8CA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F802AC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45F2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170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3CC7" w14:textId="77777777" w:rsidR="00F650A1" w:rsidRDefault="00F650A1">
            <w:pPr>
              <w:spacing w:line="240" w:lineRule="auto"/>
            </w:pPr>
          </w:p>
        </w:tc>
      </w:tr>
      <w:tr w:rsidR="00F650A1" w14:paraId="144B8BF9" w14:textId="77777777" w:rsidTr="00F650A1">
        <w:trPr>
          <w:trHeight w:val="48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9D1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714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20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82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719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5E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8E3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740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E6A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270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3B6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8BF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3F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8E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B83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6BA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812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B7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BEE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E08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E2B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B018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B12BB6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84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BA2F" w14:textId="77777777" w:rsidR="00F650A1" w:rsidRDefault="00F650A1">
            <w:pPr>
              <w:spacing w:line="240" w:lineRule="auto"/>
            </w:pPr>
          </w:p>
        </w:tc>
      </w:tr>
      <w:tr w:rsidR="00F650A1" w14:paraId="27218E4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7C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E7E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672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F0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545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B08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F3F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3AC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C68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E18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435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8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6FC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80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4AD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EB9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912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D08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7D7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47C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49D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395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34551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6B21984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989D0F2" w14:textId="77777777" w:rsidR="00F650A1" w:rsidRDefault="00F650A1">
            <w:pPr>
              <w:spacing w:line="240" w:lineRule="auto"/>
            </w:pPr>
          </w:p>
        </w:tc>
      </w:tr>
      <w:tr w:rsidR="00F650A1" w14:paraId="73E5C6F5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D1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BC5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D33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794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C7F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F5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94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B3A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AC6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3DF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F03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212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06D7C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6B0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3F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A50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85F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10208D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63A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41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199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3B6E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90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B6E8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94B6" w14:textId="77777777" w:rsidR="00F650A1" w:rsidRDefault="00F650A1">
            <w:pPr>
              <w:spacing w:line="240" w:lineRule="auto"/>
            </w:pPr>
          </w:p>
        </w:tc>
      </w:tr>
      <w:tr w:rsidR="00F650A1" w14:paraId="42F4A3A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91B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55A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B8C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D2C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163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B6C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552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35E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C3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B1B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C37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5A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743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A70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F9C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13E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40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D85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27823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CD0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AB4625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D901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20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ABC6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69B" w14:textId="77777777" w:rsidR="00F650A1" w:rsidRDefault="00F650A1">
            <w:pPr>
              <w:spacing w:line="240" w:lineRule="auto"/>
            </w:pPr>
          </w:p>
        </w:tc>
      </w:tr>
      <w:tr w:rsidR="00F650A1" w14:paraId="25903B40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2F3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252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83515C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C61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525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1F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5E6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1B3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FFD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CC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93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716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B6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282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E65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6F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EEF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800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6D0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3DA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B5B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28B4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86B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ED2D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5A7" w14:textId="77777777" w:rsidR="00F650A1" w:rsidRDefault="00F650A1">
            <w:pPr>
              <w:spacing w:line="240" w:lineRule="auto"/>
            </w:pPr>
          </w:p>
        </w:tc>
      </w:tr>
      <w:tr w:rsidR="00F650A1" w14:paraId="6F84C718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C92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0B9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UI-39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E76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B60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138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54E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EB3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F5D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6CC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E6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601A56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C89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2D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00D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7B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601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296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CA8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77C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0C3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50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E073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3A2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1F1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462B" w14:textId="77777777" w:rsidR="00F650A1" w:rsidRDefault="00F650A1">
            <w:pPr>
              <w:spacing w:line="240" w:lineRule="auto"/>
            </w:pPr>
          </w:p>
        </w:tc>
      </w:tr>
      <w:tr w:rsidR="00F650A1" w14:paraId="38ACE369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DE0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90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0FC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4F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A00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548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C86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55C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AF0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689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9B6D2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28E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83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B74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964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FA5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43B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2C6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475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430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3CA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EB92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F5E9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DC7C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702B" w14:textId="77777777" w:rsidR="00F650A1" w:rsidRDefault="00F650A1">
            <w:pPr>
              <w:spacing w:line="240" w:lineRule="auto"/>
            </w:pPr>
          </w:p>
        </w:tc>
      </w:tr>
      <w:tr w:rsidR="00F650A1" w14:paraId="6A349BCC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F90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53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C3D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069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844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853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63C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48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C8B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D54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569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553A96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CA9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348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78DD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6AE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4D9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C26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75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2452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4E5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E5F9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6C3B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E721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B2B4" w14:textId="77777777" w:rsidR="00F650A1" w:rsidRDefault="00F650A1">
            <w:pPr>
              <w:spacing w:line="240" w:lineRule="auto"/>
            </w:pPr>
          </w:p>
        </w:tc>
      </w:tr>
      <w:tr w:rsidR="00F650A1" w14:paraId="570E859E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DD6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127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028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975C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859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555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AFC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BEC7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CAB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699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FB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08D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3B5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F9A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906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AE5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2C6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3B5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57B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010E2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CB20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5AE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0B75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574E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0FF9" w14:textId="77777777" w:rsidR="00F650A1" w:rsidRDefault="00F650A1">
            <w:pPr>
              <w:spacing w:line="240" w:lineRule="auto"/>
            </w:pPr>
          </w:p>
        </w:tc>
      </w:tr>
      <w:tr w:rsidR="00F650A1" w14:paraId="063453D7" w14:textId="77777777" w:rsidTr="00F650A1">
        <w:trPr>
          <w:trHeight w:val="50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E72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87419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E0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752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CDE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F3D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4F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291B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DC8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1511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131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C14E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9B6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3DAEF5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1773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5784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3A66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190F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26E8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7B4A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C8B5" w14:textId="77777777" w:rsidR="00F650A1" w:rsidRDefault="00F650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A74A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8C10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14E8" w14:textId="77777777" w:rsidR="00F650A1" w:rsidRDefault="00F650A1">
            <w:pPr>
              <w:spacing w:line="240" w:lineRule="auto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F2FB" w14:textId="77777777" w:rsidR="00F650A1" w:rsidRDefault="00F650A1">
            <w:pPr>
              <w:spacing w:line="240" w:lineRule="auto"/>
            </w:pPr>
          </w:p>
        </w:tc>
      </w:tr>
    </w:tbl>
    <w:p w14:paraId="56450E2A" w14:textId="77777777"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23D413E" w14:textId="77777777" w:rsidR="00DD16D9" w:rsidRDefault="00DD16D9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3BE5389" w14:textId="3C10DCC8" w:rsidR="00315944" w:rsidRPr="0094237D" w:rsidRDefault="00F650A1" w:rsidP="00DC65F6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4" w:name="_Toc401733842"/>
      <w:r>
        <w:rPr>
          <w:rFonts w:ascii="Times" w:hAnsi="Times"/>
          <w:color w:val="000000" w:themeColor="text1"/>
          <w:sz w:val="28"/>
          <w:lang w:bidi="ar-SA"/>
        </w:rPr>
        <w:lastRenderedPageBreak/>
        <w:t>2.7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 xml:space="preserve"> </w:t>
      </w:r>
      <w:r w:rsidR="00ED711A" w:rsidRPr="0094237D">
        <w:rPr>
          <w:rFonts w:ascii="Times" w:hAnsi="Times"/>
          <w:color w:val="000000" w:themeColor="text1"/>
          <w:sz w:val="28"/>
          <w:lang w:bidi="ar-SA"/>
        </w:rPr>
        <w:t xml:space="preserve">Bi-directional metrics: </w:t>
      </w:r>
      <w:r w:rsidR="00315944" w:rsidRPr="0094237D">
        <w:rPr>
          <w:rFonts w:ascii="Times" w:hAnsi="Times"/>
          <w:color w:val="000000" w:themeColor="text1"/>
          <w:sz w:val="28"/>
          <w:lang w:bidi="ar-SA"/>
        </w:rPr>
        <w:t>System Test Case and User Requirement Specification</w:t>
      </w:r>
      <w:bookmarkEnd w:id="24"/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1358EB" w14:paraId="31EBC9E8" w14:textId="05139E41" w:rsidTr="001358EB">
        <w:trPr>
          <w:trHeight w:val="1146"/>
        </w:trPr>
        <w:tc>
          <w:tcPr>
            <w:tcW w:w="707" w:type="dxa"/>
            <w:shd w:val="clear" w:color="auto" w:fill="D9D9D9"/>
          </w:tcPr>
          <w:p w14:paraId="17979BCB" w14:textId="77777777" w:rsidR="001358EB" w:rsidRPr="00CD042D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2E40793D" w14:textId="77777777" w:rsidR="001358EB" w:rsidRPr="003D7C61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A77DF5D" w14:textId="5376195C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C0FA8E" w14:textId="48D9A05B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58F884" w14:textId="1E468B79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942E579" w14:textId="1A9D1938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6A472B" w14:textId="1D7A2A07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6393242" w14:textId="29FCD780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49EEB6" w14:textId="410D1F3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5782B4" w14:textId="70239005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3DEAEA" w14:textId="35B46DFB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869DD56" w14:textId="2935CA20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05D0D47" w14:textId="534135FC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CD318E3" w14:textId="0CE3F05B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6E89DE" w14:textId="5505574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ABD579" w14:textId="08210DA0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297C44" w14:textId="6599C924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1911977" w14:textId="6DD1CCE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68ABF1F" w14:textId="58EB854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3D300BF" w14:textId="57E8819B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0D07C3A" w14:textId="405A14AC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CAACDA6" w14:textId="578E28FB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FA02F53" w14:textId="03C70B17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F444AB5" w14:textId="06012609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9F2ED80" w14:textId="751CCEFB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14:paraId="1381580C" w14:textId="6D3D575C" w:rsidTr="00FF2948">
        <w:trPr>
          <w:trHeight w:val="504"/>
        </w:trPr>
        <w:tc>
          <w:tcPr>
            <w:tcW w:w="707" w:type="dxa"/>
          </w:tcPr>
          <w:p w14:paraId="3DAD8D7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4618F34F" w14:textId="46157BDB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425" w:type="dxa"/>
            <w:shd w:val="clear" w:color="auto" w:fill="3366FF"/>
          </w:tcPr>
          <w:p w14:paraId="463AF8D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68189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84D25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8734B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FF39A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2E92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C8175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348D6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2224C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E9B72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E23B98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91DEB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18F3E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52E42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086FB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B2590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0E5F7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271F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89E61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4D5F14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4456971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5EAF276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1646D9D" w14:textId="77777777" w:rsidR="001358EB" w:rsidRDefault="001358EB">
            <w:pPr>
              <w:spacing w:line="240" w:lineRule="auto"/>
            </w:pPr>
          </w:p>
        </w:tc>
      </w:tr>
      <w:tr w:rsidR="001358EB" w14:paraId="7465ECE7" w14:textId="74CDE438" w:rsidTr="00FF2948">
        <w:trPr>
          <w:trHeight w:val="484"/>
        </w:trPr>
        <w:tc>
          <w:tcPr>
            <w:tcW w:w="707" w:type="dxa"/>
          </w:tcPr>
          <w:p w14:paraId="641B83E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0E9FE999" w14:textId="0DB22B0F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425" w:type="dxa"/>
            <w:shd w:val="clear" w:color="auto" w:fill="auto"/>
          </w:tcPr>
          <w:p w14:paraId="27D13A4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20B6336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8DFB0D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8F221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61A750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07CC9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40378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9F60A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4BD77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94A55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6973F7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B6C3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2235B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749EB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FA243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4BC88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59345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38EDA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010A0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9B91D6D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DAA936B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3E6723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AB9B6D2" w14:textId="77777777" w:rsidR="001358EB" w:rsidRDefault="001358EB">
            <w:pPr>
              <w:spacing w:line="240" w:lineRule="auto"/>
            </w:pPr>
          </w:p>
        </w:tc>
      </w:tr>
      <w:tr w:rsidR="001358EB" w14:paraId="654D75E1" w14:textId="41A7919F" w:rsidTr="00FF2948">
        <w:trPr>
          <w:trHeight w:val="504"/>
        </w:trPr>
        <w:tc>
          <w:tcPr>
            <w:tcW w:w="707" w:type="dxa"/>
          </w:tcPr>
          <w:p w14:paraId="053E5D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448A03A2" w14:textId="6E71AA61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34</w:t>
            </w:r>
          </w:p>
        </w:tc>
        <w:tc>
          <w:tcPr>
            <w:tcW w:w="425" w:type="dxa"/>
            <w:shd w:val="clear" w:color="auto" w:fill="auto"/>
          </w:tcPr>
          <w:p w14:paraId="7DBA27B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930E8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3366FF"/>
          </w:tcPr>
          <w:p w14:paraId="49A0D9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B9BEB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D7358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2C250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943F0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41D73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EA284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1726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212B2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821D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9A3AB1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85FC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AE88C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1C29C2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EC637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AFF4D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D51A4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8A5A0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AAB98A7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40C12AB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34CEFC" w14:textId="77777777" w:rsidR="001358EB" w:rsidRDefault="001358EB">
            <w:pPr>
              <w:spacing w:line="240" w:lineRule="auto"/>
            </w:pPr>
          </w:p>
        </w:tc>
      </w:tr>
      <w:tr w:rsidR="001358EB" w14:paraId="60C6DE6C" w14:textId="2AF58179" w:rsidTr="00FF2948">
        <w:trPr>
          <w:trHeight w:val="504"/>
        </w:trPr>
        <w:tc>
          <w:tcPr>
            <w:tcW w:w="707" w:type="dxa"/>
          </w:tcPr>
          <w:p w14:paraId="67B01B1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6A0D3AB1" w14:textId="5A45940B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-35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918E9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318EF9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EACED9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3366FF"/>
          </w:tcPr>
          <w:p w14:paraId="1B23A35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13EAA4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1860C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E45A87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5C552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E3B083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B7F4E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3B716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7A3F5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C5B3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A46E2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229CE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EAB98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CB89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A3B5A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7BC3B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74D65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84F000C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9C1BAA8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82280E5" w14:textId="77777777" w:rsidR="001358EB" w:rsidRDefault="001358EB">
            <w:pPr>
              <w:spacing w:line="240" w:lineRule="auto"/>
            </w:pPr>
          </w:p>
        </w:tc>
      </w:tr>
      <w:tr w:rsidR="001358EB" w14:paraId="04B80055" w14:textId="1EB79E12" w:rsidTr="001358EB">
        <w:trPr>
          <w:trHeight w:val="484"/>
        </w:trPr>
        <w:tc>
          <w:tcPr>
            <w:tcW w:w="707" w:type="dxa"/>
          </w:tcPr>
          <w:p w14:paraId="484FD16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3920C258" w14:textId="73D57941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CC7BB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7B2FBD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7431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90B0B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45D957D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0BC5B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AE06C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46EAB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A65F7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A8556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1621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7C774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F99D5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4E5D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C1886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9919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3D32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B77817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AD879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537D9F5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AB12F1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A679FA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4659D65" w14:textId="77777777" w:rsidR="001358EB" w:rsidRDefault="001358EB">
            <w:pPr>
              <w:spacing w:line="240" w:lineRule="auto"/>
            </w:pPr>
          </w:p>
        </w:tc>
      </w:tr>
      <w:tr w:rsidR="001358EB" w14:paraId="4CEF8E7C" w14:textId="0953F49A" w:rsidTr="001358EB">
        <w:trPr>
          <w:trHeight w:val="504"/>
        </w:trPr>
        <w:tc>
          <w:tcPr>
            <w:tcW w:w="707" w:type="dxa"/>
          </w:tcPr>
          <w:p w14:paraId="21F17F6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48B1EABC" w14:textId="26235F5E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-37</w:t>
            </w:r>
          </w:p>
        </w:tc>
        <w:tc>
          <w:tcPr>
            <w:tcW w:w="425" w:type="dxa"/>
            <w:shd w:val="clear" w:color="auto" w:fill="auto"/>
          </w:tcPr>
          <w:p w14:paraId="6C87175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977E2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FCEBF3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8B355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893A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7858F9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9E37A6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DB079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BE638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FDE7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9B546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01310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6C2DC4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A01A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56E971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EA85B3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C0872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0EB1A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2C2012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DB614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F30D15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EDCC98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72B4934" w14:textId="77777777" w:rsidR="001358EB" w:rsidRDefault="001358EB">
            <w:pPr>
              <w:spacing w:line="240" w:lineRule="auto"/>
            </w:pPr>
          </w:p>
        </w:tc>
      </w:tr>
      <w:tr w:rsidR="001358EB" w14:paraId="2B1E2E21" w14:textId="02A44CF3" w:rsidTr="001358EB">
        <w:trPr>
          <w:trHeight w:val="484"/>
        </w:trPr>
        <w:tc>
          <w:tcPr>
            <w:tcW w:w="707" w:type="dxa"/>
          </w:tcPr>
          <w:p w14:paraId="1D39FB1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5461BB14" w14:textId="47C5566B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-38</w:t>
            </w:r>
          </w:p>
        </w:tc>
        <w:tc>
          <w:tcPr>
            <w:tcW w:w="425" w:type="dxa"/>
            <w:shd w:val="clear" w:color="auto" w:fill="auto"/>
          </w:tcPr>
          <w:p w14:paraId="4452CA6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2CA17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3B6BA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09EF26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69E2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AF244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C0E876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6DB10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2CD99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A5633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DBB5C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DA799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77D3A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FF64E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FCE53B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6EB25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BC1D5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BEE18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DFF8F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428BFD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A53C85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B387A8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0C27D18" w14:textId="77777777" w:rsidR="001358EB" w:rsidRDefault="001358EB">
            <w:pPr>
              <w:spacing w:line="240" w:lineRule="auto"/>
            </w:pPr>
          </w:p>
        </w:tc>
      </w:tr>
      <w:tr w:rsidR="001358EB" w14:paraId="7BE9A89C" w14:textId="6045BD96" w:rsidTr="001358EB">
        <w:trPr>
          <w:trHeight w:val="504"/>
        </w:trPr>
        <w:tc>
          <w:tcPr>
            <w:tcW w:w="707" w:type="dxa"/>
          </w:tcPr>
          <w:p w14:paraId="3FDC636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04DE6833" w14:textId="7170A454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-39</w:t>
            </w:r>
          </w:p>
        </w:tc>
        <w:tc>
          <w:tcPr>
            <w:tcW w:w="425" w:type="dxa"/>
            <w:shd w:val="clear" w:color="auto" w:fill="auto"/>
          </w:tcPr>
          <w:p w14:paraId="635010B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E326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0108F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C1BA4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13373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3B010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2D8D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65504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C47E2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2906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DAC13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32812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91241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62229F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B00D7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01854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D6359C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77DE5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9A830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E870259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C720EE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EB1EC5C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AC573B8" w14:textId="77777777" w:rsidR="001358EB" w:rsidRDefault="001358EB">
            <w:pPr>
              <w:spacing w:line="240" w:lineRule="auto"/>
            </w:pPr>
          </w:p>
        </w:tc>
      </w:tr>
      <w:tr w:rsidR="001358EB" w14:paraId="2DE25394" w14:textId="23F51BB5" w:rsidTr="001358EB">
        <w:trPr>
          <w:trHeight w:val="504"/>
        </w:trPr>
        <w:tc>
          <w:tcPr>
            <w:tcW w:w="707" w:type="dxa"/>
          </w:tcPr>
          <w:p w14:paraId="4DF675B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030DB516" w14:textId="5AA5C84C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-40</w:t>
            </w:r>
          </w:p>
        </w:tc>
        <w:tc>
          <w:tcPr>
            <w:tcW w:w="425" w:type="dxa"/>
            <w:shd w:val="clear" w:color="auto" w:fill="auto"/>
          </w:tcPr>
          <w:p w14:paraId="3FE8BFC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12AE6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BAA11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C2646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322C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AA183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36ED8D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8232B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E0A73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7CCCA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AC479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6721D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589A9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D2C9B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4B3B5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3122F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017692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D2A981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19CC2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D34BBA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B0EF744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4830B52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FA1B37E" w14:textId="77777777" w:rsidR="001358EB" w:rsidRDefault="001358EB">
            <w:pPr>
              <w:spacing w:line="240" w:lineRule="auto"/>
            </w:pPr>
          </w:p>
        </w:tc>
      </w:tr>
      <w:tr w:rsidR="001358EB" w14:paraId="00238E9B" w14:textId="496FAFF4" w:rsidTr="001358EB">
        <w:trPr>
          <w:trHeight w:val="484"/>
        </w:trPr>
        <w:tc>
          <w:tcPr>
            <w:tcW w:w="707" w:type="dxa"/>
          </w:tcPr>
          <w:p w14:paraId="5EAD25F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39730DB" w14:textId="016AF39C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-41</w:t>
            </w:r>
          </w:p>
        </w:tc>
        <w:tc>
          <w:tcPr>
            <w:tcW w:w="425" w:type="dxa"/>
            <w:shd w:val="clear" w:color="auto" w:fill="auto"/>
          </w:tcPr>
          <w:p w14:paraId="4A3A022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71355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16F8C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53E04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CF339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FC26F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6FA12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8643B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DF8DB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84C194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722EA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758F0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FD7DE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0D4BA4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BFAECB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5807C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2FAC0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71B4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00E360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CBE12E8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2E8445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393AE2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38DE0FE" w14:textId="77777777" w:rsidR="001358EB" w:rsidRDefault="001358EB">
            <w:pPr>
              <w:spacing w:line="240" w:lineRule="auto"/>
            </w:pPr>
          </w:p>
        </w:tc>
      </w:tr>
      <w:tr w:rsidR="001358EB" w14:paraId="363B56FD" w14:textId="24FD6FA7" w:rsidTr="001358EB">
        <w:trPr>
          <w:trHeight w:val="504"/>
        </w:trPr>
        <w:tc>
          <w:tcPr>
            <w:tcW w:w="707" w:type="dxa"/>
          </w:tcPr>
          <w:p w14:paraId="6F22757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18018066" w14:textId="3D93157A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-42</w:t>
            </w:r>
          </w:p>
        </w:tc>
        <w:tc>
          <w:tcPr>
            <w:tcW w:w="425" w:type="dxa"/>
            <w:shd w:val="clear" w:color="auto" w:fill="auto"/>
          </w:tcPr>
          <w:p w14:paraId="0CA7780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B4C6D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3CEA3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F21E1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79379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56708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27A84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6ED52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F4FA1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AF68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01419A4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C75C0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23073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5D77EA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237C3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760AA1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68F31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438E6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BBE53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9B12B6B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CDB61D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7464BC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ED4F73E" w14:textId="77777777" w:rsidR="001358EB" w:rsidRDefault="001358EB">
            <w:pPr>
              <w:spacing w:line="240" w:lineRule="auto"/>
            </w:pPr>
          </w:p>
        </w:tc>
      </w:tr>
      <w:tr w:rsidR="001358EB" w14:paraId="6DA1E4EE" w14:textId="0B1DCDFC" w:rsidTr="001358EB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14:paraId="1D850A2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E2E5F1" w14:textId="1D9111FD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29C006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C75B1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FD35C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04F04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482BD9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6B035F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11395C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765EAF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BF36F8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0B570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F177E0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234B2A3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9E442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A8BE3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B972DF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1CAFD5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65338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C762B0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C5E018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73E277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5C39F4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CC1916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8F2E705" w14:textId="77777777" w:rsidR="001358EB" w:rsidRDefault="001358EB">
            <w:pPr>
              <w:spacing w:line="240" w:lineRule="auto"/>
            </w:pPr>
          </w:p>
        </w:tc>
      </w:tr>
      <w:tr w:rsidR="001358EB" w14:paraId="5BBF49F1" w14:textId="0AC8FFD4" w:rsidTr="001358EB">
        <w:trPr>
          <w:trHeight w:val="1146"/>
        </w:trPr>
        <w:tc>
          <w:tcPr>
            <w:tcW w:w="707" w:type="dxa"/>
            <w:shd w:val="clear" w:color="auto" w:fill="D9D9D9"/>
          </w:tcPr>
          <w:p w14:paraId="76D87E36" w14:textId="77777777" w:rsidR="001358EB" w:rsidRPr="00CD042D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6A6ED247" w14:textId="5A3DACF9" w:rsidR="001358EB" w:rsidRPr="00CD042D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3D7C61"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System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85E6F4" w14:textId="6055685C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3F9ED78" w14:textId="35EE5FE9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617CB5E" w14:textId="4744D893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9E1A684" w14:textId="12D8E647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0BE2032" w14:textId="747358C2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8E5FCF2" w14:textId="745081A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A25C780" w14:textId="19DF872E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6634F72" w14:textId="69EB5A3D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AEB8901" w14:textId="47869B5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F3B4DF" w14:textId="72010588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6E89C2" w14:textId="69EEB36B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3A79A8A" w14:textId="3513B6A4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FE0696A" w14:textId="05B367FA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F38D3B6" w14:textId="31E213E6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21EBC8A" w14:textId="3E7BC7A7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033E8A7" w14:textId="7F4022C9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271256F" w14:textId="00D13141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9B5FA33" w14:textId="6ABA71EA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4C5F80" w14:textId="5DFAD9A2" w:rsidR="001358EB" w:rsidRPr="00247E96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C0B16EB" w14:textId="27E2210F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07B2A56" w14:textId="291B0D05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0013ED7A" w14:textId="0DCF2E8B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178A18B2" w14:textId="60394709" w:rsidR="001358EB" w:rsidRDefault="001358EB" w:rsidP="001358EB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1358EB" w14:paraId="31F947FF" w14:textId="10671B7C" w:rsidTr="001358EB">
        <w:trPr>
          <w:trHeight w:val="504"/>
        </w:trPr>
        <w:tc>
          <w:tcPr>
            <w:tcW w:w="707" w:type="dxa"/>
          </w:tcPr>
          <w:p w14:paraId="548476F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8D5E34F" w14:textId="33341D6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-44</w:t>
            </w:r>
          </w:p>
        </w:tc>
        <w:tc>
          <w:tcPr>
            <w:tcW w:w="425" w:type="dxa"/>
            <w:shd w:val="clear" w:color="auto" w:fill="auto"/>
          </w:tcPr>
          <w:p w14:paraId="407E434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E73B0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D065A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D8263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EB31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B69728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5B00C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39AF6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0BE05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AA00C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BEBF12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9088B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4D8C87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8E5E3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C1ECB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2853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DC6D7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5F23D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EF249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961725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F02E20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CA4E1A1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C70D035" w14:textId="77777777" w:rsidR="001358EB" w:rsidRDefault="001358EB">
            <w:pPr>
              <w:spacing w:line="240" w:lineRule="auto"/>
            </w:pPr>
          </w:p>
        </w:tc>
      </w:tr>
      <w:tr w:rsidR="001358EB" w14:paraId="49BC8166" w14:textId="5EF03853" w:rsidTr="001358EB">
        <w:trPr>
          <w:trHeight w:val="484"/>
        </w:trPr>
        <w:tc>
          <w:tcPr>
            <w:tcW w:w="707" w:type="dxa"/>
          </w:tcPr>
          <w:p w14:paraId="434BC7C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4D3BAB01" w14:textId="4A432170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-45</w:t>
            </w:r>
          </w:p>
        </w:tc>
        <w:tc>
          <w:tcPr>
            <w:tcW w:w="425" w:type="dxa"/>
            <w:shd w:val="clear" w:color="auto" w:fill="auto"/>
          </w:tcPr>
          <w:p w14:paraId="051C286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476FA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93514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A1008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9F2E8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C92DA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DE8A75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67DE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C4AD4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C37AFB0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5BF6A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297D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5738B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728A8C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DDF359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17487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3743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DCF29C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831E3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0ADB566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314DD7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28064FD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2AEFA15" w14:textId="77777777" w:rsidR="001358EB" w:rsidRDefault="001358EB">
            <w:pPr>
              <w:spacing w:line="240" w:lineRule="auto"/>
            </w:pPr>
          </w:p>
        </w:tc>
      </w:tr>
      <w:tr w:rsidR="001358EB" w14:paraId="34B8C8D6" w14:textId="0DBCA5A3" w:rsidTr="001358EB">
        <w:trPr>
          <w:trHeight w:val="504"/>
        </w:trPr>
        <w:tc>
          <w:tcPr>
            <w:tcW w:w="707" w:type="dxa"/>
          </w:tcPr>
          <w:p w14:paraId="5FBD001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70BA6579" w14:textId="630FDCE8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-46</w:t>
            </w:r>
          </w:p>
        </w:tc>
        <w:tc>
          <w:tcPr>
            <w:tcW w:w="425" w:type="dxa"/>
            <w:shd w:val="clear" w:color="auto" w:fill="auto"/>
          </w:tcPr>
          <w:p w14:paraId="39D3C65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6D13A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98E1C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19D0B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46956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17DCF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849CE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88484C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E713A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EA82A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A414D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C06ED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84BA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2B059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381FCA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C625C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A4030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16200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6D7949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92B25ED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75AB90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7A449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13A76F3E" w14:textId="77777777" w:rsidR="001358EB" w:rsidRDefault="001358EB">
            <w:pPr>
              <w:spacing w:line="240" w:lineRule="auto"/>
            </w:pPr>
          </w:p>
        </w:tc>
      </w:tr>
      <w:tr w:rsidR="001358EB" w14:paraId="712DDBA6" w14:textId="19634B15" w:rsidTr="001358EB">
        <w:trPr>
          <w:trHeight w:val="504"/>
        </w:trPr>
        <w:tc>
          <w:tcPr>
            <w:tcW w:w="707" w:type="dxa"/>
          </w:tcPr>
          <w:p w14:paraId="2FFD85A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2BFCE4DB" w14:textId="3498F16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-47</w:t>
            </w:r>
          </w:p>
        </w:tc>
        <w:tc>
          <w:tcPr>
            <w:tcW w:w="425" w:type="dxa"/>
            <w:shd w:val="clear" w:color="auto" w:fill="auto"/>
          </w:tcPr>
          <w:p w14:paraId="1FE47E3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CA3FC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FE43B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78655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D4E51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649FE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5856B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044C0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6E496C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A51D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A3CD9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125A0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142E9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4BEFE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03E7E3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87C67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903FA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E7F7D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1BAFB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4428E4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EE1788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AD91095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45DF99F" w14:textId="77777777" w:rsidR="001358EB" w:rsidRDefault="001358EB">
            <w:pPr>
              <w:spacing w:line="240" w:lineRule="auto"/>
            </w:pPr>
          </w:p>
        </w:tc>
      </w:tr>
      <w:tr w:rsidR="001358EB" w14:paraId="3C9FAE62" w14:textId="043E2C45" w:rsidTr="001358EB">
        <w:trPr>
          <w:trHeight w:val="484"/>
        </w:trPr>
        <w:tc>
          <w:tcPr>
            <w:tcW w:w="707" w:type="dxa"/>
          </w:tcPr>
          <w:p w14:paraId="0750723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343A1B52" w14:textId="08655F04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 -48</w:t>
            </w:r>
          </w:p>
        </w:tc>
        <w:tc>
          <w:tcPr>
            <w:tcW w:w="425" w:type="dxa"/>
            <w:shd w:val="clear" w:color="auto" w:fill="auto"/>
          </w:tcPr>
          <w:p w14:paraId="3436D7E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04AA5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9073F5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614E85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22D46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3B827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00892D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F59E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BDBDD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293F9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7882A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93A2CD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D7B57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5A2D6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8D0D6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4816B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99C2C5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75DF8E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B233E1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0350EE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E8AC5A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CCEA2C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E470B19" w14:textId="77777777" w:rsidR="001358EB" w:rsidRDefault="001358EB">
            <w:pPr>
              <w:spacing w:line="240" w:lineRule="auto"/>
            </w:pPr>
          </w:p>
        </w:tc>
      </w:tr>
      <w:tr w:rsidR="001358EB" w14:paraId="4F3F0AE8" w14:textId="0681AC61" w:rsidTr="001358EB">
        <w:trPr>
          <w:trHeight w:val="484"/>
        </w:trPr>
        <w:tc>
          <w:tcPr>
            <w:tcW w:w="707" w:type="dxa"/>
          </w:tcPr>
          <w:p w14:paraId="54F1B0F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571F5CAE" w14:textId="257E175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425" w:type="dxa"/>
            <w:shd w:val="clear" w:color="auto" w:fill="auto"/>
          </w:tcPr>
          <w:p w14:paraId="693374B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10C9A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15B2B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76BBD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106C4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317162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BA4DC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147BE0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8526D2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337EF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9A89D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A7F6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97E40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1307E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23076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DFD62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26966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26545F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39C6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37BEC71A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CE8FD53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14B1A9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946F61B" w14:textId="77777777" w:rsidR="001358EB" w:rsidRDefault="001358EB">
            <w:pPr>
              <w:spacing w:line="240" w:lineRule="auto"/>
            </w:pPr>
          </w:p>
        </w:tc>
      </w:tr>
      <w:tr w:rsidR="001358EB" w14:paraId="0E0AFC5F" w14:textId="725C43F2" w:rsidTr="001358EB">
        <w:trPr>
          <w:trHeight w:val="484"/>
        </w:trPr>
        <w:tc>
          <w:tcPr>
            <w:tcW w:w="707" w:type="dxa"/>
          </w:tcPr>
          <w:p w14:paraId="4092436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4631313E" w14:textId="415FB65F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425" w:type="dxa"/>
            <w:shd w:val="clear" w:color="auto" w:fill="auto"/>
          </w:tcPr>
          <w:p w14:paraId="683AFB6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CB7D2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8C253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7D959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E0821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EAB9A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BE09EF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3F7A7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4B0AE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EE965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0B421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F2E07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992D7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71DC9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2942B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1699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6BC44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554C1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35404C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8A793EC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FE2AC10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5EFA7CC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605099C" w14:textId="77777777" w:rsidR="001358EB" w:rsidRDefault="001358EB">
            <w:pPr>
              <w:spacing w:line="240" w:lineRule="auto"/>
            </w:pPr>
          </w:p>
        </w:tc>
      </w:tr>
      <w:tr w:rsidR="001358EB" w14:paraId="46FEDC3D" w14:textId="77777777" w:rsidTr="001358EB">
        <w:trPr>
          <w:trHeight w:val="484"/>
        </w:trPr>
        <w:tc>
          <w:tcPr>
            <w:tcW w:w="707" w:type="dxa"/>
          </w:tcPr>
          <w:p w14:paraId="431BE637" w14:textId="5E408663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205B93FD" w14:textId="196366B6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425" w:type="dxa"/>
            <w:shd w:val="clear" w:color="auto" w:fill="auto"/>
          </w:tcPr>
          <w:p w14:paraId="744919B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6D56C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4A6F88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98D3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EAE69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9C853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2AEA94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1DC8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95A33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A3916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0F0CF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72328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0A5A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2FCCE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D5512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98043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E675C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41AEF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CE2C2E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425BEB17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B569CA8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4C4C7ED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C36A258" w14:textId="77777777" w:rsidR="001358EB" w:rsidRDefault="001358EB">
            <w:pPr>
              <w:spacing w:line="240" w:lineRule="auto"/>
            </w:pPr>
          </w:p>
        </w:tc>
      </w:tr>
      <w:tr w:rsidR="001358EB" w14:paraId="041F32C9" w14:textId="77777777" w:rsidTr="001358EB">
        <w:trPr>
          <w:trHeight w:val="484"/>
        </w:trPr>
        <w:tc>
          <w:tcPr>
            <w:tcW w:w="707" w:type="dxa"/>
          </w:tcPr>
          <w:p w14:paraId="7C6902CE" w14:textId="6C70600D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639D8960" w14:textId="156802F3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425" w:type="dxa"/>
            <w:shd w:val="clear" w:color="auto" w:fill="auto"/>
          </w:tcPr>
          <w:p w14:paraId="2DAC217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8D645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4E623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1A122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370A8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9CBFC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575249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0A31D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425E65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0228B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6DFD1A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37B258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65C4E1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2CA73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17C12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5A86C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F2742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F355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68D37E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A6335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D0D7B8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0949F1B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74C9FDEC" w14:textId="77777777" w:rsidR="001358EB" w:rsidRDefault="001358EB">
            <w:pPr>
              <w:spacing w:line="240" w:lineRule="auto"/>
            </w:pPr>
          </w:p>
        </w:tc>
      </w:tr>
      <w:tr w:rsidR="001358EB" w14:paraId="158D1EF0" w14:textId="77777777" w:rsidTr="001358EB">
        <w:trPr>
          <w:trHeight w:val="484"/>
        </w:trPr>
        <w:tc>
          <w:tcPr>
            <w:tcW w:w="707" w:type="dxa"/>
          </w:tcPr>
          <w:p w14:paraId="028A0EC0" w14:textId="2E21B5A1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05649C58" w14:textId="5245EBE8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425" w:type="dxa"/>
            <w:shd w:val="clear" w:color="auto" w:fill="auto"/>
          </w:tcPr>
          <w:p w14:paraId="7FCE7F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EF4D4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74479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EAC7B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FD88B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735D6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4033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8C9FB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8DD1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A5B2F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DD0574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0D73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3D616D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CF6386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729C5B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89427D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C891A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88C93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59C7ED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BA4CCD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292140BF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BBDA4FE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356F9AA9" w14:textId="77777777" w:rsidR="001358EB" w:rsidRDefault="001358EB">
            <w:pPr>
              <w:spacing w:line="240" w:lineRule="auto"/>
            </w:pPr>
          </w:p>
        </w:tc>
      </w:tr>
      <w:tr w:rsidR="001358EB" w14:paraId="0F3ACFBF" w14:textId="77777777" w:rsidTr="001358EB">
        <w:trPr>
          <w:trHeight w:val="484"/>
        </w:trPr>
        <w:tc>
          <w:tcPr>
            <w:tcW w:w="707" w:type="dxa"/>
          </w:tcPr>
          <w:p w14:paraId="19A768E8" w14:textId="5E41B256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467053B0" w14:textId="5F7815FF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425" w:type="dxa"/>
            <w:shd w:val="clear" w:color="auto" w:fill="auto"/>
          </w:tcPr>
          <w:p w14:paraId="5E4764BF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F0DD1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5F605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FF3262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43CB88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803EEE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FAFE2A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F5529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6E7A0B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4CD655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C748A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B1D57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E150F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EB328C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BFF0E83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DC6F69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AF558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9327E1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6DC6C4" w14:textId="77777777" w:rsidR="001358EB" w:rsidRDefault="001358EB" w:rsidP="00C55C9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6F39D9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5E0B225B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</w:tcPr>
          <w:p w14:paraId="6C31E5E2" w14:textId="77777777" w:rsidR="001358EB" w:rsidRDefault="001358EB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514CED5C" w14:textId="77777777" w:rsidR="001358EB" w:rsidRDefault="001358EB">
            <w:pPr>
              <w:spacing w:line="240" w:lineRule="auto"/>
            </w:pPr>
          </w:p>
        </w:tc>
      </w:tr>
    </w:tbl>
    <w:p w14:paraId="6E1C2556" w14:textId="77777777" w:rsidR="00AB3582" w:rsidRDefault="00AB3582" w:rsidP="0031594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B23417F" w14:textId="77777777"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</w:pPr>
    </w:p>
    <w:p w14:paraId="22948858" w14:textId="127A9738" w:rsidR="005076BF" w:rsidRPr="0094237D" w:rsidRDefault="005076BF" w:rsidP="005076BF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25" w:name="_Toc401733843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2.</w:t>
      </w:r>
      <w:r w:rsidR="00F650A1">
        <w:rPr>
          <w:rFonts w:ascii="Times" w:hAnsi="Times"/>
          <w:color w:val="000000" w:themeColor="text1"/>
          <w:sz w:val="28"/>
          <w:lang w:bidi="ar-SA"/>
        </w:rPr>
        <w:t>8</w:t>
      </w:r>
      <w:r w:rsidR="00455D39">
        <w:rPr>
          <w:rFonts w:ascii="Times" w:hAnsi="Times"/>
          <w:color w:val="000000" w:themeColor="text1"/>
          <w:sz w:val="28"/>
          <w:lang w:bidi="ar-SA"/>
        </w:rPr>
        <w:t xml:space="preserve"> Bi-directional </w:t>
      </w:r>
      <w:r w:rsidR="00055E05">
        <w:rPr>
          <w:rFonts w:ascii="Times" w:hAnsi="Times"/>
          <w:color w:val="000000" w:themeColor="text1"/>
          <w:sz w:val="28"/>
          <w:lang w:bidi="ar-SA"/>
        </w:rPr>
        <w:t>metrics: Unit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Test Case and User Requirement Specification</w:t>
      </w:r>
      <w:bookmarkEnd w:id="25"/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531C1A" w14:paraId="37953033" w14:textId="53AF828F" w:rsidTr="00531C1A">
        <w:trPr>
          <w:trHeight w:val="1146"/>
        </w:trPr>
        <w:tc>
          <w:tcPr>
            <w:tcW w:w="707" w:type="dxa"/>
            <w:shd w:val="clear" w:color="auto" w:fill="D9D9D9"/>
          </w:tcPr>
          <w:p w14:paraId="373F5E54" w14:textId="77777777" w:rsidR="00531C1A" w:rsidRPr="00CD042D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No.</w:t>
            </w:r>
          </w:p>
        </w:tc>
        <w:tc>
          <w:tcPr>
            <w:tcW w:w="3544" w:type="dxa"/>
            <w:shd w:val="clear" w:color="auto" w:fill="D9D9D9"/>
          </w:tcPr>
          <w:p w14:paraId="15128580" w14:textId="3DA582D8" w:rsidR="00531C1A" w:rsidRPr="003D7C61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2982FD5" w14:textId="0C6B5703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36FB7ED" w14:textId="4A888F6D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FEFC5C3" w14:textId="51B391E7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C8278F7" w14:textId="6DD13B82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467A599" w14:textId="7DC05E30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48C0D1" w14:textId="55591314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D19CA6D" w14:textId="3EA62A78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177696D" w14:textId="3D8A21EF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D144C6B" w14:textId="20AD0D40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C48C33" w14:textId="60CC7030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434682" w14:textId="6A40E3F2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0F4DC18" w14:textId="7B0E9CCB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AC49BA" w14:textId="39048570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8954993" w14:textId="2E2A70AF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234608C" w14:textId="6973078E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E68B406" w14:textId="7D87A258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CF29DD" w14:textId="672B0797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385DB67" w14:textId="3D503ED7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13EC946" w14:textId="4D2DC3FC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5CFD2F2" w14:textId="0BB5FC84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20DC7A7D" w14:textId="5FA5155D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4553C874" w14:textId="5B318094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3DE913" w14:textId="151E87E8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14:paraId="74EEE955" w14:textId="4F509676" w:rsidTr="00103770">
        <w:trPr>
          <w:trHeight w:val="504"/>
        </w:trPr>
        <w:tc>
          <w:tcPr>
            <w:tcW w:w="707" w:type="dxa"/>
          </w:tcPr>
          <w:p w14:paraId="7166EE5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44" w:type="dxa"/>
          </w:tcPr>
          <w:p w14:paraId="14D35DD3" w14:textId="6AA2A911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UTC-25</w:t>
            </w:r>
          </w:p>
        </w:tc>
        <w:tc>
          <w:tcPr>
            <w:tcW w:w="425" w:type="dxa"/>
            <w:shd w:val="clear" w:color="auto" w:fill="auto"/>
          </w:tcPr>
          <w:p w14:paraId="0BC31AD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E9132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6918F3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304A6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A45E2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BD42E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FBD7DD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91E26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A814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139F9E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8345A7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809C9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0440C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59F5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A2E4A9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CF013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12E486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9D733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5AA56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FA93A71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A33BEB8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E285F1F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DD636FF" w14:textId="77777777" w:rsidR="00531C1A" w:rsidRDefault="00531C1A">
            <w:pPr>
              <w:spacing w:line="240" w:lineRule="auto"/>
            </w:pPr>
          </w:p>
        </w:tc>
      </w:tr>
      <w:tr w:rsidR="00531C1A" w14:paraId="0B84C591" w14:textId="4E08D5E3" w:rsidTr="00103770">
        <w:trPr>
          <w:trHeight w:val="484"/>
        </w:trPr>
        <w:tc>
          <w:tcPr>
            <w:tcW w:w="707" w:type="dxa"/>
          </w:tcPr>
          <w:p w14:paraId="0C7A695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44" w:type="dxa"/>
          </w:tcPr>
          <w:p w14:paraId="4F2864C1" w14:textId="24025F10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425" w:type="dxa"/>
            <w:shd w:val="clear" w:color="auto" w:fill="auto"/>
          </w:tcPr>
          <w:p w14:paraId="5BAE2FC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6AF1A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5C66FA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B5885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3D7B4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AF39A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9443E0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0C2B0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DC2E0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DF4F4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DF2787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A0372D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ABD7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2339C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F6D308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EBC10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159DC1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5CA24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FC9CA9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72C0F06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0492887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1A4AA97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531641B" w14:textId="77777777" w:rsidR="00531C1A" w:rsidRDefault="00531C1A">
            <w:pPr>
              <w:spacing w:line="240" w:lineRule="auto"/>
            </w:pPr>
          </w:p>
        </w:tc>
      </w:tr>
      <w:tr w:rsidR="00531C1A" w14:paraId="48533CBC" w14:textId="62DA4662" w:rsidTr="00103770">
        <w:trPr>
          <w:trHeight w:val="504"/>
        </w:trPr>
        <w:tc>
          <w:tcPr>
            <w:tcW w:w="707" w:type="dxa"/>
          </w:tcPr>
          <w:p w14:paraId="7F9C151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3544" w:type="dxa"/>
          </w:tcPr>
          <w:p w14:paraId="21E286F3" w14:textId="24C42FC2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425" w:type="dxa"/>
            <w:shd w:val="clear" w:color="auto" w:fill="auto"/>
          </w:tcPr>
          <w:p w14:paraId="0A5FDF8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0F5AA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15378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400B3E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0267A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5051F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965E6D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56C70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1D9B4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DBB15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6E2E29D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73C5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CA3F5A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15071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6BD4F3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94359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BD7AD9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C2ADF8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CF2DC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B57AFA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DF94E6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0410DD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ABC13AB" w14:textId="77777777" w:rsidR="00531C1A" w:rsidRDefault="00531C1A">
            <w:pPr>
              <w:spacing w:line="240" w:lineRule="auto"/>
            </w:pPr>
          </w:p>
        </w:tc>
      </w:tr>
      <w:tr w:rsidR="00531C1A" w14:paraId="62F6EAE0" w14:textId="1C4B73EB" w:rsidTr="00103770">
        <w:trPr>
          <w:trHeight w:val="504"/>
        </w:trPr>
        <w:tc>
          <w:tcPr>
            <w:tcW w:w="707" w:type="dxa"/>
          </w:tcPr>
          <w:p w14:paraId="3C4DD9B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3544" w:type="dxa"/>
          </w:tcPr>
          <w:p w14:paraId="11A5AD54" w14:textId="3D7C7CF0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BF7285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3D252C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DEA8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DB98F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987CD4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DA708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1B1E0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75B63C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0FD1E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F3D05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8BD85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F779C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D0821B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02091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23F71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CB4CF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554026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EE355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7811C5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4B9F25C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C9393B4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9649E4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49D8013" w14:textId="77777777" w:rsidR="00531C1A" w:rsidRDefault="00531C1A">
            <w:pPr>
              <w:spacing w:line="240" w:lineRule="auto"/>
            </w:pPr>
          </w:p>
        </w:tc>
      </w:tr>
      <w:tr w:rsidR="00531C1A" w14:paraId="0BC67485" w14:textId="39474759" w:rsidTr="00103770">
        <w:trPr>
          <w:trHeight w:val="484"/>
        </w:trPr>
        <w:tc>
          <w:tcPr>
            <w:tcW w:w="707" w:type="dxa"/>
          </w:tcPr>
          <w:p w14:paraId="359D6E4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</w:p>
        </w:tc>
        <w:tc>
          <w:tcPr>
            <w:tcW w:w="3544" w:type="dxa"/>
          </w:tcPr>
          <w:p w14:paraId="739BE6D7" w14:textId="522692E5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 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F3B28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14B89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FA40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8E878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F134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8A683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8CCB01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1F8C3F5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66D66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3C198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2ACA11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ACE70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B27615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0CF269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609629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177F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8F2E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038E1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86E1E5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69769FC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9C9D112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66884A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87562D" w14:textId="77777777" w:rsidR="00531C1A" w:rsidRDefault="00531C1A">
            <w:pPr>
              <w:spacing w:line="240" w:lineRule="auto"/>
            </w:pPr>
          </w:p>
        </w:tc>
      </w:tr>
      <w:tr w:rsidR="00531C1A" w14:paraId="731D42D0" w14:textId="1901C747" w:rsidTr="00B51F95">
        <w:trPr>
          <w:trHeight w:val="504"/>
        </w:trPr>
        <w:tc>
          <w:tcPr>
            <w:tcW w:w="707" w:type="dxa"/>
          </w:tcPr>
          <w:p w14:paraId="5770C25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6</w:t>
            </w:r>
          </w:p>
        </w:tc>
        <w:tc>
          <w:tcPr>
            <w:tcW w:w="3544" w:type="dxa"/>
          </w:tcPr>
          <w:p w14:paraId="1BDC945F" w14:textId="6772D901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425" w:type="dxa"/>
            <w:shd w:val="clear" w:color="auto" w:fill="auto"/>
          </w:tcPr>
          <w:p w14:paraId="7834B14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82473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8F3C39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A3DF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D495C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819A0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7FDD52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E638B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1B9E2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8E080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7D66BD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F4615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47039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61D8E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4C9F07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21B4FC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FC4B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BA17B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2C97A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87AD851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BC99255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EFFD131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70950FE" w14:textId="77777777" w:rsidR="00531C1A" w:rsidRDefault="00531C1A">
            <w:pPr>
              <w:spacing w:line="240" w:lineRule="auto"/>
            </w:pPr>
          </w:p>
        </w:tc>
      </w:tr>
      <w:tr w:rsidR="00531C1A" w14:paraId="2031D7FE" w14:textId="7B74F46A" w:rsidTr="00621894">
        <w:trPr>
          <w:trHeight w:val="484"/>
        </w:trPr>
        <w:tc>
          <w:tcPr>
            <w:tcW w:w="707" w:type="dxa"/>
          </w:tcPr>
          <w:p w14:paraId="4499285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3544" w:type="dxa"/>
          </w:tcPr>
          <w:p w14:paraId="42AC5D8E" w14:textId="78A044EA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425" w:type="dxa"/>
            <w:shd w:val="clear" w:color="auto" w:fill="auto"/>
          </w:tcPr>
          <w:p w14:paraId="698DD7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1A1293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EB6EA7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4D95A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72CC0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0AB62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FA250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6B159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284DD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03E56D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956E8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BF4D9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10C4C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59796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C935B5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C23897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5DA64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C0919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9D1BC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10FE71B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A21B68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A630F1C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47915E" w14:textId="77777777" w:rsidR="00531C1A" w:rsidRDefault="00531C1A">
            <w:pPr>
              <w:spacing w:line="240" w:lineRule="auto"/>
            </w:pPr>
          </w:p>
        </w:tc>
      </w:tr>
      <w:tr w:rsidR="00531C1A" w14:paraId="20C2637A" w14:textId="55A0A813" w:rsidTr="00853C4A">
        <w:trPr>
          <w:trHeight w:val="504"/>
        </w:trPr>
        <w:tc>
          <w:tcPr>
            <w:tcW w:w="707" w:type="dxa"/>
          </w:tcPr>
          <w:p w14:paraId="3337EE5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8</w:t>
            </w:r>
          </w:p>
        </w:tc>
        <w:tc>
          <w:tcPr>
            <w:tcW w:w="3544" w:type="dxa"/>
          </w:tcPr>
          <w:p w14:paraId="03BF2287" w14:textId="27719A6C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425" w:type="dxa"/>
            <w:shd w:val="clear" w:color="auto" w:fill="auto"/>
          </w:tcPr>
          <w:p w14:paraId="569C3AE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8BBF8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63F663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940894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BDFE91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FF332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45A911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E3B4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638D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B0571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F0A014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DDF8DD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50EF3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FF695E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E0C4B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E74A3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217007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7A937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4778D1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51B034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3E1BC72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607172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90F7C9E" w14:textId="77777777" w:rsidR="00531C1A" w:rsidRDefault="00531C1A">
            <w:pPr>
              <w:spacing w:line="240" w:lineRule="auto"/>
            </w:pPr>
          </w:p>
        </w:tc>
      </w:tr>
      <w:tr w:rsidR="00531C1A" w14:paraId="25F64D0E" w14:textId="122CB09D" w:rsidTr="00B51F95">
        <w:trPr>
          <w:trHeight w:val="504"/>
        </w:trPr>
        <w:tc>
          <w:tcPr>
            <w:tcW w:w="707" w:type="dxa"/>
          </w:tcPr>
          <w:p w14:paraId="5C6F062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9</w:t>
            </w:r>
          </w:p>
        </w:tc>
        <w:tc>
          <w:tcPr>
            <w:tcW w:w="3544" w:type="dxa"/>
          </w:tcPr>
          <w:p w14:paraId="2A4AEC6B" w14:textId="0E65CB24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UTC-33</w:t>
            </w:r>
          </w:p>
        </w:tc>
        <w:tc>
          <w:tcPr>
            <w:tcW w:w="425" w:type="dxa"/>
            <w:shd w:val="clear" w:color="auto" w:fill="auto"/>
          </w:tcPr>
          <w:p w14:paraId="175C82D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3142DE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31A87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17F9B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D4260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3C3524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7392E8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BC14F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7C381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80C2B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B9CF3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4EBBA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181031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D60E0B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990E3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2C33B7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CCCB6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9A4D8D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420359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ADD55E8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8359347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A5FD725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9CD83CD" w14:textId="77777777" w:rsidR="00531C1A" w:rsidRDefault="00531C1A">
            <w:pPr>
              <w:spacing w:line="240" w:lineRule="auto"/>
            </w:pPr>
          </w:p>
        </w:tc>
      </w:tr>
      <w:tr w:rsidR="00531C1A" w14:paraId="5A90B52B" w14:textId="3C4635C0" w:rsidTr="00B51F95">
        <w:trPr>
          <w:trHeight w:val="484"/>
        </w:trPr>
        <w:tc>
          <w:tcPr>
            <w:tcW w:w="707" w:type="dxa"/>
          </w:tcPr>
          <w:p w14:paraId="74F6C9E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10</w:t>
            </w:r>
          </w:p>
        </w:tc>
        <w:tc>
          <w:tcPr>
            <w:tcW w:w="3544" w:type="dxa"/>
          </w:tcPr>
          <w:p w14:paraId="3AACAF7C" w14:textId="476675E8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UTC-34</w:t>
            </w:r>
          </w:p>
        </w:tc>
        <w:tc>
          <w:tcPr>
            <w:tcW w:w="425" w:type="dxa"/>
            <w:shd w:val="clear" w:color="auto" w:fill="auto"/>
          </w:tcPr>
          <w:p w14:paraId="0DD4F89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51C32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1B954A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F1C3E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F4DC4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2B2FFC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80A944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8E69F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870D2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0F677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00BD6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B6E363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21BB4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F19BB6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2938266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2532A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014FB3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6894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FD654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9C3B689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3E8BE6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E89C02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9CC06D" w14:textId="77777777" w:rsidR="00531C1A" w:rsidRDefault="00531C1A">
            <w:pPr>
              <w:spacing w:line="240" w:lineRule="auto"/>
            </w:pPr>
          </w:p>
        </w:tc>
      </w:tr>
      <w:tr w:rsidR="00531C1A" w14:paraId="77954F2E" w14:textId="198EFAE7" w:rsidTr="00B51F95">
        <w:trPr>
          <w:trHeight w:val="504"/>
        </w:trPr>
        <w:tc>
          <w:tcPr>
            <w:tcW w:w="707" w:type="dxa"/>
          </w:tcPr>
          <w:p w14:paraId="7C8312E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11</w:t>
            </w:r>
          </w:p>
        </w:tc>
        <w:tc>
          <w:tcPr>
            <w:tcW w:w="3544" w:type="dxa"/>
          </w:tcPr>
          <w:p w14:paraId="4B79116B" w14:textId="0E061E85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425" w:type="dxa"/>
            <w:shd w:val="clear" w:color="auto" w:fill="auto"/>
          </w:tcPr>
          <w:p w14:paraId="7E9E061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5D9B5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1D4EE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695FF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9280D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06554E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A760BF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B6B0F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B0D01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2B2D8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97EC94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FD2B1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E6A2FC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B8926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5D6605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C3A2C3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C0031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42740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69E3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A798516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2F357D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C7C9098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1C3DC60" w14:textId="77777777" w:rsidR="00531C1A" w:rsidRDefault="00531C1A">
            <w:pPr>
              <w:spacing w:line="240" w:lineRule="auto"/>
            </w:pPr>
          </w:p>
        </w:tc>
      </w:tr>
      <w:tr w:rsidR="00531C1A" w14:paraId="45B07584" w14:textId="01EA41D2" w:rsidTr="00252511">
        <w:trPr>
          <w:trHeight w:val="504"/>
        </w:trPr>
        <w:tc>
          <w:tcPr>
            <w:tcW w:w="707" w:type="dxa"/>
            <w:tcBorders>
              <w:bottom w:val="single" w:sz="4" w:space="0" w:color="auto"/>
            </w:tcBorders>
          </w:tcPr>
          <w:p w14:paraId="360B869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337BB8D" w14:textId="4E62F0DE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C2308D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717A47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10DE43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CF9E50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D43AD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DE17F1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6ED5E91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F5C706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51C15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372115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A1063C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D0274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7F96C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EC8FF4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FF71C1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5FD868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1DEF2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6BD74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2D7B4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7870F0AC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FCDDDE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7C61A6B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5F04340" w14:textId="77777777" w:rsidR="00531C1A" w:rsidRDefault="00531C1A">
            <w:pPr>
              <w:spacing w:line="240" w:lineRule="auto"/>
            </w:pPr>
          </w:p>
        </w:tc>
      </w:tr>
      <w:tr w:rsidR="00531C1A" w14:paraId="0FA8DF66" w14:textId="7E9F6260" w:rsidTr="00531C1A">
        <w:trPr>
          <w:trHeight w:val="1146"/>
        </w:trPr>
        <w:tc>
          <w:tcPr>
            <w:tcW w:w="707" w:type="dxa"/>
            <w:shd w:val="clear" w:color="auto" w:fill="D9D9D9"/>
          </w:tcPr>
          <w:p w14:paraId="1D99342E" w14:textId="77777777" w:rsidR="00531C1A" w:rsidRPr="00CD042D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1973796B" w14:textId="155CA033" w:rsidR="00531C1A" w:rsidRPr="00CD042D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05B3E4" w14:textId="7983B85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BD3309B" w14:textId="1F06B27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FFC9109" w14:textId="7699C8D7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754E13C" w14:textId="10C8E20A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E5181E7" w14:textId="23C9AF15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F16337" w14:textId="5B5C708E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2782F31" w14:textId="14FD0E1F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7B7282A" w14:textId="4543E68C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88CCA66" w14:textId="1674FC5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C3D6E31" w14:textId="2A4042AA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BB91E0D" w14:textId="0192EF26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7C2A0CE" w14:textId="339AB392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09FCEA2" w14:textId="6672E17E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DC707DA" w14:textId="4FF2B4B3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784F85C" w14:textId="1D679CC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38A3CE" w14:textId="1F9B2EF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EF1137E" w14:textId="7370F19A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18593B3" w14:textId="25950E01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C802C72" w14:textId="5862E625" w:rsidR="00531C1A" w:rsidRPr="00247E96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A0A5063" w14:textId="2D95D0AC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38BACB1E" w14:textId="67732575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10F1FFA" w14:textId="4770E494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C4AB11B" w14:textId="50FDCAE5" w:rsidR="00531C1A" w:rsidRDefault="00531C1A" w:rsidP="00C90C18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531C1A" w14:paraId="3E2605AE" w14:textId="335D97D2" w:rsidTr="00252511">
        <w:trPr>
          <w:trHeight w:val="504"/>
        </w:trPr>
        <w:tc>
          <w:tcPr>
            <w:tcW w:w="707" w:type="dxa"/>
          </w:tcPr>
          <w:p w14:paraId="5C8F00B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13</w:t>
            </w:r>
          </w:p>
        </w:tc>
        <w:tc>
          <w:tcPr>
            <w:tcW w:w="3544" w:type="dxa"/>
          </w:tcPr>
          <w:p w14:paraId="751BD402" w14:textId="40175BC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UTC-37</w:t>
            </w:r>
          </w:p>
        </w:tc>
        <w:tc>
          <w:tcPr>
            <w:tcW w:w="425" w:type="dxa"/>
            <w:shd w:val="clear" w:color="auto" w:fill="auto"/>
          </w:tcPr>
          <w:p w14:paraId="47A134E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777C9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8F2FA8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80FE4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A8CF3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621C1B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810D8A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5361D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DD6E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EA54E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C72AA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BB5C1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C8FD6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AF305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8DE494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AD1FA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A4FA4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221514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336E29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23FAC06A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65B459F4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2EBCF5D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B7F07F0" w14:textId="77777777" w:rsidR="00531C1A" w:rsidRDefault="00531C1A">
            <w:pPr>
              <w:spacing w:line="240" w:lineRule="auto"/>
            </w:pPr>
          </w:p>
        </w:tc>
      </w:tr>
      <w:tr w:rsidR="00531C1A" w14:paraId="15FA99F2" w14:textId="13606446" w:rsidTr="00252511">
        <w:trPr>
          <w:trHeight w:val="484"/>
        </w:trPr>
        <w:tc>
          <w:tcPr>
            <w:tcW w:w="707" w:type="dxa"/>
          </w:tcPr>
          <w:p w14:paraId="53B4B4C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14</w:t>
            </w:r>
          </w:p>
        </w:tc>
        <w:tc>
          <w:tcPr>
            <w:tcW w:w="3544" w:type="dxa"/>
          </w:tcPr>
          <w:p w14:paraId="56875A6E" w14:textId="45FE893F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425" w:type="dxa"/>
            <w:shd w:val="clear" w:color="auto" w:fill="auto"/>
          </w:tcPr>
          <w:p w14:paraId="21A513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EF40B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992608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F8F0AA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98148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E57C4D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826A75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DEDD85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92775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F96C1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CB3C72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ED04F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E4DFE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6FA9F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BD94A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1BE47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17E9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75A38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F1047A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E87957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1783F61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C85ABE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F1F7515" w14:textId="77777777" w:rsidR="00531C1A" w:rsidRDefault="00531C1A">
            <w:pPr>
              <w:spacing w:line="240" w:lineRule="auto"/>
            </w:pPr>
          </w:p>
        </w:tc>
      </w:tr>
      <w:tr w:rsidR="00531C1A" w14:paraId="5A053E72" w14:textId="24DB9620" w:rsidTr="00252511">
        <w:trPr>
          <w:trHeight w:val="504"/>
        </w:trPr>
        <w:tc>
          <w:tcPr>
            <w:tcW w:w="707" w:type="dxa"/>
          </w:tcPr>
          <w:p w14:paraId="49F0892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15</w:t>
            </w:r>
          </w:p>
        </w:tc>
        <w:tc>
          <w:tcPr>
            <w:tcW w:w="3544" w:type="dxa"/>
          </w:tcPr>
          <w:p w14:paraId="2BCB0F90" w14:textId="578FAC00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425" w:type="dxa"/>
            <w:shd w:val="clear" w:color="auto" w:fill="auto"/>
          </w:tcPr>
          <w:p w14:paraId="2820D21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28A0D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AEFB7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F2209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9D9B75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05C81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7F0D60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D4EE91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4FD89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34E12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0AEC69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05BA3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C5B9A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6F33A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31E33B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B1B77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D8F40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15A0A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2C216A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30A8D8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6E3088B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0ECB9A50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33EBA310" w14:textId="77777777" w:rsidR="00531C1A" w:rsidRDefault="00531C1A">
            <w:pPr>
              <w:spacing w:line="240" w:lineRule="auto"/>
            </w:pPr>
          </w:p>
        </w:tc>
      </w:tr>
      <w:tr w:rsidR="00531C1A" w14:paraId="6DA24FC0" w14:textId="71DB78E6" w:rsidTr="00252511">
        <w:trPr>
          <w:trHeight w:val="504"/>
        </w:trPr>
        <w:tc>
          <w:tcPr>
            <w:tcW w:w="707" w:type="dxa"/>
          </w:tcPr>
          <w:p w14:paraId="16396F0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16</w:t>
            </w:r>
          </w:p>
        </w:tc>
        <w:tc>
          <w:tcPr>
            <w:tcW w:w="3544" w:type="dxa"/>
          </w:tcPr>
          <w:p w14:paraId="34657B05" w14:textId="7F560E10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425" w:type="dxa"/>
            <w:shd w:val="clear" w:color="auto" w:fill="auto"/>
          </w:tcPr>
          <w:p w14:paraId="342D44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BC4D0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E45C2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AF8CF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BEFEC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40CA1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F96D91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12E1F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47339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846B9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A1F462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44ED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E273B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7EF26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225291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6A7080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0EB4A1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D84FBB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BA56C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79769B6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6BF6AF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8769B41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  <w:shd w:val="clear" w:color="auto" w:fill="FF0000"/>
          </w:tcPr>
          <w:p w14:paraId="792F088B" w14:textId="77777777" w:rsidR="00531C1A" w:rsidRDefault="00531C1A">
            <w:pPr>
              <w:spacing w:line="240" w:lineRule="auto"/>
            </w:pPr>
          </w:p>
        </w:tc>
      </w:tr>
      <w:tr w:rsidR="00531C1A" w14:paraId="2EC5B9E3" w14:textId="1C67A71F" w:rsidTr="00103770">
        <w:trPr>
          <w:trHeight w:val="484"/>
        </w:trPr>
        <w:tc>
          <w:tcPr>
            <w:tcW w:w="707" w:type="dxa"/>
          </w:tcPr>
          <w:p w14:paraId="06DA5EC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</w:p>
        </w:tc>
        <w:tc>
          <w:tcPr>
            <w:tcW w:w="3544" w:type="dxa"/>
          </w:tcPr>
          <w:p w14:paraId="0273C79A" w14:textId="2E7F6DE4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UTC-41</w:t>
            </w:r>
          </w:p>
        </w:tc>
        <w:tc>
          <w:tcPr>
            <w:tcW w:w="425" w:type="dxa"/>
            <w:shd w:val="clear" w:color="auto" w:fill="auto"/>
          </w:tcPr>
          <w:p w14:paraId="2EBD0C5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58FB56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52E558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940F9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26A46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97E55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EAF0E8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CE89D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8B141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48E6A0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8781A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8623C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017A55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2FEEC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7E803D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E8F84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8957B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F7E46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0A02D94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2F09BC6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394F298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42B67D7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03B8CE8" w14:textId="77777777" w:rsidR="00531C1A" w:rsidRDefault="00531C1A">
            <w:pPr>
              <w:spacing w:line="240" w:lineRule="auto"/>
            </w:pPr>
          </w:p>
        </w:tc>
      </w:tr>
      <w:tr w:rsidR="00531C1A" w14:paraId="230D8BEB" w14:textId="2799660B" w:rsidTr="00103770">
        <w:trPr>
          <w:trHeight w:val="484"/>
        </w:trPr>
        <w:tc>
          <w:tcPr>
            <w:tcW w:w="707" w:type="dxa"/>
          </w:tcPr>
          <w:p w14:paraId="72790DC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18</w:t>
            </w:r>
          </w:p>
        </w:tc>
        <w:tc>
          <w:tcPr>
            <w:tcW w:w="3544" w:type="dxa"/>
          </w:tcPr>
          <w:p w14:paraId="2911B294" w14:textId="7FFD3F64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UTC-42</w:t>
            </w:r>
          </w:p>
        </w:tc>
        <w:tc>
          <w:tcPr>
            <w:tcW w:w="425" w:type="dxa"/>
            <w:shd w:val="clear" w:color="auto" w:fill="auto"/>
          </w:tcPr>
          <w:p w14:paraId="26FCAF3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DA5D1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233321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14C52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DBBF6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D4BD87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1BD4B7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03F69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117856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64862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7B243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29259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19453B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25BA9D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8F25E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BACBF8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3C242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451B3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327F8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2E87785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B3DDFD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FC2041D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124D3C8" w14:textId="77777777" w:rsidR="00531C1A" w:rsidRDefault="00531C1A">
            <w:pPr>
              <w:spacing w:line="240" w:lineRule="auto"/>
            </w:pPr>
          </w:p>
        </w:tc>
      </w:tr>
      <w:tr w:rsidR="00531C1A" w14:paraId="185E6889" w14:textId="0CDD7441" w:rsidTr="00103770">
        <w:trPr>
          <w:trHeight w:val="484"/>
        </w:trPr>
        <w:tc>
          <w:tcPr>
            <w:tcW w:w="707" w:type="dxa"/>
          </w:tcPr>
          <w:p w14:paraId="59BD867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19</w:t>
            </w:r>
          </w:p>
        </w:tc>
        <w:tc>
          <w:tcPr>
            <w:tcW w:w="3544" w:type="dxa"/>
          </w:tcPr>
          <w:p w14:paraId="56DC8A1A" w14:textId="13D361B9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UTC-43</w:t>
            </w:r>
          </w:p>
        </w:tc>
        <w:tc>
          <w:tcPr>
            <w:tcW w:w="425" w:type="dxa"/>
            <w:shd w:val="clear" w:color="auto" w:fill="auto"/>
          </w:tcPr>
          <w:p w14:paraId="65AADF7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74C824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2F66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88252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06697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907DBD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D8954A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881F93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43802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9981E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919A4C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7D35E0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CB166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04280BF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F5F0D2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8904A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85942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291693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F7D728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BEBC03D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E3AE4E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46BB4B4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30027DE" w14:textId="77777777" w:rsidR="00531C1A" w:rsidRDefault="00531C1A">
            <w:pPr>
              <w:spacing w:line="240" w:lineRule="auto"/>
            </w:pPr>
          </w:p>
        </w:tc>
      </w:tr>
      <w:tr w:rsidR="00531C1A" w14:paraId="5A35CE1A" w14:textId="68065E9D" w:rsidTr="00103770">
        <w:trPr>
          <w:trHeight w:val="484"/>
        </w:trPr>
        <w:tc>
          <w:tcPr>
            <w:tcW w:w="707" w:type="dxa"/>
          </w:tcPr>
          <w:p w14:paraId="07478B15" w14:textId="784BB978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20</w:t>
            </w:r>
          </w:p>
        </w:tc>
        <w:tc>
          <w:tcPr>
            <w:tcW w:w="3544" w:type="dxa"/>
          </w:tcPr>
          <w:p w14:paraId="5EAF4645" w14:textId="7894C32E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UTC-44</w:t>
            </w:r>
          </w:p>
        </w:tc>
        <w:tc>
          <w:tcPr>
            <w:tcW w:w="425" w:type="dxa"/>
            <w:shd w:val="clear" w:color="auto" w:fill="auto"/>
          </w:tcPr>
          <w:p w14:paraId="0527B44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F3B371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BD7BD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45DFE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8AC265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F47CDF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B662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F9A1B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BE201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E1925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B886E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1BF73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E8457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8BD8E1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B00FA7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F95C00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F3F49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FFAA22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D2BFB5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65DC0E0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614161D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BA1270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06254B6" w14:textId="77777777" w:rsidR="00531C1A" w:rsidRDefault="00531C1A">
            <w:pPr>
              <w:spacing w:line="240" w:lineRule="auto"/>
            </w:pPr>
          </w:p>
        </w:tc>
      </w:tr>
      <w:tr w:rsidR="00531C1A" w14:paraId="01E6A517" w14:textId="1758B3EB" w:rsidTr="00103770">
        <w:trPr>
          <w:trHeight w:val="484"/>
        </w:trPr>
        <w:tc>
          <w:tcPr>
            <w:tcW w:w="707" w:type="dxa"/>
          </w:tcPr>
          <w:p w14:paraId="1065C2C1" w14:textId="0C1719CC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21</w:t>
            </w:r>
          </w:p>
        </w:tc>
        <w:tc>
          <w:tcPr>
            <w:tcW w:w="3544" w:type="dxa"/>
          </w:tcPr>
          <w:p w14:paraId="2AED0DE7" w14:textId="63D1E8A5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425" w:type="dxa"/>
            <w:shd w:val="clear" w:color="auto" w:fill="auto"/>
          </w:tcPr>
          <w:p w14:paraId="633B1BB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A2987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1C0D3E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8EB66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F8C46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931FE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3B7FC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0A23BE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E1E13D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68AE1D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5905BDC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C4D831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4AB958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594130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2CAB4CE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B25E2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D32AB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1B079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F0047B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8DA43F2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686D929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E9CEE63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57235C3" w14:textId="77777777" w:rsidR="00531C1A" w:rsidRDefault="00531C1A">
            <w:pPr>
              <w:spacing w:line="240" w:lineRule="auto"/>
            </w:pPr>
          </w:p>
        </w:tc>
      </w:tr>
      <w:tr w:rsidR="00531C1A" w14:paraId="26FC6BF2" w14:textId="398565F6" w:rsidTr="00621894">
        <w:trPr>
          <w:trHeight w:val="484"/>
        </w:trPr>
        <w:tc>
          <w:tcPr>
            <w:tcW w:w="707" w:type="dxa"/>
          </w:tcPr>
          <w:p w14:paraId="49088442" w14:textId="6D455B7B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22</w:t>
            </w:r>
          </w:p>
        </w:tc>
        <w:tc>
          <w:tcPr>
            <w:tcW w:w="3544" w:type="dxa"/>
          </w:tcPr>
          <w:p w14:paraId="66C6AA19" w14:textId="7FE7A93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UTC-46</w:t>
            </w:r>
          </w:p>
        </w:tc>
        <w:tc>
          <w:tcPr>
            <w:tcW w:w="425" w:type="dxa"/>
            <w:shd w:val="clear" w:color="auto" w:fill="auto"/>
          </w:tcPr>
          <w:p w14:paraId="6E785D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AB7DC3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1A88B7F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5AA1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59F7E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488862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48F5E3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1E018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92C7B1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A26C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B2E4D7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5F091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ED04E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1E1352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C11E5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B4DAA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334E83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BE9FD6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F06C4C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E3C83AF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5294A95D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C3237F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D9AD1A2" w14:textId="77777777" w:rsidR="00531C1A" w:rsidRDefault="00531C1A">
            <w:pPr>
              <w:spacing w:line="240" w:lineRule="auto"/>
            </w:pPr>
          </w:p>
        </w:tc>
      </w:tr>
      <w:tr w:rsidR="00531C1A" w14:paraId="1C2107CD" w14:textId="5768FCD5" w:rsidTr="00621894">
        <w:trPr>
          <w:trHeight w:val="484"/>
        </w:trPr>
        <w:tc>
          <w:tcPr>
            <w:tcW w:w="707" w:type="dxa"/>
          </w:tcPr>
          <w:p w14:paraId="0090620B" w14:textId="18D37C9D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23</w:t>
            </w:r>
          </w:p>
        </w:tc>
        <w:tc>
          <w:tcPr>
            <w:tcW w:w="3544" w:type="dxa"/>
          </w:tcPr>
          <w:p w14:paraId="3E0DFF63" w14:textId="24D05203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A0B461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8BDBF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FF0000"/>
          </w:tcPr>
          <w:p w14:paraId="5982216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048D06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470B52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2E32F3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97A08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3F660C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DEC07F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FB504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426AE9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0C474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18734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C0BFD0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2F6EE4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1EFF1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E2C05B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9E435D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2F161F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697E872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CBD4A6F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14DD692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0D18CFEC" w14:textId="77777777" w:rsidR="00531C1A" w:rsidRDefault="00531C1A">
            <w:pPr>
              <w:spacing w:line="240" w:lineRule="auto"/>
            </w:pPr>
          </w:p>
        </w:tc>
      </w:tr>
      <w:tr w:rsidR="00531C1A" w14:paraId="652C8734" w14:textId="0BED4BC8" w:rsidTr="00621894">
        <w:trPr>
          <w:trHeight w:val="484"/>
        </w:trPr>
        <w:tc>
          <w:tcPr>
            <w:tcW w:w="707" w:type="dxa"/>
          </w:tcPr>
          <w:p w14:paraId="06123A09" w14:textId="0460617D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24</w:t>
            </w:r>
          </w:p>
        </w:tc>
        <w:tc>
          <w:tcPr>
            <w:tcW w:w="3544" w:type="dxa"/>
          </w:tcPr>
          <w:p w14:paraId="0449190E" w14:textId="487ED01E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425" w:type="dxa"/>
            <w:shd w:val="clear" w:color="auto" w:fill="auto"/>
          </w:tcPr>
          <w:p w14:paraId="0352E0E4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8A442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653DE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33056898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18A4B3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1752997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C97C2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AAD503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5EA4815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DC3721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63BBD3C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D7953E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853B5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41A3CA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8353E8B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DAD433F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F99F53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623262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3339D90" w14:textId="77777777" w:rsidR="00531C1A" w:rsidRDefault="00531C1A" w:rsidP="00E07D7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28CC03A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7CB76521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22AFB10E" w14:textId="77777777" w:rsidR="00531C1A" w:rsidRDefault="00531C1A">
            <w:pPr>
              <w:spacing w:line="240" w:lineRule="auto"/>
            </w:pPr>
          </w:p>
        </w:tc>
        <w:tc>
          <w:tcPr>
            <w:tcW w:w="426" w:type="dxa"/>
          </w:tcPr>
          <w:p w14:paraId="4928288C" w14:textId="77777777" w:rsidR="00531C1A" w:rsidRDefault="00531C1A">
            <w:pPr>
              <w:spacing w:line="240" w:lineRule="auto"/>
            </w:pPr>
          </w:p>
        </w:tc>
      </w:tr>
    </w:tbl>
    <w:p w14:paraId="6FA77513" w14:textId="77777777" w:rsidR="0063004A" w:rsidRDefault="0063004A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63004A" w:rsidSect="008B5E32">
          <w:footerReference w:type="default" r:id="rId15"/>
          <w:pgSz w:w="16840" w:h="11900" w:orient="landscape"/>
          <w:pgMar w:top="1644" w:right="1440" w:bottom="1800" w:left="1440" w:header="708" w:footer="708" w:gutter="0"/>
          <w:cols w:space="708"/>
          <w:docGrid w:linePitch="360"/>
        </w:sectPr>
      </w:pPr>
    </w:p>
    <w:tbl>
      <w:tblPr>
        <w:tblStyle w:val="TableGrid"/>
        <w:tblW w:w="140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7"/>
        <w:gridCol w:w="354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</w:tblGrid>
      <w:tr w:rsidR="0063004A" w14:paraId="2C14A22C" w14:textId="77777777" w:rsidTr="00853C4A">
        <w:trPr>
          <w:trHeight w:val="1146"/>
        </w:trPr>
        <w:tc>
          <w:tcPr>
            <w:tcW w:w="707" w:type="dxa"/>
            <w:shd w:val="clear" w:color="auto" w:fill="D9D9D9"/>
          </w:tcPr>
          <w:p w14:paraId="06434AAC" w14:textId="77777777" w:rsidR="0063004A" w:rsidRPr="00CD042D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 w:rsidRPr="00CD042D"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lastRenderedPageBreak/>
              <w:t>No.</w:t>
            </w:r>
          </w:p>
        </w:tc>
        <w:tc>
          <w:tcPr>
            <w:tcW w:w="3544" w:type="dxa"/>
            <w:shd w:val="clear" w:color="auto" w:fill="D9D9D9"/>
          </w:tcPr>
          <w:p w14:paraId="5E946A32" w14:textId="77777777" w:rsidR="0063004A" w:rsidRPr="00CD042D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8"/>
                <w:lang w:bidi="ar-SA"/>
              </w:rPr>
              <w:t>Unit Test Case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EBAE577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301F63F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D50BE01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D961483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9DD1DE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1E88D0E5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1C2B138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25157006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247E96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2775AA1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URS-34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7DCAD69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67F59246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2F96E75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URS-37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460F4EFA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455A9CE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75602DA2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5C38BFA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39DDAD7E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URS-42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0855930B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  <w:textDirection w:val="btLr"/>
          </w:tcPr>
          <w:p w14:paraId="55F6BF6C" w14:textId="77777777" w:rsidR="0063004A" w:rsidRPr="00247E96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113" w:right="113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61A7570" w14:textId="77777777" w:rsidR="0063004A" w:rsidRDefault="0063004A" w:rsidP="00853C4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70183668" w14:textId="77777777" w:rsidR="0063004A" w:rsidRDefault="0063004A" w:rsidP="00853C4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URS-46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6BEC2333" w14:textId="77777777" w:rsidR="0063004A" w:rsidRDefault="0063004A" w:rsidP="00853C4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426" w:type="dxa"/>
            <w:shd w:val="clear" w:color="auto" w:fill="D9D9D9" w:themeFill="background1" w:themeFillShade="D9"/>
            <w:textDirection w:val="btLr"/>
          </w:tcPr>
          <w:p w14:paraId="5D0F3943" w14:textId="77777777" w:rsidR="0063004A" w:rsidRDefault="0063004A" w:rsidP="00853C4A">
            <w:pPr>
              <w:spacing w:line="240" w:lineRule="auto"/>
              <w:jc w:val="center"/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</w:tr>
      <w:tr w:rsidR="0063004A" w14:paraId="445B6DB5" w14:textId="77777777" w:rsidTr="00252511">
        <w:trPr>
          <w:trHeight w:val="504"/>
        </w:trPr>
        <w:tc>
          <w:tcPr>
            <w:tcW w:w="707" w:type="dxa"/>
          </w:tcPr>
          <w:p w14:paraId="2E9E3BDD" w14:textId="6958FCF5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25</w:t>
            </w:r>
          </w:p>
        </w:tc>
        <w:tc>
          <w:tcPr>
            <w:tcW w:w="3544" w:type="dxa"/>
          </w:tcPr>
          <w:p w14:paraId="076B6AE0" w14:textId="2789ED83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UTC-49</w:t>
            </w:r>
          </w:p>
        </w:tc>
        <w:tc>
          <w:tcPr>
            <w:tcW w:w="425" w:type="dxa"/>
            <w:shd w:val="clear" w:color="auto" w:fill="auto"/>
          </w:tcPr>
          <w:p w14:paraId="3EEFC1D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EEBD38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81EE95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4EB704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3EFEF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6C7A21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3A2494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E16150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85F091C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0ED693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EEA27F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80CF9E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DC5A2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7B635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C9E93B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95932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73BC19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2A7ED07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E11374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55839AC1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4D4BBC6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03476B7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7BB37E0" w14:textId="77777777" w:rsidR="0063004A" w:rsidRDefault="0063004A" w:rsidP="00853C4A">
            <w:pPr>
              <w:spacing w:line="240" w:lineRule="auto"/>
            </w:pPr>
          </w:p>
        </w:tc>
      </w:tr>
      <w:tr w:rsidR="0063004A" w14:paraId="7855C7F9" w14:textId="77777777" w:rsidTr="00252511">
        <w:trPr>
          <w:trHeight w:val="484"/>
        </w:trPr>
        <w:tc>
          <w:tcPr>
            <w:tcW w:w="707" w:type="dxa"/>
          </w:tcPr>
          <w:p w14:paraId="028C90B9" w14:textId="44FF7610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3544" w:type="dxa"/>
          </w:tcPr>
          <w:p w14:paraId="6598C61F" w14:textId="5E5A4D48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425" w:type="dxa"/>
            <w:shd w:val="clear" w:color="auto" w:fill="auto"/>
          </w:tcPr>
          <w:p w14:paraId="30F586F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6471A80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00D094D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EBBF7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1E437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30F8A8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7642CD8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BD4E9B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216508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D1BC5B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D7D280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5750B2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3AA281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78EA9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3CC270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A02FE2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DD159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4F92A350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790234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7FA563BA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6EFE516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C34430D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3BFD1D31" w14:textId="77777777" w:rsidR="0063004A" w:rsidRDefault="0063004A" w:rsidP="00853C4A">
            <w:pPr>
              <w:spacing w:line="240" w:lineRule="auto"/>
            </w:pPr>
          </w:p>
        </w:tc>
      </w:tr>
      <w:tr w:rsidR="0063004A" w14:paraId="79BD0071" w14:textId="77777777" w:rsidTr="00103770">
        <w:trPr>
          <w:trHeight w:val="504"/>
        </w:trPr>
        <w:tc>
          <w:tcPr>
            <w:tcW w:w="707" w:type="dxa"/>
          </w:tcPr>
          <w:p w14:paraId="0DE5A03C" w14:textId="0362455A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27</w:t>
            </w:r>
          </w:p>
        </w:tc>
        <w:tc>
          <w:tcPr>
            <w:tcW w:w="3544" w:type="dxa"/>
          </w:tcPr>
          <w:p w14:paraId="3D40CC2E" w14:textId="2CF7F502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425" w:type="dxa"/>
            <w:shd w:val="clear" w:color="auto" w:fill="auto"/>
          </w:tcPr>
          <w:p w14:paraId="79E5C4E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EBF6A4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05CB44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F7BFDB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2C09EE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29E07A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3992AF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611817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8A0C69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EF5B3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B8ADD9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5964B650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7B2F29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710F79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0F78EA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427C5F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E2DB9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E0F0C8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4260FE6C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E0D4B7B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7F1563C7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72A1CF0A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44909550" w14:textId="77777777" w:rsidR="0063004A" w:rsidRDefault="0063004A" w:rsidP="00853C4A">
            <w:pPr>
              <w:spacing w:line="240" w:lineRule="auto"/>
            </w:pPr>
          </w:p>
        </w:tc>
      </w:tr>
      <w:tr w:rsidR="0063004A" w14:paraId="69D5C3D4" w14:textId="77777777" w:rsidTr="00103770">
        <w:trPr>
          <w:trHeight w:val="504"/>
        </w:trPr>
        <w:tc>
          <w:tcPr>
            <w:tcW w:w="707" w:type="dxa"/>
          </w:tcPr>
          <w:p w14:paraId="62C6DBD8" w14:textId="08A49194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28</w:t>
            </w:r>
          </w:p>
        </w:tc>
        <w:tc>
          <w:tcPr>
            <w:tcW w:w="3544" w:type="dxa"/>
          </w:tcPr>
          <w:p w14:paraId="01ECE3C9" w14:textId="0BD8BA74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UTC-52</w:t>
            </w:r>
          </w:p>
        </w:tc>
        <w:tc>
          <w:tcPr>
            <w:tcW w:w="425" w:type="dxa"/>
            <w:shd w:val="clear" w:color="auto" w:fill="auto"/>
          </w:tcPr>
          <w:p w14:paraId="77EB423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7588B5C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AE6FC3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A65F7B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DCCA0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3F17E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084DCF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1D1C8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DD825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6BDD84F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C42D74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B4915F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DC3211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799CC0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B7F652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157E56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4096E2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08D382D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354F668C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21DC6AD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B5BAF12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757FF4F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5EA5542" w14:textId="77777777" w:rsidR="0063004A" w:rsidRDefault="0063004A" w:rsidP="00853C4A">
            <w:pPr>
              <w:spacing w:line="240" w:lineRule="auto"/>
            </w:pPr>
          </w:p>
        </w:tc>
      </w:tr>
      <w:tr w:rsidR="0063004A" w14:paraId="66C58ECF" w14:textId="77777777" w:rsidTr="00103770">
        <w:trPr>
          <w:trHeight w:val="484"/>
        </w:trPr>
        <w:tc>
          <w:tcPr>
            <w:tcW w:w="707" w:type="dxa"/>
          </w:tcPr>
          <w:p w14:paraId="48C689B6" w14:textId="1E2DD262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29</w:t>
            </w:r>
          </w:p>
        </w:tc>
        <w:tc>
          <w:tcPr>
            <w:tcW w:w="3544" w:type="dxa"/>
          </w:tcPr>
          <w:p w14:paraId="039DE1F7" w14:textId="03EDC492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425" w:type="dxa"/>
            <w:shd w:val="clear" w:color="auto" w:fill="auto"/>
          </w:tcPr>
          <w:p w14:paraId="5AF261D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FA0A69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7124944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35926F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3863A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4534DD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ADEF57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67BE2C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9B87CA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FF0000"/>
          </w:tcPr>
          <w:p w14:paraId="75931CFC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7CBD53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1BFD84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7D8FD3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A766C7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2BCA0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6F23C3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5FDFE3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C0EB98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3BF074A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12B88AEE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4CB698E3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41420CC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633AEDE6" w14:textId="77777777" w:rsidR="0063004A" w:rsidRDefault="0063004A" w:rsidP="00853C4A">
            <w:pPr>
              <w:spacing w:line="240" w:lineRule="auto"/>
            </w:pPr>
          </w:p>
        </w:tc>
      </w:tr>
      <w:tr w:rsidR="0063004A" w14:paraId="1597A83C" w14:textId="77777777" w:rsidTr="00103770">
        <w:trPr>
          <w:trHeight w:val="484"/>
        </w:trPr>
        <w:tc>
          <w:tcPr>
            <w:tcW w:w="707" w:type="dxa"/>
          </w:tcPr>
          <w:p w14:paraId="44047783" w14:textId="3BF484B1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3544" w:type="dxa"/>
          </w:tcPr>
          <w:p w14:paraId="7A69AE09" w14:textId="7319CC7C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425" w:type="dxa"/>
            <w:shd w:val="clear" w:color="auto" w:fill="auto"/>
          </w:tcPr>
          <w:p w14:paraId="43467A1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1C7ABA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641064C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63F71AF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9D212B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254EB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149F14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CBA74C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0000"/>
          </w:tcPr>
          <w:p w14:paraId="381FE34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A5E9F24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0BF01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40644D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F8B1B6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6A74D0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B42129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0D085B9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AA6D3A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11EE5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13F1E03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4134736E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43D12B0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0602A79B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2EE4AB98" w14:textId="77777777" w:rsidR="0063004A" w:rsidRDefault="0063004A" w:rsidP="00853C4A">
            <w:pPr>
              <w:spacing w:line="240" w:lineRule="auto"/>
            </w:pPr>
          </w:p>
        </w:tc>
      </w:tr>
      <w:tr w:rsidR="0063004A" w14:paraId="09C6F62A" w14:textId="77777777" w:rsidTr="00621894">
        <w:trPr>
          <w:trHeight w:val="484"/>
        </w:trPr>
        <w:tc>
          <w:tcPr>
            <w:tcW w:w="707" w:type="dxa"/>
          </w:tcPr>
          <w:p w14:paraId="761DBA3E" w14:textId="655A7763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31</w:t>
            </w:r>
          </w:p>
        </w:tc>
        <w:tc>
          <w:tcPr>
            <w:tcW w:w="3544" w:type="dxa"/>
          </w:tcPr>
          <w:p w14:paraId="6D7EE26B" w14:textId="449BF539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425" w:type="dxa"/>
            <w:shd w:val="clear" w:color="auto" w:fill="FF0000"/>
          </w:tcPr>
          <w:p w14:paraId="37C1137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05157C8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457F46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D4802A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9BE9AA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2E5FDC6D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2E9807E2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9732B1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249D258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5177FD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419131E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7A3444FB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24737C3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413300F1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shd w:val="clear" w:color="auto" w:fill="auto"/>
          </w:tcPr>
          <w:p w14:paraId="5CB7F3DE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18136F15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3C992D87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5" w:type="dxa"/>
            <w:shd w:val="clear" w:color="auto" w:fill="auto"/>
          </w:tcPr>
          <w:p w14:paraId="5B747706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</w:tcPr>
          <w:p w14:paraId="1E06F8FF" w14:textId="77777777" w:rsidR="0063004A" w:rsidRDefault="0063004A" w:rsidP="00853C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426" w:type="dxa"/>
          </w:tcPr>
          <w:p w14:paraId="0C8B23FC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50F029C0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287E953A" w14:textId="77777777" w:rsidR="0063004A" w:rsidRDefault="0063004A" w:rsidP="00853C4A">
            <w:pPr>
              <w:spacing w:line="240" w:lineRule="auto"/>
            </w:pPr>
          </w:p>
        </w:tc>
        <w:tc>
          <w:tcPr>
            <w:tcW w:w="426" w:type="dxa"/>
          </w:tcPr>
          <w:p w14:paraId="1B2F89D2" w14:textId="77777777" w:rsidR="0063004A" w:rsidRDefault="0063004A" w:rsidP="00853C4A">
            <w:pPr>
              <w:spacing w:line="240" w:lineRule="auto"/>
            </w:pPr>
          </w:p>
        </w:tc>
      </w:tr>
    </w:tbl>
    <w:p w14:paraId="78DCFDC6" w14:textId="54B2EFD4" w:rsidR="00AB3582" w:rsidRDefault="00AB3582" w:rsidP="00AB358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54"/>
          <w:szCs w:val="54"/>
          <w:lang w:bidi="ar-SA"/>
        </w:rPr>
        <w:sectPr w:rsidR="00AB3582" w:rsidSect="008B5E32">
          <w:pgSz w:w="16840" w:h="11900" w:orient="landscape"/>
          <w:pgMar w:top="1644" w:right="1440" w:bottom="1800" w:left="1440" w:header="708" w:footer="708" w:gutter="0"/>
          <w:cols w:space="708"/>
          <w:docGrid w:linePitch="360"/>
        </w:sectPr>
      </w:pPr>
    </w:p>
    <w:p w14:paraId="51008300" w14:textId="77777777" w:rsidR="00E14513" w:rsidRDefault="00240C99" w:rsidP="00856EB8">
      <w:pPr>
        <w:pStyle w:val="Heading1"/>
      </w:pPr>
      <w:bookmarkStart w:id="26" w:name="_Toc401733844"/>
      <w:r w:rsidRPr="00856EB8">
        <w:lastRenderedPageBreak/>
        <w:t>Chapter Three:</w:t>
      </w:r>
      <w:r w:rsidR="00E14513" w:rsidRPr="00856EB8">
        <w:t xml:space="preserve"> Traceability record</w:t>
      </w:r>
      <w:bookmarkEnd w:id="26"/>
    </w:p>
    <w:p w14:paraId="1BAE6A66" w14:textId="77777777" w:rsidR="00856EB8" w:rsidRPr="00B703EB" w:rsidRDefault="00856EB8" w:rsidP="00B703EB">
      <w:pPr>
        <w:pStyle w:val="Heading2"/>
        <w:rPr>
          <w:rFonts w:ascii="Times" w:hAnsi="Times"/>
          <w:color w:val="000000" w:themeColor="text1"/>
          <w:sz w:val="32"/>
          <w:szCs w:val="32"/>
        </w:rPr>
      </w:pPr>
      <w:bookmarkStart w:id="27" w:name="_Toc401733845"/>
      <w:r w:rsidRPr="00B703EB">
        <w:rPr>
          <w:rFonts w:ascii="Times" w:hAnsi="Times"/>
          <w:color w:val="000000" w:themeColor="text1"/>
          <w:sz w:val="32"/>
          <w:szCs w:val="32"/>
        </w:rPr>
        <w:t xml:space="preserve">3. </w:t>
      </w:r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Traceability record</w:t>
      </w:r>
      <w:bookmarkEnd w:id="27"/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918"/>
        <w:gridCol w:w="1276"/>
        <w:gridCol w:w="992"/>
      </w:tblGrid>
      <w:tr w:rsidR="00E45970" w:rsidRPr="00DE4312" w14:paraId="12F164C6" w14:textId="7FB38C28" w:rsidTr="00E45970">
        <w:trPr>
          <w:trHeight w:val="104"/>
        </w:trPr>
        <w:tc>
          <w:tcPr>
            <w:tcW w:w="1140" w:type="dxa"/>
            <w:shd w:val="clear" w:color="auto" w:fill="D9D9D9"/>
          </w:tcPr>
          <w:p w14:paraId="0D3484E7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URS</w:t>
            </w:r>
          </w:p>
        </w:tc>
        <w:tc>
          <w:tcPr>
            <w:tcW w:w="1256" w:type="dxa"/>
            <w:shd w:val="clear" w:color="auto" w:fill="D9D9D9"/>
          </w:tcPr>
          <w:p w14:paraId="32DB4E16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/>
          </w:tcPr>
          <w:p w14:paraId="224F765D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/>
          </w:tcPr>
          <w:p w14:paraId="5D7C957D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/>
          </w:tcPr>
          <w:p w14:paraId="0F7FD619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/>
          </w:tcPr>
          <w:p w14:paraId="36452FF6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918" w:type="dxa"/>
            <w:shd w:val="clear" w:color="auto" w:fill="D9D9D9"/>
          </w:tcPr>
          <w:p w14:paraId="174DB0A9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EF107" w14:textId="77777777" w:rsidR="00E45970" w:rsidRPr="00DE4312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14CFA5" w14:textId="62515C11" w:rsidR="00E45970" w:rsidRDefault="00E45970" w:rsidP="006824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DE4312" w14:paraId="6528A292" w14:textId="076EC330" w:rsidTr="00E45970">
        <w:trPr>
          <w:trHeight w:val="104"/>
        </w:trPr>
        <w:tc>
          <w:tcPr>
            <w:tcW w:w="1140" w:type="dxa"/>
          </w:tcPr>
          <w:p w14:paraId="51B3C17E" w14:textId="4912C27C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26</w:t>
            </w:r>
          </w:p>
        </w:tc>
        <w:tc>
          <w:tcPr>
            <w:tcW w:w="1256" w:type="dxa"/>
          </w:tcPr>
          <w:p w14:paraId="7812D623" w14:textId="7777777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05ADF4FB" w14:textId="070EEEC2" w:rsidR="00E45970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14:paraId="4CAC4C9A" w14:textId="77777777" w:rsidR="00E45970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SRS-61</w:t>
            </w:r>
          </w:p>
          <w:p w14:paraId="7D9BE2D3" w14:textId="65CCEC94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SRS-109</w:t>
            </w:r>
          </w:p>
        </w:tc>
        <w:tc>
          <w:tcPr>
            <w:tcW w:w="1027" w:type="dxa"/>
          </w:tcPr>
          <w:p w14:paraId="6059A7D8" w14:textId="527B087A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AD-22</w:t>
            </w:r>
          </w:p>
        </w:tc>
        <w:tc>
          <w:tcPr>
            <w:tcW w:w="1140" w:type="dxa"/>
          </w:tcPr>
          <w:p w14:paraId="6A88F896" w14:textId="69F60ED6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UC-26</w:t>
            </w:r>
          </w:p>
        </w:tc>
        <w:tc>
          <w:tcPr>
            <w:tcW w:w="1141" w:type="dxa"/>
          </w:tcPr>
          <w:p w14:paraId="23B57AA5" w14:textId="7A62A433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SD-22</w:t>
            </w:r>
          </w:p>
        </w:tc>
        <w:tc>
          <w:tcPr>
            <w:tcW w:w="1141" w:type="dxa"/>
          </w:tcPr>
          <w:p w14:paraId="042ED1DA" w14:textId="6A639678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STC-32</w:t>
            </w:r>
          </w:p>
        </w:tc>
        <w:tc>
          <w:tcPr>
            <w:tcW w:w="918" w:type="dxa"/>
          </w:tcPr>
          <w:p w14:paraId="13355DBB" w14:textId="503ECE0F" w:rsidR="00E45970" w:rsidRPr="00DE4312" w:rsidRDefault="0014774B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UI-38</w:t>
            </w:r>
          </w:p>
        </w:tc>
        <w:tc>
          <w:tcPr>
            <w:tcW w:w="1276" w:type="dxa"/>
          </w:tcPr>
          <w:p w14:paraId="015997FE" w14:textId="0BB580DC" w:rsidR="00E45970" w:rsidRPr="00DE4312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UTC-55</w:t>
            </w:r>
          </w:p>
        </w:tc>
        <w:tc>
          <w:tcPr>
            <w:tcW w:w="992" w:type="dxa"/>
          </w:tcPr>
          <w:p w14:paraId="1FBEFEC8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7D40FCB2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3F42BE89" w14:textId="2EBC163B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45970" w:rsidRPr="00DE4312" w14:paraId="3CB34E2C" w14:textId="7E946D26" w:rsidTr="00E45970">
        <w:trPr>
          <w:trHeight w:val="104"/>
        </w:trPr>
        <w:tc>
          <w:tcPr>
            <w:tcW w:w="1140" w:type="dxa"/>
          </w:tcPr>
          <w:p w14:paraId="62F196D3" w14:textId="412B21CA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URS-27</w:t>
            </w:r>
          </w:p>
        </w:tc>
        <w:tc>
          <w:tcPr>
            <w:tcW w:w="1256" w:type="dxa"/>
          </w:tcPr>
          <w:p w14:paraId="077790C2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406CD08F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SRS-38</w:t>
            </w:r>
          </w:p>
          <w:p w14:paraId="2A86B6C5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SRS-62</w:t>
            </w:r>
          </w:p>
          <w:p w14:paraId="69341582" w14:textId="61D85D54" w:rsidR="00E45970" w:rsidRPr="00DE4312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SRS-110</w:t>
            </w:r>
          </w:p>
        </w:tc>
        <w:tc>
          <w:tcPr>
            <w:tcW w:w="1027" w:type="dxa"/>
          </w:tcPr>
          <w:p w14:paraId="0E2A1BE8" w14:textId="550109C9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AD-23</w:t>
            </w:r>
          </w:p>
        </w:tc>
        <w:tc>
          <w:tcPr>
            <w:tcW w:w="1140" w:type="dxa"/>
          </w:tcPr>
          <w:p w14:paraId="007D5A8B" w14:textId="7EF8758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UC-27</w:t>
            </w:r>
          </w:p>
        </w:tc>
        <w:tc>
          <w:tcPr>
            <w:tcW w:w="1141" w:type="dxa"/>
          </w:tcPr>
          <w:p w14:paraId="64073001" w14:textId="0026FB3F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SD-37</w:t>
            </w:r>
          </w:p>
        </w:tc>
        <w:tc>
          <w:tcPr>
            <w:tcW w:w="1141" w:type="dxa"/>
          </w:tcPr>
          <w:p w14:paraId="02C98856" w14:textId="53386F15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STC-33</w:t>
            </w:r>
          </w:p>
        </w:tc>
        <w:tc>
          <w:tcPr>
            <w:tcW w:w="918" w:type="dxa"/>
          </w:tcPr>
          <w:p w14:paraId="087FEE63" w14:textId="1473FEBA" w:rsidR="00E45970" w:rsidRPr="00DE4312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UI-21</w:t>
            </w:r>
          </w:p>
        </w:tc>
        <w:tc>
          <w:tcPr>
            <w:tcW w:w="1276" w:type="dxa"/>
          </w:tcPr>
          <w:p w14:paraId="2EE906B6" w14:textId="4D1D275A" w:rsidR="00E45970" w:rsidRPr="00DE4312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UTC-31</w:t>
            </w:r>
          </w:p>
        </w:tc>
        <w:tc>
          <w:tcPr>
            <w:tcW w:w="992" w:type="dxa"/>
          </w:tcPr>
          <w:p w14:paraId="609F0637" w14:textId="663FBAA4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4FBE4568" w14:textId="2101F4C0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1F2C53C7" w14:textId="68191725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DE4312" w14:paraId="26AADA7D" w14:textId="0296AE45" w:rsidTr="00E45970">
        <w:trPr>
          <w:trHeight w:val="104"/>
        </w:trPr>
        <w:tc>
          <w:tcPr>
            <w:tcW w:w="1140" w:type="dxa"/>
          </w:tcPr>
          <w:p w14:paraId="3810C743" w14:textId="0D1E6369" w:rsidR="00E45970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URS-28</w:t>
            </w:r>
          </w:p>
        </w:tc>
        <w:tc>
          <w:tcPr>
            <w:tcW w:w="1256" w:type="dxa"/>
          </w:tcPr>
          <w:p w14:paraId="44814378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FA99B90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SRS-111</w:t>
            </w:r>
          </w:p>
          <w:p w14:paraId="6B9951CE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SRS-112</w:t>
            </w:r>
          </w:p>
          <w:p w14:paraId="1343E710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SRS-113</w:t>
            </w:r>
          </w:p>
          <w:p w14:paraId="489E171F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SRS-114</w:t>
            </w:r>
          </w:p>
          <w:p w14:paraId="701E498F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SRS-115</w:t>
            </w:r>
          </w:p>
          <w:p w14:paraId="6C52FF66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SRS-116</w:t>
            </w:r>
          </w:p>
          <w:p w14:paraId="3708C6B2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14:paraId="3C5819BD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SRS-118</w:t>
            </w:r>
          </w:p>
          <w:p w14:paraId="76B92908" w14:textId="59562794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SRS-119</w:t>
            </w:r>
          </w:p>
        </w:tc>
        <w:tc>
          <w:tcPr>
            <w:tcW w:w="1027" w:type="dxa"/>
          </w:tcPr>
          <w:p w14:paraId="386813FD" w14:textId="23E13937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AD-24</w:t>
            </w:r>
          </w:p>
        </w:tc>
        <w:tc>
          <w:tcPr>
            <w:tcW w:w="1140" w:type="dxa"/>
          </w:tcPr>
          <w:p w14:paraId="0BD3A2F6" w14:textId="1CC1B9B3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UC-28</w:t>
            </w:r>
          </w:p>
        </w:tc>
        <w:tc>
          <w:tcPr>
            <w:tcW w:w="1141" w:type="dxa"/>
          </w:tcPr>
          <w:p w14:paraId="511F66DF" w14:textId="728147E5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SD-38</w:t>
            </w:r>
          </w:p>
        </w:tc>
        <w:tc>
          <w:tcPr>
            <w:tcW w:w="1141" w:type="dxa"/>
          </w:tcPr>
          <w:p w14:paraId="3CBA58FF" w14:textId="370A5C6F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STC-34</w:t>
            </w:r>
          </w:p>
        </w:tc>
        <w:tc>
          <w:tcPr>
            <w:tcW w:w="918" w:type="dxa"/>
          </w:tcPr>
          <w:p w14:paraId="40FFE0EA" w14:textId="77777777" w:rsidR="00E45970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UI-26</w:t>
            </w:r>
          </w:p>
          <w:p w14:paraId="28C941D1" w14:textId="77777777" w:rsidR="0014774B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UI-27</w:t>
            </w:r>
          </w:p>
          <w:p w14:paraId="53F4FC43" w14:textId="2100AB3E" w:rsidR="0014774B" w:rsidRPr="00DE4312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UI-28</w:t>
            </w:r>
          </w:p>
        </w:tc>
        <w:tc>
          <w:tcPr>
            <w:tcW w:w="1276" w:type="dxa"/>
          </w:tcPr>
          <w:p w14:paraId="727B80B5" w14:textId="77777777" w:rsidR="00E45970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UTC-46</w:t>
            </w:r>
          </w:p>
          <w:p w14:paraId="787E7712" w14:textId="7C9FD9B7" w:rsidR="009F6AF2" w:rsidRPr="00DE4312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UTC-47</w:t>
            </w:r>
          </w:p>
        </w:tc>
        <w:tc>
          <w:tcPr>
            <w:tcW w:w="992" w:type="dxa"/>
          </w:tcPr>
          <w:p w14:paraId="2599C4B4" w14:textId="2348E440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171BF433" w14:textId="67419863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69A850A6" w14:textId="191C17E2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45970" w:rsidRPr="00DE4312" w14:paraId="1E2407E8" w14:textId="792AEA5D" w:rsidTr="00E45970">
        <w:trPr>
          <w:trHeight w:val="104"/>
        </w:trPr>
        <w:tc>
          <w:tcPr>
            <w:tcW w:w="1140" w:type="dxa"/>
          </w:tcPr>
          <w:p w14:paraId="60656623" w14:textId="4BEEBE20" w:rsidR="00E45970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URS-29</w:t>
            </w:r>
          </w:p>
        </w:tc>
        <w:tc>
          <w:tcPr>
            <w:tcW w:w="1256" w:type="dxa"/>
          </w:tcPr>
          <w:p w14:paraId="59394077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7A13D59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SRS-117</w:t>
            </w:r>
          </w:p>
          <w:p w14:paraId="6E7E9F81" w14:textId="77777777" w:rsidR="00E45970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SRS-120</w:t>
            </w:r>
          </w:p>
          <w:p w14:paraId="2D0C394A" w14:textId="1C0CC609" w:rsidR="00E45970" w:rsidRPr="00DE4312" w:rsidRDefault="00E45970" w:rsidP="006751F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SRS-121</w:t>
            </w:r>
          </w:p>
        </w:tc>
        <w:tc>
          <w:tcPr>
            <w:tcW w:w="1027" w:type="dxa"/>
          </w:tcPr>
          <w:p w14:paraId="48FE86ED" w14:textId="125CBA9D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AD-25</w:t>
            </w:r>
          </w:p>
        </w:tc>
        <w:tc>
          <w:tcPr>
            <w:tcW w:w="1140" w:type="dxa"/>
          </w:tcPr>
          <w:p w14:paraId="678B1108" w14:textId="4EFDD308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UC-29</w:t>
            </w:r>
          </w:p>
        </w:tc>
        <w:tc>
          <w:tcPr>
            <w:tcW w:w="1141" w:type="dxa"/>
          </w:tcPr>
          <w:p w14:paraId="5D193F10" w14:textId="64B01C3E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SD-39</w:t>
            </w:r>
          </w:p>
        </w:tc>
        <w:tc>
          <w:tcPr>
            <w:tcW w:w="1141" w:type="dxa"/>
          </w:tcPr>
          <w:p w14:paraId="2C953CE1" w14:textId="2388E611" w:rsidR="00E45970" w:rsidRPr="00DE4312" w:rsidRDefault="00E45970" w:rsidP="00240C9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STC-35</w:t>
            </w:r>
          </w:p>
        </w:tc>
        <w:tc>
          <w:tcPr>
            <w:tcW w:w="918" w:type="dxa"/>
          </w:tcPr>
          <w:p w14:paraId="744D4513" w14:textId="31B6264B" w:rsidR="00E45970" w:rsidRPr="00DE4312" w:rsidRDefault="0014774B" w:rsidP="00BF0F4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UI-29</w:t>
            </w:r>
          </w:p>
        </w:tc>
        <w:tc>
          <w:tcPr>
            <w:tcW w:w="1276" w:type="dxa"/>
          </w:tcPr>
          <w:p w14:paraId="535FD2BA" w14:textId="1B7038EB" w:rsidR="00E45970" w:rsidRPr="00DE4312" w:rsidRDefault="009F6AF2" w:rsidP="004B17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UTC-48</w:t>
            </w:r>
          </w:p>
        </w:tc>
        <w:tc>
          <w:tcPr>
            <w:tcW w:w="992" w:type="dxa"/>
          </w:tcPr>
          <w:p w14:paraId="71493559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20907A8A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7E6DDE81" w14:textId="61B9C67D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6B3F5DAB" w14:textId="0AB9FC32" w:rsidR="00C80C3C" w:rsidRDefault="00C80C3C">
      <w:r>
        <w:br w:type="page"/>
      </w:r>
    </w:p>
    <w:tbl>
      <w:tblPr>
        <w:tblStyle w:val="TableGrid"/>
        <w:tblW w:w="10119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992"/>
      </w:tblGrid>
      <w:tr w:rsidR="00E45970" w14:paraId="521D2B6E" w14:textId="14B3CC96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14:paraId="66B5EAC8" w14:textId="77777777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6BFCE940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608D19FC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ABB61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263421F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4EC567C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9BEA7DF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723ABACC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BC4D6A" w14:textId="62F2BAD1" w:rsidR="00E45970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14:paraId="1C73BD3B" w14:textId="14F5BF91" w:rsidTr="00E45970">
        <w:trPr>
          <w:trHeight w:val="104"/>
        </w:trPr>
        <w:tc>
          <w:tcPr>
            <w:tcW w:w="1140" w:type="dxa"/>
            <w:shd w:val="clear" w:color="auto" w:fill="auto"/>
          </w:tcPr>
          <w:p w14:paraId="2EA33C80" w14:textId="0F0C5C16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30</w:t>
            </w:r>
          </w:p>
        </w:tc>
        <w:tc>
          <w:tcPr>
            <w:tcW w:w="1256" w:type="dxa"/>
            <w:shd w:val="clear" w:color="auto" w:fill="auto"/>
          </w:tcPr>
          <w:p w14:paraId="68356D1D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4A7E96B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14:paraId="18B29FB1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17A4F968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14:paraId="2F00D5C9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4754C02F" w14:textId="4E16530A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</w:tc>
        <w:tc>
          <w:tcPr>
            <w:tcW w:w="1027" w:type="dxa"/>
            <w:shd w:val="clear" w:color="auto" w:fill="auto"/>
          </w:tcPr>
          <w:p w14:paraId="195DA212" w14:textId="0A6FE564" w:rsidR="00E45970" w:rsidRPr="009A4A01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A4A0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AD-26</w:t>
            </w:r>
          </w:p>
        </w:tc>
        <w:tc>
          <w:tcPr>
            <w:tcW w:w="1140" w:type="dxa"/>
            <w:shd w:val="clear" w:color="auto" w:fill="auto"/>
          </w:tcPr>
          <w:p w14:paraId="381F3B98" w14:textId="3E8C0CDD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UC-30</w:t>
            </w:r>
          </w:p>
        </w:tc>
        <w:tc>
          <w:tcPr>
            <w:tcW w:w="1141" w:type="dxa"/>
            <w:shd w:val="clear" w:color="auto" w:fill="auto"/>
          </w:tcPr>
          <w:p w14:paraId="213E12C2" w14:textId="07045A73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  <w:shd w:val="clear" w:color="auto" w:fill="auto"/>
          </w:tcPr>
          <w:p w14:paraId="65625C77" w14:textId="495C42E9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STC-36</w:t>
            </w:r>
          </w:p>
        </w:tc>
        <w:tc>
          <w:tcPr>
            <w:tcW w:w="1141" w:type="dxa"/>
            <w:shd w:val="clear" w:color="auto" w:fill="auto"/>
          </w:tcPr>
          <w:p w14:paraId="09821FB8" w14:textId="33E7CAA3" w:rsidR="00E45970" w:rsidRPr="0014774B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14774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UI-22</w:t>
            </w:r>
          </w:p>
        </w:tc>
        <w:tc>
          <w:tcPr>
            <w:tcW w:w="1141" w:type="dxa"/>
            <w:shd w:val="clear" w:color="auto" w:fill="auto"/>
          </w:tcPr>
          <w:p w14:paraId="60078B31" w14:textId="47DEACCF" w:rsidR="00E45970" w:rsidRPr="009F6AF2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F6AF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UTC-32</w:t>
            </w:r>
          </w:p>
        </w:tc>
        <w:tc>
          <w:tcPr>
            <w:tcW w:w="992" w:type="dxa"/>
          </w:tcPr>
          <w:p w14:paraId="77B62D23" w14:textId="274BEC09" w:rsidR="00E45970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14:paraId="22EE954C" w14:textId="05CF206B" w:rsidR="00E45970" w:rsidRDefault="00E45970" w:rsidP="00A72F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14:paraId="32C2D6C6" w14:textId="26E46A55" w:rsidR="00E45970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  <w:tr w:rsidR="00E45970" w14:paraId="229059C0" w14:textId="4506D936" w:rsidTr="00E45970">
        <w:trPr>
          <w:trHeight w:val="104"/>
        </w:trPr>
        <w:tc>
          <w:tcPr>
            <w:tcW w:w="1140" w:type="dxa"/>
            <w:shd w:val="clear" w:color="auto" w:fill="auto"/>
          </w:tcPr>
          <w:p w14:paraId="5A8A1216" w14:textId="27FD64EF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URS-31</w:t>
            </w:r>
          </w:p>
        </w:tc>
        <w:tc>
          <w:tcPr>
            <w:tcW w:w="1256" w:type="dxa"/>
            <w:shd w:val="clear" w:color="auto" w:fill="auto"/>
          </w:tcPr>
          <w:p w14:paraId="3F15FCDE" w14:textId="77777777" w:rsidR="00E45970" w:rsidRPr="00DE4312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49929489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175914FA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SRS-63</w:t>
            </w:r>
          </w:p>
          <w:p w14:paraId="4F86800E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SRS-64</w:t>
            </w:r>
          </w:p>
          <w:p w14:paraId="75EB6CA1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63B34AA2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SRS-68</w:t>
            </w:r>
          </w:p>
          <w:p w14:paraId="7043034A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55E210F0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SRS-71</w:t>
            </w:r>
          </w:p>
          <w:p w14:paraId="5CB0A61F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SRS-72</w:t>
            </w:r>
          </w:p>
          <w:p w14:paraId="7FE1D26B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155246F0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1078269A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6C6DAB5F" w14:textId="77777777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7DE4B274" w14:textId="46545C04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  <w:shd w:val="clear" w:color="auto" w:fill="auto"/>
          </w:tcPr>
          <w:p w14:paraId="499EF9E9" w14:textId="01BFE454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AD-27</w:t>
            </w:r>
          </w:p>
        </w:tc>
        <w:tc>
          <w:tcPr>
            <w:tcW w:w="1140" w:type="dxa"/>
            <w:shd w:val="clear" w:color="auto" w:fill="auto"/>
          </w:tcPr>
          <w:p w14:paraId="72E63D87" w14:textId="3BB8288C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UC-31</w:t>
            </w:r>
          </w:p>
        </w:tc>
        <w:tc>
          <w:tcPr>
            <w:tcW w:w="1141" w:type="dxa"/>
            <w:shd w:val="clear" w:color="auto" w:fill="auto"/>
          </w:tcPr>
          <w:p w14:paraId="05D354BD" w14:textId="44C6A8E0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  <w:shd w:val="clear" w:color="auto" w:fill="auto"/>
          </w:tcPr>
          <w:p w14:paraId="17669155" w14:textId="092B30A9" w:rsidR="00E45970" w:rsidRDefault="00E45970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STC-37</w:t>
            </w:r>
          </w:p>
        </w:tc>
        <w:tc>
          <w:tcPr>
            <w:tcW w:w="1141" w:type="dxa"/>
            <w:shd w:val="clear" w:color="auto" w:fill="auto"/>
          </w:tcPr>
          <w:p w14:paraId="54E225F8" w14:textId="5E559C51" w:rsidR="00E45970" w:rsidRPr="0014774B" w:rsidRDefault="0014774B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14774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UI-23</w:t>
            </w:r>
          </w:p>
        </w:tc>
        <w:tc>
          <w:tcPr>
            <w:tcW w:w="1141" w:type="dxa"/>
            <w:shd w:val="clear" w:color="auto" w:fill="auto"/>
          </w:tcPr>
          <w:p w14:paraId="25DD89CE" w14:textId="77777777" w:rsidR="00E45970" w:rsidRPr="009F6AF2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F6AF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UTC-33</w:t>
            </w:r>
          </w:p>
          <w:p w14:paraId="3EFC62B3" w14:textId="77777777" w:rsidR="009F6AF2" w:rsidRPr="009F6AF2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F6AF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UTC-34</w:t>
            </w:r>
          </w:p>
          <w:p w14:paraId="02D78EDD" w14:textId="44EA0A11" w:rsidR="009F6AF2" w:rsidRPr="009F6AF2" w:rsidRDefault="009F6AF2" w:rsidP="00C80C3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F6AF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UTC-35</w:t>
            </w:r>
          </w:p>
        </w:tc>
        <w:tc>
          <w:tcPr>
            <w:tcW w:w="992" w:type="dxa"/>
          </w:tcPr>
          <w:p w14:paraId="3E881A45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CD-01</w:t>
            </w:r>
          </w:p>
          <w:p w14:paraId="06648DE4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CD-02</w:t>
            </w:r>
          </w:p>
          <w:p w14:paraId="32C7D418" w14:textId="5AA42444" w:rsidR="00E45970" w:rsidRDefault="00E45970" w:rsidP="00E45970">
            <w:pPr>
              <w:spacing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CD-03</w:t>
            </w:r>
          </w:p>
        </w:tc>
      </w:tr>
    </w:tbl>
    <w:p w14:paraId="687B8BFA" w14:textId="73635613" w:rsidR="00C80C3C" w:rsidRDefault="00C80C3C"/>
    <w:p w14:paraId="78F96B45" w14:textId="77777777" w:rsidR="00C80C3C" w:rsidRDefault="00C80C3C"/>
    <w:p w14:paraId="1395238A" w14:textId="77777777" w:rsidR="00C80C3C" w:rsidRDefault="00C80C3C"/>
    <w:p w14:paraId="5B812725" w14:textId="77777777" w:rsidR="00C80C3C" w:rsidRDefault="00C80C3C"/>
    <w:p w14:paraId="04C79142" w14:textId="77777777" w:rsidR="00C80C3C" w:rsidRDefault="00C80C3C"/>
    <w:p w14:paraId="771C4A25" w14:textId="77777777" w:rsidR="00C80C3C" w:rsidRDefault="00C80C3C"/>
    <w:p w14:paraId="13555DFD" w14:textId="77777777" w:rsidR="00C80C3C" w:rsidRDefault="00C80C3C"/>
    <w:p w14:paraId="4D035FCB" w14:textId="77777777" w:rsidR="00C80C3C" w:rsidRDefault="00C80C3C"/>
    <w:p w14:paraId="157EC105" w14:textId="77777777" w:rsidR="00C80C3C" w:rsidRDefault="00C80C3C"/>
    <w:p w14:paraId="23CB3B12" w14:textId="77777777" w:rsidR="00C80C3C" w:rsidRDefault="00C80C3C"/>
    <w:tbl>
      <w:tblPr>
        <w:tblStyle w:val="TableGrid"/>
        <w:tblpPr w:leftFromText="180" w:rightFromText="180" w:vertAnchor="page" w:horzAnchor="page" w:tblpX="1329" w:tblpY="1532"/>
        <w:tblW w:w="10268" w:type="dxa"/>
        <w:tblLook w:val="04A0" w:firstRow="1" w:lastRow="0" w:firstColumn="1" w:lastColumn="0" w:noHBand="0" w:noVBand="1"/>
      </w:tblPr>
      <w:tblGrid>
        <w:gridCol w:w="1140"/>
        <w:gridCol w:w="1256"/>
        <w:gridCol w:w="1027"/>
        <w:gridCol w:w="1140"/>
        <w:gridCol w:w="1141"/>
        <w:gridCol w:w="1141"/>
        <w:gridCol w:w="1141"/>
        <w:gridCol w:w="1141"/>
        <w:gridCol w:w="1141"/>
      </w:tblGrid>
      <w:tr w:rsidR="00E45970" w:rsidRPr="00DE4312" w14:paraId="624800D5" w14:textId="69D9B8FB" w:rsidTr="00E45970">
        <w:trPr>
          <w:trHeight w:val="104"/>
        </w:trPr>
        <w:tc>
          <w:tcPr>
            <w:tcW w:w="1140" w:type="dxa"/>
            <w:shd w:val="clear" w:color="auto" w:fill="D9D9D9" w:themeFill="background1" w:themeFillShade="D9"/>
          </w:tcPr>
          <w:p w14:paraId="11E46F80" w14:textId="5E9093AD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03963222" w14:textId="6B7E34A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340DF168" w14:textId="63B6DE95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15F2FF52" w14:textId="7985D3F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2639ACC8" w14:textId="1E21A2C5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DA62CC8" w14:textId="0B6E12BF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3B10AA01" w14:textId="18D1DF30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956CECB" w14:textId="466BF7F3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609A67F9" w14:textId="7448E464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45970" w:rsidRPr="00DE4312" w14:paraId="21427888" w14:textId="1E939FCA" w:rsidTr="00E45970">
        <w:trPr>
          <w:trHeight w:val="104"/>
        </w:trPr>
        <w:tc>
          <w:tcPr>
            <w:tcW w:w="1140" w:type="dxa"/>
          </w:tcPr>
          <w:p w14:paraId="770743D3" w14:textId="0E8C2AE4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32</w:t>
            </w:r>
          </w:p>
        </w:tc>
        <w:tc>
          <w:tcPr>
            <w:tcW w:w="1256" w:type="dxa"/>
          </w:tcPr>
          <w:p w14:paraId="6CC1F660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815C379" w14:textId="1337EA35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10B56F27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7972754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69E4EF20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25F8E9E0" w14:textId="0CC1B62B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</w:tc>
        <w:tc>
          <w:tcPr>
            <w:tcW w:w="1027" w:type="dxa"/>
          </w:tcPr>
          <w:p w14:paraId="593105F3" w14:textId="39A72A6E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AD-28</w:t>
            </w:r>
          </w:p>
        </w:tc>
        <w:tc>
          <w:tcPr>
            <w:tcW w:w="1140" w:type="dxa"/>
          </w:tcPr>
          <w:p w14:paraId="48BE115F" w14:textId="46500819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UC-32</w:t>
            </w:r>
          </w:p>
        </w:tc>
        <w:tc>
          <w:tcPr>
            <w:tcW w:w="1141" w:type="dxa"/>
          </w:tcPr>
          <w:p w14:paraId="3EAD3809" w14:textId="038485F6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SD-23</w:t>
            </w:r>
          </w:p>
        </w:tc>
        <w:tc>
          <w:tcPr>
            <w:tcW w:w="1141" w:type="dxa"/>
          </w:tcPr>
          <w:p w14:paraId="164B98E6" w14:textId="0063AFE6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STC-38</w:t>
            </w:r>
          </w:p>
        </w:tc>
        <w:tc>
          <w:tcPr>
            <w:tcW w:w="1141" w:type="dxa"/>
          </w:tcPr>
          <w:p w14:paraId="6D356B0C" w14:textId="155AA5BF" w:rsidR="00E45970" w:rsidRPr="00DE4312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UI-24</w:t>
            </w:r>
          </w:p>
        </w:tc>
        <w:tc>
          <w:tcPr>
            <w:tcW w:w="1141" w:type="dxa"/>
          </w:tcPr>
          <w:p w14:paraId="35588DBE" w14:textId="61910F0E" w:rsidR="00E45970" w:rsidRPr="00DE4312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UTC-30</w:t>
            </w:r>
          </w:p>
        </w:tc>
        <w:tc>
          <w:tcPr>
            <w:tcW w:w="1141" w:type="dxa"/>
          </w:tcPr>
          <w:p w14:paraId="2B6EC272" w14:textId="1C4800BC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53265B77" w14:textId="67E4923F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2065C42E" w14:textId="01DD10FB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DE4312" w14:paraId="26D3C15E" w14:textId="7B23CA3C" w:rsidTr="00E45970">
        <w:trPr>
          <w:trHeight w:val="104"/>
        </w:trPr>
        <w:tc>
          <w:tcPr>
            <w:tcW w:w="1140" w:type="dxa"/>
          </w:tcPr>
          <w:p w14:paraId="0E16D054" w14:textId="30807B36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33</w:t>
            </w:r>
          </w:p>
        </w:tc>
        <w:tc>
          <w:tcPr>
            <w:tcW w:w="1256" w:type="dxa"/>
          </w:tcPr>
          <w:p w14:paraId="1AD63DCC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A7A1293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082ADF27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21F5AB72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14:paraId="7FB8DD26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5FD6F359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179A455D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4FFBC087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4AFBD819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14:paraId="5CFBFF68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14:paraId="7AFFF035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2286EF91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2066CEA8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1C42CE9B" w14:textId="251D8F48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1027" w:type="dxa"/>
          </w:tcPr>
          <w:p w14:paraId="49FCCA9A" w14:textId="5D13957A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AD-29</w:t>
            </w:r>
          </w:p>
        </w:tc>
        <w:tc>
          <w:tcPr>
            <w:tcW w:w="1140" w:type="dxa"/>
          </w:tcPr>
          <w:p w14:paraId="01F55BED" w14:textId="2E202F90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UC-33</w:t>
            </w:r>
          </w:p>
        </w:tc>
        <w:tc>
          <w:tcPr>
            <w:tcW w:w="1141" w:type="dxa"/>
          </w:tcPr>
          <w:p w14:paraId="3CD44EBE" w14:textId="7A95348F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SD-24</w:t>
            </w:r>
          </w:p>
        </w:tc>
        <w:tc>
          <w:tcPr>
            <w:tcW w:w="1141" w:type="dxa"/>
          </w:tcPr>
          <w:p w14:paraId="37DD98FB" w14:textId="70C564B3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STC-39</w:t>
            </w:r>
          </w:p>
        </w:tc>
        <w:tc>
          <w:tcPr>
            <w:tcW w:w="1141" w:type="dxa"/>
          </w:tcPr>
          <w:p w14:paraId="4B42AA60" w14:textId="51954D74" w:rsidR="00E45970" w:rsidRPr="00DE4312" w:rsidRDefault="0014774B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UI-25</w:t>
            </w:r>
          </w:p>
        </w:tc>
        <w:tc>
          <w:tcPr>
            <w:tcW w:w="1141" w:type="dxa"/>
          </w:tcPr>
          <w:p w14:paraId="14FB86F9" w14:textId="77777777" w:rsidR="00E45970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UTC-28</w:t>
            </w:r>
          </w:p>
          <w:p w14:paraId="578F12DE" w14:textId="0D96F6BE" w:rsidR="009F6AF2" w:rsidRPr="00DE4312" w:rsidRDefault="009F6AF2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UTC-29</w:t>
            </w:r>
          </w:p>
        </w:tc>
        <w:tc>
          <w:tcPr>
            <w:tcW w:w="1141" w:type="dxa"/>
          </w:tcPr>
          <w:p w14:paraId="04951208" w14:textId="0C7B89EE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65E16C8F" w14:textId="62DF1568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27126279" w14:textId="3052BF1E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45970" w:rsidRPr="00DE4312" w14:paraId="2D71D9A1" w14:textId="07588D68" w:rsidTr="00E45970">
        <w:trPr>
          <w:trHeight w:val="2273"/>
        </w:trPr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7FAFB3B2" w14:textId="1075ADBD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128DB871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61E9756E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0D5DDC5B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56" w:type="dxa"/>
            <w:tcBorders>
              <w:left w:val="nil"/>
              <w:bottom w:val="nil"/>
              <w:right w:val="nil"/>
            </w:tcBorders>
          </w:tcPr>
          <w:p w14:paraId="64DB436E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27" w:type="dxa"/>
            <w:tcBorders>
              <w:left w:val="nil"/>
              <w:bottom w:val="nil"/>
              <w:right w:val="nil"/>
            </w:tcBorders>
          </w:tcPr>
          <w:p w14:paraId="2BBF1C2E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4AB6D1E4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0" w:type="dxa"/>
            <w:tcBorders>
              <w:left w:val="nil"/>
              <w:bottom w:val="nil"/>
              <w:right w:val="nil"/>
            </w:tcBorders>
          </w:tcPr>
          <w:p w14:paraId="629EE620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14D7B7F8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04EF52B7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1DBD8498" w14:textId="77777777" w:rsidR="00E45970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  <w:p w14:paraId="6C44D7F9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281E4CB7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6B359343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</w:tcPr>
          <w:p w14:paraId="015F724C" w14:textId="77777777" w:rsidR="00E45970" w:rsidRPr="00DE4312" w:rsidRDefault="00E45970" w:rsidP="00E4597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</w:tr>
    </w:tbl>
    <w:tbl>
      <w:tblPr>
        <w:tblStyle w:val="TableGrid"/>
        <w:tblpPr w:leftFromText="180" w:rightFromText="180" w:vertAnchor="text" w:tblpY="-575"/>
        <w:tblW w:w="9606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A72F58" w:rsidRPr="00DE4312" w14:paraId="7687DF91" w14:textId="0E11B244" w:rsidTr="00694FFB">
        <w:tc>
          <w:tcPr>
            <w:tcW w:w="1064" w:type="dxa"/>
            <w:shd w:val="clear" w:color="auto" w:fill="D9D9D9"/>
          </w:tcPr>
          <w:p w14:paraId="03B6C477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159BCDF1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15385FAF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2EBB7AD7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696461C5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4B07B056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0104B10E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C092973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57F081D1" w14:textId="40B101B9" w:rsidR="00A72F58" w:rsidRPr="00DE4312" w:rsidRDefault="00A72F58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A72F58" w:rsidRPr="00DE4312" w14:paraId="75FDCB07" w14:textId="619BE508" w:rsidTr="00694FFB">
        <w:tc>
          <w:tcPr>
            <w:tcW w:w="1064" w:type="dxa"/>
            <w:shd w:val="clear" w:color="auto" w:fill="auto"/>
          </w:tcPr>
          <w:p w14:paraId="24E07B68" w14:textId="40D0C9F4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34</w:t>
            </w:r>
          </w:p>
        </w:tc>
        <w:tc>
          <w:tcPr>
            <w:tcW w:w="1171" w:type="dxa"/>
            <w:shd w:val="clear" w:color="auto" w:fill="auto"/>
          </w:tcPr>
          <w:p w14:paraId="732F735A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7E6934C2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SRS-65</w:t>
            </w:r>
          </w:p>
          <w:p w14:paraId="2519FA6D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70A8FC7D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DEB3FE6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SRS-74</w:t>
            </w:r>
          </w:p>
          <w:p w14:paraId="52EB0D3C" w14:textId="64FF110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SRS-75</w:t>
            </w:r>
          </w:p>
        </w:tc>
        <w:tc>
          <w:tcPr>
            <w:tcW w:w="957" w:type="dxa"/>
            <w:shd w:val="clear" w:color="auto" w:fill="auto"/>
          </w:tcPr>
          <w:p w14:paraId="1E67A971" w14:textId="0851A0C1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AD-30</w:t>
            </w:r>
          </w:p>
        </w:tc>
        <w:tc>
          <w:tcPr>
            <w:tcW w:w="1064" w:type="dxa"/>
            <w:shd w:val="clear" w:color="auto" w:fill="auto"/>
          </w:tcPr>
          <w:p w14:paraId="09DC0415" w14:textId="1A656EEF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UC-34</w:t>
            </w:r>
          </w:p>
        </w:tc>
        <w:tc>
          <w:tcPr>
            <w:tcW w:w="1065" w:type="dxa"/>
            <w:shd w:val="clear" w:color="auto" w:fill="auto"/>
          </w:tcPr>
          <w:p w14:paraId="58955DAA" w14:textId="0475CCA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SD-33</w:t>
            </w:r>
          </w:p>
        </w:tc>
        <w:tc>
          <w:tcPr>
            <w:tcW w:w="1065" w:type="dxa"/>
            <w:shd w:val="clear" w:color="auto" w:fill="auto"/>
          </w:tcPr>
          <w:p w14:paraId="753719E6" w14:textId="60122461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STC-40</w:t>
            </w:r>
          </w:p>
        </w:tc>
        <w:tc>
          <w:tcPr>
            <w:tcW w:w="1065" w:type="dxa"/>
            <w:shd w:val="clear" w:color="auto" w:fill="auto"/>
          </w:tcPr>
          <w:p w14:paraId="67C93667" w14:textId="77777777" w:rsidR="00A72F58" w:rsidRPr="0014774B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14774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UI-39</w:t>
            </w:r>
          </w:p>
          <w:p w14:paraId="5DE96FE8" w14:textId="7C6B50DE" w:rsidR="0014774B" w:rsidRPr="00DE4312" w:rsidRDefault="0014774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14774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UI-40</w:t>
            </w:r>
          </w:p>
        </w:tc>
        <w:tc>
          <w:tcPr>
            <w:tcW w:w="1065" w:type="dxa"/>
            <w:shd w:val="clear" w:color="auto" w:fill="auto"/>
          </w:tcPr>
          <w:p w14:paraId="5F771216" w14:textId="73848AA5" w:rsidR="00A72F58" w:rsidRPr="009F6AF2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F6AF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UTC-54</w:t>
            </w:r>
          </w:p>
        </w:tc>
        <w:tc>
          <w:tcPr>
            <w:tcW w:w="1090" w:type="dxa"/>
          </w:tcPr>
          <w:p w14:paraId="1C02145F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16D43E08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34AE410B" w14:textId="675C7140" w:rsidR="00A72F58" w:rsidRPr="00DE4312" w:rsidRDefault="00A72F58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DE4312" w14:paraId="1ED63704" w14:textId="607194DE" w:rsidTr="00694FFB">
        <w:tc>
          <w:tcPr>
            <w:tcW w:w="1064" w:type="dxa"/>
            <w:shd w:val="clear" w:color="auto" w:fill="auto"/>
          </w:tcPr>
          <w:p w14:paraId="32016871" w14:textId="2D38F066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URS-35</w:t>
            </w:r>
          </w:p>
        </w:tc>
        <w:tc>
          <w:tcPr>
            <w:tcW w:w="1171" w:type="dxa"/>
            <w:shd w:val="clear" w:color="auto" w:fill="auto"/>
          </w:tcPr>
          <w:p w14:paraId="4FF671AA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23394E9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9D9B6CE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SRS-67</w:t>
            </w:r>
          </w:p>
          <w:p w14:paraId="300FA73E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SRS-69</w:t>
            </w:r>
          </w:p>
          <w:p w14:paraId="1AE2C4B3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SRS-70</w:t>
            </w:r>
          </w:p>
          <w:p w14:paraId="197314CA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SRS-73</w:t>
            </w:r>
          </w:p>
          <w:p w14:paraId="36FDBE00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SRS-100</w:t>
            </w:r>
          </w:p>
          <w:p w14:paraId="2BB33D37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SRS-101</w:t>
            </w:r>
          </w:p>
          <w:p w14:paraId="16402FF7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SRS-102</w:t>
            </w:r>
          </w:p>
          <w:p w14:paraId="48ED6A5B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SRS-103</w:t>
            </w:r>
          </w:p>
          <w:p w14:paraId="04C06E1F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SRS-104</w:t>
            </w:r>
          </w:p>
          <w:p w14:paraId="64A11A00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SRS-105</w:t>
            </w:r>
          </w:p>
          <w:p w14:paraId="3080BFFC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SRS-106</w:t>
            </w:r>
          </w:p>
          <w:p w14:paraId="7B108A11" w14:textId="2113FC9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SRS-107</w:t>
            </w:r>
          </w:p>
        </w:tc>
        <w:tc>
          <w:tcPr>
            <w:tcW w:w="957" w:type="dxa"/>
            <w:shd w:val="clear" w:color="auto" w:fill="auto"/>
          </w:tcPr>
          <w:p w14:paraId="448DB845" w14:textId="52B362C1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AD-31</w:t>
            </w:r>
          </w:p>
        </w:tc>
        <w:tc>
          <w:tcPr>
            <w:tcW w:w="1064" w:type="dxa"/>
            <w:shd w:val="clear" w:color="auto" w:fill="auto"/>
          </w:tcPr>
          <w:p w14:paraId="0BE2FFEB" w14:textId="5ED31A81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UC-35</w:t>
            </w:r>
          </w:p>
        </w:tc>
        <w:tc>
          <w:tcPr>
            <w:tcW w:w="1065" w:type="dxa"/>
            <w:shd w:val="clear" w:color="auto" w:fill="auto"/>
          </w:tcPr>
          <w:p w14:paraId="1E808D79" w14:textId="3638E894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SD-34</w:t>
            </w:r>
          </w:p>
        </w:tc>
        <w:tc>
          <w:tcPr>
            <w:tcW w:w="1065" w:type="dxa"/>
            <w:shd w:val="clear" w:color="auto" w:fill="auto"/>
          </w:tcPr>
          <w:p w14:paraId="44C03027" w14:textId="6DDAB5DF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STC-41</w:t>
            </w:r>
          </w:p>
        </w:tc>
        <w:tc>
          <w:tcPr>
            <w:tcW w:w="1065" w:type="dxa"/>
            <w:shd w:val="clear" w:color="auto" w:fill="auto"/>
          </w:tcPr>
          <w:p w14:paraId="1C040FCD" w14:textId="3AC6E07B" w:rsidR="00A72F58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UI-41</w:t>
            </w:r>
          </w:p>
        </w:tc>
        <w:tc>
          <w:tcPr>
            <w:tcW w:w="1065" w:type="dxa"/>
            <w:shd w:val="clear" w:color="auto" w:fill="auto"/>
          </w:tcPr>
          <w:p w14:paraId="3EC7E1EA" w14:textId="77777777" w:rsidR="00A72F58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UTC-52</w:t>
            </w:r>
          </w:p>
          <w:p w14:paraId="62DEF7D3" w14:textId="52109081" w:rsidR="009F6AF2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UTC-53</w:t>
            </w:r>
          </w:p>
        </w:tc>
        <w:tc>
          <w:tcPr>
            <w:tcW w:w="1090" w:type="dxa"/>
          </w:tcPr>
          <w:p w14:paraId="411900D5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7741D15A" w14:textId="77777777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0068E2B7" w14:textId="33097211" w:rsidR="00A72F58" w:rsidRPr="00DE4312" w:rsidRDefault="00A72F58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A72F58" w:rsidRPr="00DE4312" w14:paraId="43B1E132" w14:textId="053FEF07" w:rsidTr="00694FFB">
        <w:tc>
          <w:tcPr>
            <w:tcW w:w="1064" w:type="dxa"/>
          </w:tcPr>
          <w:p w14:paraId="5598AB42" w14:textId="15329F28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36</w:t>
            </w:r>
          </w:p>
        </w:tc>
        <w:tc>
          <w:tcPr>
            <w:tcW w:w="1171" w:type="dxa"/>
          </w:tcPr>
          <w:p w14:paraId="5CEEE2A9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0E24D989" w14:textId="36BA0F92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14C97D72" w14:textId="1522ADE4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14:paraId="1AF433BA" w14:textId="25711853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SRS-78</w:t>
            </w:r>
          </w:p>
          <w:p w14:paraId="10DE4380" w14:textId="37A69EBF" w:rsidR="00A72F58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39D04B1C" w14:textId="77777777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SRS-52</w:t>
            </w:r>
          </w:p>
        </w:tc>
        <w:tc>
          <w:tcPr>
            <w:tcW w:w="957" w:type="dxa"/>
          </w:tcPr>
          <w:p w14:paraId="06DE4133" w14:textId="2729FCF9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AD-32</w:t>
            </w:r>
          </w:p>
        </w:tc>
        <w:tc>
          <w:tcPr>
            <w:tcW w:w="1064" w:type="dxa"/>
          </w:tcPr>
          <w:p w14:paraId="1777F4B5" w14:textId="7122251C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UC-36</w:t>
            </w:r>
          </w:p>
        </w:tc>
        <w:tc>
          <w:tcPr>
            <w:tcW w:w="1065" w:type="dxa"/>
          </w:tcPr>
          <w:p w14:paraId="6FF3798D" w14:textId="346A6434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SD-25</w:t>
            </w:r>
          </w:p>
        </w:tc>
        <w:tc>
          <w:tcPr>
            <w:tcW w:w="1065" w:type="dxa"/>
          </w:tcPr>
          <w:p w14:paraId="6A8B0018" w14:textId="0815E13C" w:rsidR="00A72F58" w:rsidRPr="00DE4312" w:rsidRDefault="00A72F58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STC-42</w:t>
            </w:r>
          </w:p>
        </w:tc>
        <w:tc>
          <w:tcPr>
            <w:tcW w:w="1065" w:type="dxa"/>
          </w:tcPr>
          <w:p w14:paraId="718F8BE1" w14:textId="7A9E9796" w:rsidR="00A72F58" w:rsidRPr="00DE4312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14:paraId="2AF63DE9" w14:textId="60848FEF" w:rsidR="00A72F58" w:rsidRPr="00DE4312" w:rsidRDefault="009F6AF2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UTC-27</w:t>
            </w:r>
          </w:p>
        </w:tc>
        <w:tc>
          <w:tcPr>
            <w:tcW w:w="1090" w:type="dxa"/>
          </w:tcPr>
          <w:p w14:paraId="1F821DD9" w14:textId="26DB00B2" w:rsidR="00A72F5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5DBFE247" w14:textId="021D108C" w:rsidR="00A72F5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00C1A275" w14:textId="02D4460B" w:rsidR="00A72F58" w:rsidRPr="00DE4312" w:rsidRDefault="00A72F58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</w:t>
            </w:r>
            <w:r w:rsidR="00694FF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6</w:t>
            </w:r>
          </w:p>
        </w:tc>
      </w:tr>
      <w:tr w:rsidR="00694FFB" w:rsidRPr="00DE4312" w14:paraId="6841823D" w14:textId="316A2DA0" w:rsidTr="00694FFB">
        <w:tc>
          <w:tcPr>
            <w:tcW w:w="1064" w:type="dxa"/>
            <w:shd w:val="clear" w:color="auto" w:fill="D9D9D9" w:themeFill="background1" w:themeFillShade="D9"/>
          </w:tcPr>
          <w:p w14:paraId="1A1914EE" w14:textId="32100DDA" w:rsidR="00694FFB" w:rsidRPr="00DE4312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4F44B92A" w14:textId="15388B96" w:rsidR="00694FFB" w:rsidRPr="00DE4312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1A805DC5" w14:textId="4D57F001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499A1C6B" w14:textId="1628289D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38410425" w14:textId="3BACE4FC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19EA8891" w14:textId="1B866D23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5585EC41" w14:textId="4CE4F64B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0DC561B1" w14:textId="06C980ED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51652E03" w14:textId="31A30F98" w:rsidR="00694FFB" w:rsidRPr="00DE4312" w:rsidRDefault="00694FFB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694FFB" w:rsidRPr="00DE4312" w14:paraId="1A0B24E5" w14:textId="579A0047" w:rsidTr="00694FFB">
        <w:tc>
          <w:tcPr>
            <w:tcW w:w="1064" w:type="dxa"/>
            <w:shd w:val="clear" w:color="auto" w:fill="auto"/>
          </w:tcPr>
          <w:p w14:paraId="638A17C4" w14:textId="66C80962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9D14E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URS-3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7</w:t>
            </w:r>
          </w:p>
        </w:tc>
        <w:tc>
          <w:tcPr>
            <w:tcW w:w="1171" w:type="dxa"/>
            <w:shd w:val="clear" w:color="auto" w:fill="auto"/>
          </w:tcPr>
          <w:p w14:paraId="58EA8956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75F877D2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6C07E61A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  <w:p w14:paraId="43BE92EB" w14:textId="32C71EF2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SRS-81</w:t>
            </w:r>
          </w:p>
        </w:tc>
        <w:tc>
          <w:tcPr>
            <w:tcW w:w="957" w:type="dxa"/>
            <w:shd w:val="clear" w:color="auto" w:fill="auto"/>
          </w:tcPr>
          <w:p w14:paraId="01171D9D" w14:textId="2C604F08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AD-33</w:t>
            </w:r>
          </w:p>
        </w:tc>
        <w:tc>
          <w:tcPr>
            <w:tcW w:w="1064" w:type="dxa"/>
            <w:shd w:val="clear" w:color="auto" w:fill="auto"/>
          </w:tcPr>
          <w:p w14:paraId="6ED7B426" w14:textId="222B6885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UC-37</w:t>
            </w:r>
          </w:p>
        </w:tc>
        <w:tc>
          <w:tcPr>
            <w:tcW w:w="1065" w:type="dxa"/>
            <w:shd w:val="clear" w:color="auto" w:fill="auto"/>
          </w:tcPr>
          <w:p w14:paraId="642704C6" w14:textId="7092FAAD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SD-35</w:t>
            </w:r>
          </w:p>
        </w:tc>
        <w:tc>
          <w:tcPr>
            <w:tcW w:w="1065" w:type="dxa"/>
            <w:shd w:val="clear" w:color="auto" w:fill="auto"/>
          </w:tcPr>
          <w:p w14:paraId="47EF05C2" w14:textId="07028234" w:rsidR="00694FFB" w:rsidRPr="009D14E8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STC-43</w:t>
            </w:r>
          </w:p>
        </w:tc>
        <w:tc>
          <w:tcPr>
            <w:tcW w:w="1065" w:type="dxa"/>
            <w:shd w:val="clear" w:color="auto" w:fill="auto"/>
          </w:tcPr>
          <w:p w14:paraId="37BCB78C" w14:textId="312A4B95" w:rsidR="00694FFB" w:rsidRPr="009D14E8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UI-43</w:t>
            </w:r>
          </w:p>
        </w:tc>
        <w:tc>
          <w:tcPr>
            <w:tcW w:w="1065" w:type="dxa"/>
            <w:shd w:val="clear" w:color="auto" w:fill="auto"/>
          </w:tcPr>
          <w:p w14:paraId="5DDA480E" w14:textId="63498E20" w:rsidR="00694FFB" w:rsidRPr="009D14E8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UTC-51</w:t>
            </w:r>
          </w:p>
        </w:tc>
        <w:tc>
          <w:tcPr>
            <w:tcW w:w="1090" w:type="dxa"/>
          </w:tcPr>
          <w:p w14:paraId="68312C84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4185A25D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4A097743" w14:textId="3EB29E88" w:rsidR="00694FFB" w:rsidRPr="00DE4312" w:rsidRDefault="00694FFB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694FFB" w:rsidRPr="00DE4312" w14:paraId="0805AC7B" w14:textId="65788B97" w:rsidTr="00694FFB">
        <w:tc>
          <w:tcPr>
            <w:tcW w:w="1064" w:type="dxa"/>
          </w:tcPr>
          <w:p w14:paraId="342E4E2E" w14:textId="2636738C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URS-38</w:t>
            </w:r>
          </w:p>
        </w:tc>
        <w:tc>
          <w:tcPr>
            <w:tcW w:w="1171" w:type="dxa"/>
          </w:tcPr>
          <w:p w14:paraId="6F7A0364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6E0F483" w14:textId="08DCE881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6F110FB1" w14:textId="5A67D9A2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C93EBCA" w14:textId="07A0FECC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SRS-82</w:t>
            </w:r>
          </w:p>
          <w:p w14:paraId="51C99333" w14:textId="400136EF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SRS-83</w:t>
            </w:r>
          </w:p>
          <w:p w14:paraId="3D20FE3E" w14:textId="58CE0F94" w:rsidR="00694FFB" w:rsidRPr="00DE4312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35C66DE3" w14:textId="65C96D68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AD-34</w:t>
            </w:r>
          </w:p>
        </w:tc>
        <w:tc>
          <w:tcPr>
            <w:tcW w:w="1064" w:type="dxa"/>
          </w:tcPr>
          <w:p w14:paraId="18725D62" w14:textId="492F5B3B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UC-38</w:t>
            </w:r>
          </w:p>
        </w:tc>
        <w:tc>
          <w:tcPr>
            <w:tcW w:w="1065" w:type="dxa"/>
          </w:tcPr>
          <w:p w14:paraId="767529C0" w14:textId="2887A7DB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SD-26</w:t>
            </w:r>
          </w:p>
        </w:tc>
        <w:tc>
          <w:tcPr>
            <w:tcW w:w="1065" w:type="dxa"/>
          </w:tcPr>
          <w:p w14:paraId="07CFB0F3" w14:textId="561B9558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STC-44</w:t>
            </w:r>
          </w:p>
        </w:tc>
        <w:tc>
          <w:tcPr>
            <w:tcW w:w="1065" w:type="dxa"/>
          </w:tcPr>
          <w:p w14:paraId="45C41A0B" w14:textId="3EA250CC" w:rsidR="00694FFB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UI-30</w:t>
            </w:r>
          </w:p>
        </w:tc>
        <w:tc>
          <w:tcPr>
            <w:tcW w:w="1065" w:type="dxa"/>
          </w:tcPr>
          <w:p w14:paraId="17DE4B5A" w14:textId="77777777" w:rsidR="00694FFB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UTC-41</w:t>
            </w:r>
          </w:p>
          <w:p w14:paraId="0F27E194" w14:textId="2850C921" w:rsidR="00AC407B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14:paraId="1C1A1FF1" w14:textId="4D3BD89C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31480F3B" w14:textId="5539FC2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5C9004EF" w14:textId="1A311F1D" w:rsidR="00694FFB" w:rsidRPr="00DE4312" w:rsidRDefault="00694FFB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DE4312" w14:paraId="7F42086B" w14:textId="40D3F85E" w:rsidTr="00694FFB">
        <w:tc>
          <w:tcPr>
            <w:tcW w:w="1064" w:type="dxa"/>
          </w:tcPr>
          <w:p w14:paraId="5CB6A99F" w14:textId="45FD7A7C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URS-39</w:t>
            </w:r>
          </w:p>
        </w:tc>
        <w:tc>
          <w:tcPr>
            <w:tcW w:w="1171" w:type="dxa"/>
          </w:tcPr>
          <w:p w14:paraId="669628C7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9A74957" w14:textId="38BB3BD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11B5496D" w14:textId="738A2DE5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2CEA4A0" w14:textId="50170135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SRS-77</w:t>
            </w:r>
          </w:p>
          <w:p w14:paraId="7C8E79A5" w14:textId="284FE711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SRS-85</w:t>
            </w:r>
          </w:p>
          <w:p w14:paraId="4CA4E0FD" w14:textId="1CF240E2" w:rsidR="00694FFB" w:rsidRPr="00DE4312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6C583A60" w14:textId="20D1CA9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AD-35</w:t>
            </w:r>
          </w:p>
        </w:tc>
        <w:tc>
          <w:tcPr>
            <w:tcW w:w="1064" w:type="dxa"/>
          </w:tcPr>
          <w:p w14:paraId="0FC4675E" w14:textId="7E25B1DF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UC-39</w:t>
            </w:r>
          </w:p>
        </w:tc>
        <w:tc>
          <w:tcPr>
            <w:tcW w:w="1065" w:type="dxa"/>
          </w:tcPr>
          <w:p w14:paraId="7CBE499A" w14:textId="539A7BF5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SD-27</w:t>
            </w:r>
          </w:p>
        </w:tc>
        <w:tc>
          <w:tcPr>
            <w:tcW w:w="1065" w:type="dxa"/>
          </w:tcPr>
          <w:p w14:paraId="2B1A8B96" w14:textId="7646A5DB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STC-45</w:t>
            </w:r>
          </w:p>
        </w:tc>
        <w:tc>
          <w:tcPr>
            <w:tcW w:w="1065" w:type="dxa"/>
          </w:tcPr>
          <w:p w14:paraId="74026864" w14:textId="77777777" w:rsidR="00694FFB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UI-31</w:t>
            </w:r>
          </w:p>
          <w:p w14:paraId="3469D009" w14:textId="0CCD5048" w:rsidR="00BD64BC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14:paraId="3E40C7E9" w14:textId="77777777" w:rsidR="00694FFB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UTC-42</w:t>
            </w:r>
          </w:p>
          <w:p w14:paraId="4055CE57" w14:textId="77777777" w:rsidR="00AC407B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UTC-43</w:t>
            </w:r>
          </w:p>
          <w:p w14:paraId="5A5EBB3D" w14:textId="56FFFADD" w:rsidR="00AC407B" w:rsidRDefault="00AC407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</w:tcPr>
          <w:p w14:paraId="3C0589F0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3B898ADD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1EEC0AC3" w14:textId="26A10F7C" w:rsidR="00694FFB" w:rsidRPr="00DE4312" w:rsidRDefault="00694FFB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694FFB" w:rsidRPr="00DE4312" w14:paraId="64479B7B" w14:textId="25F79808" w:rsidTr="00694FFB">
        <w:tc>
          <w:tcPr>
            <w:tcW w:w="1064" w:type="dxa"/>
          </w:tcPr>
          <w:p w14:paraId="750ECFD0" w14:textId="1B6BACB5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URS-40</w:t>
            </w:r>
          </w:p>
        </w:tc>
        <w:tc>
          <w:tcPr>
            <w:tcW w:w="1171" w:type="dxa"/>
          </w:tcPr>
          <w:p w14:paraId="5B5C8440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0C95ED7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65777202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SRS-84</w:t>
            </w:r>
          </w:p>
          <w:p w14:paraId="4B79F119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SRS-86</w:t>
            </w:r>
          </w:p>
          <w:p w14:paraId="5447564C" w14:textId="7D649812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SRS-87</w:t>
            </w:r>
          </w:p>
        </w:tc>
        <w:tc>
          <w:tcPr>
            <w:tcW w:w="957" w:type="dxa"/>
          </w:tcPr>
          <w:p w14:paraId="4FC685A3" w14:textId="15D8832B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AD-36</w:t>
            </w:r>
          </w:p>
        </w:tc>
        <w:tc>
          <w:tcPr>
            <w:tcW w:w="1064" w:type="dxa"/>
          </w:tcPr>
          <w:p w14:paraId="0E01AADD" w14:textId="0EC9731D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UC-40</w:t>
            </w:r>
          </w:p>
        </w:tc>
        <w:tc>
          <w:tcPr>
            <w:tcW w:w="1065" w:type="dxa"/>
          </w:tcPr>
          <w:p w14:paraId="7104A24B" w14:textId="689259C4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SD-28</w:t>
            </w:r>
          </w:p>
        </w:tc>
        <w:tc>
          <w:tcPr>
            <w:tcW w:w="1065" w:type="dxa"/>
          </w:tcPr>
          <w:p w14:paraId="59D3186C" w14:textId="6942B765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STC-46</w:t>
            </w:r>
          </w:p>
        </w:tc>
        <w:tc>
          <w:tcPr>
            <w:tcW w:w="1065" w:type="dxa"/>
          </w:tcPr>
          <w:p w14:paraId="125CC6C5" w14:textId="3B8D9A4C" w:rsidR="00694FFB" w:rsidRDefault="00BD64BC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UI-32</w:t>
            </w:r>
          </w:p>
        </w:tc>
        <w:tc>
          <w:tcPr>
            <w:tcW w:w="1065" w:type="dxa"/>
          </w:tcPr>
          <w:p w14:paraId="30B21F9E" w14:textId="77777777" w:rsidR="00694FFB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UTC-44</w:t>
            </w:r>
          </w:p>
          <w:p w14:paraId="0C423DC0" w14:textId="41B4F13D" w:rsidR="00683785" w:rsidRDefault="00683785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UTC-45</w:t>
            </w:r>
          </w:p>
        </w:tc>
        <w:tc>
          <w:tcPr>
            <w:tcW w:w="1090" w:type="dxa"/>
            <w:shd w:val="clear" w:color="auto" w:fill="auto"/>
          </w:tcPr>
          <w:p w14:paraId="0BDBE1AA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0D6CF387" w14:textId="77777777" w:rsidR="00694FFB" w:rsidRDefault="00694FFB" w:rsidP="00694FF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269038AF" w14:textId="27C7416F" w:rsidR="00694FFB" w:rsidRPr="00DE4312" w:rsidRDefault="00694FFB" w:rsidP="00694FFB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2349FB57" w14:textId="3C73CE0F" w:rsidR="002B1DCB" w:rsidRDefault="002B1DCB">
      <w:pPr>
        <w:spacing w:line="240" w:lineRule="auto"/>
        <w:rPr>
          <w:lang w:bidi="ar-SA"/>
        </w:rPr>
      </w:pPr>
    </w:p>
    <w:p w14:paraId="683C05DB" w14:textId="77777777" w:rsidR="007D3F45" w:rsidRDefault="007D3F45">
      <w:pPr>
        <w:spacing w:line="240" w:lineRule="auto"/>
        <w:rPr>
          <w:lang w:bidi="ar-SA"/>
        </w:rPr>
      </w:pPr>
    </w:p>
    <w:p w14:paraId="7B63CA3A" w14:textId="77777777" w:rsidR="009D14E8" w:rsidRDefault="009D14E8">
      <w:pPr>
        <w:spacing w:line="240" w:lineRule="auto"/>
        <w:rPr>
          <w:lang w:bidi="ar-SA"/>
        </w:rPr>
      </w:pPr>
    </w:p>
    <w:p w14:paraId="3E5213DF" w14:textId="77777777" w:rsidR="009D14E8" w:rsidRDefault="009D14E8">
      <w:pPr>
        <w:spacing w:line="240" w:lineRule="auto"/>
        <w:rPr>
          <w:lang w:bidi="ar-SA"/>
        </w:rPr>
        <w:sectPr w:rsidR="009D14E8" w:rsidSect="009D14E8">
          <w:footerReference w:type="default" r:id="rId16"/>
          <w:pgSz w:w="11900" w:h="16840" w:code="9"/>
          <w:pgMar w:top="1531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-25"/>
        <w:tblW w:w="9606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90"/>
      </w:tblGrid>
      <w:tr w:rsidR="00E54984" w:rsidRPr="00DE4312" w14:paraId="26D5405D" w14:textId="721688AA" w:rsidTr="00E54984">
        <w:trPr>
          <w:trHeight w:val="274"/>
        </w:trPr>
        <w:tc>
          <w:tcPr>
            <w:tcW w:w="1064" w:type="dxa"/>
            <w:shd w:val="clear" w:color="auto" w:fill="D9D9D9"/>
          </w:tcPr>
          <w:p w14:paraId="61B986D0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2575B4C1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2FA405C3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427DE5C7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72E4D842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50495B6E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294563C1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66109FF4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6585DF1C" w14:textId="5BCD3107" w:rsidR="00E54984" w:rsidRPr="00DE4312" w:rsidRDefault="00E54984" w:rsidP="00E54984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DE4312" w14:paraId="20223D82" w14:textId="69DEBD0C" w:rsidTr="00E54984">
        <w:tc>
          <w:tcPr>
            <w:tcW w:w="1064" w:type="dxa"/>
          </w:tcPr>
          <w:p w14:paraId="5E12F8C4" w14:textId="47142650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URS-41</w:t>
            </w:r>
          </w:p>
        </w:tc>
        <w:tc>
          <w:tcPr>
            <w:tcW w:w="1171" w:type="dxa"/>
          </w:tcPr>
          <w:p w14:paraId="18DE4DE6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35F2A1A" w14:textId="3B9A6064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SRS-76</w:t>
            </w:r>
          </w:p>
          <w:p w14:paraId="78EC902D" w14:textId="2FFA4E5F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SRS-80</w:t>
            </w:r>
          </w:p>
        </w:tc>
        <w:tc>
          <w:tcPr>
            <w:tcW w:w="957" w:type="dxa"/>
          </w:tcPr>
          <w:p w14:paraId="2664161F" w14:textId="08BF7426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AD-37</w:t>
            </w:r>
          </w:p>
        </w:tc>
        <w:tc>
          <w:tcPr>
            <w:tcW w:w="1064" w:type="dxa"/>
          </w:tcPr>
          <w:p w14:paraId="68B15BD5" w14:textId="14660A7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UC-41</w:t>
            </w:r>
          </w:p>
        </w:tc>
        <w:tc>
          <w:tcPr>
            <w:tcW w:w="1065" w:type="dxa"/>
          </w:tcPr>
          <w:p w14:paraId="771CD989" w14:textId="518AA66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14:paraId="28D250D6" w14:textId="0C69BFF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STC-47</w:t>
            </w:r>
          </w:p>
        </w:tc>
        <w:tc>
          <w:tcPr>
            <w:tcW w:w="1065" w:type="dxa"/>
          </w:tcPr>
          <w:p w14:paraId="2773E328" w14:textId="42651BAB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UI-36</w:t>
            </w:r>
          </w:p>
        </w:tc>
        <w:tc>
          <w:tcPr>
            <w:tcW w:w="1065" w:type="dxa"/>
          </w:tcPr>
          <w:p w14:paraId="23DE3EF7" w14:textId="55918E4F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14:paraId="21075798" w14:textId="4BC62211" w:rsidR="00E54984" w:rsidRPr="00DE4312" w:rsidRDefault="00E54984" w:rsidP="00E54984">
            <w:pPr>
              <w:spacing w:line="240" w:lineRule="auto"/>
            </w:pPr>
          </w:p>
        </w:tc>
      </w:tr>
      <w:tr w:rsidR="00E54984" w:rsidRPr="00DE4312" w14:paraId="20DDD58D" w14:textId="3667B5AA" w:rsidTr="00E54984">
        <w:tc>
          <w:tcPr>
            <w:tcW w:w="1064" w:type="dxa"/>
          </w:tcPr>
          <w:p w14:paraId="5C9E6B68" w14:textId="431A3C5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42</w:t>
            </w:r>
          </w:p>
        </w:tc>
        <w:tc>
          <w:tcPr>
            <w:tcW w:w="1171" w:type="dxa"/>
          </w:tcPr>
          <w:p w14:paraId="448B640D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328A1673" w14:textId="788B9D22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SRS-88</w:t>
            </w:r>
          </w:p>
          <w:p w14:paraId="768BF771" w14:textId="7B33BD42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72A096B2" w14:textId="49A70C8F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SRS-91</w:t>
            </w:r>
          </w:p>
          <w:p w14:paraId="15C21331" w14:textId="287DF5F2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14:paraId="77A84599" w14:textId="7B763D96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</w:tc>
        <w:tc>
          <w:tcPr>
            <w:tcW w:w="957" w:type="dxa"/>
          </w:tcPr>
          <w:p w14:paraId="0D82EBC2" w14:textId="7035CFC1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AD-38</w:t>
            </w:r>
          </w:p>
        </w:tc>
        <w:tc>
          <w:tcPr>
            <w:tcW w:w="1064" w:type="dxa"/>
          </w:tcPr>
          <w:p w14:paraId="729B179D" w14:textId="44CC65F6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UC-42</w:t>
            </w:r>
          </w:p>
        </w:tc>
        <w:tc>
          <w:tcPr>
            <w:tcW w:w="1065" w:type="dxa"/>
          </w:tcPr>
          <w:p w14:paraId="42E5CD55" w14:textId="73CD6BB6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SD-29</w:t>
            </w:r>
          </w:p>
        </w:tc>
        <w:tc>
          <w:tcPr>
            <w:tcW w:w="1065" w:type="dxa"/>
          </w:tcPr>
          <w:p w14:paraId="050313EB" w14:textId="4DB1F75B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STC-48</w:t>
            </w:r>
          </w:p>
        </w:tc>
        <w:tc>
          <w:tcPr>
            <w:tcW w:w="1065" w:type="dxa"/>
          </w:tcPr>
          <w:p w14:paraId="621FD046" w14:textId="3BE34297" w:rsidR="00E54984" w:rsidRPr="00DE4312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14:paraId="5A46A014" w14:textId="77777777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UTC-25</w:t>
            </w:r>
          </w:p>
          <w:p w14:paraId="7985E637" w14:textId="33EF00B1" w:rsidR="00653BE7" w:rsidRPr="00DE4312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UTC-26</w:t>
            </w:r>
          </w:p>
        </w:tc>
        <w:tc>
          <w:tcPr>
            <w:tcW w:w="1090" w:type="dxa"/>
          </w:tcPr>
          <w:p w14:paraId="78764586" w14:textId="5F5F8980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CD-04</w:t>
            </w:r>
          </w:p>
          <w:p w14:paraId="6C5610FA" w14:textId="586A906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CD-05</w:t>
            </w:r>
          </w:p>
          <w:p w14:paraId="43B100BE" w14:textId="28159C62" w:rsidR="00E54984" w:rsidRPr="00DE4312" w:rsidRDefault="00E54984" w:rsidP="00E54984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CD-06</w:t>
            </w:r>
          </w:p>
        </w:tc>
      </w:tr>
      <w:tr w:rsidR="00E54984" w14:paraId="37CD01FB" w14:textId="7E50BDE5" w:rsidTr="00E54984">
        <w:tc>
          <w:tcPr>
            <w:tcW w:w="1064" w:type="dxa"/>
          </w:tcPr>
          <w:p w14:paraId="79564894" w14:textId="627815F3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URS-43</w:t>
            </w:r>
          </w:p>
        </w:tc>
        <w:tc>
          <w:tcPr>
            <w:tcW w:w="1171" w:type="dxa"/>
          </w:tcPr>
          <w:p w14:paraId="7E2B451B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D071A03" w14:textId="27522DAB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SRS-89</w:t>
            </w:r>
          </w:p>
          <w:p w14:paraId="747DD302" w14:textId="4BEB788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1A14DF7A" w14:textId="620E03B3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SRS-92</w:t>
            </w:r>
          </w:p>
          <w:p w14:paraId="2DCE0697" w14:textId="725BFF0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SRS-93</w:t>
            </w:r>
          </w:p>
          <w:p w14:paraId="13672AAD" w14:textId="28A1D984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SRS-94</w:t>
            </w:r>
          </w:p>
        </w:tc>
        <w:tc>
          <w:tcPr>
            <w:tcW w:w="957" w:type="dxa"/>
          </w:tcPr>
          <w:p w14:paraId="77DCE59E" w14:textId="765484D8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AD-39</w:t>
            </w:r>
          </w:p>
        </w:tc>
        <w:tc>
          <w:tcPr>
            <w:tcW w:w="1064" w:type="dxa"/>
          </w:tcPr>
          <w:p w14:paraId="7061D622" w14:textId="361E6A86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UC-43</w:t>
            </w:r>
          </w:p>
        </w:tc>
        <w:tc>
          <w:tcPr>
            <w:tcW w:w="1065" w:type="dxa"/>
          </w:tcPr>
          <w:p w14:paraId="7460BA61" w14:textId="5B3E79C8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SD-36</w:t>
            </w:r>
          </w:p>
        </w:tc>
        <w:tc>
          <w:tcPr>
            <w:tcW w:w="1065" w:type="dxa"/>
          </w:tcPr>
          <w:p w14:paraId="3DDB07F6" w14:textId="12E6FAB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STC-49</w:t>
            </w:r>
          </w:p>
        </w:tc>
        <w:tc>
          <w:tcPr>
            <w:tcW w:w="1065" w:type="dxa"/>
          </w:tcPr>
          <w:p w14:paraId="16CD316D" w14:textId="187E8209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UI-42</w:t>
            </w:r>
          </w:p>
        </w:tc>
        <w:tc>
          <w:tcPr>
            <w:tcW w:w="1065" w:type="dxa"/>
          </w:tcPr>
          <w:p w14:paraId="72FA51FA" w14:textId="77777777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UTC-49</w:t>
            </w:r>
          </w:p>
          <w:p w14:paraId="58EDD9E5" w14:textId="7A446FE0" w:rsidR="00653BE7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UTC-50</w:t>
            </w:r>
          </w:p>
        </w:tc>
        <w:tc>
          <w:tcPr>
            <w:tcW w:w="1090" w:type="dxa"/>
          </w:tcPr>
          <w:p w14:paraId="3C593E13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CD-10</w:t>
            </w:r>
          </w:p>
          <w:p w14:paraId="46AF366B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CD-11</w:t>
            </w:r>
          </w:p>
          <w:p w14:paraId="7A92004F" w14:textId="4AC786B4" w:rsidR="00E54984" w:rsidRDefault="00E54984" w:rsidP="00E54984">
            <w:pPr>
              <w:spacing w:line="240" w:lineRule="auto"/>
              <w:jc w:val="center"/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CD-12</w:t>
            </w:r>
          </w:p>
        </w:tc>
      </w:tr>
      <w:tr w:rsidR="00E54984" w14:paraId="39F7FC4F" w14:textId="64E1DE9A" w:rsidTr="00E54984">
        <w:tc>
          <w:tcPr>
            <w:tcW w:w="1064" w:type="dxa"/>
          </w:tcPr>
          <w:p w14:paraId="2A06CBB3" w14:textId="0827CF32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URS-44</w:t>
            </w:r>
          </w:p>
        </w:tc>
        <w:tc>
          <w:tcPr>
            <w:tcW w:w="1171" w:type="dxa"/>
          </w:tcPr>
          <w:p w14:paraId="36C9F089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2880074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63CC7F7A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14:paraId="30080AC9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736BDCB3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14:paraId="4409EE10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61C1645F" w14:textId="075A6486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</w:tcPr>
          <w:p w14:paraId="53348241" w14:textId="7EA7D633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AD-40</w:t>
            </w:r>
          </w:p>
        </w:tc>
        <w:tc>
          <w:tcPr>
            <w:tcW w:w="1064" w:type="dxa"/>
          </w:tcPr>
          <w:p w14:paraId="2075C71D" w14:textId="7BBAC86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UC-44</w:t>
            </w:r>
          </w:p>
        </w:tc>
        <w:tc>
          <w:tcPr>
            <w:tcW w:w="1065" w:type="dxa"/>
          </w:tcPr>
          <w:p w14:paraId="616472A8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65" w:type="dxa"/>
          </w:tcPr>
          <w:p w14:paraId="658F900A" w14:textId="59C888EB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STC-50</w:t>
            </w:r>
          </w:p>
        </w:tc>
        <w:tc>
          <w:tcPr>
            <w:tcW w:w="1065" w:type="dxa"/>
          </w:tcPr>
          <w:p w14:paraId="4F95B6E2" w14:textId="484F4B51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UI-37</w:t>
            </w:r>
          </w:p>
        </w:tc>
        <w:tc>
          <w:tcPr>
            <w:tcW w:w="1065" w:type="dxa"/>
          </w:tcPr>
          <w:p w14:paraId="3D95E17B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090" w:type="dxa"/>
          </w:tcPr>
          <w:p w14:paraId="4825950F" w14:textId="63878D71" w:rsidR="00E54984" w:rsidRDefault="00E54984" w:rsidP="00E54984">
            <w:pPr>
              <w:spacing w:line="240" w:lineRule="auto"/>
            </w:pPr>
          </w:p>
        </w:tc>
      </w:tr>
    </w:tbl>
    <w:p w14:paraId="4ED1C137" w14:textId="4BFEC1B7" w:rsidR="007D3F45" w:rsidRDefault="007D3F45">
      <w:pPr>
        <w:spacing w:line="240" w:lineRule="auto"/>
        <w:rPr>
          <w:lang w:bidi="ar-SA"/>
        </w:rPr>
      </w:pPr>
      <w:r>
        <w:rPr>
          <w:lang w:bidi="ar-SA"/>
        </w:rPr>
        <w:br w:type="page"/>
      </w:r>
    </w:p>
    <w:tbl>
      <w:tblPr>
        <w:tblStyle w:val="TableGrid"/>
        <w:tblpPr w:leftFromText="180" w:rightFromText="180" w:vertAnchor="text" w:horzAnchor="margin" w:tblpY="-129"/>
        <w:tblW w:w="9581" w:type="dxa"/>
        <w:tblLook w:val="04A0" w:firstRow="1" w:lastRow="0" w:firstColumn="1" w:lastColumn="0" w:noHBand="0" w:noVBand="1"/>
      </w:tblPr>
      <w:tblGrid>
        <w:gridCol w:w="1064"/>
        <w:gridCol w:w="1171"/>
        <w:gridCol w:w="957"/>
        <w:gridCol w:w="1064"/>
        <w:gridCol w:w="1065"/>
        <w:gridCol w:w="1065"/>
        <w:gridCol w:w="1065"/>
        <w:gridCol w:w="1065"/>
        <w:gridCol w:w="1065"/>
      </w:tblGrid>
      <w:tr w:rsidR="00E54984" w:rsidRPr="00DE4312" w14:paraId="1203408F" w14:textId="250A7451" w:rsidTr="00E54984">
        <w:trPr>
          <w:trHeight w:val="274"/>
        </w:trPr>
        <w:tc>
          <w:tcPr>
            <w:tcW w:w="1064" w:type="dxa"/>
            <w:shd w:val="clear" w:color="auto" w:fill="D9D9D9"/>
          </w:tcPr>
          <w:p w14:paraId="5FEE3C50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lastRenderedPageBreak/>
              <w:t>URS</w:t>
            </w:r>
          </w:p>
        </w:tc>
        <w:tc>
          <w:tcPr>
            <w:tcW w:w="1171" w:type="dxa"/>
            <w:shd w:val="clear" w:color="auto" w:fill="D9D9D9"/>
          </w:tcPr>
          <w:p w14:paraId="518CA107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SRS</w:t>
            </w:r>
          </w:p>
        </w:tc>
        <w:tc>
          <w:tcPr>
            <w:tcW w:w="957" w:type="dxa"/>
            <w:shd w:val="clear" w:color="auto" w:fill="D9D9D9"/>
          </w:tcPr>
          <w:p w14:paraId="1B0A6CD3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AD</w:t>
            </w:r>
          </w:p>
        </w:tc>
        <w:tc>
          <w:tcPr>
            <w:tcW w:w="1064" w:type="dxa"/>
            <w:shd w:val="clear" w:color="auto" w:fill="D9D9D9"/>
          </w:tcPr>
          <w:p w14:paraId="79FDA7FA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UC</w:t>
            </w:r>
          </w:p>
        </w:tc>
        <w:tc>
          <w:tcPr>
            <w:tcW w:w="1065" w:type="dxa"/>
            <w:shd w:val="clear" w:color="auto" w:fill="D9D9D9"/>
          </w:tcPr>
          <w:p w14:paraId="13220D0C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SD</w:t>
            </w:r>
          </w:p>
        </w:tc>
        <w:tc>
          <w:tcPr>
            <w:tcW w:w="1065" w:type="dxa"/>
            <w:shd w:val="clear" w:color="auto" w:fill="D9D9D9"/>
          </w:tcPr>
          <w:p w14:paraId="1C5B3624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STC</w:t>
            </w:r>
          </w:p>
        </w:tc>
        <w:tc>
          <w:tcPr>
            <w:tcW w:w="1065" w:type="dxa"/>
            <w:shd w:val="clear" w:color="auto" w:fill="D9D9D9"/>
          </w:tcPr>
          <w:p w14:paraId="7238C011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DE4312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UI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062D46D6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UTC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1D1D0BB0" w14:textId="5B4ECAC3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CD</w:t>
            </w:r>
          </w:p>
        </w:tc>
      </w:tr>
      <w:tr w:rsidR="00E54984" w:rsidRPr="00DE4312" w14:paraId="359FDC84" w14:textId="7E56249E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21D065FF" w14:textId="6F7E1C28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URS-45</w:t>
            </w:r>
          </w:p>
        </w:tc>
        <w:tc>
          <w:tcPr>
            <w:tcW w:w="1171" w:type="dxa"/>
            <w:shd w:val="clear" w:color="auto" w:fill="auto"/>
          </w:tcPr>
          <w:p w14:paraId="52E5BC61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5278BFC9" w14:textId="2C62D88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D626718" w14:textId="773F74BA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SRS-79</w:t>
            </w:r>
          </w:p>
          <w:p w14:paraId="431A0532" w14:textId="0B71C446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58462435" w14:textId="180B1DB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SRS-95</w:t>
            </w:r>
          </w:p>
          <w:p w14:paraId="15E7E551" w14:textId="502F851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4A6FC6C6" w14:textId="06316821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3D297425" w14:textId="2EC75AAB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AD-41</w:t>
            </w:r>
          </w:p>
        </w:tc>
        <w:tc>
          <w:tcPr>
            <w:tcW w:w="1064" w:type="dxa"/>
            <w:shd w:val="clear" w:color="auto" w:fill="auto"/>
          </w:tcPr>
          <w:p w14:paraId="7A597D97" w14:textId="65D67885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UC-45</w:t>
            </w:r>
          </w:p>
        </w:tc>
        <w:tc>
          <w:tcPr>
            <w:tcW w:w="1065" w:type="dxa"/>
            <w:shd w:val="clear" w:color="auto" w:fill="auto"/>
          </w:tcPr>
          <w:p w14:paraId="5633F500" w14:textId="5F89C151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SD-30</w:t>
            </w:r>
          </w:p>
        </w:tc>
        <w:tc>
          <w:tcPr>
            <w:tcW w:w="1065" w:type="dxa"/>
            <w:shd w:val="clear" w:color="auto" w:fill="auto"/>
          </w:tcPr>
          <w:p w14:paraId="6932F0B2" w14:textId="0BA391B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STC-51</w:t>
            </w:r>
          </w:p>
        </w:tc>
        <w:tc>
          <w:tcPr>
            <w:tcW w:w="1065" w:type="dxa"/>
            <w:shd w:val="clear" w:color="auto" w:fill="auto"/>
          </w:tcPr>
          <w:p w14:paraId="6248C7A9" w14:textId="5BE788FE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UI-33</w:t>
            </w:r>
          </w:p>
        </w:tc>
        <w:tc>
          <w:tcPr>
            <w:tcW w:w="1065" w:type="dxa"/>
            <w:shd w:val="clear" w:color="auto" w:fill="auto"/>
          </w:tcPr>
          <w:p w14:paraId="7BC4528D" w14:textId="2E84E5DA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UTC-36</w:t>
            </w:r>
          </w:p>
        </w:tc>
        <w:tc>
          <w:tcPr>
            <w:tcW w:w="1065" w:type="dxa"/>
          </w:tcPr>
          <w:p w14:paraId="42BE4A3B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19329A78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49C7BEC1" w14:textId="455CA9B0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DE4312" w14:paraId="2AF1A17D" w14:textId="0EEDC79C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50DB8001" w14:textId="492BBA39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46</w:t>
            </w:r>
          </w:p>
        </w:tc>
        <w:tc>
          <w:tcPr>
            <w:tcW w:w="1171" w:type="dxa"/>
            <w:shd w:val="clear" w:color="auto" w:fill="auto"/>
          </w:tcPr>
          <w:p w14:paraId="0FCA8E38" w14:textId="77777777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DE431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68BEA460" w14:textId="33E18940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SRS-59</w:t>
            </w:r>
          </w:p>
          <w:p w14:paraId="7B8D470B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62547ADD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SRS-97</w:t>
            </w:r>
          </w:p>
          <w:p w14:paraId="69B4D45C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SRS-99</w:t>
            </w:r>
          </w:p>
          <w:p w14:paraId="74B4F341" w14:textId="1551B18C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5CE4F288" w14:textId="302B052C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AD-42</w:t>
            </w:r>
          </w:p>
        </w:tc>
        <w:tc>
          <w:tcPr>
            <w:tcW w:w="1064" w:type="dxa"/>
            <w:shd w:val="clear" w:color="auto" w:fill="auto"/>
          </w:tcPr>
          <w:p w14:paraId="5639373A" w14:textId="2C95976E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UC-46</w:t>
            </w:r>
          </w:p>
        </w:tc>
        <w:tc>
          <w:tcPr>
            <w:tcW w:w="1065" w:type="dxa"/>
            <w:shd w:val="clear" w:color="auto" w:fill="auto"/>
          </w:tcPr>
          <w:p w14:paraId="6C089485" w14:textId="4B03FD58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SD-31</w:t>
            </w:r>
          </w:p>
        </w:tc>
        <w:tc>
          <w:tcPr>
            <w:tcW w:w="1065" w:type="dxa"/>
            <w:shd w:val="clear" w:color="auto" w:fill="auto"/>
          </w:tcPr>
          <w:p w14:paraId="2036941A" w14:textId="6E37C58C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STC-52</w:t>
            </w:r>
          </w:p>
        </w:tc>
        <w:tc>
          <w:tcPr>
            <w:tcW w:w="1065" w:type="dxa"/>
            <w:shd w:val="clear" w:color="auto" w:fill="auto"/>
          </w:tcPr>
          <w:p w14:paraId="1BCE7097" w14:textId="77777777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UI-34</w:t>
            </w:r>
          </w:p>
          <w:p w14:paraId="6924D88F" w14:textId="031043D9" w:rsidR="00BD64BC" w:rsidRPr="00DE4312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4594D7C4" w14:textId="3B72B13D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UTC-37</w:t>
            </w:r>
          </w:p>
          <w:p w14:paraId="7A2650AB" w14:textId="3A065138" w:rsidR="00E54984" w:rsidRPr="00DE4312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UTC-38</w:t>
            </w:r>
          </w:p>
        </w:tc>
        <w:tc>
          <w:tcPr>
            <w:tcW w:w="1065" w:type="dxa"/>
          </w:tcPr>
          <w:p w14:paraId="3E88DF6F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23F07846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530F68D0" w14:textId="5B42CBD4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DE4312" w14:paraId="67AFAA25" w14:textId="1134D5CC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12CD0B82" w14:textId="59C20395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URS-47</w:t>
            </w:r>
          </w:p>
        </w:tc>
        <w:tc>
          <w:tcPr>
            <w:tcW w:w="1171" w:type="dxa"/>
            <w:shd w:val="clear" w:color="auto" w:fill="auto"/>
          </w:tcPr>
          <w:p w14:paraId="5F3F3E8F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184FE6F8" w14:textId="54B2243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SRS-90</w:t>
            </w:r>
          </w:p>
          <w:p w14:paraId="4C5C649A" w14:textId="1C5D548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SRS-96</w:t>
            </w:r>
          </w:p>
          <w:p w14:paraId="4764B5A5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SRS-98</w:t>
            </w:r>
          </w:p>
          <w:p w14:paraId="0F8C3DBE" w14:textId="7FA69F32" w:rsidR="00E54984" w:rsidRPr="00DE4312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122954AE" w14:textId="7707ED59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AD-43</w:t>
            </w:r>
          </w:p>
        </w:tc>
        <w:tc>
          <w:tcPr>
            <w:tcW w:w="1064" w:type="dxa"/>
            <w:shd w:val="clear" w:color="auto" w:fill="auto"/>
          </w:tcPr>
          <w:p w14:paraId="56A24298" w14:textId="6968C544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UC-47</w:t>
            </w:r>
          </w:p>
        </w:tc>
        <w:tc>
          <w:tcPr>
            <w:tcW w:w="1065" w:type="dxa"/>
            <w:shd w:val="clear" w:color="auto" w:fill="auto"/>
          </w:tcPr>
          <w:p w14:paraId="29E1A194" w14:textId="6CAAF7D1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SD-32</w:t>
            </w:r>
          </w:p>
        </w:tc>
        <w:tc>
          <w:tcPr>
            <w:tcW w:w="1065" w:type="dxa"/>
            <w:shd w:val="clear" w:color="auto" w:fill="auto"/>
          </w:tcPr>
          <w:p w14:paraId="09053C8A" w14:textId="30F5A9C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STC-53</w:t>
            </w:r>
          </w:p>
        </w:tc>
        <w:tc>
          <w:tcPr>
            <w:tcW w:w="1065" w:type="dxa"/>
            <w:shd w:val="clear" w:color="auto" w:fill="auto"/>
          </w:tcPr>
          <w:p w14:paraId="28F0200C" w14:textId="220791B5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1F0A42C1" w14:textId="1F66A5F1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UTC-39</w:t>
            </w:r>
          </w:p>
        </w:tc>
        <w:tc>
          <w:tcPr>
            <w:tcW w:w="1065" w:type="dxa"/>
          </w:tcPr>
          <w:p w14:paraId="0569B4C5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4348A00A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32FAAB9B" w14:textId="54307B7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  <w:tr w:rsidR="00E54984" w:rsidRPr="00DE4312" w14:paraId="32F96F37" w14:textId="55963180" w:rsidTr="00E54984">
        <w:trPr>
          <w:trHeight w:val="274"/>
        </w:trPr>
        <w:tc>
          <w:tcPr>
            <w:tcW w:w="1064" w:type="dxa"/>
            <w:shd w:val="clear" w:color="auto" w:fill="auto"/>
          </w:tcPr>
          <w:p w14:paraId="67DD44E9" w14:textId="262C6F04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URS-48</w:t>
            </w:r>
          </w:p>
        </w:tc>
        <w:tc>
          <w:tcPr>
            <w:tcW w:w="1171" w:type="dxa"/>
            <w:shd w:val="clear" w:color="auto" w:fill="auto"/>
          </w:tcPr>
          <w:p w14:paraId="05A69FA3" w14:textId="6446ED0E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SRS-01</w:t>
            </w:r>
          </w:p>
          <w:p w14:paraId="2EA97BB5" w14:textId="11ABC4B9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SRS-108</w:t>
            </w:r>
          </w:p>
        </w:tc>
        <w:tc>
          <w:tcPr>
            <w:tcW w:w="957" w:type="dxa"/>
            <w:shd w:val="clear" w:color="auto" w:fill="auto"/>
          </w:tcPr>
          <w:p w14:paraId="36FB9929" w14:textId="06297981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AD-44</w:t>
            </w:r>
          </w:p>
        </w:tc>
        <w:tc>
          <w:tcPr>
            <w:tcW w:w="1064" w:type="dxa"/>
            <w:shd w:val="clear" w:color="auto" w:fill="auto"/>
          </w:tcPr>
          <w:p w14:paraId="6D2F7B87" w14:textId="7364A43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UC-48</w:t>
            </w:r>
          </w:p>
        </w:tc>
        <w:tc>
          <w:tcPr>
            <w:tcW w:w="1065" w:type="dxa"/>
            <w:shd w:val="clear" w:color="auto" w:fill="auto"/>
          </w:tcPr>
          <w:p w14:paraId="51A2EEBD" w14:textId="5AF9DECC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SD-40</w:t>
            </w:r>
          </w:p>
        </w:tc>
        <w:tc>
          <w:tcPr>
            <w:tcW w:w="1065" w:type="dxa"/>
            <w:shd w:val="clear" w:color="auto" w:fill="auto"/>
          </w:tcPr>
          <w:p w14:paraId="72ADBCDF" w14:textId="5B801030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STC-54</w:t>
            </w:r>
          </w:p>
        </w:tc>
        <w:tc>
          <w:tcPr>
            <w:tcW w:w="1065" w:type="dxa"/>
            <w:shd w:val="clear" w:color="auto" w:fill="auto"/>
          </w:tcPr>
          <w:p w14:paraId="0E33ACA7" w14:textId="176D973D" w:rsidR="00E54984" w:rsidRDefault="00BD64BC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UI-35</w:t>
            </w:r>
          </w:p>
        </w:tc>
        <w:tc>
          <w:tcPr>
            <w:tcW w:w="1065" w:type="dxa"/>
            <w:shd w:val="clear" w:color="auto" w:fill="auto"/>
          </w:tcPr>
          <w:p w14:paraId="6F733D09" w14:textId="3FF8C4CD" w:rsidR="00E54984" w:rsidRDefault="00653BE7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UTC-40</w:t>
            </w:r>
          </w:p>
        </w:tc>
        <w:tc>
          <w:tcPr>
            <w:tcW w:w="1065" w:type="dxa"/>
          </w:tcPr>
          <w:p w14:paraId="62FE8523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CD-07</w:t>
            </w:r>
          </w:p>
          <w:p w14:paraId="59466CED" w14:textId="77777777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CD-08</w:t>
            </w:r>
          </w:p>
          <w:p w14:paraId="7DF5CD51" w14:textId="7DCD986F" w:rsidR="00E54984" w:rsidRDefault="00E54984" w:rsidP="00E5498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CD-09</w:t>
            </w:r>
          </w:p>
        </w:tc>
      </w:tr>
    </w:tbl>
    <w:p w14:paraId="10EF705D" w14:textId="77777777" w:rsidR="007D3F45" w:rsidRDefault="007D3F45">
      <w:pPr>
        <w:spacing w:line="240" w:lineRule="auto"/>
        <w:rPr>
          <w:lang w:bidi="ar-SA"/>
        </w:rPr>
      </w:pPr>
    </w:p>
    <w:p w14:paraId="5F6BA6F8" w14:textId="77777777" w:rsidR="00D4096A" w:rsidRDefault="00D4096A">
      <w:pPr>
        <w:spacing w:line="240" w:lineRule="auto"/>
        <w:rPr>
          <w:lang w:bidi="ar-SA"/>
        </w:rPr>
      </w:pPr>
    </w:p>
    <w:p w14:paraId="3FF16437" w14:textId="77777777" w:rsidR="00D4096A" w:rsidRDefault="00D4096A">
      <w:pPr>
        <w:spacing w:line="240" w:lineRule="auto"/>
        <w:rPr>
          <w:lang w:bidi="ar-SA"/>
        </w:rPr>
      </w:pPr>
    </w:p>
    <w:p w14:paraId="2A9E6FF1" w14:textId="77777777" w:rsidR="00D4096A" w:rsidRDefault="00D4096A">
      <w:pPr>
        <w:spacing w:line="240" w:lineRule="auto"/>
        <w:rPr>
          <w:lang w:bidi="ar-SA"/>
        </w:rPr>
      </w:pPr>
    </w:p>
    <w:p w14:paraId="1B3941DA" w14:textId="77777777" w:rsidR="00D4096A" w:rsidRDefault="00D4096A">
      <w:pPr>
        <w:spacing w:line="240" w:lineRule="auto"/>
        <w:rPr>
          <w:lang w:bidi="ar-SA"/>
        </w:rPr>
      </w:pPr>
    </w:p>
    <w:p w14:paraId="7E9FFEBD" w14:textId="77777777" w:rsidR="00D4096A" w:rsidRDefault="00D4096A">
      <w:pPr>
        <w:spacing w:line="240" w:lineRule="auto"/>
        <w:rPr>
          <w:lang w:bidi="ar-SA"/>
        </w:rPr>
      </w:pPr>
    </w:p>
    <w:p w14:paraId="5AFCA1DA" w14:textId="77777777" w:rsidR="00D4096A" w:rsidRDefault="00D4096A">
      <w:pPr>
        <w:spacing w:line="240" w:lineRule="auto"/>
        <w:rPr>
          <w:lang w:bidi="ar-SA"/>
        </w:rPr>
      </w:pPr>
    </w:p>
    <w:p w14:paraId="28DA1884" w14:textId="77777777" w:rsidR="00D4096A" w:rsidRDefault="00D4096A">
      <w:pPr>
        <w:spacing w:line="240" w:lineRule="auto"/>
        <w:rPr>
          <w:lang w:bidi="ar-SA"/>
        </w:rPr>
      </w:pPr>
    </w:p>
    <w:p w14:paraId="51EB3E25" w14:textId="77777777" w:rsidR="00D4096A" w:rsidRDefault="00D4096A">
      <w:pPr>
        <w:spacing w:line="240" w:lineRule="auto"/>
        <w:rPr>
          <w:lang w:bidi="ar-SA"/>
        </w:rPr>
      </w:pPr>
    </w:p>
    <w:p w14:paraId="48BBE224" w14:textId="77777777" w:rsidR="00D4096A" w:rsidRDefault="00D4096A">
      <w:pPr>
        <w:spacing w:line="240" w:lineRule="auto"/>
        <w:rPr>
          <w:lang w:bidi="ar-SA"/>
        </w:rPr>
      </w:pPr>
    </w:p>
    <w:p w14:paraId="47A9CF95" w14:textId="77777777" w:rsidR="00D4096A" w:rsidRPr="00D52F01" w:rsidRDefault="00D4096A" w:rsidP="00D4096A">
      <w:pPr>
        <w:pStyle w:val="Heading1"/>
      </w:pPr>
      <w:bookmarkStart w:id="28" w:name="_Toc401733846"/>
      <w:r w:rsidRPr="00D52F01">
        <w:lastRenderedPageBreak/>
        <w:t>Chapter Four: Appendix</w:t>
      </w:r>
      <w:bookmarkEnd w:id="28"/>
    </w:p>
    <w:p w14:paraId="588D61CA" w14:textId="77777777" w:rsidR="00D4096A" w:rsidRPr="00B703EB" w:rsidRDefault="00D4096A" w:rsidP="00D4096A">
      <w:pPr>
        <w:pStyle w:val="Heading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29" w:name="_Toc401733847"/>
      <w:r w:rsidRPr="00B703EB">
        <w:rPr>
          <w:rFonts w:ascii="Times" w:hAnsi="Times"/>
          <w:color w:val="000000" w:themeColor="text1"/>
          <w:sz w:val="32"/>
          <w:szCs w:val="32"/>
          <w:lang w:bidi="ar-SA"/>
        </w:rPr>
        <w:t>4. Appendix</w:t>
      </w:r>
      <w:bookmarkEnd w:id="29"/>
    </w:p>
    <w:p w14:paraId="42ED7A58" w14:textId="77777777" w:rsidR="00D4096A" w:rsidRPr="0094237D" w:rsidRDefault="00D4096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0" w:name="_Toc401733848"/>
      <w:r w:rsidRPr="0094237D">
        <w:rPr>
          <w:rFonts w:ascii="Times" w:hAnsi="Times"/>
          <w:color w:val="000000" w:themeColor="text1"/>
          <w:sz w:val="28"/>
          <w:lang w:bidi="ar-SA"/>
        </w:rPr>
        <w:t>4.1 User Requirement Specification</w:t>
      </w:r>
      <w:bookmarkEnd w:id="30"/>
    </w:p>
    <w:p w14:paraId="76FF633E" w14:textId="77777777" w:rsidR="00456952" w:rsidRPr="00867022" w:rsidRDefault="00456952" w:rsidP="00456952">
      <w:pPr>
        <w:widowControl w:val="0"/>
        <w:jc w:val="both"/>
        <w:rPr>
          <w:rFonts w:ascii="Times New Roman" w:hAnsi="Times New Roman" w:cs="Times New Roman"/>
          <w:b/>
          <w:szCs w:val="22"/>
          <w:highlight w:val="green"/>
        </w:rPr>
      </w:pPr>
      <w:r w:rsidRPr="00867022">
        <w:rPr>
          <w:rFonts w:ascii="Times New Roman" w:hAnsi="Times New Roman" w:cs="Times New Roman"/>
          <w:b/>
          <w:szCs w:val="22"/>
          <w:highlight w:val="green"/>
        </w:rPr>
        <w:t>Feature 4: Patient identification using QR code</w:t>
      </w:r>
    </w:p>
    <w:p w14:paraId="151EF942" w14:textId="7FAF074D" w:rsidR="00456952" w:rsidRPr="00456952" w:rsidRDefault="00456952" w:rsidP="00456952">
      <w:pPr>
        <w:pStyle w:val="ListParagraph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2"/>
          <w:highlight w:val="green"/>
        </w:rPr>
      </w:pPr>
      <w:r w:rsidRPr="00867022">
        <w:rPr>
          <w:rFonts w:ascii="Times New Roman" w:hAnsi="Times New Roman" w:cs="Times New Roman"/>
          <w:szCs w:val="22"/>
          <w:highlight w:val="green"/>
        </w:rPr>
        <w:t>URS-26:   Patient can</w:t>
      </w:r>
      <w:r>
        <w:rPr>
          <w:rFonts w:ascii="Times New Roman" w:hAnsi="Times New Roman" w:cs="Times New Roman"/>
          <w:szCs w:val="22"/>
          <w:highlight w:val="green"/>
        </w:rPr>
        <w:t xml:space="preserve"> use the QR code to identify him</w:t>
      </w:r>
      <w:r w:rsidRPr="00867022">
        <w:rPr>
          <w:rFonts w:ascii="Times New Roman" w:hAnsi="Times New Roman" w:cs="Times New Roman"/>
          <w:szCs w:val="22"/>
          <w:highlight w:val="green"/>
        </w:rPr>
        <w:t xml:space="preserve">/herself  </w:t>
      </w:r>
    </w:p>
    <w:p w14:paraId="604D0615" w14:textId="77777777" w:rsidR="00456952" w:rsidRDefault="00456952" w:rsidP="00456952">
      <w:pPr>
        <w:widowControl w:val="0"/>
        <w:jc w:val="both"/>
        <w:rPr>
          <w:rFonts w:ascii="Times New Roman" w:hAnsi="Times New Roman" w:cs="Times New Roman"/>
          <w:b/>
        </w:rPr>
      </w:pPr>
      <w:r w:rsidRPr="00207758">
        <w:rPr>
          <w:rFonts w:ascii="Times New Roman" w:hAnsi="Times New Roman" w:cs="Times New Roman"/>
          <w:b/>
          <w:szCs w:val="22"/>
        </w:rPr>
        <w:t xml:space="preserve">Feature 5: Dental care consulting and following </w:t>
      </w:r>
      <w:r w:rsidRPr="00207758">
        <w:rPr>
          <w:rFonts w:ascii="Times New Roman" w:hAnsi="Times New Roman" w:cs="Times New Roman"/>
          <w:b/>
        </w:rPr>
        <w:t>up</w:t>
      </w:r>
    </w:p>
    <w:p w14:paraId="05EF3ACF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URS-27:  Dentist can view his/her patient follow up message as a list in follow up  </w:t>
      </w:r>
    </w:p>
    <w:p w14:paraId="45AFCF3F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867022">
        <w:rPr>
          <w:rFonts w:ascii="Times New Roman" w:hAnsi="Times New Roman" w:cs="Times New Roman"/>
          <w:b/>
          <w:bCs/>
          <w:szCs w:val="22"/>
          <w:highlight w:val="yellow"/>
        </w:rPr>
        <w:t xml:space="preserve">                 </w:t>
      </w:r>
      <w:r w:rsidRPr="00867022">
        <w:rPr>
          <w:rFonts w:ascii="Times New Roman" w:hAnsi="Times New Roman" w:cs="Times New Roman"/>
          <w:szCs w:val="22"/>
          <w:highlight w:val="yellow"/>
        </w:rPr>
        <w:t>page</w:t>
      </w:r>
    </w:p>
    <w:p w14:paraId="04AE78A2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867022">
        <w:rPr>
          <w:rFonts w:ascii="Times New Roman" w:hAnsi="Times New Roman" w:cs="Times New Roman"/>
          <w:szCs w:val="22"/>
          <w:highlight w:val="yellow"/>
        </w:rPr>
        <w:t xml:space="preserve">URS-28:  Dentist can </w:t>
      </w:r>
      <w:r>
        <w:rPr>
          <w:rFonts w:ascii="Times New Roman" w:hAnsi="Times New Roman" w:cs="Times New Roman"/>
          <w:szCs w:val="22"/>
          <w:highlight w:val="yellow"/>
        </w:rPr>
        <w:t>ask</w:t>
      </w:r>
      <w:r w:rsidRPr="00867022">
        <w:rPr>
          <w:rFonts w:ascii="Times New Roman" w:hAnsi="Times New Roman" w:cs="Times New Roman"/>
          <w:szCs w:val="22"/>
          <w:highlight w:val="yellow"/>
        </w:rPr>
        <w:t xml:space="preserve"> his/her patient follow up message in follow up </w:t>
      </w:r>
    </w:p>
    <w:p w14:paraId="3456A30A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867022">
        <w:rPr>
          <w:rFonts w:ascii="Times New Roman" w:hAnsi="Times New Roman" w:cs="Times New Roman"/>
          <w:szCs w:val="22"/>
          <w:highlight w:val="yellow"/>
        </w:rPr>
        <w:t xml:space="preserve">                 page</w:t>
      </w:r>
    </w:p>
    <w:p w14:paraId="7AB97558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Cs/>
          <w:szCs w:val="22"/>
          <w:highlight w:val="yellow"/>
        </w:rPr>
        <w:t>URS-29</w:t>
      </w: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:  Patient  can view his/her dentist follow up message as a list in follow up </w:t>
      </w:r>
    </w:p>
    <w:p w14:paraId="37D7B272" w14:textId="77777777" w:rsidR="00456952" w:rsidRDefault="00456952" w:rsidP="00456952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                             </w:t>
      </w:r>
      <w:proofErr w:type="gramStart"/>
      <w:r w:rsidRPr="00867022">
        <w:rPr>
          <w:rFonts w:ascii="Times New Roman" w:hAnsi="Times New Roman" w:cs="Times New Roman"/>
          <w:bCs/>
          <w:szCs w:val="22"/>
          <w:highlight w:val="yellow"/>
        </w:rPr>
        <w:t>page</w:t>
      </w:r>
      <w:proofErr w:type="gramEnd"/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 in the website</w:t>
      </w:r>
    </w:p>
    <w:p w14:paraId="68E59475" w14:textId="77777777" w:rsidR="0045695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Cs/>
          <w:szCs w:val="22"/>
          <w:highlight w:val="yellow"/>
        </w:rPr>
        <w:t xml:space="preserve">URS-30:  Patient </w:t>
      </w:r>
      <w:r w:rsidRPr="00867022">
        <w:rPr>
          <w:rFonts w:ascii="Times New Roman" w:hAnsi="Times New Roman" w:cs="Times New Roman"/>
          <w:bCs/>
          <w:szCs w:val="22"/>
          <w:highlight w:val="yellow"/>
        </w:rPr>
        <w:t>can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answer</w:t>
      </w: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 his/her dentist follow up message as a list in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</w:t>
      </w:r>
    </w:p>
    <w:p w14:paraId="4A7D2C90" w14:textId="77777777" w:rsidR="0045695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yellow"/>
        </w:rPr>
        <w:t xml:space="preserve">                 </w:t>
      </w:r>
      <w:r w:rsidRPr="00867022">
        <w:rPr>
          <w:rFonts w:ascii="Times New Roman" w:hAnsi="Times New Roman" w:cs="Times New Roman"/>
          <w:bCs/>
          <w:szCs w:val="22"/>
          <w:highlight w:val="yellow"/>
        </w:rPr>
        <w:t>follow up</w:t>
      </w:r>
      <w:r w:rsidRPr="00410F8B">
        <w:rPr>
          <w:rFonts w:ascii="Times New Roman" w:hAnsi="Times New Roman" w:cs="Times New Roman"/>
          <w:bCs/>
          <w:szCs w:val="22"/>
          <w:highlight w:val="yellow"/>
        </w:rPr>
        <w:t xml:space="preserve"> page in the website</w:t>
      </w:r>
    </w:p>
    <w:p w14:paraId="3F2364E8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Cs/>
          <w:szCs w:val="22"/>
          <w:highlight w:val="yellow"/>
        </w:rPr>
        <w:t>URS-31</w:t>
      </w: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:  Patient  can view his/her dentist follow up message as a list in follow up </w:t>
      </w:r>
    </w:p>
    <w:p w14:paraId="4BE2F4E4" w14:textId="77777777" w:rsidR="00456952" w:rsidRPr="005A2721" w:rsidRDefault="00456952" w:rsidP="00456952">
      <w:pPr>
        <w:widowControl w:val="0"/>
        <w:jc w:val="both"/>
        <w:rPr>
          <w:rFonts w:ascii="Times New Roman" w:hAnsi="Times New Roman" w:cs="Times New Roman"/>
          <w:b/>
          <w:bCs/>
          <w:szCs w:val="22"/>
        </w:rPr>
      </w:pPr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                             </w:t>
      </w:r>
      <w:proofErr w:type="gramStart"/>
      <w:r w:rsidRPr="00867022">
        <w:rPr>
          <w:rFonts w:ascii="Times New Roman" w:hAnsi="Times New Roman" w:cs="Times New Roman"/>
          <w:bCs/>
          <w:szCs w:val="22"/>
          <w:highlight w:val="yellow"/>
        </w:rPr>
        <w:t>page</w:t>
      </w:r>
      <w:proofErr w:type="gramEnd"/>
      <w:r w:rsidRPr="00867022">
        <w:rPr>
          <w:rFonts w:ascii="Times New Roman" w:hAnsi="Times New Roman" w:cs="Times New Roman"/>
          <w:bCs/>
          <w:szCs w:val="22"/>
          <w:highlight w:val="yellow"/>
        </w:rPr>
        <w:t xml:space="preserve"> in the </w:t>
      </w:r>
      <w:r w:rsidRPr="005A2721">
        <w:rPr>
          <w:rFonts w:ascii="Times New Roman" w:hAnsi="Times New Roman" w:cs="Times New Roman"/>
          <w:bCs/>
          <w:szCs w:val="22"/>
          <w:highlight w:val="yellow"/>
        </w:rPr>
        <w:t>mobile application</w:t>
      </w:r>
    </w:p>
    <w:p w14:paraId="5CD9BC26" w14:textId="77777777" w:rsidR="00456952" w:rsidRPr="00410F8B" w:rsidRDefault="00456952" w:rsidP="00456952">
      <w:pPr>
        <w:widowControl w:val="0"/>
        <w:ind w:firstLine="720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Cs/>
          <w:szCs w:val="22"/>
          <w:highlight w:val="yellow"/>
        </w:rPr>
        <w:t>URS-32</w:t>
      </w:r>
      <w:r w:rsidRPr="00410F8B">
        <w:rPr>
          <w:rFonts w:ascii="Times New Roman" w:hAnsi="Times New Roman" w:cs="Times New Roman"/>
          <w:bCs/>
          <w:szCs w:val="22"/>
          <w:highlight w:val="yellow"/>
        </w:rPr>
        <w:t>:</w:t>
      </w:r>
      <w:r w:rsidRPr="00410F8B">
        <w:rPr>
          <w:rFonts w:ascii="Times New Roman" w:hAnsi="Times New Roman" w:cs="Times New Roman"/>
          <w:bCs/>
          <w:szCs w:val="22"/>
        </w:rPr>
        <w:t xml:space="preserve">  </w:t>
      </w:r>
      <w:r w:rsidRPr="00410F8B">
        <w:rPr>
          <w:rFonts w:ascii="Times New Roman" w:hAnsi="Times New Roman" w:cs="Times New Roman"/>
          <w:szCs w:val="22"/>
          <w:highlight w:val="yellow"/>
        </w:rPr>
        <w:t xml:space="preserve">Patient can </w:t>
      </w:r>
      <w:r>
        <w:rPr>
          <w:rFonts w:ascii="Times New Roman" w:hAnsi="Times New Roman" w:cs="Times New Roman"/>
          <w:szCs w:val="22"/>
          <w:highlight w:val="yellow"/>
        </w:rPr>
        <w:t>answer</w:t>
      </w:r>
      <w:r w:rsidRPr="00410F8B">
        <w:rPr>
          <w:rFonts w:ascii="Times New Roman" w:hAnsi="Times New Roman" w:cs="Times New Roman"/>
          <w:szCs w:val="22"/>
          <w:highlight w:val="yellow"/>
        </w:rPr>
        <w:t xml:space="preserve"> his/her dentist follows up message in follow up </w:t>
      </w:r>
    </w:p>
    <w:p w14:paraId="2813D82C" w14:textId="77777777" w:rsidR="00456952" w:rsidRPr="00867022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867022">
        <w:rPr>
          <w:rFonts w:ascii="Times New Roman" w:hAnsi="Times New Roman" w:cs="Times New Roman"/>
          <w:szCs w:val="22"/>
          <w:highlight w:val="yellow"/>
        </w:rPr>
        <w:t xml:space="preserve">                 page</w:t>
      </w:r>
      <w:r>
        <w:rPr>
          <w:rFonts w:ascii="Times New Roman" w:hAnsi="Times New Roman" w:cs="Times New Roman"/>
          <w:szCs w:val="22"/>
          <w:highlight w:val="yellow"/>
        </w:rPr>
        <w:t xml:space="preserve"> in mobile application</w:t>
      </w:r>
    </w:p>
    <w:p w14:paraId="1C58C5B6" w14:textId="77777777" w:rsidR="00456952" w:rsidRPr="00E620C1" w:rsidRDefault="00456952" w:rsidP="00456952">
      <w:pPr>
        <w:widowControl w:val="0"/>
        <w:ind w:left="360"/>
        <w:jc w:val="both"/>
        <w:rPr>
          <w:rFonts w:ascii="Times New Roman" w:hAnsi="Times New Roman" w:cs="Times New Roman"/>
          <w:b/>
          <w:bCs/>
          <w:szCs w:val="22"/>
        </w:rPr>
      </w:pPr>
    </w:p>
    <w:p w14:paraId="14A593AA" w14:textId="77777777" w:rsidR="00456952" w:rsidRDefault="00456952" w:rsidP="00456952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D37937">
        <w:rPr>
          <w:rFonts w:ascii="Times New Roman" w:hAnsi="Times New Roman" w:cs="Times New Roman"/>
          <w:b/>
          <w:szCs w:val="22"/>
          <w:highlight w:val="yellow"/>
        </w:rPr>
        <w:t>Feature 6: A dental clinic information and promotion</w:t>
      </w:r>
    </w:p>
    <w:p w14:paraId="2F1E8B3E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D37937">
        <w:rPr>
          <w:rFonts w:ascii="Times New Roman" w:hAnsi="Times New Roman" w:cs="Times New Roman"/>
          <w:szCs w:val="22"/>
          <w:highlight w:val="yellow"/>
        </w:rPr>
        <w:t>URS-3</w:t>
      </w:r>
      <w:r>
        <w:rPr>
          <w:rFonts w:ascii="Times New Roman" w:hAnsi="Times New Roman" w:cs="Times New Roman"/>
          <w:szCs w:val="22"/>
          <w:highlight w:val="yellow"/>
        </w:rPr>
        <w:t>3</w:t>
      </w:r>
      <w:r w:rsidRPr="00D37937">
        <w:rPr>
          <w:rFonts w:ascii="Times New Roman" w:hAnsi="Times New Roman" w:cs="Times New Roman"/>
          <w:szCs w:val="22"/>
          <w:highlight w:val="yellow"/>
        </w:rPr>
        <w:t xml:space="preserve">:  Patient can view the dental clinic information and promotion in the  </w:t>
      </w:r>
    </w:p>
    <w:p w14:paraId="41D0A2FD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D37937">
        <w:rPr>
          <w:rFonts w:ascii="Times New Roman" w:hAnsi="Times New Roman" w:cs="Times New Roman"/>
          <w:szCs w:val="22"/>
          <w:highlight w:val="yellow"/>
        </w:rPr>
        <w:t xml:space="preserve">                 website</w:t>
      </w:r>
    </w:p>
    <w:p w14:paraId="7C09991A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  <w:highlight w:val="yellow"/>
        </w:rPr>
      </w:pPr>
      <w:r w:rsidRPr="00D37937">
        <w:rPr>
          <w:rFonts w:ascii="Times New Roman" w:hAnsi="Times New Roman" w:cs="Times New Roman"/>
          <w:szCs w:val="22"/>
          <w:highlight w:val="yellow"/>
        </w:rPr>
        <w:t>URS-3</w:t>
      </w:r>
      <w:r>
        <w:rPr>
          <w:rFonts w:ascii="Times New Roman" w:hAnsi="Times New Roman" w:cs="Times New Roman"/>
          <w:szCs w:val="22"/>
          <w:highlight w:val="yellow"/>
        </w:rPr>
        <w:t>4</w:t>
      </w:r>
      <w:r w:rsidRPr="00D37937">
        <w:rPr>
          <w:rFonts w:ascii="Times New Roman" w:hAnsi="Times New Roman" w:cs="Times New Roman"/>
          <w:szCs w:val="22"/>
          <w:highlight w:val="yellow"/>
        </w:rPr>
        <w:t xml:space="preserve">: </w:t>
      </w:r>
      <w:r>
        <w:rPr>
          <w:rFonts w:ascii="Times New Roman" w:hAnsi="Times New Roman" w:cs="Times New Roman"/>
          <w:szCs w:val="22"/>
          <w:highlight w:val="yellow"/>
        </w:rPr>
        <w:t xml:space="preserve"> </w:t>
      </w:r>
      <w:r w:rsidRPr="00D37937">
        <w:rPr>
          <w:rFonts w:ascii="Times New Roman" w:hAnsi="Times New Roman" w:cs="Times New Roman"/>
          <w:szCs w:val="22"/>
          <w:highlight w:val="yellow"/>
        </w:rPr>
        <w:t xml:space="preserve">Patient can view the dental clinic information and promotion in mobile </w:t>
      </w:r>
    </w:p>
    <w:p w14:paraId="17436871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  <w:highlight w:val="yellow"/>
        </w:rPr>
      </w:pPr>
      <w:r w:rsidRPr="00D37937">
        <w:rPr>
          <w:rFonts w:ascii="Times New Roman" w:hAnsi="Times New Roman" w:cs="Times New Roman"/>
          <w:szCs w:val="22"/>
          <w:highlight w:val="yellow"/>
        </w:rPr>
        <w:t xml:space="preserve">                </w:t>
      </w:r>
      <w:r>
        <w:rPr>
          <w:rFonts w:ascii="Times New Roman" w:hAnsi="Times New Roman" w:cs="Times New Roman"/>
          <w:szCs w:val="22"/>
          <w:highlight w:val="yellow"/>
        </w:rPr>
        <w:t xml:space="preserve"> </w:t>
      </w:r>
      <w:r w:rsidRPr="00D37937">
        <w:rPr>
          <w:rFonts w:ascii="Times New Roman" w:hAnsi="Times New Roman" w:cs="Times New Roman"/>
          <w:szCs w:val="22"/>
          <w:highlight w:val="yellow"/>
        </w:rPr>
        <w:t>application</w:t>
      </w:r>
    </w:p>
    <w:p w14:paraId="100A8368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URS-35</w:t>
      </w:r>
      <w:r w:rsidRPr="00D37937">
        <w:rPr>
          <w:rFonts w:ascii="Times New Roman" w:hAnsi="Times New Roman" w:cs="Times New Roman"/>
          <w:szCs w:val="22"/>
          <w:highlight w:val="yellow"/>
        </w:rPr>
        <w:t>:   Officer can add the information to the database</w:t>
      </w:r>
    </w:p>
    <w:p w14:paraId="7E5FE3C6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D37937">
        <w:rPr>
          <w:rFonts w:ascii="Times New Roman" w:hAnsi="Times New Roman" w:cs="Times New Roman"/>
          <w:szCs w:val="22"/>
          <w:highlight w:val="yellow"/>
        </w:rPr>
        <w:t>URS-3</w:t>
      </w:r>
      <w:r>
        <w:rPr>
          <w:rFonts w:ascii="Times New Roman" w:hAnsi="Times New Roman" w:cs="Times New Roman"/>
          <w:szCs w:val="22"/>
          <w:highlight w:val="yellow"/>
        </w:rPr>
        <w:t>6</w:t>
      </w:r>
      <w:r w:rsidRPr="00D37937">
        <w:rPr>
          <w:rFonts w:ascii="Times New Roman" w:hAnsi="Times New Roman" w:cs="Times New Roman"/>
          <w:szCs w:val="22"/>
          <w:highlight w:val="yellow"/>
        </w:rPr>
        <w:t>:   Officer can edit the dental clinic information in the database</w:t>
      </w:r>
    </w:p>
    <w:p w14:paraId="3FB22F92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URS-37</w:t>
      </w:r>
      <w:r w:rsidRPr="00D37937">
        <w:rPr>
          <w:rFonts w:ascii="Times New Roman" w:hAnsi="Times New Roman" w:cs="Times New Roman"/>
          <w:szCs w:val="22"/>
          <w:highlight w:val="yellow"/>
        </w:rPr>
        <w:t>:   Officer can delete the dental clinic information from the database</w:t>
      </w:r>
    </w:p>
    <w:p w14:paraId="31D7CBA2" w14:textId="77777777" w:rsidR="00456952" w:rsidRPr="00D37937" w:rsidRDefault="00456952" w:rsidP="00456952">
      <w:pPr>
        <w:pStyle w:val="ListParagraph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b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URS-38</w:t>
      </w:r>
      <w:r w:rsidRPr="00D37937">
        <w:rPr>
          <w:rFonts w:ascii="Times New Roman" w:hAnsi="Times New Roman" w:cs="Times New Roman"/>
          <w:szCs w:val="22"/>
          <w:highlight w:val="yellow"/>
        </w:rPr>
        <w:t>:   Visitor can view the dental clinic information and promotion</w:t>
      </w:r>
    </w:p>
    <w:p w14:paraId="3EABC64A" w14:textId="77777777" w:rsidR="00456952" w:rsidRDefault="00456952" w:rsidP="00456952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14:paraId="5EE2E6D0" w14:textId="77777777" w:rsidR="00456952" w:rsidRPr="00781B32" w:rsidRDefault="00456952" w:rsidP="00456952">
      <w:pPr>
        <w:jc w:val="both"/>
        <w:rPr>
          <w:rFonts w:ascii="Times" w:hAnsi="Times"/>
          <w:highlight w:val="magenta"/>
        </w:rPr>
      </w:pPr>
      <w:r w:rsidRPr="00781B32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14:paraId="41BDA2E9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URS-39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:  Patient can select the dental treatment to </w:t>
      </w:r>
      <w:r>
        <w:rPr>
          <w:rFonts w:ascii="Times New Roman" w:hAnsi="Times New Roman" w:cs="Times New Roman"/>
          <w:szCs w:val="22"/>
          <w:highlight w:val="yellow"/>
        </w:rPr>
        <w:t>estimate the cost by  him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/herself </w:t>
      </w:r>
    </w:p>
    <w:p w14:paraId="231FAD52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A40A91">
        <w:rPr>
          <w:rFonts w:ascii="Times New Roman" w:hAnsi="Times New Roman" w:cs="Times New Roman"/>
          <w:szCs w:val="22"/>
          <w:highlight w:val="yellow"/>
        </w:rPr>
        <w:t xml:space="preserve">                 in the website</w:t>
      </w:r>
    </w:p>
    <w:p w14:paraId="1148F31E" w14:textId="77777777" w:rsidR="00456952" w:rsidRPr="00EB2F58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URS-40</w:t>
      </w:r>
      <w:r w:rsidRPr="00A40A91">
        <w:rPr>
          <w:rFonts w:ascii="Times New Roman" w:hAnsi="Times New Roman" w:cs="Times New Roman"/>
          <w:szCs w:val="22"/>
          <w:highlight w:val="yellow"/>
        </w:rPr>
        <w:t>:  Patient can select the dental treat</w:t>
      </w:r>
      <w:r>
        <w:rPr>
          <w:rFonts w:ascii="Times New Roman" w:hAnsi="Times New Roman" w:cs="Times New Roman"/>
          <w:szCs w:val="22"/>
          <w:highlight w:val="yellow"/>
        </w:rPr>
        <w:t>ment to estimate the cost by him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/herself </w:t>
      </w:r>
      <w:r>
        <w:rPr>
          <w:rFonts w:ascii="Times New Roman" w:hAnsi="Times New Roman" w:cs="Times New Roman"/>
          <w:szCs w:val="22"/>
          <w:highlight w:val="yellow"/>
        </w:rPr>
        <w:t xml:space="preserve"> </w:t>
      </w:r>
      <w:r w:rsidRPr="00EB2F58">
        <w:rPr>
          <w:rFonts w:ascii="Times New Roman" w:hAnsi="Times New Roman" w:cs="Times New Roman"/>
          <w:szCs w:val="22"/>
          <w:highlight w:val="yellow"/>
        </w:rPr>
        <w:t>in the mobile application</w:t>
      </w:r>
    </w:p>
    <w:p w14:paraId="36A36E96" w14:textId="77777777" w:rsidR="00456952" w:rsidRPr="00EB2F58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URS-41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:  </w:t>
      </w:r>
      <w:r>
        <w:rPr>
          <w:rFonts w:ascii="Times New Roman" w:hAnsi="Times New Roman" w:cs="Times New Roman"/>
          <w:szCs w:val="22"/>
          <w:highlight w:val="yellow"/>
        </w:rPr>
        <w:t>Visitor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 can select the dental treat</w:t>
      </w:r>
      <w:r>
        <w:rPr>
          <w:rFonts w:ascii="Times New Roman" w:hAnsi="Times New Roman" w:cs="Times New Roman"/>
          <w:szCs w:val="22"/>
          <w:highlight w:val="yellow"/>
        </w:rPr>
        <w:t>ment to estimate the cost by him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/herself </w:t>
      </w:r>
      <w:r w:rsidRPr="00EB2F58">
        <w:rPr>
          <w:rFonts w:ascii="Times New Roman" w:hAnsi="Times New Roman" w:cs="Times New Roman"/>
          <w:szCs w:val="22"/>
          <w:highlight w:val="yellow"/>
        </w:rPr>
        <w:t xml:space="preserve">  in the website</w:t>
      </w:r>
    </w:p>
    <w:p w14:paraId="36D63C2C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URS-42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:  Officer can add dental treatment information including the detail and </w:t>
      </w:r>
    </w:p>
    <w:p w14:paraId="53CF28FE" w14:textId="77777777" w:rsidR="00456952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A40A91">
        <w:rPr>
          <w:rFonts w:ascii="Times New Roman" w:hAnsi="Times New Roman" w:cs="Times New Roman"/>
          <w:szCs w:val="22"/>
          <w:highlight w:val="yellow"/>
        </w:rPr>
        <w:t xml:space="preserve">                 cost</w:t>
      </w:r>
      <w:r>
        <w:rPr>
          <w:rFonts w:ascii="Times New Roman" w:hAnsi="Times New Roman" w:cs="Times New Roman"/>
          <w:szCs w:val="22"/>
          <w:highlight w:val="yellow"/>
        </w:rPr>
        <w:t xml:space="preserve"> into the database</w:t>
      </w:r>
    </w:p>
    <w:p w14:paraId="4D647D47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URS-43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:  Officer can </w:t>
      </w:r>
      <w:r>
        <w:rPr>
          <w:rFonts w:ascii="Times New Roman" w:hAnsi="Times New Roman" w:cs="Times New Roman"/>
          <w:szCs w:val="22"/>
          <w:highlight w:val="yellow"/>
        </w:rPr>
        <w:t>edit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 dental treatment information including the detail and </w:t>
      </w:r>
    </w:p>
    <w:p w14:paraId="2326E0F1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 w:rsidRPr="00A40A91">
        <w:rPr>
          <w:rFonts w:ascii="Times New Roman" w:hAnsi="Times New Roman" w:cs="Times New Roman"/>
          <w:szCs w:val="22"/>
          <w:highlight w:val="yellow"/>
        </w:rPr>
        <w:t xml:space="preserve">                 cost</w:t>
      </w:r>
      <w:r>
        <w:rPr>
          <w:rFonts w:ascii="Times New Roman" w:hAnsi="Times New Roman" w:cs="Times New Roman"/>
          <w:szCs w:val="22"/>
          <w:highlight w:val="yellow"/>
        </w:rPr>
        <w:t xml:space="preserve"> in the database</w:t>
      </w:r>
    </w:p>
    <w:p w14:paraId="2590305B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szCs w:val="22"/>
          <w:highlight w:val="yellow"/>
        </w:rPr>
        <w:t>URS-44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:  Officer can </w:t>
      </w:r>
      <w:r>
        <w:rPr>
          <w:rFonts w:ascii="Times New Roman" w:hAnsi="Times New Roman" w:cs="Times New Roman"/>
          <w:szCs w:val="22"/>
          <w:highlight w:val="yellow"/>
        </w:rPr>
        <w:t>delete</w:t>
      </w:r>
      <w:r w:rsidRPr="00A40A91">
        <w:rPr>
          <w:rFonts w:ascii="Times New Roman" w:hAnsi="Times New Roman" w:cs="Times New Roman"/>
          <w:szCs w:val="22"/>
          <w:highlight w:val="yellow"/>
        </w:rPr>
        <w:t xml:space="preserve"> dental treatment information </w:t>
      </w:r>
      <w:r>
        <w:rPr>
          <w:rFonts w:ascii="Times New Roman" w:hAnsi="Times New Roman" w:cs="Times New Roman"/>
          <w:szCs w:val="22"/>
          <w:highlight w:val="yellow"/>
        </w:rPr>
        <w:t>from the database</w:t>
      </w:r>
    </w:p>
    <w:p w14:paraId="279BCC61" w14:textId="77777777" w:rsidR="00456952" w:rsidRPr="00A40A91" w:rsidRDefault="00456952" w:rsidP="00456952">
      <w:pPr>
        <w:pStyle w:val="ListParagraph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Cs w:val="22"/>
          <w:highlight w:val="yellow"/>
        </w:rPr>
      </w:pPr>
    </w:p>
    <w:p w14:paraId="492D7F7B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01C062C4" w14:textId="77777777" w:rsidR="00D4096A" w:rsidRDefault="00D4096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1" w:name="_Toc401733849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4.2 Use Case</w:t>
      </w:r>
      <w:bookmarkEnd w:id="31"/>
    </w:p>
    <w:p w14:paraId="0876AB57" w14:textId="70155965" w:rsidR="00FB18A7" w:rsidRDefault="00FB18A7" w:rsidP="00FB18A7">
      <w:r>
        <w:rPr>
          <w:rFonts w:ascii="Times New Roman" w:hAnsi="Times New Roman" w:cs="Times New Roman"/>
          <w:szCs w:val="22"/>
        </w:rPr>
        <w:t xml:space="preserve">UC-26: </w:t>
      </w:r>
      <w:r w:rsidRPr="00286755">
        <w:rPr>
          <w:rFonts w:ascii="Times New Roman" w:hAnsi="Times New Roman" w:cs="Times New Roman"/>
          <w:szCs w:val="22"/>
        </w:rPr>
        <w:t xml:space="preserve">View </w:t>
      </w:r>
      <w:r>
        <w:rPr>
          <w:rFonts w:ascii="Times New Roman" w:hAnsi="Times New Roman" w:cs="Times New Roman"/>
        </w:rPr>
        <w:t xml:space="preserve">patients’ information and QR </w:t>
      </w:r>
      <w:proofErr w:type="gramStart"/>
      <w:r>
        <w:rPr>
          <w:rFonts w:ascii="Times New Roman" w:hAnsi="Times New Roman" w:cs="Times New Roman"/>
        </w:rPr>
        <w:t>code(</w:t>
      </w:r>
      <w:proofErr w:type="gramEnd"/>
      <w:r>
        <w:rPr>
          <w:rFonts w:ascii="Times New Roman" w:hAnsi="Times New Roman" w:cs="Times New Roman"/>
        </w:rPr>
        <w:t>mobile)</w:t>
      </w:r>
    </w:p>
    <w:p w14:paraId="4B97E838" w14:textId="7E137305" w:rsidR="00FB18A7" w:rsidRDefault="00FB18A7" w:rsidP="00FB18A7">
      <w:r>
        <w:rPr>
          <w:rFonts w:ascii="Times New Roman" w:hAnsi="Times New Roman" w:cs="Times New Roman"/>
          <w:szCs w:val="22"/>
        </w:rPr>
        <w:t xml:space="preserve">UC-27: </w:t>
      </w:r>
      <w:r w:rsidRPr="00286755">
        <w:rPr>
          <w:rFonts w:ascii="Times New Roman" w:hAnsi="Times New Roman" w:cs="Times New Roman"/>
          <w:szCs w:val="22"/>
        </w:rPr>
        <w:t xml:space="preserve">View </w:t>
      </w:r>
      <w:r>
        <w:rPr>
          <w:rFonts w:ascii="Times New Roman" w:hAnsi="Times New Roman" w:cs="Times New Roman"/>
        </w:rPr>
        <w:t xml:space="preserve">patients’ information and QR </w:t>
      </w:r>
      <w:proofErr w:type="gramStart"/>
      <w:r>
        <w:rPr>
          <w:rFonts w:ascii="Times New Roman" w:hAnsi="Times New Roman" w:cs="Times New Roman"/>
        </w:rPr>
        <w:t>code(</w:t>
      </w:r>
      <w:proofErr w:type="gramEnd"/>
      <w:r>
        <w:rPr>
          <w:rFonts w:ascii="Times New Roman" w:hAnsi="Times New Roman" w:cs="Times New Roman"/>
        </w:rPr>
        <w:t>in website)</w:t>
      </w:r>
    </w:p>
    <w:p w14:paraId="1DB48E5A" w14:textId="4B30866B" w:rsidR="00FB18A7" w:rsidRDefault="00FB18A7" w:rsidP="00FB18A7">
      <w:r>
        <w:rPr>
          <w:rFonts w:ascii="Times New Roman" w:hAnsi="Times New Roman" w:cs="Times New Roman"/>
          <w:szCs w:val="22"/>
        </w:rPr>
        <w:t xml:space="preserve">UC-28: </w:t>
      </w:r>
      <w:r w:rsidRPr="00471363">
        <w:rPr>
          <w:rFonts w:ascii="Times New Roman" w:hAnsi="Times New Roman" w:cs="Times New Roman"/>
          <w:szCs w:val="22"/>
        </w:rPr>
        <w:t>Add patient to a queue</w:t>
      </w:r>
    </w:p>
    <w:p w14:paraId="32C5DCA7" w14:textId="1FA19D9A" w:rsidR="00FB18A7" w:rsidRDefault="00FB18A7" w:rsidP="00FB18A7">
      <w:r>
        <w:rPr>
          <w:rFonts w:ascii="Times New Roman" w:hAnsi="Times New Roman" w:cs="Times New Roman"/>
          <w:szCs w:val="22"/>
        </w:rPr>
        <w:t xml:space="preserve">UC-29: </w:t>
      </w:r>
      <w:r w:rsidRPr="00471363">
        <w:rPr>
          <w:rFonts w:ascii="Times New Roman" w:hAnsi="Times New Roman" w:cs="Times New Roman"/>
          <w:szCs w:val="22"/>
        </w:rPr>
        <w:t>Reset queue</w:t>
      </w:r>
    </w:p>
    <w:p w14:paraId="6BAEB0DB" w14:textId="1627D18C" w:rsidR="00FB18A7" w:rsidRDefault="00FB18A7" w:rsidP="00FB18A7">
      <w:r>
        <w:rPr>
          <w:rFonts w:ascii="Times New Roman" w:hAnsi="Times New Roman" w:cs="Times New Roman"/>
          <w:bCs/>
          <w:szCs w:val="22"/>
        </w:rPr>
        <w:t>UC-30: Display his/her</w:t>
      </w:r>
      <w:r w:rsidRPr="00286755">
        <w:rPr>
          <w:rFonts w:ascii="Times New Roman" w:hAnsi="Times New Roman" w:cs="Times New Roman"/>
          <w:bCs/>
          <w:szCs w:val="22"/>
        </w:rPr>
        <w:t xml:space="preserve"> follow up message </w:t>
      </w:r>
    </w:p>
    <w:p w14:paraId="27C3B89F" w14:textId="109EAEF8" w:rsidR="00FB18A7" w:rsidRDefault="00FB18A7" w:rsidP="00FB18A7">
      <w:r>
        <w:rPr>
          <w:rFonts w:ascii="Times New Roman" w:hAnsi="Times New Roman" w:cs="Times New Roman"/>
          <w:bCs/>
          <w:szCs w:val="22"/>
        </w:rPr>
        <w:t xml:space="preserve">UC-31: </w:t>
      </w:r>
      <w:r w:rsidRPr="00286755">
        <w:rPr>
          <w:rFonts w:ascii="Times New Roman" w:hAnsi="Times New Roman" w:cs="Times New Roman"/>
          <w:bCs/>
          <w:szCs w:val="22"/>
        </w:rPr>
        <w:t>Post the question for following up with his/her patient</w:t>
      </w:r>
    </w:p>
    <w:p w14:paraId="1A8E775E" w14:textId="32AB2208" w:rsidR="00FB18A7" w:rsidRDefault="00FB18A7" w:rsidP="00FB18A7">
      <w:r>
        <w:rPr>
          <w:rFonts w:ascii="Times New Roman" w:hAnsi="Times New Roman" w:cs="Times New Roman"/>
          <w:bCs/>
          <w:szCs w:val="22"/>
        </w:rPr>
        <w:t>UC-32: Display</w:t>
      </w:r>
      <w:r w:rsidRPr="00286755">
        <w:rPr>
          <w:rFonts w:ascii="Times New Roman" w:hAnsi="Times New Roman" w:cs="Times New Roman"/>
          <w:bCs/>
          <w:szCs w:val="22"/>
        </w:rPr>
        <w:t xml:space="preserve"> follow up message </w:t>
      </w:r>
    </w:p>
    <w:p w14:paraId="66860F30" w14:textId="6A4560C0" w:rsidR="00FB18A7" w:rsidRDefault="00FB18A7" w:rsidP="00FB18A7">
      <w:r>
        <w:rPr>
          <w:rFonts w:ascii="Times New Roman" w:hAnsi="Times New Roman" w:cs="Times New Roman"/>
          <w:bCs/>
          <w:szCs w:val="22"/>
        </w:rPr>
        <w:t xml:space="preserve">UC-33: </w:t>
      </w:r>
      <w:r w:rsidRPr="00286755">
        <w:rPr>
          <w:rFonts w:ascii="Times New Roman" w:hAnsi="Times New Roman" w:cs="Times New Roman"/>
          <w:bCs/>
          <w:szCs w:val="22"/>
        </w:rPr>
        <w:t xml:space="preserve">Answer </w:t>
      </w:r>
      <w:r>
        <w:rPr>
          <w:rFonts w:ascii="Times New Roman" w:hAnsi="Times New Roman" w:cs="Times New Roman"/>
          <w:bCs/>
          <w:szCs w:val="22"/>
        </w:rPr>
        <w:t>follow up question</w:t>
      </w:r>
    </w:p>
    <w:p w14:paraId="40018D90" w14:textId="029D8969" w:rsidR="00FB18A7" w:rsidRDefault="00FB18A7" w:rsidP="00FB18A7">
      <w:r>
        <w:rPr>
          <w:rFonts w:ascii="Times New Roman" w:hAnsi="Times New Roman" w:cs="Times New Roman"/>
          <w:bCs/>
          <w:szCs w:val="22"/>
        </w:rPr>
        <w:t xml:space="preserve">UC-34: </w:t>
      </w:r>
      <w:r w:rsidRPr="00286755">
        <w:rPr>
          <w:rFonts w:ascii="Times New Roman" w:hAnsi="Times New Roman" w:cs="Times New Roman"/>
          <w:bCs/>
          <w:szCs w:val="22"/>
        </w:rPr>
        <w:t xml:space="preserve">Display follow up </w:t>
      </w:r>
      <w:proofErr w:type="gramStart"/>
      <w:r w:rsidRPr="00286755">
        <w:rPr>
          <w:rFonts w:ascii="Times New Roman" w:hAnsi="Times New Roman" w:cs="Times New Roman"/>
          <w:bCs/>
          <w:szCs w:val="22"/>
        </w:rPr>
        <w:t>message  (</w:t>
      </w:r>
      <w:proofErr w:type="gramEnd"/>
      <w:r w:rsidRPr="00286755">
        <w:rPr>
          <w:rFonts w:ascii="Times New Roman" w:hAnsi="Times New Roman" w:cs="Times New Roman"/>
          <w:bCs/>
          <w:szCs w:val="22"/>
        </w:rPr>
        <w:t>mobile application)</w:t>
      </w:r>
    </w:p>
    <w:p w14:paraId="16A0A116" w14:textId="70AD2495" w:rsidR="00FB18A7" w:rsidRDefault="00FB18A7" w:rsidP="00FB18A7">
      <w:r>
        <w:rPr>
          <w:rFonts w:ascii="Times New Roman" w:hAnsi="Times New Roman" w:cs="Times New Roman"/>
          <w:bCs/>
          <w:szCs w:val="22"/>
        </w:rPr>
        <w:t xml:space="preserve">UC-35: Answer </w:t>
      </w:r>
      <w:proofErr w:type="gramStart"/>
      <w:r>
        <w:rPr>
          <w:rFonts w:ascii="Times New Roman" w:hAnsi="Times New Roman" w:cs="Times New Roman"/>
          <w:bCs/>
          <w:szCs w:val="22"/>
        </w:rPr>
        <w:t>follow</w:t>
      </w:r>
      <w:proofErr w:type="gramEnd"/>
      <w:r>
        <w:rPr>
          <w:rFonts w:ascii="Times New Roman" w:hAnsi="Times New Roman" w:cs="Times New Roman"/>
          <w:bCs/>
          <w:szCs w:val="22"/>
        </w:rPr>
        <w:t xml:space="preserve"> up question </w:t>
      </w:r>
      <w:r w:rsidRPr="00286755">
        <w:rPr>
          <w:rFonts w:ascii="Times New Roman" w:hAnsi="Times New Roman" w:cs="Times New Roman"/>
          <w:szCs w:val="22"/>
        </w:rPr>
        <w:t>(mobile application)</w:t>
      </w:r>
    </w:p>
    <w:p w14:paraId="2B507F51" w14:textId="3D61651D" w:rsidR="00FB18A7" w:rsidRDefault="00FB18A7" w:rsidP="00FB18A7">
      <w:r>
        <w:rPr>
          <w:rFonts w:ascii="Times New Roman" w:hAnsi="Times New Roman" w:cs="Times New Roman"/>
          <w:szCs w:val="22"/>
        </w:rPr>
        <w:t xml:space="preserve">UC-36: </w:t>
      </w:r>
      <w:r w:rsidRPr="00286755">
        <w:rPr>
          <w:rFonts w:ascii="Times New Roman" w:hAnsi="Times New Roman" w:cs="Times New Roman"/>
          <w:szCs w:val="22"/>
        </w:rPr>
        <w:t>Display dental clinic information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286755">
        <w:rPr>
          <w:rFonts w:ascii="Times New Roman" w:hAnsi="Times New Roman" w:cs="Times New Roman"/>
          <w:szCs w:val="22"/>
        </w:rPr>
        <w:t>promotion(</w:t>
      </w:r>
      <w:proofErr w:type="gramEnd"/>
      <w:r w:rsidRPr="00286755">
        <w:rPr>
          <w:rFonts w:ascii="Times New Roman" w:hAnsi="Times New Roman" w:cs="Times New Roman"/>
          <w:szCs w:val="22"/>
        </w:rPr>
        <w:t>website</w:t>
      </w:r>
      <w:r w:rsidRPr="00286755">
        <w:rPr>
          <w:rFonts w:ascii="Times New Roman" w:hAnsi="Times New Roman" w:cs="Times New Roman"/>
          <w:b/>
          <w:bCs/>
          <w:szCs w:val="22"/>
        </w:rPr>
        <w:t>)</w:t>
      </w:r>
    </w:p>
    <w:p w14:paraId="4A31145A" w14:textId="5C70D330" w:rsidR="00FB18A7" w:rsidRDefault="00FB18A7" w:rsidP="00FB18A7">
      <w:r>
        <w:rPr>
          <w:rFonts w:ascii="Times New Roman" w:hAnsi="Times New Roman" w:cs="Times New Roman"/>
          <w:szCs w:val="22"/>
        </w:rPr>
        <w:t xml:space="preserve">UC-37: </w:t>
      </w:r>
      <w:r w:rsidRPr="00286755">
        <w:rPr>
          <w:rFonts w:ascii="Times New Roman" w:hAnsi="Times New Roman" w:cs="Times New Roman"/>
          <w:szCs w:val="22"/>
        </w:rPr>
        <w:t>Display dental clinic information and promotion (mobile application)</w:t>
      </w:r>
    </w:p>
    <w:p w14:paraId="57E696F0" w14:textId="6F62C77B" w:rsidR="00FB18A7" w:rsidRDefault="00FB18A7" w:rsidP="00FB18A7">
      <w:r>
        <w:rPr>
          <w:rFonts w:ascii="Times New Roman" w:hAnsi="Times New Roman" w:cs="Times New Roman"/>
          <w:szCs w:val="22"/>
        </w:rPr>
        <w:t xml:space="preserve">UC-38: </w:t>
      </w:r>
      <w:r w:rsidRPr="00286755">
        <w:rPr>
          <w:rFonts w:ascii="Times New Roman" w:hAnsi="Times New Roman" w:cs="Times New Roman"/>
          <w:szCs w:val="22"/>
        </w:rPr>
        <w:t>Add dental clinic information</w:t>
      </w:r>
    </w:p>
    <w:p w14:paraId="443951A6" w14:textId="3B8B9ADE" w:rsidR="00FB18A7" w:rsidRDefault="00FB18A7" w:rsidP="00FB18A7">
      <w:r>
        <w:rPr>
          <w:rFonts w:ascii="Times New Roman" w:hAnsi="Times New Roman" w:cs="Times New Roman"/>
          <w:szCs w:val="22"/>
        </w:rPr>
        <w:t xml:space="preserve">UC-39: </w:t>
      </w:r>
      <w:r w:rsidRPr="00286755">
        <w:rPr>
          <w:rFonts w:ascii="Times New Roman" w:hAnsi="Times New Roman" w:cs="Times New Roman"/>
          <w:szCs w:val="22"/>
        </w:rPr>
        <w:t>Edit dental clinic information</w:t>
      </w:r>
    </w:p>
    <w:p w14:paraId="65FE2CB0" w14:textId="75C100C0" w:rsidR="00FB18A7" w:rsidRDefault="00FB18A7" w:rsidP="00FB18A7">
      <w:r>
        <w:rPr>
          <w:rFonts w:ascii="Times New Roman" w:hAnsi="Times New Roman" w:cs="Times New Roman"/>
          <w:szCs w:val="22"/>
        </w:rPr>
        <w:t xml:space="preserve">UC-40: </w:t>
      </w:r>
      <w:r w:rsidRPr="00286755">
        <w:rPr>
          <w:rFonts w:ascii="Times New Roman" w:hAnsi="Times New Roman" w:cs="Times New Roman"/>
          <w:szCs w:val="22"/>
        </w:rPr>
        <w:t>Delete dental clinic information</w:t>
      </w:r>
    </w:p>
    <w:p w14:paraId="63053E8B" w14:textId="0846B83F" w:rsidR="00FB18A7" w:rsidRDefault="00FB18A7" w:rsidP="00FB18A7">
      <w:r>
        <w:rPr>
          <w:rFonts w:ascii="Times New Roman" w:hAnsi="Times New Roman" w:cs="Times New Roman"/>
          <w:szCs w:val="22"/>
        </w:rPr>
        <w:t xml:space="preserve">UC-41: </w:t>
      </w:r>
      <w:r w:rsidRPr="00286755">
        <w:rPr>
          <w:rFonts w:ascii="Times New Roman" w:hAnsi="Times New Roman" w:cs="Times New Roman"/>
          <w:szCs w:val="22"/>
        </w:rPr>
        <w:t>Display dental clinic information</w:t>
      </w:r>
      <w:r w:rsidRPr="0028675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286755">
        <w:rPr>
          <w:rFonts w:ascii="Times New Roman" w:hAnsi="Times New Roman" w:cs="Times New Roman"/>
          <w:szCs w:val="22"/>
        </w:rPr>
        <w:t xml:space="preserve">and </w:t>
      </w:r>
      <w:proofErr w:type="gramStart"/>
      <w:r w:rsidRPr="00286755">
        <w:rPr>
          <w:rFonts w:ascii="Times New Roman" w:hAnsi="Times New Roman" w:cs="Times New Roman"/>
          <w:szCs w:val="22"/>
        </w:rPr>
        <w:t>promotion(</w:t>
      </w:r>
      <w:proofErr w:type="gramEnd"/>
      <w:r w:rsidRPr="00286755">
        <w:rPr>
          <w:rFonts w:ascii="Times New Roman" w:hAnsi="Times New Roman" w:cs="Times New Roman"/>
          <w:szCs w:val="22"/>
        </w:rPr>
        <w:t>website</w:t>
      </w:r>
      <w:r w:rsidRPr="00286755">
        <w:rPr>
          <w:rFonts w:ascii="Times New Roman" w:hAnsi="Times New Roman" w:cs="Times New Roman"/>
          <w:b/>
          <w:bCs/>
          <w:szCs w:val="22"/>
        </w:rPr>
        <w:t>)</w:t>
      </w:r>
    </w:p>
    <w:p w14:paraId="5B3D35D5" w14:textId="1C16EAFB" w:rsidR="00FB18A7" w:rsidRDefault="00FB18A7" w:rsidP="00FB18A7">
      <w:r>
        <w:rPr>
          <w:rFonts w:ascii="Times New Roman" w:hAnsi="Times New Roman" w:cs="Times New Roman"/>
          <w:szCs w:val="22"/>
        </w:rPr>
        <w:t xml:space="preserve">UC-42: </w:t>
      </w:r>
      <w:r w:rsidRPr="00286755">
        <w:rPr>
          <w:rFonts w:ascii="Times New Roman" w:hAnsi="Times New Roman" w:cs="Times New Roman"/>
          <w:szCs w:val="22"/>
        </w:rPr>
        <w:t>Estimate the dental treatment cost (website)</w:t>
      </w:r>
    </w:p>
    <w:p w14:paraId="56471654" w14:textId="36416B76" w:rsidR="00FB18A7" w:rsidRDefault="00FB18A7" w:rsidP="00FB18A7">
      <w:r>
        <w:rPr>
          <w:rFonts w:ascii="Times New Roman" w:hAnsi="Times New Roman" w:cs="Times New Roman"/>
          <w:szCs w:val="22"/>
        </w:rPr>
        <w:t xml:space="preserve">UC-43: </w:t>
      </w:r>
      <w:r w:rsidRPr="00286755">
        <w:rPr>
          <w:rFonts w:ascii="Times New Roman" w:hAnsi="Times New Roman" w:cs="Times New Roman"/>
          <w:szCs w:val="22"/>
        </w:rPr>
        <w:t>Estimate the dental treatment cost (mobile application)</w:t>
      </w:r>
    </w:p>
    <w:p w14:paraId="00306837" w14:textId="06C46443" w:rsidR="00FB18A7" w:rsidRDefault="00FB18A7" w:rsidP="00FB18A7">
      <w:r>
        <w:rPr>
          <w:rFonts w:ascii="Times New Roman" w:hAnsi="Times New Roman" w:cs="Times New Roman"/>
          <w:szCs w:val="22"/>
        </w:rPr>
        <w:t xml:space="preserve">UC-44: </w:t>
      </w:r>
      <w:r w:rsidRPr="00286755">
        <w:rPr>
          <w:rFonts w:ascii="Times New Roman" w:hAnsi="Times New Roman" w:cs="Times New Roman"/>
          <w:szCs w:val="22"/>
        </w:rPr>
        <w:t>Estimate the dental treatment cost (website)</w:t>
      </w:r>
    </w:p>
    <w:p w14:paraId="5C1AB555" w14:textId="37472260" w:rsidR="00FB18A7" w:rsidRDefault="00FB18A7" w:rsidP="00FB18A7">
      <w:r>
        <w:rPr>
          <w:rFonts w:ascii="Times New Roman" w:hAnsi="Times New Roman" w:cs="Times New Roman"/>
          <w:szCs w:val="22"/>
        </w:rPr>
        <w:t xml:space="preserve">UC-45: </w:t>
      </w:r>
      <w:r w:rsidRPr="00286755">
        <w:rPr>
          <w:rFonts w:ascii="Times New Roman" w:hAnsi="Times New Roman" w:cs="Times New Roman"/>
          <w:szCs w:val="22"/>
        </w:rPr>
        <w:t>Add dental treatment</w:t>
      </w:r>
    </w:p>
    <w:p w14:paraId="07AB764B" w14:textId="3EFE9404" w:rsidR="00FB18A7" w:rsidRDefault="00FB18A7" w:rsidP="00FB18A7">
      <w:r>
        <w:rPr>
          <w:rFonts w:ascii="Times New Roman" w:hAnsi="Times New Roman" w:cs="Times New Roman"/>
          <w:szCs w:val="22"/>
        </w:rPr>
        <w:t xml:space="preserve">UC-46: </w:t>
      </w:r>
      <w:r w:rsidRPr="00286755">
        <w:rPr>
          <w:rFonts w:ascii="Times New Roman" w:hAnsi="Times New Roman" w:cs="Times New Roman"/>
          <w:szCs w:val="22"/>
        </w:rPr>
        <w:t>Edit dental treatment</w:t>
      </w:r>
    </w:p>
    <w:p w14:paraId="57E5D923" w14:textId="478140CF" w:rsidR="00FB18A7" w:rsidRDefault="00FB18A7" w:rsidP="00FB18A7">
      <w:r>
        <w:rPr>
          <w:rFonts w:ascii="Times New Roman" w:hAnsi="Times New Roman" w:cs="Times New Roman"/>
          <w:szCs w:val="22"/>
        </w:rPr>
        <w:t xml:space="preserve">UC-47: </w:t>
      </w:r>
      <w:r w:rsidRPr="00286755">
        <w:rPr>
          <w:rFonts w:ascii="Times New Roman" w:hAnsi="Times New Roman" w:cs="Times New Roman"/>
          <w:szCs w:val="22"/>
        </w:rPr>
        <w:t>Delete dental treatment</w:t>
      </w:r>
    </w:p>
    <w:p w14:paraId="27C7EEE8" w14:textId="44A0197E" w:rsidR="00FB18A7" w:rsidRDefault="00FB18A7" w:rsidP="00FB18A7">
      <w:r>
        <w:rPr>
          <w:rFonts w:ascii="Times New Roman" w:hAnsi="Times New Roman" w:cs="Times New Roman"/>
          <w:szCs w:val="22"/>
        </w:rPr>
        <w:t xml:space="preserve">UC-48: </w:t>
      </w:r>
      <w:r w:rsidRPr="00E375DA">
        <w:rPr>
          <w:rFonts w:ascii="Times New Roman" w:hAnsi="Times New Roman" w:cs="Times New Roman"/>
          <w:szCs w:val="22"/>
        </w:rPr>
        <w:t xml:space="preserve">View dental treatment information </w:t>
      </w:r>
    </w:p>
    <w:p w14:paraId="4C99AFAD" w14:textId="77777777" w:rsidR="00D4096A" w:rsidRPr="001B426B" w:rsidRDefault="00D4096A" w:rsidP="00D4096A">
      <w:pPr>
        <w:rPr>
          <w:lang w:bidi="ar-SA"/>
        </w:rPr>
      </w:pPr>
    </w:p>
    <w:p w14:paraId="520CC5CB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A8A5982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1898A4AC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32F22929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0F21D919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0924756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6C76B03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4B61117B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65E868C8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2008BD57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2"/>
          <w:szCs w:val="32"/>
        </w:rPr>
      </w:pPr>
    </w:p>
    <w:p w14:paraId="3F0ABBF7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29C0C8B" w14:textId="6F413AE1" w:rsidR="00D4096A" w:rsidRPr="00AD43DB" w:rsidRDefault="00D4096A" w:rsidP="00F23185">
      <w:pPr>
        <w:pStyle w:val="ListParagraph"/>
        <w:widowControl w:val="0"/>
        <w:numPr>
          <w:ilvl w:val="1"/>
          <w:numId w:val="28"/>
        </w:numPr>
        <w:autoSpaceDE w:val="0"/>
        <w:autoSpaceDN w:val="0"/>
        <w:adjustRightInd w:val="0"/>
        <w:spacing w:after="240" w:line="240" w:lineRule="auto"/>
        <w:outlineLvl w:val="2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  <w:bookmarkStart w:id="32" w:name="_Toc401733850"/>
      <w:r w:rsidRPr="00AD43DB">
        <w:rPr>
          <w:rStyle w:val="Heading3Char"/>
          <w:rFonts w:ascii="Times" w:hAnsi="Times"/>
          <w:color w:val="000000" w:themeColor="text1"/>
          <w:sz w:val="28"/>
        </w:rPr>
        <w:lastRenderedPageBreak/>
        <w:t>System Requirement Specification</w:t>
      </w:r>
      <w:bookmarkEnd w:id="32"/>
    </w:p>
    <w:p w14:paraId="45EF433A" w14:textId="77777777" w:rsidR="00AD43DB" w:rsidRDefault="00AD43DB" w:rsidP="00AD43DB">
      <w:pPr>
        <w:pStyle w:val="ListParagraph"/>
        <w:spacing w:line="240" w:lineRule="auto"/>
        <w:ind w:left="360"/>
        <w:rPr>
          <w:rFonts w:ascii="Times" w:hAnsi="Times"/>
        </w:rPr>
      </w:pPr>
    </w:p>
    <w:p w14:paraId="056513FE" w14:textId="7CA567FE" w:rsidR="00456952" w:rsidRPr="00AD43DB" w:rsidRDefault="00D4096A" w:rsidP="00AD43DB">
      <w:pPr>
        <w:pStyle w:val="ListParagraph"/>
        <w:spacing w:line="240" w:lineRule="auto"/>
        <w:ind w:left="360"/>
        <w:rPr>
          <w:rFonts w:ascii="Times" w:hAnsi="Times"/>
        </w:rPr>
      </w:pPr>
      <w:r w:rsidRPr="00AD43DB">
        <w:rPr>
          <w:rFonts w:ascii="Times" w:hAnsi="Times"/>
          <w:b/>
          <w:bCs/>
        </w:rPr>
        <w:t>SRS-01:</w:t>
      </w:r>
      <w:r w:rsidRPr="00AD43DB">
        <w:rPr>
          <w:rFonts w:ascii="Times" w:hAnsi="Times"/>
        </w:rPr>
        <w:t xml:space="preserve"> </w:t>
      </w:r>
      <w:r w:rsidR="00456952" w:rsidRPr="00AD43DB">
        <w:rPr>
          <w:rFonts w:ascii="Times" w:hAnsi="Times"/>
        </w:rPr>
        <w:tab/>
      </w:r>
      <w:r w:rsidRPr="00AD43DB">
        <w:rPr>
          <w:rFonts w:ascii="Times" w:hAnsi="Times"/>
        </w:rPr>
        <w:t>System shall connect with the database</w:t>
      </w:r>
    </w:p>
    <w:p w14:paraId="2B4305BE" w14:textId="25ABCA29" w:rsidR="00D4096A" w:rsidRPr="00AD43DB" w:rsidRDefault="00D4096A" w:rsidP="00AD43DB">
      <w:pPr>
        <w:spacing w:line="240" w:lineRule="auto"/>
        <w:ind w:left="360"/>
        <w:rPr>
          <w:rFonts w:ascii="Times" w:hAnsi="Times"/>
        </w:rPr>
      </w:pPr>
      <w:r w:rsidRPr="00AD43DB">
        <w:rPr>
          <w:rFonts w:ascii="Times" w:hAnsi="Times"/>
          <w:b/>
        </w:rPr>
        <w:t>SRS-59:</w:t>
      </w:r>
      <w:r w:rsidRPr="00AD43DB">
        <w:rPr>
          <w:rFonts w:ascii="Times" w:hAnsi="Times"/>
          <w:b/>
          <w:bCs/>
        </w:rPr>
        <w:t xml:space="preserve"> </w:t>
      </w:r>
      <w:r w:rsidR="00456952" w:rsidRPr="00AD43DB">
        <w:rPr>
          <w:rFonts w:ascii="Times" w:hAnsi="Times"/>
          <w:b/>
          <w:bCs/>
        </w:rPr>
        <w:tab/>
      </w:r>
      <w:r w:rsidRPr="00AD43DB">
        <w:rPr>
          <w:rFonts w:ascii="Times New Roman" w:hAnsi="Times New Roman" w:cs="Times New Roman"/>
        </w:rPr>
        <w:t>System shall show error message “Please fill out</w:t>
      </w:r>
      <w:r w:rsidR="00F23185">
        <w:rPr>
          <w:rFonts w:ascii="Times New Roman" w:hAnsi="Times New Roman" w:cs="Times New Roman"/>
        </w:rPr>
        <w:t xml:space="preserve"> this field” for any field that </w:t>
      </w:r>
      <w:r w:rsidRPr="00AD43DB">
        <w:rPr>
          <w:rFonts w:ascii="Times New Roman" w:hAnsi="Times New Roman" w:cs="Times New Roman"/>
        </w:rPr>
        <w:t>requires being not empty</w:t>
      </w:r>
    </w:p>
    <w:p w14:paraId="229C3A95" w14:textId="177AE3D2" w:rsidR="00456952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szCs w:val="22"/>
          <w:highlight w:val="cyan"/>
        </w:rPr>
        <w:t>SRS-61</w:t>
      </w:r>
      <w:r w:rsidRPr="00480CAA">
        <w:rPr>
          <w:rFonts w:ascii="Times New Roman" w:hAnsi="Times New Roman" w:cs="Times New Roman"/>
          <w:b/>
          <w:szCs w:val="22"/>
          <w:highlight w:val="cyan"/>
        </w:rPr>
        <w:t>:</w:t>
      </w:r>
      <w:r>
        <w:rPr>
          <w:rFonts w:ascii="Times New Roman" w:hAnsi="Times New Roman" w:cs="Times New Roman"/>
          <w:b/>
          <w:szCs w:val="22"/>
          <w:highlight w:val="yellow"/>
        </w:rPr>
        <w:tab/>
      </w:r>
      <w:r w:rsidRPr="00E620C1">
        <w:rPr>
          <w:rFonts w:ascii="Times New Roman" w:hAnsi="Times New Roman" w:cs="Times New Roman"/>
          <w:szCs w:val="22"/>
          <w:highlight w:val="yellow"/>
        </w:rPr>
        <w:t>System shall provide the patient’s QR code in QR cod</w:t>
      </w:r>
      <w:r w:rsidR="00F23185">
        <w:rPr>
          <w:rFonts w:ascii="Times New Roman" w:hAnsi="Times New Roman" w:cs="Times New Roman"/>
          <w:szCs w:val="22"/>
          <w:highlight w:val="yellow"/>
        </w:rPr>
        <w:t xml:space="preserve">e function in mobile </w:t>
      </w:r>
      <w:r>
        <w:rPr>
          <w:rFonts w:ascii="Times New Roman" w:hAnsi="Times New Roman" w:cs="Times New Roman"/>
          <w:szCs w:val="22"/>
          <w:highlight w:val="yellow"/>
        </w:rPr>
        <w:t>application</w:t>
      </w:r>
      <w:bookmarkStart w:id="33" w:name="_GoBack"/>
      <w:bookmarkEnd w:id="33"/>
    </w:p>
    <w:p w14:paraId="5E8038A0" w14:textId="77777777" w:rsidR="00456952" w:rsidRPr="00E620C1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szCs w:val="22"/>
          <w:highlight w:val="cyan"/>
        </w:rPr>
        <w:t xml:space="preserve"> SRS-62</w:t>
      </w:r>
      <w:r w:rsidRPr="00480CAA">
        <w:rPr>
          <w:rFonts w:ascii="Times New Roman" w:hAnsi="Times New Roman" w:cs="Times New Roman"/>
          <w:b/>
          <w:szCs w:val="22"/>
          <w:highlight w:val="cyan"/>
        </w:rPr>
        <w:t>:</w:t>
      </w:r>
      <w:r>
        <w:rPr>
          <w:rFonts w:ascii="Times New Roman" w:hAnsi="Times New Roman" w:cs="Times New Roman"/>
          <w:b/>
          <w:szCs w:val="22"/>
          <w:highlight w:val="yellow"/>
        </w:rPr>
        <w:tab/>
      </w:r>
      <w:r w:rsidRPr="00E620C1">
        <w:rPr>
          <w:rFonts w:ascii="Times New Roman" w:hAnsi="Times New Roman" w:cs="Times New Roman"/>
          <w:szCs w:val="22"/>
          <w:highlight w:val="yellow"/>
        </w:rPr>
        <w:t>System shall provide the patient’s QR code in QR code function in the website</w:t>
      </w:r>
    </w:p>
    <w:p w14:paraId="78092B70" w14:textId="6BDCC53C" w:rsidR="00456952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highlight w:val="cyan"/>
        </w:rPr>
        <w:t xml:space="preserve"> SRS-63</w:t>
      </w:r>
      <w:r w:rsidRPr="00480CAA">
        <w:rPr>
          <w:rFonts w:ascii="Times New Roman" w:hAnsi="Times New Roman" w:cs="Times New Roman"/>
          <w:b/>
          <w:bCs/>
          <w:highlight w:val="cyan"/>
        </w:rPr>
        <w:t>:</w:t>
      </w:r>
      <w:r w:rsidRPr="00480CAA">
        <w:rPr>
          <w:rFonts w:ascii="Times New Roman" w:hAnsi="Times New Roman" w:cs="Times New Roman"/>
          <w:bCs/>
          <w:highlight w:val="cyan"/>
        </w:rPr>
        <w:tab/>
      </w:r>
      <w:r w:rsidRPr="00E620C1">
        <w:rPr>
          <w:rFonts w:ascii="Times New Roman" w:hAnsi="Times New Roman" w:cs="Times New Roman"/>
          <w:highlight w:val="yellow"/>
        </w:rPr>
        <w:t xml:space="preserve">System </w:t>
      </w:r>
      <w:r>
        <w:rPr>
          <w:rFonts w:ascii="Times New Roman" w:hAnsi="Times New Roman" w:cs="Times New Roman"/>
          <w:highlight w:val="yellow"/>
        </w:rPr>
        <w:t>shall</w:t>
      </w:r>
      <w:r w:rsidR="00F23185">
        <w:rPr>
          <w:rFonts w:ascii="Times New Roman" w:hAnsi="Times New Roman" w:cs="Times New Roman"/>
          <w:highlight w:val="yellow"/>
        </w:rPr>
        <w:t xml:space="preserve"> provide</w:t>
      </w:r>
      <w:r w:rsidRPr="00E620C1">
        <w:rPr>
          <w:rFonts w:ascii="Times New Roman" w:hAnsi="Times New Roman" w:cs="Times New Roman"/>
          <w:highlight w:val="yellow"/>
        </w:rPr>
        <w:t xml:space="preserve"> the </w:t>
      </w:r>
      <w:r>
        <w:rPr>
          <w:rFonts w:ascii="Times New Roman" w:hAnsi="Times New Roman" w:cs="Times New Roman"/>
          <w:highlight w:val="yellow"/>
        </w:rPr>
        <w:t xml:space="preserve">dent </w:t>
      </w:r>
      <w:r w:rsidRPr="00E620C1">
        <w:rPr>
          <w:rFonts w:ascii="Times New Roman" w:hAnsi="Times New Roman" w:cs="Times New Roman"/>
          <w:highlight w:val="yellow"/>
        </w:rPr>
        <w:t>follow up page in the website</w:t>
      </w:r>
    </w:p>
    <w:p w14:paraId="12D45550" w14:textId="572265F6" w:rsidR="00456952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SRS-64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>System shall provide the follow up form in the dent follow up page in the website</w:t>
      </w:r>
    </w:p>
    <w:p w14:paraId="76D987A5" w14:textId="5DAE72D8" w:rsidR="00456952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highlight w:val="cyan"/>
        </w:rPr>
        <w:t xml:space="preserve"> SRS-65</w:t>
      </w:r>
      <w:r w:rsidRPr="00480CAA">
        <w:rPr>
          <w:rFonts w:ascii="Times New Roman" w:hAnsi="Times New Roman" w:cs="Times New Roman"/>
          <w:b/>
          <w:bCs/>
          <w:highlight w:val="cyan"/>
        </w:rPr>
        <w:t>:</w:t>
      </w:r>
      <w:r w:rsidRPr="00480CAA">
        <w:rPr>
          <w:rFonts w:ascii="Times New Roman" w:hAnsi="Times New Roman" w:cs="Times New Roman"/>
          <w:bCs/>
          <w:highlight w:val="cyan"/>
        </w:rPr>
        <w:tab/>
      </w:r>
      <w:r w:rsidRPr="00E620C1">
        <w:rPr>
          <w:rFonts w:ascii="Times New Roman" w:hAnsi="Times New Roman" w:cs="Times New Roman"/>
          <w:highlight w:val="yellow"/>
        </w:rPr>
        <w:t xml:space="preserve">System </w:t>
      </w:r>
      <w:r>
        <w:rPr>
          <w:rFonts w:ascii="Times New Roman" w:hAnsi="Times New Roman" w:cs="Times New Roman"/>
          <w:highlight w:val="yellow"/>
        </w:rPr>
        <w:t>shall</w:t>
      </w:r>
      <w:r w:rsidRPr="00E620C1">
        <w:rPr>
          <w:rFonts w:ascii="Times New Roman" w:hAnsi="Times New Roman" w:cs="Times New Roman"/>
          <w:highlight w:val="yellow"/>
        </w:rPr>
        <w:t xml:space="preserve"> provide the follow up page in the </w:t>
      </w:r>
      <w:r>
        <w:rPr>
          <w:rFonts w:ascii="Times New Roman" w:hAnsi="Times New Roman" w:cs="Times New Roman"/>
          <w:highlight w:val="yellow"/>
        </w:rPr>
        <w:t>mobile application</w:t>
      </w:r>
    </w:p>
    <w:p w14:paraId="1235BDE1" w14:textId="0878B891" w:rsidR="00456952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SRS-66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>System shall provide the follow up form in the follow up page in the mobile application</w:t>
      </w:r>
    </w:p>
    <w:p w14:paraId="32C21ACF" w14:textId="73F9BAFD" w:rsidR="00456952" w:rsidRPr="00F23185" w:rsidRDefault="00456952" w:rsidP="00F23185">
      <w:pPr>
        <w:ind w:firstLine="360"/>
        <w:jc w:val="both"/>
        <w:rPr>
          <w:rFonts w:ascii="Times New Roman" w:hAnsi="Times New Roman" w:cs="Times New Roman"/>
          <w:bCs/>
          <w:highlight w:val="yellow"/>
        </w:rPr>
      </w:pPr>
      <w:r w:rsidRPr="00F23185">
        <w:rPr>
          <w:rFonts w:ascii="Times New Roman" w:hAnsi="Times New Roman" w:cs="Times New Roman"/>
          <w:b/>
          <w:bCs/>
          <w:highlight w:val="cyan"/>
        </w:rPr>
        <w:t>SRS-67:</w:t>
      </w:r>
      <w:r w:rsidRPr="00F23185">
        <w:rPr>
          <w:rFonts w:ascii="Times New Roman" w:hAnsi="Times New Roman" w:cs="Times New Roman"/>
          <w:highlight w:val="cyan"/>
        </w:rPr>
        <w:t xml:space="preserve">   </w:t>
      </w:r>
      <w:r w:rsidRPr="00F23185">
        <w:rPr>
          <w:rFonts w:ascii="Times New Roman" w:hAnsi="Times New Roman" w:cs="Times New Roman"/>
          <w:highlight w:val="yellow"/>
        </w:rPr>
        <w:t>S</w:t>
      </w:r>
      <w:r w:rsidRPr="00F23185">
        <w:rPr>
          <w:rFonts w:ascii="Times New Roman" w:hAnsi="Times New Roman" w:cs="Times New Roman"/>
          <w:bCs/>
          <w:highlight w:val="yellow"/>
        </w:rPr>
        <w:t>ystem shall retrieve the patient’s message data including the answer from the database</w:t>
      </w:r>
    </w:p>
    <w:p w14:paraId="5B8B4845" w14:textId="77777777" w:rsidR="00456952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SRS</w:t>
      </w:r>
      <w:r>
        <w:rPr>
          <w:rFonts w:ascii="Times New Roman" w:hAnsi="Times New Roman" w:cs="Times New Roman"/>
          <w:b/>
          <w:bCs/>
          <w:szCs w:val="22"/>
          <w:highlight w:val="cyan"/>
        </w:rPr>
        <w:t>-68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patient’s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dent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follow up page in the website</w:t>
      </w:r>
    </w:p>
    <w:p w14:paraId="09606D70" w14:textId="77777777" w:rsidR="00456952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SRS-69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>System shall add the patient’s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message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data including question and answer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into the database</w:t>
      </w:r>
    </w:p>
    <w:p w14:paraId="53532A84" w14:textId="77777777" w:rsidR="00456952" w:rsidRPr="00E620C1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highlight w:val="cyan"/>
        </w:rPr>
        <w:t xml:space="preserve"> SRS-70</w:t>
      </w:r>
      <w:r w:rsidRPr="00CD758E">
        <w:rPr>
          <w:rFonts w:ascii="Times New Roman" w:hAnsi="Times New Roman" w:cs="Times New Roman"/>
          <w:b/>
          <w:bCs/>
          <w:highlight w:val="cyan"/>
        </w:rPr>
        <w:t>:</w:t>
      </w:r>
      <w:r w:rsidRPr="00CD758E">
        <w:rPr>
          <w:rFonts w:ascii="Times New Roman" w:hAnsi="Times New Roman" w:cs="Times New Roman"/>
          <w:highlight w:val="cyan"/>
        </w:rPr>
        <w:t xml:space="preserve">   </w:t>
      </w:r>
      <w:r>
        <w:rPr>
          <w:rFonts w:ascii="Times New Roman" w:hAnsi="Times New Roman" w:cs="Times New Roman"/>
          <w:highlight w:val="yellow"/>
        </w:rPr>
        <w:t>S</w:t>
      </w:r>
      <w:r>
        <w:rPr>
          <w:rFonts w:ascii="Times New Roman" w:hAnsi="Times New Roman" w:cs="Times New Roman"/>
          <w:bCs/>
          <w:highlight w:val="yellow"/>
        </w:rPr>
        <w:t xml:space="preserve">ystem shall retrieve the dentist’s message data including the </w:t>
      </w:r>
      <w:proofErr w:type="gramStart"/>
      <w:r>
        <w:rPr>
          <w:rFonts w:ascii="Times New Roman" w:hAnsi="Times New Roman" w:cs="Times New Roman"/>
          <w:bCs/>
          <w:highlight w:val="yellow"/>
        </w:rPr>
        <w:t>question  from</w:t>
      </w:r>
      <w:proofErr w:type="gramEnd"/>
      <w:r>
        <w:rPr>
          <w:rFonts w:ascii="Times New Roman" w:hAnsi="Times New Roman" w:cs="Times New Roman"/>
          <w:bCs/>
          <w:highlight w:val="yellow"/>
        </w:rPr>
        <w:t xml:space="preserve"> the database</w:t>
      </w:r>
    </w:p>
    <w:p w14:paraId="3892F913" w14:textId="77777777" w:rsidR="00456952" w:rsidRPr="00E620C1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SRS-71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dentist’s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dent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follow up page in the website</w:t>
      </w:r>
    </w:p>
    <w:p w14:paraId="796A0FB0" w14:textId="77777777" w:rsidR="00456952" w:rsidRDefault="00456952" w:rsidP="00456952">
      <w:pPr>
        <w:widowControl w:val="0"/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SRS-72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>System shall add the dentist’s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message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data including question and answer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into the database</w:t>
      </w:r>
    </w:p>
    <w:p w14:paraId="74E8BF35" w14:textId="77777777" w:rsidR="00456952" w:rsidRPr="00037323" w:rsidRDefault="00456952" w:rsidP="00456952">
      <w:pPr>
        <w:widowControl w:val="0"/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SRS-73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>System shall update follow up table in the database</w:t>
      </w:r>
    </w:p>
    <w:p w14:paraId="1FFC403A" w14:textId="77777777" w:rsidR="00456952" w:rsidRPr="00FA5B46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SRS-74: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patient’s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follow up page in the </w:t>
      </w:r>
      <w:r>
        <w:rPr>
          <w:rFonts w:ascii="Times New Roman" w:hAnsi="Times New Roman" w:cs="Times New Roman"/>
          <w:bCs/>
          <w:szCs w:val="22"/>
          <w:highlight w:val="yellow"/>
        </w:rPr>
        <w:t>mobile application</w:t>
      </w:r>
    </w:p>
    <w:p w14:paraId="2B38C12C" w14:textId="77777777" w:rsidR="00456952" w:rsidRPr="00FA5B46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SRS-75: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dentist’s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follow up page in the </w:t>
      </w:r>
      <w:r>
        <w:rPr>
          <w:rFonts w:ascii="Times New Roman" w:hAnsi="Times New Roman" w:cs="Times New Roman"/>
          <w:bCs/>
          <w:szCs w:val="22"/>
          <w:highlight w:val="yellow"/>
        </w:rPr>
        <w:t>mobile application</w:t>
      </w:r>
    </w:p>
    <w:p w14:paraId="3B576F21" w14:textId="77777777" w:rsidR="00456952" w:rsidRPr="00A0004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SRS-76: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A0004D">
        <w:rPr>
          <w:rFonts w:ascii="Times New Roman" w:hAnsi="Times New Roman" w:cs="Times New Roman"/>
          <w:szCs w:val="22"/>
          <w:highlight w:val="yellow"/>
        </w:rPr>
        <w:t>System shall retrieve the dental clinic information data</w:t>
      </w:r>
      <w:r>
        <w:rPr>
          <w:rFonts w:ascii="Times New Roman" w:hAnsi="Times New Roman" w:cs="Times New Roman"/>
          <w:szCs w:val="22"/>
          <w:highlight w:val="yellow"/>
        </w:rPr>
        <w:t xml:space="preserve"> and promotion’s data including the description</w:t>
      </w:r>
      <w:r w:rsidRPr="00A0004D">
        <w:rPr>
          <w:rFonts w:ascii="Times New Roman" w:hAnsi="Times New Roman" w:cs="Times New Roman"/>
          <w:szCs w:val="22"/>
          <w:highlight w:val="yellow"/>
        </w:rPr>
        <w:t xml:space="preserve"> from the database</w:t>
      </w:r>
    </w:p>
    <w:p w14:paraId="244F1D08" w14:textId="77777777" w:rsidR="00456952" w:rsidRPr="00A0004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SRS-77: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A0004D">
        <w:rPr>
          <w:rFonts w:ascii="Times" w:hAnsi="Times"/>
          <w:highlight w:val="yellow"/>
        </w:rPr>
        <w:t>System shall provide the dental information’s data</w:t>
      </w:r>
      <w:r>
        <w:rPr>
          <w:rFonts w:ascii="Times" w:hAnsi="Times"/>
          <w:highlight w:val="yellow"/>
        </w:rPr>
        <w:t xml:space="preserve"> or promotion’s data</w:t>
      </w:r>
      <w:r w:rsidRPr="00A0004D">
        <w:rPr>
          <w:rFonts w:ascii="Times" w:hAnsi="Times"/>
          <w:highlight w:val="yellow"/>
        </w:rPr>
        <w:t xml:space="preserve"> in the </w:t>
      </w:r>
      <w:r>
        <w:rPr>
          <w:rFonts w:ascii="Times" w:hAnsi="Times"/>
          <w:highlight w:val="yellow"/>
        </w:rPr>
        <w:t>edit information and promotion form</w:t>
      </w:r>
    </w:p>
    <w:p w14:paraId="0A197FCB" w14:textId="77777777" w:rsidR="00456952" w:rsidRPr="00A0004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SRS-78: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A0004D">
        <w:rPr>
          <w:rFonts w:ascii="Times" w:hAnsi="Times"/>
          <w:highlight w:val="yellow"/>
        </w:rPr>
        <w:t xml:space="preserve">System shall provide the </w:t>
      </w:r>
      <w:r>
        <w:rPr>
          <w:rFonts w:ascii="Times" w:hAnsi="Times"/>
          <w:highlight w:val="yellow"/>
        </w:rPr>
        <w:t xml:space="preserve">dental </w:t>
      </w:r>
      <w:r w:rsidRPr="00A0004D">
        <w:rPr>
          <w:rFonts w:ascii="Times" w:hAnsi="Times"/>
          <w:highlight w:val="yellow"/>
        </w:rPr>
        <w:t xml:space="preserve">clinic promotion’s data </w:t>
      </w:r>
      <w:r>
        <w:rPr>
          <w:rFonts w:ascii="Times" w:hAnsi="Times"/>
          <w:highlight w:val="yellow"/>
        </w:rPr>
        <w:t xml:space="preserve">and information’s data </w:t>
      </w:r>
      <w:r w:rsidRPr="00A0004D">
        <w:rPr>
          <w:rFonts w:ascii="Times" w:hAnsi="Times"/>
          <w:highlight w:val="yellow"/>
        </w:rPr>
        <w:t>in the information and promotion page</w:t>
      </w:r>
      <w:r>
        <w:rPr>
          <w:rFonts w:ascii="Times New Roman" w:hAnsi="Times New Roman" w:cs="Times New Roman"/>
          <w:bCs/>
          <w:highlight w:val="yellow"/>
        </w:rPr>
        <w:t xml:space="preserve"> in the website</w:t>
      </w:r>
    </w:p>
    <w:p w14:paraId="0F4857F4" w14:textId="77777777" w:rsidR="00456952" w:rsidRPr="00A0004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SRS-79: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A0004D">
        <w:rPr>
          <w:rFonts w:ascii="Times" w:hAnsi="Times"/>
          <w:highlight w:val="yellow"/>
        </w:rPr>
        <w:t xml:space="preserve">System shall provide the </w:t>
      </w:r>
      <w:r>
        <w:rPr>
          <w:rFonts w:ascii="Times" w:hAnsi="Times"/>
          <w:highlight w:val="yellow"/>
        </w:rPr>
        <w:t>create dental treatment page</w:t>
      </w:r>
    </w:p>
    <w:p w14:paraId="6562F0DF" w14:textId="77777777" w:rsidR="00456952" w:rsidRPr="00A0004D" w:rsidRDefault="00456952" w:rsidP="00456952">
      <w:pPr>
        <w:ind w:firstLine="360"/>
        <w:jc w:val="both"/>
        <w:rPr>
          <w:rFonts w:ascii="Times New Roman" w:hAnsi="Times New Roman" w:cs="Times New Roman"/>
          <w:bCs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SRS-80: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A0004D">
        <w:rPr>
          <w:rFonts w:ascii="Times" w:hAnsi="Times"/>
          <w:highlight w:val="yellow"/>
        </w:rPr>
        <w:t xml:space="preserve">System shall provide the </w:t>
      </w:r>
      <w:r>
        <w:rPr>
          <w:rFonts w:ascii="Times" w:hAnsi="Times"/>
          <w:highlight w:val="yellow"/>
        </w:rPr>
        <w:t xml:space="preserve">dental </w:t>
      </w:r>
      <w:r w:rsidRPr="00A0004D">
        <w:rPr>
          <w:rFonts w:ascii="Times" w:hAnsi="Times"/>
          <w:highlight w:val="yellow"/>
        </w:rPr>
        <w:t xml:space="preserve">clinic promotion’s data </w:t>
      </w:r>
      <w:r>
        <w:rPr>
          <w:rFonts w:ascii="Times" w:hAnsi="Times"/>
          <w:highlight w:val="yellow"/>
        </w:rPr>
        <w:t xml:space="preserve">and information’s data </w:t>
      </w:r>
      <w:r w:rsidRPr="00A0004D">
        <w:rPr>
          <w:rFonts w:ascii="Times" w:hAnsi="Times"/>
          <w:highlight w:val="yellow"/>
        </w:rPr>
        <w:t>in the information and promotion page</w:t>
      </w:r>
      <w:r>
        <w:rPr>
          <w:rFonts w:ascii="Times New Roman" w:hAnsi="Times New Roman" w:cs="Times New Roman"/>
          <w:bCs/>
          <w:highlight w:val="yellow"/>
        </w:rPr>
        <w:t xml:space="preserve"> in mobile application</w:t>
      </w:r>
    </w:p>
    <w:p w14:paraId="1FBF94EC" w14:textId="77777777" w:rsidR="00456952" w:rsidRPr="00A0004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 w:rsidRPr="0050423F">
        <w:rPr>
          <w:rFonts w:ascii="Times New Roman" w:hAnsi="Times New Roman" w:cs="Times New Roman"/>
          <w:b/>
          <w:bCs/>
          <w:szCs w:val="22"/>
          <w:highlight w:val="red"/>
        </w:rPr>
        <w:t>SRS-81:</w:t>
      </w:r>
      <w:r w:rsidRPr="0050423F">
        <w:rPr>
          <w:rFonts w:ascii="Times New Roman" w:hAnsi="Times New Roman" w:cs="Times New Roman"/>
          <w:b/>
          <w:bCs/>
          <w:szCs w:val="22"/>
          <w:highlight w:val="red"/>
        </w:rPr>
        <w:tab/>
      </w:r>
      <w:r>
        <w:rPr>
          <w:rFonts w:ascii="Times" w:hAnsi="Times"/>
          <w:highlight w:val="yellow"/>
        </w:rPr>
        <w:t xml:space="preserve"> </w:t>
      </w:r>
      <w:r w:rsidRPr="00A0004D">
        <w:rPr>
          <w:rFonts w:ascii="Times New Roman" w:hAnsi="Times New Roman" w:cs="Times New Roman"/>
          <w:szCs w:val="22"/>
          <w:highlight w:val="yellow"/>
        </w:rPr>
        <w:t>System shall provide the dental</w:t>
      </w:r>
      <w:r>
        <w:rPr>
          <w:rFonts w:ascii="Times New Roman" w:hAnsi="Times New Roman" w:cs="Times New Roman"/>
          <w:szCs w:val="22"/>
          <w:highlight w:val="yellow"/>
        </w:rPr>
        <w:t xml:space="preserve"> clinic </w:t>
      </w:r>
      <w:r w:rsidRPr="00A0004D">
        <w:rPr>
          <w:rFonts w:ascii="Times New Roman" w:hAnsi="Times New Roman" w:cs="Times New Roman"/>
          <w:szCs w:val="22"/>
          <w:highlight w:val="yellow"/>
        </w:rPr>
        <w:t xml:space="preserve">information </w:t>
      </w:r>
      <w:r>
        <w:rPr>
          <w:rFonts w:ascii="Times New Roman" w:hAnsi="Times New Roman" w:cs="Times New Roman"/>
          <w:szCs w:val="22"/>
          <w:highlight w:val="yellow"/>
        </w:rPr>
        <w:t xml:space="preserve">and promotion </w:t>
      </w:r>
      <w:r w:rsidRPr="00A0004D">
        <w:rPr>
          <w:rFonts w:ascii="Times New Roman" w:hAnsi="Times New Roman" w:cs="Times New Roman"/>
          <w:szCs w:val="22"/>
          <w:highlight w:val="yellow"/>
        </w:rPr>
        <w:t xml:space="preserve">page in </w:t>
      </w:r>
      <w:r>
        <w:rPr>
          <w:rFonts w:ascii="Times New Roman" w:hAnsi="Times New Roman" w:cs="Times New Roman"/>
          <w:szCs w:val="22"/>
          <w:highlight w:val="yellow"/>
        </w:rPr>
        <w:t>the mobile application</w:t>
      </w:r>
    </w:p>
    <w:p w14:paraId="13C0E985" w14:textId="77777777" w:rsidR="00456952" w:rsidRPr="00A0004D" w:rsidRDefault="00456952" w:rsidP="00456952">
      <w:pPr>
        <w:ind w:firstLine="360"/>
        <w:jc w:val="both"/>
        <w:rPr>
          <w:rFonts w:ascii="Times New Roman" w:hAnsi="Times New Roman" w:cs="Times New Roman"/>
          <w:bCs/>
          <w:highlight w:val="yellow"/>
        </w:rPr>
      </w:pPr>
      <w:r w:rsidRPr="0050423F">
        <w:rPr>
          <w:rFonts w:ascii="Times New Roman" w:hAnsi="Times New Roman" w:cs="Times New Roman"/>
          <w:b/>
          <w:bCs/>
          <w:szCs w:val="22"/>
          <w:highlight w:val="red"/>
        </w:rPr>
        <w:t>SRS-82:</w:t>
      </w:r>
      <w:r w:rsidRPr="0050423F">
        <w:rPr>
          <w:rFonts w:ascii="Times New Roman" w:hAnsi="Times New Roman" w:cs="Times New Roman"/>
          <w:b/>
          <w:bCs/>
          <w:szCs w:val="22"/>
          <w:highlight w:val="red"/>
        </w:rPr>
        <w:tab/>
      </w:r>
      <w:r w:rsidRPr="00A0004D">
        <w:rPr>
          <w:rFonts w:ascii="Times New Roman" w:hAnsi="Times New Roman" w:cs="Times New Roman"/>
          <w:szCs w:val="22"/>
          <w:highlight w:val="magenta"/>
        </w:rPr>
        <w:t>System shall provide the create information</w:t>
      </w:r>
      <w:r>
        <w:rPr>
          <w:rFonts w:ascii="Times New Roman" w:hAnsi="Times New Roman" w:cs="Times New Roman"/>
          <w:szCs w:val="22"/>
          <w:highlight w:val="magenta"/>
        </w:rPr>
        <w:t xml:space="preserve"> and promotion</w:t>
      </w:r>
      <w:r w:rsidRPr="00A0004D">
        <w:rPr>
          <w:rFonts w:ascii="Times New Roman" w:hAnsi="Times New Roman" w:cs="Times New Roman"/>
          <w:szCs w:val="22"/>
          <w:highlight w:val="magenta"/>
        </w:rPr>
        <w:t xml:space="preserve"> page</w:t>
      </w:r>
    </w:p>
    <w:p w14:paraId="6ACB473D" w14:textId="77777777" w:rsidR="00456952" w:rsidRPr="00A0004D" w:rsidRDefault="00456952" w:rsidP="00456952">
      <w:pPr>
        <w:ind w:firstLine="360"/>
        <w:jc w:val="both"/>
        <w:rPr>
          <w:rFonts w:ascii="Times New Roman" w:hAnsi="Times New Roman" w:cs="Times New Roman"/>
          <w:bCs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SRS-83: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8076F7">
        <w:rPr>
          <w:rFonts w:ascii="Times" w:hAnsi="Times"/>
          <w:highlight w:val="magenta"/>
        </w:rPr>
        <w:t xml:space="preserve">System shall </w:t>
      </w:r>
      <w:r w:rsidRPr="00D37937">
        <w:rPr>
          <w:rFonts w:ascii="Times" w:hAnsi="Times"/>
          <w:highlight w:val="cyan"/>
        </w:rPr>
        <w:t>add</w:t>
      </w:r>
      <w:r w:rsidRPr="008076F7">
        <w:rPr>
          <w:rFonts w:ascii="Times" w:hAnsi="Times"/>
          <w:highlight w:val="magenta"/>
        </w:rPr>
        <w:t xml:space="preserve"> dental clinic information’s data </w:t>
      </w:r>
      <w:r>
        <w:rPr>
          <w:rFonts w:ascii="Times" w:hAnsi="Times"/>
          <w:highlight w:val="magenta"/>
        </w:rPr>
        <w:t xml:space="preserve">or promotion’s data </w:t>
      </w:r>
      <w:r w:rsidRPr="008076F7">
        <w:rPr>
          <w:rFonts w:ascii="Times" w:hAnsi="Times"/>
          <w:highlight w:val="magenta"/>
        </w:rPr>
        <w:t>including dental information description into the database</w:t>
      </w:r>
    </w:p>
    <w:p w14:paraId="1378EAA5" w14:textId="77777777" w:rsidR="00456952" w:rsidRPr="00A0004D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SRS-84: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8076F7">
        <w:rPr>
          <w:rFonts w:ascii="Times New Roman" w:hAnsi="Times New Roman" w:cs="Times New Roman"/>
          <w:bCs/>
          <w:highlight w:val="magenta"/>
        </w:rPr>
        <w:t>System shall update information</w:t>
      </w:r>
      <w:r>
        <w:rPr>
          <w:rFonts w:ascii="Times New Roman" w:hAnsi="Times New Roman" w:cs="Times New Roman"/>
          <w:bCs/>
          <w:highlight w:val="magenta"/>
        </w:rPr>
        <w:t xml:space="preserve"> and promotion</w:t>
      </w:r>
      <w:r w:rsidRPr="008076F7">
        <w:rPr>
          <w:rFonts w:ascii="Times New Roman" w:hAnsi="Times New Roman" w:cs="Times New Roman"/>
          <w:bCs/>
          <w:highlight w:val="magenta"/>
        </w:rPr>
        <w:t xml:space="preserve"> table in the database</w:t>
      </w:r>
      <w:r w:rsidRPr="00A0004D">
        <w:rPr>
          <w:rFonts w:ascii="Times New Roman" w:hAnsi="Times New Roman" w:cs="Times New Roman"/>
          <w:szCs w:val="22"/>
          <w:highlight w:val="magenta"/>
        </w:rPr>
        <w:t xml:space="preserve"> </w:t>
      </w:r>
    </w:p>
    <w:p w14:paraId="20CE7C9B" w14:textId="77777777" w:rsidR="00456952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lastRenderedPageBreak/>
        <w:t>SRS-85: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8076F7">
        <w:rPr>
          <w:rFonts w:ascii="Times New Roman" w:hAnsi="Times New Roman" w:cs="Times New Roman"/>
          <w:szCs w:val="22"/>
          <w:highlight w:val="magenta"/>
        </w:rPr>
        <w:t xml:space="preserve"> </w:t>
      </w:r>
      <w:r>
        <w:rPr>
          <w:rFonts w:ascii="Times" w:hAnsi="Times"/>
          <w:highlight w:val="magenta"/>
        </w:rPr>
        <w:t xml:space="preserve">System shall </w:t>
      </w:r>
      <w:r w:rsidRPr="00D37937">
        <w:rPr>
          <w:rFonts w:ascii="Times" w:hAnsi="Times"/>
          <w:highlight w:val="red"/>
        </w:rPr>
        <w:t>edit</w:t>
      </w:r>
      <w:r w:rsidRPr="008076F7">
        <w:rPr>
          <w:rFonts w:ascii="Times" w:hAnsi="Times"/>
          <w:highlight w:val="magenta"/>
        </w:rPr>
        <w:t xml:space="preserve"> dental clinic information’s data</w:t>
      </w:r>
      <w:r>
        <w:rPr>
          <w:rFonts w:ascii="Times" w:hAnsi="Times"/>
          <w:highlight w:val="magenta"/>
        </w:rPr>
        <w:t xml:space="preserve"> or promotion’s data</w:t>
      </w:r>
      <w:r w:rsidRPr="008076F7">
        <w:rPr>
          <w:rFonts w:ascii="Times" w:hAnsi="Times"/>
          <w:highlight w:val="magenta"/>
        </w:rPr>
        <w:t xml:space="preserve"> </w:t>
      </w:r>
      <w:r>
        <w:rPr>
          <w:rFonts w:ascii="Times" w:hAnsi="Times"/>
          <w:highlight w:val="magenta"/>
        </w:rPr>
        <w:t>in information and promotion table in the database</w:t>
      </w:r>
    </w:p>
    <w:p w14:paraId="2C8F16C8" w14:textId="77777777" w:rsidR="00456952" w:rsidRPr="008076F7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SRS-86: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" w:hAnsi="Times"/>
          <w:highlight w:val="magenta"/>
        </w:rPr>
        <w:t xml:space="preserve">System shall </w:t>
      </w:r>
      <w:r w:rsidRPr="00D37937">
        <w:rPr>
          <w:rFonts w:ascii="Times" w:hAnsi="Times"/>
          <w:highlight w:val="lightGray"/>
        </w:rPr>
        <w:t>delete</w:t>
      </w:r>
      <w:r w:rsidRPr="008076F7">
        <w:rPr>
          <w:rFonts w:ascii="Times" w:hAnsi="Times"/>
          <w:highlight w:val="magenta"/>
        </w:rPr>
        <w:t xml:space="preserve"> dental clinic information’s data</w:t>
      </w:r>
      <w:r>
        <w:rPr>
          <w:rFonts w:ascii="Times" w:hAnsi="Times"/>
          <w:highlight w:val="magenta"/>
        </w:rPr>
        <w:t xml:space="preserve"> or promotion’s data</w:t>
      </w:r>
      <w:r w:rsidRPr="008076F7">
        <w:rPr>
          <w:rFonts w:ascii="Times" w:hAnsi="Times"/>
          <w:highlight w:val="magenta"/>
        </w:rPr>
        <w:t xml:space="preserve"> </w:t>
      </w:r>
      <w:r>
        <w:rPr>
          <w:rFonts w:ascii="Times" w:hAnsi="Times"/>
          <w:highlight w:val="magenta"/>
        </w:rPr>
        <w:t>from information and promotion table in the database</w:t>
      </w:r>
    </w:p>
    <w:p w14:paraId="0869D3A5" w14:textId="77777777" w:rsidR="00456952" w:rsidRDefault="00456952" w:rsidP="00456952">
      <w:pPr>
        <w:ind w:firstLine="360"/>
        <w:jc w:val="both"/>
        <w:rPr>
          <w:rFonts w:ascii="Times New Roman" w:hAnsi="Times New Roman" w:cs="Times New Roman"/>
          <w:bCs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SRS-87: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8076F7">
        <w:rPr>
          <w:rFonts w:ascii="Times New Roman" w:hAnsi="Times New Roman" w:cs="Times New Roman"/>
          <w:szCs w:val="22"/>
          <w:highlight w:val="yellow"/>
        </w:rPr>
        <w:t>System shall provide the dental information</w:t>
      </w:r>
      <w:r>
        <w:rPr>
          <w:rFonts w:ascii="Times New Roman" w:hAnsi="Times New Roman" w:cs="Times New Roman"/>
          <w:szCs w:val="22"/>
          <w:highlight w:val="yellow"/>
        </w:rPr>
        <w:t xml:space="preserve"> and promotion as a</w:t>
      </w:r>
      <w:r w:rsidRPr="008076F7">
        <w:rPr>
          <w:rFonts w:ascii="Times New Roman" w:hAnsi="Times New Roman" w:cs="Times New Roman"/>
          <w:szCs w:val="22"/>
          <w:highlight w:val="yellow"/>
        </w:rPr>
        <w:t xml:space="preserve"> list </w:t>
      </w:r>
      <w:r>
        <w:rPr>
          <w:rFonts w:ascii="Times New Roman" w:hAnsi="Times New Roman" w:cs="Times New Roman"/>
          <w:szCs w:val="22"/>
          <w:highlight w:val="yellow"/>
        </w:rPr>
        <w:t>in all information and promotion page</w:t>
      </w:r>
    </w:p>
    <w:p w14:paraId="5EE92460" w14:textId="77777777" w:rsidR="00456952" w:rsidRPr="00746B64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SRS-88: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 w:cs="Times New Roman"/>
          <w:szCs w:val="22"/>
          <w:highlight w:val="magenta"/>
        </w:rPr>
        <w:t>System shall provide the cost estimation page in website</w:t>
      </w:r>
    </w:p>
    <w:p w14:paraId="312562FF" w14:textId="77777777" w:rsidR="00456952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SRS-89: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 w:cs="Times New Roman"/>
          <w:szCs w:val="22"/>
          <w:highlight w:val="magenta"/>
        </w:rPr>
        <w:t xml:space="preserve">System shall provide the cost estimation page in </w:t>
      </w:r>
      <w:r>
        <w:rPr>
          <w:rFonts w:ascii="Times" w:hAnsi="Times" w:cs="Times New Roman"/>
          <w:szCs w:val="22"/>
          <w:highlight w:val="magenta"/>
        </w:rPr>
        <w:t>mobile application</w:t>
      </w:r>
    </w:p>
    <w:p w14:paraId="0253AE9A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SRS-90: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 New Roman" w:hAnsi="Times New Roman" w:cs="Times New Roman"/>
          <w:szCs w:val="22"/>
          <w:highlight w:val="yellow"/>
        </w:rPr>
        <w:t>System shall retrieve the dental treatment</w:t>
      </w:r>
      <w:r>
        <w:rPr>
          <w:rFonts w:ascii="Times New Roman" w:hAnsi="Times New Roman" w:cs="Times New Roman"/>
          <w:szCs w:val="22"/>
          <w:highlight w:val="yellow"/>
        </w:rPr>
        <w:t>s’</w:t>
      </w:r>
      <w:r w:rsidRPr="00480CAA">
        <w:rPr>
          <w:rFonts w:ascii="Times New Roman" w:hAnsi="Times New Roman" w:cs="Times New Roman"/>
          <w:szCs w:val="22"/>
          <w:highlight w:val="yellow"/>
        </w:rPr>
        <w:t xml:space="preserve"> data</w:t>
      </w:r>
      <w:r>
        <w:rPr>
          <w:rFonts w:ascii="Times New Roman" w:hAnsi="Times New Roman" w:cs="Times New Roman"/>
          <w:szCs w:val="22"/>
          <w:highlight w:val="yellow"/>
        </w:rPr>
        <w:t xml:space="preserve"> including dental treatment name, description and cost</w:t>
      </w:r>
      <w:r w:rsidRPr="00480CAA">
        <w:rPr>
          <w:rFonts w:ascii="Times New Roman" w:hAnsi="Times New Roman" w:cs="Times New Roman"/>
          <w:szCs w:val="22"/>
          <w:highlight w:val="yellow"/>
        </w:rPr>
        <w:t xml:space="preserve"> from the database</w:t>
      </w:r>
    </w:p>
    <w:p w14:paraId="5F5DF4E1" w14:textId="77777777" w:rsidR="00456952" w:rsidRPr="00D37937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SRS-91: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/>
          <w:highlight w:val="yellow"/>
        </w:rPr>
        <w:t>System shall provide the dental treatment data as a list in the cost estimation page</w:t>
      </w:r>
    </w:p>
    <w:p w14:paraId="328838A7" w14:textId="77777777" w:rsidR="00456952" w:rsidRDefault="00456952" w:rsidP="00456952">
      <w:pPr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SRS-92: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szCs w:val="22"/>
          <w:highlight w:val="yellow"/>
        </w:rPr>
        <w:t xml:space="preserve"> </w:t>
      </w:r>
      <w:r w:rsidRPr="00480CAA">
        <w:rPr>
          <w:rFonts w:ascii="Times" w:hAnsi="Times" w:cs="Times New Roman"/>
          <w:szCs w:val="22"/>
          <w:highlight w:val="magenta"/>
        </w:rPr>
        <w:t>System shall calculate the</w:t>
      </w:r>
      <w:r>
        <w:rPr>
          <w:rFonts w:ascii="Times" w:hAnsi="Times" w:cs="Times New Roman"/>
          <w:szCs w:val="22"/>
          <w:highlight w:val="magenta"/>
        </w:rPr>
        <w:t xml:space="preserve"> dental</w:t>
      </w:r>
      <w:r w:rsidRPr="00480CAA">
        <w:rPr>
          <w:rFonts w:ascii="Times" w:hAnsi="Times" w:cs="Times New Roman"/>
          <w:szCs w:val="22"/>
          <w:highlight w:val="magenta"/>
        </w:rPr>
        <w:t xml:space="preserve"> treatment cost</w:t>
      </w:r>
    </w:p>
    <w:p w14:paraId="2EF23224" w14:textId="77777777" w:rsidR="00456952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SRS-93: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 w:cs="Times New Roman"/>
          <w:szCs w:val="22"/>
          <w:highlight w:val="magenta"/>
        </w:rPr>
        <w:t xml:space="preserve">System shall </w:t>
      </w:r>
      <w:r>
        <w:rPr>
          <w:rFonts w:ascii="Times" w:hAnsi="Times" w:cs="Times New Roman"/>
          <w:szCs w:val="22"/>
          <w:highlight w:val="magenta"/>
        </w:rPr>
        <w:t>provide the totally cost of dental treatment</w:t>
      </w:r>
      <w:r w:rsidRPr="00480CAA">
        <w:rPr>
          <w:rFonts w:ascii="Times" w:hAnsi="Times" w:cs="Times New Roman"/>
          <w:szCs w:val="22"/>
          <w:highlight w:val="magenta"/>
        </w:rPr>
        <w:t xml:space="preserve"> </w:t>
      </w:r>
      <w:r>
        <w:rPr>
          <w:rFonts w:ascii="Times" w:hAnsi="Times" w:cs="Times New Roman"/>
          <w:szCs w:val="22"/>
          <w:highlight w:val="magenta"/>
        </w:rPr>
        <w:t>that the user selected</w:t>
      </w:r>
    </w:p>
    <w:p w14:paraId="1C7A4FE5" w14:textId="77777777" w:rsidR="00456952" w:rsidRPr="00480CAA" w:rsidRDefault="00456952" w:rsidP="00456952">
      <w:pPr>
        <w:ind w:firstLine="360"/>
        <w:jc w:val="both"/>
        <w:rPr>
          <w:rFonts w:ascii="Times" w:hAnsi="Times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SRS-94: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1D3BBD">
        <w:rPr>
          <w:rFonts w:ascii="Times" w:hAnsi="Times"/>
          <w:highlight w:val="yellow"/>
        </w:rPr>
        <w:t>System shall provide the dental treatment data as a list in the cost estimation page in mobile application</w:t>
      </w:r>
    </w:p>
    <w:p w14:paraId="1B57BC3E" w14:textId="77777777" w:rsidR="00456952" w:rsidRPr="00480CAA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SRS-95: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1304D">
        <w:rPr>
          <w:rFonts w:ascii="Times" w:hAnsi="Times" w:cs="Times New Roman"/>
          <w:szCs w:val="22"/>
          <w:highlight w:val="magenta"/>
        </w:rPr>
        <w:t xml:space="preserve">System shall add the dental treatment information data including </w:t>
      </w:r>
      <w:r>
        <w:rPr>
          <w:rFonts w:ascii="Times" w:hAnsi="Times" w:cs="Times New Roman"/>
          <w:szCs w:val="22"/>
          <w:highlight w:val="magenta"/>
        </w:rPr>
        <w:t>dental treatment name,</w:t>
      </w:r>
      <w:r w:rsidRPr="0041304D">
        <w:rPr>
          <w:rFonts w:ascii="Times" w:hAnsi="Times" w:cs="Times New Roman"/>
          <w:szCs w:val="22"/>
          <w:highlight w:val="magenta"/>
        </w:rPr>
        <w:t xml:space="preserve"> description and cost into the database</w:t>
      </w:r>
    </w:p>
    <w:p w14:paraId="0FDD44E8" w14:textId="77777777" w:rsidR="00456952" w:rsidRPr="00480CAA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SRS-96: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1304D">
        <w:rPr>
          <w:rFonts w:ascii="Times" w:hAnsi="Times" w:cs="Times New Roman"/>
          <w:szCs w:val="22"/>
          <w:highlight w:val="magenta"/>
        </w:rPr>
        <w:t xml:space="preserve">System shall update the </w:t>
      </w:r>
      <w:r>
        <w:rPr>
          <w:rFonts w:ascii="Times" w:hAnsi="Times" w:cs="Times New Roman"/>
          <w:szCs w:val="22"/>
          <w:highlight w:val="magenta"/>
        </w:rPr>
        <w:t xml:space="preserve">dental </w:t>
      </w:r>
      <w:r w:rsidRPr="0041304D">
        <w:rPr>
          <w:rFonts w:ascii="Times" w:hAnsi="Times" w:cs="Times New Roman"/>
          <w:szCs w:val="22"/>
          <w:highlight w:val="magenta"/>
        </w:rPr>
        <w:t xml:space="preserve">treatment </w:t>
      </w:r>
      <w:r>
        <w:rPr>
          <w:rFonts w:ascii="Times" w:hAnsi="Times" w:cs="Times New Roman"/>
          <w:szCs w:val="22"/>
          <w:highlight w:val="magenta"/>
        </w:rPr>
        <w:t>table</w:t>
      </w:r>
      <w:r w:rsidRPr="0041304D">
        <w:rPr>
          <w:rFonts w:ascii="Times" w:hAnsi="Times" w:cs="Times New Roman"/>
          <w:szCs w:val="22"/>
          <w:highlight w:val="magenta"/>
        </w:rPr>
        <w:t xml:space="preserve"> in the database</w:t>
      </w:r>
    </w:p>
    <w:p w14:paraId="36A93C78" w14:textId="77777777" w:rsidR="00456952" w:rsidRDefault="00456952" w:rsidP="00456952">
      <w:pPr>
        <w:widowControl w:val="0"/>
        <w:ind w:firstLine="360"/>
        <w:jc w:val="both"/>
        <w:rPr>
          <w:rFonts w:ascii="Times" w:hAnsi="Times" w:cs="Times New Roman"/>
          <w:szCs w:val="22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SRS-97: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 w:cs="Times New Roman"/>
          <w:szCs w:val="22"/>
          <w:highlight w:val="magenta"/>
        </w:rPr>
        <w:t xml:space="preserve"> </w:t>
      </w:r>
      <w:r>
        <w:rPr>
          <w:rFonts w:ascii="Times" w:hAnsi="Times"/>
          <w:highlight w:val="magenta"/>
        </w:rPr>
        <w:t xml:space="preserve">System shall </w:t>
      </w:r>
      <w:r w:rsidRPr="00D37937">
        <w:rPr>
          <w:rFonts w:ascii="Times" w:hAnsi="Times"/>
          <w:highlight w:val="red"/>
        </w:rPr>
        <w:t>edit</w:t>
      </w:r>
      <w:r w:rsidRPr="008076F7">
        <w:rPr>
          <w:rFonts w:ascii="Times" w:hAnsi="Times"/>
          <w:highlight w:val="magenta"/>
        </w:rPr>
        <w:t xml:space="preserve"> </w:t>
      </w:r>
      <w:r w:rsidRPr="0041304D">
        <w:rPr>
          <w:rFonts w:ascii="Times" w:hAnsi="Times" w:cs="Times New Roman"/>
          <w:szCs w:val="22"/>
          <w:highlight w:val="magenta"/>
        </w:rPr>
        <w:t xml:space="preserve">dental treatment </w:t>
      </w:r>
      <w:r w:rsidRPr="008076F7">
        <w:rPr>
          <w:rFonts w:ascii="Times" w:hAnsi="Times"/>
          <w:highlight w:val="magenta"/>
        </w:rPr>
        <w:t xml:space="preserve">information’s data </w:t>
      </w:r>
      <w:r>
        <w:rPr>
          <w:rFonts w:ascii="Times" w:hAnsi="Times"/>
          <w:highlight w:val="magenta"/>
        </w:rPr>
        <w:t>in dental treatment table in the database</w:t>
      </w:r>
    </w:p>
    <w:p w14:paraId="15818650" w14:textId="77777777" w:rsidR="00456952" w:rsidRPr="001D3BBD" w:rsidRDefault="00456952" w:rsidP="00456952">
      <w:pPr>
        <w:widowControl w:val="0"/>
        <w:ind w:firstLine="360"/>
        <w:jc w:val="both"/>
        <w:rPr>
          <w:rFonts w:ascii="Times" w:hAnsi="Times" w:cs="Times New Roman"/>
          <w:szCs w:val="22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SRS-98: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" w:hAnsi="Times"/>
          <w:highlight w:val="magenta"/>
        </w:rPr>
        <w:t xml:space="preserve">System shall </w:t>
      </w:r>
      <w:r w:rsidRPr="00D37937">
        <w:rPr>
          <w:rFonts w:ascii="Times" w:hAnsi="Times"/>
          <w:highlight w:val="lightGray"/>
        </w:rPr>
        <w:t>delete</w:t>
      </w:r>
      <w:r w:rsidRPr="008076F7">
        <w:rPr>
          <w:rFonts w:ascii="Times" w:hAnsi="Times"/>
          <w:highlight w:val="magenta"/>
        </w:rPr>
        <w:t xml:space="preserve"> dental clinic information’s data </w:t>
      </w:r>
      <w:r>
        <w:rPr>
          <w:rFonts w:ascii="Times" w:hAnsi="Times"/>
          <w:highlight w:val="magenta"/>
        </w:rPr>
        <w:t>from dental treatment table in the database</w:t>
      </w:r>
    </w:p>
    <w:p w14:paraId="250A5FD0" w14:textId="77777777" w:rsidR="00456952" w:rsidRPr="001D3BBD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SRS-99: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" w:hAnsi="Times"/>
          <w:highlight w:val="magenta"/>
        </w:rPr>
        <w:t>System shall provide the dental treatment‘s data in the dental treatment edit form</w:t>
      </w:r>
    </w:p>
    <w:p w14:paraId="1A0A839C" w14:textId="77777777" w:rsidR="00456952" w:rsidRPr="00746B64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SRS-100: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highlight w:val="yellow"/>
        </w:rPr>
        <w:t xml:space="preserve">System </w:t>
      </w:r>
      <w:r>
        <w:rPr>
          <w:rFonts w:ascii="Times New Roman" w:hAnsi="Times New Roman" w:cs="Times New Roman"/>
          <w:highlight w:val="yellow"/>
        </w:rPr>
        <w:t>shall</w:t>
      </w:r>
      <w:r w:rsidRPr="00E620C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E620C1">
        <w:rPr>
          <w:rFonts w:ascii="Times New Roman" w:hAnsi="Times New Roman" w:cs="Times New Roman"/>
          <w:highlight w:val="yellow"/>
        </w:rPr>
        <w:t>provides</w:t>
      </w:r>
      <w:proofErr w:type="spellEnd"/>
      <w:r w:rsidRPr="00E620C1">
        <w:rPr>
          <w:rFonts w:ascii="Times New Roman" w:hAnsi="Times New Roman" w:cs="Times New Roman"/>
          <w:highlight w:val="yellow"/>
        </w:rPr>
        <w:t xml:space="preserve"> the </w:t>
      </w:r>
      <w:r>
        <w:rPr>
          <w:rFonts w:ascii="Times New Roman" w:hAnsi="Times New Roman" w:cs="Times New Roman"/>
          <w:highlight w:val="yellow"/>
        </w:rPr>
        <w:t xml:space="preserve">patient </w:t>
      </w:r>
      <w:r w:rsidRPr="00E620C1">
        <w:rPr>
          <w:rFonts w:ascii="Times New Roman" w:hAnsi="Times New Roman" w:cs="Times New Roman"/>
          <w:highlight w:val="yellow"/>
        </w:rPr>
        <w:t>follow up page in the website</w:t>
      </w:r>
    </w:p>
    <w:p w14:paraId="2067B15E" w14:textId="77777777" w:rsidR="00456952" w:rsidRPr="0041304D" w:rsidRDefault="00456952" w:rsidP="00456952">
      <w:pPr>
        <w:widowControl w:val="0"/>
        <w:ind w:firstLine="360"/>
        <w:jc w:val="both"/>
        <w:rPr>
          <w:rFonts w:ascii="Times" w:hAnsi="Times" w:cs="Times New Roman"/>
          <w:szCs w:val="22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SRS-101: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System shall </w:t>
      </w:r>
      <w:proofErr w:type="spellStart"/>
      <w:r>
        <w:rPr>
          <w:rFonts w:ascii="Times New Roman" w:hAnsi="Times New Roman" w:cs="Times New Roman"/>
          <w:bCs/>
          <w:szCs w:val="22"/>
          <w:highlight w:val="yellow"/>
        </w:rPr>
        <w:t>provides</w:t>
      </w:r>
      <w:proofErr w:type="spellEnd"/>
      <w:r>
        <w:rPr>
          <w:rFonts w:ascii="Times New Roman" w:hAnsi="Times New Roman" w:cs="Times New Roman"/>
          <w:bCs/>
          <w:szCs w:val="22"/>
          <w:highlight w:val="yellow"/>
        </w:rPr>
        <w:t xml:space="preserve"> the follow up form in the patient follow up page in the website</w:t>
      </w:r>
    </w:p>
    <w:p w14:paraId="450C37BE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SRS-102: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patient’s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patient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follow up page in the website</w:t>
      </w:r>
    </w:p>
    <w:p w14:paraId="00C350A4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SRS-103:</w:t>
      </w:r>
      <w:r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System shall provide the dentist’s message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 data as a list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 xml:space="preserve"> in the </w:t>
      </w:r>
      <w:r>
        <w:rPr>
          <w:rFonts w:ascii="Times New Roman" w:hAnsi="Times New Roman" w:cs="Times New Roman"/>
          <w:bCs/>
          <w:szCs w:val="22"/>
          <w:highlight w:val="yellow"/>
        </w:rPr>
        <w:t xml:space="preserve">patient </w:t>
      </w:r>
      <w:r w:rsidRPr="00E620C1">
        <w:rPr>
          <w:rFonts w:ascii="Times New Roman" w:hAnsi="Times New Roman" w:cs="Times New Roman"/>
          <w:bCs/>
          <w:szCs w:val="22"/>
          <w:highlight w:val="yellow"/>
        </w:rPr>
        <w:t>follow up page in the website</w:t>
      </w:r>
    </w:p>
    <w:p w14:paraId="5FF9442C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  <w:r w:rsidRPr="0050423F">
        <w:rPr>
          <w:rFonts w:ascii="Times" w:hAnsi="Times"/>
          <w:b/>
          <w:bCs/>
          <w:highlight w:val="cyan"/>
        </w:rPr>
        <w:t>SRS-104:</w:t>
      </w:r>
      <w:r w:rsidRPr="0050423F">
        <w:rPr>
          <w:rFonts w:ascii="Times" w:hAnsi="Times"/>
          <w:highlight w:val="cyan"/>
        </w:rPr>
        <w:t xml:space="preserve"> </w:t>
      </w:r>
      <w:r w:rsidRPr="005F43B6">
        <w:rPr>
          <w:rFonts w:ascii="Times" w:hAnsi="Times" w:cs="Times New Roman"/>
          <w:highlight w:val="green"/>
        </w:rPr>
        <w:t xml:space="preserve">System shall show the question status </w:t>
      </w:r>
      <w:r w:rsidRPr="005F43B6">
        <w:rPr>
          <w:rFonts w:ascii="Times" w:hAnsi="Times"/>
          <w:bCs/>
          <w:highlight w:val="green"/>
        </w:rPr>
        <w:t>if the question is already saved it will show number one</w:t>
      </w:r>
    </w:p>
    <w:p w14:paraId="78B92659" w14:textId="77777777" w:rsidR="00456952" w:rsidRDefault="00456952" w:rsidP="00456952">
      <w:pPr>
        <w:ind w:firstLine="360"/>
        <w:jc w:val="both"/>
        <w:rPr>
          <w:rFonts w:ascii="Times New Roman" w:hAnsi="Times New Roman" w:cs="Times New Roman"/>
          <w:b/>
          <w:bCs/>
          <w:szCs w:val="22"/>
          <w:highlight w:val="cyan"/>
        </w:rPr>
      </w:pPr>
      <w:r>
        <w:rPr>
          <w:rFonts w:ascii="Times New Roman" w:hAnsi="Times New Roman" w:cs="Times New Roman"/>
          <w:b/>
          <w:bCs/>
          <w:highlight w:val="cyan"/>
        </w:rPr>
        <w:t>SRS-105</w:t>
      </w:r>
      <w:r w:rsidRPr="00480CAA">
        <w:rPr>
          <w:rFonts w:ascii="Times New Roman" w:hAnsi="Times New Roman" w:cs="Times New Roman"/>
          <w:b/>
          <w:bCs/>
          <w:highlight w:val="cyan"/>
        </w:rPr>
        <w:t>:</w:t>
      </w:r>
      <w:r w:rsidRPr="00480CAA">
        <w:rPr>
          <w:rFonts w:ascii="Times New Roman" w:hAnsi="Times New Roman" w:cs="Times New Roman"/>
          <w:bCs/>
          <w:highlight w:val="cyan"/>
        </w:rPr>
        <w:tab/>
      </w:r>
      <w:r w:rsidRPr="005F43B6">
        <w:rPr>
          <w:rFonts w:ascii="Times" w:hAnsi="Times" w:cs="Times New Roman"/>
          <w:highlight w:val="green"/>
        </w:rPr>
        <w:t xml:space="preserve">System shall show the question status </w:t>
      </w:r>
      <w:r w:rsidRPr="005F43B6">
        <w:rPr>
          <w:rFonts w:ascii="Times" w:hAnsi="Times"/>
          <w:bCs/>
          <w:highlight w:val="green"/>
        </w:rPr>
        <w:t>if it is not saved yet show number zero</w:t>
      </w: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</w:t>
      </w:r>
    </w:p>
    <w:p w14:paraId="72010BE1" w14:textId="77777777" w:rsidR="00456952" w:rsidRPr="00541A76" w:rsidRDefault="00456952" w:rsidP="00456952">
      <w:pPr>
        <w:ind w:firstLine="36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>SRS-106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5F43B6">
        <w:rPr>
          <w:rFonts w:ascii="Times" w:hAnsi="Times" w:cs="Times New Roman"/>
          <w:highlight w:val="green"/>
        </w:rPr>
        <w:t xml:space="preserve">System shall show the answer status </w:t>
      </w:r>
      <w:r w:rsidRPr="005F43B6">
        <w:rPr>
          <w:rFonts w:ascii="Times" w:hAnsi="Times"/>
          <w:bCs/>
          <w:highlight w:val="green"/>
        </w:rPr>
        <w:t>if the answer is already saved it will show number one</w:t>
      </w:r>
    </w:p>
    <w:p w14:paraId="2D31B824" w14:textId="77777777" w:rsidR="00456952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SRS</w:t>
      </w:r>
      <w:r>
        <w:rPr>
          <w:rFonts w:ascii="Times New Roman" w:hAnsi="Times New Roman" w:cs="Times New Roman"/>
          <w:b/>
          <w:bCs/>
          <w:szCs w:val="22"/>
          <w:highlight w:val="cyan"/>
        </w:rPr>
        <w:t>-107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Cs/>
          <w:szCs w:val="22"/>
          <w:highlight w:val="cyan"/>
        </w:rPr>
        <w:tab/>
      </w:r>
      <w:r w:rsidRPr="005F43B6">
        <w:rPr>
          <w:rFonts w:ascii="Times" w:hAnsi="Times" w:cs="Times New Roman"/>
          <w:highlight w:val="green"/>
        </w:rPr>
        <w:t xml:space="preserve">System shall show the answer status </w:t>
      </w:r>
      <w:r w:rsidRPr="005F43B6">
        <w:rPr>
          <w:rFonts w:ascii="Times" w:hAnsi="Times"/>
          <w:bCs/>
          <w:highlight w:val="green"/>
        </w:rPr>
        <w:t>if it is not saved yet show number zero</w:t>
      </w:r>
    </w:p>
    <w:p w14:paraId="67720B3A" w14:textId="77777777" w:rsidR="00456952" w:rsidRDefault="00456952" w:rsidP="00456952">
      <w:pPr>
        <w:widowControl w:val="0"/>
        <w:ind w:firstLine="36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>
        <w:rPr>
          <w:rFonts w:ascii="Times New Roman" w:hAnsi="Times New Roman" w:cs="Times New Roman"/>
          <w:b/>
          <w:bCs/>
          <w:szCs w:val="22"/>
          <w:highlight w:val="cyan"/>
        </w:rPr>
        <w:t xml:space="preserve"> SRS-108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>:</w:t>
      </w:r>
      <w:r w:rsidRPr="00480CAA">
        <w:rPr>
          <w:rFonts w:ascii="Times New Roman" w:hAnsi="Times New Roman" w:cs="Times New Roman"/>
          <w:b/>
          <w:bCs/>
          <w:szCs w:val="22"/>
          <w:highlight w:val="cyan"/>
        </w:rPr>
        <w:tab/>
      </w:r>
      <w:r w:rsidRPr="00480CAA">
        <w:rPr>
          <w:rFonts w:ascii="Times" w:hAnsi="Times"/>
          <w:highlight w:val="yellow"/>
        </w:rPr>
        <w:t xml:space="preserve">System shall provide the dental treatment data </w:t>
      </w:r>
      <w:r>
        <w:rPr>
          <w:rFonts w:ascii="Times" w:hAnsi="Times"/>
          <w:highlight w:val="yellow"/>
        </w:rPr>
        <w:t>as a list in the cost all dental treatment</w:t>
      </w:r>
      <w:r w:rsidRPr="00480CAA">
        <w:rPr>
          <w:rFonts w:ascii="Times" w:hAnsi="Times"/>
          <w:highlight w:val="yellow"/>
        </w:rPr>
        <w:t xml:space="preserve"> </w:t>
      </w:r>
      <w:proofErr w:type="gramStart"/>
      <w:r w:rsidRPr="00480CAA">
        <w:rPr>
          <w:rFonts w:ascii="Times" w:hAnsi="Times"/>
          <w:highlight w:val="yellow"/>
        </w:rPr>
        <w:t>page</w:t>
      </w:r>
      <w:proofErr w:type="gramEnd"/>
    </w:p>
    <w:p w14:paraId="1D259B38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</w:p>
    <w:p w14:paraId="46C08371" w14:textId="77777777" w:rsidR="00456952" w:rsidRDefault="00456952" w:rsidP="00456952">
      <w:pPr>
        <w:ind w:firstLine="360"/>
        <w:jc w:val="both"/>
        <w:rPr>
          <w:rFonts w:ascii="Times" w:hAnsi="Times"/>
          <w:highlight w:val="magenta"/>
        </w:rPr>
      </w:pPr>
    </w:p>
    <w:p w14:paraId="2686F61B" w14:textId="77777777" w:rsidR="00456952" w:rsidRPr="007C5E89" w:rsidRDefault="00456952" w:rsidP="00D4096A">
      <w:pPr>
        <w:ind w:left="1418" w:hanging="698"/>
        <w:rPr>
          <w:rFonts w:ascii="Times" w:hAnsi="Times"/>
          <w:b/>
          <w:bCs/>
        </w:rPr>
      </w:pPr>
    </w:p>
    <w:p w14:paraId="45401387" w14:textId="77777777" w:rsidR="00D4096A" w:rsidRPr="007E0068" w:rsidRDefault="00D4096A" w:rsidP="00D4096A">
      <w:pPr>
        <w:pStyle w:val="ListParagraph"/>
        <w:rPr>
          <w:rFonts w:ascii="Times" w:hAnsi="Times"/>
        </w:rPr>
      </w:pPr>
    </w:p>
    <w:p w14:paraId="463A0326" w14:textId="77777777" w:rsidR="00D4096A" w:rsidRPr="00C506A9" w:rsidRDefault="00D4096A" w:rsidP="00D4096A">
      <w:pPr>
        <w:ind w:firstLine="560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</w:p>
    <w:p w14:paraId="3A97B23B" w14:textId="77777777" w:rsidR="00D4096A" w:rsidRPr="0094237D" w:rsidRDefault="00D4096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4" w:name="_Toc401733851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4.4 Activity Diagram</w:t>
      </w:r>
      <w:bookmarkEnd w:id="34"/>
    </w:p>
    <w:p w14:paraId="54A9ADF3" w14:textId="6290DDCD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AD-22: Display patients’ information and QR code in website </w:t>
      </w:r>
    </w:p>
    <w:p w14:paraId="0C83176D" w14:textId="668414DC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AD-23: Display patients’ information and QR code in mobile application </w:t>
      </w:r>
    </w:p>
    <w:p w14:paraId="1C266367" w14:textId="399F2E36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>AD-24: Add patient to a queue</w:t>
      </w:r>
    </w:p>
    <w:p w14:paraId="07C01FBE" w14:textId="22D88086" w:rsidR="00251B6B" w:rsidRPr="00E50BE3" w:rsidRDefault="00251B6B" w:rsidP="00251B6B">
      <w:pPr>
        <w:pStyle w:val="Default"/>
        <w:rPr>
          <w:rFonts w:ascii="Times" w:hAnsi="Times"/>
        </w:rPr>
      </w:pPr>
      <w:r w:rsidRPr="00E50BE3">
        <w:rPr>
          <w:rFonts w:ascii="Times" w:hAnsi="Times"/>
        </w:rPr>
        <w:t xml:space="preserve">AD-25: Reset queue </w:t>
      </w:r>
    </w:p>
    <w:p w14:paraId="708E6DC6" w14:textId="06DA3030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AD-26: </w:t>
      </w:r>
      <w:r w:rsidRPr="00E50BE3">
        <w:rPr>
          <w:rFonts w:ascii="Times" w:hAnsi="Times"/>
          <w:bCs/>
          <w:sz w:val="24"/>
          <w:szCs w:val="24"/>
        </w:rPr>
        <w:t xml:space="preserve">Display his/her follow up message </w:t>
      </w:r>
    </w:p>
    <w:p w14:paraId="23163626" w14:textId="2DE450F4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AD-27: Post the question for following up with his/her patient </w:t>
      </w:r>
    </w:p>
    <w:p w14:paraId="262814F7" w14:textId="18D115FB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AD-28: </w:t>
      </w:r>
      <w:r w:rsidRPr="00E50BE3">
        <w:rPr>
          <w:rFonts w:ascii="Times" w:hAnsi="Times"/>
          <w:bCs/>
          <w:sz w:val="24"/>
          <w:szCs w:val="24"/>
        </w:rPr>
        <w:t xml:space="preserve">Display follow up message </w:t>
      </w:r>
    </w:p>
    <w:p w14:paraId="6AB9144E" w14:textId="77F1F252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AD-29: </w:t>
      </w:r>
      <w:r w:rsidRPr="00E50BE3">
        <w:rPr>
          <w:rFonts w:ascii="Times" w:hAnsi="Times"/>
          <w:bCs/>
          <w:sz w:val="24"/>
          <w:szCs w:val="24"/>
        </w:rPr>
        <w:t>Answer follow up question</w:t>
      </w:r>
      <w:r w:rsidRPr="00E50BE3">
        <w:rPr>
          <w:rFonts w:ascii="Times" w:hAnsi="Times"/>
          <w:sz w:val="24"/>
          <w:szCs w:val="24"/>
        </w:rPr>
        <w:t xml:space="preserve"> </w:t>
      </w:r>
    </w:p>
    <w:p w14:paraId="76377BDB" w14:textId="3CA4D366" w:rsidR="00251B6B" w:rsidRPr="00E50BE3" w:rsidRDefault="00251B6B" w:rsidP="00251B6B">
      <w:pPr>
        <w:pStyle w:val="Default"/>
        <w:rPr>
          <w:rFonts w:ascii="Times" w:hAnsi="Times"/>
        </w:rPr>
      </w:pPr>
      <w:r w:rsidRPr="00E50BE3">
        <w:rPr>
          <w:rFonts w:ascii="Times" w:hAnsi="Times"/>
        </w:rPr>
        <w:t xml:space="preserve">AD-30: Display follow up message </w:t>
      </w:r>
    </w:p>
    <w:p w14:paraId="49977F90" w14:textId="5C6D5ECF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AD-31: Answer follow up question in mobile application </w:t>
      </w:r>
    </w:p>
    <w:p w14:paraId="54058CA8" w14:textId="44FD29A2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>AD-32: Display dental clinic information</w:t>
      </w:r>
      <w:r w:rsidRPr="00E50BE3">
        <w:rPr>
          <w:rFonts w:ascii="Times" w:hAnsi="Times"/>
          <w:b/>
          <w:bCs/>
          <w:sz w:val="24"/>
          <w:szCs w:val="24"/>
        </w:rPr>
        <w:t xml:space="preserve"> </w:t>
      </w:r>
      <w:r w:rsidRPr="00E50BE3">
        <w:rPr>
          <w:rFonts w:ascii="Times" w:hAnsi="Times"/>
          <w:sz w:val="24"/>
          <w:szCs w:val="24"/>
        </w:rPr>
        <w:t xml:space="preserve">and promotion in website </w:t>
      </w:r>
    </w:p>
    <w:p w14:paraId="73F1DE99" w14:textId="25C40E13" w:rsidR="00251B6B" w:rsidRPr="00E50BE3" w:rsidRDefault="00251B6B" w:rsidP="00251B6B">
      <w:pPr>
        <w:pStyle w:val="Default"/>
        <w:rPr>
          <w:rFonts w:ascii="Times" w:hAnsi="Times"/>
        </w:rPr>
      </w:pPr>
      <w:r w:rsidRPr="00E50BE3">
        <w:rPr>
          <w:rFonts w:ascii="Times" w:hAnsi="Times"/>
        </w:rPr>
        <w:t>AD-33: Display dental clinic information</w:t>
      </w:r>
      <w:r w:rsidRPr="00E50BE3">
        <w:rPr>
          <w:rFonts w:ascii="Times" w:hAnsi="Times"/>
          <w:b/>
          <w:bCs/>
        </w:rPr>
        <w:t xml:space="preserve"> </w:t>
      </w:r>
      <w:r w:rsidRPr="00E50BE3">
        <w:rPr>
          <w:rFonts w:ascii="Times" w:hAnsi="Times"/>
        </w:rPr>
        <w:t xml:space="preserve">and promotion in mobile application </w:t>
      </w:r>
    </w:p>
    <w:p w14:paraId="20F57E0F" w14:textId="1982CA3C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AD-34: Add dental clinic information </w:t>
      </w:r>
    </w:p>
    <w:p w14:paraId="04F1BD46" w14:textId="4E3F86A8" w:rsidR="00251B6B" w:rsidRPr="00E50BE3" w:rsidRDefault="00251B6B" w:rsidP="00251B6B">
      <w:pPr>
        <w:widowControl w:val="0"/>
        <w:rPr>
          <w:rFonts w:ascii="Times" w:hAnsi="Times" w:cs="Times New Roman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AD-35: Edit dental clinic information </w:t>
      </w:r>
    </w:p>
    <w:p w14:paraId="48F6E645" w14:textId="7C1444FC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AD-36: Delete dental clinic information </w:t>
      </w:r>
    </w:p>
    <w:p w14:paraId="42ECB59D" w14:textId="25396099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AD-37: Display dental clinic information and </w:t>
      </w:r>
      <w:proofErr w:type="gramStart"/>
      <w:r w:rsidRPr="00E50BE3">
        <w:rPr>
          <w:rFonts w:ascii="Times" w:hAnsi="Times"/>
          <w:sz w:val="24"/>
          <w:szCs w:val="24"/>
        </w:rPr>
        <w:t>promotion(</w:t>
      </w:r>
      <w:proofErr w:type="gramEnd"/>
      <w:r w:rsidRPr="00E50BE3">
        <w:rPr>
          <w:rFonts w:ascii="Times" w:hAnsi="Times"/>
          <w:sz w:val="24"/>
          <w:szCs w:val="24"/>
        </w:rPr>
        <w:t>website</w:t>
      </w:r>
      <w:r w:rsidRPr="00E50BE3">
        <w:rPr>
          <w:rFonts w:ascii="Times" w:hAnsi="Times"/>
          <w:b/>
          <w:bCs/>
          <w:sz w:val="24"/>
          <w:szCs w:val="24"/>
        </w:rPr>
        <w:t xml:space="preserve">) </w:t>
      </w:r>
    </w:p>
    <w:p w14:paraId="0E002BFE" w14:textId="793CF250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AD-38: </w:t>
      </w:r>
      <w:r w:rsidRPr="00E50BE3">
        <w:rPr>
          <w:rFonts w:ascii="Times" w:hAnsi="Times" w:cs="Times New Roman"/>
          <w:sz w:val="24"/>
          <w:szCs w:val="24"/>
        </w:rPr>
        <w:t>Estimate the dental treatment cost in website</w:t>
      </w:r>
    </w:p>
    <w:p w14:paraId="2047F78D" w14:textId="77777777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AD-39: </w:t>
      </w:r>
      <w:r w:rsidRPr="00E50BE3">
        <w:rPr>
          <w:rFonts w:ascii="Times" w:hAnsi="Times" w:cs="Times New Roman"/>
          <w:sz w:val="24"/>
          <w:szCs w:val="24"/>
        </w:rPr>
        <w:t>Estimate the dental treatment cost in mobile application</w:t>
      </w:r>
    </w:p>
    <w:p w14:paraId="5F833059" w14:textId="436022AD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>AD-40: Estimate the dental treatment cost (website)</w:t>
      </w:r>
    </w:p>
    <w:p w14:paraId="659ED47C" w14:textId="5A1F1E96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AD-41: Add dental treatment </w:t>
      </w:r>
    </w:p>
    <w:p w14:paraId="008919C1" w14:textId="76E5553A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AD-42: Edit dental treatment </w:t>
      </w:r>
    </w:p>
    <w:p w14:paraId="26ADABF9" w14:textId="5703921F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AD-43: Delete dental treatment </w:t>
      </w:r>
    </w:p>
    <w:p w14:paraId="6FAB4566" w14:textId="7C4AFB36" w:rsidR="00251B6B" w:rsidRPr="00E50BE3" w:rsidRDefault="00251B6B" w:rsidP="00251B6B">
      <w:pPr>
        <w:rPr>
          <w:rFonts w:ascii="Times" w:hAnsi="Times"/>
          <w:sz w:val="24"/>
          <w:szCs w:val="24"/>
        </w:rPr>
      </w:pPr>
      <w:r w:rsidRPr="00E50BE3">
        <w:rPr>
          <w:rFonts w:ascii="Times" w:hAnsi="Times"/>
          <w:sz w:val="24"/>
          <w:szCs w:val="24"/>
        </w:rPr>
        <w:t xml:space="preserve">AD-44: Delete dental treatment </w:t>
      </w:r>
    </w:p>
    <w:p w14:paraId="689D4AB6" w14:textId="77777777" w:rsidR="00D4096A" w:rsidRDefault="00D4096A" w:rsidP="00D409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</w:pPr>
    </w:p>
    <w:p w14:paraId="2D3BDCB3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9D9C814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2DD5678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04B2412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2DB37E4A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A0095C1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37DE1C8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F4B993C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2427BFF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14A2ACF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55928C1" w14:textId="77777777" w:rsidR="00D4096A" w:rsidRDefault="00D4096A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5" w:name="_Toc401733852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4.5 Sequence Diagram</w:t>
      </w:r>
      <w:bookmarkEnd w:id="35"/>
    </w:p>
    <w:p w14:paraId="1FCF2C70" w14:textId="77777777" w:rsidR="00FB25D7" w:rsidRPr="00FB25D7" w:rsidRDefault="00FB25D7" w:rsidP="00FB25D7"/>
    <w:p w14:paraId="1BB0B95D" w14:textId="65C3E48C" w:rsidR="00FB25D7" w:rsidRDefault="00FB25D7" w:rsidP="00FB25D7">
      <w:pPr>
        <w:tabs>
          <w:tab w:val="left" w:pos="280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62467">
        <w:rPr>
          <w:rFonts w:ascii="Times New Roman" w:hAnsi="Times New Roman" w:cs="Times New Roman"/>
          <w:b/>
          <w:bCs/>
          <w:sz w:val="24"/>
          <w:szCs w:val="24"/>
        </w:rPr>
        <w:t xml:space="preserve">SD-22: </w:t>
      </w:r>
      <w:r w:rsidRPr="00FB25D7">
        <w:rPr>
          <w:rFonts w:ascii="Times New Roman" w:hAnsi="Times New Roman" w:cs="Times New Roman"/>
          <w:bCs/>
          <w:sz w:val="24"/>
          <w:szCs w:val="24"/>
        </w:rPr>
        <w:t>Use QR code to identify him/herself</w:t>
      </w:r>
    </w:p>
    <w:p w14:paraId="6FFF7856" w14:textId="77777777" w:rsidR="00FB25D7" w:rsidRPr="00010459" w:rsidRDefault="00FB25D7" w:rsidP="00FB25D7">
      <w:pPr>
        <w:tabs>
          <w:tab w:val="left" w:pos="2806"/>
        </w:tabs>
        <w:rPr>
          <w:rFonts w:ascii="Times New Roman" w:hAnsi="Times New Roman" w:cs="Times New Roman"/>
        </w:rPr>
      </w:pPr>
      <w:r w:rsidRPr="00862467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86246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>View follows up page</w:t>
      </w:r>
    </w:p>
    <w:p w14:paraId="36B879F2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BBE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104B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>Reply follows up message</w:t>
      </w:r>
    </w:p>
    <w:p w14:paraId="5E2B18BF" w14:textId="77777777" w:rsidR="00FB25D7" w:rsidRPr="008E4936" w:rsidRDefault="00FB25D7" w:rsidP="00FB2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SD-25: </w:t>
      </w:r>
      <w:r w:rsidRPr="00FB25D7">
        <w:rPr>
          <w:rFonts w:ascii="Times New Roman" w:hAnsi="Times New Roman" w:cs="Times New Roman"/>
          <w:bCs/>
          <w:sz w:val="24"/>
          <w:szCs w:val="24"/>
        </w:rPr>
        <w:t>View dental clinic information and promotion</w:t>
      </w:r>
    </w:p>
    <w:p w14:paraId="36613D71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6DD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CB36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>Add dental clinic information and promotion</w:t>
      </w:r>
    </w:p>
    <w:p w14:paraId="4B7EDAA9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6DD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CB36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>Edit dental clinic information and promotion</w:t>
      </w:r>
    </w:p>
    <w:p w14:paraId="5C977197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6DD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CB36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>Delete dental clinic information and promotion</w:t>
      </w:r>
    </w:p>
    <w:p w14:paraId="38ED92C9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47F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DE04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Cost estimation of dental treatments</w:t>
      </w:r>
    </w:p>
    <w:p w14:paraId="0D24F633" w14:textId="77777777" w:rsidR="00FB25D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47F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DE047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B25D7">
        <w:rPr>
          <w:rFonts w:ascii="Times New Roman" w:hAnsi="Times New Roman" w:cs="Times New Roman"/>
          <w:bCs/>
          <w:sz w:val="24"/>
          <w:szCs w:val="24"/>
        </w:rPr>
        <w:t xml:space="preserve">Add dental treatment </w:t>
      </w:r>
    </w:p>
    <w:p w14:paraId="5E05B973" w14:textId="77777777" w:rsidR="00FB25D7" w:rsidRPr="00FB25D7" w:rsidRDefault="00FB25D7" w:rsidP="00FB25D7">
      <w:pPr>
        <w:rPr>
          <w:rFonts w:ascii="Times New Roman" w:hAnsi="Times New Roman" w:cs="Times New Roman"/>
          <w:bCs/>
          <w:sz w:val="24"/>
          <w:szCs w:val="24"/>
        </w:rPr>
      </w:pPr>
      <w:r w:rsidRPr="00862467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31: </w:t>
      </w:r>
      <w:r w:rsidRPr="00FB25D7">
        <w:rPr>
          <w:rFonts w:ascii="Times New Roman" w:hAnsi="Times New Roman" w:cs="Times New Roman"/>
          <w:bCs/>
          <w:sz w:val="24"/>
          <w:szCs w:val="24"/>
        </w:rPr>
        <w:t xml:space="preserve">Edit dental treatment </w:t>
      </w:r>
    </w:p>
    <w:p w14:paraId="1CA85017" w14:textId="77777777" w:rsidR="00FB25D7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467">
        <w:rPr>
          <w:rFonts w:ascii="Times New Roman" w:hAnsi="Times New Roman" w:cs="Times New Roman"/>
          <w:b/>
          <w:bCs/>
          <w:sz w:val="24"/>
          <w:szCs w:val="24"/>
        </w:rPr>
        <w:t>SD-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32: </w:t>
      </w:r>
      <w:r w:rsidRPr="00FB25D7">
        <w:rPr>
          <w:rFonts w:ascii="Times New Roman" w:hAnsi="Times New Roman" w:cs="Times New Roman"/>
          <w:bCs/>
          <w:sz w:val="24"/>
          <w:szCs w:val="24"/>
        </w:rPr>
        <w:t>Delete dental treatment</w:t>
      </w:r>
      <w:r w:rsidRPr="00862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485F4B" w14:textId="77777777" w:rsidR="00FB25D7" w:rsidRPr="00862467" w:rsidRDefault="00FB25D7" w:rsidP="00FB25D7">
      <w:pPr>
        <w:pStyle w:val="NoSpacing"/>
        <w:rPr>
          <w:rFonts w:ascii="Times" w:hAnsi="Times"/>
          <w:b/>
          <w:sz w:val="24"/>
          <w:szCs w:val="24"/>
        </w:rPr>
      </w:pPr>
      <w:r w:rsidRPr="00862467">
        <w:rPr>
          <w:rFonts w:ascii="Times" w:hAnsi="Times"/>
          <w:b/>
          <w:sz w:val="24"/>
          <w:szCs w:val="24"/>
        </w:rPr>
        <w:t>SD-</w:t>
      </w:r>
      <w:r>
        <w:rPr>
          <w:rFonts w:ascii="Times" w:hAnsi="Times"/>
          <w:b/>
          <w:sz w:val="24"/>
          <w:szCs w:val="24"/>
        </w:rPr>
        <w:t>33</w:t>
      </w:r>
      <w:r w:rsidRPr="00862467"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b/>
          <w:sz w:val="24"/>
          <w:szCs w:val="24"/>
        </w:rPr>
        <w:t xml:space="preserve"> </w:t>
      </w:r>
      <w:r w:rsidRPr="00FB25D7">
        <w:rPr>
          <w:rFonts w:ascii="Times" w:hAnsi="Times"/>
          <w:sz w:val="24"/>
          <w:szCs w:val="24"/>
        </w:rPr>
        <w:t>View the follow message in mobile application</w:t>
      </w:r>
    </w:p>
    <w:p w14:paraId="147C8568" w14:textId="77777777" w:rsidR="00FB25D7" w:rsidRPr="00862467" w:rsidRDefault="00FB25D7" w:rsidP="00FB25D7">
      <w:pPr>
        <w:pStyle w:val="NoSpacing"/>
        <w:rPr>
          <w:rFonts w:ascii="Times" w:hAnsi="Times"/>
          <w:b/>
          <w:sz w:val="24"/>
          <w:szCs w:val="24"/>
        </w:rPr>
      </w:pPr>
      <w:r w:rsidRPr="00862467">
        <w:rPr>
          <w:rFonts w:ascii="Times" w:hAnsi="Times"/>
          <w:b/>
          <w:sz w:val="24"/>
          <w:szCs w:val="24"/>
        </w:rPr>
        <w:t>SD-</w:t>
      </w:r>
      <w:r>
        <w:rPr>
          <w:rFonts w:ascii="Times" w:hAnsi="Times"/>
          <w:b/>
          <w:sz w:val="24"/>
          <w:szCs w:val="24"/>
        </w:rPr>
        <w:t>34</w:t>
      </w:r>
      <w:r w:rsidRPr="00862467"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b/>
          <w:sz w:val="24"/>
          <w:szCs w:val="24"/>
        </w:rPr>
        <w:t xml:space="preserve"> </w:t>
      </w:r>
      <w:r w:rsidRPr="00FB25D7">
        <w:rPr>
          <w:rFonts w:ascii="Times" w:hAnsi="Times"/>
          <w:sz w:val="24"/>
          <w:szCs w:val="24"/>
        </w:rPr>
        <w:t>Reply the message the follow message in mobile application</w:t>
      </w:r>
    </w:p>
    <w:p w14:paraId="0816B35D" w14:textId="77777777" w:rsidR="00FB25D7" w:rsidRPr="00EB7A64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B7A64">
        <w:rPr>
          <w:rFonts w:ascii="Times" w:hAnsi="Times"/>
          <w:b/>
          <w:sz w:val="24"/>
          <w:szCs w:val="24"/>
        </w:rPr>
        <w:t xml:space="preserve">SD-35: </w:t>
      </w:r>
      <w:r w:rsidRPr="00FB25D7">
        <w:rPr>
          <w:rFonts w:ascii="Times" w:hAnsi="Times"/>
          <w:sz w:val="24"/>
          <w:szCs w:val="24"/>
        </w:rPr>
        <w:t>View dental clinic information and promotion in the mobile application</w:t>
      </w:r>
    </w:p>
    <w:p w14:paraId="53C3B01E" w14:textId="0ED8F612" w:rsidR="00FB25D7" w:rsidRPr="00FB25D7" w:rsidRDefault="00FB25D7" w:rsidP="00FB25D7">
      <w:pPr>
        <w:widowControl w:val="0"/>
        <w:jc w:val="both"/>
        <w:rPr>
          <w:rFonts w:ascii="Times New Roman" w:hAnsi="Times New Roman" w:cs="Times New Roman"/>
          <w:b/>
          <w:bCs/>
          <w:szCs w:val="22"/>
          <w:highlight w:val="yellow"/>
        </w:rPr>
      </w:pPr>
      <w:r w:rsidRPr="00E20EA5">
        <w:rPr>
          <w:rFonts w:ascii="Times" w:hAnsi="Times"/>
          <w:b/>
          <w:sz w:val="24"/>
          <w:szCs w:val="24"/>
        </w:rPr>
        <w:t>SD-</w:t>
      </w:r>
      <w:r>
        <w:rPr>
          <w:rFonts w:ascii="Times" w:hAnsi="Times"/>
          <w:b/>
          <w:sz w:val="24"/>
          <w:szCs w:val="24"/>
        </w:rPr>
        <w:t>36</w:t>
      </w:r>
      <w:r w:rsidRPr="00E20EA5">
        <w:rPr>
          <w:rFonts w:ascii="Times" w:hAnsi="Times"/>
          <w:b/>
          <w:sz w:val="24"/>
          <w:szCs w:val="24"/>
        </w:rPr>
        <w:t xml:space="preserve">: </w:t>
      </w:r>
      <w:r w:rsidRPr="00FB25D7">
        <w:rPr>
          <w:rFonts w:ascii="Times" w:hAnsi="Times"/>
          <w:sz w:val="24"/>
          <w:szCs w:val="24"/>
        </w:rPr>
        <w:t>Estimate the cost of dental treatment in mobile application</w:t>
      </w:r>
    </w:p>
    <w:p w14:paraId="001537A2" w14:textId="77777777" w:rsidR="00FB25D7" w:rsidRPr="00E8649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86497">
        <w:rPr>
          <w:rFonts w:ascii="Times New Roman" w:hAnsi="Times New Roman" w:cs="Times New Roman"/>
          <w:b/>
          <w:bCs/>
          <w:sz w:val="24"/>
          <w:szCs w:val="24"/>
        </w:rPr>
        <w:t xml:space="preserve">SD-37: </w:t>
      </w:r>
      <w:r w:rsidRPr="00FB25D7">
        <w:rPr>
          <w:rFonts w:ascii="Times New Roman" w:hAnsi="Times New Roman" w:cs="Times New Roman"/>
          <w:sz w:val="24"/>
          <w:szCs w:val="24"/>
          <w:highlight w:val="red"/>
        </w:rPr>
        <w:t>Patient can view their QR code from website</w:t>
      </w:r>
      <w:r w:rsidRPr="00E864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4903FAF2" w14:textId="77777777" w:rsidR="00FB25D7" w:rsidRPr="00E8649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86497">
        <w:rPr>
          <w:rFonts w:ascii="Times New Roman" w:hAnsi="Times New Roman" w:cs="Times New Roman"/>
          <w:b/>
          <w:bCs/>
          <w:sz w:val="24"/>
          <w:szCs w:val="24"/>
        </w:rPr>
        <w:t xml:space="preserve">SD-38: </w:t>
      </w:r>
      <w:r w:rsidRPr="00FB25D7">
        <w:rPr>
          <w:rFonts w:ascii="Times New Roman" w:hAnsi="Times New Roman" w:cs="Times New Roman"/>
          <w:sz w:val="24"/>
          <w:szCs w:val="24"/>
          <w:highlight w:val="red"/>
        </w:rPr>
        <w:t>Officer can add patient to a queue</w:t>
      </w:r>
      <w:r w:rsidRPr="00E8649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38BEFF7D" w14:textId="77777777" w:rsidR="00FB25D7" w:rsidRPr="00E86497" w:rsidRDefault="00FB25D7" w:rsidP="00FB25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6497">
        <w:rPr>
          <w:rFonts w:ascii="Times New Roman" w:hAnsi="Times New Roman" w:cs="Times New Roman"/>
          <w:b/>
          <w:bCs/>
          <w:sz w:val="24"/>
          <w:szCs w:val="24"/>
        </w:rPr>
        <w:t xml:space="preserve">SD-39: </w:t>
      </w:r>
      <w:r w:rsidRPr="00FB25D7">
        <w:rPr>
          <w:rFonts w:ascii="Times New Roman" w:hAnsi="Times New Roman" w:cs="Times New Roman"/>
          <w:sz w:val="24"/>
          <w:szCs w:val="24"/>
          <w:highlight w:val="red"/>
        </w:rPr>
        <w:t>Officer can reset queue</w:t>
      </w:r>
    </w:p>
    <w:p w14:paraId="244373A7" w14:textId="77777777" w:rsidR="00FB25D7" w:rsidRPr="00F43CA5" w:rsidRDefault="00FB25D7" w:rsidP="00FB25D7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 w:rsidRPr="00F43CA5">
        <w:rPr>
          <w:rFonts w:ascii="Times New Roman" w:hAnsi="Times New Roman" w:cs="Times New Roman"/>
          <w:b/>
          <w:bCs/>
          <w:sz w:val="24"/>
          <w:szCs w:val="24"/>
        </w:rPr>
        <w:t xml:space="preserve">SD-40: </w:t>
      </w:r>
      <w:r w:rsidRPr="00FB25D7">
        <w:rPr>
          <w:rFonts w:ascii="Times New Roman" w:hAnsi="Times New Roman" w:cs="Times New Roman"/>
          <w:sz w:val="24"/>
          <w:szCs w:val="24"/>
          <w:highlight w:val="red"/>
        </w:rPr>
        <w:t>Officer can view dental treatment information as a list</w:t>
      </w:r>
      <w:r w:rsidRPr="00F43CA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</w:t>
      </w:r>
    </w:p>
    <w:p w14:paraId="471AF395" w14:textId="77777777" w:rsidR="00FB25D7" w:rsidRPr="00FB25D7" w:rsidRDefault="00FB25D7" w:rsidP="00FB25D7"/>
    <w:p w14:paraId="587D60FC" w14:textId="77777777" w:rsidR="00D4096A" w:rsidRDefault="00D4096A" w:rsidP="00D4096A">
      <w:pPr>
        <w:rPr>
          <w:lang w:bidi="ar-SA"/>
        </w:rPr>
      </w:pPr>
    </w:p>
    <w:p w14:paraId="071B4938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CD48CEF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12F9161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8E906EF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7EBBF0B6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0B0E79EB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4567F354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FEEB7E1" w14:textId="77777777" w:rsidR="00D4096A" w:rsidRDefault="00D4096A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EF10B7D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052AF99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6F275DB7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48F062E" w14:textId="250C962B" w:rsidR="00FB25D7" w:rsidRDefault="009F2001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6" w:name="_Toc401733853"/>
      <w:r>
        <w:rPr>
          <w:rFonts w:ascii="Times" w:hAnsi="Times"/>
          <w:color w:val="000000" w:themeColor="text1"/>
          <w:sz w:val="28"/>
          <w:lang w:bidi="ar-SA"/>
        </w:rPr>
        <w:lastRenderedPageBreak/>
        <w:t>4.6</w:t>
      </w:r>
      <w:r w:rsidR="00FB25D7" w:rsidRPr="0094237D">
        <w:rPr>
          <w:rFonts w:ascii="Times" w:hAnsi="Times"/>
          <w:color w:val="000000" w:themeColor="text1"/>
          <w:sz w:val="28"/>
          <w:lang w:bidi="ar-SA"/>
        </w:rPr>
        <w:t xml:space="preserve"> User Interface Design</w:t>
      </w:r>
      <w:bookmarkEnd w:id="36"/>
    </w:p>
    <w:p w14:paraId="70C10448" w14:textId="2047BDA0" w:rsidR="009D5FB7" w:rsidRDefault="009D5FB7" w:rsidP="009D5FB7">
      <w:r>
        <w:rPr>
          <w:rFonts w:ascii="Times New Roman" w:hAnsi="Times New Roman" w:cs="Times New Roman"/>
        </w:rPr>
        <w:t xml:space="preserve">UI-21: View the QR code and patient’s information in the website </w:t>
      </w:r>
    </w:p>
    <w:p w14:paraId="37CE3598" w14:textId="3BC32AE3" w:rsidR="009D5FB7" w:rsidRDefault="009D5FB7" w:rsidP="009D5FB7">
      <w:r>
        <w:rPr>
          <w:rFonts w:ascii="Times New Roman" w:hAnsi="Times New Roman" w:cs="Times New Roman"/>
        </w:rPr>
        <w:t xml:space="preserve">UI-22: Display patient follow up as a list </w:t>
      </w:r>
    </w:p>
    <w:p w14:paraId="7CEAD05F" w14:textId="49AFD23B" w:rsidR="009D5FB7" w:rsidRDefault="009D5FB7" w:rsidP="009D5FB7">
      <w:r>
        <w:rPr>
          <w:rFonts w:ascii="Times New Roman" w:hAnsi="Times New Roman" w:cs="Times New Roman"/>
        </w:rPr>
        <w:t xml:space="preserve">UI-23: Dentist input the follow up message </w:t>
      </w:r>
    </w:p>
    <w:p w14:paraId="5748C9A4" w14:textId="00A805DE" w:rsidR="009D5FB7" w:rsidRDefault="009D5FB7" w:rsidP="009D5FB7">
      <w:r>
        <w:rPr>
          <w:rFonts w:ascii="Times New Roman" w:hAnsi="Times New Roman" w:cs="Times New Roman"/>
        </w:rPr>
        <w:t xml:space="preserve">UI-24: Display dentist’s follow as a list </w:t>
      </w:r>
    </w:p>
    <w:p w14:paraId="1E6C7F9B" w14:textId="14F5C78C" w:rsidR="009D5FB7" w:rsidRDefault="009D5FB7" w:rsidP="009D5FB7">
      <w:r>
        <w:rPr>
          <w:rFonts w:ascii="Times New Roman" w:hAnsi="Times New Roman" w:cs="Times New Roman"/>
        </w:rPr>
        <w:t xml:space="preserve">UI-25: Patient input reply message from dentist follow up </w:t>
      </w:r>
    </w:p>
    <w:p w14:paraId="43682DC8" w14:textId="5958BB0A" w:rsidR="009D5FB7" w:rsidRDefault="009D5FB7" w:rsidP="009D5FB7">
      <w:r>
        <w:rPr>
          <w:rFonts w:ascii="Times New Roman" w:hAnsi="Times New Roman" w:cs="Times New Roman"/>
          <w:color w:val="auto"/>
          <w:szCs w:val="22"/>
        </w:rPr>
        <w:t>UI-26</w:t>
      </w:r>
      <w:r w:rsidRPr="00013039">
        <w:rPr>
          <w:rFonts w:ascii="Times New Roman" w:hAnsi="Times New Roman" w:cs="Times New Roman"/>
          <w:color w:val="auto"/>
          <w:szCs w:val="22"/>
        </w:rPr>
        <w:t xml:space="preserve">: Officer add patient appointment queue </w:t>
      </w:r>
    </w:p>
    <w:p w14:paraId="0EB12EA5" w14:textId="3C0C60D3" w:rsidR="009D5FB7" w:rsidRDefault="009D5FB7" w:rsidP="009D5FB7">
      <w:r>
        <w:rPr>
          <w:rFonts w:ascii="Times New Roman" w:hAnsi="Times New Roman" w:cs="Times New Roman"/>
        </w:rPr>
        <w:t xml:space="preserve">UI-27: Check patient appointment queue </w:t>
      </w:r>
    </w:p>
    <w:p w14:paraId="3E573361" w14:textId="41EB5199" w:rsidR="009D5FB7" w:rsidRDefault="009D5FB7" w:rsidP="009D5FB7">
      <w:r>
        <w:rPr>
          <w:rFonts w:ascii="Times New Roman" w:hAnsi="Times New Roman" w:cs="Times New Roman"/>
        </w:rPr>
        <w:t xml:space="preserve">UI-28: Display patient appointment queue </w:t>
      </w:r>
    </w:p>
    <w:p w14:paraId="325AD5FF" w14:textId="7BA63757" w:rsidR="009D5FB7" w:rsidRDefault="009D5FB7" w:rsidP="009D5FB7">
      <w:r>
        <w:rPr>
          <w:rFonts w:ascii="Times New Roman" w:hAnsi="Times New Roman" w:cs="Times New Roman"/>
          <w:color w:val="auto"/>
          <w:szCs w:val="22"/>
        </w:rPr>
        <w:t xml:space="preserve">UI-29: </w:t>
      </w:r>
      <w:r w:rsidRPr="00543F5E">
        <w:rPr>
          <w:rFonts w:ascii="Times New Roman" w:hAnsi="Times New Roman" w:cs="Times New Roman"/>
          <w:color w:val="auto"/>
          <w:szCs w:val="22"/>
        </w:rPr>
        <w:t>Reset patient appointment queue</w:t>
      </w:r>
    </w:p>
    <w:p w14:paraId="61D07598" w14:textId="32A5FFDD" w:rsidR="009D5FB7" w:rsidRDefault="009D5FB7" w:rsidP="009D5FB7">
      <w:r>
        <w:rPr>
          <w:rFonts w:ascii="Times New Roman" w:hAnsi="Times New Roman" w:cs="Times New Roman"/>
        </w:rPr>
        <w:t xml:space="preserve">UI-30: Officer add dental clinic information or promotion </w:t>
      </w:r>
    </w:p>
    <w:p w14:paraId="153C3FE2" w14:textId="2555937C" w:rsidR="009D5FB7" w:rsidRDefault="009D5FB7" w:rsidP="009D5FB7">
      <w:r>
        <w:rPr>
          <w:rFonts w:ascii="Times New Roman" w:hAnsi="Times New Roman" w:cs="Times New Roman"/>
        </w:rPr>
        <w:t xml:space="preserve">UI-31: Officer </w:t>
      </w:r>
      <w:proofErr w:type="gramStart"/>
      <w:r>
        <w:rPr>
          <w:rFonts w:ascii="Times New Roman" w:hAnsi="Times New Roman" w:cs="Times New Roman"/>
        </w:rPr>
        <w:t>edit</w:t>
      </w:r>
      <w:proofErr w:type="gramEnd"/>
      <w:r>
        <w:rPr>
          <w:rFonts w:ascii="Times New Roman" w:hAnsi="Times New Roman" w:cs="Times New Roman"/>
        </w:rPr>
        <w:t xml:space="preserve"> dental clinic information or promotion </w:t>
      </w:r>
    </w:p>
    <w:p w14:paraId="436B77A6" w14:textId="5F07B97D" w:rsidR="009D5FB7" w:rsidRDefault="009D5FB7" w:rsidP="009D5FB7">
      <w:r>
        <w:rPr>
          <w:rFonts w:ascii="Times New Roman" w:hAnsi="Times New Roman" w:cs="Times New Roman"/>
        </w:rPr>
        <w:t xml:space="preserve">UI-32: Display all dental clinic information and promotion as a list </w:t>
      </w:r>
    </w:p>
    <w:p w14:paraId="0CD9FE23" w14:textId="4663C827" w:rsidR="009D5FB7" w:rsidRDefault="009D5FB7" w:rsidP="009D5FB7">
      <w:r>
        <w:rPr>
          <w:rFonts w:ascii="Times New Roman" w:hAnsi="Times New Roman" w:cs="Times New Roman"/>
        </w:rPr>
        <w:t xml:space="preserve">UI-33: Officer add dental treatment </w:t>
      </w:r>
    </w:p>
    <w:p w14:paraId="21F74E99" w14:textId="7D024E8A" w:rsidR="009D5FB7" w:rsidRDefault="009D5FB7" w:rsidP="009D5FB7">
      <w:r>
        <w:rPr>
          <w:rFonts w:ascii="Times New Roman" w:hAnsi="Times New Roman" w:cs="Times New Roman"/>
        </w:rPr>
        <w:t xml:space="preserve">UI-34: Officer </w:t>
      </w:r>
      <w:proofErr w:type="gramStart"/>
      <w:r>
        <w:rPr>
          <w:rFonts w:ascii="Times New Roman" w:hAnsi="Times New Roman" w:cs="Times New Roman"/>
        </w:rPr>
        <w:t>edit</w:t>
      </w:r>
      <w:proofErr w:type="gramEnd"/>
      <w:r>
        <w:rPr>
          <w:rFonts w:ascii="Times New Roman" w:hAnsi="Times New Roman" w:cs="Times New Roman"/>
        </w:rPr>
        <w:t xml:space="preserve"> dental treatment </w:t>
      </w:r>
    </w:p>
    <w:p w14:paraId="278EFACE" w14:textId="5C8C042F" w:rsidR="009D5FB7" w:rsidRDefault="009D5FB7" w:rsidP="009D5FB7">
      <w:r>
        <w:rPr>
          <w:rFonts w:ascii="Times New Roman" w:hAnsi="Times New Roman" w:cs="Times New Roman"/>
        </w:rPr>
        <w:t>UI-35: Display all dental treatment as a list</w:t>
      </w:r>
    </w:p>
    <w:p w14:paraId="333885A8" w14:textId="02896940" w:rsidR="009D5FB7" w:rsidRDefault="009D5FB7" w:rsidP="009D5FB7">
      <w:r>
        <w:rPr>
          <w:rFonts w:ascii="Times New Roman" w:hAnsi="Times New Roman" w:cs="Times New Roman"/>
        </w:rPr>
        <w:t xml:space="preserve">UI-36: Display information and promotion </w:t>
      </w:r>
    </w:p>
    <w:p w14:paraId="1A6C4930" w14:textId="6C977E7C" w:rsidR="009D5FB7" w:rsidRDefault="009D5FB7" w:rsidP="009D5FB7">
      <w:r>
        <w:rPr>
          <w:rFonts w:ascii="Times New Roman" w:hAnsi="Times New Roman" w:cs="Times New Roman"/>
        </w:rPr>
        <w:t xml:space="preserve">UI-37: Estimate the dental treatment cost </w:t>
      </w:r>
    </w:p>
    <w:p w14:paraId="47407108" w14:textId="0ADC4AC5" w:rsidR="009D5FB7" w:rsidRDefault="009D5FB7" w:rsidP="009D5FB7">
      <w:r>
        <w:rPr>
          <w:rFonts w:ascii="Times New Roman" w:hAnsi="Times New Roman" w:cs="Times New Roman"/>
        </w:rPr>
        <w:t xml:space="preserve">UI-38: View the QR code and patient’s information in mobile application </w:t>
      </w:r>
    </w:p>
    <w:p w14:paraId="0E3D1B66" w14:textId="402D2B60" w:rsidR="009D5FB7" w:rsidRDefault="009D5FB7" w:rsidP="009D5FB7">
      <w:r>
        <w:rPr>
          <w:rFonts w:ascii="Times New Roman" w:hAnsi="Times New Roman" w:cs="Times New Roman"/>
        </w:rPr>
        <w:t>UI-39: View dentist follow up message in mobile application</w:t>
      </w:r>
    </w:p>
    <w:p w14:paraId="5950C336" w14:textId="1FE5EA7A" w:rsidR="009D5FB7" w:rsidRDefault="009D5FB7" w:rsidP="009D5FB7">
      <w:r>
        <w:rPr>
          <w:rFonts w:ascii="Times New Roman" w:hAnsi="Times New Roman" w:cs="Times New Roman"/>
        </w:rPr>
        <w:t>UI-40: Selects the dentist message to answer</w:t>
      </w:r>
    </w:p>
    <w:p w14:paraId="0A5DE070" w14:textId="526113AD" w:rsidR="009D5FB7" w:rsidRDefault="009D5FB7" w:rsidP="009D5FB7">
      <w:r>
        <w:rPr>
          <w:rFonts w:ascii="Times New Roman" w:hAnsi="Times New Roman" w:cs="Times New Roman"/>
        </w:rPr>
        <w:t xml:space="preserve">UI-41: Input answer into the follow up form </w:t>
      </w:r>
    </w:p>
    <w:p w14:paraId="4E77D8CA" w14:textId="713CA704" w:rsidR="009D5FB7" w:rsidRDefault="009D5FB7" w:rsidP="009D5FB7">
      <w:r>
        <w:rPr>
          <w:rFonts w:ascii="Times New Roman" w:hAnsi="Times New Roman" w:cs="Times New Roman"/>
        </w:rPr>
        <w:t>UI-42: Estimate the dental treatment cost</w:t>
      </w:r>
    </w:p>
    <w:p w14:paraId="6DECD399" w14:textId="3EE0361F" w:rsidR="00FB25D7" w:rsidRPr="00682485" w:rsidRDefault="009D5FB7" w:rsidP="00FB25D7">
      <w:r>
        <w:rPr>
          <w:rFonts w:ascii="Times New Roman" w:hAnsi="Times New Roman" w:cs="Times New Roman"/>
        </w:rPr>
        <w:t xml:space="preserve">UI-43: View the dental clinic information and promotion </w:t>
      </w:r>
    </w:p>
    <w:p w14:paraId="317E79F6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C19A310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5E918EB4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11C6CD4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0A87C7E7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60C95F4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7BE16B7B" w14:textId="77777777" w:rsidR="00FB25D7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CAD70E9" w14:textId="77777777" w:rsidR="00FB25D7" w:rsidRDefault="00FB25D7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  <w:sectPr w:rsidR="00FB25D7" w:rsidSect="00436E26">
          <w:pgSz w:w="11900" w:h="16840" w:code="9"/>
          <w:pgMar w:top="1440" w:right="1797" w:bottom="1440" w:left="1797" w:header="709" w:footer="709" w:gutter="0"/>
          <w:cols w:space="708"/>
          <w:docGrid w:linePitch="360"/>
        </w:sectPr>
      </w:pPr>
    </w:p>
    <w:p w14:paraId="27F42451" w14:textId="32D5ED72" w:rsidR="009F2001" w:rsidRDefault="009F2001" w:rsidP="009F2001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7" w:name="_Toc401733854"/>
      <w:r>
        <w:rPr>
          <w:rFonts w:ascii="Times" w:hAnsi="Times"/>
          <w:color w:val="000000" w:themeColor="text1"/>
          <w:sz w:val="28"/>
          <w:lang w:bidi="ar-SA"/>
        </w:rPr>
        <w:lastRenderedPageBreak/>
        <w:t>4.7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System Test Case</w:t>
      </w:r>
      <w:bookmarkEnd w:id="37"/>
    </w:p>
    <w:p w14:paraId="5C21FAEF" w14:textId="77777777" w:rsidR="009F2001" w:rsidRPr="0078292C" w:rsidRDefault="009F2001" w:rsidP="009F2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14:paraId="1EA495EB" w14:textId="77777777" w:rsidR="009F2001" w:rsidRPr="00BA36E9" w:rsidRDefault="009F2001" w:rsidP="009F2001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38" w:name="_Toc401733855"/>
      <w:r w:rsidRPr="00BA36E9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STC-32: </w:t>
      </w:r>
      <w:r w:rsidRPr="0081308A">
        <w:rPr>
          <w:rFonts w:ascii="Times New Roman" w:hAnsi="Times New Roman" w:cs="Times New Roman"/>
          <w:b w:val="0"/>
          <w:color w:val="auto"/>
          <w:sz w:val="24"/>
          <w:szCs w:val="24"/>
          <w:highlight w:val="green"/>
        </w:rPr>
        <w:t>Patient can use the QR code to identify his/herself</w:t>
      </w:r>
      <w:bookmarkEnd w:id="38"/>
      <w:r w:rsidRPr="00BA36E9">
        <w:rPr>
          <w:rFonts w:ascii="Times New Roman" w:hAnsi="Times New Roman" w:cs="Times New Roman"/>
          <w:color w:val="auto"/>
          <w:sz w:val="24"/>
          <w:szCs w:val="24"/>
          <w:highlight w:val="green"/>
        </w:rPr>
        <w:t xml:space="preserve">  </w:t>
      </w:r>
    </w:p>
    <w:p w14:paraId="2B180BD9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STC-33: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Dentist can view his/her patient follow up message as a list in follow up page</w:t>
      </w:r>
    </w:p>
    <w:p w14:paraId="548B5581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STC-34: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Dentist can ask his/her patient follow up message in follow up page</w:t>
      </w:r>
    </w:p>
    <w:p w14:paraId="005C0F42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STC-35: </w:t>
      </w:r>
      <w:r w:rsidRPr="00BA36E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</w:t>
      </w:r>
      <w:r w:rsidRPr="0081308A">
        <w:rPr>
          <w:rFonts w:ascii="Times New Roman" w:hAnsi="Times New Roman" w:cs="Times New Roman"/>
          <w:sz w:val="24"/>
          <w:szCs w:val="24"/>
          <w:highlight w:val="yellow"/>
        </w:rPr>
        <w:t>Patient can view his/her dentist follow up message as a list in follow up page in the website</w:t>
      </w:r>
    </w:p>
    <w:p w14:paraId="66C1FED6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STC-36):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Patient can answer his/her dentist follow up message as a list in follow up page in the website</w:t>
      </w:r>
    </w:p>
    <w:p w14:paraId="3B5A49DC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STC-37: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Patient can view his/her dentist follow up message as a list in follow up page in the mobile application</w:t>
      </w:r>
    </w:p>
    <w:p w14:paraId="11D0574A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STC-38: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Patient can answer his/her dentist follows up message in follow up</w:t>
      </w:r>
      <w:r w:rsidRPr="008130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page in mobile application</w:t>
      </w:r>
    </w:p>
    <w:p w14:paraId="00B1679C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STC-39: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Patient can view the dental clinic information and promotion in the website</w:t>
      </w:r>
    </w:p>
    <w:p w14:paraId="30E08837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STC-40: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Patient can view the dental clinic information and promotion in mobile application</w:t>
      </w:r>
    </w:p>
    <w:p w14:paraId="30D676D5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STC-41: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Officer can add the information to the database</w:t>
      </w:r>
    </w:p>
    <w:p w14:paraId="2E9987FC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STC-42: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Officer can edit the dental clinic information in the database</w:t>
      </w:r>
    </w:p>
    <w:p w14:paraId="53028C06" w14:textId="77777777" w:rsidR="009F2001" w:rsidRPr="0081308A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STC-43: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Officer can delete the dental clinic information from the database</w:t>
      </w:r>
    </w:p>
    <w:p w14:paraId="23C2B097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STC-44: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Visitor can view the dental clinic information and promotion</w:t>
      </w:r>
    </w:p>
    <w:p w14:paraId="7EFD49F3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STC-45: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Patient can select the dental treatment to estimate the cost by </w:t>
      </w:r>
      <w:proofErr w:type="gramStart"/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him/herself</w:t>
      </w:r>
      <w:proofErr w:type="gramEnd"/>
    </w:p>
    <w:p w14:paraId="560AD8DA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>STC-46</w:t>
      </w:r>
      <w:r w:rsidRPr="0081308A">
        <w:rPr>
          <w:rFonts w:ascii="Times New Roman" w:eastAsiaTheme="minorEastAsia" w:hAnsi="Times New Roman" w:cs="Times New Roman"/>
          <w:bCs/>
          <w:color w:val="auto"/>
          <w:sz w:val="24"/>
          <w:szCs w:val="24"/>
          <w:lang w:bidi="ar-SA"/>
        </w:rPr>
        <w:t xml:space="preserve">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Patient can select the dental treatment to estimate the cost by </w:t>
      </w:r>
      <w:proofErr w:type="gramStart"/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him/herself</w:t>
      </w:r>
      <w:proofErr w:type="gramEnd"/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in the mobile application</w:t>
      </w:r>
    </w:p>
    <w:p w14:paraId="792DFA7C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STC-47: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Visitor can select the dental treatment to estimate the cost by </w:t>
      </w:r>
      <w:proofErr w:type="gramStart"/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him/herself</w:t>
      </w:r>
      <w:proofErr w:type="gramEnd"/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  in the website</w:t>
      </w:r>
    </w:p>
    <w:p w14:paraId="73EF5856" w14:textId="77777777" w:rsidR="009F2001" w:rsidRPr="00BA36E9" w:rsidRDefault="009F2001" w:rsidP="009F2001">
      <w:pPr>
        <w:rPr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STC-48: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Officer can add dental treatment information including the detail and cost into the database</w:t>
      </w:r>
    </w:p>
    <w:p w14:paraId="401CCDA8" w14:textId="77777777" w:rsidR="009F2001" w:rsidRPr="00BA36E9" w:rsidRDefault="009F2001" w:rsidP="009F20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36E9">
        <w:rPr>
          <w:rFonts w:ascii="Times New Roman" w:eastAsiaTheme="minorEastAsia" w:hAnsi="Times New Roman" w:cs="Times New Roman"/>
          <w:b/>
          <w:bCs/>
          <w:color w:val="auto"/>
          <w:sz w:val="24"/>
          <w:szCs w:val="24"/>
          <w:lang w:bidi="ar-SA"/>
        </w:rPr>
        <w:t xml:space="preserve">STC-49: </w:t>
      </w:r>
      <w:r w:rsidRPr="0081308A">
        <w:rPr>
          <w:rFonts w:ascii="Times New Roman" w:hAnsi="Times New Roman" w:cs="Times New Roman"/>
          <w:bCs/>
          <w:sz w:val="24"/>
          <w:szCs w:val="24"/>
          <w:highlight w:val="yellow"/>
        </w:rPr>
        <w:t>Officer can edit dental treatment information including the detail and cost in the database</w:t>
      </w:r>
    </w:p>
    <w:p w14:paraId="2C0A8DF5" w14:textId="77777777" w:rsidR="009F2001" w:rsidRPr="00BA36E9" w:rsidRDefault="009F2001" w:rsidP="009F2001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A36E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STC-50: </w:t>
      </w:r>
      <w:r w:rsidRPr="0081308A">
        <w:rPr>
          <w:rFonts w:ascii="Times New Roman" w:hAnsi="Times New Roman" w:cs="Times New Roman"/>
          <w:sz w:val="24"/>
          <w:szCs w:val="24"/>
          <w:highlight w:val="yellow"/>
        </w:rPr>
        <w:t>Officer can delete dental treatment information from the database</w:t>
      </w:r>
    </w:p>
    <w:p w14:paraId="2BF4C75F" w14:textId="77777777" w:rsidR="009F2001" w:rsidRPr="00BA36E9" w:rsidRDefault="009F2001" w:rsidP="009F2001">
      <w:pPr>
        <w:rPr>
          <w:sz w:val="24"/>
          <w:szCs w:val="24"/>
        </w:rPr>
      </w:pPr>
    </w:p>
    <w:p w14:paraId="68915968" w14:textId="77777777" w:rsidR="009F2001" w:rsidRPr="00BA36E9" w:rsidRDefault="009F2001" w:rsidP="009F2001">
      <w:pPr>
        <w:rPr>
          <w:sz w:val="24"/>
          <w:szCs w:val="24"/>
          <w:lang w:bidi="ar-SA"/>
        </w:rPr>
      </w:pPr>
    </w:p>
    <w:p w14:paraId="2B1FD914" w14:textId="77777777" w:rsidR="009F2001" w:rsidRPr="00BA36E9" w:rsidRDefault="009F2001" w:rsidP="009F2001">
      <w:pPr>
        <w:rPr>
          <w:sz w:val="24"/>
          <w:szCs w:val="24"/>
          <w:lang w:bidi="ar-SA"/>
        </w:rPr>
      </w:pPr>
    </w:p>
    <w:p w14:paraId="7FD79620" w14:textId="77777777" w:rsidR="009F2001" w:rsidRDefault="009F2001" w:rsidP="009F2001">
      <w:pPr>
        <w:rPr>
          <w:lang w:bidi="ar-SA"/>
        </w:rPr>
      </w:pPr>
    </w:p>
    <w:p w14:paraId="0CA73CDE" w14:textId="77777777" w:rsidR="009F2001" w:rsidRDefault="009F2001" w:rsidP="009F2001">
      <w:pPr>
        <w:rPr>
          <w:lang w:bidi="ar-SA"/>
        </w:rPr>
      </w:pPr>
    </w:p>
    <w:p w14:paraId="06D6D237" w14:textId="77777777" w:rsidR="009F2001" w:rsidRDefault="009F2001" w:rsidP="009F2001">
      <w:pPr>
        <w:rPr>
          <w:lang w:bidi="ar-SA"/>
        </w:rPr>
      </w:pPr>
    </w:p>
    <w:p w14:paraId="21EF2080" w14:textId="77777777" w:rsidR="00FB25D7" w:rsidRDefault="00FB25D7" w:rsidP="00FB25D7">
      <w:pPr>
        <w:rPr>
          <w:lang w:bidi="ar-SA"/>
        </w:rPr>
      </w:pPr>
    </w:p>
    <w:p w14:paraId="6DBE8891" w14:textId="77777777" w:rsidR="00FB25D7" w:rsidRDefault="00FB25D7" w:rsidP="00FB25D7">
      <w:pPr>
        <w:rPr>
          <w:lang w:bidi="ar-SA"/>
        </w:rPr>
      </w:pPr>
    </w:p>
    <w:p w14:paraId="418A1A1D" w14:textId="77777777" w:rsidR="00FB25D7" w:rsidRDefault="00FB25D7" w:rsidP="00FB25D7">
      <w:pPr>
        <w:rPr>
          <w:lang w:bidi="ar-SA"/>
        </w:rPr>
      </w:pPr>
    </w:p>
    <w:p w14:paraId="6A1892B0" w14:textId="77777777" w:rsidR="00FB25D7" w:rsidRDefault="00FB25D7" w:rsidP="00FB25D7">
      <w:pPr>
        <w:rPr>
          <w:lang w:bidi="ar-SA"/>
        </w:rPr>
      </w:pPr>
    </w:p>
    <w:p w14:paraId="4BC06711" w14:textId="10B45611" w:rsidR="00FB25D7" w:rsidRDefault="00FB25D7" w:rsidP="00FB25D7">
      <w:pPr>
        <w:pStyle w:val="Heading3"/>
        <w:rPr>
          <w:rFonts w:ascii="Times" w:hAnsi="Times"/>
          <w:color w:val="000000" w:themeColor="text1"/>
          <w:sz w:val="28"/>
          <w:lang w:bidi="ar-SA"/>
        </w:rPr>
      </w:pPr>
      <w:bookmarkStart w:id="39" w:name="_Toc401733856"/>
      <w:r w:rsidRPr="0094237D">
        <w:rPr>
          <w:rFonts w:ascii="Times" w:hAnsi="Times"/>
          <w:color w:val="000000" w:themeColor="text1"/>
          <w:sz w:val="28"/>
          <w:lang w:bidi="ar-SA"/>
        </w:rPr>
        <w:lastRenderedPageBreak/>
        <w:t>4</w:t>
      </w:r>
      <w:r w:rsidR="009F2001">
        <w:rPr>
          <w:rFonts w:ascii="Times" w:hAnsi="Times"/>
          <w:color w:val="000000" w:themeColor="text1"/>
          <w:sz w:val="28"/>
          <w:lang w:bidi="ar-SA"/>
        </w:rPr>
        <w:t>.8</w:t>
      </w:r>
      <w:r>
        <w:rPr>
          <w:rFonts w:ascii="Times" w:hAnsi="Times"/>
          <w:color w:val="000000" w:themeColor="text1"/>
          <w:sz w:val="28"/>
          <w:lang w:bidi="ar-SA"/>
        </w:rPr>
        <w:t xml:space="preserve"> Unit</w:t>
      </w:r>
      <w:r w:rsidRPr="0094237D">
        <w:rPr>
          <w:rFonts w:ascii="Times" w:hAnsi="Times"/>
          <w:color w:val="000000" w:themeColor="text1"/>
          <w:sz w:val="28"/>
          <w:lang w:bidi="ar-SA"/>
        </w:rPr>
        <w:t xml:space="preserve"> Test Case</w:t>
      </w:r>
      <w:bookmarkEnd w:id="39"/>
    </w:p>
    <w:p w14:paraId="2F3EDE0E" w14:textId="77777777" w:rsidR="00FB25D7" w:rsidRPr="00B25D92" w:rsidRDefault="00FB25D7" w:rsidP="00FB25D7">
      <w:pPr>
        <w:rPr>
          <w:lang w:bidi="ar-SA"/>
        </w:rPr>
      </w:pPr>
    </w:p>
    <w:p w14:paraId="6B0D5DF2" w14:textId="074BCF31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UTC-25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testp_getAllTreatment</w:t>
      </w:r>
      <w:proofErr w:type="spellEnd"/>
    </w:p>
    <w:p w14:paraId="7AD9F4E9" w14:textId="5C9211DE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UTC-26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testp_calculate</w:t>
      </w:r>
      <w:proofErr w:type="spellEnd"/>
    </w:p>
    <w:p w14:paraId="16959358" w14:textId="0BDBD82E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UTC-27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testp_get_information</w:t>
      </w:r>
      <w:proofErr w:type="spellEnd"/>
    </w:p>
    <w:p w14:paraId="034264D3" w14:textId="1EE574F8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UTC-28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testp_viewFollowUpByQid</w:t>
      </w:r>
      <w:proofErr w:type="spellEnd"/>
    </w:p>
    <w:p w14:paraId="25229B91" w14:textId="1A05EAB7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UTC-29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testp_answer_data</w:t>
      </w:r>
      <w:proofErr w:type="spellEnd"/>
    </w:p>
    <w:p w14:paraId="3BB6C3E6" w14:textId="512435E6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UTC-30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testp_view_follow_up</w:t>
      </w:r>
      <w:proofErr w:type="spellEnd"/>
    </w:p>
    <w:p w14:paraId="6D861E33" w14:textId="7C34861F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UTC-31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testp_view_detail</w:t>
      </w:r>
      <w:proofErr w:type="spellEnd"/>
    </w:p>
    <w:p w14:paraId="4D418DF3" w14:textId="51F4F339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UTC-32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testd_get_p_db</w:t>
      </w:r>
      <w:proofErr w:type="spellEnd"/>
    </w:p>
    <w:p w14:paraId="66EF9431" w14:textId="1D17046C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UTC-33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</w:t>
      </w:r>
      <w:proofErr w:type="spellEnd"/>
    </w:p>
    <w:p w14:paraId="101511BE" w14:textId="0FAE307D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UTC-34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testd_follow_up_data</w:t>
      </w:r>
      <w:proofErr w:type="spellEnd"/>
    </w:p>
    <w:p w14:paraId="135655C1" w14:textId="5C7CF578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UTC-35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testd_getAllReply</w:t>
      </w:r>
      <w:proofErr w:type="spellEnd"/>
    </w:p>
    <w:p w14:paraId="72249BA3" w14:textId="322B9AA9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UTC-36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testo_addDentalTreatment</w:t>
      </w:r>
      <w:proofErr w:type="spellEnd"/>
    </w:p>
    <w:p w14:paraId="0173A3D8" w14:textId="269867E9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UTC-37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</w:t>
      </w:r>
      <w:proofErr w:type="spellEnd"/>
    </w:p>
    <w:p w14:paraId="4C615109" w14:textId="43977B09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UTC-38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testo_editDentalTreatment_data</w:t>
      </w:r>
      <w:proofErr w:type="spellEnd"/>
    </w:p>
    <w:p w14:paraId="4C6EAF9F" w14:textId="3708C3AA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UTC-39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testo_deleteDentalTreatment</w:t>
      </w:r>
      <w:proofErr w:type="spellEnd"/>
    </w:p>
    <w:p w14:paraId="4D543489" w14:textId="3BDB4A04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UTC-40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testo_get_treatment</w:t>
      </w:r>
      <w:proofErr w:type="spellEnd"/>
    </w:p>
    <w:p w14:paraId="32705A71" w14:textId="061E8F7A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UTC-41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testo_add_information</w:t>
      </w:r>
      <w:proofErr w:type="spellEnd"/>
    </w:p>
    <w:p w14:paraId="1B4A5F65" w14:textId="1E650C98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UTC-42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</w:t>
      </w:r>
      <w:proofErr w:type="spellEnd"/>
    </w:p>
    <w:p w14:paraId="0F3A5DF7" w14:textId="52D96AF4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UTC-43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testo_edit_info_data</w:t>
      </w:r>
      <w:proofErr w:type="spellEnd"/>
    </w:p>
    <w:p w14:paraId="4D339004" w14:textId="17DA5B1C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UTC-44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testo_delete_info</w:t>
      </w:r>
      <w:proofErr w:type="spellEnd"/>
    </w:p>
    <w:p w14:paraId="4E28C7A3" w14:textId="2CD326E2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UTC-45: </w:t>
      </w:r>
      <w:proofErr w:type="spellStart"/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testo_get_information</w:t>
      </w:r>
      <w:proofErr w:type="spellEnd"/>
    </w:p>
    <w:p w14:paraId="0D7F9E6C" w14:textId="07F80D9C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UTC-46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testo_check_time</w:t>
      </w:r>
      <w:proofErr w:type="spellEnd"/>
    </w:p>
    <w:p w14:paraId="73ED3F6B" w14:textId="5852A9EC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UTC-47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testo_add_queue</w:t>
      </w:r>
      <w:proofErr w:type="spellEnd"/>
    </w:p>
    <w:p w14:paraId="6FA6CFD3" w14:textId="4661A2F3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UTC-48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testo_reset_queue</w:t>
      </w:r>
      <w:proofErr w:type="spellEnd"/>
    </w:p>
    <w:p w14:paraId="6D7FB77A" w14:textId="7EEA123E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UTC-49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testpMobile_getAllTreatment</w:t>
      </w:r>
      <w:proofErr w:type="spellEnd"/>
    </w:p>
    <w:p w14:paraId="57AEBDD4" w14:textId="242D36DF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UTC-50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testpMobile_calculate</w:t>
      </w:r>
      <w:proofErr w:type="spellEnd"/>
    </w:p>
    <w:p w14:paraId="65B54741" w14:textId="68583A8F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UTC-51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testpMobile_get_information</w:t>
      </w:r>
      <w:proofErr w:type="spellEnd"/>
    </w:p>
    <w:p w14:paraId="767B6F43" w14:textId="1ABEA21A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UTC-52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testpMobile_viewFollowUpByQid</w:t>
      </w:r>
      <w:proofErr w:type="spellEnd"/>
    </w:p>
    <w:p w14:paraId="786857B2" w14:textId="1A4A0B17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UTC-53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_answer_data</w:t>
      </w:r>
      <w:proofErr w:type="spellEnd"/>
    </w:p>
    <w:p w14:paraId="55F93954" w14:textId="5A7BDD85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UTC-54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testpMobile_view_follow_up</w:t>
      </w:r>
      <w:proofErr w:type="spellEnd"/>
    </w:p>
    <w:p w14:paraId="55193A7C" w14:textId="387EAA61" w:rsidR="003B41F6" w:rsidRDefault="003B41F6" w:rsidP="003B41F6"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UTC-55</w:t>
      </w:r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Pr="006C1FE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testpMobile_view_detail</w:t>
      </w:r>
      <w:proofErr w:type="spellEnd"/>
    </w:p>
    <w:p w14:paraId="19D981A0" w14:textId="77777777" w:rsidR="00FB25D7" w:rsidRPr="004D65AB" w:rsidRDefault="00FB25D7" w:rsidP="00FB25D7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14:paraId="484E95FD" w14:textId="77777777" w:rsidR="00FB25D7" w:rsidRDefault="00FB25D7" w:rsidP="00FB25D7"/>
    <w:p w14:paraId="54432D37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302A7B03" w14:textId="77777777" w:rsidR="004D65AB" w:rsidRDefault="004D65AB" w:rsidP="00D4096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32"/>
          <w:szCs w:val="32"/>
          <w:lang w:bidi="ar-SA"/>
        </w:rPr>
      </w:pPr>
    </w:p>
    <w:p w14:paraId="152D70E3" w14:textId="77777777" w:rsidR="00146397" w:rsidRDefault="00146397" w:rsidP="00D4096A">
      <w:pPr>
        <w:pStyle w:val="Heading3"/>
        <w:rPr>
          <w:rFonts w:ascii="Times" w:hAnsi="Times"/>
          <w:color w:val="000000" w:themeColor="text1"/>
          <w:sz w:val="28"/>
          <w:lang w:bidi="ar-SA"/>
        </w:rPr>
        <w:sectPr w:rsidR="00146397" w:rsidSect="00436E26">
          <w:pgSz w:w="11900" w:h="16840" w:code="9"/>
          <w:pgMar w:top="1440" w:right="1797" w:bottom="1440" w:left="1797" w:header="709" w:footer="709" w:gutter="0"/>
          <w:cols w:space="708"/>
          <w:docGrid w:linePitch="360"/>
        </w:sectPr>
      </w:pPr>
    </w:p>
    <w:p w14:paraId="2686DE39" w14:textId="77777777" w:rsidR="00315944" w:rsidRDefault="00315944" w:rsidP="00D4096A">
      <w:pPr>
        <w:pStyle w:val="Heading1"/>
      </w:pPr>
    </w:p>
    <w:sectPr w:rsidR="00315944" w:rsidSect="00436E26">
      <w:pgSz w:w="11900" w:h="16840" w:code="9"/>
      <w:pgMar w:top="1440" w:right="1797" w:bottom="1440" w:left="179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3AB43" w14:textId="77777777" w:rsidR="008F2A50" w:rsidRDefault="008F2A50">
      <w:pPr>
        <w:spacing w:line="240" w:lineRule="auto"/>
      </w:pPr>
      <w:r>
        <w:separator/>
      </w:r>
    </w:p>
  </w:endnote>
  <w:endnote w:type="continuationSeparator" w:id="0">
    <w:p w14:paraId="0EF04ABE" w14:textId="77777777" w:rsidR="008F2A50" w:rsidRDefault="008F2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AD43DB" w:rsidRPr="00BE5695" w14:paraId="5C6560C1" w14:textId="77777777" w:rsidTr="00C80C3C">
      <w:tc>
        <w:tcPr>
          <w:tcW w:w="360" w:type="dxa"/>
          <w:shd w:val="clear" w:color="auto" w:fill="DBE5F1" w:themeFill="accent1" w:themeFillTint="33"/>
        </w:tcPr>
        <w:p w14:paraId="30A0A8AD" w14:textId="77777777" w:rsidR="00AD43DB" w:rsidRPr="00BE5695" w:rsidRDefault="00AD43DB" w:rsidP="00C80C3C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1E73D2A9" w14:textId="77777777" w:rsidR="00AD43DB" w:rsidRPr="00BE5695" w:rsidRDefault="00AD43DB" w:rsidP="00C80C3C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6339814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383DB144" w14:textId="77777777" w:rsidR="00AD43DB" w:rsidRDefault="00AD43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51"/>
      <w:gridCol w:w="2671"/>
      <w:gridCol w:w="932"/>
      <w:gridCol w:w="1539"/>
      <w:gridCol w:w="1138"/>
      <w:gridCol w:w="1185"/>
    </w:tblGrid>
    <w:tr w:rsidR="00AD43DB" w:rsidRPr="00445E30" w14:paraId="6D758E59" w14:textId="77777777" w:rsidTr="00C80C3C">
      <w:tc>
        <w:tcPr>
          <w:tcW w:w="1101" w:type="dxa"/>
          <w:vAlign w:val="center"/>
        </w:tcPr>
        <w:p w14:paraId="225572F2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14:paraId="432767FC" w14:textId="77777777" w:rsidR="00AD43DB" w:rsidRPr="009E5764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14:paraId="59CCFF9E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14:paraId="28773EC5" w14:textId="77777777" w:rsidR="00AD43DB" w:rsidRPr="009E5764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14:paraId="01AFD467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14:paraId="517415CF" w14:textId="77777777" w:rsidR="00AD43DB" w:rsidRPr="00FB7C6B" w:rsidRDefault="00AD43DB" w:rsidP="00C80C3C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EC165D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AD43DB" w:rsidRPr="00445E30" w14:paraId="3EF1A1D9" w14:textId="77777777" w:rsidTr="00C80C3C">
      <w:tc>
        <w:tcPr>
          <w:tcW w:w="1101" w:type="dxa"/>
          <w:vAlign w:val="center"/>
        </w:tcPr>
        <w:p w14:paraId="51E2EF9B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14:paraId="0A0EF025" w14:textId="77777777" w:rsidR="00AD43DB" w:rsidRPr="009E5764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14:paraId="7A1F5EF4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14:paraId="208ABA97" w14:textId="77777777" w:rsidR="00AD43DB" w:rsidRPr="009E5764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14:paraId="052507C1" w14:textId="77777777" w:rsidR="00AD43DB" w:rsidRPr="00445E30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14:paraId="78A722DE" w14:textId="77777777" w:rsidR="00AD43DB" w:rsidRPr="009E5764" w:rsidRDefault="00AD43DB" w:rsidP="00C80C3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14:paraId="56DADDC5" w14:textId="77777777" w:rsidR="00AD43DB" w:rsidRDefault="00AD43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AD43DB" w:rsidRPr="00BE5695" w14:paraId="07BC1ACC" w14:textId="77777777" w:rsidTr="00697F12">
      <w:tc>
        <w:tcPr>
          <w:tcW w:w="360" w:type="dxa"/>
          <w:shd w:val="clear" w:color="auto" w:fill="DBE5F1" w:themeFill="accent1" w:themeFillTint="33"/>
        </w:tcPr>
        <w:p w14:paraId="1E6BB0C9" w14:textId="77777777" w:rsidR="00AD43DB" w:rsidRPr="00BE5695" w:rsidRDefault="00AD43DB" w:rsidP="00697F12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2469BE73" w14:textId="77777777" w:rsidR="00AD43DB" w:rsidRPr="00BE5695" w:rsidRDefault="00AD43DB" w:rsidP="00697F12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83908407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565CAF7E" w14:textId="77777777" w:rsidR="00AD43DB" w:rsidRDefault="00AD43D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43"/>
      <w:gridCol w:w="2641"/>
      <w:gridCol w:w="922"/>
      <w:gridCol w:w="1520"/>
      <w:gridCol w:w="1116"/>
      <w:gridCol w:w="1274"/>
    </w:tblGrid>
    <w:tr w:rsidR="00AD43DB" w:rsidRPr="00445E30" w14:paraId="463B25B8" w14:textId="77777777" w:rsidTr="00697F12">
      <w:tc>
        <w:tcPr>
          <w:tcW w:w="1101" w:type="dxa"/>
          <w:vAlign w:val="center"/>
        </w:tcPr>
        <w:p w14:paraId="795FC374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14:paraId="69DA2BA1" w14:textId="77777777" w:rsidR="00AD43DB" w:rsidRPr="009058BD" w:rsidRDefault="00AD43DB" w:rsidP="009058BD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14:paraId="71C8AE4E" w14:textId="24E4F1ED" w:rsidR="00AD43DB" w:rsidRPr="009E5764" w:rsidRDefault="00AD43DB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- ver1.0</w:t>
          </w:r>
        </w:p>
      </w:tc>
      <w:tc>
        <w:tcPr>
          <w:tcW w:w="992" w:type="dxa"/>
          <w:vAlign w:val="center"/>
        </w:tcPr>
        <w:p w14:paraId="3AD3D8FA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14:paraId="6C37C55C" w14:textId="77777777" w:rsidR="00AD43DB" w:rsidRPr="009E5764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14:paraId="329B52C2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14:paraId="0BC2AB88" w14:textId="77777777" w:rsidR="00AD43DB" w:rsidRPr="00FB7C6B" w:rsidRDefault="00AD43DB" w:rsidP="00697F12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F23185" w:rsidRPr="00F23185">
            <w:rPr>
              <w:rFonts w:ascii="Times New Roman" w:hAnsi="Times New Roman" w:cs="Angsana New"/>
              <w:bCs/>
              <w:noProof/>
              <w:sz w:val="14"/>
              <w:szCs w:val="14"/>
            </w:rPr>
            <w:t>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AD43DB" w:rsidRPr="00445E30" w14:paraId="1A3B8DFC" w14:textId="77777777" w:rsidTr="00697F12">
      <w:tc>
        <w:tcPr>
          <w:tcW w:w="1101" w:type="dxa"/>
          <w:vAlign w:val="center"/>
        </w:tcPr>
        <w:p w14:paraId="6622EF37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14:paraId="653FF5FB" w14:textId="77777777" w:rsidR="00AD43DB" w:rsidRPr="009E5764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992" w:type="dxa"/>
          <w:vAlign w:val="center"/>
        </w:tcPr>
        <w:p w14:paraId="61CC98B1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14:paraId="010A9778" w14:textId="06F046E1" w:rsidR="00AD43DB" w:rsidRPr="009E5764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10/21/2014</w:t>
          </w:r>
        </w:p>
      </w:tc>
      <w:tc>
        <w:tcPr>
          <w:tcW w:w="1276" w:type="dxa"/>
          <w:vAlign w:val="center"/>
        </w:tcPr>
        <w:p w14:paraId="0E618FEB" w14:textId="77777777" w:rsidR="00AD43DB" w:rsidRPr="00445E30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14:paraId="4FDADC20" w14:textId="41D9632A" w:rsidR="00AD43DB" w:rsidRPr="009E5764" w:rsidRDefault="00AD43DB" w:rsidP="00697F1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10/22/2014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79C2A9F3" w14:textId="77777777" w:rsidR="00AD43DB" w:rsidRDefault="00AD43D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page" w:tblpX="1609" w:tblpY="-89"/>
      <w:tblW w:w="0" w:type="auto"/>
      <w:tblLook w:val="04A0" w:firstRow="1" w:lastRow="0" w:firstColumn="1" w:lastColumn="0" w:noHBand="0" w:noVBand="1"/>
    </w:tblPr>
    <w:tblGrid>
      <w:gridCol w:w="1635"/>
      <w:gridCol w:w="4610"/>
      <w:gridCol w:w="1471"/>
      <w:gridCol w:w="2520"/>
      <w:gridCol w:w="1889"/>
      <w:gridCol w:w="2051"/>
    </w:tblGrid>
    <w:tr w:rsidR="00AD43DB" w:rsidRPr="00445E30" w14:paraId="17F7D219" w14:textId="77777777" w:rsidTr="00356A30">
      <w:trPr>
        <w:trHeight w:val="370"/>
      </w:trPr>
      <w:tc>
        <w:tcPr>
          <w:tcW w:w="1645" w:type="dxa"/>
          <w:vAlign w:val="center"/>
        </w:tcPr>
        <w:p w14:paraId="39D7AE84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14:paraId="224EDB2B" w14:textId="77777777" w:rsidR="00AD43DB" w:rsidRPr="009058BD" w:rsidRDefault="00AD43DB" w:rsidP="009058BD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14:paraId="463AB299" w14:textId="71F52CC9" w:rsidR="00AD43DB" w:rsidRPr="009E5764" w:rsidRDefault="00AD43DB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- </w:t>
          </w:r>
          <w:proofErr w:type="spellStart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0.</w:t>
          </w: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3</w:t>
          </w:r>
        </w:p>
      </w:tc>
      <w:tc>
        <w:tcPr>
          <w:tcW w:w="1482" w:type="dxa"/>
          <w:vAlign w:val="center"/>
        </w:tcPr>
        <w:p w14:paraId="54E27757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14:paraId="0F0923B1" w14:textId="77777777" w:rsidR="00AD43DB" w:rsidRPr="009E5764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14:paraId="6CAB0408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14:paraId="77C692BA" w14:textId="77777777" w:rsidR="00AD43DB" w:rsidRPr="00FB7C6B" w:rsidRDefault="00AD43DB" w:rsidP="00356A30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F23185" w:rsidRPr="00F23185">
            <w:rPr>
              <w:rFonts w:ascii="Times New Roman" w:hAnsi="Times New Roman" w:cs="Angsana New"/>
              <w:bCs/>
              <w:noProof/>
              <w:sz w:val="14"/>
              <w:szCs w:val="14"/>
            </w:rPr>
            <w:t>18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AD43DB" w:rsidRPr="00445E30" w14:paraId="3F28A10C" w14:textId="77777777" w:rsidTr="00356A30">
      <w:trPr>
        <w:trHeight w:val="391"/>
      </w:trPr>
      <w:tc>
        <w:tcPr>
          <w:tcW w:w="1645" w:type="dxa"/>
          <w:vAlign w:val="center"/>
        </w:tcPr>
        <w:p w14:paraId="1943CB8C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14:paraId="58E471C1" w14:textId="77777777" w:rsidR="00AD43DB" w:rsidRPr="009E5764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482" w:type="dxa"/>
          <w:vAlign w:val="center"/>
        </w:tcPr>
        <w:p w14:paraId="4EECE649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14:paraId="714B4AF2" w14:textId="6420A50D" w:rsidR="00AD43DB" w:rsidRPr="009E5764" w:rsidRDefault="00AD43DB" w:rsidP="009058BD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7/30/2014</w:t>
          </w:r>
        </w:p>
      </w:tc>
      <w:tc>
        <w:tcPr>
          <w:tcW w:w="1907" w:type="dxa"/>
          <w:vAlign w:val="center"/>
        </w:tcPr>
        <w:p w14:paraId="70870A3E" w14:textId="77777777" w:rsidR="00AD43DB" w:rsidRPr="00445E30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14:paraId="07A0CEC2" w14:textId="77777777" w:rsidR="00AD43DB" w:rsidRPr="009E5764" w:rsidRDefault="00AD43DB" w:rsidP="00356A30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14:paraId="14B72885" w14:textId="77777777" w:rsidR="00AD43DB" w:rsidRDefault="00AD43D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1" w:rightFromText="181" w:vertAnchor="text" w:horzAnchor="margin" w:tblpXSpec="center" w:tblpY="-90"/>
      <w:tblW w:w="0" w:type="auto"/>
      <w:tblLook w:val="04A0" w:firstRow="1" w:lastRow="0" w:firstColumn="1" w:lastColumn="0" w:noHBand="0" w:noVBand="1"/>
    </w:tblPr>
    <w:tblGrid>
      <w:gridCol w:w="1184"/>
      <w:gridCol w:w="2525"/>
      <w:gridCol w:w="1020"/>
      <w:gridCol w:w="1568"/>
      <w:gridCol w:w="1125"/>
      <w:gridCol w:w="1100"/>
    </w:tblGrid>
    <w:tr w:rsidR="00AD43DB" w:rsidRPr="00445E30" w14:paraId="3ED78255" w14:textId="77777777" w:rsidTr="00F00C45">
      <w:trPr>
        <w:trHeight w:val="370"/>
      </w:trPr>
      <w:tc>
        <w:tcPr>
          <w:tcW w:w="1184" w:type="dxa"/>
          <w:vAlign w:val="center"/>
        </w:tcPr>
        <w:p w14:paraId="26303528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525" w:type="dxa"/>
          <w:vAlign w:val="center"/>
        </w:tcPr>
        <w:p w14:paraId="227401FF" w14:textId="77777777" w:rsidR="00AD43DB" w:rsidRPr="009058BD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DCSS - Traceability Record</w:t>
          </w:r>
        </w:p>
        <w:p w14:paraId="577D4B88" w14:textId="74FAC672" w:rsidR="00AD43DB" w:rsidRPr="009E5764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- </w:t>
          </w:r>
          <w:proofErr w:type="spellStart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ver</w:t>
          </w:r>
          <w:proofErr w:type="spellEnd"/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 xml:space="preserve"> 0.</w:t>
          </w:r>
          <w:r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3</w:t>
          </w:r>
        </w:p>
      </w:tc>
      <w:tc>
        <w:tcPr>
          <w:tcW w:w="1020" w:type="dxa"/>
          <w:vAlign w:val="center"/>
        </w:tcPr>
        <w:p w14:paraId="7CC78D93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568" w:type="dxa"/>
          <w:vAlign w:val="center"/>
        </w:tcPr>
        <w:p w14:paraId="0E8F3332" w14:textId="77777777" w:rsidR="00AD43DB" w:rsidRPr="009E5764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125" w:type="dxa"/>
          <w:vAlign w:val="center"/>
        </w:tcPr>
        <w:p w14:paraId="26ABC322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100" w:type="dxa"/>
          <w:vAlign w:val="center"/>
        </w:tcPr>
        <w:p w14:paraId="2669AB25" w14:textId="77777777" w:rsidR="00AD43DB" w:rsidRPr="00FB7C6B" w:rsidRDefault="00AD43DB" w:rsidP="00F00C45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F23185" w:rsidRPr="00F23185">
            <w:rPr>
              <w:rFonts w:ascii="Times New Roman" w:hAnsi="Times New Roman" w:cs="Angsana New"/>
              <w:bCs/>
              <w:noProof/>
              <w:sz w:val="14"/>
              <w:szCs w:val="14"/>
            </w:rPr>
            <w:t>36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AD43DB" w:rsidRPr="00445E30" w14:paraId="183152E5" w14:textId="77777777" w:rsidTr="00F00C45">
      <w:trPr>
        <w:trHeight w:val="391"/>
      </w:trPr>
      <w:tc>
        <w:tcPr>
          <w:tcW w:w="1184" w:type="dxa"/>
          <w:vAlign w:val="center"/>
        </w:tcPr>
        <w:p w14:paraId="6CAFD330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525" w:type="dxa"/>
          <w:vAlign w:val="center"/>
        </w:tcPr>
        <w:p w14:paraId="3045D040" w14:textId="77777777" w:rsidR="00AD43DB" w:rsidRPr="009E5764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058BD">
            <w:rPr>
              <w:rFonts w:ascii="Times New Roman" w:hAnsi="Times New Roman" w:cs="Times New Roman"/>
              <w:bCs/>
              <w:color w:val="auto"/>
              <w:sz w:val="14"/>
              <w:szCs w:val="14"/>
            </w:rPr>
            <w:t>Traceability Record</w:t>
          </w:r>
        </w:p>
      </w:tc>
      <w:tc>
        <w:tcPr>
          <w:tcW w:w="1020" w:type="dxa"/>
          <w:vAlign w:val="center"/>
        </w:tcPr>
        <w:p w14:paraId="0152EBD0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568" w:type="dxa"/>
          <w:vAlign w:val="center"/>
        </w:tcPr>
        <w:p w14:paraId="652D45C1" w14:textId="22AE1CDF" w:rsidR="00AD43DB" w:rsidRPr="009E5764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7/30/2014</w:t>
          </w:r>
        </w:p>
      </w:tc>
      <w:tc>
        <w:tcPr>
          <w:tcW w:w="1125" w:type="dxa"/>
          <w:vAlign w:val="center"/>
        </w:tcPr>
        <w:p w14:paraId="14D9E9FD" w14:textId="77777777" w:rsidR="00AD43DB" w:rsidRPr="00445E30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100" w:type="dxa"/>
          <w:vAlign w:val="center"/>
        </w:tcPr>
        <w:p w14:paraId="06F24AEE" w14:textId="77777777" w:rsidR="00AD43DB" w:rsidRPr="009E5764" w:rsidRDefault="00AD43DB" w:rsidP="00F00C45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14:paraId="3745EB24" w14:textId="77777777" w:rsidR="00AD43DB" w:rsidRDefault="00AD43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501E6" w14:textId="77777777" w:rsidR="008F2A50" w:rsidRDefault="008F2A50">
      <w:pPr>
        <w:spacing w:line="240" w:lineRule="auto"/>
      </w:pPr>
      <w:r>
        <w:separator/>
      </w:r>
    </w:p>
  </w:footnote>
  <w:footnote w:type="continuationSeparator" w:id="0">
    <w:p w14:paraId="6176D789" w14:textId="77777777" w:rsidR="008F2A50" w:rsidRDefault="008F2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D4BE3" w14:textId="77777777" w:rsidR="00AD43DB" w:rsidRDefault="00AD43DB">
    <w:pPr>
      <w:pStyle w:val="Header"/>
    </w:pPr>
  </w:p>
  <w:p w14:paraId="6FA51F06" w14:textId="77777777" w:rsidR="00AD43DB" w:rsidRDefault="00AD43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E4457" w14:textId="77777777" w:rsidR="00AD43DB" w:rsidRDefault="00AD43DB">
    <w:pPr>
      <w:pStyle w:val="Header"/>
    </w:pPr>
  </w:p>
  <w:p w14:paraId="4160A84E" w14:textId="77777777" w:rsidR="00AD43DB" w:rsidRDefault="00AD43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0000012E">
      <w:start w:val="1"/>
      <w:numFmt w:val="bullet"/>
      <w:lvlText w:val="o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9C5D23"/>
    <w:multiLevelType w:val="hybridMultilevel"/>
    <w:tmpl w:val="C17E7DB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7639C"/>
    <w:multiLevelType w:val="hybridMultilevel"/>
    <w:tmpl w:val="56F8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D2E7C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E535A"/>
    <w:multiLevelType w:val="hybridMultilevel"/>
    <w:tmpl w:val="F46C815A"/>
    <w:lvl w:ilvl="0" w:tplc="FFFFFFFF">
      <w:numFmt w:val="decimal"/>
      <w:lvlText w:val="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B038F"/>
    <w:multiLevelType w:val="multilevel"/>
    <w:tmpl w:val="75C0C266"/>
    <w:lvl w:ilvl="0">
      <w:start w:val="1"/>
      <w:numFmt w:val="decimal"/>
      <w:lvlText w:val="%1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EastAsia" w:hAnsi="Times" w:cs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EastAsia" w:hAnsi="Times" w:cs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EastAsia" w:hAnsi="Times" w:cs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eastAsiaTheme="minorEastAsia" w:hAnsi="Times" w:cs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eastAsiaTheme="minorEastAsia" w:hAnsi="Times" w:cs="Times" w:hint="default"/>
      </w:rPr>
    </w:lvl>
  </w:abstractNum>
  <w:abstractNum w:abstractNumId="10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C514F"/>
    <w:multiLevelType w:val="hybridMultilevel"/>
    <w:tmpl w:val="1D88688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137C2"/>
    <w:multiLevelType w:val="hybridMultilevel"/>
    <w:tmpl w:val="AC76DEA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61066"/>
    <w:multiLevelType w:val="hybridMultilevel"/>
    <w:tmpl w:val="A018451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C30AC"/>
    <w:multiLevelType w:val="multilevel"/>
    <w:tmpl w:val="DEE82F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6">
    <w:nsid w:val="41F16B77"/>
    <w:multiLevelType w:val="hybridMultilevel"/>
    <w:tmpl w:val="1B8A024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46A9C"/>
    <w:multiLevelType w:val="hybridMultilevel"/>
    <w:tmpl w:val="40521932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15DF8"/>
    <w:multiLevelType w:val="hybridMultilevel"/>
    <w:tmpl w:val="62EA06B4"/>
    <w:lvl w:ilvl="0" w:tplc="8A707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6469D4"/>
    <w:multiLevelType w:val="hybridMultilevel"/>
    <w:tmpl w:val="762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55164"/>
    <w:multiLevelType w:val="multilevel"/>
    <w:tmpl w:val="4FD6173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5A036661"/>
    <w:multiLevelType w:val="hybridMultilevel"/>
    <w:tmpl w:val="DFB2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46B8E"/>
    <w:multiLevelType w:val="hybridMultilevel"/>
    <w:tmpl w:val="C6982C18"/>
    <w:lvl w:ilvl="0" w:tplc="000000C9">
      <w:start w:val="1"/>
      <w:numFmt w:val="bullet"/>
      <w:lvlText w:val=""/>
      <w:lvlJc w:val="left"/>
      <w:pPr>
        <w:ind w:left="1142" w:hanging="360"/>
      </w:p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3">
    <w:nsid w:val="5C1D18F7"/>
    <w:multiLevelType w:val="hybridMultilevel"/>
    <w:tmpl w:val="E80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D7878"/>
    <w:multiLevelType w:val="hybridMultilevel"/>
    <w:tmpl w:val="B004112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8D3DBC"/>
    <w:multiLevelType w:val="hybridMultilevel"/>
    <w:tmpl w:val="3E84D1DC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C77CDF"/>
    <w:multiLevelType w:val="hybridMultilevel"/>
    <w:tmpl w:val="19CE7794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756CA"/>
    <w:multiLevelType w:val="hybridMultilevel"/>
    <w:tmpl w:val="7252433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16"/>
  </w:num>
  <w:num w:numId="6">
    <w:abstractNumId w:val="25"/>
  </w:num>
  <w:num w:numId="7">
    <w:abstractNumId w:val="12"/>
  </w:num>
  <w:num w:numId="8">
    <w:abstractNumId w:val="11"/>
  </w:num>
  <w:num w:numId="9">
    <w:abstractNumId w:val="9"/>
  </w:num>
  <w:num w:numId="10">
    <w:abstractNumId w:val="18"/>
  </w:num>
  <w:num w:numId="11">
    <w:abstractNumId w:val="13"/>
  </w:num>
  <w:num w:numId="12">
    <w:abstractNumId w:val="6"/>
  </w:num>
  <w:num w:numId="13">
    <w:abstractNumId w:val="26"/>
  </w:num>
  <w:num w:numId="14">
    <w:abstractNumId w:val="27"/>
  </w:num>
  <w:num w:numId="15">
    <w:abstractNumId w:val="24"/>
  </w:num>
  <w:num w:numId="16">
    <w:abstractNumId w:val="4"/>
  </w:num>
  <w:num w:numId="17">
    <w:abstractNumId w:val="7"/>
  </w:num>
  <w:num w:numId="18">
    <w:abstractNumId w:val="14"/>
  </w:num>
  <w:num w:numId="19">
    <w:abstractNumId w:val="8"/>
  </w:num>
  <w:num w:numId="20">
    <w:abstractNumId w:val="10"/>
  </w:num>
  <w:num w:numId="21">
    <w:abstractNumId w:val="22"/>
  </w:num>
  <w:num w:numId="22">
    <w:abstractNumId w:val="17"/>
  </w:num>
  <w:num w:numId="23">
    <w:abstractNumId w:val="3"/>
  </w:num>
  <w:num w:numId="24">
    <w:abstractNumId w:val="21"/>
  </w:num>
  <w:num w:numId="25">
    <w:abstractNumId w:val="23"/>
  </w:num>
  <w:num w:numId="26">
    <w:abstractNumId w:val="19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AE"/>
    <w:rsid w:val="00013FE7"/>
    <w:rsid w:val="000334A1"/>
    <w:rsid w:val="00046989"/>
    <w:rsid w:val="00055E05"/>
    <w:rsid w:val="00057AD0"/>
    <w:rsid w:val="00080C73"/>
    <w:rsid w:val="00080CCF"/>
    <w:rsid w:val="000E50F4"/>
    <w:rsid w:val="000F43EA"/>
    <w:rsid w:val="000F57C9"/>
    <w:rsid w:val="00103770"/>
    <w:rsid w:val="00107495"/>
    <w:rsid w:val="00116D42"/>
    <w:rsid w:val="00124E96"/>
    <w:rsid w:val="001358EB"/>
    <w:rsid w:val="00140218"/>
    <w:rsid w:val="00146397"/>
    <w:rsid w:val="001463CF"/>
    <w:rsid w:val="0014774B"/>
    <w:rsid w:val="00174204"/>
    <w:rsid w:val="00175EC6"/>
    <w:rsid w:val="0017616E"/>
    <w:rsid w:val="0019330D"/>
    <w:rsid w:val="00196311"/>
    <w:rsid w:val="001B426B"/>
    <w:rsid w:val="001B42CF"/>
    <w:rsid w:val="001B53C0"/>
    <w:rsid w:val="001D3857"/>
    <w:rsid w:val="001E4396"/>
    <w:rsid w:val="002232A0"/>
    <w:rsid w:val="00227713"/>
    <w:rsid w:val="00240C99"/>
    <w:rsid w:val="00243448"/>
    <w:rsid w:val="00247E96"/>
    <w:rsid w:val="00251B6B"/>
    <w:rsid w:val="00252511"/>
    <w:rsid w:val="002778F4"/>
    <w:rsid w:val="00296AD1"/>
    <w:rsid w:val="002A6CC1"/>
    <w:rsid w:val="002B06FB"/>
    <w:rsid w:val="002B1DCB"/>
    <w:rsid w:val="002D311C"/>
    <w:rsid w:val="002D3FDA"/>
    <w:rsid w:val="002E5BF6"/>
    <w:rsid w:val="002F736D"/>
    <w:rsid w:val="00306A77"/>
    <w:rsid w:val="00315944"/>
    <w:rsid w:val="00325B5D"/>
    <w:rsid w:val="0033105A"/>
    <w:rsid w:val="003371B7"/>
    <w:rsid w:val="00354FA9"/>
    <w:rsid w:val="00356A30"/>
    <w:rsid w:val="0036336E"/>
    <w:rsid w:val="00380A49"/>
    <w:rsid w:val="00384610"/>
    <w:rsid w:val="003B41F6"/>
    <w:rsid w:val="003D7C61"/>
    <w:rsid w:val="00436E26"/>
    <w:rsid w:val="00442834"/>
    <w:rsid w:val="00443577"/>
    <w:rsid w:val="00444ED5"/>
    <w:rsid w:val="004457AE"/>
    <w:rsid w:val="00455D39"/>
    <w:rsid w:val="00456952"/>
    <w:rsid w:val="00477B00"/>
    <w:rsid w:val="00495C34"/>
    <w:rsid w:val="004A0B95"/>
    <w:rsid w:val="004B1737"/>
    <w:rsid w:val="004B3CDB"/>
    <w:rsid w:val="004C5C65"/>
    <w:rsid w:val="004C5DCE"/>
    <w:rsid w:val="004D6460"/>
    <w:rsid w:val="004D65AB"/>
    <w:rsid w:val="005076BF"/>
    <w:rsid w:val="00511BED"/>
    <w:rsid w:val="0051714D"/>
    <w:rsid w:val="00520F68"/>
    <w:rsid w:val="00521205"/>
    <w:rsid w:val="0052684D"/>
    <w:rsid w:val="00531C1A"/>
    <w:rsid w:val="00561AC9"/>
    <w:rsid w:val="00572250"/>
    <w:rsid w:val="00574942"/>
    <w:rsid w:val="00582AF8"/>
    <w:rsid w:val="005A64CB"/>
    <w:rsid w:val="005B3ED1"/>
    <w:rsid w:val="005D1209"/>
    <w:rsid w:val="005D5E17"/>
    <w:rsid w:val="005F05B1"/>
    <w:rsid w:val="00604304"/>
    <w:rsid w:val="00614333"/>
    <w:rsid w:val="00620177"/>
    <w:rsid w:val="00621894"/>
    <w:rsid w:val="0063004A"/>
    <w:rsid w:val="006514C5"/>
    <w:rsid w:val="00653BE7"/>
    <w:rsid w:val="00654318"/>
    <w:rsid w:val="00666D22"/>
    <w:rsid w:val="006730E1"/>
    <w:rsid w:val="006751FE"/>
    <w:rsid w:val="00682485"/>
    <w:rsid w:val="00683785"/>
    <w:rsid w:val="00694FFB"/>
    <w:rsid w:val="00697F12"/>
    <w:rsid w:val="006B0412"/>
    <w:rsid w:val="006B63F4"/>
    <w:rsid w:val="006D3564"/>
    <w:rsid w:val="006D79D0"/>
    <w:rsid w:val="006E70EE"/>
    <w:rsid w:val="00701657"/>
    <w:rsid w:val="00702846"/>
    <w:rsid w:val="00733129"/>
    <w:rsid w:val="00747119"/>
    <w:rsid w:val="0075193B"/>
    <w:rsid w:val="00760181"/>
    <w:rsid w:val="00770C84"/>
    <w:rsid w:val="00771453"/>
    <w:rsid w:val="007758DC"/>
    <w:rsid w:val="007828B0"/>
    <w:rsid w:val="007918C1"/>
    <w:rsid w:val="007D3F45"/>
    <w:rsid w:val="007E1830"/>
    <w:rsid w:val="007F452F"/>
    <w:rsid w:val="0081308A"/>
    <w:rsid w:val="00813F46"/>
    <w:rsid w:val="00821AFC"/>
    <w:rsid w:val="0083249F"/>
    <w:rsid w:val="00853C4A"/>
    <w:rsid w:val="00856EB8"/>
    <w:rsid w:val="00865873"/>
    <w:rsid w:val="0087141A"/>
    <w:rsid w:val="00880800"/>
    <w:rsid w:val="00893CEF"/>
    <w:rsid w:val="008975DE"/>
    <w:rsid w:val="008A0439"/>
    <w:rsid w:val="008B5E32"/>
    <w:rsid w:val="008D2A0C"/>
    <w:rsid w:val="008E68E5"/>
    <w:rsid w:val="008F2A50"/>
    <w:rsid w:val="00901FBC"/>
    <w:rsid w:val="009058BD"/>
    <w:rsid w:val="00911688"/>
    <w:rsid w:val="00923CED"/>
    <w:rsid w:val="00927E34"/>
    <w:rsid w:val="009325C3"/>
    <w:rsid w:val="009342C4"/>
    <w:rsid w:val="0094237D"/>
    <w:rsid w:val="00945003"/>
    <w:rsid w:val="00946EAE"/>
    <w:rsid w:val="009557C5"/>
    <w:rsid w:val="00960DFF"/>
    <w:rsid w:val="00994007"/>
    <w:rsid w:val="00996374"/>
    <w:rsid w:val="009A4A01"/>
    <w:rsid w:val="009D14E8"/>
    <w:rsid w:val="009D5FB7"/>
    <w:rsid w:val="009F2001"/>
    <w:rsid w:val="009F6AF2"/>
    <w:rsid w:val="00A21EE8"/>
    <w:rsid w:val="00A333D8"/>
    <w:rsid w:val="00A44C46"/>
    <w:rsid w:val="00A53E0B"/>
    <w:rsid w:val="00A60955"/>
    <w:rsid w:val="00A710CC"/>
    <w:rsid w:val="00A72F58"/>
    <w:rsid w:val="00A87237"/>
    <w:rsid w:val="00A93EF1"/>
    <w:rsid w:val="00AA10CD"/>
    <w:rsid w:val="00AB3582"/>
    <w:rsid w:val="00AB6657"/>
    <w:rsid w:val="00AC407B"/>
    <w:rsid w:val="00AD43DB"/>
    <w:rsid w:val="00AD4732"/>
    <w:rsid w:val="00AD6558"/>
    <w:rsid w:val="00AE0ECB"/>
    <w:rsid w:val="00AF2445"/>
    <w:rsid w:val="00B11C14"/>
    <w:rsid w:val="00B2497F"/>
    <w:rsid w:val="00B25D92"/>
    <w:rsid w:val="00B51F95"/>
    <w:rsid w:val="00B552FA"/>
    <w:rsid w:val="00B617AD"/>
    <w:rsid w:val="00B703EB"/>
    <w:rsid w:val="00BA221E"/>
    <w:rsid w:val="00BA36E9"/>
    <w:rsid w:val="00BA6EC4"/>
    <w:rsid w:val="00BB57CD"/>
    <w:rsid w:val="00BB7F4B"/>
    <w:rsid w:val="00BD64BC"/>
    <w:rsid w:val="00BD6675"/>
    <w:rsid w:val="00BE5E74"/>
    <w:rsid w:val="00BF0F4A"/>
    <w:rsid w:val="00BF4304"/>
    <w:rsid w:val="00C11F06"/>
    <w:rsid w:val="00C13662"/>
    <w:rsid w:val="00C27E79"/>
    <w:rsid w:val="00C30CA8"/>
    <w:rsid w:val="00C44799"/>
    <w:rsid w:val="00C44902"/>
    <w:rsid w:val="00C465B5"/>
    <w:rsid w:val="00C506A9"/>
    <w:rsid w:val="00C55C94"/>
    <w:rsid w:val="00C61B33"/>
    <w:rsid w:val="00C7555E"/>
    <w:rsid w:val="00C763AF"/>
    <w:rsid w:val="00C77AAB"/>
    <w:rsid w:val="00C80C3C"/>
    <w:rsid w:val="00C90C18"/>
    <w:rsid w:val="00CA255A"/>
    <w:rsid w:val="00CA7ED1"/>
    <w:rsid w:val="00CD042D"/>
    <w:rsid w:val="00CE43C2"/>
    <w:rsid w:val="00D109BF"/>
    <w:rsid w:val="00D20377"/>
    <w:rsid w:val="00D4096A"/>
    <w:rsid w:val="00D40E47"/>
    <w:rsid w:val="00D52F01"/>
    <w:rsid w:val="00D574CF"/>
    <w:rsid w:val="00D61A2B"/>
    <w:rsid w:val="00D61BD0"/>
    <w:rsid w:val="00D67891"/>
    <w:rsid w:val="00D97259"/>
    <w:rsid w:val="00DC65F6"/>
    <w:rsid w:val="00DD16D9"/>
    <w:rsid w:val="00DD7EF8"/>
    <w:rsid w:val="00DE4312"/>
    <w:rsid w:val="00DE689D"/>
    <w:rsid w:val="00E07D77"/>
    <w:rsid w:val="00E07ED0"/>
    <w:rsid w:val="00E14513"/>
    <w:rsid w:val="00E1640C"/>
    <w:rsid w:val="00E313B8"/>
    <w:rsid w:val="00E32F11"/>
    <w:rsid w:val="00E43A6A"/>
    <w:rsid w:val="00E45970"/>
    <w:rsid w:val="00E468EC"/>
    <w:rsid w:val="00E50BE3"/>
    <w:rsid w:val="00E538AD"/>
    <w:rsid w:val="00E54984"/>
    <w:rsid w:val="00E82696"/>
    <w:rsid w:val="00EA24E6"/>
    <w:rsid w:val="00EA472E"/>
    <w:rsid w:val="00EB3BC2"/>
    <w:rsid w:val="00ED0A84"/>
    <w:rsid w:val="00ED1FAF"/>
    <w:rsid w:val="00ED5919"/>
    <w:rsid w:val="00ED711A"/>
    <w:rsid w:val="00EF45E3"/>
    <w:rsid w:val="00F00C45"/>
    <w:rsid w:val="00F179A2"/>
    <w:rsid w:val="00F20AA9"/>
    <w:rsid w:val="00F23185"/>
    <w:rsid w:val="00F301E3"/>
    <w:rsid w:val="00F32491"/>
    <w:rsid w:val="00F42A30"/>
    <w:rsid w:val="00F57852"/>
    <w:rsid w:val="00F64569"/>
    <w:rsid w:val="00F650A1"/>
    <w:rsid w:val="00F80E34"/>
    <w:rsid w:val="00F874B0"/>
    <w:rsid w:val="00FB18A7"/>
    <w:rsid w:val="00FB25D7"/>
    <w:rsid w:val="00FC0764"/>
    <w:rsid w:val="00FC54F8"/>
    <w:rsid w:val="00FC769A"/>
    <w:rsid w:val="00FD1899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188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AE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5171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TableNormal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6EAE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F01"/>
    <w:pPr>
      <w:keepNext/>
      <w:keepLines/>
      <w:spacing w:before="480"/>
      <w:outlineLvl w:val="0"/>
    </w:pPr>
    <w:rPr>
      <w:rFonts w:ascii="Times" w:eastAsiaTheme="majorEastAsia" w:hAnsi="Times" w:cstheme="majorBidi"/>
      <w:b/>
      <w:bCs/>
      <w:color w:val="000000" w:themeColor="text1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6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EAE"/>
    <w:rPr>
      <w:sz w:val="22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46EA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AE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LightShading-Accent11">
    <w:name w:val="Light Shading - Accent 11"/>
    <w:basedOn w:val="TableNormal"/>
    <w:uiPriority w:val="60"/>
    <w:rsid w:val="00946EA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4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8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82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7714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53"/>
    <w:rPr>
      <w:rFonts w:ascii="Arial" w:eastAsia="Arial" w:hAnsi="Arial" w:cs="Arial"/>
      <w:color w:val="000000"/>
      <w:sz w:val="22"/>
      <w:szCs w:val="28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D52F01"/>
    <w:rPr>
      <w:rFonts w:ascii="Times" w:eastAsiaTheme="majorEastAsia" w:hAnsi="Times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703EB"/>
    <w:pPr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03EB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703EB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03EB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3EB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3EB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3EB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3EB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3EB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3EB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DC65F6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5171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846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8"/>
      <w:lang w:bidi="th-TH"/>
    </w:rPr>
  </w:style>
  <w:style w:type="table" w:customStyle="1" w:styleId="-11">
    <w:name w:val="แรเงาอ่อน - เน้น 11"/>
    <w:basedOn w:val="TableNormal"/>
    <w:uiPriority w:val="60"/>
    <w:rsid w:val="00A44C4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FB25D7"/>
    <w:rPr>
      <w:rFonts w:eastAsiaTheme="minorHAnsi"/>
      <w:sz w:val="22"/>
      <w:szCs w:val="28"/>
      <w:lang w:bidi="th-TH"/>
    </w:rPr>
  </w:style>
  <w:style w:type="paragraph" w:customStyle="1" w:styleId="Default">
    <w:name w:val="Default"/>
    <w:rsid w:val="00251B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5F7DD-C14C-4E96-BE4D-CC98EE99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5655</Words>
  <Characters>32237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Sony</cp:lastModifiedBy>
  <cp:revision>3</cp:revision>
  <dcterms:created xsi:type="dcterms:W3CDTF">2014-10-21T16:12:00Z</dcterms:created>
  <dcterms:modified xsi:type="dcterms:W3CDTF">2014-10-22T02:36:00Z</dcterms:modified>
</cp:coreProperties>
</file>